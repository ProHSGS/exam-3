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942" w:rsidRPr="00F42985" w:rsidRDefault="00060942" w:rsidP="00060942">
      <w:pPr>
        <w:tabs>
          <w:tab w:val="left" w:pos="270"/>
          <w:tab w:val="left" w:pos="2880"/>
          <w:tab w:val="left" w:pos="5400"/>
          <w:tab w:val="left" w:pos="8100"/>
        </w:tabs>
        <w:spacing w:line="264" w:lineRule="auto"/>
        <w:jc w:val="center"/>
        <w:rPr>
          <w:rFonts w:ascii="Times New Roman" w:hAnsi="Times New Roman"/>
          <w:b/>
          <w:noProof/>
          <w:sz w:val="32"/>
          <w:szCs w:val="32"/>
          <w14:textOutline w14:w="5270" w14:cap="flat" w14:cmpd="sng" w14:algn="ctr">
            <w14:solidFill>
              <w14:schemeClr w14:val="accent1">
                <w14:shade w14:val="88000"/>
                <w14:satMod w14:val="110000"/>
              </w14:schemeClr>
            </w14:solidFill>
            <w14:prstDash w14:val="solid"/>
            <w14:round/>
          </w14:textOutline>
        </w:rPr>
      </w:pPr>
      <w:bookmarkStart w:id="0" w:name="_GoBack"/>
      <w:bookmarkEnd w:id="0"/>
      <w:r w:rsidRPr="00F42985">
        <w:rPr>
          <w:rFonts w:ascii="Times New Roman" w:hAnsi="Times New Roman"/>
          <w:b/>
          <w:noProof/>
          <w:sz w:val="32"/>
          <w:szCs w:val="32"/>
        </w:rPr>
        <mc:AlternateContent>
          <mc:Choice Requires="wps">
            <w:drawing>
              <wp:anchor distT="0" distB="0" distL="114300" distR="114300" simplePos="0" relativeHeight="251636736" behindDoc="0" locked="0" layoutInCell="1" allowOverlap="1" wp14:anchorId="493B3FDD" wp14:editId="010DDBF4">
                <wp:simplePos x="0" y="0"/>
                <wp:positionH relativeFrom="column">
                  <wp:posOffset>287185</wp:posOffset>
                </wp:positionH>
                <wp:positionV relativeFrom="paragraph">
                  <wp:posOffset>12065</wp:posOffset>
                </wp:positionV>
                <wp:extent cx="5732862" cy="755374"/>
                <wp:effectExtent l="0" t="0" r="0" b="6985"/>
                <wp:wrapNone/>
                <wp:docPr id="6" name="Rounded Rectangle 6"/>
                <wp:cNvGraphicFramePr/>
                <a:graphic xmlns:a="http://schemas.openxmlformats.org/drawingml/2006/main">
                  <a:graphicData uri="http://schemas.microsoft.com/office/word/2010/wordprocessingShape">
                    <wps:wsp>
                      <wps:cNvSpPr/>
                      <wps:spPr>
                        <a:xfrm>
                          <a:off x="0" y="0"/>
                          <a:ext cx="5732862" cy="755374"/>
                        </a:xfrm>
                        <a:prstGeom prst="roundRect">
                          <a:avLst/>
                        </a:prstGeom>
                        <a:noFill/>
                        <a:ln>
                          <a:noFill/>
                        </a:ln>
                      </wps:spPr>
                      <wps:style>
                        <a:lnRef idx="1">
                          <a:schemeClr val="accent3"/>
                        </a:lnRef>
                        <a:fillRef idx="2">
                          <a:schemeClr val="accent3"/>
                        </a:fillRef>
                        <a:effectRef idx="1">
                          <a:schemeClr val="accent3"/>
                        </a:effectRef>
                        <a:fontRef idx="minor">
                          <a:schemeClr val="dk1"/>
                        </a:fontRef>
                      </wps:style>
                      <wps:txbx>
                        <w:txbxContent>
                          <w:p w:rsidR="00B61108" w:rsidRPr="002A6B06" w:rsidRDefault="00B61108" w:rsidP="00060942">
                            <w:pPr>
                              <w:jc w:val="center"/>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pPr>
                            <w:r w:rsidRPr="002A6B06">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 xml:space="preserve">TỔNG ÔN LÝ THUYẾT CHƯƠNG </w:t>
                            </w:r>
                          </w:p>
                          <w:p w:rsidR="00B61108" w:rsidRPr="002A6B06" w:rsidRDefault="00B61108" w:rsidP="00060942">
                            <w:pPr>
                              <w:jc w:val="center"/>
                              <w:rPr>
                                <w:color w:val="0F243E" w:themeColor="text2" w:themeShade="80"/>
                                <w14:textOutline w14:w="9525" w14:cap="rnd" w14:cmpd="sng" w14:algn="ctr">
                                  <w14:solidFill>
                                    <w14:srgbClr w14:val="000000"/>
                                  </w14:solidFill>
                                  <w14:prstDash w14:val="solid"/>
                                  <w14:bevel/>
                                </w14:textOutline>
                              </w:rPr>
                            </w:pPr>
                            <w:r w:rsidRPr="002A6B06">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KIM LOẠI KIỀM – KIỀM THỔ – NHÔM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3B3FDD" id="Rounded Rectangle 6" o:spid="_x0000_s1026" style="position:absolute;left:0;text-align:left;margin-left:22.6pt;margin-top:.95pt;width:451.4pt;height:59.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" filled="f" stroked="f">
                <v:shadow on="t" color="black" opacity="24903f" origin=",.5" offset="0,.55556mm"/>
                <v:textbox>
                  <w:txbxContent>
                    <w:p w:rsidR="00B61108" w:rsidRPr="002A6B06" w:rsidRDefault="00B61108" w:rsidP="00060942">
                      <w:pPr>
                        <w:jc w:val="center"/>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pPr>
                      <w:r w:rsidRPr="002A6B06">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 xml:space="preserve">TỔNG ÔN LÝ THUYẾT CHƯƠNG </w:t>
                      </w:r>
                    </w:p>
                    <w:p w:rsidR="00B61108" w:rsidRPr="002A6B06" w:rsidRDefault="00B61108" w:rsidP="00060942">
                      <w:pPr>
                        <w:jc w:val="center"/>
                        <w:rPr>
                          <w:color w:val="0F243E" w:themeColor="text2" w:themeShade="80"/>
                          <w14:textOutline w14:w="9525" w14:cap="rnd" w14:cmpd="sng" w14:algn="ctr">
                            <w14:solidFill>
                              <w14:srgbClr w14:val="000000"/>
                            </w14:solidFill>
                            <w14:prstDash w14:val="solid"/>
                            <w14:bevel/>
                          </w14:textOutline>
                        </w:rPr>
                      </w:pPr>
                      <w:r w:rsidRPr="002A6B06">
                        <w:rPr>
                          <w:rFonts w:ascii="Times New Roman" w:hAnsi="Times New Roman"/>
                          <w:b/>
                          <w:noProof/>
                          <w:color w:val="0F243E" w:themeColor="text2" w:themeShade="80"/>
                          <w:sz w:val="32"/>
                          <w:szCs w:val="32"/>
                          <w14:textOutline w14:w="5270" w14:cap="flat" w14:cmpd="sng" w14:algn="ctr">
                            <w14:solidFill>
                              <w14:srgbClr w14:val="000000"/>
                            </w14:solidFill>
                            <w14:prstDash w14:val="solid"/>
                            <w14:round/>
                          </w14:textOutline>
                        </w:rPr>
                        <w:t>KIM LOẠI KIỀM – KIỀM THỔ – NHÔM</w:t>
                      </w:r>
                    </w:p>
                  </w:txbxContent>
                </v:textbox>
              </v:roundrect>
            </w:pict>
          </mc:Fallback>
        </mc:AlternateContent>
      </w:r>
    </w:p>
    <w:p w:rsidR="00C20467" w:rsidRPr="00F42985" w:rsidRDefault="00C20467" w:rsidP="00C20467">
      <w:pPr>
        <w:autoSpaceDE w:val="0"/>
        <w:autoSpaceDN w:val="0"/>
        <w:adjustRightInd w:val="0"/>
        <w:rPr>
          <w:rFonts w:ascii="Times New Roman" w:hAnsi="Times New Roman"/>
          <w:b/>
          <w:sz w:val="24"/>
          <w:szCs w:val="24"/>
        </w:rPr>
      </w:pPr>
    </w:p>
    <w:p w:rsidR="005C15A5" w:rsidRPr="00F42985" w:rsidRDefault="005C15A5" w:rsidP="00C20467">
      <w:pPr>
        <w:autoSpaceDE w:val="0"/>
        <w:autoSpaceDN w:val="0"/>
        <w:adjustRightInd w:val="0"/>
        <w:rPr>
          <w:rFonts w:ascii="Times New Roman" w:eastAsiaTheme="minorHAnsi" w:hAnsi="Times New Roman"/>
          <w:sz w:val="24"/>
          <w:szCs w:val="24"/>
        </w:rPr>
      </w:pPr>
    </w:p>
    <w:p w:rsidR="00060942" w:rsidRPr="00F42985" w:rsidRDefault="00060942" w:rsidP="0010379E">
      <w:pPr>
        <w:spacing w:before="60" w:line="40" w:lineRule="atLeast"/>
        <w:jc w:val="both"/>
        <w:rPr>
          <w:b/>
        </w:rPr>
      </w:pPr>
    </w:p>
    <w:p w:rsidR="00FF3C49" w:rsidRPr="00F42985" w:rsidRDefault="00FF3C49" w:rsidP="00E33EE9">
      <w:pPr>
        <w:autoSpaceDE w:val="0"/>
        <w:autoSpaceDN w:val="0"/>
        <w:adjustRightInd w:val="0"/>
        <w:spacing w:line="252" w:lineRule="auto"/>
        <w:jc w:val="both"/>
        <w:rPr>
          <w:rFonts w:ascii="Times New Roman" w:hAnsi="Times New Roman"/>
          <w:b/>
          <w:sz w:val="24"/>
          <w:szCs w:val="24"/>
        </w:rPr>
      </w:pPr>
    </w:p>
    <w:p w:rsidR="001B71B5" w:rsidRPr="00F42985" w:rsidRDefault="001B71B5" w:rsidP="001B71B5">
      <w:pPr>
        <w:tabs>
          <w:tab w:val="left" w:pos="284"/>
          <w:tab w:val="left" w:pos="2835"/>
          <w:tab w:val="left" w:pos="5670"/>
          <w:tab w:val="left" w:pos="8080"/>
        </w:tabs>
        <w:spacing w:line="252" w:lineRule="auto"/>
        <w:jc w:val="both"/>
        <w:rPr>
          <w:rFonts w:ascii="Times New Roman" w:hAnsi="Times New Roman"/>
          <w:b/>
          <w:sz w:val="24"/>
          <w:szCs w:val="24"/>
        </w:rPr>
      </w:pPr>
      <w:r w:rsidRPr="00F42985">
        <w:rPr>
          <w:rFonts w:ascii="Times New Roman" w:hAnsi="Times New Roman"/>
          <w:b/>
          <w:sz w:val="24"/>
          <w:szCs w:val="24"/>
        </w:rPr>
        <w:t xml:space="preserve">Câu </w:t>
      </w:r>
      <w:r w:rsidR="003002C4" w:rsidRPr="00F42985">
        <w:rPr>
          <w:rFonts w:ascii="Times New Roman" w:hAnsi="Times New Roman"/>
          <w:b/>
          <w:sz w:val="24"/>
          <w:szCs w:val="24"/>
        </w:rPr>
        <w:t>1</w:t>
      </w:r>
      <w:r w:rsidRPr="00F42985">
        <w:rPr>
          <w:rFonts w:ascii="Times New Roman" w:hAnsi="Times New Roman"/>
          <w:b/>
          <w:sz w:val="24"/>
          <w:szCs w:val="24"/>
        </w:rPr>
        <w:t>:</w:t>
      </w:r>
      <w:r w:rsidRPr="00F42985">
        <w:rPr>
          <w:rFonts w:ascii="Times New Roman" w:hAnsi="Times New Roman"/>
          <w:sz w:val="24"/>
          <w:szCs w:val="24"/>
        </w:rPr>
        <w:t xml:space="preserve"> Phát biểu nào sau đây </w:t>
      </w:r>
      <w:r w:rsidRPr="00F42985">
        <w:rPr>
          <w:rStyle w:val="Strong"/>
          <w:rFonts w:ascii="Times New Roman" w:hAnsi="Times New Roman"/>
          <w:sz w:val="24"/>
          <w:szCs w:val="24"/>
        </w:rPr>
        <w:t>không</w:t>
      </w:r>
      <w:r w:rsidR="003002C4" w:rsidRPr="00F42985">
        <w:rPr>
          <w:rFonts w:ascii="Times New Roman" w:hAnsi="Times New Roman"/>
          <w:sz w:val="24"/>
          <w:szCs w:val="24"/>
        </w:rPr>
        <w:t xml:space="preserve"> đúng về kim loại kiềm ?</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ab/>
        <w:t xml:space="preserve">A. </w:t>
      </w:r>
      <w:r w:rsidRPr="00F42985">
        <w:rPr>
          <w:rFonts w:ascii="Times New Roman" w:hAnsi="Times New Roman"/>
          <w:sz w:val="24"/>
          <w:szCs w:val="24"/>
        </w:rPr>
        <w:t>Nhiệt độ nóng chảy và nhiệt độ sôi thấp</w:t>
      </w:r>
      <w:r w:rsidRPr="00F42985">
        <w:rPr>
          <w:rFonts w:ascii="Times New Roman" w:hAnsi="Times New Roman"/>
          <w:b/>
          <w:sz w:val="24"/>
          <w:szCs w:val="24"/>
        </w:rPr>
        <w:tab/>
        <w:t xml:space="preserve">B. </w:t>
      </w:r>
      <w:r w:rsidRPr="00F42985">
        <w:rPr>
          <w:rFonts w:ascii="Times New Roman" w:hAnsi="Times New Roman"/>
          <w:sz w:val="24"/>
          <w:szCs w:val="24"/>
        </w:rPr>
        <w:t>Khối lượng riêng nhỏ</w:t>
      </w:r>
      <w:r w:rsidRPr="00F42985">
        <w:rPr>
          <w:rFonts w:ascii="Times New Roman" w:hAnsi="Times New Roman"/>
          <w:b/>
          <w:sz w:val="24"/>
          <w:szCs w:val="24"/>
        </w:rPr>
        <w:tab/>
      </w:r>
    </w:p>
    <w:p w:rsidR="000D3F8D" w:rsidRPr="00F42985" w:rsidRDefault="001B71B5" w:rsidP="001B71B5">
      <w:pPr>
        <w:tabs>
          <w:tab w:val="left" w:pos="284"/>
          <w:tab w:val="left" w:pos="2880"/>
          <w:tab w:val="left" w:pos="5490"/>
          <w:tab w:val="left" w:pos="7830"/>
        </w:tabs>
        <w:spacing w:line="252" w:lineRule="auto"/>
        <w:jc w:val="both"/>
        <w:rPr>
          <w:rFonts w:ascii="Times New Roman" w:hAnsi="Times New Roman"/>
          <w:sz w:val="24"/>
          <w:szCs w:val="24"/>
        </w:rPr>
      </w:pPr>
      <w:r w:rsidRPr="00F42985">
        <w:rPr>
          <w:rFonts w:ascii="Times New Roman" w:hAnsi="Times New Roman"/>
          <w:b/>
          <w:sz w:val="24"/>
          <w:szCs w:val="24"/>
        </w:rPr>
        <w:tab/>
        <w:t xml:space="preserve">C. </w:t>
      </w:r>
      <w:r w:rsidRPr="00F42985">
        <w:rPr>
          <w:rFonts w:ascii="Times New Roman" w:hAnsi="Times New Roman"/>
          <w:sz w:val="24"/>
          <w:szCs w:val="24"/>
        </w:rPr>
        <w:t>Độ cứng thấp</w:t>
      </w:r>
      <w:r w:rsidRPr="00F42985">
        <w:rPr>
          <w:rFonts w:ascii="Times New Roman" w:hAnsi="Times New Roman"/>
          <w:b/>
          <w:sz w:val="24"/>
          <w:szCs w:val="24"/>
        </w:rPr>
        <w:tab/>
      </w:r>
      <w:r w:rsidRPr="00F42985">
        <w:rPr>
          <w:rFonts w:ascii="Times New Roman" w:hAnsi="Times New Roman"/>
          <w:b/>
          <w:sz w:val="24"/>
          <w:szCs w:val="24"/>
        </w:rPr>
        <w:tab/>
        <w:t>D.</w:t>
      </w:r>
      <w:r w:rsidRPr="00F42985">
        <w:rPr>
          <w:rFonts w:ascii="Times New Roman" w:hAnsi="Times New Roman"/>
          <w:sz w:val="24"/>
          <w:szCs w:val="24"/>
        </w:rPr>
        <w:t xml:space="preserve"> Độ dẫn điện cao</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 xml:space="preserve">Câu </w:t>
      </w:r>
      <w:r w:rsidR="003002C4" w:rsidRPr="00F42985">
        <w:rPr>
          <w:rFonts w:ascii="Times New Roman" w:hAnsi="Times New Roman"/>
          <w:b/>
          <w:sz w:val="24"/>
          <w:szCs w:val="24"/>
        </w:rPr>
        <w:t>2</w:t>
      </w:r>
      <w:r w:rsidRPr="00F42985">
        <w:rPr>
          <w:rFonts w:ascii="Times New Roman" w:hAnsi="Times New Roman"/>
          <w:b/>
          <w:sz w:val="24"/>
          <w:szCs w:val="24"/>
        </w:rPr>
        <w:t>:</w:t>
      </w:r>
      <w:r w:rsidRPr="00F42985">
        <w:rPr>
          <w:rFonts w:ascii="Times New Roman" w:hAnsi="Times New Roman"/>
          <w:sz w:val="24"/>
          <w:szCs w:val="24"/>
        </w:rPr>
        <w:t xml:space="preserve"> Để điều chế kim loại kiềm người ta dùng phương pháp</w:t>
      </w:r>
      <w:r w:rsidR="00930247" w:rsidRPr="00F42985">
        <w:rPr>
          <w:rFonts w:ascii="Times New Roman" w:hAnsi="Times New Roman"/>
          <w:sz w:val="24"/>
          <w:szCs w:val="24"/>
        </w:rPr>
        <w:t xml:space="preserve"> ?</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sz w:val="24"/>
          <w:szCs w:val="24"/>
        </w:rPr>
      </w:pPr>
      <w:r w:rsidRPr="00F42985">
        <w:rPr>
          <w:rFonts w:ascii="Times New Roman" w:hAnsi="Times New Roman"/>
          <w:b/>
          <w:sz w:val="24"/>
          <w:szCs w:val="24"/>
        </w:rPr>
        <w:tab/>
        <w:t xml:space="preserve">A. </w:t>
      </w:r>
      <w:r w:rsidRPr="00F42985">
        <w:rPr>
          <w:rFonts w:ascii="Times New Roman" w:hAnsi="Times New Roman"/>
          <w:sz w:val="24"/>
          <w:szCs w:val="24"/>
        </w:rPr>
        <w:t>thuỷ luyện</w:t>
      </w:r>
      <w:r w:rsidRPr="00F42985">
        <w:rPr>
          <w:rFonts w:ascii="Times New Roman" w:hAnsi="Times New Roman"/>
          <w:b/>
          <w:sz w:val="24"/>
          <w:szCs w:val="24"/>
        </w:rPr>
        <w:tab/>
      </w:r>
      <w:r w:rsidRPr="00F42985">
        <w:rPr>
          <w:rFonts w:ascii="Times New Roman" w:hAnsi="Times New Roman"/>
          <w:b/>
          <w:sz w:val="24"/>
          <w:szCs w:val="24"/>
        </w:rPr>
        <w:tab/>
        <w:t xml:space="preserve">B. </w:t>
      </w:r>
      <w:r w:rsidRPr="00F42985">
        <w:rPr>
          <w:rFonts w:ascii="Times New Roman" w:hAnsi="Times New Roman"/>
          <w:sz w:val="24"/>
          <w:szCs w:val="24"/>
        </w:rPr>
        <w:t>nhiệt luyện</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ab/>
        <w:t xml:space="preserve">C. </w:t>
      </w:r>
      <w:r w:rsidRPr="00F42985">
        <w:rPr>
          <w:rFonts w:ascii="Times New Roman" w:hAnsi="Times New Roman"/>
          <w:sz w:val="24"/>
          <w:szCs w:val="24"/>
        </w:rPr>
        <w:t>điện phân dung dịch</w:t>
      </w:r>
      <w:r w:rsidRPr="00F42985">
        <w:rPr>
          <w:rFonts w:ascii="Times New Roman" w:hAnsi="Times New Roman"/>
          <w:b/>
          <w:sz w:val="24"/>
          <w:szCs w:val="24"/>
        </w:rPr>
        <w:tab/>
      </w:r>
      <w:r w:rsidRPr="00F42985">
        <w:rPr>
          <w:rFonts w:ascii="Times New Roman" w:hAnsi="Times New Roman"/>
          <w:b/>
          <w:sz w:val="24"/>
          <w:szCs w:val="24"/>
        </w:rPr>
        <w:tab/>
        <w:t>D.</w:t>
      </w:r>
      <w:r w:rsidRPr="00F42985">
        <w:rPr>
          <w:rFonts w:ascii="Times New Roman" w:hAnsi="Times New Roman"/>
          <w:sz w:val="24"/>
          <w:szCs w:val="24"/>
        </w:rPr>
        <w:t xml:space="preserve"> điện phân nóng chảy</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 xml:space="preserve">Câu </w:t>
      </w:r>
      <w:r w:rsidR="003002C4" w:rsidRPr="00F42985">
        <w:rPr>
          <w:rFonts w:ascii="Times New Roman" w:hAnsi="Times New Roman"/>
          <w:b/>
          <w:sz w:val="24"/>
          <w:szCs w:val="24"/>
        </w:rPr>
        <w:t>3</w:t>
      </w:r>
      <w:r w:rsidRPr="00F42985">
        <w:rPr>
          <w:rFonts w:ascii="Times New Roman" w:hAnsi="Times New Roman"/>
          <w:b/>
          <w:sz w:val="24"/>
          <w:szCs w:val="24"/>
        </w:rPr>
        <w:t>:</w:t>
      </w:r>
      <w:r w:rsidRPr="00F42985">
        <w:rPr>
          <w:rFonts w:ascii="Times New Roman" w:hAnsi="Times New Roman"/>
          <w:sz w:val="24"/>
          <w:szCs w:val="24"/>
        </w:rPr>
        <w:t xml:space="preserve"> Kim loại kiềm cháy trong oxi cho ngọn lửa màu tím hoa cà là</w:t>
      </w:r>
      <w:r w:rsidR="00930247" w:rsidRPr="00F42985">
        <w:rPr>
          <w:rFonts w:ascii="Times New Roman" w:hAnsi="Times New Roman"/>
          <w:sz w:val="24"/>
          <w:szCs w:val="24"/>
        </w:rPr>
        <w:t xml:space="preserve"> :</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ab/>
        <w:t xml:space="preserve">A. </w:t>
      </w:r>
      <w:r w:rsidRPr="00F42985">
        <w:rPr>
          <w:rFonts w:ascii="Times New Roman" w:hAnsi="Times New Roman"/>
          <w:sz w:val="24"/>
          <w:szCs w:val="24"/>
        </w:rPr>
        <w:t>Li</w:t>
      </w:r>
      <w:r w:rsidRPr="00F42985">
        <w:rPr>
          <w:rFonts w:ascii="Times New Roman" w:hAnsi="Times New Roman"/>
          <w:b/>
          <w:sz w:val="24"/>
          <w:szCs w:val="24"/>
        </w:rPr>
        <w:tab/>
        <w:t>B.</w:t>
      </w:r>
      <w:r w:rsidRPr="00F42985">
        <w:rPr>
          <w:rFonts w:ascii="Times New Roman" w:hAnsi="Times New Roman"/>
          <w:sz w:val="24"/>
          <w:szCs w:val="24"/>
        </w:rPr>
        <w:t xml:space="preserve"> Na</w:t>
      </w:r>
      <w:r w:rsidRPr="00F42985">
        <w:rPr>
          <w:rFonts w:ascii="Times New Roman" w:hAnsi="Times New Roman"/>
          <w:b/>
          <w:sz w:val="24"/>
          <w:szCs w:val="24"/>
        </w:rPr>
        <w:t xml:space="preserve"> </w:t>
      </w:r>
      <w:r w:rsidRPr="00F42985">
        <w:rPr>
          <w:rFonts w:ascii="Times New Roman" w:hAnsi="Times New Roman"/>
          <w:b/>
          <w:sz w:val="24"/>
          <w:szCs w:val="24"/>
        </w:rPr>
        <w:tab/>
        <w:t xml:space="preserve">C. </w:t>
      </w:r>
      <w:r w:rsidRPr="00F42985">
        <w:rPr>
          <w:rFonts w:ascii="Times New Roman" w:hAnsi="Times New Roman"/>
          <w:sz w:val="24"/>
          <w:szCs w:val="24"/>
        </w:rPr>
        <w:t>K</w:t>
      </w:r>
      <w:r w:rsidRPr="00F42985">
        <w:rPr>
          <w:rFonts w:ascii="Times New Roman" w:hAnsi="Times New Roman"/>
          <w:b/>
          <w:sz w:val="24"/>
          <w:szCs w:val="24"/>
        </w:rPr>
        <w:tab/>
        <w:t>D.</w:t>
      </w:r>
      <w:r w:rsidRPr="00F42985">
        <w:rPr>
          <w:rFonts w:ascii="Times New Roman" w:hAnsi="Times New Roman"/>
          <w:sz w:val="24"/>
          <w:szCs w:val="24"/>
        </w:rPr>
        <w:t xml:space="preserve"> Rb</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 xml:space="preserve">Câu </w:t>
      </w:r>
      <w:r w:rsidR="003002C4" w:rsidRPr="00F42985">
        <w:rPr>
          <w:rFonts w:ascii="Times New Roman" w:hAnsi="Times New Roman"/>
          <w:b/>
          <w:sz w:val="24"/>
          <w:szCs w:val="24"/>
        </w:rPr>
        <w:t>4</w:t>
      </w:r>
      <w:r w:rsidRPr="00F42985">
        <w:rPr>
          <w:rFonts w:ascii="Times New Roman" w:hAnsi="Times New Roman"/>
          <w:b/>
          <w:sz w:val="24"/>
          <w:szCs w:val="24"/>
        </w:rPr>
        <w:t>:</w:t>
      </w:r>
      <w:r w:rsidRPr="00F42985">
        <w:rPr>
          <w:rFonts w:ascii="Times New Roman" w:hAnsi="Times New Roman"/>
          <w:sz w:val="24"/>
          <w:szCs w:val="24"/>
        </w:rPr>
        <w:t xml:space="preserve"> Nguyên tử kim loại kiềm có n lớp electron. Cấu hình electron lớp ngoài cùng của nguyên tử kim loại kiềm là</w:t>
      </w:r>
      <w:r w:rsidR="00930247" w:rsidRPr="00F42985">
        <w:rPr>
          <w:rFonts w:ascii="Times New Roman" w:hAnsi="Times New Roman"/>
          <w:sz w:val="24"/>
          <w:szCs w:val="24"/>
        </w:rPr>
        <w:t>:</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ab/>
        <w:t xml:space="preserve">A. </w:t>
      </w:r>
      <w:r w:rsidRPr="00F42985">
        <w:rPr>
          <w:rFonts w:ascii="Times New Roman" w:hAnsi="Times New Roman"/>
          <w:sz w:val="24"/>
          <w:szCs w:val="24"/>
        </w:rPr>
        <w:t>ns</w:t>
      </w:r>
      <w:r w:rsidRPr="00F42985">
        <w:rPr>
          <w:rFonts w:ascii="Times New Roman" w:hAnsi="Times New Roman"/>
          <w:sz w:val="24"/>
          <w:szCs w:val="24"/>
          <w:vertAlign w:val="superscript"/>
        </w:rPr>
        <w:t>1</w:t>
      </w:r>
      <w:r w:rsidRPr="00F42985">
        <w:rPr>
          <w:rFonts w:ascii="Times New Roman" w:hAnsi="Times New Roman"/>
          <w:b/>
          <w:sz w:val="24"/>
          <w:szCs w:val="24"/>
        </w:rPr>
        <w:tab/>
        <w:t xml:space="preserve">B. </w:t>
      </w:r>
      <w:r w:rsidRPr="00F42985">
        <w:rPr>
          <w:rFonts w:ascii="Times New Roman" w:hAnsi="Times New Roman"/>
          <w:sz w:val="24"/>
          <w:szCs w:val="24"/>
        </w:rPr>
        <w:t>ns</w:t>
      </w:r>
      <w:r w:rsidRPr="00F42985">
        <w:rPr>
          <w:rFonts w:ascii="Times New Roman" w:hAnsi="Times New Roman"/>
          <w:sz w:val="24"/>
          <w:szCs w:val="24"/>
          <w:vertAlign w:val="superscript"/>
        </w:rPr>
        <w:t>2</w:t>
      </w:r>
      <w:r w:rsidRPr="00F42985">
        <w:rPr>
          <w:rFonts w:ascii="Times New Roman" w:hAnsi="Times New Roman"/>
          <w:b/>
          <w:sz w:val="24"/>
          <w:szCs w:val="24"/>
        </w:rPr>
        <w:tab/>
        <w:t xml:space="preserve">C. </w:t>
      </w:r>
      <w:r w:rsidRPr="00F42985">
        <w:rPr>
          <w:rFonts w:ascii="Times New Roman" w:hAnsi="Times New Roman"/>
          <w:sz w:val="24"/>
          <w:szCs w:val="24"/>
        </w:rPr>
        <w:t>ns</w:t>
      </w:r>
      <w:r w:rsidRPr="00F42985">
        <w:rPr>
          <w:rFonts w:ascii="Times New Roman" w:hAnsi="Times New Roman"/>
          <w:sz w:val="24"/>
          <w:szCs w:val="24"/>
          <w:vertAlign w:val="superscript"/>
        </w:rPr>
        <w:t>2</w:t>
      </w:r>
      <w:r w:rsidRPr="00F42985">
        <w:rPr>
          <w:rFonts w:ascii="Times New Roman" w:hAnsi="Times New Roman"/>
          <w:sz w:val="24"/>
          <w:szCs w:val="24"/>
        </w:rPr>
        <w:t>np</w:t>
      </w:r>
      <w:r w:rsidRPr="00F42985">
        <w:rPr>
          <w:rFonts w:ascii="Times New Roman" w:hAnsi="Times New Roman"/>
          <w:sz w:val="24"/>
          <w:szCs w:val="24"/>
          <w:vertAlign w:val="superscript"/>
        </w:rPr>
        <w:t>1</w:t>
      </w:r>
      <w:r w:rsidRPr="00F42985">
        <w:rPr>
          <w:rFonts w:ascii="Times New Roman" w:hAnsi="Times New Roman"/>
          <w:b/>
          <w:sz w:val="24"/>
          <w:szCs w:val="24"/>
        </w:rPr>
        <w:tab/>
        <w:t>D.</w:t>
      </w:r>
      <w:r w:rsidRPr="00F42985">
        <w:rPr>
          <w:rFonts w:ascii="Times New Roman" w:hAnsi="Times New Roman"/>
          <w:sz w:val="24"/>
          <w:szCs w:val="24"/>
        </w:rPr>
        <w:t xml:space="preserve"> (n-1)d</w:t>
      </w:r>
      <w:r w:rsidRPr="00F42985">
        <w:rPr>
          <w:rFonts w:ascii="Times New Roman" w:hAnsi="Times New Roman"/>
          <w:sz w:val="24"/>
          <w:szCs w:val="24"/>
          <w:vertAlign w:val="superscript"/>
        </w:rPr>
        <w:t>x</w:t>
      </w:r>
      <w:r w:rsidRPr="00F42985">
        <w:rPr>
          <w:rFonts w:ascii="Times New Roman" w:hAnsi="Times New Roman"/>
          <w:sz w:val="24"/>
          <w:szCs w:val="24"/>
        </w:rPr>
        <w:t>ns</w:t>
      </w:r>
      <w:r w:rsidRPr="00F42985">
        <w:rPr>
          <w:rFonts w:ascii="Times New Roman" w:hAnsi="Times New Roman"/>
          <w:sz w:val="24"/>
          <w:szCs w:val="24"/>
          <w:vertAlign w:val="superscript"/>
        </w:rPr>
        <w:t>y</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 xml:space="preserve">Câu </w:t>
      </w:r>
      <w:r w:rsidR="003002C4" w:rsidRPr="00F42985">
        <w:rPr>
          <w:rFonts w:ascii="Times New Roman" w:hAnsi="Times New Roman"/>
          <w:b/>
          <w:sz w:val="24"/>
          <w:szCs w:val="24"/>
        </w:rPr>
        <w:t>5</w:t>
      </w:r>
      <w:r w:rsidRPr="00F42985">
        <w:rPr>
          <w:rFonts w:ascii="Times New Roman" w:hAnsi="Times New Roman"/>
          <w:b/>
          <w:sz w:val="24"/>
          <w:szCs w:val="24"/>
        </w:rPr>
        <w:t>:</w:t>
      </w:r>
      <w:r w:rsidRPr="00F42985">
        <w:rPr>
          <w:rFonts w:ascii="Times New Roman" w:hAnsi="Times New Roman"/>
          <w:sz w:val="24"/>
          <w:szCs w:val="24"/>
        </w:rPr>
        <w:t xml:space="preserve"> Kim loại được dùng để chế tạo tế bào quang điện là :</w:t>
      </w:r>
    </w:p>
    <w:p w:rsidR="001B71B5" w:rsidRPr="00F42985" w:rsidRDefault="001B71B5" w:rsidP="001B71B5">
      <w:pPr>
        <w:tabs>
          <w:tab w:val="left" w:pos="284"/>
          <w:tab w:val="left" w:pos="2880"/>
          <w:tab w:val="left" w:pos="5490"/>
          <w:tab w:val="left" w:pos="7830"/>
        </w:tabs>
        <w:spacing w:line="252" w:lineRule="auto"/>
        <w:jc w:val="both"/>
        <w:rPr>
          <w:rFonts w:ascii="Times New Roman" w:hAnsi="Times New Roman"/>
          <w:b/>
          <w:sz w:val="24"/>
          <w:szCs w:val="24"/>
        </w:rPr>
      </w:pPr>
      <w:r w:rsidRPr="00F42985">
        <w:rPr>
          <w:rFonts w:ascii="Times New Roman" w:hAnsi="Times New Roman"/>
          <w:b/>
          <w:sz w:val="24"/>
          <w:szCs w:val="24"/>
        </w:rPr>
        <w:tab/>
        <w:t xml:space="preserve">A. </w:t>
      </w:r>
      <w:r w:rsidRPr="00F42985">
        <w:rPr>
          <w:rFonts w:ascii="Times New Roman" w:hAnsi="Times New Roman"/>
          <w:sz w:val="24"/>
          <w:szCs w:val="24"/>
        </w:rPr>
        <w:t>Li</w:t>
      </w:r>
      <w:r w:rsidRPr="00F42985">
        <w:rPr>
          <w:rFonts w:ascii="Times New Roman" w:hAnsi="Times New Roman"/>
          <w:b/>
          <w:sz w:val="24"/>
          <w:szCs w:val="24"/>
        </w:rPr>
        <w:tab/>
        <w:t xml:space="preserve">B. </w:t>
      </w:r>
      <w:r w:rsidRPr="00F42985">
        <w:rPr>
          <w:rFonts w:ascii="Times New Roman" w:hAnsi="Times New Roman"/>
          <w:sz w:val="24"/>
          <w:szCs w:val="24"/>
        </w:rPr>
        <w:t>Na</w:t>
      </w:r>
      <w:r w:rsidRPr="00F42985">
        <w:rPr>
          <w:rFonts w:ascii="Times New Roman" w:hAnsi="Times New Roman"/>
          <w:b/>
          <w:sz w:val="24"/>
          <w:szCs w:val="24"/>
        </w:rPr>
        <w:tab/>
        <w:t>C.</w:t>
      </w:r>
      <w:r w:rsidRPr="00F42985">
        <w:rPr>
          <w:rFonts w:ascii="Times New Roman" w:hAnsi="Times New Roman"/>
          <w:sz w:val="24"/>
          <w:szCs w:val="24"/>
        </w:rPr>
        <w:t xml:space="preserve"> K</w:t>
      </w:r>
      <w:r w:rsidRPr="00F42985">
        <w:rPr>
          <w:rFonts w:ascii="Times New Roman" w:hAnsi="Times New Roman"/>
          <w:b/>
          <w:sz w:val="24"/>
          <w:szCs w:val="24"/>
        </w:rPr>
        <w:tab/>
        <w:t>D.</w:t>
      </w:r>
      <w:r w:rsidRPr="00F42985">
        <w:rPr>
          <w:rFonts w:ascii="Times New Roman" w:hAnsi="Times New Roman"/>
          <w:sz w:val="24"/>
          <w:szCs w:val="24"/>
        </w:rPr>
        <w:t xml:space="preserve"> Cs</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6: </w:t>
      </w:r>
      <w:r w:rsidRPr="00F42985">
        <w:rPr>
          <w:rFonts w:ascii="Times New Roman" w:hAnsi="Times New Roman"/>
          <w:spacing w:val="2"/>
          <w:sz w:val="24"/>
          <w:szCs w:val="24"/>
        </w:rPr>
        <w:t>Khi cắt miếng Na kim loại để ở ngoài không khí, bề mặt vừa cắt có ánh kim lập tức mờ đi, đó là do Na đã bị oxi hóa bởi những chất nào trong không khí  ?</w:t>
      </w:r>
    </w:p>
    <w:p w:rsidR="000D3F8D" w:rsidRPr="00F42985" w:rsidRDefault="001B71B5"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0D3F8D" w:rsidRPr="00F42985">
        <w:rPr>
          <w:rFonts w:ascii="Times New Roman" w:hAnsi="Times New Roman"/>
          <w:b/>
          <w:bCs/>
          <w:spacing w:val="2"/>
          <w:sz w:val="24"/>
          <w:szCs w:val="24"/>
        </w:rPr>
        <w:t>A</w:t>
      </w:r>
      <w:r w:rsidR="000D3F8D" w:rsidRPr="00F42985">
        <w:rPr>
          <w:rFonts w:ascii="Times New Roman" w:hAnsi="Times New Roman"/>
          <w:b/>
          <w:spacing w:val="2"/>
          <w:sz w:val="24"/>
          <w:szCs w:val="24"/>
        </w:rPr>
        <w:t xml:space="preserve">. </w:t>
      </w:r>
      <w:r w:rsidR="000D3F8D" w:rsidRPr="00F42985">
        <w:rPr>
          <w:rFonts w:ascii="Times New Roman" w:hAnsi="Times New Roman"/>
          <w:spacing w:val="2"/>
          <w:sz w:val="24"/>
          <w:szCs w:val="24"/>
        </w:rPr>
        <w:t>O</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 xml:space="preserve">.            </w:t>
      </w:r>
      <w:r w:rsidR="000D3F8D" w:rsidRPr="00F42985">
        <w:rPr>
          <w:rFonts w:ascii="Times New Roman" w:hAnsi="Times New Roman"/>
          <w:spacing w:val="2"/>
          <w:sz w:val="24"/>
          <w:szCs w:val="24"/>
        </w:rPr>
        <w:tab/>
      </w:r>
      <w:r w:rsidR="000D3F8D" w:rsidRPr="00F42985">
        <w:rPr>
          <w:rFonts w:ascii="Times New Roman" w:hAnsi="Times New Roman"/>
          <w:b/>
          <w:bCs/>
          <w:spacing w:val="2"/>
          <w:sz w:val="24"/>
          <w:szCs w:val="24"/>
        </w:rPr>
        <w:t>B</w:t>
      </w:r>
      <w:r w:rsidR="000D3F8D" w:rsidRPr="00F42985">
        <w:rPr>
          <w:rFonts w:ascii="Times New Roman" w:hAnsi="Times New Roman"/>
          <w:b/>
          <w:spacing w:val="2"/>
          <w:sz w:val="24"/>
          <w:szCs w:val="24"/>
        </w:rPr>
        <w:t xml:space="preserve">. </w:t>
      </w:r>
      <w:r w:rsidR="000D3F8D" w:rsidRPr="00F42985">
        <w:rPr>
          <w:rFonts w:ascii="Times New Roman" w:hAnsi="Times New Roman"/>
          <w:spacing w:val="2"/>
          <w:sz w:val="24"/>
          <w:szCs w:val="24"/>
        </w:rPr>
        <w:t>H</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O.</w:t>
      </w:r>
      <w:r w:rsidR="000D3F8D" w:rsidRPr="00F42985">
        <w:rPr>
          <w:rFonts w:ascii="Times New Roman" w:hAnsi="Times New Roman"/>
          <w:spacing w:val="2"/>
          <w:sz w:val="24"/>
          <w:szCs w:val="24"/>
        </w:rPr>
        <w:tab/>
      </w:r>
      <w:r w:rsidR="000D3F8D" w:rsidRPr="00F42985">
        <w:rPr>
          <w:rFonts w:ascii="Times New Roman" w:hAnsi="Times New Roman"/>
          <w:b/>
          <w:bCs/>
          <w:spacing w:val="2"/>
          <w:sz w:val="24"/>
          <w:szCs w:val="24"/>
        </w:rPr>
        <w:t>C</w:t>
      </w:r>
      <w:r w:rsidR="000D3F8D" w:rsidRPr="00F42985">
        <w:rPr>
          <w:rFonts w:ascii="Times New Roman" w:hAnsi="Times New Roman"/>
          <w:b/>
          <w:spacing w:val="2"/>
          <w:sz w:val="24"/>
          <w:szCs w:val="24"/>
        </w:rPr>
        <w:t>.</w:t>
      </w:r>
      <w:r w:rsidR="000D3F8D" w:rsidRPr="00F42985">
        <w:rPr>
          <w:rFonts w:ascii="Times New Roman" w:hAnsi="Times New Roman"/>
          <w:spacing w:val="2"/>
          <w:sz w:val="24"/>
          <w:szCs w:val="24"/>
        </w:rPr>
        <w:t xml:space="preserve"> CO</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 xml:space="preserve">.                       </w:t>
      </w:r>
      <w:r w:rsidR="000D3F8D" w:rsidRPr="00F42985">
        <w:rPr>
          <w:rFonts w:ascii="Times New Roman" w:hAnsi="Times New Roman"/>
          <w:spacing w:val="2"/>
          <w:sz w:val="24"/>
          <w:szCs w:val="24"/>
        </w:rPr>
        <w:tab/>
      </w:r>
      <w:r w:rsidR="000D3F8D" w:rsidRPr="00F42985">
        <w:rPr>
          <w:rFonts w:ascii="Times New Roman" w:hAnsi="Times New Roman"/>
          <w:b/>
          <w:bCs/>
          <w:spacing w:val="2"/>
          <w:sz w:val="24"/>
          <w:szCs w:val="24"/>
        </w:rPr>
        <w:t>D</w:t>
      </w:r>
      <w:r w:rsidR="000D3F8D" w:rsidRPr="00F42985">
        <w:rPr>
          <w:rFonts w:ascii="Times New Roman" w:hAnsi="Times New Roman"/>
          <w:b/>
          <w:spacing w:val="2"/>
          <w:sz w:val="24"/>
          <w:szCs w:val="24"/>
        </w:rPr>
        <w:t xml:space="preserve">. </w:t>
      </w:r>
      <w:r w:rsidR="000D3F8D" w:rsidRPr="00F42985">
        <w:rPr>
          <w:rFonts w:ascii="Times New Roman" w:hAnsi="Times New Roman"/>
          <w:spacing w:val="2"/>
          <w:sz w:val="24"/>
          <w:szCs w:val="24"/>
        </w:rPr>
        <w:t>Cả O</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 xml:space="preserve"> và H</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O.</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7: </w:t>
      </w:r>
      <w:r w:rsidRPr="00F42985">
        <w:rPr>
          <w:rFonts w:ascii="Times New Roman" w:hAnsi="Times New Roman"/>
          <w:spacing w:val="2"/>
          <w:sz w:val="24"/>
          <w:szCs w:val="24"/>
          <w:lang w:val="nl-NL"/>
        </w:rPr>
        <w:t>Nhóm các kim loại nào sau đây đều tác dụng được với nước lạnh tạo dung dịch kiềm ?</w:t>
      </w:r>
    </w:p>
    <w:p w:rsidR="000D3F8D" w:rsidRPr="00F42985" w:rsidRDefault="001B71B5"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0D3F8D" w:rsidRPr="00F42985">
        <w:rPr>
          <w:rFonts w:ascii="Times New Roman" w:hAnsi="Times New Roman"/>
          <w:b/>
          <w:spacing w:val="2"/>
          <w:sz w:val="24"/>
          <w:szCs w:val="24"/>
          <w:lang w:val="nl-NL"/>
        </w:rPr>
        <w:t>A.</w:t>
      </w:r>
      <w:r w:rsidRPr="00F42985">
        <w:rPr>
          <w:rFonts w:ascii="Times New Roman" w:hAnsi="Times New Roman"/>
          <w:spacing w:val="2"/>
          <w:sz w:val="24"/>
          <w:szCs w:val="24"/>
          <w:lang w:val="nl-NL"/>
        </w:rPr>
        <w:t xml:space="preserve"> Na, K, Mg, Ca.</w:t>
      </w:r>
      <w:r w:rsidRPr="00F42985">
        <w:rPr>
          <w:rFonts w:ascii="Times New Roman" w:hAnsi="Times New Roman"/>
          <w:spacing w:val="2"/>
          <w:sz w:val="24"/>
          <w:szCs w:val="24"/>
          <w:lang w:val="nl-NL"/>
        </w:rPr>
        <w:tab/>
      </w:r>
      <w:r w:rsidR="000D3F8D" w:rsidRPr="00F42985">
        <w:rPr>
          <w:rFonts w:ascii="Times New Roman" w:hAnsi="Times New Roman"/>
          <w:b/>
          <w:spacing w:val="2"/>
          <w:sz w:val="24"/>
          <w:szCs w:val="24"/>
          <w:lang w:val="nl-NL"/>
        </w:rPr>
        <w:t>B.</w:t>
      </w:r>
      <w:r w:rsidR="000D3F8D" w:rsidRPr="00F42985">
        <w:rPr>
          <w:rFonts w:ascii="Times New Roman" w:hAnsi="Times New Roman"/>
          <w:spacing w:val="2"/>
          <w:sz w:val="24"/>
          <w:szCs w:val="24"/>
          <w:lang w:val="nl-NL"/>
        </w:rPr>
        <w:t xml:space="preserve"> Be, Mg, Ca, Ba.</w:t>
      </w:r>
      <w:r w:rsidRPr="00F42985">
        <w:rPr>
          <w:rFonts w:ascii="Times New Roman" w:hAnsi="Times New Roman"/>
          <w:spacing w:val="2"/>
          <w:sz w:val="24"/>
          <w:szCs w:val="24"/>
          <w:lang w:val="nl-NL"/>
        </w:rPr>
        <w:tab/>
      </w:r>
      <w:r w:rsidR="000D3F8D" w:rsidRPr="00F42985">
        <w:rPr>
          <w:rFonts w:ascii="Times New Roman" w:hAnsi="Times New Roman"/>
          <w:b/>
          <w:spacing w:val="2"/>
          <w:sz w:val="24"/>
          <w:szCs w:val="24"/>
          <w:lang w:val="nl-NL"/>
        </w:rPr>
        <w:t>C.</w:t>
      </w:r>
      <w:r w:rsidR="000D3F8D" w:rsidRPr="00F42985">
        <w:rPr>
          <w:rFonts w:ascii="Times New Roman" w:hAnsi="Times New Roman"/>
          <w:spacing w:val="2"/>
          <w:sz w:val="24"/>
          <w:szCs w:val="24"/>
          <w:lang w:val="nl-NL"/>
        </w:rPr>
        <w:t xml:space="preserve"> Ba, Na, K, Ca.</w:t>
      </w:r>
      <w:r w:rsidR="000D3F8D" w:rsidRPr="00F42985">
        <w:rPr>
          <w:rFonts w:ascii="Times New Roman" w:hAnsi="Times New Roman"/>
          <w:spacing w:val="2"/>
          <w:sz w:val="24"/>
          <w:szCs w:val="24"/>
          <w:lang w:val="nl-NL"/>
        </w:rPr>
        <w:tab/>
      </w:r>
      <w:r w:rsidR="000D3F8D" w:rsidRPr="00F42985">
        <w:rPr>
          <w:rFonts w:ascii="Times New Roman" w:hAnsi="Times New Roman"/>
          <w:b/>
          <w:spacing w:val="2"/>
          <w:sz w:val="24"/>
          <w:szCs w:val="24"/>
          <w:lang w:val="nl-NL"/>
        </w:rPr>
        <w:t xml:space="preserve">D. </w:t>
      </w:r>
      <w:r w:rsidR="000D3F8D" w:rsidRPr="00F42985">
        <w:rPr>
          <w:rFonts w:ascii="Times New Roman" w:hAnsi="Times New Roman"/>
          <w:spacing w:val="2"/>
          <w:sz w:val="24"/>
          <w:szCs w:val="24"/>
          <w:lang w:val="nl-NL"/>
        </w:rPr>
        <w:t>K, Na, Ca, Zn.</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8: </w:t>
      </w:r>
      <w:r w:rsidRPr="00F42985">
        <w:rPr>
          <w:rFonts w:ascii="Times New Roman" w:hAnsi="Times New Roman"/>
          <w:spacing w:val="2"/>
          <w:sz w:val="24"/>
          <w:szCs w:val="24"/>
          <w:lang w:val="nl-NL"/>
        </w:rPr>
        <w:t>Để</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lang w:val="nl-NL"/>
        </w:rPr>
        <w:t>đ</w:t>
      </w:r>
      <w:r w:rsidRPr="00F42985">
        <w:rPr>
          <w:rFonts w:ascii="Times New Roman" w:hAnsi="Times New Roman"/>
          <w:spacing w:val="2"/>
          <w:sz w:val="24"/>
          <w:szCs w:val="24"/>
          <w:lang w:val="be-BY"/>
        </w:rPr>
        <w:t>i</w:t>
      </w:r>
      <w:r w:rsidRPr="00F42985">
        <w:rPr>
          <w:rFonts w:ascii="Times New Roman" w:hAnsi="Times New Roman"/>
          <w:spacing w:val="2"/>
          <w:sz w:val="24"/>
          <w:szCs w:val="24"/>
          <w:lang w:val="nl-NL"/>
        </w:rPr>
        <w:t>ề</w:t>
      </w:r>
      <w:r w:rsidRPr="00F42985">
        <w:rPr>
          <w:rFonts w:ascii="Times New Roman" w:hAnsi="Times New Roman"/>
          <w:spacing w:val="2"/>
          <w:sz w:val="24"/>
          <w:szCs w:val="24"/>
          <w:lang w:val="be-BY"/>
        </w:rPr>
        <w:t>u ch</w:t>
      </w:r>
      <w:r w:rsidRPr="00F42985">
        <w:rPr>
          <w:rFonts w:ascii="Times New Roman" w:hAnsi="Times New Roman"/>
          <w:spacing w:val="2"/>
          <w:sz w:val="24"/>
          <w:szCs w:val="24"/>
          <w:lang w:val="nl-NL"/>
        </w:rPr>
        <w:t>ế</w:t>
      </w:r>
      <w:r w:rsidRPr="00F42985">
        <w:rPr>
          <w:rFonts w:ascii="Times New Roman" w:hAnsi="Times New Roman"/>
          <w:spacing w:val="2"/>
          <w:sz w:val="24"/>
          <w:szCs w:val="24"/>
          <w:lang w:val="be-BY"/>
        </w:rPr>
        <w:t xml:space="preserve"> kim lo</w:t>
      </w:r>
      <w:r w:rsidRPr="00F42985">
        <w:rPr>
          <w:rFonts w:ascii="Times New Roman" w:hAnsi="Times New Roman"/>
          <w:spacing w:val="2"/>
          <w:sz w:val="24"/>
          <w:szCs w:val="24"/>
          <w:lang w:val="nl-NL"/>
        </w:rPr>
        <w:t>ạ</w:t>
      </w:r>
      <w:r w:rsidRPr="00F42985">
        <w:rPr>
          <w:rFonts w:ascii="Times New Roman" w:hAnsi="Times New Roman"/>
          <w:spacing w:val="2"/>
          <w:sz w:val="24"/>
          <w:szCs w:val="24"/>
          <w:lang w:val="be-BY"/>
        </w:rPr>
        <w:t>i Na, ng</w:t>
      </w:r>
      <w:r w:rsidRPr="00F42985">
        <w:rPr>
          <w:rFonts w:ascii="Times New Roman" w:hAnsi="Times New Roman"/>
          <w:spacing w:val="2"/>
          <w:sz w:val="24"/>
          <w:szCs w:val="24"/>
          <w:lang w:val="nl-NL"/>
        </w:rPr>
        <w:t>ườ</w:t>
      </w:r>
      <w:r w:rsidRPr="00F42985">
        <w:rPr>
          <w:rFonts w:ascii="Times New Roman" w:hAnsi="Times New Roman"/>
          <w:spacing w:val="2"/>
          <w:sz w:val="24"/>
          <w:szCs w:val="24"/>
          <w:lang w:val="be-BY"/>
        </w:rPr>
        <w:t>i ta th</w:t>
      </w:r>
      <w:r w:rsidRPr="00F42985">
        <w:rPr>
          <w:rFonts w:ascii="Times New Roman" w:hAnsi="Times New Roman"/>
          <w:spacing w:val="2"/>
          <w:sz w:val="24"/>
          <w:szCs w:val="24"/>
          <w:lang w:val="nl-NL"/>
        </w:rPr>
        <w:t>ự</w:t>
      </w:r>
      <w:r w:rsidRPr="00F42985">
        <w:rPr>
          <w:rFonts w:ascii="Times New Roman" w:hAnsi="Times New Roman"/>
          <w:spacing w:val="2"/>
          <w:sz w:val="24"/>
          <w:szCs w:val="24"/>
          <w:lang w:val="be-BY"/>
        </w:rPr>
        <w:t>c hi</w:t>
      </w:r>
      <w:r w:rsidRPr="00F42985">
        <w:rPr>
          <w:rFonts w:ascii="Times New Roman" w:hAnsi="Times New Roman"/>
          <w:spacing w:val="2"/>
          <w:sz w:val="24"/>
          <w:szCs w:val="24"/>
          <w:lang w:val="nl-NL"/>
        </w:rPr>
        <w:t>ệ</w:t>
      </w:r>
      <w:r w:rsidRPr="00F42985">
        <w:rPr>
          <w:rFonts w:ascii="Times New Roman" w:hAnsi="Times New Roman"/>
          <w:spacing w:val="2"/>
          <w:sz w:val="24"/>
          <w:szCs w:val="24"/>
          <w:lang w:val="be-BY"/>
        </w:rPr>
        <w:t>n ph</w:t>
      </w:r>
      <w:r w:rsidRPr="00F42985">
        <w:rPr>
          <w:rFonts w:ascii="Times New Roman" w:hAnsi="Times New Roman"/>
          <w:spacing w:val="2"/>
          <w:sz w:val="24"/>
          <w:szCs w:val="24"/>
          <w:lang w:val="nl-NL"/>
        </w:rPr>
        <w:t>ả</w:t>
      </w:r>
      <w:r w:rsidRPr="00F42985">
        <w:rPr>
          <w:rFonts w:ascii="Times New Roman" w:hAnsi="Times New Roman"/>
          <w:spacing w:val="2"/>
          <w:sz w:val="24"/>
          <w:szCs w:val="24"/>
          <w:lang w:val="be-BY"/>
        </w:rPr>
        <w:t xml:space="preserve">n </w:t>
      </w:r>
      <w:r w:rsidRPr="00F42985">
        <w:rPr>
          <w:rFonts w:ascii="Times New Roman" w:hAnsi="Times New Roman"/>
          <w:spacing w:val="2"/>
          <w:sz w:val="24"/>
          <w:szCs w:val="24"/>
          <w:lang w:val="nl-NL"/>
        </w:rPr>
        <w:t>ứ</w:t>
      </w:r>
      <w:r w:rsidRPr="00F42985">
        <w:rPr>
          <w:rFonts w:ascii="Times New Roman" w:hAnsi="Times New Roman"/>
          <w:spacing w:val="2"/>
          <w:sz w:val="24"/>
          <w:szCs w:val="24"/>
          <w:lang w:val="be-BY"/>
        </w:rPr>
        <w:t xml:space="preserve">ng </w:t>
      </w:r>
      <w:r w:rsidR="001B71B5"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Pr="00F42985">
        <w:rPr>
          <w:rFonts w:ascii="Times New Roman" w:hAnsi="Times New Roman"/>
          <w:b/>
          <w:bCs/>
          <w:spacing w:val="2"/>
          <w:sz w:val="24"/>
          <w:szCs w:val="24"/>
          <w:lang w:val="be-BY"/>
        </w:rPr>
        <w:t>A</w:t>
      </w:r>
      <w:r w:rsidRPr="00F42985">
        <w:rPr>
          <w:rFonts w:ascii="Times New Roman" w:hAnsi="Times New Roman"/>
          <w:b/>
          <w:spacing w:val="2"/>
          <w:sz w:val="24"/>
          <w:szCs w:val="24"/>
          <w:lang w:val="be-BY"/>
        </w:rPr>
        <w:t>.</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lang w:val="nl-NL"/>
        </w:rPr>
        <w:t>đ</w:t>
      </w:r>
      <w:r w:rsidRPr="00F42985">
        <w:rPr>
          <w:rFonts w:ascii="Times New Roman" w:hAnsi="Times New Roman"/>
          <w:spacing w:val="2"/>
          <w:sz w:val="24"/>
          <w:szCs w:val="24"/>
          <w:lang w:val="be-BY"/>
        </w:rPr>
        <w:t>i</w:t>
      </w:r>
      <w:r w:rsidRPr="00F42985">
        <w:rPr>
          <w:rFonts w:ascii="Times New Roman" w:hAnsi="Times New Roman"/>
          <w:spacing w:val="2"/>
          <w:sz w:val="24"/>
          <w:szCs w:val="24"/>
          <w:lang w:val="nl-NL"/>
        </w:rPr>
        <w:t>ệ</w:t>
      </w:r>
      <w:r w:rsidRPr="00F42985">
        <w:rPr>
          <w:rFonts w:ascii="Times New Roman" w:hAnsi="Times New Roman"/>
          <w:spacing w:val="2"/>
          <w:sz w:val="24"/>
          <w:szCs w:val="24"/>
          <w:lang w:val="be-BY"/>
        </w:rPr>
        <w:t>n ph</w:t>
      </w:r>
      <w:r w:rsidRPr="00F42985">
        <w:rPr>
          <w:rFonts w:ascii="Times New Roman" w:hAnsi="Times New Roman"/>
          <w:spacing w:val="2"/>
          <w:sz w:val="24"/>
          <w:szCs w:val="24"/>
          <w:lang w:val="nl-NL"/>
        </w:rPr>
        <w:t>â</w:t>
      </w:r>
      <w:r w:rsidRPr="00F42985">
        <w:rPr>
          <w:rFonts w:ascii="Times New Roman" w:hAnsi="Times New Roman"/>
          <w:spacing w:val="2"/>
          <w:sz w:val="24"/>
          <w:szCs w:val="24"/>
          <w:lang w:val="be-BY"/>
        </w:rPr>
        <w:t>n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NaOH</w:t>
      </w:r>
      <w:r w:rsidRPr="00F42985">
        <w:rPr>
          <w:rFonts w:ascii="Times New Roman" w:hAnsi="Times New Roman"/>
          <w:spacing w:val="2"/>
          <w:sz w:val="24"/>
          <w:szCs w:val="24"/>
        </w:rPr>
        <w:t>.</w:t>
      </w:r>
      <w:r w:rsidRPr="00F42985">
        <w:rPr>
          <w:rFonts w:ascii="Times New Roman" w:hAnsi="Times New Roman"/>
          <w:spacing w:val="2"/>
          <w:sz w:val="24"/>
          <w:szCs w:val="24"/>
          <w:lang w:val="be-BY"/>
        </w:rPr>
        <w:tab/>
      </w:r>
      <w:r w:rsidRPr="00F42985">
        <w:rPr>
          <w:rFonts w:ascii="Times New Roman" w:hAnsi="Times New Roman"/>
          <w:spacing w:val="2"/>
          <w:sz w:val="24"/>
          <w:szCs w:val="24"/>
        </w:rPr>
        <w:tab/>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bCs/>
          <w:spacing w:val="2"/>
          <w:sz w:val="24"/>
          <w:szCs w:val="24"/>
          <w:lang w:val="be-BY"/>
        </w:rPr>
        <w:t>B</w:t>
      </w:r>
      <w:r w:rsidRPr="00F42985">
        <w:rPr>
          <w:rFonts w:ascii="Times New Roman" w:hAnsi="Times New Roman"/>
          <w:b/>
          <w:spacing w:val="2"/>
          <w:sz w:val="24"/>
          <w:szCs w:val="24"/>
          <w:lang w:val="be-BY"/>
        </w:rPr>
        <w:t>.</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lang w:val="nl-NL"/>
        </w:rPr>
        <w:t>đ</w:t>
      </w:r>
      <w:r w:rsidRPr="00F42985">
        <w:rPr>
          <w:rFonts w:ascii="Times New Roman" w:hAnsi="Times New Roman"/>
          <w:spacing w:val="2"/>
          <w:sz w:val="24"/>
          <w:szCs w:val="24"/>
          <w:lang w:val="be-BY"/>
        </w:rPr>
        <w:t>i</w:t>
      </w:r>
      <w:r w:rsidRPr="00F42985">
        <w:rPr>
          <w:rFonts w:ascii="Times New Roman" w:hAnsi="Times New Roman"/>
          <w:spacing w:val="2"/>
          <w:sz w:val="24"/>
          <w:szCs w:val="24"/>
          <w:lang w:val="nl-NL"/>
        </w:rPr>
        <w:t>ệ</w:t>
      </w:r>
      <w:r w:rsidRPr="00F42985">
        <w:rPr>
          <w:rFonts w:ascii="Times New Roman" w:hAnsi="Times New Roman"/>
          <w:spacing w:val="2"/>
          <w:sz w:val="24"/>
          <w:szCs w:val="24"/>
          <w:lang w:val="be-BY"/>
        </w:rPr>
        <w:t>n ph</w:t>
      </w:r>
      <w:r w:rsidRPr="00F42985">
        <w:rPr>
          <w:rFonts w:ascii="Times New Roman" w:hAnsi="Times New Roman"/>
          <w:spacing w:val="2"/>
          <w:sz w:val="24"/>
          <w:szCs w:val="24"/>
          <w:lang w:val="nl-NL"/>
        </w:rPr>
        <w:t>â</w:t>
      </w:r>
      <w:r w:rsidRPr="00F42985">
        <w:rPr>
          <w:rFonts w:ascii="Times New Roman" w:hAnsi="Times New Roman"/>
          <w:spacing w:val="2"/>
          <w:sz w:val="24"/>
          <w:szCs w:val="24"/>
          <w:lang w:val="be-BY"/>
        </w:rPr>
        <w:t>n n</w:t>
      </w:r>
      <w:r w:rsidRPr="00F42985">
        <w:rPr>
          <w:rFonts w:ascii="Times New Roman" w:hAnsi="Times New Roman"/>
          <w:spacing w:val="2"/>
          <w:sz w:val="24"/>
          <w:szCs w:val="24"/>
          <w:lang w:val="nl-NL"/>
        </w:rPr>
        <w:t>ó</w:t>
      </w:r>
      <w:r w:rsidRPr="00F42985">
        <w:rPr>
          <w:rFonts w:ascii="Times New Roman" w:hAnsi="Times New Roman"/>
          <w:spacing w:val="2"/>
          <w:sz w:val="24"/>
          <w:szCs w:val="24"/>
          <w:lang w:val="be-BY"/>
        </w:rPr>
        <w:t>ng ch</w:t>
      </w:r>
      <w:r w:rsidRPr="00F42985">
        <w:rPr>
          <w:rFonts w:ascii="Times New Roman" w:hAnsi="Times New Roman"/>
          <w:spacing w:val="2"/>
          <w:sz w:val="24"/>
          <w:szCs w:val="24"/>
          <w:lang w:val="nl-NL"/>
        </w:rPr>
        <w:t>ả</w:t>
      </w:r>
      <w:r w:rsidRPr="00F42985">
        <w:rPr>
          <w:rFonts w:ascii="Times New Roman" w:hAnsi="Times New Roman"/>
          <w:spacing w:val="2"/>
          <w:sz w:val="24"/>
          <w:szCs w:val="24"/>
          <w:lang w:val="be-BY"/>
        </w:rPr>
        <w:t xml:space="preserve">y </w:t>
      </w:r>
      <w:r w:rsidRPr="00F42985">
        <w:rPr>
          <w:rFonts w:ascii="Times New Roman" w:hAnsi="Times New Roman"/>
          <w:spacing w:val="2"/>
          <w:sz w:val="24"/>
          <w:szCs w:val="24"/>
        </w:rPr>
        <w:t xml:space="preserve">NaCl hoặc </w:t>
      </w:r>
      <w:r w:rsidRPr="00F42985">
        <w:rPr>
          <w:rFonts w:ascii="Times New Roman" w:hAnsi="Times New Roman"/>
          <w:spacing w:val="2"/>
          <w:sz w:val="24"/>
          <w:szCs w:val="24"/>
          <w:lang w:val="be-BY"/>
        </w:rPr>
        <w:t>NaOH</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Pr="00F42985">
        <w:rPr>
          <w:rFonts w:ascii="Times New Roman" w:hAnsi="Times New Roman"/>
          <w:b/>
          <w:bCs/>
          <w:spacing w:val="2"/>
          <w:sz w:val="24"/>
          <w:szCs w:val="24"/>
          <w:lang w:val="be-BY"/>
        </w:rPr>
        <w:t>C</w:t>
      </w:r>
      <w:r w:rsidRPr="00F42985">
        <w:rPr>
          <w:rFonts w:ascii="Times New Roman" w:hAnsi="Times New Roman"/>
          <w:b/>
          <w:spacing w:val="2"/>
          <w:sz w:val="24"/>
          <w:szCs w:val="24"/>
          <w:lang w:val="be-BY"/>
        </w:rPr>
        <w:t>.</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rPr>
        <w:t>c</w:t>
      </w:r>
      <w:r w:rsidRPr="00F42985">
        <w:rPr>
          <w:rFonts w:ascii="Times New Roman" w:hAnsi="Times New Roman"/>
          <w:spacing w:val="2"/>
          <w:sz w:val="24"/>
          <w:szCs w:val="24"/>
          <w:lang w:val="be-BY"/>
        </w:rPr>
        <w:t>ho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NaOH t</w:t>
      </w:r>
      <w:r w:rsidRPr="00F42985">
        <w:rPr>
          <w:rFonts w:ascii="Times New Roman" w:hAnsi="Times New Roman"/>
          <w:spacing w:val="2"/>
          <w:sz w:val="24"/>
          <w:szCs w:val="24"/>
          <w:lang w:val="nl-NL"/>
        </w:rPr>
        <w:t>á</w:t>
      </w:r>
      <w:r w:rsidRPr="00F42985">
        <w:rPr>
          <w:rFonts w:ascii="Times New Roman" w:hAnsi="Times New Roman"/>
          <w:spacing w:val="2"/>
          <w:sz w:val="24"/>
          <w:szCs w:val="24"/>
          <w:lang w:val="be-BY"/>
        </w:rPr>
        <w:t>c d</w:t>
      </w:r>
      <w:r w:rsidRPr="00F42985">
        <w:rPr>
          <w:rFonts w:ascii="Times New Roman" w:hAnsi="Times New Roman"/>
          <w:spacing w:val="2"/>
          <w:sz w:val="24"/>
          <w:szCs w:val="24"/>
          <w:lang w:val="nl-NL"/>
        </w:rPr>
        <w:t>ụ</w:t>
      </w:r>
      <w:r w:rsidRPr="00F42985">
        <w:rPr>
          <w:rFonts w:ascii="Times New Roman" w:hAnsi="Times New Roman"/>
          <w:spacing w:val="2"/>
          <w:sz w:val="24"/>
          <w:szCs w:val="24"/>
          <w:lang w:val="be-BY"/>
        </w:rPr>
        <w:t>ng v</w:t>
      </w:r>
      <w:r w:rsidRPr="00F42985">
        <w:rPr>
          <w:rFonts w:ascii="Times New Roman" w:hAnsi="Times New Roman"/>
          <w:spacing w:val="2"/>
          <w:sz w:val="24"/>
          <w:szCs w:val="24"/>
          <w:lang w:val="nl-NL"/>
        </w:rPr>
        <w:t>ớ</w:t>
      </w:r>
      <w:r w:rsidRPr="00F42985">
        <w:rPr>
          <w:rFonts w:ascii="Times New Roman" w:hAnsi="Times New Roman"/>
          <w:spacing w:val="2"/>
          <w:sz w:val="24"/>
          <w:szCs w:val="24"/>
          <w:lang w:val="be-BY"/>
        </w:rPr>
        <w:t>i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HCl</w:t>
      </w:r>
      <w:r w:rsidRPr="00F42985">
        <w:rPr>
          <w:rFonts w:ascii="Times New Roman" w:hAnsi="Times New Roman"/>
          <w:spacing w:val="2"/>
          <w:sz w:val="24"/>
          <w:szCs w:val="24"/>
        </w:rPr>
        <w:t>.</w:t>
      </w:r>
      <w:r w:rsidRPr="00F42985">
        <w:rPr>
          <w:rFonts w:ascii="Times New Roman" w:hAnsi="Times New Roman"/>
          <w:spacing w:val="2"/>
          <w:sz w:val="24"/>
          <w:szCs w:val="24"/>
        </w:rPr>
        <w:tab/>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Pr="00F42985">
        <w:rPr>
          <w:rFonts w:ascii="Times New Roman" w:hAnsi="Times New Roman"/>
          <w:b/>
          <w:bCs/>
          <w:spacing w:val="2"/>
          <w:sz w:val="24"/>
          <w:szCs w:val="24"/>
          <w:lang w:val="be-BY"/>
        </w:rPr>
        <w:t>D</w:t>
      </w:r>
      <w:r w:rsidRPr="00F42985">
        <w:rPr>
          <w:rFonts w:ascii="Times New Roman" w:hAnsi="Times New Roman"/>
          <w:b/>
          <w:spacing w:val="2"/>
          <w:sz w:val="24"/>
          <w:szCs w:val="24"/>
          <w:lang w:val="be-BY"/>
        </w:rPr>
        <w:t>.</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rPr>
        <w:t>c</w:t>
      </w:r>
      <w:r w:rsidRPr="00F42985">
        <w:rPr>
          <w:rFonts w:ascii="Times New Roman" w:hAnsi="Times New Roman"/>
          <w:spacing w:val="2"/>
          <w:sz w:val="24"/>
          <w:szCs w:val="24"/>
          <w:lang w:val="be-BY"/>
        </w:rPr>
        <w:t>ho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NaOH t</w:t>
      </w:r>
      <w:r w:rsidRPr="00F42985">
        <w:rPr>
          <w:rFonts w:ascii="Times New Roman" w:hAnsi="Times New Roman"/>
          <w:spacing w:val="2"/>
          <w:sz w:val="24"/>
          <w:szCs w:val="24"/>
          <w:lang w:val="nl-NL"/>
        </w:rPr>
        <w:t>á</w:t>
      </w:r>
      <w:r w:rsidRPr="00F42985">
        <w:rPr>
          <w:rFonts w:ascii="Times New Roman" w:hAnsi="Times New Roman"/>
          <w:spacing w:val="2"/>
          <w:sz w:val="24"/>
          <w:szCs w:val="24"/>
          <w:lang w:val="be-BY"/>
        </w:rPr>
        <w:t>c d</w:t>
      </w:r>
      <w:r w:rsidRPr="00F42985">
        <w:rPr>
          <w:rFonts w:ascii="Times New Roman" w:hAnsi="Times New Roman"/>
          <w:spacing w:val="2"/>
          <w:sz w:val="24"/>
          <w:szCs w:val="24"/>
          <w:lang w:val="nl-NL"/>
        </w:rPr>
        <w:t>ụ</w:t>
      </w:r>
      <w:r w:rsidRPr="00F42985">
        <w:rPr>
          <w:rFonts w:ascii="Times New Roman" w:hAnsi="Times New Roman"/>
          <w:spacing w:val="2"/>
          <w:sz w:val="24"/>
          <w:szCs w:val="24"/>
          <w:lang w:val="be-BY"/>
        </w:rPr>
        <w:t>ng v</w:t>
      </w:r>
      <w:r w:rsidRPr="00F42985">
        <w:rPr>
          <w:rFonts w:ascii="Times New Roman" w:hAnsi="Times New Roman"/>
          <w:spacing w:val="2"/>
          <w:sz w:val="24"/>
          <w:szCs w:val="24"/>
          <w:lang w:val="nl-NL"/>
        </w:rPr>
        <w:t>ớ</w:t>
      </w:r>
      <w:r w:rsidRPr="00F42985">
        <w:rPr>
          <w:rFonts w:ascii="Times New Roman" w:hAnsi="Times New Roman"/>
          <w:spacing w:val="2"/>
          <w:sz w:val="24"/>
          <w:szCs w:val="24"/>
          <w:lang w:val="be-BY"/>
        </w:rPr>
        <w:t>i H</w:t>
      </w:r>
      <w:r w:rsidRPr="00F42985">
        <w:rPr>
          <w:rFonts w:ascii="Times New Roman" w:hAnsi="Times New Roman"/>
          <w:spacing w:val="2"/>
          <w:sz w:val="24"/>
          <w:szCs w:val="24"/>
          <w:vertAlign w:val="subscript"/>
          <w:lang w:val="be-BY"/>
        </w:rPr>
        <w:t>2</w:t>
      </w:r>
      <w:r w:rsidRPr="00F42985">
        <w:rPr>
          <w:rFonts w:ascii="Times New Roman" w:hAnsi="Times New Roman"/>
          <w:spacing w:val="2"/>
          <w:sz w:val="24"/>
          <w:szCs w:val="24"/>
          <w:lang w:val="be-BY"/>
        </w:rPr>
        <w:t>O</w:t>
      </w:r>
      <w:r w:rsidRPr="00F42985">
        <w:rPr>
          <w:rFonts w:ascii="Times New Roman" w:hAnsi="Times New Roman"/>
          <w:spacing w:val="2"/>
          <w:sz w:val="24"/>
          <w:szCs w:val="24"/>
        </w:rPr>
        <w:t>.</w:t>
      </w:r>
    </w:p>
    <w:p w:rsidR="003002C4" w:rsidRPr="00F42985" w:rsidRDefault="003002C4" w:rsidP="003002C4">
      <w:pPr>
        <w:tabs>
          <w:tab w:val="left" w:pos="284"/>
          <w:tab w:val="left" w:pos="2880"/>
          <w:tab w:val="left" w:pos="3060"/>
          <w:tab w:val="left" w:pos="5400"/>
          <w:tab w:val="left" w:pos="5490"/>
          <w:tab w:val="left" w:pos="7830"/>
        </w:tabs>
        <w:spacing w:line="252" w:lineRule="auto"/>
        <w:jc w:val="both"/>
        <w:rPr>
          <w:rFonts w:ascii="Times New Roman" w:hAnsi="Times New Roman"/>
          <w:b/>
          <w:spacing w:val="2"/>
          <w:sz w:val="24"/>
          <w:szCs w:val="24"/>
          <w:lang w:val="nl-NL"/>
        </w:rPr>
      </w:pPr>
      <w:r w:rsidRPr="00F42985">
        <w:rPr>
          <w:rFonts w:ascii="Times New Roman" w:hAnsi="Times New Roman"/>
          <w:b/>
          <w:spacing w:val="2"/>
          <w:sz w:val="24"/>
          <w:szCs w:val="24"/>
          <w:lang w:val="nl-NL"/>
        </w:rPr>
        <w:t xml:space="preserve">Câu 9: </w:t>
      </w:r>
      <w:r w:rsidRPr="00F42985">
        <w:rPr>
          <w:rFonts w:ascii="Times New Roman" w:hAnsi="Times New Roman"/>
          <w:spacing w:val="2"/>
          <w:sz w:val="24"/>
          <w:szCs w:val="24"/>
          <w:lang w:val="pt-BR"/>
        </w:rPr>
        <w:t>Cho các kim loại : Al, Mg, Ca, Na, Al</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xml:space="preserve">, Cu. Chỉ dùng thêm một chất nào để nhận biết các kim loại đó ? </w:t>
      </w:r>
    </w:p>
    <w:p w:rsidR="003002C4" w:rsidRPr="00F42985" w:rsidRDefault="003002C4" w:rsidP="003002C4">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A</w:t>
      </w:r>
      <w:r w:rsidRPr="00F42985">
        <w:rPr>
          <w:rFonts w:ascii="Times New Roman" w:hAnsi="Times New Roman"/>
          <w:b/>
          <w:spacing w:val="2"/>
          <w:sz w:val="24"/>
          <w:szCs w:val="24"/>
        </w:rPr>
        <w:t xml:space="preserve">. </w:t>
      </w:r>
      <w:r w:rsidRPr="00F42985">
        <w:rPr>
          <w:rFonts w:ascii="Times New Roman" w:hAnsi="Times New Roman"/>
          <w:spacing w:val="2"/>
          <w:sz w:val="24"/>
          <w:szCs w:val="24"/>
        </w:rPr>
        <w:t>dung dịch HCl.</w:t>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b/>
          <w:bCs/>
          <w:spacing w:val="2"/>
          <w:sz w:val="24"/>
          <w:szCs w:val="24"/>
        </w:rPr>
        <w:t>B</w:t>
      </w:r>
      <w:r w:rsidRPr="00F42985">
        <w:rPr>
          <w:rFonts w:ascii="Times New Roman" w:hAnsi="Times New Roman"/>
          <w:b/>
          <w:spacing w:val="2"/>
          <w:sz w:val="24"/>
          <w:szCs w:val="24"/>
        </w:rPr>
        <w:t xml:space="preserve">. </w:t>
      </w:r>
      <w:r w:rsidRPr="00F42985">
        <w:rPr>
          <w:rFonts w:ascii="Times New Roman" w:hAnsi="Times New Roman"/>
          <w:spacing w:val="2"/>
          <w:sz w:val="24"/>
          <w:szCs w:val="24"/>
        </w:rPr>
        <w:t>dung dịch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loãng.         </w:t>
      </w:r>
    </w:p>
    <w:p w:rsidR="003002C4" w:rsidRPr="00F42985" w:rsidRDefault="003002C4"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pt-BR"/>
        </w:rPr>
      </w:pPr>
      <w:r w:rsidRPr="00F42985">
        <w:rPr>
          <w:rFonts w:ascii="Times New Roman" w:hAnsi="Times New Roman"/>
          <w:b/>
          <w:bCs/>
          <w:spacing w:val="2"/>
          <w:sz w:val="24"/>
          <w:szCs w:val="24"/>
          <w:lang w:val="pt-BR"/>
        </w:rPr>
        <w:tab/>
        <w:t>C</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dung dịch CuSO</w:t>
      </w:r>
      <w:r w:rsidRPr="00F42985">
        <w:rPr>
          <w:rFonts w:ascii="Times New Roman" w:hAnsi="Times New Roman"/>
          <w:spacing w:val="2"/>
          <w:sz w:val="24"/>
          <w:szCs w:val="24"/>
          <w:vertAlign w:val="subscript"/>
          <w:lang w:val="pt-BR"/>
        </w:rPr>
        <w:t>4</w:t>
      </w:r>
      <w:r w:rsidRPr="00F42985">
        <w:rPr>
          <w:rFonts w:ascii="Times New Roman" w:hAnsi="Times New Roman"/>
          <w:spacing w:val="2"/>
          <w:sz w:val="24"/>
          <w:szCs w:val="24"/>
          <w:lang w:val="nl-NL"/>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lang w:val="pt-BR"/>
        </w:rPr>
        <w:tab/>
      </w:r>
      <w:r w:rsidRPr="00F42985">
        <w:rPr>
          <w:rFonts w:ascii="Times New Roman" w:hAnsi="Times New Roman"/>
          <w:b/>
          <w:bCs/>
          <w:spacing w:val="2"/>
          <w:sz w:val="24"/>
          <w:szCs w:val="24"/>
          <w:lang w:val="pt-BR"/>
        </w:rPr>
        <w:t>D</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Nư</w:t>
      </w:r>
      <w:r w:rsidRPr="00F42985">
        <w:rPr>
          <w:rFonts w:ascii="Times New Roman" w:hAnsi="Times New Roman"/>
          <w:spacing w:val="2"/>
          <w:sz w:val="24"/>
          <w:szCs w:val="24"/>
          <w:lang w:val="pt-BR"/>
        </w:rPr>
        <w:softHyphen/>
        <w:t>ớc.</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fr-FR"/>
        </w:rPr>
      </w:pPr>
      <w:r w:rsidRPr="00F42985">
        <w:rPr>
          <w:rFonts w:ascii="Times New Roman" w:hAnsi="Times New Roman"/>
          <w:b/>
          <w:bCs/>
          <w:spacing w:val="2"/>
          <w:sz w:val="24"/>
          <w:szCs w:val="24"/>
        </w:rPr>
        <w:t xml:space="preserve">Câu </w:t>
      </w:r>
      <w:r w:rsidR="003002C4" w:rsidRPr="00F42985">
        <w:rPr>
          <w:rFonts w:ascii="Times New Roman" w:hAnsi="Times New Roman"/>
          <w:b/>
          <w:bCs/>
          <w:spacing w:val="2"/>
          <w:sz w:val="24"/>
          <w:szCs w:val="24"/>
        </w:rPr>
        <w:t>10</w:t>
      </w:r>
      <w:r w:rsidRPr="00F42985">
        <w:rPr>
          <w:rFonts w:ascii="Times New Roman" w:hAnsi="Times New Roman"/>
          <w:b/>
          <w:bCs/>
          <w:spacing w:val="2"/>
          <w:sz w:val="24"/>
          <w:szCs w:val="24"/>
        </w:rPr>
        <w:t xml:space="preserve">: </w:t>
      </w:r>
      <w:r w:rsidRPr="00F42985">
        <w:rPr>
          <w:rFonts w:ascii="Times New Roman" w:hAnsi="Times New Roman"/>
          <w:spacing w:val="2"/>
          <w:sz w:val="24"/>
          <w:szCs w:val="24"/>
          <w:lang w:val="fr-FR"/>
        </w:rPr>
        <w:t>Kim loại kiềm có nhiều ứng dụng quan trọng : (1) Chế tạo các hợp kim có nhiệt độ nóng chảy thấp ; (2) Kim loại Na và K dùng làm chất trao đổi nhiệt trong các lò phản ứng hạt nhân ; (3) Kim loại xesi dùng làm tế bào quang điện ; (4) Các kim loại Na, K dùng để điều chế các ddung dịch bazơ ; (5) kim loại kiềm dùng để điều chế các kim loại hiếm bằng phương pháp nhiệt luyện. Phát biểu đúng là :</w:t>
      </w:r>
      <w:r w:rsidRPr="00F42985">
        <w:rPr>
          <w:rFonts w:ascii="Times New Roman" w:hAnsi="Times New Roman"/>
          <w:spacing w:val="2"/>
          <w:sz w:val="24"/>
          <w:szCs w:val="24"/>
          <w:lang w:val="fr-FR"/>
        </w:rPr>
        <w:tab/>
      </w:r>
      <w:r w:rsidRPr="00F42985">
        <w:rPr>
          <w:rFonts w:ascii="Times New Roman" w:hAnsi="Times New Roman"/>
          <w:b/>
          <w:bCs/>
          <w:spacing w:val="2"/>
          <w:sz w:val="24"/>
          <w:szCs w:val="24"/>
        </w:rPr>
        <w:t xml:space="preserve">A. </w:t>
      </w:r>
      <w:r w:rsidRPr="00F42985">
        <w:rPr>
          <w:rFonts w:ascii="Times New Roman" w:hAnsi="Times New Roman"/>
          <w:spacing w:val="2"/>
          <w:sz w:val="24"/>
          <w:szCs w:val="24"/>
          <w:lang w:val="pt-BR"/>
        </w:rPr>
        <w:t>1, 2, 3, 5.</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lang w:val="pt-BR"/>
        </w:rPr>
        <w:t xml:space="preserve">B. </w:t>
      </w:r>
      <w:r w:rsidRPr="00F42985">
        <w:rPr>
          <w:rFonts w:ascii="Times New Roman" w:hAnsi="Times New Roman"/>
          <w:spacing w:val="2"/>
          <w:sz w:val="24"/>
          <w:szCs w:val="24"/>
          <w:lang w:val="pt-BR"/>
        </w:rPr>
        <w:t>1, 2, 3, 4.</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C. </w:t>
      </w:r>
      <w:r w:rsidRPr="00F42985">
        <w:rPr>
          <w:rFonts w:ascii="Times New Roman" w:hAnsi="Times New Roman"/>
          <w:spacing w:val="2"/>
          <w:sz w:val="24"/>
          <w:szCs w:val="24"/>
          <w:lang w:val="pt-BR"/>
        </w:rPr>
        <w:t>1, 3, 4, 5</w:t>
      </w:r>
      <w:r w:rsidRPr="00F42985">
        <w:rPr>
          <w:rFonts w:ascii="Times New Roman" w:hAnsi="Times New Roman"/>
          <w:spacing w:val="2"/>
          <w:sz w:val="24"/>
          <w:szCs w:val="24"/>
          <w:lang w:val="pt-BR"/>
        </w:rPr>
        <w:tab/>
      </w:r>
      <w:r w:rsidRPr="00F42985">
        <w:rPr>
          <w:rFonts w:ascii="Times New Roman" w:hAnsi="Times New Roman"/>
          <w:b/>
          <w:bCs/>
          <w:spacing w:val="2"/>
          <w:sz w:val="24"/>
          <w:szCs w:val="24"/>
          <w:lang w:val="pt-BR"/>
        </w:rPr>
        <w:t xml:space="preserve">D. </w:t>
      </w:r>
      <w:r w:rsidRPr="00F42985">
        <w:rPr>
          <w:rFonts w:ascii="Times New Roman" w:hAnsi="Times New Roman"/>
          <w:spacing w:val="2"/>
          <w:sz w:val="24"/>
          <w:szCs w:val="24"/>
          <w:lang w:val="pt-BR"/>
        </w:rPr>
        <w:t>1, 2, 4, 5.</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b/>
          <w:spacing w:val="2"/>
          <w:sz w:val="24"/>
          <w:szCs w:val="24"/>
        </w:rPr>
      </w:pPr>
      <w:r w:rsidRPr="00F42985">
        <w:rPr>
          <w:rFonts w:ascii="Times New Roman" w:hAnsi="Times New Roman"/>
          <w:b/>
          <w:spacing w:val="2"/>
          <w:sz w:val="24"/>
          <w:szCs w:val="24"/>
          <w:lang w:val="nl-NL"/>
        </w:rPr>
        <w:t xml:space="preserve">Câu 11: </w:t>
      </w:r>
      <w:r w:rsidRPr="00F42985">
        <w:rPr>
          <w:rFonts w:ascii="Times New Roman" w:hAnsi="Times New Roman"/>
          <w:spacing w:val="2"/>
          <w:sz w:val="24"/>
          <w:szCs w:val="24"/>
        </w:rPr>
        <w:t>Cho các dung dịch sau : NaOH ; NaHCO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 NaHSO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Dung dịch làm cho quỳ tím đổi màu xanh là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vertAlign w:val="subscript"/>
        </w:rPr>
      </w:pPr>
      <w:r w:rsidRPr="00F42985">
        <w:rPr>
          <w:rFonts w:ascii="Times New Roman" w:hAnsi="Times New Roman"/>
          <w:b/>
          <w:spacing w:val="2"/>
          <w:sz w:val="24"/>
          <w:szCs w:val="24"/>
        </w:rPr>
        <w:tab/>
        <w:t>A.</w:t>
      </w:r>
      <w:r w:rsidRPr="00F42985">
        <w:rPr>
          <w:rFonts w:ascii="Times New Roman" w:hAnsi="Times New Roman"/>
          <w:spacing w:val="2"/>
          <w:sz w:val="24"/>
          <w:szCs w:val="24"/>
        </w:rPr>
        <w:t xml:space="preserve"> NaOH ;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 xml:space="preserve">4 </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NaHSO</w:t>
      </w:r>
      <w:r w:rsidRPr="00F42985">
        <w:rPr>
          <w:rFonts w:ascii="Times New Roman" w:hAnsi="Times New Roman"/>
          <w:spacing w:val="2"/>
          <w:sz w:val="24"/>
          <w:szCs w:val="24"/>
          <w:vertAlign w:val="subscript"/>
        </w:rPr>
        <w:t xml:space="preserve">4 </w:t>
      </w:r>
      <w:r w:rsidRPr="00F42985">
        <w:rPr>
          <w:rFonts w:ascii="Times New Roman" w:hAnsi="Times New Roman"/>
          <w:spacing w:val="2"/>
          <w:sz w:val="24"/>
          <w:szCs w:val="24"/>
        </w:rPr>
        <w:t>; NaHCO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 xml:space="preserve">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spacing w:val="2"/>
          <w:sz w:val="24"/>
          <w:szCs w:val="24"/>
          <w:vertAlign w:val="subscript"/>
        </w:rPr>
        <w:t xml:space="preserve"> </w:t>
      </w:r>
      <w:r w:rsidRPr="00F42985">
        <w:rPr>
          <w:rFonts w:ascii="Times New Roman" w:hAnsi="Times New Roman"/>
          <w:spacing w:val="2"/>
          <w:sz w:val="24"/>
          <w:szCs w:val="24"/>
          <w:vertAlign w:val="subscript"/>
        </w:rPr>
        <w:tab/>
      </w:r>
      <w:r w:rsidRPr="00F42985">
        <w:rPr>
          <w:rFonts w:ascii="Times New Roman" w:hAnsi="Times New Roman"/>
          <w:b/>
          <w:bCs/>
          <w:spacing w:val="2"/>
          <w:sz w:val="24"/>
          <w:szCs w:val="24"/>
        </w:rPr>
        <w:t>C</w:t>
      </w:r>
      <w:r w:rsidRPr="00F42985">
        <w:rPr>
          <w:rFonts w:ascii="Times New Roman" w:hAnsi="Times New Roman"/>
          <w:b/>
          <w:spacing w:val="2"/>
          <w:sz w:val="24"/>
          <w:szCs w:val="24"/>
        </w:rPr>
        <w:t>.</w:t>
      </w:r>
      <w:r w:rsidRPr="00F42985">
        <w:rPr>
          <w:rFonts w:ascii="Times New Roman" w:hAnsi="Times New Roman"/>
          <w:spacing w:val="2"/>
          <w:sz w:val="24"/>
          <w:szCs w:val="24"/>
        </w:rPr>
        <w:t xml:space="preserve"> NaOH ; NaHCO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NaHSO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 NaOH ; 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12: </w:t>
      </w:r>
      <w:r w:rsidRPr="00F42985">
        <w:rPr>
          <w:rFonts w:ascii="Times New Roman" w:hAnsi="Times New Roman"/>
          <w:spacing w:val="2"/>
          <w:sz w:val="24"/>
          <w:szCs w:val="24"/>
        </w:rPr>
        <w:t>Dịch vị dạ dày thường có pH trong khoảng từ 2 - 3. Những người nào bị mắc bệnh viêm loét dạ</w:t>
      </w:r>
      <w:r w:rsidRPr="00F42985">
        <w:rPr>
          <w:rFonts w:ascii="Times New Roman" w:hAnsi="Times New Roman"/>
          <w:b/>
          <w:spacing w:val="2"/>
          <w:sz w:val="24"/>
          <w:szCs w:val="24"/>
          <w:lang w:val="nl-NL"/>
        </w:rPr>
        <w:t xml:space="preserve"> </w:t>
      </w:r>
      <w:r w:rsidRPr="00F42985">
        <w:rPr>
          <w:rFonts w:ascii="Times New Roman" w:hAnsi="Times New Roman"/>
          <w:spacing w:val="2"/>
          <w:sz w:val="24"/>
          <w:szCs w:val="24"/>
        </w:rPr>
        <w:t>dày, tá tràng</w:t>
      </w:r>
      <w:r w:rsidRPr="00F42985">
        <w:rPr>
          <w:rFonts w:ascii="Times New Roman" w:hAnsi="Times New Roman"/>
          <w:b/>
          <w:spacing w:val="2"/>
          <w:sz w:val="24"/>
          <w:szCs w:val="24"/>
          <w:lang w:val="nl-NL"/>
        </w:rPr>
        <w:t xml:space="preserve"> </w:t>
      </w:r>
      <w:r w:rsidRPr="00F42985">
        <w:rPr>
          <w:rFonts w:ascii="Times New Roman" w:hAnsi="Times New Roman"/>
          <w:spacing w:val="2"/>
          <w:sz w:val="24"/>
          <w:szCs w:val="24"/>
        </w:rPr>
        <w:t>thường có pH &lt; 2. Để chữa căn bệnh này, người bệnh thường uống trước bữa ăn chất nào sau đây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b/>
          <w:spacing w:val="2"/>
          <w:sz w:val="24"/>
          <w:szCs w:val="24"/>
          <w:lang w:val="de-DE"/>
        </w:rPr>
      </w:pPr>
      <w:r w:rsidRPr="00F42985">
        <w:rPr>
          <w:rFonts w:ascii="Times New Roman" w:hAnsi="Times New Roman"/>
          <w:b/>
          <w:spacing w:val="2"/>
          <w:sz w:val="24"/>
          <w:szCs w:val="24"/>
          <w:lang w:val="de-DE"/>
        </w:rPr>
        <w:tab/>
        <w:t>A.</w:t>
      </w:r>
      <w:r w:rsidRPr="00F42985">
        <w:rPr>
          <w:rFonts w:ascii="Times New Roman" w:hAnsi="Times New Roman"/>
          <w:spacing w:val="2"/>
          <w:sz w:val="24"/>
          <w:szCs w:val="24"/>
          <w:lang w:val="de-DE"/>
        </w:rPr>
        <w:t xml:space="preserve"> Dung dịch natri hiđrocacbonat.      </w:t>
      </w:r>
      <w:r w:rsidRPr="00F42985">
        <w:rPr>
          <w:rFonts w:ascii="Times New Roman" w:hAnsi="Times New Roman"/>
          <w:spacing w:val="2"/>
          <w:sz w:val="24"/>
          <w:szCs w:val="24"/>
          <w:lang w:val="de-DE"/>
        </w:rPr>
        <w:tab/>
      </w:r>
      <w:r w:rsidRPr="00F42985">
        <w:rPr>
          <w:rFonts w:ascii="Times New Roman" w:hAnsi="Times New Roman"/>
          <w:b/>
          <w:spacing w:val="2"/>
          <w:sz w:val="24"/>
          <w:szCs w:val="24"/>
          <w:lang w:val="de-DE"/>
        </w:rPr>
        <w:t xml:space="preserve">B. </w:t>
      </w:r>
      <w:r w:rsidRPr="00F42985">
        <w:rPr>
          <w:rFonts w:ascii="Times New Roman" w:hAnsi="Times New Roman"/>
          <w:spacing w:val="2"/>
          <w:sz w:val="24"/>
          <w:szCs w:val="24"/>
          <w:lang w:val="de-DE"/>
        </w:rPr>
        <w:t>Nước đun sôi để nguội.</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b/>
          <w:spacing w:val="2"/>
          <w:sz w:val="24"/>
          <w:szCs w:val="24"/>
          <w:lang w:val="de-DE"/>
        </w:rPr>
      </w:pPr>
      <w:r w:rsidRPr="00F42985">
        <w:rPr>
          <w:rFonts w:ascii="Times New Roman" w:hAnsi="Times New Roman"/>
          <w:b/>
          <w:spacing w:val="2"/>
          <w:sz w:val="24"/>
          <w:szCs w:val="24"/>
          <w:lang w:val="de-DE"/>
        </w:rPr>
        <w:tab/>
        <w:t>C.</w:t>
      </w:r>
      <w:r w:rsidRPr="00F42985">
        <w:rPr>
          <w:rFonts w:ascii="Times New Roman" w:hAnsi="Times New Roman"/>
          <w:spacing w:val="2"/>
          <w:sz w:val="24"/>
          <w:szCs w:val="24"/>
          <w:lang w:val="de-DE"/>
        </w:rPr>
        <w:t xml:space="preserve"> Nước đường saccarozơ.                   </w:t>
      </w:r>
      <w:r w:rsidRPr="00F42985">
        <w:rPr>
          <w:rFonts w:ascii="Times New Roman" w:hAnsi="Times New Roman"/>
          <w:spacing w:val="2"/>
          <w:sz w:val="24"/>
          <w:szCs w:val="24"/>
          <w:lang w:val="de-DE"/>
        </w:rPr>
        <w:tab/>
      </w:r>
      <w:r w:rsidRPr="00F42985">
        <w:rPr>
          <w:rFonts w:ascii="Times New Roman" w:hAnsi="Times New Roman"/>
          <w:b/>
          <w:spacing w:val="2"/>
          <w:sz w:val="24"/>
          <w:szCs w:val="24"/>
          <w:lang w:val="de-DE"/>
        </w:rPr>
        <w:t>D.</w:t>
      </w:r>
      <w:r w:rsidRPr="00F42985">
        <w:rPr>
          <w:rFonts w:ascii="Times New Roman" w:hAnsi="Times New Roman"/>
          <w:spacing w:val="2"/>
          <w:sz w:val="24"/>
          <w:szCs w:val="24"/>
          <w:lang w:val="de-DE"/>
        </w:rPr>
        <w:t xml:space="preserve"> Một ít giấm ăn.</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13: </w:t>
      </w:r>
      <w:r w:rsidRPr="00F42985">
        <w:rPr>
          <w:rFonts w:ascii="Times New Roman" w:hAnsi="Times New Roman"/>
          <w:spacing w:val="2"/>
          <w:sz w:val="24"/>
          <w:szCs w:val="24"/>
        </w:rPr>
        <w:t>Có thể dùng NaOH (ở thể rắn) để làm khô các chất khí</w:t>
      </w:r>
      <w:r w:rsidR="001B71B5" w:rsidRPr="00F42985">
        <w:rPr>
          <w:rFonts w:ascii="Times New Roman" w:hAnsi="Times New Roman"/>
          <w:spacing w:val="2"/>
          <w:sz w:val="24"/>
          <w:szCs w:val="24"/>
        </w:rPr>
        <w:t xml:space="preserve"> ?</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A. </w:t>
      </w:r>
      <w:r w:rsidRPr="00F42985">
        <w:rPr>
          <w:rFonts w:ascii="Times New Roman" w:hAnsi="Times New Roman"/>
          <w:spacing w:val="2"/>
          <w:sz w:val="24"/>
          <w:szCs w:val="24"/>
        </w:rPr>
        <w:t>NH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SO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CO, 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B. </w:t>
      </w:r>
      <w:r w:rsidRPr="00F42985">
        <w:rPr>
          <w:rFonts w:ascii="Times New Roman" w:hAnsi="Times New Roman"/>
          <w:spacing w:val="2"/>
          <w:sz w:val="24"/>
          <w:szCs w:val="24"/>
        </w:rPr>
        <w:t>N</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NO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CH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C. </w:t>
      </w:r>
      <w:r w:rsidRPr="00F42985">
        <w:rPr>
          <w:rFonts w:ascii="Times New Roman" w:hAnsi="Times New Roman"/>
          <w:spacing w:val="2"/>
          <w:sz w:val="24"/>
          <w:szCs w:val="24"/>
        </w:rPr>
        <w:t>NH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N</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CH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D. </w:t>
      </w:r>
      <w:r w:rsidRPr="00F42985">
        <w:rPr>
          <w:rFonts w:ascii="Times New Roman" w:hAnsi="Times New Roman"/>
          <w:spacing w:val="2"/>
          <w:sz w:val="24"/>
          <w:szCs w:val="24"/>
        </w:rPr>
        <w:t>N</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CO</w:t>
      </w:r>
      <w:r w:rsidRPr="00F42985">
        <w:rPr>
          <w:rFonts w:ascii="Times New Roman" w:hAnsi="Times New Roman"/>
          <w:spacing w:val="2"/>
          <w:sz w:val="24"/>
          <w:szCs w:val="24"/>
        </w:rPr>
        <w:softHyphen/>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14: </w:t>
      </w:r>
      <w:r w:rsidRPr="00F42985">
        <w:rPr>
          <w:rFonts w:ascii="Times New Roman" w:hAnsi="Times New Roman"/>
          <w:spacing w:val="2"/>
          <w:sz w:val="24"/>
          <w:szCs w:val="24"/>
        </w:rPr>
        <w:t>Sục từ từ khí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vào dung dịch NaOH, tới một lúc nào đó tạo ra được hai muối. Thời điểm tạo ra 2 muối như thế nào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rPr>
        <w:t xml:space="preserve"> </w:t>
      </w:r>
      <w:r w:rsidRPr="00F42985">
        <w:rPr>
          <w:rFonts w:ascii="Times New Roman" w:hAnsi="Times New Roman"/>
          <w:b/>
          <w:spacing w:val="2"/>
          <w:sz w:val="24"/>
          <w:szCs w:val="24"/>
        </w:rPr>
        <w:tab/>
        <w:t xml:space="preserve">A. </w:t>
      </w:r>
      <w:r w:rsidRPr="00F42985">
        <w:rPr>
          <w:rFonts w:ascii="Times New Roman" w:hAnsi="Times New Roman"/>
          <w:spacing w:val="2"/>
          <w:sz w:val="24"/>
          <w:szCs w:val="24"/>
        </w:rPr>
        <w:t>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tạo ra trước,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tạo ra sau.     </w:t>
      </w:r>
      <w:r w:rsidRPr="00F42985">
        <w:rPr>
          <w:rFonts w:ascii="Times New Roman" w:hAnsi="Times New Roman"/>
          <w:spacing w:val="2"/>
          <w:sz w:val="24"/>
          <w:szCs w:val="24"/>
        </w:rPr>
        <w:tab/>
      </w:r>
      <w:r w:rsidRPr="00F42985">
        <w:rPr>
          <w:rFonts w:ascii="Times New Roman" w:hAnsi="Times New Roman"/>
          <w:b/>
          <w:bCs/>
          <w:spacing w:val="2"/>
          <w:sz w:val="24"/>
          <w:szCs w:val="24"/>
        </w:rPr>
        <w:t>B</w:t>
      </w:r>
      <w:r w:rsidRPr="00F42985">
        <w:rPr>
          <w:rFonts w:ascii="Times New Roman" w:hAnsi="Times New Roman"/>
          <w:b/>
          <w:spacing w:val="2"/>
          <w:sz w:val="24"/>
          <w:szCs w:val="24"/>
        </w:rPr>
        <w:t>.</w:t>
      </w:r>
      <w:r w:rsidRPr="00F42985">
        <w:rPr>
          <w:rFonts w:ascii="Times New Roman" w:hAnsi="Times New Roman"/>
          <w:spacing w:val="2"/>
          <w:sz w:val="24"/>
          <w:szCs w:val="24"/>
        </w:rPr>
        <w:t xml:space="preserve">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tạo ra trước, 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tạo ra sau.</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lastRenderedPageBreak/>
        <w:tab/>
        <w:t>C</w:t>
      </w:r>
      <w:r w:rsidRPr="00F42985">
        <w:rPr>
          <w:rFonts w:ascii="Times New Roman" w:hAnsi="Times New Roman"/>
          <w:b/>
          <w:spacing w:val="2"/>
          <w:sz w:val="24"/>
          <w:szCs w:val="24"/>
        </w:rPr>
        <w:t xml:space="preserve">. </w:t>
      </w:r>
      <w:r w:rsidRPr="00F42985">
        <w:rPr>
          <w:rFonts w:ascii="Times New Roman" w:hAnsi="Times New Roman"/>
          <w:spacing w:val="2"/>
          <w:sz w:val="24"/>
          <w:szCs w:val="24"/>
        </w:rPr>
        <w:t xml:space="preserve">Cả 2 muối tạo ra cùng lúc.                         </w:t>
      </w:r>
      <w:r w:rsidRPr="00F42985">
        <w:rPr>
          <w:rFonts w:ascii="Times New Roman" w:hAnsi="Times New Roman"/>
          <w:spacing w:val="2"/>
          <w:sz w:val="24"/>
          <w:szCs w:val="24"/>
        </w:rPr>
        <w:tab/>
      </w:r>
      <w:r w:rsidRPr="00F42985">
        <w:rPr>
          <w:rFonts w:ascii="Times New Roman" w:hAnsi="Times New Roman"/>
          <w:b/>
          <w:bCs/>
          <w:spacing w:val="2"/>
          <w:sz w:val="24"/>
          <w:szCs w:val="24"/>
        </w:rPr>
        <w:t>D</w:t>
      </w:r>
      <w:r w:rsidRPr="00F42985">
        <w:rPr>
          <w:rFonts w:ascii="Times New Roman" w:hAnsi="Times New Roman"/>
          <w:b/>
          <w:spacing w:val="2"/>
          <w:sz w:val="24"/>
          <w:szCs w:val="24"/>
        </w:rPr>
        <w:t xml:space="preserve">. </w:t>
      </w:r>
      <w:r w:rsidRPr="00F42985">
        <w:rPr>
          <w:rFonts w:ascii="Times New Roman" w:hAnsi="Times New Roman"/>
          <w:spacing w:val="2"/>
          <w:sz w:val="24"/>
          <w:szCs w:val="24"/>
        </w:rPr>
        <w:t>Không xác định được.</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be-BY"/>
        </w:rPr>
      </w:pPr>
      <w:r w:rsidRPr="00F42985">
        <w:rPr>
          <w:rFonts w:ascii="Times New Roman" w:hAnsi="Times New Roman"/>
          <w:b/>
          <w:spacing w:val="2"/>
          <w:sz w:val="24"/>
          <w:szCs w:val="24"/>
          <w:lang w:val="nl-NL"/>
        </w:rPr>
        <w:t xml:space="preserve">Câu 15: </w:t>
      </w:r>
      <w:r w:rsidRPr="00F42985">
        <w:rPr>
          <w:rFonts w:ascii="Times New Roman" w:hAnsi="Times New Roman"/>
          <w:spacing w:val="2"/>
          <w:sz w:val="24"/>
          <w:szCs w:val="24"/>
          <w:lang w:val="be-BY"/>
        </w:rPr>
        <w:t>Cho a mol NO</w:t>
      </w:r>
      <w:r w:rsidRPr="00F42985">
        <w:rPr>
          <w:rFonts w:ascii="Times New Roman" w:hAnsi="Times New Roman"/>
          <w:spacing w:val="2"/>
          <w:sz w:val="24"/>
          <w:szCs w:val="24"/>
          <w:vertAlign w:val="subscript"/>
          <w:lang w:val="be-BY"/>
        </w:rPr>
        <w:t>2</w:t>
      </w:r>
      <w:r w:rsidRPr="00F42985">
        <w:rPr>
          <w:rFonts w:ascii="Times New Roman" w:hAnsi="Times New Roman"/>
          <w:spacing w:val="2"/>
          <w:sz w:val="24"/>
          <w:szCs w:val="24"/>
          <w:lang w:val="be-BY"/>
        </w:rPr>
        <w:t xml:space="preserve"> h</w:t>
      </w:r>
      <w:r w:rsidRPr="00F42985">
        <w:rPr>
          <w:rFonts w:ascii="Times New Roman" w:hAnsi="Times New Roman"/>
          <w:spacing w:val="2"/>
          <w:sz w:val="24"/>
          <w:szCs w:val="24"/>
          <w:lang w:val="nl-NL"/>
        </w:rPr>
        <w:t>ấ</w:t>
      </w:r>
      <w:r w:rsidRPr="00F42985">
        <w:rPr>
          <w:rFonts w:ascii="Times New Roman" w:hAnsi="Times New Roman"/>
          <w:spacing w:val="2"/>
          <w:sz w:val="24"/>
          <w:szCs w:val="24"/>
          <w:lang w:val="be-BY"/>
        </w:rPr>
        <w:t>p th</w:t>
      </w:r>
      <w:r w:rsidRPr="00F42985">
        <w:rPr>
          <w:rFonts w:ascii="Times New Roman" w:hAnsi="Times New Roman"/>
          <w:spacing w:val="2"/>
          <w:sz w:val="24"/>
          <w:szCs w:val="24"/>
          <w:lang w:val="nl-NL"/>
        </w:rPr>
        <w:t>ụ</w:t>
      </w:r>
      <w:r w:rsidRPr="00F42985">
        <w:rPr>
          <w:rFonts w:ascii="Times New Roman" w:hAnsi="Times New Roman"/>
          <w:spacing w:val="2"/>
          <w:sz w:val="24"/>
          <w:szCs w:val="24"/>
          <w:lang w:val="be-BY"/>
        </w:rPr>
        <w:t xml:space="preserve"> ho</w:t>
      </w:r>
      <w:r w:rsidRPr="00F42985">
        <w:rPr>
          <w:rFonts w:ascii="Times New Roman" w:hAnsi="Times New Roman"/>
          <w:spacing w:val="2"/>
          <w:sz w:val="24"/>
          <w:szCs w:val="24"/>
          <w:lang w:val="nl-NL"/>
        </w:rPr>
        <w:t>à</w:t>
      </w:r>
      <w:r w:rsidRPr="00F42985">
        <w:rPr>
          <w:rFonts w:ascii="Times New Roman" w:hAnsi="Times New Roman"/>
          <w:spacing w:val="2"/>
          <w:sz w:val="24"/>
          <w:szCs w:val="24"/>
          <w:lang w:val="be-BY"/>
        </w:rPr>
        <w:t>n to</w:t>
      </w:r>
      <w:r w:rsidRPr="00F42985">
        <w:rPr>
          <w:rFonts w:ascii="Times New Roman" w:hAnsi="Times New Roman"/>
          <w:spacing w:val="2"/>
          <w:sz w:val="24"/>
          <w:szCs w:val="24"/>
          <w:lang w:val="nl-NL"/>
        </w:rPr>
        <w:t>à</w:t>
      </w:r>
      <w:r w:rsidRPr="00F42985">
        <w:rPr>
          <w:rFonts w:ascii="Times New Roman" w:hAnsi="Times New Roman"/>
          <w:spacing w:val="2"/>
          <w:sz w:val="24"/>
          <w:szCs w:val="24"/>
          <w:lang w:val="be-BY"/>
        </w:rPr>
        <w:t>n v</w:t>
      </w:r>
      <w:r w:rsidRPr="00F42985">
        <w:rPr>
          <w:rFonts w:ascii="Times New Roman" w:hAnsi="Times New Roman"/>
          <w:spacing w:val="2"/>
          <w:sz w:val="24"/>
          <w:szCs w:val="24"/>
          <w:lang w:val="nl-NL"/>
        </w:rPr>
        <w:t>à</w:t>
      </w:r>
      <w:r w:rsidRPr="00F42985">
        <w:rPr>
          <w:rFonts w:ascii="Times New Roman" w:hAnsi="Times New Roman"/>
          <w:spacing w:val="2"/>
          <w:sz w:val="24"/>
          <w:szCs w:val="24"/>
          <w:lang w:val="be-BY"/>
        </w:rPr>
        <w:t>o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ch</w:t>
      </w:r>
      <w:r w:rsidRPr="00F42985">
        <w:rPr>
          <w:rFonts w:ascii="Times New Roman" w:hAnsi="Times New Roman"/>
          <w:spacing w:val="2"/>
          <w:sz w:val="24"/>
          <w:szCs w:val="24"/>
          <w:lang w:val="nl-NL"/>
        </w:rPr>
        <w:t>ứ</w:t>
      </w:r>
      <w:r w:rsidRPr="00F42985">
        <w:rPr>
          <w:rFonts w:ascii="Times New Roman" w:hAnsi="Times New Roman"/>
          <w:spacing w:val="2"/>
          <w:sz w:val="24"/>
          <w:szCs w:val="24"/>
          <w:lang w:val="be-BY"/>
        </w:rPr>
        <w:t>a a mol NaOH. pH c</w:t>
      </w:r>
      <w:r w:rsidRPr="00F42985">
        <w:rPr>
          <w:rFonts w:ascii="Times New Roman" w:hAnsi="Times New Roman"/>
          <w:spacing w:val="2"/>
          <w:sz w:val="24"/>
          <w:szCs w:val="24"/>
          <w:lang w:val="nl-NL"/>
        </w:rPr>
        <w:t>ủ</w:t>
      </w:r>
      <w:r w:rsidRPr="00F42985">
        <w:rPr>
          <w:rFonts w:ascii="Times New Roman" w:hAnsi="Times New Roman"/>
          <w:spacing w:val="2"/>
          <w:sz w:val="24"/>
          <w:szCs w:val="24"/>
          <w:lang w:val="be-BY"/>
        </w:rPr>
        <w:t>a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 xml:space="preserve">ch thu </w:t>
      </w:r>
      <w:r w:rsidRPr="00F42985">
        <w:rPr>
          <w:rFonts w:ascii="Times New Roman" w:hAnsi="Times New Roman"/>
          <w:spacing w:val="2"/>
          <w:sz w:val="24"/>
          <w:szCs w:val="24"/>
          <w:lang w:val="nl-NL"/>
        </w:rPr>
        <w:t>đượ</w:t>
      </w:r>
      <w:r w:rsidRPr="00F42985">
        <w:rPr>
          <w:rFonts w:ascii="Times New Roman" w:hAnsi="Times New Roman"/>
          <w:spacing w:val="2"/>
          <w:sz w:val="24"/>
          <w:szCs w:val="24"/>
          <w:lang w:val="be-BY"/>
        </w:rPr>
        <w:t xml:space="preserve">c </w:t>
      </w:r>
      <w:r w:rsidRPr="00F42985">
        <w:rPr>
          <w:rFonts w:ascii="Times New Roman" w:hAnsi="Times New Roman"/>
          <w:spacing w:val="2"/>
          <w:sz w:val="24"/>
          <w:szCs w:val="24"/>
        </w:rPr>
        <w:t xml:space="preserve">có giá trị </w:t>
      </w:r>
      <w:r w:rsidRPr="00F42985">
        <w:rPr>
          <w:rFonts w:ascii="Times New Roman" w:hAnsi="Times New Roman"/>
          <w:spacing w:val="2"/>
          <w:sz w:val="24"/>
          <w:szCs w:val="24"/>
          <w:lang w:val="be-BY"/>
        </w:rPr>
        <w:t>l</w:t>
      </w:r>
      <w:r w:rsidRPr="00F42985">
        <w:rPr>
          <w:rFonts w:ascii="Times New Roman" w:hAnsi="Times New Roman"/>
          <w:spacing w:val="2"/>
          <w:sz w:val="24"/>
          <w:szCs w:val="24"/>
          <w:lang w:val="nl-NL"/>
        </w:rPr>
        <w:t>à</w:t>
      </w:r>
      <w:r w:rsidRPr="00F42985">
        <w:rPr>
          <w:rFonts w:ascii="Times New Roman" w:hAnsi="Times New Roman"/>
          <w:spacing w:val="2"/>
          <w:sz w:val="24"/>
          <w:szCs w:val="24"/>
          <w:lang w:val="be-BY"/>
        </w:rPr>
        <w:t xml:space="preserve">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be-BY"/>
        </w:rPr>
      </w:pPr>
      <w:r w:rsidRPr="00F42985">
        <w:rPr>
          <w:rFonts w:ascii="Times New Roman" w:hAnsi="Times New Roman"/>
          <w:b/>
          <w:bCs/>
          <w:spacing w:val="2"/>
          <w:sz w:val="24"/>
          <w:szCs w:val="24"/>
        </w:rPr>
        <w:tab/>
      </w:r>
      <w:r w:rsidRPr="00F42985">
        <w:rPr>
          <w:rFonts w:ascii="Times New Roman" w:hAnsi="Times New Roman"/>
          <w:b/>
          <w:bCs/>
          <w:spacing w:val="2"/>
          <w:sz w:val="24"/>
          <w:szCs w:val="24"/>
          <w:lang w:val="be-BY"/>
        </w:rPr>
        <w:t>A</w:t>
      </w:r>
      <w:r w:rsidRPr="00F42985">
        <w:rPr>
          <w:rFonts w:ascii="Times New Roman" w:hAnsi="Times New Roman"/>
          <w:b/>
          <w:spacing w:val="2"/>
          <w:sz w:val="24"/>
          <w:szCs w:val="24"/>
          <w:lang w:val="be-BY"/>
        </w:rPr>
        <w:t xml:space="preserve">. </w:t>
      </w:r>
      <w:r w:rsidRPr="00F42985">
        <w:rPr>
          <w:rFonts w:ascii="Times New Roman" w:hAnsi="Times New Roman"/>
          <w:spacing w:val="2"/>
          <w:sz w:val="24"/>
          <w:szCs w:val="24"/>
          <w:lang w:val="be-BY"/>
        </w:rPr>
        <w:t>7</w:t>
      </w:r>
      <w:r w:rsidRPr="00F42985">
        <w:rPr>
          <w:rFonts w:ascii="Times New Roman" w:hAnsi="Times New Roman"/>
          <w:spacing w:val="2"/>
          <w:sz w:val="24"/>
          <w:szCs w:val="24"/>
        </w:rPr>
        <w:t>.</w:t>
      </w:r>
      <w:r w:rsidRPr="00F42985">
        <w:rPr>
          <w:rFonts w:ascii="Times New Roman" w:hAnsi="Times New Roman"/>
          <w:spacing w:val="2"/>
          <w:sz w:val="24"/>
          <w:szCs w:val="24"/>
          <w:lang w:val="be-BY"/>
        </w:rPr>
        <w:tab/>
      </w:r>
      <w:r w:rsidRPr="00F42985">
        <w:rPr>
          <w:rFonts w:ascii="Times New Roman" w:hAnsi="Times New Roman"/>
          <w:b/>
          <w:bCs/>
          <w:spacing w:val="2"/>
          <w:sz w:val="24"/>
          <w:szCs w:val="24"/>
          <w:lang w:val="be-BY"/>
        </w:rPr>
        <w:t>B</w:t>
      </w:r>
      <w:r w:rsidRPr="00F42985">
        <w:rPr>
          <w:rFonts w:ascii="Times New Roman" w:hAnsi="Times New Roman"/>
          <w:b/>
          <w:spacing w:val="2"/>
          <w:sz w:val="24"/>
          <w:szCs w:val="24"/>
          <w:lang w:val="be-BY"/>
        </w:rPr>
        <w:t>.</w:t>
      </w:r>
      <w:r w:rsidRPr="00F42985">
        <w:rPr>
          <w:rFonts w:ascii="Times New Roman" w:hAnsi="Times New Roman"/>
          <w:spacing w:val="2"/>
          <w:sz w:val="24"/>
          <w:szCs w:val="24"/>
          <w:lang w:val="be-BY"/>
        </w:rPr>
        <w:t xml:space="preserve"> 0</w:t>
      </w:r>
      <w:r w:rsidRPr="00F42985">
        <w:rPr>
          <w:rFonts w:ascii="Times New Roman" w:hAnsi="Times New Roman"/>
          <w:spacing w:val="2"/>
          <w:sz w:val="24"/>
          <w:szCs w:val="24"/>
        </w:rPr>
        <w:t>.</w:t>
      </w:r>
      <w:r w:rsidRPr="00F42985">
        <w:rPr>
          <w:rFonts w:ascii="Times New Roman" w:hAnsi="Times New Roman"/>
          <w:spacing w:val="2"/>
          <w:sz w:val="24"/>
          <w:szCs w:val="24"/>
          <w:lang w:val="be-BY"/>
        </w:rPr>
        <w:tab/>
      </w:r>
      <w:r w:rsidRPr="00F42985">
        <w:rPr>
          <w:rFonts w:ascii="Times New Roman" w:hAnsi="Times New Roman"/>
          <w:b/>
          <w:bCs/>
          <w:spacing w:val="2"/>
          <w:sz w:val="24"/>
          <w:szCs w:val="24"/>
          <w:lang w:val="be-BY"/>
        </w:rPr>
        <w:t>C</w:t>
      </w:r>
      <w:r w:rsidRPr="00F42985">
        <w:rPr>
          <w:rFonts w:ascii="Times New Roman" w:hAnsi="Times New Roman"/>
          <w:b/>
          <w:spacing w:val="2"/>
          <w:sz w:val="24"/>
          <w:szCs w:val="24"/>
          <w:lang w:val="be-BY"/>
        </w:rPr>
        <w:t xml:space="preserve">. </w:t>
      </w:r>
      <w:r w:rsidRPr="00F42985">
        <w:rPr>
          <w:rFonts w:ascii="Times New Roman" w:hAnsi="Times New Roman"/>
          <w:spacing w:val="2"/>
          <w:sz w:val="24"/>
          <w:szCs w:val="24"/>
          <w:lang w:val="be-BY"/>
        </w:rPr>
        <w:t>&gt; 7</w:t>
      </w:r>
      <w:r w:rsidRPr="00F42985">
        <w:rPr>
          <w:rFonts w:ascii="Times New Roman" w:hAnsi="Times New Roman"/>
          <w:spacing w:val="2"/>
          <w:sz w:val="24"/>
          <w:szCs w:val="24"/>
        </w:rPr>
        <w:t>.</w:t>
      </w:r>
      <w:r w:rsidRPr="00F42985">
        <w:rPr>
          <w:rFonts w:ascii="Times New Roman" w:hAnsi="Times New Roman"/>
          <w:spacing w:val="2"/>
          <w:sz w:val="24"/>
          <w:szCs w:val="24"/>
        </w:rPr>
        <w:tab/>
      </w:r>
      <w:r w:rsidRPr="00F42985">
        <w:rPr>
          <w:rFonts w:ascii="Times New Roman" w:hAnsi="Times New Roman"/>
          <w:b/>
          <w:bCs/>
          <w:spacing w:val="2"/>
          <w:sz w:val="24"/>
          <w:szCs w:val="24"/>
          <w:lang w:val="be-BY"/>
        </w:rPr>
        <w:t>D</w:t>
      </w:r>
      <w:r w:rsidRPr="00F42985">
        <w:rPr>
          <w:rFonts w:ascii="Times New Roman" w:hAnsi="Times New Roman"/>
          <w:b/>
          <w:spacing w:val="2"/>
          <w:sz w:val="24"/>
          <w:szCs w:val="24"/>
          <w:lang w:val="be-BY"/>
        </w:rPr>
        <w:t>.</w:t>
      </w:r>
      <w:r w:rsidRPr="00F42985">
        <w:rPr>
          <w:rFonts w:ascii="Times New Roman" w:hAnsi="Times New Roman"/>
          <w:spacing w:val="2"/>
          <w:sz w:val="24"/>
          <w:szCs w:val="24"/>
          <w:lang w:val="be-BY"/>
        </w:rPr>
        <w:t xml:space="preserve"> &lt; 7</w:t>
      </w:r>
      <w:r w:rsidRPr="00F42985">
        <w:rPr>
          <w:rFonts w:ascii="Times New Roman" w:hAnsi="Times New Roman"/>
          <w:spacing w:val="2"/>
          <w:sz w:val="24"/>
          <w:szCs w:val="24"/>
        </w:rPr>
        <w:t>.</w:t>
      </w:r>
      <w:r w:rsidRPr="00F42985">
        <w:rPr>
          <w:rFonts w:ascii="Times New Roman" w:hAnsi="Times New Roman"/>
          <w:spacing w:val="2"/>
          <w:sz w:val="24"/>
          <w:szCs w:val="24"/>
          <w:lang w:val="be-BY"/>
        </w:rPr>
        <w:tab/>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fr-FR"/>
        </w:rPr>
      </w:pPr>
      <w:r w:rsidRPr="00F42985">
        <w:rPr>
          <w:rFonts w:ascii="Times New Roman" w:hAnsi="Times New Roman"/>
          <w:b/>
          <w:bCs/>
          <w:spacing w:val="2"/>
          <w:sz w:val="24"/>
          <w:szCs w:val="24"/>
        </w:rPr>
        <w:t xml:space="preserve">Câu 16: </w:t>
      </w:r>
      <w:r w:rsidRPr="00F42985">
        <w:rPr>
          <w:rFonts w:ascii="Times New Roman" w:hAnsi="Times New Roman"/>
          <w:spacing w:val="2"/>
          <w:sz w:val="24"/>
          <w:szCs w:val="24"/>
          <w:lang w:val="fr-FR"/>
        </w:rPr>
        <w:t>Những đặc điểm nào sau đây phù hợp với tính chất của muối NaHCO</w:t>
      </w:r>
      <w:r w:rsidRPr="00F42985">
        <w:rPr>
          <w:rFonts w:ascii="Times New Roman" w:hAnsi="Times New Roman"/>
          <w:spacing w:val="2"/>
          <w:sz w:val="24"/>
          <w:szCs w:val="24"/>
          <w:vertAlign w:val="subscript"/>
          <w:lang w:val="fr-FR"/>
        </w:rPr>
        <w:t>3 </w:t>
      </w:r>
      <w:r w:rsidRPr="00F42985">
        <w:rPr>
          <w:rFonts w:ascii="Times New Roman" w:hAnsi="Times New Roman"/>
          <w:spacing w:val="2"/>
          <w:sz w:val="24"/>
          <w:szCs w:val="24"/>
          <w:lang w:val="fr-FR"/>
        </w:rPr>
        <w:t xml:space="preserve">: (1) Chất lưỡng </w:t>
      </w:r>
      <w:r w:rsidR="001B71B5" w:rsidRPr="00F42985">
        <w:rPr>
          <w:rFonts w:ascii="Times New Roman" w:hAnsi="Times New Roman"/>
          <w:spacing w:val="2"/>
          <w:sz w:val="24"/>
          <w:szCs w:val="24"/>
          <w:lang w:val="fr-FR"/>
        </w:rPr>
        <w:t xml:space="preserve">tính ; (2) Kém bền với nhiệt ; </w:t>
      </w:r>
      <w:r w:rsidRPr="00F42985">
        <w:rPr>
          <w:rFonts w:ascii="Times New Roman" w:hAnsi="Times New Roman"/>
          <w:spacing w:val="2"/>
          <w:sz w:val="24"/>
          <w:szCs w:val="24"/>
          <w:lang w:val="fr-FR"/>
        </w:rPr>
        <w:t>(3) Thuỷ phân cho môi trường kiềm mạnh ; (4) Thuỷ phân cho môi trường kiềm yếu ;  (5) Thuỷ phân cho môi trường axit ;  (6) Chỉ tác dụng với axit mạnh.</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A. </w:t>
      </w:r>
      <w:r w:rsidRPr="00F42985">
        <w:rPr>
          <w:rFonts w:ascii="Times New Roman" w:hAnsi="Times New Roman"/>
          <w:spacing w:val="2"/>
          <w:sz w:val="24"/>
          <w:szCs w:val="24"/>
          <w:lang w:val="pt-BR"/>
        </w:rPr>
        <w:t>1, 2, 4.</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lang w:val="pt-BR"/>
        </w:rPr>
        <w:t xml:space="preserve">B. </w:t>
      </w:r>
      <w:r w:rsidRPr="00F42985">
        <w:rPr>
          <w:rFonts w:ascii="Times New Roman" w:hAnsi="Times New Roman"/>
          <w:spacing w:val="2"/>
          <w:sz w:val="24"/>
          <w:szCs w:val="24"/>
          <w:lang w:val="pt-BR"/>
        </w:rPr>
        <w:t>2, 4, 6.</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C. </w:t>
      </w:r>
      <w:r w:rsidRPr="00F42985">
        <w:rPr>
          <w:rFonts w:ascii="Times New Roman" w:hAnsi="Times New Roman"/>
          <w:spacing w:val="2"/>
          <w:sz w:val="24"/>
          <w:szCs w:val="24"/>
          <w:lang w:val="pt-BR"/>
        </w:rPr>
        <w:t>1, 2, 3.</w:t>
      </w:r>
      <w:r w:rsidRPr="00F42985">
        <w:rPr>
          <w:rFonts w:ascii="Times New Roman" w:hAnsi="Times New Roman"/>
          <w:spacing w:val="2"/>
          <w:sz w:val="24"/>
          <w:szCs w:val="24"/>
        </w:rPr>
        <w:tab/>
      </w:r>
      <w:r w:rsidRPr="00F42985">
        <w:rPr>
          <w:rFonts w:ascii="Times New Roman" w:hAnsi="Times New Roman"/>
          <w:b/>
          <w:bCs/>
          <w:spacing w:val="2"/>
          <w:sz w:val="24"/>
          <w:szCs w:val="24"/>
          <w:lang w:val="pt-BR"/>
        </w:rPr>
        <w:t xml:space="preserve">D. </w:t>
      </w:r>
      <w:r w:rsidRPr="00F42985">
        <w:rPr>
          <w:rFonts w:ascii="Times New Roman" w:hAnsi="Times New Roman"/>
          <w:spacing w:val="2"/>
          <w:sz w:val="24"/>
          <w:szCs w:val="24"/>
          <w:lang w:val="pt-BR"/>
        </w:rPr>
        <w:t>2, 5, 6.</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17: </w:t>
      </w:r>
      <w:r w:rsidRPr="00F42985">
        <w:rPr>
          <w:rFonts w:ascii="Times New Roman" w:hAnsi="Times New Roman"/>
          <w:spacing w:val="2"/>
          <w:sz w:val="24"/>
          <w:szCs w:val="24"/>
        </w:rPr>
        <w:t xml:space="preserve">Tính chất nào nêu dưới đây </w:t>
      </w:r>
      <w:r w:rsidRPr="00F42985">
        <w:rPr>
          <w:rFonts w:ascii="Times New Roman" w:hAnsi="Times New Roman"/>
          <w:b/>
          <w:bCs/>
          <w:spacing w:val="2"/>
          <w:sz w:val="24"/>
          <w:szCs w:val="24"/>
        </w:rPr>
        <w:t xml:space="preserve">sai </w:t>
      </w:r>
      <w:r w:rsidRPr="00F42985">
        <w:rPr>
          <w:rFonts w:ascii="Times New Roman" w:hAnsi="Times New Roman"/>
          <w:spacing w:val="2"/>
          <w:sz w:val="24"/>
          <w:szCs w:val="24"/>
        </w:rPr>
        <w:t>khi nói về muối 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A</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Cả 2 đều dễ bị nhiệt phân.</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B</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Cả 2 đều tác dụng với axit mạnh giải phóng khí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C</w:t>
      </w:r>
      <w:r w:rsidRPr="00F42985">
        <w:rPr>
          <w:rFonts w:ascii="Times New Roman" w:hAnsi="Times New Roman"/>
          <w:b/>
          <w:spacing w:val="2"/>
          <w:sz w:val="24"/>
          <w:szCs w:val="24"/>
        </w:rPr>
        <w:t xml:space="preserve">. </w:t>
      </w:r>
      <w:r w:rsidRPr="00F42985">
        <w:rPr>
          <w:rFonts w:ascii="Times New Roman" w:hAnsi="Times New Roman"/>
          <w:spacing w:val="2"/>
          <w:sz w:val="24"/>
          <w:szCs w:val="24"/>
        </w:rPr>
        <w:t>Cả 2 đều bị thủy phân tạo môi trường kiềm.</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D</w:t>
      </w:r>
      <w:r w:rsidRPr="00F42985">
        <w:rPr>
          <w:rFonts w:ascii="Times New Roman" w:hAnsi="Times New Roman"/>
          <w:b/>
          <w:spacing w:val="2"/>
          <w:sz w:val="24"/>
          <w:szCs w:val="24"/>
        </w:rPr>
        <w:t xml:space="preserve">. </w:t>
      </w:r>
      <w:r w:rsidRPr="00F42985">
        <w:rPr>
          <w:rFonts w:ascii="Times New Roman" w:hAnsi="Times New Roman"/>
          <w:spacing w:val="2"/>
          <w:sz w:val="24"/>
          <w:szCs w:val="24"/>
        </w:rPr>
        <w:t>Chỉ có muối 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tác dụng với dung dịch NaOH.</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18: </w:t>
      </w:r>
      <w:r w:rsidRPr="00F42985">
        <w:rPr>
          <w:rFonts w:ascii="Times New Roman" w:hAnsi="Times New Roman"/>
          <w:spacing w:val="2"/>
          <w:sz w:val="24"/>
          <w:szCs w:val="24"/>
        </w:rPr>
        <w:t>Cho các chất rắn :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ZnO, NaOH, Al, Zn,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 K</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 Be, Ba. Chất rắn nào có thể tan hoàn toàn trong dung dịch KOH dư</w:t>
      </w:r>
      <w:r w:rsidRPr="00F42985">
        <w:rPr>
          <w:rFonts w:ascii="Times New Roman" w:hAnsi="Times New Roman"/>
          <w:spacing w:val="2"/>
          <w:sz w:val="24"/>
          <w:szCs w:val="24"/>
        </w:rPr>
        <w:softHyphen/>
        <w:t xml:space="preserve">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spacing w:val="2"/>
          <w:sz w:val="24"/>
          <w:szCs w:val="24"/>
        </w:rPr>
        <w:t xml:space="preserve">          </w:t>
      </w:r>
      <w:r w:rsidRPr="00F42985">
        <w:rPr>
          <w:rFonts w:ascii="Times New Roman" w:hAnsi="Times New Roman"/>
          <w:b/>
          <w:bCs/>
          <w:spacing w:val="2"/>
          <w:sz w:val="24"/>
          <w:szCs w:val="24"/>
        </w:rPr>
        <w:t>A</w:t>
      </w:r>
      <w:r w:rsidRPr="00F42985">
        <w:rPr>
          <w:rFonts w:ascii="Times New Roman" w:hAnsi="Times New Roman"/>
          <w:b/>
          <w:spacing w:val="2"/>
          <w:sz w:val="24"/>
          <w:szCs w:val="24"/>
        </w:rPr>
        <w:t xml:space="preserve">. </w:t>
      </w:r>
      <w:r w:rsidRPr="00F42985">
        <w:rPr>
          <w:rFonts w:ascii="Times New Roman" w:hAnsi="Times New Roman"/>
          <w:spacing w:val="2"/>
          <w:sz w:val="24"/>
          <w:szCs w:val="24"/>
        </w:rPr>
        <w:t>Al, Zn, Be.</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                              </w:t>
      </w:r>
      <w:r w:rsidRPr="00F42985">
        <w:rPr>
          <w:rFonts w:ascii="Times New Roman" w:hAnsi="Times New Roman"/>
          <w:b/>
          <w:bCs/>
          <w:spacing w:val="2"/>
          <w:sz w:val="24"/>
          <w:szCs w:val="24"/>
        </w:rPr>
        <w:tab/>
        <w:t>B</w:t>
      </w:r>
      <w:r w:rsidRPr="00F42985">
        <w:rPr>
          <w:rFonts w:ascii="Times New Roman" w:hAnsi="Times New Roman"/>
          <w:b/>
          <w:spacing w:val="2"/>
          <w:sz w:val="24"/>
          <w:szCs w:val="24"/>
        </w:rPr>
        <w:t>.</w:t>
      </w:r>
      <w:r w:rsidRPr="00F42985">
        <w:rPr>
          <w:rFonts w:ascii="Times New Roman" w:hAnsi="Times New Roman"/>
          <w:spacing w:val="2"/>
          <w:sz w:val="24"/>
          <w:szCs w:val="24"/>
        </w:rPr>
        <w:t xml:space="preserve"> ZnO,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O, KOH.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spacing w:val="2"/>
          <w:sz w:val="24"/>
          <w:szCs w:val="24"/>
        </w:rPr>
        <w:t xml:space="preserve">          </w:t>
      </w:r>
      <w:r w:rsidRPr="00F42985">
        <w:rPr>
          <w:rFonts w:ascii="Times New Roman" w:hAnsi="Times New Roman"/>
          <w:b/>
          <w:bCs/>
          <w:spacing w:val="2"/>
          <w:sz w:val="24"/>
          <w:szCs w:val="24"/>
        </w:rPr>
        <w:t>C</w:t>
      </w:r>
      <w:r w:rsidRPr="00F42985">
        <w:rPr>
          <w:rFonts w:ascii="Times New Roman" w:hAnsi="Times New Roman"/>
          <w:b/>
          <w:spacing w:val="2"/>
          <w:sz w:val="24"/>
          <w:szCs w:val="24"/>
        </w:rPr>
        <w:t xml:space="preserve">. </w:t>
      </w:r>
      <w:r w:rsidRPr="00F42985">
        <w:rPr>
          <w:rFonts w:ascii="Times New Roman" w:hAnsi="Times New Roman"/>
          <w:spacing w:val="2"/>
          <w:sz w:val="24"/>
          <w:szCs w:val="24"/>
        </w:rPr>
        <w:t>Al, Zn, Be, ZnO,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lang w:val="nl-NL"/>
        </w:rPr>
        <w:t>.</w:t>
      </w:r>
      <w:r w:rsidRPr="00F42985">
        <w:rPr>
          <w:rFonts w:ascii="Times New Roman" w:hAnsi="Times New Roman"/>
          <w:spacing w:val="2"/>
          <w:sz w:val="24"/>
          <w:szCs w:val="24"/>
          <w:vertAlign w:val="subscript"/>
        </w:rPr>
        <w:t xml:space="preserve">                                        </w:t>
      </w:r>
      <w:r w:rsidRPr="00F42985">
        <w:rPr>
          <w:rFonts w:ascii="Times New Roman" w:hAnsi="Times New Roman"/>
          <w:spacing w:val="2"/>
          <w:sz w:val="24"/>
          <w:szCs w:val="24"/>
          <w:vertAlign w:val="subscript"/>
        </w:rPr>
        <w:tab/>
      </w:r>
      <w:r w:rsidRPr="00F42985">
        <w:rPr>
          <w:rFonts w:ascii="Times New Roman" w:hAnsi="Times New Roman"/>
          <w:b/>
          <w:bCs/>
          <w:spacing w:val="2"/>
          <w:sz w:val="24"/>
          <w:szCs w:val="24"/>
        </w:rPr>
        <w:t>D</w:t>
      </w:r>
      <w:r w:rsidRPr="00F42985">
        <w:rPr>
          <w:rFonts w:ascii="Times New Roman" w:hAnsi="Times New Roman"/>
          <w:b/>
          <w:spacing w:val="2"/>
          <w:sz w:val="24"/>
          <w:szCs w:val="24"/>
        </w:rPr>
        <w:t>.</w:t>
      </w:r>
      <w:r w:rsidRPr="00F42985">
        <w:rPr>
          <w:rFonts w:ascii="Times New Roman" w:hAnsi="Times New Roman"/>
          <w:spacing w:val="2"/>
          <w:sz w:val="24"/>
          <w:szCs w:val="24"/>
        </w:rPr>
        <w:t xml:space="preserve"> Tất cả chất rắn đã cho.</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19: </w:t>
      </w:r>
      <w:r w:rsidRPr="00F42985">
        <w:rPr>
          <w:rFonts w:ascii="Times New Roman" w:hAnsi="Times New Roman"/>
          <w:spacing w:val="2"/>
          <w:sz w:val="24"/>
          <w:szCs w:val="24"/>
          <w:lang w:val="be-BY"/>
        </w:rPr>
        <w:t>S</w:t>
      </w:r>
      <w:r w:rsidRPr="00F42985">
        <w:rPr>
          <w:rFonts w:ascii="Times New Roman" w:hAnsi="Times New Roman"/>
          <w:spacing w:val="2"/>
          <w:sz w:val="24"/>
          <w:szCs w:val="24"/>
          <w:lang w:val="nl-NL"/>
        </w:rPr>
        <w:t>ụ</w:t>
      </w:r>
      <w:r w:rsidRPr="00F42985">
        <w:rPr>
          <w:rFonts w:ascii="Times New Roman" w:hAnsi="Times New Roman"/>
          <w:spacing w:val="2"/>
          <w:sz w:val="24"/>
          <w:szCs w:val="24"/>
          <w:lang w:val="be-BY"/>
        </w:rPr>
        <w:t>c kh</w:t>
      </w:r>
      <w:r w:rsidRPr="00F42985">
        <w:rPr>
          <w:rFonts w:ascii="Times New Roman" w:hAnsi="Times New Roman"/>
          <w:spacing w:val="2"/>
          <w:sz w:val="24"/>
          <w:szCs w:val="24"/>
          <w:lang w:val="nl-NL"/>
        </w:rPr>
        <w:t>í</w:t>
      </w:r>
      <w:r w:rsidRPr="00F42985">
        <w:rPr>
          <w:rFonts w:ascii="Times New Roman" w:hAnsi="Times New Roman"/>
          <w:spacing w:val="2"/>
          <w:sz w:val="24"/>
          <w:szCs w:val="24"/>
          <w:lang w:val="be-BY"/>
        </w:rPr>
        <w:t xml:space="preserve"> CO</w:t>
      </w:r>
      <w:r w:rsidRPr="00F42985">
        <w:rPr>
          <w:rFonts w:ascii="Times New Roman" w:hAnsi="Times New Roman"/>
          <w:spacing w:val="2"/>
          <w:sz w:val="24"/>
          <w:szCs w:val="24"/>
          <w:vertAlign w:val="subscript"/>
          <w:lang w:val="be-BY"/>
        </w:rPr>
        <w:t>2</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lang w:val="nl-NL"/>
        </w:rPr>
        <w:t>đế</w:t>
      </w:r>
      <w:r w:rsidRPr="00F42985">
        <w:rPr>
          <w:rFonts w:ascii="Times New Roman" w:hAnsi="Times New Roman"/>
          <w:spacing w:val="2"/>
          <w:sz w:val="24"/>
          <w:szCs w:val="24"/>
          <w:lang w:val="be-BY"/>
        </w:rPr>
        <w:t>n d</w:t>
      </w:r>
      <w:r w:rsidRPr="00F42985">
        <w:rPr>
          <w:rFonts w:ascii="Times New Roman" w:hAnsi="Times New Roman"/>
          <w:spacing w:val="2"/>
          <w:sz w:val="24"/>
          <w:szCs w:val="24"/>
          <w:lang w:val="nl-NL"/>
        </w:rPr>
        <w:t>ư</w:t>
      </w:r>
      <w:r w:rsidRPr="00F42985">
        <w:rPr>
          <w:rFonts w:ascii="Times New Roman" w:hAnsi="Times New Roman"/>
          <w:spacing w:val="2"/>
          <w:sz w:val="24"/>
          <w:szCs w:val="24"/>
          <w:lang w:val="be-BY"/>
        </w:rPr>
        <w:t xml:space="preserve"> v</w:t>
      </w:r>
      <w:r w:rsidRPr="00F42985">
        <w:rPr>
          <w:rFonts w:ascii="Times New Roman" w:hAnsi="Times New Roman"/>
          <w:spacing w:val="2"/>
          <w:sz w:val="24"/>
          <w:szCs w:val="24"/>
          <w:lang w:val="nl-NL"/>
        </w:rPr>
        <w:t>à</w:t>
      </w:r>
      <w:r w:rsidRPr="00F42985">
        <w:rPr>
          <w:rFonts w:ascii="Times New Roman" w:hAnsi="Times New Roman"/>
          <w:spacing w:val="2"/>
          <w:sz w:val="24"/>
          <w:szCs w:val="24"/>
          <w:lang w:val="be-BY"/>
        </w:rPr>
        <w:t>o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NaAlO</w:t>
      </w:r>
      <w:r w:rsidRPr="00F42985">
        <w:rPr>
          <w:rFonts w:ascii="Times New Roman" w:hAnsi="Times New Roman"/>
          <w:spacing w:val="2"/>
          <w:sz w:val="24"/>
          <w:szCs w:val="24"/>
          <w:vertAlign w:val="subscript"/>
          <w:lang w:val="be-BY"/>
        </w:rPr>
        <w:t>2</w:t>
      </w:r>
      <w:r w:rsidRPr="00F42985">
        <w:rPr>
          <w:rFonts w:ascii="Times New Roman" w:hAnsi="Times New Roman"/>
          <w:spacing w:val="2"/>
          <w:sz w:val="24"/>
          <w:szCs w:val="24"/>
          <w:lang w:val="be-BY"/>
        </w:rPr>
        <w:t>. Hi</w:t>
      </w:r>
      <w:r w:rsidRPr="00F42985">
        <w:rPr>
          <w:rFonts w:ascii="Times New Roman" w:hAnsi="Times New Roman"/>
          <w:spacing w:val="2"/>
          <w:sz w:val="24"/>
          <w:szCs w:val="24"/>
          <w:lang w:val="nl-NL"/>
        </w:rPr>
        <w:t>ệ</w:t>
      </w:r>
      <w:r w:rsidRPr="00F42985">
        <w:rPr>
          <w:rFonts w:ascii="Times New Roman" w:hAnsi="Times New Roman"/>
          <w:spacing w:val="2"/>
          <w:sz w:val="24"/>
          <w:szCs w:val="24"/>
          <w:lang w:val="be-BY"/>
        </w:rPr>
        <w:t>n t</w:t>
      </w:r>
      <w:r w:rsidRPr="00F42985">
        <w:rPr>
          <w:rFonts w:ascii="Times New Roman" w:hAnsi="Times New Roman"/>
          <w:spacing w:val="2"/>
          <w:sz w:val="24"/>
          <w:szCs w:val="24"/>
          <w:lang w:val="nl-NL"/>
        </w:rPr>
        <w:t>ượ</w:t>
      </w:r>
      <w:r w:rsidRPr="00F42985">
        <w:rPr>
          <w:rFonts w:ascii="Times New Roman" w:hAnsi="Times New Roman"/>
          <w:spacing w:val="2"/>
          <w:sz w:val="24"/>
          <w:szCs w:val="24"/>
          <w:lang w:val="be-BY"/>
        </w:rPr>
        <w:t>ng x</w:t>
      </w:r>
      <w:r w:rsidRPr="00F42985">
        <w:rPr>
          <w:rFonts w:ascii="Times New Roman" w:hAnsi="Times New Roman"/>
          <w:spacing w:val="2"/>
          <w:sz w:val="24"/>
          <w:szCs w:val="24"/>
          <w:lang w:val="nl-NL"/>
        </w:rPr>
        <w:t>ả</w:t>
      </w:r>
      <w:r w:rsidRPr="00F42985">
        <w:rPr>
          <w:rFonts w:ascii="Times New Roman" w:hAnsi="Times New Roman"/>
          <w:spacing w:val="2"/>
          <w:sz w:val="24"/>
          <w:szCs w:val="24"/>
          <w:lang w:val="be-BY"/>
        </w:rPr>
        <w:t>y ra l</w:t>
      </w:r>
      <w:r w:rsidRPr="00F42985">
        <w:rPr>
          <w:rFonts w:ascii="Times New Roman" w:hAnsi="Times New Roman"/>
          <w:spacing w:val="2"/>
          <w:sz w:val="24"/>
          <w:szCs w:val="24"/>
          <w:lang w:val="nl-NL"/>
        </w:rPr>
        <w:t>à</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be-BY"/>
        </w:rPr>
      </w:pPr>
      <w:r w:rsidRPr="00F42985">
        <w:rPr>
          <w:rFonts w:ascii="Times New Roman" w:hAnsi="Times New Roman"/>
          <w:b/>
          <w:bCs/>
          <w:spacing w:val="2"/>
          <w:sz w:val="24"/>
          <w:szCs w:val="24"/>
        </w:rPr>
        <w:tab/>
        <w:t>A.</w:t>
      </w:r>
      <w:r w:rsidRPr="00F42985">
        <w:rPr>
          <w:rFonts w:ascii="Times New Roman" w:hAnsi="Times New Roman"/>
          <w:spacing w:val="2"/>
          <w:sz w:val="24"/>
          <w:szCs w:val="24"/>
        </w:rPr>
        <w:t xml:space="preserve"> </w:t>
      </w:r>
      <w:r w:rsidRPr="00F42985">
        <w:rPr>
          <w:rFonts w:ascii="Times New Roman" w:hAnsi="Times New Roman"/>
          <w:spacing w:val="2"/>
          <w:sz w:val="24"/>
          <w:szCs w:val="24"/>
          <w:lang w:val="be-BY"/>
        </w:rPr>
        <w:t>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v</w:t>
      </w:r>
      <w:r w:rsidRPr="00F42985">
        <w:rPr>
          <w:rFonts w:ascii="Times New Roman" w:hAnsi="Times New Roman"/>
          <w:spacing w:val="2"/>
          <w:sz w:val="24"/>
          <w:szCs w:val="24"/>
          <w:lang w:val="nl-NL"/>
        </w:rPr>
        <w:t>ẫ</w:t>
      </w:r>
      <w:r w:rsidRPr="00F42985">
        <w:rPr>
          <w:rFonts w:ascii="Times New Roman" w:hAnsi="Times New Roman"/>
          <w:spacing w:val="2"/>
          <w:sz w:val="24"/>
          <w:szCs w:val="24"/>
          <w:lang w:val="be-BY"/>
        </w:rPr>
        <w:t>n trong su</w:t>
      </w:r>
      <w:r w:rsidRPr="00F42985">
        <w:rPr>
          <w:rFonts w:ascii="Times New Roman" w:hAnsi="Times New Roman"/>
          <w:spacing w:val="2"/>
          <w:sz w:val="24"/>
          <w:szCs w:val="24"/>
          <w:lang w:val="nl-NL"/>
        </w:rPr>
        <w:t>ố</w:t>
      </w:r>
      <w:r w:rsidRPr="00F42985">
        <w:rPr>
          <w:rFonts w:ascii="Times New Roman" w:hAnsi="Times New Roman"/>
          <w:spacing w:val="2"/>
          <w:sz w:val="24"/>
          <w:szCs w:val="24"/>
          <w:lang w:val="be-BY"/>
        </w:rPr>
        <w:t>t, kh</w:t>
      </w:r>
      <w:r w:rsidRPr="00F42985">
        <w:rPr>
          <w:rFonts w:ascii="Times New Roman" w:hAnsi="Times New Roman"/>
          <w:spacing w:val="2"/>
          <w:sz w:val="24"/>
          <w:szCs w:val="24"/>
          <w:lang w:val="nl-NL"/>
        </w:rPr>
        <w:t>ô</w:t>
      </w:r>
      <w:r w:rsidRPr="00F42985">
        <w:rPr>
          <w:rFonts w:ascii="Times New Roman" w:hAnsi="Times New Roman"/>
          <w:spacing w:val="2"/>
          <w:sz w:val="24"/>
          <w:szCs w:val="24"/>
          <w:lang w:val="be-BY"/>
        </w:rPr>
        <w:t>ng c</w:t>
      </w:r>
      <w:r w:rsidRPr="00F42985">
        <w:rPr>
          <w:rFonts w:ascii="Times New Roman" w:hAnsi="Times New Roman"/>
          <w:spacing w:val="2"/>
          <w:sz w:val="24"/>
          <w:szCs w:val="24"/>
          <w:lang w:val="nl-NL"/>
        </w:rPr>
        <w:t>ó</w:t>
      </w:r>
      <w:r w:rsidRPr="00F42985">
        <w:rPr>
          <w:rFonts w:ascii="Times New Roman" w:hAnsi="Times New Roman"/>
          <w:spacing w:val="2"/>
          <w:sz w:val="24"/>
          <w:szCs w:val="24"/>
          <w:lang w:val="be-BY"/>
        </w:rPr>
        <w:t xml:space="preserve"> hi</w:t>
      </w:r>
      <w:r w:rsidRPr="00F42985">
        <w:rPr>
          <w:rFonts w:ascii="Times New Roman" w:hAnsi="Times New Roman"/>
          <w:spacing w:val="2"/>
          <w:sz w:val="24"/>
          <w:szCs w:val="24"/>
          <w:lang w:val="nl-NL"/>
        </w:rPr>
        <w:t>ệ</w:t>
      </w:r>
      <w:r w:rsidRPr="00F42985">
        <w:rPr>
          <w:rFonts w:ascii="Times New Roman" w:hAnsi="Times New Roman"/>
          <w:spacing w:val="2"/>
          <w:sz w:val="24"/>
          <w:szCs w:val="24"/>
          <w:lang w:val="be-BY"/>
        </w:rPr>
        <w:t>n t</w:t>
      </w:r>
      <w:r w:rsidRPr="00F42985">
        <w:rPr>
          <w:rFonts w:ascii="Times New Roman" w:hAnsi="Times New Roman"/>
          <w:spacing w:val="2"/>
          <w:sz w:val="24"/>
          <w:szCs w:val="24"/>
          <w:lang w:val="nl-NL"/>
        </w:rPr>
        <w:t>ượ</w:t>
      </w:r>
      <w:r w:rsidRPr="00F42985">
        <w:rPr>
          <w:rFonts w:ascii="Times New Roman" w:hAnsi="Times New Roman"/>
          <w:spacing w:val="2"/>
          <w:sz w:val="24"/>
          <w:szCs w:val="24"/>
          <w:lang w:val="be-BY"/>
        </w:rPr>
        <w:t>ng g</w:t>
      </w:r>
      <w:r w:rsidRPr="00F42985">
        <w:rPr>
          <w:rFonts w:ascii="Times New Roman" w:hAnsi="Times New Roman"/>
          <w:spacing w:val="2"/>
          <w:sz w:val="24"/>
          <w:szCs w:val="24"/>
          <w:lang w:val="nl-NL"/>
        </w:rPr>
        <w:t>ì</w:t>
      </w:r>
      <w:r w:rsidRPr="00F42985">
        <w:rPr>
          <w:rFonts w:ascii="Times New Roman" w:hAnsi="Times New Roman"/>
          <w:spacing w:val="2"/>
          <w:sz w:val="24"/>
          <w:szCs w:val="24"/>
          <w:lang w:val="be-BY"/>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be-BY"/>
        </w:rPr>
      </w:pPr>
      <w:r w:rsidRPr="00F42985">
        <w:rPr>
          <w:rFonts w:ascii="Times New Roman" w:hAnsi="Times New Roman"/>
          <w:b/>
          <w:bCs/>
          <w:spacing w:val="2"/>
          <w:sz w:val="24"/>
          <w:szCs w:val="24"/>
        </w:rPr>
        <w:tab/>
        <w:t>B.</w:t>
      </w:r>
      <w:r w:rsidRPr="00F42985">
        <w:rPr>
          <w:rFonts w:ascii="Times New Roman" w:hAnsi="Times New Roman"/>
          <w:spacing w:val="2"/>
          <w:sz w:val="24"/>
          <w:szCs w:val="24"/>
        </w:rPr>
        <w:t xml:space="preserve"> </w:t>
      </w:r>
      <w:r w:rsidRPr="00F42985">
        <w:rPr>
          <w:rFonts w:ascii="Times New Roman" w:hAnsi="Times New Roman"/>
          <w:spacing w:val="2"/>
          <w:sz w:val="24"/>
          <w:szCs w:val="24"/>
          <w:lang w:val="be-BY"/>
        </w:rPr>
        <w:t>C</w:t>
      </w:r>
      <w:r w:rsidRPr="00F42985">
        <w:rPr>
          <w:rFonts w:ascii="Times New Roman" w:hAnsi="Times New Roman"/>
          <w:spacing w:val="2"/>
          <w:sz w:val="24"/>
          <w:szCs w:val="24"/>
          <w:lang w:val="nl-NL"/>
        </w:rPr>
        <w:t>ó</w:t>
      </w:r>
      <w:r w:rsidRPr="00F42985">
        <w:rPr>
          <w:rFonts w:ascii="Times New Roman" w:hAnsi="Times New Roman"/>
          <w:spacing w:val="2"/>
          <w:sz w:val="24"/>
          <w:szCs w:val="24"/>
          <w:lang w:val="be-BY"/>
        </w:rPr>
        <w:t xml:space="preserve"> k</w:t>
      </w:r>
      <w:r w:rsidRPr="00F42985">
        <w:rPr>
          <w:rFonts w:ascii="Times New Roman" w:hAnsi="Times New Roman"/>
          <w:spacing w:val="2"/>
          <w:sz w:val="24"/>
          <w:szCs w:val="24"/>
          <w:lang w:val="nl-NL"/>
        </w:rPr>
        <w:t>ế</w:t>
      </w:r>
      <w:r w:rsidRPr="00F42985">
        <w:rPr>
          <w:rFonts w:ascii="Times New Roman" w:hAnsi="Times New Roman"/>
          <w:spacing w:val="2"/>
          <w:sz w:val="24"/>
          <w:szCs w:val="24"/>
          <w:lang w:val="be-BY"/>
        </w:rPr>
        <w:t>t t</w:t>
      </w:r>
      <w:r w:rsidRPr="00F42985">
        <w:rPr>
          <w:rFonts w:ascii="Times New Roman" w:hAnsi="Times New Roman"/>
          <w:spacing w:val="2"/>
          <w:sz w:val="24"/>
          <w:szCs w:val="24"/>
          <w:lang w:val="nl-NL"/>
        </w:rPr>
        <w:t>ủ</w:t>
      </w:r>
      <w:r w:rsidRPr="00F42985">
        <w:rPr>
          <w:rFonts w:ascii="Times New Roman" w:hAnsi="Times New Roman"/>
          <w:spacing w:val="2"/>
          <w:sz w:val="24"/>
          <w:szCs w:val="24"/>
          <w:lang w:val="be-BY"/>
        </w:rPr>
        <w:t>a tr</w:t>
      </w:r>
      <w:r w:rsidRPr="00F42985">
        <w:rPr>
          <w:rFonts w:ascii="Times New Roman" w:hAnsi="Times New Roman"/>
          <w:spacing w:val="2"/>
          <w:sz w:val="24"/>
          <w:szCs w:val="24"/>
          <w:lang w:val="nl-NL"/>
        </w:rPr>
        <w:t>ắ</w:t>
      </w:r>
      <w:r w:rsidRPr="00F42985">
        <w:rPr>
          <w:rFonts w:ascii="Times New Roman" w:hAnsi="Times New Roman"/>
          <w:spacing w:val="2"/>
          <w:sz w:val="24"/>
          <w:szCs w:val="24"/>
          <w:lang w:val="be-BY"/>
        </w:rPr>
        <w:t>ng t</w:t>
      </w:r>
      <w:r w:rsidRPr="00F42985">
        <w:rPr>
          <w:rFonts w:ascii="Times New Roman" w:hAnsi="Times New Roman"/>
          <w:spacing w:val="2"/>
          <w:sz w:val="24"/>
          <w:szCs w:val="24"/>
          <w:lang w:val="nl-NL"/>
        </w:rPr>
        <w:t>ạ</w:t>
      </w:r>
      <w:r w:rsidRPr="00F42985">
        <w:rPr>
          <w:rFonts w:ascii="Times New Roman" w:hAnsi="Times New Roman"/>
          <w:spacing w:val="2"/>
          <w:sz w:val="24"/>
          <w:szCs w:val="24"/>
          <w:lang w:val="be-BY"/>
        </w:rPr>
        <w:t>o th</w:t>
      </w:r>
      <w:r w:rsidRPr="00F42985">
        <w:rPr>
          <w:rFonts w:ascii="Times New Roman" w:hAnsi="Times New Roman"/>
          <w:spacing w:val="2"/>
          <w:sz w:val="24"/>
          <w:szCs w:val="24"/>
          <w:lang w:val="nl-NL"/>
        </w:rPr>
        <w:t>à</w:t>
      </w:r>
      <w:r w:rsidRPr="00F42985">
        <w:rPr>
          <w:rFonts w:ascii="Times New Roman" w:hAnsi="Times New Roman"/>
          <w:spacing w:val="2"/>
          <w:sz w:val="24"/>
          <w:szCs w:val="24"/>
          <w:lang w:val="be-BY"/>
        </w:rPr>
        <w:t>nh, k</w:t>
      </w:r>
      <w:r w:rsidRPr="00F42985">
        <w:rPr>
          <w:rFonts w:ascii="Times New Roman" w:hAnsi="Times New Roman"/>
          <w:spacing w:val="2"/>
          <w:sz w:val="24"/>
          <w:szCs w:val="24"/>
          <w:lang w:val="nl-NL"/>
        </w:rPr>
        <w:t>ế</w:t>
      </w:r>
      <w:r w:rsidRPr="00F42985">
        <w:rPr>
          <w:rFonts w:ascii="Times New Roman" w:hAnsi="Times New Roman"/>
          <w:spacing w:val="2"/>
          <w:sz w:val="24"/>
          <w:szCs w:val="24"/>
          <w:lang w:val="be-BY"/>
        </w:rPr>
        <w:t>t t</w:t>
      </w:r>
      <w:r w:rsidRPr="00F42985">
        <w:rPr>
          <w:rFonts w:ascii="Times New Roman" w:hAnsi="Times New Roman"/>
          <w:spacing w:val="2"/>
          <w:sz w:val="24"/>
          <w:szCs w:val="24"/>
          <w:lang w:val="nl-NL"/>
        </w:rPr>
        <w:t>ủ</w:t>
      </w:r>
      <w:r w:rsidRPr="00F42985">
        <w:rPr>
          <w:rFonts w:ascii="Times New Roman" w:hAnsi="Times New Roman"/>
          <w:spacing w:val="2"/>
          <w:sz w:val="24"/>
          <w:szCs w:val="24"/>
          <w:lang w:val="be-BY"/>
        </w:rPr>
        <w:t>a kh</w:t>
      </w:r>
      <w:r w:rsidRPr="00F42985">
        <w:rPr>
          <w:rFonts w:ascii="Times New Roman" w:hAnsi="Times New Roman"/>
          <w:spacing w:val="2"/>
          <w:sz w:val="24"/>
          <w:szCs w:val="24"/>
          <w:lang w:val="nl-NL"/>
        </w:rPr>
        <w:t>ô</w:t>
      </w:r>
      <w:r w:rsidRPr="00F42985">
        <w:rPr>
          <w:rFonts w:ascii="Times New Roman" w:hAnsi="Times New Roman"/>
          <w:spacing w:val="2"/>
          <w:sz w:val="24"/>
          <w:szCs w:val="24"/>
          <w:lang w:val="be-BY"/>
        </w:rPr>
        <w:t>ng tan khi CO</w:t>
      </w:r>
      <w:r w:rsidRPr="00F42985">
        <w:rPr>
          <w:rFonts w:ascii="Times New Roman" w:hAnsi="Times New Roman"/>
          <w:spacing w:val="2"/>
          <w:sz w:val="24"/>
          <w:szCs w:val="24"/>
          <w:vertAlign w:val="subscript"/>
          <w:lang w:val="be-BY"/>
        </w:rPr>
        <w:t>2</w:t>
      </w:r>
      <w:r w:rsidRPr="00F42985">
        <w:rPr>
          <w:rFonts w:ascii="Times New Roman" w:hAnsi="Times New Roman"/>
          <w:spacing w:val="2"/>
          <w:sz w:val="24"/>
          <w:szCs w:val="24"/>
          <w:lang w:val="be-BY"/>
        </w:rPr>
        <w:t xml:space="preserve"> d</w:t>
      </w:r>
      <w:r w:rsidRPr="00F42985">
        <w:rPr>
          <w:rFonts w:ascii="Times New Roman" w:hAnsi="Times New Roman"/>
          <w:spacing w:val="2"/>
          <w:sz w:val="24"/>
          <w:szCs w:val="24"/>
          <w:lang w:val="nl-NL"/>
        </w:rPr>
        <w:t>ư</w:t>
      </w:r>
      <w:r w:rsidRPr="00F42985">
        <w:rPr>
          <w:rFonts w:ascii="Times New Roman" w:hAnsi="Times New Roman"/>
          <w:spacing w:val="2"/>
          <w:sz w:val="24"/>
          <w:szCs w:val="24"/>
          <w:lang w:val="be-BY"/>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be-BY"/>
        </w:rPr>
      </w:pPr>
      <w:r w:rsidRPr="00F42985">
        <w:rPr>
          <w:rFonts w:ascii="Times New Roman" w:hAnsi="Times New Roman"/>
          <w:b/>
          <w:bCs/>
          <w:spacing w:val="2"/>
          <w:sz w:val="24"/>
          <w:szCs w:val="24"/>
        </w:rPr>
        <w:tab/>
        <w:t>C</w:t>
      </w:r>
      <w:r w:rsidRPr="00F42985">
        <w:rPr>
          <w:rFonts w:ascii="Times New Roman" w:hAnsi="Times New Roman"/>
          <w:b/>
          <w:spacing w:val="2"/>
          <w:sz w:val="24"/>
          <w:szCs w:val="24"/>
        </w:rPr>
        <w:t xml:space="preserve">. </w:t>
      </w:r>
      <w:r w:rsidRPr="00F42985">
        <w:rPr>
          <w:rFonts w:ascii="Times New Roman" w:hAnsi="Times New Roman"/>
          <w:spacing w:val="2"/>
          <w:sz w:val="24"/>
          <w:szCs w:val="24"/>
          <w:lang w:val="be-BY"/>
        </w:rPr>
        <w:t xml:space="preserve">Ban </w:t>
      </w:r>
      <w:r w:rsidRPr="00F42985">
        <w:rPr>
          <w:rFonts w:ascii="Times New Roman" w:hAnsi="Times New Roman"/>
          <w:spacing w:val="2"/>
          <w:sz w:val="24"/>
          <w:szCs w:val="24"/>
          <w:lang w:val="nl-NL"/>
        </w:rPr>
        <w:t>đầ</w:t>
      </w:r>
      <w:r w:rsidRPr="00F42985">
        <w:rPr>
          <w:rFonts w:ascii="Times New Roman" w:hAnsi="Times New Roman"/>
          <w:spacing w:val="2"/>
          <w:sz w:val="24"/>
          <w:szCs w:val="24"/>
          <w:lang w:val="be-BY"/>
        </w:rPr>
        <w:t>u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v</w:t>
      </w:r>
      <w:r w:rsidRPr="00F42985">
        <w:rPr>
          <w:rFonts w:ascii="Times New Roman" w:hAnsi="Times New Roman"/>
          <w:spacing w:val="2"/>
          <w:sz w:val="24"/>
          <w:szCs w:val="24"/>
          <w:lang w:val="nl-NL"/>
        </w:rPr>
        <w:t>ẫ</w:t>
      </w:r>
      <w:r w:rsidRPr="00F42985">
        <w:rPr>
          <w:rFonts w:ascii="Times New Roman" w:hAnsi="Times New Roman"/>
          <w:spacing w:val="2"/>
          <w:sz w:val="24"/>
          <w:szCs w:val="24"/>
          <w:lang w:val="be-BY"/>
        </w:rPr>
        <w:t>n trong su</w:t>
      </w:r>
      <w:r w:rsidRPr="00F42985">
        <w:rPr>
          <w:rFonts w:ascii="Times New Roman" w:hAnsi="Times New Roman"/>
          <w:spacing w:val="2"/>
          <w:sz w:val="24"/>
          <w:szCs w:val="24"/>
          <w:lang w:val="nl-NL"/>
        </w:rPr>
        <w:t>ố</w:t>
      </w:r>
      <w:r w:rsidRPr="00F42985">
        <w:rPr>
          <w:rFonts w:ascii="Times New Roman" w:hAnsi="Times New Roman"/>
          <w:spacing w:val="2"/>
          <w:sz w:val="24"/>
          <w:szCs w:val="24"/>
          <w:lang w:val="be-BY"/>
        </w:rPr>
        <w:t xml:space="preserve">t, sau </w:t>
      </w:r>
      <w:r w:rsidRPr="00F42985">
        <w:rPr>
          <w:rFonts w:ascii="Times New Roman" w:hAnsi="Times New Roman"/>
          <w:spacing w:val="2"/>
          <w:sz w:val="24"/>
          <w:szCs w:val="24"/>
          <w:lang w:val="nl-NL"/>
        </w:rPr>
        <w:t>đó</w:t>
      </w:r>
      <w:r w:rsidRPr="00F42985">
        <w:rPr>
          <w:rFonts w:ascii="Times New Roman" w:hAnsi="Times New Roman"/>
          <w:spacing w:val="2"/>
          <w:sz w:val="24"/>
          <w:szCs w:val="24"/>
          <w:lang w:val="be-BY"/>
        </w:rPr>
        <w:t xml:space="preserve"> m</w:t>
      </w:r>
      <w:r w:rsidRPr="00F42985">
        <w:rPr>
          <w:rFonts w:ascii="Times New Roman" w:hAnsi="Times New Roman"/>
          <w:spacing w:val="2"/>
          <w:sz w:val="24"/>
          <w:szCs w:val="24"/>
          <w:lang w:val="nl-NL"/>
        </w:rPr>
        <w:t>ớ</w:t>
      </w:r>
      <w:r w:rsidRPr="00F42985">
        <w:rPr>
          <w:rFonts w:ascii="Times New Roman" w:hAnsi="Times New Roman"/>
          <w:spacing w:val="2"/>
          <w:sz w:val="24"/>
          <w:szCs w:val="24"/>
          <w:lang w:val="be-BY"/>
        </w:rPr>
        <w:t>i c</w:t>
      </w:r>
      <w:r w:rsidRPr="00F42985">
        <w:rPr>
          <w:rFonts w:ascii="Times New Roman" w:hAnsi="Times New Roman"/>
          <w:spacing w:val="2"/>
          <w:sz w:val="24"/>
          <w:szCs w:val="24"/>
          <w:lang w:val="nl-NL"/>
        </w:rPr>
        <w:t>ó</w:t>
      </w:r>
      <w:r w:rsidRPr="00F42985">
        <w:rPr>
          <w:rFonts w:ascii="Times New Roman" w:hAnsi="Times New Roman"/>
          <w:spacing w:val="2"/>
          <w:sz w:val="24"/>
          <w:szCs w:val="24"/>
          <w:lang w:val="be-BY"/>
        </w:rPr>
        <w:t xml:space="preserve"> k</w:t>
      </w:r>
      <w:r w:rsidRPr="00F42985">
        <w:rPr>
          <w:rFonts w:ascii="Times New Roman" w:hAnsi="Times New Roman"/>
          <w:spacing w:val="2"/>
          <w:sz w:val="24"/>
          <w:szCs w:val="24"/>
          <w:lang w:val="nl-NL"/>
        </w:rPr>
        <w:t>ế</w:t>
      </w:r>
      <w:r w:rsidRPr="00F42985">
        <w:rPr>
          <w:rFonts w:ascii="Times New Roman" w:hAnsi="Times New Roman"/>
          <w:spacing w:val="2"/>
          <w:sz w:val="24"/>
          <w:szCs w:val="24"/>
          <w:lang w:val="be-BY"/>
        </w:rPr>
        <w:t>t t</w:t>
      </w:r>
      <w:r w:rsidRPr="00F42985">
        <w:rPr>
          <w:rFonts w:ascii="Times New Roman" w:hAnsi="Times New Roman"/>
          <w:spacing w:val="2"/>
          <w:sz w:val="24"/>
          <w:szCs w:val="24"/>
          <w:lang w:val="nl-NL"/>
        </w:rPr>
        <w:t>ủ</w:t>
      </w:r>
      <w:r w:rsidRPr="00F42985">
        <w:rPr>
          <w:rFonts w:ascii="Times New Roman" w:hAnsi="Times New Roman"/>
          <w:spacing w:val="2"/>
          <w:sz w:val="24"/>
          <w:szCs w:val="24"/>
          <w:lang w:val="be-BY"/>
        </w:rPr>
        <w:t>a tr</w:t>
      </w:r>
      <w:r w:rsidRPr="00F42985">
        <w:rPr>
          <w:rFonts w:ascii="Times New Roman" w:hAnsi="Times New Roman"/>
          <w:spacing w:val="2"/>
          <w:sz w:val="24"/>
          <w:szCs w:val="24"/>
          <w:lang w:val="nl-NL"/>
        </w:rPr>
        <w:t>ắ</w:t>
      </w:r>
      <w:r w:rsidRPr="00F42985">
        <w:rPr>
          <w:rFonts w:ascii="Times New Roman" w:hAnsi="Times New Roman"/>
          <w:spacing w:val="2"/>
          <w:sz w:val="24"/>
          <w:szCs w:val="24"/>
          <w:lang w:val="be-BY"/>
        </w:rPr>
        <w:t>ng.</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D. </w:t>
      </w:r>
      <w:r w:rsidRPr="00F42985">
        <w:rPr>
          <w:rFonts w:ascii="Times New Roman" w:hAnsi="Times New Roman"/>
          <w:spacing w:val="2"/>
          <w:sz w:val="24"/>
          <w:szCs w:val="24"/>
          <w:lang w:val="be-BY"/>
        </w:rPr>
        <w:t xml:space="preserve">Ban </w:t>
      </w:r>
      <w:r w:rsidRPr="00F42985">
        <w:rPr>
          <w:rFonts w:ascii="Times New Roman" w:hAnsi="Times New Roman"/>
          <w:spacing w:val="2"/>
          <w:sz w:val="24"/>
          <w:szCs w:val="24"/>
          <w:lang w:val="nl-NL"/>
        </w:rPr>
        <w:t>đầ</w:t>
      </w:r>
      <w:r w:rsidRPr="00F42985">
        <w:rPr>
          <w:rFonts w:ascii="Times New Roman" w:hAnsi="Times New Roman"/>
          <w:spacing w:val="2"/>
          <w:sz w:val="24"/>
          <w:szCs w:val="24"/>
          <w:lang w:val="be-BY"/>
        </w:rPr>
        <w:t>u c</w:t>
      </w:r>
      <w:r w:rsidRPr="00F42985">
        <w:rPr>
          <w:rFonts w:ascii="Times New Roman" w:hAnsi="Times New Roman"/>
          <w:spacing w:val="2"/>
          <w:sz w:val="24"/>
          <w:szCs w:val="24"/>
          <w:lang w:val="nl-NL"/>
        </w:rPr>
        <w:t>ó</w:t>
      </w:r>
      <w:r w:rsidRPr="00F42985">
        <w:rPr>
          <w:rFonts w:ascii="Times New Roman" w:hAnsi="Times New Roman"/>
          <w:spacing w:val="2"/>
          <w:sz w:val="24"/>
          <w:szCs w:val="24"/>
          <w:lang w:val="be-BY"/>
        </w:rPr>
        <w:t xml:space="preserve"> k</w:t>
      </w:r>
      <w:r w:rsidRPr="00F42985">
        <w:rPr>
          <w:rFonts w:ascii="Times New Roman" w:hAnsi="Times New Roman"/>
          <w:spacing w:val="2"/>
          <w:sz w:val="24"/>
          <w:szCs w:val="24"/>
          <w:lang w:val="nl-NL"/>
        </w:rPr>
        <w:t>ế</w:t>
      </w:r>
      <w:r w:rsidRPr="00F42985">
        <w:rPr>
          <w:rFonts w:ascii="Times New Roman" w:hAnsi="Times New Roman"/>
          <w:spacing w:val="2"/>
          <w:sz w:val="24"/>
          <w:szCs w:val="24"/>
          <w:lang w:val="be-BY"/>
        </w:rPr>
        <w:t>t t</w:t>
      </w:r>
      <w:r w:rsidRPr="00F42985">
        <w:rPr>
          <w:rFonts w:ascii="Times New Roman" w:hAnsi="Times New Roman"/>
          <w:spacing w:val="2"/>
          <w:sz w:val="24"/>
          <w:szCs w:val="24"/>
          <w:lang w:val="nl-NL"/>
        </w:rPr>
        <w:t>ủ</w:t>
      </w:r>
      <w:r w:rsidRPr="00F42985">
        <w:rPr>
          <w:rFonts w:ascii="Times New Roman" w:hAnsi="Times New Roman"/>
          <w:spacing w:val="2"/>
          <w:sz w:val="24"/>
          <w:szCs w:val="24"/>
          <w:lang w:val="be-BY"/>
        </w:rPr>
        <w:t xml:space="preserve">a, sau </w:t>
      </w:r>
      <w:r w:rsidRPr="00F42985">
        <w:rPr>
          <w:rFonts w:ascii="Times New Roman" w:hAnsi="Times New Roman"/>
          <w:spacing w:val="2"/>
          <w:sz w:val="24"/>
          <w:szCs w:val="24"/>
          <w:lang w:val="nl-NL"/>
        </w:rPr>
        <w:t>đó</w:t>
      </w:r>
      <w:r w:rsidRPr="00F42985">
        <w:rPr>
          <w:rFonts w:ascii="Times New Roman" w:hAnsi="Times New Roman"/>
          <w:spacing w:val="2"/>
          <w:sz w:val="24"/>
          <w:szCs w:val="24"/>
          <w:lang w:val="be-BY"/>
        </w:rPr>
        <w:t xml:space="preserve"> k</w:t>
      </w:r>
      <w:r w:rsidRPr="00F42985">
        <w:rPr>
          <w:rFonts w:ascii="Times New Roman" w:hAnsi="Times New Roman"/>
          <w:spacing w:val="2"/>
          <w:sz w:val="24"/>
          <w:szCs w:val="24"/>
          <w:lang w:val="nl-NL"/>
        </w:rPr>
        <w:t>ế</w:t>
      </w:r>
      <w:r w:rsidRPr="00F42985">
        <w:rPr>
          <w:rFonts w:ascii="Times New Roman" w:hAnsi="Times New Roman"/>
          <w:spacing w:val="2"/>
          <w:sz w:val="24"/>
          <w:szCs w:val="24"/>
          <w:lang w:val="be-BY"/>
        </w:rPr>
        <w:t>t t</w:t>
      </w:r>
      <w:r w:rsidRPr="00F42985">
        <w:rPr>
          <w:rFonts w:ascii="Times New Roman" w:hAnsi="Times New Roman"/>
          <w:spacing w:val="2"/>
          <w:sz w:val="24"/>
          <w:szCs w:val="24"/>
          <w:lang w:val="nl-NL"/>
        </w:rPr>
        <w:t>ủ</w:t>
      </w:r>
      <w:r w:rsidRPr="00F42985">
        <w:rPr>
          <w:rFonts w:ascii="Times New Roman" w:hAnsi="Times New Roman"/>
          <w:spacing w:val="2"/>
          <w:sz w:val="24"/>
          <w:szCs w:val="24"/>
          <w:lang w:val="be-BY"/>
        </w:rPr>
        <w:t>a tan t</w:t>
      </w:r>
      <w:r w:rsidRPr="00F42985">
        <w:rPr>
          <w:rFonts w:ascii="Times New Roman" w:hAnsi="Times New Roman"/>
          <w:spacing w:val="2"/>
          <w:sz w:val="24"/>
          <w:szCs w:val="24"/>
          <w:lang w:val="nl-NL"/>
        </w:rPr>
        <w:t>ạ</w:t>
      </w:r>
      <w:r w:rsidRPr="00F42985">
        <w:rPr>
          <w:rFonts w:ascii="Times New Roman" w:hAnsi="Times New Roman"/>
          <w:spacing w:val="2"/>
          <w:sz w:val="24"/>
          <w:szCs w:val="24"/>
          <w:lang w:val="be-BY"/>
        </w:rPr>
        <w:t>o dung d</w:t>
      </w:r>
      <w:r w:rsidRPr="00F42985">
        <w:rPr>
          <w:rFonts w:ascii="Times New Roman" w:hAnsi="Times New Roman"/>
          <w:spacing w:val="2"/>
          <w:sz w:val="24"/>
          <w:szCs w:val="24"/>
          <w:lang w:val="nl-NL"/>
        </w:rPr>
        <w:t>ị</w:t>
      </w:r>
      <w:r w:rsidRPr="00F42985">
        <w:rPr>
          <w:rFonts w:ascii="Times New Roman" w:hAnsi="Times New Roman"/>
          <w:spacing w:val="2"/>
          <w:sz w:val="24"/>
          <w:szCs w:val="24"/>
          <w:lang w:val="be-BY"/>
        </w:rPr>
        <w:t>ch trong su</w:t>
      </w:r>
      <w:r w:rsidRPr="00F42985">
        <w:rPr>
          <w:rFonts w:ascii="Times New Roman" w:hAnsi="Times New Roman"/>
          <w:spacing w:val="2"/>
          <w:sz w:val="24"/>
          <w:szCs w:val="24"/>
          <w:lang w:val="nl-NL"/>
        </w:rPr>
        <w:t>ố</w:t>
      </w:r>
      <w:r w:rsidRPr="00F42985">
        <w:rPr>
          <w:rFonts w:ascii="Times New Roman" w:hAnsi="Times New Roman"/>
          <w:spacing w:val="2"/>
          <w:sz w:val="24"/>
          <w:szCs w:val="24"/>
          <w:lang w:val="be-BY"/>
        </w:rPr>
        <w:t>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20: </w:t>
      </w:r>
      <w:r w:rsidRPr="00F42985">
        <w:rPr>
          <w:rFonts w:ascii="Times New Roman" w:hAnsi="Times New Roman"/>
          <w:spacing w:val="2"/>
          <w:sz w:val="24"/>
          <w:szCs w:val="24"/>
          <w:lang w:val="nl-NL"/>
        </w:rPr>
        <w:t>X, Y, Z là 3 hợp chất của 1 kim loại hoá trị I, khi đốt nóng ở nhiệt độ cao cho ngọn lửa màu vàng. X tác dụng với Y tạo thành Z. Nung nóng Y thu được chất Z và 1 chất khí làm đục nước vôi trong, nhưng không làm mất màu dung dịch nước Br</w:t>
      </w:r>
      <w:r w:rsidRPr="00F42985">
        <w:rPr>
          <w:rFonts w:ascii="Times New Roman" w:hAnsi="Times New Roman"/>
          <w:spacing w:val="2"/>
          <w:sz w:val="24"/>
          <w:szCs w:val="24"/>
          <w:vertAlign w:val="subscript"/>
          <w:lang w:val="nl-NL"/>
        </w:rPr>
        <w:t>2</w:t>
      </w:r>
      <w:r w:rsidR="001B71B5" w:rsidRPr="00F42985">
        <w:rPr>
          <w:rFonts w:ascii="Times New Roman" w:hAnsi="Times New Roman"/>
          <w:spacing w:val="2"/>
          <w:sz w:val="24"/>
          <w:szCs w:val="24"/>
          <w:lang w:val="nl-NL"/>
        </w:rPr>
        <w:t xml:space="preserve">. </w:t>
      </w:r>
      <w:r w:rsidRPr="00F42985">
        <w:rPr>
          <w:rFonts w:ascii="Times New Roman" w:hAnsi="Times New Roman"/>
          <w:spacing w:val="2"/>
          <w:sz w:val="24"/>
          <w:szCs w:val="24"/>
          <w:lang w:val="nl-NL"/>
        </w:rPr>
        <w:t>X, Y, Z là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   </w:t>
      </w:r>
      <w:r w:rsidRPr="00F42985">
        <w:rPr>
          <w:rFonts w:ascii="Times New Roman" w:hAnsi="Times New Roman"/>
          <w:b/>
          <w:spacing w:val="2"/>
          <w:sz w:val="24"/>
          <w:szCs w:val="24"/>
          <w:lang w:val="nl-NL"/>
        </w:rPr>
        <w:tab/>
        <w:t xml:space="preserve">A. </w:t>
      </w:r>
      <w:r w:rsidRPr="00F42985">
        <w:rPr>
          <w:rFonts w:ascii="Times New Roman" w:hAnsi="Times New Roman"/>
          <w:spacing w:val="2"/>
          <w:sz w:val="24"/>
          <w:szCs w:val="24"/>
          <w:lang w:val="nl-NL"/>
        </w:rPr>
        <w:t>X là K</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 Y là KOH ; Z là KHCO</w:t>
      </w:r>
      <w:r w:rsidRPr="00F42985">
        <w:rPr>
          <w:rFonts w:ascii="Times New Roman" w:hAnsi="Times New Roman"/>
          <w:spacing w:val="2"/>
          <w:sz w:val="24"/>
          <w:szCs w:val="24"/>
          <w:vertAlign w:val="subscript"/>
          <w:lang w:val="nl-NL"/>
        </w:rPr>
        <w:t>3</w:t>
      </w:r>
      <w:r w:rsidR="00930247" w:rsidRPr="00F42985">
        <w:rPr>
          <w:rFonts w:ascii="Times New Roman" w:hAnsi="Times New Roman"/>
          <w:spacing w:val="2"/>
          <w:sz w:val="24"/>
          <w:szCs w:val="24"/>
          <w:lang w:val="nl-NL"/>
        </w:rPr>
        <w:t xml:space="preserve">. </w:t>
      </w:r>
      <w:r w:rsidR="00930247"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B.</w:t>
      </w:r>
      <w:r w:rsidRPr="00F42985">
        <w:rPr>
          <w:rFonts w:ascii="Times New Roman" w:hAnsi="Times New Roman"/>
          <w:spacing w:val="2"/>
          <w:sz w:val="24"/>
          <w:szCs w:val="24"/>
          <w:lang w:val="nl-NL"/>
        </w:rPr>
        <w:t xml:space="preserve"> X là NaHCO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 Y là NaOH ; Z  là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t>C.</w:t>
      </w:r>
      <w:r w:rsidRPr="00F42985">
        <w:rPr>
          <w:rFonts w:ascii="Times New Roman" w:hAnsi="Times New Roman"/>
          <w:spacing w:val="2"/>
          <w:sz w:val="24"/>
          <w:szCs w:val="24"/>
          <w:lang w:val="nl-NL"/>
        </w:rPr>
        <w:t xml:space="preserve"> X là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 Y là NaHCO</w:t>
      </w:r>
      <w:r w:rsidRPr="00F42985">
        <w:rPr>
          <w:rFonts w:ascii="Times New Roman" w:hAnsi="Times New Roman"/>
          <w:spacing w:val="2"/>
          <w:sz w:val="24"/>
          <w:szCs w:val="24"/>
          <w:vertAlign w:val="subscript"/>
          <w:lang w:val="nl-NL"/>
        </w:rPr>
        <w:t>3</w:t>
      </w:r>
      <w:r w:rsidR="00930247" w:rsidRPr="00F42985">
        <w:rPr>
          <w:rFonts w:ascii="Times New Roman" w:hAnsi="Times New Roman"/>
          <w:spacing w:val="2"/>
          <w:sz w:val="24"/>
          <w:szCs w:val="24"/>
          <w:lang w:val="nl-NL"/>
        </w:rPr>
        <w:t xml:space="preserve"> ; Z là NaOH.      </w:t>
      </w:r>
      <w:r w:rsidR="00930247"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 xml:space="preserve">D. </w:t>
      </w:r>
      <w:r w:rsidRPr="00F42985">
        <w:rPr>
          <w:rFonts w:ascii="Times New Roman" w:hAnsi="Times New Roman"/>
          <w:spacing w:val="2"/>
          <w:sz w:val="24"/>
          <w:szCs w:val="24"/>
          <w:lang w:val="nl-NL"/>
        </w:rPr>
        <w:t>X là NaOH ; Y là NaHCO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 Z là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21: </w:t>
      </w:r>
      <w:r w:rsidRPr="00F42985">
        <w:rPr>
          <w:rFonts w:ascii="Times New Roman" w:hAnsi="Times New Roman"/>
          <w:spacing w:val="2"/>
          <w:sz w:val="24"/>
          <w:szCs w:val="24"/>
          <w:lang w:val="nl-NL"/>
        </w:rPr>
        <w:t>Cho sơ đồ biến hoá : Na</w:t>
      </w:r>
      <w:r w:rsidR="001B71B5" w:rsidRPr="00F42985">
        <w:rPr>
          <w:rFonts w:ascii="Times New Roman" w:hAnsi="Times New Roman"/>
          <w:spacing w:val="2"/>
          <w:sz w:val="24"/>
          <w:szCs w:val="24"/>
          <w:lang w:val="nl-NL"/>
        </w:rPr>
        <w:t xml:space="preserve"> </w:t>
      </w:r>
      <w:r w:rsidR="001B71B5" w:rsidRPr="00F42985">
        <w:rPr>
          <w:rFonts w:ascii="Times New Roman" w:hAnsi="Times New Roman"/>
          <w:b/>
          <w:bCs/>
          <w:spacing w:val="2"/>
          <w:sz w:val="24"/>
          <w:szCs w:val="24"/>
          <w:lang w:val="nl-NL"/>
        </w:rPr>
        <w:t xml:space="preserve">→ </w:t>
      </w:r>
      <w:r w:rsidRPr="00F42985">
        <w:rPr>
          <w:rFonts w:ascii="Times New Roman" w:hAnsi="Times New Roman"/>
          <w:spacing w:val="2"/>
          <w:sz w:val="24"/>
          <w:szCs w:val="24"/>
          <w:lang w:val="nl-NL"/>
        </w:rPr>
        <w:t xml:space="preserve">X </w:t>
      </w:r>
      <w:r w:rsidR="001B71B5" w:rsidRPr="00F42985">
        <w:rPr>
          <w:rFonts w:ascii="Times New Roman" w:hAnsi="Times New Roman"/>
          <w:b/>
          <w:bCs/>
          <w:spacing w:val="2"/>
          <w:sz w:val="24"/>
          <w:szCs w:val="24"/>
          <w:lang w:val="nl-NL"/>
        </w:rPr>
        <w:t>→</w:t>
      </w:r>
      <w:r w:rsidRPr="00F42985">
        <w:rPr>
          <w:rFonts w:ascii="Times New Roman" w:hAnsi="Times New Roman"/>
          <w:spacing w:val="2"/>
          <w:sz w:val="24"/>
          <w:szCs w:val="24"/>
          <w:lang w:val="nl-NL"/>
        </w:rPr>
        <w:t xml:space="preserve"> Y </w:t>
      </w:r>
      <w:r w:rsidR="001B71B5" w:rsidRPr="00F42985">
        <w:rPr>
          <w:rFonts w:ascii="Times New Roman" w:hAnsi="Times New Roman"/>
          <w:b/>
          <w:bCs/>
          <w:spacing w:val="2"/>
          <w:sz w:val="24"/>
          <w:szCs w:val="24"/>
          <w:lang w:val="nl-NL"/>
        </w:rPr>
        <w:t>→</w:t>
      </w:r>
      <w:r w:rsidRPr="00F42985">
        <w:rPr>
          <w:rFonts w:ascii="Times New Roman" w:hAnsi="Times New Roman"/>
          <w:spacing w:val="2"/>
          <w:sz w:val="24"/>
          <w:szCs w:val="24"/>
          <w:lang w:val="nl-NL"/>
        </w:rPr>
        <w:t xml:space="preserve"> Z </w:t>
      </w:r>
      <w:r w:rsidR="001B71B5" w:rsidRPr="00F42985">
        <w:rPr>
          <w:rFonts w:ascii="Times New Roman" w:hAnsi="Times New Roman"/>
          <w:b/>
          <w:bCs/>
          <w:spacing w:val="2"/>
          <w:sz w:val="24"/>
          <w:szCs w:val="24"/>
          <w:lang w:val="nl-NL"/>
        </w:rPr>
        <w:t>→</w:t>
      </w:r>
      <w:r w:rsidRPr="00F42985">
        <w:rPr>
          <w:rFonts w:ascii="Times New Roman" w:hAnsi="Times New Roman"/>
          <w:spacing w:val="2"/>
          <w:sz w:val="24"/>
          <w:szCs w:val="24"/>
          <w:lang w:val="nl-NL"/>
        </w:rPr>
        <w:t xml:space="preserve"> T </w:t>
      </w:r>
      <w:r w:rsidR="001B71B5" w:rsidRPr="00F42985">
        <w:rPr>
          <w:rFonts w:ascii="Times New Roman" w:hAnsi="Times New Roman"/>
          <w:b/>
          <w:bCs/>
          <w:spacing w:val="2"/>
          <w:sz w:val="24"/>
          <w:szCs w:val="24"/>
          <w:lang w:val="nl-NL"/>
        </w:rPr>
        <w:t>→</w:t>
      </w:r>
      <w:r w:rsidRPr="00F42985">
        <w:rPr>
          <w:rFonts w:ascii="Times New Roman" w:hAnsi="Times New Roman"/>
          <w:spacing w:val="2"/>
          <w:sz w:val="24"/>
          <w:szCs w:val="24"/>
          <w:lang w:val="nl-NL"/>
        </w:rPr>
        <w:t xml:space="preserve"> Na. Thứ tự đúng của các chất X, Y, Z, T là</w:t>
      </w:r>
      <w:r w:rsidR="001B71B5" w:rsidRPr="00F42985">
        <w:rPr>
          <w:rFonts w:ascii="Times New Roman" w:hAnsi="Times New Roman"/>
          <w:spacing w:val="2"/>
          <w:sz w:val="24"/>
          <w:szCs w:val="24"/>
          <w:lang w:val="nl-NL"/>
        </w:rPr>
        <w:t xml:space="preserve">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t>A.</w:t>
      </w:r>
      <w:r w:rsidRPr="00F42985">
        <w:rPr>
          <w:rFonts w:ascii="Times New Roman" w:hAnsi="Times New Roman"/>
          <w:spacing w:val="2"/>
          <w:sz w:val="24"/>
          <w:szCs w:val="24"/>
          <w:lang w:val="nl-NL"/>
        </w:rPr>
        <w:t xml:space="preserve">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 NaOH ;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SO</w:t>
      </w:r>
      <w:r w:rsidRPr="00F42985">
        <w:rPr>
          <w:rFonts w:ascii="Times New Roman" w:hAnsi="Times New Roman"/>
          <w:spacing w:val="2"/>
          <w:sz w:val="24"/>
          <w:szCs w:val="24"/>
          <w:vertAlign w:val="subscript"/>
          <w:lang w:val="nl-NL"/>
        </w:rPr>
        <w:t>4</w:t>
      </w:r>
      <w:r w:rsidRPr="00F42985">
        <w:rPr>
          <w:rFonts w:ascii="Times New Roman" w:hAnsi="Times New Roman"/>
          <w:spacing w:val="2"/>
          <w:sz w:val="24"/>
          <w:szCs w:val="24"/>
          <w:lang w:val="nl-NL"/>
        </w:rPr>
        <w:t xml:space="preserve"> ; NaCl.    </w:t>
      </w:r>
      <w:r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B.</w:t>
      </w:r>
      <w:r w:rsidRPr="00F42985">
        <w:rPr>
          <w:rFonts w:ascii="Times New Roman" w:hAnsi="Times New Roman"/>
          <w:spacing w:val="2"/>
          <w:sz w:val="24"/>
          <w:szCs w:val="24"/>
          <w:lang w:val="nl-NL"/>
        </w:rPr>
        <w:t xml:space="preserve"> NaOH ;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SO</w:t>
      </w:r>
      <w:r w:rsidRPr="00F42985">
        <w:rPr>
          <w:rFonts w:ascii="Times New Roman" w:hAnsi="Times New Roman"/>
          <w:spacing w:val="2"/>
          <w:sz w:val="24"/>
          <w:szCs w:val="24"/>
          <w:vertAlign w:val="subscript"/>
          <w:lang w:val="nl-NL"/>
        </w:rPr>
        <w:t>4</w:t>
      </w:r>
      <w:r w:rsidRPr="00F42985">
        <w:rPr>
          <w:rFonts w:ascii="Times New Roman" w:hAnsi="Times New Roman"/>
          <w:spacing w:val="2"/>
          <w:sz w:val="24"/>
          <w:szCs w:val="24"/>
          <w:lang w:val="nl-NL"/>
        </w:rPr>
        <w:t xml:space="preserve"> ;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 NaCl.</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t>C.</w:t>
      </w:r>
      <w:r w:rsidRPr="00F42985">
        <w:rPr>
          <w:rFonts w:ascii="Times New Roman" w:hAnsi="Times New Roman"/>
          <w:spacing w:val="2"/>
          <w:sz w:val="24"/>
          <w:szCs w:val="24"/>
          <w:lang w:val="nl-NL"/>
        </w:rPr>
        <w:t xml:space="preserve"> NaOH ;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SO</w:t>
      </w:r>
      <w:r w:rsidRPr="00F42985">
        <w:rPr>
          <w:rFonts w:ascii="Times New Roman" w:hAnsi="Times New Roman"/>
          <w:spacing w:val="2"/>
          <w:sz w:val="24"/>
          <w:szCs w:val="24"/>
          <w:vertAlign w:val="subscript"/>
          <w:lang w:val="nl-NL"/>
        </w:rPr>
        <w:t>4</w:t>
      </w:r>
      <w:r w:rsidRPr="00F42985">
        <w:rPr>
          <w:rFonts w:ascii="Times New Roman" w:hAnsi="Times New Roman"/>
          <w:spacing w:val="2"/>
          <w:sz w:val="24"/>
          <w:szCs w:val="24"/>
          <w:lang w:val="nl-NL"/>
        </w:rPr>
        <w:t xml:space="preserve"> ; NaCl.        </w:t>
      </w:r>
      <w:r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D.</w:t>
      </w:r>
      <w:r w:rsidRPr="00F42985">
        <w:rPr>
          <w:rFonts w:ascii="Times New Roman" w:hAnsi="Times New Roman"/>
          <w:spacing w:val="2"/>
          <w:sz w:val="24"/>
          <w:szCs w:val="24"/>
          <w:lang w:val="nl-NL"/>
        </w:rPr>
        <w:t xml:space="preserve">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SO</w:t>
      </w:r>
      <w:r w:rsidRPr="00F42985">
        <w:rPr>
          <w:rFonts w:ascii="Times New Roman" w:hAnsi="Times New Roman"/>
          <w:spacing w:val="2"/>
          <w:sz w:val="24"/>
          <w:szCs w:val="24"/>
          <w:vertAlign w:val="subscript"/>
          <w:lang w:val="nl-NL"/>
        </w:rPr>
        <w:t>4</w:t>
      </w:r>
      <w:r w:rsidRPr="00F42985">
        <w:rPr>
          <w:rFonts w:ascii="Times New Roman" w:hAnsi="Times New Roman"/>
          <w:spacing w:val="2"/>
          <w:sz w:val="24"/>
          <w:szCs w:val="24"/>
          <w:lang w:val="nl-NL"/>
        </w:rPr>
        <w:t xml:space="preserve"> ; Na</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CO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 NaOH ; NaCl.</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22: </w:t>
      </w:r>
      <w:r w:rsidRPr="00F42985">
        <w:rPr>
          <w:rFonts w:ascii="Times New Roman" w:hAnsi="Times New Roman"/>
          <w:spacing w:val="2"/>
          <w:sz w:val="24"/>
          <w:szCs w:val="24"/>
        </w:rPr>
        <w:t xml:space="preserve">Cho sơ đồ phản ứng : NaCl </w:t>
      </w:r>
      <w:r w:rsidR="001B71B5" w:rsidRPr="00F42985">
        <w:rPr>
          <w:rFonts w:ascii="Times New Roman" w:hAnsi="Times New Roman"/>
          <w:b/>
          <w:bCs/>
          <w:spacing w:val="2"/>
          <w:sz w:val="24"/>
          <w:szCs w:val="24"/>
          <w:lang w:val="nl-NL"/>
        </w:rPr>
        <w:t>→</w:t>
      </w:r>
      <w:r w:rsidRPr="00F42985">
        <w:rPr>
          <w:rFonts w:ascii="Times New Roman" w:hAnsi="Times New Roman"/>
          <w:spacing w:val="2"/>
          <w:sz w:val="24"/>
          <w:szCs w:val="24"/>
        </w:rPr>
        <w:t xml:space="preserve"> (X) </w:t>
      </w:r>
      <w:r w:rsidR="001B71B5" w:rsidRPr="00F42985">
        <w:rPr>
          <w:rFonts w:ascii="Times New Roman" w:hAnsi="Times New Roman"/>
          <w:b/>
          <w:bCs/>
          <w:spacing w:val="2"/>
          <w:sz w:val="24"/>
          <w:szCs w:val="24"/>
          <w:lang w:val="nl-NL"/>
        </w:rPr>
        <w:t xml:space="preserve">→ </w:t>
      </w:r>
      <w:r w:rsidRPr="00F42985">
        <w:rPr>
          <w:rFonts w:ascii="Times New Roman" w:hAnsi="Times New Roman"/>
          <w:spacing w:val="2"/>
          <w:sz w:val="24"/>
          <w:szCs w:val="24"/>
        </w:rPr>
        <w:t>NaHCO</w:t>
      </w:r>
      <w:r w:rsidRPr="00F42985">
        <w:rPr>
          <w:rFonts w:ascii="Times New Roman" w:hAnsi="Times New Roman"/>
          <w:spacing w:val="2"/>
          <w:sz w:val="24"/>
          <w:szCs w:val="24"/>
          <w:vertAlign w:val="subscript"/>
        </w:rPr>
        <w:t xml:space="preserve">3 </w:t>
      </w:r>
      <w:r w:rsidR="001B71B5" w:rsidRPr="00F42985">
        <w:rPr>
          <w:rFonts w:ascii="Times New Roman" w:hAnsi="Times New Roman"/>
          <w:b/>
          <w:bCs/>
          <w:spacing w:val="2"/>
          <w:sz w:val="24"/>
          <w:szCs w:val="24"/>
          <w:lang w:val="nl-NL"/>
        </w:rPr>
        <w:t>→</w:t>
      </w:r>
      <w:r w:rsidRPr="00F42985">
        <w:rPr>
          <w:rFonts w:ascii="Times New Roman" w:hAnsi="Times New Roman"/>
          <w:spacing w:val="2"/>
          <w:sz w:val="24"/>
          <w:szCs w:val="24"/>
        </w:rPr>
        <w:t xml:space="preserve"> (Y) </w:t>
      </w:r>
      <w:r w:rsidR="001B71B5" w:rsidRPr="00F42985">
        <w:rPr>
          <w:rFonts w:ascii="Times New Roman" w:hAnsi="Times New Roman"/>
          <w:b/>
          <w:bCs/>
          <w:spacing w:val="2"/>
          <w:sz w:val="24"/>
          <w:szCs w:val="24"/>
          <w:lang w:val="nl-NL"/>
        </w:rPr>
        <w:t xml:space="preserve">→ </w:t>
      </w:r>
      <w:r w:rsidRPr="00F42985">
        <w:rPr>
          <w:rFonts w:ascii="Times New Roman" w:hAnsi="Times New Roman"/>
          <w:spacing w:val="2"/>
          <w:sz w:val="24"/>
          <w:szCs w:val="24"/>
        </w:rPr>
        <w:t>NaNO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 và Y có thể là :</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A. </w:t>
      </w:r>
      <w:r w:rsidRPr="00F42985">
        <w:rPr>
          <w:rFonts w:ascii="Times New Roman" w:hAnsi="Times New Roman"/>
          <w:spacing w:val="2"/>
          <w:sz w:val="24"/>
          <w:szCs w:val="24"/>
        </w:rPr>
        <w:t xml:space="preserve">NaOH và NaClO.          </w:t>
      </w:r>
      <w:r w:rsidRPr="00F42985">
        <w:rPr>
          <w:rFonts w:ascii="Times New Roman" w:hAnsi="Times New Roman"/>
          <w:spacing w:val="2"/>
          <w:sz w:val="24"/>
          <w:szCs w:val="24"/>
        </w:rPr>
        <w:tab/>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B. </w:t>
      </w:r>
      <w:r w:rsidRPr="00F42985">
        <w:rPr>
          <w:rFonts w:ascii="Times New Roman" w:hAnsi="Times New Roman"/>
          <w:spacing w:val="2"/>
          <w:sz w:val="24"/>
          <w:szCs w:val="24"/>
        </w:rPr>
        <w:t>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NaClO.</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bCs/>
          <w:spacing w:val="2"/>
          <w:sz w:val="24"/>
          <w:szCs w:val="24"/>
        </w:rPr>
        <w:t xml:space="preserve">C. </w:t>
      </w:r>
      <w:r w:rsidRPr="00F42985">
        <w:rPr>
          <w:rFonts w:ascii="Times New Roman" w:hAnsi="Times New Roman"/>
          <w:spacing w:val="2"/>
          <w:sz w:val="24"/>
          <w:szCs w:val="24"/>
        </w:rPr>
        <w:t>NaClO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D. </w:t>
      </w:r>
      <w:r w:rsidRPr="00F42985">
        <w:rPr>
          <w:rFonts w:ascii="Times New Roman" w:hAnsi="Times New Roman"/>
          <w:spacing w:val="2"/>
          <w:sz w:val="24"/>
          <w:szCs w:val="24"/>
        </w:rPr>
        <w:t>NaOH và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24: </w:t>
      </w:r>
      <w:r w:rsidRPr="00F42985">
        <w:rPr>
          <w:rFonts w:ascii="Times New Roman" w:hAnsi="Times New Roman"/>
          <w:spacing w:val="2"/>
          <w:sz w:val="24"/>
          <w:szCs w:val="24"/>
        </w:rPr>
        <w:t>Hỗn hợp X chứa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 NH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Ba(NO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có số mol mỗi chất đều bằng nhau. Cho hỗn hợp X vào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 (dư), đun nóng, dung dịch thu được chứa</w:t>
      </w:r>
      <w:r w:rsidR="001B71B5" w:rsidRPr="00F42985">
        <w:rPr>
          <w:rFonts w:ascii="Times New Roman" w:hAnsi="Times New Roman"/>
          <w:spacing w:val="2"/>
          <w:sz w:val="24"/>
          <w:szCs w:val="24"/>
        </w:rPr>
        <w:t xml:space="preserve"> ?</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A. </w:t>
      </w:r>
      <w:r w:rsidRPr="00F42985">
        <w:rPr>
          <w:rFonts w:ascii="Times New Roman" w:hAnsi="Times New Roman"/>
          <w:spacing w:val="2"/>
          <w:sz w:val="24"/>
          <w:szCs w:val="24"/>
        </w:rPr>
        <w:t>NaNO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NaOH, Ba(NO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B. </w:t>
      </w:r>
      <w:r w:rsidRPr="00F42985">
        <w:rPr>
          <w:rFonts w:ascii="Times New Roman" w:hAnsi="Times New Roman"/>
          <w:spacing w:val="2"/>
          <w:sz w:val="24"/>
          <w:szCs w:val="24"/>
        </w:rPr>
        <w:t>NaNO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NaOH.</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C. </w:t>
      </w:r>
      <w:r w:rsidRPr="00F42985">
        <w:rPr>
          <w:rFonts w:ascii="Times New Roman" w:hAnsi="Times New Roman"/>
          <w:spacing w:val="2"/>
          <w:sz w:val="24"/>
          <w:szCs w:val="24"/>
        </w:rPr>
        <w:t>NaNO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Ba(NO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D. </w:t>
      </w:r>
      <w:r w:rsidRPr="00F42985">
        <w:rPr>
          <w:rFonts w:ascii="Times New Roman" w:hAnsi="Times New Roman"/>
          <w:spacing w:val="2"/>
          <w:sz w:val="24"/>
          <w:szCs w:val="24"/>
        </w:rPr>
        <w:t>NaNO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0D3F8D" w:rsidRPr="00F42985" w:rsidRDefault="000D3F8D" w:rsidP="001B71B5">
      <w:pPr>
        <w:pStyle w:val="Default"/>
        <w:tabs>
          <w:tab w:val="left" w:pos="284"/>
          <w:tab w:val="left" w:pos="2880"/>
          <w:tab w:val="left" w:pos="3060"/>
          <w:tab w:val="left" w:pos="5400"/>
          <w:tab w:val="left" w:pos="5490"/>
          <w:tab w:val="left" w:pos="7830"/>
        </w:tabs>
        <w:spacing w:line="252" w:lineRule="auto"/>
        <w:jc w:val="both"/>
        <w:rPr>
          <w:color w:val="auto"/>
          <w:spacing w:val="2"/>
        </w:rPr>
      </w:pPr>
      <w:r w:rsidRPr="00F42985">
        <w:rPr>
          <w:b/>
          <w:color w:val="auto"/>
          <w:spacing w:val="2"/>
          <w:lang w:val="nl-NL"/>
        </w:rPr>
        <w:t xml:space="preserve">Câu 25: </w:t>
      </w:r>
      <w:r w:rsidRPr="00F42985">
        <w:rPr>
          <w:color w:val="auto"/>
          <w:spacing w:val="2"/>
        </w:rPr>
        <w:t xml:space="preserve">Khi nhiệt phân hoàn toàn từng muối X, Y thì đều tạo ra số mol khí nhỏ hơn số mol muối tương ứng. Đốt một lượng nhỏ tinh thể Y trên đèn khí không màu, thấy ngọn lửa có màu vàng. Hai muối X, Y lần lượt là : </w:t>
      </w:r>
    </w:p>
    <w:p w:rsidR="000D3F8D" w:rsidRPr="00F42985" w:rsidRDefault="000D3F8D" w:rsidP="001B71B5">
      <w:pPr>
        <w:pStyle w:val="Default"/>
        <w:tabs>
          <w:tab w:val="left" w:pos="284"/>
          <w:tab w:val="left" w:pos="2880"/>
          <w:tab w:val="left" w:pos="3060"/>
          <w:tab w:val="left" w:pos="5400"/>
          <w:tab w:val="left" w:pos="5490"/>
          <w:tab w:val="left" w:pos="7830"/>
        </w:tabs>
        <w:spacing w:line="252" w:lineRule="auto"/>
        <w:jc w:val="both"/>
        <w:rPr>
          <w:color w:val="auto"/>
          <w:spacing w:val="2"/>
        </w:rPr>
      </w:pPr>
      <w:r w:rsidRPr="00F42985">
        <w:rPr>
          <w:b/>
          <w:bCs/>
          <w:color w:val="auto"/>
          <w:spacing w:val="2"/>
        </w:rPr>
        <w:tab/>
        <w:t xml:space="preserve">A. </w:t>
      </w:r>
      <w:r w:rsidRPr="00F42985">
        <w:rPr>
          <w:color w:val="auto"/>
          <w:spacing w:val="2"/>
        </w:rPr>
        <w:t>CaCO</w:t>
      </w:r>
      <w:r w:rsidRPr="00F42985">
        <w:rPr>
          <w:color w:val="auto"/>
          <w:spacing w:val="2"/>
          <w:vertAlign w:val="subscript"/>
        </w:rPr>
        <w:t>3</w:t>
      </w:r>
      <w:r w:rsidRPr="00F42985">
        <w:rPr>
          <w:color w:val="auto"/>
          <w:spacing w:val="2"/>
        </w:rPr>
        <w:t>, NaNO</w:t>
      </w:r>
      <w:r w:rsidRPr="00F42985">
        <w:rPr>
          <w:color w:val="auto"/>
          <w:spacing w:val="2"/>
          <w:vertAlign w:val="subscript"/>
        </w:rPr>
        <w:t>3</w:t>
      </w:r>
      <w:r w:rsidRPr="00F42985">
        <w:rPr>
          <w:color w:val="auto"/>
          <w:spacing w:val="2"/>
        </w:rPr>
        <w:t xml:space="preserve">.          </w:t>
      </w:r>
      <w:r w:rsidRPr="00F42985">
        <w:rPr>
          <w:color w:val="auto"/>
          <w:spacing w:val="2"/>
        </w:rPr>
        <w:tab/>
      </w:r>
      <w:r w:rsidRPr="00F42985">
        <w:rPr>
          <w:b/>
          <w:bCs/>
          <w:color w:val="auto"/>
          <w:spacing w:val="2"/>
        </w:rPr>
        <w:t xml:space="preserve">B. </w:t>
      </w:r>
      <w:r w:rsidRPr="00F42985">
        <w:rPr>
          <w:color w:val="auto"/>
          <w:spacing w:val="2"/>
        </w:rPr>
        <w:t>KMnO</w:t>
      </w:r>
      <w:r w:rsidRPr="00F42985">
        <w:rPr>
          <w:color w:val="auto"/>
          <w:spacing w:val="2"/>
          <w:vertAlign w:val="subscript"/>
        </w:rPr>
        <w:t>4</w:t>
      </w:r>
      <w:r w:rsidRPr="00F42985">
        <w:rPr>
          <w:color w:val="auto"/>
          <w:spacing w:val="2"/>
        </w:rPr>
        <w:t>, NaNO</w:t>
      </w:r>
      <w:r w:rsidRPr="00F42985">
        <w:rPr>
          <w:color w:val="auto"/>
          <w:spacing w:val="2"/>
          <w:vertAlign w:val="subscript"/>
        </w:rPr>
        <w:t>3</w:t>
      </w:r>
      <w:r w:rsidRPr="00F42985">
        <w:rPr>
          <w:color w:val="auto"/>
          <w:spacing w:val="2"/>
        </w:rPr>
        <w:t xml:space="preserve">.  </w:t>
      </w:r>
      <w:r w:rsidRPr="00F42985">
        <w:rPr>
          <w:color w:val="auto"/>
          <w:spacing w:val="2"/>
        </w:rPr>
        <w:tab/>
      </w:r>
      <w:r w:rsidRPr="00F42985">
        <w:rPr>
          <w:b/>
          <w:bCs/>
          <w:color w:val="auto"/>
          <w:spacing w:val="2"/>
        </w:rPr>
        <w:t xml:space="preserve">C. </w:t>
      </w:r>
      <w:r w:rsidRPr="00F42985">
        <w:rPr>
          <w:color w:val="auto"/>
          <w:spacing w:val="2"/>
        </w:rPr>
        <w:t>Cu(NO</w:t>
      </w:r>
      <w:r w:rsidRPr="00F42985">
        <w:rPr>
          <w:color w:val="auto"/>
          <w:spacing w:val="2"/>
          <w:vertAlign w:val="subscript"/>
        </w:rPr>
        <w:t>3</w:t>
      </w:r>
      <w:r w:rsidRPr="00F42985">
        <w:rPr>
          <w:color w:val="auto"/>
          <w:spacing w:val="2"/>
        </w:rPr>
        <w:t>)</w:t>
      </w:r>
      <w:r w:rsidRPr="00F42985">
        <w:rPr>
          <w:color w:val="auto"/>
          <w:spacing w:val="2"/>
          <w:vertAlign w:val="subscript"/>
        </w:rPr>
        <w:t>2</w:t>
      </w:r>
      <w:r w:rsidRPr="00F42985">
        <w:rPr>
          <w:color w:val="auto"/>
          <w:spacing w:val="2"/>
        </w:rPr>
        <w:t>, NaNO</w:t>
      </w:r>
      <w:r w:rsidRPr="00F42985">
        <w:rPr>
          <w:color w:val="auto"/>
          <w:spacing w:val="2"/>
          <w:vertAlign w:val="subscript"/>
        </w:rPr>
        <w:t>3</w:t>
      </w:r>
      <w:r w:rsidRPr="00F42985">
        <w:rPr>
          <w:color w:val="auto"/>
          <w:spacing w:val="2"/>
        </w:rPr>
        <w:t xml:space="preserve">.    </w:t>
      </w:r>
      <w:r w:rsidRPr="00F42985">
        <w:rPr>
          <w:color w:val="auto"/>
          <w:spacing w:val="2"/>
        </w:rPr>
        <w:tab/>
      </w:r>
      <w:r w:rsidRPr="00F42985">
        <w:rPr>
          <w:b/>
          <w:bCs/>
          <w:color w:val="auto"/>
          <w:spacing w:val="2"/>
        </w:rPr>
        <w:t xml:space="preserve">D. </w:t>
      </w:r>
      <w:r w:rsidRPr="00F42985">
        <w:rPr>
          <w:color w:val="auto"/>
          <w:spacing w:val="2"/>
        </w:rPr>
        <w:t>NaNO</w:t>
      </w:r>
      <w:r w:rsidRPr="00F42985">
        <w:rPr>
          <w:color w:val="auto"/>
          <w:spacing w:val="2"/>
          <w:vertAlign w:val="subscript"/>
        </w:rPr>
        <w:t>3</w:t>
      </w:r>
      <w:r w:rsidRPr="00F42985">
        <w:rPr>
          <w:color w:val="auto"/>
          <w:spacing w:val="2"/>
        </w:rPr>
        <w:t>, KNO</w:t>
      </w:r>
      <w:r w:rsidRPr="00F42985">
        <w:rPr>
          <w:color w:val="auto"/>
          <w:spacing w:val="2"/>
          <w:vertAlign w:val="subscript"/>
        </w:rPr>
        <w:t>3</w:t>
      </w:r>
      <w:r w:rsidRPr="00F42985">
        <w:rPr>
          <w:color w:val="auto"/>
          <w:spacing w:val="2"/>
        </w:rPr>
        <w:t xml:space="preserve">.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de-DE"/>
        </w:rPr>
      </w:pPr>
      <w:r w:rsidRPr="00F42985">
        <w:rPr>
          <w:rFonts w:ascii="Times New Roman" w:hAnsi="Times New Roman"/>
          <w:b/>
          <w:spacing w:val="2"/>
          <w:sz w:val="24"/>
          <w:szCs w:val="24"/>
          <w:lang w:val="nl-NL"/>
        </w:rPr>
        <w:t xml:space="preserve">Câu 26: </w:t>
      </w:r>
      <w:r w:rsidRPr="00F42985">
        <w:rPr>
          <w:rFonts w:ascii="Times New Roman" w:hAnsi="Times New Roman"/>
          <w:spacing w:val="2"/>
          <w:sz w:val="24"/>
          <w:szCs w:val="24"/>
          <w:lang w:val="de-DE"/>
        </w:rPr>
        <w:t>X, Y, Z là các hợp chất vô cơ của một kim loại, khi đốt nóng ở nhiệt độ cao cho ngọn lửa màu tím. X tác dụng với Y thành Z. Nung nóng Y ở nhiệt độ cao thu được Z, hơi nước và khí E. Biết E là hợp chất của cacbon, E tác dụng với X cho Y hoặc Z. X, Y, Z, E lần lượt là những chất nào sau đây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de-DE"/>
        </w:rPr>
      </w:pPr>
      <w:r w:rsidRPr="00F42985">
        <w:rPr>
          <w:rFonts w:ascii="Times New Roman" w:hAnsi="Times New Roman"/>
          <w:b/>
          <w:spacing w:val="2"/>
          <w:sz w:val="24"/>
          <w:szCs w:val="24"/>
          <w:lang w:val="de-DE"/>
        </w:rPr>
        <w:tab/>
        <w:t xml:space="preserve">A. </w:t>
      </w:r>
      <w:r w:rsidRPr="00F42985">
        <w:rPr>
          <w:rFonts w:ascii="Times New Roman" w:hAnsi="Times New Roman"/>
          <w:spacing w:val="2"/>
          <w:sz w:val="24"/>
          <w:szCs w:val="24"/>
          <w:lang w:val="de-DE"/>
        </w:rPr>
        <w:t>KOH, K</w:t>
      </w:r>
      <w:r w:rsidRPr="00F42985">
        <w:rPr>
          <w:rFonts w:ascii="Times New Roman" w:hAnsi="Times New Roman"/>
          <w:spacing w:val="2"/>
          <w:sz w:val="24"/>
          <w:szCs w:val="24"/>
          <w:vertAlign w:val="subscript"/>
          <w:lang w:val="de-DE"/>
        </w:rPr>
        <w:t>2</w:t>
      </w:r>
      <w:r w:rsidRPr="00F42985">
        <w:rPr>
          <w:rFonts w:ascii="Times New Roman" w:hAnsi="Times New Roman"/>
          <w:spacing w:val="2"/>
          <w:sz w:val="24"/>
          <w:szCs w:val="24"/>
          <w:lang w:val="de-DE"/>
        </w:rPr>
        <w:t>CO</w:t>
      </w:r>
      <w:r w:rsidRPr="00F42985">
        <w:rPr>
          <w:rFonts w:ascii="Times New Roman" w:hAnsi="Times New Roman"/>
          <w:spacing w:val="2"/>
          <w:sz w:val="24"/>
          <w:szCs w:val="24"/>
          <w:vertAlign w:val="subscript"/>
          <w:lang w:val="de-DE"/>
        </w:rPr>
        <w:t>3</w:t>
      </w:r>
      <w:r w:rsidRPr="00F42985">
        <w:rPr>
          <w:rFonts w:ascii="Times New Roman" w:hAnsi="Times New Roman"/>
          <w:spacing w:val="2"/>
          <w:sz w:val="24"/>
          <w:szCs w:val="24"/>
          <w:lang w:val="de-DE"/>
        </w:rPr>
        <w:t>, KHCO</w:t>
      </w:r>
      <w:r w:rsidRPr="00F42985">
        <w:rPr>
          <w:rFonts w:ascii="Times New Roman" w:hAnsi="Times New Roman"/>
          <w:spacing w:val="2"/>
          <w:sz w:val="24"/>
          <w:szCs w:val="24"/>
          <w:vertAlign w:val="subscript"/>
          <w:lang w:val="de-DE"/>
        </w:rPr>
        <w:t>3</w:t>
      </w:r>
      <w:r w:rsidRPr="00F42985">
        <w:rPr>
          <w:rFonts w:ascii="Times New Roman" w:hAnsi="Times New Roman"/>
          <w:spacing w:val="2"/>
          <w:sz w:val="24"/>
          <w:szCs w:val="24"/>
          <w:lang w:val="de-DE"/>
        </w:rPr>
        <w:t>, CO</w:t>
      </w:r>
      <w:r w:rsidRPr="00F42985">
        <w:rPr>
          <w:rFonts w:ascii="Times New Roman" w:hAnsi="Times New Roman"/>
          <w:spacing w:val="2"/>
          <w:sz w:val="24"/>
          <w:szCs w:val="24"/>
          <w:vertAlign w:val="subscript"/>
          <w:lang w:val="de-DE"/>
        </w:rPr>
        <w:t>2</w:t>
      </w:r>
      <w:r w:rsidRPr="00F42985">
        <w:rPr>
          <w:rFonts w:ascii="Times New Roman" w:hAnsi="Times New Roman"/>
          <w:spacing w:val="2"/>
          <w:sz w:val="24"/>
          <w:szCs w:val="24"/>
          <w:lang w:val="de-DE"/>
        </w:rPr>
        <w:t>.</w:t>
      </w:r>
      <w:r w:rsidRPr="00F42985">
        <w:rPr>
          <w:rFonts w:ascii="Times New Roman" w:hAnsi="Times New Roman"/>
          <w:spacing w:val="2"/>
          <w:sz w:val="24"/>
          <w:szCs w:val="24"/>
          <w:lang w:val="de-DE"/>
        </w:rPr>
        <w:tab/>
      </w:r>
      <w:r w:rsidRPr="00F42985">
        <w:rPr>
          <w:rFonts w:ascii="Times New Roman" w:hAnsi="Times New Roman"/>
          <w:b/>
          <w:spacing w:val="2"/>
          <w:sz w:val="24"/>
          <w:szCs w:val="24"/>
          <w:lang w:val="de-DE"/>
        </w:rPr>
        <w:t xml:space="preserve">B. </w:t>
      </w:r>
      <w:r w:rsidRPr="00F42985">
        <w:rPr>
          <w:rFonts w:ascii="Times New Roman" w:hAnsi="Times New Roman"/>
          <w:spacing w:val="2"/>
          <w:sz w:val="24"/>
          <w:szCs w:val="24"/>
          <w:lang w:val="de-DE"/>
        </w:rPr>
        <w:t>KOH, KHCO</w:t>
      </w:r>
      <w:r w:rsidRPr="00F42985">
        <w:rPr>
          <w:rFonts w:ascii="Times New Roman" w:hAnsi="Times New Roman"/>
          <w:spacing w:val="2"/>
          <w:sz w:val="24"/>
          <w:szCs w:val="24"/>
          <w:vertAlign w:val="subscript"/>
          <w:lang w:val="de-DE"/>
        </w:rPr>
        <w:t>3</w:t>
      </w:r>
      <w:r w:rsidRPr="00F42985">
        <w:rPr>
          <w:rFonts w:ascii="Times New Roman" w:hAnsi="Times New Roman"/>
          <w:spacing w:val="2"/>
          <w:sz w:val="24"/>
          <w:szCs w:val="24"/>
          <w:lang w:val="de-DE"/>
        </w:rPr>
        <w:t>, K</w:t>
      </w:r>
      <w:r w:rsidRPr="00F42985">
        <w:rPr>
          <w:rFonts w:ascii="Times New Roman" w:hAnsi="Times New Roman"/>
          <w:spacing w:val="2"/>
          <w:sz w:val="24"/>
          <w:szCs w:val="24"/>
          <w:vertAlign w:val="subscript"/>
          <w:lang w:val="de-DE"/>
        </w:rPr>
        <w:t>2</w:t>
      </w:r>
      <w:r w:rsidRPr="00F42985">
        <w:rPr>
          <w:rFonts w:ascii="Times New Roman" w:hAnsi="Times New Roman"/>
          <w:spacing w:val="2"/>
          <w:sz w:val="24"/>
          <w:szCs w:val="24"/>
          <w:lang w:val="de-DE"/>
        </w:rPr>
        <w:t>CO</w:t>
      </w:r>
      <w:r w:rsidRPr="00F42985">
        <w:rPr>
          <w:rFonts w:ascii="Times New Roman" w:hAnsi="Times New Roman"/>
          <w:spacing w:val="2"/>
          <w:sz w:val="24"/>
          <w:szCs w:val="24"/>
          <w:vertAlign w:val="subscript"/>
          <w:lang w:val="de-DE"/>
        </w:rPr>
        <w:t>3</w:t>
      </w:r>
      <w:r w:rsidRPr="00F42985">
        <w:rPr>
          <w:rFonts w:ascii="Times New Roman" w:hAnsi="Times New Roman"/>
          <w:spacing w:val="2"/>
          <w:sz w:val="24"/>
          <w:szCs w:val="24"/>
          <w:lang w:val="de-DE"/>
        </w:rPr>
        <w:t>, CO</w:t>
      </w:r>
      <w:r w:rsidRPr="00F42985">
        <w:rPr>
          <w:rFonts w:ascii="Times New Roman" w:hAnsi="Times New Roman"/>
          <w:spacing w:val="2"/>
          <w:sz w:val="24"/>
          <w:szCs w:val="24"/>
          <w:vertAlign w:val="subscript"/>
          <w:lang w:val="de-DE"/>
        </w:rPr>
        <w:t>2</w:t>
      </w:r>
      <w:r w:rsidRPr="00F42985">
        <w:rPr>
          <w:rFonts w:ascii="Times New Roman" w:hAnsi="Times New Roman"/>
          <w:spacing w:val="2"/>
          <w:sz w:val="24"/>
          <w:szCs w:val="24"/>
          <w:lang w:val="de-DE"/>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de-DE"/>
        </w:rPr>
      </w:pPr>
      <w:r w:rsidRPr="00F42985">
        <w:rPr>
          <w:rFonts w:ascii="Times New Roman" w:hAnsi="Times New Roman"/>
          <w:b/>
          <w:spacing w:val="2"/>
          <w:sz w:val="24"/>
          <w:szCs w:val="24"/>
          <w:lang w:val="de-DE"/>
        </w:rPr>
        <w:tab/>
        <w:t>C.</w:t>
      </w:r>
      <w:r w:rsidRPr="00F42985">
        <w:rPr>
          <w:rFonts w:ascii="Times New Roman" w:hAnsi="Times New Roman"/>
          <w:spacing w:val="2"/>
          <w:sz w:val="24"/>
          <w:szCs w:val="24"/>
          <w:lang w:val="de-DE"/>
        </w:rPr>
        <w:t xml:space="preserve"> KOH, KHCO</w:t>
      </w:r>
      <w:r w:rsidRPr="00F42985">
        <w:rPr>
          <w:rFonts w:ascii="Times New Roman" w:hAnsi="Times New Roman"/>
          <w:spacing w:val="2"/>
          <w:sz w:val="24"/>
          <w:szCs w:val="24"/>
          <w:vertAlign w:val="subscript"/>
          <w:lang w:val="de-DE"/>
        </w:rPr>
        <w:t>3</w:t>
      </w:r>
      <w:r w:rsidRPr="00F42985">
        <w:rPr>
          <w:rFonts w:ascii="Times New Roman" w:hAnsi="Times New Roman"/>
          <w:spacing w:val="2"/>
          <w:sz w:val="24"/>
          <w:szCs w:val="24"/>
          <w:lang w:val="de-DE"/>
        </w:rPr>
        <w:t>, CO</w:t>
      </w:r>
      <w:r w:rsidRPr="00F42985">
        <w:rPr>
          <w:rFonts w:ascii="Times New Roman" w:hAnsi="Times New Roman"/>
          <w:spacing w:val="2"/>
          <w:sz w:val="24"/>
          <w:szCs w:val="24"/>
          <w:vertAlign w:val="subscript"/>
          <w:lang w:val="de-DE"/>
        </w:rPr>
        <w:t>2</w:t>
      </w:r>
      <w:r w:rsidRPr="00F42985">
        <w:rPr>
          <w:rFonts w:ascii="Times New Roman" w:hAnsi="Times New Roman"/>
          <w:spacing w:val="2"/>
          <w:sz w:val="24"/>
          <w:szCs w:val="24"/>
          <w:lang w:val="de-DE"/>
        </w:rPr>
        <w:t>, K</w:t>
      </w:r>
      <w:r w:rsidRPr="00F42985">
        <w:rPr>
          <w:rFonts w:ascii="Times New Roman" w:hAnsi="Times New Roman"/>
          <w:spacing w:val="2"/>
          <w:sz w:val="24"/>
          <w:szCs w:val="24"/>
          <w:vertAlign w:val="subscript"/>
          <w:lang w:val="de-DE"/>
        </w:rPr>
        <w:t>2</w:t>
      </w:r>
      <w:r w:rsidRPr="00F42985">
        <w:rPr>
          <w:rFonts w:ascii="Times New Roman" w:hAnsi="Times New Roman"/>
          <w:spacing w:val="2"/>
          <w:sz w:val="24"/>
          <w:szCs w:val="24"/>
          <w:lang w:val="de-DE"/>
        </w:rPr>
        <w:t>CO</w:t>
      </w:r>
      <w:r w:rsidRPr="00F42985">
        <w:rPr>
          <w:rFonts w:ascii="Times New Roman" w:hAnsi="Times New Roman"/>
          <w:spacing w:val="2"/>
          <w:sz w:val="24"/>
          <w:szCs w:val="24"/>
          <w:vertAlign w:val="subscript"/>
          <w:lang w:val="de-DE"/>
        </w:rPr>
        <w:t>3</w:t>
      </w:r>
      <w:r w:rsidRPr="00F42985">
        <w:rPr>
          <w:rFonts w:ascii="Times New Roman" w:hAnsi="Times New Roman"/>
          <w:spacing w:val="2"/>
          <w:sz w:val="24"/>
          <w:szCs w:val="24"/>
          <w:lang w:val="de-DE"/>
        </w:rPr>
        <w:t>.</w:t>
      </w:r>
      <w:r w:rsidRPr="00F42985">
        <w:rPr>
          <w:rFonts w:ascii="Times New Roman" w:hAnsi="Times New Roman"/>
          <w:spacing w:val="2"/>
          <w:sz w:val="24"/>
          <w:szCs w:val="24"/>
          <w:lang w:val="de-DE"/>
        </w:rPr>
        <w:tab/>
      </w:r>
      <w:r w:rsidRPr="00F42985">
        <w:rPr>
          <w:rFonts w:ascii="Times New Roman" w:hAnsi="Times New Roman"/>
          <w:b/>
          <w:spacing w:val="2"/>
          <w:sz w:val="24"/>
          <w:szCs w:val="24"/>
          <w:lang w:val="de-DE"/>
        </w:rPr>
        <w:t xml:space="preserve">D. </w:t>
      </w:r>
      <w:r w:rsidRPr="00F42985">
        <w:rPr>
          <w:rFonts w:ascii="Times New Roman" w:hAnsi="Times New Roman"/>
          <w:spacing w:val="2"/>
          <w:sz w:val="24"/>
          <w:szCs w:val="24"/>
          <w:lang w:val="de-DE"/>
        </w:rPr>
        <w:t>KOH, K</w:t>
      </w:r>
      <w:r w:rsidRPr="00F42985">
        <w:rPr>
          <w:rFonts w:ascii="Times New Roman" w:hAnsi="Times New Roman"/>
          <w:spacing w:val="2"/>
          <w:sz w:val="24"/>
          <w:szCs w:val="24"/>
          <w:vertAlign w:val="subscript"/>
          <w:lang w:val="de-DE"/>
        </w:rPr>
        <w:t>2</w:t>
      </w:r>
      <w:r w:rsidRPr="00F42985">
        <w:rPr>
          <w:rFonts w:ascii="Times New Roman" w:hAnsi="Times New Roman"/>
          <w:spacing w:val="2"/>
          <w:sz w:val="24"/>
          <w:szCs w:val="24"/>
          <w:lang w:val="de-DE"/>
        </w:rPr>
        <w:t>CO</w:t>
      </w:r>
      <w:r w:rsidRPr="00F42985">
        <w:rPr>
          <w:rFonts w:ascii="Times New Roman" w:hAnsi="Times New Roman"/>
          <w:spacing w:val="2"/>
          <w:sz w:val="24"/>
          <w:szCs w:val="24"/>
          <w:vertAlign w:val="subscript"/>
          <w:lang w:val="de-DE"/>
        </w:rPr>
        <w:t>3</w:t>
      </w:r>
      <w:r w:rsidRPr="00F42985">
        <w:rPr>
          <w:rFonts w:ascii="Times New Roman" w:hAnsi="Times New Roman"/>
          <w:spacing w:val="2"/>
          <w:sz w:val="24"/>
          <w:szCs w:val="24"/>
          <w:lang w:val="de-DE"/>
        </w:rPr>
        <w:t>, CO</w:t>
      </w:r>
      <w:r w:rsidRPr="00F42985">
        <w:rPr>
          <w:rFonts w:ascii="Times New Roman" w:hAnsi="Times New Roman"/>
          <w:spacing w:val="2"/>
          <w:sz w:val="24"/>
          <w:szCs w:val="24"/>
          <w:vertAlign w:val="subscript"/>
          <w:lang w:val="de-DE"/>
        </w:rPr>
        <w:t>2</w:t>
      </w:r>
      <w:r w:rsidRPr="00F42985">
        <w:rPr>
          <w:rFonts w:ascii="Times New Roman" w:hAnsi="Times New Roman"/>
          <w:spacing w:val="2"/>
          <w:sz w:val="24"/>
          <w:szCs w:val="24"/>
          <w:lang w:val="de-DE"/>
        </w:rPr>
        <w:t>, KHCO</w:t>
      </w:r>
      <w:r w:rsidRPr="00F42985">
        <w:rPr>
          <w:rFonts w:ascii="Times New Roman" w:hAnsi="Times New Roman"/>
          <w:spacing w:val="2"/>
          <w:sz w:val="24"/>
          <w:szCs w:val="24"/>
          <w:vertAlign w:val="subscript"/>
          <w:lang w:val="de-DE"/>
        </w:rPr>
        <w:t>3</w:t>
      </w:r>
      <w:r w:rsidRPr="00F42985">
        <w:rPr>
          <w:rFonts w:ascii="Times New Roman" w:hAnsi="Times New Roman"/>
          <w:spacing w:val="2"/>
          <w:sz w:val="24"/>
          <w:szCs w:val="24"/>
          <w:lang w:val="de-DE"/>
        </w:rPr>
        <w:t>.</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28: </w:t>
      </w:r>
      <w:r w:rsidRPr="00F42985">
        <w:rPr>
          <w:rFonts w:ascii="Times New Roman" w:hAnsi="Times New Roman"/>
          <w:spacing w:val="2"/>
          <w:sz w:val="24"/>
          <w:szCs w:val="24"/>
        </w:rPr>
        <w:t>Trong công nghiệp, natri hiđroxit được sản xuất bằng phương pháp</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A. </w:t>
      </w:r>
      <w:r w:rsidRPr="00F42985">
        <w:rPr>
          <w:rFonts w:ascii="Times New Roman" w:hAnsi="Times New Roman"/>
          <w:spacing w:val="2"/>
          <w:sz w:val="24"/>
          <w:szCs w:val="24"/>
        </w:rPr>
        <w:t>điện phân dung dịch NaCl, không có màng ngăn điện cực.</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B. </w:t>
      </w:r>
      <w:r w:rsidRPr="00F42985">
        <w:rPr>
          <w:rFonts w:ascii="Times New Roman" w:hAnsi="Times New Roman"/>
          <w:spacing w:val="2"/>
          <w:sz w:val="24"/>
          <w:szCs w:val="24"/>
        </w:rPr>
        <w:t>điện phân dung dịch NaNO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không có màng ngăn điện cực.</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C. </w:t>
      </w:r>
      <w:r w:rsidRPr="00F42985">
        <w:rPr>
          <w:rFonts w:ascii="Times New Roman" w:hAnsi="Times New Roman"/>
          <w:spacing w:val="2"/>
          <w:sz w:val="24"/>
          <w:szCs w:val="24"/>
        </w:rPr>
        <w:t>điện phân dung dịch NaCl, có màng ngăn điện cực.</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D. </w:t>
      </w:r>
      <w:r w:rsidRPr="00F42985">
        <w:rPr>
          <w:rFonts w:ascii="Times New Roman" w:hAnsi="Times New Roman"/>
          <w:spacing w:val="2"/>
          <w:sz w:val="24"/>
          <w:szCs w:val="24"/>
        </w:rPr>
        <w:t>điện phân NaCl nóng chảy.</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29: </w:t>
      </w:r>
      <w:r w:rsidRPr="00F42985">
        <w:rPr>
          <w:rFonts w:ascii="Times New Roman" w:hAnsi="Times New Roman"/>
          <w:spacing w:val="2"/>
          <w:sz w:val="24"/>
          <w:szCs w:val="24"/>
        </w:rPr>
        <w:t xml:space="preserve">Cách nào sau nay </w:t>
      </w:r>
      <w:r w:rsidRPr="00F42985">
        <w:rPr>
          <w:rFonts w:ascii="Times New Roman" w:hAnsi="Times New Roman"/>
          <w:b/>
          <w:bCs/>
          <w:spacing w:val="2"/>
          <w:sz w:val="24"/>
          <w:szCs w:val="24"/>
        </w:rPr>
        <w:t>không</w:t>
      </w:r>
      <w:r w:rsidRPr="00F42985">
        <w:rPr>
          <w:rFonts w:ascii="Times New Roman" w:hAnsi="Times New Roman"/>
          <w:spacing w:val="2"/>
          <w:sz w:val="24"/>
          <w:szCs w:val="24"/>
        </w:rPr>
        <w:t xml:space="preserve"> điều chế được NaOH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lastRenderedPageBreak/>
        <w:tab/>
        <w:t>A</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Na tác dụng với nước.</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rPr>
        <w:tab/>
        <w:t xml:space="preserve">B. </w:t>
      </w:r>
      <w:r w:rsidRPr="00F42985">
        <w:rPr>
          <w:rFonts w:ascii="Times New Roman" w:hAnsi="Times New Roman"/>
          <w:spacing w:val="2"/>
          <w:sz w:val="24"/>
          <w:szCs w:val="24"/>
        </w:rPr>
        <w:t>Cho dung dịch 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tác dụng với dung dịch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C</w:t>
      </w:r>
      <w:r w:rsidRPr="00F42985">
        <w:rPr>
          <w:rFonts w:ascii="Times New Roman" w:hAnsi="Times New Roman"/>
          <w:b/>
          <w:spacing w:val="2"/>
          <w:sz w:val="24"/>
          <w:szCs w:val="24"/>
        </w:rPr>
        <w:t>.</w:t>
      </w:r>
      <w:r w:rsidRPr="00F42985">
        <w:rPr>
          <w:rFonts w:ascii="Times New Roman" w:hAnsi="Times New Roman"/>
          <w:spacing w:val="2"/>
          <w:sz w:val="24"/>
          <w:szCs w:val="24"/>
        </w:rPr>
        <w:t xml:space="preserve"> Điện phân dung dịch NaCl không có màng ngăn xốp (điện cực trơ).</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D</w:t>
      </w:r>
      <w:r w:rsidRPr="00F42985">
        <w:rPr>
          <w:rFonts w:ascii="Times New Roman" w:hAnsi="Times New Roman"/>
          <w:b/>
          <w:spacing w:val="2"/>
          <w:sz w:val="24"/>
          <w:szCs w:val="24"/>
        </w:rPr>
        <w:t>.</w:t>
      </w:r>
      <w:r w:rsidRPr="00F42985">
        <w:rPr>
          <w:rFonts w:ascii="Times New Roman" w:hAnsi="Times New Roman"/>
          <w:spacing w:val="2"/>
          <w:sz w:val="24"/>
          <w:szCs w:val="24"/>
        </w:rPr>
        <w:t xml:space="preserve"> Điện phân dung dịch NaCl có màng ngăn xốp (điện cực trơ).</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fr-FR"/>
        </w:rPr>
      </w:pPr>
      <w:r w:rsidRPr="00F42985">
        <w:rPr>
          <w:rFonts w:ascii="Times New Roman" w:hAnsi="Times New Roman"/>
          <w:b/>
          <w:bCs/>
          <w:spacing w:val="2"/>
          <w:sz w:val="24"/>
          <w:szCs w:val="24"/>
        </w:rPr>
        <w:t xml:space="preserve">Câu 30: </w:t>
      </w:r>
      <w:r w:rsidRPr="00F42985">
        <w:rPr>
          <w:rFonts w:ascii="Times New Roman" w:hAnsi="Times New Roman"/>
          <w:spacing w:val="2"/>
          <w:sz w:val="24"/>
          <w:szCs w:val="24"/>
          <w:lang w:val="fr-FR"/>
        </w:rPr>
        <w:t xml:space="preserve">Trong công nghiệp sản xuất NaOH, người ta dùng phương pháp điện phân </w:t>
      </w:r>
      <w:r w:rsidRPr="00F42985">
        <w:rPr>
          <w:rFonts w:ascii="Times New Roman" w:hAnsi="Times New Roman"/>
          <w:spacing w:val="2"/>
          <w:sz w:val="24"/>
          <w:szCs w:val="24"/>
        </w:rPr>
        <w:t xml:space="preserve">dung dịch </w:t>
      </w:r>
      <w:r w:rsidRPr="00F42985">
        <w:rPr>
          <w:rFonts w:ascii="Times New Roman" w:hAnsi="Times New Roman"/>
          <w:spacing w:val="2"/>
          <w:sz w:val="24"/>
          <w:szCs w:val="24"/>
          <w:lang w:val="fr-FR"/>
        </w:rPr>
        <w:t xml:space="preserve">NaCl có màng ngăn giữa 2 điện cực, </w:t>
      </w:r>
      <w:r w:rsidRPr="00F42985">
        <w:rPr>
          <w:rFonts w:ascii="Times New Roman" w:hAnsi="Times New Roman"/>
          <w:spacing w:val="2"/>
          <w:sz w:val="24"/>
          <w:szCs w:val="24"/>
        </w:rPr>
        <w:t>dung dịch</w:t>
      </w:r>
      <w:r w:rsidRPr="00F42985">
        <w:rPr>
          <w:rFonts w:ascii="Times New Roman" w:hAnsi="Times New Roman"/>
          <w:spacing w:val="2"/>
          <w:sz w:val="24"/>
          <w:szCs w:val="24"/>
          <w:lang w:val="fr-FR"/>
        </w:rPr>
        <w:t xml:space="preserve"> NaOH thu được có lẫn NaCl. Để thu được </w:t>
      </w:r>
      <w:r w:rsidRPr="00F42985">
        <w:rPr>
          <w:rFonts w:ascii="Times New Roman" w:hAnsi="Times New Roman"/>
          <w:spacing w:val="2"/>
          <w:sz w:val="24"/>
          <w:szCs w:val="24"/>
        </w:rPr>
        <w:t xml:space="preserve">dung dịch </w:t>
      </w:r>
      <w:r w:rsidRPr="00F42985">
        <w:rPr>
          <w:rFonts w:ascii="Times New Roman" w:hAnsi="Times New Roman"/>
          <w:spacing w:val="2"/>
          <w:sz w:val="24"/>
          <w:szCs w:val="24"/>
          <w:lang w:val="fr-FR"/>
        </w:rPr>
        <w:t>NaOH nguyên chất người ta phải</w:t>
      </w:r>
      <w:r w:rsidR="001B71B5" w:rsidRPr="00F42985">
        <w:rPr>
          <w:rFonts w:ascii="Times New Roman" w:hAnsi="Times New Roman"/>
          <w:spacing w:val="2"/>
          <w:sz w:val="24"/>
          <w:szCs w:val="24"/>
          <w:lang w:val="fr-FR"/>
        </w:rPr>
        <w:t>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pt-BR"/>
        </w:rPr>
      </w:pPr>
      <w:r w:rsidRPr="00F42985">
        <w:rPr>
          <w:rFonts w:ascii="Times New Roman" w:hAnsi="Times New Roman"/>
          <w:b/>
          <w:bCs/>
          <w:spacing w:val="2"/>
          <w:sz w:val="24"/>
          <w:szCs w:val="24"/>
        </w:rPr>
        <w:tab/>
        <w:t xml:space="preserve">A. </w:t>
      </w:r>
      <w:r w:rsidRPr="00F42985">
        <w:rPr>
          <w:rFonts w:ascii="Times New Roman" w:hAnsi="Times New Roman"/>
          <w:spacing w:val="2"/>
          <w:sz w:val="24"/>
          <w:szCs w:val="24"/>
          <w:lang w:val="pt-BR"/>
        </w:rPr>
        <w:t>Cho AgNO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xml:space="preserve"> vào để tách Cl</w:t>
      </w:r>
      <w:r w:rsidRPr="00F42985">
        <w:rPr>
          <w:rFonts w:ascii="Times New Roman" w:hAnsi="Times New Roman"/>
          <w:spacing w:val="2"/>
          <w:sz w:val="24"/>
          <w:szCs w:val="24"/>
          <w:vertAlign w:val="superscript"/>
          <w:lang w:val="pt-BR"/>
        </w:rPr>
        <w:t>-</w:t>
      </w:r>
      <w:r w:rsidRPr="00F42985">
        <w:rPr>
          <w:rFonts w:ascii="Times New Roman" w:hAnsi="Times New Roman"/>
          <w:spacing w:val="2"/>
          <w:sz w:val="24"/>
          <w:szCs w:val="24"/>
          <w:lang w:val="pt-BR"/>
        </w:rPr>
        <w:t xml:space="preserve"> sau đó tinh chế NaOH.</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B. </w:t>
      </w:r>
      <w:r w:rsidRPr="00F42985">
        <w:rPr>
          <w:rFonts w:ascii="Times New Roman" w:hAnsi="Times New Roman"/>
          <w:spacing w:val="2"/>
          <w:sz w:val="24"/>
          <w:szCs w:val="24"/>
        </w:rPr>
        <w:t>Cô cạn dung dịch, sau đó điện phân nóng chảy để đuổi khí clo bay ra ở catot.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C. </w:t>
      </w:r>
      <w:r w:rsidRPr="00F42985">
        <w:rPr>
          <w:rFonts w:ascii="Times New Roman" w:hAnsi="Times New Roman"/>
          <w:spacing w:val="2"/>
          <w:sz w:val="24"/>
          <w:szCs w:val="24"/>
        </w:rPr>
        <w:t>Cho dung dịch thu được bay hơi nước nhiều lần, NaCl là chất ít tan hơn NaOH nên kết tinh trước, loại NaCl ra khỏi dung dịch thu được NaOH nguyên chất.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D. </w:t>
      </w:r>
      <w:r w:rsidRPr="00F42985">
        <w:rPr>
          <w:rFonts w:ascii="Times New Roman" w:hAnsi="Times New Roman"/>
          <w:spacing w:val="2"/>
          <w:sz w:val="24"/>
          <w:szCs w:val="24"/>
        </w:rPr>
        <w:t>Cô cạn dung dịch thu được sau đó điện phân nóng chảy để đuổi khí clo bay ra ở anot.</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31: </w:t>
      </w:r>
      <w:r w:rsidRPr="00F42985">
        <w:rPr>
          <w:rFonts w:ascii="Times New Roman" w:hAnsi="Times New Roman"/>
          <w:spacing w:val="2"/>
          <w:sz w:val="24"/>
          <w:szCs w:val="24"/>
        </w:rPr>
        <w:t>Sau khi điện phân dung dịch NaCl có màng ngăn xốp thì thu được dung dịch NaOH có lẫn tạp chất NaCl. Người ta tách NaCl ra bằng phương pháp nào ?</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A</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Chưng cất phân đoạn.                        </w:t>
      </w:r>
      <w:r w:rsidRPr="00F42985">
        <w:rPr>
          <w:rFonts w:ascii="Times New Roman" w:hAnsi="Times New Roman"/>
          <w:spacing w:val="2"/>
          <w:sz w:val="24"/>
          <w:szCs w:val="24"/>
        </w:rPr>
        <w:tab/>
      </w:r>
      <w:r w:rsidRPr="00F42985">
        <w:rPr>
          <w:rFonts w:ascii="Times New Roman" w:hAnsi="Times New Roman"/>
          <w:b/>
          <w:bCs/>
          <w:spacing w:val="2"/>
          <w:sz w:val="24"/>
          <w:szCs w:val="24"/>
        </w:rPr>
        <w:t>B</w:t>
      </w:r>
      <w:r w:rsidRPr="00F42985">
        <w:rPr>
          <w:rFonts w:ascii="Times New Roman" w:hAnsi="Times New Roman"/>
          <w:b/>
          <w:spacing w:val="2"/>
          <w:sz w:val="24"/>
          <w:szCs w:val="24"/>
        </w:rPr>
        <w:t xml:space="preserve">. </w:t>
      </w:r>
      <w:r w:rsidRPr="00F42985">
        <w:rPr>
          <w:rFonts w:ascii="Times New Roman" w:hAnsi="Times New Roman"/>
          <w:spacing w:val="2"/>
          <w:sz w:val="24"/>
          <w:szCs w:val="24"/>
        </w:rPr>
        <w:t xml:space="preserve">Kết tinh phân đoạn.  </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C</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Cô cạn.                                                     </w:t>
      </w:r>
      <w:r w:rsidRPr="00F42985">
        <w:rPr>
          <w:rFonts w:ascii="Times New Roman" w:hAnsi="Times New Roman"/>
          <w:spacing w:val="2"/>
          <w:sz w:val="24"/>
          <w:szCs w:val="24"/>
        </w:rPr>
        <w:tab/>
      </w:r>
      <w:r w:rsidRPr="00F42985">
        <w:rPr>
          <w:rFonts w:ascii="Times New Roman" w:hAnsi="Times New Roman"/>
          <w:b/>
          <w:bCs/>
          <w:spacing w:val="2"/>
          <w:sz w:val="24"/>
          <w:szCs w:val="24"/>
        </w:rPr>
        <w:t>D</w:t>
      </w:r>
      <w:r w:rsidRPr="00F42985">
        <w:rPr>
          <w:rFonts w:ascii="Times New Roman" w:hAnsi="Times New Roman"/>
          <w:b/>
          <w:spacing w:val="2"/>
          <w:sz w:val="24"/>
          <w:szCs w:val="24"/>
        </w:rPr>
        <w:t xml:space="preserve">. </w:t>
      </w:r>
      <w:r w:rsidRPr="00F42985">
        <w:rPr>
          <w:rFonts w:ascii="Times New Roman" w:hAnsi="Times New Roman"/>
          <w:spacing w:val="2"/>
          <w:sz w:val="24"/>
          <w:szCs w:val="24"/>
        </w:rPr>
        <w:t xml:space="preserve">Chiết.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fr-FR"/>
        </w:rPr>
      </w:pPr>
      <w:r w:rsidRPr="00F42985">
        <w:rPr>
          <w:rFonts w:ascii="Times New Roman" w:hAnsi="Times New Roman"/>
          <w:b/>
          <w:bCs/>
          <w:spacing w:val="2"/>
          <w:sz w:val="24"/>
          <w:szCs w:val="24"/>
        </w:rPr>
        <w:t xml:space="preserve">Câu 32: </w:t>
      </w:r>
      <w:r w:rsidRPr="00F42985">
        <w:rPr>
          <w:rFonts w:ascii="Times New Roman" w:hAnsi="Times New Roman"/>
          <w:spacing w:val="2"/>
          <w:sz w:val="24"/>
          <w:szCs w:val="24"/>
          <w:lang w:val="fr-FR"/>
        </w:rPr>
        <w:t xml:space="preserve">Sự khác nhau về sản phẩm ở gần khu vực catot khi điện phân </w:t>
      </w:r>
      <w:r w:rsidRPr="00F42985">
        <w:rPr>
          <w:rFonts w:ascii="Times New Roman" w:hAnsi="Times New Roman"/>
          <w:spacing w:val="2"/>
          <w:sz w:val="24"/>
          <w:szCs w:val="24"/>
        </w:rPr>
        <w:t xml:space="preserve">dung dịch </w:t>
      </w:r>
      <w:r w:rsidRPr="00F42985">
        <w:rPr>
          <w:rFonts w:ascii="Times New Roman" w:hAnsi="Times New Roman"/>
          <w:spacing w:val="2"/>
          <w:sz w:val="24"/>
          <w:szCs w:val="24"/>
          <w:lang w:val="fr-FR"/>
        </w:rPr>
        <w:t>NaCl có màng ngăn (1) và không có màng ngăn (2) là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A. </w:t>
      </w:r>
      <w:r w:rsidRPr="00F42985">
        <w:rPr>
          <w:rFonts w:ascii="Times New Roman" w:hAnsi="Times New Roman"/>
          <w:spacing w:val="2"/>
          <w:sz w:val="24"/>
          <w:szCs w:val="24"/>
        </w:rPr>
        <w:t>(1) có NaOH sinh ra, (2) có NaClO sinh ra.</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B. </w:t>
      </w:r>
      <w:r w:rsidRPr="00F42985">
        <w:rPr>
          <w:rFonts w:ascii="Times New Roman" w:hAnsi="Times New Roman"/>
          <w:spacing w:val="2"/>
          <w:sz w:val="24"/>
          <w:szCs w:val="24"/>
        </w:rPr>
        <w:t>(1) có khí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thoát ra, (2) không có khí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thoát ra.</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C. </w:t>
      </w:r>
      <w:r w:rsidRPr="00F42985">
        <w:rPr>
          <w:rFonts w:ascii="Times New Roman" w:hAnsi="Times New Roman"/>
          <w:spacing w:val="2"/>
          <w:sz w:val="24"/>
          <w:szCs w:val="24"/>
        </w:rPr>
        <w:t>(1) không có khí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thoát ra, (2) có khí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thoát ra.</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 xml:space="preserve">D. </w:t>
      </w:r>
      <w:r w:rsidRPr="00F42985">
        <w:rPr>
          <w:rFonts w:ascii="Times New Roman" w:hAnsi="Times New Roman"/>
          <w:spacing w:val="2"/>
          <w:sz w:val="24"/>
          <w:szCs w:val="24"/>
        </w:rPr>
        <w:t>(1) có NaOH sinh ra, (2) không có NaOH sinh ra.</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33: </w:t>
      </w:r>
      <w:r w:rsidRPr="00F42985">
        <w:rPr>
          <w:rFonts w:ascii="Times New Roman" w:hAnsi="Times New Roman"/>
          <w:spacing w:val="2"/>
          <w:sz w:val="24"/>
          <w:szCs w:val="24"/>
        </w:rPr>
        <w:t>Chỉ dùng quỳ tím có thể nhận biết được bao nhiêu dung dịch trong số các dung dịch sau : NaCl, 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NaHSO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NaOH. </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A.</w:t>
      </w:r>
      <w:r w:rsidRPr="00F42985">
        <w:rPr>
          <w:rFonts w:ascii="Times New Roman" w:hAnsi="Times New Roman"/>
          <w:spacing w:val="2"/>
          <w:sz w:val="24"/>
          <w:szCs w:val="24"/>
        </w:rPr>
        <w:t xml:space="preserve"> 3.</w:t>
      </w:r>
      <w:r w:rsidRPr="00F42985">
        <w:rPr>
          <w:rFonts w:ascii="Times New Roman" w:hAnsi="Times New Roman"/>
          <w:spacing w:val="2"/>
          <w:sz w:val="24"/>
          <w:szCs w:val="24"/>
        </w:rPr>
        <w:tab/>
      </w:r>
      <w:r w:rsidRPr="00F42985">
        <w:rPr>
          <w:rFonts w:ascii="Times New Roman" w:hAnsi="Times New Roman"/>
          <w:b/>
          <w:bCs/>
          <w:spacing w:val="2"/>
          <w:sz w:val="24"/>
          <w:szCs w:val="24"/>
        </w:rPr>
        <w:t>B</w:t>
      </w:r>
      <w:r w:rsidRPr="00F42985">
        <w:rPr>
          <w:rFonts w:ascii="Times New Roman" w:hAnsi="Times New Roman"/>
          <w:b/>
          <w:spacing w:val="2"/>
          <w:sz w:val="24"/>
          <w:szCs w:val="24"/>
        </w:rPr>
        <w:t>.</w:t>
      </w:r>
      <w:r w:rsidRPr="00F42985">
        <w:rPr>
          <w:rFonts w:ascii="Times New Roman" w:hAnsi="Times New Roman"/>
          <w:spacing w:val="2"/>
          <w:sz w:val="24"/>
          <w:szCs w:val="24"/>
        </w:rPr>
        <w:t xml:space="preserve"> 5.                      </w:t>
      </w:r>
      <w:r w:rsidRPr="00F42985">
        <w:rPr>
          <w:rFonts w:ascii="Times New Roman" w:hAnsi="Times New Roman"/>
          <w:spacing w:val="2"/>
          <w:sz w:val="24"/>
          <w:szCs w:val="24"/>
        </w:rPr>
        <w:tab/>
      </w:r>
      <w:r w:rsidRPr="00F42985">
        <w:rPr>
          <w:rFonts w:ascii="Times New Roman" w:hAnsi="Times New Roman"/>
          <w:b/>
          <w:bCs/>
          <w:spacing w:val="2"/>
          <w:sz w:val="24"/>
          <w:szCs w:val="24"/>
        </w:rPr>
        <w:t>C</w:t>
      </w:r>
      <w:r w:rsidRPr="00F42985">
        <w:rPr>
          <w:rFonts w:ascii="Times New Roman" w:hAnsi="Times New Roman"/>
          <w:b/>
          <w:spacing w:val="2"/>
          <w:sz w:val="24"/>
          <w:szCs w:val="24"/>
        </w:rPr>
        <w:t>.</w:t>
      </w:r>
      <w:r w:rsidRPr="00F42985">
        <w:rPr>
          <w:rFonts w:ascii="Times New Roman" w:hAnsi="Times New Roman"/>
          <w:spacing w:val="2"/>
          <w:sz w:val="24"/>
          <w:szCs w:val="24"/>
        </w:rPr>
        <w:t xml:space="preserve"> 4.                   </w:t>
      </w:r>
      <w:r w:rsidRPr="00F42985">
        <w:rPr>
          <w:rFonts w:ascii="Times New Roman" w:hAnsi="Times New Roman"/>
          <w:spacing w:val="2"/>
          <w:sz w:val="24"/>
          <w:szCs w:val="24"/>
        </w:rPr>
        <w:tab/>
      </w:r>
      <w:r w:rsidRPr="00F42985">
        <w:rPr>
          <w:rFonts w:ascii="Times New Roman" w:hAnsi="Times New Roman"/>
          <w:b/>
          <w:bCs/>
          <w:spacing w:val="2"/>
          <w:sz w:val="24"/>
          <w:szCs w:val="24"/>
        </w:rPr>
        <w:t>D</w:t>
      </w:r>
      <w:r w:rsidRPr="00F42985">
        <w:rPr>
          <w:rFonts w:ascii="Times New Roman" w:hAnsi="Times New Roman"/>
          <w:b/>
          <w:spacing w:val="2"/>
          <w:sz w:val="24"/>
          <w:szCs w:val="24"/>
        </w:rPr>
        <w:t>.</w:t>
      </w:r>
      <w:r w:rsidRPr="00F42985">
        <w:rPr>
          <w:rFonts w:ascii="Times New Roman" w:hAnsi="Times New Roman"/>
          <w:spacing w:val="2"/>
          <w:sz w:val="24"/>
          <w:szCs w:val="24"/>
        </w:rPr>
        <w:t xml:space="preserve"> 6.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be-BY"/>
        </w:rPr>
      </w:pPr>
      <w:r w:rsidRPr="00F42985">
        <w:rPr>
          <w:rFonts w:ascii="Times New Roman" w:hAnsi="Times New Roman"/>
          <w:b/>
          <w:spacing w:val="2"/>
          <w:sz w:val="24"/>
          <w:szCs w:val="24"/>
          <w:lang w:val="nl-NL"/>
        </w:rPr>
        <w:t xml:space="preserve">Câu 34: </w:t>
      </w:r>
      <w:r w:rsidRPr="00F42985">
        <w:rPr>
          <w:rFonts w:ascii="Times New Roman" w:hAnsi="Times New Roman"/>
          <w:spacing w:val="2"/>
          <w:sz w:val="24"/>
          <w:szCs w:val="24"/>
          <w:lang w:val="nl-NL"/>
        </w:rPr>
        <w:t>Để</w:t>
      </w:r>
      <w:r w:rsidRPr="00F42985">
        <w:rPr>
          <w:rFonts w:ascii="Times New Roman" w:hAnsi="Times New Roman"/>
          <w:spacing w:val="2"/>
          <w:sz w:val="24"/>
          <w:szCs w:val="24"/>
          <w:lang w:val="be-BY"/>
        </w:rPr>
        <w:t xml:space="preserve"> nh</w:t>
      </w:r>
      <w:r w:rsidRPr="00F42985">
        <w:rPr>
          <w:rFonts w:ascii="Times New Roman" w:hAnsi="Times New Roman"/>
          <w:spacing w:val="2"/>
          <w:sz w:val="24"/>
          <w:szCs w:val="24"/>
          <w:lang w:val="nl-NL"/>
        </w:rPr>
        <w:t>ậ</w:t>
      </w:r>
      <w:r w:rsidRPr="00F42985">
        <w:rPr>
          <w:rFonts w:ascii="Times New Roman" w:hAnsi="Times New Roman"/>
          <w:spacing w:val="2"/>
          <w:sz w:val="24"/>
          <w:szCs w:val="24"/>
          <w:lang w:val="be-BY"/>
        </w:rPr>
        <w:t>n bi</w:t>
      </w:r>
      <w:r w:rsidRPr="00F42985">
        <w:rPr>
          <w:rFonts w:ascii="Times New Roman" w:hAnsi="Times New Roman"/>
          <w:spacing w:val="2"/>
          <w:sz w:val="24"/>
          <w:szCs w:val="24"/>
          <w:lang w:val="nl-NL"/>
        </w:rPr>
        <w:t>ế</w:t>
      </w:r>
      <w:r w:rsidRPr="00F42985">
        <w:rPr>
          <w:rFonts w:ascii="Times New Roman" w:hAnsi="Times New Roman"/>
          <w:spacing w:val="2"/>
          <w:sz w:val="24"/>
          <w:szCs w:val="24"/>
          <w:lang w:val="be-BY"/>
        </w:rPr>
        <w:t>t c</w:t>
      </w:r>
      <w:r w:rsidRPr="00F42985">
        <w:rPr>
          <w:rFonts w:ascii="Times New Roman" w:hAnsi="Times New Roman"/>
          <w:spacing w:val="2"/>
          <w:sz w:val="24"/>
          <w:szCs w:val="24"/>
          <w:lang w:val="nl-NL"/>
        </w:rPr>
        <w:t>á</w:t>
      </w:r>
      <w:r w:rsidRPr="00F42985">
        <w:rPr>
          <w:rFonts w:ascii="Times New Roman" w:hAnsi="Times New Roman"/>
          <w:spacing w:val="2"/>
          <w:sz w:val="24"/>
          <w:szCs w:val="24"/>
          <w:lang w:val="be-BY"/>
        </w:rPr>
        <w:t>c d</w:t>
      </w:r>
      <w:r w:rsidRPr="00F42985">
        <w:rPr>
          <w:rFonts w:ascii="Times New Roman" w:hAnsi="Times New Roman"/>
          <w:spacing w:val="2"/>
          <w:sz w:val="24"/>
          <w:szCs w:val="24"/>
        </w:rPr>
        <w:t xml:space="preserve">ung dịch </w:t>
      </w:r>
      <w:r w:rsidRPr="00F42985">
        <w:rPr>
          <w:rFonts w:ascii="Times New Roman" w:hAnsi="Times New Roman"/>
          <w:spacing w:val="2"/>
          <w:sz w:val="24"/>
          <w:szCs w:val="24"/>
          <w:lang w:val="be-BY"/>
        </w:rPr>
        <w:t xml:space="preserve">: NaOH, KCl, NaCl, KOH </w:t>
      </w:r>
      <w:r w:rsidRPr="00F42985">
        <w:rPr>
          <w:rFonts w:ascii="Times New Roman" w:hAnsi="Times New Roman"/>
          <w:spacing w:val="2"/>
          <w:sz w:val="24"/>
          <w:szCs w:val="24"/>
        </w:rPr>
        <w:t xml:space="preserve">cần </w:t>
      </w:r>
      <w:r w:rsidRPr="00F42985">
        <w:rPr>
          <w:rFonts w:ascii="Times New Roman" w:hAnsi="Times New Roman"/>
          <w:spacing w:val="2"/>
          <w:sz w:val="24"/>
          <w:szCs w:val="24"/>
          <w:lang w:val="be-BY"/>
        </w:rPr>
        <w:t>d</w:t>
      </w:r>
      <w:r w:rsidRPr="00F42985">
        <w:rPr>
          <w:rFonts w:ascii="Times New Roman" w:hAnsi="Times New Roman"/>
          <w:spacing w:val="2"/>
          <w:sz w:val="24"/>
          <w:szCs w:val="24"/>
          <w:lang w:val="nl-NL"/>
        </w:rPr>
        <w:t>ù</w:t>
      </w:r>
      <w:r w:rsidRPr="00F42985">
        <w:rPr>
          <w:rFonts w:ascii="Times New Roman" w:hAnsi="Times New Roman"/>
          <w:spacing w:val="2"/>
          <w:sz w:val="24"/>
          <w:szCs w:val="24"/>
          <w:lang w:val="be-BY"/>
        </w:rPr>
        <w:t>ng</w:t>
      </w:r>
      <w:r w:rsidRPr="00F42985">
        <w:rPr>
          <w:rFonts w:ascii="Times New Roman" w:hAnsi="Times New Roman"/>
          <w:spacing w:val="2"/>
          <w:sz w:val="24"/>
          <w:szCs w:val="24"/>
        </w:rPr>
        <w:t xml:space="preserve"> các thuốc thử là </w:t>
      </w:r>
      <w:r w:rsidRPr="00F42985">
        <w:rPr>
          <w:rFonts w:ascii="Times New Roman" w:hAnsi="Times New Roman"/>
          <w:spacing w:val="2"/>
          <w:sz w:val="24"/>
          <w:szCs w:val="24"/>
          <w:lang w:val="be-BY"/>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A</w:t>
      </w:r>
      <w:r w:rsidRPr="00F42985">
        <w:rPr>
          <w:rFonts w:ascii="Times New Roman" w:hAnsi="Times New Roman"/>
          <w:b/>
          <w:spacing w:val="2"/>
          <w:sz w:val="24"/>
          <w:szCs w:val="24"/>
        </w:rPr>
        <w:t>.</w:t>
      </w:r>
      <w:r w:rsidRPr="00F42985">
        <w:rPr>
          <w:rFonts w:ascii="Times New Roman" w:hAnsi="Times New Roman"/>
          <w:spacing w:val="2"/>
          <w:sz w:val="24"/>
          <w:szCs w:val="24"/>
          <w:lang w:val="be-BY"/>
        </w:rPr>
        <w:t xml:space="preserve"> qu</w:t>
      </w:r>
      <w:r w:rsidRPr="00F42985">
        <w:rPr>
          <w:rFonts w:ascii="Times New Roman" w:hAnsi="Times New Roman"/>
          <w:spacing w:val="2"/>
          <w:sz w:val="24"/>
          <w:szCs w:val="24"/>
          <w:lang w:val="nl-NL"/>
        </w:rPr>
        <w:t>ì</w:t>
      </w:r>
      <w:r w:rsidRPr="00F42985">
        <w:rPr>
          <w:rFonts w:ascii="Times New Roman" w:hAnsi="Times New Roman"/>
          <w:spacing w:val="2"/>
          <w:sz w:val="24"/>
          <w:szCs w:val="24"/>
          <w:lang w:val="be-BY"/>
        </w:rPr>
        <w:t xml:space="preserve"> t</w:t>
      </w:r>
      <w:r w:rsidRPr="00F42985">
        <w:rPr>
          <w:rFonts w:ascii="Times New Roman" w:hAnsi="Times New Roman"/>
          <w:spacing w:val="2"/>
          <w:sz w:val="24"/>
          <w:szCs w:val="24"/>
          <w:lang w:val="nl-NL"/>
        </w:rPr>
        <w:t>í</w:t>
      </w:r>
      <w:r w:rsidRPr="00F42985">
        <w:rPr>
          <w:rFonts w:ascii="Times New Roman" w:hAnsi="Times New Roman"/>
          <w:spacing w:val="2"/>
          <w:sz w:val="24"/>
          <w:szCs w:val="24"/>
          <w:lang w:val="be-BY"/>
        </w:rPr>
        <w:t>m, dd AgNO</w:t>
      </w:r>
      <w:r w:rsidRPr="00F42985">
        <w:rPr>
          <w:rFonts w:ascii="Times New Roman" w:hAnsi="Times New Roman"/>
          <w:spacing w:val="2"/>
          <w:sz w:val="24"/>
          <w:szCs w:val="24"/>
          <w:vertAlign w:val="subscript"/>
          <w:lang w:val="be-BY"/>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lang w:val="be-BY"/>
        </w:rPr>
        <w:t xml:space="preserve">        </w:t>
      </w:r>
      <w:r w:rsidRPr="00F42985">
        <w:rPr>
          <w:rFonts w:ascii="Times New Roman" w:hAnsi="Times New Roman"/>
          <w:spacing w:val="2"/>
          <w:sz w:val="24"/>
          <w:szCs w:val="24"/>
          <w:vertAlign w:val="subscript"/>
        </w:rPr>
        <w:t xml:space="preserve">                                           </w:t>
      </w:r>
      <w:r w:rsidRPr="00F42985">
        <w:rPr>
          <w:rFonts w:ascii="Times New Roman" w:hAnsi="Times New Roman"/>
          <w:spacing w:val="2"/>
          <w:sz w:val="24"/>
          <w:szCs w:val="24"/>
          <w:vertAlign w:val="subscript"/>
        </w:rPr>
        <w:tab/>
      </w:r>
      <w:r w:rsidRPr="00F42985">
        <w:rPr>
          <w:rFonts w:ascii="Times New Roman" w:hAnsi="Times New Roman"/>
          <w:b/>
          <w:bCs/>
          <w:spacing w:val="2"/>
          <w:sz w:val="24"/>
          <w:szCs w:val="24"/>
        </w:rPr>
        <w:t>B</w:t>
      </w:r>
      <w:r w:rsidRPr="00F42985">
        <w:rPr>
          <w:rFonts w:ascii="Times New Roman" w:hAnsi="Times New Roman"/>
          <w:b/>
          <w:spacing w:val="2"/>
          <w:sz w:val="24"/>
          <w:szCs w:val="24"/>
        </w:rPr>
        <w:t>.</w:t>
      </w:r>
      <w:r w:rsidRPr="00F42985">
        <w:rPr>
          <w:rFonts w:ascii="Times New Roman" w:hAnsi="Times New Roman"/>
          <w:b/>
          <w:spacing w:val="2"/>
          <w:sz w:val="24"/>
          <w:szCs w:val="24"/>
          <w:lang w:val="be-BY"/>
        </w:rPr>
        <w:t xml:space="preserve"> </w:t>
      </w:r>
      <w:r w:rsidRPr="00F42985">
        <w:rPr>
          <w:rFonts w:ascii="Times New Roman" w:hAnsi="Times New Roman"/>
          <w:spacing w:val="2"/>
          <w:sz w:val="24"/>
          <w:szCs w:val="24"/>
          <w:lang w:val="be-BY"/>
        </w:rPr>
        <w:t>phenol</w:t>
      </w:r>
      <w:r w:rsidRPr="00F42985">
        <w:rPr>
          <w:rFonts w:ascii="Times New Roman" w:hAnsi="Times New Roman"/>
          <w:spacing w:val="2"/>
          <w:sz w:val="24"/>
          <w:szCs w:val="24"/>
        </w:rPr>
        <w:t>ph</w:t>
      </w:r>
      <w:r w:rsidRPr="00F42985">
        <w:rPr>
          <w:rFonts w:ascii="Times New Roman" w:hAnsi="Times New Roman"/>
          <w:spacing w:val="2"/>
          <w:sz w:val="24"/>
          <w:szCs w:val="24"/>
          <w:lang w:val="be-BY"/>
        </w:rPr>
        <w:t>tal</w:t>
      </w:r>
      <w:r w:rsidRPr="00F42985">
        <w:rPr>
          <w:rFonts w:ascii="Times New Roman" w:hAnsi="Times New Roman"/>
          <w:spacing w:val="2"/>
          <w:sz w:val="24"/>
          <w:szCs w:val="24"/>
          <w:lang w:val="nl-NL"/>
        </w:rPr>
        <w:t>e</w:t>
      </w:r>
      <w:r w:rsidRPr="00F42985">
        <w:rPr>
          <w:rFonts w:ascii="Times New Roman" w:hAnsi="Times New Roman"/>
          <w:spacing w:val="2"/>
          <w:sz w:val="24"/>
          <w:szCs w:val="24"/>
          <w:lang w:val="be-BY"/>
        </w:rPr>
        <w:t>in</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C</w:t>
      </w:r>
      <w:r w:rsidRPr="00F42985">
        <w:rPr>
          <w:rFonts w:ascii="Times New Roman" w:hAnsi="Times New Roman"/>
          <w:b/>
          <w:spacing w:val="2"/>
          <w:sz w:val="24"/>
          <w:szCs w:val="24"/>
        </w:rPr>
        <w:t>.</w:t>
      </w:r>
      <w:r w:rsidRPr="00F42985">
        <w:rPr>
          <w:rFonts w:ascii="Times New Roman" w:hAnsi="Times New Roman"/>
          <w:spacing w:val="2"/>
          <w:sz w:val="24"/>
          <w:szCs w:val="24"/>
        </w:rPr>
        <w:t xml:space="preserve"> </w:t>
      </w:r>
      <w:r w:rsidRPr="00F42985">
        <w:rPr>
          <w:rFonts w:ascii="Times New Roman" w:hAnsi="Times New Roman"/>
          <w:spacing w:val="2"/>
          <w:sz w:val="24"/>
          <w:szCs w:val="24"/>
          <w:lang w:val="be-BY"/>
        </w:rPr>
        <w:t>qu</w:t>
      </w:r>
      <w:r w:rsidRPr="00F42985">
        <w:rPr>
          <w:rFonts w:ascii="Times New Roman" w:hAnsi="Times New Roman"/>
          <w:spacing w:val="2"/>
          <w:sz w:val="24"/>
          <w:szCs w:val="24"/>
          <w:lang w:val="nl-NL"/>
        </w:rPr>
        <w:t>ì</w:t>
      </w:r>
      <w:r w:rsidRPr="00F42985">
        <w:rPr>
          <w:rFonts w:ascii="Times New Roman" w:hAnsi="Times New Roman"/>
          <w:spacing w:val="2"/>
          <w:sz w:val="24"/>
          <w:szCs w:val="24"/>
          <w:lang w:val="be-BY"/>
        </w:rPr>
        <w:t xml:space="preserve"> t</w:t>
      </w:r>
      <w:r w:rsidRPr="00F42985">
        <w:rPr>
          <w:rFonts w:ascii="Times New Roman" w:hAnsi="Times New Roman"/>
          <w:spacing w:val="2"/>
          <w:sz w:val="24"/>
          <w:szCs w:val="24"/>
          <w:lang w:val="nl-NL"/>
        </w:rPr>
        <w:t>í</w:t>
      </w:r>
      <w:r w:rsidRPr="00F42985">
        <w:rPr>
          <w:rFonts w:ascii="Times New Roman" w:hAnsi="Times New Roman"/>
          <w:spacing w:val="2"/>
          <w:sz w:val="24"/>
          <w:szCs w:val="24"/>
          <w:lang w:val="be-BY"/>
        </w:rPr>
        <w:t>m, th</w:t>
      </w:r>
      <w:r w:rsidRPr="00F42985">
        <w:rPr>
          <w:rFonts w:ascii="Times New Roman" w:hAnsi="Times New Roman"/>
          <w:spacing w:val="2"/>
          <w:sz w:val="24"/>
          <w:szCs w:val="24"/>
          <w:lang w:val="nl-NL"/>
        </w:rPr>
        <w:t>ử</w:t>
      </w:r>
      <w:r w:rsidRPr="00F42985">
        <w:rPr>
          <w:rFonts w:ascii="Times New Roman" w:hAnsi="Times New Roman"/>
          <w:spacing w:val="2"/>
          <w:sz w:val="24"/>
          <w:szCs w:val="24"/>
          <w:lang w:val="be-BY"/>
        </w:rPr>
        <w:t xml:space="preserve"> ng</w:t>
      </w:r>
      <w:r w:rsidRPr="00F42985">
        <w:rPr>
          <w:rFonts w:ascii="Times New Roman" w:hAnsi="Times New Roman"/>
          <w:spacing w:val="2"/>
          <w:sz w:val="24"/>
          <w:szCs w:val="24"/>
          <w:lang w:val="nl-NL"/>
        </w:rPr>
        <w:t>ọ</w:t>
      </w:r>
      <w:r w:rsidRPr="00F42985">
        <w:rPr>
          <w:rFonts w:ascii="Times New Roman" w:hAnsi="Times New Roman"/>
          <w:spacing w:val="2"/>
          <w:sz w:val="24"/>
          <w:szCs w:val="24"/>
          <w:lang w:val="be-BY"/>
        </w:rPr>
        <w:t>n l</w:t>
      </w:r>
      <w:r w:rsidRPr="00F42985">
        <w:rPr>
          <w:rFonts w:ascii="Times New Roman" w:hAnsi="Times New Roman"/>
          <w:spacing w:val="2"/>
          <w:sz w:val="24"/>
          <w:szCs w:val="24"/>
          <w:lang w:val="nl-NL"/>
        </w:rPr>
        <w:t>ử</w:t>
      </w:r>
      <w:r w:rsidRPr="00F42985">
        <w:rPr>
          <w:rFonts w:ascii="Times New Roman" w:hAnsi="Times New Roman"/>
          <w:spacing w:val="2"/>
          <w:sz w:val="24"/>
          <w:szCs w:val="24"/>
          <w:lang w:val="be-BY"/>
        </w:rPr>
        <w:t>a b</w:t>
      </w:r>
      <w:r w:rsidRPr="00F42985">
        <w:rPr>
          <w:rFonts w:ascii="Times New Roman" w:hAnsi="Times New Roman"/>
          <w:spacing w:val="2"/>
          <w:sz w:val="24"/>
          <w:szCs w:val="24"/>
          <w:lang w:val="nl-NL"/>
        </w:rPr>
        <w:t>ằ</w:t>
      </w:r>
      <w:r w:rsidRPr="00F42985">
        <w:rPr>
          <w:rFonts w:ascii="Times New Roman" w:hAnsi="Times New Roman"/>
          <w:spacing w:val="2"/>
          <w:sz w:val="24"/>
          <w:szCs w:val="24"/>
          <w:lang w:val="be-BY"/>
        </w:rPr>
        <w:t>ng d</w:t>
      </w:r>
      <w:r w:rsidRPr="00F42985">
        <w:rPr>
          <w:rFonts w:ascii="Times New Roman" w:hAnsi="Times New Roman"/>
          <w:spacing w:val="2"/>
          <w:sz w:val="24"/>
          <w:szCs w:val="24"/>
          <w:lang w:val="nl-NL"/>
        </w:rPr>
        <w:t>â</w:t>
      </w:r>
      <w:r w:rsidRPr="00F42985">
        <w:rPr>
          <w:rFonts w:ascii="Times New Roman" w:hAnsi="Times New Roman"/>
          <w:spacing w:val="2"/>
          <w:sz w:val="24"/>
          <w:szCs w:val="24"/>
          <w:lang w:val="be-BY"/>
        </w:rPr>
        <w:t>y Pt</w:t>
      </w:r>
      <w:r w:rsidRPr="00F42985">
        <w:rPr>
          <w:rFonts w:ascii="Times New Roman" w:hAnsi="Times New Roman"/>
          <w:spacing w:val="2"/>
          <w:sz w:val="24"/>
          <w:szCs w:val="24"/>
        </w:rPr>
        <w:t>.</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rPr>
        <w:t>D</w:t>
      </w:r>
      <w:r w:rsidRPr="00F42985">
        <w:rPr>
          <w:rFonts w:ascii="Times New Roman" w:hAnsi="Times New Roman"/>
          <w:b/>
          <w:spacing w:val="2"/>
          <w:sz w:val="24"/>
          <w:szCs w:val="24"/>
        </w:rPr>
        <w:t>.</w:t>
      </w:r>
      <w:r w:rsidRPr="00F42985">
        <w:rPr>
          <w:rFonts w:ascii="Times New Roman" w:hAnsi="Times New Roman"/>
          <w:b/>
          <w:spacing w:val="2"/>
          <w:sz w:val="24"/>
          <w:szCs w:val="24"/>
          <w:lang w:val="be-BY"/>
        </w:rPr>
        <w:t xml:space="preserve"> </w:t>
      </w:r>
      <w:r w:rsidRPr="00F42985">
        <w:rPr>
          <w:rFonts w:ascii="Times New Roman" w:hAnsi="Times New Roman"/>
          <w:spacing w:val="2"/>
          <w:sz w:val="24"/>
          <w:szCs w:val="24"/>
          <w:lang w:val="be-BY"/>
        </w:rPr>
        <w:t>phenol</w:t>
      </w:r>
      <w:r w:rsidRPr="00F42985">
        <w:rPr>
          <w:rFonts w:ascii="Times New Roman" w:hAnsi="Times New Roman"/>
          <w:spacing w:val="2"/>
          <w:sz w:val="24"/>
          <w:szCs w:val="24"/>
        </w:rPr>
        <w:t>ph</w:t>
      </w:r>
      <w:r w:rsidRPr="00F42985">
        <w:rPr>
          <w:rFonts w:ascii="Times New Roman" w:hAnsi="Times New Roman"/>
          <w:spacing w:val="2"/>
          <w:sz w:val="24"/>
          <w:szCs w:val="24"/>
          <w:lang w:val="be-BY"/>
        </w:rPr>
        <w:t>talein, dd AgNO</w:t>
      </w:r>
      <w:r w:rsidRPr="00F42985">
        <w:rPr>
          <w:rFonts w:ascii="Times New Roman" w:hAnsi="Times New Roman"/>
          <w:spacing w:val="2"/>
          <w:sz w:val="24"/>
          <w:szCs w:val="24"/>
          <w:vertAlign w:val="subscript"/>
          <w:lang w:val="be-BY"/>
        </w:rPr>
        <w:t>3</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be-BY"/>
        </w:rPr>
      </w:pPr>
      <w:r w:rsidRPr="00F42985">
        <w:rPr>
          <w:rFonts w:ascii="Times New Roman" w:hAnsi="Times New Roman"/>
          <w:b/>
          <w:spacing w:val="2"/>
          <w:sz w:val="24"/>
          <w:szCs w:val="24"/>
          <w:lang w:val="nl-NL"/>
        </w:rPr>
        <w:t xml:space="preserve">Câu 35: </w:t>
      </w:r>
      <w:r w:rsidRPr="00F42985">
        <w:rPr>
          <w:rFonts w:ascii="Times New Roman" w:hAnsi="Times New Roman"/>
          <w:spacing w:val="2"/>
          <w:sz w:val="24"/>
          <w:szCs w:val="24"/>
        </w:rPr>
        <w:t xml:space="preserve">Để nhận biết các </w:t>
      </w:r>
      <w:r w:rsidRPr="00F42985">
        <w:rPr>
          <w:rFonts w:ascii="Times New Roman" w:hAnsi="Times New Roman"/>
          <w:spacing w:val="2"/>
          <w:sz w:val="24"/>
          <w:szCs w:val="24"/>
          <w:lang w:val="be-BY"/>
        </w:rPr>
        <w:t>d</w:t>
      </w:r>
      <w:r w:rsidRPr="00F42985">
        <w:rPr>
          <w:rFonts w:ascii="Times New Roman" w:hAnsi="Times New Roman"/>
          <w:spacing w:val="2"/>
          <w:sz w:val="24"/>
          <w:szCs w:val="24"/>
        </w:rPr>
        <w:t>ung dịch :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 BaCl</w:t>
      </w:r>
      <w:r w:rsidRPr="00F42985">
        <w:rPr>
          <w:rFonts w:ascii="Times New Roman" w:hAnsi="Times New Roman"/>
          <w:spacing w:val="2"/>
          <w:sz w:val="24"/>
          <w:szCs w:val="24"/>
          <w:vertAlign w:val="subscript"/>
        </w:rPr>
        <w:t xml:space="preserve">2 </w:t>
      </w:r>
      <w:r w:rsidRPr="00F42985">
        <w:rPr>
          <w:rFonts w:ascii="Times New Roman" w:hAnsi="Times New Roman"/>
          <w:spacing w:val="2"/>
          <w:sz w:val="24"/>
          <w:szCs w:val="24"/>
        </w:rPr>
        <w:t>; HCl ; NaOH số hoá chất tối thiểu phải dùng là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spacing w:val="2"/>
          <w:sz w:val="24"/>
          <w:szCs w:val="24"/>
        </w:rPr>
        <w:t xml:space="preserve">          </w:t>
      </w:r>
      <w:r w:rsidRPr="00F42985">
        <w:rPr>
          <w:rFonts w:ascii="Times New Roman" w:hAnsi="Times New Roman"/>
          <w:b/>
          <w:bCs/>
          <w:spacing w:val="2"/>
          <w:sz w:val="24"/>
          <w:szCs w:val="24"/>
        </w:rPr>
        <w:t>A.</w:t>
      </w:r>
      <w:r w:rsidRPr="00F42985">
        <w:rPr>
          <w:rFonts w:ascii="Times New Roman" w:hAnsi="Times New Roman"/>
          <w:spacing w:val="2"/>
          <w:sz w:val="24"/>
          <w:szCs w:val="24"/>
        </w:rPr>
        <w:t xml:space="preserve"> 0.     </w:t>
      </w:r>
      <w:r w:rsidRPr="00F42985">
        <w:rPr>
          <w:rFonts w:ascii="Times New Roman" w:hAnsi="Times New Roman"/>
          <w:spacing w:val="2"/>
          <w:sz w:val="24"/>
          <w:szCs w:val="24"/>
        </w:rPr>
        <w:tab/>
      </w:r>
      <w:r w:rsidRPr="00F42985">
        <w:rPr>
          <w:rFonts w:ascii="Times New Roman" w:hAnsi="Times New Roman"/>
          <w:b/>
          <w:bCs/>
          <w:spacing w:val="2"/>
          <w:sz w:val="24"/>
          <w:szCs w:val="24"/>
        </w:rPr>
        <w:t>B</w:t>
      </w:r>
      <w:r w:rsidRPr="00F42985">
        <w:rPr>
          <w:rFonts w:ascii="Times New Roman" w:hAnsi="Times New Roman"/>
          <w:b/>
          <w:spacing w:val="2"/>
          <w:sz w:val="24"/>
          <w:szCs w:val="24"/>
        </w:rPr>
        <w:t>.</w:t>
      </w:r>
      <w:r w:rsidRPr="00F42985">
        <w:rPr>
          <w:rFonts w:ascii="Times New Roman" w:hAnsi="Times New Roman"/>
          <w:spacing w:val="2"/>
          <w:sz w:val="24"/>
          <w:szCs w:val="24"/>
        </w:rPr>
        <w:t xml:space="preserve"> 2.                          </w:t>
      </w:r>
      <w:r w:rsidRPr="00F42985">
        <w:rPr>
          <w:rFonts w:ascii="Times New Roman" w:hAnsi="Times New Roman"/>
          <w:spacing w:val="2"/>
          <w:sz w:val="24"/>
          <w:szCs w:val="24"/>
        </w:rPr>
        <w:tab/>
      </w:r>
      <w:r w:rsidRPr="00F42985">
        <w:rPr>
          <w:rFonts w:ascii="Times New Roman" w:hAnsi="Times New Roman"/>
          <w:b/>
          <w:bCs/>
          <w:spacing w:val="2"/>
          <w:sz w:val="24"/>
          <w:szCs w:val="24"/>
        </w:rPr>
        <w:t>C.</w:t>
      </w:r>
      <w:r w:rsidRPr="00F42985">
        <w:rPr>
          <w:rFonts w:ascii="Times New Roman" w:hAnsi="Times New Roman"/>
          <w:spacing w:val="2"/>
          <w:sz w:val="24"/>
          <w:szCs w:val="24"/>
        </w:rPr>
        <w:t xml:space="preserve"> 3.</w:t>
      </w:r>
      <w:r w:rsidRPr="00F42985">
        <w:rPr>
          <w:rFonts w:ascii="Times New Roman" w:hAnsi="Times New Roman"/>
          <w:spacing w:val="2"/>
          <w:sz w:val="24"/>
          <w:szCs w:val="24"/>
        </w:rPr>
        <w:tab/>
      </w:r>
      <w:r w:rsidRPr="00F42985">
        <w:rPr>
          <w:rFonts w:ascii="Times New Roman" w:hAnsi="Times New Roman"/>
          <w:b/>
          <w:bCs/>
          <w:spacing w:val="2"/>
          <w:sz w:val="24"/>
          <w:szCs w:val="24"/>
        </w:rPr>
        <w:t>D.</w:t>
      </w:r>
      <w:r w:rsidRPr="00F42985">
        <w:rPr>
          <w:rFonts w:ascii="Times New Roman" w:hAnsi="Times New Roman"/>
          <w:spacing w:val="2"/>
          <w:sz w:val="24"/>
          <w:szCs w:val="24"/>
        </w:rPr>
        <w:t xml:space="preserve"> 1.</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36: </w:t>
      </w:r>
      <w:r w:rsidRPr="00F42985">
        <w:rPr>
          <w:rFonts w:ascii="Times New Roman" w:hAnsi="Times New Roman"/>
          <w:spacing w:val="2"/>
          <w:sz w:val="24"/>
          <w:szCs w:val="24"/>
          <w:lang w:val="pt-BR"/>
        </w:rPr>
        <w:t xml:space="preserve">Cho 4 </w:t>
      </w:r>
      <w:r w:rsidRPr="00F42985">
        <w:rPr>
          <w:rFonts w:ascii="Times New Roman" w:hAnsi="Times New Roman"/>
          <w:spacing w:val="2"/>
          <w:sz w:val="24"/>
          <w:szCs w:val="24"/>
          <w:lang w:val="be-BY"/>
        </w:rPr>
        <w:t>d</w:t>
      </w:r>
      <w:r w:rsidRPr="00F42985">
        <w:rPr>
          <w:rFonts w:ascii="Times New Roman" w:hAnsi="Times New Roman"/>
          <w:spacing w:val="2"/>
          <w:sz w:val="24"/>
          <w:szCs w:val="24"/>
        </w:rPr>
        <w:t xml:space="preserve">ung dịch </w:t>
      </w:r>
      <w:r w:rsidRPr="00F42985">
        <w:rPr>
          <w:rFonts w:ascii="Times New Roman" w:hAnsi="Times New Roman"/>
          <w:spacing w:val="2"/>
          <w:sz w:val="24"/>
          <w:szCs w:val="24"/>
          <w:lang w:val="pt-BR"/>
        </w:rPr>
        <w:t>: HCl, AgNO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NaNO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NaCl. Chỉ dùng thêm một thuốc thử nào cho dưới đây để nhân biết được các dung dịch trên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pt-BR"/>
        </w:rPr>
      </w:pPr>
      <w:r w:rsidRPr="00F42985">
        <w:rPr>
          <w:rFonts w:ascii="Times New Roman" w:hAnsi="Times New Roman"/>
          <w:spacing w:val="2"/>
          <w:sz w:val="24"/>
          <w:szCs w:val="24"/>
          <w:lang w:val="pt-BR"/>
        </w:rPr>
        <w:tab/>
      </w:r>
      <w:r w:rsidRPr="00F42985">
        <w:rPr>
          <w:rFonts w:ascii="Times New Roman" w:hAnsi="Times New Roman"/>
          <w:b/>
          <w:bCs/>
          <w:spacing w:val="2"/>
          <w:sz w:val="24"/>
          <w:szCs w:val="24"/>
          <w:lang w:val="pt-BR"/>
        </w:rPr>
        <w:t>A</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Quỳ tím. </w:t>
      </w:r>
      <w:r w:rsidRPr="00F42985">
        <w:rPr>
          <w:rFonts w:ascii="Times New Roman" w:hAnsi="Times New Roman"/>
          <w:spacing w:val="2"/>
          <w:sz w:val="24"/>
          <w:szCs w:val="24"/>
          <w:lang w:val="pt-BR"/>
        </w:rPr>
        <w:tab/>
      </w:r>
      <w:r w:rsidRPr="00F42985">
        <w:rPr>
          <w:rFonts w:ascii="Times New Roman" w:hAnsi="Times New Roman"/>
          <w:b/>
          <w:bCs/>
          <w:spacing w:val="2"/>
          <w:sz w:val="24"/>
          <w:szCs w:val="24"/>
          <w:lang w:val="pt-BR"/>
        </w:rPr>
        <w:t>B</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Phenolphatelein.</w:t>
      </w:r>
      <w:r w:rsidRPr="00F42985">
        <w:rPr>
          <w:rFonts w:ascii="Times New Roman" w:hAnsi="Times New Roman"/>
          <w:spacing w:val="2"/>
          <w:sz w:val="24"/>
          <w:szCs w:val="24"/>
          <w:lang w:val="pt-BR"/>
        </w:rPr>
        <w:tab/>
      </w:r>
      <w:r w:rsidRPr="00F42985">
        <w:rPr>
          <w:rFonts w:ascii="Times New Roman" w:hAnsi="Times New Roman"/>
          <w:b/>
          <w:bCs/>
          <w:spacing w:val="2"/>
          <w:sz w:val="24"/>
          <w:szCs w:val="24"/>
        </w:rPr>
        <w:t>C</w:t>
      </w:r>
      <w:r w:rsidRPr="00F42985">
        <w:rPr>
          <w:rFonts w:ascii="Times New Roman" w:hAnsi="Times New Roman"/>
          <w:b/>
          <w:spacing w:val="2"/>
          <w:sz w:val="24"/>
          <w:szCs w:val="24"/>
        </w:rPr>
        <w:t>.</w:t>
      </w:r>
      <w:r w:rsidRPr="00F42985">
        <w:rPr>
          <w:rFonts w:ascii="Times New Roman" w:hAnsi="Times New Roman"/>
          <w:spacing w:val="2"/>
          <w:sz w:val="24"/>
          <w:szCs w:val="24"/>
        </w:rPr>
        <w:t xml:space="preserve"> dd NaOH.           </w:t>
      </w:r>
      <w:r w:rsidRPr="00F42985">
        <w:rPr>
          <w:rFonts w:ascii="Times New Roman" w:hAnsi="Times New Roman"/>
          <w:spacing w:val="2"/>
          <w:sz w:val="24"/>
          <w:szCs w:val="24"/>
        </w:rPr>
        <w:tab/>
      </w:r>
      <w:r w:rsidRPr="00F42985">
        <w:rPr>
          <w:rFonts w:ascii="Times New Roman" w:hAnsi="Times New Roman"/>
          <w:b/>
          <w:bCs/>
          <w:spacing w:val="2"/>
          <w:sz w:val="24"/>
          <w:szCs w:val="24"/>
        </w:rPr>
        <w:t>D</w:t>
      </w:r>
      <w:r w:rsidRPr="00F42985">
        <w:rPr>
          <w:rFonts w:ascii="Times New Roman" w:hAnsi="Times New Roman"/>
          <w:b/>
          <w:spacing w:val="2"/>
          <w:sz w:val="24"/>
          <w:szCs w:val="24"/>
        </w:rPr>
        <w:t xml:space="preserve">. </w:t>
      </w:r>
      <w:r w:rsidRPr="00F42985">
        <w:rPr>
          <w:rFonts w:ascii="Times New Roman" w:hAnsi="Times New Roman"/>
          <w:spacing w:val="2"/>
          <w:sz w:val="24"/>
          <w:szCs w:val="24"/>
        </w:rPr>
        <w:t>dd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lang w:val="nl-NL"/>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pt-BR"/>
        </w:rPr>
      </w:pPr>
      <w:r w:rsidRPr="00F42985">
        <w:rPr>
          <w:rFonts w:ascii="Times New Roman" w:hAnsi="Times New Roman"/>
          <w:b/>
          <w:spacing w:val="2"/>
          <w:sz w:val="24"/>
          <w:szCs w:val="24"/>
          <w:lang w:val="nl-NL"/>
        </w:rPr>
        <w:t xml:space="preserve">Câu 37: </w:t>
      </w:r>
      <w:r w:rsidRPr="00F42985">
        <w:rPr>
          <w:rFonts w:ascii="Times New Roman" w:hAnsi="Times New Roman"/>
          <w:spacing w:val="2"/>
          <w:sz w:val="24"/>
          <w:szCs w:val="24"/>
          <w:lang w:val="pt-BR"/>
        </w:rPr>
        <w:t>Cho các dung dịch : NaOH, NaCl, H</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SO</w:t>
      </w:r>
      <w:r w:rsidRPr="00F42985">
        <w:rPr>
          <w:rFonts w:ascii="Times New Roman" w:hAnsi="Times New Roman"/>
          <w:spacing w:val="2"/>
          <w:sz w:val="24"/>
          <w:szCs w:val="24"/>
          <w:vertAlign w:val="subscript"/>
          <w:lang w:val="pt-BR"/>
        </w:rPr>
        <w:t>4</w:t>
      </w:r>
      <w:r w:rsidRPr="00F42985">
        <w:rPr>
          <w:rFonts w:ascii="Times New Roman" w:hAnsi="Times New Roman"/>
          <w:spacing w:val="2"/>
          <w:sz w:val="24"/>
          <w:szCs w:val="24"/>
          <w:lang w:val="pt-BR"/>
        </w:rPr>
        <w:t>, Na</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SO</w:t>
      </w:r>
      <w:r w:rsidRPr="00F42985">
        <w:rPr>
          <w:rFonts w:ascii="Times New Roman" w:hAnsi="Times New Roman"/>
          <w:spacing w:val="2"/>
          <w:sz w:val="24"/>
          <w:szCs w:val="24"/>
          <w:vertAlign w:val="subscript"/>
          <w:lang w:val="pt-BR"/>
        </w:rPr>
        <w:t>4</w:t>
      </w:r>
      <w:r w:rsidRPr="00F42985">
        <w:rPr>
          <w:rFonts w:ascii="Times New Roman" w:hAnsi="Times New Roman"/>
          <w:spacing w:val="2"/>
          <w:sz w:val="24"/>
          <w:szCs w:val="24"/>
          <w:lang w:val="pt-BR"/>
        </w:rPr>
        <w:t>, Ba(OH)</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 Chỉ dùng thêm một thuốc thử nào sau đây để nhận biết ?</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lang w:val="pt-BR"/>
        </w:rPr>
      </w:pPr>
      <w:r w:rsidRPr="00F42985">
        <w:rPr>
          <w:rFonts w:ascii="Times New Roman" w:hAnsi="Times New Roman"/>
          <w:spacing w:val="2"/>
          <w:sz w:val="24"/>
          <w:szCs w:val="24"/>
          <w:lang w:val="pt-BR"/>
        </w:rPr>
        <w:tab/>
      </w:r>
      <w:r w:rsidRPr="00F42985">
        <w:rPr>
          <w:rFonts w:ascii="Times New Roman" w:hAnsi="Times New Roman"/>
          <w:b/>
          <w:bCs/>
          <w:spacing w:val="2"/>
          <w:sz w:val="24"/>
          <w:szCs w:val="24"/>
          <w:lang w:val="pt-BR"/>
        </w:rPr>
        <w:t>A</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Phenolphtalein.</w:t>
      </w:r>
      <w:r w:rsidRPr="00F42985">
        <w:rPr>
          <w:rFonts w:ascii="Times New Roman" w:hAnsi="Times New Roman"/>
          <w:spacing w:val="2"/>
          <w:sz w:val="24"/>
          <w:szCs w:val="24"/>
          <w:lang w:val="pt-BR"/>
        </w:rPr>
        <w:tab/>
      </w:r>
      <w:r w:rsidRPr="00F42985">
        <w:rPr>
          <w:rFonts w:ascii="Times New Roman" w:hAnsi="Times New Roman"/>
          <w:b/>
          <w:bCs/>
          <w:spacing w:val="2"/>
          <w:sz w:val="24"/>
          <w:szCs w:val="24"/>
          <w:lang w:val="pt-BR"/>
        </w:rPr>
        <w:t>B</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Qùy tím.               </w:t>
      </w:r>
      <w:r w:rsidRPr="00F42985">
        <w:rPr>
          <w:rFonts w:ascii="Times New Roman" w:hAnsi="Times New Roman"/>
          <w:spacing w:val="2"/>
          <w:sz w:val="24"/>
          <w:szCs w:val="24"/>
          <w:lang w:val="pt-BR"/>
        </w:rPr>
        <w:tab/>
      </w:r>
      <w:r w:rsidRPr="00F42985">
        <w:rPr>
          <w:rFonts w:ascii="Times New Roman" w:hAnsi="Times New Roman"/>
          <w:b/>
          <w:bCs/>
          <w:spacing w:val="2"/>
          <w:sz w:val="24"/>
          <w:szCs w:val="24"/>
          <w:lang w:val="pt-BR"/>
        </w:rPr>
        <w:t>C</w:t>
      </w:r>
      <w:r w:rsidRPr="00F42985">
        <w:rPr>
          <w:rFonts w:ascii="Times New Roman" w:hAnsi="Times New Roman"/>
          <w:b/>
          <w:spacing w:val="2"/>
          <w:sz w:val="24"/>
          <w:szCs w:val="24"/>
          <w:lang w:val="pt-BR"/>
        </w:rPr>
        <w:t xml:space="preserve">. </w:t>
      </w:r>
      <w:r w:rsidRPr="00F42985">
        <w:rPr>
          <w:rFonts w:ascii="Times New Roman" w:hAnsi="Times New Roman"/>
          <w:spacing w:val="2"/>
          <w:sz w:val="24"/>
          <w:szCs w:val="24"/>
          <w:lang w:val="pt-BR"/>
        </w:rPr>
        <w:t>BaCl</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nl-NL"/>
        </w:rPr>
        <w:t>.</w:t>
      </w:r>
      <w:r w:rsidRPr="00F42985">
        <w:rPr>
          <w:rFonts w:ascii="Times New Roman" w:hAnsi="Times New Roman"/>
          <w:spacing w:val="2"/>
          <w:sz w:val="24"/>
          <w:szCs w:val="24"/>
          <w:lang w:val="pt-BR"/>
        </w:rPr>
        <w:tab/>
      </w:r>
      <w:r w:rsidRPr="00F42985">
        <w:rPr>
          <w:rFonts w:ascii="Times New Roman" w:hAnsi="Times New Roman"/>
          <w:b/>
          <w:bCs/>
          <w:spacing w:val="2"/>
          <w:sz w:val="24"/>
          <w:szCs w:val="24"/>
          <w:lang w:val="pt-BR"/>
        </w:rPr>
        <w:t>D</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AgNO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nl-NL"/>
        </w:rPr>
        <w:t>.</w:t>
      </w:r>
    </w:p>
    <w:p w:rsidR="000D3F8D"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38: </w:t>
      </w:r>
      <w:r w:rsidRPr="00F42985">
        <w:rPr>
          <w:rFonts w:ascii="Times New Roman" w:hAnsi="Times New Roman"/>
          <w:spacing w:val="2"/>
          <w:sz w:val="24"/>
          <w:szCs w:val="24"/>
        </w:rPr>
        <w:t>Để nhận biết được các chất bột rắn khan sau : NaCl,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BaCO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BaSO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đựng trong các lọ riêng biệt thì hoá chất được sử dụng là :</w:t>
      </w:r>
    </w:p>
    <w:p w:rsidR="001B71B5" w:rsidRPr="00F42985" w:rsidRDefault="001B71B5"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0D3F8D" w:rsidRPr="00F42985">
        <w:rPr>
          <w:rFonts w:ascii="Times New Roman" w:hAnsi="Times New Roman"/>
          <w:b/>
          <w:bCs/>
          <w:spacing w:val="2"/>
          <w:sz w:val="24"/>
          <w:szCs w:val="24"/>
        </w:rPr>
        <w:t>A</w:t>
      </w:r>
      <w:r w:rsidR="000D3F8D" w:rsidRPr="00F42985">
        <w:rPr>
          <w:rFonts w:ascii="Times New Roman" w:hAnsi="Times New Roman"/>
          <w:b/>
          <w:spacing w:val="2"/>
          <w:sz w:val="24"/>
          <w:szCs w:val="24"/>
        </w:rPr>
        <w:t xml:space="preserve">. </w:t>
      </w:r>
      <w:r w:rsidR="000D3F8D" w:rsidRPr="00F42985">
        <w:rPr>
          <w:rFonts w:ascii="Times New Roman" w:hAnsi="Times New Roman"/>
          <w:spacing w:val="2"/>
          <w:sz w:val="24"/>
          <w:szCs w:val="24"/>
        </w:rPr>
        <w:t>H</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O, CO</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 xml:space="preserve">. </w:t>
      </w:r>
      <w:r w:rsidR="000D3F8D" w:rsidRPr="00F42985">
        <w:rPr>
          <w:rFonts w:ascii="Times New Roman" w:hAnsi="Times New Roman"/>
          <w:spacing w:val="2"/>
          <w:sz w:val="24"/>
          <w:szCs w:val="24"/>
        </w:rPr>
        <w:tab/>
      </w:r>
      <w:r w:rsidR="000D3F8D" w:rsidRPr="00F42985">
        <w:rPr>
          <w:rFonts w:ascii="Times New Roman" w:hAnsi="Times New Roman"/>
          <w:spacing w:val="2"/>
          <w:sz w:val="24"/>
          <w:szCs w:val="24"/>
        </w:rPr>
        <w:tab/>
      </w:r>
      <w:r w:rsidRPr="00F42985">
        <w:rPr>
          <w:rFonts w:ascii="Times New Roman" w:hAnsi="Times New Roman"/>
          <w:spacing w:val="2"/>
          <w:sz w:val="24"/>
          <w:szCs w:val="24"/>
        </w:rPr>
        <w:tab/>
      </w:r>
      <w:r w:rsidR="000D3F8D" w:rsidRPr="00F42985">
        <w:rPr>
          <w:rFonts w:ascii="Times New Roman" w:hAnsi="Times New Roman"/>
          <w:b/>
          <w:bCs/>
          <w:spacing w:val="2"/>
          <w:sz w:val="24"/>
          <w:szCs w:val="24"/>
        </w:rPr>
        <w:t>B</w:t>
      </w:r>
      <w:r w:rsidR="000D3F8D" w:rsidRPr="00F42985">
        <w:rPr>
          <w:rFonts w:ascii="Times New Roman" w:hAnsi="Times New Roman"/>
          <w:b/>
          <w:spacing w:val="2"/>
          <w:sz w:val="24"/>
          <w:szCs w:val="24"/>
        </w:rPr>
        <w:t>.</w:t>
      </w:r>
      <w:r w:rsidR="000D3F8D" w:rsidRPr="00F42985">
        <w:rPr>
          <w:rFonts w:ascii="Times New Roman" w:hAnsi="Times New Roman"/>
          <w:spacing w:val="2"/>
          <w:sz w:val="24"/>
          <w:szCs w:val="24"/>
        </w:rPr>
        <w:t xml:space="preserve"> Dung dịch H</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SO</w:t>
      </w:r>
      <w:r w:rsidR="000D3F8D" w:rsidRPr="00F42985">
        <w:rPr>
          <w:rFonts w:ascii="Times New Roman" w:hAnsi="Times New Roman"/>
          <w:spacing w:val="2"/>
          <w:sz w:val="24"/>
          <w:szCs w:val="24"/>
          <w:vertAlign w:val="subscript"/>
        </w:rPr>
        <w:t>4</w:t>
      </w:r>
      <w:r w:rsidR="000D3F8D" w:rsidRPr="00F42985">
        <w:rPr>
          <w:rFonts w:ascii="Times New Roman" w:hAnsi="Times New Roman"/>
          <w:spacing w:val="2"/>
          <w:sz w:val="24"/>
          <w:szCs w:val="24"/>
        </w:rPr>
        <w:t>.</w:t>
      </w:r>
      <w:r w:rsidR="000D3F8D" w:rsidRPr="00F42985">
        <w:rPr>
          <w:rFonts w:ascii="Times New Roman" w:hAnsi="Times New Roman"/>
          <w:spacing w:val="2"/>
          <w:sz w:val="24"/>
          <w:szCs w:val="24"/>
        </w:rPr>
        <w:tab/>
      </w:r>
    </w:p>
    <w:p w:rsidR="000D3F8D" w:rsidRPr="00F42985" w:rsidRDefault="001B71B5" w:rsidP="001B71B5">
      <w:pPr>
        <w:tabs>
          <w:tab w:val="left" w:pos="284"/>
          <w:tab w:val="left" w:pos="2880"/>
          <w:tab w:val="left" w:pos="3060"/>
          <w:tab w:val="left" w:pos="5400"/>
          <w:tab w:val="left" w:pos="5490"/>
          <w:tab w:val="left" w:pos="7830"/>
        </w:tabs>
        <w:spacing w:line="252" w:lineRule="auto"/>
        <w:jc w:val="both"/>
        <w:rPr>
          <w:rFonts w:ascii="Times New Roman" w:hAnsi="Times New Roman"/>
          <w:spacing w:val="2"/>
          <w:sz w:val="24"/>
          <w:szCs w:val="24"/>
        </w:rPr>
      </w:pPr>
      <w:r w:rsidRPr="00F42985">
        <w:rPr>
          <w:rFonts w:ascii="Times New Roman" w:hAnsi="Times New Roman"/>
          <w:spacing w:val="2"/>
          <w:sz w:val="24"/>
          <w:szCs w:val="24"/>
        </w:rPr>
        <w:tab/>
      </w:r>
      <w:r w:rsidR="000D3F8D" w:rsidRPr="00F42985">
        <w:rPr>
          <w:rFonts w:ascii="Times New Roman" w:hAnsi="Times New Roman"/>
          <w:b/>
          <w:bCs/>
          <w:spacing w:val="2"/>
          <w:sz w:val="24"/>
          <w:szCs w:val="24"/>
        </w:rPr>
        <w:t>C</w:t>
      </w:r>
      <w:r w:rsidR="000D3F8D" w:rsidRPr="00F42985">
        <w:rPr>
          <w:rFonts w:ascii="Times New Roman" w:hAnsi="Times New Roman"/>
          <w:b/>
          <w:spacing w:val="2"/>
          <w:sz w:val="24"/>
          <w:szCs w:val="24"/>
        </w:rPr>
        <w:t xml:space="preserve">. </w:t>
      </w:r>
      <w:r w:rsidR="000D3F8D" w:rsidRPr="00F42985">
        <w:rPr>
          <w:rFonts w:ascii="Times New Roman" w:hAnsi="Times New Roman"/>
          <w:spacing w:val="2"/>
          <w:sz w:val="24"/>
          <w:szCs w:val="24"/>
        </w:rPr>
        <w:t>Dung dịnh Ba(OH)</w:t>
      </w:r>
      <w:r w:rsidR="000D3F8D" w:rsidRPr="00F42985">
        <w:rPr>
          <w:rFonts w:ascii="Times New Roman" w:hAnsi="Times New Roman"/>
          <w:spacing w:val="2"/>
          <w:sz w:val="24"/>
          <w:szCs w:val="24"/>
          <w:vertAlign w:val="subscript"/>
        </w:rPr>
        <w:t>2</w:t>
      </w:r>
      <w:r w:rsidR="000D3F8D" w:rsidRPr="00F42985">
        <w:rPr>
          <w:rFonts w:ascii="Times New Roman" w:hAnsi="Times New Roman"/>
          <w:spacing w:val="2"/>
          <w:sz w:val="24"/>
          <w:szCs w:val="24"/>
        </w:rPr>
        <w:t xml:space="preserve">. </w:t>
      </w:r>
      <w:r w:rsidR="000D3F8D"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spacing w:val="2"/>
          <w:sz w:val="24"/>
          <w:szCs w:val="24"/>
        </w:rPr>
        <w:tab/>
      </w:r>
      <w:r w:rsidR="000D3F8D" w:rsidRPr="00F42985">
        <w:rPr>
          <w:rFonts w:ascii="Times New Roman" w:hAnsi="Times New Roman"/>
          <w:b/>
          <w:bCs/>
          <w:spacing w:val="2"/>
          <w:sz w:val="24"/>
          <w:szCs w:val="24"/>
        </w:rPr>
        <w:t>D</w:t>
      </w:r>
      <w:r w:rsidR="000D3F8D" w:rsidRPr="00F42985">
        <w:rPr>
          <w:rFonts w:ascii="Times New Roman" w:hAnsi="Times New Roman"/>
          <w:b/>
          <w:spacing w:val="2"/>
          <w:sz w:val="24"/>
          <w:szCs w:val="24"/>
        </w:rPr>
        <w:t xml:space="preserve">. </w:t>
      </w:r>
      <w:r w:rsidR="000D3F8D" w:rsidRPr="00F42985">
        <w:rPr>
          <w:rFonts w:ascii="Times New Roman" w:hAnsi="Times New Roman"/>
          <w:spacing w:val="2"/>
          <w:sz w:val="24"/>
          <w:szCs w:val="24"/>
        </w:rPr>
        <w:t>Dung dịch NH</w:t>
      </w:r>
      <w:r w:rsidR="000D3F8D" w:rsidRPr="00F42985">
        <w:rPr>
          <w:rFonts w:ascii="Times New Roman" w:hAnsi="Times New Roman"/>
          <w:spacing w:val="2"/>
          <w:sz w:val="24"/>
          <w:szCs w:val="24"/>
          <w:vertAlign w:val="subscript"/>
        </w:rPr>
        <w:t>4</w:t>
      </w:r>
      <w:r w:rsidR="000D3F8D" w:rsidRPr="00F42985">
        <w:rPr>
          <w:rFonts w:ascii="Times New Roman" w:hAnsi="Times New Roman"/>
          <w:spacing w:val="2"/>
          <w:sz w:val="24"/>
          <w:szCs w:val="24"/>
        </w:rPr>
        <w:t>HCO</w:t>
      </w:r>
      <w:r w:rsidR="000D3F8D" w:rsidRPr="00F42985">
        <w:rPr>
          <w:rFonts w:ascii="Times New Roman" w:hAnsi="Times New Roman"/>
          <w:spacing w:val="2"/>
          <w:sz w:val="24"/>
          <w:szCs w:val="24"/>
          <w:vertAlign w:val="subscript"/>
        </w:rPr>
        <w:t>3</w:t>
      </w:r>
      <w:r w:rsidR="000D3F8D"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39: </w:t>
      </w:r>
      <w:r w:rsidRPr="00F42985">
        <w:rPr>
          <w:rFonts w:ascii="Times New Roman" w:hAnsi="Times New Roman"/>
          <w:spacing w:val="2"/>
          <w:sz w:val="24"/>
          <w:szCs w:val="24"/>
        </w:rPr>
        <w:t>Có 3 dung dịch hỗn hợp : (NaHCO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và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(NaHCO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và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Chỉ dùng thêm một cặp chất nào trong số các cặp chất cho dưới đây để </w:t>
      </w:r>
      <w:r w:rsidR="001B71B5" w:rsidRPr="00F42985">
        <w:rPr>
          <w:rFonts w:ascii="Times New Roman" w:hAnsi="Times New Roman"/>
          <w:spacing w:val="2"/>
          <w:sz w:val="24"/>
          <w:szCs w:val="24"/>
        </w:rPr>
        <w:t>nhận biết các dung dịch trên ?</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ab/>
        <w:t>A</w:t>
      </w:r>
      <w:r w:rsidRPr="00F42985">
        <w:rPr>
          <w:rFonts w:ascii="Times New Roman" w:hAnsi="Times New Roman"/>
          <w:b/>
          <w:spacing w:val="2"/>
          <w:sz w:val="24"/>
          <w:szCs w:val="24"/>
        </w:rPr>
        <w:t xml:space="preserve">. </w:t>
      </w:r>
      <w:r w:rsidRPr="00F42985">
        <w:rPr>
          <w:rFonts w:ascii="Times New Roman" w:hAnsi="Times New Roman"/>
          <w:spacing w:val="2"/>
          <w:sz w:val="24"/>
          <w:szCs w:val="24"/>
        </w:rPr>
        <w:t>Dung dịch HCl và dung dịch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001B71B5" w:rsidRPr="00F42985">
        <w:rPr>
          <w:rFonts w:ascii="Times New Roman" w:hAnsi="Times New Roman"/>
          <w:spacing w:val="2"/>
          <w:sz w:val="24"/>
          <w:szCs w:val="24"/>
        </w:rPr>
        <w:tab/>
      </w:r>
      <w:r w:rsidRPr="00F42985">
        <w:rPr>
          <w:rFonts w:ascii="Times New Roman" w:hAnsi="Times New Roman"/>
          <w:b/>
          <w:bCs/>
          <w:spacing w:val="2"/>
          <w:sz w:val="24"/>
          <w:szCs w:val="24"/>
        </w:rPr>
        <w:t>B</w:t>
      </w:r>
      <w:r w:rsidRPr="00F42985">
        <w:rPr>
          <w:rFonts w:ascii="Times New Roman" w:hAnsi="Times New Roman"/>
          <w:b/>
          <w:spacing w:val="2"/>
          <w:sz w:val="24"/>
          <w:szCs w:val="24"/>
        </w:rPr>
        <w:t>.</w:t>
      </w:r>
      <w:r w:rsidRPr="00F42985">
        <w:rPr>
          <w:rFonts w:ascii="Times New Roman" w:hAnsi="Times New Roman"/>
          <w:spacing w:val="2"/>
          <w:sz w:val="24"/>
          <w:szCs w:val="24"/>
        </w:rPr>
        <w:t xml:space="preserve"> Dung dịch HNO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dung dịch Ba(NO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   </w:t>
      </w:r>
      <w:r w:rsidRPr="00F42985">
        <w:rPr>
          <w:rFonts w:ascii="Times New Roman" w:hAnsi="Times New Roman"/>
          <w:b/>
          <w:bCs/>
          <w:spacing w:val="2"/>
          <w:sz w:val="24"/>
          <w:szCs w:val="24"/>
        </w:rPr>
        <w:tab/>
        <w:t>C</w:t>
      </w:r>
      <w:r w:rsidRPr="00F42985">
        <w:rPr>
          <w:rFonts w:ascii="Times New Roman" w:hAnsi="Times New Roman"/>
          <w:b/>
          <w:spacing w:val="2"/>
          <w:sz w:val="24"/>
          <w:szCs w:val="24"/>
        </w:rPr>
        <w:t>.</w:t>
      </w:r>
      <w:r w:rsidRPr="00F42985">
        <w:rPr>
          <w:rFonts w:ascii="Times New Roman" w:hAnsi="Times New Roman"/>
          <w:spacing w:val="2"/>
          <w:sz w:val="24"/>
          <w:szCs w:val="24"/>
        </w:rPr>
        <w:t xml:space="preserve"> Dung dịch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dung dịch Ba(OH)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001B71B5" w:rsidRPr="00F42985">
        <w:rPr>
          <w:rFonts w:ascii="Times New Roman" w:hAnsi="Times New Roman"/>
          <w:spacing w:val="2"/>
          <w:sz w:val="24"/>
          <w:szCs w:val="24"/>
        </w:rPr>
        <w:tab/>
      </w:r>
      <w:r w:rsidRPr="00F42985">
        <w:rPr>
          <w:rFonts w:ascii="Times New Roman" w:hAnsi="Times New Roman"/>
          <w:b/>
          <w:bCs/>
          <w:spacing w:val="2"/>
          <w:sz w:val="24"/>
          <w:szCs w:val="24"/>
        </w:rPr>
        <w:t>D</w:t>
      </w:r>
      <w:r w:rsidRPr="00F42985">
        <w:rPr>
          <w:rFonts w:ascii="Times New Roman" w:hAnsi="Times New Roman"/>
          <w:b/>
          <w:spacing w:val="2"/>
          <w:sz w:val="24"/>
          <w:szCs w:val="24"/>
        </w:rPr>
        <w:t>.</w:t>
      </w:r>
      <w:r w:rsidRPr="00F42985">
        <w:rPr>
          <w:rFonts w:ascii="Times New Roman" w:hAnsi="Times New Roman"/>
          <w:spacing w:val="2"/>
          <w:sz w:val="24"/>
          <w:szCs w:val="24"/>
        </w:rPr>
        <w:t xml:space="preserve"> Dung dịch NaOH và dung dịch Ba(HCO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p>
    <w:p w:rsidR="000D3F8D" w:rsidRPr="00F42985" w:rsidRDefault="000D3F8D" w:rsidP="001B71B5">
      <w:pPr>
        <w:tabs>
          <w:tab w:val="left" w:pos="284"/>
          <w:tab w:val="left" w:pos="2880"/>
          <w:tab w:val="left" w:pos="3060"/>
          <w:tab w:val="left" w:pos="5400"/>
          <w:tab w:val="left" w:pos="5490"/>
          <w:tab w:val="left" w:pos="7830"/>
        </w:tabs>
        <w:autoSpaceDE w:val="0"/>
        <w:autoSpaceDN w:val="0"/>
        <w:adjustRightInd w:val="0"/>
        <w:spacing w:line="252"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40: </w:t>
      </w:r>
      <w:r w:rsidRPr="00F42985">
        <w:rPr>
          <w:rFonts w:ascii="Times New Roman" w:hAnsi="Times New Roman"/>
          <w:spacing w:val="2"/>
          <w:sz w:val="24"/>
          <w:szCs w:val="24"/>
          <w:lang w:val="be-BY"/>
        </w:rPr>
        <w:t>Ch</w:t>
      </w:r>
      <w:r w:rsidRPr="00F42985">
        <w:rPr>
          <w:rFonts w:ascii="Times New Roman" w:hAnsi="Times New Roman"/>
          <w:spacing w:val="2"/>
          <w:sz w:val="24"/>
          <w:szCs w:val="24"/>
          <w:lang w:val="nl-NL"/>
        </w:rPr>
        <w:t>ỉ</w:t>
      </w:r>
      <w:r w:rsidRPr="00F42985">
        <w:rPr>
          <w:rFonts w:ascii="Times New Roman" w:hAnsi="Times New Roman"/>
          <w:spacing w:val="2"/>
          <w:sz w:val="24"/>
          <w:szCs w:val="24"/>
          <w:lang w:val="be-BY"/>
        </w:rPr>
        <w:t xml:space="preserve"> d</w:t>
      </w:r>
      <w:r w:rsidRPr="00F42985">
        <w:rPr>
          <w:rFonts w:ascii="Times New Roman" w:hAnsi="Times New Roman"/>
          <w:spacing w:val="2"/>
          <w:sz w:val="24"/>
          <w:szCs w:val="24"/>
          <w:lang w:val="nl-NL"/>
        </w:rPr>
        <w:t>ù</w:t>
      </w:r>
      <w:r w:rsidRPr="00F42985">
        <w:rPr>
          <w:rFonts w:ascii="Times New Roman" w:hAnsi="Times New Roman"/>
          <w:spacing w:val="2"/>
          <w:sz w:val="24"/>
          <w:szCs w:val="24"/>
          <w:lang w:val="be-BY"/>
        </w:rPr>
        <w:t>ng m</w:t>
      </w:r>
      <w:r w:rsidRPr="00F42985">
        <w:rPr>
          <w:rFonts w:ascii="Times New Roman" w:hAnsi="Times New Roman"/>
          <w:spacing w:val="2"/>
          <w:sz w:val="24"/>
          <w:szCs w:val="24"/>
          <w:lang w:val="nl-NL"/>
        </w:rPr>
        <w:t>ộ</w:t>
      </w:r>
      <w:r w:rsidRPr="00F42985">
        <w:rPr>
          <w:rFonts w:ascii="Times New Roman" w:hAnsi="Times New Roman"/>
          <w:spacing w:val="2"/>
          <w:sz w:val="24"/>
          <w:szCs w:val="24"/>
          <w:lang w:val="be-BY"/>
        </w:rPr>
        <w:t>t h</w:t>
      </w:r>
      <w:r w:rsidRPr="00F42985">
        <w:rPr>
          <w:rFonts w:ascii="Times New Roman" w:hAnsi="Times New Roman"/>
          <w:spacing w:val="2"/>
          <w:sz w:val="24"/>
          <w:szCs w:val="24"/>
          <w:lang w:val="nl-NL"/>
        </w:rPr>
        <w:t>ó</w:t>
      </w:r>
      <w:r w:rsidRPr="00F42985">
        <w:rPr>
          <w:rFonts w:ascii="Times New Roman" w:hAnsi="Times New Roman"/>
          <w:spacing w:val="2"/>
          <w:sz w:val="24"/>
          <w:szCs w:val="24"/>
          <w:lang w:val="be-BY"/>
        </w:rPr>
        <w:t>a ch</w:t>
      </w:r>
      <w:r w:rsidRPr="00F42985">
        <w:rPr>
          <w:rFonts w:ascii="Times New Roman" w:hAnsi="Times New Roman"/>
          <w:spacing w:val="2"/>
          <w:sz w:val="24"/>
          <w:szCs w:val="24"/>
          <w:lang w:val="nl-NL"/>
        </w:rPr>
        <w:t>ấ</w:t>
      </w:r>
      <w:r w:rsidRPr="00F42985">
        <w:rPr>
          <w:rFonts w:ascii="Times New Roman" w:hAnsi="Times New Roman"/>
          <w:spacing w:val="2"/>
          <w:sz w:val="24"/>
          <w:szCs w:val="24"/>
          <w:lang w:val="be-BY"/>
        </w:rPr>
        <w:t>t n</w:t>
      </w:r>
      <w:r w:rsidRPr="00F42985">
        <w:rPr>
          <w:rFonts w:ascii="Times New Roman" w:hAnsi="Times New Roman"/>
          <w:spacing w:val="2"/>
          <w:sz w:val="24"/>
          <w:szCs w:val="24"/>
          <w:lang w:val="nl-NL"/>
        </w:rPr>
        <w:t>à</w:t>
      </w:r>
      <w:r w:rsidRPr="00F42985">
        <w:rPr>
          <w:rFonts w:ascii="Times New Roman" w:hAnsi="Times New Roman"/>
          <w:spacing w:val="2"/>
          <w:sz w:val="24"/>
          <w:szCs w:val="24"/>
          <w:lang w:val="be-BY"/>
        </w:rPr>
        <w:t xml:space="preserve">o sau </w:t>
      </w:r>
      <w:r w:rsidRPr="00F42985">
        <w:rPr>
          <w:rFonts w:ascii="Times New Roman" w:hAnsi="Times New Roman"/>
          <w:spacing w:val="2"/>
          <w:sz w:val="24"/>
          <w:szCs w:val="24"/>
          <w:lang w:val="nl-NL"/>
        </w:rPr>
        <w:t>đâ</w:t>
      </w:r>
      <w:r w:rsidRPr="00F42985">
        <w:rPr>
          <w:rFonts w:ascii="Times New Roman" w:hAnsi="Times New Roman"/>
          <w:spacing w:val="2"/>
          <w:sz w:val="24"/>
          <w:szCs w:val="24"/>
          <w:lang w:val="be-BY"/>
        </w:rPr>
        <w:t xml:space="preserve">y </w:t>
      </w:r>
      <w:r w:rsidRPr="00F42985">
        <w:rPr>
          <w:rFonts w:ascii="Times New Roman" w:hAnsi="Times New Roman"/>
          <w:spacing w:val="2"/>
          <w:sz w:val="24"/>
          <w:szCs w:val="24"/>
          <w:lang w:val="nl-NL"/>
        </w:rPr>
        <w:t>để</w:t>
      </w:r>
      <w:r w:rsidRPr="00F42985">
        <w:rPr>
          <w:rFonts w:ascii="Times New Roman" w:hAnsi="Times New Roman"/>
          <w:spacing w:val="2"/>
          <w:sz w:val="24"/>
          <w:szCs w:val="24"/>
          <w:lang w:val="be-BY"/>
        </w:rPr>
        <w:t xml:space="preserve"> nh</w:t>
      </w:r>
      <w:r w:rsidRPr="00F42985">
        <w:rPr>
          <w:rFonts w:ascii="Times New Roman" w:hAnsi="Times New Roman"/>
          <w:spacing w:val="2"/>
          <w:sz w:val="24"/>
          <w:szCs w:val="24"/>
          <w:lang w:val="nl-NL"/>
        </w:rPr>
        <w:t>ậ</w:t>
      </w:r>
      <w:r w:rsidRPr="00F42985">
        <w:rPr>
          <w:rFonts w:ascii="Times New Roman" w:hAnsi="Times New Roman"/>
          <w:spacing w:val="2"/>
          <w:sz w:val="24"/>
          <w:szCs w:val="24"/>
          <w:lang w:val="be-BY"/>
        </w:rPr>
        <w:t>n bi</w:t>
      </w:r>
      <w:r w:rsidRPr="00F42985">
        <w:rPr>
          <w:rFonts w:ascii="Times New Roman" w:hAnsi="Times New Roman"/>
          <w:spacing w:val="2"/>
          <w:sz w:val="24"/>
          <w:szCs w:val="24"/>
          <w:lang w:val="nl-NL"/>
        </w:rPr>
        <w:t>ế</w:t>
      </w:r>
      <w:r w:rsidRPr="00F42985">
        <w:rPr>
          <w:rFonts w:ascii="Times New Roman" w:hAnsi="Times New Roman"/>
          <w:spacing w:val="2"/>
          <w:sz w:val="24"/>
          <w:szCs w:val="24"/>
          <w:lang w:val="be-BY"/>
        </w:rPr>
        <w:t>t c</w:t>
      </w:r>
      <w:r w:rsidRPr="00F42985">
        <w:rPr>
          <w:rFonts w:ascii="Times New Roman" w:hAnsi="Times New Roman"/>
          <w:spacing w:val="2"/>
          <w:sz w:val="24"/>
          <w:szCs w:val="24"/>
          <w:lang w:val="nl-NL"/>
        </w:rPr>
        <w:t>á</w:t>
      </w:r>
      <w:r w:rsidRPr="00F42985">
        <w:rPr>
          <w:rFonts w:ascii="Times New Roman" w:hAnsi="Times New Roman"/>
          <w:spacing w:val="2"/>
          <w:sz w:val="24"/>
          <w:szCs w:val="24"/>
          <w:lang w:val="be-BY"/>
        </w:rPr>
        <w:t>c kim lo</w:t>
      </w:r>
      <w:r w:rsidRPr="00F42985">
        <w:rPr>
          <w:rFonts w:ascii="Times New Roman" w:hAnsi="Times New Roman"/>
          <w:spacing w:val="2"/>
          <w:sz w:val="24"/>
          <w:szCs w:val="24"/>
          <w:lang w:val="nl-NL"/>
        </w:rPr>
        <w:t>ạ</w:t>
      </w:r>
      <w:r w:rsidRPr="00F42985">
        <w:rPr>
          <w:rFonts w:ascii="Times New Roman" w:hAnsi="Times New Roman"/>
          <w:spacing w:val="2"/>
          <w:sz w:val="24"/>
          <w:szCs w:val="24"/>
          <w:lang w:val="be-BY"/>
        </w:rPr>
        <w:t>i Ba, Mg, Fe, Ag, Al trong c</w:t>
      </w:r>
      <w:r w:rsidRPr="00F42985">
        <w:rPr>
          <w:rFonts w:ascii="Times New Roman" w:hAnsi="Times New Roman"/>
          <w:spacing w:val="2"/>
          <w:sz w:val="24"/>
          <w:szCs w:val="24"/>
          <w:lang w:val="nl-NL"/>
        </w:rPr>
        <w:t>á</w:t>
      </w:r>
      <w:r w:rsidRPr="00F42985">
        <w:rPr>
          <w:rFonts w:ascii="Times New Roman" w:hAnsi="Times New Roman"/>
          <w:spacing w:val="2"/>
          <w:sz w:val="24"/>
          <w:szCs w:val="24"/>
          <w:lang w:val="be-BY"/>
        </w:rPr>
        <w:t>c b</w:t>
      </w:r>
      <w:r w:rsidRPr="00F42985">
        <w:rPr>
          <w:rFonts w:ascii="Times New Roman" w:hAnsi="Times New Roman"/>
          <w:spacing w:val="2"/>
          <w:sz w:val="24"/>
          <w:szCs w:val="24"/>
          <w:lang w:val="nl-NL"/>
        </w:rPr>
        <w:t>ì</w:t>
      </w:r>
      <w:r w:rsidRPr="00F42985">
        <w:rPr>
          <w:rFonts w:ascii="Times New Roman" w:hAnsi="Times New Roman"/>
          <w:spacing w:val="2"/>
          <w:sz w:val="24"/>
          <w:szCs w:val="24"/>
          <w:lang w:val="be-BY"/>
        </w:rPr>
        <w:t>nh m</w:t>
      </w:r>
      <w:r w:rsidRPr="00F42985">
        <w:rPr>
          <w:rFonts w:ascii="Times New Roman" w:hAnsi="Times New Roman"/>
          <w:spacing w:val="2"/>
          <w:sz w:val="24"/>
          <w:szCs w:val="24"/>
          <w:lang w:val="nl-NL"/>
        </w:rPr>
        <w:t>ấ</w:t>
      </w:r>
      <w:r w:rsidRPr="00F42985">
        <w:rPr>
          <w:rFonts w:ascii="Times New Roman" w:hAnsi="Times New Roman"/>
          <w:spacing w:val="2"/>
          <w:sz w:val="24"/>
          <w:szCs w:val="24"/>
          <w:lang w:val="be-BY"/>
        </w:rPr>
        <w:t>t nh</w:t>
      </w:r>
      <w:r w:rsidRPr="00F42985">
        <w:rPr>
          <w:rFonts w:ascii="Times New Roman" w:hAnsi="Times New Roman"/>
          <w:spacing w:val="2"/>
          <w:sz w:val="24"/>
          <w:szCs w:val="24"/>
          <w:lang w:val="nl-NL"/>
        </w:rPr>
        <w:t>ã</w:t>
      </w:r>
      <w:r w:rsidR="001B71B5" w:rsidRPr="00F42985">
        <w:rPr>
          <w:rFonts w:ascii="Times New Roman" w:hAnsi="Times New Roman"/>
          <w:spacing w:val="2"/>
          <w:sz w:val="24"/>
          <w:szCs w:val="24"/>
          <w:lang w:val="be-BY"/>
        </w:rPr>
        <w:t>n</w:t>
      </w:r>
      <w:r w:rsidR="001B71B5" w:rsidRPr="00F42985">
        <w:rPr>
          <w:rFonts w:ascii="Times New Roman" w:hAnsi="Times New Roman"/>
          <w:spacing w:val="2"/>
          <w:sz w:val="24"/>
          <w:szCs w:val="24"/>
        </w:rPr>
        <w:t xml:space="preserve"> ?</w:t>
      </w:r>
    </w:p>
    <w:p w:rsidR="006E7134" w:rsidRPr="00F42985" w:rsidRDefault="000D3F8D" w:rsidP="001B71B5">
      <w:pPr>
        <w:tabs>
          <w:tab w:val="left" w:pos="284"/>
          <w:tab w:val="left" w:pos="2880"/>
          <w:tab w:val="left" w:pos="3060"/>
          <w:tab w:val="left" w:pos="5400"/>
          <w:tab w:val="left" w:pos="5490"/>
          <w:tab w:val="left" w:pos="7830"/>
        </w:tabs>
        <w:spacing w:line="252" w:lineRule="auto"/>
        <w:jc w:val="both"/>
        <w:rPr>
          <w:rFonts w:ascii="Times New Roman" w:hAnsi="Times New Roman"/>
          <w:b/>
          <w:spacing w:val="2"/>
          <w:sz w:val="24"/>
          <w:szCs w:val="24"/>
          <w:lang w:val="nl-NL"/>
        </w:rPr>
      </w:pPr>
      <w:r w:rsidRPr="00F42985">
        <w:rPr>
          <w:rFonts w:ascii="Times New Roman" w:hAnsi="Times New Roman"/>
          <w:b/>
          <w:bCs/>
          <w:spacing w:val="2"/>
          <w:sz w:val="24"/>
          <w:szCs w:val="24"/>
        </w:rPr>
        <w:tab/>
      </w:r>
      <w:r w:rsidRPr="00F42985">
        <w:rPr>
          <w:rFonts w:ascii="Times New Roman" w:hAnsi="Times New Roman"/>
          <w:b/>
          <w:bCs/>
          <w:spacing w:val="2"/>
          <w:sz w:val="24"/>
          <w:szCs w:val="24"/>
          <w:lang w:val="be-BY"/>
        </w:rPr>
        <w:t>A</w:t>
      </w:r>
      <w:r w:rsidRPr="00F42985">
        <w:rPr>
          <w:rFonts w:ascii="Times New Roman" w:hAnsi="Times New Roman"/>
          <w:b/>
          <w:spacing w:val="2"/>
          <w:sz w:val="24"/>
          <w:szCs w:val="24"/>
          <w:lang w:val="be-BY"/>
        </w:rPr>
        <w:t>.</w:t>
      </w:r>
      <w:r w:rsidRPr="00F42985">
        <w:rPr>
          <w:rFonts w:ascii="Times New Roman" w:hAnsi="Times New Roman"/>
          <w:spacing w:val="2"/>
          <w:sz w:val="24"/>
          <w:szCs w:val="24"/>
          <w:lang w:val="be-BY"/>
        </w:rPr>
        <w:t xml:space="preserve"> H</w:t>
      </w:r>
      <w:r w:rsidRPr="00F42985">
        <w:rPr>
          <w:rFonts w:ascii="Times New Roman" w:hAnsi="Times New Roman"/>
          <w:spacing w:val="2"/>
          <w:sz w:val="24"/>
          <w:szCs w:val="24"/>
          <w:vertAlign w:val="subscript"/>
          <w:lang w:val="be-BY"/>
        </w:rPr>
        <w:t>2</w:t>
      </w:r>
      <w:r w:rsidRPr="00F42985">
        <w:rPr>
          <w:rFonts w:ascii="Times New Roman" w:hAnsi="Times New Roman"/>
          <w:spacing w:val="2"/>
          <w:sz w:val="24"/>
          <w:szCs w:val="24"/>
          <w:lang w:val="be-BY"/>
        </w:rPr>
        <w:t>SO</w:t>
      </w:r>
      <w:r w:rsidRPr="00F42985">
        <w:rPr>
          <w:rFonts w:ascii="Times New Roman" w:hAnsi="Times New Roman"/>
          <w:spacing w:val="2"/>
          <w:sz w:val="24"/>
          <w:szCs w:val="24"/>
          <w:vertAlign w:val="subscript"/>
          <w:lang w:val="be-BY"/>
        </w:rPr>
        <w:t xml:space="preserve">4 </w:t>
      </w:r>
      <w:r w:rsidRPr="00F42985">
        <w:rPr>
          <w:rFonts w:ascii="Times New Roman" w:hAnsi="Times New Roman"/>
          <w:spacing w:val="2"/>
          <w:sz w:val="24"/>
          <w:szCs w:val="24"/>
          <w:lang w:val="be-BY"/>
        </w:rPr>
        <w:t>lo</w:t>
      </w:r>
      <w:r w:rsidRPr="00F42985">
        <w:rPr>
          <w:rFonts w:ascii="Times New Roman" w:hAnsi="Times New Roman"/>
          <w:spacing w:val="2"/>
          <w:sz w:val="24"/>
          <w:szCs w:val="24"/>
          <w:lang w:val="nl-NL"/>
        </w:rPr>
        <w:t>ã</w:t>
      </w:r>
      <w:r w:rsidRPr="00F42985">
        <w:rPr>
          <w:rFonts w:ascii="Times New Roman" w:hAnsi="Times New Roman"/>
          <w:spacing w:val="2"/>
          <w:sz w:val="24"/>
          <w:szCs w:val="24"/>
          <w:lang w:val="be-BY"/>
        </w:rPr>
        <w:t>ng</w:t>
      </w:r>
      <w:r w:rsidRPr="00F42985">
        <w:rPr>
          <w:rFonts w:ascii="Times New Roman" w:hAnsi="Times New Roman"/>
          <w:spacing w:val="2"/>
          <w:sz w:val="24"/>
          <w:szCs w:val="24"/>
        </w:rPr>
        <w:t>.</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lang w:val="be-BY"/>
        </w:rPr>
        <w:t xml:space="preserve">B. </w:t>
      </w:r>
      <w:r w:rsidRPr="00F42985">
        <w:rPr>
          <w:rFonts w:ascii="Times New Roman" w:hAnsi="Times New Roman"/>
          <w:spacing w:val="2"/>
          <w:sz w:val="24"/>
          <w:szCs w:val="24"/>
          <w:lang w:val="be-BY"/>
        </w:rPr>
        <w:t>HCl</w:t>
      </w:r>
      <w:r w:rsidRPr="00F42985">
        <w:rPr>
          <w:rFonts w:ascii="Times New Roman" w:hAnsi="Times New Roman"/>
          <w:spacing w:val="2"/>
          <w:sz w:val="24"/>
          <w:szCs w:val="24"/>
        </w:rPr>
        <w:t>.</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lang w:val="be-BY"/>
        </w:rPr>
        <w:t>C</w:t>
      </w:r>
      <w:r w:rsidRPr="00F42985">
        <w:rPr>
          <w:rFonts w:ascii="Times New Roman" w:hAnsi="Times New Roman"/>
          <w:b/>
          <w:spacing w:val="2"/>
          <w:sz w:val="24"/>
          <w:szCs w:val="24"/>
          <w:lang w:val="be-BY"/>
        </w:rPr>
        <w:t xml:space="preserve">. </w:t>
      </w:r>
      <w:r w:rsidRPr="00F42985">
        <w:rPr>
          <w:rFonts w:ascii="Times New Roman" w:hAnsi="Times New Roman"/>
          <w:spacing w:val="2"/>
          <w:sz w:val="24"/>
          <w:szCs w:val="24"/>
          <w:lang w:val="be-BY"/>
        </w:rPr>
        <w:t>H</w:t>
      </w:r>
      <w:r w:rsidRPr="00F42985">
        <w:rPr>
          <w:rFonts w:ascii="Times New Roman" w:hAnsi="Times New Roman"/>
          <w:spacing w:val="2"/>
          <w:sz w:val="24"/>
          <w:szCs w:val="24"/>
          <w:vertAlign w:val="subscript"/>
          <w:lang w:val="be-BY"/>
        </w:rPr>
        <w:t>2</w:t>
      </w:r>
      <w:r w:rsidRPr="00F42985">
        <w:rPr>
          <w:rFonts w:ascii="Times New Roman" w:hAnsi="Times New Roman"/>
          <w:spacing w:val="2"/>
          <w:sz w:val="24"/>
          <w:szCs w:val="24"/>
          <w:lang w:val="be-BY"/>
        </w:rPr>
        <w:t>O</w:t>
      </w:r>
      <w:r w:rsidRPr="00F42985">
        <w:rPr>
          <w:rFonts w:ascii="Times New Roman" w:hAnsi="Times New Roman"/>
          <w:spacing w:val="2"/>
          <w:sz w:val="24"/>
          <w:szCs w:val="24"/>
        </w:rPr>
        <w:t>.</w:t>
      </w:r>
      <w:r w:rsidRPr="00F42985">
        <w:rPr>
          <w:rFonts w:ascii="Times New Roman" w:hAnsi="Times New Roman"/>
          <w:spacing w:val="2"/>
          <w:sz w:val="24"/>
          <w:szCs w:val="24"/>
          <w:lang w:val="be-BY"/>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bCs/>
          <w:spacing w:val="2"/>
          <w:sz w:val="24"/>
          <w:szCs w:val="24"/>
          <w:lang w:val="be-BY"/>
        </w:rPr>
        <w:t>D</w:t>
      </w:r>
      <w:r w:rsidRPr="00F42985">
        <w:rPr>
          <w:rFonts w:ascii="Times New Roman" w:hAnsi="Times New Roman"/>
          <w:b/>
          <w:spacing w:val="2"/>
          <w:sz w:val="24"/>
          <w:szCs w:val="24"/>
          <w:lang w:val="be-BY"/>
        </w:rPr>
        <w:t>.</w:t>
      </w:r>
      <w:r w:rsidRPr="00F42985">
        <w:rPr>
          <w:rFonts w:ascii="Times New Roman" w:hAnsi="Times New Roman"/>
          <w:spacing w:val="2"/>
          <w:sz w:val="24"/>
          <w:szCs w:val="24"/>
          <w:lang w:val="be-BY"/>
        </w:rPr>
        <w:t xml:space="preserve"> NaOH</w:t>
      </w:r>
      <w:r w:rsidRPr="00F42985">
        <w:rPr>
          <w:rFonts w:ascii="Times New Roman" w:hAnsi="Times New Roman"/>
          <w:spacing w:val="2"/>
          <w:sz w:val="24"/>
          <w:szCs w:val="24"/>
        </w:rPr>
        <w:t>.</w:t>
      </w:r>
    </w:p>
    <w:p w:rsidR="006E7134" w:rsidRPr="00F42985" w:rsidRDefault="006E7134" w:rsidP="006E7134">
      <w:pPr>
        <w:spacing w:before="60" w:line="40" w:lineRule="atLeast"/>
        <w:ind w:right="-621"/>
        <w:jc w:val="both"/>
        <w:rPr>
          <w:rFonts w:ascii="Times New Roman" w:hAnsi="Times New Roman"/>
          <w:b/>
          <w:bCs/>
          <w:sz w:val="24"/>
          <w:szCs w:val="24"/>
          <w:lang w:val="pt-BR"/>
        </w:rPr>
      </w:pPr>
      <w:r w:rsidRPr="00F42985">
        <w:rPr>
          <w:rFonts w:ascii="Times New Roman" w:hAnsi="Times New Roman"/>
          <w:b/>
          <w:bCs/>
          <w:spacing w:val="2"/>
          <w:sz w:val="24"/>
          <w:szCs w:val="24"/>
          <w:lang w:val="vi-VN"/>
        </w:rPr>
        <w:t>C</w:t>
      </w:r>
      <w:r w:rsidRPr="00F42985">
        <w:rPr>
          <w:rFonts w:ascii="Times New Roman" w:hAnsi="Times New Roman"/>
          <w:b/>
          <w:bCs/>
          <w:spacing w:val="2"/>
          <w:sz w:val="24"/>
          <w:szCs w:val="24"/>
        </w:rPr>
        <w:t>â</w:t>
      </w:r>
      <w:r w:rsidRPr="00F42985">
        <w:rPr>
          <w:rFonts w:ascii="Times New Roman" w:hAnsi="Times New Roman"/>
          <w:b/>
          <w:bCs/>
          <w:spacing w:val="2"/>
          <w:sz w:val="24"/>
          <w:szCs w:val="24"/>
          <w:lang w:val="vi-VN"/>
        </w:rPr>
        <w:t xml:space="preserve">u </w:t>
      </w:r>
      <w:r w:rsidR="00B61108" w:rsidRPr="00F42985">
        <w:rPr>
          <w:rFonts w:ascii="Times New Roman" w:hAnsi="Times New Roman"/>
          <w:b/>
          <w:bCs/>
          <w:spacing w:val="2"/>
          <w:sz w:val="24"/>
          <w:szCs w:val="24"/>
        </w:rPr>
        <w:t>41</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z w:val="24"/>
          <w:szCs w:val="24"/>
          <w:lang w:val="nl-NL"/>
        </w:rPr>
        <w:t xml:space="preserve">Mô tả nào dưới đây </w:t>
      </w:r>
      <w:r w:rsidRPr="00F42985">
        <w:rPr>
          <w:rFonts w:ascii="Times New Roman" w:hAnsi="Times New Roman"/>
          <w:b/>
          <w:sz w:val="24"/>
          <w:szCs w:val="24"/>
          <w:lang w:val="nl-NL"/>
        </w:rPr>
        <w:t>không</w:t>
      </w:r>
      <w:r w:rsidRPr="00F42985">
        <w:rPr>
          <w:rFonts w:ascii="Times New Roman" w:hAnsi="Times New Roman"/>
          <w:sz w:val="24"/>
          <w:szCs w:val="24"/>
          <w:lang w:val="nl-NL"/>
        </w:rPr>
        <w:t xml:space="preserve"> phù hợp các nguyên tố nhóm IIA (kim loại kiềm thổ) ?</w:t>
      </w:r>
    </w:p>
    <w:p w:rsidR="006E7134" w:rsidRPr="00F42985" w:rsidRDefault="006E7134" w:rsidP="006E7134">
      <w:pPr>
        <w:tabs>
          <w:tab w:val="left" w:pos="270"/>
        </w:tabs>
        <w:spacing w:before="60" w:line="40" w:lineRule="atLeast"/>
        <w:jc w:val="both"/>
        <w:rPr>
          <w:rFonts w:ascii="Times New Roman" w:hAnsi="Times New Roman"/>
          <w:sz w:val="24"/>
          <w:szCs w:val="24"/>
          <w:lang w:val="nl-NL"/>
        </w:rPr>
      </w:pPr>
      <w:r w:rsidRPr="00F42985">
        <w:rPr>
          <w:rFonts w:ascii="Times New Roman" w:hAnsi="Times New Roman"/>
          <w:sz w:val="24"/>
          <w:szCs w:val="24"/>
          <w:lang w:val="nl-NL"/>
        </w:rPr>
        <w:tab/>
      </w:r>
      <w:r w:rsidRPr="00F42985">
        <w:rPr>
          <w:rFonts w:ascii="Times New Roman" w:hAnsi="Times New Roman"/>
          <w:b/>
          <w:sz w:val="24"/>
          <w:szCs w:val="24"/>
          <w:lang w:val="nl-NL"/>
        </w:rPr>
        <w:t>A.</w:t>
      </w:r>
      <w:r w:rsidRPr="00F42985">
        <w:rPr>
          <w:rFonts w:ascii="Times New Roman" w:hAnsi="Times New Roman"/>
          <w:sz w:val="24"/>
          <w:szCs w:val="24"/>
          <w:lang w:val="nl-NL"/>
        </w:rPr>
        <w:t xml:space="preserve"> Cấu hình electron lớp ngoài cùng là ns</w:t>
      </w:r>
      <w:r w:rsidRPr="00F42985">
        <w:rPr>
          <w:rFonts w:ascii="Times New Roman" w:hAnsi="Times New Roman"/>
          <w:sz w:val="24"/>
          <w:szCs w:val="24"/>
          <w:vertAlign w:val="superscript"/>
          <w:lang w:val="nl-NL"/>
        </w:rPr>
        <w:t>2</w:t>
      </w:r>
      <w:r w:rsidRPr="00F42985">
        <w:rPr>
          <w:rFonts w:ascii="Times New Roman" w:hAnsi="Times New Roman"/>
          <w:sz w:val="24"/>
          <w:szCs w:val="24"/>
        </w:rPr>
        <w:t xml:space="preserve">.  </w:t>
      </w:r>
      <w:r w:rsidRPr="00F42985">
        <w:rPr>
          <w:rFonts w:ascii="Times New Roman" w:hAnsi="Times New Roman"/>
          <w:sz w:val="24"/>
          <w:szCs w:val="24"/>
          <w:lang w:val="nl-NL"/>
        </w:rPr>
        <w:tab/>
      </w:r>
      <w:r w:rsidRPr="00F42985">
        <w:rPr>
          <w:rFonts w:ascii="Times New Roman" w:hAnsi="Times New Roman"/>
          <w:sz w:val="24"/>
          <w:szCs w:val="24"/>
          <w:lang w:val="nl-NL"/>
        </w:rPr>
        <w:tab/>
      </w:r>
      <w:r w:rsidRPr="00F42985">
        <w:rPr>
          <w:rFonts w:ascii="Times New Roman" w:hAnsi="Times New Roman"/>
          <w:sz w:val="24"/>
          <w:szCs w:val="24"/>
          <w:lang w:val="nl-NL"/>
        </w:rPr>
        <w:tab/>
      </w:r>
    </w:p>
    <w:p w:rsidR="006E7134" w:rsidRPr="00F42985" w:rsidRDefault="006E7134" w:rsidP="006E7134">
      <w:pPr>
        <w:tabs>
          <w:tab w:val="left" w:pos="270"/>
        </w:tabs>
        <w:spacing w:before="60" w:line="40" w:lineRule="atLeast"/>
        <w:jc w:val="both"/>
        <w:rPr>
          <w:rFonts w:ascii="Times New Roman" w:hAnsi="Times New Roman"/>
          <w:sz w:val="24"/>
          <w:szCs w:val="24"/>
          <w:lang w:val="nl-NL"/>
        </w:rPr>
      </w:pPr>
      <w:r w:rsidRPr="00F42985">
        <w:rPr>
          <w:rFonts w:ascii="Times New Roman" w:hAnsi="Times New Roman"/>
          <w:b/>
          <w:sz w:val="24"/>
          <w:szCs w:val="24"/>
          <w:lang w:val="nl-NL"/>
        </w:rPr>
        <w:tab/>
        <w:t>B.</w:t>
      </w:r>
      <w:r w:rsidRPr="00F42985">
        <w:rPr>
          <w:rFonts w:ascii="Times New Roman" w:hAnsi="Times New Roman"/>
          <w:sz w:val="24"/>
          <w:szCs w:val="24"/>
          <w:lang w:val="nl-NL"/>
        </w:rPr>
        <w:t xml:space="preserve"> Tinh thể có cấu trúc lục phương.</w:t>
      </w:r>
    </w:p>
    <w:p w:rsidR="006E7134" w:rsidRPr="00F42985" w:rsidRDefault="006E7134" w:rsidP="006E7134">
      <w:pPr>
        <w:tabs>
          <w:tab w:val="left" w:pos="270"/>
        </w:tabs>
        <w:spacing w:before="60" w:line="40" w:lineRule="atLeast"/>
        <w:jc w:val="both"/>
        <w:rPr>
          <w:rFonts w:ascii="Times New Roman" w:hAnsi="Times New Roman"/>
          <w:sz w:val="24"/>
          <w:szCs w:val="24"/>
          <w:lang w:val="nl-NL"/>
        </w:rPr>
      </w:pPr>
      <w:r w:rsidRPr="00F42985">
        <w:rPr>
          <w:rFonts w:ascii="Times New Roman" w:hAnsi="Times New Roman"/>
          <w:sz w:val="24"/>
          <w:szCs w:val="24"/>
          <w:lang w:val="nl-NL"/>
        </w:rPr>
        <w:tab/>
      </w:r>
      <w:r w:rsidRPr="00F42985">
        <w:rPr>
          <w:rFonts w:ascii="Times New Roman" w:hAnsi="Times New Roman"/>
          <w:b/>
          <w:sz w:val="24"/>
          <w:szCs w:val="24"/>
          <w:lang w:val="nl-NL"/>
        </w:rPr>
        <w:t>C.</w:t>
      </w:r>
      <w:r w:rsidRPr="00F42985">
        <w:rPr>
          <w:rFonts w:ascii="Times New Roman" w:hAnsi="Times New Roman"/>
          <w:sz w:val="24"/>
          <w:szCs w:val="24"/>
          <w:lang w:val="nl-NL"/>
        </w:rPr>
        <w:t xml:space="preserve"> Gồm các nguyên tố Be, Mg, Ca, Sr, Ba.</w:t>
      </w:r>
      <w:r w:rsidRPr="00F42985">
        <w:rPr>
          <w:rFonts w:ascii="Times New Roman" w:hAnsi="Times New Roman"/>
          <w:sz w:val="24"/>
          <w:szCs w:val="24"/>
          <w:lang w:val="nl-NL"/>
        </w:rPr>
        <w:tab/>
      </w:r>
    </w:p>
    <w:p w:rsidR="006E7134" w:rsidRPr="00F42985" w:rsidRDefault="006E7134" w:rsidP="006E7134">
      <w:pPr>
        <w:tabs>
          <w:tab w:val="left" w:pos="284"/>
        </w:tabs>
        <w:spacing w:before="60" w:line="40" w:lineRule="atLeast"/>
        <w:jc w:val="both"/>
        <w:rPr>
          <w:rFonts w:ascii="Times New Roman" w:hAnsi="Times New Roman"/>
          <w:sz w:val="24"/>
          <w:szCs w:val="24"/>
          <w:lang w:val="nl-NL"/>
        </w:rPr>
      </w:pPr>
      <w:r w:rsidRPr="00F42985">
        <w:rPr>
          <w:rFonts w:ascii="Times New Roman" w:hAnsi="Times New Roman"/>
          <w:b/>
          <w:sz w:val="24"/>
          <w:szCs w:val="24"/>
          <w:lang w:val="nl-NL"/>
        </w:rPr>
        <w:tab/>
        <w:t xml:space="preserve">D. </w:t>
      </w:r>
      <w:r w:rsidRPr="00F42985">
        <w:rPr>
          <w:rFonts w:ascii="Times New Roman" w:hAnsi="Times New Roman"/>
          <w:sz w:val="24"/>
          <w:szCs w:val="24"/>
          <w:lang w:val="nl-NL"/>
        </w:rPr>
        <w:t>Mức oxi hoá đặc trưng trong các hợp chất là +2.</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lastRenderedPageBreak/>
        <w:t xml:space="preserve">Câu </w:t>
      </w:r>
      <w:r w:rsidR="00B61108" w:rsidRPr="00F42985">
        <w:rPr>
          <w:rFonts w:ascii="Times New Roman" w:hAnsi="Times New Roman"/>
          <w:b/>
          <w:spacing w:val="2"/>
          <w:sz w:val="24"/>
          <w:szCs w:val="24"/>
          <w:lang w:val="nl-NL"/>
        </w:rPr>
        <w:t>42</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lang w:val="nl-NL"/>
        </w:rPr>
        <w:t xml:space="preserve">Nhận xét nào sau đây </w:t>
      </w:r>
      <w:r w:rsidRPr="00F42985">
        <w:rPr>
          <w:rFonts w:ascii="Times New Roman" w:hAnsi="Times New Roman"/>
          <w:b/>
          <w:spacing w:val="2"/>
          <w:sz w:val="24"/>
          <w:szCs w:val="24"/>
          <w:lang w:val="nl-NL"/>
        </w:rPr>
        <w:t>không</w:t>
      </w:r>
      <w:r w:rsidRPr="00F42985">
        <w:rPr>
          <w:rFonts w:ascii="Times New Roman" w:hAnsi="Times New Roman"/>
          <w:spacing w:val="2"/>
          <w:sz w:val="24"/>
          <w:szCs w:val="24"/>
          <w:lang w:val="nl-NL"/>
        </w:rPr>
        <w:t xml:space="preserve"> đúng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 xml:space="preserve">A. </w:t>
      </w:r>
      <w:r w:rsidRPr="00F42985">
        <w:rPr>
          <w:rFonts w:ascii="Times New Roman" w:hAnsi="Times New Roman"/>
          <w:spacing w:val="2"/>
          <w:sz w:val="24"/>
          <w:szCs w:val="24"/>
          <w:lang w:val="nl-NL"/>
        </w:rPr>
        <w:t>Các kim loại kiềm thổ có tính khử mạnh.</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t>B.</w:t>
      </w:r>
      <w:r w:rsidRPr="00F42985">
        <w:rPr>
          <w:rFonts w:ascii="Times New Roman" w:hAnsi="Times New Roman"/>
          <w:spacing w:val="2"/>
          <w:sz w:val="24"/>
          <w:szCs w:val="24"/>
          <w:lang w:val="nl-NL"/>
        </w:rPr>
        <w:t xml:space="preserve"> Tính khử của các kim loại kiềm thổ tăng dần từ Be đến Ba.</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t>C.</w:t>
      </w:r>
      <w:r w:rsidRPr="00F42985">
        <w:rPr>
          <w:rFonts w:ascii="Times New Roman" w:hAnsi="Times New Roman"/>
          <w:spacing w:val="2"/>
          <w:sz w:val="24"/>
          <w:szCs w:val="24"/>
          <w:lang w:val="nl-NL"/>
        </w:rPr>
        <w:t xml:space="preserve"> Tính khử của các kim loại kiềm thổ yếu hơn kim loại kiềm trong cùng chu kì.</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t>D.</w:t>
      </w:r>
      <w:r w:rsidRPr="00F42985">
        <w:rPr>
          <w:rFonts w:ascii="Times New Roman" w:hAnsi="Times New Roman"/>
          <w:spacing w:val="2"/>
          <w:sz w:val="24"/>
          <w:szCs w:val="24"/>
          <w:lang w:val="nl-NL"/>
        </w:rPr>
        <w:t xml:space="preserve"> Be, Mg, Ca, Sr, Ba đều phản ứng với nước ở nhiệt độ thường nên gọi là kim loại kiềm thổ.</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w:t>
      </w:r>
      <w:r w:rsidR="00B61108" w:rsidRPr="00F42985">
        <w:rPr>
          <w:rFonts w:ascii="Times New Roman" w:hAnsi="Times New Roman"/>
          <w:b/>
          <w:spacing w:val="2"/>
          <w:sz w:val="24"/>
          <w:szCs w:val="24"/>
          <w:lang w:val="nl-NL"/>
        </w:rPr>
        <w:t>43</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lang w:val="nl-NL"/>
        </w:rPr>
        <w:t>Các kim loại kiềm thổ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t>A.</w:t>
      </w:r>
      <w:r w:rsidRPr="00F42985">
        <w:rPr>
          <w:rFonts w:ascii="Times New Roman" w:hAnsi="Times New Roman"/>
          <w:spacing w:val="2"/>
          <w:sz w:val="24"/>
          <w:szCs w:val="24"/>
          <w:lang w:val="nl-NL"/>
        </w:rPr>
        <w:t xml:space="preserve"> đều tan trong nước. </w:t>
      </w:r>
      <w:r w:rsidRPr="00F42985">
        <w:rPr>
          <w:rFonts w:ascii="Times New Roman" w:hAnsi="Times New Roman"/>
          <w:spacing w:val="2"/>
          <w:sz w:val="24"/>
          <w:szCs w:val="24"/>
          <w:lang w:val="nl-NL"/>
        </w:rPr>
        <w:tab/>
      </w:r>
      <w:r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B.</w:t>
      </w:r>
      <w:r w:rsidRPr="00F42985">
        <w:rPr>
          <w:rFonts w:ascii="Times New Roman" w:hAnsi="Times New Roman"/>
          <w:spacing w:val="2"/>
          <w:sz w:val="24"/>
          <w:szCs w:val="24"/>
          <w:lang w:val="nl-NL"/>
        </w:rPr>
        <w:t xml:space="preserve"> đều có tính khử mạnh.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t>C.</w:t>
      </w:r>
      <w:r w:rsidRPr="00F42985">
        <w:rPr>
          <w:rFonts w:ascii="Times New Roman" w:hAnsi="Times New Roman"/>
          <w:spacing w:val="2"/>
          <w:sz w:val="24"/>
          <w:szCs w:val="24"/>
          <w:lang w:val="nl-NL"/>
        </w:rPr>
        <w:t xml:space="preserve"> đều tác dụng với bazơ. </w:t>
      </w:r>
      <w:r w:rsidRPr="00F42985">
        <w:rPr>
          <w:rFonts w:ascii="Times New Roman" w:hAnsi="Times New Roman"/>
          <w:spacing w:val="2"/>
          <w:sz w:val="24"/>
          <w:szCs w:val="24"/>
          <w:lang w:val="nl-NL"/>
        </w:rPr>
        <w:tab/>
      </w:r>
      <w:r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D.</w:t>
      </w:r>
      <w:r w:rsidRPr="00F42985">
        <w:rPr>
          <w:rFonts w:ascii="Times New Roman" w:hAnsi="Times New Roman"/>
          <w:spacing w:val="2"/>
          <w:sz w:val="24"/>
          <w:szCs w:val="24"/>
          <w:lang w:val="nl-NL"/>
        </w:rPr>
        <w:t xml:space="preserve"> có cùng kiểu mạng tinh thể.</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w:t>
      </w:r>
      <w:r w:rsidR="00B61108" w:rsidRPr="00F42985">
        <w:rPr>
          <w:rFonts w:ascii="Times New Roman" w:hAnsi="Times New Roman"/>
          <w:b/>
          <w:spacing w:val="2"/>
          <w:sz w:val="24"/>
          <w:szCs w:val="24"/>
          <w:lang w:val="nl-NL"/>
        </w:rPr>
        <w:t>44</w:t>
      </w:r>
      <w:r w:rsidRPr="00F42985">
        <w:rPr>
          <w:rFonts w:ascii="Times New Roman" w:hAnsi="Times New Roman"/>
          <w:b/>
          <w:spacing w:val="2"/>
          <w:sz w:val="24"/>
          <w:szCs w:val="24"/>
          <w:lang w:val="pt-BR"/>
        </w:rPr>
        <w:t>:</w:t>
      </w:r>
      <w:r w:rsidRPr="00F42985">
        <w:rPr>
          <w:rFonts w:ascii="Times New Roman" w:hAnsi="Times New Roman"/>
          <w:spacing w:val="2"/>
          <w:sz w:val="24"/>
          <w:szCs w:val="24"/>
        </w:rPr>
        <w:t xml:space="preserve"> Chọn câu phát biểu đúng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Mg không phản ứng với nước ở điều kiện thường.</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Mg phản ứng với N</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khi được đun nóng.</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C.</w:t>
      </w:r>
      <w:r w:rsidRPr="00F42985">
        <w:rPr>
          <w:rFonts w:ascii="Times New Roman" w:hAnsi="Times New Roman"/>
          <w:spacing w:val="2"/>
          <w:sz w:val="24"/>
          <w:szCs w:val="24"/>
        </w:rPr>
        <w:t xml:space="preserve"> Mg cháy trong khí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ở nhiệt độ cao.</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Các câu trên đều đúng.</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nl-NL"/>
        </w:rPr>
        <w:t>45</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rPr>
        <w:t xml:space="preserve">Khi cho kim loại Ca vào các chất dưới đây, trường hợp nào </w:t>
      </w:r>
      <w:r w:rsidRPr="00F42985">
        <w:rPr>
          <w:rFonts w:ascii="Times New Roman" w:hAnsi="Times New Roman"/>
          <w:b/>
          <w:spacing w:val="2"/>
          <w:sz w:val="24"/>
          <w:szCs w:val="24"/>
        </w:rPr>
        <w:t>không</w:t>
      </w:r>
      <w:r w:rsidRPr="00F42985">
        <w:rPr>
          <w:rFonts w:ascii="Times New Roman" w:hAnsi="Times New Roman"/>
          <w:spacing w:val="2"/>
          <w:sz w:val="24"/>
          <w:szCs w:val="24"/>
        </w:rPr>
        <w:t xml:space="preserve"> có phản ứng của Ca với nước ?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 xml:space="preserve">A. </w:t>
      </w:r>
      <w:r w:rsidRPr="00F42985">
        <w:rPr>
          <w:rFonts w:ascii="Times New Roman" w:hAnsi="Times New Roman"/>
          <w:spacing w:val="2"/>
          <w:sz w:val="24"/>
          <w:szCs w:val="24"/>
        </w:rPr>
        <w:t>Dung dịch CuSO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vừa đủ.                    </w:t>
      </w:r>
      <w:r w:rsidRPr="00F42985">
        <w:rPr>
          <w:rFonts w:ascii="Times New Roman" w:hAnsi="Times New Roman"/>
          <w:spacing w:val="2"/>
          <w:sz w:val="24"/>
          <w:szCs w:val="24"/>
        </w:rPr>
        <w:tab/>
      </w:r>
      <w:r w:rsidRPr="00F42985">
        <w:rPr>
          <w:rFonts w:ascii="Times New Roman" w:hAnsi="Times New Roman"/>
          <w:b/>
          <w:spacing w:val="2"/>
          <w:sz w:val="24"/>
          <w:szCs w:val="24"/>
        </w:rPr>
        <w:t xml:space="preserve">B. </w:t>
      </w:r>
      <w:r w:rsidRPr="00F42985">
        <w:rPr>
          <w:rFonts w:ascii="Times New Roman" w:hAnsi="Times New Roman"/>
          <w:spacing w:val="2"/>
          <w:sz w:val="24"/>
          <w:szCs w:val="24"/>
        </w:rPr>
        <w:t xml:space="preserve">Dung dịch HCl vừa đủ.  </w:t>
      </w:r>
      <w:r w:rsidRPr="00F42985">
        <w:rPr>
          <w:rFonts w:ascii="Times New Roman" w:hAnsi="Times New Roman"/>
          <w:spacing w:val="2"/>
          <w:sz w:val="24"/>
          <w:szCs w:val="24"/>
        </w:rPr>
        <w:tab/>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 xml:space="preserve">C. </w:t>
      </w:r>
      <w:r w:rsidRPr="00F42985">
        <w:rPr>
          <w:rFonts w:ascii="Times New Roman" w:hAnsi="Times New Roman"/>
          <w:spacing w:val="2"/>
          <w:sz w:val="24"/>
          <w:szCs w:val="24"/>
        </w:rPr>
        <w:t xml:space="preserve">Dung dịch NaOH vừa đủ.                    </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nl-NL"/>
        </w:rPr>
        <w:t>46</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rPr>
        <w:t xml:space="preserve">Điều nào sau đây </w:t>
      </w:r>
      <w:r w:rsidRPr="00F42985">
        <w:rPr>
          <w:rFonts w:ascii="Times New Roman" w:hAnsi="Times New Roman"/>
          <w:b/>
          <w:spacing w:val="2"/>
          <w:sz w:val="24"/>
          <w:szCs w:val="24"/>
        </w:rPr>
        <w:t>không</w:t>
      </w:r>
      <w:r w:rsidRPr="00F42985">
        <w:rPr>
          <w:rFonts w:ascii="Times New Roman" w:hAnsi="Times New Roman"/>
          <w:spacing w:val="2"/>
          <w:sz w:val="24"/>
          <w:szCs w:val="24"/>
        </w:rPr>
        <w:t xml:space="preserve"> đúng với canxi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Nguyên tử Ca bị oxi hóa khi Ca tác dụng với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O. </w:t>
      </w:r>
      <w:r w:rsidRPr="00F42985">
        <w:rPr>
          <w:rFonts w:ascii="Times New Roman" w:hAnsi="Times New Roman"/>
          <w:spacing w:val="2"/>
          <w:sz w:val="24"/>
          <w:szCs w:val="24"/>
        </w:rPr>
        <w:tab/>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Ion Ca</w:t>
      </w:r>
      <w:r w:rsidRPr="00F42985">
        <w:rPr>
          <w:rFonts w:ascii="Times New Roman" w:hAnsi="Times New Roman"/>
          <w:spacing w:val="2"/>
          <w:sz w:val="24"/>
          <w:szCs w:val="24"/>
          <w:vertAlign w:val="superscript"/>
        </w:rPr>
        <w:t xml:space="preserve">2+ </w:t>
      </w:r>
      <w:r w:rsidRPr="00F42985">
        <w:rPr>
          <w:rFonts w:ascii="Times New Roman" w:hAnsi="Times New Roman"/>
          <w:spacing w:val="2"/>
          <w:sz w:val="24"/>
          <w:szCs w:val="24"/>
        </w:rPr>
        <w:t>bị khử khi điện phân CaCl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nóng chảy. </w:t>
      </w:r>
      <w:r w:rsidRPr="00F42985">
        <w:rPr>
          <w:rFonts w:ascii="Times New Roman" w:hAnsi="Times New Roman"/>
          <w:spacing w:val="2"/>
          <w:sz w:val="24"/>
          <w:szCs w:val="24"/>
        </w:rPr>
        <w:tab/>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Nguyên tử Ca bị khử khi Ca tác dụng với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Ion Ca</w:t>
      </w:r>
      <w:r w:rsidRPr="00F42985">
        <w:rPr>
          <w:rFonts w:ascii="Times New Roman" w:hAnsi="Times New Roman"/>
          <w:spacing w:val="2"/>
          <w:sz w:val="24"/>
          <w:szCs w:val="24"/>
          <w:vertAlign w:val="superscript"/>
        </w:rPr>
        <w:t xml:space="preserve">2+ </w:t>
      </w:r>
      <w:r w:rsidRPr="00F42985">
        <w:rPr>
          <w:rFonts w:ascii="Times New Roman" w:hAnsi="Times New Roman"/>
          <w:spacing w:val="2"/>
          <w:sz w:val="24"/>
          <w:szCs w:val="24"/>
        </w:rPr>
        <w:t>không bị oxi hóa hay bị khử khi 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tác dụng với HCl.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nl-NL"/>
        </w:rPr>
        <w:t>47</w:t>
      </w:r>
      <w:r w:rsidRPr="00F42985">
        <w:rPr>
          <w:rFonts w:ascii="Times New Roman" w:hAnsi="Times New Roman"/>
          <w:b/>
          <w:spacing w:val="2"/>
          <w:sz w:val="24"/>
          <w:szCs w:val="24"/>
          <w:lang w:val="pt-BR"/>
        </w:rPr>
        <w:t>:</w:t>
      </w:r>
      <w:r w:rsidRPr="00F42985">
        <w:rPr>
          <w:rFonts w:ascii="Times New Roman" w:hAnsi="Times New Roman"/>
          <w:spacing w:val="2"/>
          <w:sz w:val="24"/>
          <w:szCs w:val="24"/>
        </w:rPr>
        <w:t xml:space="preserve"> Cho Ca vào dung dịch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sẽ xảy ra hiện tượng gì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Ca khử Na</w:t>
      </w:r>
      <w:r w:rsidRPr="00F42985">
        <w:rPr>
          <w:rFonts w:ascii="Times New Roman" w:hAnsi="Times New Roman"/>
          <w:spacing w:val="2"/>
          <w:sz w:val="24"/>
          <w:szCs w:val="24"/>
          <w:vertAlign w:val="superscript"/>
        </w:rPr>
        <w:t>+</w:t>
      </w:r>
      <w:r w:rsidRPr="00F42985">
        <w:rPr>
          <w:rFonts w:ascii="Times New Roman" w:hAnsi="Times New Roman"/>
          <w:spacing w:val="2"/>
          <w:sz w:val="24"/>
          <w:szCs w:val="24"/>
        </w:rPr>
        <w:t xml:space="preserve"> thành Na, dung dịch xuất hiện kết tủa trắng 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Ca tác dụng với nước, đồng thời dung dịch đục do 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ít tan.</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Ca tan trong nước sủi bọt khí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dung dịch xuất hiện kết tủa trắng 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Ca khử Na</w:t>
      </w:r>
      <w:r w:rsidRPr="00F42985">
        <w:rPr>
          <w:rFonts w:ascii="Times New Roman" w:hAnsi="Times New Roman"/>
          <w:spacing w:val="2"/>
          <w:sz w:val="24"/>
          <w:szCs w:val="24"/>
          <w:vertAlign w:val="superscript"/>
        </w:rPr>
        <w:t>+</w:t>
      </w:r>
      <w:r w:rsidRPr="00F42985">
        <w:rPr>
          <w:rFonts w:ascii="Times New Roman" w:hAnsi="Times New Roman"/>
          <w:spacing w:val="2"/>
          <w:sz w:val="24"/>
          <w:szCs w:val="24"/>
        </w:rPr>
        <w:t xml:space="preserve"> thành Na, Na tác dụng với nước tạo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bay hơi, dung dịch xuất hiện kết tủa trắng.</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nl-NL"/>
        </w:rPr>
        <w:t>48</w:t>
      </w:r>
      <w:r w:rsidRPr="00F42985">
        <w:rPr>
          <w:rFonts w:ascii="Times New Roman" w:hAnsi="Times New Roman"/>
          <w:b/>
          <w:spacing w:val="2"/>
          <w:sz w:val="24"/>
          <w:szCs w:val="24"/>
          <w:lang w:val="pt-BR"/>
        </w:rPr>
        <w:t>:</w:t>
      </w:r>
      <w:r w:rsidRPr="00F42985">
        <w:rPr>
          <w:rFonts w:ascii="Times New Roman" w:hAnsi="Times New Roman"/>
          <w:spacing w:val="2"/>
          <w:sz w:val="24"/>
          <w:szCs w:val="24"/>
        </w:rPr>
        <w:t xml:space="preserve"> Cho Bari vào nước được dung dịch A. Cho lượng dư dung dịch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dung dịch A rồi dẫn tiếp luồng khí CO</w:t>
      </w:r>
      <w:r w:rsidRPr="00F42985">
        <w:rPr>
          <w:rFonts w:ascii="Times New Roman" w:hAnsi="Times New Roman"/>
          <w:spacing w:val="2"/>
          <w:sz w:val="24"/>
          <w:szCs w:val="24"/>
          <w:vertAlign w:val="subscript"/>
        </w:rPr>
        <w:t xml:space="preserve">2 </w:t>
      </w:r>
      <w:r w:rsidRPr="00F42985">
        <w:rPr>
          <w:rFonts w:ascii="Times New Roman" w:hAnsi="Times New Roman"/>
          <w:spacing w:val="2"/>
          <w:sz w:val="24"/>
          <w:szCs w:val="24"/>
        </w:rPr>
        <w:t>vào đến dư. Hiện tượng nào đúng trong số các hiện tượng sau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A.</w:t>
      </w:r>
      <w:r w:rsidR="006E7134" w:rsidRPr="00F42985">
        <w:rPr>
          <w:rFonts w:ascii="Times New Roman" w:hAnsi="Times New Roman"/>
          <w:spacing w:val="2"/>
          <w:sz w:val="24"/>
          <w:szCs w:val="24"/>
        </w:rPr>
        <w:t xml:space="preserve"> Sủi bọt khí, xuất hiện kết tủa trắng rồi tan. </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B.</w:t>
      </w:r>
      <w:r w:rsidR="006E7134" w:rsidRPr="00F42985">
        <w:rPr>
          <w:rFonts w:ascii="Times New Roman" w:hAnsi="Times New Roman"/>
          <w:spacing w:val="2"/>
          <w:sz w:val="24"/>
          <w:szCs w:val="24"/>
        </w:rPr>
        <w:t xml:space="preserve"> Bari tan, xuất hiện kết tủa trắng, rồi tan.</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C.</w:t>
      </w:r>
      <w:r w:rsidR="006E7134" w:rsidRPr="00F42985">
        <w:rPr>
          <w:rFonts w:ascii="Times New Roman" w:hAnsi="Times New Roman"/>
          <w:spacing w:val="2"/>
          <w:sz w:val="24"/>
          <w:szCs w:val="24"/>
        </w:rPr>
        <w:t xml:space="preserve"> Bari tan, sủi bọt khí hiđro, đồng thời xuất hiện kết tủa trắng.</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D.</w:t>
      </w:r>
      <w:r w:rsidR="006E7134" w:rsidRPr="00F42985">
        <w:rPr>
          <w:rFonts w:ascii="Times New Roman" w:hAnsi="Times New Roman"/>
          <w:spacing w:val="2"/>
          <w:sz w:val="24"/>
          <w:szCs w:val="24"/>
        </w:rPr>
        <w:t xml:space="preserve"> Bari tan, sủi bọt khí hiđro, xuất hiện kết tủa trắng, rồi tan.</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w:t>
      </w:r>
      <w:r w:rsidR="00B61108" w:rsidRPr="00F42985">
        <w:rPr>
          <w:rFonts w:ascii="Times New Roman" w:hAnsi="Times New Roman"/>
          <w:b/>
          <w:spacing w:val="2"/>
          <w:sz w:val="24"/>
          <w:szCs w:val="24"/>
          <w:lang w:val="nl-NL"/>
        </w:rPr>
        <w:t>49</w:t>
      </w:r>
      <w:r w:rsidRPr="00F42985">
        <w:rPr>
          <w:rFonts w:ascii="Times New Roman" w:hAnsi="Times New Roman"/>
          <w:b/>
          <w:spacing w:val="2"/>
          <w:sz w:val="24"/>
          <w:szCs w:val="24"/>
          <w:lang w:val="pt-BR"/>
        </w:rPr>
        <w:t xml:space="preserve">: </w:t>
      </w:r>
      <w:r w:rsidRPr="00F42985">
        <w:rPr>
          <w:rFonts w:ascii="Times New Roman" w:hAnsi="Times New Roman"/>
          <w:spacing w:val="2"/>
          <w:sz w:val="24"/>
          <w:szCs w:val="24"/>
        </w:rPr>
        <w:t>Ở điều kiện thường, những kim loại phản ứng được với nước là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 xml:space="preserve">A. </w:t>
      </w:r>
      <w:r w:rsidRPr="00F42985">
        <w:rPr>
          <w:rFonts w:ascii="Times New Roman" w:hAnsi="Times New Roman"/>
          <w:spacing w:val="2"/>
          <w:sz w:val="24"/>
          <w:szCs w:val="24"/>
        </w:rPr>
        <w:t>Mg, Sr, Ba.</w:t>
      </w:r>
      <w:r w:rsidRPr="00F42985">
        <w:rPr>
          <w:rFonts w:ascii="Times New Roman" w:hAnsi="Times New Roman"/>
          <w:spacing w:val="2"/>
          <w:sz w:val="24"/>
          <w:szCs w:val="24"/>
        </w:rPr>
        <w:tab/>
        <w:t xml:space="preserve">   </w:t>
      </w:r>
      <w:r w:rsidRPr="00F42985">
        <w:rPr>
          <w:rFonts w:ascii="Times New Roman" w:hAnsi="Times New Roman"/>
          <w:b/>
          <w:spacing w:val="2"/>
          <w:sz w:val="24"/>
          <w:szCs w:val="24"/>
        </w:rPr>
        <w:t xml:space="preserve">B. </w:t>
      </w:r>
      <w:r w:rsidRPr="00F42985">
        <w:rPr>
          <w:rFonts w:ascii="Times New Roman" w:hAnsi="Times New Roman"/>
          <w:spacing w:val="2"/>
          <w:sz w:val="24"/>
          <w:szCs w:val="24"/>
        </w:rPr>
        <w:t>Sr, Ca, Ba.</w:t>
      </w: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Ba, Mg, Ca.</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Ca, Be, Sr.</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pt-BR"/>
        </w:rPr>
        <w:t>50</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rPr>
        <w:t xml:space="preserve">Mô tả ứng dụng của Mg nào dưới đây </w:t>
      </w:r>
      <w:r w:rsidRPr="00F42985">
        <w:rPr>
          <w:rFonts w:ascii="Times New Roman" w:hAnsi="Times New Roman"/>
          <w:b/>
          <w:spacing w:val="2"/>
          <w:sz w:val="24"/>
          <w:szCs w:val="24"/>
        </w:rPr>
        <w:t xml:space="preserve">không </w:t>
      </w:r>
      <w:r w:rsidRPr="00F42985">
        <w:rPr>
          <w:rFonts w:ascii="Times New Roman" w:hAnsi="Times New Roman"/>
          <w:spacing w:val="2"/>
          <w:sz w:val="24"/>
          <w:szCs w:val="24"/>
        </w:rPr>
        <w:t xml:space="preserve">đúng ? </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 xml:space="preserve">A. </w:t>
      </w:r>
      <w:r w:rsidR="006E7134" w:rsidRPr="00F42985">
        <w:rPr>
          <w:rFonts w:ascii="Times New Roman" w:hAnsi="Times New Roman"/>
          <w:spacing w:val="2"/>
          <w:sz w:val="24"/>
          <w:szCs w:val="24"/>
        </w:rPr>
        <w:t xml:space="preserve">Dùng chế tạo hợp kim nhẹ cho công nghiệp sản xuất ôtô, máy bay.  </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 xml:space="preserve">B. </w:t>
      </w:r>
      <w:r w:rsidR="006E7134" w:rsidRPr="00F42985">
        <w:rPr>
          <w:rFonts w:ascii="Times New Roman" w:hAnsi="Times New Roman"/>
          <w:spacing w:val="2"/>
          <w:sz w:val="24"/>
          <w:szCs w:val="24"/>
        </w:rPr>
        <w:t xml:space="preserve">Dùng chế tạo dây dẫn điện.  </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 xml:space="preserve">C. </w:t>
      </w:r>
      <w:r w:rsidR="006E7134" w:rsidRPr="00F42985">
        <w:rPr>
          <w:rFonts w:ascii="Times New Roman" w:hAnsi="Times New Roman"/>
          <w:spacing w:val="2"/>
          <w:sz w:val="24"/>
          <w:szCs w:val="24"/>
        </w:rPr>
        <w:t xml:space="preserve">Dùng trong các quá trình tổng hợp hữu cơ.  </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D.</w:t>
      </w:r>
      <w:r w:rsidR="006E7134" w:rsidRPr="00F42985">
        <w:rPr>
          <w:rFonts w:ascii="Times New Roman" w:hAnsi="Times New Roman"/>
          <w:spacing w:val="2"/>
          <w:sz w:val="24"/>
          <w:szCs w:val="24"/>
        </w:rPr>
        <w:t xml:space="preserve"> Dùng để tạo chất chiếu sáng.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pt-BR"/>
        </w:rPr>
        <w:t>51</w:t>
      </w:r>
      <w:r w:rsidRPr="00F42985">
        <w:rPr>
          <w:rFonts w:ascii="Times New Roman" w:hAnsi="Times New Roman"/>
          <w:b/>
          <w:spacing w:val="2"/>
          <w:sz w:val="24"/>
          <w:szCs w:val="24"/>
          <w:lang w:val="pt-BR"/>
        </w:rPr>
        <w:t xml:space="preserve">: </w:t>
      </w:r>
      <w:r w:rsidRPr="00F42985">
        <w:rPr>
          <w:rFonts w:ascii="Times New Roman" w:hAnsi="Times New Roman"/>
          <w:spacing w:val="2"/>
          <w:sz w:val="24"/>
          <w:szCs w:val="24"/>
          <w:lang w:val="pt-BR"/>
        </w:rPr>
        <w:t xml:space="preserve">Cho các chất sau đây : </w:t>
      </w:r>
      <w:r w:rsidRPr="00F42985">
        <w:rPr>
          <w:rFonts w:ascii="Times New Roman" w:hAnsi="Times New Roman"/>
          <w:spacing w:val="2"/>
          <w:sz w:val="24"/>
          <w:szCs w:val="24"/>
        </w:rPr>
        <w:t>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HCl, NaHCO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 xml:space="preserve"> </w:t>
      </w:r>
      <w:r w:rsidRPr="00F42985">
        <w:rPr>
          <w:rFonts w:ascii="Times New Roman" w:hAnsi="Times New Roman"/>
          <w:spacing w:val="2"/>
          <w:sz w:val="24"/>
          <w:szCs w:val="24"/>
        </w:rPr>
        <w:t>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loãng, NaCl, Ba(HCO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NaHSO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NH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Cl, MgCO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SO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Dung dịch 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tác dụng được với bao nhiêu chất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A.</w:t>
      </w:r>
      <w:r w:rsidR="006E7134" w:rsidRPr="00F42985">
        <w:rPr>
          <w:rFonts w:ascii="Times New Roman" w:hAnsi="Times New Roman"/>
          <w:spacing w:val="2"/>
          <w:sz w:val="24"/>
          <w:szCs w:val="24"/>
        </w:rPr>
        <w:t xml:space="preserve"> 11.         </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B.</w:t>
      </w:r>
      <w:r w:rsidR="006E7134" w:rsidRPr="00F42985">
        <w:rPr>
          <w:rFonts w:ascii="Times New Roman" w:hAnsi="Times New Roman"/>
          <w:spacing w:val="2"/>
          <w:sz w:val="24"/>
          <w:szCs w:val="24"/>
        </w:rPr>
        <w:t xml:space="preserve"> 12.</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C.</w:t>
      </w:r>
      <w:r w:rsidR="006E7134" w:rsidRPr="00F42985">
        <w:rPr>
          <w:rFonts w:ascii="Times New Roman" w:hAnsi="Times New Roman"/>
          <w:spacing w:val="2"/>
          <w:sz w:val="24"/>
          <w:szCs w:val="24"/>
        </w:rPr>
        <w:t xml:space="preserve"> 10.</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D.</w:t>
      </w:r>
      <w:r w:rsidR="006E7134" w:rsidRPr="00F42985">
        <w:rPr>
          <w:rFonts w:ascii="Times New Roman" w:hAnsi="Times New Roman"/>
          <w:spacing w:val="2"/>
          <w:sz w:val="24"/>
          <w:szCs w:val="24"/>
        </w:rPr>
        <w:t xml:space="preserve"> 9.</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pt-BR"/>
        </w:rPr>
        <w:t>52</w:t>
      </w:r>
      <w:r w:rsidRPr="00F42985">
        <w:rPr>
          <w:rFonts w:ascii="Times New Roman" w:hAnsi="Times New Roman"/>
          <w:b/>
          <w:spacing w:val="2"/>
          <w:sz w:val="24"/>
          <w:szCs w:val="24"/>
          <w:lang w:val="pt-BR"/>
        </w:rPr>
        <w:t>:</w:t>
      </w:r>
      <w:r w:rsidRPr="00F42985">
        <w:rPr>
          <w:rFonts w:ascii="Times New Roman" w:hAnsi="Times New Roman"/>
          <w:spacing w:val="2"/>
          <w:sz w:val="24"/>
          <w:szCs w:val="24"/>
        </w:rPr>
        <w:t xml:space="preserve"> Điều nào </w:t>
      </w:r>
      <w:r w:rsidRPr="00F42985">
        <w:rPr>
          <w:rFonts w:ascii="Times New Roman" w:hAnsi="Times New Roman"/>
          <w:b/>
          <w:spacing w:val="2"/>
          <w:sz w:val="24"/>
          <w:szCs w:val="24"/>
        </w:rPr>
        <w:t xml:space="preserve">sai </w:t>
      </w:r>
      <w:r w:rsidRPr="00F42985">
        <w:rPr>
          <w:rFonts w:ascii="Times New Roman" w:hAnsi="Times New Roman"/>
          <w:spacing w:val="2"/>
          <w:sz w:val="24"/>
          <w:szCs w:val="24"/>
        </w:rPr>
        <w:t>khi nói về CaCO</w:t>
      </w:r>
      <w:r w:rsidRPr="00F42985">
        <w:rPr>
          <w:rFonts w:ascii="Times New Roman" w:hAnsi="Times New Roman"/>
          <w:spacing w:val="2"/>
          <w:sz w:val="24"/>
          <w:szCs w:val="24"/>
          <w:vertAlign w:val="subscript"/>
        </w:rPr>
        <w:t>3</w:t>
      </w:r>
      <w:r w:rsidR="006C3064" w:rsidRPr="00F42985">
        <w:rPr>
          <w:rFonts w:ascii="Times New Roman" w:hAnsi="Times New Roman"/>
          <w:spacing w:val="2"/>
          <w:sz w:val="24"/>
          <w:szCs w:val="24"/>
        </w:rPr>
        <w:t xml:space="preserve">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Là chất rắn, màu trắng, không tan trong nước.</w:t>
      </w:r>
      <w:r w:rsidR="006C3064"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Không bị nhiệt phân hủy.</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Bị nhiệt phân hủy tạo ra CaO và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r w:rsidR="006C3064"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Tan trong nước có chứa khí cacbonic.</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pt-BR"/>
        </w:rPr>
        <w:t>53</w:t>
      </w:r>
      <w:r w:rsidRPr="00F42985">
        <w:rPr>
          <w:rFonts w:ascii="Times New Roman" w:hAnsi="Times New Roman"/>
          <w:b/>
          <w:spacing w:val="2"/>
          <w:sz w:val="24"/>
          <w:szCs w:val="24"/>
          <w:lang w:val="pt-BR"/>
        </w:rPr>
        <w:t>:</w:t>
      </w:r>
      <w:r w:rsidRPr="00F42985">
        <w:rPr>
          <w:rFonts w:ascii="Times New Roman" w:hAnsi="Times New Roman"/>
          <w:spacing w:val="2"/>
          <w:sz w:val="24"/>
          <w:szCs w:val="24"/>
        </w:rPr>
        <w:t xml:space="preserve"> Vôi sống khi sản xuất phải được bảo quản trong bao kín. Nếu không để lâu ngày vôi sẽ hóa đá. Phản ứng nào sau đây giải thích hiện tượng vôi sống hóa đá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   CO</w:t>
      </w:r>
      <w:r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w:t>
      </w:r>
      <w:r w:rsidR="00C769AE"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 xml:space="preserve">B. </w:t>
      </w:r>
      <w:r w:rsidRPr="00F42985">
        <w:rPr>
          <w:rFonts w:ascii="Times New Roman" w:hAnsi="Times New Roman"/>
          <w:spacing w:val="2"/>
          <w:sz w:val="24"/>
          <w:szCs w:val="24"/>
        </w:rPr>
        <w:t>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w:t>
      </w:r>
      <w:r w:rsidR="00C769AE"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   2NaOH.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lastRenderedPageBreak/>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CaO   +   CO</w:t>
      </w:r>
      <w:r w:rsidRPr="00F42985">
        <w:rPr>
          <w:rFonts w:ascii="Times New Roman" w:hAnsi="Times New Roman"/>
          <w:spacing w:val="2"/>
          <w:sz w:val="24"/>
          <w:szCs w:val="24"/>
          <w:vertAlign w:val="subscript"/>
        </w:rPr>
        <w:t xml:space="preserve">2 </w:t>
      </w:r>
      <w:r w:rsidR="00C769AE" w:rsidRPr="00F42985">
        <w:rPr>
          <w:rFonts w:ascii="Times New Roman" w:hAnsi="Times New Roman"/>
          <w:spacing w:val="2"/>
          <w:sz w:val="24"/>
          <w:szCs w:val="24"/>
        </w:rPr>
        <w:t xml:space="preserve"> </w:t>
      </w:r>
      <w:r w:rsidR="006C3064"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Tất cả các phản ứng trên.</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w:t>
      </w:r>
      <w:r w:rsidR="00B61108" w:rsidRPr="00F42985">
        <w:rPr>
          <w:rFonts w:ascii="Times New Roman" w:hAnsi="Times New Roman"/>
          <w:b/>
          <w:spacing w:val="2"/>
          <w:sz w:val="24"/>
          <w:szCs w:val="24"/>
          <w:lang w:val="pt-BR"/>
        </w:rPr>
        <w:t>54</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lang w:val="nl-NL"/>
        </w:rPr>
        <w:t>Phản ứng giải thích sự xâm thực của nước mưa với đá vôi và sự tạo thành thạch nhũ trong các hang động là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 xml:space="preserve">A. </w:t>
      </w:r>
      <w:r w:rsidR="006E7134" w:rsidRPr="00F42985">
        <w:rPr>
          <w:rFonts w:ascii="Times New Roman" w:hAnsi="Times New Roman"/>
          <w:spacing w:val="2"/>
          <w:sz w:val="24"/>
          <w:szCs w:val="24"/>
          <w:lang w:val="nl-NL"/>
        </w:rPr>
        <w:t>Do phản ứng của CO</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trong không khí với CaO thành CaCO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rPr>
        <w:t xml:space="preserve">.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B.</w:t>
      </w:r>
      <w:r w:rsidR="006E7134" w:rsidRPr="00F42985">
        <w:rPr>
          <w:rFonts w:ascii="Times New Roman" w:hAnsi="Times New Roman"/>
          <w:spacing w:val="2"/>
          <w:sz w:val="24"/>
          <w:szCs w:val="24"/>
          <w:lang w:val="nl-NL"/>
        </w:rPr>
        <w:t xml:space="preserve"> Do CaO tác dụng với SO</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và O</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tạo thành CaSO</w:t>
      </w:r>
      <w:r w:rsidR="006E7134" w:rsidRPr="00F42985">
        <w:rPr>
          <w:rFonts w:ascii="Times New Roman" w:hAnsi="Times New Roman"/>
          <w:spacing w:val="2"/>
          <w:sz w:val="24"/>
          <w:szCs w:val="24"/>
          <w:vertAlign w:val="subscript"/>
          <w:lang w:val="nl-NL"/>
        </w:rPr>
        <w:t>4</w:t>
      </w:r>
      <w:r w:rsidR="006E7134" w:rsidRPr="00F42985">
        <w:rPr>
          <w:rFonts w:ascii="Times New Roman" w:hAnsi="Times New Roman"/>
          <w:spacing w:val="2"/>
          <w:sz w:val="24"/>
          <w:szCs w:val="24"/>
        </w:rPr>
        <w:t xml:space="preserve">.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 xml:space="preserve">C. </w:t>
      </w:r>
      <w:r w:rsidR="006E7134" w:rsidRPr="00F42985">
        <w:rPr>
          <w:rFonts w:ascii="Times New Roman" w:hAnsi="Times New Roman"/>
          <w:spacing w:val="2"/>
          <w:sz w:val="24"/>
          <w:szCs w:val="24"/>
          <w:lang w:val="nl-NL"/>
        </w:rPr>
        <w:t>Do sự phân huỷ Ca(HCO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w:t>
      </w:r>
      <w:r w:rsidRPr="00F42985">
        <w:rPr>
          <w:rFonts w:ascii="Times New Roman" w:hAnsi="Times New Roman"/>
          <w:spacing w:val="2"/>
          <w:position w:val="-6"/>
          <w:sz w:val="24"/>
          <w:szCs w:val="24"/>
        </w:rPr>
        <w:object w:dxaOrig="720" w:dyaOrig="420">
          <v:shape id="_x0000_i1026" type="#_x0000_t75" style="width:36pt;height:21pt" o:ole="">
            <v:imagedata r:id="rId8" o:title=""/>
          </v:shape>
          <o:OLEObject Type="Embed" ProgID="Equation.DSMT4" ShapeID="_x0000_i1026" DrawAspect="Content" ObjectID="_1608413275" r:id="rId9"/>
        </w:objec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lang w:val="nl-NL"/>
        </w:rPr>
        <w:t>CaCO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 xml:space="preserve"> + 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O + CO</w:t>
      </w:r>
      <w:r w:rsidR="006E7134" w:rsidRPr="00F42985">
        <w:rPr>
          <w:rFonts w:ascii="Times New Roman" w:hAnsi="Times New Roman"/>
          <w:spacing w:val="2"/>
          <w:sz w:val="24"/>
          <w:szCs w:val="24"/>
          <w:vertAlign w:val="subscript"/>
          <w:lang w:val="nl-NL"/>
        </w:rPr>
        <w:t xml:space="preserve">2 </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vertAlign w:val="subscript"/>
          <w:lang w:val="nl-NL"/>
        </w:rPr>
        <w:t xml:space="preserve">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 xml:space="preserve">D. </w:t>
      </w:r>
      <w:r w:rsidR="006E7134" w:rsidRPr="00F42985">
        <w:rPr>
          <w:rFonts w:ascii="Times New Roman" w:hAnsi="Times New Roman"/>
          <w:spacing w:val="2"/>
          <w:sz w:val="24"/>
          <w:szCs w:val="24"/>
          <w:lang w:val="nl-NL"/>
        </w:rPr>
        <w:t>Do quá trình: CaCO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 xml:space="preserve"> + 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O + CO</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vertAlign w:val="subscript"/>
          <w:lang w:val="nl-NL"/>
        </w:rPr>
        <w:t xml:space="preserve"> </w:t>
      </w:r>
      <w:r w:rsidRPr="00F42985">
        <w:rPr>
          <w:rFonts w:ascii="Times New Roman" w:hAnsi="Times New Roman"/>
          <w:spacing w:val="2"/>
          <w:sz w:val="24"/>
          <w:szCs w:val="24"/>
          <w:vertAlign w:val="subscript"/>
          <w:lang w:val="nl-NL"/>
        </w:rPr>
        <w:t xml:space="preserve"> </w:t>
      </w:r>
      <w:r w:rsidR="006E7134" w:rsidRPr="00F42985">
        <w:rPr>
          <w:rFonts w:ascii="Times New Roman" w:hAnsi="Times New Roman"/>
          <w:spacing w:val="2"/>
          <w:sz w:val="24"/>
          <w:szCs w:val="24"/>
          <w:lang w:val="nl-NL"/>
        </w:rPr>
        <w:t>Ca(HCO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xảy ra trong 1 thời gian rất lâu.</w:t>
      </w:r>
    </w:p>
    <w:p w:rsidR="006E7134" w:rsidRPr="00F42985" w:rsidRDefault="006E7134" w:rsidP="006E7134">
      <w:pPr>
        <w:pStyle w:val="Default"/>
        <w:tabs>
          <w:tab w:val="left" w:pos="284"/>
          <w:tab w:val="left" w:pos="2880"/>
          <w:tab w:val="left" w:pos="5310"/>
          <w:tab w:val="left" w:pos="7830"/>
        </w:tabs>
        <w:spacing w:line="264" w:lineRule="auto"/>
        <w:jc w:val="both"/>
        <w:rPr>
          <w:color w:val="auto"/>
          <w:spacing w:val="2"/>
        </w:rPr>
      </w:pPr>
      <w:r w:rsidRPr="00F42985">
        <w:rPr>
          <w:b/>
          <w:bCs/>
          <w:color w:val="auto"/>
          <w:spacing w:val="2"/>
        </w:rPr>
        <w:t xml:space="preserve">Câu </w:t>
      </w:r>
      <w:r w:rsidR="00B61108" w:rsidRPr="00F42985">
        <w:rPr>
          <w:b/>
          <w:spacing w:val="2"/>
          <w:lang w:val="pt-BR"/>
        </w:rPr>
        <w:t>55</w:t>
      </w:r>
      <w:r w:rsidRPr="00F42985">
        <w:rPr>
          <w:b/>
          <w:bCs/>
          <w:color w:val="auto"/>
          <w:spacing w:val="2"/>
        </w:rPr>
        <w:t xml:space="preserve">: </w:t>
      </w:r>
      <w:r w:rsidRPr="00F42985">
        <w:rPr>
          <w:color w:val="auto"/>
          <w:spacing w:val="2"/>
        </w:rPr>
        <w:t>Có năm dung dịch đựng riêng biệt trong năm ống nghiệm : (NH</w:t>
      </w:r>
      <w:r w:rsidRPr="00F42985">
        <w:rPr>
          <w:color w:val="auto"/>
          <w:spacing w:val="2"/>
          <w:vertAlign w:val="subscript"/>
        </w:rPr>
        <w:t>4</w:t>
      </w:r>
      <w:r w:rsidRPr="00F42985">
        <w:rPr>
          <w:color w:val="auto"/>
          <w:spacing w:val="2"/>
        </w:rPr>
        <w:t>)</w:t>
      </w:r>
      <w:r w:rsidRPr="00F42985">
        <w:rPr>
          <w:color w:val="auto"/>
          <w:spacing w:val="2"/>
          <w:vertAlign w:val="subscript"/>
        </w:rPr>
        <w:t>2</w:t>
      </w:r>
      <w:r w:rsidRPr="00F42985">
        <w:rPr>
          <w:color w:val="auto"/>
          <w:spacing w:val="2"/>
        </w:rPr>
        <w:t>SO</w:t>
      </w:r>
      <w:r w:rsidRPr="00F42985">
        <w:rPr>
          <w:color w:val="auto"/>
          <w:spacing w:val="2"/>
          <w:vertAlign w:val="subscript"/>
        </w:rPr>
        <w:t>4</w:t>
      </w:r>
      <w:r w:rsidRPr="00F42985">
        <w:rPr>
          <w:color w:val="auto"/>
          <w:spacing w:val="2"/>
        </w:rPr>
        <w:t>, FeCl</w:t>
      </w:r>
      <w:r w:rsidRPr="00F42985">
        <w:rPr>
          <w:color w:val="auto"/>
          <w:spacing w:val="2"/>
          <w:vertAlign w:val="subscript"/>
        </w:rPr>
        <w:t>2</w:t>
      </w:r>
      <w:r w:rsidRPr="00F42985">
        <w:rPr>
          <w:color w:val="auto"/>
          <w:spacing w:val="2"/>
        </w:rPr>
        <w:t>, Cr(NO</w:t>
      </w:r>
      <w:r w:rsidRPr="00F42985">
        <w:rPr>
          <w:color w:val="auto"/>
          <w:spacing w:val="2"/>
          <w:vertAlign w:val="subscript"/>
        </w:rPr>
        <w:t>3</w:t>
      </w:r>
      <w:r w:rsidRPr="00F42985">
        <w:rPr>
          <w:color w:val="auto"/>
          <w:spacing w:val="2"/>
        </w:rPr>
        <w:t>)</w:t>
      </w:r>
      <w:r w:rsidRPr="00F42985">
        <w:rPr>
          <w:color w:val="auto"/>
          <w:spacing w:val="2"/>
          <w:vertAlign w:val="subscript"/>
        </w:rPr>
        <w:t>3</w:t>
      </w:r>
      <w:r w:rsidRPr="00F42985">
        <w:rPr>
          <w:color w:val="auto"/>
          <w:spacing w:val="2"/>
        </w:rPr>
        <w:t>, K</w:t>
      </w:r>
      <w:r w:rsidRPr="00F42985">
        <w:rPr>
          <w:color w:val="auto"/>
          <w:spacing w:val="2"/>
          <w:vertAlign w:val="subscript"/>
        </w:rPr>
        <w:t>2</w:t>
      </w:r>
      <w:r w:rsidRPr="00F42985">
        <w:rPr>
          <w:color w:val="auto"/>
          <w:spacing w:val="2"/>
        </w:rPr>
        <w:t>CO</w:t>
      </w:r>
      <w:r w:rsidRPr="00F42985">
        <w:rPr>
          <w:color w:val="auto"/>
          <w:spacing w:val="2"/>
          <w:vertAlign w:val="subscript"/>
        </w:rPr>
        <w:t>3</w:t>
      </w:r>
      <w:r w:rsidRPr="00F42985">
        <w:rPr>
          <w:color w:val="auto"/>
          <w:spacing w:val="2"/>
        </w:rPr>
        <w:t>, Al(NO</w:t>
      </w:r>
      <w:r w:rsidRPr="00F42985">
        <w:rPr>
          <w:color w:val="auto"/>
          <w:spacing w:val="2"/>
          <w:vertAlign w:val="subscript"/>
        </w:rPr>
        <w:t>3</w:t>
      </w:r>
      <w:r w:rsidRPr="00F42985">
        <w:rPr>
          <w:color w:val="auto"/>
          <w:spacing w:val="2"/>
        </w:rPr>
        <w:t>)</w:t>
      </w:r>
      <w:r w:rsidRPr="00F42985">
        <w:rPr>
          <w:color w:val="auto"/>
          <w:spacing w:val="2"/>
          <w:vertAlign w:val="subscript"/>
        </w:rPr>
        <w:t>3</w:t>
      </w:r>
      <w:r w:rsidRPr="00F42985">
        <w:rPr>
          <w:color w:val="auto"/>
          <w:spacing w:val="2"/>
        </w:rPr>
        <w:t>. Cho dung dịch Ba(OH)</w:t>
      </w:r>
      <w:r w:rsidRPr="00F42985">
        <w:rPr>
          <w:color w:val="auto"/>
          <w:spacing w:val="2"/>
          <w:vertAlign w:val="subscript"/>
        </w:rPr>
        <w:t>2</w:t>
      </w:r>
      <w:r w:rsidRPr="00F42985">
        <w:rPr>
          <w:color w:val="auto"/>
          <w:spacing w:val="2"/>
        </w:rPr>
        <w:t xml:space="preserve"> đến dư vào năm dung dịch trên. Sau khi phản ứng kết thúc, số ống nghiệm có kết tủa là :</w:t>
      </w:r>
    </w:p>
    <w:p w:rsidR="006E7134" w:rsidRPr="00F42985" w:rsidRDefault="006C3064" w:rsidP="006E7134">
      <w:pPr>
        <w:pStyle w:val="Default"/>
        <w:tabs>
          <w:tab w:val="left" w:pos="284"/>
          <w:tab w:val="left" w:pos="2880"/>
          <w:tab w:val="left" w:pos="5310"/>
          <w:tab w:val="left" w:pos="7830"/>
        </w:tabs>
        <w:spacing w:line="264" w:lineRule="auto"/>
        <w:jc w:val="both"/>
        <w:rPr>
          <w:color w:val="auto"/>
          <w:spacing w:val="2"/>
        </w:rPr>
      </w:pPr>
      <w:r w:rsidRPr="00F42985">
        <w:rPr>
          <w:b/>
          <w:bCs/>
          <w:color w:val="auto"/>
          <w:spacing w:val="2"/>
        </w:rPr>
        <w:tab/>
      </w:r>
      <w:r w:rsidR="006E7134" w:rsidRPr="00F42985">
        <w:rPr>
          <w:b/>
          <w:bCs/>
          <w:color w:val="auto"/>
          <w:spacing w:val="2"/>
        </w:rPr>
        <w:t xml:space="preserve">A. </w:t>
      </w:r>
      <w:r w:rsidR="006E7134" w:rsidRPr="00F42985">
        <w:rPr>
          <w:color w:val="auto"/>
          <w:spacing w:val="2"/>
        </w:rPr>
        <w:t xml:space="preserve">3.                   </w:t>
      </w:r>
      <w:r w:rsidR="006E7134" w:rsidRPr="00F42985">
        <w:rPr>
          <w:color w:val="auto"/>
          <w:spacing w:val="2"/>
        </w:rPr>
        <w:tab/>
      </w:r>
      <w:r w:rsidR="006E7134" w:rsidRPr="00F42985">
        <w:rPr>
          <w:b/>
          <w:bCs/>
          <w:color w:val="auto"/>
          <w:spacing w:val="2"/>
        </w:rPr>
        <w:t xml:space="preserve">B. </w:t>
      </w:r>
      <w:r w:rsidR="006E7134" w:rsidRPr="00F42985">
        <w:rPr>
          <w:color w:val="auto"/>
          <w:spacing w:val="2"/>
        </w:rPr>
        <w:t xml:space="preserve">5.                   </w:t>
      </w:r>
      <w:r w:rsidR="006E7134" w:rsidRPr="00F42985">
        <w:rPr>
          <w:color w:val="auto"/>
          <w:spacing w:val="2"/>
        </w:rPr>
        <w:tab/>
      </w:r>
      <w:r w:rsidR="006E7134" w:rsidRPr="00F42985">
        <w:rPr>
          <w:b/>
          <w:bCs/>
          <w:color w:val="auto"/>
          <w:spacing w:val="2"/>
        </w:rPr>
        <w:t xml:space="preserve">C. </w:t>
      </w:r>
      <w:r w:rsidR="006E7134" w:rsidRPr="00F42985">
        <w:rPr>
          <w:color w:val="auto"/>
          <w:spacing w:val="2"/>
        </w:rPr>
        <w:t xml:space="preserve">2.                        </w:t>
      </w:r>
      <w:r w:rsidR="006E7134" w:rsidRPr="00F42985">
        <w:rPr>
          <w:color w:val="auto"/>
          <w:spacing w:val="2"/>
        </w:rPr>
        <w:tab/>
      </w:r>
      <w:r w:rsidR="006E7134" w:rsidRPr="00F42985">
        <w:rPr>
          <w:b/>
          <w:bCs/>
          <w:color w:val="auto"/>
          <w:spacing w:val="2"/>
        </w:rPr>
        <w:t xml:space="preserve">D. </w:t>
      </w:r>
      <w:r w:rsidR="006E7134" w:rsidRPr="00F42985">
        <w:rPr>
          <w:color w:val="auto"/>
          <w:spacing w:val="2"/>
        </w:rPr>
        <w:t xml:space="preserve">4.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lang w:val="vi-VN"/>
        </w:rPr>
        <w:t>C</w:t>
      </w:r>
      <w:r w:rsidRPr="00F42985">
        <w:rPr>
          <w:rFonts w:ascii="Times New Roman" w:hAnsi="Times New Roman"/>
          <w:b/>
          <w:bCs/>
          <w:spacing w:val="2"/>
          <w:sz w:val="24"/>
          <w:szCs w:val="24"/>
        </w:rPr>
        <w:t>â</w:t>
      </w:r>
      <w:r w:rsidRPr="00F42985">
        <w:rPr>
          <w:rFonts w:ascii="Times New Roman" w:hAnsi="Times New Roman"/>
          <w:b/>
          <w:bCs/>
          <w:spacing w:val="2"/>
          <w:sz w:val="24"/>
          <w:szCs w:val="24"/>
          <w:lang w:val="vi-VN"/>
        </w:rPr>
        <w:t>u</w:t>
      </w:r>
      <w:r w:rsidRPr="00F42985">
        <w:rPr>
          <w:rFonts w:ascii="Times New Roman" w:hAnsi="Times New Roman"/>
          <w:b/>
          <w:bCs/>
          <w:spacing w:val="2"/>
          <w:sz w:val="24"/>
          <w:szCs w:val="24"/>
        </w:rPr>
        <w:t xml:space="preserve"> </w:t>
      </w:r>
      <w:r w:rsidR="00B61108" w:rsidRPr="00F42985">
        <w:rPr>
          <w:rFonts w:ascii="Times New Roman" w:hAnsi="Times New Roman"/>
          <w:b/>
          <w:spacing w:val="2"/>
          <w:sz w:val="24"/>
          <w:szCs w:val="24"/>
          <w:lang w:val="pt-BR"/>
        </w:rPr>
        <w:t>56</w:t>
      </w:r>
      <w:r w:rsidRPr="00F42985">
        <w:rPr>
          <w:rFonts w:ascii="Times New Roman" w:hAnsi="Times New Roman"/>
          <w:b/>
          <w:bCs/>
          <w:spacing w:val="2"/>
          <w:sz w:val="24"/>
          <w:szCs w:val="24"/>
        </w:rPr>
        <w:t xml:space="preserve">: </w:t>
      </w:r>
      <w:r w:rsidRPr="00F42985">
        <w:rPr>
          <w:rFonts w:ascii="Times New Roman" w:hAnsi="Times New Roman"/>
          <w:spacing w:val="2"/>
          <w:sz w:val="24"/>
          <w:szCs w:val="24"/>
        </w:rPr>
        <w:t>Hiện tượng xảy ra khi sục từ từ đến dư khí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vào dung dịch hỗn hợp NaOH và Ba(OH)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là: </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6E7134" w:rsidRPr="00F42985">
        <w:rPr>
          <w:rFonts w:ascii="Times New Roman" w:hAnsi="Times New Roman"/>
          <w:b/>
          <w:bCs/>
          <w:spacing w:val="2"/>
          <w:sz w:val="24"/>
          <w:szCs w:val="24"/>
        </w:rPr>
        <w:t>A</w:t>
      </w:r>
      <w:r w:rsidR="006E7134" w:rsidRPr="00F42985">
        <w:rPr>
          <w:rFonts w:ascii="Times New Roman" w:hAnsi="Times New Roman"/>
          <w:b/>
          <w:spacing w:val="2"/>
          <w:sz w:val="24"/>
          <w:szCs w:val="24"/>
        </w:rPr>
        <w:t>.</w:t>
      </w:r>
      <w:r w:rsidR="006E7134" w:rsidRPr="00F42985">
        <w:rPr>
          <w:rFonts w:ascii="Times New Roman" w:hAnsi="Times New Roman"/>
          <w:spacing w:val="2"/>
          <w:sz w:val="24"/>
          <w:szCs w:val="24"/>
        </w:rPr>
        <w:t xml:space="preserve"> Dung dịch vẩn đục, độ đục tăng dần đến cực đại và không đổi một thời gian sau đó giảm  dần đến trong suốt.</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 xml:space="preserve">B. </w:t>
      </w:r>
      <w:r w:rsidR="006E7134" w:rsidRPr="00F42985">
        <w:rPr>
          <w:rFonts w:ascii="Times New Roman" w:hAnsi="Times New Roman"/>
          <w:spacing w:val="2"/>
          <w:sz w:val="24"/>
          <w:szCs w:val="24"/>
        </w:rPr>
        <w:t xml:space="preserve">Ban đầu không có hiện tượng gì đến một lúc nào đó dung dịch vẩn đục, độ đục tăng dần đến cực đại sau đó giảm dần đến trong suốt. </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6E7134" w:rsidRPr="00F42985">
        <w:rPr>
          <w:rFonts w:ascii="Times New Roman" w:hAnsi="Times New Roman"/>
          <w:b/>
          <w:bCs/>
          <w:spacing w:val="2"/>
          <w:sz w:val="24"/>
          <w:szCs w:val="24"/>
        </w:rPr>
        <w:t>C</w:t>
      </w:r>
      <w:r w:rsidR="006E7134" w:rsidRPr="00F42985">
        <w:rPr>
          <w:rFonts w:ascii="Times New Roman" w:hAnsi="Times New Roman"/>
          <w:b/>
          <w:spacing w:val="2"/>
          <w:sz w:val="24"/>
          <w:szCs w:val="24"/>
        </w:rPr>
        <w:t>.</w:t>
      </w:r>
      <w:r w:rsidR="006E7134" w:rsidRPr="00F42985">
        <w:rPr>
          <w:rFonts w:ascii="Times New Roman" w:hAnsi="Times New Roman"/>
          <w:spacing w:val="2"/>
          <w:sz w:val="24"/>
          <w:szCs w:val="24"/>
        </w:rPr>
        <w:t xml:space="preserve"> Ban đầu không có hiện tượng gì sau đó xuất hiện kết tủa và tan ngay. </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6E7134" w:rsidRPr="00F42985">
        <w:rPr>
          <w:rFonts w:ascii="Times New Roman" w:hAnsi="Times New Roman"/>
          <w:b/>
          <w:bCs/>
          <w:spacing w:val="2"/>
          <w:sz w:val="24"/>
          <w:szCs w:val="24"/>
        </w:rPr>
        <w:t>D</w:t>
      </w:r>
      <w:r w:rsidR="006E7134" w:rsidRPr="00F42985">
        <w:rPr>
          <w:rFonts w:ascii="Times New Roman" w:hAnsi="Times New Roman"/>
          <w:b/>
          <w:spacing w:val="2"/>
          <w:sz w:val="24"/>
          <w:szCs w:val="24"/>
        </w:rPr>
        <w:t xml:space="preserve">. </w:t>
      </w:r>
      <w:r w:rsidR="006E7134" w:rsidRPr="00F42985">
        <w:rPr>
          <w:rFonts w:ascii="Times New Roman" w:hAnsi="Times New Roman"/>
          <w:spacing w:val="2"/>
          <w:sz w:val="24"/>
          <w:szCs w:val="24"/>
        </w:rPr>
        <w:t xml:space="preserve">Dung dịch vẩn đục, độ đục tăng dần đến cực đại sau đó giảm dần đến trong suốt.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spacing w:val="2"/>
          <w:sz w:val="24"/>
          <w:szCs w:val="24"/>
          <w:lang w:val="pt-BR"/>
        </w:rPr>
        <w:t>57</w:t>
      </w:r>
      <w:r w:rsidRPr="00F42985">
        <w:rPr>
          <w:rFonts w:ascii="Times New Roman" w:hAnsi="Times New Roman"/>
          <w:b/>
          <w:spacing w:val="2"/>
          <w:sz w:val="24"/>
          <w:szCs w:val="24"/>
          <w:lang w:val="pt-BR"/>
        </w:rPr>
        <w:t>:</w:t>
      </w:r>
      <w:r w:rsidRPr="00F42985">
        <w:rPr>
          <w:rFonts w:ascii="Times New Roman" w:hAnsi="Times New Roman"/>
          <w:spacing w:val="2"/>
          <w:sz w:val="24"/>
          <w:szCs w:val="24"/>
        </w:rPr>
        <w:t xml:space="preserve"> Trong các dung dịch : HNO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NaCl,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KHSO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Mg(NO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Dãy gồm các chất đều tác dụng được với dung dịch Ba(HCO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là :</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6E7134" w:rsidRPr="00F42985">
        <w:rPr>
          <w:rFonts w:ascii="Times New Roman" w:hAnsi="Times New Roman"/>
          <w:b/>
          <w:bCs/>
          <w:spacing w:val="2"/>
          <w:sz w:val="24"/>
          <w:szCs w:val="24"/>
        </w:rPr>
        <w:t xml:space="preserve">A. </w:t>
      </w:r>
      <w:r w:rsidR="006E7134" w:rsidRPr="00F42985">
        <w:rPr>
          <w:rFonts w:ascii="Times New Roman" w:hAnsi="Times New Roman"/>
          <w:spacing w:val="2"/>
          <w:sz w:val="24"/>
          <w:szCs w:val="24"/>
        </w:rPr>
        <w:t>HNO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NaCl, Na</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rPr>
        <w:tab/>
      </w:r>
      <w:r w:rsidR="006E7134" w:rsidRPr="00F42985">
        <w:rPr>
          <w:rFonts w:ascii="Times New Roman" w:hAnsi="Times New Roman"/>
          <w:b/>
          <w:bCs/>
          <w:spacing w:val="2"/>
          <w:sz w:val="24"/>
          <w:szCs w:val="24"/>
        </w:rPr>
        <w:t xml:space="preserve">B. </w:t>
      </w:r>
      <w:r w:rsidR="006E7134" w:rsidRPr="00F42985">
        <w:rPr>
          <w:rFonts w:ascii="Times New Roman" w:hAnsi="Times New Roman"/>
          <w:spacing w:val="2"/>
          <w:sz w:val="24"/>
          <w:szCs w:val="24"/>
        </w:rPr>
        <w:t>HNO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Ca(OH)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KHSO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Na</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xml:space="preserve">. </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6E7134" w:rsidRPr="00F42985">
        <w:rPr>
          <w:rFonts w:ascii="Times New Roman" w:hAnsi="Times New Roman"/>
          <w:b/>
          <w:bCs/>
          <w:spacing w:val="2"/>
          <w:sz w:val="24"/>
          <w:szCs w:val="24"/>
        </w:rPr>
        <w:t xml:space="preserve">C. </w:t>
      </w:r>
      <w:r w:rsidR="006E7134" w:rsidRPr="00F42985">
        <w:rPr>
          <w:rFonts w:ascii="Times New Roman" w:hAnsi="Times New Roman"/>
          <w:spacing w:val="2"/>
          <w:sz w:val="24"/>
          <w:szCs w:val="24"/>
        </w:rPr>
        <w:t>NaCl, Na</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Ca(OH)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rPr>
        <w:tab/>
      </w:r>
      <w:r w:rsidR="006E7134" w:rsidRPr="00F42985">
        <w:rPr>
          <w:rFonts w:ascii="Times New Roman" w:hAnsi="Times New Roman"/>
          <w:b/>
          <w:bCs/>
          <w:spacing w:val="2"/>
          <w:sz w:val="24"/>
          <w:szCs w:val="24"/>
        </w:rPr>
        <w:t xml:space="preserve">D. </w:t>
      </w:r>
      <w:r w:rsidR="006E7134" w:rsidRPr="00F42985">
        <w:rPr>
          <w:rFonts w:ascii="Times New Roman" w:hAnsi="Times New Roman"/>
          <w:spacing w:val="2"/>
          <w:sz w:val="24"/>
          <w:szCs w:val="24"/>
        </w:rPr>
        <w:t>HNO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Ca(OH)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KHSO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Mg(NO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vertAlign w:val="subscript"/>
        </w:rPr>
        <w:t xml:space="preserve">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spacing w:val="2"/>
          <w:sz w:val="24"/>
          <w:szCs w:val="24"/>
          <w:lang w:val="pt-BR"/>
        </w:rPr>
        <w:t>58</w:t>
      </w:r>
      <w:r w:rsidRPr="00F42985">
        <w:rPr>
          <w:rFonts w:ascii="Times New Roman" w:hAnsi="Times New Roman"/>
          <w:b/>
          <w:bCs/>
          <w:spacing w:val="2"/>
          <w:sz w:val="24"/>
          <w:szCs w:val="24"/>
        </w:rPr>
        <w:t xml:space="preserve">: </w:t>
      </w:r>
      <w:r w:rsidRPr="00F42985">
        <w:rPr>
          <w:rFonts w:ascii="Times New Roman" w:hAnsi="Times New Roman"/>
          <w:spacing w:val="2"/>
          <w:sz w:val="24"/>
          <w:szCs w:val="24"/>
        </w:rPr>
        <w:t>Cho dãy các chất: KOH, Ca(NO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SO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SO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NaHSO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K</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Số chất trong dãy tạo thành kết tủa khi phản ứng với dung dịch BaCl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là :</w:t>
      </w:r>
    </w:p>
    <w:p w:rsidR="006E7134" w:rsidRPr="00F42985" w:rsidRDefault="006C3064" w:rsidP="006E7134">
      <w:pPr>
        <w:widowControl w:val="0"/>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6E7134" w:rsidRPr="00F42985">
        <w:rPr>
          <w:rFonts w:ascii="Times New Roman" w:hAnsi="Times New Roman"/>
          <w:b/>
          <w:bCs/>
          <w:spacing w:val="2"/>
          <w:sz w:val="24"/>
          <w:szCs w:val="24"/>
        </w:rPr>
        <w:t xml:space="preserve">A. </w:t>
      </w:r>
      <w:r w:rsidR="006E7134" w:rsidRPr="00F42985">
        <w:rPr>
          <w:rFonts w:ascii="Times New Roman" w:hAnsi="Times New Roman"/>
          <w:spacing w:val="2"/>
          <w:sz w:val="24"/>
          <w:szCs w:val="24"/>
        </w:rPr>
        <w:t xml:space="preserve">4.                    </w:t>
      </w:r>
      <w:r w:rsidR="006E7134" w:rsidRPr="00F42985">
        <w:rPr>
          <w:rFonts w:ascii="Times New Roman" w:hAnsi="Times New Roman"/>
          <w:spacing w:val="2"/>
          <w:sz w:val="24"/>
          <w:szCs w:val="24"/>
        </w:rPr>
        <w:tab/>
      </w:r>
      <w:r w:rsidR="006E7134" w:rsidRPr="00F42985">
        <w:rPr>
          <w:rFonts w:ascii="Times New Roman" w:hAnsi="Times New Roman"/>
          <w:b/>
          <w:bCs/>
          <w:spacing w:val="2"/>
          <w:sz w:val="24"/>
          <w:szCs w:val="24"/>
        </w:rPr>
        <w:t xml:space="preserve">B. </w:t>
      </w:r>
      <w:r w:rsidR="006E7134" w:rsidRPr="00F42985">
        <w:rPr>
          <w:rFonts w:ascii="Times New Roman" w:hAnsi="Times New Roman"/>
          <w:spacing w:val="2"/>
          <w:sz w:val="24"/>
          <w:szCs w:val="24"/>
        </w:rPr>
        <w:t xml:space="preserve">6.                     </w:t>
      </w:r>
      <w:r w:rsidR="006E7134" w:rsidRPr="00F42985">
        <w:rPr>
          <w:rFonts w:ascii="Times New Roman" w:hAnsi="Times New Roman"/>
          <w:spacing w:val="2"/>
          <w:sz w:val="24"/>
          <w:szCs w:val="24"/>
        </w:rPr>
        <w:tab/>
      </w:r>
      <w:r w:rsidR="006E7134" w:rsidRPr="00F42985">
        <w:rPr>
          <w:rFonts w:ascii="Times New Roman" w:hAnsi="Times New Roman"/>
          <w:b/>
          <w:bCs/>
          <w:spacing w:val="2"/>
          <w:sz w:val="24"/>
          <w:szCs w:val="24"/>
        </w:rPr>
        <w:t xml:space="preserve">C. </w:t>
      </w:r>
      <w:r w:rsidR="006E7134" w:rsidRPr="00F42985">
        <w:rPr>
          <w:rFonts w:ascii="Times New Roman" w:hAnsi="Times New Roman"/>
          <w:spacing w:val="2"/>
          <w:sz w:val="24"/>
          <w:szCs w:val="24"/>
        </w:rPr>
        <w:t xml:space="preserve">3.                   </w:t>
      </w:r>
      <w:r w:rsidR="006E7134" w:rsidRPr="00F42985">
        <w:rPr>
          <w:rFonts w:ascii="Times New Roman" w:hAnsi="Times New Roman"/>
          <w:spacing w:val="2"/>
          <w:sz w:val="24"/>
          <w:szCs w:val="24"/>
        </w:rPr>
        <w:tab/>
      </w:r>
      <w:r w:rsidR="006E7134" w:rsidRPr="00F42985">
        <w:rPr>
          <w:rFonts w:ascii="Times New Roman" w:hAnsi="Times New Roman"/>
          <w:b/>
          <w:bCs/>
          <w:spacing w:val="2"/>
          <w:sz w:val="24"/>
          <w:szCs w:val="24"/>
        </w:rPr>
        <w:t xml:space="preserve">D. </w:t>
      </w:r>
      <w:r w:rsidR="006E7134" w:rsidRPr="00F42985">
        <w:rPr>
          <w:rFonts w:ascii="Times New Roman" w:hAnsi="Times New Roman"/>
          <w:spacing w:val="2"/>
          <w:sz w:val="24"/>
          <w:szCs w:val="24"/>
        </w:rPr>
        <w:t>2.</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b/>
          <w:bCs/>
          <w:spacing w:val="2"/>
          <w:sz w:val="24"/>
          <w:szCs w:val="24"/>
          <w:lang w:val="pt-BR"/>
        </w:rPr>
        <w:t xml:space="preserve">Câu </w:t>
      </w:r>
      <w:r w:rsidR="00B61108" w:rsidRPr="00F42985">
        <w:rPr>
          <w:rFonts w:ascii="Times New Roman" w:hAnsi="Times New Roman"/>
          <w:b/>
          <w:spacing w:val="2"/>
          <w:sz w:val="24"/>
          <w:szCs w:val="24"/>
          <w:lang w:val="pt-BR"/>
        </w:rPr>
        <w:t>59</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Cho dung dịch chứa các ion sau (Na</w:t>
      </w:r>
      <w:r w:rsidRPr="00F42985">
        <w:rPr>
          <w:rFonts w:ascii="Times New Roman" w:hAnsi="Times New Roman"/>
          <w:spacing w:val="2"/>
          <w:sz w:val="24"/>
          <w:szCs w:val="24"/>
          <w:vertAlign w:val="superscript"/>
          <w:lang w:val="pt-BR"/>
        </w:rPr>
        <w:t>+</w:t>
      </w:r>
      <w:r w:rsidRPr="00F42985">
        <w:rPr>
          <w:rFonts w:ascii="Times New Roman" w:hAnsi="Times New Roman"/>
          <w:spacing w:val="2"/>
          <w:sz w:val="24"/>
          <w:szCs w:val="24"/>
          <w:lang w:val="pt-BR"/>
        </w:rPr>
        <w:t>, Ca</w:t>
      </w:r>
      <w:r w:rsidRPr="00F42985">
        <w:rPr>
          <w:rFonts w:ascii="Times New Roman" w:hAnsi="Times New Roman"/>
          <w:spacing w:val="2"/>
          <w:sz w:val="24"/>
          <w:szCs w:val="24"/>
          <w:vertAlign w:val="superscript"/>
          <w:lang w:val="pt-BR"/>
        </w:rPr>
        <w:t>2+</w:t>
      </w:r>
      <w:r w:rsidRPr="00F42985">
        <w:rPr>
          <w:rFonts w:ascii="Times New Roman" w:hAnsi="Times New Roman"/>
          <w:spacing w:val="2"/>
          <w:sz w:val="24"/>
          <w:szCs w:val="24"/>
          <w:lang w:val="pt-BR"/>
        </w:rPr>
        <w:t>, Mg</w:t>
      </w:r>
      <w:r w:rsidRPr="00F42985">
        <w:rPr>
          <w:rFonts w:ascii="Times New Roman" w:hAnsi="Times New Roman"/>
          <w:spacing w:val="2"/>
          <w:sz w:val="24"/>
          <w:szCs w:val="24"/>
          <w:vertAlign w:val="superscript"/>
          <w:lang w:val="pt-BR"/>
        </w:rPr>
        <w:t>2+</w:t>
      </w:r>
      <w:r w:rsidRPr="00F42985">
        <w:rPr>
          <w:rFonts w:ascii="Times New Roman" w:hAnsi="Times New Roman"/>
          <w:spacing w:val="2"/>
          <w:sz w:val="24"/>
          <w:szCs w:val="24"/>
          <w:lang w:val="pt-BR"/>
        </w:rPr>
        <w:t>, Ba</w:t>
      </w:r>
      <w:r w:rsidRPr="00F42985">
        <w:rPr>
          <w:rFonts w:ascii="Times New Roman" w:hAnsi="Times New Roman"/>
          <w:spacing w:val="2"/>
          <w:sz w:val="24"/>
          <w:szCs w:val="24"/>
          <w:vertAlign w:val="superscript"/>
          <w:lang w:val="pt-BR"/>
        </w:rPr>
        <w:t>2+</w:t>
      </w:r>
      <w:r w:rsidRPr="00F42985">
        <w:rPr>
          <w:rFonts w:ascii="Times New Roman" w:hAnsi="Times New Roman"/>
          <w:spacing w:val="2"/>
          <w:sz w:val="24"/>
          <w:szCs w:val="24"/>
          <w:lang w:val="pt-BR"/>
        </w:rPr>
        <w:t>, H</w:t>
      </w:r>
      <w:r w:rsidRPr="00F42985">
        <w:rPr>
          <w:rFonts w:ascii="Times New Roman" w:hAnsi="Times New Roman"/>
          <w:spacing w:val="2"/>
          <w:sz w:val="24"/>
          <w:szCs w:val="24"/>
          <w:vertAlign w:val="superscript"/>
          <w:lang w:val="pt-BR"/>
        </w:rPr>
        <w:t>+</w:t>
      </w:r>
      <w:r w:rsidRPr="00F42985">
        <w:rPr>
          <w:rFonts w:ascii="Times New Roman" w:hAnsi="Times New Roman"/>
          <w:spacing w:val="2"/>
          <w:sz w:val="24"/>
          <w:szCs w:val="24"/>
          <w:lang w:val="pt-BR"/>
        </w:rPr>
        <w:t>, Cl</w:t>
      </w:r>
      <w:r w:rsidRPr="00F42985">
        <w:rPr>
          <w:rFonts w:ascii="Times New Roman" w:hAnsi="Times New Roman"/>
          <w:spacing w:val="2"/>
          <w:sz w:val="24"/>
          <w:szCs w:val="24"/>
          <w:vertAlign w:val="superscript"/>
          <w:lang w:val="pt-BR"/>
        </w:rPr>
        <w:t>-</w:t>
      </w:r>
      <w:r w:rsidRPr="00F42985">
        <w:rPr>
          <w:rFonts w:ascii="Times New Roman" w:hAnsi="Times New Roman"/>
          <w:spacing w:val="2"/>
          <w:sz w:val="24"/>
          <w:szCs w:val="24"/>
          <w:lang w:val="pt-BR"/>
        </w:rPr>
        <w:t>). Muốn tách được nhiều cation ra khỏi dung dịch mà không đưa ion lạ vào dung dịch, ta có thể cho dung dịch tác dụng với chất nào trong các chất sau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b/>
          <w:spacing w:val="2"/>
          <w:sz w:val="24"/>
          <w:szCs w:val="24"/>
          <w:lang w:val="pt-BR"/>
        </w:rPr>
        <w:tab/>
      </w:r>
      <w:r w:rsidR="006E7134" w:rsidRPr="00F42985">
        <w:rPr>
          <w:rFonts w:ascii="Times New Roman" w:hAnsi="Times New Roman"/>
          <w:b/>
          <w:spacing w:val="2"/>
          <w:sz w:val="24"/>
          <w:szCs w:val="24"/>
          <w:lang w:val="pt-BR"/>
        </w:rPr>
        <w:t xml:space="preserve">A. </w:t>
      </w:r>
      <w:r w:rsidR="006E7134" w:rsidRPr="00F42985">
        <w:rPr>
          <w:rFonts w:ascii="Times New Roman" w:hAnsi="Times New Roman"/>
          <w:spacing w:val="2"/>
          <w:sz w:val="24"/>
          <w:szCs w:val="24"/>
          <w:lang w:val="pt-BR"/>
        </w:rPr>
        <w:t>Dung dịch K</w:t>
      </w:r>
      <w:r w:rsidR="006E7134" w:rsidRPr="00F42985">
        <w:rPr>
          <w:rFonts w:ascii="Times New Roman" w:hAnsi="Times New Roman"/>
          <w:spacing w:val="2"/>
          <w:sz w:val="24"/>
          <w:szCs w:val="24"/>
          <w:vertAlign w:val="subscript"/>
          <w:lang w:val="pt-BR"/>
        </w:rPr>
        <w:t>2</w:t>
      </w:r>
      <w:r w:rsidR="006E7134" w:rsidRPr="00F42985">
        <w:rPr>
          <w:rFonts w:ascii="Times New Roman" w:hAnsi="Times New Roman"/>
          <w:spacing w:val="2"/>
          <w:sz w:val="24"/>
          <w:szCs w:val="24"/>
          <w:lang w:val="pt-BR"/>
        </w:rPr>
        <w:t>CO</w:t>
      </w:r>
      <w:r w:rsidR="006E7134"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xml:space="preserve"> vừa đủ. </w:t>
      </w:r>
      <w:r w:rsidR="006E7134" w:rsidRPr="00F42985">
        <w:rPr>
          <w:rFonts w:ascii="Times New Roman" w:hAnsi="Times New Roman"/>
          <w:spacing w:val="2"/>
          <w:sz w:val="24"/>
          <w:szCs w:val="24"/>
          <w:lang w:val="pt-BR"/>
        </w:rPr>
        <w:tab/>
      </w:r>
      <w:r w:rsidR="006E7134" w:rsidRPr="00F42985">
        <w:rPr>
          <w:rFonts w:ascii="Times New Roman" w:hAnsi="Times New Roman"/>
          <w:b/>
          <w:spacing w:val="2"/>
          <w:sz w:val="24"/>
          <w:szCs w:val="24"/>
          <w:lang w:val="pt-BR"/>
        </w:rPr>
        <w:t>B.</w:t>
      </w:r>
      <w:r w:rsidR="006E7134" w:rsidRPr="00F42985">
        <w:rPr>
          <w:rFonts w:ascii="Times New Roman" w:hAnsi="Times New Roman"/>
          <w:spacing w:val="2"/>
          <w:sz w:val="24"/>
          <w:szCs w:val="24"/>
          <w:lang w:val="pt-BR"/>
        </w:rPr>
        <w:t xml:space="preserve"> Dung dịch Na</w:t>
      </w:r>
      <w:r w:rsidR="006E7134" w:rsidRPr="00F42985">
        <w:rPr>
          <w:rFonts w:ascii="Times New Roman" w:hAnsi="Times New Roman"/>
          <w:spacing w:val="2"/>
          <w:sz w:val="24"/>
          <w:szCs w:val="24"/>
          <w:vertAlign w:val="subscript"/>
          <w:lang w:val="pt-BR"/>
        </w:rPr>
        <w:t>2</w:t>
      </w:r>
      <w:r w:rsidR="006E7134" w:rsidRPr="00F42985">
        <w:rPr>
          <w:rFonts w:ascii="Times New Roman" w:hAnsi="Times New Roman"/>
          <w:spacing w:val="2"/>
          <w:sz w:val="24"/>
          <w:szCs w:val="24"/>
          <w:lang w:val="pt-BR"/>
        </w:rPr>
        <w:t>SO</w:t>
      </w:r>
      <w:r w:rsidR="006E7134" w:rsidRPr="00F42985">
        <w:rPr>
          <w:rFonts w:ascii="Times New Roman" w:hAnsi="Times New Roman"/>
          <w:spacing w:val="2"/>
          <w:sz w:val="24"/>
          <w:szCs w:val="24"/>
          <w:vertAlign w:val="subscript"/>
          <w:lang w:val="pt-BR"/>
        </w:rPr>
        <w:t>4</w:t>
      </w:r>
      <w:r w:rsidR="006E7134" w:rsidRPr="00F42985">
        <w:rPr>
          <w:rFonts w:ascii="Times New Roman" w:hAnsi="Times New Roman"/>
          <w:spacing w:val="2"/>
          <w:sz w:val="24"/>
          <w:szCs w:val="24"/>
          <w:lang w:val="pt-BR"/>
        </w:rPr>
        <w:t xml:space="preserve"> vừa đủ. </w:t>
      </w:r>
      <w:r w:rsidR="006E7134" w:rsidRPr="00F42985">
        <w:rPr>
          <w:rFonts w:ascii="Times New Roman" w:hAnsi="Times New Roman"/>
          <w:spacing w:val="2"/>
          <w:sz w:val="24"/>
          <w:szCs w:val="24"/>
          <w:lang w:val="pt-BR"/>
        </w:rPr>
        <w:tab/>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b/>
          <w:spacing w:val="2"/>
          <w:sz w:val="24"/>
          <w:szCs w:val="24"/>
          <w:lang w:val="pt-BR"/>
        </w:rPr>
        <w:tab/>
      </w:r>
      <w:r w:rsidR="006E7134" w:rsidRPr="00F42985">
        <w:rPr>
          <w:rFonts w:ascii="Times New Roman" w:hAnsi="Times New Roman"/>
          <w:b/>
          <w:spacing w:val="2"/>
          <w:sz w:val="24"/>
          <w:szCs w:val="24"/>
          <w:lang w:val="pt-BR"/>
        </w:rPr>
        <w:t xml:space="preserve">C. </w:t>
      </w:r>
      <w:r w:rsidR="006E7134" w:rsidRPr="00F42985">
        <w:rPr>
          <w:rFonts w:ascii="Times New Roman" w:hAnsi="Times New Roman"/>
          <w:spacing w:val="2"/>
          <w:sz w:val="24"/>
          <w:szCs w:val="24"/>
          <w:lang w:val="pt-BR"/>
        </w:rPr>
        <w:t>Dung địch NaOH vừa đủ.    </w:t>
      </w:r>
      <w:r w:rsidR="006E7134" w:rsidRPr="00F42985">
        <w:rPr>
          <w:rFonts w:ascii="Times New Roman" w:hAnsi="Times New Roman"/>
          <w:spacing w:val="2"/>
          <w:sz w:val="24"/>
          <w:szCs w:val="24"/>
          <w:lang w:val="pt-BR"/>
        </w:rPr>
        <w:tab/>
      </w:r>
      <w:r w:rsidR="006E7134" w:rsidRPr="00F42985">
        <w:rPr>
          <w:rFonts w:ascii="Times New Roman" w:hAnsi="Times New Roman"/>
          <w:b/>
          <w:spacing w:val="2"/>
          <w:sz w:val="24"/>
          <w:szCs w:val="24"/>
          <w:lang w:val="pt-BR"/>
        </w:rPr>
        <w:t>D.</w:t>
      </w:r>
      <w:r w:rsidR="006E7134" w:rsidRPr="00F42985">
        <w:rPr>
          <w:rFonts w:ascii="Times New Roman" w:hAnsi="Times New Roman"/>
          <w:spacing w:val="2"/>
          <w:sz w:val="24"/>
          <w:szCs w:val="24"/>
          <w:lang w:val="pt-BR"/>
        </w:rPr>
        <w:t xml:space="preserve"> Dung dịch Na</w:t>
      </w:r>
      <w:r w:rsidR="006E7134" w:rsidRPr="00F42985">
        <w:rPr>
          <w:rFonts w:ascii="Times New Roman" w:hAnsi="Times New Roman"/>
          <w:spacing w:val="2"/>
          <w:sz w:val="24"/>
          <w:szCs w:val="24"/>
          <w:vertAlign w:val="subscript"/>
          <w:lang w:val="pt-BR"/>
        </w:rPr>
        <w:t>2</w:t>
      </w:r>
      <w:r w:rsidR="006E7134" w:rsidRPr="00F42985">
        <w:rPr>
          <w:rFonts w:ascii="Times New Roman" w:hAnsi="Times New Roman"/>
          <w:spacing w:val="2"/>
          <w:sz w:val="24"/>
          <w:szCs w:val="24"/>
          <w:lang w:val="pt-BR"/>
        </w:rPr>
        <w:t>CO</w:t>
      </w:r>
      <w:r w:rsidR="006E7134" w:rsidRPr="00F42985">
        <w:rPr>
          <w:rFonts w:ascii="Times New Roman" w:hAnsi="Times New Roman"/>
          <w:spacing w:val="2"/>
          <w:sz w:val="24"/>
          <w:szCs w:val="24"/>
          <w:vertAlign w:val="subscript"/>
          <w:lang w:val="pt-BR"/>
        </w:rPr>
        <w:t>3</w:t>
      </w:r>
      <w:r w:rsidR="006E7134" w:rsidRPr="00F42985">
        <w:rPr>
          <w:rFonts w:ascii="Times New Roman" w:hAnsi="Times New Roman"/>
          <w:spacing w:val="2"/>
          <w:sz w:val="24"/>
          <w:szCs w:val="24"/>
          <w:lang w:val="pt-BR"/>
        </w:rPr>
        <w:t xml:space="preserve"> vừa đủ.</w:t>
      </w:r>
    </w:p>
    <w:p w:rsidR="006E7134" w:rsidRPr="00F42985" w:rsidRDefault="006E7134" w:rsidP="006E7134">
      <w:pPr>
        <w:pStyle w:val="Default"/>
        <w:tabs>
          <w:tab w:val="left" w:pos="284"/>
          <w:tab w:val="left" w:pos="2880"/>
          <w:tab w:val="left" w:pos="5310"/>
          <w:tab w:val="left" w:pos="7830"/>
        </w:tabs>
        <w:spacing w:line="264" w:lineRule="auto"/>
        <w:jc w:val="both"/>
        <w:rPr>
          <w:color w:val="auto"/>
          <w:spacing w:val="2"/>
        </w:rPr>
      </w:pPr>
      <w:r w:rsidRPr="00F42985">
        <w:rPr>
          <w:b/>
          <w:bCs/>
          <w:color w:val="auto"/>
          <w:spacing w:val="2"/>
        </w:rPr>
        <w:t xml:space="preserve">Câu </w:t>
      </w:r>
      <w:r w:rsidR="00B61108" w:rsidRPr="00F42985">
        <w:rPr>
          <w:b/>
          <w:bCs/>
          <w:color w:val="auto"/>
          <w:spacing w:val="2"/>
        </w:rPr>
        <w:t>60</w:t>
      </w:r>
      <w:r w:rsidRPr="00F42985">
        <w:rPr>
          <w:b/>
          <w:color w:val="auto"/>
          <w:spacing w:val="2"/>
          <w:lang w:val="pt-BR"/>
        </w:rPr>
        <w:t>:</w:t>
      </w:r>
      <w:r w:rsidRPr="00F42985">
        <w:rPr>
          <w:color w:val="auto"/>
          <w:spacing w:val="2"/>
          <w:lang w:val="pt-BR"/>
        </w:rPr>
        <w:t xml:space="preserve"> </w:t>
      </w:r>
      <w:r w:rsidRPr="00F42985">
        <w:rPr>
          <w:color w:val="auto"/>
          <w:spacing w:val="2"/>
        </w:rPr>
        <w:t>Cho bốn hỗn hợp, mỗi hỗn hợp gồm hai chất rắn có số mol bằng nhau: Na</w:t>
      </w:r>
      <w:r w:rsidRPr="00F42985">
        <w:rPr>
          <w:color w:val="auto"/>
          <w:spacing w:val="2"/>
          <w:vertAlign w:val="subscript"/>
        </w:rPr>
        <w:t>2</w:t>
      </w:r>
      <w:r w:rsidRPr="00F42985">
        <w:rPr>
          <w:color w:val="auto"/>
          <w:spacing w:val="2"/>
        </w:rPr>
        <w:t>O và Al</w:t>
      </w:r>
      <w:r w:rsidRPr="00F42985">
        <w:rPr>
          <w:color w:val="auto"/>
          <w:spacing w:val="2"/>
          <w:vertAlign w:val="subscript"/>
        </w:rPr>
        <w:t>2</w:t>
      </w:r>
      <w:r w:rsidRPr="00F42985">
        <w:rPr>
          <w:color w:val="auto"/>
          <w:spacing w:val="2"/>
        </w:rPr>
        <w:t>O</w:t>
      </w:r>
      <w:r w:rsidRPr="00F42985">
        <w:rPr>
          <w:color w:val="auto"/>
          <w:spacing w:val="2"/>
          <w:vertAlign w:val="subscript"/>
        </w:rPr>
        <w:t xml:space="preserve">3 </w:t>
      </w:r>
      <w:r w:rsidRPr="00F42985">
        <w:rPr>
          <w:color w:val="auto"/>
          <w:spacing w:val="2"/>
        </w:rPr>
        <w:t>; Cu và Fe</w:t>
      </w:r>
      <w:r w:rsidRPr="00F42985">
        <w:rPr>
          <w:color w:val="auto"/>
          <w:spacing w:val="2"/>
          <w:vertAlign w:val="subscript"/>
        </w:rPr>
        <w:t>2</w:t>
      </w:r>
      <w:r w:rsidRPr="00F42985">
        <w:rPr>
          <w:color w:val="auto"/>
          <w:spacing w:val="2"/>
        </w:rPr>
        <w:t>O</w:t>
      </w:r>
      <w:r w:rsidRPr="00F42985">
        <w:rPr>
          <w:color w:val="auto"/>
          <w:spacing w:val="2"/>
          <w:vertAlign w:val="subscript"/>
        </w:rPr>
        <w:t xml:space="preserve">3 </w:t>
      </w:r>
      <w:r w:rsidRPr="00F42985">
        <w:rPr>
          <w:color w:val="auto"/>
          <w:spacing w:val="2"/>
        </w:rPr>
        <w:t>; BaCl</w:t>
      </w:r>
      <w:r w:rsidRPr="00F42985">
        <w:rPr>
          <w:color w:val="auto"/>
          <w:spacing w:val="2"/>
          <w:vertAlign w:val="subscript"/>
        </w:rPr>
        <w:t>2</w:t>
      </w:r>
      <w:r w:rsidRPr="00F42985">
        <w:rPr>
          <w:color w:val="auto"/>
          <w:spacing w:val="2"/>
        </w:rPr>
        <w:t xml:space="preserve"> và CuSO</w:t>
      </w:r>
      <w:r w:rsidRPr="00F42985">
        <w:rPr>
          <w:color w:val="auto"/>
          <w:spacing w:val="2"/>
          <w:vertAlign w:val="subscript"/>
        </w:rPr>
        <w:t xml:space="preserve">4 </w:t>
      </w:r>
      <w:r w:rsidRPr="00F42985">
        <w:rPr>
          <w:color w:val="auto"/>
          <w:spacing w:val="2"/>
        </w:rPr>
        <w:t>; Ba và NaHCO</w:t>
      </w:r>
      <w:r w:rsidRPr="00F42985">
        <w:rPr>
          <w:color w:val="auto"/>
          <w:spacing w:val="2"/>
        </w:rPr>
        <w:softHyphen/>
      </w:r>
      <w:r w:rsidRPr="00F42985">
        <w:rPr>
          <w:color w:val="auto"/>
          <w:spacing w:val="2"/>
          <w:vertAlign w:val="subscript"/>
        </w:rPr>
        <w:t>3</w:t>
      </w:r>
      <w:r w:rsidRPr="00F42985">
        <w:rPr>
          <w:color w:val="auto"/>
          <w:spacing w:val="2"/>
        </w:rPr>
        <w:t xml:space="preserve">. Số hỗn hợp có thể tan hoàn toàn trong nước (dư) chỉ tạo ra dung dịch là : </w:t>
      </w:r>
    </w:p>
    <w:p w:rsidR="006E7134" w:rsidRPr="00F42985" w:rsidRDefault="006C3064" w:rsidP="006E7134">
      <w:pPr>
        <w:pStyle w:val="Default"/>
        <w:tabs>
          <w:tab w:val="left" w:pos="284"/>
          <w:tab w:val="left" w:pos="2880"/>
          <w:tab w:val="left" w:pos="5310"/>
          <w:tab w:val="left" w:pos="7830"/>
        </w:tabs>
        <w:spacing w:line="264" w:lineRule="auto"/>
        <w:jc w:val="both"/>
        <w:rPr>
          <w:color w:val="auto"/>
          <w:spacing w:val="2"/>
        </w:rPr>
      </w:pPr>
      <w:r w:rsidRPr="00F42985">
        <w:rPr>
          <w:b/>
          <w:bCs/>
          <w:color w:val="auto"/>
          <w:spacing w:val="2"/>
        </w:rPr>
        <w:tab/>
      </w:r>
      <w:r w:rsidR="006E7134" w:rsidRPr="00F42985">
        <w:rPr>
          <w:b/>
          <w:bCs/>
          <w:color w:val="auto"/>
          <w:spacing w:val="2"/>
        </w:rPr>
        <w:t xml:space="preserve">A. </w:t>
      </w:r>
      <w:r w:rsidR="006E7134" w:rsidRPr="00F42985">
        <w:rPr>
          <w:color w:val="auto"/>
          <w:spacing w:val="2"/>
        </w:rPr>
        <w:t xml:space="preserve">1.                       </w:t>
      </w:r>
      <w:r w:rsidRPr="00F42985">
        <w:rPr>
          <w:color w:val="auto"/>
          <w:spacing w:val="2"/>
        </w:rPr>
        <w:tab/>
      </w:r>
      <w:r w:rsidR="006E7134" w:rsidRPr="00F42985">
        <w:rPr>
          <w:color w:val="auto"/>
          <w:spacing w:val="2"/>
        </w:rPr>
        <w:t xml:space="preserve"> </w:t>
      </w:r>
      <w:r w:rsidR="006E7134" w:rsidRPr="00F42985">
        <w:rPr>
          <w:b/>
          <w:bCs/>
          <w:color w:val="auto"/>
          <w:spacing w:val="2"/>
        </w:rPr>
        <w:t xml:space="preserve">B. </w:t>
      </w:r>
      <w:r w:rsidR="006E7134" w:rsidRPr="00F42985">
        <w:rPr>
          <w:color w:val="auto"/>
          <w:spacing w:val="2"/>
        </w:rPr>
        <w:t xml:space="preserve">2.                   </w:t>
      </w:r>
      <w:r w:rsidRPr="00F42985">
        <w:rPr>
          <w:color w:val="auto"/>
          <w:spacing w:val="2"/>
        </w:rPr>
        <w:tab/>
      </w:r>
      <w:r w:rsidR="006E7134" w:rsidRPr="00F42985">
        <w:rPr>
          <w:b/>
          <w:bCs/>
          <w:color w:val="auto"/>
          <w:spacing w:val="2"/>
        </w:rPr>
        <w:t xml:space="preserve">C. </w:t>
      </w:r>
      <w:r w:rsidR="006E7134" w:rsidRPr="00F42985">
        <w:rPr>
          <w:color w:val="auto"/>
          <w:spacing w:val="2"/>
        </w:rPr>
        <w:t>4</w:t>
      </w:r>
      <w:r w:rsidRPr="00F42985">
        <w:rPr>
          <w:color w:val="auto"/>
          <w:spacing w:val="2"/>
        </w:rPr>
        <w:tab/>
      </w:r>
      <w:r w:rsidR="006E7134" w:rsidRPr="00F42985">
        <w:rPr>
          <w:b/>
          <w:bCs/>
          <w:color w:val="auto"/>
          <w:spacing w:val="2"/>
        </w:rPr>
        <w:t xml:space="preserve">D. </w:t>
      </w:r>
      <w:r w:rsidR="006E7134" w:rsidRPr="00F42985">
        <w:rPr>
          <w:color w:val="auto"/>
          <w:spacing w:val="2"/>
        </w:rPr>
        <w:t xml:space="preserve">3.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w:t>
      </w:r>
      <w:r w:rsidR="00B61108" w:rsidRPr="00F42985">
        <w:rPr>
          <w:rFonts w:ascii="Times New Roman" w:hAnsi="Times New Roman"/>
          <w:b/>
          <w:bCs/>
          <w:spacing w:val="2"/>
          <w:sz w:val="24"/>
          <w:szCs w:val="24"/>
        </w:rPr>
        <w:t>61</w:t>
      </w:r>
      <w:r w:rsidRPr="00F42985">
        <w:rPr>
          <w:rFonts w:ascii="Times New Roman" w:hAnsi="Times New Roman"/>
          <w:b/>
          <w:spacing w:val="2"/>
          <w:sz w:val="24"/>
          <w:szCs w:val="24"/>
          <w:lang w:val="nl-NL"/>
        </w:rPr>
        <w:t xml:space="preserve">: </w:t>
      </w:r>
      <w:r w:rsidRPr="00F42985">
        <w:rPr>
          <w:rFonts w:ascii="Times New Roman" w:hAnsi="Times New Roman"/>
          <w:spacing w:val="2"/>
          <w:sz w:val="24"/>
          <w:szCs w:val="24"/>
        </w:rPr>
        <w:t>Để nhận biết được các chất bột rắn khan sau: NaCl,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BaCO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BaSO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Đựng trong các lọ riêng biệt thì hoá chất được sử dụng là :</w:t>
      </w:r>
    </w:p>
    <w:p w:rsidR="006C306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6E7134" w:rsidRPr="00F42985">
        <w:rPr>
          <w:rFonts w:ascii="Times New Roman" w:hAnsi="Times New Roman"/>
          <w:b/>
          <w:bCs/>
          <w:spacing w:val="2"/>
          <w:sz w:val="24"/>
          <w:szCs w:val="24"/>
        </w:rPr>
        <w:t>A</w:t>
      </w:r>
      <w:r w:rsidR="006E7134" w:rsidRPr="00F42985">
        <w:rPr>
          <w:rFonts w:ascii="Times New Roman" w:hAnsi="Times New Roman"/>
          <w:b/>
          <w:spacing w:val="2"/>
          <w:sz w:val="24"/>
          <w:szCs w:val="24"/>
        </w:rPr>
        <w:t xml:space="preserve">. </w:t>
      </w:r>
      <w:r w:rsidR="006E7134" w:rsidRPr="00F42985">
        <w:rPr>
          <w:rFonts w:ascii="Times New Roman" w:hAnsi="Times New Roman"/>
          <w:spacing w:val="2"/>
          <w:sz w:val="24"/>
          <w:szCs w:val="24"/>
        </w:rPr>
        <w:t>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O, CO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rPr>
        <w:tab/>
      </w:r>
      <w:r w:rsidRPr="00F42985">
        <w:rPr>
          <w:rFonts w:ascii="Times New Roman" w:hAnsi="Times New Roman"/>
          <w:spacing w:val="2"/>
          <w:sz w:val="24"/>
          <w:szCs w:val="24"/>
        </w:rPr>
        <w:tab/>
      </w:r>
      <w:r w:rsidR="006E7134" w:rsidRPr="00F42985">
        <w:rPr>
          <w:rFonts w:ascii="Times New Roman" w:hAnsi="Times New Roman"/>
          <w:b/>
          <w:bCs/>
          <w:spacing w:val="2"/>
          <w:sz w:val="24"/>
          <w:szCs w:val="24"/>
        </w:rPr>
        <w:t>B</w:t>
      </w:r>
      <w:r w:rsidR="006E7134" w:rsidRPr="00F42985">
        <w:rPr>
          <w:rFonts w:ascii="Times New Roman" w:hAnsi="Times New Roman"/>
          <w:b/>
          <w:spacing w:val="2"/>
          <w:sz w:val="24"/>
          <w:szCs w:val="24"/>
        </w:rPr>
        <w:t>.</w:t>
      </w:r>
      <w:r w:rsidR="006E7134" w:rsidRPr="00F42985">
        <w:rPr>
          <w:rFonts w:ascii="Times New Roman" w:hAnsi="Times New Roman"/>
          <w:spacing w:val="2"/>
          <w:sz w:val="24"/>
          <w:szCs w:val="24"/>
        </w:rPr>
        <w:t xml:space="preserve"> Dung dịch 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bCs/>
          <w:spacing w:val="2"/>
          <w:sz w:val="24"/>
          <w:szCs w:val="24"/>
        </w:rPr>
        <w:t>C</w:t>
      </w:r>
      <w:r w:rsidR="006E7134" w:rsidRPr="00F42985">
        <w:rPr>
          <w:rFonts w:ascii="Times New Roman" w:hAnsi="Times New Roman"/>
          <w:b/>
          <w:spacing w:val="2"/>
          <w:sz w:val="24"/>
          <w:szCs w:val="24"/>
        </w:rPr>
        <w:t xml:space="preserve">. </w:t>
      </w:r>
      <w:r w:rsidR="006E7134" w:rsidRPr="00F42985">
        <w:rPr>
          <w:rFonts w:ascii="Times New Roman" w:hAnsi="Times New Roman"/>
          <w:spacing w:val="2"/>
          <w:sz w:val="24"/>
          <w:szCs w:val="24"/>
        </w:rPr>
        <w:t>Dung dịnh Ba(OH)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rPr>
        <w:tab/>
      </w:r>
      <w:r w:rsidR="006E7134" w:rsidRPr="00F42985">
        <w:rPr>
          <w:rFonts w:ascii="Times New Roman" w:hAnsi="Times New Roman"/>
          <w:spacing w:val="2"/>
          <w:sz w:val="24"/>
          <w:szCs w:val="24"/>
        </w:rPr>
        <w:tab/>
      </w:r>
      <w:r w:rsidR="006E7134" w:rsidRPr="00F42985">
        <w:rPr>
          <w:rFonts w:ascii="Times New Roman" w:hAnsi="Times New Roman"/>
          <w:b/>
          <w:bCs/>
          <w:spacing w:val="2"/>
          <w:sz w:val="24"/>
          <w:szCs w:val="24"/>
        </w:rPr>
        <w:t>D</w:t>
      </w:r>
      <w:r w:rsidR="006E7134" w:rsidRPr="00F42985">
        <w:rPr>
          <w:rFonts w:ascii="Times New Roman" w:hAnsi="Times New Roman"/>
          <w:b/>
          <w:spacing w:val="2"/>
          <w:sz w:val="24"/>
          <w:szCs w:val="24"/>
        </w:rPr>
        <w:t xml:space="preserve">. </w:t>
      </w:r>
      <w:r w:rsidR="006E7134" w:rsidRPr="00F42985">
        <w:rPr>
          <w:rFonts w:ascii="Times New Roman" w:hAnsi="Times New Roman"/>
          <w:spacing w:val="2"/>
          <w:sz w:val="24"/>
          <w:szCs w:val="24"/>
        </w:rPr>
        <w:t>Dung dịch NH</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HCO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w:t>
      </w:r>
      <w:r w:rsidR="00B61108" w:rsidRPr="00F42985">
        <w:rPr>
          <w:rFonts w:ascii="Times New Roman" w:hAnsi="Times New Roman"/>
          <w:b/>
          <w:bCs/>
          <w:spacing w:val="2"/>
          <w:sz w:val="24"/>
          <w:szCs w:val="24"/>
        </w:rPr>
        <w:t>62</w:t>
      </w:r>
      <w:r w:rsidRPr="00F42985">
        <w:rPr>
          <w:rFonts w:ascii="Times New Roman" w:hAnsi="Times New Roman"/>
          <w:b/>
          <w:spacing w:val="2"/>
          <w:sz w:val="24"/>
          <w:szCs w:val="24"/>
          <w:lang w:val="nl-NL"/>
        </w:rPr>
        <w:t xml:space="preserve">: </w:t>
      </w:r>
      <w:r w:rsidRPr="00F42985">
        <w:rPr>
          <w:rFonts w:ascii="Times New Roman" w:hAnsi="Times New Roman"/>
          <w:spacing w:val="2"/>
          <w:sz w:val="24"/>
          <w:szCs w:val="24"/>
        </w:rPr>
        <w:t>Chỉ dùng 2 chất nào sau đây để nhận biết 4 chất rắn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CaSO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đựng trong 4 lọ đựng riêng biệt</w:t>
      </w:r>
      <w:r w:rsidR="00C769AE" w:rsidRPr="00F42985">
        <w:rPr>
          <w:rFonts w:ascii="Times New Roman" w:hAnsi="Times New Roman"/>
          <w:spacing w:val="2"/>
          <w:sz w:val="24"/>
          <w:szCs w:val="24"/>
        </w:rPr>
        <w:t xml:space="preserve">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Nước và dung dịch AgNO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Dung dịch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và dung dịch NaOH.</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Dung dịch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O và quỳ tím.                       </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Nước và dung dịch HCl.</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w:t>
      </w:r>
      <w:r w:rsidR="00B61108" w:rsidRPr="00F42985">
        <w:rPr>
          <w:rFonts w:ascii="Times New Roman" w:hAnsi="Times New Roman"/>
          <w:b/>
          <w:bCs/>
          <w:spacing w:val="2"/>
          <w:sz w:val="24"/>
          <w:szCs w:val="24"/>
        </w:rPr>
        <w:t>63</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lang w:val="nl-NL"/>
        </w:rPr>
        <w:t xml:space="preserve">Cho biết phản ứng nào </w:t>
      </w:r>
      <w:r w:rsidRPr="00F42985">
        <w:rPr>
          <w:rFonts w:ascii="Times New Roman" w:hAnsi="Times New Roman"/>
          <w:b/>
          <w:spacing w:val="2"/>
          <w:sz w:val="24"/>
          <w:szCs w:val="24"/>
          <w:lang w:val="nl-NL"/>
        </w:rPr>
        <w:t>không</w:t>
      </w:r>
      <w:r w:rsidRPr="00F42985">
        <w:rPr>
          <w:rFonts w:ascii="Times New Roman" w:hAnsi="Times New Roman"/>
          <w:spacing w:val="2"/>
          <w:sz w:val="24"/>
          <w:szCs w:val="24"/>
          <w:lang w:val="nl-NL"/>
        </w:rPr>
        <w:t xml:space="preserve"> xảy ra ở nhiệt độ thường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 xml:space="preserve">A. </w:t>
      </w:r>
      <w:r w:rsidR="006E7134" w:rsidRPr="00F42985">
        <w:rPr>
          <w:rFonts w:ascii="Times New Roman" w:hAnsi="Times New Roman"/>
          <w:spacing w:val="2"/>
          <w:sz w:val="24"/>
          <w:szCs w:val="24"/>
          <w:lang w:val="nl-NL"/>
        </w:rPr>
        <w:t>Mg(HCO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+ 2Ca(OH)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lang w:val="nl-NL"/>
        </w:rPr>
        <w:t>Mg(OH)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+ 2CaCO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 xml:space="preserve"> + 2H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O</w:t>
      </w:r>
      <w:r w:rsidR="006E7134" w:rsidRPr="00F42985">
        <w:rPr>
          <w:rFonts w:ascii="Times New Roman" w:hAnsi="Times New Roman"/>
          <w:spacing w:val="2"/>
          <w:sz w:val="24"/>
          <w:szCs w:val="24"/>
        </w:rPr>
        <w:t xml:space="preserve">.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 xml:space="preserve">B. </w:t>
      </w:r>
      <w:r w:rsidR="006E7134" w:rsidRPr="00F42985">
        <w:rPr>
          <w:rFonts w:ascii="Times New Roman" w:hAnsi="Times New Roman"/>
          <w:spacing w:val="2"/>
          <w:sz w:val="24"/>
          <w:szCs w:val="24"/>
          <w:lang w:val="nl-NL"/>
        </w:rPr>
        <w:t>Ca(OH)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 NaHCO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lang w:val="nl-NL"/>
        </w:rPr>
        <w:t xml:space="preserve"> CaCO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 xml:space="preserve"> + NaOH + 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O</w:t>
      </w:r>
      <w:r w:rsidR="006E7134" w:rsidRPr="00F42985">
        <w:rPr>
          <w:rFonts w:ascii="Times New Roman" w:hAnsi="Times New Roman"/>
          <w:spacing w:val="2"/>
          <w:sz w:val="24"/>
          <w:szCs w:val="24"/>
        </w:rPr>
        <w:t xml:space="preserve">.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C.</w:t>
      </w:r>
      <w:r w:rsidR="006E7134" w:rsidRPr="00F42985">
        <w:rPr>
          <w:rFonts w:ascii="Times New Roman" w:hAnsi="Times New Roman"/>
          <w:spacing w:val="2"/>
          <w:sz w:val="24"/>
          <w:szCs w:val="24"/>
          <w:lang w:val="nl-NL"/>
        </w:rPr>
        <w:t xml:space="preserve"> Ca(OH)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+ 2NH</w:t>
      </w:r>
      <w:r w:rsidR="006E7134" w:rsidRPr="00F42985">
        <w:rPr>
          <w:rFonts w:ascii="Times New Roman" w:hAnsi="Times New Roman"/>
          <w:spacing w:val="2"/>
          <w:sz w:val="24"/>
          <w:szCs w:val="24"/>
          <w:vertAlign w:val="subscript"/>
          <w:lang w:val="nl-NL"/>
        </w:rPr>
        <w:t>4</w:t>
      </w:r>
      <w:r w:rsidR="006E7134" w:rsidRPr="00F42985">
        <w:rPr>
          <w:rFonts w:ascii="Times New Roman" w:hAnsi="Times New Roman"/>
          <w:spacing w:val="2"/>
          <w:sz w:val="24"/>
          <w:szCs w:val="24"/>
          <w:lang w:val="nl-NL"/>
        </w:rPr>
        <w:t xml:space="preserve">Cl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lang w:val="nl-NL"/>
        </w:rPr>
        <w:t xml:space="preserve"> CaCl</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+ 2H</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O + 2NH</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rPr>
        <w:t xml:space="preserve">.  </w:t>
      </w:r>
    </w:p>
    <w:p w:rsidR="006E7134" w:rsidRPr="00F42985" w:rsidRDefault="006C306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D.</w:t>
      </w:r>
      <w:r w:rsidR="006E7134" w:rsidRPr="00F42985">
        <w:rPr>
          <w:rFonts w:ascii="Times New Roman" w:hAnsi="Times New Roman"/>
          <w:spacing w:val="2"/>
          <w:sz w:val="24"/>
          <w:szCs w:val="24"/>
          <w:lang w:val="nl-NL"/>
        </w:rPr>
        <w:t xml:space="preserve"> CaCl</w:t>
      </w:r>
      <w:r w:rsidR="006E7134" w:rsidRPr="00F42985">
        <w:rPr>
          <w:rFonts w:ascii="Times New Roman" w:hAnsi="Times New Roman"/>
          <w:spacing w:val="2"/>
          <w:sz w:val="24"/>
          <w:szCs w:val="24"/>
          <w:vertAlign w:val="subscript"/>
          <w:lang w:val="nl-NL"/>
        </w:rPr>
        <w:t>2</w:t>
      </w:r>
      <w:r w:rsidR="006E7134" w:rsidRPr="00F42985">
        <w:rPr>
          <w:rFonts w:ascii="Times New Roman" w:hAnsi="Times New Roman"/>
          <w:spacing w:val="2"/>
          <w:sz w:val="24"/>
          <w:szCs w:val="24"/>
          <w:lang w:val="nl-NL"/>
        </w:rPr>
        <w:t xml:space="preserve"> + NaHCO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softHyphen/>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lang w:val="nl-NL"/>
        </w:rPr>
        <w:t xml:space="preserve"> CaCO</w:t>
      </w:r>
      <w:r w:rsidR="006E7134" w:rsidRPr="00F42985">
        <w:rPr>
          <w:rFonts w:ascii="Times New Roman" w:hAnsi="Times New Roman"/>
          <w:spacing w:val="2"/>
          <w:sz w:val="24"/>
          <w:szCs w:val="24"/>
          <w:vertAlign w:val="subscript"/>
          <w:lang w:val="nl-NL"/>
        </w:rPr>
        <w:t>3</w:t>
      </w:r>
      <w:r w:rsidR="006E7134" w:rsidRPr="00F42985">
        <w:rPr>
          <w:rFonts w:ascii="Times New Roman" w:hAnsi="Times New Roman"/>
          <w:spacing w:val="2"/>
          <w:sz w:val="24"/>
          <w:szCs w:val="24"/>
          <w:lang w:val="nl-NL"/>
        </w:rPr>
        <w:t xml:space="preserve"> + NaCl + HCl</w:t>
      </w:r>
      <w:r w:rsidR="006E7134" w:rsidRPr="00F42985">
        <w:rPr>
          <w:rFonts w:ascii="Times New Roman" w:hAnsi="Times New Roman"/>
          <w:spacing w:val="2"/>
          <w:sz w:val="24"/>
          <w:szCs w:val="24"/>
        </w:rPr>
        <w:t xml:space="preserve">.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bCs/>
          <w:spacing w:val="2"/>
          <w:sz w:val="24"/>
          <w:szCs w:val="24"/>
        </w:rPr>
        <w:t>64</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rPr>
        <w:t xml:space="preserve">Phương trình hóa học nào dưới đây </w:t>
      </w:r>
      <w:r w:rsidRPr="00F42985">
        <w:rPr>
          <w:rFonts w:ascii="Times New Roman" w:hAnsi="Times New Roman"/>
          <w:b/>
          <w:spacing w:val="2"/>
          <w:sz w:val="24"/>
          <w:szCs w:val="24"/>
        </w:rPr>
        <w:t>không</w:t>
      </w:r>
      <w:r w:rsidRPr="00F42985">
        <w:rPr>
          <w:rFonts w:ascii="Times New Roman" w:hAnsi="Times New Roman"/>
          <w:spacing w:val="2"/>
          <w:sz w:val="24"/>
          <w:szCs w:val="24"/>
        </w:rPr>
        <w:t xml:space="preserve"> đúng ? </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A.</w:t>
      </w:r>
      <w:r w:rsidR="006E7134" w:rsidRPr="00F42985">
        <w:rPr>
          <w:rFonts w:ascii="Times New Roman" w:hAnsi="Times New Roman"/>
          <w:spacing w:val="2"/>
          <w:sz w:val="24"/>
          <w:szCs w:val="24"/>
        </w:rPr>
        <w:t xml:space="preserve"> Mg(OH)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 xml:space="preserve"> MgO + 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O.                   </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B.</w:t>
      </w:r>
      <w:r w:rsidR="006E7134" w:rsidRPr="00F42985">
        <w:rPr>
          <w:rFonts w:ascii="Times New Roman" w:hAnsi="Times New Roman"/>
          <w:spacing w:val="2"/>
          <w:sz w:val="24"/>
          <w:szCs w:val="24"/>
        </w:rPr>
        <w:t xml:space="preserve"> CaCO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 xml:space="preserve">  CaO + CO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C.</w:t>
      </w:r>
      <w:r w:rsidR="006E7134" w:rsidRPr="00F42985">
        <w:rPr>
          <w:rFonts w:ascii="Times New Roman" w:hAnsi="Times New Roman"/>
          <w:spacing w:val="2"/>
          <w:sz w:val="24"/>
          <w:szCs w:val="24"/>
        </w:rPr>
        <w:t xml:space="preserve"> BaSO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 xml:space="preserve"> Ba + SO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 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D.</w:t>
      </w:r>
      <w:r w:rsidR="006E7134" w:rsidRPr="00F42985">
        <w:rPr>
          <w:rFonts w:ascii="Times New Roman" w:hAnsi="Times New Roman"/>
          <w:spacing w:val="2"/>
          <w:sz w:val="24"/>
          <w:szCs w:val="24"/>
        </w:rPr>
        <w:t xml:space="preserve"> 2Mg(NO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2MgO + 4NO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 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bCs/>
          <w:spacing w:val="2"/>
          <w:sz w:val="24"/>
          <w:szCs w:val="24"/>
        </w:rPr>
        <w:t>65</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rPr>
        <w:t xml:space="preserve">Phản ứng nào sau đây </w:t>
      </w:r>
      <w:r w:rsidRPr="00F42985">
        <w:rPr>
          <w:rFonts w:ascii="Times New Roman" w:hAnsi="Times New Roman"/>
          <w:b/>
          <w:spacing w:val="2"/>
          <w:sz w:val="24"/>
          <w:szCs w:val="24"/>
        </w:rPr>
        <w:t>không</w:t>
      </w:r>
      <w:r w:rsidRPr="00F42985">
        <w:rPr>
          <w:rFonts w:ascii="Times New Roman" w:hAnsi="Times New Roman"/>
          <w:spacing w:val="2"/>
          <w:sz w:val="24"/>
          <w:szCs w:val="24"/>
        </w:rPr>
        <w:t xml:space="preserve"> tạo ra hai muối ?</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 xml:space="preserve">A. </w:t>
      </w:r>
      <w:r w:rsidR="006E7134" w:rsidRPr="00F42985">
        <w:rPr>
          <w:rFonts w:ascii="Times New Roman" w:hAnsi="Times New Roman"/>
          <w:spacing w:val="2"/>
          <w:sz w:val="24"/>
          <w:szCs w:val="24"/>
        </w:rPr>
        <w:t>Fe</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xml:space="preserve"> + HCl dư. </w:t>
      </w:r>
      <w:r w:rsidR="006E7134" w:rsidRPr="00F42985">
        <w:rPr>
          <w:rFonts w:ascii="Times New Roman" w:hAnsi="Times New Roman"/>
          <w:spacing w:val="2"/>
          <w:sz w:val="24"/>
          <w:szCs w:val="24"/>
        </w:rPr>
        <w:tab/>
        <w:t xml:space="preserve">                              </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B.</w:t>
      </w:r>
      <w:r w:rsidR="006E7134" w:rsidRPr="00F42985">
        <w:rPr>
          <w:rFonts w:ascii="Times New Roman" w:hAnsi="Times New Roman"/>
          <w:spacing w:val="2"/>
          <w:sz w:val="24"/>
          <w:szCs w:val="24"/>
        </w:rPr>
        <w:t xml:space="preserve"> Ca(HCO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 NaOH dư. </w:t>
      </w:r>
      <w:r w:rsidR="006E7134" w:rsidRPr="00F42985">
        <w:rPr>
          <w:rFonts w:ascii="Times New Roman" w:hAnsi="Times New Roman"/>
          <w:spacing w:val="2"/>
          <w:sz w:val="24"/>
          <w:szCs w:val="24"/>
        </w:rPr>
        <w:tab/>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6E7134" w:rsidRPr="00F42985">
        <w:rPr>
          <w:rFonts w:ascii="Times New Roman" w:hAnsi="Times New Roman"/>
          <w:b/>
          <w:spacing w:val="2"/>
          <w:sz w:val="24"/>
          <w:szCs w:val="24"/>
        </w:rPr>
        <w:t>C.</w:t>
      </w:r>
      <w:r w:rsidR="006E7134" w:rsidRPr="00F42985">
        <w:rPr>
          <w:rFonts w:ascii="Times New Roman" w:hAnsi="Times New Roman"/>
          <w:spacing w:val="2"/>
          <w:sz w:val="24"/>
          <w:szCs w:val="24"/>
        </w:rPr>
        <w:t xml:space="preserve"> CO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 NaOH dư.</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 xml:space="preserve">                              </w:t>
      </w:r>
      <w:r w:rsidR="006E7134" w:rsidRPr="00F42985">
        <w:rPr>
          <w:rFonts w:ascii="Times New Roman" w:hAnsi="Times New Roman"/>
          <w:b/>
          <w:spacing w:val="2"/>
          <w:sz w:val="24"/>
          <w:szCs w:val="24"/>
        </w:rPr>
        <w:tab/>
        <w:t>D.</w:t>
      </w:r>
      <w:r w:rsidR="006E7134" w:rsidRPr="00F42985">
        <w:rPr>
          <w:rFonts w:ascii="Times New Roman" w:hAnsi="Times New Roman"/>
          <w:spacing w:val="2"/>
          <w:sz w:val="24"/>
          <w:szCs w:val="24"/>
        </w:rPr>
        <w:t xml:space="preserve"> NO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 NaOH dư.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lang w:val="vi-VN"/>
        </w:rPr>
        <w:t>C</w:t>
      </w:r>
      <w:r w:rsidRPr="00F42985">
        <w:rPr>
          <w:rFonts w:ascii="Times New Roman" w:hAnsi="Times New Roman"/>
          <w:b/>
          <w:bCs/>
          <w:spacing w:val="2"/>
          <w:sz w:val="24"/>
          <w:szCs w:val="24"/>
        </w:rPr>
        <w:t>â</w:t>
      </w:r>
      <w:r w:rsidRPr="00F42985">
        <w:rPr>
          <w:rFonts w:ascii="Times New Roman" w:hAnsi="Times New Roman"/>
          <w:b/>
          <w:bCs/>
          <w:spacing w:val="2"/>
          <w:sz w:val="24"/>
          <w:szCs w:val="24"/>
          <w:lang w:val="vi-VN"/>
        </w:rPr>
        <w:t xml:space="preserve">u </w:t>
      </w:r>
      <w:r w:rsidR="00B61108" w:rsidRPr="00F42985">
        <w:rPr>
          <w:rFonts w:ascii="Times New Roman" w:hAnsi="Times New Roman"/>
          <w:b/>
          <w:bCs/>
          <w:spacing w:val="2"/>
          <w:sz w:val="24"/>
          <w:szCs w:val="24"/>
        </w:rPr>
        <w:t>66</w:t>
      </w:r>
      <w:r w:rsidRPr="00F42985">
        <w:rPr>
          <w:rFonts w:ascii="Times New Roman" w:hAnsi="Times New Roman"/>
          <w:b/>
          <w:spacing w:val="2"/>
          <w:sz w:val="24"/>
          <w:szCs w:val="24"/>
          <w:lang w:val="pt-BR"/>
        </w:rPr>
        <w:t xml:space="preserve">: </w:t>
      </w:r>
      <w:r w:rsidRPr="00F42985">
        <w:rPr>
          <w:rFonts w:ascii="Times New Roman" w:hAnsi="Times New Roman"/>
          <w:spacing w:val="2"/>
          <w:sz w:val="24"/>
          <w:szCs w:val="24"/>
        </w:rPr>
        <w:t>Nung nóng hoàn toàn hỗn hợp 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Ba(HCO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MgCO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Mg(HCO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đến khối lượng không đổi, thu được sản phẩm chất rắn gồm</w:t>
      </w:r>
      <w:r w:rsidR="006C3064" w:rsidRPr="00F42985">
        <w:rPr>
          <w:rFonts w:ascii="Times New Roman" w:hAnsi="Times New Roman"/>
          <w:spacing w:val="2"/>
          <w:sz w:val="24"/>
          <w:szCs w:val="24"/>
        </w:rPr>
        <w:t xml:space="preserve"> ?</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BaCO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MgCO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CaO, BaCO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MgO, MgCO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Ca, BaO, Mg, MgO.</w:t>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CaO, BaO, MgO.</w:t>
      </w:r>
    </w:p>
    <w:p w:rsidR="006C306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nl-NL"/>
        </w:rPr>
        <w:t xml:space="preserve">Câu </w:t>
      </w:r>
      <w:r w:rsidR="00B61108" w:rsidRPr="00F42985">
        <w:rPr>
          <w:rFonts w:ascii="Times New Roman" w:hAnsi="Times New Roman"/>
          <w:b/>
          <w:bCs/>
          <w:spacing w:val="2"/>
          <w:sz w:val="24"/>
          <w:szCs w:val="24"/>
        </w:rPr>
        <w:t>67</w:t>
      </w:r>
      <w:r w:rsidRPr="00F42985">
        <w:rPr>
          <w:rFonts w:ascii="Times New Roman" w:hAnsi="Times New Roman"/>
          <w:b/>
          <w:spacing w:val="2"/>
          <w:sz w:val="24"/>
          <w:szCs w:val="24"/>
          <w:lang w:val="pt-BR"/>
        </w:rPr>
        <w:t xml:space="preserve">: </w:t>
      </w:r>
      <w:r w:rsidRPr="00F42985">
        <w:rPr>
          <w:rFonts w:ascii="Times New Roman" w:hAnsi="Times New Roman"/>
          <w:spacing w:val="2"/>
          <w:sz w:val="24"/>
          <w:szCs w:val="24"/>
        </w:rPr>
        <w:t>Cho các chất : Ca, 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CaO. Dựa vào mối quan hệ giữa các hợp chất vô cơ, hãy chọn dãy biến đổi có thể thực hiện được </w:t>
      </w:r>
      <w:r w:rsidR="006C3064" w:rsidRPr="00F42985">
        <w:rPr>
          <w:rFonts w:ascii="Times New Roman" w:hAnsi="Times New Roman"/>
          <w:spacing w:val="2"/>
          <w:sz w:val="24"/>
          <w:szCs w:val="24"/>
        </w:rPr>
        <w:t>?</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A.</w:t>
      </w:r>
      <w:r w:rsidR="006E7134" w:rsidRPr="00F42985">
        <w:rPr>
          <w:rFonts w:ascii="Times New Roman" w:hAnsi="Times New Roman"/>
          <w:spacing w:val="2"/>
          <w:sz w:val="24"/>
          <w:szCs w:val="24"/>
        </w:rPr>
        <w:t xml:space="preserve"> Ca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CaCO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Ca(OH)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 xml:space="preserve">CaO. </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B.</w:t>
      </w:r>
      <w:r w:rsidR="006E7134" w:rsidRPr="00F42985">
        <w:rPr>
          <w:rFonts w:ascii="Times New Roman" w:hAnsi="Times New Roman"/>
          <w:spacing w:val="2"/>
          <w:sz w:val="24"/>
          <w:szCs w:val="24"/>
        </w:rPr>
        <w:t xml:space="preserve"> Ca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 xml:space="preserve"> CaO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 xml:space="preserve"> Ca(OH)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t xml:space="preserve">→ </w:t>
      </w:r>
      <w:r w:rsidR="006E7134" w:rsidRPr="00F42985">
        <w:rPr>
          <w:rFonts w:ascii="Times New Roman" w:hAnsi="Times New Roman"/>
          <w:spacing w:val="2"/>
          <w:sz w:val="24"/>
          <w:szCs w:val="24"/>
        </w:rPr>
        <w:t xml:space="preserve"> CaCO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xml:space="preserve">.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 xml:space="preserve">Ca </w:t>
      </w:r>
      <w:r w:rsidR="006C3064"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 xml:space="preserve">CaO </w:t>
      </w:r>
      <w:r w:rsidR="006C3064"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CaCO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CaCO</w:t>
      </w:r>
      <w:r w:rsidRPr="00F42985">
        <w:rPr>
          <w:rFonts w:ascii="Times New Roman" w:hAnsi="Times New Roman"/>
          <w:spacing w:val="2"/>
          <w:sz w:val="24"/>
          <w:szCs w:val="24"/>
          <w:vertAlign w:val="subscript"/>
        </w:rPr>
        <w:t>3</w:t>
      </w:r>
      <w:r w:rsidR="006C3064"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006C3064"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 xml:space="preserve"> Ca </w:t>
      </w:r>
      <w:r w:rsidR="006C3064" w:rsidRPr="00F42985">
        <w:rPr>
          <w:rFonts w:ascii="Times New Roman" w:hAnsi="Times New Roman"/>
          <w:spacing w:val="2"/>
          <w:sz w:val="24"/>
          <w:szCs w:val="24"/>
        </w:rPr>
        <w:t xml:space="preserve"> </w:t>
      </w:r>
      <w:r w:rsidR="006C3064" w:rsidRPr="00F42985">
        <w:rPr>
          <w:rFonts w:ascii="Times New Roman" w:hAnsi="Times New Roman"/>
          <w:spacing w:val="2"/>
          <w:sz w:val="24"/>
          <w:szCs w:val="24"/>
          <w:lang w:val="nl-NL"/>
        </w:rPr>
        <w:t xml:space="preserve">→ </w:t>
      </w:r>
      <w:r w:rsidRPr="00F42985">
        <w:rPr>
          <w:rFonts w:ascii="Times New Roman" w:hAnsi="Times New Roman"/>
          <w:spacing w:val="2"/>
          <w:sz w:val="24"/>
          <w:szCs w:val="24"/>
        </w:rPr>
        <w:t xml:space="preserve"> CaO.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b/>
          <w:bCs/>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68</w:t>
      </w:r>
      <w:r w:rsidRPr="00F42985">
        <w:rPr>
          <w:rFonts w:ascii="Times New Roman" w:hAnsi="Times New Roman"/>
          <w:b/>
          <w:spacing w:val="2"/>
          <w:sz w:val="24"/>
          <w:szCs w:val="24"/>
          <w:lang w:val="pt-BR"/>
        </w:rPr>
        <w:t>:</w:t>
      </w:r>
      <w:r w:rsidRPr="00F42985">
        <w:rPr>
          <w:rFonts w:ascii="Times New Roman" w:hAnsi="Times New Roman"/>
          <w:spacing w:val="2"/>
          <w:sz w:val="24"/>
          <w:szCs w:val="24"/>
        </w:rPr>
        <w:t xml:space="preserve"> Từ hai muối X và Y thực hiện các phản ứng sau :</w:t>
      </w:r>
    </w:p>
    <w:p w:rsidR="006E7134" w:rsidRPr="00F42985" w:rsidRDefault="00C769AE"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vertAlign w:val="subscript"/>
        </w:rPr>
      </w:pPr>
      <w:r w:rsidRPr="00F42985">
        <w:rPr>
          <w:rFonts w:ascii="Times New Roman" w:hAnsi="Times New Roman"/>
          <w:spacing w:val="2"/>
          <w:sz w:val="24"/>
          <w:szCs w:val="24"/>
        </w:rPr>
        <w:tab/>
      </w:r>
      <w:r w:rsidR="006E7134" w:rsidRPr="00F42985">
        <w:rPr>
          <w:rFonts w:ascii="Times New Roman" w:hAnsi="Times New Roman"/>
          <w:spacing w:val="2"/>
          <w:sz w:val="24"/>
          <w:szCs w:val="24"/>
        </w:rPr>
        <w:t xml:space="preserve">(1) X </w:t>
      </w:r>
      <w:r w:rsidR="006E7134" w:rsidRPr="00F42985">
        <w:rPr>
          <w:rFonts w:ascii="Times New Roman" w:hAnsi="Times New Roman"/>
          <w:spacing w:val="2"/>
          <w:sz w:val="24"/>
          <w:szCs w:val="24"/>
          <w:lang w:val="nl-NL"/>
        </w:rPr>
        <w:object w:dxaOrig="300" w:dyaOrig="225">
          <v:shape id="_x0000_i1027" type="#_x0000_t75" style="width:15pt;height:11.25pt" o:ole="">
            <v:imagedata r:id="rId10" o:title=""/>
          </v:shape>
          <o:OLEObject Type="Embed" ProgID="Equation.DSMT4" ShapeID="_x0000_i1027" DrawAspect="Content" ObjectID="_1608413276" r:id="rId11"/>
        </w:object>
      </w:r>
      <w:r w:rsidR="006E7134" w:rsidRPr="00F42985">
        <w:rPr>
          <w:rFonts w:ascii="Times New Roman" w:hAnsi="Times New Roman"/>
          <w:spacing w:val="2"/>
          <w:sz w:val="24"/>
          <w:szCs w:val="24"/>
        </w:rPr>
        <w:t xml:space="preserve"> X</w:t>
      </w:r>
      <w:r w:rsidR="006E7134" w:rsidRPr="00F42985">
        <w:rPr>
          <w:rFonts w:ascii="Times New Roman" w:hAnsi="Times New Roman"/>
          <w:spacing w:val="2"/>
          <w:sz w:val="24"/>
          <w:szCs w:val="24"/>
          <w:vertAlign w:val="subscript"/>
        </w:rPr>
        <w:t>1</w:t>
      </w:r>
      <w:r w:rsidR="006E7134" w:rsidRPr="00F42985">
        <w:rPr>
          <w:rFonts w:ascii="Times New Roman" w:hAnsi="Times New Roman"/>
          <w:spacing w:val="2"/>
          <w:sz w:val="24"/>
          <w:szCs w:val="24"/>
        </w:rPr>
        <w:t xml:space="preserve">  + CO</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w:t>
      </w:r>
      <w:r w:rsidR="006E7134" w:rsidRPr="00F42985">
        <w:rPr>
          <w:rFonts w:ascii="Times New Roman" w:hAnsi="Times New Roman"/>
          <w:spacing w:val="2"/>
          <w:sz w:val="24"/>
          <w:szCs w:val="24"/>
        </w:rPr>
        <w:tab/>
        <w:t>(2)  X</w:t>
      </w:r>
      <w:r w:rsidR="006E7134" w:rsidRPr="00F42985">
        <w:rPr>
          <w:rFonts w:ascii="Times New Roman" w:hAnsi="Times New Roman"/>
          <w:spacing w:val="2"/>
          <w:sz w:val="24"/>
          <w:szCs w:val="24"/>
          <w:vertAlign w:val="subscript"/>
        </w:rPr>
        <w:t>1</w:t>
      </w:r>
      <w:r w:rsidR="006E7134" w:rsidRPr="00F42985">
        <w:rPr>
          <w:rFonts w:ascii="Times New Roman" w:hAnsi="Times New Roman"/>
          <w:spacing w:val="2"/>
          <w:sz w:val="24"/>
          <w:szCs w:val="24"/>
        </w:rPr>
        <w:t xml:space="preserve"> + 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O  </w:t>
      </w:r>
      <w:r w:rsidR="006E7134" w:rsidRPr="00F42985">
        <w:rPr>
          <w:rFonts w:ascii="Times New Roman" w:hAnsi="Times New Roman"/>
          <w:spacing w:val="2"/>
          <w:sz w:val="24"/>
          <w:szCs w:val="24"/>
          <w:lang w:val="nl-NL"/>
        </w:rPr>
        <w:object w:dxaOrig="300" w:dyaOrig="225">
          <v:shape id="_x0000_i1028" type="#_x0000_t75" style="width:15pt;height:11.25pt" o:ole="">
            <v:imagedata r:id="rId10" o:title=""/>
          </v:shape>
          <o:OLEObject Type="Embed" ProgID="Equation.DSMT4" ShapeID="_x0000_i1028" DrawAspect="Content" ObjectID="_1608413277" r:id="rId12"/>
        </w:object>
      </w:r>
      <w:r w:rsidR="006E7134" w:rsidRPr="00F42985">
        <w:rPr>
          <w:rFonts w:ascii="Times New Roman" w:hAnsi="Times New Roman"/>
          <w:spacing w:val="2"/>
          <w:sz w:val="24"/>
          <w:szCs w:val="24"/>
        </w:rPr>
        <w:t xml:space="preserve">  X</w:t>
      </w:r>
      <w:r w:rsidR="006E7134" w:rsidRPr="00F42985">
        <w:rPr>
          <w:rFonts w:ascii="Times New Roman" w:hAnsi="Times New Roman"/>
          <w:spacing w:val="2"/>
          <w:sz w:val="24"/>
          <w:szCs w:val="24"/>
          <w:vertAlign w:val="subscript"/>
        </w:rPr>
        <w:t>2</w:t>
      </w:r>
    </w:p>
    <w:p w:rsidR="006E7134" w:rsidRPr="00F42985" w:rsidRDefault="00C769AE"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spacing w:val="2"/>
          <w:sz w:val="24"/>
          <w:szCs w:val="24"/>
        </w:rPr>
        <w:t>(3) X</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  Y  </w:t>
      </w:r>
      <w:r w:rsidR="006E7134" w:rsidRPr="00F42985">
        <w:rPr>
          <w:rFonts w:ascii="Times New Roman" w:hAnsi="Times New Roman"/>
          <w:spacing w:val="2"/>
          <w:sz w:val="24"/>
          <w:szCs w:val="24"/>
          <w:lang w:val="nl-NL"/>
        </w:rPr>
        <w:object w:dxaOrig="300" w:dyaOrig="225">
          <v:shape id="_x0000_i1029" type="#_x0000_t75" style="width:15pt;height:11.25pt" o:ole="">
            <v:imagedata r:id="rId10" o:title=""/>
          </v:shape>
          <o:OLEObject Type="Embed" ProgID="Equation.DSMT4" ShapeID="_x0000_i1029" DrawAspect="Content" ObjectID="_1608413278" r:id="rId13"/>
        </w:object>
      </w:r>
      <w:r w:rsidR="006E7134" w:rsidRPr="00F42985">
        <w:rPr>
          <w:rFonts w:ascii="Times New Roman" w:hAnsi="Times New Roman"/>
          <w:spacing w:val="2"/>
          <w:sz w:val="24"/>
          <w:szCs w:val="24"/>
        </w:rPr>
        <w:t xml:space="preserve"> X  +  Y</w:t>
      </w:r>
      <w:r w:rsidR="006E7134" w:rsidRPr="00F42985">
        <w:rPr>
          <w:rFonts w:ascii="Times New Roman" w:hAnsi="Times New Roman"/>
          <w:spacing w:val="2"/>
          <w:sz w:val="24"/>
          <w:szCs w:val="24"/>
          <w:vertAlign w:val="subscript"/>
        </w:rPr>
        <w:t>1</w:t>
      </w:r>
      <w:r w:rsidR="006E7134" w:rsidRPr="00F42985">
        <w:rPr>
          <w:rFonts w:ascii="Times New Roman" w:hAnsi="Times New Roman"/>
          <w:spacing w:val="2"/>
          <w:sz w:val="24"/>
          <w:szCs w:val="24"/>
        </w:rPr>
        <w:t xml:space="preserve">  +H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O          </w:t>
      </w:r>
      <w:r w:rsidR="006E7134" w:rsidRPr="00F42985">
        <w:rPr>
          <w:rFonts w:ascii="Times New Roman" w:hAnsi="Times New Roman"/>
          <w:spacing w:val="2"/>
          <w:sz w:val="24"/>
          <w:szCs w:val="24"/>
        </w:rPr>
        <w:tab/>
        <w:t>(4) X</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+ 2Y   </w:t>
      </w:r>
      <w:r w:rsidR="006E7134" w:rsidRPr="00F42985">
        <w:rPr>
          <w:rFonts w:ascii="Times New Roman" w:hAnsi="Times New Roman"/>
          <w:spacing w:val="2"/>
          <w:sz w:val="24"/>
          <w:szCs w:val="24"/>
          <w:lang w:val="nl-NL"/>
        </w:rPr>
        <w:object w:dxaOrig="300" w:dyaOrig="225">
          <v:shape id="_x0000_i1030" type="#_x0000_t75" style="width:15pt;height:11.25pt" o:ole="">
            <v:imagedata r:id="rId10" o:title=""/>
          </v:shape>
          <o:OLEObject Type="Embed" ProgID="Equation.DSMT4" ShapeID="_x0000_i1030" DrawAspect="Content" ObjectID="_1608413279" r:id="rId14"/>
        </w:object>
      </w:r>
      <w:r w:rsidR="006E7134" w:rsidRPr="00F42985">
        <w:rPr>
          <w:rFonts w:ascii="Times New Roman" w:hAnsi="Times New Roman"/>
          <w:spacing w:val="2"/>
          <w:sz w:val="24"/>
          <w:szCs w:val="24"/>
        </w:rPr>
        <w:t xml:space="preserve"> X  +  Y</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  + 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O</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Hai muối X, Y tương ứng là :</w:t>
      </w:r>
    </w:p>
    <w:p w:rsidR="006E7134" w:rsidRPr="00F42985" w:rsidRDefault="006C306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6E7134" w:rsidRPr="00F42985">
        <w:rPr>
          <w:rFonts w:ascii="Times New Roman" w:hAnsi="Times New Roman"/>
          <w:b/>
          <w:bCs/>
          <w:spacing w:val="2"/>
          <w:sz w:val="24"/>
          <w:szCs w:val="24"/>
        </w:rPr>
        <w:t xml:space="preserve">A. </w:t>
      </w:r>
      <w:r w:rsidR="006E7134" w:rsidRPr="00F42985">
        <w:rPr>
          <w:rFonts w:ascii="Times New Roman" w:hAnsi="Times New Roman"/>
          <w:spacing w:val="2"/>
          <w:sz w:val="24"/>
          <w:szCs w:val="24"/>
        </w:rPr>
        <w:t>CaCO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NaHSO</w:t>
      </w:r>
      <w:r w:rsidR="006E7134"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006E7134" w:rsidRPr="00F42985">
        <w:rPr>
          <w:rFonts w:ascii="Times New Roman" w:hAnsi="Times New Roman"/>
          <w:b/>
          <w:bCs/>
          <w:spacing w:val="2"/>
          <w:sz w:val="24"/>
          <w:szCs w:val="24"/>
        </w:rPr>
        <w:t xml:space="preserve">B. </w:t>
      </w:r>
      <w:r w:rsidR="006E7134" w:rsidRPr="00F42985">
        <w:rPr>
          <w:rFonts w:ascii="Times New Roman" w:hAnsi="Times New Roman"/>
          <w:spacing w:val="2"/>
          <w:sz w:val="24"/>
          <w:szCs w:val="24"/>
        </w:rPr>
        <w:t>BaCO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Na</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006E7134" w:rsidRPr="00F42985">
        <w:rPr>
          <w:rFonts w:ascii="Times New Roman" w:hAnsi="Times New Roman"/>
          <w:b/>
          <w:bCs/>
          <w:spacing w:val="2"/>
          <w:sz w:val="24"/>
          <w:szCs w:val="24"/>
        </w:rPr>
        <w:t xml:space="preserve">C. </w:t>
      </w:r>
      <w:r w:rsidR="006E7134" w:rsidRPr="00F42985">
        <w:rPr>
          <w:rFonts w:ascii="Times New Roman" w:hAnsi="Times New Roman"/>
          <w:spacing w:val="2"/>
          <w:sz w:val="24"/>
          <w:szCs w:val="24"/>
        </w:rPr>
        <w:t>CaCO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NaHCO</w:t>
      </w:r>
      <w:r w:rsidR="006E7134" w:rsidRPr="00F42985">
        <w:rPr>
          <w:rFonts w:ascii="Times New Roman" w:hAnsi="Times New Roman"/>
          <w:spacing w:val="2"/>
          <w:sz w:val="24"/>
          <w:szCs w:val="24"/>
          <w:vertAlign w:val="subscript"/>
        </w:rPr>
        <w:t>3</w:t>
      </w:r>
      <w:r w:rsidRPr="00F42985">
        <w:rPr>
          <w:rFonts w:ascii="Times New Roman" w:hAnsi="Times New Roman"/>
          <w:spacing w:val="2"/>
          <w:sz w:val="24"/>
          <w:szCs w:val="24"/>
          <w:vertAlign w:val="subscript"/>
        </w:rPr>
        <w:tab/>
      </w:r>
      <w:r w:rsidR="006E7134" w:rsidRPr="00F42985">
        <w:rPr>
          <w:rFonts w:ascii="Times New Roman" w:hAnsi="Times New Roman"/>
          <w:b/>
          <w:bCs/>
          <w:spacing w:val="2"/>
          <w:sz w:val="24"/>
          <w:szCs w:val="24"/>
        </w:rPr>
        <w:t xml:space="preserve">D. </w:t>
      </w:r>
      <w:r w:rsidR="006E7134" w:rsidRPr="00F42985">
        <w:rPr>
          <w:rFonts w:ascii="Times New Roman" w:hAnsi="Times New Roman"/>
          <w:spacing w:val="2"/>
          <w:sz w:val="24"/>
          <w:szCs w:val="24"/>
        </w:rPr>
        <w:t>MgCO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 NaHCO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rPr>
        <w:t>.</w:t>
      </w:r>
    </w:p>
    <w:p w:rsidR="00C769AE" w:rsidRPr="00F42985" w:rsidRDefault="006E7134" w:rsidP="00C769AE">
      <w:pPr>
        <w:spacing w:before="60" w:line="40" w:lineRule="atLeast"/>
        <w:ind w:right="4"/>
        <w:jc w:val="both"/>
        <w:rPr>
          <w:rFonts w:ascii="Times New Roman" w:hAnsi="Times New Roman"/>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6</w:t>
      </w:r>
      <w:r w:rsidRPr="00F42985">
        <w:rPr>
          <w:rFonts w:ascii="Times New Roman" w:hAnsi="Times New Roman"/>
          <w:b/>
          <w:bCs/>
          <w:spacing w:val="2"/>
          <w:sz w:val="24"/>
          <w:szCs w:val="24"/>
        </w:rPr>
        <w:t>9</w:t>
      </w:r>
      <w:r w:rsidRPr="00F42985">
        <w:rPr>
          <w:rFonts w:ascii="Times New Roman" w:hAnsi="Times New Roman"/>
          <w:b/>
          <w:spacing w:val="2"/>
          <w:sz w:val="24"/>
          <w:szCs w:val="24"/>
          <w:lang w:val="pt-BR"/>
        </w:rPr>
        <w:t>:</w:t>
      </w:r>
      <w:r w:rsidRPr="00F42985">
        <w:rPr>
          <w:rFonts w:ascii="Times New Roman" w:hAnsi="Times New Roman"/>
          <w:spacing w:val="2"/>
          <w:sz w:val="24"/>
          <w:szCs w:val="24"/>
        </w:rPr>
        <w:t xml:space="preserve"> </w:t>
      </w:r>
      <w:r w:rsidR="00C769AE" w:rsidRPr="00F42985">
        <w:rPr>
          <w:rFonts w:ascii="Times New Roman" w:hAnsi="Times New Roman"/>
          <w:sz w:val="24"/>
          <w:szCs w:val="24"/>
        </w:rPr>
        <w:t xml:space="preserve">Cho sơ đồ phản ứng sau :                                                                  </w:t>
      </w:r>
    </w:p>
    <w:p w:rsidR="00C769AE" w:rsidRPr="00F42985" w:rsidRDefault="00C769AE" w:rsidP="00C769AE">
      <w:pPr>
        <w:spacing w:before="60" w:line="40" w:lineRule="atLeast"/>
        <w:ind w:right="4"/>
        <w:jc w:val="both"/>
        <w:rPr>
          <w:rFonts w:ascii="Times New Roman" w:hAnsi="Times New Roman"/>
          <w:sz w:val="24"/>
          <w:szCs w:val="24"/>
        </w:rPr>
      </w:pPr>
      <w:r w:rsidRPr="00F42985">
        <w:rPr>
          <w:rFonts w:ascii="Times New Roman" w:hAnsi="Times New Roman"/>
          <w:noProof/>
          <w:sz w:val="24"/>
          <w:szCs w:val="24"/>
        </w:rPr>
        <mc:AlternateContent>
          <mc:Choice Requires="wpg">
            <w:drawing>
              <wp:anchor distT="0" distB="0" distL="114300" distR="114300" simplePos="0" relativeHeight="251638784" behindDoc="0" locked="0" layoutInCell="1" allowOverlap="1" wp14:anchorId="40E63FCB" wp14:editId="5C2A2836">
                <wp:simplePos x="0" y="0"/>
                <wp:positionH relativeFrom="column">
                  <wp:posOffset>923925</wp:posOffset>
                </wp:positionH>
                <wp:positionV relativeFrom="paragraph">
                  <wp:posOffset>41910</wp:posOffset>
                </wp:positionV>
                <wp:extent cx="1285875" cy="1190625"/>
                <wp:effectExtent l="76200" t="0" r="28575" b="857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875" cy="1190625"/>
                          <a:chOff x="3927" y="3416"/>
                          <a:chExt cx="2025" cy="1875"/>
                        </a:xfrm>
                      </wpg:grpSpPr>
                      <wps:wsp>
                        <wps:cNvPr id="4" name="Line 51"/>
                        <wps:cNvCnPr/>
                        <wps:spPr bwMode="auto">
                          <a:xfrm>
                            <a:off x="5082" y="4541"/>
                            <a:ext cx="720" cy="54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3" name="Line 52"/>
                        <wps:cNvCnPr/>
                        <wps:spPr bwMode="auto">
                          <a:xfrm flipH="1">
                            <a:off x="3927" y="4586"/>
                            <a:ext cx="720" cy="54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4" name="Line 53"/>
                        <wps:cNvCnPr/>
                        <wps:spPr bwMode="auto">
                          <a:xfrm flipH="1">
                            <a:off x="4887" y="3641"/>
                            <a:ext cx="0" cy="72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5" name="Line 54"/>
                        <wps:cNvCnPr/>
                        <wps:spPr bwMode="auto">
                          <a:xfrm flipH="1" flipV="1">
                            <a:off x="4992" y="3491"/>
                            <a:ext cx="960" cy="156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6" name="Line 55"/>
                        <wps:cNvCnPr/>
                        <wps:spPr bwMode="auto">
                          <a:xfrm rot="900000" flipV="1">
                            <a:off x="4045" y="3416"/>
                            <a:ext cx="480" cy="174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7" name="Line 56"/>
                        <wps:cNvCnPr/>
                        <wps:spPr bwMode="auto">
                          <a:xfrm flipH="1">
                            <a:off x="3957" y="5186"/>
                            <a:ext cx="1800" cy="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8" name="Line 57"/>
                        <wps:cNvCnPr/>
                        <wps:spPr bwMode="auto">
                          <a:xfrm flipH="1">
                            <a:off x="3957" y="5291"/>
                            <a:ext cx="1800" cy="0"/>
                          </a:xfrm>
                          <a:prstGeom prst="line">
                            <a:avLst/>
                          </a:prstGeom>
                          <a:noFill/>
                          <a:ln w="12700">
                            <a:solidFill>
                              <a:srgbClr val="000000"/>
                            </a:solidFill>
                            <a:round/>
                            <a:headEnd type="stealth" w="sm" len="sm"/>
                            <a:tailEnd type="none"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1CAD081" id="Group 3" o:spid="_x0000_s1026" style="position:absolute;margin-left:72.75pt;margin-top:3.3pt;width:101.25pt;height:93.75pt;z-index:251638784" coordorigin="3927,3416" coordsize="2025,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">
                <v:line id="Line 51" o:spid="_x0000_s1027" style="position:absolute;visibility:visible;mso-wrap-style:square" from="5082,4541" to="5802,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" strokeweight="1pt">
                  <v:stroke endarrow="classic" endarrowwidth="narrow" endarrowlength="short"/>
                </v:line>
                <v:line id="Line 52" o:spid="_x0000_s1028" style="position:absolute;flip:x;visibility:visible;mso-wrap-style:square" from="3927,4586" to="4647,5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" strokeweight="1pt">
                  <v:stroke endarrow="classic" endarrowwidth="narrow" endarrowlength="short"/>
                </v:line>
                <v:line id="Line 53" o:spid="_x0000_s1029" style="position:absolute;flip:x;visibility:visible;mso-wrap-style:square" from="4887,3641" to="4887,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" strokeweight="1pt">
                  <v:stroke endarrow="classic" endarrowwidth="narrow" endarrowlength="short"/>
                </v:line>
                <v:line id="Line 54" o:spid="_x0000_s1030" style="position:absolute;flip:x y;visibility:visible;mso-wrap-style:square" from="4992,3491" to="5952,50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" strokeweight="1pt">
                  <v:stroke endarrow="classic" endarrowwidth="narrow" endarrowlength="short"/>
                </v:line>
                <v:line id="Line 55" o:spid="_x0000_s1031" style="position:absolute;rotation:-15;flip:y;visibility:visible;mso-wrap-style:square" from="4045,3416" to="4525,5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" strokeweight="1pt">
                  <v:stroke endarrow="classic" endarrowwidth="narrow" endarrowlength="short"/>
                </v:line>
                <v:line id="Line 56" o:spid="_x0000_s1032" style="position:absolute;flip:x;visibility:visible;mso-wrap-style:square" from="3957,5186" to="5757,5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" strokeweight="1pt">
                  <v:stroke endarrow="classic" endarrowwidth="narrow" endarrowlength="short"/>
                </v:line>
                <v:line id="Line 57" o:spid="_x0000_s1033" style="position:absolute;flip:x;visibility:visible;mso-wrap-style:square" from="3957,5291" to="5757,5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" strokeweight="1pt">
                  <v:stroke startarrow="classic" startarrowwidth="narrow" startarrowlength="short" endarrowwidth="narrow" endarrowlength="short"/>
                </v:line>
              </v:group>
            </w:pict>
          </mc:Fallback>
        </mc:AlternateContent>
      </w:r>
      <w:r w:rsidRPr="00F42985">
        <w:rPr>
          <w:rFonts w:ascii="Times New Roman" w:hAnsi="Times New Roman"/>
          <w:sz w:val="24"/>
          <w:szCs w:val="24"/>
        </w:rPr>
        <w:t xml:space="preserve">                                     Y </w:t>
      </w:r>
    </w:p>
    <w:p w:rsidR="00C769AE" w:rsidRPr="00F42985" w:rsidRDefault="00C769AE" w:rsidP="00C769AE">
      <w:pPr>
        <w:spacing w:before="60" w:line="40" w:lineRule="atLeast"/>
        <w:ind w:right="4"/>
        <w:jc w:val="both"/>
        <w:rPr>
          <w:rFonts w:ascii="Times New Roman" w:hAnsi="Times New Roman"/>
          <w:sz w:val="24"/>
          <w:szCs w:val="24"/>
        </w:rPr>
      </w:pPr>
      <w:r w:rsidRPr="00F42985">
        <w:rPr>
          <w:rFonts w:ascii="Times New Roman" w:hAnsi="Times New Roman"/>
          <w:noProof/>
          <w:sz w:val="24"/>
          <w:szCs w:val="24"/>
        </w:rPr>
        <mc:AlternateContent>
          <mc:Choice Requires="wps">
            <w:drawing>
              <wp:anchor distT="0" distB="0" distL="114300" distR="114300" simplePos="0" relativeHeight="251642880" behindDoc="0" locked="0" layoutInCell="1" allowOverlap="1" wp14:anchorId="4F086114" wp14:editId="0F81185B">
                <wp:simplePos x="0" y="0"/>
                <wp:positionH relativeFrom="column">
                  <wp:posOffset>2276475</wp:posOffset>
                </wp:positionH>
                <wp:positionV relativeFrom="paragraph">
                  <wp:posOffset>114935</wp:posOffset>
                </wp:positionV>
                <wp:extent cx="4116705" cy="6858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670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108" w:rsidRPr="00C769AE" w:rsidRDefault="00B61108" w:rsidP="00C769AE">
                            <w:pPr>
                              <w:jc w:val="both"/>
                              <w:rPr>
                                <w:rFonts w:ascii="Times New Roman" w:hAnsi="Times New Roman"/>
                                <w:sz w:val="24"/>
                                <w:szCs w:val="24"/>
                              </w:rPr>
                            </w:pPr>
                            <w:r w:rsidRPr="00C769AE">
                              <w:rPr>
                                <w:rFonts w:ascii="Times New Roman" w:hAnsi="Times New Roman"/>
                                <w:sz w:val="24"/>
                                <w:szCs w:val="24"/>
                              </w:rPr>
                              <w:t xml:space="preserve">Biết rằng X là chất khí dùng nạp cho các bình cứu hỏa, Y là khoáng sản </w:t>
                            </w:r>
                            <w:r>
                              <w:rPr>
                                <w:rFonts w:ascii="Times New Roman" w:hAnsi="Times New Roman"/>
                                <w:sz w:val="24"/>
                                <w:szCs w:val="24"/>
                              </w:rPr>
                              <w:t xml:space="preserve">dùng để sản xuất vôi sống. Vậy </w:t>
                            </w:r>
                            <w:r w:rsidRPr="00C769AE">
                              <w:rPr>
                                <w:rFonts w:ascii="Times New Roman" w:hAnsi="Times New Roman"/>
                                <w:sz w:val="24"/>
                                <w:szCs w:val="24"/>
                              </w:rPr>
                              <w:t>Y, X, Z, T lần lượt là :</w:t>
                            </w:r>
                          </w:p>
                          <w:p w:rsidR="00B61108" w:rsidRPr="00C769AE" w:rsidRDefault="00B61108" w:rsidP="00C769AE">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086114" id="_x0000_t202" coordsize="21600,21600" o:spt="202" path="m,l,21600r21600,l21600,xe">
                <v:stroke joinstyle="miter"/>
                <v:path gradientshapeok="t" o:connecttype="rect"/>
              </v:shapetype>
              <v:shape id="Text Box 19" o:spid="_x0000_s1027" type="#_x0000_t202" style="position:absolute;left:0;text-align:left;margin-left:179.25pt;margin-top:9.05pt;width:324.15pt;height:5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" filled="f" stroked="f">
                <v:textbox>
                  <w:txbxContent>
                    <w:p w:rsidR="00B61108" w:rsidRPr="00C769AE" w:rsidRDefault="00B61108" w:rsidP="00C769AE">
                      <w:pPr>
                        <w:jc w:val="both"/>
                        <w:rPr>
                          <w:rFonts w:ascii="Times New Roman" w:hAnsi="Times New Roman"/>
                          <w:sz w:val="24"/>
                          <w:szCs w:val="24"/>
                        </w:rPr>
                      </w:pPr>
                      <w:r w:rsidRPr="00C769AE">
                        <w:rPr>
                          <w:rFonts w:ascii="Times New Roman" w:hAnsi="Times New Roman"/>
                          <w:sz w:val="24"/>
                          <w:szCs w:val="24"/>
                        </w:rPr>
                        <w:t xml:space="preserve">Biết rằng X là chất khí dùng nạp cho các bình cứu hỏa, Y là khoáng sản </w:t>
                      </w:r>
                      <w:r>
                        <w:rPr>
                          <w:rFonts w:ascii="Times New Roman" w:hAnsi="Times New Roman"/>
                          <w:sz w:val="24"/>
                          <w:szCs w:val="24"/>
                        </w:rPr>
                        <w:t xml:space="preserve">dùng để sản xuất vôi sống. Vậy </w:t>
                      </w:r>
                      <w:r w:rsidRPr="00C769AE">
                        <w:rPr>
                          <w:rFonts w:ascii="Times New Roman" w:hAnsi="Times New Roman"/>
                          <w:sz w:val="24"/>
                          <w:szCs w:val="24"/>
                        </w:rPr>
                        <w:t>Y, X, Z, T lần lượt là :</w:t>
                      </w:r>
                    </w:p>
                    <w:p w:rsidR="00B61108" w:rsidRPr="00C769AE" w:rsidRDefault="00B61108" w:rsidP="00C769AE">
                      <w:pPr>
                        <w:rPr>
                          <w:rFonts w:ascii="Times New Roman" w:hAnsi="Times New Roman"/>
                          <w:sz w:val="24"/>
                          <w:szCs w:val="24"/>
                        </w:rPr>
                      </w:pPr>
                    </w:p>
                  </w:txbxContent>
                </v:textbox>
              </v:shape>
            </w:pict>
          </mc:Fallback>
        </mc:AlternateContent>
      </w:r>
    </w:p>
    <w:p w:rsidR="00C769AE" w:rsidRPr="00F42985" w:rsidRDefault="00C769AE" w:rsidP="00C769AE">
      <w:pPr>
        <w:spacing w:before="60" w:line="40" w:lineRule="atLeast"/>
        <w:ind w:right="4"/>
        <w:jc w:val="both"/>
        <w:rPr>
          <w:rFonts w:ascii="Times New Roman" w:hAnsi="Times New Roman"/>
          <w:sz w:val="24"/>
          <w:szCs w:val="24"/>
        </w:rPr>
      </w:pPr>
      <w:r w:rsidRPr="00F42985">
        <w:rPr>
          <w:rFonts w:ascii="Times New Roman" w:hAnsi="Times New Roman"/>
          <w:sz w:val="24"/>
          <w:szCs w:val="24"/>
        </w:rPr>
        <w:t xml:space="preserve">              </w:t>
      </w:r>
    </w:p>
    <w:p w:rsidR="00C769AE" w:rsidRPr="00F42985" w:rsidRDefault="00C769AE" w:rsidP="00C769AE">
      <w:pPr>
        <w:spacing w:before="60" w:line="40" w:lineRule="atLeast"/>
        <w:ind w:right="4"/>
        <w:jc w:val="both"/>
        <w:rPr>
          <w:rFonts w:ascii="Times New Roman" w:hAnsi="Times New Roman"/>
          <w:sz w:val="24"/>
          <w:szCs w:val="24"/>
        </w:rPr>
      </w:pPr>
      <w:r w:rsidRPr="00F42985">
        <w:rPr>
          <w:rFonts w:ascii="Times New Roman" w:hAnsi="Times New Roman"/>
          <w:sz w:val="24"/>
          <w:szCs w:val="24"/>
        </w:rPr>
        <w:t xml:space="preserve">                                     X                                                                                     </w:t>
      </w:r>
    </w:p>
    <w:p w:rsidR="00C769AE" w:rsidRPr="00F42985" w:rsidRDefault="00C769AE" w:rsidP="00C769AE">
      <w:pPr>
        <w:spacing w:before="60" w:line="40" w:lineRule="atLeast"/>
        <w:ind w:right="4"/>
        <w:jc w:val="both"/>
        <w:rPr>
          <w:rFonts w:ascii="Times New Roman" w:hAnsi="Times New Roman"/>
          <w:sz w:val="24"/>
          <w:szCs w:val="24"/>
        </w:rPr>
      </w:pPr>
      <w:r w:rsidRPr="00F42985">
        <w:rPr>
          <w:rFonts w:ascii="Times New Roman" w:hAnsi="Times New Roman"/>
          <w:noProof/>
          <w:sz w:val="24"/>
          <w:szCs w:val="24"/>
        </w:rPr>
        <mc:AlternateContent>
          <mc:Choice Requires="wps">
            <w:drawing>
              <wp:anchor distT="0" distB="0" distL="114300" distR="114300" simplePos="0" relativeHeight="251640832" behindDoc="0" locked="0" layoutInCell="1" allowOverlap="1" wp14:anchorId="202F9483" wp14:editId="5C61262D">
                <wp:simplePos x="0" y="0"/>
                <wp:positionH relativeFrom="column">
                  <wp:posOffset>1371600</wp:posOffset>
                </wp:positionH>
                <wp:positionV relativeFrom="paragraph">
                  <wp:posOffset>95250</wp:posOffset>
                </wp:positionV>
                <wp:extent cx="342900" cy="369570"/>
                <wp:effectExtent l="0" t="381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108" w:rsidRDefault="00B61108" w:rsidP="00C769AE">
                            <w:r>
                              <w:t>t</w:t>
                            </w:r>
                            <w:r>
                              <w:rPr>
                                <w:vertAlign w:val="superscript"/>
                              </w:rPr>
                              <w: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F9483" id="Text Box 2" o:spid="_x0000_s1028" type="#_x0000_t202" style="position:absolute;left:0;text-align:left;margin-left:108pt;margin-top:7.5pt;width:27pt;height:29.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LmtwIAAL8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" filled="f" stroked="f">
                <v:textbox>
                  <w:txbxContent>
                    <w:p w:rsidR="00B61108" w:rsidRDefault="00B61108" w:rsidP="00C769AE">
                      <w:r>
                        <w:t>t</w:t>
                      </w:r>
                      <w:r>
                        <w:rPr>
                          <w:vertAlign w:val="superscript"/>
                        </w:rPr>
                        <w:t>o</w:t>
                      </w:r>
                    </w:p>
                  </w:txbxContent>
                </v:textbox>
              </v:shape>
            </w:pict>
          </mc:Fallback>
        </mc:AlternateContent>
      </w:r>
      <w:r w:rsidRPr="00F42985">
        <w:rPr>
          <w:rFonts w:ascii="Times New Roman" w:hAnsi="Times New Roman"/>
          <w:sz w:val="24"/>
          <w:szCs w:val="24"/>
        </w:rPr>
        <w:t xml:space="preserve">                             </w:t>
      </w:r>
    </w:p>
    <w:p w:rsidR="00C769AE" w:rsidRPr="00F42985" w:rsidRDefault="00C769AE" w:rsidP="00C769AE">
      <w:pPr>
        <w:spacing w:before="60" w:line="40" w:lineRule="atLeast"/>
        <w:ind w:right="4"/>
        <w:jc w:val="both"/>
        <w:rPr>
          <w:rFonts w:ascii="Times New Roman" w:hAnsi="Times New Roman"/>
          <w:sz w:val="24"/>
          <w:szCs w:val="24"/>
        </w:rPr>
      </w:pPr>
      <w:r w:rsidRPr="00F42985">
        <w:rPr>
          <w:rFonts w:ascii="Times New Roman" w:hAnsi="Times New Roman"/>
          <w:sz w:val="24"/>
          <w:szCs w:val="24"/>
        </w:rPr>
        <w:t xml:space="preserve">                   Z                                 T</w:t>
      </w:r>
    </w:p>
    <w:p w:rsidR="00C769AE" w:rsidRPr="00F42985" w:rsidRDefault="00C769AE" w:rsidP="00C769AE">
      <w:pPr>
        <w:spacing w:before="60" w:line="40" w:lineRule="atLeast"/>
        <w:ind w:right="4"/>
        <w:jc w:val="both"/>
        <w:rPr>
          <w:rFonts w:ascii="Times New Roman" w:hAnsi="Times New Roman"/>
          <w:b/>
          <w:sz w:val="24"/>
          <w:szCs w:val="24"/>
        </w:rPr>
      </w:pPr>
    </w:p>
    <w:p w:rsidR="00C769AE" w:rsidRPr="00F42985" w:rsidRDefault="00C769AE" w:rsidP="00C769AE">
      <w:pPr>
        <w:tabs>
          <w:tab w:val="left" w:pos="270"/>
          <w:tab w:val="left" w:pos="5310"/>
        </w:tabs>
        <w:spacing w:before="60" w:line="40" w:lineRule="atLeast"/>
        <w:ind w:right="4"/>
        <w:jc w:val="both"/>
        <w:rPr>
          <w:rFonts w:ascii="Times New Roman" w:hAnsi="Times New Roman"/>
          <w:sz w:val="24"/>
          <w:szCs w:val="24"/>
        </w:rPr>
      </w:pPr>
      <w:r w:rsidRPr="00F42985">
        <w:rPr>
          <w:rFonts w:ascii="Times New Roman" w:hAnsi="Times New Roman"/>
          <w:b/>
          <w:sz w:val="24"/>
          <w:szCs w:val="24"/>
        </w:rPr>
        <w:tab/>
        <w:t>A.</w:t>
      </w:r>
      <w:r w:rsidRPr="00F42985">
        <w:rPr>
          <w:rFonts w:ascii="Times New Roman" w:hAnsi="Times New Roman"/>
          <w:sz w:val="24"/>
          <w:szCs w:val="24"/>
        </w:rPr>
        <w:t xml:space="preserve"> CO</w:t>
      </w:r>
      <w:r w:rsidRPr="00F42985">
        <w:rPr>
          <w:rFonts w:ascii="Times New Roman" w:hAnsi="Times New Roman"/>
          <w:sz w:val="24"/>
          <w:szCs w:val="24"/>
          <w:vertAlign w:val="subscript"/>
        </w:rPr>
        <w:t>2</w:t>
      </w:r>
      <w:r w:rsidRPr="00F42985">
        <w:rPr>
          <w:rFonts w:ascii="Times New Roman" w:hAnsi="Times New Roman"/>
          <w:sz w:val="24"/>
          <w:szCs w:val="24"/>
        </w:rPr>
        <w:t>, CaC</w:t>
      </w:r>
      <w:r w:rsidRPr="00F42985">
        <w:rPr>
          <w:rFonts w:ascii="Times New Roman" w:hAnsi="Times New Roman"/>
          <w:sz w:val="24"/>
          <w:szCs w:val="24"/>
          <w:vertAlign w:val="subscript"/>
        </w:rPr>
        <w:t>2</w:t>
      </w:r>
      <w:r w:rsidRPr="00F42985">
        <w:rPr>
          <w:rFonts w:ascii="Times New Roman" w:hAnsi="Times New Roman"/>
          <w:sz w:val="24"/>
          <w:szCs w:val="24"/>
        </w:rPr>
        <w:t>, Na</w:t>
      </w:r>
      <w:r w:rsidRPr="00F42985">
        <w:rPr>
          <w:rFonts w:ascii="Times New Roman" w:hAnsi="Times New Roman"/>
          <w:sz w:val="24"/>
          <w:szCs w:val="24"/>
          <w:vertAlign w:val="subscript"/>
        </w:rPr>
        <w:t>2</w:t>
      </w:r>
      <w:r w:rsidRPr="00F42985">
        <w:rPr>
          <w:rFonts w:ascii="Times New Roman" w:hAnsi="Times New Roman"/>
          <w:sz w:val="24"/>
          <w:szCs w:val="24"/>
        </w:rPr>
        <w:t>CO</w:t>
      </w:r>
      <w:r w:rsidRPr="00F42985">
        <w:rPr>
          <w:rFonts w:ascii="Times New Roman" w:hAnsi="Times New Roman"/>
          <w:sz w:val="24"/>
          <w:szCs w:val="24"/>
          <w:vertAlign w:val="subscript"/>
        </w:rPr>
        <w:t>3</w:t>
      </w:r>
      <w:r w:rsidRPr="00F42985">
        <w:rPr>
          <w:rFonts w:ascii="Times New Roman" w:hAnsi="Times New Roman"/>
          <w:sz w:val="24"/>
          <w:szCs w:val="24"/>
        </w:rPr>
        <w:t>, NaHCO</w:t>
      </w:r>
      <w:r w:rsidRPr="00F42985">
        <w:rPr>
          <w:rFonts w:ascii="Times New Roman" w:hAnsi="Times New Roman"/>
          <w:sz w:val="24"/>
          <w:szCs w:val="24"/>
          <w:vertAlign w:val="subscript"/>
        </w:rPr>
        <w:t>3</w:t>
      </w:r>
      <w:r w:rsidRPr="00F42985">
        <w:rPr>
          <w:rFonts w:ascii="Times New Roman" w:hAnsi="Times New Roman"/>
          <w:sz w:val="24"/>
          <w:szCs w:val="24"/>
        </w:rPr>
        <w:t>.</w:t>
      </w:r>
      <w:r w:rsidRPr="00F42985">
        <w:rPr>
          <w:rFonts w:ascii="Times New Roman" w:hAnsi="Times New Roman"/>
          <w:sz w:val="24"/>
          <w:szCs w:val="24"/>
        </w:rPr>
        <w:tab/>
      </w:r>
      <w:r w:rsidRPr="00F42985">
        <w:rPr>
          <w:rFonts w:ascii="Times New Roman" w:hAnsi="Times New Roman"/>
          <w:b/>
          <w:sz w:val="24"/>
          <w:szCs w:val="24"/>
        </w:rPr>
        <w:t>B.</w:t>
      </w:r>
      <w:r w:rsidRPr="00F42985">
        <w:rPr>
          <w:rFonts w:ascii="Times New Roman" w:hAnsi="Times New Roman"/>
          <w:sz w:val="24"/>
          <w:szCs w:val="24"/>
        </w:rPr>
        <w:t xml:space="preserve"> CO</w:t>
      </w:r>
      <w:r w:rsidRPr="00F42985">
        <w:rPr>
          <w:rFonts w:ascii="Times New Roman" w:hAnsi="Times New Roman"/>
          <w:sz w:val="24"/>
          <w:szCs w:val="24"/>
          <w:vertAlign w:val="subscript"/>
        </w:rPr>
        <w:t>2</w:t>
      </w:r>
      <w:r w:rsidRPr="00F42985">
        <w:rPr>
          <w:rFonts w:ascii="Times New Roman" w:hAnsi="Times New Roman"/>
          <w:sz w:val="24"/>
          <w:szCs w:val="24"/>
        </w:rPr>
        <w:t>, CaO, NaHCO</w:t>
      </w:r>
      <w:r w:rsidRPr="00F42985">
        <w:rPr>
          <w:rFonts w:ascii="Times New Roman" w:hAnsi="Times New Roman"/>
          <w:sz w:val="24"/>
          <w:szCs w:val="24"/>
          <w:vertAlign w:val="subscript"/>
        </w:rPr>
        <w:t>3</w:t>
      </w:r>
      <w:r w:rsidRPr="00F42985">
        <w:rPr>
          <w:rFonts w:ascii="Times New Roman" w:hAnsi="Times New Roman"/>
          <w:sz w:val="24"/>
          <w:szCs w:val="24"/>
        </w:rPr>
        <w:t>, Na</w:t>
      </w:r>
      <w:r w:rsidRPr="00F42985">
        <w:rPr>
          <w:rFonts w:ascii="Times New Roman" w:hAnsi="Times New Roman"/>
          <w:sz w:val="24"/>
          <w:szCs w:val="24"/>
          <w:vertAlign w:val="subscript"/>
        </w:rPr>
        <w:t>2</w:t>
      </w:r>
      <w:r w:rsidRPr="00F42985">
        <w:rPr>
          <w:rFonts w:ascii="Times New Roman" w:hAnsi="Times New Roman"/>
          <w:sz w:val="24"/>
          <w:szCs w:val="24"/>
        </w:rPr>
        <w:t>CO</w:t>
      </w:r>
      <w:r w:rsidRPr="00F42985">
        <w:rPr>
          <w:rFonts w:ascii="Times New Roman" w:hAnsi="Times New Roman"/>
          <w:sz w:val="24"/>
          <w:szCs w:val="24"/>
          <w:vertAlign w:val="subscript"/>
        </w:rPr>
        <w:t>3</w:t>
      </w:r>
      <w:r w:rsidRPr="00F42985">
        <w:rPr>
          <w:rFonts w:ascii="Times New Roman" w:hAnsi="Times New Roman"/>
          <w:sz w:val="24"/>
          <w:szCs w:val="24"/>
        </w:rPr>
        <w:t>.</w:t>
      </w:r>
    </w:p>
    <w:p w:rsidR="00C769AE" w:rsidRPr="00F42985" w:rsidRDefault="00C769AE" w:rsidP="00C769AE">
      <w:pPr>
        <w:tabs>
          <w:tab w:val="left" w:pos="270"/>
          <w:tab w:val="left" w:pos="5310"/>
        </w:tabs>
        <w:spacing w:before="60" w:line="40" w:lineRule="atLeast"/>
        <w:ind w:right="4"/>
        <w:jc w:val="both"/>
        <w:rPr>
          <w:rFonts w:ascii="Times New Roman" w:hAnsi="Times New Roman"/>
          <w:sz w:val="24"/>
          <w:szCs w:val="24"/>
        </w:rPr>
      </w:pPr>
      <w:r w:rsidRPr="00F42985">
        <w:rPr>
          <w:rFonts w:ascii="Times New Roman" w:hAnsi="Times New Roman"/>
          <w:b/>
          <w:sz w:val="24"/>
          <w:szCs w:val="24"/>
        </w:rPr>
        <w:tab/>
        <w:t>C.</w:t>
      </w:r>
      <w:r w:rsidRPr="00F42985">
        <w:rPr>
          <w:rFonts w:ascii="Times New Roman" w:hAnsi="Times New Roman"/>
          <w:sz w:val="24"/>
          <w:szCs w:val="24"/>
        </w:rPr>
        <w:t xml:space="preserve"> CaCO</w:t>
      </w:r>
      <w:r w:rsidRPr="00F42985">
        <w:rPr>
          <w:rFonts w:ascii="Times New Roman" w:hAnsi="Times New Roman"/>
          <w:sz w:val="24"/>
          <w:szCs w:val="24"/>
          <w:vertAlign w:val="subscript"/>
        </w:rPr>
        <w:t>3</w:t>
      </w:r>
      <w:r w:rsidRPr="00F42985">
        <w:rPr>
          <w:rFonts w:ascii="Times New Roman" w:hAnsi="Times New Roman"/>
          <w:sz w:val="24"/>
          <w:szCs w:val="24"/>
        </w:rPr>
        <w:t>, CO</w:t>
      </w:r>
      <w:r w:rsidRPr="00F42985">
        <w:rPr>
          <w:rFonts w:ascii="Times New Roman" w:hAnsi="Times New Roman"/>
          <w:sz w:val="24"/>
          <w:szCs w:val="24"/>
          <w:vertAlign w:val="subscript"/>
        </w:rPr>
        <w:t>2</w:t>
      </w:r>
      <w:r w:rsidRPr="00F42985">
        <w:rPr>
          <w:rFonts w:ascii="Times New Roman" w:hAnsi="Times New Roman"/>
          <w:sz w:val="24"/>
          <w:szCs w:val="24"/>
        </w:rPr>
        <w:t>, Na</w:t>
      </w:r>
      <w:r w:rsidRPr="00F42985">
        <w:rPr>
          <w:rFonts w:ascii="Times New Roman" w:hAnsi="Times New Roman"/>
          <w:sz w:val="24"/>
          <w:szCs w:val="24"/>
          <w:vertAlign w:val="subscript"/>
        </w:rPr>
        <w:t>2</w:t>
      </w:r>
      <w:r w:rsidRPr="00F42985">
        <w:rPr>
          <w:rFonts w:ascii="Times New Roman" w:hAnsi="Times New Roman"/>
          <w:sz w:val="24"/>
          <w:szCs w:val="24"/>
        </w:rPr>
        <w:t>CO</w:t>
      </w:r>
      <w:r w:rsidRPr="00F42985">
        <w:rPr>
          <w:rFonts w:ascii="Times New Roman" w:hAnsi="Times New Roman"/>
          <w:sz w:val="24"/>
          <w:szCs w:val="24"/>
          <w:vertAlign w:val="subscript"/>
        </w:rPr>
        <w:t>3</w:t>
      </w:r>
      <w:r w:rsidRPr="00F42985">
        <w:rPr>
          <w:rFonts w:ascii="Times New Roman" w:hAnsi="Times New Roman"/>
          <w:sz w:val="24"/>
          <w:szCs w:val="24"/>
        </w:rPr>
        <w:t>, NaHCO</w:t>
      </w:r>
      <w:r w:rsidRPr="00F42985">
        <w:rPr>
          <w:rFonts w:ascii="Times New Roman" w:hAnsi="Times New Roman"/>
          <w:sz w:val="24"/>
          <w:szCs w:val="24"/>
          <w:vertAlign w:val="subscript"/>
        </w:rPr>
        <w:t>3</w:t>
      </w:r>
      <w:r w:rsidRPr="00F42985">
        <w:rPr>
          <w:rFonts w:ascii="Times New Roman" w:hAnsi="Times New Roman"/>
          <w:sz w:val="24"/>
          <w:szCs w:val="24"/>
        </w:rPr>
        <w:t>.</w:t>
      </w:r>
      <w:r w:rsidRPr="00F42985">
        <w:rPr>
          <w:rFonts w:ascii="Times New Roman" w:hAnsi="Times New Roman"/>
          <w:sz w:val="24"/>
          <w:szCs w:val="24"/>
        </w:rPr>
        <w:tab/>
      </w:r>
      <w:r w:rsidRPr="00F42985">
        <w:rPr>
          <w:rFonts w:ascii="Times New Roman" w:hAnsi="Times New Roman"/>
          <w:b/>
          <w:sz w:val="24"/>
          <w:szCs w:val="24"/>
        </w:rPr>
        <w:t xml:space="preserve">D. </w:t>
      </w:r>
      <w:r w:rsidRPr="00F42985">
        <w:rPr>
          <w:rFonts w:ascii="Times New Roman" w:hAnsi="Times New Roman"/>
          <w:sz w:val="24"/>
          <w:szCs w:val="24"/>
        </w:rPr>
        <w:t>CaCO</w:t>
      </w:r>
      <w:r w:rsidRPr="00F42985">
        <w:rPr>
          <w:rFonts w:ascii="Times New Roman" w:hAnsi="Times New Roman"/>
          <w:sz w:val="24"/>
          <w:szCs w:val="24"/>
          <w:vertAlign w:val="subscript"/>
        </w:rPr>
        <w:t>3</w:t>
      </w:r>
      <w:r w:rsidRPr="00F42985">
        <w:rPr>
          <w:rFonts w:ascii="Times New Roman" w:hAnsi="Times New Roman"/>
          <w:sz w:val="24"/>
          <w:szCs w:val="24"/>
        </w:rPr>
        <w:t>, CO</w:t>
      </w:r>
      <w:r w:rsidRPr="00F42985">
        <w:rPr>
          <w:rFonts w:ascii="Times New Roman" w:hAnsi="Times New Roman"/>
          <w:sz w:val="24"/>
          <w:szCs w:val="24"/>
          <w:vertAlign w:val="subscript"/>
        </w:rPr>
        <w:t>2</w:t>
      </w:r>
      <w:r w:rsidRPr="00F42985">
        <w:rPr>
          <w:rFonts w:ascii="Times New Roman" w:hAnsi="Times New Roman"/>
          <w:sz w:val="24"/>
          <w:szCs w:val="24"/>
        </w:rPr>
        <w:t>, NaHCO</w:t>
      </w:r>
      <w:r w:rsidRPr="00F42985">
        <w:rPr>
          <w:rFonts w:ascii="Times New Roman" w:hAnsi="Times New Roman"/>
          <w:sz w:val="24"/>
          <w:szCs w:val="24"/>
          <w:vertAlign w:val="subscript"/>
        </w:rPr>
        <w:t>3</w:t>
      </w:r>
      <w:r w:rsidRPr="00F42985">
        <w:rPr>
          <w:rFonts w:ascii="Times New Roman" w:hAnsi="Times New Roman"/>
          <w:sz w:val="24"/>
          <w:szCs w:val="24"/>
        </w:rPr>
        <w:t>, Na</w:t>
      </w:r>
      <w:r w:rsidRPr="00F42985">
        <w:rPr>
          <w:rFonts w:ascii="Times New Roman" w:hAnsi="Times New Roman"/>
          <w:sz w:val="24"/>
          <w:szCs w:val="24"/>
          <w:vertAlign w:val="subscript"/>
        </w:rPr>
        <w:t>2</w:t>
      </w:r>
      <w:r w:rsidRPr="00F42985">
        <w:rPr>
          <w:rFonts w:ascii="Times New Roman" w:hAnsi="Times New Roman"/>
          <w:sz w:val="24"/>
          <w:szCs w:val="24"/>
        </w:rPr>
        <w:t>CO</w:t>
      </w:r>
      <w:r w:rsidRPr="00F42985">
        <w:rPr>
          <w:rFonts w:ascii="Times New Roman" w:hAnsi="Times New Roman"/>
          <w:sz w:val="24"/>
          <w:szCs w:val="24"/>
          <w:vertAlign w:val="subscript"/>
        </w:rPr>
        <w:t>3</w:t>
      </w:r>
      <w:r w:rsidRPr="00F42985">
        <w:rPr>
          <w:rFonts w:ascii="Times New Roman" w:hAnsi="Times New Roman"/>
          <w:sz w:val="24"/>
          <w:szCs w:val="24"/>
        </w:rPr>
        <w:t>.</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pt-BR"/>
        </w:rPr>
        <w:t>7</w:t>
      </w:r>
      <w:r w:rsidRPr="00F42985">
        <w:rPr>
          <w:rFonts w:ascii="Times New Roman" w:hAnsi="Times New Roman"/>
          <w:b/>
          <w:spacing w:val="2"/>
          <w:sz w:val="24"/>
          <w:szCs w:val="24"/>
          <w:lang w:val="pt-BR"/>
        </w:rPr>
        <w:t>0:</w:t>
      </w:r>
      <w:r w:rsidRPr="00F42985">
        <w:rPr>
          <w:rFonts w:ascii="Times New Roman" w:hAnsi="Times New Roman"/>
          <w:spacing w:val="2"/>
          <w:sz w:val="24"/>
          <w:szCs w:val="24"/>
        </w:rPr>
        <w:t xml:space="preserve"> Chất nào sau đây được sử dụng để đúc tượng, làm phấn, bó bột khi xương bị gãy ?</w:t>
      </w:r>
    </w:p>
    <w:p w:rsidR="00C769AE"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CaSO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.2H</w:t>
      </w:r>
      <w:r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O.        </w:t>
      </w:r>
      <w:r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MgSO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.7H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O.       </w:t>
      </w:r>
      <w:r w:rsidRPr="00F42985">
        <w:rPr>
          <w:rFonts w:ascii="Times New Roman" w:hAnsi="Times New Roman"/>
          <w:spacing w:val="2"/>
          <w:sz w:val="24"/>
          <w:szCs w:val="24"/>
        </w:rPr>
        <w:tab/>
      </w:r>
    </w:p>
    <w:p w:rsidR="006E7134" w:rsidRPr="00F42985" w:rsidRDefault="00C769AE"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C.</w:t>
      </w:r>
      <w:r w:rsidR="006E7134" w:rsidRPr="00F42985">
        <w:rPr>
          <w:rFonts w:ascii="Times New Roman" w:hAnsi="Times New Roman"/>
          <w:spacing w:val="2"/>
          <w:sz w:val="24"/>
          <w:szCs w:val="24"/>
        </w:rPr>
        <w:t xml:space="preserve"> CaSO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spacing w:val="2"/>
          <w:sz w:val="24"/>
          <w:szCs w:val="24"/>
        </w:rPr>
        <w:tab/>
      </w:r>
      <w:r w:rsidR="006E7134" w:rsidRPr="00F42985">
        <w:rPr>
          <w:rFonts w:ascii="Times New Roman" w:hAnsi="Times New Roman"/>
          <w:b/>
          <w:spacing w:val="2"/>
          <w:sz w:val="24"/>
          <w:szCs w:val="24"/>
        </w:rPr>
        <w:t>D.</w:t>
      </w:r>
      <w:r w:rsidR="006E7134" w:rsidRPr="00F42985">
        <w:rPr>
          <w:rFonts w:ascii="Times New Roman" w:hAnsi="Times New Roman"/>
          <w:spacing w:val="2"/>
          <w:sz w:val="24"/>
          <w:szCs w:val="24"/>
        </w:rPr>
        <w:t xml:space="preserve"> 2CaSO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O hoặc CaSO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O.</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w:t>
      </w: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pt-BR"/>
        </w:rPr>
        <w:t>7</w:t>
      </w:r>
      <w:r w:rsidRPr="00F42985">
        <w:rPr>
          <w:rFonts w:ascii="Times New Roman" w:hAnsi="Times New Roman"/>
          <w:b/>
          <w:spacing w:val="2"/>
          <w:sz w:val="24"/>
          <w:szCs w:val="24"/>
          <w:lang w:val="pt-BR"/>
        </w:rPr>
        <w:t>1:</w:t>
      </w:r>
      <w:r w:rsidRPr="00F42985">
        <w:rPr>
          <w:rFonts w:ascii="Times New Roman" w:hAnsi="Times New Roman"/>
          <w:spacing w:val="2"/>
          <w:sz w:val="24"/>
          <w:szCs w:val="24"/>
        </w:rPr>
        <w:t xml:space="preserve"> Chất nào sau đây được sử dụng để sản xuất xi măng ?</w:t>
      </w:r>
    </w:p>
    <w:p w:rsidR="00C769AE" w:rsidRPr="00F42985" w:rsidRDefault="00C769AE"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A.</w:t>
      </w:r>
      <w:r w:rsidR="006E7134" w:rsidRPr="00F42985">
        <w:rPr>
          <w:rFonts w:ascii="Times New Roman" w:hAnsi="Times New Roman"/>
          <w:spacing w:val="2"/>
          <w:sz w:val="24"/>
          <w:szCs w:val="24"/>
        </w:rPr>
        <w:t xml:space="preserve"> CaSO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.2H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O.</w:t>
      </w:r>
      <w:r w:rsidRPr="00F42985">
        <w:rPr>
          <w:rFonts w:ascii="Times New Roman" w:hAnsi="Times New Roman"/>
          <w:spacing w:val="2"/>
          <w:sz w:val="24"/>
          <w:szCs w:val="24"/>
        </w:rPr>
        <w:t xml:space="preserve">         </w:t>
      </w:r>
      <w:r w:rsidR="006E7134" w:rsidRPr="00F42985">
        <w:rPr>
          <w:rFonts w:ascii="Times New Roman" w:hAnsi="Times New Roman"/>
          <w:spacing w:val="2"/>
          <w:sz w:val="24"/>
          <w:szCs w:val="24"/>
        </w:rPr>
        <w:tab/>
      </w:r>
      <w:r w:rsidRPr="00F42985">
        <w:rPr>
          <w:rFonts w:ascii="Times New Roman" w:hAnsi="Times New Roman"/>
          <w:spacing w:val="2"/>
          <w:sz w:val="24"/>
          <w:szCs w:val="24"/>
        </w:rPr>
        <w:tab/>
      </w:r>
      <w:r w:rsidR="006E7134" w:rsidRPr="00F42985">
        <w:rPr>
          <w:rFonts w:ascii="Times New Roman" w:hAnsi="Times New Roman"/>
          <w:b/>
          <w:spacing w:val="2"/>
          <w:sz w:val="24"/>
          <w:szCs w:val="24"/>
        </w:rPr>
        <w:t>B.</w:t>
      </w:r>
      <w:r w:rsidR="006E7134" w:rsidRPr="00F42985">
        <w:rPr>
          <w:rFonts w:ascii="Times New Roman" w:hAnsi="Times New Roman"/>
          <w:spacing w:val="2"/>
          <w:sz w:val="24"/>
          <w:szCs w:val="24"/>
        </w:rPr>
        <w:t xml:space="preserve"> MgSO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.7H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 xml:space="preserve">O.       </w:t>
      </w:r>
      <w:r w:rsidR="006E7134" w:rsidRPr="00F42985">
        <w:rPr>
          <w:rFonts w:ascii="Times New Roman" w:hAnsi="Times New Roman"/>
          <w:spacing w:val="2"/>
          <w:sz w:val="24"/>
          <w:szCs w:val="24"/>
        </w:rPr>
        <w:tab/>
      </w:r>
    </w:p>
    <w:p w:rsidR="006E7134" w:rsidRPr="00F42985" w:rsidRDefault="00C769AE" w:rsidP="006E7134">
      <w:pPr>
        <w:tabs>
          <w:tab w:val="left" w:pos="284"/>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C.</w:t>
      </w:r>
      <w:r w:rsidR="006E7134" w:rsidRPr="00F42985">
        <w:rPr>
          <w:rFonts w:ascii="Times New Roman" w:hAnsi="Times New Roman"/>
          <w:spacing w:val="2"/>
          <w:sz w:val="24"/>
          <w:szCs w:val="24"/>
        </w:rPr>
        <w:t xml:space="preserve"> CaSO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spacing w:val="2"/>
          <w:sz w:val="24"/>
          <w:szCs w:val="24"/>
        </w:rPr>
        <w:tab/>
      </w:r>
      <w:r w:rsidR="006E7134" w:rsidRPr="00F42985">
        <w:rPr>
          <w:rFonts w:ascii="Times New Roman" w:hAnsi="Times New Roman"/>
          <w:b/>
          <w:spacing w:val="2"/>
          <w:sz w:val="24"/>
          <w:szCs w:val="24"/>
        </w:rPr>
        <w:t>D.</w:t>
      </w:r>
      <w:r w:rsidR="006E7134" w:rsidRPr="00F42985">
        <w:rPr>
          <w:rFonts w:ascii="Times New Roman" w:hAnsi="Times New Roman"/>
          <w:spacing w:val="2"/>
          <w:sz w:val="24"/>
          <w:szCs w:val="24"/>
        </w:rPr>
        <w:t xml:space="preserve"> 2CaSO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O hoặc CaSO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rPr>
        <w:t>.H</w:t>
      </w:r>
      <w:r w:rsidR="006E7134" w:rsidRPr="00F42985">
        <w:rPr>
          <w:rFonts w:ascii="Times New Roman" w:hAnsi="Times New Roman"/>
          <w:spacing w:val="2"/>
          <w:sz w:val="24"/>
          <w:szCs w:val="24"/>
          <w:vertAlign w:val="subscript"/>
        </w:rPr>
        <w:t>2</w:t>
      </w:r>
      <w:r w:rsidR="006E7134" w:rsidRPr="00F42985">
        <w:rPr>
          <w:rFonts w:ascii="Times New Roman" w:hAnsi="Times New Roman"/>
          <w:spacing w:val="2"/>
          <w:sz w:val="24"/>
          <w:szCs w:val="24"/>
        </w:rPr>
        <w:t>O.</w:t>
      </w:r>
    </w:p>
    <w:p w:rsidR="006E7134" w:rsidRPr="00F42985" w:rsidRDefault="006E7134"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w:t>
      </w:r>
      <w:r w:rsidR="00B61108" w:rsidRPr="00F42985">
        <w:rPr>
          <w:rFonts w:ascii="Times New Roman" w:hAnsi="Times New Roman"/>
          <w:b/>
          <w:spacing w:val="2"/>
          <w:sz w:val="24"/>
          <w:szCs w:val="24"/>
          <w:lang w:val="nl-NL"/>
        </w:rPr>
        <w:t>7</w:t>
      </w:r>
      <w:r w:rsidRPr="00F42985">
        <w:rPr>
          <w:rFonts w:ascii="Times New Roman" w:hAnsi="Times New Roman"/>
          <w:b/>
          <w:spacing w:val="2"/>
          <w:sz w:val="24"/>
          <w:szCs w:val="24"/>
          <w:lang w:val="nl-NL"/>
        </w:rPr>
        <w:t>2</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lang w:val="nl-NL"/>
        </w:rPr>
        <w:t xml:space="preserve">Nước cứng </w:t>
      </w:r>
      <w:r w:rsidRPr="00F42985">
        <w:rPr>
          <w:rFonts w:ascii="Times New Roman" w:hAnsi="Times New Roman"/>
          <w:b/>
          <w:spacing w:val="2"/>
          <w:sz w:val="24"/>
          <w:szCs w:val="24"/>
          <w:lang w:val="nl-NL"/>
        </w:rPr>
        <w:t>không</w:t>
      </w:r>
      <w:r w:rsidRPr="00F42985">
        <w:rPr>
          <w:rFonts w:ascii="Times New Roman" w:hAnsi="Times New Roman"/>
          <w:spacing w:val="2"/>
          <w:sz w:val="24"/>
          <w:szCs w:val="24"/>
          <w:lang w:val="nl-NL"/>
        </w:rPr>
        <w:t xml:space="preserve"> gây ra tác hại nào dưới đây ?</w:t>
      </w:r>
    </w:p>
    <w:p w:rsidR="006E7134" w:rsidRPr="00F42985" w:rsidRDefault="00C769AE"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spacing w:val="2"/>
          <w:sz w:val="24"/>
          <w:szCs w:val="24"/>
          <w:lang w:val="nl-NL"/>
        </w:rPr>
        <w:tab/>
      </w:r>
      <w:r w:rsidR="006E7134" w:rsidRPr="00F42985">
        <w:rPr>
          <w:rFonts w:ascii="Times New Roman" w:hAnsi="Times New Roman"/>
          <w:b/>
          <w:spacing w:val="2"/>
          <w:sz w:val="24"/>
          <w:szCs w:val="24"/>
          <w:lang w:val="nl-NL"/>
        </w:rPr>
        <w:t>A.</w:t>
      </w:r>
      <w:r w:rsidR="006E7134" w:rsidRPr="00F42985">
        <w:rPr>
          <w:rFonts w:ascii="Times New Roman" w:hAnsi="Times New Roman"/>
          <w:spacing w:val="2"/>
          <w:sz w:val="24"/>
          <w:szCs w:val="24"/>
          <w:lang w:val="nl-NL"/>
        </w:rPr>
        <w:t xml:space="preserve"> Gây ngộ độc nước uống.</w:t>
      </w:r>
    </w:p>
    <w:p w:rsidR="006E7134" w:rsidRPr="00F42985" w:rsidRDefault="00C769AE"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B.</w:t>
      </w:r>
      <w:r w:rsidR="006E7134" w:rsidRPr="00F42985">
        <w:rPr>
          <w:rFonts w:ascii="Times New Roman" w:hAnsi="Times New Roman"/>
          <w:spacing w:val="2"/>
          <w:sz w:val="24"/>
          <w:szCs w:val="24"/>
          <w:lang w:val="nl-NL"/>
        </w:rPr>
        <w:t xml:space="preserve"> Làm mất tính tẩy rửa của xà phòng, làm hư hại quần áo.</w:t>
      </w:r>
    </w:p>
    <w:p w:rsidR="006E7134" w:rsidRPr="00F42985" w:rsidRDefault="00C769AE"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6E7134" w:rsidRPr="00F42985">
        <w:rPr>
          <w:rFonts w:ascii="Times New Roman" w:hAnsi="Times New Roman"/>
          <w:b/>
          <w:spacing w:val="2"/>
          <w:sz w:val="24"/>
          <w:szCs w:val="24"/>
          <w:lang w:val="nl-NL"/>
        </w:rPr>
        <w:t xml:space="preserve">C. </w:t>
      </w:r>
      <w:r w:rsidR="006E7134" w:rsidRPr="00F42985">
        <w:rPr>
          <w:rFonts w:ascii="Times New Roman" w:hAnsi="Times New Roman"/>
          <w:spacing w:val="2"/>
          <w:sz w:val="24"/>
          <w:szCs w:val="24"/>
          <w:lang w:val="nl-NL"/>
        </w:rPr>
        <w:t>Làm hỏng các dung dịch cần pha chế. Làm thực phẩm lâu chín và giảm mùi vị thực phẩm.</w:t>
      </w:r>
    </w:p>
    <w:p w:rsidR="006E7134" w:rsidRPr="00F42985" w:rsidRDefault="00C769AE" w:rsidP="006E7134">
      <w:pPr>
        <w:tabs>
          <w:tab w:val="left" w:pos="284"/>
          <w:tab w:val="left" w:pos="288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spacing w:val="2"/>
          <w:sz w:val="24"/>
          <w:szCs w:val="24"/>
          <w:lang w:val="nl-NL"/>
        </w:rPr>
        <w:tab/>
      </w:r>
      <w:r w:rsidR="006E7134" w:rsidRPr="00F42985">
        <w:rPr>
          <w:rFonts w:ascii="Times New Roman" w:hAnsi="Times New Roman"/>
          <w:b/>
          <w:spacing w:val="2"/>
          <w:sz w:val="24"/>
          <w:szCs w:val="24"/>
          <w:lang w:val="nl-NL"/>
        </w:rPr>
        <w:t xml:space="preserve">D. </w:t>
      </w:r>
      <w:r w:rsidR="006E7134" w:rsidRPr="00F42985">
        <w:rPr>
          <w:rFonts w:ascii="Times New Roman" w:hAnsi="Times New Roman"/>
          <w:spacing w:val="2"/>
          <w:sz w:val="24"/>
          <w:szCs w:val="24"/>
          <w:lang w:val="nl-NL"/>
        </w:rPr>
        <w:t>Gây hao tốn nhiên liệu và không an toàn cho các nồi hơi, làm tắc các đường ống dẫn nước.</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pt-BR"/>
        </w:rPr>
        <w:t>7</w:t>
      </w:r>
      <w:r w:rsidRPr="00F42985">
        <w:rPr>
          <w:rFonts w:ascii="Times New Roman" w:hAnsi="Times New Roman"/>
          <w:b/>
          <w:spacing w:val="2"/>
          <w:sz w:val="24"/>
          <w:szCs w:val="24"/>
          <w:lang w:val="pt-BR"/>
        </w:rPr>
        <w:t>3:</w:t>
      </w:r>
      <w:r w:rsidRPr="00F42985">
        <w:rPr>
          <w:rFonts w:ascii="Times New Roman" w:hAnsi="Times New Roman"/>
          <w:spacing w:val="2"/>
          <w:sz w:val="24"/>
          <w:szCs w:val="24"/>
        </w:rPr>
        <w:t xml:space="preserve"> Câu nào sau đây về nước cứng là </w:t>
      </w:r>
      <w:r w:rsidRPr="00F42985">
        <w:rPr>
          <w:rFonts w:ascii="Times New Roman" w:hAnsi="Times New Roman"/>
          <w:b/>
          <w:spacing w:val="2"/>
          <w:sz w:val="24"/>
          <w:szCs w:val="24"/>
        </w:rPr>
        <w:t>không</w:t>
      </w:r>
      <w:r w:rsidRPr="00F42985">
        <w:rPr>
          <w:rFonts w:ascii="Times New Roman" w:hAnsi="Times New Roman"/>
          <w:spacing w:val="2"/>
          <w:sz w:val="24"/>
          <w:szCs w:val="24"/>
        </w:rPr>
        <w:t xml:space="preserve"> đúng ? </w:t>
      </w:r>
    </w:p>
    <w:p w:rsidR="006E7134" w:rsidRPr="00F42985" w:rsidRDefault="00C769AE"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 xml:space="preserve">A. </w:t>
      </w:r>
      <w:r w:rsidR="006E7134" w:rsidRPr="00F42985">
        <w:rPr>
          <w:rFonts w:ascii="Times New Roman" w:hAnsi="Times New Roman"/>
          <w:spacing w:val="2"/>
          <w:sz w:val="24"/>
          <w:szCs w:val="24"/>
        </w:rPr>
        <w:t>Nước cứng có chứa đồng thời anion HCO</w:t>
      </w:r>
      <w:r w:rsidR="006E7134" w:rsidRPr="00F42985">
        <w:rPr>
          <w:rFonts w:ascii="Times New Roman" w:hAnsi="Times New Roman"/>
          <w:spacing w:val="2"/>
          <w:sz w:val="24"/>
          <w:szCs w:val="24"/>
          <w:vertAlign w:val="subscript"/>
        </w:rPr>
        <w:t>3</w:t>
      </w:r>
      <w:r w:rsidR="006E7134" w:rsidRPr="00F42985">
        <w:rPr>
          <w:rFonts w:ascii="Times New Roman" w:hAnsi="Times New Roman"/>
          <w:spacing w:val="2"/>
          <w:sz w:val="24"/>
          <w:szCs w:val="24"/>
          <w:vertAlign w:val="superscript"/>
        </w:rPr>
        <w:t>-</w:t>
      </w:r>
      <w:r w:rsidR="006E7134" w:rsidRPr="00F42985">
        <w:rPr>
          <w:rFonts w:ascii="Times New Roman" w:hAnsi="Times New Roman"/>
          <w:spacing w:val="2"/>
          <w:sz w:val="24"/>
          <w:szCs w:val="24"/>
        </w:rPr>
        <w:t xml:space="preserve"> và SO</w:t>
      </w:r>
      <w:r w:rsidR="006E7134" w:rsidRPr="00F42985">
        <w:rPr>
          <w:rFonts w:ascii="Times New Roman" w:hAnsi="Times New Roman"/>
          <w:spacing w:val="2"/>
          <w:sz w:val="24"/>
          <w:szCs w:val="24"/>
          <w:vertAlign w:val="subscript"/>
        </w:rPr>
        <w:t>4</w:t>
      </w:r>
      <w:r w:rsidR="006E7134" w:rsidRPr="00F42985">
        <w:rPr>
          <w:rFonts w:ascii="Times New Roman" w:hAnsi="Times New Roman"/>
          <w:spacing w:val="2"/>
          <w:sz w:val="24"/>
          <w:szCs w:val="24"/>
          <w:vertAlign w:val="superscript"/>
        </w:rPr>
        <w:t>2-</w:t>
      </w:r>
      <w:r w:rsidR="006E7134" w:rsidRPr="00F42985">
        <w:rPr>
          <w:rFonts w:ascii="Times New Roman" w:hAnsi="Times New Roman"/>
          <w:spacing w:val="2"/>
          <w:sz w:val="24"/>
          <w:szCs w:val="24"/>
        </w:rPr>
        <w:t xml:space="preserve"> hoặc Cl</w:t>
      </w:r>
      <w:r w:rsidR="006E7134" w:rsidRPr="00F42985">
        <w:rPr>
          <w:rFonts w:ascii="Times New Roman" w:hAnsi="Times New Roman"/>
          <w:spacing w:val="2"/>
          <w:sz w:val="24"/>
          <w:szCs w:val="24"/>
          <w:vertAlign w:val="superscript"/>
        </w:rPr>
        <w:t>-</w:t>
      </w:r>
      <w:r w:rsidR="006E7134" w:rsidRPr="00F42985">
        <w:rPr>
          <w:rFonts w:ascii="Times New Roman" w:hAnsi="Times New Roman"/>
          <w:spacing w:val="2"/>
          <w:sz w:val="24"/>
          <w:szCs w:val="24"/>
        </w:rPr>
        <w:t xml:space="preserve"> là nước cứng toàn phần. </w:t>
      </w:r>
    </w:p>
    <w:p w:rsidR="006E7134" w:rsidRPr="00F42985" w:rsidRDefault="00C769AE"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 xml:space="preserve">B. </w:t>
      </w:r>
      <w:r w:rsidR="006E7134" w:rsidRPr="00F42985">
        <w:rPr>
          <w:rFonts w:ascii="Times New Roman" w:hAnsi="Times New Roman"/>
          <w:spacing w:val="2"/>
          <w:sz w:val="24"/>
          <w:szCs w:val="24"/>
        </w:rPr>
        <w:t>Nước có chứa nhiều Ca</w:t>
      </w:r>
      <w:r w:rsidR="006E7134" w:rsidRPr="00F42985">
        <w:rPr>
          <w:rFonts w:ascii="Times New Roman" w:hAnsi="Times New Roman"/>
          <w:spacing w:val="2"/>
          <w:sz w:val="24"/>
          <w:szCs w:val="24"/>
          <w:vertAlign w:val="superscript"/>
        </w:rPr>
        <w:t>2+</w:t>
      </w:r>
      <w:r w:rsidR="006E7134" w:rsidRPr="00F42985">
        <w:rPr>
          <w:rFonts w:ascii="Times New Roman" w:hAnsi="Times New Roman"/>
          <w:spacing w:val="2"/>
          <w:sz w:val="24"/>
          <w:szCs w:val="24"/>
        </w:rPr>
        <w:t xml:space="preserve"> ; Mg</w:t>
      </w:r>
      <w:r w:rsidR="006E7134" w:rsidRPr="00F42985">
        <w:rPr>
          <w:rFonts w:ascii="Times New Roman" w:hAnsi="Times New Roman"/>
          <w:spacing w:val="2"/>
          <w:sz w:val="24"/>
          <w:szCs w:val="24"/>
          <w:vertAlign w:val="superscript"/>
        </w:rPr>
        <w:t>2+</w:t>
      </w:r>
      <w:r w:rsidR="006E7134" w:rsidRPr="00F42985">
        <w:rPr>
          <w:rFonts w:ascii="Times New Roman" w:hAnsi="Times New Roman"/>
          <w:spacing w:val="2"/>
          <w:sz w:val="24"/>
          <w:szCs w:val="24"/>
        </w:rPr>
        <w:t xml:space="preserve">.   </w:t>
      </w:r>
    </w:p>
    <w:p w:rsidR="006E7134" w:rsidRPr="00F42985" w:rsidRDefault="00C769AE"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 xml:space="preserve">C. </w:t>
      </w:r>
      <w:r w:rsidR="006E7134" w:rsidRPr="00F42985">
        <w:rPr>
          <w:rFonts w:ascii="Times New Roman" w:hAnsi="Times New Roman"/>
          <w:spacing w:val="2"/>
          <w:sz w:val="24"/>
          <w:szCs w:val="24"/>
        </w:rPr>
        <w:t>Nước không chứa hoặc chứa rất ít ion Ca</w:t>
      </w:r>
      <w:r w:rsidR="006E7134" w:rsidRPr="00F42985">
        <w:rPr>
          <w:rFonts w:ascii="Times New Roman" w:hAnsi="Times New Roman"/>
          <w:spacing w:val="2"/>
          <w:sz w:val="24"/>
          <w:szCs w:val="24"/>
          <w:vertAlign w:val="superscript"/>
        </w:rPr>
        <w:t>2+</w:t>
      </w:r>
      <w:r w:rsidR="006E7134" w:rsidRPr="00F42985">
        <w:rPr>
          <w:rFonts w:ascii="Times New Roman" w:hAnsi="Times New Roman"/>
          <w:spacing w:val="2"/>
          <w:sz w:val="24"/>
          <w:szCs w:val="24"/>
        </w:rPr>
        <w:t xml:space="preserve"> , Mg</w:t>
      </w:r>
      <w:r w:rsidR="006E7134" w:rsidRPr="00F42985">
        <w:rPr>
          <w:rFonts w:ascii="Times New Roman" w:hAnsi="Times New Roman"/>
          <w:spacing w:val="2"/>
          <w:sz w:val="24"/>
          <w:szCs w:val="24"/>
          <w:vertAlign w:val="superscript"/>
        </w:rPr>
        <w:t>2+</w:t>
      </w:r>
      <w:r w:rsidR="006E7134" w:rsidRPr="00F42985">
        <w:rPr>
          <w:rFonts w:ascii="Times New Roman" w:hAnsi="Times New Roman"/>
          <w:spacing w:val="2"/>
          <w:sz w:val="24"/>
          <w:szCs w:val="24"/>
        </w:rPr>
        <w:t xml:space="preserve"> là nước mềm. </w:t>
      </w:r>
      <w:r w:rsidR="006E7134" w:rsidRPr="00F42985">
        <w:rPr>
          <w:rFonts w:ascii="Times New Roman" w:hAnsi="Times New Roman"/>
          <w:spacing w:val="2"/>
          <w:sz w:val="24"/>
          <w:szCs w:val="24"/>
        </w:rPr>
        <w:tab/>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  </w:t>
      </w:r>
      <w:r w:rsidR="00C769AE" w:rsidRPr="00F42985">
        <w:rPr>
          <w:rFonts w:ascii="Times New Roman" w:hAnsi="Times New Roman"/>
          <w:b/>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Nước cứng có chứa 1 trong 2 ion Cl</w:t>
      </w:r>
      <w:r w:rsidRPr="00F42985">
        <w:rPr>
          <w:rFonts w:ascii="Times New Roman" w:hAnsi="Times New Roman"/>
          <w:spacing w:val="2"/>
          <w:sz w:val="24"/>
          <w:szCs w:val="24"/>
          <w:vertAlign w:val="superscript"/>
        </w:rPr>
        <w:t>-</w:t>
      </w:r>
      <w:r w:rsidRPr="00F42985">
        <w:rPr>
          <w:rFonts w:ascii="Times New Roman" w:hAnsi="Times New Roman"/>
          <w:spacing w:val="2"/>
          <w:sz w:val="24"/>
          <w:szCs w:val="24"/>
        </w:rPr>
        <w:t xml:space="preserve"> và 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vertAlign w:val="superscript"/>
        </w:rPr>
        <w:t>2-</w:t>
      </w:r>
      <w:r w:rsidRPr="00F42985">
        <w:rPr>
          <w:rFonts w:ascii="Times New Roman" w:hAnsi="Times New Roman"/>
          <w:spacing w:val="2"/>
          <w:sz w:val="24"/>
          <w:szCs w:val="24"/>
        </w:rPr>
        <w:t xml:space="preserve"> hoặc cả 2 là nước cứng tạm thời. </w:t>
      </w:r>
    </w:p>
    <w:p w:rsidR="00C769AE" w:rsidRPr="00F42985" w:rsidRDefault="006E7134" w:rsidP="00C769AE">
      <w:pPr>
        <w:spacing w:before="60" w:line="40" w:lineRule="atLeast"/>
        <w:ind w:right="-900"/>
        <w:jc w:val="both"/>
        <w:rPr>
          <w:rFonts w:ascii="Times New Roman" w:hAnsi="Times New Roman"/>
          <w:sz w:val="24"/>
          <w:szCs w:val="24"/>
        </w:rPr>
      </w:pPr>
      <w:r w:rsidRPr="00F42985">
        <w:rPr>
          <w:rFonts w:ascii="Times New Roman" w:hAnsi="Times New Roman"/>
          <w:b/>
          <w:bCs/>
          <w:spacing w:val="2"/>
          <w:sz w:val="24"/>
          <w:szCs w:val="24"/>
          <w:lang w:val="vi-VN"/>
        </w:rPr>
        <w:t>C</w:t>
      </w:r>
      <w:r w:rsidRPr="00F42985">
        <w:rPr>
          <w:rFonts w:ascii="Times New Roman" w:hAnsi="Times New Roman"/>
          <w:b/>
          <w:bCs/>
          <w:spacing w:val="2"/>
          <w:sz w:val="24"/>
          <w:szCs w:val="24"/>
        </w:rPr>
        <w:t>â</w:t>
      </w:r>
      <w:r w:rsidRPr="00F42985">
        <w:rPr>
          <w:rFonts w:ascii="Times New Roman" w:hAnsi="Times New Roman"/>
          <w:b/>
          <w:bCs/>
          <w:spacing w:val="2"/>
          <w:sz w:val="24"/>
          <w:szCs w:val="24"/>
          <w:lang w:val="vi-VN"/>
        </w:rPr>
        <w:t xml:space="preserve">u </w:t>
      </w:r>
      <w:r w:rsidR="00B61108" w:rsidRPr="00F42985">
        <w:rPr>
          <w:rFonts w:ascii="Times New Roman" w:hAnsi="Times New Roman"/>
          <w:b/>
          <w:bCs/>
          <w:spacing w:val="2"/>
          <w:sz w:val="24"/>
          <w:szCs w:val="24"/>
        </w:rPr>
        <w:t>7</w:t>
      </w:r>
      <w:r w:rsidRPr="00F42985">
        <w:rPr>
          <w:rFonts w:ascii="Times New Roman" w:hAnsi="Times New Roman"/>
          <w:b/>
          <w:bCs/>
          <w:spacing w:val="2"/>
          <w:sz w:val="24"/>
          <w:szCs w:val="24"/>
        </w:rPr>
        <w:t>4</w:t>
      </w:r>
      <w:r w:rsidRPr="00F42985">
        <w:rPr>
          <w:rFonts w:ascii="Times New Roman" w:hAnsi="Times New Roman"/>
          <w:b/>
          <w:spacing w:val="2"/>
          <w:sz w:val="24"/>
          <w:szCs w:val="24"/>
          <w:lang w:val="pt-BR"/>
        </w:rPr>
        <w:t>:</w:t>
      </w:r>
      <w:r w:rsidRPr="00F42985">
        <w:rPr>
          <w:rFonts w:ascii="Times New Roman" w:hAnsi="Times New Roman"/>
          <w:spacing w:val="2"/>
          <w:sz w:val="24"/>
          <w:szCs w:val="24"/>
          <w:lang w:val="pt-BR"/>
        </w:rPr>
        <w:t xml:space="preserve"> </w:t>
      </w:r>
      <w:r w:rsidR="00C769AE" w:rsidRPr="00F42985">
        <w:rPr>
          <w:rFonts w:ascii="Times New Roman" w:hAnsi="Times New Roman"/>
          <w:sz w:val="24"/>
          <w:szCs w:val="24"/>
        </w:rPr>
        <w:t>Nguyên tắc của phương pháp trao đổi ion để làm mềm nước là :</w:t>
      </w:r>
    </w:p>
    <w:p w:rsidR="00C769AE" w:rsidRPr="00F42985" w:rsidRDefault="00C769AE" w:rsidP="00C769AE">
      <w:pPr>
        <w:tabs>
          <w:tab w:val="left" w:pos="270"/>
        </w:tabs>
        <w:spacing w:before="60" w:line="40" w:lineRule="atLeast"/>
        <w:ind w:right="-900"/>
        <w:jc w:val="both"/>
        <w:rPr>
          <w:rFonts w:ascii="Times New Roman" w:hAnsi="Times New Roman"/>
          <w:sz w:val="24"/>
          <w:szCs w:val="24"/>
        </w:rPr>
      </w:pPr>
      <w:r w:rsidRPr="00F42985">
        <w:rPr>
          <w:rFonts w:ascii="Times New Roman" w:hAnsi="Times New Roman"/>
          <w:b/>
          <w:sz w:val="24"/>
          <w:szCs w:val="24"/>
        </w:rPr>
        <w:tab/>
        <w:t>A.</w:t>
      </w:r>
      <w:r w:rsidRPr="00F42985">
        <w:rPr>
          <w:rFonts w:ascii="Times New Roman" w:hAnsi="Times New Roman"/>
          <w:sz w:val="24"/>
          <w:szCs w:val="24"/>
        </w:rPr>
        <w:t xml:space="preserve"> Phản ứng tạo kết tủa loại bỏ các ion Mg</w:t>
      </w:r>
      <w:r w:rsidRPr="00F42985">
        <w:rPr>
          <w:rFonts w:ascii="Times New Roman" w:hAnsi="Times New Roman"/>
          <w:sz w:val="24"/>
          <w:szCs w:val="24"/>
          <w:vertAlign w:val="superscript"/>
        </w:rPr>
        <w:t>2+</w:t>
      </w:r>
      <w:r w:rsidRPr="00F42985">
        <w:rPr>
          <w:rFonts w:ascii="Times New Roman" w:hAnsi="Times New Roman"/>
          <w:sz w:val="24"/>
          <w:szCs w:val="24"/>
        </w:rPr>
        <w:t xml:space="preserve"> , Ca</w:t>
      </w:r>
      <w:r w:rsidRPr="00F42985">
        <w:rPr>
          <w:rFonts w:ascii="Times New Roman" w:hAnsi="Times New Roman"/>
          <w:sz w:val="24"/>
          <w:szCs w:val="24"/>
          <w:vertAlign w:val="superscript"/>
        </w:rPr>
        <w:t>2+</w:t>
      </w:r>
      <w:r w:rsidRPr="00F42985">
        <w:rPr>
          <w:rFonts w:ascii="Times New Roman" w:hAnsi="Times New Roman"/>
          <w:sz w:val="24"/>
          <w:szCs w:val="24"/>
        </w:rPr>
        <w:t xml:space="preserve"> trong nước.</w:t>
      </w:r>
    </w:p>
    <w:p w:rsidR="00C769AE" w:rsidRPr="00F42985" w:rsidRDefault="00C769AE" w:rsidP="00C769AE">
      <w:pPr>
        <w:tabs>
          <w:tab w:val="left" w:pos="270"/>
        </w:tabs>
        <w:spacing w:before="60" w:line="40" w:lineRule="atLeast"/>
        <w:ind w:right="-900"/>
        <w:jc w:val="both"/>
        <w:rPr>
          <w:rFonts w:ascii="Times New Roman" w:hAnsi="Times New Roman"/>
          <w:sz w:val="24"/>
          <w:szCs w:val="24"/>
        </w:rPr>
      </w:pPr>
      <w:r w:rsidRPr="00F42985">
        <w:rPr>
          <w:rFonts w:ascii="Times New Roman" w:hAnsi="Times New Roman"/>
          <w:b/>
          <w:sz w:val="24"/>
          <w:szCs w:val="24"/>
        </w:rPr>
        <w:tab/>
        <w:t>B.</w:t>
      </w:r>
      <w:r w:rsidRPr="00F42985">
        <w:rPr>
          <w:rFonts w:ascii="Times New Roman" w:hAnsi="Times New Roman"/>
          <w:sz w:val="24"/>
          <w:szCs w:val="24"/>
        </w:rPr>
        <w:t xml:space="preserve"> Hấp thụ các ion Ca</w:t>
      </w:r>
      <w:r w:rsidRPr="00F42985">
        <w:rPr>
          <w:rFonts w:ascii="Times New Roman" w:hAnsi="Times New Roman"/>
          <w:sz w:val="24"/>
          <w:szCs w:val="24"/>
          <w:vertAlign w:val="superscript"/>
        </w:rPr>
        <w:t>2+</w:t>
      </w:r>
      <w:r w:rsidRPr="00F42985">
        <w:rPr>
          <w:rFonts w:ascii="Times New Roman" w:hAnsi="Times New Roman"/>
          <w:sz w:val="24"/>
          <w:szCs w:val="24"/>
        </w:rPr>
        <w:t>, Mg</w:t>
      </w:r>
      <w:r w:rsidRPr="00F42985">
        <w:rPr>
          <w:rFonts w:ascii="Times New Roman" w:hAnsi="Times New Roman"/>
          <w:sz w:val="24"/>
          <w:szCs w:val="24"/>
          <w:vertAlign w:val="superscript"/>
        </w:rPr>
        <w:t>2+</w:t>
      </w:r>
      <w:r w:rsidRPr="00F42985">
        <w:rPr>
          <w:rFonts w:ascii="Times New Roman" w:hAnsi="Times New Roman"/>
          <w:sz w:val="24"/>
          <w:szCs w:val="24"/>
        </w:rPr>
        <w:t xml:space="preserve"> trong nước và thế vào đó là Na</w:t>
      </w:r>
      <w:r w:rsidRPr="00F42985">
        <w:rPr>
          <w:rFonts w:ascii="Times New Roman" w:hAnsi="Times New Roman"/>
          <w:sz w:val="24"/>
          <w:szCs w:val="24"/>
          <w:vertAlign w:val="superscript"/>
        </w:rPr>
        <w:t>+</w:t>
      </w:r>
      <w:r w:rsidRPr="00F42985">
        <w:rPr>
          <w:rFonts w:ascii="Times New Roman" w:hAnsi="Times New Roman"/>
          <w:sz w:val="24"/>
          <w:szCs w:val="24"/>
        </w:rPr>
        <w:t>…</w:t>
      </w:r>
    </w:p>
    <w:p w:rsidR="00C769AE" w:rsidRPr="00F42985" w:rsidRDefault="00C769AE" w:rsidP="00C769AE">
      <w:pPr>
        <w:tabs>
          <w:tab w:val="left" w:pos="270"/>
        </w:tabs>
        <w:spacing w:before="60" w:line="40" w:lineRule="atLeast"/>
        <w:ind w:right="-900"/>
        <w:jc w:val="both"/>
        <w:rPr>
          <w:rFonts w:ascii="Times New Roman" w:hAnsi="Times New Roman"/>
          <w:sz w:val="24"/>
          <w:szCs w:val="24"/>
        </w:rPr>
      </w:pPr>
      <w:r w:rsidRPr="00F42985">
        <w:rPr>
          <w:rFonts w:ascii="Times New Roman" w:hAnsi="Times New Roman"/>
          <w:b/>
          <w:sz w:val="24"/>
          <w:szCs w:val="24"/>
        </w:rPr>
        <w:tab/>
        <w:t>C.</w:t>
      </w:r>
      <w:r w:rsidRPr="00F42985">
        <w:rPr>
          <w:rFonts w:ascii="Times New Roman" w:hAnsi="Times New Roman"/>
          <w:sz w:val="24"/>
          <w:szCs w:val="24"/>
        </w:rPr>
        <w:t xml:space="preserve"> Hấp thụ các ion Ca</w:t>
      </w:r>
      <w:r w:rsidRPr="00F42985">
        <w:rPr>
          <w:rFonts w:ascii="Times New Roman" w:hAnsi="Times New Roman"/>
          <w:sz w:val="24"/>
          <w:szCs w:val="24"/>
          <w:vertAlign w:val="superscript"/>
        </w:rPr>
        <w:t>2+</w:t>
      </w:r>
      <w:r w:rsidRPr="00F42985">
        <w:rPr>
          <w:rFonts w:ascii="Times New Roman" w:hAnsi="Times New Roman"/>
          <w:sz w:val="24"/>
          <w:szCs w:val="24"/>
        </w:rPr>
        <w:t>, Mg</w:t>
      </w:r>
      <w:r w:rsidRPr="00F42985">
        <w:rPr>
          <w:rFonts w:ascii="Times New Roman" w:hAnsi="Times New Roman"/>
          <w:sz w:val="24"/>
          <w:szCs w:val="24"/>
          <w:vertAlign w:val="superscript"/>
        </w:rPr>
        <w:t>2+</w:t>
      </w:r>
      <w:r w:rsidRPr="00F42985">
        <w:rPr>
          <w:rFonts w:ascii="Times New Roman" w:hAnsi="Times New Roman"/>
          <w:sz w:val="24"/>
          <w:szCs w:val="24"/>
        </w:rPr>
        <w:t xml:space="preserve"> và tạo kết tủa, sau đó chúng bị giữ lại trong cột trao đổi ion.</w:t>
      </w:r>
    </w:p>
    <w:p w:rsidR="006E7134" w:rsidRPr="00F42985" w:rsidRDefault="00C769AE" w:rsidP="00C769AE">
      <w:pPr>
        <w:tabs>
          <w:tab w:val="left" w:pos="270"/>
        </w:tabs>
        <w:spacing w:before="60" w:line="40" w:lineRule="atLeast"/>
        <w:ind w:right="-900"/>
        <w:jc w:val="both"/>
        <w:rPr>
          <w:rFonts w:ascii="Times New Roman" w:hAnsi="Times New Roman"/>
          <w:sz w:val="24"/>
          <w:szCs w:val="24"/>
        </w:rPr>
      </w:pPr>
      <w:r w:rsidRPr="00F42985">
        <w:rPr>
          <w:rFonts w:ascii="Times New Roman" w:hAnsi="Times New Roman"/>
          <w:b/>
          <w:sz w:val="24"/>
          <w:szCs w:val="24"/>
        </w:rPr>
        <w:tab/>
        <w:t xml:space="preserve">D. </w:t>
      </w:r>
      <w:r w:rsidRPr="00F42985">
        <w:rPr>
          <w:rFonts w:ascii="Times New Roman" w:hAnsi="Times New Roman"/>
          <w:sz w:val="24"/>
          <w:szCs w:val="24"/>
        </w:rPr>
        <w:t>Tất cả đều sai.</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pt-BR"/>
        </w:rPr>
        <w:t xml:space="preserve">Câu </w:t>
      </w:r>
      <w:r w:rsidR="00B61108" w:rsidRPr="00F42985">
        <w:rPr>
          <w:rFonts w:ascii="Times New Roman" w:hAnsi="Times New Roman"/>
          <w:b/>
          <w:spacing w:val="2"/>
          <w:sz w:val="24"/>
          <w:szCs w:val="24"/>
          <w:lang w:val="pt-BR"/>
        </w:rPr>
        <w:t>7</w:t>
      </w:r>
      <w:r w:rsidRPr="00F42985">
        <w:rPr>
          <w:rFonts w:ascii="Times New Roman" w:hAnsi="Times New Roman"/>
          <w:b/>
          <w:spacing w:val="2"/>
          <w:sz w:val="24"/>
          <w:szCs w:val="24"/>
          <w:lang w:val="pt-BR"/>
        </w:rPr>
        <w:t>5:</w:t>
      </w:r>
      <w:r w:rsidRPr="00F42985">
        <w:rPr>
          <w:rFonts w:ascii="Times New Roman" w:hAnsi="Times New Roman"/>
          <w:spacing w:val="2"/>
          <w:sz w:val="24"/>
          <w:szCs w:val="24"/>
          <w:lang w:val="pt-BR"/>
        </w:rPr>
        <w:t xml:space="preserve"> </w:t>
      </w:r>
      <w:r w:rsidRPr="00F42985">
        <w:rPr>
          <w:rFonts w:ascii="Times New Roman" w:hAnsi="Times New Roman"/>
          <w:spacing w:val="2"/>
          <w:sz w:val="24"/>
          <w:szCs w:val="24"/>
        </w:rPr>
        <w:t>Cho các phản ứng mô tả các phương pháp khác nhau để làm mềm nước cứng (dùng M</w:t>
      </w:r>
      <w:r w:rsidRPr="00F42985">
        <w:rPr>
          <w:rFonts w:ascii="Times New Roman" w:hAnsi="Times New Roman"/>
          <w:spacing w:val="2"/>
          <w:sz w:val="24"/>
          <w:szCs w:val="24"/>
          <w:vertAlign w:val="superscript"/>
        </w:rPr>
        <w:t>2+</w:t>
      </w:r>
      <w:r w:rsidRPr="00F42985">
        <w:rPr>
          <w:rFonts w:ascii="Times New Roman" w:hAnsi="Times New Roman"/>
          <w:spacing w:val="2"/>
          <w:sz w:val="24"/>
          <w:szCs w:val="24"/>
        </w:rPr>
        <w:t xml:space="preserve"> thay cho Ca</w:t>
      </w:r>
      <w:r w:rsidRPr="00F42985">
        <w:rPr>
          <w:rFonts w:ascii="Times New Roman" w:hAnsi="Times New Roman"/>
          <w:spacing w:val="2"/>
          <w:sz w:val="24"/>
          <w:szCs w:val="24"/>
          <w:vertAlign w:val="superscript"/>
        </w:rPr>
        <w:t xml:space="preserve">2+  </w:t>
      </w:r>
      <w:r w:rsidRPr="00F42985">
        <w:rPr>
          <w:rFonts w:ascii="Times New Roman" w:hAnsi="Times New Roman"/>
          <w:spacing w:val="2"/>
          <w:sz w:val="24"/>
          <w:szCs w:val="24"/>
        </w:rPr>
        <w:t>và Mg</w:t>
      </w:r>
      <w:r w:rsidRPr="00F42985">
        <w:rPr>
          <w:rFonts w:ascii="Times New Roman" w:hAnsi="Times New Roman"/>
          <w:spacing w:val="2"/>
          <w:sz w:val="24"/>
          <w:szCs w:val="24"/>
          <w:vertAlign w:val="superscript"/>
        </w:rPr>
        <w:t>2+</w:t>
      </w:r>
      <w:r w:rsidRPr="00F42985">
        <w:rPr>
          <w:rFonts w:ascii="Times New Roman" w:hAnsi="Times New Roman"/>
          <w:spacing w:val="2"/>
          <w:sz w:val="24"/>
          <w:szCs w:val="24"/>
        </w:rPr>
        <w:t>)</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(1)  M</w:t>
      </w:r>
      <w:r w:rsidRPr="00F42985">
        <w:rPr>
          <w:rFonts w:ascii="Times New Roman" w:hAnsi="Times New Roman"/>
          <w:spacing w:val="2"/>
          <w:sz w:val="24"/>
          <w:szCs w:val="24"/>
          <w:vertAlign w:val="superscript"/>
        </w:rPr>
        <w:t xml:space="preserve">2+ </w:t>
      </w:r>
      <w:r w:rsidRPr="00F42985">
        <w:rPr>
          <w:rFonts w:ascii="Times New Roman" w:hAnsi="Times New Roman"/>
          <w:spacing w:val="2"/>
          <w:sz w:val="24"/>
          <w:szCs w:val="24"/>
        </w:rPr>
        <w:t>+ 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vertAlign w:val="superscript"/>
        </w:rPr>
        <w:t>2-</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object w:dxaOrig="300" w:dyaOrig="225">
          <v:shape id="_x0000_i1031" type="#_x0000_t75" style="width:15pt;height:11.25pt" o:ole="">
            <v:imagedata r:id="rId10" o:title=""/>
          </v:shape>
          <o:OLEObject Type="Embed" ProgID="Equation.DSMT4" ShapeID="_x0000_i1031" DrawAspect="Content" ObjectID="_1608413280" r:id="rId15"/>
        </w:object>
      </w:r>
      <w:r w:rsidRPr="00F42985">
        <w:rPr>
          <w:rFonts w:ascii="Times New Roman" w:hAnsi="Times New Roman"/>
          <w:spacing w:val="2"/>
          <w:sz w:val="24"/>
          <w:szCs w:val="24"/>
        </w:rPr>
        <w:t xml:space="preserve">  MCO</w:t>
      </w:r>
      <w:r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w:t>
      </w:r>
      <w:r w:rsidRPr="00F42985">
        <w:rPr>
          <w:rFonts w:ascii="Times New Roman" w:hAnsi="Times New Roman"/>
          <w:spacing w:val="2"/>
          <w:sz w:val="24"/>
          <w:szCs w:val="24"/>
        </w:rPr>
        <w:tab/>
        <w:t>(2)  M</w:t>
      </w:r>
      <w:r w:rsidRPr="00F42985">
        <w:rPr>
          <w:rFonts w:ascii="Times New Roman" w:hAnsi="Times New Roman"/>
          <w:spacing w:val="2"/>
          <w:sz w:val="24"/>
          <w:szCs w:val="24"/>
          <w:vertAlign w:val="superscript"/>
        </w:rPr>
        <w:t xml:space="preserve">2+ </w:t>
      </w:r>
      <w:r w:rsidRPr="00F42985">
        <w:rPr>
          <w:rFonts w:ascii="Times New Roman" w:hAnsi="Times New Roman"/>
          <w:spacing w:val="2"/>
          <w:sz w:val="24"/>
          <w:szCs w:val="24"/>
        </w:rPr>
        <w:t>+ 2HCO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vertAlign w:val="superscript"/>
        </w:rPr>
        <w:t xml:space="preserve">-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object w:dxaOrig="300" w:dyaOrig="225">
          <v:shape id="_x0000_i1032" type="#_x0000_t75" style="width:15pt;height:11.25pt" o:ole="">
            <v:imagedata r:id="rId10" o:title=""/>
          </v:shape>
          <o:OLEObject Type="Embed" ProgID="Equation.DSMT4" ShapeID="_x0000_i1032" DrawAspect="Content" ObjectID="_1608413281" r:id="rId16"/>
        </w:object>
      </w:r>
      <w:r w:rsidRPr="00F42985">
        <w:rPr>
          <w:rFonts w:ascii="Times New Roman" w:hAnsi="Times New Roman"/>
          <w:spacing w:val="2"/>
          <w:sz w:val="24"/>
          <w:szCs w:val="24"/>
        </w:rPr>
        <w:t xml:space="preserve">  MCO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(3)  3M</w:t>
      </w:r>
      <w:r w:rsidRPr="00F42985">
        <w:rPr>
          <w:rFonts w:ascii="Times New Roman" w:hAnsi="Times New Roman"/>
          <w:spacing w:val="2"/>
          <w:sz w:val="24"/>
          <w:szCs w:val="24"/>
          <w:vertAlign w:val="superscript"/>
        </w:rPr>
        <w:t xml:space="preserve">2+ </w:t>
      </w:r>
      <w:r w:rsidRPr="00F42985">
        <w:rPr>
          <w:rFonts w:ascii="Times New Roman" w:hAnsi="Times New Roman"/>
          <w:spacing w:val="2"/>
          <w:sz w:val="24"/>
          <w:szCs w:val="24"/>
        </w:rPr>
        <w:t>+ 2PO</w:t>
      </w:r>
      <w:r w:rsidRPr="00F42985">
        <w:rPr>
          <w:rFonts w:ascii="Times New Roman" w:hAnsi="Times New Roman"/>
          <w:spacing w:val="2"/>
          <w:sz w:val="24"/>
          <w:szCs w:val="24"/>
          <w:vertAlign w:val="subscript"/>
        </w:rPr>
        <w:t>4</w:t>
      </w:r>
      <w:r w:rsidRPr="00F42985">
        <w:rPr>
          <w:rFonts w:ascii="Times New Roman" w:hAnsi="Times New Roman"/>
          <w:spacing w:val="2"/>
          <w:sz w:val="24"/>
          <w:szCs w:val="24"/>
          <w:vertAlign w:val="superscript"/>
        </w:rPr>
        <w:t xml:space="preserve">3- </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object w:dxaOrig="300" w:dyaOrig="225">
          <v:shape id="_x0000_i1033" type="#_x0000_t75" style="width:15pt;height:11.25pt" o:ole="">
            <v:imagedata r:id="rId10" o:title=""/>
          </v:shape>
          <o:OLEObject Type="Embed" ProgID="Equation.DSMT4" ShapeID="_x0000_i1033" DrawAspect="Content" ObjectID="_1608413282" r:id="rId17"/>
        </w:object>
      </w:r>
      <w:r w:rsidRPr="00F42985">
        <w:rPr>
          <w:rFonts w:ascii="Times New Roman" w:hAnsi="Times New Roman"/>
          <w:spacing w:val="2"/>
          <w:sz w:val="24"/>
          <w:szCs w:val="24"/>
        </w:rPr>
        <w:t xml:space="preserve">  M</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(PO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00C769AE" w:rsidRPr="00F42985">
        <w:rPr>
          <w:rFonts w:ascii="Times New Roman" w:hAnsi="Times New Roman"/>
          <w:spacing w:val="2"/>
          <w:sz w:val="24"/>
          <w:szCs w:val="24"/>
        </w:rPr>
        <w:t xml:space="preserve"> </w:t>
      </w:r>
      <w:r w:rsidRPr="00F42985">
        <w:rPr>
          <w:rFonts w:ascii="Times New Roman" w:hAnsi="Times New Roman"/>
          <w:spacing w:val="2"/>
          <w:sz w:val="24"/>
          <w:szCs w:val="24"/>
        </w:rPr>
        <w:t>(4)  M</w:t>
      </w:r>
      <w:r w:rsidRPr="00F42985">
        <w:rPr>
          <w:rFonts w:ascii="Times New Roman" w:hAnsi="Times New Roman"/>
          <w:spacing w:val="2"/>
          <w:sz w:val="24"/>
          <w:szCs w:val="24"/>
          <w:vertAlign w:val="superscript"/>
        </w:rPr>
        <w:t xml:space="preserve">2+ </w:t>
      </w:r>
      <w:r w:rsidRPr="00F42985">
        <w:rPr>
          <w:rFonts w:ascii="Times New Roman" w:hAnsi="Times New Roman"/>
          <w:spacing w:val="2"/>
          <w:sz w:val="24"/>
          <w:szCs w:val="24"/>
        </w:rPr>
        <w:t>+ HCO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vertAlign w:val="superscript"/>
        </w:rPr>
        <w:t>-</w:t>
      </w:r>
      <w:r w:rsidRPr="00F42985">
        <w:rPr>
          <w:rFonts w:ascii="Times New Roman" w:hAnsi="Times New Roman"/>
          <w:spacing w:val="2"/>
          <w:sz w:val="24"/>
          <w:szCs w:val="24"/>
        </w:rPr>
        <w:t xml:space="preserve"> + OH</w:t>
      </w:r>
      <w:r w:rsidRPr="00F42985">
        <w:rPr>
          <w:rFonts w:ascii="Times New Roman" w:hAnsi="Times New Roman"/>
          <w:spacing w:val="2"/>
          <w:sz w:val="24"/>
          <w:szCs w:val="24"/>
          <w:vertAlign w:val="superscript"/>
        </w:rPr>
        <w:t>-</w:t>
      </w:r>
      <w:r w:rsidRPr="00F42985">
        <w:rPr>
          <w:rFonts w:ascii="Times New Roman" w:hAnsi="Times New Roman"/>
          <w:spacing w:val="2"/>
          <w:sz w:val="24"/>
          <w:szCs w:val="24"/>
        </w:rPr>
        <w:t xml:space="preserve">  </w:t>
      </w:r>
      <w:r w:rsidRPr="00F42985">
        <w:rPr>
          <w:rFonts w:ascii="Times New Roman" w:hAnsi="Times New Roman"/>
          <w:spacing w:val="2"/>
          <w:sz w:val="24"/>
          <w:szCs w:val="24"/>
          <w:lang w:val="nl-NL"/>
        </w:rPr>
        <w:object w:dxaOrig="300" w:dyaOrig="225">
          <v:shape id="_x0000_i1034" type="#_x0000_t75" style="width:15pt;height:11.25pt" o:ole="">
            <v:imagedata r:id="rId10" o:title=""/>
          </v:shape>
          <o:OLEObject Type="Embed" ProgID="Equation.DSMT4" ShapeID="_x0000_i1034" DrawAspect="Content" ObjectID="_1608413283" r:id="rId18"/>
        </w:object>
      </w:r>
      <w:r w:rsidRPr="00F42985">
        <w:rPr>
          <w:rFonts w:ascii="Times New Roman" w:hAnsi="Times New Roman"/>
          <w:spacing w:val="2"/>
          <w:sz w:val="24"/>
          <w:szCs w:val="24"/>
        </w:rPr>
        <w:t xml:space="preserve">  MCO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Phương pháp nào có thể áp dụng với nước có độ cứng tạm thời ? </w:t>
      </w:r>
    </w:p>
    <w:p w:rsidR="006E7134" w:rsidRPr="00F42985" w:rsidRDefault="00C769AE"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6E7134" w:rsidRPr="00F42985">
        <w:rPr>
          <w:rFonts w:ascii="Times New Roman" w:hAnsi="Times New Roman"/>
          <w:b/>
          <w:spacing w:val="2"/>
          <w:sz w:val="24"/>
          <w:szCs w:val="24"/>
        </w:rPr>
        <w:t>A.</w:t>
      </w:r>
      <w:r w:rsidR="006E7134" w:rsidRPr="00F42985">
        <w:rPr>
          <w:rFonts w:ascii="Times New Roman" w:hAnsi="Times New Roman"/>
          <w:spacing w:val="2"/>
          <w:sz w:val="24"/>
          <w:szCs w:val="24"/>
        </w:rPr>
        <w:t xml:space="preserve"> (1).                   </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B.</w:t>
      </w:r>
      <w:r w:rsidR="006E7134" w:rsidRPr="00F42985">
        <w:rPr>
          <w:rFonts w:ascii="Times New Roman" w:hAnsi="Times New Roman"/>
          <w:spacing w:val="2"/>
          <w:sz w:val="24"/>
          <w:szCs w:val="24"/>
        </w:rPr>
        <w:t xml:space="preserve"> (2).                        </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C.</w:t>
      </w:r>
      <w:r w:rsidR="006E7134" w:rsidRPr="00F42985">
        <w:rPr>
          <w:rFonts w:ascii="Times New Roman" w:hAnsi="Times New Roman"/>
          <w:spacing w:val="2"/>
          <w:sz w:val="24"/>
          <w:szCs w:val="24"/>
        </w:rPr>
        <w:t xml:space="preserve"> (1) và (2).             </w:t>
      </w:r>
      <w:r w:rsidR="006E7134" w:rsidRPr="00F42985">
        <w:rPr>
          <w:rFonts w:ascii="Times New Roman" w:hAnsi="Times New Roman"/>
          <w:spacing w:val="2"/>
          <w:sz w:val="24"/>
          <w:szCs w:val="24"/>
        </w:rPr>
        <w:tab/>
      </w:r>
      <w:r w:rsidR="006E7134" w:rsidRPr="00F42985">
        <w:rPr>
          <w:rFonts w:ascii="Times New Roman" w:hAnsi="Times New Roman"/>
          <w:b/>
          <w:spacing w:val="2"/>
          <w:sz w:val="24"/>
          <w:szCs w:val="24"/>
        </w:rPr>
        <w:t xml:space="preserve">D. </w:t>
      </w:r>
      <w:r w:rsidR="006E7134" w:rsidRPr="00F42985">
        <w:rPr>
          <w:rFonts w:ascii="Times New Roman" w:hAnsi="Times New Roman"/>
          <w:spacing w:val="2"/>
          <w:sz w:val="24"/>
          <w:szCs w:val="24"/>
        </w:rPr>
        <w:t xml:space="preserve">(1), (2), (3) và (4).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lang w:val="vi-VN"/>
        </w:rPr>
        <w:t>C</w:t>
      </w:r>
      <w:r w:rsidRPr="00F42985">
        <w:rPr>
          <w:rFonts w:ascii="Times New Roman" w:hAnsi="Times New Roman"/>
          <w:b/>
          <w:bCs/>
          <w:spacing w:val="2"/>
          <w:sz w:val="24"/>
          <w:szCs w:val="24"/>
        </w:rPr>
        <w:t>â</w:t>
      </w:r>
      <w:r w:rsidRPr="00F42985">
        <w:rPr>
          <w:rFonts w:ascii="Times New Roman" w:hAnsi="Times New Roman"/>
          <w:b/>
          <w:bCs/>
          <w:spacing w:val="2"/>
          <w:sz w:val="24"/>
          <w:szCs w:val="24"/>
          <w:lang w:val="vi-VN"/>
        </w:rPr>
        <w:t>u</w:t>
      </w:r>
      <w:r w:rsidRPr="00F42985">
        <w:rPr>
          <w:rFonts w:ascii="Times New Roman" w:hAnsi="Times New Roman"/>
          <w:b/>
          <w:bCs/>
          <w:spacing w:val="2"/>
          <w:sz w:val="24"/>
          <w:szCs w:val="24"/>
        </w:rPr>
        <w:t xml:space="preserve"> </w:t>
      </w:r>
      <w:r w:rsidR="00B61108" w:rsidRPr="00F42985">
        <w:rPr>
          <w:rFonts w:ascii="Times New Roman" w:hAnsi="Times New Roman"/>
          <w:b/>
          <w:bCs/>
          <w:spacing w:val="2"/>
          <w:sz w:val="24"/>
          <w:szCs w:val="24"/>
        </w:rPr>
        <w:t>7</w:t>
      </w:r>
      <w:r w:rsidRPr="00F42985">
        <w:rPr>
          <w:rFonts w:ascii="Times New Roman" w:hAnsi="Times New Roman"/>
          <w:b/>
          <w:bCs/>
          <w:spacing w:val="2"/>
          <w:sz w:val="24"/>
          <w:szCs w:val="24"/>
        </w:rPr>
        <w:t>6:</w:t>
      </w:r>
      <w:r w:rsidRPr="00F42985">
        <w:rPr>
          <w:rFonts w:ascii="Times New Roman" w:hAnsi="Times New Roman"/>
          <w:b/>
          <w:bCs/>
          <w:spacing w:val="2"/>
          <w:sz w:val="24"/>
          <w:szCs w:val="24"/>
          <w:lang w:val="vi-VN"/>
        </w:rPr>
        <w:t xml:space="preserve"> </w:t>
      </w:r>
      <w:r w:rsidRPr="00F42985">
        <w:rPr>
          <w:rFonts w:ascii="Times New Roman" w:hAnsi="Times New Roman"/>
          <w:spacing w:val="2"/>
          <w:sz w:val="24"/>
          <w:szCs w:val="24"/>
        </w:rPr>
        <w:t>Cho các chất sau : NaCl, Ca(OH)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HCl, NaHSO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Số chất có thể làm mềm nước cứng tạm thời là : </w:t>
      </w:r>
    </w:p>
    <w:p w:rsidR="006E7134" w:rsidRPr="00F42985" w:rsidRDefault="006E7134" w:rsidP="006E7134">
      <w:pPr>
        <w:tabs>
          <w:tab w:val="left" w:pos="284"/>
          <w:tab w:val="left" w:pos="288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bCs/>
          <w:spacing w:val="2"/>
          <w:sz w:val="24"/>
          <w:szCs w:val="24"/>
        </w:rPr>
        <w:t>A</w:t>
      </w:r>
      <w:r w:rsidRPr="00F42985">
        <w:rPr>
          <w:rFonts w:ascii="Times New Roman" w:hAnsi="Times New Roman"/>
          <w:b/>
          <w:spacing w:val="2"/>
          <w:sz w:val="24"/>
          <w:szCs w:val="24"/>
        </w:rPr>
        <w:t xml:space="preserve">. </w:t>
      </w:r>
      <w:r w:rsidRPr="00F42985">
        <w:rPr>
          <w:rFonts w:ascii="Times New Roman" w:hAnsi="Times New Roman"/>
          <w:spacing w:val="2"/>
          <w:sz w:val="24"/>
          <w:szCs w:val="24"/>
        </w:rPr>
        <w:t xml:space="preserve">1.                        </w:t>
      </w:r>
      <w:r w:rsidRPr="00F42985">
        <w:rPr>
          <w:rFonts w:ascii="Times New Roman" w:hAnsi="Times New Roman"/>
          <w:spacing w:val="2"/>
          <w:sz w:val="24"/>
          <w:szCs w:val="24"/>
        </w:rPr>
        <w:tab/>
      </w:r>
      <w:r w:rsidRPr="00F42985">
        <w:rPr>
          <w:rFonts w:ascii="Times New Roman" w:hAnsi="Times New Roman"/>
          <w:b/>
          <w:bCs/>
          <w:spacing w:val="2"/>
          <w:sz w:val="24"/>
          <w:szCs w:val="24"/>
        </w:rPr>
        <w:t>B</w:t>
      </w:r>
      <w:r w:rsidRPr="00F42985">
        <w:rPr>
          <w:rFonts w:ascii="Times New Roman" w:hAnsi="Times New Roman"/>
          <w:b/>
          <w:spacing w:val="2"/>
          <w:sz w:val="24"/>
          <w:szCs w:val="24"/>
        </w:rPr>
        <w:t>.</w:t>
      </w:r>
      <w:r w:rsidRPr="00F42985">
        <w:rPr>
          <w:rFonts w:ascii="Times New Roman" w:hAnsi="Times New Roman"/>
          <w:spacing w:val="2"/>
          <w:sz w:val="24"/>
          <w:szCs w:val="24"/>
        </w:rPr>
        <w:t xml:space="preserve">  2.                         </w:t>
      </w:r>
      <w:r w:rsidRPr="00F42985">
        <w:rPr>
          <w:rFonts w:ascii="Times New Roman" w:hAnsi="Times New Roman"/>
          <w:spacing w:val="2"/>
          <w:sz w:val="24"/>
          <w:szCs w:val="24"/>
        </w:rPr>
        <w:tab/>
      </w:r>
      <w:r w:rsidRPr="00F42985">
        <w:rPr>
          <w:rFonts w:ascii="Times New Roman" w:hAnsi="Times New Roman"/>
          <w:b/>
          <w:bCs/>
          <w:spacing w:val="2"/>
          <w:sz w:val="24"/>
          <w:szCs w:val="24"/>
        </w:rPr>
        <w:t>C</w:t>
      </w:r>
      <w:r w:rsidRPr="00F42985">
        <w:rPr>
          <w:rFonts w:ascii="Times New Roman" w:hAnsi="Times New Roman"/>
          <w:b/>
          <w:spacing w:val="2"/>
          <w:sz w:val="24"/>
          <w:szCs w:val="24"/>
        </w:rPr>
        <w:t>.</w:t>
      </w:r>
      <w:r w:rsidRPr="00F42985">
        <w:rPr>
          <w:rFonts w:ascii="Times New Roman" w:hAnsi="Times New Roman"/>
          <w:spacing w:val="2"/>
          <w:sz w:val="24"/>
          <w:szCs w:val="24"/>
        </w:rPr>
        <w:t xml:space="preserve"> 3.                         </w:t>
      </w:r>
      <w:r w:rsidRPr="00F42985">
        <w:rPr>
          <w:rFonts w:ascii="Times New Roman" w:hAnsi="Times New Roman"/>
          <w:spacing w:val="2"/>
          <w:sz w:val="24"/>
          <w:szCs w:val="24"/>
        </w:rPr>
        <w:tab/>
      </w:r>
      <w:r w:rsidRPr="00F42985">
        <w:rPr>
          <w:rFonts w:ascii="Times New Roman" w:hAnsi="Times New Roman"/>
          <w:b/>
          <w:bCs/>
          <w:spacing w:val="2"/>
          <w:sz w:val="24"/>
          <w:szCs w:val="24"/>
        </w:rPr>
        <w:t>D</w:t>
      </w:r>
      <w:r w:rsidRPr="00F42985">
        <w:rPr>
          <w:rFonts w:ascii="Times New Roman" w:hAnsi="Times New Roman"/>
          <w:b/>
          <w:spacing w:val="2"/>
          <w:sz w:val="24"/>
          <w:szCs w:val="24"/>
        </w:rPr>
        <w:t>.</w:t>
      </w:r>
      <w:r w:rsidRPr="00F42985">
        <w:rPr>
          <w:rFonts w:ascii="Times New Roman" w:hAnsi="Times New Roman"/>
          <w:spacing w:val="2"/>
          <w:sz w:val="24"/>
          <w:szCs w:val="24"/>
        </w:rPr>
        <w:t xml:space="preserve"> 4. </w:t>
      </w:r>
    </w:p>
    <w:p w:rsidR="00C769AE" w:rsidRPr="00F42985" w:rsidRDefault="00C769AE"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bCs/>
          <w:sz w:val="24"/>
          <w:szCs w:val="24"/>
        </w:rPr>
        <w:t xml:space="preserve">Câu </w:t>
      </w:r>
      <w:r w:rsidR="00B61108" w:rsidRPr="00F42985">
        <w:rPr>
          <w:rFonts w:ascii="Times New Roman" w:hAnsi="Times New Roman"/>
          <w:b/>
          <w:bCs/>
          <w:sz w:val="24"/>
          <w:szCs w:val="24"/>
        </w:rPr>
        <w:t>77</w:t>
      </w:r>
      <w:r w:rsidRPr="00F42985">
        <w:rPr>
          <w:rFonts w:ascii="Times New Roman" w:hAnsi="Times New Roman"/>
          <w:b/>
          <w:bCs/>
          <w:sz w:val="24"/>
          <w:szCs w:val="24"/>
        </w:rPr>
        <w:t>:</w:t>
      </w:r>
      <w:r w:rsidRPr="00F42985">
        <w:rPr>
          <w:rStyle w:val="apple-converted-space"/>
          <w:rFonts w:ascii="Times New Roman" w:hAnsi="Times New Roman"/>
          <w:i/>
          <w:sz w:val="24"/>
          <w:szCs w:val="24"/>
        </w:rPr>
        <w:t> </w:t>
      </w:r>
      <w:r w:rsidRPr="00F42985">
        <w:rPr>
          <w:rFonts w:ascii="Times New Roman" w:hAnsi="Times New Roman"/>
          <w:sz w:val="24"/>
          <w:szCs w:val="24"/>
        </w:rPr>
        <w:t>Cho biết cấu hình e của Al (Z=13) là :</w:t>
      </w:r>
    </w:p>
    <w:p w:rsidR="00C769AE" w:rsidRPr="00F42985" w:rsidRDefault="00C769AE" w:rsidP="00930247">
      <w:pPr>
        <w:tabs>
          <w:tab w:val="left" w:pos="270"/>
          <w:tab w:val="left" w:pos="2880"/>
          <w:tab w:val="left" w:pos="5040"/>
          <w:tab w:val="left" w:pos="5310"/>
          <w:tab w:val="left" w:pos="77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t>A.</w:t>
      </w:r>
      <w:r w:rsidRPr="00F42985">
        <w:rPr>
          <w:rFonts w:ascii="Times New Roman" w:hAnsi="Times New Roman"/>
          <w:sz w:val="24"/>
          <w:szCs w:val="24"/>
        </w:rPr>
        <w:t xml:space="preserve"> 3s</w:t>
      </w:r>
      <w:r w:rsidRPr="00F42985">
        <w:rPr>
          <w:rFonts w:ascii="Times New Roman" w:hAnsi="Times New Roman"/>
          <w:sz w:val="24"/>
          <w:szCs w:val="24"/>
          <w:vertAlign w:val="superscript"/>
        </w:rPr>
        <w:t>1</w:t>
      </w:r>
      <w:r w:rsidRPr="00F42985">
        <w:rPr>
          <w:rFonts w:ascii="Times New Roman" w:hAnsi="Times New Roman"/>
          <w:sz w:val="24"/>
          <w:szCs w:val="24"/>
        </w:rPr>
        <w:tab/>
      </w:r>
      <w:r w:rsidRPr="00F42985">
        <w:rPr>
          <w:rFonts w:ascii="Times New Roman" w:hAnsi="Times New Roman"/>
          <w:b/>
          <w:sz w:val="24"/>
          <w:szCs w:val="24"/>
        </w:rPr>
        <w:t>B.</w:t>
      </w:r>
      <w:r w:rsidRPr="00F42985">
        <w:rPr>
          <w:rFonts w:ascii="Times New Roman" w:hAnsi="Times New Roman"/>
          <w:sz w:val="24"/>
          <w:szCs w:val="24"/>
        </w:rPr>
        <w:t xml:space="preserve"> 3s</w:t>
      </w:r>
      <w:r w:rsidRPr="00F42985">
        <w:rPr>
          <w:rFonts w:ascii="Times New Roman" w:hAnsi="Times New Roman"/>
          <w:sz w:val="24"/>
          <w:szCs w:val="24"/>
          <w:vertAlign w:val="superscript"/>
        </w:rPr>
        <w:t>2</w:t>
      </w:r>
      <w:r w:rsidRPr="00F42985">
        <w:rPr>
          <w:rFonts w:ascii="Times New Roman" w:hAnsi="Times New Roman"/>
          <w:sz w:val="24"/>
          <w:szCs w:val="24"/>
        </w:rPr>
        <w:tab/>
      </w:r>
      <w:r w:rsidRPr="00F42985">
        <w:rPr>
          <w:rFonts w:ascii="Times New Roman" w:hAnsi="Times New Roman"/>
          <w:b/>
          <w:sz w:val="24"/>
          <w:szCs w:val="24"/>
        </w:rPr>
        <w:t xml:space="preserve">C. </w:t>
      </w:r>
      <w:r w:rsidRPr="00F42985">
        <w:rPr>
          <w:rFonts w:ascii="Times New Roman" w:hAnsi="Times New Roman"/>
          <w:sz w:val="24"/>
          <w:szCs w:val="24"/>
        </w:rPr>
        <w:t>3s</w:t>
      </w:r>
      <w:r w:rsidRPr="00F42985">
        <w:rPr>
          <w:rFonts w:ascii="Times New Roman" w:hAnsi="Times New Roman"/>
          <w:sz w:val="24"/>
          <w:szCs w:val="24"/>
          <w:vertAlign w:val="superscript"/>
        </w:rPr>
        <w:t>2</w:t>
      </w:r>
      <w:r w:rsidRPr="00F42985">
        <w:rPr>
          <w:rFonts w:ascii="Times New Roman" w:hAnsi="Times New Roman"/>
          <w:sz w:val="24"/>
          <w:szCs w:val="24"/>
        </w:rPr>
        <w:t>3p</w:t>
      </w:r>
      <w:r w:rsidRPr="00F42985">
        <w:rPr>
          <w:rFonts w:ascii="Times New Roman" w:hAnsi="Times New Roman"/>
          <w:sz w:val="24"/>
          <w:szCs w:val="24"/>
          <w:vertAlign w:val="superscript"/>
        </w:rPr>
        <w:t>1</w:t>
      </w:r>
      <w:r w:rsidRPr="00F42985">
        <w:rPr>
          <w:rFonts w:ascii="Times New Roman" w:hAnsi="Times New Roman"/>
          <w:sz w:val="24"/>
          <w:szCs w:val="24"/>
        </w:rPr>
        <w:tab/>
      </w:r>
      <w:r w:rsidRPr="00F42985">
        <w:rPr>
          <w:rFonts w:ascii="Times New Roman" w:hAnsi="Times New Roman"/>
          <w:b/>
          <w:sz w:val="24"/>
          <w:szCs w:val="24"/>
        </w:rPr>
        <w:t>D.</w:t>
      </w:r>
      <w:r w:rsidRPr="00F42985">
        <w:rPr>
          <w:rFonts w:ascii="Times New Roman" w:hAnsi="Times New Roman"/>
          <w:sz w:val="24"/>
          <w:szCs w:val="24"/>
        </w:rPr>
        <w:t xml:space="preserve"> 3s</w:t>
      </w:r>
      <w:r w:rsidRPr="00F42985">
        <w:rPr>
          <w:rFonts w:ascii="Times New Roman" w:hAnsi="Times New Roman"/>
          <w:sz w:val="24"/>
          <w:szCs w:val="24"/>
          <w:vertAlign w:val="superscript"/>
        </w:rPr>
        <w:t>2</w:t>
      </w:r>
      <w:r w:rsidRPr="00F42985">
        <w:rPr>
          <w:rFonts w:ascii="Times New Roman" w:hAnsi="Times New Roman"/>
          <w:sz w:val="24"/>
          <w:szCs w:val="24"/>
        </w:rPr>
        <w:t>3p</w:t>
      </w:r>
      <w:r w:rsidRPr="00F42985">
        <w:rPr>
          <w:rFonts w:ascii="Times New Roman" w:hAnsi="Times New Roman"/>
          <w:sz w:val="24"/>
          <w:szCs w:val="24"/>
          <w:vertAlign w:val="superscript"/>
        </w:rPr>
        <w:t>2</w:t>
      </w:r>
    </w:p>
    <w:p w:rsidR="00C769AE" w:rsidRPr="00F42985" w:rsidRDefault="00C769AE" w:rsidP="00930247">
      <w:pPr>
        <w:tabs>
          <w:tab w:val="left" w:pos="270"/>
          <w:tab w:val="left" w:pos="2880"/>
          <w:tab w:val="left" w:pos="3060"/>
          <w:tab w:val="left" w:pos="5040"/>
          <w:tab w:val="left" w:pos="5400"/>
          <w:tab w:val="left" w:pos="7830"/>
          <w:tab w:val="left" w:pos="810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78</w:t>
      </w:r>
      <w:r w:rsidRPr="00F42985">
        <w:rPr>
          <w:rFonts w:ascii="Times New Roman" w:hAnsi="Times New Roman"/>
          <w:b/>
          <w:bCs/>
          <w:spacing w:val="2"/>
          <w:sz w:val="24"/>
          <w:szCs w:val="24"/>
        </w:rPr>
        <w:t>:</w:t>
      </w:r>
      <w:r w:rsidRPr="00F42985">
        <w:rPr>
          <w:rFonts w:ascii="Times New Roman" w:hAnsi="Times New Roman"/>
          <w:spacing w:val="2"/>
          <w:sz w:val="24"/>
          <w:szCs w:val="24"/>
        </w:rPr>
        <w:t xml:space="preserve"> Nhôm thể hiện tính chất nào sau đây ?</w:t>
      </w:r>
    </w:p>
    <w:p w:rsidR="00C769AE" w:rsidRPr="00F42985" w:rsidRDefault="00C769AE" w:rsidP="00930247">
      <w:pPr>
        <w:tabs>
          <w:tab w:val="left" w:pos="270"/>
          <w:tab w:val="left" w:pos="2880"/>
          <w:tab w:val="left" w:pos="3060"/>
          <w:tab w:val="left" w:pos="5040"/>
          <w:tab w:val="left" w:pos="5400"/>
          <w:tab w:val="left" w:pos="7830"/>
          <w:tab w:val="left" w:pos="810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(1) So với các kim loại khác trong cùng chu kì, nhôm có tính khử mạnh hơn.</w:t>
      </w:r>
    </w:p>
    <w:p w:rsidR="00C769AE" w:rsidRPr="00F42985" w:rsidRDefault="00C769AE" w:rsidP="00930247">
      <w:pPr>
        <w:tabs>
          <w:tab w:val="left" w:pos="270"/>
          <w:tab w:val="left" w:pos="2880"/>
          <w:tab w:val="left" w:pos="3060"/>
          <w:tab w:val="left" w:pos="5040"/>
          <w:tab w:val="left" w:pos="5400"/>
          <w:tab w:val="left" w:pos="7830"/>
          <w:tab w:val="left" w:pos="810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(2) Là kim loại màu trắng bạc, mềm, dễ kéo sợi và dát mỏng.</w:t>
      </w:r>
    </w:p>
    <w:p w:rsidR="00C769AE" w:rsidRPr="00F42985" w:rsidRDefault="00C769AE" w:rsidP="00930247">
      <w:pPr>
        <w:tabs>
          <w:tab w:val="left" w:pos="270"/>
          <w:tab w:val="left" w:pos="2880"/>
          <w:tab w:val="left" w:pos="3060"/>
          <w:tab w:val="left" w:pos="5040"/>
          <w:tab w:val="left" w:pos="5400"/>
          <w:tab w:val="left" w:pos="7830"/>
          <w:tab w:val="left" w:pos="810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(3) Nhôm dẫn điện và dẫn nhiệt tốt</w:t>
      </w:r>
      <w:r w:rsidRPr="00F42985">
        <w:rPr>
          <w:rFonts w:ascii="Times New Roman" w:hAnsi="Times New Roman"/>
          <w:spacing w:val="2"/>
          <w:sz w:val="24"/>
          <w:szCs w:val="24"/>
          <w:lang w:eastAsia="vi-VN"/>
        </w:rPr>
        <w:t>, tốt hơn các kim loại Fe và Cu.</w:t>
      </w:r>
    </w:p>
    <w:p w:rsidR="00C769AE" w:rsidRPr="00F42985" w:rsidRDefault="00C769AE" w:rsidP="00930247">
      <w:pPr>
        <w:tabs>
          <w:tab w:val="left" w:pos="270"/>
          <w:tab w:val="left" w:pos="2880"/>
          <w:tab w:val="left" w:pos="3060"/>
          <w:tab w:val="left" w:pos="5040"/>
          <w:tab w:val="left" w:pos="5400"/>
          <w:tab w:val="left" w:pos="7830"/>
          <w:tab w:val="left" w:pos="810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(4) Nhôm là kim loại nhẹ, nóng chảy ở nhiệt độ 660</w:t>
      </w:r>
      <w:r w:rsidRPr="00F42985">
        <w:rPr>
          <w:rFonts w:ascii="Times New Roman" w:hAnsi="Times New Roman"/>
          <w:spacing w:val="2"/>
          <w:sz w:val="24"/>
          <w:szCs w:val="24"/>
          <w:vertAlign w:val="superscript"/>
        </w:rPr>
        <w:t>o</w:t>
      </w:r>
      <w:r w:rsidRPr="00F42985">
        <w:rPr>
          <w:rFonts w:ascii="Times New Roman" w:hAnsi="Times New Roman"/>
          <w:spacing w:val="2"/>
          <w:sz w:val="24"/>
          <w:szCs w:val="24"/>
        </w:rPr>
        <w:t>C.</w:t>
      </w:r>
    </w:p>
    <w:p w:rsidR="00C769AE" w:rsidRPr="00F42985" w:rsidRDefault="00C769AE" w:rsidP="00930247">
      <w:pPr>
        <w:tabs>
          <w:tab w:val="left" w:pos="270"/>
          <w:tab w:val="left" w:pos="2880"/>
          <w:tab w:val="left" w:pos="3060"/>
          <w:tab w:val="left" w:pos="5040"/>
          <w:tab w:val="left" w:pos="5400"/>
          <w:tab w:val="left" w:pos="7830"/>
          <w:tab w:val="left" w:pos="810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(5) Nhôm là nguyên tố s.</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A.</w:t>
      </w:r>
      <w:r w:rsidRPr="00F42985">
        <w:rPr>
          <w:rFonts w:ascii="Times New Roman" w:hAnsi="Times New Roman"/>
          <w:spacing w:val="2"/>
          <w:sz w:val="24"/>
          <w:szCs w:val="24"/>
        </w:rPr>
        <w:t xml:space="preserve"> 1, 2, 4, 5.</w:t>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1, 2, 4.</w:t>
      </w: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1, 3, 4, 5.</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1, 2, 3, 4.</w:t>
      </w:r>
      <w:r w:rsidRPr="00F42985">
        <w:rPr>
          <w:rFonts w:ascii="Times New Roman" w:hAnsi="Times New Roman"/>
          <w:spacing w:val="2"/>
          <w:sz w:val="24"/>
          <w:szCs w:val="24"/>
        </w:rPr>
        <w:tab/>
      </w:r>
      <w:r w:rsidRPr="00F42985">
        <w:rPr>
          <w:rFonts w:ascii="Times New Roman" w:hAnsi="Times New Roman"/>
          <w:spacing w:val="2"/>
          <w:sz w:val="24"/>
          <w:szCs w:val="24"/>
        </w:rPr>
        <w:tab/>
      </w:r>
    </w:p>
    <w:p w:rsidR="00C769AE" w:rsidRPr="00F42985" w:rsidRDefault="00C769AE" w:rsidP="00930247">
      <w:pPr>
        <w:tabs>
          <w:tab w:val="left" w:pos="270"/>
          <w:tab w:val="left" w:pos="2880"/>
          <w:tab w:val="left" w:pos="5040"/>
          <w:tab w:val="left" w:pos="7830"/>
        </w:tabs>
        <w:spacing w:before="60" w:line="40" w:lineRule="atLeast"/>
        <w:ind w:right="4"/>
        <w:jc w:val="both"/>
        <w:rPr>
          <w:rFonts w:ascii="Times New Roman" w:hAnsi="Times New Roman"/>
          <w:b/>
          <w:sz w:val="24"/>
          <w:szCs w:val="24"/>
        </w:rPr>
      </w:pPr>
      <w:r w:rsidRPr="00F42985">
        <w:rPr>
          <w:rFonts w:ascii="Times New Roman" w:hAnsi="Times New Roman"/>
          <w:b/>
          <w:bCs/>
          <w:sz w:val="24"/>
          <w:szCs w:val="24"/>
        </w:rPr>
        <w:t xml:space="preserve">Câu </w:t>
      </w:r>
      <w:r w:rsidR="00B61108" w:rsidRPr="00F42985">
        <w:rPr>
          <w:rFonts w:ascii="Times New Roman" w:hAnsi="Times New Roman"/>
          <w:b/>
          <w:bCs/>
          <w:sz w:val="24"/>
          <w:szCs w:val="24"/>
        </w:rPr>
        <w:t>79</w:t>
      </w:r>
      <w:r w:rsidRPr="00F42985">
        <w:rPr>
          <w:rFonts w:ascii="Times New Roman" w:hAnsi="Times New Roman"/>
          <w:b/>
          <w:bCs/>
          <w:sz w:val="24"/>
          <w:szCs w:val="24"/>
        </w:rPr>
        <w:t>:</w:t>
      </w:r>
      <w:r w:rsidRPr="00F42985">
        <w:rPr>
          <w:rFonts w:ascii="Times New Roman" w:hAnsi="Times New Roman"/>
          <w:sz w:val="24"/>
          <w:szCs w:val="24"/>
        </w:rPr>
        <w:t xml:space="preserve"> Tính chất nào sau đây của nhôm là đúng ?</w:t>
      </w:r>
    </w:p>
    <w:p w:rsidR="00C769AE" w:rsidRPr="00F42985" w:rsidRDefault="00C769AE" w:rsidP="00930247">
      <w:pPr>
        <w:tabs>
          <w:tab w:val="left" w:pos="270"/>
          <w:tab w:val="left" w:pos="2880"/>
          <w:tab w:val="left" w:pos="5040"/>
          <w:tab w:val="left" w:pos="7830"/>
        </w:tabs>
        <w:spacing w:before="60" w:line="40" w:lineRule="atLeast"/>
        <w:ind w:right="4"/>
        <w:jc w:val="both"/>
        <w:rPr>
          <w:rFonts w:ascii="Times New Roman" w:hAnsi="Times New Roman"/>
          <w:sz w:val="24"/>
          <w:szCs w:val="24"/>
        </w:rPr>
      </w:pPr>
      <w:r w:rsidRPr="00F42985">
        <w:rPr>
          <w:rFonts w:ascii="Times New Roman" w:hAnsi="Times New Roman"/>
          <w:sz w:val="24"/>
          <w:szCs w:val="24"/>
        </w:rPr>
        <w:tab/>
      </w:r>
      <w:r w:rsidRPr="00F42985">
        <w:rPr>
          <w:rFonts w:ascii="Times New Roman" w:hAnsi="Times New Roman"/>
          <w:b/>
          <w:sz w:val="24"/>
          <w:szCs w:val="24"/>
        </w:rPr>
        <w:t>A.</w:t>
      </w:r>
      <w:r w:rsidRPr="00F42985">
        <w:rPr>
          <w:rFonts w:ascii="Times New Roman" w:hAnsi="Times New Roman"/>
          <w:sz w:val="24"/>
          <w:szCs w:val="24"/>
        </w:rPr>
        <w:t xml:space="preserve"> Nhôm tác dụng với các axit ở tất cả mọi điều kiện.</w:t>
      </w:r>
    </w:p>
    <w:p w:rsidR="00930247" w:rsidRPr="00F42985" w:rsidRDefault="00930247" w:rsidP="00930247">
      <w:pPr>
        <w:tabs>
          <w:tab w:val="left" w:pos="270"/>
          <w:tab w:val="left" w:pos="2880"/>
          <w:tab w:val="left" w:pos="5040"/>
          <w:tab w:val="left" w:pos="7830"/>
        </w:tabs>
        <w:spacing w:before="60" w:line="40" w:lineRule="atLeast"/>
        <w:ind w:right="4"/>
        <w:jc w:val="both"/>
        <w:rPr>
          <w:rFonts w:ascii="Times New Roman" w:hAnsi="Times New Roman"/>
          <w:sz w:val="24"/>
          <w:szCs w:val="24"/>
        </w:rPr>
      </w:pPr>
      <w:r w:rsidRPr="00F42985">
        <w:rPr>
          <w:rFonts w:ascii="Times New Roman" w:hAnsi="Times New Roman"/>
          <w:sz w:val="24"/>
          <w:szCs w:val="24"/>
        </w:rPr>
        <w:tab/>
      </w:r>
      <w:r w:rsidR="00C769AE" w:rsidRPr="00F42985">
        <w:rPr>
          <w:rFonts w:ascii="Times New Roman" w:hAnsi="Times New Roman"/>
          <w:b/>
          <w:sz w:val="24"/>
          <w:szCs w:val="24"/>
        </w:rPr>
        <w:t>B.</w:t>
      </w:r>
      <w:r w:rsidR="00C769AE" w:rsidRPr="00F42985">
        <w:rPr>
          <w:rFonts w:ascii="Times New Roman" w:hAnsi="Times New Roman"/>
          <w:sz w:val="24"/>
          <w:szCs w:val="24"/>
        </w:rPr>
        <w:t xml:space="preserve"> Nhôm tan được trong dung dịch NH</w:t>
      </w:r>
      <w:r w:rsidR="00C769AE" w:rsidRPr="00F42985">
        <w:rPr>
          <w:rFonts w:ascii="Times New Roman" w:hAnsi="Times New Roman"/>
          <w:sz w:val="24"/>
          <w:szCs w:val="24"/>
          <w:vertAlign w:val="subscript"/>
        </w:rPr>
        <w:t>3</w:t>
      </w:r>
      <w:r w:rsidRPr="00F42985">
        <w:rPr>
          <w:rFonts w:ascii="Times New Roman" w:hAnsi="Times New Roman"/>
          <w:sz w:val="24"/>
          <w:szCs w:val="24"/>
        </w:rPr>
        <w:t>.</w:t>
      </w:r>
    </w:p>
    <w:p w:rsidR="00C769AE" w:rsidRPr="00F42985" w:rsidRDefault="00930247" w:rsidP="00930247">
      <w:pPr>
        <w:tabs>
          <w:tab w:val="left" w:pos="270"/>
          <w:tab w:val="left" w:pos="2880"/>
          <w:tab w:val="left" w:pos="5040"/>
          <w:tab w:val="left" w:pos="7830"/>
        </w:tabs>
        <w:spacing w:before="60" w:line="40" w:lineRule="atLeast"/>
        <w:ind w:right="4"/>
        <w:jc w:val="both"/>
        <w:rPr>
          <w:rFonts w:ascii="Times New Roman" w:hAnsi="Times New Roman"/>
          <w:sz w:val="24"/>
          <w:szCs w:val="24"/>
        </w:rPr>
      </w:pPr>
      <w:r w:rsidRPr="00F42985">
        <w:rPr>
          <w:rFonts w:ascii="Times New Roman" w:hAnsi="Times New Roman"/>
          <w:sz w:val="24"/>
          <w:szCs w:val="24"/>
        </w:rPr>
        <w:tab/>
      </w:r>
      <w:r w:rsidR="00C769AE" w:rsidRPr="00F42985">
        <w:rPr>
          <w:rFonts w:ascii="Times New Roman" w:hAnsi="Times New Roman"/>
          <w:b/>
          <w:sz w:val="24"/>
          <w:szCs w:val="24"/>
        </w:rPr>
        <w:t>C.</w:t>
      </w:r>
      <w:r w:rsidR="00C769AE" w:rsidRPr="00F42985">
        <w:rPr>
          <w:rFonts w:ascii="Times New Roman" w:hAnsi="Times New Roman"/>
          <w:sz w:val="24"/>
          <w:szCs w:val="24"/>
        </w:rPr>
        <w:t xml:space="preserve"> Nhôm bị thụ động hóa với HNO</w:t>
      </w:r>
      <w:r w:rsidR="00C769AE" w:rsidRPr="00F42985">
        <w:rPr>
          <w:rFonts w:ascii="Times New Roman" w:hAnsi="Times New Roman"/>
          <w:sz w:val="24"/>
          <w:szCs w:val="24"/>
          <w:vertAlign w:val="subscript"/>
        </w:rPr>
        <w:t xml:space="preserve">3 </w:t>
      </w:r>
      <w:r w:rsidR="00C769AE" w:rsidRPr="00F42985">
        <w:rPr>
          <w:rFonts w:ascii="Times New Roman" w:hAnsi="Times New Roman"/>
          <w:sz w:val="24"/>
          <w:szCs w:val="24"/>
        </w:rPr>
        <w:t>đặc nguội và H</w:t>
      </w:r>
      <w:r w:rsidR="00C769AE" w:rsidRPr="00F42985">
        <w:rPr>
          <w:rFonts w:ascii="Times New Roman" w:hAnsi="Times New Roman"/>
          <w:sz w:val="24"/>
          <w:szCs w:val="24"/>
          <w:vertAlign w:val="subscript"/>
        </w:rPr>
        <w:t>2</w:t>
      </w:r>
      <w:r w:rsidR="00C769AE" w:rsidRPr="00F42985">
        <w:rPr>
          <w:rFonts w:ascii="Times New Roman" w:hAnsi="Times New Roman"/>
          <w:sz w:val="24"/>
          <w:szCs w:val="24"/>
        </w:rPr>
        <w:t>SO</w:t>
      </w:r>
      <w:r w:rsidR="00C769AE" w:rsidRPr="00F42985">
        <w:rPr>
          <w:rFonts w:ascii="Times New Roman" w:hAnsi="Times New Roman"/>
          <w:sz w:val="24"/>
          <w:szCs w:val="24"/>
          <w:vertAlign w:val="subscript"/>
        </w:rPr>
        <w:t>4</w:t>
      </w:r>
      <w:r w:rsidR="00C769AE" w:rsidRPr="00F42985">
        <w:rPr>
          <w:rFonts w:ascii="Times New Roman" w:hAnsi="Times New Roman"/>
          <w:sz w:val="24"/>
          <w:szCs w:val="24"/>
        </w:rPr>
        <w:t xml:space="preserve"> đặc nguội.</w:t>
      </w:r>
    </w:p>
    <w:p w:rsidR="00C769AE" w:rsidRPr="00F42985" w:rsidRDefault="00930247" w:rsidP="00930247">
      <w:pPr>
        <w:tabs>
          <w:tab w:val="left" w:pos="270"/>
          <w:tab w:val="left" w:pos="2880"/>
          <w:tab w:val="left" w:pos="5040"/>
          <w:tab w:val="left" w:pos="7830"/>
        </w:tabs>
        <w:spacing w:before="60" w:line="40" w:lineRule="atLeast"/>
        <w:ind w:right="4"/>
        <w:jc w:val="both"/>
        <w:rPr>
          <w:rFonts w:ascii="Times New Roman" w:hAnsi="Times New Roman"/>
          <w:sz w:val="24"/>
          <w:szCs w:val="24"/>
        </w:rPr>
      </w:pPr>
      <w:r w:rsidRPr="00F42985">
        <w:rPr>
          <w:rFonts w:ascii="Times New Roman" w:hAnsi="Times New Roman"/>
          <w:sz w:val="24"/>
          <w:szCs w:val="24"/>
        </w:rPr>
        <w:tab/>
      </w:r>
      <w:r w:rsidR="00C769AE" w:rsidRPr="00F42985">
        <w:rPr>
          <w:rFonts w:ascii="Times New Roman" w:hAnsi="Times New Roman"/>
          <w:b/>
          <w:sz w:val="24"/>
          <w:szCs w:val="24"/>
        </w:rPr>
        <w:t>D.</w:t>
      </w:r>
      <w:r w:rsidR="00C769AE" w:rsidRPr="00F42985">
        <w:rPr>
          <w:rFonts w:ascii="Times New Roman" w:hAnsi="Times New Roman"/>
          <w:sz w:val="24"/>
          <w:szCs w:val="24"/>
        </w:rPr>
        <w:t xml:space="preserve"> Nhôm là kim loại lưỡng tính.</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 xml:space="preserve">Câu </w:t>
      </w:r>
      <w:r w:rsidR="00B61108" w:rsidRPr="00F42985">
        <w:rPr>
          <w:rFonts w:ascii="Times New Roman" w:hAnsi="Times New Roman"/>
          <w:b/>
          <w:sz w:val="24"/>
          <w:szCs w:val="24"/>
        </w:rPr>
        <w:t>80</w:t>
      </w:r>
      <w:r w:rsidRPr="00F42985">
        <w:rPr>
          <w:rFonts w:ascii="Times New Roman" w:hAnsi="Times New Roman"/>
          <w:b/>
          <w:sz w:val="24"/>
          <w:szCs w:val="24"/>
        </w:rPr>
        <w:t>:</w:t>
      </w:r>
      <w:r w:rsidRPr="00F42985">
        <w:rPr>
          <w:rFonts w:ascii="Times New Roman" w:hAnsi="Times New Roman"/>
          <w:sz w:val="24"/>
          <w:szCs w:val="24"/>
        </w:rPr>
        <w:t xml:space="preserve"> Cho hỗn hợp bột Al, Fe vào dung dịch chứa Cu(NO</w:t>
      </w:r>
      <w:r w:rsidRPr="00F42985">
        <w:rPr>
          <w:rFonts w:ascii="Times New Roman" w:hAnsi="Times New Roman"/>
          <w:sz w:val="24"/>
          <w:szCs w:val="24"/>
          <w:vertAlign w:val="subscript"/>
        </w:rPr>
        <w:t>3</w:t>
      </w:r>
      <w:r w:rsidRPr="00F42985">
        <w:rPr>
          <w:rFonts w:ascii="Times New Roman" w:hAnsi="Times New Roman"/>
          <w:sz w:val="24"/>
          <w:szCs w:val="24"/>
        </w:rPr>
        <w:t>)</w:t>
      </w:r>
      <w:r w:rsidRPr="00F42985">
        <w:rPr>
          <w:rFonts w:ascii="Times New Roman" w:hAnsi="Times New Roman"/>
          <w:sz w:val="24"/>
          <w:szCs w:val="24"/>
          <w:vertAlign w:val="subscript"/>
        </w:rPr>
        <w:t>2</w:t>
      </w:r>
      <w:r w:rsidRPr="00F42985">
        <w:rPr>
          <w:rFonts w:ascii="Times New Roman" w:hAnsi="Times New Roman"/>
          <w:sz w:val="24"/>
          <w:szCs w:val="24"/>
        </w:rPr>
        <w:t xml:space="preserve"> và AgNO</w:t>
      </w:r>
      <w:r w:rsidRPr="00F42985">
        <w:rPr>
          <w:rFonts w:ascii="Times New Roman" w:hAnsi="Times New Roman"/>
          <w:sz w:val="24"/>
          <w:szCs w:val="24"/>
          <w:vertAlign w:val="subscript"/>
        </w:rPr>
        <w:t>3</w:t>
      </w:r>
      <w:r w:rsidRPr="00F42985">
        <w:rPr>
          <w:rFonts w:ascii="Times New Roman" w:hAnsi="Times New Roman"/>
          <w:sz w:val="24"/>
          <w:szCs w:val="24"/>
        </w:rPr>
        <w:t>. Sau khi các phản ứng xảy ra hoàn toàn, thu được hỗn hợp rắn gồm ba kim loại. Ba kim loại đó là :</w:t>
      </w:r>
    </w:p>
    <w:p w:rsidR="00C769AE"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Cs/>
          <w:sz w:val="24"/>
          <w:szCs w:val="24"/>
        </w:rPr>
        <w:tab/>
      </w:r>
      <w:r w:rsidRPr="00F42985">
        <w:rPr>
          <w:rFonts w:ascii="Times New Roman" w:hAnsi="Times New Roman"/>
          <w:b/>
          <w:bCs/>
          <w:sz w:val="24"/>
          <w:szCs w:val="24"/>
        </w:rPr>
        <w:t>A.</w:t>
      </w:r>
      <w:r w:rsidRPr="00F42985">
        <w:rPr>
          <w:rFonts w:ascii="Times New Roman" w:hAnsi="Times New Roman"/>
          <w:bCs/>
          <w:sz w:val="24"/>
          <w:szCs w:val="24"/>
        </w:rPr>
        <w:t xml:space="preserve"> </w:t>
      </w:r>
      <w:r w:rsidRPr="00F42985">
        <w:rPr>
          <w:rFonts w:ascii="Times New Roman" w:hAnsi="Times New Roman"/>
          <w:sz w:val="24"/>
          <w:szCs w:val="24"/>
        </w:rPr>
        <w:t xml:space="preserve">Fe, Cu, Ag. </w:t>
      </w:r>
      <w:r w:rsidRPr="00F42985">
        <w:rPr>
          <w:rFonts w:ascii="Times New Roman" w:hAnsi="Times New Roman"/>
          <w:sz w:val="24"/>
          <w:szCs w:val="24"/>
        </w:rPr>
        <w:tab/>
      </w:r>
      <w:r w:rsidRPr="00F42985">
        <w:rPr>
          <w:rFonts w:ascii="Times New Roman" w:hAnsi="Times New Roman"/>
          <w:b/>
          <w:bCs/>
          <w:sz w:val="24"/>
          <w:szCs w:val="24"/>
        </w:rPr>
        <w:t>B.</w:t>
      </w:r>
      <w:r w:rsidRPr="00F42985">
        <w:rPr>
          <w:rFonts w:ascii="Times New Roman" w:hAnsi="Times New Roman"/>
          <w:bCs/>
          <w:sz w:val="24"/>
          <w:szCs w:val="24"/>
        </w:rPr>
        <w:t xml:space="preserve"> </w:t>
      </w:r>
      <w:r w:rsidRPr="00F42985">
        <w:rPr>
          <w:rFonts w:ascii="Times New Roman" w:hAnsi="Times New Roman"/>
          <w:sz w:val="24"/>
          <w:szCs w:val="24"/>
        </w:rPr>
        <w:t xml:space="preserve">Al, Cu, Ag. </w:t>
      </w:r>
      <w:r w:rsidRPr="00F42985">
        <w:rPr>
          <w:rFonts w:ascii="Times New Roman" w:hAnsi="Times New Roman"/>
          <w:sz w:val="24"/>
          <w:szCs w:val="24"/>
        </w:rPr>
        <w:tab/>
      </w:r>
      <w:r w:rsidRPr="00F42985">
        <w:rPr>
          <w:rFonts w:ascii="Times New Roman" w:hAnsi="Times New Roman"/>
          <w:b/>
          <w:bCs/>
          <w:sz w:val="24"/>
          <w:szCs w:val="24"/>
        </w:rPr>
        <w:t>C.</w:t>
      </w:r>
      <w:r w:rsidRPr="00F42985">
        <w:rPr>
          <w:rFonts w:ascii="Times New Roman" w:hAnsi="Times New Roman"/>
          <w:bCs/>
          <w:sz w:val="24"/>
          <w:szCs w:val="24"/>
        </w:rPr>
        <w:t xml:space="preserve"> </w:t>
      </w:r>
      <w:r w:rsidRPr="00F42985">
        <w:rPr>
          <w:rFonts w:ascii="Times New Roman" w:hAnsi="Times New Roman"/>
          <w:sz w:val="24"/>
          <w:szCs w:val="24"/>
        </w:rPr>
        <w:t>Al, Fe, Cu.</w:t>
      </w:r>
      <w:r w:rsidRPr="00F42985">
        <w:rPr>
          <w:rFonts w:ascii="Times New Roman" w:hAnsi="Times New Roman"/>
          <w:sz w:val="24"/>
          <w:szCs w:val="24"/>
        </w:rPr>
        <w:tab/>
      </w:r>
      <w:r w:rsidRPr="00F42985">
        <w:rPr>
          <w:rFonts w:ascii="Times New Roman" w:hAnsi="Times New Roman"/>
          <w:b/>
          <w:bCs/>
          <w:sz w:val="24"/>
          <w:szCs w:val="24"/>
        </w:rPr>
        <w:t>D.</w:t>
      </w:r>
      <w:r w:rsidRPr="00F42985">
        <w:rPr>
          <w:rFonts w:ascii="Times New Roman" w:hAnsi="Times New Roman"/>
          <w:bCs/>
          <w:sz w:val="24"/>
          <w:szCs w:val="24"/>
        </w:rPr>
        <w:t xml:space="preserve"> </w:t>
      </w:r>
      <w:r w:rsidRPr="00F42985">
        <w:rPr>
          <w:rFonts w:ascii="Times New Roman" w:hAnsi="Times New Roman"/>
          <w:sz w:val="24"/>
          <w:szCs w:val="24"/>
        </w:rPr>
        <w:t>Al, Fe, Ag.</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z w:val="24"/>
          <w:szCs w:val="24"/>
        </w:rPr>
        <w:t>81</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hỗn hợp dạng bột hai kim loại Mg và Al vào dung dịch có hòa tan hai muối AgNO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Cu(NO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Sau khi phản ứng kết thúc, thu được hỗn hợp hai kim loại và dung dịch D. Như vậy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A.</w:t>
      </w:r>
      <w:r w:rsidRPr="00F42985">
        <w:rPr>
          <w:rFonts w:ascii="Times New Roman" w:hAnsi="Times New Roman"/>
          <w:spacing w:val="2"/>
          <w:sz w:val="24"/>
          <w:szCs w:val="24"/>
        </w:rPr>
        <w:t xml:space="preserve"> Hai muối AgNO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Cu(NO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đã phản ứng hết và hai kim loại Mg, Al cũng phản ứng hết.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vertAlign w:val="subscript"/>
        </w:rPr>
      </w:pPr>
      <w:r w:rsidRPr="00F42985">
        <w:rPr>
          <w:rFonts w:ascii="Times New Roman" w:hAnsi="Times New Roman"/>
          <w:b/>
          <w:spacing w:val="2"/>
          <w:sz w:val="24"/>
          <w:szCs w:val="24"/>
        </w:rPr>
        <w:tab/>
        <w:t>B.</w:t>
      </w:r>
      <w:r w:rsidRPr="00F42985">
        <w:rPr>
          <w:rFonts w:ascii="Times New Roman" w:hAnsi="Times New Roman"/>
          <w:spacing w:val="2"/>
          <w:sz w:val="24"/>
          <w:szCs w:val="24"/>
        </w:rPr>
        <w:t xml:space="preserve"> Hai kim loại Mg, Al phản ứng hết, AgNO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phản ứng hết,</w:t>
      </w:r>
      <w:r w:rsidRPr="00F42985">
        <w:rPr>
          <w:rFonts w:ascii="Times New Roman" w:hAnsi="Times New Roman"/>
          <w:spacing w:val="2"/>
          <w:sz w:val="24"/>
          <w:szCs w:val="24"/>
          <w:vertAlign w:val="subscript"/>
        </w:rPr>
        <w:t xml:space="preserve"> </w:t>
      </w:r>
      <w:r w:rsidRPr="00F42985">
        <w:rPr>
          <w:rFonts w:ascii="Times New Roman" w:hAnsi="Times New Roman"/>
          <w:spacing w:val="2"/>
          <w:sz w:val="24"/>
          <w:szCs w:val="24"/>
        </w:rPr>
        <w:t>Cu(NO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phản ứng vừa hết hoặc còn dư.</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 xml:space="preserve">C. </w:t>
      </w:r>
      <w:r w:rsidRPr="00F42985">
        <w:rPr>
          <w:rFonts w:ascii="Times New Roman" w:hAnsi="Times New Roman"/>
          <w:spacing w:val="2"/>
          <w:sz w:val="24"/>
          <w:szCs w:val="24"/>
        </w:rPr>
        <w:t>Hai kim loại Mg, Al phản ứng hết, cả AgNO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Cu(NO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đều còn dư.</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D.</w:t>
      </w:r>
      <w:r w:rsidRPr="00F42985">
        <w:rPr>
          <w:rFonts w:ascii="Times New Roman" w:hAnsi="Times New Roman"/>
          <w:spacing w:val="2"/>
          <w:sz w:val="24"/>
          <w:szCs w:val="24"/>
        </w:rPr>
        <w:t xml:space="preserve"> Một trong hai kim loại phải là Ag, kim loại còn lại là Cu hoặc Al.</w:t>
      </w:r>
    </w:p>
    <w:p w:rsidR="00C769AE" w:rsidRPr="00F42985" w:rsidRDefault="00C769AE"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sz w:val="24"/>
          <w:szCs w:val="24"/>
        </w:rPr>
        <w:t>82</w:t>
      </w:r>
      <w:r w:rsidRPr="00F42985">
        <w:rPr>
          <w:rFonts w:ascii="Times New Roman" w:hAnsi="Times New Roman"/>
          <w:b/>
          <w:bCs/>
          <w:spacing w:val="2"/>
          <w:sz w:val="24"/>
          <w:szCs w:val="24"/>
        </w:rPr>
        <w:t xml:space="preserve">: </w:t>
      </w:r>
      <w:r w:rsidRPr="00F42985">
        <w:rPr>
          <w:rFonts w:ascii="Times New Roman" w:hAnsi="Times New Roman"/>
          <w:spacing w:val="2"/>
          <w:sz w:val="24"/>
          <w:szCs w:val="24"/>
        </w:rPr>
        <w:t xml:space="preserve">Phản ứng hoá học nào dưới đây </w:t>
      </w:r>
      <w:r w:rsidRPr="00F42985">
        <w:rPr>
          <w:rFonts w:ascii="Times New Roman" w:hAnsi="Times New Roman"/>
          <w:b/>
          <w:bCs/>
          <w:spacing w:val="2"/>
          <w:sz w:val="24"/>
          <w:szCs w:val="24"/>
        </w:rPr>
        <w:t xml:space="preserve">không </w:t>
      </w:r>
      <w:r w:rsidRPr="00F42985">
        <w:rPr>
          <w:rFonts w:ascii="Times New Roman" w:hAnsi="Times New Roman"/>
          <w:spacing w:val="2"/>
          <w:sz w:val="24"/>
          <w:szCs w:val="24"/>
        </w:rPr>
        <w:t>thuộc loại phản ứng nhiệt nhôm ?</w:t>
      </w:r>
    </w:p>
    <w:p w:rsidR="00C769AE" w:rsidRPr="00F42985" w:rsidRDefault="00C769AE"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  </w:t>
      </w:r>
      <w:r w:rsidR="00930247" w:rsidRPr="00F42985">
        <w:rPr>
          <w:rFonts w:ascii="Times New Roman" w:hAnsi="Times New Roman"/>
          <w:b/>
          <w:bCs/>
          <w:spacing w:val="2"/>
          <w:sz w:val="24"/>
          <w:szCs w:val="24"/>
        </w:rPr>
        <w:tab/>
      </w:r>
      <w:r w:rsidRPr="00F42985">
        <w:rPr>
          <w:rFonts w:ascii="Times New Roman" w:hAnsi="Times New Roman"/>
          <w:b/>
          <w:bCs/>
          <w:spacing w:val="2"/>
          <w:sz w:val="24"/>
          <w:szCs w:val="24"/>
        </w:rPr>
        <w:t xml:space="preserve">A. </w:t>
      </w:r>
      <w:r w:rsidRPr="00F42985">
        <w:rPr>
          <w:rFonts w:ascii="Times New Roman" w:hAnsi="Times New Roman"/>
          <w:spacing w:val="2"/>
          <w:sz w:val="24"/>
          <w:szCs w:val="24"/>
        </w:rPr>
        <w:t>Al tác dụng với Fe</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nung nóng.         </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B. </w:t>
      </w:r>
      <w:r w:rsidRPr="00F42985">
        <w:rPr>
          <w:rFonts w:ascii="Times New Roman" w:hAnsi="Times New Roman"/>
          <w:spacing w:val="2"/>
          <w:sz w:val="24"/>
          <w:szCs w:val="24"/>
        </w:rPr>
        <w:t>Al tác dụng với CuO nung nóng.</w:t>
      </w:r>
    </w:p>
    <w:p w:rsidR="00C769AE" w:rsidRPr="00F42985" w:rsidRDefault="00930247"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C769AE" w:rsidRPr="00F42985">
        <w:rPr>
          <w:rFonts w:ascii="Times New Roman" w:hAnsi="Times New Roman"/>
          <w:b/>
          <w:bCs/>
          <w:spacing w:val="2"/>
          <w:sz w:val="24"/>
          <w:szCs w:val="24"/>
        </w:rPr>
        <w:t xml:space="preserve">C. </w:t>
      </w:r>
      <w:r w:rsidR="00C769AE" w:rsidRPr="00F42985">
        <w:rPr>
          <w:rFonts w:ascii="Times New Roman" w:hAnsi="Times New Roman"/>
          <w:spacing w:val="2"/>
          <w:sz w:val="24"/>
          <w:szCs w:val="24"/>
        </w:rPr>
        <w:t>Al tác dụng với Fe</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nung nóng.          </w:t>
      </w:r>
      <w:r w:rsidR="00C769AE" w:rsidRPr="00F42985">
        <w:rPr>
          <w:rFonts w:ascii="Times New Roman" w:hAnsi="Times New Roman"/>
          <w:spacing w:val="2"/>
          <w:sz w:val="24"/>
          <w:szCs w:val="24"/>
        </w:rPr>
        <w:tab/>
      </w:r>
      <w:r w:rsidR="00C769AE" w:rsidRPr="00F42985">
        <w:rPr>
          <w:rFonts w:ascii="Times New Roman" w:hAnsi="Times New Roman"/>
          <w:b/>
          <w:bCs/>
          <w:spacing w:val="2"/>
          <w:sz w:val="24"/>
          <w:szCs w:val="24"/>
        </w:rPr>
        <w:t xml:space="preserve">D. </w:t>
      </w:r>
      <w:r w:rsidR="00C769AE" w:rsidRPr="00F42985">
        <w:rPr>
          <w:rFonts w:ascii="Times New Roman" w:hAnsi="Times New Roman"/>
          <w:spacing w:val="2"/>
          <w:sz w:val="24"/>
          <w:szCs w:val="24"/>
        </w:rPr>
        <w:t>Al tác dụng với axit 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SO</w:t>
      </w:r>
      <w:r w:rsidR="00C769AE" w:rsidRPr="00F42985">
        <w:rPr>
          <w:rFonts w:ascii="Times New Roman" w:hAnsi="Times New Roman"/>
          <w:spacing w:val="2"/>
          <w:sz w:val="24"/>
          <w:szCs w:val="24"/>
          <w:vertAlign w:val="subscript"/>
        </w:rPr>
        <w:t>4</w:t>
      </w:r>
      <w:r w:rsidR="00C769AE" w:rsidRPr="00F42985">
        <w:rPr>
          <w:rFonts w:ascii="Times New Roman" w:hAnsi="Times New Roman"/>
          <w:spacing w:val="2"/>
          <w:sz w:val="24"/>
          <w:szCs w:val="24"/>
        </w:rPr>
        <w:t xml:space="preserve"> đặc, nóng.</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z w:val="24"/>
          <w:szCs w:val="24"/>
        </w:rPr>
        <w:t>83</w:t>
      </w:r>
      <w:r w:rsidRPr="00F42985">
        <w:rPr>
          <w:rFonts w:ascii="Times New Roman" w:hAnsi="Times New Roman"/>
          <w:b/>
          <w:spacing w:val="2"/>
          <w:sz w:val="24"/>
          <w:szCs w:val="24"/>
        </w:rPr>
        <w:t xml:space="preserve">: </w:t>
      </w:r>
      <w:r w:rsidRPr="00F42985">
        <w:rPr>
          <w:rFonts w:ascii="Times New Roman" w:hAnsi="Times New Roman"/>
          <w:spacing w:val="2"/>
          <w:sz w:val="24"/>
          <w:szCs w:val="24"/>
        </w:rPr>
        <w:t>Phản ứng nhiệt nhôm (đun nóng oxit kim loại với Al ở nhiệt độ cao) dùng điều chế những kim loại nào ?</w:t>
      </w:r>
    </w:p>
    <w:p w:rsidR="00C769AE" w:rsidRPr="00F42985" w:rsidRDefault="0093024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Al, Fe, Mg.</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 xml:space="preserve">B. </w:t>
      </w:r>
      <w:r w:rsidRPr="00F42985">
        <w:rPr>
          <w:rFonts w:ascii="Times New Roman" w:hAnsi="Times New Roman"/>
          <w:spacing w:val="2"/>
          <w:sz w:val="24"/>
          <w:szCs w:val="24"/>
        </w:rPr>
        <w:t>Fe, Zn,</w:t>
      </w:r>
      <w:r w:rsidR="00C769AE" w:rsidRPr="00F42985">
        <w:rPr>
          <w:rFonts w:ascii="Times New Roman" w:hAnsi="Times New Roman"/>
          <w:spacing w:val="2"/>
          <w:sz w:val="24"/>
          <w:szCs w:val="24"/>
        </w:rPr>
        <w:t xml:space="preserve"> Cu.</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Cu, Na, Zn.</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Ca, Fe, Cu.</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Câu 8</w:t>
      </w:r>
      <w:r w:rsidR="00B61108" w:rsidRPr="00F42985">
        <w:rPr>
          <w:rFonts w:ascii="Times New Roman" w:hAnsi="Times New Roman"/>
          <w:b/>
          <w:spacing w:val="2"/>
          <w:sz w:val="24"/>
          <w:szCs w:val="24"/>
        </w:rPr>
        <w:t>4</w:t>
      </w:r>
      <w:r w:rsidRPr="00F42985">
        <w:rPr>
          <w:rFonts w:ascii="Times New Roman" w:hAnsi="Times New Roman"/>
          <w:b/>
          <w:spacing w:val="2"/>
          <w:sz w:val="24"/>
          <w:szCs w:val="24"/>
        </w:rPr>
        <w:t>:</w:t>
      </w:r>
      <w:r w:rsidRPr="00F42985">
        <w:rPr>
          <w:rFonts w:ascii="Times New Roman" w:hAnsi="Times New Roman"/>
          <w:spacing w:val="2"/>
          <w:sz w:val="24"/>
          <w:szCs w:val="24"/>
        </w:rPr>
        <w:t xml:space="preserve"> Hỗn hợp X gồm Fe</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và Al có tỉ lệ mol tương ứng 1 : 3. Thực hiện phản ứng nhiệt nhôm X (không có không khí) đến khi phản ứng xảy ra hoàn toàn thu được hỗn hợp gồm</w:t>
      </w:r>
      <w:r w:rsidR="00930247" w:rsidRPr="00F42985">
        <w:rPr>
          <w:rFonts w:ascii="Times New Roman" w:hAnsi="Times New Roman"/>
          <w:spacing w:val="2"/>
          <w:sz w:val="24"/>
          <w:szCs w:val="24"/>
        </w:rPr>
        <w:t xml:space="preserve">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và Fe.</w:t>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Al, Fe và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Al, Fe, Fe</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và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00930247" w:rsidRPr="00F42985">
        <w:rPr>
          <w:rFonts w:ascii="Times New Roman" w:hAnsi="Times New Roman"/>
          <w:spacing w:val="2"/>
          <w:sz w:val="24"/>
          <w:szCs w:val="24"/>
        </w:rPr>
        <w:t>.</w:t>
      </w:r>
      <w:r w:rsidR="00930247" w:rsidRPr="00F42985">
        <w:rPr>
          <w:rFonts w:ascii="Times New Roman" w:hAnsi="Times New Roman"/>
          <w:spacing w:val="2"/>
          <w:sz w:val="24"/>
          <w:szCs w:val="24"/>
        </w:rPr>
        <w:tab/>
      </w:r>
      <w:r w:rsidR="00930247"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Fe và Fe</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z w:val="24"/>
          <w:szCs w:val="24"/>
        </w:rPr>
        <w:t>85</w:t>
      </w:r>
      <w:r w:rsidRPr="00F42985">
        <w:rPr>
          <w:rFonts w:ascii="Times New Roman" w:hAnsi="Times New Roman"/>
          <w:b/>
          <w:spacing w:val="2"/>
          <w:sz w:val="24"/>
          <w:szCs w:val="24"/>
        </w:rPr>
        <w:t>:</w:t>
      </w:r>
      <w:r w:rsidRPr="00F42985">
        <w:rPr>
          <w:rFonts w:ascii="Times New Roman" w:hAnsi="Times New Roman"/>
          <w:spacing w:val="2"/>
          <w:sz w:val="24"/>
          <w:szCs w:val="24"/>
        </w:rPr>
        <w:t xml:space="preserve"> Nung nóng hỗn hợp Al và Fe</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(chỉ xảy ra phản ứng nhiệt nhôm đến hoàn toàn) thu được hỗn hợp X. Cho X tác dụng dung dịch NaOH thấy có khí thoát ra. Thành phần X gồm :</w:t>
      </w:r>
    </w:p>
    <w:p w:rsidR="00930247" w:rsidRPr="00F42985" w:rsidRDefault="0093024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Fe, Al,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p>
    <w:p w:rsidR="00C769AE" w:rsidRPr="00F42985" w:rsidRDefault="0093024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Al, Fe.</w:t>
      </w:r>
      <w:r w:rsidR="00C769AE"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Al, Fe, Fe</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bCs/>
          <w:sz w:val="24"/>
          <w:szCs w:val="24"/>
        </w:rPr>
        <w:t xml:space="preserve">Câu </w:t>
      </w:r>
      <w:r w:rsidR="00B61108" w:rsidRPr="00F42985">
        <w:rPr>
          <w:rFonts w:ascii="Times New Roman" w:hAnsi="Times New Roman"/>
          <w:b/>
          <w:sz w:val="24"/>
          <w:szCs w:val="24"/>
        </w:rPr>
        <w:t>86</w:t>
      </w:r>
      <w:r w:rsidRPr="00F42985">
        <w:rPr>
          <w:rFonts w:ascii="Times New Roman" w:hAnsi="Times New Roman"/>
          <w:b/>
          <w:bCs/>
          <w:sz w:val="24"/>
          <w:szCs w:val="24"/>
        </w:rPr>
        <w:t>:</w:t>
      </w:r>
      <w:r w:rsidRPr="00F42985">
        <w:rPr>
          <w:rStyle w:val="apple-converted-space"/>
          <w:rFonts w:ascii="Times New Roman" w:hAnsi="Times New Roman"/>
          <w:i/>
          <w:sz w:val="24"/>
          <w:szCs w:val="24"/>
        </w:rPr>
        <w:t> </w:t>
      </w:r>
      <w:r w:rsidRPr="00F42985">
        <w:rPr>
          <w:rFonts w:ascii="Times New Roman" w:hAnsi="Times New Roman"/>
          <w:sz w:val="24"/>
          <w:szCs w:val="24"/>
        </w:rPr>
        <w:t>Vật làm bằng nhôm bền trong nước vì ?</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t>A.</w:t>
      </w:r>
      <w:r w:rsidRPr="00F42985">
        <w:rPr>
          <w:rFonts w:ascii="Times New Roman" w:hAnsi="Times New Roman"/>
          <w:sz w:val="24"/>
          <w:szCs w:val="24"/>
        </w:rPr>
        <w:t xml:space="preserve"> Nhôm là kim loại không tác dụng với nước.</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t>B.</w:t>
      </w:r>
      <w:r w:rsidRPr="00F42985">
        <w:rPr>
          <w:rFonts w:ascii="Times New Roman" w:hAnsi="Times New Roman"/>
          <w:sz w:val="24"/>
          <w:szCs w:val="24"/>
        </w:rPr>
        <w:t xml:space="preserve"> Trên bề mặt vật có một lớp nhôm oxit mỏng, bền, ngăn cách vật với nước.</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t>C.</w:t>
      </w:r>
      <w:r w:rsidRPr="00F42985">
        <w:rPr>
          <w:rFonts w:ascii="Times New Roman" w:hAnsi="Times New Roman"/>
          <w:sz w:val="24"/>
          <w:szCs w:val="24"/>
        </w:rPr>
        <w:t xml:space="preserve"> Do nhôm tác dụng với nước tạo lớp nhôm hiđroxit không tan bảo vệ cho nhôm.</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t>D.</w:t>
      </w:r>
      <w:r w:rsidRPr="00F42985">
        <w:rPr>
          <w:rFonts w:ascii="Times New Roman" w:hAnsi="Times New Roman"/>
          <w:sz w:val="24"/>
          <w:szCs w:val="24"/>
        </w:rPr>
        <w:t xml:space="preserve"> Nhôm là kim loại hoạt động không mạnh.</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b/>
          <w:sz w:val="24"/>
          <w:szCs w:val="24"/>
        </w:rPr>
      </w:pPr>
      <w:r w:rsidRPr="00F42985">
        <w:rPr>
          <w:rFonts w:ascii="Times New Roman" w:hAnsi="Times New Roman"/>
          <w:b/>
          <w:sz w:val="24"/>
          <w:szCs w:val="24"/>
        </w:rPr>
        <w:t xml:space="preserve">Câu </w:t>
      </w:r>
      <w:r w:rsidR="00B61108" w:rsidRPr="00F42985">
        <w:rPr>
          <w:rFonts w:ascii="Times New Roman" w:hAnsi="Times New Roman"/>
          <w:b/>
          <w:sz w:val="24"/>
          <w:szCs w:val="24"/>
        </w:rPr>
        <w:t>87</w:t>
      </w:r>
      <w:r w:rsidRPr="00F42985">
        <w:rPr>
          <w:rFonts w:ascii="Times New Roman" w:hAnsi="Times New Roman"/>
          <w:b/>
          <w:sz w:val="24"/>
          <w:szCs w:val="24"/>
        </w:rPr>
        <w:t>:</w:t>
      </w:r>
      <w:r w:rsidRPr="00F42985">
        <w:rPr>
          <w:rFonts w:ascii="Times New Roman" w:hAnsi="Times New Roman"/>
          <w:sz w:val="24"/>
          <w:szCs w:val="24"/>
        </w:rPr>
        <w:t xml:space="preserve"> Trong phản ứng của nhôm với dung dịch NaOH, chất oxi hóa nhôm là :</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b/>
          <w:sz w:val="24"/>
          <w:szCs w:val="24"/>
        </w:rPr>
      </w:pPr>
      <w:r w:rsidRPr="00F42985">
        <w:rPr>
          <w:rFonts w:ascii="Times New Roman" w:hAnsi="Times New Roman"/>
          <w:b/>
          <w:sz w:val="24"/>
          <w:szCs w:val="24"/>
        </w:rPr>
        <w:tab/>
        <w:t>A.</w:t>
      </w:r>
      <w:r w:rsidRPr="00F42985">
        <w:rPr>
          <w:rFonts w:ascii="Times New Roman" w:hAnsi="Times New Roman"/>
          <w:sz w:val="24"/>
          <w:szCs w:val="24"/>
        </w:rPr>
        <w:t xml:space="preserve"> NaOH.</w:t>
      </w:r>
      <w:r w:rsidRPr="00F42985">
        <w:rPr>
          <w:rFonts w:ascii="Times New Roman" w:hAnsi="Times New Roman"/>
          <w:sz w:val="24"/>
          <w:szCs w:val="24"/>
        </w:rPr>
        <w:tab/>
      </w:r>
      <w:r w:rsidRPr="00F42985">
        <w:rPr>
          <w:rFonts w:ascii="Times New Roman" w:hAnsi="Times New Roman"/>
          <w:b/>
          <w:sz w:val="24"/>
          <w:szCs w:val="24"/>
        </w:rPr>
        <w:t>B.</w:t>
      </w:r>
      <w:r w:rsidRPr="00F42985">
        <w:rPr>
          <w:rFonts w:ascii="Times New Roman" w:hAnsi="Times New Roman"/>
          <w:sz w:val="24"/>
          <w:szCs w:val="24"/>
        </w:rPr>
        <w:t xml:space="preserve"> H</w:t>
      </w:r>
      <w:r w:rsidRPr="00F42985">
        <w:rPr>
          <w:rFonts w:ascii="Times New Roman" w:hAnsi="Times New Roman"/>
          <w:sz w:val="24"/>
          <w:szCs w:val="24"/>
          <w:vertAlign w:val="subscript"/>
        </w:rPr>
        <w:t>2</w:t>
      </w:r>
      <w:r w:rsidRPr="00F42985">
        <w:rPr>
          <w:rFonts w:ascii="Times New Roman" w:hAnsi="Times New Roman"/>
          <w:sz w:val="24"/>
          <w:szCs w:val="24"/>
        </w:rPr>
        <w:t>O.</w:t>
      </w:r>
      <w:r w:rsidRPr="00F42985">
        <w:rPr>
          <w:rFonts w:ascii="Times New Roman" w:hAnsi="Times New Roman"/>
          <w:sz w:val="24"/>
          <w:szCs w:val="24"/>
        </w:rPr>
        <w:tab/>
      </w:r>
      <w:r w:rsidRPr="00F42985">
        <w:rPr>
          <w:rFonts w:ascii="Times New Roman" w:hAnsi="Times New Roman"/>
          <w:b/>
          <w:sz w:val="24"/>
          <w:szCs w:val="24"/>
        </w:rPr>
        <w:t>C.</w:t>
      </w:r>
      <w:r w:rsidRPr="00F42985">
        <w:rPr>
          <w:rFonts w:ascii="Times New Roman" w:hAnsi="Times New Roman"/>
          <w:sz w:val="24"/>
          <w:szCs w:val="24"/>
        </w:rPr>
        <w:t xml:space="preserve"> NaOH hoặc H</w:t>
      </w:r>
      <w:r w:rsidRPr="00F42985">
        <w:rPr>
          <w:rFonts w:ascii="Times New Roman" w:hAnsi="Times New Roman"/>
          <w:sz w:val="24"/>
          <w:szCs w:val="24"/>
          <w:vertAlign w:val="subscript"/>
        </w:rPr>
        <w:t>2</w:t>
      </w:r>
      <w:r w:rsidRPr="00F42985">
        <w:rPr>
          <w:rFonts w:ascii="Times New Roman" w:hAnsi="Times New Roman"/>
          <w:sz w:val="24"/>
          <w:szCs w:val="24"/>
        </w:rPr>
        <w:t>O.</w:t>
      </w:r>
      <w:r w:rsidRPr="00F42985">
        <w:rPr>
          <w:rFonts w:ascii="Times New Roman" w:hAnsi="Times New Roman"/>
          <w:sz w:val="24"/>
          <w:szCs w:val="24"/>
        </w:rPr>
        <w:tab/>
      </w:r>
      <w:r w:rsidRPr="00F42985">
        <w:rPr>
          <w:rFonts w:ascii="Times New Roman" w:hAnsi="Times New Roman"/>
          <w:b/>
          <w:sz w:val="24"/>
          <w:szCs w:val="24"/>
        </w:rPr>
        <w:t>D.</w:t>
      </w:r>
      <w:r w:rsidRPr="00F42985">
        <w:rPr>
          <w:rFonts w:ascii="Times New Roman" w:hAnsi="Times New Roman"/>
          <w:sz w:val="24"/>
          <w:szCs w:val="24"/>
        </w:rPr>
        <w:t xml:space="preserve"> Cả NaOH và H</w:t>
      </w:r>
      <w:r w:rsidRPr="00F42985">
        <w:rPr>
          <w:rFonts w:ascii="Times New Roman" w:hAnsi="Times New Roman"/>
          <w:sz w:val="24"/>
          <w:szCs w:val="24"/>
          <w:vertAlign w:val="subscript"/>
        </w:rPr>
        <w:t>2</w:t>
      </w:r>
      <w:r w:rsidRPr="00F42985">
        <w:rPr>
          <w:rFonts w:ascii="Times New Roman" w:hAnsi="Times New Roman"/>
          <w:sz w:val="24"/>
          <w:szCs w:val="24"/>
        </w:rPr>
        <w:t>O.</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sz w:val="24"/>
          <w:szCs w:val="24"/>
        </w:rPr>
        <w:t>88</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Để giữ cho các đồ vật làm từ kim loại nhôm được bền, đẹp thì cần phải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(1) Ngâm đồ vật trong nước xà phòng đặc, nóng, để làm sạch.</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(2) Không nên cho đồ vật tiếp xúc với dung dịch nước chanh, giấm ăn.</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(3) Dùng giấy nhám, chà trên bề mặt của vật, để vật được sạch và sáng.</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(4) Bảo vệ bề mặt của vật như nhà thiết kế, sản xuất ban đầu.</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Cách làm đúng là :</w:t>
      </w:r>
    </w:p>
    <w:p w:rsidR="00C769AE" w:rsidRPr="00F42985" w:rsidRDefault="0093024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1 và 2. </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1 và 3. </w:t>
      </w:r>
      <w:r w:rsidR="00C769AE" w:rsidRPr="00F42985">
        <w:rPr>
          <w:rFonts w:ascii="Times New Roman" w:hAnsi="Times New Roman"/>
          <w:spacing w:val="2"/>
          <w:sz w:val="24"/>
          <w:szCs w:val="24"/>
        </w:rPr>
        <w:tab/>
      </w:r>
      <w:r w:rsidR="005769CF"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1 và 4. </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2 và 4.</w:t>
      </w:r>
    </w:p>
    <w:p w:rsidR="00930247"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z w:val="24"/>
          <w:szCs w:val="24"/>
        </w:rPr>
        <w:t>89</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một lượng bột kim loại nhôm trong một cốc thủy tinh, cho tiếp dung dịch HNO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loãng vào cốc, khuấy đều để cho phản ứng hoàn toàn, có các khí NO, N</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 và N</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thoát ra. Sau đó cho tiếp dung dịch xút vào cốc, khuấy đều, có hỗn hợp khí thoát ra (không kể hơi nước, không khí). Hỗn </w:t>
      </w:r>
      <w:r w:rsidR="00930247" w:rsidRPr="00F42985">
        <w:rPr>
          <w:rFonts w:ascii="Times New Roman" w:hAnsi="Times New Roman"/>
          <w:spacing w:val="2"/>
          <w:sz w:val="24"/>
          <w:szCs w:val="24"/>
        </w:rPr>
        <w:t>hợp khí này có thể là khí nào ?</w:t>
      </w:r>
    </w:p>
    <w:p w:rsidR="00C769AE" w:rsidRPr="00F42985" w:rsidRDefault="0093024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NO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NH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w:t>
      </w:r>
      <w:r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NH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w:t>
      </w:r>
      <w:r w:rsidR="00C769AE"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 xml:space="preserve">C. </w:t>
      </w:r>
      <w:r w:rsidR="00C769AE" w:rsidRPr="00F42985">
        <w:rPr>
          <w:rFonts w:ascii="Times New Roman" w:hAnsi="Times New Roman"/>
          <w:spacing w:val="2"/>
          <w:sz w:val="24"/>
          <w:szCs w:val="24"/>
        </w:rPr>
        <w:t>CO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NH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00C769AE" w:rsidRPr="00F42985">
        <w:rPr>
          <w:rFonts w:ascii="Times New Roman" w:hAnsi="Times New Roman"/>
          <w:b/>
          <w:spacing w:val="2"/>
          <w:sz w:val="24"/>
          <w:szCs w:val="24"/>
        </w:rPr>
        <w:t xml:space="preserve">D. </w:t>
      </w:r>
      <w:r w:rsidR="00C769AE" w:rsidRPr="00F42985">
        <w:rPr>
          <w:rFonts w:ascii="Times New Roman" w:hAnsi="Times New Roman"/>
          <w:spacing w:val="2"/>
          <w:sz w:val="24"/>
          <w:szCs w:val="24"/>
        </w:rPr>
        <w:t>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N</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90</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lang w:eastAsia="vi-VN"/>
        </w:rPr>
        <w:t xml:space="preserve">Trong số các phản ứng cho sau đây có mấy phản ứng viết </w:t>
      </w:r>
      <w:r w:rsidRPr="00F42985">
        <w:rPr>
          <w:rFonts w:ascii="Times New Roman" w:hAnsi="Times New Roman"/>
          <w:b/>
          <w:spacing w:val="2"/>
          <w:sz w:val="24"/>
          <w:szCs w:val="24"/>
          <w:lang w:eastAsia="vi-VN"/>
        </w:rPr>
        <w:t>sai</w:t>
      </w:r>
      <w:r w:rsidRPr="00F42985">
        <w:rPr>
          <w:rFonts w:ascii="Times New Roman" w:hAnsi="Times New Roman"/>
          <w:spacing w:val="2"/>
          <w:sz w:val="24"/>
          <w:szCs w:val="24"/>
          <w:lang w:eastAsia="vi-VN"/>
        </w:rPr>
        <w:t xml:space="preserve">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spacing w:val="2"/>
          <w:sz w:val="24"/>
          <w:szCs w:val="24"/>
          <w:lang w:eastAsia="vi-VN"/>
        </w:rPr>
        <w:t xml:space="preserve">      1) 2Al + 3MgSO</w:t>
      </w:r>
      <w:r w:rsidRPr="00F42985">
        <w:rPr>
          <w:rFonts w:ascii="Times New Roman" w:hAnsi="Times New Roman"/>
          <w:spacing w:val="2"/>
          <w:sz w:val="24"/>
          <w:szCs w:val="24"/>
          <w:vertAlign w:val="subscript"/>
          <w:lang w:eastAsia="vi-VN"/>
        </w:rPr>
        <w:t>4</w:t>
      </w:r>
      <w:r w:rsidRPr="00F42985">
        <w:rPr>
          <w:rFonts w:ascii="Times New Roman" w:hAnsi="Times New Roman"/>
          <w:spacing w:val="2"/>
          <w:sz w:val="24"/>
          <w:szCs w:val="24"/>
          <w:lang w:eastAsia="vi-VN"/>
        </w:rPr>
        <w:t> </w:t>
      </w:r>
      <w:r w:rsidR="005769CF" w:rsidRPr="00F42985">
        <w:rPr>
          <w:rFonts w:ascii="Times New Roman" w:hAnsi="Times New Roman"/>
          <w:spacing w:val="2"/>
          <w:sz w:val="24"/>
          <w:szCs w:val="24"/>
          <w:lang w:eastAsia="vi-VN"/>
        </w:rPr>
        <w:t xml:space="preserve">→ </w:t>
      </w:r>
      <w:r w:rsidRPr="00F42985">
        <w:rPr>
          <w:rFonts w:ascii="Times New Roman" w:hAnsi="Times New Roman"/>
          <w:spacing w:val="2"/>
          <w:sz w:val="24"/>
          <w:szCs w:val="24"/>
          <w:lang w:eastAsia="vi-VN"/>
        </w:rPr>
        <w:t>Al</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(SO</w:t>
      </w:r>
      <w:r w:rsidRPr="00F42985">
        <w:rPr>
          <w:rFonts w:ascii="Times New Roman" w:hAnsi="Times New Roman"/>
          <w:spacing w:val="2"/>
          <w:sz w:val="24"/>
          <w:szCs w:val="24"/>
          <w:vertAlign w:val="subscript"/>
          <w:lang w:eastAsia="vi-VN"/>
        </w:rPr>
        <w:t>4</w:t>
      </w:r>
      <w:r w:rsidRPr="00F42985">
        <w:rPr>
          <w:rFonts w:ascii="Times New Roman" w:hAnsi="Times New Roman"/>
          <w:spacing w:val="2"/>
          <w:sz w:val="24"/>
          <w:szCs w:val="24"/>
          <w:lang w:eastAsia="vi-VN"/>
        </w:rPr>
        <w:t>)</w:t>
      </w:r>
      <w:r w:rsidRPr="00F42985">
        <w:rPr>
          <w:rFonts w:ascii="Times New Roman" w:hAnsi="Times New Roman"/>
          <w:spacing w:val="2"/>
          <w:sz w:val="24"/>
          <w:szCs w:val="24"/>
          <w:vertAlign w:val="subscript"/>
          <w:lang w:eastAsia="vi-VN"/>
        </w:rPr>
        <w:t>3</w:t>
      </w:r>
      <w:r w:rsidRPr="00F42985">
        <w:rPr>
          <w:rFonts w:ascii="Times New Roman" w:hAnsi="Times New Roman"/>
          <w:spacing w:val="2"/>
          <w:sz w:val="24"/>
          <w:szCs w:val="24"/>
          <w:lang w:eastAsia="vi-VN"/>
        </w:rPr>
        <w:t> + 3Mg.</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spacing w:val="2"/>
          <w:sz w:val="24"/>
          <w:szCs w:val="24"/>
          <w:lang w:eastAsia="vi-VN"/>
        </w:rPr>
        <w:t xml:space="preserve">      2) Al + 6HNO</w:t>
      </w:r>
      <w:r w:rsidRPr="00F42985">
        <w:rPr>
          <w:rFonts w:ascii="Times New Roman" w:hAnsi="Times New Roman"/>
          <w:spacing w:val="2"/>
          <w:sz w:val="24"/>
          <w:szCs w:val="24"/>
          <w:vertAlign w:val="subscript"/>
          <w:lang w:eastAsia="vi-VN"/>
        </w:rPr>
        <w:t>3</w:t>
      </w:r>
      <w:r w:rsidRPr="00F42985">
        <w:rPr>
          <w:rFonts w:ascii="Times New Roman" w:hAnsi="Times New Roman"/>
          <w:spacing w:val="2"/>
          <w:sz w:val="24"/>
          <w:szCs w:val="24"/>
          <w:lang w:eastAsia="vi-VN"/>
        </w:rPr>
        <w:t xml:space="preserve"> đặc, nguội </w:t>
      </w:r>
      <w:r w:rsidR="005769CF" w:rsidRPr="00F42985">
        <w:rPr>
          <w:rFonts w:ascii="Times New Roman" w:hAnsi="Times New Roman"/>
          <w:spacing w:val="2"/>
          <w:sz w:val="24"/>
          <w:szCs w:val="24"/>
          <w:lang w:eastAsia="vi-VN"/>
        </w:rPr>
        <w:t xml:space="preserve">→ </w:t>
      </w:r>
      <w:r w:rsidRPr="00F42985">
        <w:rPr>
          <w:rFonts w:ascii="Times New Roman" w:hAnsi="Times New Roman"/>
          <w:spacing w:val="2"/>
          <w:sz w:val="24"/>
          <w:szCs w:val="24"/>
          <w:lang w:eastAsia="vi-VN"/>
        </w:rPr>
        <w:t>Al(NO</w:t>
      </w:r>
      <w:r w:rsidRPr="00F42985">
        <w:rPr>
          <w:rFonts w:ascii="Times New Roman" w:hAnsi="Times New Roman"/>
          <w:spacing w:val="2"/>
          <w:sz w:val="24"/>
          <w:szCs w:val="24"/>
          <w:vertAlign w:val="subscript"/>
          <w:lang w:eastAsia="vi-VN"/>
        </w:rPr>
        <w:t>3</w:t>
      </w:r>
      <w:r w:rsidRPr="00F42985">
        <w:rPr>
          <w:rFonts w:ascii="Times New Roman" w:hAnsi="Times New Roman"/>
          <w:spacing w:val="2"/>
          <w:sz w:val="24"/>
          <w:szCs w:val="24"/>
          <w:lang w:eastAsia="vi-VN"/>
        </w:rPr>
        <w:t>)</w:t>
      </w:r>
      <w:r w:rsidRPr="00F42985">
        <w:rPr>
          <w:rFonts w:ascii="Times New Roman" w:hAnsi="Times New Roman"/>
          <w:spacing w:val="2"/>
          <w:sz w:val="24"/>
          <w:szCs w:val="24"/>
          <w:vertAlign w:val="subscript"/>
          <w:lang w:eastAsia="vi-VN"/>
        </w:rPr>
        <w:t>3</w:t>
      </w:r>
      <w:r w:rsidRPr="00F42985">
        <w:rPr>
          <w:rFonts w:ascii="Times New Roman" w:hAnsi="Times New Roman"/>
          <w:spacing w:val="2"/>
          <w:sz w:val="24"/>
          <w:szCs w:val="24"/>
          <w:lang w:eastAsia="vi-VN"/>
        </w:rPr>
        <w:t> + 3NO</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 + 3H</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O.</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spacing w:val="2"/>
          <w:sz w:val="24"/>
          <w:szCs w:val="24"/>
          <w:lang w:eastAsia="vi-VN"/>
        </w:rPr>
        <w:t xml:space="preserve">      3) 8Al + 5NaOH + 3NaNO</w:t>
      </w:r>
      <w:r w:rsidRPr="00F42985">
        <w:rPr>
          <w:rFonts w:ascii="Times New Roman" w:hAnsi="Times New Roman"/>
          <w:spacing w:val="2"/>
          <w:sz w:val="24"/>
          <w:szCs w:val="24"/>
          <w:vertAlign w:val="subscript"/>
          <w:lang w:eastAsia="vi-VN"/>
        </w:rPr>
        <w:t>3</w:t>
      </w:r>
      <w:r w:rsidRPr="00F42985">
        <w:rPr>
          <w:rFonts w:ascii="Times New Roman" w:hAnsi="Times New Roman"/>
          <w:spacing w:val="2"/>
          <w:sz w:val="24"/>
          <w:szCs w:val="24"/>
          <w:lang w:eastAsia="vi-VN"/>
        </w:rPr>
        <w:t xml:space="preserve"> + 2H</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O</w:t>
      </w:r>
      <w:r w:rsidR="005769CF" w:rsidRPr="00F42985">
        <w:rPr>
          <w:rFonts w:ascii="Times New Roman" w:hAnsi="Times New Roman"/>
          <w:spacing w:val="2"/>
          <w:sz w:val="24"/>
          <w:szCs w:val="24"/>
          <w:lang w:eastAsia="vi-VN"/>
        </w:rPr>
        <w:t xml:space="preserve"> → </w:t>
      </w:r>
      <w:r w:rsidRPr="00F42985">
        <w:rPr>
          <w:rFonts w:ascii="Times New Roman" w:hAnsi="Times New Roman"/>
          <w:spacing w:val="2"/>
          <w:sz w:val="24"/>
          <w:szCs w:val="24"/>
          <w:lang w:eastAsia="vi-VN"/>
        </w:rPr>
        <w:t>8NaAlO</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 + 3NH</w:t>
      </w:r>
      <w:r w:rsidRPr="00F42985">
        <w:rPr>
          <w:rFonts w:ascii="Times New Roman" w:hAnsi="Times New Roman"/>
          <w:spacing w:val="2"/>
          <w:sz w:val="24"/>
          <w:szCs w:val="24"/>
          <w:vertAlign w:val="subscript"/>
          <w:lang w:eastAsia="vi-VN"/>
        </w:rPr>
        <w:t>3</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vertAlign w:val="subscript"/>
          <w:lang w:eastAsia="vi-VN"/>
        </w:rPr>
      </w:pPr>
      <w:r w:rsidRPr="00F42985">
        <w:rPr>
          <w:rFonts w:ascii="Times New Roman" w:hAnsi="Times New Roman"/>
          <w:spacing w:val="2"/>
          <w:sz w:val="24"/>
          <w:szCs w:val="24"/>
          <w:lang w:eastAsia="vi-VN"/>
        </w:rPr>
        <w:t xml:space="preserve">      4) 2Al + 2NaOH </w:t>
      </w:r>
      <w:r w:rsidR="005769CF" w:rsidRPr="00F42985">
        <w:rPr>
          <w:position w:val="-4"/>
          <w:lang w:eastAsia="vi-VN"/>
        </w:rPr>
        <w:object w:dxaOrig="300" w:dyaOrig="220">
          <v:shape id="_x0000_i1035" type="#_x0000_t75" style="width:15pt;height:11.25pt" o:ole="">
            <v:imagedata r:id="rId19" o:title=""/>
          </v:shape>
          <o:OLEObject Type="Embed" ProgID="Equation.DSMT4" ShapeID="_x0000_i1035" DrawAspect="Content" ObjectID="_1608413284" r:id="rId20"/>
        </w:object>
      </w:r>
      <w:r w:rsidR="005769CF" w:rsidRPr="00F42985">
        <w:rPr>
          <w:position w:val="-4"/>
          <w:lang w:eastAsia="vi-VN"/>
        </w:rPr>
        <w:t xml:space="preserve"> </w:t>
      </w:r>
      <w:r w:rsidRPr="00F42985">
        <w:rPr>
          <w:rFonts w:ascii="Times New Roman" w:hAnsi="Times New Roman"/>
          <w:spacing w:val="2"/>
          <w:sz w:val="24"/>
          <w:szCs w:val="24"/>
          <w:lang w:eastAsia="vi-VN"/>
        </w:rPr>
        <w:t>2NaAlO</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 xml:space="preserve"> + 3H</w:t>
      </w:r>
      <w:r w:rsidRPr="00F42985">
        <w:rPr>
          <w:rFonts w:ascii="Times New Roman" w:hAnsi="Times New Roman"/>
          <w:spacing w:val="2"/>
          <w:sz w:val="24"/>
          <w:szCs w:val="24"/>
          <w:vertAlign w:val="subscript"/>
          <w:lang w:eastAsia="vi-VN"/>
        </w:rPr>
        <w:t>2</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spacing w:val="2"/>
          <w:sz w:val="24"/>
          <w:szCs w:val="24"/>
          <w:lang w:eastAsia="vi-VN"/>
        </w:rPr>
        <w:t xml:space="preserve">      5) 2Al + 2H</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O + Ca(OH)</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 </w:t>
      </w:r>
      <w:r w:rsidR="005769CF" w:rsidRPr="00F42985">
        <w:rPr>
          <w:position w:val="-4"/>
          <w:lang w:eastAsia="vi-VN"/>
        </w:rPr>
        <w:object w:dxaOrig="300" w:dyaOrig="220">
          <v:shape id="_x0000_i1036" type="#_x0000_t75" style="width:15pt;height:11.25pt" o:ole="">
            <v:imagedata r:id="rId19" o:title=""/>
          </v:shape>
          <o:OLEObject Type="Embed" ProgID="Equation.DSMT4" ShapeID="_x0000_i1036" DrawAspect="Content" ObjectID="_1608413285" r:id="rId21"/>
        </w:object>
      </w:r>
      <w:r w:rsidR="005769CF" w:rsidRPr="00F42985">
        <w:rPr>
          <w:position w:val="-4"/>
          <w:lang w:eastAsia="vi-VN"/>
        </w:rPr>
        <w:t xml:space="preserve"> </w:t>
      </w:r>
      <w:r w:rsidRPr="00F42985">
        <w:rPr>
          <w:rFonts w:ascii="Times New Roman" w:hAnsi="Times New Roman"/>
          <w:spacing w:val="2"/>
          <w:sz w:val="24"/>
          <w:szCs w:val="24"/>
          <w:lang w:eastAsia="vi-VN"/>
        </w:rPr>
        <w:t>Ca(AlO</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 xml:space="preserve"> + 3H</w:t>
      </w:r>
      <w:r w:rsidRPr="00F42985">
        <w:rPr>
          <w:rFonts w:ascii="Times New Roman" w:hAnsi="Times New Roman"/>
          <w:spacing w:val="2"/>
          <w:sz w:val="24"/>
          <w:szCs w:val="24"/>
          <w:vertAlign w:val="subscript"/>
          <w:lang w:eastAsia="vi-VN"/>
        </w:rPr>
        <w:t>2</w:t>
      </w:r>
      <w:r w:rsidRPr="00F42985">
        <w:rPr>
          <w:rFonts w:ascii="Times New Roman" w:hAnsi="Times New Roman"/>
          <w:spacing w:val="2"/>
          <w:sz w:val="24"/>
          <w:szCs w:val="24"/>
          <w:lang w:eastAsia="vi-VN"/>
        </w:rPr>
        <w:t>.</w:t>
      </w:r>
    </w:p>
    <w:p w:rsidR="00C769AE" w:rsidRPr="00F42985" w:rsidRDefault="0093024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b/>
          <w:spacing w:val="2"/>
          <w:sz w:val="24"/>
          <w:szCs w:val="24"/>
          <w:lang w:eastAsia="vi-VN"/>
        </w:rPr>
        <w:tab/>
      </w:r>
      <w:r w:rsidR="00C769AE" w:rsidRPr="00F42985">
        <w:rPr>
          <w:rFonts w:ascii="Times New Roman" w:hAnsi="Times New Roman"/>
          <w:b/>
          <w:spacing w:val="2"/>
          <w:sz w:val="24"/>
          <w:szCs w:val="24"/>
          <w:lang w:eastAsia="vi-VN"/>
        </w:rPr>
        <w:t>A.</w:t>
      </w:r>
      <w:r w:rsidRPr="00F42985">
        <w:rPr>
          <w:rFonts w:ascii="Times New Roman" w:hAnsi="Times New Roman"/>
          <w:spacing w:val="2"/>
          <w:sz w:val="24"/>
          <w:szCs w:val="24"/>
          <w:lang w:eastAsia="vi-VN"/>
        </w:rPr>
        <w:t xml:space="preserve"> 1. </w:t>
      </w:r>
      <w:r w:rsidR="00C769AE" w:rsidRPr="00F42985">
        <w:rPr>
          <w:rFonts w:ascii="Times New Roman" w:hAnsi="Times New Roman"/>
          <w:spacing w:val="2"/>
          <w:sz w:val="24"/>
          <w:szCs w:val="24"/>
          <w:lang w:eastAsia="vi-VN"/>
        </w:rPr>
        <w:tab/>
      </w:r>
      <w:r w:rsidR="00C769AE" w:rsidRPr="00F42985">
        <w:rPr>
          <w:rFonts w:ascii="Times New Roman" w:hAnsi="Times New Roman"/>
          <w:b/>
          <w:spacing w:val="2"/>
          <w:sz w:val="24"/>
          <w:szCs w:val="24"/>
          <w:lang w:eastAsia="vi-VN"/>
        </w:rPr>
        <w:t>B.</w:t>
      </w:r>
      <w:r w:rsidR="00C769AE" w:rsidRPr="00F42985">
        <w:rPr>
          <w:rFonts w:ascii="Times New Roman" w:hAnsi="Times New Roman"/>
          <w:spacing w:val="2"/>
          <w:sz w:val="24"/>
          <w:szCs w:val="24"/>
          <w:lang w:eastAsia="vi-VN"/>
        </w:rPr>
        <w:t xml:space="preserve"> 2.</w:t>
      </w:r>
      <w:r w:rsidR="00C769AE" w:rsidRPr="00F42985">
        <w:rPr>
          <w:rFonts w:ascii="Times New Roman" w:hAnsi="Times New Roman"/>
          <w:spacing w:val="2"/>
          <w:sz w:val="24"/>
          <w:szCs w:val="24"/>
          <w:lang w:eastAsia="vi-VN"/>
        </w:rPr>
        <w:tab/>
      </w:r>
      <w:r w:rsidRPr="00F42985">
        <w:rPr>
          <w:rFonts w:ascii="Times New Roman" w:hAnsi="Times New Roman"/>
          <w:spacing w:val="2"/>
          <w:sz w:val="24"/>
          <w:szCs w:val="24"/>
          <w:lang w:eastAsia="vi-VN"/>
        </w:rPr>
        <w:tab/>
      </w:r>
      <w:r w:rsidR="00C769AE" w:rsidRPr="00F42985">
        <w:rPr>
          <w:rFonts w:ascii="Times New Roman" w:hAnsi="Times New Roman"/>
          <w:b/>
          <w:spacing w:val="2"/>
          <w:sz w:val="24"/>
          <w:szCs w:val="24"/>
          <w:lang w:eastAsia="vi-VN"/>
        </w:rPr>
        <w:t>C.</w:t>
      </w:r>
      <w:r w:rsidR="00C769AE" w:rsidRPr="00F42985">
        <w:rPr>
          <w:rFonts w:ascii="Times New Roman" w:hAnsi="Times New Roman"/>
          <w:spacing w:val="2"/>
          <w:sz w:val="24"/>
          <w:szCs w:val="24"/>
          <w:lang w:eastAsia="vi-VN"/>
        </w:rPr>
        <w:t xml:space="preserve"> 3.</w:t>
      </w:r>
      <w:r w:rsidR="00C769AE" w:rsidRPr="00F42985">
        <w:rPr>
          <w:rFonts w:ascii="Times New Roman" w:hAnsi="Times New Roman"/>
          <w:spacing w:val="2"/>
          <w:sz w:val="24"/>
          <w:szCs w:val="24"/>
          <w:lang w:eastAsia="vi-VN"/>
        </w:rPr>
        <w:tab/>
      </w:r>
      <w:r w:rsidR="00C769AE" w:rsidRPr="00F42985">
        <w:rPr>
          <w:rFonts w:ascii="Times New Roman" w:hAnsi="Times New Roman"/>
          <w:b/>
          <w:spacing w:val="2"/>
          <w:sz w:val="24"/>
          <w:szCs w:val="24"/>
          <w:lang w:eastAsia="vi-VN"/>
        </w:rPr>
        <w:t>D.</w:t>
      </w:r>
      <w:r w:rsidR="00C769AE" w:rsidRPr="00F42985">
        <w:rPr>
          <w:rFonts w:ascii="Times New Roman" w:hAnsi="Times New Roman"/>
          <w:spacing w:val="2"/>
          <w:sz w:val="24"/>
          <w:szCs w:val="24"/>
          <w:lang w:eastAsia="vi-VN"/>
        </w:rPr>
        <w:t xml:space="preserve"> 5.</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lang w:eastAsia="vi-VN"/>
        </w:rPr>
      </w:pPr>
      <w:r w:rsidRPr="00F42985">
        <w:rPr>
          <w:rFonts w:ascii="Times New Roman" w:hAnsi="Times New Roman"/>
          <w:b/>
          <w:bCs/>
          <w:sz w:val="24"/>
          <w:szCs w:val="24"/>
        </w:rPr>
        <w:t xml:space="preserve">Câu </w:t>
      </w:r>
      <w:r w:rsidR="00B61108" w:rsidRPr="00F42985">
        <w:rPr>
          <w:rFonts w:ascii="Times New Roman" w:hAnsi="Times New Roman"/>
          <w:b/>
          <w:bCs/>
          <w:spacing w:val="2"/>
          <w:sz w:val="24"/>
          <w:szCs w:val="24"/>
        </w:rPr>
        <w:t>91</w:t>
      </w:r>
      <w:r w:rsidRPr="00F42985">
        <w:rPr>
          <w:rFonts w:ascii="Times New Roman" w:hAnsi="Times New Roman"/>
          <w:b/>
          <w:bCs/>
          <w:sz w:val="24"/>
          <w:szCs w:val="24"/>
        </w:rPr>
        <w:t>:</w:t>
      </w:r>
      <w:r w:rsidRPr="00F42985">
        <w:rPr>
          <w:rStyle w:val="apple-converted-space"/>
          <w:rFonts w:ascii="Times New Roman" w:hAnsi="Times New Roman"/>
          <w:i/>
          <w:sz w:val="24"/>
          <w:szCs w:val="24"/>
        </w:rPr>
        <w:t> </w:t>
      </w:r>
      <w:r w:rsidRPr="00F42985">
        <w:rPr>
          <w:rFonts w:ascii="Times New Roman" w:hAnsi="Times New Roman"/>
          <w:sz w:val="24"/>
          <w:szCs w:val="24"/>
          <w:lang w:eastAsia="vi-VN"/>
        </w:rPr>
        <w:t>Cho Al tác dụng với S, C ở nhiệt độ cao, lấy sản phẩm phản ứng trên cho tác dụng với H</w:t>
      </w:r>
      <w:r w:rsidRPr="00F42985">
        <w:rPr>
          <w:rFonts w:ascii="Times New Roman" w:hAnsi="Times New Roman"/>
          <w:sz w:val="24"/>
          <w:szCs w:val="24"/>
          <w:vertAlign w:val="subscript"/>
          <w:lang w:eastAsia="vi-VN"/>
        </w:rPr>
        <w:t>2</w:t>
      </w:r>
      <w:r w:rsidRPr="00F42985">
        <w:rPr>
          <w:rFonts w:ascii="Times New Roman" w:hAnsi="Times New Roman"/>
          <w:sz w:val="24"/>
          <w:szCs w:val="24"/>
          <w:lang w:eastAsia="vi-VN"/>
        </w:rPr>
        <w:t>O thì sản phẩm cuối cùng thu được là :</w:t>
      </w:r>
    </w:p>
    <w:p w:rsidR="00930247" w:rsidRPr="00F42985" w:rsidRDefault="00930247" w:rsidP="005769CF">
      <w:pPr>
        <w:tabs>
          <w:tab w:val="left" w:pos="270"/>
          <w:tab w:val="left" w:pos="2880"/>
          <w:tab w:val="left" w:pos="5310"/>
          <w:tab w:val="left" w:pos="7830"/>
        </w:tabs>
        <w:spacing w:before="60" w:line="40" w:lineRule="atLeast"/>
        <w:jc w:val="both"/>
        <w:rPr>
          <w:rFonts w:ascii="Times New Roman" w:hAnsi="Times New Roman"/>
          <w:sz w:val="24"/>
          <w:szCs w:val="24"/>
          <w:lang w:eastAsia="vi-VN"/>
        </w:rPr>
      </w:pPr>
      <w:r w:rsidRPr="00F42985">
        <w:rPr>
          <w:rFonts w:ascii="Times New Roman" w:hAnsi="Times New Roman"/>
          <w:b/>
          <w:sz w:val="24"/>
          <w:szCs w:val="24"/>
          <w:lang w:eastAsia="vi-VN"/>
        </w:rPr>
        <w:tab/>
        <w:t>A.</w:t>
      </w:r>
      <w:r w:rsidRPr="00F42985">
        <w:rPr>
          <w:rFonts w:ascii="Times New Roman" w:hAnsi="Times New Roman"/>
          <w:sz w:val="24"/>
          <w:szCs w:val="24"/>
          <w:lang w:eastAsia="vi-VN"/>
        </w:rPr>
        <w:t xml:space="preserve"> Al(OH)</w:t>
      </w:r>
      <w:r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 H</w:t>
      </w:r>
      <w:r w:rsidRPr="00F42985">
        <w:rPr>
          <w:rFonts w:ascii="Times New Roman" w:hAnsi="Times New Roman"/>
          <w:sz w:val="24"/>
          <w:szCs w:val="24"/>
          <w:vertAlign w:val="subscript"/>
          <w:lang w:eastAsia="vi-VN"/>
        </w:rPr>
        <w:t>2</w:t>
      </w:r>
      <w:r w:rsidRPr="00F42985">
        <w:rPr>
          <w:rFonts w:ascii="Times New Roman" w:hAnsi="Times New Roman"/>
          <w:sz w:val="24"/>
          <w:szCs w:val="24"/>
          <w:lang w:eastAsia="vi-VN"/>
        </w:rPr>
        <w:t>S; CH</w:t>
      </w:r>
      <w:r w:rsidRPr="00F42985">
        <w:rPr>
          <w:rFonts w:ascii="Times New Roman" w:hAnsi="Times New Roman"/>
          <w:sz w:val="24"/>
          <w:szCs w:val="24"/>
          <w:vertAlign w:val="subscript"/>
          <w:lang w:eastAsia="vi-VN"/>
        </w:rPr>
        <w:t>4</w:t>
      </w:r>
      <w:r w:rsidRPr="00F42985">
        <w:rPr>
          <w:rFonts w:ascii="Times New Roman" w:hAnsi="Times New Roman"/>
          <w:sz w:val="24"/>
          <w:szCs w:val="24"/>
          <w:lang w:eastAsia="vi-VN"/>
        </w:rPr>
        <w:t>. </w:t>
      </w:r>
      <w:r w:rsidRPr="00F42985">
        <w:rPr>
          <w:rFonts w:ascii="Times New Roman" w:hAnsi="Times New Roman"/>
          <w:sz w:val="24"/>
          <w:szCs w:val="24"/>
          <w:lang w:eastAsia="vi-VN"/>
        </w:rPr>
        <w:tab/>
      </w:r>
      <w:r w:rsidRPr="00F42985">
        <w:rPr>
          <w:rFonts w:ascii="Times New Roman" w:hAnsi="Times New Roman"/>
          <w:sz w:val="24"/>
          <w:szCs w:val="24"/>
          <w:lang w:eastAsia="vi-VN"/>
        </w:rPr>
        <w:tab/>
      </w:r>
      <w:r w:rsidRPr="00F42985">
        <w:rPr>
          <w:rFonts w:ascii="Times New Roman" w:hAnsi="Times New Roman"/>
          <w:b/>
          <w:sz w:val="24"/>
          <w:szCs w:val="24"/>
          <w:lang w:eastAsia="vi-VN"/>
        </w:rPr>
        <w:t>B.</w:t>
      </w:r>
      <w:r w:rsidRPr="00F42985">
        <w:rPr>
          <w:rFonts w:ascii="Times New Roman" w:hAnsi="Times New Roman"/>
          <w:sz w:val="24"/>
          <w:szCs w:val="24"/>
          <w:lang w:eastAsia="vi-VN"/>
        </w:rPr>
        <w:t xml:space="preserve"> Al</w:t>
      </w:r>
      <w:r w:rsidRPr="00F42985">
        <w:rPr>
          <w:rFonts w:ascii="Times New Roman" w:hAnsi="Times New Roman"/>
          <w:sz w:val="24"/>
          <w:szCs w:val="24"/>
          <w:vertAlign w:val="subscript"/>
          <w:lang w:eastAsia="vi-VN"/>
        </w:rPr>
        <w:t>2</w:t>
      </w:r>
      <w:r w:rsidRPr="00F42985">
        <w:rPr>
          <w:rFonts w:ascii="Times New Roman" w:hAnsi="Times New Roman"/>
          <w:sz w:val="24"/>
          <w:szCs w:val="24"/>
          <w:lang w:eastAsia="vi-VN"/>
        </w:rPr>
        <w:t>S</w:t>
      </w:r>
      <w:r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 Al(OH)</w:t>
      </w:r>
      <w:r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 CH</w:t>
      </w:r>
      <w:r w:rsidRPr="00F42985">
        <w:rPr>
          <w:rFonts w:ascii="Times New Roman" w:hAnsi="Times New Roman"/>
          <w:sz w:val="24"/>
          <w:szCs w:val="24"/>
          <w:vertAlign w:val="subscript"/>
          <w:lang w:eastAsia="vi-VN"/>
        </w:rPr>
        <w:t>4</w:t>
      </w:r>
      <w:r w:rsidRPr="00F42985">
        <w:rPr>
          <w:rFonts w:ascii="Times New Roman" w:hAnsi="Times New Roman"/>
          <w:sz w:val="24"/>
          <w:szCs w:val="24"/>
          <w:lang w:eastAsia="vi-VN"/>
        </w:rPr>
        <w:t>.</w:t>
      </w:r>
      <w:r w:rsidRPr="00F42985">
        <w:rPr>
          <w:rFonts w:ascii="Times New Roman" w:hAnsi="Times New Roman"/>
          <w:sz w:val="24"/>
          <w:szCs w:val="24"/>
          <w:lang w:eastAsia="vi-VN"/>
        </w:rPr>
        <w:tab/>
      </w:r>
    </w:p>
    <w:p w:rsidR="00930247" w:rsidRPr="00F42985" w:rsidRDefault="00930247" w:rsidP="005769CF">
      <w:pPr>
        <w:tabs>
          <w:tab w:val="left" w:pos="270"/>
          <w:tab w:val="left" w:pos="2880"/>
          <w:tab w:val="left" w:pos="5310"/>
          <w:tab w:val="left" w:pos="7830"/>
        </w:tabs>
        <w:spacing w:before="60" w:line="40" w:lineRule="atLeast"/>
        <w:jc w:val="both"/>
        <w:rPr>
          <w:rFonts w:ascii="Times New Roman" w:hAnsi="Times New Roman"/>
          <w:sz w:val="24"/>
          <w:szCs w:val="24"/>
          <w:lang w:eastAsia="vi-VN"/>
        </w:rPr>
      </w:pPr>
      <w:r w:rsidRPr="00F42985">
        <w:rPr>
          <w:rFonts w:ascii="Times New Roman" w:hAnsi="Times New Roman"/>
          <w:sz w:val="24"/>
          <w:szCs w:val="24"/>
          <w:lang w:eastAsia="vi-VN"/>
        </w:rPr>
        <w:tab/>
      </w:r>
      <w:r w:rsidRPr="00F42985">
        <w:rPr>
          <w:rFonts w:ascii="Times New Roman" w:hAnsi="Times New Roman"/>
          <w:b/>
          <w:sz w:val="24"/>
          <w:szCs w:val="24"/>
          <w:lang w:eastAsia="vi-VN"/>
        </w:rPr>
        <w:t>C.</w:t>
      </w:r>
      <w:r w:rsidRPr="00F42985">
        <w:rPr>
          <w:rFonts w:ascii="Times New Roman" w:hAnsi="Times New Roman"/>
          <w:sz w:val="24"/>
          <w:szCs w:val="24"/>
          <w:lang w:eastAsia="vi-VN"/>
        </w:rPr>
        <w:t xml:space="preserve"> Al</w:t>
      </w:r>
      <w:r w:rsidRPr="00F42985">
        <w:rPr>
          <w:rFonts w:ascii="Times New Roman" w:hAnsi="Times New Roman"/>
          <w:sz w:val="24"/>
          <w:szCs w:val="24"/>
          <w:vertAlign w:val="subscript"/>
          <w:lang w:eastAsia="vi-VN"/>
        </w:rPr>
        <w:t>4</w:t>
      </w:r>
      <w:r w:rsidRPr="00F42985">
        <w:rPr>
          <w:rFonts w:ascii="Times New Roman" w:hAnsi="Times New Roman"/>
          <w:sz w:val="24"/>
          <w:szCs w:val="24"/>
          <w:lang w:eastAsia="vi-VN"/>
        </w:rPr>
        <w:t>C</w:t>
      </w:r>
      <w:r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 Al(OH)</w:t>
      </w:r>
      <w:r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 H</w:t>
      </w:r>
      <w:r w:rsidRPr="00F42985">
        <w:rPr>
          <w:rFonts w:ascii="Times New Roman" w:hAnsi="Times New Roman"/>
          <w:sz w:val="24"/>
          <w:szCs w:val="24"/>
          <w:vertAlign w:val="subscript"/>
          <w:lang w:eastAsia="vi-VN"/>
        </w:rPr>
        <w:t>2</w:t>
      </w:r>
      <w:r w:rsidRPr="00F42985">
        <w:rPr>
          <w:rFonts w:ascii="Times New Roman" w:hAnsi="Times New Roman"/>
          <w:sz w:val="24"/>
          <w:szCs w:val="24"/>
          <w:lang w:eastAsia="vi-VN"/>
        </w:rPr>
        <w:t>S. </w:t>
      </w:r>
      <w:r w:rsidRPr="00F42985">
        <w:rPr>
          <w:rFonts w:ascii="Times New Roman" w:hAnsi="Times New Roman"/>
          <w:sz w:val="24"/>
          <w:szCs w:val="24"/>
          <w:lang w:eastAsia="vi-VN"/>
        </w:rPr>
        <w:tab/>
      </w:r>
      <w:r w:rsidRPr="00F42985">
        <w:rPr>
          <w:rFonts w:ascii="Times New Roman" w:hAnsi="Times New Roman"/>
          <w:sz w:val="24"/>
          <w:szCs w:val="24"/>
          <w:lang w:eastAsia="vi-VN"/>
        </w:rPr>
        <w:tab/>
      </w:r>
      <w:r w:rsidRPr="00F42985">
        <w:rPr>
          <w:rFonts w:ascii="Times New Roman" w:hAnsi="Times New Roman"/>
          <w:b/>
          <w:sz w:val="24"/>
          <w:szCs w:val="24"/>
          <w:lang w:eastAsia="vi-VN"/>
        </w:rPr>
        <w:t>D.</w:t>
      </w:r>
      <w:r w:rsidRPr="00F42985">
        <w:rPr>
          <w:rFonts w:ascii="Times New Roman" w:hAnsi="Times New Roman"/>
          <w:sz w:val="24"/>
          <w:szCs w:val="24"/>
          <w:lang w:eastAsia="vi-VN"/>
        </w:rPr>
        <w:t xml:space="preserve"> Al(OH)</w:t>
      </w:r>
      <w:r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 H</w:t>
      </w:r>
      <w:r w:rsidRPr="00F42985">
        <w:rPr>
          <w:rFonts w:ascii="Times New Roman" w:hAnsi="Times New Roman"/>
          <w:sz w:val="24"/>
          <w:szCs w:val="24"/>
          <w:vertAlign w:val="subscript"/>
          <w:lang w:eastAsia="vi-VN"/>
        </w:rPr>
        <w:t>2</w:t>
      </w:r>
      <w:r w:rsidRPr="00F42985">
        <w:rPr>
          <w:rFonts w:ascii="Times New Roman" w:hAnsi="Times New Roman"/>
          <w:sz w:val="24"/>
          <w:szCs w:val="24"/>
          <w:lang w:eastAsia="vi-VN"/>
        </w:rPr>
        <w:t>S; C</w:t>
      </w:r>
      <w:r w:rsidRPr="00F42985">
        <w:rPr>
          <w:rFonts w:ascii="Times New Roman" w:hAnsi="Times New Roman"/>
          <w:sz w:val="24"/>
          <w:szCs w:val="24"/>
          <w:vertAlign w:val="subscript"/>
          <w:lang w:eastAsia="vi-VN"/>
        </w:rPr>
        <w:t>2</w:t>
      </w:r>
      <w:r w:rsidRPr="00F42985">
        <w:rPr>
          <w:rFonts w:ascii="Times New Roman" w:hAnsi="Times New Roman"/>
          <w:sz w:val="24"/>
          <w:szCs w:val="24"/>
          <w:lang w:eastAsia="vi-VN"/>
        </w:rPr>
        <w:t>H</w:t>
      </w:r>
      <w:r w:rsidRPr="00F42985">
        <w:rPr>
          <w:rFonts w:ascii="Times New Roman" w:hAnsi="Times New Roman"/>
          <w:sz w:val="24"/>
          <w:szCs w:val="24"/>
          <w:vertAlign w:val="subscript"/>
          <w:lang w:eastAsia="vi-VN"/>
        </w:rPr>
        <w:t>2</w:t>
      </w:r>
      <w:r w:rsidRPr="00F42985">
        <w:rPr>
          <w:rFonts w:ascii="Times New Roman" w:hAnsi="Times New Roman"/>
          <w:sz w:val="24"/>
          <w:szCs w:val="24"/>
          <w:lang w:eastAsia="vi-VN"/>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bCs/>
          <w:spacing w:val="2"/>
          <w:sz w:val="24"/>
          <w:szCs w:val="24"/>
        </w:rPr>
        <w:t>92</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các chất sau :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 Dung dịch : CuSO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HNO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loãng,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xml:space="preserve"> loãng, NaOH, (HNO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đậm đặc nguội, FeCl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MgCl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NaHSO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vertAlign w:val="subscript"/>
        </w:rPr>
      </w:pPr>
      <w:r w:rsidRPr="00F42985">
        <w:rPr>
          <w:rFonts w:ascii="Times New Roman" w:hAnsi="Times New Roman"/>
          <w:spacing w:val="2"/>
          <w:sz w:val="24"/>
          <w:szCs w:val="24"/>
        </w:rPr>
        <w:t xml:space="preserve">       - Chất rắn : Fe</w:t>
      </w:r>
      <w:r w:rsidRPr="00F42985">
        <w:rPr>
          <w:rFonts w:ascii="Times New Roman" w:hAnsi="Times New Roman"/>
          <w:spacing w:val="2"/>
          <w:sz w:val="24"/>
          <w:szCs w:val="24"/>
          <w:vertAlign w:val="subscript"/>
        </w:rPr>
        <w:t>x</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y</w:t>
      </w:r>
      <w:r w:rsidRPr="00F42985">
        <w:rPr>
          <w:rFonts w:ascii="Times New Roman" w:hAnsi="Times New Roman"/>
          <w:spacing w:val="2"/>
          <w:sz w:val="24"/>
          <w:szCs w:val="24"/>
        </w:rPr>
        <w:t xml:space="preserve"> (t</w:t>
      </w:r>
      <w:r w:rsidRPr="00F42985">
        <w:rPr>
          <w:rFonts w:ascii="Times New Roman" w:hAnsi="Times New Roman"/>
          <w:spacing w:val="2"/>
          <w:sz w:val="24"/>
          <w:szCs w:val="24"/>
          <w:vertAlign w:val="superscript"/>
        </w:rPr>
        <w:t>o</w:t>
      </w:r>
      <w:r w:rsidRPr="00F42985">
        <w:rPr>
          <w:rFonts w:ascii="Times New Roman" w:hAnsi="Times New Roman"/>
          <w:spacing w:val="2"/>
          <w:sz w:val="24"/>
          <w:szCs w:val="24"/>
        </w:rPr>
        <w:t>), CuO, Cr</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b/>
          <w:spacing w:val="2"/>
          <w:sz w:val="24"/>
          <w:szCs w:val="24"/>
        </w:rPr>
      </w:pPr>
      <w:r w:rsidRPr="00F42985">
        <w:rPr>
          <w:rFonts w:ascii="Times New Roman" w:hAnsi="Times New Roman"/>
          <w:spacing w:val="2"/>
          <w:sz w:val="24"/>
          <w:szCs w:val="24"/>
        </w:rPr>
        <w:t>Nhôm có thể phản ứng với bao nhiêu chất ở trên</w:t>
      </w:r>
      <w:r w:rsidRPr="00F42985">
        <w:rPr>
          <w:rFonts w:ascii="Times New Roman" w:hAnsi="Times New Roman"/>
          <w:b/>
          <w:spacing w:val="2"/>
          <w:sz w:val="24"/>
          <w:szCs w:val="24"/>
        </w:rPr>
        <w:t xml:space="preserve"> </w:t>
      </w:r>
      <w:r w:rsidRPr="00F42985">
        <w:rPr>
          <w:rFonts w:ascii="Times New Roman" w:hAnsi="Times New Roman"/>
          <w:spacing w:val="2"/>
          <w:sz w:val="24"/>
          <w:szCs w:val="24"/>
        </w:rPr>
        <w:t xml:space="preserve">?  </w:t>
      </w:r>
      <w:r w:rsidRPr="00F42985">
        <w:rPr>
          <w:rFonts w:ascii="Times New Roman" w:hAnsi="Times New Roman"/>
          <w:b/>
          <w:spacing w:val="2"/>
          <w:sz w:val="24"/>
          <w:szCs w:val="24"/>
        </w:rPr>
        <w:t xml:space="preserve">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9.</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 xml:space="preserve">B. </w:t>
      </w:r>
      <w:r w:rsidRPr="00F42985">
        <w:rPr>
          <w:rFonts w:ascii="Times New Roman" w:hAnsi="Times New Roman"/>
          <w:spacing w:val="2"/>
          <w:sz w:val="24"/>
          <w:szCs w:val="24"/>
        </w:rPr>
        <w:t xml:space="preserve">11.  </w:t>
      </w:r>
      <w:r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Pr="00F42985">
        <w:rPr>
          <w:rFonts w:ascii="Times New Roman" w:hAnsi="Times New Roman"/>
          <w:spacing w:val="2"/>
          <w:sz w:val="24"/>
          <w:szCs w:val="24"/>
        </w:rPr>
        <w:t xml:space="preserve"> 10.</w:t>
      </w:r>
      <w:r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12.</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 xml:space="preserve">Câu </w:t>
      </w:r>
      <w:r w:rsidR="00B61108" w:rsidRPr="00F42985">
        <w:rPr>
          <w:rFonts w:ascii="Times New Roman" w:hAnsi="Times New Roman"/>
          <w:b/>
          <w:bCs/>
          <w:spacing w:val="2"/>
          <w:sz w:val="24"/>
          <w:szCs w:val="24"/>
        </w:rPr>
        <w:t>93</w:t>
      </w:r>
      <w:r w:rsidRPr="00F42985">
        <w:rPr>
          <w:rFonts w:ascii="Times New Roman" w:hAnsi="Times New Roman"/>
          <w:b/>
          <w:sz w:val="24"/>
          <w:szCs w:val="24"/>
        </w:rPr>
        <w:t>:</w:t>
      </w:r>
      <w:r w:rsidRPr="00F42985">
        <w:rPr>
          <w:rFonts w:ascii="Times New Roman" w:hAnsi="Times New Roman"/>
          <w:sz w:val="24"/>
          <w:szCs w:val="24"/>
        </w:rPr>
        <w:t xml:space="preserve"> Cho Al lần lượt vào các dung dịch : H</w:t>
      </w:r>
      <w:r w:rsidRPr="00F42985">
        <w:rPr>
          <w:rFonts w:ascii="Times New Roman" w:hAnsi="Times New Roman"/>
          <w:sz w:val="24"/>
          <w:szCs w:val="24"/>
          <w:vertAlign w:val="subscript"/>
        </w:rPr>
        <w:t>2</w:t>
      </w:r>
      <w:r w:rsidRPr="00F42985">
        <w:rPr>
          <w:rFonts w:ascii="Times New Roman" w:hAnsi="Times New Roman"/>
          <w:sz w:val="24"/>
          <w:szCs w:val="24"/>
        </w:rPr>
        <w:t>SO</w:t>
      </w:r>
      <w:r w:rsidRPr="00F42985">
        <w:rPr>
          <w:rFonts w:ascii="Times New Roman" w:hAnsi="Times New Roman"/>
          <w:sz w:val="24"/>
          <w:szCs w:val="24"/>
          <w:vertAlign w:val="subscript"/>
        </w:rPr>
        <w:t xml:space="preserve">4 </w:t>
      </w:r>
      <w:r w:rsidRPr="00F42985">
        <w:rPr>
          <w:rFonts w:ascii="Times New Roman" w:hAnsi="Times New Roman"/>
          <w:sz w:val="24"/>
          <w:szCs w:val="24"/>
        </w:rPr>
        <w:t>loãng, HNO</w:t>
      </w:r>
      <w:r w:rsidRPr="00F42985">
        <w:rPr>
          <w:rFonts w:ascii="Times New Roman" w:hAnsi="Times New Roman"/>
          <w:sz w:val="24"/>
          <w:szCs w:val="24"/>
          <w:vertAlign w:val="subscript"/>
        </w:rPr>
        <w:t xml:space="preserve">3 </w:t>
      </w:r>
      <w:r w:rsidRPr="00F42985">
        <w:rPr>
          <w:rFonts w:ascii="Times New Roman" w:hAnsi="Times New Roman"/>
          <w:sz w:val="24"/>
          <w:szCs w:val="24"/>
        </w:rPr>
        <w:t>(đậm đặc, t</w:t>
      </w:r>
      <w:r w:rsidRPr="00F42985">
        <w:rPr>
          <w:rFonts w:ascii="Times New Roman" w:hAnsi="Times New Roman"/>
          <w:sz w:val="24"/>
          <w:szCs w:val="24"/>
          <w:vertAlign w:val="superscript"/>
        </w:rPr>
        <w:t>o</w:t>
      </w:r>
      <w:r w:rsidRPr="00F42985">
        <w:rPr>
          <w:rFonts w:ascii="Times New Roman" w:hAnsi="Times New Roman"/>
          <w:sz w:val="24"/>
          <w:szCs w:val="24"/>
        </w:rPr>
        <w:t>), Ba(OH)</w:t>
      </w:r>
      <w:r w:rsidRPr="00F42985">
        <w:rPr>
          <w:rFonts w:ascii="Times New Roman" w:hAnsi="Times New Roman"/>
          <w:sz w:val="24"/>
          <w:szCs w:val="24"/>
          <w:vertAlign w:val="subscript"/>
        </w:rPr>
        <w:t>2</w:t>
      </w:r>
      <w:r w:rsidRPr="00F42985">
        <w:rPr>
          <w:rFonts w:ascii="Times New Roman" w:hAnsi="Times New Roman"/>
          <w:sz w:val="24"/>
          <w:szCs w:val="24"/>
        </w:rPr>
        <w:t>, HNO</w:t>
      </w:r>
      <w:r w:rsidRPr="00F42985">
        <w:rPr>
          <w:rFonts w:ascii="Times New Roman" w:hAnsi="Times New Roman"/>
          <w:sz w:val="24"/>
          <w:szCs w:val="24"/>
          <w:vertAlign w:val="subscript"/>
        </w:rPr>
        <w:t>3</w:t>
      </w:r>
      <w:r w:rsidRPr="00F42985">
        <w:rPr>
          <w:rFonts w:ascii="Times New Roman" w:hAnsi="Times New Roman"/>
          <w:sz w:val="24"/>
          <w:szCs w:val="24"/>
        </w:rPr>
        <w:t xml:space="preserve"> loãng, H</w:t>
      </w:r>
      <w:r w:rsidRPr="00F42985">
        <w:rPr>
          <w:rFonts w:ascii="Times New Roman" w:hAnsi="Times New Roman"/>
          <w:sz w:val="24"/>
          <w:szCs w:val="24"/>
          <w:vertAlign w:val="subscript"/>
        </w:rPr>
        <w:t>2</w:t>
      </w:r>
      <w:r w:rsidRPr="00F42985">
        <w:rPr>
          <w:rFonts w:ascii="Times New Roman" w:hAnsi="Times New Roman"/>
          <w:sz w:val="24"/>
          <w:szCs w:val="24"/>
        </w:rPr>
        <w:t>SO</w:t>
      </w:r>
      <w:r w:rsidRPr="00F42985">
        <w:rPr>
          <w:rFonts w:ascii="Times New Roman" w:hAnsi="Times New Roman"/>
          <w:sz w:val="24"/>
          <w:szCs w:val="24"/>
          <w:vertAlign w:val="subscript"/>
        </w:rPr>
        <w:t>4</w:t>
      </w:r>
      <w:r w:rsidRPr="00F42985">
        <w:rPr>
          <w:rFonts w:ascii="Times New Roman" w:hAnsi="Times New Roman"/>
          <w:sz w:val="24"/>
          <w:szCs w:val="24"/>
        </w:rPr>
        <w:t xml:space="preserve"> đặc, thấy sinh ra khí B có tỉ khối so với O</w:t>
      </w:r>
      <w:r w:rsidRPr="00F42985">
        <w:rPr>
          <w:rFonts w:ascii="Times New Roman" w:hAnsi="Times New Roman"/>
          <w:sz w:val="24"/>
          <w:szCs w:val="24"/>
          <w:vertAlign w:val="subscript"/>
        </w:rPr>
        <w:t>2</w:t>
      </w:r>
      <w:r w:rsidRPr="00F42985">
        <w:rPr>
          <w:rFonts w:ascii="Times New Roman" w:hAnsi="Times New Roman"/>
          <w:sz w:val="24"/>
          <w:szCs w:val="24"/>
        </w:rPr>
        <w:t xml:space="preserve"> nhỏ hơn 0,9. Số dung dịch phù hợp là :</w:t>
      </w:r>
    </w:p>
    <w:p w:rsidR="00930247" w:rsidRPr="00F42985" w:rsidRDefault="005769CF"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r>
      <w:r w:rsidR="00930247" w:rsidRPr="00F42985">
        <w:rPr>
          <w:rFonts w:ascii="Times New Roman" w:hAnsi="Times New Roman"/>
          <w:b/>
          <w:sz w:val="24"/>
          <w:szCs w:val="24"/>
        </w:rPr>
        <w:t>A.</w:t>
      </w:r>
      <w:r w:rsidRPr="00F42985">
        <w:rPr>
          <w:rFonts w:ascii="Times New Roman" w:hAnsi="Times New Roman"/>
          <w:sz w:val="24"/>
          <w:szCs w:val="24"/>
        </w:rPr>
        <w:t xml:space="preserve"> 2.</w:t>
      </w:r>
      <w:r w:rsidRPr="00F42985">
        <w:rPr>
          <w:rFonts w:ascii="Times New Roman" w:hAnsi="Times New Roman"/>
          <w:sz w:val="24"/>
          <w:szCs w:val="24"/>
        </w:rPr>
        <w:tab/>
      </w:r>
      <w:r w:rsidR="00930247" w:rsidRPr="00F42985">
        <w:rPr>
          <w:rFonts w:ascii="Times New Roman" w:hAnsi="Times New Roman"/>
          <w:b/>
          <w:sz w:val="24"/>
          <w:szCs w:val="24"/>
        </w:rPr>
        <w:t>B.</w:t>
      </w:r>
      <w:r w:rsidRPr="00F42985">
        <w:rPr>
          <w:rFonts w:ascii="Times New Roman" w:hAnsi="Times New Roman"/>
          <w:sz w:val="24"/>
          <w:szCs w:val="24"/>
        </w:rPr>
        <w:t xml:space="preserve"> 3.</w:t>
      </w:r>
      <w:r w:rsidRPr="00F42985">
        <w:rPr>
          <w:rFonts w:ascii="Times New Roman" w:hAnsi="Times New Roman"/>
          <w:sz w:val="24"/>
          <w:szCs w:val="24"/>
        </w:rPr>
        <w:tab/>
      </w:r>
      <w:r w:rsidR="00930247" w:rsidRPr="00F42985">
        <w:rPr>
          <w:rFonts w:ascii="Times New Roman" w:hAnsi="Times New Roman"/>
          <w:b/>
          <w:sz w:val="24"/>
          <w:szCs w:val="24"/>
        </w:rPr>
        <w:t>C.</w:t>
      </w:r>
      <w:r w:rsidRPr="00F42985">
        <w:rPr>
          <w:rFonts w:ascii="Times New Roman" w:hAnsi="Times New Roman"/>
          <w:sz w:val="24"/>
          <w:szCs w:val="24"/>
        </w:rPr>
        <w:t xml:space="preserve"> 4.</w:t>
      </w:r>
      <w:r w:rsidRPr="00F42985">
        <w:rPr>
          <w:rFonts w:ascii="Times New Roman" w:hAnsi="Times New Roman"/>
          <w:sz w:val="24"/>
          <w:szCs w:val="24"/>
        </w:rPr>
        <w:tab/>
      </w:r>
      <w:r w:rsidR="00930247" w:rsidRPr="00F42985">
        <w:rPr>
          <w:rFonts w:ascii="Times New Roman" w:hAnsi="Times New Roman"/>
          <w:b/>
          <w:sz w:val="24"/>
          <w:szCs w:val="24"/>
        </w:rPr>
        <w:t>D.</w:t>
      </w:r>
      <w:r w:rsidR="00930247" w:rsidRPr="00F42985">
        <w:rPr>
          <w:rFonts w:ascii="Times New Roman" w:hAnsi="Times New Roman"/>
          <w:sz w:val="24"/>
          <w:szCs w:val="24"/>
        </w:rPr>
        <w:t xml:space="preserve"> 5.</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94</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Cho bột Al từ từ đến dư vào các dung dịch riêng rẽ chứa các chất HCl, FeCl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CuSO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Ba(OH)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Số lượng các phản ứng xảy ra là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005769CF" w:rsidRPr="00F42985">
        <w:rPr>
          <w:rFonts w:ascii="Times New Roman" w:hAnsi="Times New Roman"/>
          <w:spacing w:val="2"/>
          <w:sz w:val="24"/>
          <w:szCs w:val="24"/>
        </w:rPr>
        <w:t xml:space="preserve"> 2. </w:t>
      </w:r>
      <w:r w:rsidRPr="00F42985">
        <w:rPr>
          <w:rFonts w:ascii="Times New Roman" w:hAnsi="Times New Roman"/>
          <w:spacing w:val="2"/>
          <w:sz w:val="24"/>
          <w:szCs w:val="24"/>
        </w:rPr>
        <w:tab/>
      </w:r>
      <w:r w:rsidRPr="00F42985">
        <w:rPr>
          <w:rFonts w:ascii="Times New Roman" w:hAnsi="Times New Roman"/>
          <w:b/>
          <w:spacing w:val="2"/>
          <w:sz w:val="24"/>
          <w:szCs w:val="24"/>
        </w:rPr>
        <w:t>B.</w:t>
      </w:r>
      <w:r w:rsidR="005769CF" w:rsidRPr="00F42985">
        <w:rPr>
          <w:rFonts w:ascii="Times New Roman" w:hAnsi="Times New Roman"/>
          <w:spacing w:val="2"/>
          <w:sz w:val="24"/>
          <w:szCs w:val="24"/>
        </w:rPr>
        <w:t xml:space="preserve"> 3. </w:t>
      </w:r>
      <w:r w:rsidR="005769CF" w:rsidRPr="00F42985">
        <w:rPr>
          <w:rFonts w:ascii="Times New Roman" w:hAnsi="Times New Roman"/>
          <w:spacing w:val="2"/>
          <w:sz w:val="24"/>
          <w:szCs w:val="24"/>
        </w:rPr>
        <w:tab/>
      </w:r>
      <w:r w:rsidR="005769CF" w:rsidRPr="00F42985">
        <w:rPr>
          <w:rFonts w:ascii="Times New Roman" w:hAnsi="Times New Roman"/>
          <w:spacing w:val="2"/>
          <w:sz w:val="24"/>
          <w:szCs w:val="24"/>
        </w:rPr>
        <w:tab/>
      </w:r>
      <w:r w:rsidRPr="00F42985">
        <w:rPr>
          <w:rFonts w:ascii="Times New Roman" w:hAnsi="Times New Roman"/>
          <w:b/>
          <w:spacing w:val="2"/>
          <w:sz w:val="24"/>
          <w:szCs w:val="24"/>
        </w:rPr>
        <w:t>C.</w:t>
      </w:r>
      <w:r w:rsidR="005769CF" w:rsidRPr="00F42985">
        <w:rPr>
          <w:rFonts w:ascii="Times New Roman" w:hAnsi="Times New Roman"/>
          <w:spacing w:val="2"/>
          <w:sz w:val="24"/>
          <w:szCs w:val="24"/>
        </w:rPr>
        <w:t xml:space="preserve"> 4. </w:t>
      </w:r>
      <w:r w:rsidR="005769CF"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5.</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95</w:t>
      </w:r>
      <w:r w:rsidRPr="00F42985">
        <w:rPr>
          <w:rFonts w:ascii="Times New Roman" w:hAnsi="Times New Roman"/>
          <w:b/>
          <w:spacing w:val="2"/>
          <w:sz w:val="24"/>
          <w:szCs w:val="24"/>
        </w:rPr>
        <w:t>:</w:t>
      </w:r>
      <w:r w:rsidRPr="00F42985">
        <w:rPr>
          <w:rFonts w:ascii="Times New Roman" w:hAnsi="Times New Roman"/>
          <w:spacing w:val="2"/>
          <w:sz w:val="24"/>
          <w:szCs w:val="24"/>
        </w:rPr>
        <w:t xml:space="preserve"> Kim loại có thể điều chế được từ quặng boxit là kim loại nào?</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Nhôm.</w:t>
      </w:r>
      <w:r w:rsidR="005769CF" w:rsidRPr="00F42985">
        <w:rPr>
          <w:rFonts w:ascii="Times New Roman" w:hAnsi="Times New Roman"/>
          <w:spacing w:val="2"/>
          <w:sz w:val="24"/>
          <w:szCs w:val="24"/>
        </w:rPr>
        <w:t xml:space="preserve"> </w:t>
      </w:r>
      <w:r w:rsidR="005769CF" w:rsidRPr="00F42985">
        <w:rPr>
          <w:rFonts w:ascii="Times New Roman" w:hAnsi="Times New Roman"/>
          <w:spacing w:val="2"/>
          <w:sz w:val="24"/>
          <w:szCs w:val="24"/>
        </w:rPr>
        <w:tab/>
      </w:r>
      <w:r w:rsidRPr="00F42985">
        <w:rPr>
          <w:rFonts w:ascii="Times New Roman" w:hAnsi="Times New Roman"/>
          <w:b/>
          <w:spacing w:val="2"/>
          <w:sz w:val="24"/>
          <w:szCs w:val="24"/>
        </w:rPr>
        <w:t>B.</w:t>
      </w:r>
      <w:r w:rsidR="005769CF" w:rsidRPr="00F42985">
        <w:rPr>
          <w:rFonts w:ascii="Times New Roman" w:hAnsi="Times New Roman"/>
          <w:spacing w:val="2"/>
          <w:sz w:val="24"/>
          <w:szCs w:val="24"/>
        </w:rPr>
        <w:t xml:space="preserve"> Sắt. </w:t>
      </w:r>
      <w:r w:rsidR="005769CF" w:rsidRPr="00F42985">
        <w:rPr>
          <w:rFonts w:ascii="Times New Roman" w:hAnsi="Times New Roman"/>
          <w:spacing w:val="2"/>
          <w:sz w:val="24"/>
          <w:szCs w:val="24"/>
        </w:rPr>
        <w:tab/>
      </w:r>
      <w:r w:rsidR="005769CF"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Magie. </w:t>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Đồng.</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96</w:t>
      </w:r>
      <w:r w:rsidRPr="00F42985">
        <w:rPr>
          <w:rFonts w:ascii="Times New Roman" w:hAnsi="Times New Roman"/>
          <w:b/>
          <w:bCs/>
          <w:spacing w:val="2"/>
          <w:sz w:val="24"/>
          <w:szCs w:val="24"/>
        </w:rPr>
        <w:t>:</w:t>
      </w:r>
      <w:r w:rsidRPr="00F42985">
        <w:rPr>
          <w:rFonts w:ascii="Times New Roman" w:hAnsi="Times New Roman"/>
          <w:spacing w:val="2"/>
          <w:sz w:val="24"/>
          <w:szCs w:val="24"/>
        </w:rPr>
        <w:t xml:space="preserve"> Criolit (Na</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AlF</w:t>
      </w:r>
      <w:r w:rsidRPr="00F42985">
        <w:rPr>
          <w:rFonts w:ascii="Times New Roman" w:hAnsi="Times New Roman"/>
          <w:spacing w:val="2"/>
          <w:sz w:val="24"/>
          <w:szCs w:val="24"/>
          <w:vertAlign w:val="subscript"/>
        </w:rPr>
        <w:t>6</w:t>
      </w:r>
      <w:r w:rsidRPr="00F42985">
        <w:rPr>
          <w:rFonts w:ascii="Times New Roman" w:hAnsi="Times New Roman"/>
          <w:spacing w:val="2"/>
          <w:sz w:val="24"/>
          <w:szCs w:val="24"/>
        </w:rPr>
        <w:t xml:space="preserve"> hay 3NaF.AlF</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là nguyên liệu được dùng để sản xuất nhôm với mục đích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1) Làm giảm nhiệt độ nóng chảy của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vertAlign w:val="subscript"/>
        </w:rPr>
        <w:softHyphen/>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2) Tiết kiệm được năng lượng, tạo được chất lỏng có tính dẫn điện tốt hơn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3) Tạo chất lỏng có tỉ khối nhỏ hơn nhôm, nổi lên bề mặt nhôm ngăn cản nhôm nóng chảy bị oxi hoá.</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005769CF" w:rsidRPr="00F42985">
        <w:rPr>
          <w:rFonts w:ascii="Times New Roman" w:hAnsi="Times New Roman"/>
          <w:spacing w:val="2"/>
          <w:sz w:val="24"/>
          <w:szCs w:val="24"/>
        </w:rPr>
        <w:t xml:space="preserve"> 1, 2.</w:t>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2, 3.</w:t>
      </w:r>
      <w:r w:rsidRPr="00F42985">
        <w:rPr>
          <w:rFonts w:ascii="Times New Roman" w:hAnsi="Times New Roman"/>
          <w:spacing w:val="2"/>
          <w:sz w:val="24"/>
          <w:szCs w:val="24"/>
        </w:rPr>
        <w:tab/>
      </w:r>
      <w:r w:rsidR="005769CF"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1, 3.</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1, 2, 3.</w:t>
      </w:r>
    </w:p>
    <w:p w:rsidR="005769CF" w:rsidRPr="00F42985" w:rsidRDefault="00930247" w:rsidP="005769CF">
      <w:pPr>
        <w:tabs>
          <w:tab w:val="left" w:pos="270"/>
          <w:tab w:val="left" w:pos="2880"/>
          <w:tab w:val="left" w:pos="5040"/>
          <w:tab w:val="left" w:pos="7830"/>
        </w:tabs>
        <w:spacing w:before="60" w:line="40" w:lineRule="atLeast"/>
        <w:jc w:val="both"/>
        <w:rPr>
          <w:rFonts w:ascii="Times New Roman" w:hAnsi="Times New Roman"/>
          <w:sz w:val="24"/>
          <w:szCs w:val="24"/>
          <w:lang w:val="nl-NL"/>
        </w:rPr>
      </w:pPr>
      <w:r w:rsidRPr="00F42985">
        <w:rPr>
          <w:rFonts w:ascii="Times New Roman" w:hAnsi="Times New Roman"/>
          <w:b/>
          <w:sz w:val="24"/>
          <w:szCs w:val="24"/>
        </w:rPr>
        <w:t xml:space="preserve">Câu </w:t>
      </w:r>
      <w:r w:rsidR="00B61108" w:rsidRPr="00F42985">
        <w:rPr>
          <w:rFonts w:ascii="Times New Roman" w:hAnsi="Times New Roman"/>
          <w:b/>
          <w:bCs/>
          <w:spacing w:val="2"/>
          <w:sz w:val="24"/>
          <w:szCs w:val="24"/>
        </w:rPr>
        <w:t>97</w:t>
      </w:r>
      <w:r w:rsidRPr="00F42985">
        <w:rPr>
          <w:rFonts w:ascii="Times New Roman" w:hAnsi="Times New Roman"/>
          <w:b/>
          <w:sz w:val="24"/>
          <w:szCs w:val="24"/>
        </w:rPr>
        <w:t>:</w:t>
      </w:r>
      <w:r w:rsidRPr="00F42985">
        <w:rPr>
          <w:rFonts w:ascii="Times New Roman" w:hAnsi="Times New Roman"/>
          <w:sz w:val="24"/>
          <w:szCs w:val="24"/>
        </w:rPr>
        <w:t xml:space="preserve"> </w:t>
      </w:r>
      <w:r w:rsidRPr="00F42985">
        <w:rPr>
          <w:rFonts w:ascii="Times New Roman" w:hAnsi="Times New Roman"/>
          <w:sz w:val="24"/>
          <w:szCs w:val="24"/>
          <w:lang w:val="nl-NL"/>
        </w:rPr>
        <w:t>Giải thích tại sao để điều chế Al người ta điện phân Al</w:t>
      </w:r>
      <w:r w:rsidRPr="00F42985">
        <w:rPr>
          <w:rFonts w:ascii="Times New Roman" w:hAnsi="Times New Roman"/>
          <w:sz w:val="24"/>
          <w:szCs w:val="24"/>
          <w:vertAlign w:val="subscript"/>
          <w:lang w:val="nl-NL"/>
        </w:rPr>
        <w:t>2</w:t>
      </w:r>
      <w:r w:rsidRPr="00F42985">
        <w:rPr>
          <w:rFonts w:ascii="Times New Roman" w:hAnsi="Times New Roman"/>
          <w:sz w:val="24"/>
          <w:szCs w:val="24"/>
          <w:lang w:val="nl-NL"/>
        </w:rPr>
        <w:t>O</w:t>
      </w:r>
      <w:r w:rsidRPr="00F42985">
        <w:rPr>
          <w:rFonts w:ascii="Times New Roman" w:hAnsi="Times New Roman"/>
          <w:sz w:val="24"/>
          <w:szCs w:val="24"/>
          <w:vertAlign w:val="subscript"/>
          <w:lang w:val="nl-NL"/>
        </w:rPr>
        <w:t>3</w:t>
      </w:r>
      <w:r w:rsidRPr="00F42985">
        <w:rPr>
          <w:rFonts w:ascii="Times New Roman" w:hAnsi="Times New Roman"/>
          <w:sz w:val="24"/>
          <w:szCs w:val="24"/>
          <w:lang w:val="nl-NL"/>
        </w:rPr>
        <w:t xml:space="preserve"> nóng chảy mà không điện phân AlCl</w:t>
      </w:r>
      <w:r w:rsidRPr="00F42985">
        <w:rPr>
          <w:rFonts w:ascii="Times New Roman" w:hAnsi="Times New Roman"/>
          <w:sz w:val="24"/>
          <w:szCs w:val="24"/>
          <w:vertAlign w:val="subscript"/>
          <w:lang w:val="nl-NL"/>
        </w:rPr>
        <w:t>3</w:t>
      </w:r>
      <w:r w:rsidRPr="00F42985">
        <w:rPr>
          <w:rFonts w:ascii="Times New Roman" w:hAnsi="Times New Roman"/>
          <w:sz w:val="24"/>
          <w:szCs w:val="24"/>
          <w:lang w:val="nl-NL"/>
        </w:rPr>
        <w:t xml:space="preserve"> nóng chảy là :</w:t>
      </w:r>
    </w:p>
    <w:p w:rsidR="005769CF" w:rsidRPr="00F42985" w:rsidRDefault="005769CF" w:rsidP="005769CF">
      <w:pPr>
        <w:tabs>
          <w:tab w:val="left" w:pos="270"/>
          <w:tab w:val="left" w:pos="2880"/>
          <w:tab w:val="left" w:pos="5040"/>
          <w:tab w:val="left" w:pos="7830"/>
        </w:tabs>
        <w:spacing w:before="60" w:line="40" w:lineRule="atLeast"/>
        <w:jc w:val="both"/>
        <w:rPr>
          <w:rFonts w:ascii="Times New Roman" w:hAnsi="Times New Roman"/>
          <w:sz w:val="24"/>
          <w:szCs w:val="24"/>
          <w:lang w:val="nl-NL"/>
        </w:rPr>
      </w:pPr>
      <w:r w:rsidRPr="00F42985">
        <w:rPr>
          <w:rFonts w:ascii="Times New Roman" w:hAnsi="Times New Roman"/>
          <w:b/>
          <w:sz w:val="24"/>
          <w:szCs w:val="24"/>
          <w:lang w:val="nl-NL"/>
        </w:rPr>
        <w:tab/>
      </w:r>
      <w:r w:rsidR="00930247" w:rsidRPr="00F42985">
        <w:rPr>
          <w:rFonts w:ascii="Times New Roman" w:hAnsi="Times New Roman"/>
          <w:b/>
          <w:sz w:val="24"/>
          <w:szCs w:val="24"/>
          <w:lang w:val="nl-NL"/>
        </w:rPr>
        <w:t>A.</w:t>
      </w:r>
      <w:r w:rsidR="00930247" w:rsidRPr="00F42985">
        <w:rPr>
          <w:rFonts w:ascii="Times New Roman" w:hAnsi="Times New Roman"/>
          <w:sz w:val="24"/>
          <w:szCs w:val="24"/>
          <w:lang w:val="nl-NL"/>
        </w:rPr>
        <w:t xml:space="preserve"> AlCl</w:t>
      </w:r>
      <w:r w:rsidR="00930247" w:rsidRPr="00F42985">
        <w:rPr>
          <w:rFonts w:ascii="Times New Roman" w:hAnsi="Times New Roman"/>
          <w:sz w:val="24"/>
          <w:szCs w:val="24"/>
          <w:vertAlign w:val="subscript"/>
          <w:lang w:val="nl-NL"/>
        </w:rPr>
        <w:t>3</w:t>
      </w:r>
      <w:r w:rsidR="00930247" w:rsidRPr="00F42985">
        <w:rPr>
          <w:rFonts w:ascii="Times New Roman" w:hAnsi="Times New Roman"/>
          <w:sz w:val="24"/>
          <w:szCs w:val="24"/>
          <w:lang w:val="nl-NL"/>
        </w:rPr>
        <w:t xml:space="preserve"> nóng chảy ở nhiệt độ cao hơn Al</w:t>
      </w:r>
      <w:r w:rsidR="00930247" w:rsidRPr="00F42985">
        <w:rPr>
          <w:rFonts w:ascii="Times New Roman" w:hAnsi="Times New Roman"/>
          <w:sz w:val="24"/>
          <w:szCs w:val="24"/>
          <w:vertAlign w:val="subscript"/>
          <w:lang w:val="nl-NL"/>
        </w:rPr>
        <w:t>2</w:t>
      </w:r>
      <w:r w:rsidR="00930247" w:rsidRPr="00F42985">
        <w:rPr>
          <w:rFonts w:ascii="Times New Roman" w:hAnsi="Times New Roman"/>
          <w:sz w:val="24"/>
          <w:szCs w:val="24"/>
          <w:lang w:val="nl-NL"/>
        </w:rPr>
        <w:t>O</w:t>
      </w:r>
      <w:r w:rsidR="00930247" w:rsidRPr="00F42985">
        <w:rPr>
          <w:rFonts w:ascii="Times New Roman" w:hAnsi="Times New Roman"/>
          <w:sz w:val="24"/>
          <w:szCs w:val="24"/>
          <w:vertAlign w:val="subscript"/>
          <w:lang w:val="nl-NL"/>
        </w:rPr>
        <w:t>3</w:t>
      </w:r>
      <w:r w:rsidR="00930247" w:rsidRPr="00F42985">
        <w:rPr>
          <w:rFonts w:ascii="Times New Roman" w:hAnsi="Times New Roman"/>
          <w:sz w:val="24"/>
          <w:szCs w:val="24"/>
        </w:rPr>
        <w:t>.</w:t>
      </w:r>
      <w:r w:rsidR="00930247" w:rsidRPr="00F42985">
        <w:rPr>
          <w:rFonts w:ascii="Times New Roman" w:hAnsi="Times New Roman"/>
          <w:sz w:val="24"/>
          <w:szCs w:val="24"/>
        </w:rPr>
        <w:tab/>
      </w:r>
      <w:r w:rsidRPr="00F42985">
        <w:rPr>
          <w:rFonts w:ascii="Times New Roman" w:hAnsi="Times New Roman"/>
          <w:sz w:val="24"/>
          <w:szCs w:val="24"/>
          <w:lang w:val="nl-NL"/>
        </w:rPr>
        <w:t xml:space="preserve"> </w:t>
      </w:r>
    </w:p>
    <w:p w:rsidR="005769CF" w:rsidRPr="00F42985" w:rsidRDefault="005769CF" w:rsidP="005769CF">
      <w:pPr>
        <w:tabs>
          <w:tab w:val="left" w:pos="270"/>
          <w:tab w:val="left" w:pos="2880"/>
          <w:tab w:val="left" w:pos="5040"/>
          <w:tab w:val="left" w:pos="7830"/>
        </w:tabs>
        <w:spacing w:before="60" w:line="40" w:lineRule="atLeast"/>
        <w:jc w:val="both"/>
        <w:rPr>
          <w:rFonts w:ascii="Times New Roman" w:hAnsi="Times New Roman"/>
          <w:sz w:val="24"/>
          <w:szCs w:val="24"/>
          <w:lang w:val="nl-NL"/>
        </w:rPr>
      </w:pPr>
      <w:r w:rsidRPr="00F42985">
        <w:rPr>
          <w:rFonts w:ascii="Times New Roman" w:hAnsi="Times New Roman"/>
          <w:b/>
          <w:sz w:val="24"/>
          <w:szCs w:val="24"/>
          <w:lang w:val="nl-NL"/>
        </w:rPr>
        <w:tab/>
      </w:r>
      <w:r w:rsidR="00930247" w:rsidRPr="00F42985">
        <w:rPr>
          <w:rFonts w:ascii="Times New Roman" w:hAnsi="Times New Roman"/>
          <w:b/>
          <w:sz w:val="24"/>
          <w:szCs w:val="24"/>
          <w:lang w:val="nl-NL"/>
        </w:rPr>
        <w:t>B.</w:t>
      </w:r>
      <w:r w:rsidR="00930247" w:rsidRPr="00F42985">
        <w:rPr>
          <w:rFonts w:ascii="Times New Roman" w:hAnsi="Times New Roman"/>
          <w:sz w:val="24"/>
          <w:szCs w:val="24"/>
          <w:lang w:val="nl-NL"/>
        </w:rPr>
        <w:t xml:space="preserve"> AlCl</w:t>
      </w:r>
      <w:r w:rsidR="00930247" w:rsidRPr="00F42985">
        <w:rPr>
          <w:rFonts w:ascii="Times New Roman" w:hAnsi="Times New Roman"/>
          <w:sz w:val="24"/>
          <w:szCs w:val="24"/>
          <w:vertAlign w:val="subscript"/>
          <w:lang w:val="nl-NL"/>
        </w:rPr>
        <w:t>3</w:t>
      </w:r>
      <w:r w:rsidR="00930247" w:rsidRPr="00F42985">
        <w:rPr>
          <w:rFonts w:ascii="Times New Roman" w:hAnsi="Times New Roman"/>
          <w:sz w:val="24"/>
          <w:szCs w:val="24"/>
          <w:lang w:val="nl-NL"/>
        </w:rPr>
        <w:t xml:space="preserve"> là hợp chất cộng hoá trị nên không nóng chảy mà thăng hoa</w:t>
      </w:r>
      <w:r w:rsidRPr="00F42985">
        <w:rPr>
          <w:rFonts w:ascii="Times New Roman" w:hAnsi="Times New Roman"/>
          <w:sz w:val="24"/>
          <w:szCs w:val="24"/>
          <w:lang w:val="nl-NL"/>
        </w:rPr>
        <w:t>.</w:t>
      </w:r>
    </w:p>
    <w:p w:rsidR="005769CF" w:rsidRPr="00F42985" w:rsidRDefault="005769CF" w:rsidP="005769CF">
      <w:pPr>
        <w:tabs>
          <w:tab w:val="left" w:pos="270"/>
          <w:tab w:val="left" w:pos="2880"/>
          <w:tab w:val="left" w:pos="5040"/>
          <w:tab w:val="left" w:pos="7830"/>
        </w:tabs>
        <w:spacing w:before="60" w:line="40" w:lineRule="atLeast"/>
        <w:jc w:val="both"/>
        <w:rPr>
          <w:rFonts w:ascii="Times New Roman" w:hAnsi="Times New Roman"/>
          <w:sz w:val="24"/>
          <w:szCs w:val="24"/>
          <w:lang w:val="nl-NL"/>
        </w:rPr>
      </w:pPr>
      <w:r w:rsidRPr="00F42985">
        <w:rPr>
          <w:rFonts w:ascii="Times New Roman" w:hAnsi="Times New Roman"/>
          <w:b/>
          <w:sz w:val="24"/>
          <w:szCs w:val="24"/>
          <w:lang w:val="nl-NL"/>
        </w:rPr>
        <w:tab/>
      </w:r>
      <w:r w:rsidR="00930247" w:rsidRPr="00F42985">
        <w:rPr>
          <w:rFonts w:ascii="Times New Roman" w:hAnsi="Times New Roman"/>
          <w:b/>
          <w:sz w:val="24"/>
          <w:szCs w:val="24"/>
          <w:lang w:val="nl-NL"/>
        </w:rPr>
        <w:t xml:space="preserve">C. </w:t>
      </w:r>
      <w:r w:rsidR="00930247" w:rsidRPr="00F42985">
        <w:rPr>
          <w:rFonts w:ascii="Times New Roman" w:hAnsi="Times New Roman"/>
          <w:sz w:val="24"/>
          <w:szCs w:val="24"/>
          <w:lang w:val="nl-NL"/>
        </w:rPr>
        <w:t>Điện phân AlCl</w:t>
      </w:r>
      <w:r w:rsidR="00930247" w:rsidRPr="00F42985">
        <w:rPr>
          <w:rFonts w:ascii="Times New Roman" w:hAnsi="Times New Roman"/>
          <w:sz w:val="24"/>
          <w:szCs w:val="24"/>
          <w:vertAlign w:val="subscript"/>
          <w:lang w:val="nl-NL"/>
        </w:rPr>
        <w:t>3</w:t>
      </w:r>
      <w:r w:rsidR="00930247" w:rsidRPr="00F42985">
        <w:rPr>
          <w:rFonts w:ascii="Times New Roman" w:hAnsi="Times New Roman"/>
          <w:sz w:val="24"/>
          <w:szCs w:val="24"/>
          <w:lang w:val="nl-NL"/>
        </w:rPr>
        <w:t xml:space="preserve"> tạo ra Cl</w:t>
      </w:r>
      <w:r w:rsidR="00930247" w:rsidRPr="00F42985">
        <w:rPr>
          <w:rFonts w:ascii="Times New Roman" w:hAnsi="Times New Roman"/>
          <w:sz w:val="24"/>
          <w:szCs w:val="24"/>
          <w:vertAlign w:val="subscript"/>
          <w:lang w:val="nl-NL"/>
        </w:rPr>
        <w:t>2</w:t>
      </w:r>
      <w:r w:rsidRPr="00F42985">
        <w:rPr>
          <w:rFonts w:ascii="Times New Roman" w:hAnsi="Times New Roman"/>
          <w:sz w:val="24"/>
          <w:szCs w:val="24"/>
          <w:lang w:val="nl-NL"/>
        </w:rPr>
        <w:t xml:space="preserve"> rất độc. </w:t>
      </w:r>
    </w:p>
    <w:p w:rsidR="00930247" w:rsidRPr="00F42985" w:rsidRDefault="005769CF" w:rsidP="005769CF">
      <w:pPr>
        <w:tabs>
          <w:tab w:val="left" w:pos="270"/>
          <w:tab w:val="left" w:pos="2880"/>
          <w:tab w:val="left" w:pos="5040"/>
          <w:tab w:val="left" w:pos="7830"/>
        </w:tabs>
        <w:spacing w:before="60" w:line="40" w:lineRule="atLeast"/>
        <w:jc w:val="both"/>
        <w:rPr>
          <w:rFonts w:ascii="Times New Roman" w:hAnsi="Times New Roman"/>
          <w:sz w:val="24"/>
          <w:szCs w:val="24"/>
          <w:lang w:val="nl-NL"/>
        </w:rPr>
      </w:pPr>
      <w:r w:rsidRPr="00F42985">
        <w:rPr>
          <w:rFonts w:ascii="Times New Roman" w:hAnsi="Times New Roman"/>
          <w:b/>
          <w:sz w:val="24"/>
          <w:szCs w:val="24"/>
          <w:lang w:val="nl-NL"/>
        </w:rPr>
        <w:tab/>
      </w:r>
      <w:r w:rsidR="00930247" w:rsidRPr="00F42985">
        <w:rPr>
          <w:rFonts w:ascii="Times New Roman" w:hAnsi="Times New Roman"/>
          <w:b/>
          <w:sz w:val="24"/>
          <w:szCs w:val="24"/>
          <w:lang w:val="nl-NL"/>
        </w:rPr>
        <w:t>D.</w:t>
      </w:r>
      <w:r w:rsidR="00930247" w:rsidRPr="00F42985">
        <w:rPr>
          <w:rFonts w:ascii="Times New Roman" w:hAnsi="Times New Roman"/>
          <w:sz w:val="24"/>
          <w:szCs w:val="24"/>
          <w:lang w:val="nl-NL"/>
        </w:rPr>
        <w:t xml:space="preserve"> Điện phân Al</w:t>
      </w:r>
      <w:r w:rsidR="00930247" w:rsidRPr="00F42985">
        <w:rPr>
          <w:rFonts w:ascii="Times New Roman" w:hAnsi="Times New Roman"/>
          <w:sz w:val="24"/>
          <w:szCs w:val="24"/>
          <w:vertAlign w:val="subscript"/>
          <w:lang w:val="nl-NL"/>
        </w:rPr>
        <w:t>2</w:t>
      </w:r>
      <w:r w:rsidR="00930247" w:rsidRPr="00F42985">
        <w:rPr>
          <w:rFonts w:ascii="Times New Roman" w:hAnsi="Times New Roman"/>
          <w:sz w:val="24"/>
          <w:szCs w:val="24"/>
          <w:lang w:val="nl-NL"/>
        </w:rPr>
        <w:t>O</w:t>
      </w:r>
      <w:r w:rsidR="00930247" w:rsidRPr="00F42985">
        <w:rPr>
          <w:rFonts w:ascii="Times New Roman" w:hAnsi="Times New Roman"/>
          <w:sz w:val="24"/>
          <w:szCs w:val="24"/>
          <w:vertAlign w:val="subscript"/>
          <w:lang w:val="nl-NL"/>
        </w:rPr>
        <w:t>3</w:t>
      </w:r>
      <w:r w:rsidR="00930247" w:rsidRPr="00F42985">
        <w:rPr>
          <w:rFonts w:ascii="Times New Roman" w:hAnsi="Times New Roman"/>
          <w:sz w:val="24"/>
          <w:szCs w:val="24"/>
          <w:lang w:val="nl-NL"/>
        </w:rPr>
        <w:t xml:space="preserve"> cho ra Al tinh khiết hơn.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bCs/>
          <w:spacing w:val="2"/>
          <w:sz w:val="24"/>
          <w:szCs w:val="24"/>
        </w:rPr>
        <w:t>98</w:t>
      </w:r>
      <w:r w:rsidRPr="00F42985">
        <w:rPr>
          <w:rFonts w:ascii="Times New Roman" w:hAnsi="Times New Roman"/>
          <w:b/>
          <w:spacing w:val="2"/>
          <w:sz w:val="24"/>
          <w:szCs w:val="24"/>
        </w:rPr>
        <w:t>:</w:t>
      </w:r>
      <w:r w:rsidRPr="00F42985">
        <w:rPr>
          <w:rFonts w:ascii="Times New Roman" w:hAnsi="Times New Roman"/>
          <w:spacing w:val="2"/>
          <w:sz w:val="24"/>
          <w:szCs w:val="24"/>
        </w:rPr>
        <w:t xml:space="preserve"> Trong các ứng dụng được cho là của nhôm dưới đây, có mấy ứng dụng chưa chính xác ?</w:t>
      </w:r>
    </w:p>
    <w:p w:rsidR="005769CF"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(1)</w:t>
      </w:r>
      <w:r w:rsidRPr="00F42985">
        <w:rPr>
          <w:rFonts w:ascii="Times New Roman" w:hAnsi="Times New Roman"/>
          <w:b/>
          <w:spacing w:val="2"/>
          <w:sz w:val="24"/>
          <w:szCs w:val="24"/>
        </w:rPr>
        <w:t xml:space="preserve"> </w:t>
      </w:r>
      <w:r w:rsidRPr="00F42985">
        <w:rPr>
          <w:rFonts w:ascii="Times New Roman" w:hAnsi="Times New Roman"/>
          <w:spacing w:val="2"/>
          <w:sz w:val="24"/>
          <w:szCs w:val="24"/>
        </w:rPr>
        <w:t xml:space="preserve">Làm vật liệu chế tạo ôtô, máy bay, tên lửa, tàu vũ trụ; </w:t>
      </w:r>
    </w:p>
    <w:p w:rsidR="005769CF"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w:t>
      </w:r>
      <w:r w:rsidRPr="00F42985">
        <w:rPr>
          <w:rFonts w:ascii="Times New Roman" w:hAnsi="Times New Roman"/>
          <w:spacing w:val="2"/>
          <w:sz w:val="24"/>
          <w:szCs w:val="24"/>
        </w:rPr>
        <w:t>2</w:t>
      </w:r>
      <w:r w:rsidR="00C769AE" w:rsidRPr="00F42985">
        <w:rPr>
          <w:rFonts w:ascii="Times New Roman" w:hAnsi="Times New Roman"/>
          <w:spacing w:val="2"/>
          <w:sz w:val="24"/>
          <w:szCs w:val="24"/>
        </w:rPr>
        <w:t xml:space="preserve">) Sản xuất thiết bị điện (dây điện điện), trao đổi nhiệt (dụng cụ đun nấu). </w:t>
      </w:r>
    </w:p>
    <w:p w:rsidR="005769CF"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 xml:space="preserve">(3) Sản xuất, điều chế các kim loại quí hiếm (Au, Pt, Ag) </w:t>
      </w:r>
    </w:p>
    <w:p w:rsidR="005769CF"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 xml:space="preserve">(4); Làm khung cửa, trang trí nội thất và mạ đồ trang sức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(5); Chế tạo hỗn hợp tecmit, được dùng để hàn gắn đường ray.</w:t>
      </w:r>
    </w:p>
    <w:p w:rsidR="00930247"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nl-NL"/>
        </w:rPr>
        <w:tab/>
      </w:r>
      <w:r w:rsidR="00C769AE" w:rsidRPr="00F42985">
        <w:rPr>
          <w:rFonts w:ascii="Times New Roman" w:hAnsi="Times New Roman"/>
          <w:b/>
          <w:spacing w:val="2"/>
          <w:sz w:val="24"/>
          <w:szCs w:val="24"/>
          <w:lang w:val="nl-NL"/>
        </w:rPr>
        <w:t>A.</w:t>
      </w:r>
      <w:r w:rsidR="00C769AE" w:rsidRPr="00F42985">
        <w:rPr>
          <w:rFonts w:ascii="Times New Roman" w:hAnsi="Times New Roman"/>
          <w:spacing w:val="2"/>
          <w:sz w:val="24"/>
          <w:szCs w:val="24"/>
          <w:lang w:val="nl-NL"/>
        </w:rPr>
        <w:t xml:space="preserve"> 2</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lang w:val="nl-NL"/>
        </w:rPr>
        <w:t>B.</w:t>
      </w:r>
      <w:r w:rsidR="00C769AE" w:rsidRPr="00F42985">
        <w:rPr>
          <w:rFonts w:ascii="Times New Roman" w:hAnsi="Times New Roman"/>
          <w:spacing w:val="2"/>
          <w:sz w:val="24"/>
          <w:szCs w:val="24"/>
          <w:lang w:val="nl-NL"/>
        </w:rPr>
        <w:t xml:space="preserve"> 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lang w:val="nl-NL"/>
        </w:rPr>
        <w:t>C.</w:t>
      </w:r>
      <w:r w:rsidR="00C769AE" w:rsidRPr="00F42985">
        <w:rPr>
          <w:rFonts w:ascii="Times New Roman" w:hAnsi="Times New Roman"/>
          <w:spacing w:val="2"/>
          <w:sz w:val="24"/>
          <w:szCs w:val="24"/>
          <w:lang w:val="nl-NL"/>
        </w:rPr>
        <w:t xml:space="preserve"> 4</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lang w:val="nl-NL"/>
        </w:rPr>
        <w:t>D.</w:t>
      </w:r>
      <w:r w:rsidR="00C769AE" w:rsidRPr="00F42985">
        <w:rPr>
          <w:rFonts w:ascii="Times New Roman" w:hAnsi="Times New Roman"/>
          <w:spacing w:val="2"/>
          <w:sz w:val="24"/>
          <w:szCs w:val="24"/>
          <w:lang w:val="nl-NL"/>
        </w:rPr>
        <w:t xml:space="preserve"> 5</w:t>
      </w:r>
      <w:r w:rsidR="00C769AE"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99</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lang w:eastAsia="vi-VN"/>
        </w:rPr>
        <w:t>Công thức của phèn chua là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b/>
          <w:spacing w:val="2"/>
          <w:sz w:val="24"/>
          <w:szCs w:val="24"/>
          <w:lang w:eastAsia="vi-VN"/>
        </w:rPr>
        <w:tab/>
      </w:r>
      <w:r w:rsidR="00C769AE" w:rsidRPr="00F42985">
        <w:rPr>
          <w:rFonts w:ascii="Times New Roman" w:hAnsi="Times New Roman"/>
          <w:b/>
          <w:spacing w:val="2"/>
          <w:sz w:val="24"/>
          <w:szCs w:val="24"/>
          <w:lang w:eastAsia="vi-VN"/>
        </w:rPr>
        <w:t>A.</w:t>
      </w:r>
      <w:r w:rsidR="00C769AE" w:rsidRPr="00F42985">
        <w:rPr>
          <w:rFonts w:ascii="Times New Roman" w:hAnsi="Times New Roman"/>
          <w:spacing w:val="2"/>
          <w:sz w:val="24"/>
          <w:szCs w:val="24"/>
          <w:lang w:eastAsia="vi-VN"/>
        </w:rPr>
        <w:t xml:space="preserve"> K</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SO</w:t>
      </w:r>
      <w:r w:rsidR="00C769AE" w:rsidRPr="00F42985">
        <w:rPr>
          <w:rFonts w:ascii="Times New Roman" w:hAnsi="Times New Roman"/>
          <w:spacing w:val="2"/>
          <w:sz w:val="24"/>
          <w:szCs w:val="24"/>
          <w:vertAlign w:val="subscript"/>
          <w:lang w:eastAsia="vi-VN"/>
        </w:rPr>
        <w:t>4</w:t>
      </w:r>
      <w:r w:rsidR="00C769AE" w:rsidRPr="00F42985">
        <w:rPr>
          <w:rFonts w:ascii="Times New Roman" w:hAnsi="Times New Roman"/>
          <w:spacing w:val="2"/>
          <w:sz w:val="24"/>
          <w:szCs w:val="24"/>
          <w:lang w:eastAsia="vi-VN"/>
        </w:rPr>
        <w:t>.Al</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(SO</w:t>
      </w:r>
      <w:r w:rsidR="00C769AE" w:rsidRPr="00F42985">
        <w:rPr>
          <w:rFonts w:ascii="Times New Roman" w:hAnsi="Times New Roman"/>
          <w:spacing w:val="2"/>
          <w:sz w:val="24"/>
          <w:szCs w:val="24"/>
          <w:vertAlign w:val="subscript"/>
          <w:lang w:eastAsia="vi-VN"/>
        </w:rPr>
        <w:t>4</w:t>
      </w:r>
      <w:r w:rsidR="00C769AE" w:rsidRPr="00F42985">
        <w:rPr>
          <w:rFonts w:ascii="Times New Roman" w:hAnsi="Times New Roman"/>
          <w:spacing w:val="2"/>
          <w:sz w:val="24"/>
          <w:szCs w:val="24"/>
          <w:lang w:eastAsia="vi-VN"/>
        </w:rPr>
        <w:t>)</w:t>
      </w:r>
      <w:r w:rsidR="00C769AE" w:rsidRPr="00F42985">
        <w:rPr>
          <w:rFonts w:ascii="Times New Roman" w:hAnsi="Times New Roman"/>
          <w:spacing w:val="2"/>
          <w:sz w:val="24"/>
          <w:szCs w:val="24"/>
          <w:vertAlign w:val="subscript"/>
          <w:lang w:eastAsia="vi-VN"/>
        </w:rPr>
        <w:t>3</w:t>
      </w:r>
      <w:r w:rsidR="00C769AE" w:rsidRPr="00F42985">
        <w:rPr>
          <w:rFonts w:ascii="Times New Roman" w:hAnsi="Times New Roman"/>
          <w:spacing w:val="2"/>
          <w:sz w:val="24"/>
          <w:szCs w:val="24"/>
          <w:lang w:eastAsia="vi-VN"/>
        </w:rPr>
        <w:t>.24H</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O.          </w:t>
      </w:r>
      <w:r w:rsidR="00C769AE" w:rsidRPr="00F42985">
        <w:rPr>
          <w:rFonts w:ascii="Times New Roman" w:hAnsi="Times New Roman"/>
          <w:spacing w:val="2"/>
          <w:sz w:val="24"/>
          <w:szCs w:val="24"/>
          <w:lang w:eastAsia="vi-VN"/>
        </w:rPr>
        <w:tab/>
      </w:r>
      <w:r w:rsidR="00C769AE" w:rsidRPr="00F42985">
        <w:rPr>
          <w:rFonts w:ascii="Times New Roman" w:hAnsi="Times New Roman"/>
          <w:spacing w:val="2"/>
          <w:sz w:val="24"/>
          <w:szCs w:val="24"/>
          <w:lang w:eastAsia="vi-VN"/>
        </w:rPr>
        <w:tab/>
      </w:r>
      <w:r w:rsidR="00C769AE" w:rsidRPr="00F42985">
        <w:rPr>
          <w:rFonts w:ascii="Times New Roman" w:hAnsi="Times New Roman"/>
          <w:b/>
          <w:spacing w:val="2"/>
          <w:sz w:val="24"/>
          <w:szCs w:val="24"/>
          <w:lang w:eastAsia="vi-VN"/>
        </w:rPr>
        <w:t>B.</w:t>
      </w:r>
      <w:r w:rsidR="00C769AE" w:rsidRPr="00F42985">
        <w:rPr>
          <w:rFonts w:ascii="Times New Roman" w:hAnsi="Times New Roman"/>
          <w:spacing w:val="2"/>
          <w:sz w:val="24"/>
          <w:szCs w:val="24"/>
          <w:lang w:eastAsia="vi-VN"/>
        </w:rPr>
        <w:t xml:space="preserve"> K</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SO</w:t>
      </w:r>
      <w:r w:rsidR="00C769AE" w:rsidRPr="00F42985">
        <w:rPr>
          <w:rFonts w:ascii="Times New Roman" w:hAnsi="Times New Roman"/>
          <w:spacing w:val="2"/>
          <w:sz w:val="24"/>
          <w:szCs w:val="24"/>
          <w:vertAlign w:val="subscript"/>
          <w:lang w:eastAsia="vi-VN"/>
        </w:rPr>
        <w:t>4</w:t>
      </w:r>
      <w:r w:rsidR="00C769AE" w:rsidRPr="00F42985">
        <w:rPr>
          <w:rFonts w:ascii="Times New Roman" w:hAnsi="Times New Roman"/>
          <w:spacing w:val="2"/>
          <w:sz w:val="24"/>
          <w:szCs w:val="24"/>
          <w:lang w:eastAsia="vi-VN"/>
        </w:rPr>
        <w:t>.Al</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(SO</w:t>
      </w:r>
      <w:r w:rsidR="00C769AE" w:rsidRPr="00F42985">
        <w:rPr>
          <w:rFonts w:ascii="Times New Roman" w:hAnsi="Times New Roman"/>
          <w:spacing w:val="2"/>
          <w:sz w:val="24"/>
          <w:szCs w:val="24"/>
          <w:vertAlign w:val="subscript"/>
          <w:lang w:eastAsia="vi-VN"/>
        </w:rPr>
        <w:t>4</w:t>
      </w:r>
      <w:r w:rsidR="00C769AE" w:rsidRPr="00F42985">
        <w:rPr>
          <w:rFonts w:ascii="Times New Roman" w:hAnsi="Times New Roman"/>
          <w:spacing w:val="2"/>
          <w:sz w:val="24"/>
          <w:szCs w:val="24"/>
          <w:lang w:eastAsia="vi-VN"/>
        </w:rPr>
        <w:t>)</w:t>
      </w:r>
      <w:r w:rsidR="00C769AE" w:rsidRPr="00F42985">
        <w:rPr>
          <w:rFonts w:ascii="Times New Roman" w:hAnsi="Times New Roman"/>
          <w:spacing w:val="2"/>
          <w:sz w:val="24"/>
          <w:szCs w:val="24"/>
          <w:vertAlign w:val="subscript"/>
          <w:lang w:eastAsia="vi-VN"/>
        </w:rPr>
        <w:t>3</w:t>
      </w:r>
      <w:r w:rsidR="00C769AE" w:rsidRPr="00F42985">
        <w:rPr>
          <w:rFonts w:ascii="Times New Roman" w:hAnsi="Times New Roman"/>
          <w:spacing w:val="2"/>
          <w:sz w:val="24"/>
          <w:szCs w:val="24"/>
          <w:lang w:eastAsia="vi-VN"/>
        </w:rPr>
        <w:t>.nH</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O.</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eastAsia="vi-VN"/>
        </w:rPr>
      </w:pPr>
      <w:r w:rsidRPr="00F42985">
        <w:rPr>
          <w:rFonts w:ascii="Times New Roman" w:hAnsi="Times New Roman"/>
          <w:b/>
          <w:spacing w:val="2"/>
          <w:sz w:val="24"/>
          <w:szCs w:val="24"/>
          <w:lang w:eastAsia="vi-VN"/>
        </w:rPr>
        <w:tab/>
      </w:r>
      <w:r w:rsidR="00C769AE" w:rsidRPr="00F42985">
        <w:rPr>
          <w:rFonts w:ascii="Times New Roman" w:hAnsi="Times New Roman"/>
          <w:b/>
          <w:spacing w:val="2"/>
          <w:sz w:val="24"/>
          <w:szCs w:val="24"/>
          <w:lang w:eastAsia="vi-VN"/>
        </w:rPr>
        <w:t>C.</w:t>
      </w:r>
      <w:r w:rsidR="00C769AE" w:rsidRPr="00F42985">
        <w:rPr>
          <w:rFonts w:ascii="Times New Roman" w:hAnsi="Times New Roman"/>
          <w:spacing w:val="2"/>
          <w:sz w:val="24"/>
          <w:szCs w:val="24"/>
          <w:lang w:eastAsia="vi-VN"/>
        </w:rPr>
        <w:t xml:space="preserve"> Li</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SO</w:t>
      </w:r>
      <w:r w:rsidR="00C769AE" w:rsidRPr="00F42985">
        <w:rPr>
          <w:rFonts w:ascii="Times New Roman" w:hAnsi="Times New Roman"/>
          <w:spacing w:val="2"/>
          <w:sz w:val="24"/>
          <w:szCs w:val="24"/>
          <w:vertAlign w:val="subscript"/>
          <w:lang w:eastAsia="vi-VN"/>
        </w:rPr>
        <w:t>4</w:t>
      </w:r>
      <w:r w:rsidR="00C769AE" w:rsidRPr="00F42985">
        <w:rPr>
          <w:rFonts w:ascii="Times New Roman" w:hAnsi="Times New Roman"/>
          <w:spacing w:val="2"/>
          <w:sz w:val="24"/>
          <w:szCs w:val="24"/>
          <w:lang w:eastAsia="vi-VN"/>
        </w:rPr>
        <w:t>.Al</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(SO</w:t>
      </w:r>
      <w:r w:rsidR="00C769AE" w:rsidRPr="00F42985">
        <w:rPr>
          <w:rFonts w:ascii="Times New Roman" w:hAnsi="Times New Roman"/>
          <w:spacing w:val="2"/>
          <w:sz w:val="24"/>
          <w:szCs w:val="24"/>
          <w:vertAlign w:val="subscript"/>
          <w:lang w:eastAsia="vi-VN"/>
        </w:rPr>
        <w:t>4</w:t>
      </w:r>
      <w:r w:rsidR="00C769AE" w:rsidRPr="00F42985">
        <w:rPr>
          <w:rFonts w:ascii="Times New Roman" w:hAnsi="Times New Roman"/>
          <w:spacing w:val="2"/>
          <w:sz w:val="24"/>
          <w:szCs w:val="24"/>
          <w:lang w:eastAsia="vi-VN"/>
        </w:rPr>
        <w:t>)</w:t>
      </w:r>
      <w:r w:rsidR="00C769AE" w:rsidRPr="00F42985">
        <w:rPr>
          <w:rFonts w:ascii="Times New Roman" w:hAnsi="Times New Roman"/>
          <w:spacing w:val="2"/>
          <w:sz w:val="24"/>
          <w:szCs w:val="24"/>
          <w:vertAlign w:val="subscript"/>
          <w:lang w:eastAsia="vi-VN"/>
        </w:rPr>
        <w:t>3</w:t>
      </w:r>
      <w:r w:rsidR="00C769AE" w:rsidRPr="00F42985">
        <w:rPr>
          <w:rFonts w:ascii="Times New Roman" w:hAnsi="Times New Roman"/>
          <w:spacing w:val="2"/>
          <w:sz w:val="24"/>
          <w:szCs w:val="24"/>
          <w:lang w:eastAsia="vi-VN"/>
        </w:rPr>
        <w:t>.24H</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O.         </w:t>
      </w:r>
      <w:r w:rsidR="00C769AE" w:rsidRPr="00F42985">
        <w:rPr>
          <w:rFonts w:ascii="Times New Roman" w:hAnsi="Times New Roman"/>
          <w:spacing w:val="2"/>
          <w:sz w:val="24"/>
          <w:szCs w:val="24"/>
          <w:lang w:eastAsia="vi-VN"/>
        </w:rPr>
        <w:tab/>
      </w:r>
      <w:r w:rsidR="00C769AE" w:rsidRPr="00F42985">
        <w:rPr>
          <w:rFonts w:ascii="Times New Roman" w:hAnsi="Times New Roman"/>
          <w:spacing w:val="2"/>
          <w:sz w:val="24"/>
          <w:szCs w:val="24"/>
          <w:lang w:eastAsia="vi-VN"/>
        </w:rPr>
        <w:tab/>
      </w:r>
      <w:r w:rsidR="00C769AE" w:rsidRPr="00F42985">
        <w:rPr>
          <w:rFonts w:ascii="Times New Roman" w:hAnsi="Times New Roman"/>
          <w:b/>
          <w:spacing w:val="2"/>
          <w:sz w:val="24"/>
          <w:szCs w:val="24"/>
          <w:lang w:eastAsia="vi-VN"/>
        </w:rPr>
        <w:t>D.</w:t>
      </w:r>
      <w:r w:rsidR="00C769AE" w:rsidRPr="00F42985">
        <w:rPr>
          <w:rFonts w:ascii="Times New Roman" w:hAnsi="Times New Roman"/>
          <w:spacing w:val="2"/>
          <w:sz w:val="24"/>
          <w:szCs w:val="24"/>
          <w:lang w:eastAsia="vi-VN"/>
        </w:rPr>
        <w:t xml:space="preserve"> Na</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SO</w:t>
      </w:r>
      <w:r w:rsidR="00C769AE" w:rsidRPr="00F42985">
        <w:rPr>
          <w:rFonts w:ascii="Times New Roman" w:hAnsi="Times New Roman"/>
          <w:spacing w:val="2"/>
          <w:sz w:val="24"/>
          <w:szCs w:val="24"/>
          <w:vertAlign w:val="subscript"/>
          <w:lang w:eastAsia="vi-VN"/>
        </w:rPr>
        <w:t>4</w:t>
      </w:r>
      <w:r w:rsidR="00C769AE" w:rsidRPr="00F42985">
        <w:rPr>
          <w:rFonts w:ascii="Times New Roman" w:hAnsi="Times New Roman"/>
          <w:spacing w:val="2"/>
          <w:sz w:val="24"/>
          <w:szCs w:val="24"/>
          <w:lang w:eastAsia="vi-VN"/>
        </w:rPr>
        <w:t>.Al</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(SO</w:t>
      </w:r>
      <w:r w:rsidR="00C769AE" w:rsidRPr="00F42985">
        <w:rPr>
          <w:rFonts w:ascii="Times New Roman" w:hAnsi="Times New Roman"/>
          <w:spacing w:val="2"/>
          <w:sz w:val="24"/>
          <w:szCs w:val="24"/>
          <w:vertAlign w:val="subscript"/>
          <w:lang w:eastAsia="vi-VN"/>
        </w:rPr>
        <w:t>4</w:t>
      </w:r>
      <w:r w:rsidR="00C769AE" w:rsidRPr="00F42985">
        <w:rPr>
          <w:rFonts w:ascii="Times New Roman" w:hAnsi="Times New Roman"/>
          <w:spacing w:val="2"/>
          <w:sz w:val="24"/>
          <w:szCs w:val="24"/>
          <w:lang w:eastAsia="vi-VN"/>
        </w:rPr>
        <w:t>)</w:t>
      </w:r>
      <w:r w:rsidR="00C769AE" w:rsidRPr="00F42985">
        <w:rPr>
          <w:rFonts w:ascii="Times New Roman" w:hAnsi="Times New Roman"/>
          <w:spacing w:val="2"/>
          <w:sz w:val="24"/>
          <w:szCs w:val="24"/>
          <w:vertAlign w:val="subscript"/>
          <w:lang w:eastAsia="vi-VN"/>
        </w:rPr>
        <w:t>3</w:t>
      </w:r>
      <w:r w:rsidR="00C769AE" w:rsidRPr="00F42985">
        <w:rPr>
          <w:rFonts w:ascii="Times New Roman" w:hAnsi="Times New Roman"/>
          <w:spacing w:val="2"/>
          <w:sz w:val="24"/>
          <w:szCs w:val="24"/>
          <w:lang w:eastAsia="vi-VN"/>
        </w:rPr>
        <w:t>.24H</w:t>
      </w:r>
      <w:r w:rsidR="00C769AE" w:rsidRPr="00F42985">
        <w:rPr>
          <w:rFonts w:ascii="Times New Roman" w:hAnsi="Times New Roman"/>
          <w:spacing w:val="2"/>
          <w:sz w:val="24"/>
          <w:szCs w:val="24"/>
          <w:vertAlign w:val="subscript"/>
          <w:lang w:eastAsia="vi-VN"/>
        </w:rPr>
        <w:t>2</w:t>
      </w:r>
      <w:r w:rsidR="00C769AE" w:rsidRPr="00F42985">
        <w:rPr>
          <w:rFonts w:ascii="Times New Roman" w:hAnsi="Times New Roman"/>
          <w:spacing w:val="2"/>
          <w:sz w:val="24"/>
          <w:szCs w:val="24"/>
          <w:lang w:eastAsia="vi-VN"/>
        </w:rPr>
        <w:t>O.</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100</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các nhận định sau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(a) Điều chế nhôm bằng cách điện phân nóng chảy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hoặc AlCl</w:t>
      </w:r>
      <w:r w:rsidR="00C769AE" w:rsidRPr="00F42985">
        <w:rPr>
          <w:rFonts w:ascii="Times New Roman" w:hAnsi="Times New Roman"/>
          <w:spacing w:val="2"/>
          <w:sz w:val="24"/>
          <w:szCs w:val="24"/>
          <w:vertAlign w:val="subscript"/>
        </w:rPr>
        <w:t>3</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(b) Al khử được Cu</w:t>
      </w:r>
      <w:r w:rsidR="00C769AE" w:rsidRPr="00F42985">
        <w:rPr>
          <w:rFonts w:ascii="Times New Roman" w:hAnsi="Times New Roman"/>
          <w:spacing w:val="2"/>
          <w:sz w:val="24"/>
          <w:szCs w:val="24"/>
          <w:vertAlign w:val="superscript"/>
        </w:rPr>
        <w:t>2+</w:t>
      </w:r>
      <w:r w:rsidR="00C769AE" w:rsidRPr="00F42985">
        <w:rPr>
          <w:rFonts w:ascii="Times New Roman" w:hAnsi="Times New Roman"/>
          <w:spacing w:val="2"/>
          <w:sz w:val="24"/>
          <w:szCs w:val="24"/>
        </w:rPr>
        <w:t xml:space="preserve"> trong dung dịch.</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(c) Al</w:t>
      </w:r>
      <w:r w:rsidR="00C769AE" w:rsidRPr="00F42985">
        <w:rPr>
          <w:rFonts w:ascii="Times New Roman" w:hAnsi="Times New Roman"/>
          <w:spacing w:val="2"/>
          <w:sz w:val="24"/>
          <w:szCs w:val="24"/>
          <w:vertAlign w:val="superscript"/>
        </w:rPr>
        <w:t>3+</w:t>
      </w:r>
      <w:r w:rsidR="00C769AE" w:rsidRPr="00F42985">
        <w:rPr>
          <w:rFonts w:ascii="Times New Roman" w:hAnsi="Times New Roman"/>
          <w:spacing w:val="2"/>
          <w:sz w:val="24"/>
          <w:szCs w:val="24"/>
        </w:rPr>
        <w:t xml:space="preserve"> bị khử bởi Na trong dung dịch AlCl</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(d)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là hợp chất bền với nhiệt.</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(e) Al(OH)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tan được trong dung dịch HCl và dung dịch NaOH.</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(f) Nhôm tác dụng với các axit ở tất cả mọi điều kiện.</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(g) Nhôm tan được trong dung dịch NH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spacing w:val="2"/>
          <w:sz w:val="24"/>
          <w:szCs w:val="24"/>
        </w:rPr>
        <w:t>(h) Nhôm là kim loại lưỡng tính.</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Số nhận định đúng là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lang w:val="nl-NL"/>
        </w:rPr>
        <w:tab/>
      </w:r>
      <w:r w:rsidR="00C769AE" w:rsidRPr="00F42985">
        <w:rPr>
          <w:rFonts w:ascii="Times New Roman" w:hAnsi="Times New Roman"/>
          <w:b/>
          <w:spacing w:val="2"/>
          <w:sz w:val="24"/>
          <w:szCs w:val="24"/>
          <w:lang w:val="nl-NL"/>
        </w:rPr>
        <w:t>A.</w:t>
      </w:r>
      <w:r w:rsidR="00C769AE" w:rsidRPr="00F42985">
        <w:rPr>
          <w:rFonts w:ascii="Times New Roman" w:hAnsi="Times New Roman"/>
          <w:spacing w:val="2"/>
          <w:sz w:val="24"/>
          <w:szCs w:val="24"/>
          <w:lang w:val="nl-NL"/>
        </w:rPr>
        <w:t xml:space="preserve"> 2</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lang w:val="nl-NL"/>
        </w:rPr>
        <w:t>B.</w:t>
      </w:r>
      <w:r w:rsidR="00C769AE" w:rsidRPr="00F42985">
        <w:rPr>
          <w:rFonts w:ascii="Times New Roman" w:hAnsi="Times New Roman"/>
          <w:spacing w:val="2"/>
          <w:sz w:val="24"/>
          <w:szCs w:val="24"/>
          <w:lang w:val="nl-NL"/>
        </w:rPr>
        <w:t xml:space="preserve"> 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lang w:val="nl-NL"/>
        </w:rPr>
        <w:t>C.</w:t>
      </w:r>
      <w:r w:rsidR="00C769AE" w:rsidRPr="00F42985">
        <w:rPr>
          <w:rFonts w:ascii="Times New Roman" w:hAnsi="Times New Roman"/>
          <w:spacing w:val="2"/>
          <w:sz w:val="24"/>
          <w:szCs w:val="24"/>
          <w:lang w:val="nl-NL"/>
        </w:rPr>
        <w:t xml:space="preserve"> 4</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lang w:val="nl-NL"/>
        </w:rPr>
        <w:t>D.</w:t>
      </w:r>
      <w:r w:rsidR="00C769AE" w:rsidRPr="00F42985">
        <w:rPr>
          <w:rFonts w:ascii="Times New Roman" w:hAnsi="Times New Roman"/>
          <w:spacing w:val="2"/>
          <w:sz w:val="24"/>
          <w:szCs w:val="24"/>
          <w:lang w:val="nl-NL"/>
        </w:rPr>
        <w:t xml:space="preserve"> 5</w:t>
      </w:r>
      <w:r w:rsidR="00C769AE" w:rsidRPr="00F42985">
        <w:rPr>
          <w:rFonts w:ascii="Times New Roman" w:hAnsi="Times New Roman"/>
          <w:spacing w:val="2"/>
          <w:sz w:val="24"/>
          <w:szCs w:val="24"/>
        </w:rPr>
        <w:t>.</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 xml:space="preserve">Câu </w:t>
      </w:r>
      <w:r w:rsidR="00B61108" w:rsidRPr="00F42985">
        <w:rPr>
          <w:rFonts w:ascii="Times New Roman" w:hAnsi="Times New Roman"/>
          <w:b/>
          <w:spacing w:val="2"/>
          <w:sz w:val="24"/>
          <w:szCs w:val="24"/>
        </w:rPr>
        <w:t>101</w:t>
      </w:r>
      <w:r w:rsidRPr="00F42985">
        <w:rPr>
          <w:rFonts w:ascii="Times New Roman" w:hAnsi="Times New Roman"/>
          <w:b/>
          <w:sz w:val="24"/>
          <w:szCs w:val="24"/>
        </w:rPr>
        <w:t>:</w:t>
      </w:r>
      <w:r w:rsidRPr="00F42985">
        <w:rPr>
          <w:rFonts w:ascii="Times New Roman" w:hAnsi="Times New Roman"/>
          <w:sz w:val="24"/>
          <w:szCs w:val="24"/>
        </w:rPr>
        <w:t xml:space="preserve"> Các chất Al, Al</w:t>
      </w:r>
      <w:r w:rsidRPr="00F42985">
        <w:rPr>
          <w:rFonts w:ascii="Times New Roman" w:hAnsi="Times New Roman"/>
          <w:sz w:val="24"/>
          <w:szCs w:val="24"/>
          <w:vertAlign w:val="subscript"/>
        </w:rPr>
        <w:t>2</w:t>
      </w:r>
      <w:r w:rsidRPr="00F42985">
        <w:rPr>
          <w:rFonts w:ascii="Times New Roman" w:hAnsi="Times New Roman"/>
          <w:sz w:val="24"/>
          <w:szCs w:val="24"/>
        </w:rPr>
        <w:t>O</w:t>
      </w:r>
      <w:r w:rsidRPr="00F42985">
        <w:rPr>
          <w:rFonts w:ascii="Times New Roman" w:hAnsi="Times New Roman"/>
          <w:sz w:val="24"/>
          <w:szCs w:val="24"/>
          <w:vertAlign w:val="subscript"/>
        </w:rPr>
        <w:t>3</w:t>
      </w:r>
      <w:r w:rsidRPr="00F42985">
        <w:rPr>
          <w:rFonts w:ascii="Times New Roman" w:hAnsi="Times New Roman"/>
          <w:sz w:val="24"/>
          <w:szCs w:val="24"/>
        </w:rPr>
        <w:t>, Al(OH)</w:t>
      </w:r>
      <w:r w:rsidRPr="00F42985">
        <w:rPr>
          <w:rFonts w:ascii="Times New Roman" w:hAnsi="Times New Roman"/>
          <w:sz w:val="24"/>
          <w:szCs w:val="24"/>
          <w:vertAlign w:val="subscript"/>
        </w:rPr>
        <w:t>3</w:t>
      </w:r>
      <w:r w:rsidRPr="00F42985">
        <w:rPr>
          <w:rFonts w:ascii="Times New Roman" w:hAnsi="Times New Roman"/>
          <w:sz w:val="24"/>
          <w:szCs w:val="24"/>
        </w:rPr>
        <w:t xml:space="preserve"> không tan được trong các dung dịch nào ?</w:t>
      </w:r>
    </w:p>
    <w:p w:rsidR="00930247" w:rsidRPr="00F42985" w:rsidRDefault="005769CF"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sz w:val="24"/>
          <w:szCs w:val="24"/>
        </w:rPr>
        <w:tab/>
      </w:r>
      <w:r w:rsidR="00930247" w:rsidRPr="00F42985">
        <w:rPr>
          <w:rFonts w:ascii="Times New Roman" w:hAnsi="Times New Roman"/>
          <w:b/>
          <w:sz w:val="24"/>
          <w:szCs w:val="24"/>
        </w:rPr>
        <w:t>A.</w:t>
      </w:r>
      <w:r w:rsidR="00930247" w:rsidRPr="00F42985">
        <w:rPr>
          <w:rFonts w:ascii="Times New Roman" w:hAnsi="Times New Roman"/>
          <w:sz w:val="24"/>
          <w:szCs w:val="24"/>
        </w:rPr>
        <w:t xml:space="preserve"> HNO</w:t>
      </w:r>
      <w:r w:rsidR="00930247" w:rsidRPr="00F42985">
        <w:rPr>
          <w:rFonts w:ascii="Times New Roman" w:hAnsi="Times New Roman"/>
          <w:sz w:val="24"/>
          <w:szCs w:val="24"/>
          <w:vertAlign w:val="subscript"/>
        </w:rPr>
        <w:t>3</w:t>
      </w:r>
      <w:r w:rsidR="00930247" w:rsidRPr="00F42985">
        <w:rPr>
          <w:rFonts w:ascii="Times New Roman" w:hAnsi="Times New Roman"/>
          <w:sz w:val="24"/>
          <w:szCs w:val="24"/>
        </w:rPr>
        <w:t xml:space="preserve"> loãng.</w:t>
      </w:r>
      <w:r w:rsidR="00930247" w:rsidRPr="00F42985">
        <w:rPr>
          <w:rFonts w:ascii="Times New Roman" w:hAnsi="Times New Roman"/>
          <w:sz w:val="24"/>
          <w:szCs w:val="24"/>
        </w:rPr>
        <w:tab/>
      </w:r>
      <w:r w:rsidR="00930247" w:rsidRPr="00F42985">
        <w:rPr>
          <w:rFonts w:ascii="Times New Roman" w:hAnsi="Times New Roman"/>
          <w:b/>
          <w:sz w:val="24"/>
          <w:szCs w:val="24"/>
        </w:rPr>
        <w:t>B.</w:t>
      </w:r>
      <w:r w:rsidR="00930247" w:rsidRPr="00F42985">
        <w:rPr>
          <w:rFonts w:ascii="Times New Roman" w:hAnsi="Times New Roman"/>
          <w:sz w:val="24"/>
          <w:szCs w:val="24"/>
        </w:rPr>
        <w:t xml:space="preserve"> H</w:t>
      </w:r>
      <w:r w:rsidR="00930247" w:rsidRPr="00F42985">
        <w:rPr>
          <w:rFonts w:ascii="Times New Roman" w:hAnsi="Times New Roman"/>
          <w:sz w:val="24"/>
          <w:szCs w:val="24"/>
          <w:vertAlign w:val="subscript"/>
        </w:rPr>
        <w:t>2</w:t>
      </w:r>
      <w:r w:rsidR="00930247" w:rsidRPr="00F42985">
        <w:rPr>
          <w:rFonts w:ascii="Times New Roman" w:hAnsi="Times New Roman"/>
          <w:sz w:val="24"/>
          <w:szCs w:val="24"/>
        </w:rPr>
        <w:t>O, NH</w:t>
      </w:r>
      <w:r w:rsidR="00930247" w:rsidRPr="00F42985">
        <w:rPr>
          <w:rFonts w:ascii="Times New Roman" w:hAnsi="Times New Roman"/>
          <w:sz w:val="24"/>
          <w:szCs w:val="24"/>
          <w:vertAlign w:val="subscript"/>
        </w:rPr>
        <w:t>3</w:t>
      </w:r>
      <w:r w:rsidR="00930247" w:rsidRPr="00F42985">
        <w:rPr>
          <w:rFonts w:ascii="Times New Roman" w:hAnsi="Times New Roman"/>
          <w:sz w:val="24"/>
          <w:szCs w:val="24"/>
        </w:rPr>
        <w:t>.</w:t>
      </w:r>
      <w:r w:rsidR="00930247" w:rsidRPr="00F42985">
        <w:rPr>
          <w:rFonts w:ascii="Times New Roman" w:hAnsi="Times New Roman"/>
          <w:sz w:val="24"/>
          <w:szCs w:val="24"/>
        </w:rPr>
        <w:tab/>
      </w:r>
      <w:r w:rsidR="00930247" w:rsidRPr="00F42985">
        <w:rPr>
          <w:rFonts w:ascii="Times New Roman" w:hAnsi="Times New Roman"/>
          <w:b/>
          <w:sz w:val="24"/>
          <w:szCs w:val="24"/>
        </w:rPr>
        <w:t>C.</w:t>
      </w:r>
      <w:r w:rsidR="00930247" w:rsidRPr="00F42985">
        <w:rPr>
          <w:rFonts w:ascii="Times New Roman" w:hAnsi="Times New Roman"/>
          <w:sz w:val="24"/>
          <w:szCs w:val="24"/>
        </w:rPr>
        <w:t xml:space="preserve"> Ba(OH)</w:t>
      </w:r>
      <w:r w:rsidR="00930247" w:rsidRPr="00F42985">
        <w:rPr>
          <w:rFonts w:ascii="Times New Roman" w:hAnsi="Times New Roman"/>
          <w:sz w:val="24"/>
          <w:szCs w:val="24"/>
          <w:vertAlign w:val="subscript"/>
        </w:rPr>
        <w:t>2</w:t>
      </w:r>
      <w:r w:rsidR="00930247" w:rsidRPr="00F42985">
        <w:rPr>
          <w:rFonts w:ascii="Times New Roman" w:hAnsi="Times New Roman"/>
          <w:sz w:val="24"/>
          <w:szCs w:val="24"/>
        </w:rPr>
        <w:t>, NaOH.</w:t>
      </w:r>
      <w:r w:rsidR="00930247" w:rsidRPr="00F42985">
        <w:rPr>
          <w:rFonts w:ascii="Times New Roman" w:hAnsi="Times New Roman"/>
          <w:sz w:val="24"/>
          <w:szCs w:val="24"/>
        </w:rPr>
        <w:tab/>
      </w:r>
      <w:r w:rsidR="00930247" w:rsidRPr="00F42985">
        <w:rPr>
          <w:rFonts w:ascii="Times New Roman" w:hAnsi="Times New Roman"/>
          <w:b/>
          <w:sz w:val="24"/>
          <w:szCs w:val="24"/>
        </w:rPr>
        <w:t>D.</w:t>
      </w:r>
      <w:r w:rsidR="00930247" w:rsidRPr="00F42985">
        <w:rPr>
          <w:rFonts w:ascii="Times New Roman" w:hAnsi="Times New Roman"/>
          <w:sz w:val="24"/>
          <w:szCs w:val="24"/>
        </w:rPr>
        <w:t xml:space="preserve"> HCl, H</w:t>
      </w:r>
      <w:r w:rsidR="00930247" w:rsidRPr="00F42985">
        <w:rPr>
          <w:rFonts w:ascii="Times New Roman" w:hAnsi="Times New Roman"/>
          <w:sz w:val="24"/>
          <w:szCs w:val="24"/>
          <w:vertAlign w:val="subscript"/>
        </w:rPr>
        <w:t>2</w:t>
      </w:r>
      <w:r w:rsidR="00930247" w:rsidRPr="00F42985">
        <w:rPr>
          <w:rFonts w:ascii="Times New Roman" w:hAnsi="Times New Roman"/>
          <w:sz w:val="24"/>
          <w:szCs w:val="24"/>
        </w:rPr>
        <w:t>SO</w:t>
      </w:r>
      <w:r w:rsidR="00930247" w:rsidRPr="00F42985">
        <w:rPr>
          <w:rFonts w:ascii="Times New Roman" w:hAnsi="Times New Roman"/>
          <w:sz w:val="24"/>
          <w:szCs w:val="24"/>
          <w:vertAlign w:val="subscript"/>
        </w:rPr>
        <w:t>4</w:t>
      </w:r>
      <w:r w:rsidR="00930247" w:rsidRPr="00F42985">
        <w:rPr>
          <w:rFonts w:ascii="Times New Roman" w:hAnsi="Times New Roman"/>
          <w:sz w:val="24"/>
          <w:szCs w:val="24"/>
        </w:rPr>
        <w:t xml:space="preserve"> loãng.</w:t>
      </w:r>
    </w:p>
    <w:p w:rsidR="005769CF" w:rsidRPr="00F42985" w:rsidRDefault="00930247" w:rsidP="005769CF">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 xml:space="preserve">Câu </w:t>
      </w:r>
      <w:r w:rsidR="00B61108" w:rsidRPr="00F42985">
        <w:rPr>
          <w:rFonts w:ascii="Times New Roman" w:hAnsi="Times New Roman"/>
          <w:b/>
          <w:sz w:val="24"/>
          <w:szCs w:val="24"/>
        </w:rPr>
        <w:t>102</w:t>
      </w:r>
      <w:r w:rsidRPr="00F42985">
        <w:rPr>
          <w:rFonts w:ascii="Times New Roman" w:hAnsi="Times New Roman"/>
          <w:b/>
          <w:sz w:val="24"/>
          <w:szCs w:val="24"/>
        </w:rPr>
        <w:t xml:space="preserve">: </w:t>
      </w:r>
      <w:r w:rsidRPr="00F42985">
        <w:rPr>
          <w:rFonts w:ascii="Times New Roman" w:hAnsi="Times New Roman"/>
          <w:sz w:val="24"/>
          <w:szCs w:val="24"/>
        </w:rPr>
        <w:t xml:space="preserve">Phát biểu nào sau đây </w:t>
      </w:r>
      <w:r w:rsidRPr="00F42985">
        <w:rPr>
          <w:rFonts w:ascii="Times New Roman" w:hAnsi="Times New Roman"/>
          <w:b/>
          <w:sz w:val="24"/>
          <w:szCs w:val="24"/>
        </w:rPr>
        <w:t xml:space="preserve">không </w:t>
      </w:r>
      <w:r w:rsidR="005769CF" w:rsidRPr="00F42985">
        <w:rPr>
          <w:rFonts w:ascii="Times New Roman" w:hAnsi="Times New Roman"/>
          <w:sz w:val="24"/>
          <w:szCs w:val="24"/>
        </w:rPr>
        <w:t>đúng ?</w:t>
      </w:r>
    </w:p>
    <w:p w:rsidR="005769CF" w:rsidRPr="00F42985" w:rsidRDefault="005769CF" w:rsidP="005769CF">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r>
      <w:r w:rsidR="00930247" w:rsidRPr="00F42985">
        <w:rPr>
          <w:rFonts w:ascii="Times New Roman" w:hAnsi="Times New Roman"/>
          <w:b/>
          <w:sz w:val="24"/>
          <w:szCs w:val="24"/>
        </w:rPr>
        <w:t xml:space="preserve">A. </w:t>
      </w:r>
      <w:r w:rsidR="00930247" w:rsidRPr="00F42985">
        <w:rPr>
          <w:rFonts w:ascii="Times New Roman" w:hAnsi="Times New Roman"/>
          <w:sz w:val="24"/>
          <w:szCs w:val="24"/>
        </w:rPr>
        <w:t>Al b</w:t>
      </w:r>
      <w:r w:rsidRPr="00F42985">
        <w:rPr>
          <w:rFonts w:ascii="Times New Roman" w:hAnsi="Times New Roman"/>
          <w:sz w:val="24"/>
          <w:szCs w:val="24"/>
        </w:rPr>
        <w:t>ền trong không khí và nước.</w:t>
      </w:r>
    </w:p>
    <w:p w:rsidR="005769CF" w:rsidRPr="00F42985" w:rsidRDefault="005769CF" w:rsidP="005769CF">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r>
      <w:r w:rsidR="00930247" w:rsidRPr="00F42985">
        <w:rPr>
          <w:rFonts w:ascii="Times New Roman" w:hAnsi="Times New Roman"/>
          <w:b/>
          <w:sz w:val="24"/>
          <w:szCs w:val="24"/>
        </w:rPr>
        <w:t>B.</w:t>
      </w:r>
      <w:r w:rsidR="00930247" w:rsidRPr="00F42985">
        <w:rPr>
          <w:rFonts w:ascii="Times New Roman" w:hAnsi="Times New Roman"/>
          <w:sz w:val="24"/>
          <w:szCs w:val="24"/>
        </w:rPr>
        <w:t xml:space="preserve"> Al tan được trong các dung dịch NaOH, HCl, HNO</w:t>
      </w:r>
      <w:r w:rsidR="00930247" w:rsidRPr="00F42985">
        <w:rPr>
          <w:rFonts w:ascii="Times New Roman" w:hAnsi="Times New Roman"/>
          <w:sz w:val="24"/>
          <w:szCs w:val="24"/>
          <w:vertAlign w:val="subscript"/>
        </w:rPr>
        <w:t>3</w:t>
      </w:r>
      <w:r w:rsidR="00930247" w:rsidRPr="00F42985">
        <w:rPr>
          <w:rFonts w:ascii="Times New Roman" w:hAnsi="Times New Roman"/>
          <w:sz w:val="24"/>
          <w:szCs w:val="24"/>
        </w:rPr>
        <w:t xml:space="preserve"> đậ</w:t>
      </w:r>
      <w:r w:rsidRPr="00F42985">
        <w:rPr>
          <w:rFonts w:ascii="Times New Roman" w:hAnsi="Times New Roman"/>
          <w:sz w:val="24"/>
          <w:szCs w:val="24"/>
        </w:rPr>
        <w:t>m đặc nguội.</w:t>
      </w:r>
    </w:p>
    <w:p w:rsidR="005769CF" w:rsidRPr="00F42985" w:rsidRDefault="005769CF" w:rsidP="005769CF">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r>
      <w:r w:rsidR="00930247" w:rsidRPr="00F42985">
        <w:rPr>
          <w:rFonts w:ascii="Times New Roman" w:hAnsi="Times New Roman"/>
          <w:b/>
          <w:sz w:val="24"/>
          <w:szCs w:val="24"/>
        </w:rPr>
        <w:t>C.</w:t>
      </w:r>
      <w:r w:rsidR="00930247" w:rsidRPr="00F42985">
        <w:rPr>
          <w:rFonts w:ascii="Times New Roman" w:hAnsi="Times New Roman"/>
          <w:sz w:val="24"/>
          <w:szCs w:val="24"/>
        </w:rPr>
        <w:t xml:space="preserve"> Al</w:t>
      </w:r>
      <w:r w:rsidR="00930247" w:rsidRPr="00F42985">
        <w:rPr>
          <w:rFonts w:ascii="Times New Roman" w:hAnsi="Times New Roman"/>
          <w:sz w:val="24"/>
          <w:szCs w:val="24"/>
          <w:vertAlign w:val="subscript"/>
        </w:rPr>
        <w:t>2</w:t>
      </w:r>
      <w:r w:rsidR="00930247" w:rsidRPr="00F42985">
        <w:rPr>
          <w:rFonts w:ascii="Times New Roman" w:hAnsi="Times New Roman"/>
          <w:sz w:val="24"/>
          <w:szCs w:val="24"/>
        </w:rPr>
        <w:t>O</w:t>
      </w:r>
      <w:r w:rsidR="00930247" w:rsidRPr="00F42985">
        <w:rPr>
          <w:rFonts w:ascii="Times New Roman" w:hAnsi="Times New Roman"/>
          <w:sz w:val="24"/>
          <w:szCs w:val="24"/>
          <w:vertAlign w:val="subscript"/>
        </w:rPr>
        <w:t>3</w:t>
      </w:r>
      <w:r w:rsidR="00930247" w:rsidRPr="00F42985">
        <w:rPr>
          <w:rFonts w:ascii="Times New Roman" w:hAnsi="Times New Roman"/>
          <w:sz w:val="24"/>
          <w:szCs w:val="24"/>
        </w:rPr>
        <w:t>, Al(OH)</w:t>
      </w:r>
      <w:r w:rsidR="00930247" w:rsidRPr="00F42985">
        <w:rPr>
          <w:rFonts w:ascii="Times New Roman" w:hAnsi="Times New Roman"/>
          <w:sz w:val="24"/>
          <w:szCs w:val="24"/>
          <w:vertAlign w:val="subscript"/>
        </w:rPr>
        <w:t xml:space="preserve">3 </w:t>
      </w:r>
      <w:r w:rsidRPr="00F42985">
        <w:rPr>
          <w:rFonts w:ascii="Times New Roman" w:hAnsi="Times New Roman"/>
          <w:sz w:val="24"/>
          <w:szCs w:val="24"/>
        </w:rPr>
        <w:t>không tan và bền trong nước.</w:t>
      </w:r>
    </w:p>
    <w:p w:rsidR="00930247" w:rsidRPr="00F42985" w:rsidRDefault="005769CF" w:rsidP="005769CF">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ab/>
      </w:r>
      <w:r w:rsidR="00930247" w:rsidRPr="00F42985">
        <w:rPr>
          <w:rFonts w:ascii="Times New Roman" w:hAnsi="Times New Roman"/>
          <w:b/>
          <w:sz w:val="24"/>
          <w:szCs w:val="24"/>
        </w:rPr>
        <w:t>D.</w:t>
      </w:r>
      <w:r w:rsidR="00930247" w:rsidRPr="00F42985">
        <w:rPr>
          <w:rFonts w:ascii="Times New Roman" w:hAnsi="Times New Roman"/>
          <w:sz w:val="24"/>
          <w:szCs w:val="24"/>
        </w:rPr>
        <w:t xml:space="preserve"> Dung dịch AlCl</w:t>
      </w:r>
      <w:r w:rsidR="00930247" w:rsidRPr="00F42985">
        <w:rPr>
          <w:rFonts w:ascii="Times New Roman" w:hAnsi="Times New Roman"/>
          <w:sz w:val="24"/>
          <w:szCs w:val="24"/>
          <w:vertAlign w:val="subscript"/>
        </w:rPr>
        <w:t>3</w:t>
      </w:r>
      <w:r w:rsidR="00930247" w:rsidRPr="00F42985">
        <w:rPr>
          <w:rFonts w:ascii="Times New Roman" w:hAnsi="Times New Roman"/>
          <w:sz w:val="24"/>
          <w:szCs w:val="24"/>
        </w:rPr>
        <w:t>, Al</w:t>
      </w:r>
      <w:r w:rsidR="00930247" w:rsidRPr="00F42985">
        <w:rPr>
          <w:rFonts w:ascii="Times New Roman" w:hAnsi="Times New Roman"/>
          <w:sz w:val="24"/>
          <w:szCs w:val="24"/>
          <w:vertAlign w:val="subscript"/>
        </w:rPr>
        <w:t>2</w:t>
      </w:r>
      <w:r w:rsidR="00930247" w:rsidRPr="00F42985">
        <w:rPr>
          <w:rFonts w:ascii="Times New Roman" w:hAnsi="Times New Roman"/>
          <w:sz w:val="24"/>
          <w:szCs w:val="24"/>
        </w:rPr>
        <w:t>(SO</w:t>
      </w:r>
      <w:r w:rsidR="00930247" w:rsidRPr="00F42985">
        <w:rPr>
          <w:rFonts w:ascii="Times New Roman" w:hAnsi="Times New Roman"/>
          <w:sz w:val="24"/>
          <w:szCs w:val="24"/>
          <w:vertAlign w:val="subscript"/>
        </w:rPr>
        <w:t>4</w:t>
      </w:r>
      <w:r w:rsidR="00930247" w:rsidRPr="00F42985">
        <w:rPr>
          <w:rFonts w:ascii="Times New Roman" w:hAnsi="Times New Roman"/>
          <w:sz w:val="24"/>
          <w:szCs w:val="24"/>
        </w:rPr>
        <w:t>)</w:t>
      </w:r>
      <w:r w:rsidR="00930247" w:rsidRPr="00F42985">
        <w:rPr>
          <w:rFonts w:ascii="Times New Roman" w:hAnsi="Times New Roman"/>
          <w:sz w:val="24"/>
          <w:szCs w:val="24"/>
          <w:vertAlign w:val="subscript"/>
        </w:rPr>
        <w:t xml:space="preserve">3 </w:t>
      </w:r>
      <w:r w:rsidR="00930247" w:rsidRPr="00F42985">
        <w:rPr>
          <w:rFonts w:ascii="Times New Roman" w:hAnsi="Times New Roman"/>
          <w:sz w:val="24"/>
          <w:szCs w:val="24"/>
        </w:rPr>
        <w:t>có môi trường axit.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103</w:t>
      </w:r>
      <w:r w:rsidRPr="00F42985">
        <w:rPr>
          <w:rFonts w:ascii="Times New Roman" w:hAnsi="Times New Roman"/>
          <w:b/>
          <w:bCs/>
          <w:spacing w:val="2"/>
          <w:sz w:val="24"/>
          <w:szCs w:val="24"/>
        </w:rPr>
        <w:t xml:space="preserve">: </w:t>
      </w:r>
      <w:r w:rsidRPr="00F42985">
        <w:rPr>
          <w:rFonts w:ascii="Times New Roman" w:hAnsi="Times New Roman"/>
          <w:spacing w:val="2"/>
          <w:sz w:val="24"/>
          <w:szCs w:val="24"/>
        </w:rPr>
        <w:t>Nhỏ từ từ cho đến dư dung dịch NaOH vào dung dịch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Hiện tượng xảy ra là :</w:t>
      </w:r>
    </w:p>
    <w:p w:rsidR="00C769AE"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C769AE" w:rsidRPr="00F42985">
        <w:rPr>
          <w:rFonts w:ascii="Times New Roman" w:hAnsi="Times New Roman"/>
          <w:b/>
          <w:bCs/>
          <w:spacing w:val="2"/>
          <w:sz w:val="24"/>
          <w:szCs w:val="24"/>
        </w:rPr>
        <w:t xml:space="preserve">A. </w:t>
      </w:r>
      <w:r w:rsidR="00C769AE" w:rsidRPr="00F42985">
        <w:rPr>
          <w:rFonts w:ascii="Times New Roman" w:hAnsi="Times New Roman"/>
          <w:spacing w:val="2"/>
          <w:sz w:val="24"/>
          <w:szCs w:val="24"/>
        </w:rPr>
        <w:t xml:space="preserve">có kết tủa keo trắng và có khí bay lên.      </w:t>
      </w:r>
      <w:r w:rsidR="00C769AE" w:rsidRPr="00F42985">
        <w:rPr>
          <w:rFonts w:ascii="Times New Roman" w:hAnsi="Times New Roman"/>
          <w:spacing w:val="2"/>
          <w:sz w:val="24"/>
          <w:szCs w:val="24"/>
        </w:rPr>
        <w:tab/>
      </w:r>
      <w:r w:rsidR="00C769AE" w:rsidRPr="00F42985">
        <w:rPr>
          <w:rFonts w:ascii="Times New Roman" w:hAnsi="Times New Roman"/>
          <w:b/>
          <w:bCs/>
          <w:spacing w:val="2"/>
          <w:sz w:val="24"/>
          <w:szCs w:val="24"/>
        </w:rPr>
        <w:t xml:space="preserve">B. </w:t>
      </w:r>
      <w:r w:rsidR="00C769AE" w:rsidRPr="00F42985">
        <w:rPr>
          <w:rFonts w:ascii="Times New Roman" w:hAnsi="Times New Roman"/>
          <w:spacing w:val="2"/>
          <w:sz w:val="24"/>
          <w:szCs w:val="24"/>
        </w:rPr>
        <w:t>có kết tủa keo trắng, sau đó kết tủa tan.</w:t>
      </w:r>
    </w:p>
    <w:p w:rsidR="00C769AE"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C769AE" w:rsidRPr="00F42985">
        <w:rPr>
          <w:rFonts w:ascii="Times New Roman" w:hAnsi="Times New Roman"/>
          <w:b/>
          <w:bCs/>
          <w:spacing w:val="2"/>
          <w:sz w:val="24"/>
          <w:szCs w:val="24"/>
        </w:rPr>
        <w:t xml:space="preserve">C. </w:t>
      </w:r>
      <w:r w:rsidR="00C769AE" w:rsidRPr="00F42985">
        <w:rPr>
          <w:rFonts w:ascii="Times New Roman" w:hAnsi="Times New Roman"/>
          <w:spacing w:val="2"/>
          <w:sz w:val="24"/>
          <w:szCs w:val="24"/>
        </w:rPr>
        <w:t xml:space="preserve">không có kết tủa, có khí bay lên.              </w:t>
      </w:r>
      <w:r w:rsidR="00C769AE" w:rsidRPr="00F42985">
        <w:rPr>
          <w:rFonts w:ascii="Times New Roman" w:hAnsi="Times New Roman"/>
          <w:spacing w:val="2"/>
          <w:sz w:val="24"/>
          <w:szCs w:val="24"/>
        </w:rPr>
        <w:tab/>
      </w:r>
      <w:r w:rsidR="00C769AE" w:rsidRPr="00F42985">
        <w:rPr>
          <w:rFonts w:ascii="Times New Roman" w:hAnsi="Times New Roman"/>
          <w:b/>
          <w:bCs/>
          <w:spacing w:val="2"/>
          <w:sz w:val="24"/>
          <w:szCs w:val="24"/>
        </w:rPr>
        <w:t xml:space="preserve">D. </w:t>
      </w:r>
      <w:r w:rsidR="00C769AE" w:rsidRPr="00F42985">
        <w:rPr>
          <w:rFonts w:ascii="Times New Roman" w:hAnsi="Times New Roman"/>
          <w:spacing w:val="2"/>
          <w:sz w:val="24"/>
          <w:szCs w:val="24"/>
        </w:rPr>
        <w:t>chỉ có kết tủa keo trắng</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bCs/>
          <w:spacing w:val="2"/>
          <w:sz w:val="24"/>
          <w:szCs w:val="24"/>
        </w:rPr>
        <w:t>104</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từ từ dung dịch NaOH đến dư vào dung dịch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Sau phản ứng dung dịch thu được có chứa các chất :</w:t>
      </w:r>
    </w:p>
    <w:p w:rsidR="005769CF"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NaCl, NaOH.</w:t>
      </w:r>
      <w:r w:rsidR="00C769AE"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 xml:space="preserve">B. </w:t>
      </w:r>
      <w:r w:rsidR="00C769AE" w:rsidRPr="00F42985">
        <w:rPr>
          <w:rFonts w:ascii="Times New Roman" w:hAnsi="Times New Roman"/>
          <w:spacing w:val="2"/>
          <w:sz w:val="24"/>
          <w:szCs w:val="24"/>
        </w:rPr>
        <w:t>NaCl, NaOH, AlCl</w:t>
      </w:r>
      <w:r w:rsidR="00C769AE"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rPr>
        <w:tab/>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NaCl, NaAlO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NaCl, NaOH, NaAlO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105</w:t>
      </w:r>
      <w:r w:rsidRPr="00F42985">
        <w:rPr>
          <w:rFonts w:ascii="Times New Roman" w:hAnsi="Times New Roman"/>
          <w:b/>
          <w:bCs/>
          <w:spacing w:val="2"/>
          <w:sz w:val="24"/>
          <w:szCs w:val="24"/>
        </w:rPr>
        <w:t xml:space="preserve">: </w:t>
      </w:r>
      <w:r w:rsidRPr="00F42985">
        <w:rPr>
          <w:rFonts w:ascii="Times New Roman" w:hAnsi="Times New Roman"/>
          <w:spacing w:val="2"/>
          <w:sz w:val="24"/>
          <w:szCs w:val="24"/>
        </w:rPr>
        <w:t>Cho từ từ đến dư dung dịch X (TN1) hay dung dịch Y (TN2) vào dung dịch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Ở TN1 tạo kết tủa keo trắng ;  ở TN2 tạo kết tủa keo trắng, sau đó kết tủa tan. X và Y lần lượt là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NaOH, NH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NH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NaOH.           </w:t>
      </w:r>
      <w:r w:rsidRPr="00F42985">
        <w:rPr>
          <w:rFonts w:ascii="Times New Roman" w:hAnsi="Times New Roman"/>
          <w:b/>
          <w:spacing w:val="2"/>
          <w:sz w:val="24"/>
          <w:szCs w:val="24"/>
        </w:rPr>
        <w:t>C.</w:t>
      </w:r>
      <w:r w:rsidRPr="00F42985">
        <w:rPr>
          <w:rFonts w:ascii="Times New Roman" w:hAnsi="Times New Roman"/>
          <w:spacing w:val="2"/>
          <w:sz w:val="24"/>
          <w:szCs w:val="24"/>
        </w:rPr>
        <w:t xml:space="preserve"> NaOH, AgNO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AgNO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NaOH.</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106</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Cho từ từ dung dịch NaOH đến dư (TN1) hay dung dịch NH</w:t>
      </w:r>
      <w:r w:rsidRPr="00F42985">
        <w:rPr>
          <w:rFonts w:ascii="Times New Roman" w:hAnsi="Times New Roman"/>
          <w:spacing w:val="2"/>
          <w:sz w:val="24"/>
          <w:szCs w:val="24"/>
          <w:vertAlign w:val="subscript"/>
        </w:rPr>
        <w:t>3</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đến dư (TN2) vào dung dịch muối nitrat của kim loại R thấy : TN1 tạo kết tủa, TN2 tạo kết tủa sau đó tan hết. R là kim loại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005769CF" w:rsidRPr="00F42985">
        <w:rPr>
          <w:rFonts w:ascii="Times New Roman" w:hAnsi="Times New Roman"/>
          <w:spacing w:val="2"/>
          <w:sz w:val="24"/>
          <w:szCs w:val="24"/>
        </w:rPr>
        <w:t xml:space="preserve"> Ag. </w:t>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Cu. </w:t>
      </w: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Zn. </w:t>
      </w:r>
      <w:r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Al.</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107</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Cho từ từ dung dịch NaOH đến dư (TN1) hay dung dịch NH</w:t>
      </w:r>
      <w:r w:rsidRPr="00F42985">
        <w:rPr>
          <w:rFonts w:ascii="Times New Roman" w:hAnsi="Times New Roman"/>
          <w:spacing w:val="2"/>
          <w:sz w:val="24"/>
          <w:szCs w:val="24"/>
          <w:vertAlign w:val="subscript"/>
        </w:rPr>
        <w:t>3</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đến dư (TN2) vào dung dịch muối sunfat của kim loại M thấy ở cả hai thí nghiệm đều có hiện tượng giống nhau đó là tạo kết tủa, sau đó kết tủa tan dần tạo dung dịch trong suốt. M là kim loại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Al. </w:t>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Zn. </w:t>
      </w: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Na. </w:t>
      </w:r>
      <w:r w:rsidR="005769CF" w:rsidRPr="00F42985">
        <w:rPr>
          <w:rFonts w:ascii="Times New Roman" w:hAnsi="Times New Roman"/>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Fe.</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108</w:t>
      </w:r>
      <w:r w:rsidRPr="00F42985">
        <w:rPr>
          <w:rFonts w:ascii="Times New Roman" w:hAnsi="Times New Roman"/>
          <w:b/>
          <w:spacing w:val="2"/>
          <w:sz w:val="24"/>
          <w:szCs w:val="24"/>
        </w:rPr>
        <w:t xml:space="preserve">: </w:t>
      </w:r>
      <w:r w:rsidRPr="00F42985">
        <w:rPr>
          <w:rFonts w:ascii="Times New Roman" w:hAnsi="Times New Roman"/>
          <w:spacing w:val="2"/>
          <w:sz w:val="24"/>
          <w:szCs w:val="24"/>
          <w:lang w:val="nl-NL"/>
        </w:rPr>
        <w:t>Có 4 dung dịch muối riêng biệt : CuCl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ZnCl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FeCl</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AlCl</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Nếu thêm dung dịch KOH (dư) rồi thêm tiếp dung dịch NH</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(dư) vào 4 dung dịch trên thì số chất kết tủa thu được là :</w:t>
      </w:r>
    </w:p>
    <w:p w:rsidR="00930247"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bCs/>
          <w:spacing w:val="2"/>
          <w:sz w:val="24"/>
          <w:szCs w:val="24"/>
          <w:lang w:val="nl-NL"/>
        </w:rPr>
        <w:tab/>
      </w:r>
      <w:r w:rsidR="00C769AE" w:rsidRPr="00F42985">
        <w:rPr>
          <w:rFonts w:ascii="Times New Roman" w:hAnsi="Times New Roman"/>
          <w:b/>
          <w:bCs/>
          <w:spacing w:val="2"/>
          <w:sz w:val="24"/>
          <w:szCs w:val="24"/>
          <w:lang w:val="nl-NL"/>
        </w:rPr>
        <w:t>A.</w:t>
      </w:r>
      <w:r w:rsidR="00C769AE" w:rsidRPr="00F42985">
        <w:rPr>
          <w:rFonts w:ascii="Times New Roman" w:hAnsi="Times New Roman"/>
          <w:bCs/>
          <w:spacing w:val="2"/>
          <w:sz w:val="24"/>
          <w:szCs w:val="24"/>
          <w:lang w:val="nl-NL"/>
        </w:rPr>
        <w:t xml:space="preserve"> </w:t>
      </w:r>
      <w:r w:rsidR="00C769AE" w:rsidRPr="00F42985">
        <w:rPr>
          <w:rFonts w:ascii="Times New Roman" w:hAnsi="Times New Roman"/>
          <w:spacing w:val="2"/>
          <w:sz w:val="24"/>
          <w:szCs w:val="24"/>
          <w:lang w:val="nl-NL"/>
        </w:rPr>
        <w:t>4.</w:t>
      </w:r>
      <w:r w:rsidR="00C769AE" w:rsidRPr="00F42985">
        <w:rPr>
          <w:rFonts w:ascii="Times New Roman" w:hAnsi="Times New Roman"/>
          <w:spacing w:val="2"/>
          <w:sz w:val="24"/>
          <w:szCs w:val="24"/>
          <w:lang w:val="nl-NL"/>
        </w:rPr>
        <w:tab/>
        <w:t xml:space="preserve"> </w:t>
      </w:r>
      <w:r w:rsidR="00C769AE" w:rsidRPr="00F42985">
        <w:rPr>
          <w:rFonts w:ascii="Times New Roman" w:hAnsi="Times New Roman"/>
          <w:b/>
          <w:bCs/>
          <w:spacing w:val="2"/>
          <w:sz w:val="24"/>
          <w:szCs w:val="24"/>
          <w:lang w:val="nl-NL"/>
        </w:rPr>
        <w:t>B.</w:t>
      </w:r>
      <w:r w:rsidR="00C769AE" w:rsidRPr="00F42985">
        <w:rPr>
          <w:rFonts w:ascii="Times New Roman" w:hAnsi="Times New Roman"/>
          <w:bCs/>
          <w:spacing w:val="2"/>
          <w:sz w:val="24"/>
          <w:szCs w:val="24"/>
          <w:lang w:val="nl-NL"/>
        </w:rPr>
        <w:t xml:space="preserve"> </w:t>
      </w:r>
      <w:r w:rsidR="00C769AE" w:rsidRPr="00F42985">
        <w:rPr>
          <w:rFonts w:ascii="Times New Roman" w:hAnsi="Times New Roman"/>
          <w:spacing w:val="2"/>
          <w:sz w:val="24"/>
          <w:szCs w:val="24"/>
          <w:lang w:val="nl-NL"/>
        </w:rPr>
        <w:t xml:space="preserve">1. </w:t>
      </w:r>
      <w:r w:rsidR="00C769AE" w:rsidRPr="00F42985">
        <w:rPr>
          <w:rFonts w:ascii="Times New Roman" w:hAnsi="Times New Roman"/>
          <w:spacing w:val="2"/>
          <w:sz w:val="24"/>
          <w:szCs w:val="24"/>
          <w:lang w:val="nl-NL"/>
        </w:rPr>
        <w:tab/>
      </w:r>
      <w:r w:rsidR="00C769AE" w:rsidRPr="00F42985">
        <w:rPr>
          <w:rFonts w:ascii="Times New Roman" w:hAnsi="Times New Roman"/>
          <w:b/>
          <w:bCs/>
          <w:spacing w:val="2"/>
          <w:sz w:val="24"/>
          <w:szCs w:val="24"/>
          <w:lang w:val="nl-NL"/>
        </w:rPr>
        <w:t>C.</w:t>
      </w:r>
      <w:r w:rsidR="00C769AE" w:rsidRPr="00F42985">
        <w:rPr>
          <w:rFonts w:ascii="Times New Roman" w:hAnsi="Times New Roman"/>
          <w:bCs/>
          <w:spacing w:val="2"/>
          <w:sz w:val="24"/>
          <w:szCs w:val="24"/>
          <w:lang w:val="nl-NL"/>
        </w:rPr>
        <w:t xml:space="preserve"> </w:t>
      </w:r>
      <w:r w:rsidR="00C769AE" w:rsidRPr="00F42985">
        <w:rPr>
          <w:rFonts w:ascii="Times New Roman" w:hAnsi="Times New Roman"/>
          <w:spacing w:val="2"/>
          <w:sz w:val="24"/>
          <w:szCs w:val="24"/>
          <w:lang w:val="nl-NL"/>
        </w:rPr>
        <w:t>3.</w:t>
      </w:r>
      <w:r w:rsidR="00C769AE"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D.</w:t>
      </w:r>
      <w:r w:rsidR="00C769AE" w:rsidRPr="00F42985">
        <w:rPr>
          <w:rFonts w:ascii="Times New Roman" w:hAnsi="Times New Roman"/>
          <w:spacing w:val="2"/>
          <w:sz w:val="24"/>
          <w:szCs w:val="24"/>
          <w:lang w:val="nl-NL"/>
        </w:rPr>
        <w:t xml:space="preserve"> 2</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w:t>
      </w:r>
      <w:r w:rsidRPr="00F42985">
        <w:rPr>
          <w:rFonts w:ascii="Times New Roman" w:hAnsi="Times New Roman"/>
          <w:b/>
          <w:spacing w:val="2"/>
          <w:sz w:val="24"/>
          <w:szCs w:val="24"/>
        </w:rPr>
        <w:t>0</w:t>
      </w:r>
      <w:r w:rsidR="00B61108" w:rsidRPr="00F42985">
        <w:rPr>
          <w:rFonts w:ascii="Times New Roman" w:hAnsi="Times New Roman"/>
          <w:b/>
          <w:spacing w:val="2"/>
          <w:sz w:val="24"/>
          <w:szCs w:val="24"/>
        </w:rPr>
        <w:t>9</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hai thí nghiệm (TN) : TN1 cho từ từ đến dư dung dịch HCl vào dung dịch NaAlO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TN2 cho từ từ đến dư khí CO</w:t>
      </w:r>
      <w:r w:rsidRPr="00F42985">
        <w:rPr>
          <w:rFonts w:ascii="Times New Roman" w:hAnsi="Times New Roman"/>
          <w:spacing w:val="2"/>
          <w:sz w:val="24"/>
          <w:szCs w:val="24"/>
          <w:vertAlign w:val="subscript"/>
        </w:rPr>
        <w:t xml:space="preserve">2 </w:t>
      </w:r>
      <w:r w:rsidRPr="00F42985">
        <w:rPr>
          <w:rFonts w:ascii="Times New Roman" w:hAnsi="Times New Roman"/>
          <w:spacing w:val="2"/>
          <w:sz w:val="24"/>
          <w:szCs w:val="24"/>
        </w:rPr>
        <w:t>vào dung dịch NaAlO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Hiện tượng quan sát được là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cả 2 thí nghiệm đều có kết tủa rồi  tan.</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 xml:space="preserve">B. </w:t>
      </w:r>
      <w:r w:rsidR="00C769AE" w:rsidRPr="00F42985">
        <w:rPr>
          <w:rFonts w:ascii="Times New Roman" w:hAnsi="Times New Roman"/>
          <w:spacing w:val="2"/>
          <w:sz w:val="24"/>
          <w:szCs w:val="24"/>
        </w:rPr>
        <w:t>Cả 2 thí nghiệm đều có kết tủa rồi không tan.</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Thí nghiệm (1) có kết tủa rồi tan, thí nghiệm (2) có kết tủa không tan.</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Thí nghiệm (2) có kết tủa rồi tan, thí nghiệm (1) có kết tủa không tan.</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bCs/>
          <w:spacing w:val="2"/>
          <w:sz w:val="24"/>
          <w:szCs w:val="24"/>
          <w:lang w:val="nl-NL"/>
        </w:rPr>
        <w:t xml:space="preserve">Câu </w:t>
      </w:r>
      <w:r w:rsidR="00B61108" w:rsidRPr="00F42985">
        <w:rPr>
          <w:rFonts w:ascii="Times New Roman" w:hAnsi="Times New Roman"/>
          <w:b/>
          <w:bCs/>
          <w:spacing w:val="2"/>
          <w:sz w:val="24"/>
          <w:szCs w:val="24"/>
          <w:lang w:val="nl-NL"/>
        </w:rPr>
        <w:t>110</w:t>
      </w:r>
      <w:r w:rsidRPr="00F42985">
        <w:rPr>
          <w:rFonts w:ascii="Times New Roman" w:hAnsi="Times New Roman"/>
          <w:b/>
          <w:bCs/>
          <w:spacing w:val="2"/>
          <w:sz w:val="24"/>
          <w:szCs w:val="24"/>
          <w:lang w:val="nl-NL"/>
        </w:rPr>
        <w:t xml:space="preserve">: </w:t>
      </w:r>
      <w:r w:rsidRPr="00F42985">
        <w:rPr>
          <w:rFonts w:ascii="Times New Roman" w:hAnsi="Times New Roman"/>
          <w:spacing w:val="2"/>
          <w:sz w:val="24"/>
          <w:szCs w:val="24"/>
          <w:lang w:val="nl-NL"/>
        </w:rPr>
        <w:t>Cho dung dịch HCl vừa đủ, khí CO</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dung dịch AlCl</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lần lượt vào 3 cốc đựng dung dịch NaAlO</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xml:space="preserve"> đều thấy</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A.</w:t>
      </w:r>
      <w:r w:rsidR="00C769AE" w:rsidRPr="00F42985">
        <w:rPr>
          <w:rFonts w:ascii="Times New Roman" w:hAnsi="Times New Roman"/>
          <w:spacing w:val="2"/>
          <w:sz w:val="24"/>
          <w:szCs w:val="24"/>
          <w:lang w:val="nl-NL"/>
        </w:rPr>
        <w:t xml:space="preserve"> dung dịch trong suốt. </w:t>
      </w:r>
      <w:r w:rsidR="00C769AE" w:rsidRPr="00F42985">
        <w:rPr>
          <w:rFonts w:ascii="Times New Roman" w:hAnsi="Times New Roman"/>
          <w:spacing w:val="2"/>
          <w:sz w:val="24"/>
          <w:szCs w:val="24"/>
          <w:lang w:val="nl-NL"/>
        </w:rPr>
        <w:tab/>
      </w:r>
      <w:r w:rsidR="00C769AE" w:rsidRPr="00F42985">
        <w:rPr>
          <w:rFonts w:ascii="Times New Roman" w:hAnsi="Times New Roman"/>
          <w:spacing w:val="2"/>
          <w:sz w:val="24"/>
          <w:szCs w:val="24"/>
          <w:lang w:val="nl-NL"/>
        </w:rPr>
        <w:tab/>
      </w:r>
      <w:r w:rsidR="00C769AE"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B.</w:t>
      </w:r>
      <w:r w:rsidR="00C769AE" w:rsidRPr="00F42985">
        <w:rPr>
          <w:rFonts w:ascii="Times New Roman" w:hAnsi="Times New Roman"/>
          <w:spacing w:val="2"/>
          <w:sz w:val="24"/>
          <w:szCs w:val="24"/>
          <w:lang w:val="nl-NL"/>
        </w:rPr>
        <w:t xml:space="preserve"> có khí thoát ra.</w:t>
      </w:r>
      <w:r w:rsidR="00C769AE" w:rsidRPr="00F42985">
        <w:rPr>
          <w:rFonts w:ascii="Times New Roman" w:hAnsi="Times New Roman"/>
          <w:spacing w:val="2"/>
          <w:sz w:val="24"/>
          <w:szCs w:val="24"/>
          <w:lang w:val="nl-NL"/>
        </w:rPr>
        <w:tab/>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C.</w:t>
      </w:r>
      <w:r w:rsidR="00C769AE" w:rsidRPr="00F42985">
        <w:rPr>
          <w:rFonts w:ascii="Times New Roman" w:hAnsi="Times New Roman"/>
          <w:spacing w:val="2"/>
          <w:sz w:val="24"/>
          <w:szCs w:val="24"/>
          <w:lang w:val="nl-NL"/>
        </w:rPr>
        <w:t xml:space="preserve"> có kết tủa trắng.</w:t>
      </w:r>
      <w:r w:rsidR="00C769AE" w:rsidRPr="00F42985">
        <w:rPr>
          <w:rFonts w:ascii="Times New Roman" w:hAnsi="Times New Roman"/>
          <w:spacing w:val="2"/>
          <w:sz w:val="24"/>
          <w:szCs w:val="24"/>
          <w:lang w:val="nl-NL"/>
        </w:rPr>
        <w:tab/>
      </w:r>
      <w:r w:rsidR="00C769AE" w:rsidRPr="00F42985">
        <w:rPr>
          <w:rFonts w:ascii="Times New Roman" w:hAnsi="Times New Roman"/>
          <w:spacing w:val="2"/>
          <w:sz w:val="24"/>
          <w:szCs w:val="24"/>
          <w:lang w:val="nl-NL"/>
        </w:rPr>
        <w:tab/>
      </w:r>
      <w:r w:rsidR="00C769AE"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 xml:space="preserve">D. </w:t>
      </w:r>
      <w:r w:rsidR="00C769AE" w:rsidRPr="00F42985">
        <w:rPr>
          <w:rFonts w:ascii="Times New Roman" w:hAnsi="Times New Roman"/>
          <w:spacing w:val="2"/>
          <w:sz w:val="24"/>
          <w:szCs w:val="24"/>
          <w:lang w:val="nl-NL"/>
        </w:rPr>
        <w:t>có kết tủa sau đó tan dần.</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111</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Trường hợp nào dưới đây tạo ra kết tủa sau khi phản ứng xảy ra hoàn toàn?</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Thêm dư NaOH vào dung dịch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w:t>
      </w:r>
      <w:r w:rsidRPr="00F42985">
        <w:rPr>
          <w:rFonts w:ascii="Times New Roman" w:hAnsi="Times New Roman"/>
          <w:spacing w:val="2"/>
          <w:sz w:val="24"/>
          <w:szCs w:val="24"/>
        </w:rPr>
        <w:tab/>
      </w:r>
      <w:r w:rsidR="005769CF"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Thêm dư AlCl</w:t>
      </w:r>
      <w:r w:rsidRPr="00F42985">
        <w:rPr>
          <w:rFonts w:ascii="Times New Roman" w:hAnsi="Times New Roman"/>
          <w:spacing w:val="2"/>
          <w:sz w:val="24"/>
          <w:szCs w:val="24"/>
          <w:vertAlign w:val="subscript"/>
        </w:rPr>
        <w:t>3</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vào dung dịch NaOH.</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Thêm dư HCl vào dung dịch NaAlO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r w:rsidRPr="00F42985">
        <w:rPr>
          <w:rStyle w:val="apple-converted-space"/>
          <w:rFonts w:ascii="Times New Roman" w:hAnsi="Times New Roman"/>
          <w:i/>
          <w:spacing w:val="2"/>
          <w:sz w:val="24"/>
          <w:szCs w:val="24"/>
        </w:rPr>
        <w:t> </w:t>
      </w:r>
      <w:r w:rsidRPr="00F42985">
        <w:rPr>
          <w:rStyle w:val="apple-converted-space"/>
          <w:rFonts w:ascii="Times New Roman" w:hAnsi="Times New Roman"/>
          <w:i/>
          <w:spacing w:val="2"/>
          <w:sz w:val="24"/>
          <w:szCs w:val="24"/>
        </w:rPr>
        <w:tab/>
      </w:r>
      <w:r w:rsidR="005769CF" w:rsidRPr="00F42985">
        <w:rPr>
          <w:rStyle w:val="apple-converted-space"/>
          <w:rFonts w:ascii="Times New Roman" w:hAnsi="Times New Roman"/>
          <w:i/>
          <w:spacing w:val="2"/>
          <w:sz w:val="24"/>
          <w:szCs w:val="24"/>
        </w:rPr>
        <w:tab/>
      </w:r>
      <w:r w:rsidRPr="00F42985">
        <w:rPr>
          <w:rFonts w:ascii="Times New Roman" w:hAnsi="Times New Roman"/>
          <w:b/>
          <w:spacing w:val="2"/>
          <w:sz w:val="24"/>
          <w:szCs w:val="24"/>
        </w:rPr>
        <w:t>D.</w:t>
      </w:r>
      <w:r w:rsidRPr="00F42985">
        <w:rPr>
          <w:rFonts w:ascii="Times New Roman" w:hAnsi="Times New Roman"/>
          <w:spacing w:val="2"/>
          <w:sz w:val="24"/>
          <w:szCs w:val="24"/>
        </w:rPr>
        <w:t xml:space="preserve"> Thêm dư CO</w:t>
      </w:r>
      <w:r w:rsidRPr="00F42985">
        <w:rPr>
          <w:rFonts w:ascii="Times New Roman" w:hAnsi="Times New Roman"/>
          <w:spacing w:val="2"/>
          <w:sz w:val="24"/>
          <w:szCs w:val="24"/>
          <w:vertAlign w:val="subscript"/>
        </w:rPr>
        <w:t>2</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vào dung dịch NaOH.</w:t>
      </w:r>
    </w:p>
    <w:p w:rsidR="00930247" w:rsidRPr="00F42985" w:rsidRDefault="00930247" w:rsidP="00930247">
      <w:pPr>
        <w:pStyle w:val="Default"/>
        <w:tabs>
          <w:tab w:val="left" w:pos="270"/>
          <w:tab w:val="left" w:pos="2880"/>
          <w:tab w:val="left" w:pos="5040"/>
          <w:tab w:val="left" w:pos="7830"/>
        </w:tabs>
        <w:spacing w:before="60" w:line="40" w:lineRule="atLeast"/>
        <w:jc w:val="both"/>
        <w:rPr>
          <w:color w:val="auto"/>
        </w:rPr>
      </w:pPr>
      <w:r w:rsidRPr="00F42985">
        <w:rPr>
          <w:b/>
          <w:bCs/>
          <w:color w:val="auto"/>
        </w:rPr>
        <w:t xml:space="preserve">Câu </w:t>
      </w:r>
      <w:r w:rsidR="00B61108" w:rsidRPr="00F42985">
        <w:rPr>
          <w:b/>
          <w:bCs/>
          <w:color w:val="auto"/>
        </w:rPr>
        <w:t>112</w:t>
      </w:r>
      <w:r w:rsidRPr="00F42985">
        <w:rPr>
          <w:b/>
          <w:bCs/>
          <w:color w:val="auto"/>
        </w:rPr>
        <w:t xml:space="preserve">: </w:t>
      </w:r>
      <w:r w:rsidRPr="00F42985">
        <w:rPr>
          <w:color w:val="auto"/>
        </w:rPr>
        <w:t>Thí nghiệm nào sau đây có kết tủa sau phản ứng ?</w:t>
      </w:r>
    </w:p>
    <w:p w:rsidR="00930247" w:rsidRPr="00F42985" w:rsidRDefault="005769CF" w:rsidP="00930247">
      <w:pPr>
        <w:pStyle w:val="Default"/>
        <w:tabs>
          <w:tab w:val="left" w:pos="270"/>
          <w:tab w:val="left" w:pos="2880"/>
          <w:tab w:val="left" w:pos="5040"/>
          <w:tab w:val="left" w:pos="7830"/>
        </w:tabs>
        <w:spacing w:before="60" w:line="40" w:lineRule="atLeast"/>
        <w:jc w:val="both"/>
        <w:rPr>
          <w:color w:val="auto"/>
        </w:rPr>
      </w:pPr>
      <w:r w:rsidRPr="00F42985">
        <w:rPr>
          <w:b/>
          <w:bCs/>
          <w:color w:val="auto"/>
        </w:rPr>
        <w:tab/>
      </w:r>
      <w:r w:rsidR="00930247" w:rsidRPr="00F42985">
        <w:rPr>
          <w:b/>
          <w:bCs/>
          <w:color w:val="auto"/>
        </w:rPr>
        <w:t xml:space="preserve">A. </w:t>
      </w:r>
      <w:r w:rsidR="00930247" w:rsidRPr="00F42985">
        <w:rPr>
          <w:color w:val="auto"/>
        </w:rPr>
        <w:t>Cho dung dịch NaOH đến dư vào dung dịch Cr(NO</w:t>
      </w:r>
      <w:r w:rsidR="00930247" w:rsidRPr="00F42985">
        <w:rPr>
          <w:color w:val="auto"/>
          <w:vertAlign w:val="subscript"/>
        </w:rPr>
        <w:t>3</w:t>
      </w:r>
      <w:r w:rsidR="00930247" w:rsidRPr="00F42985">
        <w:rPr>
          <w:color w:val="auto"/>
        </w:rPr>
        <w:t>)</w:t>
      </w:r>
      <w:r w:rsidR="00930247" w:rsidRPr="00F42985">
        <w:rPr>
          <w:color w:val="auto"/>
          <w:vertAlign w:val="subscript"/>
        </w:rPr>
        <w:t>3</w:t>
      </w:r>
      <w:r w:rsidR="00930247" w:rsidRPr="00F42985">
        <w:rPr>
          <w:color w:val="auto"/>
        </w:rPr>
        <w:t xml:space="preserve">.  </w:t>
      </w:r>
    </w:p>
    <w:p w:rsidR="00930247" w:rsidRPr="00F42985" w:rsidRDefault="005769CF" w:rsidP="00930247">
      <w:pPr>
        <w:pStyle w:val="Default"/>
        <w:tabs>
          <w:tab w:val="left" w:pos="270"/>
          <w:tab w:val="left" w:pos="2880"/>
          <w:tab w:val="left" w:pos="5040"/>
          <w:tab w:val="left" w:pos="7830"/>
        </w:tabs>
        <w:spacing w:before="60" w:line="40" w:lineRule="atLeast"/>
        <w:jc w:val="both"/>
        <w:rPr>
          <w:color w:val="auto"/>
        </w:rPr>
      </w:pPr>
      <w:r w:rsidRPr="00F42985">
        <w:rPr>
          <w:b/>
          <w:bCs/>
          <w:color w:val="auto"/>
        </w:rPr>
        <w:tab/>
      </w:r>
      <w:r w:rsidR="00930247" w:rsidRPr="00F42985">
        <w:rPr>
          <w:b/>
          <w:bCs/>
          <w:color w:val="auto"/>
        </w:rPr>
        <w:t xml:space="preserve">B. </w:t>
      </w:r>
      <w:r w:rsidR="00930247" w:rsidRPr="00F42985">
        <w:rPr>
          <w:color w:val="auto"/>
        </w:rPr>
        <w:t>Cho dung dịch HCl đến dư vào dung dịch NaAlO</w:t>
      </w:r>
      <w:r w:rsidR="00930247" w:rsidRPr="00F42985">
        <w:rPr>
          <w:color w:val="auto"/>
          <w:vertAlign w:val="subscript"/>
        </w:rPr>
        <w:t>2</w:t>
      </w:r>
      <w:r w:rsidR="00930247" w:rsidRPr="00F42985">
        <w:rPr>
          <w:color w:val="auto"/>
        </w:rPr>
        <w:t xml:space="preserve"> (hoặc Na[Al(OH)</w:t>
      </w:r>
      <w:r w:rsidR="00930247" w:rsidRPr="00F42985">
        <w:rPr>
          <w:color w:val="auto"/>
          <w:vertAlign w:val="subscript"/>
        </w:rPr>
        <w:t>4</w:t>
      </w:r>
      <w:r w:rsidR="00930247" w:rsidRPr="00F42985">
        <w:rPr>
          <w:color w:val="auto"/>
        </w:rPr>
        <w:t xml:space="preserve">]). </w:t>
      </w:r>
    </w:p>
    <w:p w:rsidR="00930247" w:rsidRPr="00F42985" w:rsidRDefault="005769CF" w:rsidP="00930247">
      <w:pPr>
        <w:pStyle w:val="Default"/>
        <w:tabs>
          <w:tab w:val="left" w:pos="270"/>
          <w:tab w:val="left" w:pos="2880"/>
          <w:tab w:val="left" w:pos="5040"/>
          <w:tab w:val="left" w:pos="7830"/>
        </w:tabs>
        <w:spacing w:before="60" w:line="40" w:lineRule="atLeast"/>
        <w:jc w:val="both"/>
        <w:rPr>
          <w:color w:val="auto"/>
        </w:rPr>
      </w:pPr>
      <w:r w:rsidRPr="00F42985">
        <w:rPr>
          <w:b/>
          <w:bCs/>
          <w:color w:val="auto"/>
        </w:rPr>
        <w:tab/>
      </w:r>
      <w:r w:rsidR="00930247" w:rsidRPr="00F42985">
        <w:rPr>
          <w:b/>
          <w:bCs/>
          <w:color w:val="auto"/>
        </w:rPr>
        <w:t xml:space="preserve">C. </w:t>
      </w:r>
      <w:r w:rsidR="00930247" w:rsidRPr="00F42985">
        <w:rPr>
          <w:color w:val="auto"/>
        </w:rPr>
        <w:t>Thổi CO</w:t>
      </w:r>
      <w:r w:rsidR="00930247" w:rsidRPr="00F42985">
        <w:rPr>
          <w:color w:val="auto"/>
          <w:vertAlign w:val="subscript"/>
        </w:rPr>
        <w:t>2</w:t>
      </w:r>
      <w:r w:rsidR="00930247" w:rsidRPr="00F42985">
        <w:rPr>
          <w:color w:val="auto"/>
        </w:rPr>
        <w:t xml:space="preserve"> đến dư vào dung dịch Ca(OH)</w:t>
      </w:r>
      <w:r w:rsidR="00930247" w:rsidRPr="00F42985">
        <w:rPr>
          <w:color w:val="auto"/>
          <w:vertAlign w:val="subscript"/>
        </w:rPr>
        <w:t>2</w:t>
      </w:r>
      <w:r w:rsidR="00930247" w:rsidRPr="00F42985">
        <w:rPr>
          <w:color w:val="auto"/>
        </w:rPr>
        <w:t xml:space="preserve"> . </w:t>
      </w:r>
    </w:p>
    <w:p w:rsidR="00930247" w:rsidRPr="00F42985" w:rsidRDefault="005769CF" w:rsidP="00930247">
      <w:pPr>
        <w:pStyle w:val="Default"/>
        <w:tabs>
          <w:tab w:val="left" w:pos="270"/>
          <w:tab w:val="left" w:pos="2880"/>
          <w:tab w:val="left" w:pos="5040"/>
          <w:tab w:val="left" w:pos="7830"/>
        </w:tabs>
        <w:spacing w:before="60" w:line="40" w:lineRule="atLeast"/>
        <w:jc w:val="both"/>
        <w:rPr>
          <w:color w:val="auto"/>
        </w:rPr>
      </w:pPr>
      <w:r w:rsidRPr="00F42985">
        <w:rPr>
          <w:b/>
          <w:bCs/>
          <w:color w:val="auto"/>
        </w:rPr>
        <w:tab/>
      </w:r>
      <w:r w:rsidR="00930247" w:rsidRPr="00F42985">
        <w:rPr>
          <w:b/>
          <w:bCs/>
          <w:color w:val="auto"/>
        </w:rPr>
        <w:t xml:space="preserve">D. </w:t>
      </w:r>
      <w:r w:rsidR="00930247" w:rsidRPr="00F42985">
        <w:rPr>
          <w:color w:val="auto"/>
        </w:rPr>
        <w:t>Cho dung dịch NH</w:t>
      </w:r>
      <w:r w:rsidR="00930247" w:rsidRPr="00F42985">
        <w:rPr>
          <w:color w:val="auto"/>
          <w:vertAlign w:val="subscript"/>
        </w:rPr>
        <w:t>3</w:t>
      </w:r>
      <w:r w:rsidR="00930247" w:rsidRPr="00F42985">
        <w:rPr>
          <w:color w:val="auto"/>
        </w:rPr>
        <w:t xml:space="preserve"> đến dư vào dung dịch AlCl</w:t>
      </w:r>
      <w:r w:rsidR="00930247" w:rsidRPr="00F42985">
        <w:rPr>
          <w:color w:val="auto"/>
          <w:vertAlign w:val="subscript"/>
        </w:rPr>
        <w:t>3</w:t>
      </w:r>
      <w:r w:rsidR="00930247" w:rsidRPr="00F42985">
        <w:rPr>
          <w:color w:val="auto"/>
        </w:rPr>
        <w:t xml:space="preserve">.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113</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các quá trình sau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1) Cho dung dịch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tác dụng với dung dịch NH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dư.</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2) Cho dung dịch Ba(OH)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dư vào dung dịch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3) Cho dung dịch HCl dư vào dung dịch NaAlO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4) Dẫn khí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dư vào dung dịch NaAlO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w:t>
      </w:r>
      <w:r w:rsidR="005769CF" w:rsidRPr="00F42985">
        <w:rPr>
          <w:rFonts w:ascii="Times New Roman" w:hAnsi="Times New Roman"/>
          <w:spacing w:val="2"/>
          <w:sz w:val="24"/>
          <w:szCs w:val="24"/>
        </w:rPr>
        <w:tab/>
      </w:r>
      <w:r w:rsidR="00B61108" w:rsidRPr="00F42985">
        <w:rPr>
          <w:rFonts w:ascii="Times New Roman" w:hAnsi="Times New Roman"/>
          <w:spacing w:val="2"/>
          <w:sz w:val="24"/>
          <w:szCs w:val="24"/>
        </w:rPr>
        <w:t xml:space="preserve">  </w:t>
      </w:r>
      <w:r w:rsidRPr="00F42985">
        <w:rPr>
          <w:rFonts w:ascii="Times New Roman" w:hAnsi="Times New Roman"/>
          <w:spacing w:val="2"/>
          <w:sz w:val="24"/>
          <w:szCs w:val="24"/>
        </w:rPr>
        <w:t>5) Cho dung dịch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dư vào dung dịch NaAlO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6) Cho dung dịch NH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Cl dư vào dung dịch NaAlO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Số quá trình </w:t>
      </w:r>
      <w:r w:rsidRPr="00F42985">
        <w:rPr>
          <w:rFonts w:ascii="Times New Roman" w:hAnsi="Times New Roman"/>
          <w:b/>
          <w:spacing w:val="2"/>
          <w:sz w:val="24"/>
          <w:szCs w:val="24"/>
        </w:rPr>
        <w:t>không</w:t>
      </w:r>
      <w:r w:rsidRPr="00F42985">
        <w:rPr>
          <w:rFonts w:ascii="Times New Roman" w:hAnsi="Times New Roman"/>
          <w:spacing w:val="2"/>
          <w:sz w:val="24"/>
          <w:szCs w:val="24"/>
        </w:rPr>
        <w:t xml:space="preserve"> thu được kết tủa là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0.</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2.</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1.</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3. </w:t>
      </w:r>
      <w:r w:rsidR="00C769AE" w:rsidRPr="00F42985">
        <w:rPr>
          <w:rFonts w:ascii="Times New Roman" w:hAnsi="Times New Roman"/>
          <w:spacing w:val="2"/>
          <w:sz w:val="24"/>
          <w:szCs w:val="24"/>
        </w:rPr>
        <w:tab/>
      </w:r>
    </w:p>
    <w:p w:rsidR="00930247" w:rsidRPr="00F42985" w:rsidRDefault="00930247" w:rsidP="00930247">
      <w:pPr>
        <w:tabs>
          <w:tab w:val="left" w:pos="270"/>
          <w:tab w:val="left" w:pos="2880"/>
          <w:tab w:val="left" w:pos="5040"/>
          <w:tab w:val="left" w:pos="7830"/>
        </w:tabs>
        <w:spacing w:before="60" w:line="40" w:lineRule="atLeast"/>
        <w:ind w:left="720" w:hanging="720"/>
        <w:jc w:val="both"/>
        <w:rPr>
          <w:rFonts w:ascii="Times New Roman" w:hAnsi="Times New Roman"/>
          <w:sz w:val="24"/>
          <w:szCs w:val="24"/>
        </w:rPr>
      </w:pPr>
      <w:r w:rsidRPr="00F42985">
        <w:rPr>
          <w:rFonts w:ascii="Times New Roman" w:hAnsi="Times New Roman"/>
          <w:b/>
          <w:bCs/>
          <w:sz w:val="24"/>
          <w:szCs w:val="24"/>
        </w:rPr>
        <w:t xml:space="preserve">Câu </w:t>
      </w:r>
      <w:r w:rsidR="00B61108" w:rsidRPr="00F42985">
        <w:rPr>
          <w:rFonts w:ascii="Times New Roman" w:hAnsi="Times New Roman"/>
          <w:b/>
          <w:bCs/>
          <w:sz w:val="24"/>
          <w:szCs w:val="24"/>
        </w:rPr>
        <w:t>114</w:t>
      </w:r>
      <w:r w:rsidRPr="00F42985">
        <w:rPr>
          <w:rFonts w:ascii="Times New Roman" w:hAnsi="Times New Roman"/>
          <w:b/>
          <w:bCs/>
          <w:sz w:val="24"/>
          <w:szCs w:val="24"/>
        </w:rPr>
        <w:t>:</w:t>
      </w:r>
      <w:r w:rsidRPr="00F42985">
        <w:rPr>
          <w:rStyle w:val="apple-converted-space"/>
          <w:rFonts w:ascii="Times New Roman" w:hAnsi="Times New Roman"/>
          <w:b/>
          <w:bCs/>
          <w:i/>
          <w:sz w:val="24"/>
          <w:szCs w:val="24"/>
        </w:rPr>
        <w:t> </w:t>
      </w:r>
      <w:r w:rsidRPr="00F42985">
        <w:rPr>
          <w:rFonts w:ascii="Times New Roman" w:hAnsi="Times New Roman"/>
          <w:sz w:val="24"/>
          <w:szCs w:val="24"/>
        </w:rPr>
        <w:t xml:space="preserve">Phản ứng của cặp dung dịch nào dưới đây </w:t>
      </w:r>
      <w:r w:rsidRPr="00F42985">
        <w:rPr>
          <w:rFonts w:ascii="Times New Roman" w:hAnsi="Times New Roman"/>
          <w:b/>
          <w:sz w:val="24"/>
          <w:szCs w:val="24"/>
        </w:rPr>
        <w:t>không</w:t>
      </w:r>
      <w:r w:rsidRPr="00F42985">
        <w:rPr>
          <w:rFonts w:ascii="Times New Roman" w:hAnsi="Times New Roman"/>
          <w:sz w:val="24"/>
          <w:szCs w:val="24"/>
        </w:rPr>
        <w:t xml:space="preserve"> tạo sản phẩm khí ?</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sz w:val="24"/>
          <w:szCs w:val="24"/>
        </w:rPr>
        <w:tab/>
      </w:r>
      <w:r w:rsidRPr="00F42985">
        <w:rPr>
          <w:rFonts w:ascii="Times New Roman" w:hAnsi="Times New Roman"/>
          <w:b/>
          <w:sz w:val="24"/>
          <w:szCs w:val="24"/>
        </w:rPr>
        <w:t>A.</w:t>
      </w:r>
      <w:r w:rsidRPr="00F42985">
        <w:rPr>
          <w:rFonts w:ascii="Times New Roman" w:hAnsi="Times New Roman"/>
          <w:sz w:val="24"/>
          <w:szCs w:val="24"/>
        </w:rPr>
        <w:t xml:space="preserve"> Al(NO</w:t>
      </w:r>
      <w:r w:rsidRPr="00F42985">
        <w:rPr>
          <w:rFonts w:ascii="Times New Roman" w:hAnsi="Times New Roman"/>
          <w:sz w:val="24"/>
          <w:szCs w:val="24"/>
          <w:vertAlign w:val="subscript"/>
        </w:rPr>
        <w:t>3</w:t>
      </w:r>
      <w:r w:rsidRPr="00F42985">
        <w:rPr>
          <w:rFonts w:ascii="Times New Roman" w:hAnsi="Times New Roman"/>
          <w:sz w:val="24"/>
          <w:szCs w:val="24"/>
        </w:rPr>
        <w:t>)</w:t>
      </w:r>
      <w:r w:rsidRPr="00F42985">
        <w:rPr>
          <w:rFonts w:ascii="Times New Roman" w:hAnsi="Times New Roman"/>
          <w:sz w:val="24"/>
          <w:szCs w:val="24"/>
          <w:vertAlign w:val="subscript"/>
        </w:rPr>
        <w:t>3</w:t>
      </w:r>
      <w:r w:rsidRPr="00F42985">
        <w:rPr>
          <w:rStyle w:val="apple-converted-space"/>
          <w:rFonts w:ascii="Times New Roman" w:hAnsi="Times New Roman"/>
          <w:i/>
          <w:sz w:val="24"/>
          <w:szCs w:val="24"/>
        </w:rPr>
        <w:t> </w:t>
      </w:r>
      <w:r w:rsidRPr="00F42985">
        <w:rPr>
          <w:rFonts w:ascii="Times New Roman" w:hAnsi="Times New Roman"/>
          <w:sz w:val="24"/>
          <w:szCs w:val="24"/>
        </w:rPr>
        <w:t>+  Na</w:t>
      </w:r>
      <w:r w:rsidRPr="00F42985">
        <w:rPr>
          <w:rFonts w:ascii="Times New Roman" w:hAnsi="Times New Roman"/>
          <w:sz w:val="24"/>
          <w:szCs w:val="24"/>
          <w:vertAlign w:val="subscript"/>
        </w:rPr>
        <w:t>2</w:t>
      </w:r>
      <w:r w:rsidRPr="00F42985">
        <w:rPr>
          <w:rFonts w:ascii="Times New Roman" w:hAnsi="Times New Roman"/>
          <w:sz w:val="24"/>
          <w:szCs w:val="24"/>
        </w:rPr>
        <w:t xml:space="preserve">S. </w:t>
      </w:r>
      <w:r w:rsidRPr="00F42985">
        <w:rPr>
          <w:rFonts w:ascii="Times New Roman" w:hAnsi="Times New Roman"/>
          <w:sz w:val="24"/>
          <w:szCs w:val="24"/>
        </w:rPr>
        <w:tab/>
      </w:r>
      <w:r w:rsidRPr="00F42985">
        <w:rPr>
          <w:rFonts w:ascii="Times New Roman" w:hAnsi="Times New Roman"/>
          <w:b/>
          <w:sz w:val="24"/>
          <w:szCs w:val="24"/>
        </w:rPr>
        <w:t>B.</w:t>
      </w:r>
      <w:r w:rsidRPr="00F42985">
        <w:rPr>
          <w:rFonts w:ascii="Times New Roman" w:hAnsi="Times New Roman"/>
          <w:sz w:val="24"/>
          <w:szCs w:val="24"/>
        </w:rPr>
        <w:t xml:space="preserve"> AlCl</w:t>
      </w:r>
      <w:r w:rsidRPr="00F42985">
        <w:rPr>
          <w:rFonts w:ascii="Times New Roman" w:hAnsi="Times New Roman"/>
          <w:sz w:val="24"/>
          <w:szCs w:val="24"/>
          <w:vertAlign w:val="subscript"/>
        </w:rPr>
        <w:t>3</w:t>
      </w:r>
      <w:r w:rsidRPr="00F42985">
        <w:rPr>
          <w:rStyle w:val="apple-converted-space"/>
          <w:rFonts w:ascii="Times New Roman" w:hAnsi="Times New Roman"/>
          <w:i/>
          <w:sz w:val="24"/>
          <w:szCs w:val="24"/>
        </w:rPr>
        <w:t> </w:t>
      </w:r>
      <w:r w:rsidRPr="00F42985">
        <w:rPr>
          <w:rFonts w:ascii="Times New Roman" w:hAnsi="Times New Roman"/>
          <w:sz w:val="24"/>
          <w:szCs w:val="24"/>
        </w:rPr>
        <w:t>+  Na</w:t>
      </w:r>
      <w:r w:rsidRPr="00F42985">
        <w:rPr>
          <w:rFonts w:ascii="Times New Roman" w:hAnsi="Times New Roman"/>
          <w:sz w:val="24"/>
          <w:szCs w:val="24"/>
          <w:vertAlign w:val="subscript"/>
        </w:rPr>
        <w:t>2</w:t>
      </w:r>
      <w:r w:rsidRPr="00F42985">
        <w:rPr>
          <w:rFonts w:ascii="Times New Roman" w:hAnsi="Times New Roman"/>
          <w:sz w:val="24"/>
          <w:szCs w:val="24"/>
        </w:rPr>
        <w:t>CO</w:t>
      </w:r>
      <w:r w:rsidRPr="00F42985">
        <w:rPr>
          <w:rFonts w:ascii="Times New Roman" w:hAnsi="Times New Roman"/>
          <w:sz w:val="24"/>
          <w:szCs w:val="24"/>
          <w:vertAlign w:val="subscript"/>
        </w:rPr>
        <w:t>3</w:t>
      </w:r>
      <w:r w:rsidR="005769CF" w:rsidRPr="00F42985">
        <w:rPr>
          <w:rFonts w:ascii="Times New Roman" w:hAnsi="Times New Roman"/>
          <w:sz w:val="24"/>
          <w:szCs w:val="24"/>
        </w:rPr>
        <w:t>.</w:t>
      </w:r>
      <w:r w:rsidR="005769CF" w:rsidRPr="00F42985">
        <w:rPr>
          <w:rFonts w:ascii="Times New Roman" w:hAnsi="Times New Roman"/>
          <w:sz w:val="24"/>
          <w:szCs w:val="24"/>
        </w:rPr>
        <w:tab/>
      </w:r>
      <w:r w:rsidRPr="00F42985">
        <w:rPr>
          <w:rFonts w:ascii="Times New Roman" w:hAnsi="Times New Roman"/>
          <w:b/>
          <w:sz w:val="24"/>
          <w:szCs w:val="24"/>
        </w:rPr>
        <w:t>C.</w:t>
      </w:r>
      <w:r w:rsidRPr="00F42985">
        <w:rPr>
          <w:rFonts w:ascii="Times New Roman" w:hAnsi="Times New Roman"/>
          <w:sz w:val="24"/>
          <w:szCs w:val="24"/>
        </w:rPr>
        <w:t xml:space="preserve"> NH</w:t>
      </w:r>
      <w:r w:rsidRPr="00F42985">
        <w:rPr>
          <w:rFonts w:ascii="Times New Roman" w:hAnsi="Times New Roman"/>
          <w:sz w:val="24"/>
          <w:szCs w:val="24"/>
          <w:vertAlign w:val="subscript"/>
        </w:rPr>
        <w:t>4</w:t>
      </w:r>
      <w:r w:rsidRPr="00F42985">
        <w:rPr>
          <w:rFonts w:ascii="Times New Roman" w:hAnsi="Times New Roman"/>
          <w:sz w:val="24"/>
          <w:szCs w:val="24"/>
        </w:rPr>
        <w:t>Cl + NaAlO</w:t>
      </w:r>
      <w:r w:rsidRPr="00F42985">
        <w:rPr>
          <w:rFonts w:ascii="Times New Roman" w:hAnsi="Times New Roman"/>
          <w:sz w:val="24"/>
          <w:szCs w:val="24"/>
          <w:vertAlign w:val="subscript"/>
        </w:rPr>
        <w:t>2</w:t>
      </w:r>
      <w:r w:rsidRPr="00F42985">
        <w:rPr>
          <w:rFonts w:ascii="Times New Roman" w:hAnsi="Times New Roman"/>
          <w:sz w:val="24"/>
          <w:szCs w:val="24"/>
        </w:rPr>
        <w:t xml:space="preserve">. </w:t>
      </w:r>
      <w:r w:rsidRPr="00F42985">
        <w:rPr>
          <w:rFonts w:ascii="Times New Roman" w:hAnsi="Times New Roman"/>
          <w:sz w:val="24"/>
          <w:szCs w:val="24"/>
        </w:rPr>
        <w:tab/>
      </w:r>
      <w:r w:rsidRPr="00F42985">
        <w:rPr>
          <w:rFonts w:ascii="Times New Roman" w:hAnsi="Times New Roman"/>
          <w:b/>
          <w:sz w:val="24"/>
          <w:szCs w:val="24"/>
        </w:rPr>
        <w:t>D.</w:t>
      </w:r>
      <w:r w:rsidRPr="00F42985">
        <w:rPr>
          <w:rFonts w:ascii="Times New Roman" w:hAnsi="Times New Roman"/>
          <w:sz w:val="24"/>
          <w:szCs w:val="24"/>
        </w:rPr>
        <w:t xml:space="preserve"> AlCl</w:t>
      </w:r>
      <w:r w:rsidRPr="00F42985">
        <w:rPr>
          <w:rFonts w:ascii="Times New Roman" w:hAnsi="Times New Roman"/>
          <w:sz w:val="24"/>
          <w:szCs w:val="24"/>
          <w:vertAlign w:val="subscript"/>
        </w:rPr>
        <w:t>3</w:t>
      </w:r>
      <w:r w:rsidRPr="00F42985">
        <w:rPr>
          <w:rStyle w:val="apple-converted-space"/>
          <w:rFonts w:ascii="Times New Roman" w:hAnsi="Times New Roman"/>
          <w:i/>
          <w:sz w:val="24"/>
          <w:szCs w:val="24"/>
        </w:rPr>
        <w:t> </w:t>
      </w:r>
      <w:r w:rsidRPr="00F42985">
        <w:rPr>
          <w:rFonts w:ascii="Times New Roman" w:hAnsi="Times New Roman"/>
          <w:sz w:val="24"/>
          <w:szCs w:val="24"/>
        </w:rPr>
        <w:t>+  NaAlO</w:t>
      </w:r>
      <w:r w:rsidRPr="00F42985">
        <w:rPr>
          <w:rFonts w:ascii="Times New Roman" w:hAnsi="Times New Roman"/>
          <w:sz w:val="24"/>
          <w:szCs w:val="24"/>
          <w:vertAlign w:val="subscript"/>
        </w:rPr>
        <w:t>2</w:t>
      </w:r>
      <w:r w:rsidRPr="00F42985">
        <w:rPr>
          <w:rFonts w:ascii="Times New Roman" w:hAnsi="Times New Roman"/>
          <w:sz w:val="24"/>
          <w:szCs w:val="24"/>
        </w:rPr>
        <w:t>.</w:t>
      </w:r>
    </w:p>
    <w:p w:rsidR="005769CF" w:rsidRPr="00F42985" w:rsidRDefault="00C769AE"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115</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Có các thí nghiệm sau : </w:t>
      </w:r>
    </w:p>
    <w:p w:rsidR="005769CF"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 xml:space="preserve">(1) </w:t>
      </w:r>
      <w:r w:rsidR="00C769AE" w:rsidRPr="00F42985">
        <w:rPr>
          <w:rFonts w:ascii="Times New Roman" w:hAnsi="Times New Roman"/>
          <w:spacing w:val="2"/>
          <w:sz w:val="24"/>
          <w:szCs w:val="24"/>
        </w:rPr>
        <w:t>Dẫn từ từ khí CO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đến dư vào dung dịch nước vôi trong </w:t>
      </w:r>
    </w:p>
    <w:p w:rsidR="005769CF"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 xml:space="preserve">(2) </w:t>
      </w:r>
      <w:r w:rsidR="00C769AE" w:rsidRPr="00F42985">
        <w:rPr>
          <w:rFonts w:ascii="Times New Roman" w:hAnsi="Times New Roman"/>
          <w:spacing w:val="2"/>
          <w:sz w:val="24"/>
          <w:szCs w:val="24"/>
        </w:rPr>
        <w:t>Cho từ từ dung dịch</w:t>
      </w:r>
      <w:r w:rsidR="00C769AE" w:rsidRPr="00F42985">
        <w:rPr>
          <w:rFonts w:ascii="Times New Roman" w:hAnsi="Times New Roman"/>
          <w:spacing w:val="2"/>
          <w:sz w:val="24"/>
          <w:szCs w:val="24"/>
          <w:vertAlign w:val="subscript"/>
        </w:rPr>
        <w:t xml:space="preserve"> </w:t>
      </w:r>
      <w:r w:rsidR="00C769AE" w:rsidRPr="00F42985">
        <w:rPr>
          <w:rFonts w:ascii="Times New Roman" w:hAnsi="Times New Roman"/>
          <w:spacing w:val="2"/>
          <w:sz w:val="24"/>
          <w:szCs w:val="24"/>
        </w:rPr>
        <w:t>Ba(OH)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đến dư vào dung dịch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(SO</w:t>
      </w:r>
      <w:r w:rsidR="00C769AE" w:rsidRPr="00F42985">
        <w:rPr>
          <w:rFonts w:ascii="Times New Roman" w:hAnsi="Times New Roman"/>
          <w:spacing w:val="2"/>
          <w:sz w:val="24"/>
          <w:szCs w:val="24"/>
          <w:vertAlign w:val="subscript"/>
        </w:rPr>
        <w:t>4</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w:t>
      </w:r>
    </w:p>
    <w:p w:rsidR="005769CF"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 xml:space="preserve">(3) </w:t>
      </w:r>
      <w:r w:rsidR="00C769AE" w:rsidRPr="00F42985">
        <w:rPr>
          <w:rFonts w:ascii="Times New Roman" w:hAnsi="Times New Roman"/>
          <w:spacing w:val="2"/>
          <w:sz w:val="24"/>
          <w:szCs w:val="24"/>
        </w:rPr>
        <w:t>Cho từ từ dung dịch HCl đến dư vào dung dịch NaAlO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w:t>
      </w:r>
    </w:p>
    <w:p w:rsidR="005769CF"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 xml:space="preserve">(4) </w:t>
      </w:r>
      <w:r w:rsidR="00C769AE" w:rsidRPr="00F42985">
        <w:rPr>
          <w:rFonts w:ascii="Times New Roman" w:hAnsi="Times New Roman"/>
          <w:spacing w:val="2"/>
          <w:sz w:val="24"/>
          <w:szCs w:val="24"/>
        </w:rPr>
        <w:t>Cho từ từ CO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đến dư vào dung dịch Ca(AlO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w:t>
      </w:r>
    </w:p>
    <w:p w:rsidR="005769CF"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ab/>
        <w:t xml:space="preserve">(5) </w:t>
      </w:r>
      <w:r w:rsidR="00C769AE" w:rsidRPr="00F42985">
        <w:rPr>
          <w:rFonts w:ascii="Times New Roman" w:hAnsi="Times New Roman"/>
          <w:spacing w:val="2"/>
          <w:sz w:val="24"/>
          <w:szCs w:val="24"/>
        </w:rPr>
        <w:t>Cho từ từ HCl đến dư vào dung dịch Ca(HCO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w:t>
      </w:r>
    </w:p>
    <w:p w:rsidR="00C769AE" w:rsidRPr="00F42985" w:rsidRDefault="00C769AE"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spacing w:val="2"/>
          <w:sz w:val="24"/>
          <w:szCs w:val="24"/>
        </w:rPr>
        <w:t>Thí nghiệm nào cho kết tủa sau đó kết tủa tan hoàn toàn ?</w:t>
      </w:r>
    </w:p>
    <w:p w:rsidR="00C769AE"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C769AE" w:rsidRPr="00F42985">
        <w:rPr>
          <w:rFonts w:ascii="Times New Roman" w:hAnsi="Times New Roman"/>
          <w:b/>
          <w:bCs/>
          <w:spacing w:val="2"/>
          <w:sz w:val="24"/>
          <w:szCs w:val="24"/>
        </w:rPr>
        <w:t>A.</w:t>
      </w:r>
      <w:r w:rsidR="00C769AE" w:rsidRPr="00F42985">
        <w:rPr>
          <w:rFonts w:ascii="Times New Roman" w:hAnsi="Times New Roman"/>
          <w:spacing w:val="2"/>
          <w:sz w:val="24"/>
          <w:szCs w:val="24"/>
        </w:rPr>
        <w:t xml:space="preserve"> 1, 2, 3, 5.         </w:t>
      </w:r>
      <w:r w:rsidR="00C769AE" w:rsidRPr="00F42985">
        <w:rPr>
          <w:rFonts w:ascii="Times New Roman" w:hAnsi="Times New Roman"/>
          <w:spacing w:val="2"/>
          <w:sz w:val="24"/>
          <w:szCs w:val="24"/>
        </w:rPr>
        <w:tab/>
      </w:r>
      <w:r w:rsidR="00C769AE" w:rsidRPr="00F42985">
        <w:rPr>
          <w:rFonts w:ascii="Times New Roman" w:hAnsi="Times New Roman"/>
          <w:b/>
          <w:bCs/>
          <w:spacing w:val="2"/>
          <w:sz w:val="24"/>
          <w:szCs w:val="24"/>
        </w:rPr>
        <w:t xml:space="preserve">B. </w:t>
      </w:r>
      <w:r w:rsidR="00C769AE" w:rsidRPr="00F42985">
        <w:rPr>
          <w:rFonts w:ascii="Times New Roman" w:hAnsi="Times New Roman"/>
          <w:spacing w:val="2"/>
          <w:sz w:val="24"/>
          <w:szCs w:val="24"/>
        </w:rPr>
        <w:t xml:space="preserve">1, 2, 3, 4.                  </w:t>
      </w:r>
      <w:r w:rsidR="00C769AE" w:rsidRPr="00F42985">
        <w:rPr>
          <w:rFonts w:ascii="Times New Roman" w:hAnsi="Times New Roman"/>
          <w:b/>
          <w:bCs/>
          <w:spacing w:val="2"/>
          <w:sz w:val="24"/>
          <w:szCs w:val="24"/>
        </w:rPr>
        <w:t xml:space="preserve">C. </w:t>
      </w:r>
      <w:r w:rsidR="00C769AE" w:rsidRPr="00F42985">
        <w:rPr>
          <w:rFonts w:ascii="Times New Roman" w:hAnsi="Times New Roman"/>
          <w:spacing w:val="2"/>
          <w:sz w:val="24"/>
          <w:szCs w:val="24"/>
        </w:rPr>
        <w:t xml:space="preserve">1, 2, 3.           </w:t>
      </w:r>
      <w:r w:rsidR="00C769AE" w:rsidRPr="00F42985">
        <w:rPr>
          <w:rFonts w:ascii="Times New Roman" w:hAnsi="Times New Roman"/>
          <w:spacing w:val="2"/>
          <w:sz w:val="24"/>
          <w:szCs w:val="24"/>
        </w:rPr>
        <w:tab/>
      </w:r>
      <w:r w:rsidR="00C769AE" w:rsidRPr="00F42985">
        <w:rPr>
          <w:rFonts w:ascii="Times New Roman" w:hAnsi="Times New Roman"/>
          <w:b/>
          <w:bCs/>
          <w:spacing w:val="2"/>
          <w:sz w:val="24"/>
          <w:szCs w:val="24"/>
        </w:rPr>
        <w:t xml:space="preserve">D. </w:t>
      </w:r>
      <w:r w:rsidR="00C769AE" w:rsidRPr="00F42985">
        <w:rPr>
          <w:rFonts w:ascii="Times New Roman" w:hAnsi="Times New Roman"/>
          <w:spacing w:val="2"/>
          <w:sz w:val="24"/>
          <w:szCs w:val="24"/>
        </w:rPr>
        <w:t>1, 3.</w:t>
      </w:r>
    </w:p>
    <w:p w:rsidR="00C769AE" w:rsidRPr="00F42985" w:rsidRDefault="0093024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bCs/>
          <w:spacing w:val="2"/>
          <w:sz w:val="24"/>
          <w:szCs w:val="24"/>
          <w:lang w:val="nl-NL"/>
        </w:rPr>
        <w:t xml:space="preserve">Câu </w:t>
      </w:r>
      <w:r w:rsidR="00B61108" w:rsidRPr="00F42985">
        <w:rPr>
          <w:rFonts w:ascii="Times New Roman" w:hAnsi="Times New Roman"/>
          <w:b/>
          <w:bCs/>
          <w:spacing w:val="2"/>
          <w:sz w:val="24"/>
          <w:szCs w:val="24"/>
          <w:lang w:val="nl-NL"/>
        </w:rPr>
        <w:t>116</w:t>
      </w:r>
      <w:r w:rsidR="00C769AE" w:rsidRPr="00F42985">
        <w:rPr>
          <w:rFonts w:ascii="Times New Roman" w:hAnsi="Times New Roman"/>
          <w:b/>
          <w:bCs/>
          <w:spacing w:val="2"/>
          <w:sz w:val="24"/>
          <w:szCs w:val="24"/>
          <w:lang w:val="nl-NL"/>
        </w:rPr>
        <w:t>:</w:t>
      </w:r>
      <w:r w:rsidR="00C769AE" w:rsidRPr="00F42985">
        <w:rPr>
          <w:rFonts w:ascii="Times New Roman" w:hAnsi="Times New Roman"/>
          <w:spacing w:val="2"/>
          <w:sz w:val="24"/>
          <w:szCs w:val="24"/>
          <w:lang w:val="nl-NL"/>
        </w:rPr>
        <w:t xml:space="preserve"> Trong các chất HCl, NaHSO</w:t>
      </w:r>
      <w:r w:rsidR="00C769AE" w:rsidRPr="00F42985">
        <w:rPr>
          <w:rFonts w:ascii="Times New Roman" w:hAnsi="Times New Roman"/>
          <w:spacing w:val="2"/>
          <w:sz w:val="24"/>
          <w:szCs w:val="24"/>
          <w:vertAlign w:val="subscript"/>
          <w:lang w:val="nl-NL"/>
        </w:rPr>
        <w:t>4</w:t>
      </w:r>
      <w:r w:rsidR="00C769AE" w:rsidRPr="00F42985">
        <w:rPr>
          <w:rFonts w:ascii="Times New Roman" w:hAnsi="Times New Roman"/>
          <w:spacing w:val="2"/>
          <w:sz w:val="24"/>
          <w:szCs w:val="24"/>
          <w:lang w:val="nl-NL"/>
        </w:rPr>
        <w:t>,</w:t>
      </w:r>
      <w:r w:rsidR="00C769AE" w:rsidRPr="00F42985">
        <w:rPr>
          <w:rFonts w:ascii="Times New Roman" w:hAnsi="Times New Roman"/>
          <w:spacing w:val="2"/>
          <w:sz w:val="24"/>
          <w:szCs w:val="24"/>
          <w:vertAlign w:val="subscript"/>
          <w:lang w:val="nl-NL"/>
        </w:rPr>
        <w:t xml:space="preserve"> </w:t>
      </w:r>
      <w:r w:rsidR="00C769AE" w:rsidRPr="00F42985">
        <w:rPr>
          <w:rFonts w:ascii="Times New Roman" w:hAnsi="Times New Roman"/>
          <w:spacing w:val="2"/>
          <w:sz w:val="24"/>
          <w:szCs w:val="24"/>
          <w:lang w:val="nl-NL"/>
        </w:rPr>
        <w:t>NaHCO</w:t>
      </w:r>
      <w:r w:rsidR="00C769AE" w:rsidRPr="00F42985">
        <w:rPr>
          <w:rFonts w:ascii="Times New Roman" w:hAnsi="Times New Roman"/>
          <w:spacing w:val="2"/>
          <w:sz w:val="24"/>
          <w:szCs w:val="24"/>
          <w:vertAlign w:val="subscript"/>
          <w:lang w:val="nl-NL"/>
        </w:rPr>
        <w:t>3</w:t>
      </w:r>
      <w:r w:rsidR="00C769AE" w:rsidRPr="00F42985">
        <w:rPr>
          <w:rFonts w:ascii="Times New Roman" w:hAnsi="Times New Roman"/>
          <w:spacing w:val="2"/>
          <w:sz w:val="24"/>
          <w:szCs w:val="24"/>
          <w:lang w:val="nl-NL"/>
        </w:rPr>
        <w:t>, NH</w:t>
      </w:r>
      <w:r w:rsidR="00C769AE" w:rsidRPr="00F42985">
        <w:rPr>
          <w:rFonts w:ascii="Times New Roman" w:hAnsi="Times New Roman"/>
          <w:spacing w:val="2"/>
          <w:sz w:val="24"/>
          <w:szCs w:val="24"/>
          <w:vertAlign w:val="subscript"/>
          <w:lang w:val="nl-NL"/>
        </w:rPr>
        <w:t>4</w:t>
      </w:r>
      <w:r w:rsidR="00C769AE" w:rsidRPr="00F42985">
        <w:rPr>
          <w:rFonts w:ascii="Times New Roman" w:hAnsi="Times New Roman"/>
          <w:spacing w:val="2"/>
          <w:sz w:val="24"/>
          <w:szCs w:val="24"/>
          <w:lang w:val="nl-NL"/>
        </w:rPr>
        <w:t>Cl, Na</w:t>
      </w:r>
      <w:r w:rsidR="00C769AE" w:rsidRPr="00F42985">
        <w:rPr>
          <w:rFonts w:ascii="Times New Roman" w:hAnsi="Times New Roman"/>
          <w:spacing w:val="2"/>
          <w:sz w:val="24"/>
          <w:szCs w:val="24"/>
          <w:vertAlign w:val="subscript"/>
          <w:lang w:val="nl-NL"/>
        </w:rPr>
        <w:t>2</w:t>
      </w:r>
      <w:r w:rsidR="00C769AE" w:rsidRPr="00F42985">
        <w:rPr>
          <w:rFonts w:ascii="Times New Roman" w:hAnsi="Times New Roman"/>
          <w:spacing w:val="2"/>
          <w:sz w:val="24"/>
          <w:szCs w:val="24"/>
          <w:lang w:val="nl-NL"/>
        </w:rPr>
        <w:t>CO</w:t>
      </w:r>
      <w:r w:rsidR="00C769AE" w:rsidRPr="00F42985">
        <w:rPr>
          <w:rFonts w:ascii="Times New Roman" w:hAnsi="Times New Roman"/>
          <w:spacing w:val="2"/>
          <w:sz w:val="24"/>
          <w:szCs w:val="24"/>
          <w:vertAlign w:val="subscript"/>
          <w:lang w:val="nl-NL"/>
        </w:rPr>
        <w:t>3</w:t>
      </w:r>
      <w:r w:rsidR="00C769AE" w:rsidRPr="00F42985">
        <w:rPr>
          <w:rFonts w:ascii="Times New Roman" w:hAnsi="Times New Roman"/>
          <w:spacing w:val="2"/>
          <w:sz w:val="24"/>
          <w:szCs w:val="24"/>
          <w:lang w:val="nl-NL"/>
        </w:rPr>
        <w:t>, CO</w:t>
      </w:r>
      <w:r w:rsidR="00C769AE" w:rsidRPr="00F42985">
        <w:rPr>
          <w:rFonts w:ascii="Times New Roman" w:hAnsi="Times New Roman"/>
          <w:spacing w:val="2"/>
          <w:sz w:val="24"/>
          <w:szCs w:val="24"/>
          <w:vertAlign w:val="subscript"/>
          <w:lang w:val="nl-NL"/>
        </w:rPr>
        <w:t>2</w:t>
      </w:r>
      <w:r w:rsidR="00C769AE" w:rsidRPr="00F42985">
        <w:rPr>
          <w:rFonts w:ascii="Times New Roman" w:hAnsi="Times New Roman"/>
          <w:spacing w:val="2"/>
          <w:sz w:val="24"/>
          <w:szCs w:val="24"/>
          <w:lang w:val="nl-NL"/>
        </w:rPr>
        <w:t>, AlCl</w:t>
      </w:r>
      <w:r w:rsidR="00C769AE" w:rsidRPr="00F42985">
        <w:rPr>
          <w:rFonts w:ascii="Times New Roman" w:hAnsi="Times New Roman"/>
          <w:spacing w:val="2"/>
          <w:sz w:val="24"/>
          <w:szCs w:val="24"/>
          <w:vertAlign w:val="subscript"/>
          <w:lang w:val="nl-NL"/>
        </w:rPr>
        <w:t>3</w:t>
      </w:r>
      <w:r w:rsidR="00C769AE" w:rsidRPr="00F42985">
        <w:rPr>
          <w:rFonts w:ascii="Times New Roman" w:hAnsi="Times New Roman"/>
          <w:spacing w:val="2"/>
          <w:sz w:val="24"/>
          <w:szCs w:val="24"/>
          <w:lang w:val="nl-NL"/>
        </w:rPr>
        <w:t>. Số chất khi tác dụng với dung dịch Na[Al(OH)</w:t>
      </w:r>
      <w:r w:rsidR="00C769AE" w:rsidRPr="00F42985">
        <w:rPr>
          <w:rFonts w:ascii="Times New Roman" w:hAnsi="Times New Roman"/>
          <w:spacing w:val="2"/>
          <w:sz w:val="24"/>
          <w:szCs w:val="24"/>
          <w:vertAlign w:val="subscript"/>
          <w:lang w:val="nl-NL"/>
        </w:rPr>
        <w:t>4</w:t>
      </w:r>
      <w:r w:rsidR="00C769AE" w:rsidRPr="00F42985">
        <w:rPr>
          <w:rFonts w:ascii="Times New Roman" w:hAnsi="Times New Roman"/>
          <w:spacing w:val="2"/>
          <w:sz w:val="24"/>
          <w:szCs w:val="24"/>
          <w:lang w:val="nl-NL"/>
        </w:rPr>
        <w:t>] (NaAlO</w:t>
      </w:r>
      <w:r w:rsidR="00C769AE" w:rsidRPr="00F42985">
        <w:rPr>
          <w:rFonts w:ascii="Times New Roman" w:hAnsi="Times New Roman"/>
          <w:spacing w:val="2"/>
          <w:sz w:val="24"/>
          <w:szCs w:val="24"/>
          <w:vertAlign w:val="subscript"/>
          <w:lang w:val="nl-NL"/>
        </w:rPr>
        <w:t>2</w:t>
      </w:r>
      <w:r w:rsidR="00C769AE" w:rsidRPr="00F42985">
        <w:rPr>
          <w:rFonts w:ascii="Times New Roman" w:hAnsi="Times New Roman"/>
          <w:spacing w:val="2"/>
          <w:sz w:val="24"/>
          <w:szCs w:val="24"/>
          <w:lang w:val="nl-NL"/>
        </w:rPr>
        <w:t>) thu được Al(OH)</w:t>
      </w:r>
      <w:r w:rsidR="00C769AE" w:rsidRPr="00F42985">
        <w:rPr>
          <w:rFonts w:ascii="Times New Roman" w:hAnsi="Times New Roman"/>
          <w:spacing w:val="2"/>
          <w:sz w:val="24"/>
          <w:szCs w:val="24"/>
          <w:vertAlign w:val="subscript"/>
          <w:lang w:val="nl-NL"/>
        </w:rPr>
        <w:t>3</w:t>
      </w:r>
      <w:r w:rsidR="00C769AE" w:rsidRPr="00F42985">
        <w:rPr>
          <w:rFonts w:ascii="Times New Roman" w:hAnsi="Times New Roman"/>
          <w:spacing w:val="2"/>
          <w:sz w:val="24"/>
          <w:szCs w:val="24"/>
          <w:lang w:val="nl-NL"/>
        </w:rPr>
        <w:t xml:space="preserve"> là :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spacing w:val="2"/>
          <w:sz w:val="24"/>
          <w:szCs w:val="24"/>
          <w:lang w:val="nl-NL"/>
        </w:rPr>
        <w:t xml:space="preserve"> </w:t>
      </w:r>
      <w:r w:rsidR="005769CF" w:rsidRPr="00F42985">
        <w:rPr>
          <w:rFonts w:ascii="Times New Roman" w:hAnsi="Times New Roman"/>
          <w:spacing w:val="2"/>
          <w:sz w:val="24"/>
          <w:szCs w:val="24"/>
          <w:lang w:val="nl-NL"/>
        </w:rPr>
        <w:tab/>
      </w:r>
      <w:r w:rsidRPr="00F42985">
        <w:rPr>
          <w:rFonts w:ascii="Times New Roman" w:hAnsi="Times New Roman"/>
          <w:b/>
          <w:bCs/>
          <w:spacing w:val="2"/>
          <w:sz w:val="24"/>
          <w:szCs w:val="24"/>
          <w:lang w:val="nl-NL"/>
        </w:rPr>
        <w:t>A</w:t>
      </w:r>
      <w:r w:rsidRPr="00F42985">
        <w:rPr>
          <w:rFonts w:ascii="Times New Roman" w:hAnsi="Times New Roman"/>
          <w:b/>
          <w:spacing w:val="2"/>
          <w:sz w:val="24"/>
          <w:szCs w:val="24"/>
          <w:lang w:val="nl-NL"/>
        </w:rPr>
        <w:t>.</w:t>
      </w:r>
      <w:r w:rsidRPr="00F42985">
        <w:rPr>
          <w:rFonts w:ascii="Times New Roman" w:hAnsi="Times New Roman"/>
          <w:spacing w:val="2"/>
          <w:sz w:val="24"/>
          <w:szCs w:val="24"/>
          <w:lang w:val="nl-NL"/>
        </w:rPr>
        <w:t xml:space="preserve"> 5.                    </w:t>
      </w:r>
      <w:r w:rsidRPr="00F42985">
        <w:rPr>
          <w:rFonts w:ascii="Times New Roman" w:hAnsi="Times New Roman"/>
          <w:spacing w:val="2"/>
          <w:sz w:val="24"/>
          <w:szCs w:val="24"/>
          <w:lang w:val="nl-NL"/>
        </w:rPr>
        <w:tab/>
      </w:r>
      <w:r w:rsidRPr="00F42985">
        <w:rPr>
          <w:rFonts w:ascii="Times New Roman" w:hAnsi="Times New Roman"/>
          <w:b/>
          <w:bCs/>
          <w:spacing w:val="2"/>
          <w:sz w:val="24"/>
          <w:szCs w:val="24"/>
          <w:lang w:val="nl-NL"/>
        </w:rPr>
        <w:t>B</w:t>
      </w:r>
      <w:r w:rsidRPr="00F42985">
        <w:rPr>
          <w:rFonts w:ascii="Times New Roman" w:hAnsi="Times New Roman"/>
          <w:b/>
          <w:spacing w:val="2"/>
          <w:sz w:val="24"/>
          <w:szCs w:val="24"/>
          <w:lang w:val="nl-NL"/>
        </w:rPr>
        <w:t>.</w:t>
      </w:r>
      <w:r w:rsidRPr="00F42985">
        <w:rPr>
          <w:rFonts w:ascii="Times New Roman" w:hAnsi="Times New Roman"/>
          <w:spacing w:val="2"/>
          <w:sz w:val="24"/>
          <w:szCs w:val="24"/>
          <w:lang w:val="nl-NL"/>
        </w:rPr>
        <w:t xml:space="preserve"> 6.                         </w:t>
      </w:r>
      <w:r w:rsidRPr="00F42985">
        <w:rPr>
          <w:rFonts w:ascii="Times New Roman" w:hAnsi="Times New Roman"/>
          <w:spacing w:val="2"/>
          <w:sz w:val="24"/>
          <w:szCs w:val="24"/>
          <w:lang w:val="nl-NL"/>
        </w:rPr>
        <w:tab/>
      </w:r>
      <w:r w:rsidR="005769CF" w:rsidRPr="00F42985">
        <w:rPr>
          <w:rFonts w:ascii="Times New Roman" w:hAnsi="Times New Roman"/>
          <w:spacing w:val="2"/>
          <w:sz w:val="24"/>
          <w:szCs w:val="24"/>
          <w:lang w:val="nl-NL"/>
        </w:rPr>
        <w:tab/>
      </w:r>
      <w:r w:rsidRPr="00F42985">
        <w:rPr>
          <w:rFonts w:ascii="Times New Roman" w:hAnsi="Times New Roman"/>
          <w:b/>
          <w:bCs/>
          <w:spacing w:val="2"/>
          <w:sz w:val="24"/>
          <w:szCs w:val="24"/>
          <w:lang w:val="nl-NL"/>
        </w:rPr>
        <w:t>C</w:t>
      </w:r>
      <w:r w:rsidRPr="00F42985">
        <w:rPr>
          <w:rFonts w:ascii="Times New Roman" w:hAnsi="Times New Roman"/>
          <w:b/>
          <w:spacing w:val="2"/>
          <w:sz w:val="24"/>
          <w:szCs w:val="24"/>
          <w:lang w:val="nl-NL"/>
        </w:rPr>
        <w:t>.</w:t>
      </w:r>
      <w:r w:rsidRPr="00F42985">
        <w:rPr>
          <w:rFonts w:ascii="Times New Roman" w:hAnsi="Times New Roman"/>
          <w:spacing w:val="2"/>
          <w:sz w:val="24"/>
          <w:szCs w:val="24"/>
          <w:lang w:val="nl-NL"/>
        </w:rPr>
        <w:t xml:space="preserve"> 3.                         </w:t>
      </w:r>
      <w:r w:rsidRPr="00F42985">
        <w:rPr>
          <w:rFonts w:ascii="Times New Roman" w:hAnsi="Times New Roman"/>
          <w:spacing w:val="2"/>
          <w:sz w:val="24"/>
          <w:szCs w:val="24"/>
          <w:lang w:val="nl-NL"/>
        </w:rPr>
        <w:tab/>
      </w:r>
      <w:r w:rsidRPr="00F42985">
        <w:rPr>
          <w:rFonts w:ascii="Times New Roman" w:hAnsi="Times New Roman"/>
          <w:b/>
          <w:bCs/>
          <w:spacing w:val="2"/>
          <w:sz w:val="24"/>
          <w:szCs w:val="24"/>
          <w:lang w:val="nl-NL"/>
        </w:rPr>
        <w:t>D</w:t>
      </w:r>
      <w:r w:rsidRPr="00F42985">
        <w:rPr>
          <w:rFonts w:ascii="Times New Roman" w:hAnsi="Times New Roman"/>
          <w:b/>
          <w:spacing w:val="2"/>
          <w:sz w:val="24"/>
          <w:szCs w:val="24"/>
          <w:lang w:val="nl-NL"/>
        </w:rPr>
        <w:t xml:space="preserve">. </w:t>
      </w:r>
      <w:r w:rsidRPr="00F42985">
        <w:rPr>
          <w:rFonts w:ascii="Times New Roman" w:hAnsi="Times New Roman"/>
          <w:spacing w:val="2"/>
          <w:sz w:val="24"/>
          <w:szCs w:val="24"/>
          <w:lang w:val="nl-NL"/>
        </w:rPr>
        <w:t xml:space="preserve">4.   </w:t>
      </w:r>
    </w:p>
    <w:p w:rsidR="00C769AE" w:rsidRPr="00F42985" w:rsidRDefault="00C769AE"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117</w:t>
      </w:r>
      <w:r w:rsidRPr="00F42985">
        <w:rPr>
          <w:rFonts w:ascii="Times New Roman" w:hAnsi="Times New Roman"/>
          <w:b/>
          <w:bCs/>
          <w:spacing w:val="2"/>
          <w:sz w:val="24"/>
          <w:szCs w:val="24"/>
        </w:rPr>
        <w:t xml:space="preserve">: </w:t>
      </w:r>
      <w:r w:rsidRPr="00F42985">
        <w:rPr>
          <w:rFonts w:ascii="Times New Roman" w:hAnsi="Times New Roman"/>
          <w:spacing w:val="2"/>
          <w:sz w:val="24"/>
          <w:szCs w:val="24"/>
        </w:rPr>
        <w:t>Cho các chất : Al,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Zn(OH)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NaHS, KHSO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Số chất đều phản ứng được với dung dịch HCl, dung dịch NaOH là :</w:t>
      </w:r>
    </w:p>
    <w:p w:rsidR="00C769AE" w:rsidRPr="00F42985" w:rsidRDefault="00C769AE"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      A. </w:t>
      </w:r>
      <w:r w:rsidRPr="00F42985">
        <w:rPr>
          <w:rFonts w:ascii="Times New Roman" w:hAnsi="Times New Roman"/>
          <w:spacing w:val="2"/>
          <w:sz w:val="24"/>
          <w:szCs w:val="24"/>
        </w:rPr>
        <w:t>4.</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B. </w:t>
      </w:r>
      <w:r w:rsidRPr="00F42985">
        <w:rPr>
          <w:rFonts w:ascii="Times New Roman" w:hAnsi="Times New Roman"/>
          <w:spacing w:val="2"/>
          <w:sz w:val="24"/>
          <w:szCs w:val="24"/>
        </w:rPr>
        <w:t>5.</w:t>
      </w:r>
      <w:r w:rsidRPr="00F42985">
        <w:rPr>
          <w:rFonts w:ascii="Times New Roman" w:hAnsi="Times New Roman"/>
          <w:spacing w:val="2"/>
          <w:sz w:val="24"/>
          <w:szCs w:val="24"/>
        </w:rPr>
        <w:tab/>
      </w:r>
      <w:r w:rsidR="005769CF" w:rsidRPr="00F42985">
        <w:rPr>
          <w:rFonts w:ascii="Times New Roman" w:hAnsi="Times New Roman"/>
          <w:spacing w:val="2"/>
          <w:sz w:val="24"/>
          <w:szCs w:val="24"/>
        </w:rPr>
        <w:tab/>
      </w:r>
      <w:r w:rsidRPr="00F42985">
        <w:rPr>
          <w:rFonts w:ascii="Times New Roman" w:hAnsi="Times New Roman"/>
          <w:b/>
          <w:bCs/>
          <w:spacing w:val="2"/>
          <w:sz w:val="24"/>
          <w:szCs w:val="24"/>
        </w:rPr>
        <w:t xml:space="preserve">C. </w:t>
      </w:r>
      <w:r w:rsidRPr="00F42985">
        <w:rPr>
          <w:rFonts w:ascii="Times New Roman" w:hAnsi="Times New Roman"/>
          <w:spacing w:val="2"/>
          <w:sz w:val="24"/>
          <w:szCs w:val="24"/>
        </w:rPr>
        <w:t>7.</w:t>
      </w:r>
      <w:r w:rsidRPr="00F42985">
        <w:rPr>
          <w:rFonts w:ascii="Times New Roman" w:hAnsi="Times New Roman"/>
          <w:spacing w:val="2"/>
          <w:sz w:val="24"/>
          <w:szCs w:val="24"/>
        </w:rPr>
        <w:tab/>
      </w:r>
      <w:r w:rsidRPr="00F42985">
        <w:rPr>
          <w:rFonts w:ascii="Times New Roman" w:hAnsi="Times New Roman"/>
          <w:b/>
          <w:bCs/>
          <w:spacing w:val="2"/>
          <w:sz w:val="24"/>
          <w:szCs w:val="24"/>
        </w:rPr>
        <w:t xml:space="preserve">D. </w:t>
      </w:r>
      <w:r w:rsidRPr="00F42985">
        <w:rPr>
          <w:rFonts w:ascii="Times New Roman" w:hAnsi="Times New Roman"/>
          <w:spacing w:val="2"/>
          <w:sz w:val="24"/>
          <w:szCs w:val="24"/>
        </w:rPr>
        <w:t>6.</w:t>
      </w:r>
    </w:p>
    <w:p w:rsidR="00C769AE" w:rsidRPr="00F42985" w:rsidRDefault="00C769AE"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118</w:t>
      </w:r>
      <w:r w:rsidRPr="00F42985">
        <w:rPr>
          <w:rFonts w:ascii="Times New Roman" w:hAnsi="Times New Roman"/>
          <w:b/>
          <w:bCs/>
          <w:spacing w:val="2"/>
          <w:sz w:val="24"/>
          <w:szCs w:val="24"/>
        </w:rPr>
        <w:t xml:space="preserve">: </w:t>
      </w:r>
      <w:r w:rsidRPr="00F42985">
        <w:rPr>
          <w:rFonts w:ascii="Times New Roman" w:hAnsi="Times New Roman"/>
          <w:spacing w:val="2"/>
          <w:sz w:val="24"/>
          <w:szCs w:val="24"/>
        </w:rPr>
        <w:t>Cho các chất : Al,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Zn(OH)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NaHS, KHSO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(NH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Số chất có tính lưỡng tính là :</w:t>
      </w:r>
    </w:p>
    <w:p w:rsidR="00C769AE" w:rsidRPr="00F42985" w:rsidRDefault="005769CF" w:rsidP="00930247">
      <w:pPr>
        <w:tabs>
          <w:tab w:val="left" w:pos="270"/>
          <w:tab w:val="left" w:pos="2880"/>
          <w:tab w:val="left" w:pos="5040"/>
          <w:tab w:val="left" w:pos="5310"/>
          <w:tab w:val="left" w:pos="7830"/>
        </w:tabs>
        <w:autoSpaceDE w:val="0"/>
        <w:autoSpaceDN w:val="0"/>
        <w:adjustRightInd w:val="0"/>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ab/>
      </w:r>
      <w:r w:rsidR="00C769AE" w:rsidRPr="00F42985">
        <w:rPr>
          <w:rFonts w:ascii="Times New Roman" w:hAnsi="Times New Roman"/>
          <w:b/>
          <w:bCs/>
          <w:spacing w:val="2"/>
          <w:sz w:val="24"/>
          <w:szCs w:val="24"/>
        </w:rPr>
        <w:t xml:space="preserve">A. </w:t>
      </w:r>
      <w:r w:rsidR="00C769AE" w:rsidRPr="00F42985">
        <w:rPr>
          <w:rFonts w:ascii="Times New Roman" w:hAnsi="Times New Roman"/>
          <w:spacing w:val="2"/>
          <w:sz w:val="24"/>
          <w:szCs w:val="24"/>
        </w:rPr>
        <w:t>4.</w:t>
      </w:r>
      <w:r w:rsidR="00C769AE" w:rsidRPr="00F42985">
        <w:rPr>
          <w:rFonts w:ascii="Times New Roman" w:hAnsi="Times New Roman"/>
          <w:spacing w:val="2"/>
          <w:sz w:val="24"/>
          <w:szCs w:val="24"/>
        </w:rPr>
        <w:tab/>
      </w:r>
      <w:r w:rsidR="00C769AE" w:rsidRPr="00F42985">
        <w:rPr>
          <w:rFonts w:ascii="Times New Roman" w:hAnsi="Times New Roman"/>
          <w:b/>
          <w:bCs/>
          <w:spacing w:val="2"/>
          <w:sz w:val="24"/>
          <w:szCs w:val="24"/>
        </w:rPr>
        <w:t xml:space="preserve">B. </w:t>
      </w:r>
      <w:r w:rsidR="00C769AE" w:rsidRPr="00F42985">
        <w:rPr>
          <w:rFonts w:ascii="Times New Roman" w:hAnsi="Times New Roman"/>
          <w:spacing w:val="2"/>
          <w:sz w:val="24"/>
          <w:szCs w:val="24"/>
        </w:rPr>
        <w:t>5</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bCs/>
          <w:spacing w:val="2"/>
          <w:sz w:val="24"/>
          <w:szCs w:val="24"/>
        </w:rPr>
        <w:t xml:space="preserve">C. </w:t>
      </w:r>
      <w:r w:rsidR="00C769AE" w:rsidRPr="00F42985">
        <w:rPr>
          <w:rFonts w:ascii="Times New Roman" w:hAnsi="Times New Roman"/>
          <w:spacing w:val="2"/>
          <w:sz w:val="24"/>
          <w:szCs w:val="24"/>
        </w:rPr>
        <w:t>7.</w:t>
      </w:r>
      <w:r w:rsidR="00C769AE" w:rsidRPr="00F42985">
        <w:rPr>
          <w:rFonts w:ascii="Times New Roman" w:hAnsi="Times New Roman"/>
          <w:spacing w:val="2"/>
          <w:sz w:val="24"/>
          <w:szCs w:val="24"/>
        </w:rPr>
        <w:tab/>
      </w:r>
      <w:r w:rsidR="00C769AE" w:rsidRPr="00F42985">
        <w:rPr>
          <w:rFonts w:ascii="Times New Roman" w:hAnsi="Times New Roman"/>
          <w:b/>
          <w:bCs/>
          <w:spacing w:val="2"/>
          <w:sz w:val="24"/>
          <w:szCs w:val="24"/>
        </w:rPr>
        <w:t xml:space="preserve">D. </w:t>
      </w:r>
      <w:r w:rsidR="00C769AE" w:rsidRPr="00F42985">
        <w:rPr>
          <w:rFonts w:ascii="Times New Roman" w:hAnsi="Times New Roman"/>
          <w:spacing w:val="2"/>
          <w:sz w:val="24"/>
          <w:szCs w:val="24"/>
        </w:rPr>
        <w:t>6.</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119</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hỗn hợp gồm Al, Mg, Al(OH)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MgO vào dung dịch NaOH dư còn lại rắn X. X gồm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Mg, MgO.</w:t>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 Al(OH)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rPr>
        <w:tab/>
      </w:r>
      <w:r w:rsidRPr="00F42985">
        <w:rPr>
          <w:rFonts w:ascii="Times New Roman" w:hAnsi="Times New Roman"/>
          <w:spacing w:val="2"/>
          <w:sz w:val="24"/>
          <w:szCs w:val="24"/>
        </w:rPr>
        <w:tab/>
      </w:r>
    </w:p>
    <w:p w:rsidR="00930247"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C.</w:t>
      </w:r>
      <w:r w:rsidRPr="00F42985">
        <w:rPr>
          <w:rFonts w:ascii="Times New Roman" w:hAnsi="Times New Roman"/>
          <w:spacing w:val="2"/>
          <w:sz w:val="24"/>
          <w:szCs w:val="24"/>
        </w:rPr>
        <w:t xml:space="preserve"> Al, Mg.</w:t>
      </w:r>
      <w:r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Al(OH)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MgO.</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120</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Al(OH)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có thể tác dụng với cá</w:t>
      </w:r>
      <w:r w:rsidR="005769CF" w:rsidRPr="00F42985">
        <w:rPr>
          <w:rFonts w:ascii="Times New Roman" w:hAnsi="Times New Roman"/>
          <w:spacing w:val="2"/>
          <w:sz w:val="24"/>
          <w:szCs w:val="24"/>
        </w:rPr>
        <w:t>c chất nào trong 4 chất sau đây</w:t>
      </w:r>
      <w:r w:rsidRPr="00F42985">
        <w:rPr>
          <w:rFonts w:ascii="Times New Roman" w:hAnsi="Times New Roman"/>
          <w:spacing w:val="2"/>
          <w:sz w:val="24"/>
          <w:szCs w:val="24"/>
        </w:rPr>
        <w:t>: Ba(OH)</w:t>
      </w:r>
      <w:r w:rsidRPr="00F42985">
        <w:rPr>
          <w:rFonts w:ascii="Times New Roman" w:hAnsi="Times New Roman"/>
          <w:spacing w:val="2"/>
          <w:sz w:val="24"/>
          <w:szCs w:val="24"/>
          <w:vertAlign w:val="subscript"/>
        </w:rPr>
        <w:t>2</w:t>
      </w:r>
      <w:r w:rsidR="005769CF" w:rsidRPr="00F42985">
        <w:rPr>
          <w:rFonts w:ascii="Times New Roman" w:hAnsi="Times New Roman"/>
          <w:spacing w:val="2"/>
          <w:sz w:val="24"/>
          <w:szCs w:val="24"/>
        </w:rPr>
        <w:t>;</w:t>
      </w:r>
      <w:r w:rsidRPr="00F42985">
        <w:rPr>
          <w:rFonts w:ascii="Times New Roman" w:hAnsi="Times New Roman"/>
          <w:spacing w:val="2"/>
          <w:sz w:val="24"/>
          <w:szCs w:val="24"/>
        </w:rPr>
        <w:t>,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 NH</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OH,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CO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Với cả 4 chất. </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Ba(OH)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SO</w:t>
      </w:r>
      <w:r w:rsidR="00C769AE" w:rsidRPr="00F42985">
        <w:rPr>
          <w:rFonts w:ascii="Times New Roman" w:hAnsi="Times New Roman"/>
          <w:spacing w:val="2"/>
          <w:sz w:val="24"/>
          <w:szCs w:val="24"/>
          <w:vertAlign w:val="subscript"/>
        </w:rPr>
        <w:t>4</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Chỉ với 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SO</w:t>
      </w:r>
      <w:r w:rsidR="00C769AE" w:rsidRPr="00F42985">
        <w:rPr>
          <w:rFonts w:ascii="Times New Roman" w:hAnsi="Times New Roman"/>
          <w:spacing w:val="2"/>
          <w:sz w:val="24"/>
          <w:szCs w:val="24"/>
          <w:vertAlign w:val="subscript"/>
        </w:rPr>
        <w:t>4</w:t>
      </w:r>
      <w:r w:rsidR="00C769AE"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NH</w:t>
      </w:r>
      <w:r w:rsidR="00C769AE" w:rsidRPr="00F42985">
        <w:rPr>
          <w:rFonts w:ascii="Times New Roman" w:hAnsi="Times New Roman"/>
          <w:spacing w:val="2"/>
          <w:sz w:val="24"/>
          <w:szCs w:val="24"/>
          <w:vertAlign w:val="subscript"/>
        </w:rPr>
        <w:t>4</w:t>
      </w:r>
      <w:r w:rsidR="00C769AE" w:rsidRPr="00F42985">
        <w:rPr>
          <w:rFonts w:ascii="Times New Roman" w:hAnsi="Times New Roman"/>
          <w:spacing w:val="2"/>
          <w:sz w:val="24"/>
          <w:szCs w:val="24"/>
        </w:rPr>
        <w:t>OH; 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CO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930247" w:rsidRPr="00F42985" w:rsidRDefault="00930247" w:rsidP="00930247">
      <w:pPr>
        <w:tabs>
          <w:tab w:val="left" w:pos="270"/>
          <w:tab w:val="left" w:pos="2880"/>
          <w:tab w:val="left" w:pos="5040"/>
          <w:tab w:val="left" w:pos="7830"/>
        </w:tabs>
        <w:spacing w:before="60" w:line="40" w:lineRule="atLeast"/>
        <w:jc w:val="both"/>
        <w:rPr>
          <w:rFonts w:ascii="Times New Roman" w:hAnsi="Times New Roman"/>
          <w:sz w:val="24"/>
          <w:szCs w:val="24"/>
        </w:rPr>
      </w:pPr>
      <w:r w:rsidRPr="00F42985">
        <w:rPr>
          <w:rFonts w:ascii="Times New Roman" w:hAnsi="Times New Roman"/>
          <w:b/>
          <w:sz w:val="24"/>
          <w:szCs w:val="24"/>
        </w:rPr>
        <w:t xml:space="preserve">Câu </w:t>
      </w:r>
      <w:r w:rsidR="00B61108" w:rsidRPr="00F42985">
        <w:rPr>
          <w:rFonts w:ascii="Times New Roman" w:hAnsi="Times New Roman"/>
          <w:b/>
          <w:sz w:val="24"/>
          <w:szCs w:val="24"/>
        </w:rPr>
        <w:t>121</w:t>
      </w:r>
      <w:r w:rsidRPr="00F42985">
        <w:rPr>
          <w:rFonts w:ascii="Times New Roman" w:hAnsi="Times New Roman"/>
          <w:b/>
          <w:sz w:val="24"/>
          <w:szCs w:val="24"/>
        </w:rPr>
        <w:t xml:space="preserve">: </w:t>
      </w:r>
      <w:r w:rsidRPr="00F42985">
        <w:rPr>
          <w:rFonts w:ascii="Times New Roman" w:hAnsi="Times New Roman"/>
          <w:sz w:val="24"/>
          <w:szCs w:val="24"/>
        </w:rPr>
        <w:t>Dẫn khí CO dư qua hỗn hợp nung nóng Al, Al</w:t>
      </w:r>
      <w:r w:rsidRPr="00F42985">
        <w:rPr>
          <w:rFonts w:ascii="Times New Roman" w:hAnsi="Times New Roman"/>
          <w:sz w:val="24"/>
          <w:szCs w:val="24"/>
          <w:vertAlign w:val="subscript"/>
        </w:rPr>
        <w:t>2</w:t>
      </w:r>
      <w:r w:rsidRPr="00F42985">
        <w:rPr>
          <w:rFonts w:ascii="Times New Roman" w:hAnsi="Times New Roman"/>
          <w:sz w:val="24"/>
          <w:szCs w:val="24"/>
        </w:rPr>
        <w:t>O</w:t>
      </w:r>
      <w:r w:rsidRPr="00F42985">
        <w:rPr>
          <w:rFonts w:ascii="Times New Roman" w:hAnsi="Times New Roman"/>
          <w:sz w:val="24"/>
          <w:szCs w:val="24"/>
          <w:vertAlign w:val="subscript"/>
        </w:rPr>
        <w:t>3</w:t>
      </w:r>
      <w:r w:rsidRPr="00F42985">
        <w:rPr>
          <w:rFonts w:ascii="Times New Roman" w:hAnsi="Times New Roman"/>
          <w:sz w:val="24"/>
          <w:szCs w:val="24"/>
        </w:rPr>
        <w:t>, MgO, FeO. Sau khi phản ứng hoàn toàn thu được hỗn hợp rắn gồm :</w:t>
      </w:r>
    </w:p>
    <w:p w:rsidR="00930247" w:rsidRPr="00F42985" w:rsidRDefault="00930247" w:rsidP="005769CF">
      <w:pPr>
        <w:tabs>
          <w:tab w:val="left" w:pos="270"/>
          <w:tab w:val="left" w:pos="2880"/>
          <w:tab w:val="left" w:pos="5310"/>
          <w:tab w:val="left" w:pos="7830"/>
        </w:tabs>
        <w:spacing w:before="60" w:line="40" w:lineRule="atLeast"/>
        <w:jc w:val="both"/>
        <w:rPr>
          <w:rFonts w:ascii="Times New Roman" w:hAnsi="Times New Roman"/>
          <w:sz w:val="24"/>
          <w:szCs w:val="24"/>
        </w:rPr>
      </w:pPr>
      <w:r w:rsidRPr="00F42985">
        <w:rPr>
          <w:rFonts w:ascii="Times New Roman" w:hAnsi="Times New Roman"/>
          <w:sz w:val="24"/>
          <w:szCs w:val="24"/>
        </w:rPr>
        <w:t xml:space="preserve">  </w:t>
      </w:r>
      <w:r w:rsidR="005769CF" w:rsidRPr="00F42985">
        <w:rPr>
          <w:rFonts w:ascii="Times New Roman" w:hAnsi="Times New Roman"/>
          <w:sz w:val="24"/>
          <w:szCs w:val="24"/>
        </w:rPr>
        <w:tab/>
      </w:r>
      <w:r w:rsidRPr="00F42985">
        <w:rPr>
          <w:rFonts w:ascii="Times New Roman" w:hAnsi="Times New Roman"/>
          <w:b/>
          <w:sz w:val="24"/>
          <w:szCs w:val="24"/>
        </w:rPr>
        <w:t>A.</w:t>
      </w:r>
      <w:r w:rsidRPr="00F42985">
        <w:rPr>
          <w:rFonts w:ascii="Times New Roman" w:hAnsi="Times New Roman"/>
          <w:sz w:val="24"/>
          <w:szCs w:val="24"/>
        </w:rPr>
        <w:t xml:space="preserve"> Al, Mg, Fe.</w:t>
      </w:r>
      <w:r w:rsidRPr="00F42985">
        <w:rPr>
          <w:rFonts w:ascii="Times New Roman" w:hAnsi="Times New Roman"/>
          <w:sz w:val="24"/>
          <w:szCs w:val="24"/>
        </w:rPr>
        <w:tab/>
      </w:r>
      <w:r w:rsidRPr="00F42985">
        <w:rPr>
          <w:rFonts w:ascii="Times New Roman" w:hAnsi="Times New Roman"/>
          <w:b/>
          <w:sz w:val="24"/>
          <w:szCs w:val="24"/>
        </w:rPr>
        <w:t>B.</w:t>
      </w:r>
      <w:r w:rsidR="005769CF" w:rsidRPr="00F42985">
        <w:rPr>
          <w:rFonts w:ascii="Times New Roman" w:hAnsi="Times New Roman"/>
          <w:sz w:val="24"/>
          <w:szCs w:val="24"/>
        </w:rPr>
        <w:t xml:space="preserve"> Fe.</w:t>
      </w:r>
      <w:r w:rsidRPr="00F42985">
        <w:rPr>
          <w:rFonts w:ascii="Times New Roman" w:hAnsi="Times New Roman"/>
          <w:sz w:val="24"/>
          <w:szCs w:val="24"/>
        </w:rPr>
        <w:tab/>
      </w:r>
      <w:r w:rsidRPr="00F42985">
        <w:rPr>
          <w:rFonts w:ascii="Times New Roman" w:hAnsi="Times New Roman"/>
          <w:b/>
          <w:sz w:val="24"/>
          <w:szCs w:val="24"/>
        </w:rPr>
        <w:t>C.</w:t>
      </w:r>
      <w:r w:rsidRPr="00F42985">
        <w:rPr>
          <w:rFonts w:ascii="Times New Roman" w:hAnsi="Times New Roman"/>
          <w:sz w:val="24"/>
          <w:szCs w:val="24"/>
        </w:rPr>
        <w:t xml:space="preserve"> Al, MgO, Fe.</w:t>
      </w:r>
      <w:r w:rsidRPr="00F42985">
        <w:rPr>
          <w:rFonts w:ascii="Times New Roman" w:hAnsi="Times New Roman"/>
          <w:sz w:val="24"/>
          <w:szCs w:val="24"/>
        </w:rPr>
        <w:tab/>
      </w:r>
      <w:r w:rsidRPr="00F42985">
        <w:rPr>
          <w:rFonts w:ascii="Times New Roman" w:hAnsi="Times New Roman"/>
          <w:b/>
          <w:sz w:val="24"/>
          <w:szCs w:val="24"/>
        </w:rPr>
        <w:t>D.</w:t>
      </w:r>
      <w:r w:rsidRPr="00F42985">
        <w:rPr>
          <w:rFonts w:ascii="Times New Roman" w:hAnsi="Times New Roman"/>
          <w:sz w:val="24"/>
          <w:szCs w:val="24"/>
        </w:rPr>
        <w:t xml:space="preserve"> Al, Al</w:t>
      </w:r>
      <w:r w:rsidRPr="00F42985">
        <w:rPr>
          <w:rFonts w:ascii="Times New Roman" w:hAnsi="Times New Roman"/>
          <w:sz w:val="24"/>
          <w:szCs w:val="24"/>
          <w:vertAlign w:val="subscript"/>
        </w:rPr>
        <w:t>2</w:t>
      </w:r>
      <w:r w:rsidRPr="00F42985">
        <w:rPr>
          <w:rFonts w:ascii="Times New Roman" w:hAnsi="Times New Roman"/>
          <w:sz w:val="24"/>
          <w:szCs w:val="24"/>
        </w:rPr>
        <w:t>O</w:t>
      </w:r>
      <w:r w:rsidRPr="00F42985">
        <w:rPr>
          <w:rFonts w:ascii="Times New Roman" w:hAnsi="Times New Roman"/>
          <w:sz w:val="24"/>
          <w:szCs w:val="24"/>
          <w:vertAlign w:val="subscript"/>
        </w:rPr>
        <w:t>3</w:t>
      </w:r>
      <w:r w:rsidRPr="00F42985">
        <w:rPr>
          <w:rFonts w:ascii="Times New Roman" w:hAnsi="Times New Roman"/>
          <w:sz w:val="24"/>
          <w:szCs w:val="24"/>
        </w:rPr>
        <w:t>, MgO, Fe.</w:t>
      </w:r>
    </w:p>
    <w:p w:rsidR="00C769AE" w:rsidRPr="00F42985" w:rsidRDefault="00C769AE" w:rsidP="00930247">
      <w:pPr>
        <w:pStyle w:val="Default"/>
        <w:tabs>
          <w:tab w:val="left" w:pos="270"/>
          <w:tab w:val="left" w:pos="2880"/>
          <w:tab w:val="left" w:pos="5040"/>
          <w:tab w:val="left" w:pos="5310"/>
          <w:tab w:val="left" w:pos="7830"/>
        </w:tabs>
        <w:spacing w:line="264" w:lineRule="auto"/>
        <w:jc w:val="both"/>
        <w:rPr>
          <w:color w:val="auto"/>
          <w:spacing w:val="2"/>
        </w:rPr>
      </w:pPr>
      <w:r w:rsidRPr="00F42985">
        <w:rPr>
          <w:b/>
          <w:bCs/>
          <w:color w:val="auto"/>
          <w:spacing w:val="2"/>
        </w:rPr>
        <w:t xml:space="preserve">Câu </w:t>
      </w:r>
      <w:r w:rsidR="00B61108" w:rsidRPr="00F42985">
        <w:rPr>
          <w:b/>
          <w:bCs/>
          <w:color w:val="auto"/>
          <w:spacing w:val="2"/>
        </w:rPr>
        <w:t>122</w:t>
      </w:r>
      <w:r w:rsidRPr="00F42985">
        <w:rPr>
          <w:b/>
          <w:bCs/>
          <w:color w:val="auto"/>
          <w:spacing w:val="2"/>
        </w:rPr>
        <w:t xml:space="preserve">: </w:t>
      </w:r>
      <w:r w:rsidRPr="00F42985">
        <w:rPr>
          <w:color w:val="auto"/>
          <w:spacing w:val="2"/>
        </w:rPr>
        <w:t>Hoà tan m gam hỗn hợp gồm Al, Fe vào dung dịch H</w:t>
      </w:r>
      <w:r w:rsidRPr="00F42985">
        <w:rPr>
          <w:color w:val="auto"/>
          <w:spacing w:val="2"/>
          <w:vertAlign w:val="subscript"/>
        </w:rPr>
        <w:t>2</w:t>
      </w:r>
      <w:r w:rsidRPr="00F42985">
        <w:rPr>
          <w:color w:val="auto"/>
          <w:spacing w:val="2"/>
        </w:rPr>
        <w:t>SO</w:t>
      </w:r>
      <w:r w:rsidRPr="00F42985">
        <w:rPr>
          <w:color w:val="auto"/>
          <w:spacing w:val="2"/>
          <w:vertAlign w:val="subscript"/>
        </w:rPr>
        <w:t>4</w:t>
      </w:r>
      <w:r w:rsidRPr="00F42985">
        <w:rPr>
          <w:color w:val="auto"/>
          <w:spacing w:val="2"/>
        </w:rPr>
        <w:t xml:space="preserve"> loãng (dư). Sau khi các phản ứng xảy ra hoàn toàn, thu được dung dịch X. Cho dung dịch Ba(OH)</w:t>
      </w:r>
      <w:r w:rsidRPr="00F42985">
        <w:rPr>
          <w:color w:val="auto"/>
          <w:spacing w:val="2"/>
          <w:vertAlign w:val="subscript"/>
        </w:rPr>
        <w:t>2</w:t>
      </w:r>
      <w:r w:rsidRPr="00F42985">
        <w:rPr>
          <w:color w:val="auto"/>
          <w:spacing w:val="2"/>
        </w:rPr>
        <w:t xml:space="preserve"> (dư) vào dung dịch X, thu được kết tủa Y. Nung Y trong không khí đến khối lượng không đổi, thu được chất rắn Z là :</w:t>
      </w:r>
    </w:p>
    <w:p w:rsidR="00C769AE" w:rsidRPr="00F42985" w:rsidRDefault="005769CF" w:rsidP="00930247">
      <w:pPr>
        <w:pStyle w:val="Default"/>
        <w:tabs>
          <w:tab w:val="left" w:pos="270"/>
          <w:tab w:val="left" w:pos="2880"/>
          <w:tab w:val="left" w:pos="5040"/>
          <w:tab w:val="left" w:pos="5310"/>
          <w:tab w:val="left" w:pos="7830"/>
        </w:tabs>
        <w:spacing w:line="264" w:lineRule="auto"/>
        <w:jc w:val="both"/>
        <w:rPr>
          <w:color w:val="auto"/>
          <w:spacing w:val="2"/>
        </w:rPr>
      </w:pPr>
      <w:r w:rsidRPr="00F42985">
        <w:rPr>
          <w:b/>
          <w:bCs/>
          <w:color w:val="auto"/>
          <w:spacing w:val="2"/>
        </w:rPr>
        <w:tab/>
      </w:r>
      <w:r w:rsidR="00C769AE" w:rsidRPr="00F42985">
        <w:rPr>
          <w:b/>
          <w:bCs/>
          <w:color w:val="auto"/>
          <w:spacing w:val="2"/>
        </w:rPr>
        <w:t xml:space="preserve">A. </w:t>
      </w:r>
      <w:r w:rsidR="00C769AE" w:rsidRPr="00F42985">
        <w:rPr>
          <w:color w:val="auto"/>
          <w:spacing w:val="2"/>
        </w:rPr>
        <w:t>hỗn hợp gồm Al</w:t>
      </w:r>
      <w:r w:rsidR="00C769AE" w:rsidRPr="00F42985">
        <w:rPr>
          <w:color w:val="auto"/>
          <w:spacing w:val="2"/>
          <w:vertAlign w:val="subscript"/>
        </w:rPr>
        <w:t>2</w:t>
      </w:r>
      <w:r w:rsidR="00C769AE" w:rsidRPr="00F42985">
        <w:rPr>
          <w:color w:val="auto"/>
          <w:spacing w:val="2"/>
        </w:rPr>
        <w:t>O</w:t>
      </w:r>
      <w:r w:rsidR="00C769AE" w:rsidRPr="00F42985">
        <w:rPr>
          <w:color w:val="auto"/>
          <w:spacing w:val="2"/>
          <w:vertAlign w:val="subscript"/>
        </w:rPr>
        <w:t>3</w:t>
      </w:r>
      <w:r w:rsidR="00C769AE" w:rsidRPr="00F42985">
        <w:rPr>
          <w:color w:val="auto"/>
          <w:spacing w:val="2"/>
        </w:rPr>
        <w:t xml:space="preserve"> và Fe</w:t>
      </w:r>
      <w:r w:rsidR="00C769AE" w:rsidRPr="00F42985">
        <w:rPr>
          <w:color w:val="auto"/>
          <w:spacing w:val="2"/>
          <w:vertAlign w:val="subscript"/>
        </w:rPr>
        <w:t>2</w:t>
      </w:r>
      <w:r w:rsidR="00C769AE" w:rsidRPr="00F42985">
        <w:rPr>
          <w:color w:val="auto"/>
          <w:spacing w:val="2"/>
        </w:rPr>
        <w:t>O</w:t>
      </w:r>
      <w:r w:rsidR="00C769AE" w:rsidRPr="00F42985">
        <w:rPr>
          <w:color w:val="auto"/>
          <w:spacing w:val="2"/>
          <w:vertAlign w:val="subscript"/>
        </w:rPr>
        <w:t>3</w:t>
      </w:r>
      <w:r w:rsidR="00C769AE" w:rsidRPr="00F42985">
        <w:rPr>
          <w:color w:val="auto"/>
          <w:spacing w:val="2"/>
        </w:rPr>
        <w:t xml:space="preserve">.                </w:t>
      </w:r>
      <w:r w:rsidR="00C769AE" w:rsidRPr="00F42985">
        <w:rPr>
          <w:color w:val="auto"/>
          <w:spacing w:val="2"/>
        </w:rPr>
        <w:tab/>
      </w:r>
      <w:r w:rsidR="00C769AE" w:rsidRPr="00F42985">
        <w:rPr>
          <w:b/>
          <w:bCs/>
          <w:color w:val="auto"/>
          <w:spacing w:val="2"/>
        </w:rPr>
        <w:t xml:space="preserve">B. </w:t>
      </w:r>
      <w:r w:rsidR="00C769AE" w:rsidRPr="00F42985">
        <w:rPr>
          <w:color w:val="auto"/>
          <w:spacing w:val="2"/>
        </w:rPr>
        <w:t>hỗn hợp gồm BaSO</w:t>
      </w:r>
      <w:r w:rsidR="00C769AE" w:rsidRPr="00F42985">
        <w:rPr>
          <w:color w:val="auto"/>
          <w:spacing w:val="2"/>
          <w:vertAlign w:val="subscript"/>
        </w:rPr>
        <w:t>4</w:t>
      </w:r>
      <w:r w:rsidR="00C769AE" w:rsidRPr="00F42985">
        <w:rPr>
          <w:color w:val="auto"/>
          <w:spacing w:val="2"/>
        </w:rPr>
        <w:t xml:space="preserve"> và Fe</w:t>
      </w:r>
      <w:r w:rsidR="00C769AE" w:rsidRPr="00F42985">
        <w:rPr>
          <w:color w:val="auto"/>
          <w:spacing w:val="2"/>
          <w:vertAlign w:val="subscript"/>
        </w:rPr>
        <w:t>2</w:t>
      </w:r>
      <w:r w:rsidR="00C769AE" w:rsidRPr="00F42985">
        <w:rPr>
          <w:color w:val="auto"/>
          <w:spacing w:val="2"/>
        </w:rPr>
        <w:t>O</w:t>
      </w:r>
      <w:r w:rsidR="00C769AE" w:rsidRPr="00F42985">
        <w:rPr>
          <w:color w:val="auto"/>
          <w:spacing w:val="2"/>
          <w:vertAlign w:val="subscript"/>
        </w:rPr>
        <w:t>3</w:t>
      </w:r>
      <w:r w:rsidR="00C769AE" w:rsidRPr="00F42985">
        <w:rPr>
          <w:color w:val="auto"/>
          <w:spacing w:val="2"/>
        </w:rPr>
        <w:t xml:space="preserve">. </w:t>
      </w:r>
    </w:p>
    <w:p w:rsidR="00C769AE" w:rsidRPr="00F42985" w:rsidRDefault="005769CF" w:rsidP="00930247">
      <w:pPr>
        <w:pStyle w:val="Default"/>
        <w:tabs>
          <w:tab w:val="left" w:pos="270"/>
          <w:tab w:val="left" w:pos="2880"/>
          <w:tab w:val="left" w:pos="5040"/>
          <w:tab w:val="left" w:pos="5310"/>
          <w:tab w:val="left" w:pos="7830"/>
        </w:tabs>
        <w:spacing w:line="264" w:lineRule="auto"/>
        <w:jc w:val="both"/>
        <w:rPr>
          <w:color w:val="auto"/>
          <w:spacing w:val="2"/>
        </w:rPr>
      </w:pPr>
      <w:r w:rsidRPr="00F42985">
        <w:rPr>
          <w:b/>
          <w:bCs/>
          <w:color w:val="auto"/>
          <w:spacing w:val="2"/>
        </w:rPr>
        <w:tab/>
      </w:r>
      <w:r w:rsidR="00C769AE" w:rsidRPr="00F42985">
        <w:rPr>
          <w:b/>
          <w:bCs/>
          <w:color w:val="auto"/>
          <w:spacing w:val="2"/>
        </w:rPr>
        <w:t xml:space="preserve">C. </w:t>
      </w:r>
      <w:r w:rsidR="00C769AE" w:rsidRPr="00F42985">
        <w:rPr>
          <w:color w:val="auto"/>
          <w:spacing w:val="2"/>
        </w:rPr>
        <w:t>hỗn hợp gồm BaSO</w:t>
      </w:r>
      <w:r w:rsidR="00C769AE" w:rsidRPr="00F42985">
        <w:rPr>
          <w:color w:val="auto"/>
          <w:spacing w:val="2"/>
          <w:vertAlign w:val="subscript"/>
        </w:rPr>
        <w:t>4</w:t>
      </w:r>
      <w:r w:rsidR="00C769AE" w:rsidRPr="00F42985">
        <w:rPr>
          <w:color w:val="auto"/>
          <w:spacing w:val="2"/>
        </w:rPr>
        <w:t xml:space="preserve"> và FeO.                    </w:t>
      </w:r>
      <w:r w:rsidR="00C769AE" w:rsidRPr="00F42985">
        <w:rPr>
          <w:color w:val="auto"/>
          <w:spacing w:val="2"/>
        </w:rPr>
        <w:tab/>
      </w:r>
      <w:r w:rsidR="00C769AE" w:rsidRPr="00F42985">
        <w:rPr>
          <w:b/>
          <w:bCs/>
          <w:color w:val="auto"/>
          <w:spacing w:val="2"/>
        </w:rPr>
        <w:t xml:space="preserve">D. </w:t>
      </w:r>
      <w:r w:rsidR="00C769AE" w:rsidRPr="00F42985">
        <w:rPr>
          <w:color w:val="auto"/>
          <w:spacing w:val="2"/>
        </w:rPr>
        <w:t>Fe</w:t>
      </w:r>
      <w:r w:rsidR="00C769AE" w:rsidRPr="00F42985">
        <w:rPr>
          <w:color w:val="auto"/>
          <w:spacing w:val="2"/>
          <w:vertAlign w:val="subscript"/>
        </w:rPr>
        <w:t>2</w:t>
      </w:r>
      <w:r w:rsidR="00C769AE" w:rsidRPr="00F42985">
        <w:rPr>
          <w:color w:val="auto"/>
          <w:spacing w:val="2"/>
        </w:rPr>
        <w:t>O</w:t>
      </w:r>
      <w:r w:rsidR="00C769AE" w:rsidRPr="00F42985">
        <w:rPr>
          <w:color w:val="auto"/>
          <w:spacing w:val="2"/>
          <w:vertAlign w:val="subscript"/>
        </w:rPr>
        <w:t>3</w:t>
      </w:r>
      <w:r w:rsidR="00C769AE" w:rsidRPr="00F42985">
        <w:rPr>
          <w:color w:val="auto"/>
          <w:spacing w:val="2"/>
        </w:rPr>
        <w:t xml:space="preserve">.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bCs/>
          <w:spacing w:val="2"/>
          <w:sz w:val="24"/>
          <w:szCs w:val="24"/>
        </w:rPr>
        <w:t>123</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Cho Na vào dung dịch chứa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3</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và CuSO</w:t>
      </w:r>
      <w:r w:rsidRPr="00F42985">
        <w:rPr>
          <w:rFonts w:ascii="Times New Roman" w:hAnsi="Times New Roman"/>
          <w:spacing w:val="2"/>
          <w:sz w:val="24"/>
          <w:szCs w:val="24"/>
          <w:vertAlign w:val="subscript"/>
        </w:rPr>
        <w:t>4</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thu được khí (A), dung dịch (B) và kết tủa (C). Nung kết tủa (C) thu được chất rắn (D). Cho khí (A) dư tác dụng với rắn (D) thu được rắn (E). Hoà tan (E) trong HCl dư thu được rắn (F), E là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Cu và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Cu và CuO. </w:t>
      </w:r>
      <w:r w:rsidR="00C769AE"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Cu và Al(OH)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Chỉ có Cu.</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w:t>
      </w:r>
      <w:r w:rsidR="00B61108" w:rsidRPr="00F42985">
        <w:rPr>
          <w:rFonts w:ascii="Times New Roman" w:hAnsi="Times New Roman"/>
          <w:b/>
          <w:spacing w:val="2"/>
          <w:sz w:val="24"/>
          <w:szCs w:val="24"/>
          <w:lang w:val="nl-NL"/>
        </w:rPr>
        <w:t>124</w:t>
      </w:r>
      <w:r w:rsidRPr="00F42985">
        <w:rPr>
          <w:rFonts w:ascii="Times New Roman" w:hAnsi="Times New Roman"/>
          <w:b/>
          <w:spacing w:val="2"/>
          <w:sz w:val="24"/>
          <w:szCs w:val="24"/>
          <w:lang w:val="nl-NL"/>
        </w:rPr>
        <w:t>:</w:t>
      </w:r>
      <w:r w:rsidRPr="00F42985">
        <w:rPr>
          <w:rFonts w:ascii="Times New Roman" w:hAnsi="Times New Roman"/>
          <w:spacing w:val="2"/>
          <w:sz w:val="24"/>
          <w:szCs w:val="24"/>
          <w:lang w:val="nl-NL"/>
        </w:rPr>
        <w:t xml:space="preserve"> Cho dung dịch NH</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dư vào dung dịch X chứa hỗn hợp AlCl</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ZnCl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NiCl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FeCl</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thu được kết tủa Y. Nung kết tủa Y đến khối lượng không đổi được chất rắn Z, cho luồng CO dư đi qua Z nung nóng đến phản ứng hoàn toàn thu được chất rắn T. Trong T có chứa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A.</w:t>
      </w:r>
      <w:r w:rsidRPr="00F42985">
        <w:rPr>
          <w:rFonts w:ascii="Times New Roman" w:hAnsi="Times New Roman"/>
          <w:spacing w:val="2"/>
          <w:sz w:val="24"/>
          <w:szCs w:val="24"/>
          <w:lang w:val="nl-NL"/>
        </w:rPr>
        <w:t xml:space="preserve"> Fe, Ni, Al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w:t>
      </w:r>
      <w:r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B.</w:t>
      </w:r>
      <w:r w:rsidRPr="00F42985">
        <w:rPr>
          <w:rFonts w:ascii="Times New Roman" w:hAnsi="Times New Roman"/>
          <w:spacing w:val="2"/>
          <w:sz w:val="24"/>
          <w:szCs w:val="24"/>
          <w:lang w:val="nl-NL"/>
        </w:rPr>
        <w:t xml:space="preserve"> Al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O</w:t>
      </w:r>
      <w:r w:rsidRPr="00F42985">
        <w:rPr>
          <w:rFonts w:ascii="Times New Roman" w:hAnsi="Times New Roman"/>
          <w:spacing w:val="2"/>
          <w:sz w:val="24"/>
          <w:szCs w:val="24"/>
          <w:vertAlign w:val="subscript"/>
          <w:lang w:val="nl-NL"/>
        </w:rPr>
        <w:t>3</w:t>
      </w:r>
      <w:r w:rsidR="005769CF" w:rsidRPr="00F42985">
        <w:rPr>
          <w:rFonts w:ascii="Times New Roman" w:hAnsi="Times New Roman"/>
          <w:spacing w:val="2"/>
          <w:sz w:val="24"/>
          <w:szCs w:val="24"/>
          <w:lang w:val="nl-NL"/>
        </w:rPr>
        <w:t xml:space="preserve">, ZnO và Fe.     </w:t>
      </w:r>
      <w:r w:rsidRPr="00F42985">
        <w:rPr>
          <w:rFonts w:ascii="Times New Roman" w:hAnsi="Times New Roman"/>
          <w:b/>
          <w:spacing w:val="2"/>
          <w:sz w:val="24"/>
          <w:szCs w:val="24"/>
          <w:lang w:val="nl-NL"/>
        </w:rPr>
        <w:t xml:space="preserve">C. </w:t>
      </w:r>
      <w:r w:rsidRPr="00F42985">
        <w:rPr>
          <w:rFonts w:ascii="Times New Roman" w:hAnsi="Times New Roman"/>
          <w:spacing w:val="2"/>
          <w:sz w:val="24"/>
          <w:szCs w:val="24"/>
          <w:lang w:val="nl-NL"/>
        </w:rPr>
        <w:t>Al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Zn.    </w:t>
      </w:r>
      <w:r w:rsidR="005769CF" w:rsidRPr="00F42985">
        <w:rPr>
          <w:rFonts w:ascii="Times New Roman" w:hAnsi="Times New Roman"/>
          <w:spacing w:val="2"/>
          <w:sz w:val="24"/>
          <w:szCs w:val="24"/>
          <w:lang w:val="nl-NL"/>
        </w:rPr>
        <w:tab/>
      </w:r>
      <w:r w:rsidRPr="00F42985">
        <w:rPr>
          <w:rFonts w:ascii="Times New Roman" w:hAnsi="Times New Roman"/>
          <w:b/>
          <w:spacing w:val="2"/>
          <w:sz w:val="24"/>
          <w:szCs w:val="24"/>
          <w:lang w:val="nl-NL"/>
        </w:rPr>
        <w:t xml:space="preserve">D. </w:t>
      </w:r>
      <w:r w:rsidRPr="00F42985">
        <w:rPr>
          <w:rFonts w:ascii="Times New Roman" w:hAnsi="Times New Roman"/>
          <w:spacing w:val="2"/>
          <w:sz w:val="24"/>
          <w:szCs w:val="24"/>
          <w:lang w:val="nl-NL"/>
        </w:rPr>
        <w:t>Al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và Fe.</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125</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hỗn hợp gồm BaO, FeO,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 xml:space="preserve">vào nước dư thu được dung dịch A và phần không tan B. B tan một phần trong dung dịch NaOH. Dung dịch A có chứa : </w:t>
      </w:r>
    </w:p>
    <w:p w:rsidR="00C769AE" w:rsidRPr="00F42985" w:rsidRDefault="005769CF"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Ba(AlO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Ba(OH)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r w:rsidRPr="00F42985">
        <w:rPr>
          <w:rFonts w:ascii="Times New Roman" w:hAnsi="Times New Roman"/>
          <w:b/>
          <w:spacing w:val="2"/>
          <w:sz w:val="24"/>
          <w:szCs w:val="24"/>
        </w:rPr>
        <w:t xml:space="preserve"> </w:t>
      </w:r>
      <w:r w:rsidRPr="00F42985">
        <w:rPr>
          <w:rFonts w:ascii="Times New Roman" w:hAnsi="Times New Roman"/>
          <w:b/>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Ba(OH)</w:t>
      </w:r>
      <w:r w:rsidR="00C769AE" w:rsidRPr="00F42985">
        <w:rPr>
          <w:rFonts w:ascii="Times New Roman" w:hAnsi="Times New Roman"/>
          <w:spacing w:val="2"/>
          <w:sz w:val="24"/>
          <w:szCs w:val="24"/>
          <w:vertAlign w:val="subscript"/>
        </w:rPr>
        <w:t>2</w:t>
      </w:r>
      <w:r w:rsidRPr="00F42985">
        <w:rPr>
          <w:rFonts w:ascii="Times New Roman" w:hAnsi="Times New Roman"/>
          <w:spacing w:val="2"/>
          <w:sz w:val="24"/>
          <w:szCs w:val="24"/>
        </w:rPr>
        <w:t>.</w:t>
      </w:r>
      <w:r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Ba(AlO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FeAlO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Ba(AlO</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126</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hỗn hợp gồm BaO, FeO,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vào nước dư thu được dung dịch A và phần không tan B. Sục khí CO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vào dung dịch A được kết tủa C. B tan một phần trong dung dịch NaOH. Kết tủa C có chứa </w:t>
      </w:r>
    </w:p>
    <w:p w:rsidR="00C769AE" w:rsidRPr="00F42985" w:rsidRDefault="005769CF" w:rsidP="005769CF">
      <w:pPr>
        <w:tabs>
          <w:tab w:val="left" w:pos="270"/>
          <w:tab w:val="left" w:pos="288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BaCO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Al(OH)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BaCO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Al(OH)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BaCO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FeCO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C769AE" w:rsidRPr="00F42985" w:rsidRDefault="00C769AE" w:rsidP="00930247">
      <w:pPr>
        <w:pStyle w:val="Default"/>
        <w:tabs>
          <w:tab w:val="left" w:pos="270"/>
          <w:tab w:val="left" w:pos="2880"/>
          <w:tab w:val="left" w:pos="5040"/>
          <w:tab w:val="left" w:pos="5310"/>
          <w:tab w:val="left" w:pos="7830"/>
        </w:tabs>
        <w:spacing w:line="264" w:lineRule="auto"/>
        <w:jc w:val="both"/>
        <w:rPr>
          <w:color w:val="auto"/>
          <w:spacing w:val="2"/>
        </w:rPr>
      </w:pPr>
      <w:r w:rsidRPr="00F42985">
        <w:rPr>
          <w:b/>
          <w:bCs/>
          <w:color w:val="auto"/>
          <w:spacing w:val="2"/>
        </w:rPr>
        <w:t xml:space="preserve">Câu </w:t>
      </w:r>
      <w:r w:rsidR="00B61108" w:rsidRPr="00F42985">
        <w:rPr>
          <w:b/>
          <w:bCs/>
          <w:color w:val="auto"/>
          <w:spacing w:val="2"/>
        </w:rPr>
        <w:t>127</w:t>
      </w:r>
      <w:r w:rsidRPr="00F42985">
        <w:rPr>
          <w:b/>
          <w:bCs/>
          <w:color w:val="auto"/>
          <w:spacing w:val="2"/>
        </w:rPr>
        <w:t xml:space="preserve">: </w:t>
      </w:r>
      <w:r w:rsidRPr="00F42985">
        <w:rPr>
          <w:color w:val="auto"/>
          <w:spacing w:val="2"/>
        </w:rPr>
        <w:t>Cho bốn hỗn hợp, mỗi hỗn hợp gồm hai chất rắn có số mol bằng nhau: Na</w:t>
      </w:r>
      <w:r w:rsidRPr="00F42985">
        <w:rPr>
          <w:color w:val="auto"/>
          <w:spacing w:val="2"/>
          <w:vertAlign w:val="subscript"/>
        </w:rPr>
        <w:t>2</w:t>
      </w:r>
      <w:r w:rsidRPr="00F42985">
        <w:rPr>
          <w:color w:val="auto"/>
          <w:spacing w:val="2"/>
        </w:rPr>
        <w:t>O và Al</w:t>
      </w:r>
      <w:r w:rsidRPr="00F42985">
        <w:rPr>
          <w:color w:val="auto"/>
          <w:spacing w:val="2"/>
          <w:vertAlign w:val="subscript"/>
        </w:rPr>
        <w:t>2</w:t>
      </w:r>
      <w:r w:rsidRPr="00F42985">
        <w:rPr>
          <w:color w:val="auto"/>
          <w:spacing w:val="2"/>
        </w:rPr>
        <w:t>O</w:t>
      </w:r>
      <w:r w:rsidRPr="00F42985">
        <w:rPr>
          <w:color w:val="auto"/>
          <w:spacing w:val="2"/>
          <w:vertAlign w:val="subscript"/>
        </w:rPr>
        <w:t>3</w:t>
      </w:r>
      <w:r w:rsidRPr="00F42985">
        <w:rPr>
          <w:color w:val="auto"/>
          <w:spacing w:val="2"/>
        </w:rPr>
        <w:t>; Cu và Fe</w:t>
      </w:r>
      <w:r w:rsidRPr="00F42985">
        <w:rPr>
          <w:color w:val="auto"/>
          <w:spacing w:val="2"/>
          <w:vertAlign w:val="subscript"/>
        </w:rPr>
        <w:t>2</w:t>
      </w:r>
      <w:r w:rsidRPr="00F42985">
        <w:rPr>
          <w:color w:val="auto"/>
          <w:spacing w:val="2"/>
        </w:rPr>
        <w:t>(SO</w:t>
      </w:r>
      <w:r w:rsidRPr="00F42985">
        <w:rPr>
          <w:color w:val="auto"/>
          <w:spacing w:val="2"/>
          <w:vertAlign w:val="subscript"/>
        </w:rPr>
        <w:t>4</w:t>
      </w:r>
      <w:r w:rsidRPr="00F42985">
        <w:rPr>
          <w:color w:val="auto"/>
          <w:spacing w:val="2"/>
        </w:rPr>
        <w:t>)</w:t>
      </w:r>
      <w:r w:rsidRPr="00F42985">
        <w:rPr>
          <w:color w:val="auto"/>
          <w:spacing w:val="2"/>
          <w:vertAlign w:val="subscript"/>
        </w:rPr>
        <w:t>3</w:t>
      </w:r>
      <w:r w:rsidRPr="00F42985">
        <w:rPr>
          <w:color w:val="auto"/>
          <w:spacing w:val="2"/>
        </w:rPr>
        <w:t>; BaCl</w:t>
      </w:r>
      <w:r w:rsidRPr="00F42985">
        <w:rPr>
          <w:color w:val="auto"/>
          <w:spacing w:val="2"/>
          <w:vertAlign w:val="subscript"/>
        </w:rPr>
        <w:t>2</w:t>
      </w:r>
      <w:r w:rsidRPr="00F42985">
        <w:rPr>
          <w:color w:val="auto"/>
          <w:spacing w:val="2"/>
        </w:rPr>
        <w:t xml:space="preserve"> và CuCl</w:t>
      </w:r>
      <w:r w:rsidRPr="00F42985">
        <w:rPr>
          <w:color w:val="auto"/>
          <w:spacing w:val="2"/>
          <w:vertAlign w:val="subscript"/>
        </w:rPr>
        <w:t>2</w:t>
      </w:r>
      <w:r w:rsidRPr="00F42985">
        <w:rPr>
          <w:color w:val="auto"/>
          <w:spacing w:val="2"/>
        </w:rPr>
        <w:t xml:space="preserve"> ; Ba và NaHSO</w:t>
      </w:r>
      <w:r w:rsidRPr="00F42985">
        <w:rPr>
          <w:color w:val="auto"/>
          <w:spacing w:val="2"/>
          <w:vertAlign w:val="subscript"/>
        </w:rPr>
        <w:t>4</w:t>
      </w:r>
      <w:r w:rsidRPr="00F42985">
        <w:rPr>
          <w:color w:val="auto"/>
          <w:spacing w:val="2"/>
        </w:rPr>
        <w:t xml:space="preserve">. Số hỗn hợp có thể tan hoàn toàn trong nước (dư) chỉ tạo ra dung dịch là : </w:t>
      </w:r>
    </w:p>
    <w:p w:rsidR="00C769AE" w:rsidRPr="00F42985" w:rsidRDefault="005769CF" w:rsidP="00930247">
      <w:pPr>
        <w:pStyle w:val="Default"/>
        <w:tabs>
          <w:tab w:val="left" w:pos="270"/>
          <w:tab w:val="left" w:pos="2880"/>
          <w:tab w:val="left" w:pos="5040"/>
          <w:tab w:val="left" w:pos="5310"/>
          <w:tab w:val="left" w:pos="7830"/>
        </w:tabs>
        <w:spacing w:line="264" w:lineRule="auto"/>
        <w:jc w:val="both"/>
        <w:rPr>
          <w:color w:val="auto"/>
          <w:spacing w:val="2"/>
        </w:rPr>
      </w:pPr>
      <w:r w:rsidRPr="00F42985">
        <w:rPr>
          <w:b/>
          <w:bCs/>
          <w:color w:val="auto"/>
          <w:spacing w:val="2"/>
        </w:rPr>
        <w:tab/>
      </w:r>
      <w:r w:rsidR="00C769AE" w:rsidRPr="00F42985">
        <w:rPr>
          <w:b/>
          <w:bCs/>
          <w:color w:val="auto"/>
          <w:spacing w:val="2"/>
        </w:rPr>
        <w:t xml:space="preserve">A. </w:t>
      </w:r>
      <w:r w:rsidR="00C769AE" w:rsidRPr="00F42985">
        <w:rPr>
          <w:color w:val="auto"/>
          <w:spacing w:val="2"/>
        </w:rPr>
        <w:t>1.</w:t>
      </w:r>
      <w:r w:rsidR="00C769AE" w:rsidRPr="00F42985">
        <w:rPr>
          <w:color w:val="auto"/>
          <w:spacing w:val="2"/>
        </w:rPr>
        <w:tab/>
      </w:r>
      <w:r w:rsidR="00C769AE" w:rsidRPr="00F42985">
        <w:rPr>
          <w:b/>
          <w:bCs/>
          <w:color w:val="auto"/>
          <w:spacing w:val="2"/>
        </w:rPr>
        <w:t xml:space="preserve">B. </w:t>
      </w:r>
      <w:r w:rsidR="00C769AE" w:rsidRPr="00F42985">
        <w:rPr>
          <w:color w:val="auto"/>
          <w:spacing w:val="2"/>
        </w:rPr>
        <w:t>2.</w:t>
      </w:r>
      <w:r w:rsidR="00C769AE" w:rsidRPr="00F42985">
        <w:rPr>
          <w:color w:val="auto"/>
          <w:spacing w:val="2"/>
        </w:rPr>
        <w:tab/>
      </w:r>
      <w:r w:rsidRPr="00F42985">
        <w:rPr>
          <w:color w:val="auto"/>
          <w:spacing w:val="2"/>
        </w:rPr>
        <w:tab/>
      </w:r>
      <w:r w:rsidR="00C769AE" w:rsidRPr="00F42985">
        <w:rPr>
          <w:b/>
          <w:bCs/>
          <w:color w:val="auto"/>
          <w:spacing w:val="2"/>
        </w:rPr>
        <w:t xml:space="preserve">C. </w:t>
      </w:r>
      <w:r w:rsidR="00C769AE" w:rsidRPr="00F42985">
        <w:rPr>
          <w:color w:val="auto"/>
          <w:spacing w:val="2"/>
        </w:rPr>
        <w:t>4</w:t>
      </w:r>
      <w:r w:rsidR="00C769AE" w:rsidRPr="00F42985">
        <w:rPr>
          <w:color w:val="auto"/>
          <w:spacing w:val="2"/>
        </w:rPr>
        <w:tab/>
      </w:r>
      <w:r w:rsidR="00C769AE" w:rsidRPr="00F42985">
        <w:rPr>
          <w:b/>
          <w:bCs/>
          <w:color w:val="auto"/>
          <w:spacing w:val="2"/>
        </w:rPr>
        <w:t xml:space="preserve">D. </w:t>
      </w:r>
      <w:r w:rsidR="00C769AE" w:rsidRPr="00F42985">
        <w:rPr>
          <w:color w:val="auto"/>
          <w:spacing w:val="2"/>
        </w:rPr>
        <w:t xml:space="preserve">3.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128</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Có các hỗn hợp chất rắn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(1) FeO, BaO,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 tỉ lệ mol 1: 1 : 1)</w:t>
      </w:r>
      <w:r w:rsidRPr="00F42985">
        <w:rPr>
          <w:rFonts w:ascii="Times New Roman" w:hAnsi="Times New Roman"/>
          <w:spacing w:val="2"/>
          <w:sz w:val="24"/>
          <w:szCs w:val="24"/>
        </w:rPr>
        <w:tab/>
      </w:r>
      <w:r w:rsidRPr="00F42985">
        <w:rPr>
          <w:rFonts w:ascii="Times New Roman" w:hAnsi="Times New Roman"/>
          <w:spacing w:val="2"/>
          <w:sz w:val="24"/>
          <w:szCs w:val="24"/>
        </w:rPr>
        <w:tab/>
        <w:t>(2) Al, K,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 tỉ lệ mol 1: 2: 1)</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(3) Na</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O, Al ( tỉ lệ mol 1: 1) </w:t>
      </w:r>
      <w:r w:rsidRPr="00F42985">
        <w:rPr>
          <w:rFonts w:ascii="Times New Roman" w:hAnsi="Times New Roman"/>
          <w:spacing w:val="2"/>
          <w:sz w:val="24"/>
          <w:szCs w:val="24"/>
        </w:rPr>
        <w:tab/>
      </w:r>
      <w:r w:rsidRPr="00F42985">
        <w:rPr>
          <w:rFonts w:ascii="Times New Roman" w:hAnsi="Times New Roman"/>
          <w:spacing w:val="2"/>
          <w:sz w:val="24"/>
          <w:szCs w:val="24"/>
        </w:rPr>
        <w:tab/>
        <w:t>(4) K</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 Zn ( tỉ lệ mol 1: 1).</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Số hỗn hợp tan hết trong nước (dư) là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0.</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3.</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4.</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2.</w:t>
      </w:r>
    </w:p>
    <w:p w:rsidR="003612F7" w:rsidRPr="00F42985" w:rsidRDefault="00930247" w:rsidP="003612F7">
      <w:pPr>
        <w:tabs>
          <w:tab w:val="left" w:pos="270"/>
          <w:tab w:val="left" w:pos="2880"/>
          <w:tab w:val="left" w:pos="5040"/>
          <w:tab w:val="left" w:pos="7830"/>
        </w:tabs>
        <w:spacing w:before="60" w:line="40" w:lineRule="atLeast"/>
        <w:jc w:val="both"/>
        <w:rPr>
          <w:rFonts w:ascii="Times New Roman" w:hAnsi="Times New Roman"/>
          <w:sz w:val="24"/>
          <w:szCs w:val="24"/>
          <w:lang w:eastAsia="vi-VN"/>
        </w:rPr>
      </w:pPr>
      <w:r w:rsidRPr="00F42985">
        <w:rPr>
          <w:rFonts w:ascii="Times New Roman" w:hAnsi="Times New Roman"/>
          <w:b/>
          <w:bCs/>
          <w:sz w:val="24"/>
          <w:szCs w:val="24"/>
        </w:rPr>
        <w:t xml:space="preserve">Câu </w:t>
      </w:r>
      <w:r w:rsidR="00B61108" w:rsidRPr="00F42985">
        <w:rPr>
          <w:rFonts w:ascii="Times New Roman" w:hAnsi="Times New Roman"/>
          <w:b/>
          <w:bCs/>
          <w:sz w:val="24"/>
          <w:szCs w:val="24"/>
        </w:rPr>
        <w:t>129</w:t>
      </w:r>
      <w:r w:rsidRPr="00F42985">
        <w:rPr>
          <w:rFonts w:ascii="Times New Roman" w:hAnsi="Times New Roman"/>
          <w:b/>
          <w:bCs/>
          <w:sz w:val="24"/>
          <w:szCs w:val="24"/>
        </w:rPr>
        <w:t>:</w:t>
      </w:r>
      <w:r w:rsidRPr="00F42985">
        <w:rPr>
          <w:rStyle w:val="apple-converted-space"/>
          <w:rFonts w:ascii="Times New Roman" w:hAnsi="Times New Roman"/>
          <w:i/>
          <w:sz w:val="24"/>
          <w:szCs w:val="24"/>
        </w:rPr>
        <w:t> </w:t>
      </w:r>
      <w:r w:rsidRPr="00F42985">
        <w:rPr>
          <w:rFonts w:ascii="Times New Roman" w:hAnsi="Times New Roman"/>
          <w:sz w:val="24"/>
          <w:szCs w:val="24"/>
          <w:lang w:eastAsia="vi-VN"/>
        </w:rPr>
        <w:t>Chọn X, Y, Z, T, E theo đúng trật tự tương ứng sơ đồ sau : X</w:t>
      </w:r>
      <w:r w:rsidRPr="00F42985">
        <w:rPr>
          <w:rFonts w:ascii="Times New Roman" w:hAnsi="Times New Roman"/>
          <w:position w:val="-4"/>
          <w:sz w:val="24"/>
          <w:szCs w:val="24"/>
          <w:lang w:eastAsia="vi-VN"/>
        </w:rPr>
        <w:object w:dxaOrig="300" w:dyaOrig="220">
          <v:shape id="_x0000_i1037" type="#_x0000_t75" style="width:15pt;height:11.25pt" o:ole="">
            <v:imagedata r:id="rId19" o:title=""/>
          </v:shape>
          <o:OLEObject Type="Embed" ProgID="Equation.DSMT4" ShapeID="_x0000_i1037" DrawAspect="Content" ObjectID="_1608413286" r:id="rId22"/>
        </w:object>
      </w:r>
      <w:r w:rsidRPr="00F42985">
        <w:rPr>
          <w:rFonts w:ascii="Times New Roman" w:hAnsi="Times New Roman"/>
          <w:sz w:val="24"/>
          <w:szCs w:val="24"/>
          <w:lang w:eastAsia="vi-VN"/>
        </w:rPr>
        <w:t>Y</w:t>
      </w:r>
      <w:r w:rsidRPr="00F42985">
        <w:rPr>
          <w:rFonts w:ascii="Times New Roman" w:hAnsi="Times New Roman"/>
          <w:position w:val="-4"/>
          <w:sz w:val="24"/>
          <w:szCs w:val="24"/>
          <w:lang w:eastAsia="vi-VN"/>
        </w:rPr>
        <w:object w:dxaOrig="300" w:dyaOrig="220">
          <v:shape id="_x0000_i1038" type="#_x0000_t75" style="width:15pt;height:11.25pt" o:ole="">
            <v:imagedata r:id="rId19" o:title=""/>
          </v:shape>
          <o:OLEObject Type="Embed" ProgID="Equation.DSMT4" ShapeID="_x0000_i1038" DrawAspect="Content" ObjectID="_1608413287" r:id="rId23"/>
        </w:object>
      </w:r>
      <w:r w:rsidRPr="00F42985">
        <w:rPr>
          <w:rFonts w:ascii="Times New Roman" w:hAnsi="Times New Roman"/>
          <w:sz w:val="24"/>
          <w:szCs w:val="24"/>
          <w:lang w:eastAsia="vi-VN"/>
        </w:rPr>
        <w:t>Z</w:t>
      </w:r>
      <w:r w:rsidRPr="00F42985">
        <w:rPr>
          <w:rFonts w:ascii="Times New Roman" w:hAnsi="Times New Roman"/>
          <w:position w:val="-4"/>
          <w:sz w:val="24"/>
          <w:szCs w:val="24"/>
          <w:lang w:eastAsia="vi-VN"/>
        </w:rPr>
        <w:object w:dxaOrig="300" w:dyaOrig="220">
          <v:shape id="_x0000_i1039" type="#_x0000_t75" style="width:15pt;height:11.25pt" o:ole="">
            <v:imagedata r:id="rId19" o:title=""/>
          </v:shape>
          <o:OLEObject Type="Embed" ProgID="Equation.DSMT4" ShapeID="_x0000_i1039" DrawAspect="Content" ObjectID="_1608413288" r:id="rId24"/>
        </w:object>
      </w:r>
      <w:r w:rsidRPr="00F42985">
        <w:rPr>
          <w:rFonts w:ascii="Times New Roman" w:hAnsi="Times New Roman"/>
          <w:sz w:val="24"/>
          <w:szCs w:val="24"/>
          <w:lang w:eastAsia="vi-VN"/>
        </w:rPr>
        <w:t>T</w:t>
      </w:r>
      <w:r w:rsidRPr="00F42985">
        <w:rPr>
          <w:rFonts w:ascii="Times New Roman" w:hAnsi="Times New Roman"/>
          <w:position w:val="-4"/>
          <w:sz w:val="24"/>
          <w:szCs w:val="24"/>
          <w:lang w:eastAsia="vi-VN"/>
        </w:rPr>
        <w:object w:dxaOrig="300" w:dyaOrig="220">
          <v:shape id="_x0000_i1040" type="#_x0000_t75" style="width:15pt;height:11.25pt" o:ole="">
            <v:imagedata r:id="rId19" o:title=""/>
          </v:shape>
          <o:OLEObject Type="Embed" ProgID="Equation.DSMT4" ShapeID="_x0000_i1040" DrawAspect="Content" ObjectID="_1608413289" r:id="rId25"/>
        </w:object>
      </w:r>
      <w:r w:rsidRPr="00F42985">
        <w:rPr>
          <w:rFonts w:ascii="Times New Roman" w:hAnsi="Times New Roman"/>
          <w:sz w:val="24"/>
          <w:szCs w:val="24"/>
          <w:lang w:eastAsia="vi-VN"/>
        </w:rPr>
        <w:t>E</w:t>
      </w:r>
    </w:p>
    <w:p w:rsidR="003612F7" w:rsidRPr="00F42985" w:rsidRDefault="003612F7" w:rsidP="003612F7">
      <w:pPr>
        <w:tabs>
          <w:tab w:val="left" w:pos="270"/>
          <w:tab w:val="left" w:pos="2880"/>
          <w:tab w:val="left" w:pos="5310"/>
          <w:tab w:val="left" w:pos="7830"/>
        </w:tabs>
        <w:spacing w:before="60" w:line="40" w:lineRule="atLeast"/>
        <w:jc w:val="both"/>
        <w:rPr>
          <w:rFonts w:ascii="Times New Roman" w:hAnsi="Times New Roman"/>
          <w:sz w:val="24"/>
          <w:szCs w:val="24"/>
          <w:lang w:eastAsia="vi-VN"/>
        </w:rPr>
      </w:pPr>
      <w:r w:rsidRPr="00F42985">
        <w:rPr>
          <w:rFonts w:ascii="Times New Roman" w:hAnsi="Times New Roman"/>
          <w:b/>
          <w:sz w:val="24"/>
          <w:szCs w:val="24"/>
          <w:lang w:eastAsia="vi-VN"/>
        </w:rPr>
        <w:tab/>
      </w:r>
      <w:r w:rsidR="00930247" w:rsidRPr="00F42985">
        <w:rPr>
          <w:rFonts w:ascii="Times New Roman" w:hAnsi="Times New Roman"/>
          <w:b/>
          <w:sz w:val="24"/>
          <w:szCs w:val="24"/>
          <w:lang w:eastAsia="vi-VN"/>
        </w:rPr>
        <w:t>A.</w:t>
      </w:r>
      <w:r w:rsidR="00930247" w:rsidRPr="00F42985">
        <w:rPr>
          <w:rFonts w:ascii="Times New Roman" w:hAnsi="Times New Roman"/>
          <w:sz w:val="24"/>
          <w:szCs w:val="24"/>
          <w:lang w:eastAsia="vi-VN"/>
        </w:rPr>
        <w:t xml:space="preserve"> AlCl</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Al(OH)</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NaAlO</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 Al</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O</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Al</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(SO</w:t>
      </w:r>
      <w:r w:rsidR="00930247" w:rsidRPr="00F42985">
        <w:rPr>
          <w:rFonts w:ascii="Times New Roman" w:hAnsi="Times New Roman"/>
          <w:sz w:val="24"/>
          <w:szCs w:val="24"/>
          <w:vertAlign w:val="subscript"/>
          <w:lang w:eastAsia="vi-VN"/>
        </w:rPr>
        <w:t>4</w:t>
      </w:r>
      <w:r w:rsidR="00930247" w:rsidRPr="00F42985">
        <w:rPr>
          <w:rFonts w:ascii="Times New Roman" w:hAnsi="Times New Roman"/>
          <w:sz w:val="24"/>
          <w:szCs w:val="24"/>
          <w:lang w:eastAsia="vi-VN"/>
        </w:rPr>
        <w:t>)</w:t>
      </w:r>
      <w:r w:rsidR="00930247"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w:t>
      </w:r>
      <w:r w:rsidRPr="00F42985">
        <w:rPr>
          <w:rFonts w:ascii="Times New Roman" w:hAnsi="Times New Roman"/>
          <w:b/>
          <w:sz w:val="24"/>
          <w:szCs w:val="24"/>
          <w:lang w:eastAsia="vi-VN"/>
        </w:rPr>
        <w:tab/>
      </w:r>
      <w:r w:rsidR="00930247" w:rsidRPr="00F42985">
        <w:rPr>
          <w:rFonts w:ascii="Times New Roman" w:hAnsi="Times New Roman"/>
          <w:b/>
          <w:sz w:val="24"/>
          <w:szCs w:val="24"/>
          <w:lang w:eastAsia="vi-VN"/>
        </w:rPr>
        <w:t>B.</w:t>
      </w:r>
      <w:r w:rsidR="00930247" w:rsidRPr="00F42985">
        <w:rPr>
          <w:rFonts w:ascii="Times New Roman" w:hAnsi="Times New Roman"/>
          <w:sz w:val="24"/>
          <w:szCs w:val="24"/>
          <w:lang w:eastAsia="vi-VN"/>
        </w:rPr>
        <w:t xml:space="preserve"> AlCl</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NaAlO</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 Al</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O</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Al(OH)</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Al</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(SO</w:t>
      </w:r>
      <w:r w:rsidR="00930247" w:rsidRPr="00F42985">
        <w:rPr>
          <w:rFonts w:ascii="Times New Roman" w:hAnsi="Times New Roman"/>
          <w:sz w:val="24"/>
          <w:szCs w:val="24"/>
          <w:vertAlign w:val="subscript"/>
          <w:lang w:eastAsia="vi-VN"/>
        </w:rPr>
        <w:t>4</w:t>
      </w:r>
      <w:r w:rsidR="00930247" w:rsidRPr="00F42985">
        <w:rPr>
          <w:rFonts w:ascii="Times New Roman" w:hAnsi="Times New Roman"/>
          <w:sz w:val="24"/>
          <w:szCs w:val="24"/>
          <w:lang w:eastAsia="vi-VN"/>
        </w:rPr>
        <w:t>)</w:t>
      </w:r>
      <w:r w:rsidR="00930247"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w:t>
      </w:r>
    </w:p>
    <w:p w:rsidR="00930247" w:rsidRPr="00F42985" w:rsidRDefault="003612F7" w:rsidP="003612F7">
      <w:pPr>
        <w:tabs>
          <w:tab w:val="left" w:pos="270"/>
          <w:tab w:val="left" w:pos="2880"/>
          <w:tab w:val="left" w:pos="5310"/>
          <w:tab w:val="left" w:pos="7830"/>
        </w:tabs>
        <w:spacing w:before="60" w:line="40" w:lineRule="atLeast"/>
        <w:jc w:val="both"/>
        <w:rPr>
          <w:rFonts w:ascii="Times New Roman" w:hAnsi="Times New Roman"/>
          <w:sz w:val="24"/>
          <w:szCs w:val="24"/>
          <w:lang w:eastAsia="vi-VN"/>
        </w:rPr>
      </w:pPr>
      <w:r w:rsidRPr="00F42985">
        <w:rPr>
          <w:rFonts w:ascii="Times New Roman" w:hAnsi="Times New Roman"/>
          <w:b/>
          <w:sz w:val="24"/>
          <w:szCs w:val="24"/>
          <w:lang w:eastAsia="vi-VN"/>
        </w:rPr>
        <w:tab/>
      </w:r>
      <w:r w:rsidR="00930247" w:rsidRPr="00F42985">
        <w:rPr>
          <w:rFonts w:ascii="Times New Roman" w:hAnsi="Times New Roman"/>
          <w:b/>
          <w:sz w:val="24"/>
          <w:szCs w:val="24"/>
          <w:lang w:eastAsia="vi-VN"/>
        </w:rPr>
        <w:t>C.</w:t>
      </w:r>
      <w:r w:rsidR="00930247" w:rsidRPr="00F42985">
        <w:rPr>
          <w:rFonts w:ascii="Times New Roman" w:hAnsi="Times New Roman"/>
          <w:sz w:val="24"/>
          <w:szCs w:val="24"/>
          <w:lang w:eastAsia="vi-VN"/>
        </w:rPr>
        <w:t xml:space="preserve"> Al(OH)</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AlCl</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Al</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O</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NaAlO</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 Al</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(SO</w:t>
      </w:r>
      <w:r w:rsidR="00930247" w:rsidRPr="00F42985">
        <w:rPr>
          <w:rFonts w:ascii="Times New Roman" w:hAnsi="Times New Roman"/>
          <w:sz w:val="24"/>
          <w:szCs w:val="24"/>
          <w:vertAlign w:val="subscript"/>
          <w:lang w:eastAsia="vi-VN"/>
        </w:rPr>
        <w:t>4</w:t>
      </w:r>
      <w:r w:rsidR="00930247" w:rsidRPr="00F42985">
        <w:rPr>
          <w:rFonts w:ascii="Times New Roman" w:hAnsi="Times New Roman"/>
          <w:sz w:val="24"/>
          <w:szCs w:val="24"/>
          <w:lang w:eastAsia="vi-VN"/>
        </w:rPr>
        <w:t>)</w:t>
      </w:r>
      <w:r w:rsidR="00930247" w:rsidRPr="00F42985">
        <w:rPr>
          <w:rFonts w:ascii="Times New Roman" w:hAnsi="Times New Roman"/>
          <w:sz w:val="24"/>
          <w:szCs w:val="24"/>
          <w:vertAlign w:val="subscript"/>
          <w:lang w:eastAsia="vi-VN"/>
        </w:rPr>
        <w:t>3</w:t>
      </w:r>
      <w:r w:rsidRPr="00F42985">
        <w:rPr>
          <w:rFonts w:ascii="Times New Roman" w:hAnsi="Times New Roman"/>
          <w:sz w:val="24"/>
          <w:szCs w:val="24"/>
          <w:lang w:eastAsia="vi-VN"/>
        </w:rPr>
        <w:t>.</w:t>
      </w:r>
      <w:r w:rsidRPr="00F42985">
        <w:rPr>
          <w:rFonts w:ascii="Times New Roman" w:hAnsi="Times New Roman"/>
          <w:sz w:val="24"/>
          <w:szCs w:val="24"/>
          <w:lang w:eastAsia="vi-VN"/>
        </w:rPr>
        <w:tab/>
      </w:r>
      <w:r w:rsidR="00930247" w:rsidRPr="00F42985">
        <w:rPr>
          <w:rFonts w:ascii="Times New Roman" w:hAnsi="Times New Roman"/>
          <w:b/>
          <w:sz w:val="24"/>
          <w:szCs w:val="24"/>
          <w:lang w:eastAsia="vi-VN"/>
        </w:rPr>
        <w:t>D.</w:t>
      </w:r>
      <w:r w:rsidR="00930247" w:rsidRPr="00F42985">
        <w:rPr>
          <w:rFonts w:ascii="Times New Roman" w:hAnsi="Times New Roman"/>
          <w:sz w:val="24"/>
          <w:szCs w:val="24"/>
          <w:lang w:eastAsia="vi-VN"/>
        </w:rPr>
        <w:t xml:space="preserve"> AlCl</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NaAlO</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 Al(OH)</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Al</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O</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 Al</w:t>
      </w:r>
      <w:r w:rsidR="00930247" w:rsidRPr="00F42985">
        <w:rPr>
          <w:rFonts w:ascii="Times New Roman" w:hAnsi="Times New Roman"/>
          <w:sz w:val="24"/>
          <w:szCs w:val="24"/>
          <w:vertAlign w:val="subscript"/>
          <w:lang w:eastAsia="vi-VN"/>
        </w:rPr>
        <w:t>2</w:t>
      </w:r>
      <w:r w:rsidR="00930247" w:rsidRPr="00F42985">
        <w:rPr>
          <w:rFonts w:ascii="Times New Roman" w:hAnsi="Times New Roman"/>
          <w:sz w:val="24"/>
          <w:szCs w:val="24"/>
          <w:lang w:eastAsia="vi-VN"/>
        </w:rPr>
        <w:t>(SO</w:t>
      </w:r>
      <w:r w:rsidR="00930247" w:rsidRPr="00F42985">
        <w:rPr>
          <w:rFonts w:ascii="Times New Roman" w:hAnsi="Times New Roman"/>
          <w:sz w:val="24"/>
          <w:szCs w:val="24"/>
          <w:vertAlign w:val="subscript"/>
          <w:lang w:eastAsia="vi-VN"/>
        </w:rPr>
        <w:t>4</w:t>
      </w:r>
      <w:r w:rsidR="00930247" w:rsidRPr="00F42985">
        <w:rPr>
          <w:rFonts w:ascii="Times New Roman" w:hAnsi="Times New Roman"/>
          <w:sz w:val="24"/>
          <w:szCs w:val="24"/>
          <w:lang w:eastAsia="vi-VN"/>
        </w:rPr>
        <w:t>)</w:t>
      </w:r>
      <w:r w:rsidR="00930247" w:rsidRPr="00F42985">
        <w:rPr>
          <w:rFonts w:ascii="Times New Roman" w:hAnsi="Times New Roman"/>
          <w:sz w:val="24"/>
          <w:szCs w:val="24"/>
          <w:vertAlign w:val="subscript"/>
          <w:lang w:eastAsia="vi-VN"/>
        </w:rPr>
        <w:t>3</w:t>
      </w:r>
      <w:r w:rsidR="00930247" w:rsidRPr="00F42985">
        <w:rPr>
          <w:rFonts w:ascii="Times New Roman" w:hAnsi="Times New Roman"/>
          <w:sz w:val="24"/>
          <w:szCs w:val="24"/>
          <w:lang w:eastAsia="vi-VN"/>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130</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chuyển hóa sau : X </w:t>
      </w:r>
      <w:r w:rsidR="00930247" w:rsidRPr="00F42985">
        <w:rPr>
          <w:rFonts w:ascii="Times New Roman" w:hAnsi="Times New Roman"/>
          <w:position w:val="-4"/>
          <w:sz w:val="24"/>
          <w:szCs w:val="24"/>
          <w:lang w:eastAsia="vi-VN"/>
        </w:rPr>
        <w:object w:dxaOrig="300" w:dyaOrig="220">
          <v:shape id="_x0000_i1041" type="#_x0000_t75" style="width:15pt;height:11.25pt" o:ole="">
            <v:imagedata r:id="rId19" o:title=""/>
          </v:shape>
          <o:OLEObject Type="Embed" ProgID="Equation.DSMT4" ShapeID="_x0000_i1041" DrawAspect="Content" ObjectID="_1608413290" r:id="rId26"/>
        </w:object>
      </w:r>
      <w:r w:rsidRPr="00F42985">
        <w:rPr>
          <w:rFonts w:ascii="Times New Roman" w:hAnsi="Times New Roman"/>
          <w:spacing w:val="2"/>
          <w:sz w:val="24"/>
          <w:szCs w:val="24"/>
        </w:rPr>
        <w:t xml:space="preserve"> NaAlO</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xml:space="preserve"> </w:t>
      </w:r>
      <w:r w:rsidR="00930247" w:rsidRPr="00F42985">
        <w:rPr>
          <w:rFonts w:ascii="Times New Roman" w:hAnsi="Times New Roman"/>
          <w:position w:val="-4"/>
          <w:sz w:val="24"/>
          <w:szCs w:val="24"/>
          <w:lang w:eastAsia="vi-VN"/>
        </w:rPr>
        <w:object w:dxaOrig="300" w:dyaOrig="220">
          <v:shape id="_x0000_i1042" type="#_x0000_t75" style="width:15pt;height:11.25pt" o:ole="">
            <v:imagedata r:id="rId19" o:title=""/>
          </v:shape>
          <o:OLEObject Type="Embed" ProgID="Equation.DSMT4" ShapeID="_x0000_i1042" DrawAspect="Content" ObjectID="_1608413291" r:id="rId27"/>
        </w:object>
      </w:r>
      <w:r w:rsidR="00930247" w:rsidRPr="00F42985">
        <w:rPr>
          <w:rFonts w:ascii="Times New Roman" w:hAnsi="Times New Roman"/>
          <w:position w:val="-4"/>
          <w:sz w:val="24"/>
          <w:szCs w:val="24"/>
          <w:lang w:eastAsia="vi-VN"/>
        </w:rPr>
        <w:t xml:space="preserve"> </w:t>
      </w:r>
      <w:r w:rsidRPr="00F42985">
        <w:rPr>
          <w:rFonts w:ascii="Times New Roman" w:hAnsi="Times New Roman"/>
          <w:spacing w:val="2"/>
          <w:sz w:val="24"/>
          <w:szCs w:val="24"/>
        </w:rPr>
        <w:t xml:space="preserve">Y </w:t>
      </w:r>
      <w:r w:rsidR="00930247" w:rsidRPr="00F42985">
        <w:rPr>
          <w:rFonts w:ascii="Times New Roman" w:hAnsi="Times New Roman"/>
          <w:position w:val="-4"/>
          <w:sz w:val="24"/>
          <w:szCs w:val="24"/>
          <w:lang w:eastAsia="vi-VN"/>
        </w:rPr>
        <w:object w:dxaOrig="300" w:dyaOrig="220">
          <v:shape id="_x0000_i1043" type="#_x0000_t75" style="width:15pt;height:11.25pt" o:ole="">
            <v:imagedata r:id="rId19" o:title=""/>
          </v:shape>
          <o:OLEObject Type="Embed" ProgID="Equation.DSMT4" ShapeID="_x0000_i1043" DrawAspect="Content" ObjectID="_1608413292" r:id="rId28"/>
        </w:object>
      </w:r>
      <w:r w:rsidRPr="00F42985">
        <w:rPr>
          <w:rFonts w:ascii="Times New Roman" w:hAnsi="Times New Roman"/>
          <w:spacing w:val="2"/>
          <w:sz w:val="24"/>
          <w:szCs w:val="24"/>
        </w:rPr>
        <w:t xml:space="preserve"> Z </w:t>
      </w:r>
      <w:r w:rsidR="00930247" w:rsidRPr="00F42985">
        <w:rPr>
          <w:rFonts w:ascii="Times New Roman" w:hAnsi="Times New Roman"/>
          <w:position w:val="-4"/>
          <w:sz w:val="24"/>
          <w:szCs w:val="24"/>
          <w:lang w:eastAsia="vi-VN"/>
        </w:rPr>
        <w:object w:dxaOrig="300" w:dyaOrig="220">
          <v:shape id="_x0000_i1044" type="#_x0000_t75" style="width:15pt;height:11.25pt" o:ole="">
            <v:imagedata r:id="rId19" o:title=""/>
          </v:shape>
          <o:OLEObject Type="Embed" ProgID="Equation.DSMT4" ShapeID="_x0000_i1044" DrawAspect="Content" ObjectID="_1608413293" r:id="rId29"/>
        </w:object>
      </w:r>
      <w:r w:rsidRPr="00F42985">
        <w:rPr>
          <w:rFonts w:ascii="Times New Roman" w:hAnsi="Times New Roman"/>
          <w:spacing w:val="2"/>
          <w:sz w:val="24"/>
          <w:szCs w:val="24"/>
        </w:rPr>
        <w:t xml:space="preserve"> Al. Các chất X, Y, Z </w:t>
      </w:r>
      <w:r w:rsidRPr="00F42985">
        <w:rPr>
          <w:rFonts w:ascii="Times New Roman" w:hAnsi="Times New Roman"/>
          <w:b/>
          <w:spacing w:val="2"/>
          <w:sz w:val="24"/>
          <w:szCs w:val="24"/>
        </w:rPr>
        <w:t>không</w:t>
      </w:r>
      <w:r w:rsidRPr="00F42985">
        <w:rPr>
          <w:rFonts w:ascii="Times New Roman" w:hAnsi="Times New Roman"/>
          <w:spacing w:val="2"/>
          <w:sz w:val="24"/>
          <w:szCs w:val="24"/>
        </w:rPr>
        <w:t xml:space="preserve"> phù hợp với sơ đồ trên là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A.</w:t>
      </w:r>
      <w:r w:rsidRPr="00F42985">
        <w:rPr>
          <w:rFonts w:ascii="Times New Roman" w:hAnsi="Times New Roman"/>
          <w:spacing w:val="2"/>
          <w:sz w:val="24"/>
          <w:szCs w:val="24"/>
        </w:rPr>
        <w:t xml:space="preserve">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Al(OH)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b/>
          <w:spacing w:val="2"/>
          <w:sz w:val="24"/>
          <w:szCs w:val="24"/>
        </w:rPr>
        <w:t>B.</w:t>
      </w:r>
      <w:r w:rsidRPr="00F42985">
        <w:rPr>
          <w:rFonts w:ascii="Times New Roman" w:hAnsi="Times New Roman"/>
          <w:spacing w:val="2"/>
          <w:sz w:val="24"/>
          <w:szCs w:val="24"/>
        </w:rPr>
        <w:t xml:space="preserve"> Al(OH)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(SO</w:t>
      </w:r>
      <w:r w:rsidRPr="00F42985">
        <w:rPr>
          <w:rFonts w:ascii="Times New Roman" w:hAnsi="Times New Roman"/>
          <w:spacing w:val="2"/>
          <w:sz w:val="24"/>
          <w:szCs w:val="24"/>
          <w:vertAlign w:val="subscript"/>
        </w:rPr>
        <w:t>4</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Pr="00F42985">
        <w:rPr>
          <w:rFonts w:ascii="Times New Roman" w:hAnsi="Times New Roman"/>
          <w:b/>
          <w:spacing w:val="2"/>
          <w:sz w:val="24"/>
          <w:szCs w:val="24"/>
        </w:rPr>
        <w:t>C.</w:t>
      </w:r>
      <w:r w:rsidRPr="00F42985">
        <w:rPr>
          <w:rFonts w:ascii="Times New Roman" w:hAnsi="Times New Roman"/>
          <w:spacing w:val="2"/>
          <w:sz w:val="24"/>
          <w:szCs w:val="24"/>
        </w:rPr>
        <w:t xml:space="preserve"> Al, Al(OH)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spacing w:val="2"/>
          <w:sz w:val="24"/>
          <w:szCs w:val="24"/>
        </w:rPr>
        <w:tab/>
      </w:r>
      <w:r w:rsidRPr="00F42985">
        <w:rPr>
          <w:rFonts w:ascii="Times New Roman" w:hAnsi="Times New Roman"/>
          <w:b/>
          <w:spacing w:val="2"/>
          <w:sz w:val="24"/>
          <w:szCs w:val="24"/>
        </w:rPr>
        <w:t xml:space="preserve">D. </w:t>
      </w:r>
      <w:r w:rsidRPr="00F42985">
        <w:rPr>
          <w:rFonts w:ascii="Times New Roman" w:hAnsi="Times New Roman"/>
          <w:spacing w:val="2"/>
          <w:sz w:val="24"/>
          <w:szCs w:val="24"/>
        </w:rPr>
        <w:t>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spacing w:val="2"/>
          <w:sz w:val="24"/>
          <w:szCs w:val="24"/>
        </w:rPr>
        <w:t>131</w:t>
      </w:r>
      <w:r w:rsidRPr="00F42985">
        <w:rPr>
          <w:rFonts w:ascii="Times New Roman" w:hAnsi="Times New Roman"/>
          <w:b/>
          <w:bCs/>
          <w:spacing w:val="2"/>
          <w:sz w:val="24"/>
          <w:szCs w:val="24"/>
        </w:rPr>
        <w:t>:</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Cho 5 chất AlCl</w:t>
      </w:r>
      <w:r w:rsidRPr="00F42985">
        <w:rPr>
          <w:rFonts w:ascii="Times New Roman" w:hAnsi="Times New Roman"/>
          <w:spacing w:val="2"/>
          <w:sz w:val="24"/>
          <w:szCs w:val="24"/>
          <w:vertAlign w:val="subscript"/>
        </w:rPr>
        <w:t>3</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(1); Al (2); NaAlO</w:t>
      </w:r>
      <w:r w:rsidRPr="00F42985">
        <w:rPr>
          <w:rFonts w:ascii="Times New Roman" w:hAnsi="Times New Roman"/>
          <w:spacing w:val="2"/>
          <w:sz w:val="24"/>
          <w:szCs w:val="24"/>
          <w:vertAlign w:val="subscript"/>
        </w:rPr>
        <w:t>2</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(3);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(4); Al(OH)</w:t>
      </w:r>
      <w:r w:rsidRPr="00F42985">
        <w:rPr>
          <w:rFonts w:ascii="Times New Roman" w:hAnsi="Times New Roman"/>
          <w:spacing w:val="2"/>
          <w:sz w:val="24"/>
          <w:szCs w:val="24"/>
          <w:vertAlign w:val="subscript"/>
        </w:rPr>
        <w:t>3</w:t>
      </w:r>
      <w:r w:rsidRPr="00F42985">
        <w:rPr>
          <w:rStyle w:val="apple-converted-space"/>
          <w:rFonts w:ascii="Times New Roman" w:hAnsi="Times New Roman"/>
          <w:i/>
          <w:spacing w:val="2"/>
          <w:sz w:val="24"/>
          <w:szCs w:val="24"/>
        </w:rPr>
        <w:t> </w:t>
      </w:r>
      <w:r w:rsidRPr="00F42985">
        <w:rPr>
          <w:rFonts w:ascii="Times New Roman" w:hAnsi="Times New Roman"/>
          <w:spacing w:val="2"/>
          <w:sz w:val="24"/>
          <w:szCs w:val="24"/>
        </w:rPr>
        <w:t>(5). Chọn sơ đồ gồm 5 phản ứng với sự khởi đầu và kết tủa đều là Al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2 </w:t>
      </w:r>
      <w:r w:rsidR="00C769AE" w:rsidRPr="00F42985">
        <w:rPr>
          <w:rFonts w:ascii="Times New Roman" w:hAnsi="Times New Roman"/>
          <w:spacing w:val="2"/>
          <w:sz w:val="24"/>
          <w:szCs w:val="24"/>
        </w:rPr>
        <w:object w:dxaOrig="300" w:dyaOrig="225">
          <v:shape id="_x0000_i1045" type="#_x0000_t75" style="width:15pt;height:11.25pt" o:ole="">
            <v:imagedata r:id="rId30" o:title=""/>
          </v:shape>
          <o:OLEObject Type="Embed" ProgID="Equation.DSMT4" ShapeID="_x0000_i1045" DrawAspect="Content" ObjectID="_1608413294" r:id="rId31"/>
        </w:object>
      </w:r>
      <w:r w:rsidR="00C769AE" w:rsidRPr="00F42985">
        <w:rPr>
          <w:rFonts w:ascii="Times New Roman" w:hAnsi="Times New Roman"/>
          <w:spacing w:val="2"/>
          <w:sz w:val="24"/>
          <w:szCs w:val="24"/>
        </w:rPr>
        <w:t xml:space="preserve"> 1 </w:t>
      </w:r>
      <w:r w:rsidR="00C769AE" w:rsidRPr="00F42985">
        <w:rPr>
          <w:rFonts w:ascii="Times New Roman" w:hAnsi="Times New Roman"/>
          <w:spacing w:val="2"/>
          <w:sz w:val="24"/>
          <w:szCs w:val="24"/>
        </w:rPr>
        <w:object w:dxaOrig="300" w:dyaOrig="225">
          <v:shape id="_x0000_i1046" type="#_x0000_t75" style="width:15pt;height:11.25pt" o:ole="">
            <v:imagedata r:id="rId30" o:title=""/>
          </v:shape>
          <o:OLEObject Type="Embed" ProgID="Equation.DSMT4" ShapeID="_x0000_i1046" DrawAspect="Content" ObjectID="_1608413295" r:id="rId32"/>
        </w:object>
      </w:r>
      <w:r w:rsidR="00C769AE" w:rsidRPr="00F42985">
        <w:rPr>
          <w:rFonts w:ascii="Times New Roman" w:hAnsi="Times New Roman"/>
          <w:spacing w:val="2"/>
          <w:sz w:val="24"/>
          <w:szCs w:val="24"/>
        </w:rPr>
        <w:t xml:space="preserve"> 3 </w:t>
      </w:r>
      <w:r w:rsidR="00C769AE" w:rsidRPr="00F42985">
        <w:rPr>
          <w:rFonts w:ascii="Times New Roman" w:hAnsi="Times New Roman"/>
          <w:spacing w:val="2"/>
          <w:sz w:val="24"/>
          <w:szCs w:val="24"/>
        </w:rPr>
        <w:object w:dxaOrig="300" w:dyaOrig="225">
          <v:shape id="_x0000_i1047" type="#_x0000_t75" style="width:15pt;height:11.25pt" o:ole="">
            <v:imagedata r:id="rId30" o:title=""/>
          </v:shape>
          <o:OLEObject Type="Embed" ProgID="Equation.DSMT4" ShapeID="_x0000_i1047" DrawAspect="Content" ObjectID="_1608413296" r:id="rId33"/>
        </w:object>
      </w:r>
      <w:r w:rsidR="00C769AE" w:rsidRPr="00F42985">
        <w:rPr>
          <w:rFonts w:ascii="Times New Roman" w:hAnsi="Times New Roman"/>
          <w:spacing w:val="2"/>
          <w:sz w:val="24"/>
          <w:szCs w:val="24"/>
        </w:rPr>
        <w:t xml:space="preserve"> 4 </w:t>
      </w:r>
      <w:r w:rsidR="00C769AE" w:rsidRPr="00F42985">
        <w:rPr>
          <w:rFonts w:ascii="Times New Roman" w:hAnsi="Times New Roman"/>
          <w:spacing w:val="2"/>
          <w:sz w:val="24"/>
          <w:szCs w:val="24"/>
        </w:rPr>
        <w:object w:dxaOrig="300" w:dyaOrig="225">
          <v:shape id="_x0000_i1048" type="#_x0000_t75" style="width:15pt;height:11.25pt" o:ole="">
            <v:imagedata r:id="rId30" o:title=""/>
          </v:shape>
          <o:OLEObject Type="Embed" ProgID="Equation.DSMT4" ShapeID="_x0000_i1048" DrawAspect="Content" ObjectID="_1608413297" r:id="rId34"/>
        </w:object>
      </w:r>
      <w:r w:rsidR="00C769AE" w:rsidRPr="00F42985">
        <w:rPr>
          <w:rFonts w:ascii="Times New Roman" w:hAnsi="Times New Roman"/>
          <w:spacing w:val="2"/>
          <w:sz w:val="24"/>
          <w:szCs w:val="24"/>
        </w:rPr>
        <w:t xml:space="preserve"> 5 </w:t>
      </w:r>
      <w:r w:rsidR="00C769AE" w:rsidRPr="00F42985">
        <w:rPr>
          <w:rFonts w:ascii="Times New Roman" w:hAnsi="Times New Roman"/>
          <w:spacing w:val="2"/>
          <w:sz w:val="24"/>
          <w:szCs w:val="24"/>
        </w:rPr>
        <w:object w:dxaOrig="300" w:dyaOrig="225">
          <v:shape id="_x0000_i1049" type="#_x0000_t75" style="width:15pt;height:11.25pt" o:ole="">
            <v:imagedata r:id="rId30" o:title=""/>
          </v:shape>
          <o:OLEObject Type="Embed" ProgID="Equation.DSMT4" ShapeID="_x0000_i1049" DrawAspect="Content" ObjectID="_1608413298" r:id="rId35"/>
        </w:object>
      </w:r>
      <w:r w:rsidR="00C769AE" w:rsidRPr="00F42985">
        <w:rPr>
          <w:rFonts w:ascii="Times New Roman" w:hAnsi="Times New Roman"/>
          <w:spacing w:val="2"/>
          <w:sz w:val="24"/>
          <w:szCs w:val="24"/>
        </w:rPr>
        <w:t xml:space="preserve"> 2. </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2 </w:t>
      </w:r>
      <w:r w:rsidR="00C769AE" w:rsidRPr="00F42985">
        <w:rPr>
          <w:rFonts w:ascii="Times New Roman" w:hAnsi="Times New Roman"/>
          <w:spacing w:val="2"/>
          <w:sz w:val="24"/>
          <w:szCs w:val="24"/>
        </w:rPr>
        <w:object w:dxaOrig="300" w:dyaOrig="225">
          <v:shape id="_x0000_i1050" type="#_x0000_t75" style="width:15pt;height:11.25pt" o:ole="">
            <v:imagedata r:id="rId30" o:title=""/>
          </v:shape>
          <o:OLEObject Type="Embed" ProgID="Equation.DSMT4" ShapeID="_x0000_i1050" DrawAspect="Content" ObjectID="_1608413299" r:id="rId36"/>
        </w:object>
      </w:r>
      <w:r w:rsidR="00C769AE" w:rsidRPr="00F42985">
        <w:rPr>
          <w:rFonts w:ascii="Times New Roman" w:hAnsi="Times New Roman"/>
          <w:spacing w:val="2"/>
          <w:sz w:val="24"/>
          <w:szCs w:val="24"/>
        </w:rPr>
        <w:t xml:space="preserve"> 5 </w:t>
      </w:r>
      <w:r w:rsidR="00C769AE" w:rsidRPr="00F42985">
        <w:rPr>
          <w:rFonts w:ascii="Times New Roman" w:hAnsi="Times New Roman"/>
          <w:spacing w:val="2"/>
          <w:sz w:val="24"/>
          <w:szCs w:val="24"/>
        </w:rPr>
        <w:object w:dxaOrig="300" w:dyaOrig="225">
          <v:shape id="_x0000_i1051" type="#_x0000_t75" style="width:15pt;height:11.25pt" o:ole="">
            <v:imagedata r:id="rId30" o:title=""/>
          </v:shape>
          <o:OLEObject Type="Embed" ProgID="Equation.DSMT4" ShapeID="_x0000_i1051" DrawAspect="Content" ObjectID="_1608413300" r:id="rId37"/>
        </w:object>
      </w:r>
      <w:r w:rsidR="00C769AE" w:rsidRPr="00F42985">
        <w:rPr>
          <w:rFonts w:ascii="Times New Roman" w:hAnsi="Times New Roman"/>
          <w:spacing w:val="2"/>
          <w:sz w:val="24"/>
          <w:szCs w:val="24"/>
        </w:rPr>
        <w:t xml:space="preserve"> 3 </w:t>
      </w:r>
      <w:r w:rsidR="00C769AE" w:rsidRPr="00F42985">
        <w:rPr>
          <w:rFonts w:ascii="Times New Roman" w:hAnsi="Times New Roman"/>
          <w:spacing w:val="2"/>
          <w:sz w:val="24"/>
          <w:szCs w:val="24"/>
        </w:rPr>
        <w:object w:dxaOrig="300" w:dyaOrig="225">
          <v:shape id="_x0000_i1052" type="#_x0000_t75" style="width:15pt;height:11.25pt" o:ole="">
            <v:imagedata r:id="rId30" o:title=""/>
          </v:shape>
          <o:OLEObject Type="Embed" ProgID="Equation.DSMT4" ShapeID="_x0000_i1052" DrawAspect="Content" ObjectID="_1608413301" r:id="rId38"/>
        </w:object>
      </w:r>
      <w:r w:rsidR="00C769AE" w:rsidRPr="00F42985">
        <w:rPr>
          <w:rFonts w:ascii="Times New Roman" w:hAnsi="Times New Roman"/>
          <w:spacing w:val="2"/>
          <w:sz w:val="24"/>
          <w:szCs w:val="24"/>
        </w:rPr>
        <w:t xml:space="preserve"> 1 </w:t>
      </w:r>
      <w:r w:rsidR="00C769AE" w:rsidRPr="00F42985">
        <w:rPr>
          <w:rFonts w:ascii="Times New Roman" w:hAnsi="Times New Roman"/>
          <w:spacing w:val="2"/>
          <w:sz w:val="24"/>
          <w:szCs w:val="24"/>
        </w:rPr>
        <w:object w:dxaOrig="300" w:dyaOrig="225">
          <v:shape id="_x0000_i1053" type="#_x0000_t75" style="width:15pt;height:11.25pt" o:ole="">
            <v:imagedata r:id="rId30" o:title=""/>
          </v:shape>
          <o:OLEObject Type="Embed" ProgID="Equation.DSMT4" ShapeID="_x0000_i1053" DrawAspect="Content" ObjectID="_1608413302" r:id="rId39"/>
        </w:object>
      </w:r>
      <w:r w:rsidR="00C769AE" w:rsidRPr="00F42985">
        <w:rPr>
          <w:rFonts w:ascii="Times New Roman" w:hAnsi="Times New Roman"/>
          <w:spacing w:val="2"/>
          <w:sz w:val="24"/>
          <w:szCs w:val="24"/>
        </w:rPr>
        <w:t xml:space="preserve"> 4 </w:t>
      </w:r>
      <w:r w:rsidR="00C769AE" w:rsidRPr="00F42985">
        <w:rPr>
          <w:rFonts w:ascii="Times New Roman" w:hAnsi="Times New Roman"/>
          <w:spacing w:val="2"/>
          <w:sz w:val="24"/>
          <w:szCs w:val="24"/>
        </w:rPr>
        <w:object w:dxaOrig="300" w:dyaOrig="225">
          <v:shape id="_x0000_i1054" type="#_x0000_t75" style="width:15pt;height:11.25pt" o:ole="">
            <v:imagedata r:id="rId30" o:title=""/>
          </v:shape>
          <o:OLEObject Type="Embed" ProgID="Equation.DSMT4" ShapeID="_x0000_i1054" DrawAspect="Content" ObjectID="_1608413303" r:id="rId40"/>
        </w:object>
      </w:r>
      <w:r w:rsidR="00C769AE" w:rsidRPr="00F42985">
        <w:rPr>
          <w:rFonts w:ascii="Times New Roman" w:hAnsi="Times New Roman"/>
          <w:spacing w:val="2"/>
          <w:sz w:val="24"/>
          <w:szCs w:val="24"/>
        </w:rPr>
        <w:t xml:space="preserve"> 2.</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2 </w:t>
      </w:r>
      <w:r w:rsidR="00C769AE" w:rsidRPr="00F42985">
        <w:rPr>
          <w:rFonts w:ascii="Times New Roman" w:hAnsi="Times New Roman"/>
          <w:spacing w:val="2"/>
          <w:sz w:val="24"/>
          <w:szCs w:val="24"/>
        </w:rPr>
        <w:object w:dxaOrig="300" w:dyaOrig="225">
          <v:shape id="_x0000_i1055" type="#_x0000_t75" style="width:15pt;height:11.25pt" o:ole="">
            <v:imagedata r:id="rId30" o:title=""/>
          </v:shape>
          <o:OLEObject Type="Embed" ProgID="Equation.DSMT4" ShapeID="_x0000_i1055" DrawAspect="Content" ObjectID="_1608413304" r:id="rId41"/>
        </w:object>
      </w:r>
      <w:r w:rsidR="00C769AE" w:rsidRPr="00F42985">
        <w:rPr>
          <w:rFonts w:ascii="Times New Roman" w:hAnsi="Times New Roman"/>
          <w:spacing w:val="2"/>
          <w:sz w:val="24"/>
          <w:szCs w:val="24"/>
        </w:rPr>
        <w:t xml:space="preserve"> 1 </w:t>
      </w:r>
      <w:r w:rsidR="00C769AE" w:rsidRPr="00F42985">
        <w:rPr>
          <w:rFonts w:ascii="Times New Roman" w:hAnsi="Times New Roman"/>
          <w:spacing w:val="2"/>
          <w:sz w:val="24"/>
          <w:szCs w:val="24"/>
        </w:rPr>
        <w:object w:dxaOrig="300" w:dyaOrig="225">
          <v:shape id="_x0000_i1056" type="#_x0000_t75" style="width:15pt;height:11.25pt" o:ole="">
            <v:imagedata r:id="rId30" o:title=""/>
          </v:shape>
          <o:OLEObject Type="Embed" ProgID="Equation.DSMT4" ShapeID="_x0000_i1056" DrawAspect="Content" ObjectID="_1608413305" r:id="rId42"/>
        </w:object>
      </w:r>
      <w:r w:rsidR="00C769AE" w:rsidRPr="00F42985">
        <w:rPr>
          <w:rFonts w:ascii="Times New Roman" w:hAnsi="Times New Roman"/>
          <w:spacing w:val="2"/>
          <w:sz w:val="24"/>
          <w:szCs w:val="24"/>
        </w:rPr>
        <w:t xml:space="preserve"> 3 </w:t>
      </w:r>
      <w:r w:rsidR="00C769AE" w:rsidRPr="00F42985">
        <w:rPr>
          <w:rFonts w:ascii="Times New Roman" w:hAnsi="Times New Roman"/>
          <w:spacing w:val="2"/>
          <w:sz w:val="24"/>
          <w:szCs w:val="24"/>
        </w:rPr>
        <w:object w:dxaOrig="300" w:dyaOrig="225">
          <v:shape id="_x0000_i1057" type="#_x0000_t75" style="width:15pt;height:11.25pt" o:ole="">
            <v:imagedata r:id="rId30" o:title=""/>
          </v:shape>
          <o:OLEObject Type="Embed" ProgID="Equation.DSMT4" ShapeID="_x0000_i1057" DrawAspect="Content" ObjectID="_1608413306" r:id="rId43"/>
        </w:object>
      </w:r>
      <w:r w:rsidR="00C769AE" w:rsidRPr="00F42985">
        <w:rPr>
          <w:rFonts w:ascii="Times New Roman" w:hAnsi="Times New Roman"/>
          <w:spacing w:val="2"/>
          <w:sz w:val="24"/>
          <w:szCs w:val="24"/>
        </w:rPr>
        <w:t xml:space="preserve"> 5 </w:t>
      </w:r>
      <w:r w:rsidR="00C769AE" w:rsidRPr="00F42985">
        <w:rPr>
          <w:rFonts w:ascii="Times New Roman" w:hAnsi="Times New Roman"/>
          <w:spacing w:val="2"/>
          <w:sz w:val="24"/>
          <w:szCs w:val="24"/>
        </w:rPr>
        <w:object w:dxaOrig="300" w:dyaOrig="225">
          <v:shape id="_x0000_i1058" type="#_x0000_t75" style="width:15pt;height:11.25pt" o:ole="">
            <v:imagedata r:id="rId30" o:title=""/>
          </v:shape>
          <o:OLEObject Type="Embed" ProgID="Equation.DSMT4" ShapeID="_x0000_i1058" DrawAspect="Content" ObjectID="_1608413307" r:id="rId44"/>
        </w:object>
      </w:r>
      <w:r w:rsidR="00C769AE" w:rsidRPr="00F42985">
        <w:rPr>
          <w:rFonts w:ascii="Times New Roman" w:hAnsi="Times New Roman"/>
          <w:spacing w:val="2"/>
          <w:sz w:val="24"/>
          <w:szCs w:val="24"/>
        </w:rPr>
        <w:t xml:space="preserve"> 4 </w:t>
      </w:r>
      <w:r w:rsidR="00C769AE" w:rsidRPr="00F42985">
        <w:rPr>
          <w:rFonts w:ascii="Times New Roman" w:hAnsi="Times New Roman"/>
          <w:spacing w:val="2"/>
          <w:sz w:val="24"/>
          <w:szCs w:val="24"/>
        </w:rPr>
        <w:object w:dxaOrig="300" w:dyaOrig="225">
          <v:shape id="_x0000_i1059" type="#_x0000_t75" style="width:15pt;height:11.25pt" o:ole="">
            <v:imagedata r:id="rId30" o:title=""/>
          </v:shape>
          <o:OLEObject Type="Embed" ProgID="Equation.DSMT4" ShapeID="_x0000_i1059" DrawAspect="Content" ObjectID="_1608413308" r:id="rId45"/>
        </w:object>
      </w:r>
      <w:r w:rsidR="00C769AE" w:rsidRPr="00F42985">
        <w:rPr>
          <w:rFonts w:ascii="Times New Roman" w:hAnsi="Times New Roman"/>
          <w:spacing w:val="2"/>
          <w:sz w:val="24"/>
          <w:szCs w:val="24"/>
        </w:rPr>
        <w:t xml:space="preserve"> 2. </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2 </w:t>
      </w:r>
      <w:r w:rsidR="00C769AE" w:rsidRPr="00F42985">
        <w:rPr>
          <w:rFonts w:ascii="Times New Roman" w:hAnsi="Times New Roman"/>
          <w:spacing w:val="2"/>
          <w:sz w:val="24"/>
          <w:szCs w:val="24"/>
        </w:rPr>
        <w:object w:dxaOrig="300" w:dyaOrig="225">
          <v:shape id="_x0000_i1060" type="#_x0000_t75" style="width:15pt;height:11.25pt" o:ole="">
            <v:imagedata r:id="rId30" o:title=""/>
          </v:shape>
          <o:OLEObject Type="Embed" ProgID="Equation.DSMT4" ShapeID="_x0000_i1060" DrawAspect="Content" ObjectID="_1608413309" r:id="rId46"/>
        </w:object>
      </w:r>
      <w:r w:rsidR="00C769AE" w:rsidRPr="00F42985">
        <w:rPr>
          <w:rFonts w:ascii="Times New Roman" w:hAnsi="Times New Roman"/>
          <w:spacing w:val="2"/>
          <w:sz w:val="24"/>
          <w:szCs w:val="24"/>
        </w:rPr>
        <w:t xml:space="preserve"> 5 </w:t>
      </w:r>
      <w:r w:rsidR="00C769AE" w:rsidRPr="00F42985">
        <w:rPr>
          <w:rFonts w:ascii="Times New Roman" w:hAnsi="Times New Roman"/>
          <w:spacing w:val="2"/>
          <w:sz w:val="24"/>
          <w:szCs w:val="24"/>
        </w:rPr>
        <w:object w:dxaOrig="300" w:dyaOrig="225">
          <v:shape id="_x0000_i1061" type="#_x0000_t75" style="width:15pt;height:11.25pt" o:ole="">
            <v:imagedata r:id="rId30" o:title=""/>
          </v:shape>
          <o:OLEObject Type="Embed" ProgID="Equation.DSMT4" ShapeID="_x0000_i1061" DrawAspect="Content" ObjectID="_1608413310" r:id="rId47"/>
        </w:object>
      </w:r>
      <w:r w:rsidR="00C769AE" w:rsidRPr="00F42985">
        <w:rPr>
          <w:rFonts w:ascii="Times New Roman" w:hAnsi="Times New Roman"/>
          <w:spacing w:val="2"/>
          <w:sz w:val="24"/>
          <w:szCs w:val="24"/>
        </w:rPr>
        <w:t xml:space="preserve"> 1 </w:t>
      </w:r>
      <w:r w:rsidR="00C769AE" w:rsidRPr="00F42985">
        <w:rPr>
          <w:rFonts w:ascii="Times New Roman" w:hAnsi="Times New Roman"/>
          <w:spacing w:val="2"/>
          <w:sz w:val="24"/>
          <w:szCs w:val="24"/>
        </w:rPr>
        <w:object w:dxaOrig="300" w:dyaOrig="225">
          <v:shape id="_x0000_i1062" type="#_x0000_t75" style="width:15pt;height:11.25pt" o:ole="">
            <v:imagedata r:id="rId30" o:title=""/>
          </v:shape>
          <o:OLEObject Type="Embed" ProgID="Equation.DSMT4" ShapeID="_x0000_i1062" DrawAspect="Content" ObjectID="_1608413311" r:id="rId48"/>
        </w:object>
      </w:r>
      <w:r w:rsidR="00C769AE" w:rsidRPr="00F42985">
        <w:rPr>
          <w:rFonts w:ascii="Times New Roman" w:hAnsi="Times New Roman"/>
          <w:spacing w:val="2"/>
          <w:sz w:val="24"/>
          <w:szCs w:val="24"/>
        </w:rPr>
        <w:t xml:space="preserve"> 3 </w:t>
      </w:r>
      <w:r w:rsidR="00C769AE" w:rsidRPr="00F42985">
        <w:rPr>
          <w:rFonts w:ascii="Times New Roman" w:hAnsi="Times New Roman"/>
          <w:spacing w:val="2"/>
          <w:sz w:val="24"/>
          <w:szCs w:val="24"/>
        </w:rPr>
        <w:object w:dxaOrig="300" w:dyaOrig="225">
          <v:shape id="_x0000_i1063" type="#_x0000_t75" style="width:15pt;height:11.25pt" o:ole="">
            <v:imagedata r:id="rId30" o:title=""/>
          </v:shape>
          <o:OLEObject Type="Embed" ProgID="Equation.DSMT4" ShapeID="_x0000_i1063" DrawAspect="Content" ObjectID="_1608413312" r:id="rId49"/>
        </w:object>
      </w:r>
      <w:r w:rsidR="00C769AE" w:rsidRPr="00F42985">
        <w:rPr>
          <w:rFonts w:ascii="Times New Roman" w:hAnsi="Times New Roman"/>
          <w:spacing w:val="2"/>
          <w:sz w:val="24"/>
          <w:szCs w:val="24"/>
        </w:rPr>
        <w:t xml:space="preserve"> 4 </w:t>
      </w:r>
      <w:r w:rsidR="00C769AE" w:rsidRPr="00F42985">
        <w:rPr>
          <w:rFonts w:ascii="Times New Roman" w:hAnsi="Times New Roman"/>
          <w:spacing w:val="2"/>
          <w:sz w:val="24"/>
          <w:szCs w:val="24"/>
        </w:rPr>
        <w:object w:dxaOrig="300" w:dyaOrig="225">
          <v:shape id="_x0000_i1064" type="#_x0000_t75" style="width:15pt;height:11.25pt" o:ole="">
            <v:imagedata r:id="rId30" o:title=""/>
          </v:shape>
          <o:OLEObject Type="Embed" ProgID="Equation.DSMT4" ShapeID="_x0000_i1064" DrawAspect="Content" ObjectID="_1608413313" r:id="rId50"/>
        </w:object>
      </w:r>
      <w:r w:rsidR="00C769AE" w:rsidRPr="00F42985">
        <w:rPr>
          <w:rFonts w:ascii="Times New Roman" w:hAnsi="Times New Roman"/>
          <w:spacing w:val="2"/>
          <w:sz w:val="24"/>
          <w:szCs w:val="24"/>
        </w:rPr>
        <w:t xml:space="preserve"> 2.</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132</w:t>
      </w:r>
      <w:r w:rsidRPr="00F42985">
        <w:rPr>
          <w:rFonts w:ascii="Times New Roman" w:hAnsi="Times New Roman"/>
          <w:b/>
          <w:spacing w:val="2"/>
          <w:sz w:val="24"/>
          <w:szCs w:val="24"/>
        </w:rPr>
        <w:t xml:space="preserve">: </w:t>
      </w:r>
      <w:r w:rsidRPr="00F42985">
        <w:rPr>
          <w:rFonts w:ascii="Times New Roman" w:hAnsi="Times New Roman"/>
          <w:spacing w:val="2"/>
          <w:sz w:val="24"/>
          <w:szCs w:val="24"/>
          <w:lang w:val="pt-BR"/>
        </w:rPr>
        <w:t>Cho chuỗi biến hóa sau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noProof/>
          <w:sz w:val="24"/>
          <w:szCs w:val="24"/>
        </w:rPr>
        <mc:AlternateContent>
          <mc:Choice Requires="wps">
            <w:drawing>
              <wp:anchor distT="0" distB="0" distL="114300" distR="114300" simplePos="0" relativeHeight="251646976" behindDoc="0" locked="0" layoutInCell="1" allowOverlap="1" wp14:anchorId="6DA12E44" wp14:editId="5B78E10F">
                <wp:simplePos x="0" y="0"/>
                <wp:positionH relativeFrom="column">
                  <wp:posOffset>1710055</wp:posOffset>
                </wp:positionH>
                <wp:positionV relativeFrom="paragraph">
                  <wp:posOffset>190500</wp:posOffset>
                </wp:positionV>
                <wp:extent cx="457200" cy="228600"/>
                <wp:effectExtent l="38100" t="38100" r="19050"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12700">
                          <a:solidFill>
                            <a:srgbClr val="000000"/>
                          </a:solidFill>
                          <a:round/>
                          <a:headEnd type="stealth"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E2F34" id="Straight Connector 38"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65pt,15pt" to="170.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" strokeweight="1pt">
                <v:stroke startarrow="classic" startarrowwidth="narrow" startarrowlength="short" endarrowwidth="narrow" endarrowlength="short"/>
              </v:line>
            </w:pict>
          </mc:Fallback>
        </mc:AlternateContent>
      </w:r>
      <w:r w:rsidR="00C769AE" w:rsidRPr="00F42985">
        <w:rPr>
          <w:rFonts w:ascii="Times New Roman" w:hAnsi="Times New Roman"/>
          <w:noProof/>
          <w:sz w:val="24"/>
          <w:szCs w:val="24"/>
        </w:rPr>
        <mc:AlternateContent>
          <mc:Choice Requires="wps">
            <w:drawing>
              <wp:anchor distT="0" distB="0" distL="114300" distR="114300" simplePos="0" relativeHeight="251644928" behindDoc="0" locked="0" layoutInCell="1" allowOverlap="1" wp14:anchorId="21B4F14E" wp14:editId="3599F037">
                <wp:simplePos x="0" y="0"/>
                <wp:positionH relativeFrom="column">
                  <wp:posOffset>5829300</wp:posOffset>
                </wp:positionH>
                <wp:positionV relativeFrom="paragraph">
                  <wp:posOffset>321310</wp:posOffset>
                </wp:positionV>
                <wp:extent cx="0" cy="0"/>
                <wp:effectExtent l="0" t="0" r="0" b="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D2D74" id="Straight Connector 3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5.3pt" to="459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">
                <v:stroke endarrow="block"/>
              </v:line>
            </w:pict>
          </mc:Fallback>
        </mc:AlternateContent>
      </w:r>
      <w:r w:rsidR="00C769AE" w:rsidRPr="00F42985">
        <w:rPr>
          <w:rFonts w:ascii="Times New Roman" w:hAnsi="Times New Roman"/>
          <w:spacing w:val="2"/>
          <w:sz w:val="24"/>
          <w:szCs w:val="24"/>
          <w:lang w:val="pt-BR"/>
        </w:rPr>
        <w:tab/>
      </w:r>
      <w:r w:rsidRPr="00F42985">
        <w:rPr>
          <w:rFonts w:ascii="Times New Roman" w:hAnsi="Times New Roman"/>
          <w:spacing w:val="2"/>
          <w:sz w:val="24"/>
          <w:szCs w:val="24"/>
          <w:lang w:val="pt-BR"/>
        </w:rPr>
        <w:t xml:space="preserve">                                  </w:t>
      </w:r>
      <w:r w:rsidR="00C769AE" w:rsidRPr="00F42985">
        <w:rPr>
          <w:rFonts w:ascii="Times New Roman" w:hAnsi="Times New Roman"/>
          <w:spacing w:val="2"/>
          <w:sz w:val="24"/>
          <w:szCs w:val="24"/>
          <w:lang w:val="pt-BR"/>
        </w:rPr>
        <w:t xml:space="preserve"> (X</w:t>
      </w:r>
      <w:r w:rsidR="00C769AE" w:rsidRPr="00F42985">
        <w:rPr>
          <w:rFonts w:ascii="Times New Roman" w:hAnsi="Times New Roman"/>
          <w:spacing w:val="2"/>
          <w:sz w:val="24"/>
          <w:szCs w:val="24"/>
          <w:vertAlign w:val="subscript"/>
        </w:rPr>
        <w:t>1</w:t>
      </w:r>
      <w:r w:rsidRPr="00F42985">
        <w:rPr>
          <w:rFonts w:ascii="Times New Roman" w:hAnsi="Times New Roman"/>
          <w:spacing w:val="2"/>
          <w:sz w:val="24"/>
          <w:szCs w:val="24"/>
          <w:lang w:val="pt-BR"/>
        </w:rPr>
        <w:t>)</w:t>
      </w:r>
      <w:r w:rsidRPr="00F42985">
        <w:rPr>
          <w:rFonts w:ascii="Times New Roman" w:hAnsi="Times New Roman"/>
          <w:spacing w:val="2"/>
          <w:sz w:val="24"/>
          <w:szCs w:val="24"/>
          <w:lang w:val="pt-BR"/>
        </w:rPr>
        <w:tab/>
      </w:r>
      <w:r w:rsidRPr="00F42985">
        <w:rPr>
          <w:rFonts w:ascii="Times New Roman" w:hAnsi="Times New Roman"/>
          <w:spacing w:val="2"/>
          <w:sz w:val="24"/>
          <w:szCs w:val="24"/>
          <w:lang w:val="pt-BR"/>
        </w:rPr>
        <w:tab/>
      </w:r>
      <w:r w:rsidRPr="00F42985">
        <w:rPr>
          <w:rFonts w:ascii="Times New Roman" w:hAnsi="Times New Roman"/>
          <w:spacing w:val="2"/>
          <w:sz w:val="24"/>
          <w:szCs w:val="24"/>
          <w:lang w:val="pt-BR"/>
        </w:rPr>
        <w:tab/>
      </w:r>
      <w:r w:rsidR="00C769AE" w:rsidRPr="00F42985">
        <w:rPr>
          <w:rFonts w:ascii="Times New Roman" w:hAnsi="Times New Roman"/>
          <w:spacing w:val="2"/>
          <w:sz w:val="24"/>
          <w:szCs w:val="24"/>
          <w:lang w:val="pt-BR"/>
        </w:rPr>
        <w:t>(X</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lang w:val="pt-BR"/>
        </w:rPr>
        <w:t>)</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noProof/>
          <w:sz w:val="24"/>
          <w:szCs w:val="24"/>
        </w:rPr>
        <mc:AlternateContent>
          <mc:Choice Requires="wps">
            <w:drawing>
              <wp:anchor distT="0" distB="0" distL="114300" distR="114300" simplePos="0" relativeHeight="251649024" behindDoc="0" locked="0" layoutInCell="1" allowOverlap="1" wp14:anchorId="3DC8199A" wp14:editId="408AFE24">
                <wp:simplePos x="0" y="0"/>
                <wp:positionH relativeFrom="column">
                  <wp:posOffset>1655942</wp:posOffset>
                </wp:positionH>
                <wp:positionV relativeFrom="paragraph">
                  <wp:posOffset>59994</wp:posOffset>
                </wp:positionV>
                <wp:extent cx="457200" cy="228600"/>
                <wp:effectExtent l="0" t="0" r="76200" b="571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44923B" id="Straight Connector 3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4pt,4.7pt" to="166.4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" strokeweight="1pt">
                <v:stroke endarrow="classic" endarrowwidth="narrow" endarrowlength="short"/>
              </v:line>
            </w:pict>
          </mc:Fallback>
        </mc:AlternateContent>
      </w:r>
      <w:r w:rsidRPr="00F42985">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F4472B6" wp14:editId="6FF17C77">
                <wp:simplePos x="0" y="0"/>
                <wp:positionH relativeFrom="column">
                  <wp:posOffset>2890520</wp:posOffset>
                </wp:positionH>
                <wp:positionV relativeFrom="paragraph">
                  <wp:posOffset>53340</wp:posOffset>
                </wp:positionV>
                <wp:extent cx="457200" cy="228600"/>
                <wp:effectExtent l="0" t="38100" r="571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12700">
                          <a:solidFill>
                            <a:srgbClr val="000000"/>
                          </a:solidFill>
                          <a:round/>
                          <a:headEnd type="stealth" w="sm"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18858D" id="Straight Connector 35"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6pt,4.2pt" to="263.6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" strokeweight="1pt">
                <v:stroke startarrow="classic" startarrowwidth="narrow" startarrowlength="short"/>
              </v:line>
            </w:pict>
          </mc:Fallback>
        </mc:AlternateContent>
      </w:r>
      <w:r w:rsidR="00C769AE" w:rsidRPr="00F42985">
        <w:rPr>
          <w:rFonts w:ascii="Times New Roman" w:hAnsi="Times New Roman"/>
          <w:noProof/>
          <w:sz w:val="24"/>
          <w:szCs w:val="24"/>
        </w:rPr>
        <mc:AlternateContent>
          <mc:Choice Requires="wps">
            <w:drawing>
              <wp:anchor distT="0" distB="0" distL="114300" distR="114300" simplePos="0" relativeHeight="251657216" behindDoc="0" locked="0" layoutInCell="1" allowOverlap="1" wp14:anchorId="12AEBCFF" wp14:editId="54952DF2">
                <wp:simplePos x="0" y="0"/>
                <wp:positionH relativeFrom="column">
                  <wp:posOffset>2819400</wp:posOffset>
                </wp:positionH>
                <wp:positionV relativeFrom="paragraph">
                  <wp:posOffset>3810</wp:posOffset>
                </wp:positionV>
                <wp:extent cx="457200" cy="228600"/>
                <wp:effectExtent l="38100" t="0" r="19050" b="571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12700">
                          <a:solidFill>
                            <a:srgbClr val="000000"/>
                          </a:solidFill>
                          <a:round/>
                          <a:headEnd type="none" w="sm" len="sm"/>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D97B1" id="Straight Connector 36"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pt" to="25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" strokeweight="1pt">
                <v:stroke startarrowwidth="narrow" startarrowlength="short" endarrow="classic" endarrowwidth="narrow" endarrowlength="short"/>
              </v:line>
            </w:pict>
          </mc:Fallback>
        </mc:AlternateContent>
      </w:r>
      <w:r w:rsidR="00C769AE" w:rsidRPr="00F42985">
        <w:rPr>
          <w:rFonts w:ascii="Times New Roman" w:hAnsi="Times New Roman"/>
          <w:spacing w:val="2"/>
          <w:sz w:val="24"/>
          <w:szCs w:val="24"/>
          <w:lang w:val="pt-BR"/>
        </w:rPr>
        <w:tab/>
      </w:r>
      <w:r w:rsidR="00C769AE" w:rsidRPr="00F42985">
        <w:rPr>
          <w:rFonts w:ascii="Times New Roman" w:hAnsi="Times New Roman"/>
          <w:spacing w:val="2"/>
          <w:sz w:val="24"/>
          <w:szCs w:val="24"/>
          <w:lang w:val="pt-BR"/>
        </w:rPr>
        <w:tab/>
      </w:r>
      <w:r w:rsidR="00C769AE" w:rsidRPr="00F42985">
        <w:rPr>
          <w:rFonts w:ascii="Times New Roman" w:hAnsi="Times New Roman"/>
          <w:spacing w:val="2"/>
          <w:sz w:val="24"/>
          <w:szCs w:val="24"/>
          <w:lang w:val="pt-BR"/>
        </w:rPr>
        <w:tab/>
      </w:r>
      <w:r w:rsidR="00C769AE" w:rsidRPr="00F42985">
        <w:rPr>
          <w:rFonts w:ascii="Times New Roman" w:hAnsi="Times New Roman"/>
          <w:spacing w:val="2"/>
          <w:sz w:val="24"/>
          <w:szCs w:val="24"/>
          <w:lang w:val="pt-BR"/>
        </w:rPr>
        <w:tab/>
      </w:r>
      <w:r w:rsidR="00C769AE" w:rsidRPr="00F42985">
        <w:rPr>
          <w:rFonts w:ascii="Times New Roman" w:hAnsi="Times New Roman"/>
          <w:spacing w:val="2"/>
          <w:sz w:val="24"/>
          <w:szCs w:val="24"/>
          <w:lang w:val="pt-BR"/>
        </w:rPr>
        <w:tab/>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noProof/>
          <w:sz w:val="24"/>
          <w:szCs w:val="24"/>
        </w:rPr>
        <mc:AlternateContent>
          <mc:Choice Requires="wps">
            <w:drawing>
              <wp:anchor distT="0" distB="0" distL="114300" distR="114300" simplePos="0" relativeHeight="251655168" behindDoc="0" locked="0" layoutInCell="1" allowOverlap="1" wp14:anchorId="7F738004" wp14:editId="0D0321D3">
                <wp:simplePos x="0" y="0"/>
                <wp:positionH relativeFrom="column">
                  <wp:posOffset>1712595</wp:posOffset>
                </wp:positionH>
                <wp:positionV relativeFrom="paragraph">
                  <wp:posOffset>183515</wp:posOffset>
                </wp:positionV>
                <wp:extent cx="457200" cy="228600"/>
                <wp:effectExtent l="38100" t="0" r="19050" b="571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CCA39" id="Straight Connector 31" o:spid="_x0000_s1026" style="position:absolute;flip:x;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85pt,14.45pt" to="170.8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" strokeweight="1pt">
                <v:stroke endarrow="classic" endarrowwidth="narrow" endarrowlength="short"/>
              </v:line>
            </w:pict>
          </mc:Fallback>
        </mc:AlternateContent>
      </w:r>
      <w:r w:rsidR="00C769AE" w:rsidRPr="00F42985">
        <w:rPr>
          <w:rFonts w:ascii="Times New Roman" w:hAnsi="Times New Roman"/>
          <w:noProof/>
          <w:sz w:val="24"/>
          <w:szCs w:val="24"/>
        </w:rPr>
        <mc:AlternateContent>
          <mc:Choice Requires="wps">
            <w:drawing>
              <wp:anchor distT="0" distB="0" distL="114300" distR="114300" simplePos="0" relativeHeight="251651072" behindDoc="0" locked="0" layoutInCell="1" allowOverlap="1" wp14:anchorId="4FB2EA6B" wp14:editId="1DD7EB88">
                <wp:simplePos x="0" y="0"/>
                <wp:positionH relativeFrom="column">
                  <wp:posOffset>2933700</wp:posOffset>
                </wp:positionH>
                <wp:positionV relativeFrom="paragraph">
                  <wp:posOffset>183515</wp:posOffset>
                </wp:positionV>
                <wp:extent cx="457200" cy="228600"/>
                <wp:effectExtent l="38100" t="38100" r="19050" b="190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12700">
                          <a:solidFill>
                            <a:srgbClr val="000000"/>
                          </a:solidFill>
                          <a:round/>
                          <a:headEnd type="stealth" w="sm"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25924" id="Straight Connector 3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pt,14.45pt" to="267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" strokeweight="1pt">
                <v:stroke startarrow="classic" startarrowwidth="narrow" startarrowlength="short"/>
              </v:line>
            </w:pict>
          </mc:Fallback>
        </mc:AlternateContent>
      </w:r>
      <w:r w:rsidR="00C769AE" w:rsidRPr="00F42985">
        <w:rPr>
          <w:rFonts w:ascii="Times New Roman" w:hAnsi="Times New Roman"/>
          <w:spacing w:val="2"/>
          <w:sz w:val="24"/>
          <w:szCs w:val="24"/>
          <w:lang w:val="pt-BR"/>
        </w:rPr>
        <w:t xml:space="preserve">                                          </w:t>
      </w:r>
      <w:r w:rsidRPr="00F42985">
        <w:rPr>
          <w:rFonts w:ascii="Times New Roman" w:hAnsi="Times New Roman"/>
          <w:spacing w:val="2"/>
          <w:sz w:val="24"/>
          <w:szCs w:val="24"/>
          <w:lang w:val="pt-BR"/>
        </w:rPr>
        <w:t xml:space="preserve">              </w:t>
      </w:r>
      <w:r w:rsidR="00C769AE" w:rsidRPr="00F42985">
        <w:rPr>
          <w:rFonts w:ascii="Times New Roman" w:hAnsi="Times New Roman"/>
          <w:spacing w:val="2"/>
          <w:sz w:val="24"/>
          <w:szCs w:val="24"/>
          <w:lang w:val="pt-BR"/>
        </w:rPr>
        <w:t>Al(OH)</w:t>
      </w:r>
      <w:r w:rsidR="00C769AE" w:rsidRPr="00F42985">
        <w:rPr>
          <w:rFonts w:ascii="Times New Roman" w:hAnsi="Times New Roman"/>
          <w:spacing w:val="2"/>
          <w:sz w:val="24"/>
          <w:szCs w:val="24"/>
          <w:vertAlign w:val="subscript"/>
          <w:lang w:val="pt-BR"/>
        </w:rPr>
        <w:t>3</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noProof/>
          <w:sz w:val="24"/>
          <w:szCs w:val="24"/>
        </w:rPr>
        <mc:AlternateContent>
          <mc:Choice Requires="wps">
            <w:drawing>
              <wp:anchor distT="0" distB="0" distL="114300" distR="114300" simplePos="0" relativeHeight="251653120" behindDoc="0" locked="0" layoutInCell="1" allowOverlap="1" wp14:anchorId="36113173" wp14:editId="4CA2E77C">
                <wp:simplePos x="0" y="0"/>
                <wp:positionH relativeFrom="column">
                  <wp:posOffset>2886075</wp:posOffset>
                </wp:positionH>
                <wp:positionV relativeFrom="paragraph">
                  <wp:posOffset>41910</wp:posOffset>
                </wp:positionV>
                <wp:extent cx="457200" cy="228600"/>
                <wp:effectExtent l="0" t="0" r="76200" b="5715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FA7CA2" id="Straight Connector 3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25pt,3.3pt" to="263.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" strokeweight="1pt">
                <v:stroke endarrow="classic" endarrowwidth="narrow" endarrowlength="short"/>
              </v:line>
            </w:pict>
          </mc:Fallback>
        </mc:AlternateContent>
      </w:r>
      <w:r w:rsidRPr="00F42985">
        <w:rPr>
          <w:rFonts w:ascii="Times New Roman" w:hAnsi="Times New Roman"/>
          <w:spacing w:val="2"/>
          <w:sz w:val="24"/>
          <w:szCs w:val="24"/>
          <w:lang w:val="pt-BR"/>
        </w:rPr>
        <w:tab/>
      </w:r>
      <w:r w:rsidRPr="00F42985">
        <w:rPr>
          <w:rFonts w:ascii="Times New Roman" w:hAnsi="Times New Roman"/>
          <w:spacing w:val="2"/>
          <w:sz w:val="24"/>
          <w:szCs w:val="24"/>
          <w:lang w:val="pt-BR"/>
        </w:rPr>
        <w:tab/>
      </w:r>
      <w:r w:rsidRPr="00F42985">
        <w:rPr>
          <w:rFonts w:ascii="Times New Roman" w:hAnsi="Times New Roman"/>
          <w:spacing w:val="2"/>
          <w:sz w:val="24"/>
          <w:szCs w:val="24"/>
          <w:lang w:val="pt-BR"/>
        </w:rPr>
        <w:tab/>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spacing w:val="2"/>
          <w:sz w:val="24"/>
          <w:szCs w:val="24"/>
          <w:lang w:val="pt-BR"/>
        </w:rPr>
        <w:t xml:space="preserve">                     </w:t>
      </w:r>
      <w:r w:rsidR="003612F7" w:rsidRPr="00F42985">
        <w:rPr>
          <w:rFonts w:ascii="Times New Roman" w:hAnsi="Times New Roman"/>
          <w:spacing w:val="2"/>
          <w:sz w:val="24"/>
          <w:szCs w:val="24"/>
          <w:lang w:val="pt-BR"/>
        </w:rPr>
        <w:t xml:space="preserve">             </w:t>
      </w:r>
      <w:r w:rsidRPr="00F42985">
        <w:rPr>
          <w:rFonts w:ascii="Times New Roman" w:hAnsi="Times New Roman"/>
          <w:spacing w:val="2"/>
          <w:sz w:val="24"/>
          <w:szCs w:val="24"/>
          <w:lang w:val="pt-BR"/>
        </w:rPr>
        <w:t xml:space="preserve"> (X</w:t>
      </w:r>
      <w:r w:rsidRPr="00F42985">
        <w:rPr>
          <w:rFonts w:ascii="Times New Roman" w:hAnsi="Times New Roman"/>
          <w:spacing w:val="2"/>
          <w:sz w:val="24"/>
          <w:szCs w:val="24"/>
          <w:vertAlign w:val="subscript"/>
        </w:rPr>
        <w:t>3</w:t>
      </w:r>
      <w:r w:rsidR="003612F7" w:rsidRPr="00F42985">
        <w:rPr>
          <w:rFonts w:ascii="Times New Roman" w:hAnsi="Times New Roman"/>
          <w:spacing w:val="2"/>
          <w:sz w:val="24"/>
          <w:szCs w:val="24"/>
          <w:lang w:val="pt-BR"/>
        </w:rPr>
        <w:t>)</w:t>
      </w:r>
      <w:r w:rsidR="003612F7" w:rsidRPr="00F42985">
        <w:rPr>
          <w:rFonts w:ascii="Times New Roman" w:hAnsi="Times New Roman"/>
          <w:spacing w:val="2"/>
          <w:sz w:val="24"/>
          <w:szCs w:val="24"/>
          <w:lang w:val="pt-BR"/>
        </w:rPr>
        <w:tab/>
      </w:r>
      <w:r w:rsidR="003612F7" w:rsidRPr="00F42985">
        <w:rPr>
          <w:rFonts w:ascii="Times New Roman" w:hAnsi="Times New Roman"/>
          <w:spacing w:val="2"/>
          <w:sz w:val="24"/>
          <w:szCs w:val="24"/>
          <w:lang w:val="pt-BR"/>
        </w:rPr>
        <w:tab/>
      </w:r>
      <w:r w:rsidR="003612F7" w:rsidRPr="00F42985">
        <w:rPr>
          <w:rFonts w:ascii="Times New Roman" w:hAnsi="Times New Roman"/>
          <w:spacing w:val="2"/>
          <w:sz w:val="24"/>
          <w:szCs w:val="24"/>
          <w:lang w:val="pt-BR"/>
        </w:rPr>
        <w:tab/>
        <w:t xml:space="preserve">  </w:t>
      </w:r>
      <w:r w:rsidRPr="00F42985">
        <w:rPr>
          <w:rFonts w:ascii="Times New Roman" w:hAnsi="Times New Roman"/>
          <w:spacing w:val="2"/>
          <w:sz w:val="24"/>
          <w:szCs w:val="24"/>
          <w:lang w:val="pt-BR"/>
        </w:rPr>
        <w:t>(X</w:t>
      </w:r>
      <w:r w:rsidRPr="00F42985">
        <w:rPr>
          <w:rFonts w:ascii="Times New Roman" w:hAnsi="Times New Roman"/>
          <w:spacing w:val="2"/>
          <w:sz w:val="24"/>
          <w:szCs w:val="24"/>
          <w:vertAlign w:val="subscript"/>
        </w:rPr>
        <w:t>4</w:t>
      </w:r>
      <w:r w:rsidRPr="00F42985">
        <w:rPr>
          <w:rFonts w:ascii="Times New Roman" w:hAnsi="Times New Roman"/>
          <w:spacing w:val="2"/>
          <w:sz w:val="24"/>
          <w:szCs w:val="24"/>
          <w:lang w:val="pt-BR"/>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i/>
          <w:spacing w:val="2"/>
          <w:sz w:val="24"/>
          <w:szCs w:val="24"/>
          <w:lang w:val="pt-BR"/>
        </w:rPr>
      </w:pP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spacing w:val="2"/>
          <w:sz w:val="24"/>
          <w:szCs w:val="24"/>
          <w:lang w:val="pt-BR"/>
        </w:rPr>
        <w:t>Vậy X</w:t>
      </w:r>
      <w:r w:rsidRPr="00F42985">
        <w:rPr>
          <w:rFonts w:ascii="Times New Roman" w:hAnsi="Times New Roman"/>
          <w:spacing w:val="2"/>
          <w:sz w:val="24"/>
          <w:szCs w:val="24"/>
          <w:vertAlign w:val="subscript"/>
        </w:rPr>
        <w:t>1</w:t>
      </w:r>
      <w:r w:rsidRPr="00F42985">
        <w:rPr>
          <w:rFonts w:ascii="Times New Roman" w:hAnsi="Times New Roman"/>
          <w:spacing w:val="2"/>
          <w:sz w:val="24"/>
          <w:szCs w:val="24"/>
          <w:lang w:val="pt-BR"/>
        </w:rPr>
        <w:t>, X</w:t>
      </w:r>
      <w:r w:rsidRPr="00F42985">
        <w:rPr>
          <w:rFonts w:ascii="Times New Roman" w:hAnsi="Times New Roman"/>
          <w:spacing w:val="2"/>
          <w:sz w:val="24"/>
          <w:szCs w:val="24"/>
          <w:vertAlign w:val="subscript"/>
        </w:rPr>
        <w:t>2</w:t>
      </w:r>
      <w:r w:rsidRPr="00F42985">
        <w:rPr>
          <w:rFonts w:ascii="Times New Roman" w:hAnsi="Times New Roman"/>
          <w:spacing w:val="2"/>
          <w:sz w:val="24"/>
          <w:szCs w:val="24"/>
          <w:lang w:val="pt-BR"/>
        </w:rPr>
        <w:t>, X</w:t>
      </w:r>
      <w:r w:rsidRPr="00F42985">
        <w:rPr>
          <w:rFonts w:ascii="Times New Roman" w:hAnsi="Times New Roman"/>
          <w:spacing w:val="2"/>
          <w:sz w:val="24"/>
          <w:szCs w:val="24"/>
          <w:vertAlign w:val="subscript"/>
        </w:rPr>
        <w:t>3</w:t>
      </w:r>
      <w:r w:rsidRPr="00F42985">
        <w:rPr>
          <w:rFonts w:ascii="Times New Roman" w:hAnsi="Times New Roman"/>
          <w:spacing w:val="2"/>
          <w:sz w:val="24"/>
          <w:szCs w:val="24"/>
          <w:lang w:val="pt-BR"/>
        </w:rPr>
        <w:t>, X</w:t>
      </w:r>
      <w:r w:rsidRPr="00F42985">
        <w:rPr>
          <w:rFonts w:ascii="Times New Roman" w:hAnsi="Times New Roman"/>
          <w:spacing w:val="2"/>
          <w:sz w:val="24"/>
          <w:szCs w:val="24"/>
          <w:vertAlign w:val="subscript"/>
        </w:rPr>
        <w:t>4</w:t>
      </w:r>
      <w:r w:rsidRPr="00F42985">
        <w:rPr>
          <w:rFonts w:ascii="Times New Roman" w:hAnsi="Times New Roman"/>
          <w:spacing w:val="2"/>
          <w:sz w:val="24"/>
          <w:szCs w:val="24"/>
          <w:lang w:val="pt-BR"/>
        </w:rPr>
        <w:t xml:space="preserve"> lần lượt là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spacing w:val="2"/>
          <w:sz w:val="24"/>
          <w:szCs w:val="24"/>
          <w:lang w:val="pt-BR"/>
        </w:rPr>
        <w:tab/>
      </w:r>
      <w:r w:rsidRPr="00F42985">
        <w:rPr>
          <w:rFonts w:ascii="Times New Roman" w:hAnsi="Times New Roman"/>
          <w:b/>
          <w:spacing w:val="2"/>
          <w:sz w:val="24"/>
          <w:szCs w:val="24"/>
          <w:lang w:val="pt-BR"/>
        </w:rPr>
        <w:t>A.</w:t>
      </w:r>
      <w:r w:rsidRPr="00F42985">
        <w:rPr>
          <w:rFonts w:ascii="Times New Roman" w:hAnsi="Times New Roman"/>
          <w:spacing w:val="2"/>
          <w:sz w:val="24"/>
          <w:szCs w:val="24"/>
          <w:lang w:val="pt-BR"/>
        </w:rPr>
        <w:t xml:space="preserve"> Al</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(SO</w:t>
      </w:r>
      <w:r w:rsidRPr="00F42985">
        <w:rPr>
          <w:rFonts w:ascii="Times New Roman" w:hAnsi="Times New Roman"/>
          <w:spacing w:val="2"/>
          <w:sz w:val="24"/>
          <w:szCs w:val="24"/>
          <w:vertAlign w:val="subscript"/>
          <w:lang w:val="pt-BR"/>
        </w:rPr>
        <w:t>4</w:t>
      </w:r>
      <w:r w:rsidRPr="00F42985">
        <w:rPr>
          <w:rFonts w:ascii="Times New Roman" w:hAnsi="Times New Roman"/>
          <w:spacing w:val="2"/>
          <w:sz w:val="24"/>
          <w:szCs w:val="24"/>
          <w:lang w:val="pt-BR"/>
        </w:rPr>
        <w:t>)</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KAlO</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 Al</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AlCl</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rPr>
        <w:t>.</w:t>
      </w:r>
      <w:r w:rsidRPr="00F42985">
        <w:rPr>
          <w:rFonts w:ascii="Times New Roman" w:hAnsi="Times New Roman"/>
          <w:spacing w:val="2"/>
          <w:sz w:val="24"/>
          <w:szCs w:val="24"/>
          <w:lang w:val="pt-BR"/>
        </w:rPr>
        <w:tab/>
      </w:r>
      <w:r w:rsidRPr="00F42985">
        <w:rPr>
          <w:rFonts w:ascii="Times New Roman" w:hAnsi="Times New Roman"/>
          <w:spacing w:val="2"/>
          <w:sz w:val="24"/>
          <w:szCs w:val="24"/>
          <w:lang w:val="pt-BR"/>
        </w:rPr>
        <w:tab/>
      </w:r>
      <w:r w:rsidRPr="00F42985">
        <w:rPr>
          <w:rFonts w:ascii="Times New Roman" w:hAnsi="Times New Roman"/>
          <w:b/>
          <w:spacing w:val="2"/>
          <w:sz w:val="24"/>
          <w:szCs w:val="24"/>
          <w:lang w:val="pt-BR"/>
        </w:rPr>
        <w:t>B.</w:t>
      </w:r>
      <w:r w:rsidRPr="00F42985">
        <w:rPr>
          <w:rFonts w:ascii="Times New Roman" w:hAnsi="Times New Roman"/>
          <w:spacing w:val="2"/>
          <w:sz w:val="24"/>
          <w:szCs w:val="24"/>
          <w:lang w:val="pt-BR"/>
        </w:rPr>
        <w:t xml:space="preserve"> AlCl</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Al(NO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Al</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xml:space="preserve">, Al.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spacing w:val="2"/>
          <w:sz w:val="24"/>
          <w:szCs w:val="24"/>
          <w:lang w:val="pt-BR"/>
        </w:rPr>
        <w:tab/>
      </w:r>
      <w:r w:rsidRPr="00F42985">
        <w:rPr>
          <w:rFonts w:ascii="Times New Roman" w:hAnsi="Times New Roman"/>
          <w:b/>
          <w:spacing w:val="2"/>
          <w:sz w:val="24"/>
          <w:szCs w:val="24"/>
          <w:lang w:val="pt-BR"/>
        </w:rPr>
        <w:t>C.</w:t>
      </w:r>
      <w:r w:rsidRPr="00F42985">
        <w:rPr>
          <w:rFonts w:ascii="Times New Roman" w:hAnsi="Times New Roman"/>
          <w:spacing w:val="2"/>
          <w:sz w:val="24"/>
          <w:szCs w:val="24"/>
          <w:lang w:val="pt-BR"/>
        </w:rPr>
        <w:t xml:space="preserve"> Al</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NaAlO</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 AlCl</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Al(NO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rPr>
        <w:t>.</w:t>
      </w:r>
      <w:r w:rsidRPr="00F42985">
        <w:rPr>
          <w:rFonts w:ascii="Times New Roman" w:hAnsi="Times New Roman"/>
          <w:spacing w:val="2"/>
          <w:sz w:val="24"/>
          <w:szCs w:val="24"/>
          <w:lang w:val="pt-BR"/>
        </w:rPr>
        <w:tab/>
      </w:r>
      <w:r w:rsidRPr="00F42985">
        <w:rPr>
          <w:rFonts w:ascii="Times New Roman" w:hAnsi="Times New Roman"/>
          <w:spacing w:val="2"/>
          <w:sz w:val="24"/>
          <w:szCs w:val="24"/>
          <w:lang w:val="pt-BR"/>
        </w:rPr>
        <w:tab/>
      </w:r>
      <w:r w:rsidRPr="00F42985">
        <w:rPr>
          <w:rFonts w:ascii="Times New Roman" w:hAnsi="Times New Roman"/>
          <w:b/>
          <w:spacing w:val="2"/>
          <w:sz w:val="24"/>
          <w:szCs w:val="24"/>
          <w:lang w:val="pt-BR"/>
        </w:rPr>
        <w:t>D.</w:t>
      </w:r>
      <w:r w:rsidRPr="00F42985">
        <w:rPr>
          <w:rFonts w:ascii="Times New Roman" w:hAnsi="Times New Roman"/>
          <w:spacing w:val="2"/>
          <w:sz w:val="24"/>
          <w:szCs w:val="24"/>
          <w:lang w:val="pt-BR"/>
        </w:rPr>
        <w:t xml:space="preserve"> NaAlO</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 Al</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O</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Al</w:t>
      </w:r>
      <w:r w:rsidRPr="00F42985">
        <w:rPr>
          <w:rFonts w:ascii="Times New Roman" w:hAnsi="Times New Roman"/>
          <w:spacing w:val="2"/>
          <w:sz w:val="24"/>
          <w:szCs w:val="24"/>
          <w:vertAlign w:val="subscript"/>
          <w:lang w:val="pt-BR"/>
        </w:rPr>
        <w:t>2</w:t>
      </w:r>
      <w:r w:rsidRPr="00F42985">
        <w:rPr>
          <w:rFonts w:ascii="Times New Roman" w:hAnsi="Times New Roman"/>
          <w:spacing w:val="2"/>
          <w:sz w:val="24"/>
          <w:szCs w:val="24"/>
          <w:lang w:val="pt-BR"/>
        </w:rPr>
        <w:t>(SO</w:t>
      </w:r>
      <w:r w:rsidRPr="00F42985">
        <w:rPr>
          <w:rFonts w:ascii="Times New Roman" w:hAnsi="Times New Roman"/>
          <w:spacing w:val="2"/>
          <w:sz w:val="24"/>
          <w:szCs w:val="24"/>
          <w:vertAlign w:val="subscript"/>
          <w:lang w:val="pt-BR"/>
        </w:rPr>
        <w:t>4</w:t>
      </w:r>
      <w:r w:rsidRPr="00F42985">
        <w:rPr>
          <w:rFonts w:ascii="Times New Roman" w:hAnsi="Times New Roman"/>
          <w:spacing w:val="2"/>
          <w:sz w:val="24"/>
          <w:szCs w:val="24"/>
          <w:lang w:val="pt-BR"/>
        </w:rPr>
        <w:t>)</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lang w:val="pt-BR"/>
        </w:rPr>
        <w:t>, AlCl</w:t>
      </w:r>
      <w:r w:rsidRPr="00F42985">
        <w:rPr>
          <w:rFonts w:ascii="Times New Roman" w:hAnsi="Times New Roman"/>
          <w:spacing w:val="2"/>
          <w:sz w:val="24"/>
          <w:szCs w:val="24"/>
          <w:vertAlign w:val="subscript"/>
          <w:lang w:val="pt-BR"/>
        </w:rPr>
        <w:t>3</w:t>
      </w:r>
      <w:r w:rsidRPr="00F42985">
        <w:rPr>
          <w:rFonts w:ascii="Times New Roman" w:hAnsi="Times New Roman"/>
          <w:spacing w:val="2"/>
          <w:sz w:val="24"/>
          <w:szCs w:val="24"/>
        </w:rPr>
        <w:t>.</w:t>
      </w:r>
      <w:r w:rsidRPr="00F42985">
        <w:rPr>
          <w:rFonts w:ascii="Times New Roman" w:hAnsi="Times New Roman"/>
          <w:spacing w:val="2"/>
          <w:sz w:val="24"/>
          <w:szCs w:val="24"/>
          <w:lang w:val="pt-BR"/>
        </w:rPr>
        <w:t xml:space="preserve">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133</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sơ đồ phản ứng sau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3F344397" wp14:editId="5311D37E">
                <wp:simplePos x="0" y="0"/>
                <wp:positionH relativeFrom="column">
                  <wp:posOffset>1106170</wp:posOffset>
                </wp:positionH>
                <wp:positionV relativeFrom="paragraph">
                  <wp:posOffset>120015</wp:posOffset>
                </wp:positionV>
                <wp:extent cx="1905" cy="338455"/>
                <wp:effectExtent l="0" t="0" r="36195" b="2349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38455"/>
                        </a:xfrm>
                        <a:prstGeom prst="line">
                          <a:avLst/>
                        </a:prstGeom>
                        <a:noFill/>
                        <a:ln w="12700">
                          <a:solidFill>
                            <a:srgbClr val="000000"/>
                          </a:solidFill>
                          <a:round/>
                          <a:headEnd/>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ABA448" id="Straight Connector 3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1pt,9.45pt" to="87.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" strokeweight="1pt">
                <v:stroke endarrowwidth="narrow" endarrowlength="short"/>
              </v:line>
            </w:pict>
          </mc:Fallback>
        </mc:AlternateContent>
      </w:r>
      <w:r w:rsidRPr="00F42985">
        <w:rPr>
          <w:rFonts w:ascii="Times New Roman" w:hAnsi="Times New Roman"/>
          <w:noProof/>
          <w:sz w:val="24"/>
          <w:szCs w:val="24"/>
        </w:rPr>
        <mc:AlternateContent>
          <mc:Choice Requires="wps">
            <w:drawing>
              <wp:anchor distT="0" distB="0" distL="114300" distR="114300" simplePos="0" relativeHeight="251677696" behindDoc="0" locked="0" layoutInCell="1" allowOverlap="1" wp14:anchorId="6DEB683B" wp14:editId="7B0A8901">
                <wp:simplePos x="0" y="0"/>
                <wp:positionH relativeFrom="column">
                  <wp:posOffset>1106170</wp:posOffset>
                </wp:positionH>
                <wp:positionV relativeFrom="paragraph">
                  <wp:posOffset>126365</wp:posOffset>
                </wp:positionV>
                <wp:extent cx="445770" cy="0"/>
                <wp:effectExtent l="0" t="57150" r="30480" b="7620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 cy="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B77574" id="Straight Connector 2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1pt,9.95pt" to="122.2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" strokeweight="1pt">
                <v:stroke endarrow="classic" endarrowwidth="narrow" endarrowlength="short"/>
              </v:line>
            </w:pict>
          </mc:Fallback>
        </mc:AlternateContent>
      </w:r>
      <w:r w:rsidRPr="00F42985">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5E36E904" wp14:editId="7B962FD1">
                <wp:simplePos x="0" y="0"/>
                <wp:positionH relativeFrom="column">
                  <wp:posOffset>2170430</wp:posOffset>
                </wp:positionH>
                <wp:positionV relativeFrom="paragraph">
                  <wp:posOffset>129540</wp:posOffset>
                </wp:positionV>
                <wp:extent cx="445770" cy="0"/>
                <wp:effectExtent l="0" t="57150" r="30480" b="7620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 cy="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DB243" id="Straight Connector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9pt,10.2pt" to="206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" strokeweight="1pt">
                <v:stroke endarrow="classic" endarrowwidth="narrow" endarrowlength="short"/>
              </v:line>
            </w:pict>
          </mc:Fallback>
        </mc:AlternateContent>
      </w:r>
      <w:r w:rsidRPr="00F42985">
        <w:rPr>
          <w:rFonts w:ascii="Times New Roman" w:hAnsi="Times New Roman"/>
          <w:spacing w:val="2"/>
          <w:sz w:val="24"/>
          <w:szCs w:val="24"/>
        </w:rPr>
        <w:t xml:space="preserve">                    </w:t>
      </w:r>
      <w:r w:rsidR="003612F7"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NaAlO</w:t>
      </w:r>
      <w:r w:rsidRPr="00F42985">
        <w:rPr>
          <w:rFonts w:ascii="Times New Roman" w:hAnsi="Times New Roman"/>
          <w:spacing w:val="2"/>
          <w:sz w:val="24"/>
          <w:szCs w:val="24"/>
          <w:vertAlign w:val="subscript"/>
        </w:rPr>
        <w:t xml:space="preserve">2 </w:t>
      </w:r>
      <w:r w:rsidR="003612F7" w:rsidRPr="00F42985">
        <w:rPr>
          <w:rFonts w:ascii="Times New Roman" w:hAnsi="Times New Roman"/>
          <w:spacing w:val="2"/>
          <w:sz w:val="24"/>
          <w:szCs w:val="24"/>
        </w:rPr>
        <w:t xml:space="preserve">             </w:t>
      </w:r>
      <w:r w:rsidRPr="00F42985">
        <w:rPr>
          <w:rFonts w:ascii="Times New Roman" w:hAnsi="Times New Roman"/>
          <w:spacing w:val="2"/>
          <w:sz w:val="24"/>
          <w:szCs w:val="24"/>
        </w:rPr>
        <w:t xml:space="preserve"> Y</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4BB55E4F" wp14:editId="07EFE06F">
                <wp:simplePos x="0" y="0"/>
                <wp:positionH relativeFrom="column">
                  <wp:posOffset>2707640</wp:posOffset>
                </wp:positionH>
                <wp:positionV relativeFrom="paragraph">
                  <wp:posOffset>54610</wp:posOffset>
                </wp:positionV>
                <wp:extent cx="0" cy="565150"/>
                <wp:effectExtent l="38100" t="0" r="57150" b="635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15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0B87D"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2pt,4.3pt" to="213.2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" strokeweight="1pt">
                <v:stroke endarrow="classic" endarrowwidth="narrow" endarrowlength="short"/>
              </v:line>
            </w:pict>
          </mc:Fallback>
        </mc:AlternateContent>
      </w:r>
      <w:r w:rsidRPr="00F42985">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1881ACBD" wp14:editId="41CC7ACB">
                <wp:simplePos x="0" y="0"/>
                <wp:positionH relativeFrom="column">
                  <wp:posOffset>2773680</wp:posOffset>
                </wp:positionH>
                <wp:positionV relativeFrom="paragraph">
                  <wp:posOffset>38735</wp:posOffset>
                </wp:positionV>
                <wp:extent cx="0" cy="565150"/>
                <wp:effectExtent l="38100" t="38100" r="57150" b="254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5150"/>
                        </a:xfrm>
                        <a:prstGeom prst="line">
                          <a:avLst/>
                        </a:prstGeom>
                        <a:noFill/>
                        <a:ln w="12700">
                          <a:solidFill>
                            <a:srgbClr val="000000"/>
                          </a:solidFill>
                          <a:round/>
                          <a:headEnd type="stealth" w="sm"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A0D3C" id="Straight Connector 2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4pt,3.05pt" to="218.4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" strokeweight="1pt">
                <v:stroke startarrow="classic" startarrowwidth="narrow" startarrowlength="short"/>
              </v:line>
            </w:pict>
          </mc:Fallback>
        </mc:AlternateConten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 xml:space="preserve">                         </w:t>
      </w:r>
      <w:r w:rsidR="003612F7" w:rsidRPr="00F42985">
        <w:rPr>
          <w:rFonts w:ascii="Times New Roman" w:hAnsi="Times New Roman"/>
          <w:spacing w:val="2"/>
          <w:sz w:val="24"/>
          <w:szCs w:val="24"/>
        </w:rPr>
        <w:t xml:space="preserve"> </w:t>
      </w:r>
      <w:r w:rsidRPr="00F42985">
        <w:rPr>
          <w:rFonts w:ascii="Times New Roman" w:hAnsi="Times New Roman"/>
          <w:spacing w:val="2"/>
          <w:sz w:val="24"/>
          <w:szCs w:val="24"/>
        </w:rPr>
        <w:t>Al</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5C8F970F" wp14:editId="0BA30813">
                <wp:simplePos x="0" y="0"/>
                <wp:positionH relativeFrom="column">
                  <wp:posOffset>1094105</wp:posOffset>
                </wp:positionH>
                <wp:positionV relativeFrom="paragraph">
                  <wp:posOffset>19050</wp:posOffset>
                </wp:positionV>
                <wp:extent cx="1905" cy="338455"/>
                <wp:effectExtent l="0" t="0" r="36195" b="2349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 cy="338455"/>
                        </a:xfrm>
                        <a:prstGeom prst="line">
                          <a:avLst/>
                        </a:prstGeom>
                        <a:noFill/>
                        <a:ln w="12700">
                          <a:solidFill>
                            <a:srgbClr val="000000"/>
                          </a:solidFill>
                          <a:round/>
                          <a:headEnd/>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8D28A" id="Straight Connector 23"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5pt,1.5pt" to="86.3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" strokeweight="1pt">
                <v:stroke endarrowwidth="narrow" endarrowlength="short"/>
              </v:line>
            </w:pict>
          </mc:Fallback>
        </mc:AlternateContent>
      </w:r>
      <w:r w:rsidRPr="00F42985">
        <w:rPr>
          <w:rFonts w:ascii="Times New Roman" w:hAnsi="Times New Roman"/>
          <w:spacing w:val="2"/>
          <w:sz w:val="24"/>
          <w:szCs w:val="24"/>
        </w:rPr>
        <w:t xml:space="preserve">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08796A6B" wp14:editId="34F4301D">
                <wp:simplePos x="0" y="0"/>
                <wp:positionH relativeFrom="column">
                  <wp:posOffset>1862455</wp:posOffset>
                </wp:positionH>
                <wp:positionV relativeFrom="paragraph">
                  <wp:posOffset>109220</wp:posOffset>
                </wp:positionV>
                <wp:extent cx="554355" cy="0"/>
                <wp:effectExtent l="19050" t="57150" r="0" b="7620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 cy="0"/>
                        </a:xfrm>
                        <a:prstGeom prst="line">
                          <a:avLst/>
                        </a:prstGeom>
                        <a:noFill/>
                        <a:ln w="12700">
                          <a:solidFill>
                            <a:srgbClr val="000000"/>
                          </a:solidFill>
                          <a:round/>
                          <a:headEnd type="stealth"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561EF" id="Straight Connector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65pt,8.6pt" to="190.3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" strokeweight="1pt">
                <v:stroke startarrow="classic" startarrowwidth="narrow" startarrowlength="short" endarrowwidth="narrow" endarrowlength="short"/>
              </v:line>
            </w:pict>
          </mc:Fallback>
        </mc:AlternateContent>
      </w:r>
      <w:r w:rsidRPr="00F42985">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16E68694" wp14:editId="24C59E87">
                <wp:simplePos x="0" y="0"/>
                <wp:positionH relativeFrom="column">
                  <wp:posOffset>1876425</wp:posOffset>
                </wp:positionH>
                <wp:positionV relativeFrom="paragraph">
                  <wp:posOffset>163195</wp:posOffset>
                </wp:positionV>
                <wp:extent cx="554355" cy="0"/>
                <wp:effectExtent l="0" t="57150" r="36195" b="7620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 cy="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2DDA7"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75pt,12.85pt" to="191.4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" strokeweight="1pt">
                <v:stroke endarrow="classic" endarrowwidth="narrow" endarrowlength="short"/>
              </v:line>
            </w:pict>
          </mc:Fallback>
        </mc:AlternateContent>
      </w:r>
      <w:r w:rsidRPr="00F42985">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4C5F74D0" wp14:editId="05112C41">
                <wp:simplePos x="0" y="0"/>
                <wp:positionH relativeFrom="column">
                  <wp:posOffset>1087120</wp:posOffset>
                </wp:positionH>
                <wp:positionV relativeFrom="paragraph">
                  <wp:posOffset>133350</wp:posOffset>
                </wp:positionV>
                <wp:extent cx="518160" cy="0"/>
                <wp:effectExtent l="0" t="57150" r="34290" b="7620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8160" cy="0"/>
                        </a:xfrm>
                        <a:prstGeom prst="line">
                          <a:avLst/>
                        </a:prstGeom>
                        <a:noFill/>
                        <a:ln w="12700">
                          <a:solidFill>
                            <a:srgbClr val="000000"/>
                          </a:solidFill>
                          <a:round/>
                          <a:headEnd/>
                          <a:tailEnd type="stealth"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0AF121" id="Straight Connector 2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6pt,10.5pt" to="126.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" strokeweight="1pt">
                <v:stroke endarrow="classic" endarrowwidth="narrow" endarrowlength="short"/>
              </v:line>
            </w:pict>
          </mc:Fallback>
        </mc:AlternateContent>
      </w:r>
      <w:r w:rsidRPr="00F42985">
        <w:rPr>
          <w:rFonts w:ascii="Times New Roman" w:hAnsi="Times New Roman"/>
          <w:spacing w:val="2"/>
          <w:sz w:val="24"/>
          <w:szCs w:val="24"/>
        </w:rPr>
        <w:t xml:space="preserve">                       </w:t>
      </w:r>
      <w:r w:rsidR="003612F7" w:rsidRPr="00F42985">
        <w:rPr>
          <w:rFonts w:ascii="Times New Roman" w:hAnsi="Times New Roman"/>
          <w:spacing w:val="2"/>
          <w:sz w:val="24"/>
          <w:szCs w:val="24"/>
        </w:rPr>
        <w:t xml:space="preserve">                   X                 </w:t>
      </w:r>
      <w:r w:rsidRPr="00F42985">
        <w:rPr>
          <w:rFonts w:ascii="Times New Roman" w:hAnsi="Times New Roman"/>
          <w:spacing w:val="2"/>
          <w:sz w:val="24"/>
          <w:szCs w:val="24"/>
        </w:rPr>
        <w:t>Al(NO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r w:rsidRPr="00F42985">
        <w:rPr>
          <w:rFonts w:ascii="Times New Roman" w:hAnsi="Times New Roman"/>
          <w:spacing w:val="2"/>
          <w:sz w:val="24"/>
          <w:szCs w:val="24"/>
          <w:vertAlign w:val="subscript"/>
        </w:rPr>
        <w:t>3</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pt-BR"/>
        </w:rPr>
      </w:pPr>
      <w:r w:rsidRPr="00F42985">
        <w:rPr>
          <w:rFonts w:ascii="Times New Roman" w:hAnsi="Times New Roman"/>
          <w:spacing w:val="2"/>
          <w:sz w:val="24"/>
          <w:szCs w:val="24"/>
        </w:rPr>
        <w:t>Vậy X, Y lần lượt là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AlCl</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Al(OH)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Al(OH)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NaHCO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vertAlign w:val="subscript"/>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Al(OH)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134</w:t>
      </w:r>
      <w:r w:rsidRPr="00F42985">
        <w:rPr>
          <w:rFonts w:ascii="Times New Roman" w:hAnsi="Times New Roman"/>
          <w:b/>
          <w:spacing w:val="2"/>
          <w:sz w:val="24"/>
          <w:szCs w:val="24"/>
        </w:rPr>
        <w:t>:</w:t>
      </w:r>
      <w:r w:rsidRPr="00F42985">
        <w:rPr>
          <w:rFonts w:ascii="Times New Roman" w:hAnsi="Times New Roman"/>
          <w:spacing w:val="2"/>
          <w:sz w:val="24"/>
          <w:szCs w:val="24"/>
        </w:rPr>
        <w:t xml:space="preserve"> Để thu được Al(OH)</w:t>
      </w:r>
      <w:r w:rsidRPr="00F42985">
        <w:rPr>
          <w:rFonts w:ascii="Times New Roman" w:hAnsi="Times New Roman"/>
          <w:spacing w:val="2"/>
          <w:sz w:val="24"/>
          <w:szCs w:val="24"/>
          <w:vertAlign w:val="subscript"/>
        </w:rPr>
        <w:t xml:space="preserve">3 </w:t>
      </w:r>
      <w:r w:rsidRPr="00F42985">
        <w:rPr>
          <w:rFonts w:ascii="Times New Roman" w:hAnsi="Times New Roman"/>
          <w:spacing w:val="2"/>
          <w:sz w:val="24"/>
          <w:szCs w:val="24"/>
        </w:rPr>
        <w:t>ta thực hiện phản ứng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Cho muối Al</w:t>
      </w:r>
      <w:r w:rsidR="00C769AE" w:rsidRPr="00F42985">
        <w:rPr>
          <w:rFonts w:ascii="Times New Roman" w:hAnsi="Times New Roman"/>
          <w:spacing w:val="2"/>
          <w:sz w:val="24"/>
          <w:szCs w:val="24"/>
          <w:vertAlign w:val="superscript"/>
        </w:rPr>
        <w:t>3+</w:t>
      </w:r>
      <w:r w:rsidR="00C769AE" w:rsidRPr="00F42985">
        <w:rPr>
          <w:rFonts w:ascii="Times New Roman" w:hAnsi="Times New Roman"/>
          <w:spacing w:val="2"/>
          <w:sz w:val="24"/>
          <w:szCs w:val="24"/>
        </w:rPr>
        <w:t xml:space="preserve"> tác dụng với dung dịch OH</w:t>
      </w:r>
      <w:r w:rsidR="00C769AE" w:rsidRPr="00F42985">
        <w:rPr>
          <w:rFonts w:ascii="Times New Roman" w:hAnsi="Times New Roman"/>
          <w:spacing w:val="2"/>
          <w:sz w:val="24"/>
          <w:szCs w:val="24"/>
          <w:vertAlign w:val="superscript"/>
        </w:rPr>
        <w:t>-</w:t>
      </w:r>
      <w:r w:rsidR="00C769AE" w:rsidRPr="00F42985">
        <w:rPr>
          <w:rFonts w:ascii="Times New Roman" w:hAnsi="Times New Roman"/>
          <w:spacing w:val="2"/>
          <w:sz w:val="24"/>
          <w:szCs w:val="24"/>
        </w:rPr>
        <w:t xml:space="preserve"> (dư).</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Cho muối Al</w:t>
      </w:r>
      <w:r w:rsidR="00C769AE" w:rsidRPr="00F42985">
        <w:rPr>
          <w:rFonts w:ascii="Times New Roman" w:hAnsi="Times New Roman"/>
          <w:spacing w:val="2"/>
          <w:sz w:val="24"/>
          <w:szCs w:val="24"/>
          <w:vertAlign w:val="superscript"/>
        </w:rPr>
        <w:t>3+</w:t>
      </w:r>
      <w:r w:rsidR="00C769AE" w:rsidRPr="00F42985">
        <w:rPr>
          <w:rFonts w:ascii="Times New Roman" w:hAnsi="Times New Roman"/>
          <w:spacing w:val="2"/>
          <w:sz w:val="24"/>
          <w:szCs w:val="24"/>
        </w:rPr>
        <w:t xml:space="preserve"> tác dụng với dung dịch NH</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(dư).</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Cho Al</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r w:rsidR="00C769AE" w:rsidRPr="00F42985">
        <w:rPr>
          <w:rFonts w:ascii="Times New Roman" w:hAnsi="Times New Roman"/>
          <w:spacing w:val="2"/>
          <w:sz w:val="24"/>
          <w:szCs w:val="24"/>
          <w:vertAlign w:val="subscript"/>
        </w:rPr>
        <w:t xml:space="preserve">3 </w:t>
      </w:r>
      <w:r w:rsidR="00C769AE" w:rsidRPr="00F42985">
        <w:rPr>
          <w:rFonts w:ascii="Times New Roman" w:hAnsi="Times New Roman"/>
          <w:spacing w:val="2"/>
          <w:sz w:val="24"/>
          <w:szCs w:val="24"/>
        </w:rPr>
        <w:t>tác dụng với 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Cho Al tác dụng với 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O.</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135</w:t>
      </w:r>
      <w:r w:rsidRPr="00F42985">
        <w:rPr>
          <w:rFonts w:ascii="Times New Roman" w:hAnsi="Times New Roman"/>
          <w:b/>
          <w:spacing w:val="2"/>
          <w:sz w:val="24"/>
          <w:szCs w:val="24"/>
        </w:rPr>
        <w:t>:</w:t>
      </w:r>
      <w:r w:rsidRPr="00F42985">
        <w:rPr>
          <w:rFonts w:ascii="Times New Roman" w:hAnsi="Times New Roman"/>
          <w:spacing w:val="2"/>
          <w:sz w:val="24"/>
          <w:szCs w:val="24"/>
        </w:rPr>
        <w:t xml:space="preserve"> Từ hỗn hợp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và Fe</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muốn tách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người ta thực hiện phản ứng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A.</w:t>
      </w:r>
      <w:r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Dùng H</w:t>
      </w:r>
      <w:r w:rsidR="00C769AE" w:rsidRPr="00F42985">
        <w:rPr>
          <w:rFonts w:ascii="Times New Roman" w:hAnsi="Times New Roman"/>
          <w:spacing w:val="2"/>
          <w:sz w:val="24"/>
          <w:szCs w:val="24"/>
          <w:vertAlign w:val="subscript"/>
        </w:rPr>
        <w:t xml:space="preserve">2 </w:t>
      </w:r>
      <w:r w:rsidR="00C769AE" w:rsidRPr="00F42985">
        <w:rPr>
          <w:rFonts w:ascii="Times New Roman" w:hAnsi="Times New Roman"/>
          <w:spacing w:val="2"/>
          <w:sz w:val="24"/>
          <w:szCs w:val="24"/>
        </w:rPr>
        <w:t>(t</w:t>
      </w:r>
      <w:r w:rsidR="00C769AE" w:rsidRPr="00F42985">
        <w:rPr>
          <w:rFonts w:ascii="Times New Roman" w:hAnsi="Times New Roman"/>
          <w:spacing w:val="2"/>
          <w:sz w:val="24"/>
          <w:szCs w:val="24"/>
          <w:vertAlign w:val="superscript"/>
        </w:rPr>
        <w:t>o</w:t>
      </w:r>
      <w:r w:rsidR="00C769AE" w:rsidRPr="00F42985">
        <w:rPr>
          <w:rFonts w:ascii="Times New Roman" w:hAnsi="Times New Roman"/>
          <w:spacing w:val="2"/>
          <w:sz w:val="24"/>
          <w:szCs w:val="24"/>
        </w:rPr>
        <w:t>) cao rồi dung dịch NaOH (dư).</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B.</w:t>
      </w:r>
      <w:r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Dùng 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(t</w:t>
      </w:r>
      <w:r w:rsidR="00C769AE" w:rsidRPr="00F42985">
        <w:rPr>
          <w:rFonts w:ascii="Times New Roman" w:hAnsi="Times New Roman"/>
          <w:spacing w:val="2"/>
          <w:sz w:val="24"/>
          <w:szCs w:val="24"/>
          <w:vertAlign w:val="superscript"/>
        </w:rPr>
        <w:t>o</w:t>
      </w:r>
      <w:r w:rsidR="00C769AE" w:rsidRPr="00F42985">
        <w:rPr>
          <w:rFonts w:ascii="Times New Roman" w:hAnsi="Times New Roman"/>
          <w:spacing w:val="2"/>
          <w:sz w:val="24"/>
          <w:szCs w:val="24"/>
        </w:rPr>
        <w:t>) cao rồi dùng dung dịch HCl (dư).</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C.</w:t>
      </w:r>
      <w:r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Dùng dung dịch NaOH (dư), dung dịch HCl dư rồi nung nóng</w:t>
      </w:r>
      <w:r w:rsidRPr="00F42985">
        <w:rPr>
          <w:rFonts w:ascii="Times New Roman" w:hAnsi="Times New Roman"/>
          <w:spacing w:val="2"/>
          <w:sz w:val="24"/>
          <w:szCs w:val="24"/>
        </w:rPr>
        <w:t>.</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t>D.</w:t>
      </w:r>
      <w:r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Dùng dịch NaOH dư, CO</w:t>
      </w:r>
      <w:r w:rsidR="00C769AE" w:rsidRPr="00F42985">
        <w:rPr>
          <w:rFonts w:ascii="Times New Roman" w:hAnsi="Times New Roman"/>
          <w:spacing w:val="2"/>
          <w:sz w:val="24"/>
          <w:szCs w:val="24"/>
          <w:vertAlign w:val="subscript"/>
        </w:rPr>
        <w:t xml:space="preserve">2 </w:t>
      </w:r>
      <w:r w:rsidR="00C769AE" w:rsidRPr="00F42985">
        <w:rPr>
          <w:rFonts w:ascii="Times New Roman" w:hAnsi="Times New Roman"/>
          <w:spacing w:val="2"/>
          <w:sz w:val="24"/>
          <w:szCs w:val="24"/>
        </w:rPr>
        <w:t>dư, tách kết tủa rồi đem nung nóng.</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bCs/>
          <w:spacing w:val="2"/>
          <w:sz w:val="24"/>
          <w:szCs w:val="24"/>
        </w:rPr>
        <w:t xml:space="preserve">Câu </w:t>
      </w:r>
      <w:r w:rsidR="00B61108" w:rsidRPr="00F42985">
        <w:rPr>
          <w:rFonts w:ascii="Times New Roman" w:hAnsi="Times New Roman"/>
          <w:b/>
          <w:spacing w:val="2"/>
          <w:sz w:val="24"/>
          <w:szCs w:val="24"/>
        </w:rPr>
        <w:t>136</w:t>
      </w:r>
      <w:r w:rsidRPr="00F42985">
        <w:rPr>
          <w:rFonts w:ascii="Times New Roman" w:hAnsi="Times New Roman"/>
          <w:b/>
          <w:bCs/>
          <w:spacing w:val="2"/>
          <w:sz w:val="24"/>
          <w:szCs w:val="24"/>
        </w:rPr>
        <w:t xml:space="preserve">: </w:t>
      </w:r>
      <w:r w:rsidRPr="00F42985">
        <w:rPr>
          <w:rFonts w:ascii="Times New Roman" w:hAnsi="Times New Roman"/>
          <w:spacing w:val="2"/>
          <w:sz w:val="24"/>
          <w:szCs w:val="24"/>
        </w:rPr>
        <w:t>Chỉ dùng một hoá chất làm thuốc thử hãy phân biệt được các dung dịch sau : NaCl; CaCl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AlCl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CuCl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FeCl</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Dùng dung dịch Ba(OH)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Dùng dung dịch Na</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CO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Dùng dung dịch AgNO</w:t>
      </w:r>
      <w:r w:rsidR="00C769AE" w:rsidRPr="00F42985">
        <w:rPr>
          <w:rFonts w:ascii="Times New Roman" w:hAnsi="Times New Roman"/>
          <w:spacing w:val="2"/>
          <w:sz w:val="24"/>
          <w:szCs w:val="24"/>
          <w:vertAlign w:val="subscript"/>
        </w:rPr>
        <w:t>3</w:t>
      </w:r>
      <w:r w:rsidR="00C769AE" w:rsidRPr="00F42985">
        <w:rPr>
          <w:rFonts w:ascii="Times New Roman" w:hAnsi="Times New Roman"/>
          <w:spacing w:val="2"/>
          <w:sz w:val="24"/>
          <w:szCs w:val="24"/>
        </w:rPr>
        <w:t xml:space="preserve">. </w:t>
      </w:r>
      <w:r w:rsidR="00C769AE" w:rsidRPr="00F42985">
        <w:rPr>
          <w:rFonts w:ascii="Times New Roman" w:hAnsi="Times New Roman"/>
          <w:spacing w:val="2"/>
          <w:sz w:val="24"/>
          <w:szCs w:val="24"/>
        </w:rPr>
        <w:tab/>
      </w:r>
      <w:r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Dùng quỳ tím.</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 xml:space="preserve">Câu </w:t>
      </w:r>
      <w:r w:rsidR="00B61108" w:rsidRPr="00F42985">
        <w:rPr>
          <w:rFonts w:ascii="Times New Roman" w:hAnsi="Times New Roman"/>
          <w:b/>
          <w:spacing w:val="2"/>
          <w:sz w:val="24"/>
          <w:szCs w:val="24"/>
        </w:rPr>
        <w:t>137</w:t>
      </w:r>
      <w:r w:rsidRPr="00F42985">
        <w:rPr>
          <w:rFonts w:ascii="Times New Roman" w:hAnsi="Times New Roman"/>
          <w:b/>
          <w:spacing w:val="2"/>
          <w:sz w:val="24"/>
          <w:szCs w:val="24"/>
          <w:lang w:val="nl-NL"/>
        </w:rPr>
        <w:t xml:space="preserve">: </w:t>
      </w:r>
      <w:r w:rsidRPr="00F42985">
        <w:rPr>
          <w:rFonts w:ascii="Times New Roman" w:hAnsi="Times New Roman"/>
          <w:spacing w:val="2"/>
          <w:sz w:val="24"/>
          <w:szCs w:val="24"/>
          <w:lang w:val="nl-NL"/>
        </w:rPr>
        <w:t>Có các lọ riêng biệt đựng các dung dịch không màu : Cu(NO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AlCl</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ZnCl</w:t>
      </w:r>
      <w:r w:rsidRPr="00F42985">
        <w:rPr>
          <w:rFonts w:ascii="Times New Roman" w:hAnsi="Times New Roman"/>
          <w:spacing w:val="2"/>
          <w:sz w:val="24"/>
          <w:szCs w:val="24"/>
          <w:vertAlign w:val="subscript"/>
          <w:lang w:val="nl-NL"/>
        </w:rPr>
        <w:t>2</w:t>
      </w:r>
      <w:r w:rsidRPr="00F42985">
        <w:rPr>
          <w:rFonts w:ascii="Times New Roman" w:hAnsi="Times New Roman"/>
          <w:spacing w:val="2"/>
          <w:sz w:val="24"/>
          <w:szCs w:val="24"/>
          <w:lang w:val="nl-NL"/>
        </w:rPr>
        <w:t>, FeSO</w:t>
      </w:r>
      <w:r w:rsidRPr="00F42985">
        <w:rPr>
          <w:rFonts w:ascii="Times New Roman" w:hAnsi="Times New Roman"/>
          <w:spacing w:val="2"/>
          <w:sz w:val="24"/>
          <w:szCs w:val="24"/>
          <w:vertAlign w:val="subscript"/>
          <w:lang w:val="nl-NL"/>
        </w:rPr>
        <w:t>4</w:t>
      </w:r>
      <w:r w:rsidRPr="00F42985">
        <w:rPr>
          <w:rFonts w:ascii="Times New Roman" w:hAnsi="Times New Roman"/>
          <w:spacing w:val="2"/>
          <w:sz w:val="24"/>
          <w:szCs w:val="24"/>
          <w:lang w:val="nl-NL"/>
        </w:rPr>
        <w:t>, Fe(NO</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w:t>
      </w:r>
      <w:r w:rsidRPr="00F42985">
        <w:rPr>
          <w:rFonts w:ascii="Times New Roman" w:hAnsi="Times New Roman"/>
          <w:spacing w:val="2"/>
          <w:sz w:val="24"/>
          <w:szCs w:val="24"/>
          <w:vertAlign w:val="subscript"/>
          <w:lang w:val="nl-NL"/>
        </w:rPr>
        <w:t>3</w:t>
      </w:r>
      <w:r w:rsidRPr="00F42985">
        <w:rPr>
          <w:rFonts w:ascii="Times New Roman" w:hAnsi="Times New Roman"/>
          <w:spacing w:val="2"/>
          <w:sz w:val="24"/>
          <w:szCs w:val="24"/>
          <w:lang w:val="nl-NL"/>
        </w:rPr>
        <w:t xml:space="preserve">, NaCl. Chỉ dùng dung dịch nào dưới đây để phân biệt các lọ mất nhãn trên ?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C769AE" w:rsidRPr="00F42985">
        <w:rPr>
          <w:rFonts w:ascii="Times New Roman" w:hAnsi="Times New Roman"/>
          <w:b/>
          <w:spacing w:val="2"/>
          <w:sz w:val="24"/>
          <w:szCs w:val="24"/>
          <w:lang w:val="nl-NL"/>
        </w:rPr>
        <w:t xml:space="preserve">A. </w:t>
      </w:r>
      <w:r w:rsidR="00C769AE" w:rsidRPr="00F42985">
        <w:rPr>
          <w:rFonts w:ascii="Times New Roman" w:hAnsi="Times New Roman"/>
          <w:spacing w:val="2"/>
          <w:sz w:val="24"/>
          <w:szCs w:val="24"/>
          <w:lang w:val="nl-NL"/>
        </w:rPr>
        <w:t>Na</w:t>
      </w:r>
      <w:r w:rsidR="00C769AE" w:rsidRPr="00F42985">
        <w:rPr>
          <w:rFonts w:ascii="Times New Roman" w:hAnsi="Times New Roman"/>
          <w:spacing w:val="2"/>
          <w:sz w:val="24"/>
          <w:szCs w:val="24"/>
          <w:vertAlign w:val="subscript"/>
          <w:lang w:val="nl-NL"/>
        </w:rPr>
        <w:t>2</w:t>
      </w:r>
      <w:r w:rsidR="00C769AE" w:rsidRPr="00F42985">
        <w:rPr>
          <w:rFonts w:ascii="Times New Roman" w:hAnsi="Times New Roman"/>
          <w:spacing w:val="2"/>
          <w:sz w:val="24"/>
          <w:szCs w:val="24"/>
          <w:lang w:val="nl-NL"/>
        </w:rPr>
        <w:t>CO</w:t>
      </w:r>
      <w:r w:rsidR="00C769AE" w:rsidRPr="00F42985">
        <w:rPr>
          <w:rFonts w:ascii="Times New Roman" w:hAnsi="Times New Roman"/>
          <w:spacing w:val="2"/>
          <w:sz w:val="24"/>
          <w:szCs w:val="24"/>
          <w:vertAlign w:val="subscript"/>
          <w:lang w:val="nl-NL"/>
        </w:rPr>
        <w:t>3</w:t>
      </w:r>
      <w:r w:rsidR="00C769AE" w:rsidRPr="00F42985">
        <w:rPr>
          <w:rFonts w:ascii="Times New Roman" w:hAnsi="Times New Roman"/>
          <w:spacing w:val="2"/>
          <w:sz w:val="24"/>
          <w:szCs w:val="24"/>
          <w:lang w:val="nl-NL"/>
        </w:rPr>
        <w:t xml:space="preserve">.            </w:t>
      </w:r>
      <w:r w:rsidR="00C769AE"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B.</w:t>
      </w:r>
      <w:r w:rsidR="00C769AE" w:rsidRPr="00F42985">
        <w:rPr>
          <w:rFonts w:ascii="Times New Roman" w:hAnsi="Times New Roman"/>
          <w:spacing w:val="2"/>
          <w:sz w:val="24"/>
          <w:szCs w:val="24"/>
          <w:lang w:val="nl-NL"/>
        </w:rPr>
        <w:t xml:space="preserve"> Ba(OH)</w:t>
      </w:r>
      <w:r w:rsidR="00C769AE" w:rsidRPr="00F42985">
        <w:rPr>
          <w:rFonts w:ascii="Times New Roman" w:hAnsi="Times New Roman"/>
          <w:spacing w:val="2"/>
          <w:sz w:val="24"/>
          <w:szCs w:val="24"/>
          <w:vertAlign w:val="subscript"/>
          <w:lang w:val="nl-NL"/>
        </w:rPr>
        <w:t>2</w:t>
      </w:r>
      <w:r w:rsidR="00C769AE" w:rsidRPr="00F42985">
        <w:rPr>
          <w:rFonts w:ascii="Times New Roman" w:hAnsi="Times New Roman"/>
          <w:spacing w:val="2"/>
          <w:sz w:val="24"/>
          <w:szCs w:val="24"/>
          <w:lang w:val="nl-NL"/>
        </w:rPr>
        <w:t xml:space="preserve">.             </w:t>
      </w:r>
      <w:r w:rsidR="00C769AE" w:rsidRPr="00F42985">
        <w:rPr>
          <w:rFonts w:ascii="Times New Roman" w:hAnsi="Times New Roman"/>
          <w:spacing w:val="2"/>
          <w:sz w:val="24"/>
          <w:szCs w:val="24"/>
          <w:lang w:val="nl-NL"/>
        </w:rPr>
        <w:tab/>
      </w:r>
      <w:r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C.</w:t>
      </w:r>
      <w:r w:rsidR="00C769AE" w:rsidRPr="00F42985">
        <w:rPr>
          <w:rFonts w:ascii="Times New Roman" w:hAnsi="Times New Roman"/>
          <w:spacing w:val="2"/>
          <w:sz w:val="24"/>
          <w:szCs w:val="24"/>
          <w:lang w:val="nl-NL"/>
        </w:rPr>
        <w:t xml:space="preserve"> NH</w:t>
      </w:r>
      <w:r w:rsidR="00C769AE" w:rsidRPr="00F42985">
        <w:rPr>
          <w:rFonts w:ascii="Times New Roman" w:hAnsi="Times New Roman"/>
          <w:spacing w:val="2"/>
          <w:sz w:val="24"/>
          <w:szCs w:val="24"/>
          <w:vertAlign w:val="subscript"/>
          <w:lang w:val="nl-NL"/>
        </w:rPr>
        <w:t>3</w:t>
      </w:r>
      <w:r w:rsidR="00C769AE" w:rsidRPr="00F42985">
        <w:rPr>
          <w:rFonts w:ascii="Times New Roman" w:hAnsi="Times New Roman"/>
          <w:spacing w:val="2"/>
          <w:sz w:val="24"/>
          <w:szCs w:val="24"/>
          <w:lang w:val="nl-NL"/>
        </w:rPr>
        <w:t xml:space="preserve">.                     </w:t>
      </w:r>
      <w:r w:rsidR="00C769AE"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D.</w:t>
      </w:r>
      <w:r w:rsidR="00C769AE" w:rsidRPr="00F42985">
        <w:rPr>
          <w:rFonts w:ascii="Times New Roman" w:hAnsi="Times New Roman"/>
          <w:spacing w:val="2"/>
          <w:sz w:val="24"/>
          <w:szCs w:val="24"/>
          <w:lang w:val="nl-NL"/>
        </w:rPr>
        <w:t xml:space="preserve"> NaOH.</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138</w:t>
      </w:r>
      <w:r w:rsidRPr="00F42985">
        <w:rPr>
          <w:rFonts w:ascii="Times New Roman" w:hAnsi="Times New Roman"/>
          <w:b/>
          <w:spacing w:val="2"/>
          <w:sz w:val="24"/>
          <w:szCs w:val="24"/>
        </w:rPr>
        <w:t>:</w:t>
      </w:r>
      <w:r w:rsidRPr="00F42985">
        <w:rPr>
          <w:rFonts w:ascii="Times New Roman" w:hAnsi="Times New Roman"/>
          <w:spacing w:val="2"/>
          <w:sz w:val="24"/>
          <w:szCs w:val="24"/>
        </w:rPr>
        <w:t xml:space="preserve"> Cho các chất rắn riêng biệt : Na, Al, CaO, Ba(OH)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 Để nhận biết Al ta dùng thuốc thử là:</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dd NaOH.</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dd HCl.</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H</w:t>
      </w:r>
      <w:r w:rsidR="00C769AE"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00C769AE" w:rsidRPr="00F42985">
        <w:rPr>
          <w:rFonts w:ascii="Times New Roman" w:hAnsi="Times New Roman"/>
          <w:spacing w:val="2"/>
          <w:sz w:val="24"/>
          <w:szCs w:val="24"/>
        </w:rPr>
        <w:t>.</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dd Ba(OH)</w:t>
      </w:r>
      <w:r w:rsidR="00C769AE" w:rsidRPr="00F42985">
        <w:rPr>
          <w:rFonts w:ascii="Times New Roman" w:hAnsi="Times New Roman"/>
          <w:spacing w:val="2"/>
          <w:sz w:val="24"/>
          <w:szCs w:val="24"/>
          <w:vertAlign w:val="subscript"/>
        </w:rPr>
        <w:t>2</w:t>
      </w:r>
      <w:r w:rsidR="00C769AE" w:rsidRPr="00F42985">
        <w:rPr>
          <w:rFonts w:ascii="Times New Roman" w:hAnsi="Times New Roman"/>
          <w:spacing w:val="2"/>
          <w:sz w:val="24"/>
          <w:szCs w:val="24"/>
        </w:rPr>
        <w:t>.</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b/>
          <w:spacing w:val="2"/>
          <w:sz w:val="24"/>
          <w:szCs w:val="24"/>
        </w:rPr>
        <w:t xml:space="preserve">Câu </w:t>
      </w:r>
      <w:r w:rsidR="00B61108" w:rsidRPr="00F42985">
        <w:rPr>
          <w:rFonts w:ascii="Times New Roman" w:hAnsi="Times New Roman"/>
          <w:b/>
          <w:spacing w:val="2"/>
          <w:sz w:val="24"/>
          <w:szCs w:val="24"/>
        </w:rPr>
        <w:t>139</w:t>
      </w:r>
      <w:r w:rsidRPr="00F42985">
        <w:rPr>
          <w:rFonts w:ascii="Times New Roman" w:hAnsi="Times New Roman"/>
          <w:b/>
          <w:spacing w:val="2"/>
          <w:sz w:val="24"/>
          <w:szCs w:val="24"/>
        </w:rPr>
        <w:t xml:space="preserve">: </w:t>
      </w:r>
      <w:r w:rsidRPr="00F42985">
        <w:rPr>
          <w:rFonts w:ascii="Times New Roman" w:hAnsi="Times New Roman"/>
          <w:spacing w:val="2"/>
          <w:sz w:val="24"/>
          <w:szCs w:val="24"/>
        </w:rPr>
        <w:t>Có các thuốc thử : Dung dịch NaOH, dung dịch HCl, dung dịch NH</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H</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 Số thuốc thử nhận biết các chất rắn Mg, Al, Al</w:t>
      </w:r>
      <w:r w:rsidRPr="00F42985">
        <w:rPr>
          <w:rFonts w:ascii="Times New Roman" w:hAnsi="Times New Roman"/>
          <w:spacing w:val="2"/>
          <w:sz w:val="24"/>
          <w:szCs w:val="24"/>
          <w:vertAlign w:val="subscript"/>
        </w:rPr>
        <w:t>2</w:t>
      </w:r>
      <w:r w:rsidRPr="00F42985">
        <w:rPr>
          <w:rFonts w:ascii="Times New Roman" w:hAnsi="Times New Roman"/>
          <w:spacing w:val="2"/>
          <w:sz w:val="24"/>
          <w:szCs w:val="24"/>
        </w:rPr>
        <w:t>O</w:t>
      </w:r>
      <w:r w:rsidRPr="00F42985">
        <w:rPr>
          <w:rFonts w:ascii="Times New Roman" w:hAnsi="Times New Roman"/>
          <w:spacing w:val="2"/>
          <w:sz w:val="24"/>
          <w:szCs w:val="24"/>
          <w:vertAlign w:val="subscript"/>
        </w:rPr>
        <w:t>3</w:t>
      </w:r>
      <w:r w:rsidRPr="00F42985">
        <w:rPr>
          <w:rFonts w:ascii="Times New Roman" w:hAnsi="Times New Roman"/>
          <w:spacing w:val="2"/>
          <w:sz w:val="24"/>
          <w:szCs w:val="24"/>
        </w:rPr>
        <w:t xml:space="preserve"> là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rPr>
      </w:pPr>
      <w:r w:rsidRPr="00F42985">
        <w:rPr>
          <w:rFonts w:ascii="Times New Roman" w:hAnsi="Times New Roman"/>
          <w:spacing w:val="2"/>
          <w:sz w:val="24"/>
          <w:szCs w:val="24"/>
        </w:rPr>
        <w:tab/>
      </w:r>
      <w:r w:rsidR="00C769AE" w:rsidRPr="00F42985">
        <w:rPr>
          <w:rFonts w:ascii="Times New Roman" w:hAnsi="Times New Roman"/>
          <w:b/>
          <w:spacing w:val="2"/>
          <w:sz w:val="24"/>
          <w:szCs w:val="24"/>
        </w:rPr>
        <w:t>A.</w:t>
      </w:r>
      <w:r w:rsidR="00C769AE" w:rsidRPr="00F42985">
        <w:rPr>
          <w:rFonts w:ascii="Times New Roman" w:hAnsi="Times New Roman"/>
          <w:spacing w:val="2"/>
          <w:sz w:val="24"/>
          <w:szCs w:val="24"/>
        </w:rPr>
        <w:t xml:space="preserve"> 1</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B.</w:t>
      </w:r>
      <w:r w:rsidR="00C769AE" w:rsidRPr="00F42985">
        <w:rPr>
          <w:rFonts w:ascii="Times New Roman" w:hAnsi="Times New Roman"/>
          <w:spacing w:val="2"/>
          <w:sz w:val="24"/>
          <w:szCs w:val="24"/>
        </w:rPr>
        <w:t xml:space="preserve"> 2</w:t>
      </w:r>
      <w:r w:rsidR="00C769AE" w:rsidRPr="00F42985">
        <w:rPr>
          <w:rFonts w:ascii="Times New Roman" w:hAnsi="Times New Roman"/>
          <w:spacing w:val="2"/>
          <w:sz w:val="24"/>
          <w:szCs w:val="24"/>
        </w:rPr>
        <w:tab/>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C.</w:t>
      </w:r>
      <w:r w:rsidR="00C769AE" w:rsidRPr="00F42985">
        <w:rPr>
          <w:rFonts w:ascii="Times New Roman" w:hAnsi="Times New Roman"/>
          <w:spacing w:val="2"/>
          <w:sz w:val="24"/>
          <w:szCs w:val="24"/>
        </w:rPr>
        <w:t xml:space="preserve"> 3</w:t>
      </w:r>
      <w:r w:rsidR="00C769AE" w:rsidRPr="00F42985">
        <w:rPr>
          <w:rFonts w:ascii="Times New Roman" w:hAnsi="Times New Roman"/>
          <w:spacing w:val="2"/>
          <w:sz w:val="24"/>
          <w:szCs w:val="24"/>
        </w:rPr>
        <w:tab/>
      </w:r>
      <w:r w:rsidR="00C769AE" w:rsidRPr="00F42985">
        <w:rPr>
          <w:rFonts w:ascii="Times New Roman" w:hAnsi="Times New Roman"/>
          <w:b/>
          <w:spacing w:val="2"/>
          <w:sz w:val="24"/>
          <w:szCs w:val="24"/>
        </w:rPr>
        <w:t>D.</w:t>
      </w:r>
      <w:r w:rsidR="00C769AE" w:rsidRPr="00F42985">
        <w:rPr>
          <w:rFonts w:ascii="Times New Roman" w:hAnsi="Times New Roman"/>
          <w:spacing w:val="2"/>
          <w:sz w:val="24"/>
          <w:szCs w:val="24"/>
        </w:rPr>
        <w:t xml:space="preserve"> 4.</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bCs/>
          <w:spacing w:val="2"/>
          <w:sz w:val="24"/>
          <w:szCs w:val="24"/>
          <w:lang w:val="nl-NL"/>
        </w:rPr>
        <w:t xml:space="preserve">Câu </w:t>
      </w:r>
      <w:r w:rsidR="00B61108" w:rsidRPr="00F42985">
        <w:rPr>
          <w:rFonts w:ascii="Times New Roman" w:hAnsi="Times New Roman"/>
          <w:b/>
          <w:spacing w:val="2"/>
          <w:sz w:val="24"/>
          <w:szCs w:val="24"/>
        </w:rPr>
        <w:t>14</w:t>
      </w:r>
      <w:r w:rsidR="000C35C4" w:rsidRPr="00F42985">
        <w:rPr>
          <w:rFonts w:ascii="Times New Roman" w:hAnsi="Times New Roman"/>
          <w:b/>
          <w:spacing w:val="2"/>
          <w:sz w:val="24"/>
          <w:szCs w:val="24"/>
        </w:rPr>
        <w:t>0</w:t>
      </w:r>
      <w:r w:rsidRPr="00F42985">
        <w:rPr>
          <w:rFonts w:ascii="Times New Roman" w:hAnsi="Times New Roman"/>
          <w:b/>
          <w:bCs/>
          <w:spacing w:val="2"/>
          <w:sz w:val="24"/>
          <w:szCs w:val="24"/>
          <w:lang w:val="nl-NL"/>
        </w:rPr>
        <w:t>:</w:t>
      </w:r>
      <w:r w:rsidRPr="00F42985">
        <w:rPr>
          <w:rFonts w:ascii="Times New Roman" w:hAnsi="Times New Roman"/>
          <w:spacing w:val="2"/>
          <w:sz w:val="24"/>
          <w:szCs w:val="24"/>
          <w:lang w:val="nl-NL"/>
        </w:rPr>
        <w:t xml:space="preserve"> Có 3 mẫu hợp kim Fe – Al, K – Na, Cu – Mg. Có thể dùng dung dịch nào d</w:t>
      </w:r>
      <w:r w:rsidRPr="00F42985">
        <w:rPr>
          <w:rFonts w:ascii="Times New Roman" w:hAnsi="Times New Roman"/>
          <w:spacing w:val="2"/>
          <w:sz w:val="24"/>
          <w:szCs w:val="24"/>
          <w:lang w:val="nl-NL"/>
        </w:rPr>
        <w:softHyphen/>
        <w:t xml:space="preserve">ưới đây có thể </w:t>
      </w:r>
    </w:p>
    <w:p w:rsidR="00C769AE" w:rsidRPr="00F42985" w:rsidRDefault="00C769AE"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spacing w:val="2"/>
          <w:sz w:val="24"/>
          <w:szCs w:val="24"/>
          <w:lang w:val="nl-NL"/>
        </w:rPr>
        <w:t xml:space="preserve">phân biệt 3 mẫu hợp kim trên ?   </w:t>
      </w:r>
    </w:p>
    <w:p w:rsidR="00C769AE" w:rsidRPr="00F42985" w:rsidRDefault="003612F7" w:rsidP="00930247">
      <w:pPr>
        <w:tabs>
          <w:tab w:val="left" w:pos="270"/>
          <w:tab w:val="left" w:pos="2880"/>
          <w:tab w:val="left" w:pos="5040"/>
          <w:tab w:val="left" w:pos="5310"/>
          <w:tab w:val="left" w:pos="7830"/>
        </w:tabs>
        <w:spacing w:line="264" w:lineRule="auto"/>
        <w:jc w:val="both"/>
        <w:rPr>
          <w:rFonts w:ascii="Times New Roman" w:hAnsi="Times New Roman"/>
          <w:spacing w:val="2"/>
          <w:sz w:val="24"/>
          <w:szCs w:val="24"/>
          <w:lang w:val="nl-NL"/>
        </w:rPr>
      </w:pPr>
      <w:r w:rsidRPr="00F42985">
        <w:rPr>
          <w:rFonts w:ascii="Times New Roman" w:hAnsi="Times New Roman"/>
          <w:b/>
          <w:spacing w:val="2"/>
          <w:sz w:val="24"/>
          <w:szCs w:val="24"/>
          <w:lang w:val="nl-NL"/>
        </w:rPr>
        <w:tab/>
      </w:r>
      <w:r w:rsidR="00C769AE" w:rsidRPr="00F42985">
        <w:rPr>
          <w:rFonts w:ascii="Times New Roman" w:hAnsi="Times New Roman"/>
          <w:b/>
          <w:spacing w:val="2"/>
          <w:sz w:val="24"/>
          <w:szCs w:val="24"/>
          <w:lang w:val="nl-NL"/>
        </w:rPr>
        <w:t xml:space="preserve">A. </w:t>
      </w:r>
      <w:r w:rsidR="00C769AE" w:rsidRPr="00F42985">
        <w:rPr>
          <w:rFonts w:ascii="Times New Roman" w:hAnsi="Times New Roman"/>
          <w:spacing w:val="2"/>
          <w:sz w:val="24"/>
          <w:szCs w:val="24"/>
          <w:lang w:val="nl-NL"/>
        </w:rPr>
        <w:t>HCl.</w:t>
      </w:r>
      <w:r w:rsidR="00C769AE"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 xml:space="preserve">B. </w:t>
      </w:r>
      <w:r w:rsidR="00C769AE" w:rsidRPr="00F42985">
        <w:rPr>
          <w:rFonts w:ascii="Times New Roman" w:hAnsi="Times New Roman"/>
          <w:spacing w:val="2"/>
          <w:sz w:val="24"/>
          <w:szCs w:val="24"/>
          <w:lang w:val="nl-NL"/>
        </w:rPr>
        <w:t xml:space="preserve">NaOH.                </w:t>
      </w:r>
      <w:r w:rsidR="00C769AE" w:rsidRPr="00F42985">
        <w:rPr>
          <w:rFonts w:ascii="Times New Roman" w:hAnsi="Times New Roman"/>
          <w:spacing w:val="2"/>
          <w:sz w:val="24"/>
          <w:szCs w:val="24"/>
          <w:lang w:val="nl-NL"/>
        </w:rPr>
        <w:tab/>
      </w:r>
      <w:r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 xml:space="preserve">C. </w:t>
      </w:r>
      <w:r w:rsidR="00C769AE" w:rsidRPr="00F42985">
        <w:rPr>
          <w:rFonts w:ascii="Times New Roman" w:hAnsi="Times New Roman"/>
          <w:spacing w:val="2"/>
          <w:sz w:val="24"/>
          <w:szCs w:val="24"/>
          <w:lang w:val="nl-NL"/>
        </w:rPr>
        <w:t>H</w:t>
      </w:r>
      <w:r w:rsidR="00C769AE" w:rsidRPr="00F42985">
        <w:rPr>
          <w:rFonts w:ascii="Times New Roman" w:hAnsi="Times New Roman"/>
          <w:spacing w:val="2"/>
          <w:sz w:val="24"/>
          <w:szCs w:val="24"/>
          <w:vertAlign w:val="subscript"/>
          <w:lang w:val="nl-NL"/>
        </w:rPr>
        <w:t>2</w:t>
      </w:r>
      <w:r w:rsidR="00C769AE" w:rsidRPr="00F42985">
        <w:rPr>
          <w:rFonts w:ascii="Times New Roman" w:hAnsi="Times New Roman"/>
          <w:spacing w:val="2"/>
          <w:sz w:val="24"/>
          <w:szCs w:val="24"/>
          <w:lang w:val="nl-NL"/>
        </w:rPr>
        <w:t>SO</w:t>
      </w:r>
      <w:r w:rsidR="00C769AE" w:rsidRPr="00F42985">
        <w:rPr>
          <w:rFonts w:ascii="Times New Roman" w:hAnsi="Times New Roman"/>
          <w:spacing w:val="2"/>
          <w:sz w:val="24"/>
          <w:szCs w:val="24"/>
          <w:vertAlign w:val="subscript"/>
          <w:lang w:val="nl-NL"/>
        </w:rPr>
        <w:t>4</w:t>
      </w:r>
      <w:r w:rsidR="00C769AE" w:rsidRPr="00F42985">
        <w:rPr>
          <w:rFonts w:ascii="Times New Roman" w:hAnsi="Times New Roman"/>
          <w:spacing w:val="2"/>
          <w:sz w:val="24"/>
          <w:szCs w:val="24"/>
          <w:lang w:val="nl-NL"/>
        </w:rPr>
        <w:t xml:space="preserve"> loãng.      </w:t>
      </w:r>
      <w:r w:rsidR="00C769AE" w:rsidRPr="00F42985">
        <w:rPr>
          <w:rFonts w:ascii="Times New Roman" w:hAnsi="Times New Roman"/>
          <w:spacing w:val="2"/>
          <w:sz w:val="24"/>
          <w:szCs w:val="24"/>
          <w:lang w:val="nl-NL"/>
        </w:rPr>
        <w:tab/>
      </w:r>
      <w:r w:rsidR="00C769AE" w:rsidRPr="00F42985">
        <w:rPr>
          <w:rFonts w:ascii="Times New Roman" w:hAnsi="Times New Roman"/>
          <w:b/>
          <w:spacing w:val="2"/>
          <w:sz w:val="24"/>
          <w:szCs w:val="24"/>
          <w:lang w:val="nl-NL"/>
        </w:rPr>
        <w:t xml:space="preserve">D. </w:t>
      </w:r>
      <w:r w:rsidR="00C769AE" w:rsidRPr="00F42985">
        <w:rPr>
          <w:rFonts w:ascii="Times New Roman" w:hAnsi="Times New Roman"/>
          <w:spacing w:val="2"/>
          <w:sz w:val="24"/>
          <w:szCs w:val="24"/>
          <w:lang w:val="nl-NL"/>
        </w:rPr>
        <w:t>MgCl</w:t>
      </w:r>
      <w:r w:rsidR="00C769AE" w:rsidRPr="00F42985">
        <w:rPr>
          <w:rFonts w:ascii="Times New Roman" w:hAnsi="Times New Roman"/>
          <w:spacing w:val="2"/>
          <w:sz w:val="24"/>
          <w:szCs w:val="24"/>
          <w:vertAlign w:val="subscript"/>
          <w:lang w:val="nl-NL"/>
        </w:rPr>
        <w:t>2</w:t>
      </w:r>
      <w:r w:rsidR="00C769AE" w:rsidRPr="00F42985">
        <w:rPr>
          <w:rFonts w:ascii="Times New Roman" w:hAnsi="Times New Roman"/>
          <w:spacing w:val="2"/>
          <w:sz w:val="24"/>
          <w:szCs w:val="24"/>
          <w:lang w:val="nl-NL"/>
        </w:rPr>
        <w:t>.</w:t>
      </w:r>
    </w:p>
    <w:p w:rsidR="003D6E19" w:rsidRPr="00F42985" w:rsidRDefault="003D6E19" w:rsidP="003D6E19">
      <w:pPr>
        <w:tabs>
          <w:tab w:val="left" w:pos="270"/>
          <w:tab w:val="left" w:pos="2708"/>
          <w:tab w:val="left" w:pos="2880"/>
          <w:tab w:val="left" w:pos="5138"/>
          <w:tab w:val="left" w:pos="5400"/>
          <w:tab w:val="left" w:pos="7569"/>
          <w:tab w:val="left" w:pos="8100"/>
        </w:tabs>
        <w:rPr>
          <w:sz w:val="23"/>
          <w:szCs w:val="23"/>
        </w:rPr>
      </w:pPr>
    </w:p>
    <w:p w:rsidR="004F3725" w:rsidRPr="00F42985" w:rsidRDefault="004F3725" w:rsidP="00265AC3">
      <w:pPr>
        <w:tabs>
          <w:tab w:val="left" w:pos="270"/>
          <w:tab w:val="left" w:pos="2790"/>
          <w:tab w:val="left" w:pos="5310"/>
          <w:tab w:val="left" w:pos="8010"/>
        </w:tabs>
        <w:spacing w:line="252" w:lineRule="auto"/>
        <w:jc w:val="both"/>
        <w:rPr>
          <w:rFonts w:ascii="Times New Roman" w:hAnsi="Times New Roman"/>
          <w:sz w:val="24"/>
          <w:szCs w:val="24"/>
        </w:rPr>
      </w:pPr>
    </w:p>
    <w:p w:rsidR="00850011" w:rsidRDefault="00850011" w:rsidP="00265AC3">
      <w:pPr>
        <w:tabs>
          <w:tab w:val="left" w:pos="270"/>
          <w:tab w:val="left" w:pos="2790"/>
          <w:tab w:val="left" w:pos="5310"/>
          <w:tab w:val="left" w:pos="8010"/>
        </w:tabs>
        <w:spacing w:line="252" w:lineRule="auto"/>
        <w:jc w:val="center"/>
        <w:rPr>
          <w:rFonts w:ascii="Times New Roman" w:hAnsi="Times New Roman"/>
          <w:sz w:val="24"/>
          <w:szCs w:val="24"/>
        </w:rPr>
      </w:pPr>
      <w:r w:rsidRPr="00F42985">
        <w:rPr>
          <w:rFonts w:ascii="Times New Roman" w:hAnsi="Times New Roman"/>
          <w:sz w:val="24"/>
          <w:szCs w:val="24"/>
        </w:rPr>
        <w:t>----------</w:t>
      </w:r>
      <w:r w:rsidRPr="00F42985">
        <w:rPr>
          <w:rFonts w:ascii="Times New Roman" w:hAnsi="Times New Roman"/>
          <w:b/>
          <w:bCs/>
          <w:sz w:val="24"/>
          <w:szCs w:val="24"/>
        </w:rPr>
        <w:t>HẾT</w:t>
      </w:r>
      <w:r w:rsidR="0018358B" w:rsidRPr="00F42985">
        <w:rPr>
          <w:rFonts w:ascii="Times New Roman" w:hAnsi="Times New Roman"/>
          <w:sz w:val="24"/>
          <w:szCs w:val="24"/>
        </w:rPr>
        <w:t>----------</w:t>
      </w:r>
    </w:p>
    <w:p w:rsidR="00F42985" w:rsidRDefault="00F42985" w:rsidP="00265AC3">
      <w:pPr>
        <w:tabs>
          <w:tab w:val="left" w:pos="270"/>
          <w:tab w:val="left" w:pos="2790"/>
          <w:tab w:val="left" w:pos="5310"/>
          <w:tab w:val="left" w:pos="8010"/>
        </w:tabs>
        <w:spacing w:line="252" w:lineRule="auto"/>
        <w:jc w:val="center"/>
        <w:rPr>
          <w:rFonts w:ascii="Times New Roman" w:hAnsi="Times New Roman"/>
          <w:sz w:val="24"/>
          <w:szCs w:val="24"/>
        </w:rPr>
      </w:pPr>
    </w:p>
    <w:p w:rsidR="0079346A" w:rsidRDefault="0079346A" w:rsidP="0079346A">
      <w:pPr>
        <w:tabs>
          <w:tab w:val="left" w:pos="270"/>
          <w:tab w:val="left" w:pos="2790"/>
          <w:tab w:val="left" w:pos="5310"/>
          <w:tab w:val="left" w:pos="8010"/>
        </w:tabs>
        <w:spacing w:line="252" w:lineRule="auto"/>
        <w:jc w:val="center"/>
        <w:rPr>
          <w:rFonts w:ascii="Times New Roman" w:hAnsi="Times New Roman"/>
          <w:sz w:val="24"/>
          <w:szCs w:val="24"/>
        </w:rPr>
      </w:pPr>
      <w:r w:rsidRPr="00F6043E">
        <w:rPr>
          <w:rFonts w:ascii="Times New Roman" w:hAnsi="Times New Roman"/>
          <w:sz w:val="24"/>
          <w:szCs w:val="24"/>
        </w:rPr>
        <w:t>--------</w:t>
      </w:r>
      <w:r w:rsidRPr="00F6043E">
        <w:rPr>
          <w:rFonts w:ascii="Times New Roman" w:hAnsi="Times New Roman"/>
          <w:b/>
          <w:bCs/>
          <w:sz w:val="24"/>
          <w:szCs w:val="24"/>
        </w:rPr>
        <w:t>ĐÁP ÁN</w:t>
      </w:r>
      <w:r w:rsidRPr="00F6043E">
        <w:rPr>
          <w:rFonts w:ascii="Times New Roman" w:hAnsi="Times New Roman"/>
          <w:sz w:val="24"/>
          <w:szCs w:val="24"/>
        </w:rPr>
        <w:t>-------</w:t>
      </w:r>
    </w:p>
    <w:p w:rsidR="00F42985" w:rsidRDefault="00F42985" w:rsidP="00265AC3">
      <w:pPr>
        <w:tabs>
          <w:tab w:val="left" w:pos="270"/>
          <w:tab w:val="left" w:pos="2790"/>
          <w:tab w:val="left" w:pos="5310"/>
          <w:tab w:val="left" w:pos="8010"/>
        </w:tabs>
        <w:spacing w:line="252" w:lineRule="auto"/>
        <w:jc w:val="center"/>
      </w:pPr>
    </w:p>
    <w:tbl>
      <w:tblPr>
        <w:tblStyle w:val="TableGrid"/>
        <w:tblW w:w="5000" w:type="pct"/>
        <w:tblLook w:val="04A0" w:firstRow="1" w:lastRow="0" w:firstColumn="1" w:lastColumn="0" w:noHBand="0" w:noVBand="1"/>
      </w:tblPr>
      <w:tblGrid>
        <w:gridCol w:w="1215"/>
        <w:gridCol w:w="1021"/>
        <w:gridCol w:w="1020"/>
        <w:gridCol w:w="1020"/>
        <w:gridCol w:w="1020"/>
        <w:gridCol w:w="1020"/>
        <w:gridCol w:w="1020"/>
        <w:gridCol w:w="1020"/>
        <w:gridCol w:w="1020"/>
        <w:gridCol w:w="1014"/>
      </w:tblGrid>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w:t>
            </w:r>
            <w:r>
              <w:rPr>
                <w:rFonts w:asciiTheme="majorHAnsi" w:hAnsiTheme="majorHAnsi" w:cstheme="majorHAnsi"/>
                <w:b/>
              </w:rPr>
              <w:t>A</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Pr>
                <w:rFonts w:asciiTheme="majorHAnsi" w:hAnsiTheme="majorHAnsi" w:cstheme="majorHAnsi"/>
                <w:b/>
              </w:rPr>
              <w:t>13C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14</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15</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16</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17</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18</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19</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20</w:t>
            </w:r>
            <w:r>
              <w:rPr>
                <w:rFonts w:asciiTheme="majorHAnsi" w:hAnsiTheme="majorHAnsi" w:cstheme="majorHAnsi"/>
                <w:b/>
              </w:rPr>
              <w:t>D</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21</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22</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23</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24</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25</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26</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27</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28</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29</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30</w:t>
            </w:r>
            <w:r>
              <w:rPr>
                <w:rFonts w:asciiTheme="majorHAnsi" w:hAnsiTheme="majorHAnsi" w:cstheme="majorHAnsi"/>
                <w:b/>
              </w:rPr>
              <w:t>C</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31</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32</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33</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34</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35</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36</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37</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38</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39</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40</w:t>
            </w:r>
            <w:r>
              <w:rPr>
                <w:rFonts w:asciiTheme="majorHAnsi" w:hAnsiTheme="majorHAnsi" w:cstheme="majorHAnsi"/>
                <w:b/>
              </w:rPr>
              <w:t>A</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41</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42</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43</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44</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45</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46</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47</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48</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49</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50</w:t>
            </w:r>
            <w:r>
              <w:rPr>
                <w:rFonts w:asciiTheme="majorHAnsi" w:hAnsiTheme="majorHAnsi" w:cstheme="majorHAnsi"/>
                <w:b/>
              </w:rPr>
              <w:t>B</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51</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52</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53</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54</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55</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56</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57</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58</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59</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60</w:t>
            </w:r>
            <w:r>
              <w:rPr>
                <w:rFonts w:asciiTheme="majorHAnsi" w:hAnsiTheme="majorHAnsi" w:cstheme="majorHAnsi"/>
                <w:b/>
              </w:rPr>
              <w:t>A</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61</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62</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63</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64</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65</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66</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67</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68</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69</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70</w:t>
            </w:r>
            <w:r>
              <w:rPr>
                <w:rFonts w:asciiTheme="majorHAnsi" w:hAnsiTheme="majorHAnsi" w:cstheme="majorHAnsi"/>
                <w:b/>
              </w:rPr>
              <w:t>D</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71</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72</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73</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74</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75</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76</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77</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78</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79</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80</w:t>
            </w:r>
            <w:r>
              <w:rPr>
                <w:rFonts w:asciiTheme="majorHAnsi" w:hAnsiTheme="majorHAnsi" w:cstheme="majorHAnsi"/>
                <w:b/>
              </w:rPr>
              <w:t>A</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81</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82</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83</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84</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85</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86</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87</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88</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89</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90</w:t>
            </w:r>
            <w:r>
              <w:rPr>
                <w:rFonts w:asciiTheme="majorHAnsi" w:hAnsiTheme="majorHAnsi" w:cstheme="majorHAnsi"/>
                <w:b/>
              </w:rPr>
              <w:t>B</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91</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92</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93</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94</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95</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96</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97</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98</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99</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100</w:t>
            </w:r>
            <w:r>
              <w:rPr>
                <w:rFonts w:asciiTheme="majorHAnsi" w:hAnsiTheme="majorHAnsi" w:cstheme="majorHAnsi"/>
                <w:b/>
              </w:rPr>
              <w:t>A</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101</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102</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103</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104</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105</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106</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107</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108</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109</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110</w:t>
            </w:r>
            <w:r>
              <w:rPr>
                <w:rFonts w:asciiTheme="majorHAnsi" w:hAnsiTheme="majorHAnsi" w:cstheme="majorHAnsi"/>
                <w:b/>
              </w:rPr>
              <w:t>C</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111</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112</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113</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114</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115</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116</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117</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118</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119</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120</w:t>
            </w:r>
            <w:r>
              <w:rPr>
                <w:rFonts w:asciiTheme="majorHAnsi" w:hAnsiTheme="majorHAnsi" w:cstheme="majorHAnsi"/>
                <w:b/>
              </w:rPr>
              <w:t>B</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121</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122</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123</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124</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125</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126</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127</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128</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129</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130</w:t>
            </w:r>
            <w:r>
              <w:rPr>
                <w:rFonts w:asciiTheme="majorHAnsi" w:hAnsiTheme="majorHAnsi" w:cstheme="majorHAnsi"/>
                <w:b/>
              </w:rPr>
              <w:t>D</w:t>
            </w:r>
          </w:p>
        </w:tc>
      </w:tr>
      <w:tr w:rsidR="0079346A" w:rsidRPr="003C503A" w:rsidTr="0079346A">
        <w:tc>
          <w:tcPr>
            <w:tcW w:w="584"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131</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132</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133</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134</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135</w:t>
            </w:r>
            <w:r>
              <w:rPr>
                <w:rFonts w:asciiTheme="majorHAnsi" w:hAnsiTheme="majorHAnsi" w:cstheme="majorHAnsi"/>
                <w:b/>
              </w:rPr>
              <w:t>D</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136</w:t>
            </w:r>
            <w:r>
              <w:rPr>
                <w:rFonts w:asciiTheme="majorHAnsi" w:hAnsiTheme="majorHAnsi" w:cstheme="majorHAnsi"/>
                <w:b/>
              </w:rPr>
              <w:t>B</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137</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138</w:t>
            </w:r>
            <w:r>
              <w:rPr>
                <w:rFonts w:asciiTheme="majorHAnsi" w:hAnsiTheme="majorHAnsi" w:cstheme="majorHAnsi"/>
                <w:b/>
              </w:rPr>
              <w:t>C</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139</w:t>
            </w:r>
            <w:r>
              <w:rPr>
                <w:rFonts w:asciiTheme="majorHAnsi" w:hAnsiTheme="majorHAnsi" w:cstheme="majorHAnsi"/>
                <w:b/>
              </w:rPr>
              <w:t>A</w:t>
            </w:r>
          </w:p>
        </w:tc>
        <w:tc>
          <w:tcPr>
            <w:tcW w:w="491" w:type="pct"/>
          </w:tcPr>
          <w:p w:rsidR="0079346A" w:rsidRPr="003C503A" w:rsidRDefault="0079346A" w:rsidP="0093404B">
            <w:pPr>
              <w:pStyle w:val="ListParagraph"/>
              <w:rPr>
                <w:rFonts w:asciiTheme="majorHAnsi" w:hAnsiTheme="majorHAnsi" w:cstheme="majorHAnsi"/>
                <w:b/>
              </w:rPr>
            </w:pPr>
            <w:r w:rsidRPr="003C503A">
              <w:rPr>
                <w:rFonts w:asciiTheme="majorHAnsi" w:hAnsiTheme="majorHAnsi" w:cstheme="majorHAnsi"/>
                <w:b/>
              </w:rPr>
              <w:t>140</w:t>
            </w:r>
            <w:r>
              <w:rPr>
                <w:rFonts w:asciiTheme="majorHAnsi" w:hAnsiTheme="majorHAnsi" w:cstheme="majorHAnsi"/>
                <w:b/>
              </w:rPr>
              <w:t>B</w:t>
            </w:r>
          </w:p>
        </w:tc>
      </w:tr>
    </w:tbl>
    <w:p w:rsidR="0079346A" w:rsidRPr="003C503A" w:rsidRDefault="0079346A" w:rsidP="0079346A">
      <w:pPr>
        <w:pStyle w:val="ListParagraph"/>
        <w:rPr>
          <w:rFonts w:asciiTheme="majorHAnsi" w:hAnsiTheme="majorHAnsi" w:cstheme="majorHAnsi"/>
          <w:b/>
        </w:rPr>
      </w:pPr>
    </w:p>
    <w:sectPr w:rsidR="0079346A" w:rsidRPr="003C503A" w:rsidSect="00844170">
      <w:footerReference w:type="default" r:id="rId51"/>
      <w:pgSz w:w="11909" w:h="16834" w:code="9"/>
      <w:pgMar w:top="720" w:right="835" w:bottom="810" w:left="900"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4CA" w:rsidRDefault="009164CA" w:rsidP="00E61475">
      <w:r>
        <w:separator/>
      </w:r>
    </w:p>
  </w:endnote>
  <w:endnote w:type="continuationSeparator" w:id="0">
    <w:p w:rsidR="009164CA" w:rsidRDefault="009164CA" w:rsidP="00E61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NI-Times">
    <w:altName w:val="Times New Roman"/>
    <w:panose1 w:val="00000000000000000000"/>
    <w:charset w:val="00"/>
    <w:family w:val="auto"/>
    <w:pitch w:val="variable"/>
    <w:sig w:usb0="00000003" w:usb1="00000000" w:usb2="00000000" w:usb3="00000000" w:csb0="00000001" w:csb1="00000000"/>
  </w:font>
  <w:font w:name=".VnCentury Schoolbook">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al">
    <w:altName w:val="Arial"/>
    <w:panose1 w:val="020B7200000000000000"/>
    <w:charset w:val="00"/>
    <w:family w:val="swiss"/>
    <w:pitch w:val="variable"/>
    <w:sig w:usb0="00000003" w:usb1="00000000" w:usb2="00000000" w:usb3="00000000" w:csb0="00000001" w:csb1="00000000"/>
  </w:font>
  <w:font w:name="VNI-Centur">
    <w:charset w:val="00"/>
    <w:family w:val="auto"/>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Bold">
    <w:altName w:val="Times New Roman"/>
    <w:panose1 w:val="00000000000000000000"/>
    <w:charset w:val="00"/>
    <w:family w:val="roman"/>
    <w:notTrueType/>
    <w:pitch w:val="default"/>
  </w:font>
  <w:font w:name=".VnAvantH">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VNI-Aptima">
    <w:charset w:val="00"/>
    <w:family w:val="auto"/>
    <w:pitch w:val="variable"/>
    <w:sig w:usb0="00000003" w:usb1="00000000" w:usb2="00000000" w:usb3="00000000" w:csb0="00000001" w:csb1="00000000"/>
  </w:font>
  <w:font w:name=".VnHelvetIns">
    <w:panose1 w:val="020B7200000000000000"/>
    <w:charset w:val="00"/>
    <w:family w:val="swiss"/>
    <w:pitch w:val="variable"/>
    <w:sig w:usb0="00000003" w:usb1="00000000" w:usb2="00000000" w:usb3="00000000" w:csb0="00000001" w:csb1="00000000"/>
  </w:font>
  <w:font w:name=".VnSouthernH">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VNI-Helve">
    <w:charset w:val="00"/>
    <w:family w:val="auto"/>
    <w:pitch w:val="variable"/>
    <w:sig w:usb0="00000003" w:usb1="00000000" w:usb2="00000000" w:usb3="00000000" w:csb0="00000001" w:csb1="00000000"/>
  </w:font>
  <w:font w:name="VNI-Bodon">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109845107"/>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2A6B06" w:rsidRPr="002A6B06" w:rsidRDefault="00515819">
            <w:pPr>
              <w:pStyle w:val="Footer"/>
              <w:jc w:val="right"/>
              <w:rPr>
                <w:rFonts w:ascii="Times New Roman" w:hAnsi="Times New Roman" w:cs="Times New Roman"/>
              </w:rPr>
            </w:pPr>
            <w:r>
              <w:rPr>
                <w:rFonts w:ascii="Times New Roman" w:hAnsi="Times New Roman" w:cs="Times New Roman"/>
              </w:rPr>
              <w:t>Trang</w:t>
            </w:r>
            <w:r w:rsidR="002A6B06" w:rsidRPr="002A6B06">
              <w:rPr>
                <w:rFonts w:ascii="Times New Roman" w:hAnsi="Times New Roman" w:cs="Times New Roman"/>
              </w:rPr>
              <w:t xml:space="preserve"> </w:t>
            </w:r>
            <w:r w:rsidR="002A6B06" w:rsidRPr="002A6B06">
              <w:rPr>
                <w:rFonts w:ascii="Times New Roman" w:hAnsi="Times New Roman" w:cs="Times New Roman"/>
                <w:b/>
                <w:bCs/>
                <w:sz w:val="24"/>
                <w:szCs w:val="24"/>
              </w:rPr>
              <w:fldChar w:fldCharType="begin"/>
            </w:r>
            <w:r w:rsidR="002A6B06" w:rsidRPr="002A6B06">
              <w:rPr>
                <w:rFonts w:ascii="Times New Roman" w:hAnsi="Times New Roman" w:cs="Times New Roman"/>
                <w:b/>
                <w:bCs/>
              </w:rPr>
              <w:instrText xml:space="preserve"> PAGE </w:instrText>
            </w:r>
            <w:r w:rsidR="002A6B06" w:rsidRPr="002A6B06">
              <w:rPr>
                <w:rFonts w:ascii="Times New Roman" w:hAnsi="Times New Roman" w:cs="Times New Roman"/>
                <w:b/>
                <w:bCs/>
                <w:sz w:val="24"/>
                <w:szCs w:val="24"/>
              </w:rPr>
              <w:fldChar w:fldCharType="separate"/>
            </w:r>
            <w:r w:rsidR="003702EC">
              <w:rPr>
                <w:rFonts w:ascii="Times New Roman" w:hAnsi="Times New Roman" w:cs="Times New Roman"/>
                <w:b/>
                <w:bCs/>
                <w:noProof/>
              </w:rPr>
              <w:t>1</w:t>
            </w:r>
            <w:r w:rsidR="002A6B06" w:rsidRPr="002A6B06">
              <w:rPr>
                <w:rFonts w:ascii="Times New Roman" w:hAnsi="Times New Roman" w:cs="Times New Roman"/>
                <w:b/>
                <w:bCs/>
                <w:sz w:val="24"/>
                <w:szCs w:val="24"/>
              </w:rPr>
              <w:fldChar w:fldCharType="end"/>
            </w:r>
            <w:r>
              <w:rPr>
                <w:rFonts w:ascii="Times New Roman" w:hAnsi="Times New Roman" w:cs="Times New Roman"/>
              </w:rPr>
              <w:t xml:space="preserve"> -</w:t>
            </w:r>
            <w:r w:rsidR="002A6B06" w:rsidRPr="002A6B06">
              <w:rPr>
                <w:rFonts w:ascii="Times New Roman" w:hAnsi="Times New Roman" w:cs="Times New Roman"/>
              </w:rPr>
              <w:t xml:space="preserve"> </w:t>
            </w:r>
            <w:r w:rsidR="002A6B06" w:rsidRPr="002A6B06">
              <w:rPr>
                <w:rFonts w:ascii="Times New Roman" w:hAnsi="Times New Roman" w:cs="Times New Roman"/>
                <w:b/>
                <w:bCs/>
                <w:sz w:val="24"/>
                <w:szCs w:val="24"/>
              </w:rPr>
              <w:fldChar w:fldCharType="begin"/>
            </w:r>
            <w:r w:rsidR="002A6B06" w:rsidRPr="002A6B06">
              <w:rPr>
                <w:rFonts w:ascii="Times New Roman" w:hAnsi="Times New Roman" w:cs="Times New Roman"/>
                <w:b/>
                <w:bCs/>
              </w:rPr>
              <w:instrText xml:space="preserve"> NUMPAGES  </w:instrText>
            </w:r>
            <w:r w:rsidR="002A6B06" w:rsidRPr="002A6B06">
              <w:rPr>
                <w:rFonts w:ascii="Times New Roman" w:hAnsi="Times New Roman" w:cs="Times New Roman"/>
                <w:b/>
                <w:bCs/>
                <w:sz w:val="24"/>
                <w:szCs w:val="24"/>
              </w:rPr>
              <w:fldChar w:fldCharType="separate"/>
            </w:r>
            <w:r w:rsidR="003702EC">
              <w:rPr>
                <w:rFonts w:ascii="Times New Roman" w:hAnsi="Times New Roman" w:cs="Times New Roman"/>
                <w:b/>
                <w:bCs/>
                <w:noProof/>
              </w:rPr>
              <w:t>5</w:t>
            </w:r>
            <w:r w:rsidR="002A6B06" w:rsidRPr="002A6B06">
              <w:rPr>
                <w:rFonts w:ascii="Times New Roman" w:hAnsi="Times New Roman" w:cs="Times New Roman"/>
                <w:b/>
                <w:bCs/>
                <w:sz w:val="24"/>
                <w:szCs w:val="24"/>
              </w:rPr>
              <w:fldChar w:fldCharType="end"/>
            </w:r>
          </w:p>
        </w:sdtContent>
      </w:sdt>
    </w:sdtContent>
  </w:sdt>
  <w:p w:rsidR="00B61108" w:rsidRPr="002A6B06" w:rsidRDefault="00B61108" w:rsidP="002A6B0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4CA" w:rsidRDefault="009164CA" w:rsidP="00E61475">
      <w:r>
        <w:separator/>
      </w:r>
    </w:p>
  </w:footnote>
  <w:footnote w:type="continuationSeparator" w:id="0">
    <w:p w:rsidR="009164CA" w:rsidRDefault="009164CA" w:rsidP="00E614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75pt;height:.75pt" o:bullet="t">
        <v:imagedata r:id="rId1" o:title=""/>
      </v:shape>
    </w:pict>
  </w:numPicBullet>
  <w:abstractNum w:abstractNumId="0" w15:restartNumberingAfterBreak="0">
    <w:nsid w:val="00000001"/>
    <w:multiLevelType w:val="multilevel"/>
    <w:tmpl w:val="00000001"/>
    <w:name w:val="WWNum1"/>
    <w:lvl w:ilvl="0">
      <w:start w:val="1"/>
      <w:numFmt w:val="decimal"/>
      <w:suff w:val="space"/>
      <w:lvlText w:val="Câu %1."/>
      <w:lvlJc w:val="left"/>
      <w:pPr>
        <w:tabs>
          <w:tab w:val="num" w:pos="-360"/>
        </w:tabs>
        <w:ind w:left="360" w:hanging="360"/>
      </w:pPr>
      <w:rPr>
        <w:rFonts w:cs="Times New Roman"/>
        <w:b/>
        <w:bCs/>
        <w:i w:val="0"/>
        <w:iCs w:val="0"/>
        <w:position w:val="0"/>
        <w:sz w:val="24"/>
        <w:szCs w:val="24"/>
        <w:vertAlign w:val="baseline"/>
      </w:rPr>
    </w:lvl>
    <w:lvl w:ilvl="1">
      <w:start w:val="1"/>
      <w:numFmt w:val="lowerLetter"/>
      <w:lvlText w:val="(%2)"/>
      <w:lvlJc w:val="left"/>
      <w:pPr>
        <w:tabs>
          <w:tab w:val="num" w:pos="-2127"/>
        </w:tabs>
        <w:ind w:left="-1047" w:hanging="360"/>
      </w:pPr>
    </w:lvl>
    <w:lvl w:ilvl="2">
      <w:start w:val="1"/>
      <w:numFmt w:val="decimal"/>
      <w:lvlText w:val="%3."/>
      <w:lvlJc w:val="left"/>
      <w:pPr>
        <w:tabs>
          <w:tab w:val="num" w:pos="-2127"/>
        </w:tabs>
        <w:ind w:left="-147" w:hanging="360"/>
      </w:pPr>
    </w:lvl>
    <w:lvl w:ilvl="3">
      <w:start w:val="1"/>
      <w:numFmt w:val="decimal"/>
      <w:lvlText w:val="%4."/>
      <w:lvlJc w:val="left"/>
      <w:pPr>
        <w:tabs>
          <w:tab w:val="num" w:pos="-2127"/>
        </w:tabs>
        <w:ind w:left="393" w:hanging="360"/>
      </w:pPr>
    </w:lvl>
    <w:lvl w:ilvl="4">
      <w:start w:val="1"/>
      <w:numFmt w:val="lowerLetter"/>
      <w:lvlText w:val="%5."/>
      <w:lvlJc w:val="left"/>
      <w:pPr>
        <w:tabs>
          <w:tab w:val="num" w:pos="-2127"/>
        </w:tabs>
        <w:ind w:left="1113" w:hanging="360"/>
      </w:pPr>
    </w:lvl>
    <w:lvl w:ilvl="5">
      <w:start w:val="1"/>
      <w:numFmt w:val="lowerRoman"/>
      <w:lvlText w:val="%6."/>
      <w:lvlJc w:val="right"/>
      <w:pPr>
        <w:tabs>
          <w:tab w:val="num" w:pos="-2127"/>
        </w:tabs>
        <w:ind w:left="1833" w:hanging="180"/>
      </w:pPr>
    </w:lvl>
    <w:lvl w:ilvl="6">
      <w:start w:val="1"/>
      <w:numFmt w:val="decimal"/>
      <w:lvlText w:val="%7."/>
      <w:lvlJc w:val="left"/>
      <w:pPr>
        <w:tabs>
          <w:tab w:val="num" w:pos="-2127"/>
        </w:tabs>
        <w:ind w:left="2553" w:hanging="360"/>
      </w:pPr>
    </w:lvl>
    <w:lvl w:ilvl="7">
      <w:start w:val="1"/>
      <w:numFmt w:val="lowerLetter"/>
      <w:lvlText w:val="%8."/>
      <w:lvlJc w:val="left"/>
      <w:pPr>
        <w:tabs>
          <w:tab w:val="num" w:pos="-2127"/>
        </w:tabs>
        <w:ind w:left="3273" w:hanging="360"/>
      </w:pPr>
    </w:lvl>
    <w:lvl w:ilvl="8">
      <w:start w:val="1"/>
      <w:numFmt w:val="lowerRoman"/>
      <w:lvlText w:val="%9."/>
      <w:lvlJc w:val="right"/>
      <w:pPr>
        <w:tabs>
          <w:tab w:val="num" w:pos="-2127"/>
        </w:tabs>
        <w:ind w:left="3993" w:hanging="180"/>
      </w:pPr>
    </w:lvl>
  </w:abstractNum>
  <w:abstractNum w:abstractNumId="1" w15:restartNumberingAfterBreak="0">
    <w:nsid w:val="00000002"/>
    <w:multiLevelType w:val="singleLevel"/>
    <w:tmpl w:val="00000002"/>
    <w:name w:val="WW8Num1"/>
    <w:lvl w:ilvl="0">
      <w:start w:val="3"/>
      <w:numFmt w:val="bullet"/>
      <w:lvlText w:val=""/>
      <w:lvlJc w:val="left"/>
      <w:pPr>
        <w:tabs>
          <w:tab w:val="num" w:pos="1431"/>
        </w:tabs>
        <w:ind w:left="1431" w:hanging="975"/>
      </w:pPr>
      <w:rPr>
        <w:rFonts w:ascii="Symbol" w:hAnsi="Symbol" w:cs="Times New Roman"/>
      </w:rPr>
    </w:lvl>
  </w:abstractNum>
  <w:abstractNum w:abstractNumId="2" w15:restartNumberingAfterBreak="0">
    <w:nsid w:val="00000003"/>
    <w:multiLevelType w:val="singleLevel"/>
    <w:tmpl w:val="00000003"/>
    <w:name w:val="WW8Num2"/>
    <w:lvl w:ilvl="0">
      <w:start w:val="1"/>
      <w:numFmt w:val="bullet"/>
      <w:lvlText w:val=""/>
      <w:lvlJc w:val="left"/>
      <w:pPr>
        <w:tabs>
          <w:tab w:val="num" w:pos="816"/>
        </w:tabs>
        <w:ind w:left="816" w:hanging="360"/>
      </w:pPr>
      <w:rPr>
        <w:rFonts w:ascii="Symbol" w:hAnsi="Symbol" w:cs="Times New Roman"/>
      </w:rPr>
    </w:lvl>
  </w:abstractNum>
  <w:abstractNum w:abstractNumId="3" w15:restartNumberingAfterBreak="0">
    <w:nsid w:val="00000004"/>
    <w:multiLevelType w:val="singleLevel"/>
    <w:tmpl w:val="00000004"/>
    <w:name w:val="WW8Num4"/>
    <w:lvl w:ilvl="0">
      <w:start w:val="2"/>
      <w:numFmt w:val="bullet"/>
      <w:lvlText w:val=""/>
      <w:lvlJc w:val="left"/>
      <w:pPr>
        <w:tabs>
          <w:tab w:val="num" w:pos="1431"/>
        </w:tabs>
        <w:ind w:left="1431" w:hanging="975"/>
      </w:pPr>
      <w:rPr>
        <w:rFonts w:ascii="Symbol" w:hAnsi="Symbol" w:cs="Times New Roman"/>
      </w:rPr>
    </w:lvl>
  </w:abstractNum>
  <w:abstractNum w:abstractNumId="4" w15:restartNumberingAfterBreak="0">
    <w:nsid w:val="00000005"/>
    <w:multiLevelType w:val="singleLevel"/>
    <w:tmpl w:val="00000005"/>
    <w:name w:val="WW8Num5"/>
    <w:lvl w:ilvl="0">
      <w:start w:val="2"/>
      <w:numFmt w:val="bullet"/>
      <w:lvlText w:val=""/>
      <w:lvlJc w:val="left"/>
      <w:pPr>
        <w:tabs>
          <w:tab w:val="num" w:pos="816"/>
        </w:tabs>
        <w:ind w:left="816" w:hanging="360"/>
      </w:pPr>
      <w:rPr>
        <w:rFonts w:ascii="Symbol" w:hAnsi="Symbol" w:cs="Times New Roman"/>
      </w:rPr>
    </w:lvl>
  </w:abstractNum>
  <w:abstractNum w:abstractNumId="5" w15:restartNumberingAfterBreak="0">
    <w:nsid w:val="00000006"/>
    <w:multiLevelType w:val="singleLevel"/>
    <w:tmpl w:val="00000006"/>
    <w:name w:val="WW8Num6"/>
    <w:lvl w:ilvl="0">
      <w:start w:val="3"/>
      <w:numFmt w:val="bullet"/>
      <w:lvlText w:val=""/>
      <w:lvlJc w:val="left"/>
      <w:pPr>
        <w:tabs>
          <w:tab w:val="num" w:pos="840"/>
        </w:tabs>
        <w:ind w:left="840" w:hanging="480"/>
      </w:pPr>
      <w:rPr>
        <w:rFonts w:ascii="Symbol" w:hAnsi="Symbol" w:cs="Times New Roman"/>
      </w:rPr>
    </w:lvl>
  </w:abstractNum>
  <w:abstractNum w:abstractNumId="6" w15:restartNumberingAfterBreak="0">
    <w:nsid w:val="00000007"/>
    <w:multiLevelType w:val="singleLevel"/>
    <w:tmpl w:val="00000007"/>
    <w:name w:val="WW8Num7"/>
    <w:lvl w:ilvl="0">
      <w:start w:val="1"/>
      <w:numFmt w:val="decimal"/>
      <w:lvlText w:val="%1."/>
      <w:lvlJc w:val="left"/>
      <w:pPr>
        <w:tabs>
          <w:tab w:val="num" w:pos="397"/>
        </w:tabs>
        <w:ind w:left="397" w:hanging="340"/>
      </w:pPr>
      <w:rPr>
        <w:rFonts w:ascii="Times New Roman" w:hAnsi="Times New Roman"/>
        <w:b/>
        <w:i w:val="0"/>
        <w:sz w:val="24"/>
        <w:szCs w:val="24"/>
      </w:rPr>
    </w:lvl>
  </w:abstractNum>
  <w:abstractNum w:abstractNumId="7" w15:restartNumberingAfterBreak="0">
    <w:nsid w:val="00000008"/>
    <w:multiLevelType w:val="singleLevel"/>
    <w:tmpl w:val="00000008"/>
    <w:name w:val="WW8Num8"/>
    <w:lvl w:ilvl="0">
      <w:start w:val="1"/>
      <w:numFmt w:val="bullet"/>
      <w:lvlText w:val=""/>
      <w:lvlJc w:val="left"/>
      <w:pPr>
        <w:tabs>
          <w:tab w:val="num" w:pos="1446"/>
        </w:tabs>
        <w:ind w:left="1446" w:hanging="990"/>
      </w:pPr>
      <w:rPr>
        <w:rFonts w:ascii="Symbol" w:hAnsi="Symbol" w:cs="Times New Roman"/>
      </w:rPr>
    </w:lvl>
  </w:abstractNum>
  <w:abstractNum w:abstractNumId="8" w15:restartNumberingAfterBreak="0">
    <w:nsid w:val="00000009"/>
    <w:multiLevelType w:val="singleLevel"/>
    <w:tmpl w:val="00000009"/>
    <w:name w:val="WW8Num9"/>
    <w:lvl w:ilvl="0">
      <w:numFmt w:val="bullet"/>
      <w:lvlText w:val=""/>
      <w:lvlJc w:val="left"/>
      <w:pPr>
        <w:tabs>
          <w:tab w:val="num" w:pos="1431"/>
        </w:tabs>
        <w:ind w:left="1431" w:hanging="975"/>
      </w:pPr>
      <w:rPr>
        <w:rFonts w:ascii="Symbol" w:hAnsi="Symbol" w:cs="Times New Roman"/>
      </w:rPr>
    </w:lvl>
  </w:abstractNum>
  <w:abstractNum w:abstractNumId="9" w15:restartNumberingAfterBreak="0">
    <w:nsid w:val="0000002F"/>
    <w:multiLevelType w:val="multilevel"/>
    <w:tmpl w:val="0000002F"/>
    <w:name w:val="WWNum47"/>
    <w:lvl w:ilvl="0">
      <w:start w:val="1"/>
      <w:numFmt w:val="upperLetter"/>
      <w:lvlText w:val="%1."/>
      <w:lvlJc w:val="left"/>
      <w:pPr>
        <w:tabs>
          <w:tab w:val="num" w:pos="397"/>
        </w:tabs>
        <w:ind w:left="397" w:hanging="397"/>
      </w:pPr>
      <w:rPr>
        <w:rFonts w:cs="Times New Roman"/>
        <w:b/>
        <w:bCs/>
        <w:i w:val="0"/>
        <w:iCs w:val="0"/>
        <w:color w:val="000000"/>
        <w:position w:val="0"/>
        <w:sz w:val="24"/>
        <w:szCs w:val="24"/>
        <w:vertAlign w:val="baseline"/>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0D691A5E"/>
    <w:multiLevelType w:val="hybridMultilevel"/>
    <w:tmpl w:val="39469A54"/>
    <w:lvl w:ilvl="0" w:tplc="C7CA2D04">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1" w15:restartNumberingAfterBreak="0">
    <w:nsid w:val="10000019"/>
    <w:multiLevelType w:val="hybridMultilevel"/>
    <w:tmpl w:val="E290535A"/>
    <w:lvl w:ilvl="0" w:tplc="4BBA6FE4">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2" w15:restartNumberingAfterBreak="0">
    <w:nsid w:val="126B3A59"/>
    <w:multiLevelType w:val="hybridMultilevel"/>
    <w:tmpl w:val="3BFC87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C146E62"/>
    <w:multiLevelType w:val="hybridMultilevel"/>
    <w:tmpl w:val="6AB8A64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E5194A"/>
    <w:multiLevelType w:val="multilevel"/>
    <w:tmpl w:val="0409001D"/>
    <w:styleLink w:val="Cu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0F64258"/>
    <w:multiLevelType w:val="hybridMultilevel"/>
    <w:tmpl w:val="B6F8F772"/>
    <w:styleLink w:val="Cu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63274"/>
    <w:multiLevelType w:val="hybridMultilevel"/>
    <w:tmpl w:val="CB10C84E"/>
    <w:lvl w:ilvl="0" w:tplc="13C6E2C8">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17" w15:restartNumberingAfterBreak="0">
    <w:nsid w:val="2DB832F1"/>
    <w:multiLevelType w:val="hybridMultilevel"/>
    <w:tmpl w:val="79E6128E"/>
    <w:lvl w:ilvl="0" w:tplc="1682D2F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8" w15:restartNumberingAfterBreak="0">
    <w:nsid w:val="2F0874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51243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D405CAE"/>
    <w:multiLevelType w:val="hybridMultilevel"/>
    <w:tmpl w:val="CE2E3754"/>
    <w:lvl w:ilvl="0" w:tplc="030E86E6">
      <w:start w:val="2"/>
      <w:numFmt w:val="lowerLetter"/>
      <w:lvlText w:val="%1)"/>
      <w:lvlJc w:val="left"/>
      <w:pPr>
        <w:tabs>
          <w:tab w:val="num" w:pos="1920"/>
        </w:tabs>
        <w:ind w:left="1920" w:hanging="360"/>
      </w:pPr>
      <w:rPr>
        <w:rFonts w:hint="default"/>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21" w15:restartNumberingAfterBreak="0">
    <w:nsid w:val="4E8745D8"/>
    <w:multiLevelType w:val="hybridMultilevel"/>
    <w:tmpl w:val="14404BBE"/>
    <w:lvl w:ilvl="0" w:tplc="ED5216AC">
      <w:start w:val="10"/>
      <w:numFmt w:val="upperRoman"/>
      <w:lvlText w:val="(%1)"/>
      <w:lvlJc w:val="left"/>
      <w:pPr>
        <w:tabs>
          <w:tab w:val="num" w:pos="3300"/>
        </w:tabs>
        <w:ind w:left="3300" w:hanging="234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2" w15:restartNumberingAfterBreak="0">
    <w:nsid w:val="50121196"/>
    <w:multiLevelType w:val="hybridMultilevel"/>
    <w:tmpl w:val="9484120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3802CAF"/>
    <w:multiLevelType w:val="hybridMultilevel"/>
    <w:tmpl w:val="53EE478E"/>
    <w:lvl w:ilvl="0" w:tplc="3D2881BA">
      <w:start w:val="1"/>
      <w:numFmt w:val="decimal"/>
      <w:pStyle w:val="Cau"/>
      <w:lvlText w:val="%1."/>
      <w:lvlJc w:val="left"/>
      <w:pPr>
        <w:tabs>
          <w:tab w:val="num" w:pos="340"/>
        </w:tabs>
        <w:ind w:left="340" w:hanging="340"/>
      </w:pPr>
      <w:rPr>
        <w:rFonts w:ascii="Times New Roman" w:hAnsi="Times New Roman"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8D3A5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5C725A07"/>
    <w:multiLevelType w:val="hybridMultilevel"/>
    <w:tmpl w:val="0A360086"/>
    <w:lvl w:ilvl="0" w:tplc="5DCE0996">
      <w:start w:val="1"/>
      <w:numFmt w:val="bullet"/>
      <w:lvlText w:val=""/>
      <w:lvlPicBulletId w:val="0"/>
      <w:lvlJc w:val="left"/>
      <w:pPr>
        <w:tabs>
          <w:tab w:val="num" w:pos="720"/>
        </w:tabs>
        <w:ind w:left="720" w:hanging="360"/>
      </w:pPr>
      <w:rPr>
        <w:rFonts w:ascii="Symbol" w:hAnsi="Symbol" w:hint="default"/>
      </w:rPr>
    </w:lvl>
    <w:lvl w:ilvl="1" w:tplc="18AE2734" w:tentative="1">
      <w:start w:val="1"/>
      <w:numFmt w:val="bullet"/>
      <w:lvlText w:val=""/>
      <w:lvlJc w:val="left"/>
      <w:pPr>
        <w:tabs>
          <w:tab w:val="num" w:pos="1440"/>
        </w:tabs>
        <w:ind w:left="1440" w:hanging="360"/>
      </w:pPr>
      <w:rPr>
        <w:rFonts w:ascii="Symbol" w:hAnsi="Symbol" w:hint="default"/>
      </w:rPr>
    </w:lvl>
    <w:lvl w:ilvl="2" w:tplc="60F63436" w:tentative="1">
      <w:start w:val="1"/>
      <w:numFmt w:val="bullet"/>
      <w:lvlText w:val=""/>
      <w:lvlJc w:val="left"/>
      <w:pPr>
        <w:tabs>
          <w:tab w:val="num" w:pos="2160"/>
        </w:tabs>
        <w:ind w:left="2160" w:hanging="360"/>
      </w:pPr>
      <w:rPr>
        <w:rFonts w:ascii="Symbol" w:hAnsi="Symbol" w:hint="default"/>
      </w:rPr>
    </w:lvl>
    <w:lvl w:ilvl="3" w:tplc="80FA66F8" w:tentative="1">
      <w:start w:val="1"/>
      <w:numFmt w:val="bullet"/>
      <w:lvlText w:val=""/>
      <w:lvlJc w:val="left"/>
      <w:pPr>
        <w:tabs>
          <w:tab w:val="num" w:pos="2880"/>
        </w:tabs>
        <w:ind w:left="2880" w:hanging="360"/>
      </w:pPr>
      <w:rPr>
        <w:rFonts w:ascii="Symbol" w:hAnsi="Symbol" w:hint="default"/>
      </w:rPr>
    </w:lvl>
    <w:lvl w:ilvl="4" w:tplc="B7CECE34" w:tentative="1">
      <w:start w:val="1"/>
      <w:numFmt w:val="bullet"/>
      <w:lvlText w:val=""/>
      <w:lvlJc w:val="left"/>
      <w:pPr>
        <w:tabs>
          <w:tab w:val="num" w:pos="3600"/>
        </w:tabs>
        <w:ind w:left="3600" w:hanging="360"/>
      </w:pPr>
      <w:rPr>
        <w:rFonts w:ascii="Symbol" w:hAnsi="Symbol" w:hint="default"/>
      </w:rPr>
    </w:lvl>
    <w:lvl w:ilvl="5" w:tplc="4AC6F02E" w:tentative="1">
      <w:start w:val="1"/>
      <w:numFmt w:val="bullet"/>
      <w:lvlText w:val=""/>
      <w:lvlJc w:val="left"/>
      <w:pPr>
        <w:tabs>
          <w:tab w:val="num" w:pos="4320"/>
        </w:tabs>
        <w:ind w:left="4320" w:hanging="360"/>
      </w:pPr>
      <w:rPr>
        <w:rFonts w:ascii="Symbol" w:hAnsi="Symbol" w:hint="default"/>
      </w:rPr>
    </w:lvl>
    <w:lvl w:ilvl="6" w:tplc="D09A4D66" w:tentative="1">
      <w:start w:val="1"/>
      <w:numFmt w:val="bullet"/>
      <w:lvlText w:val=""/>
      <w:lvlJc w:val="left"/>
      <w:pPr>
        <w:tabs>
          <w:tab w:val="num" w:pos="5040"/>
        </w:tabs>
        <w:ind w:left="5040" w:hanging="360"/>
      </w:pPr>
      <w:rPr>
        <w:rFonts w:ascii="Symbol" w:hAnsi="Symbol" w:hint="default"/>
      </w:rPr>
    </w:lvl>
    <w:lvl w:ilvl="7" w:tplc="9C7E34FE" w:tentative="1">
      <w:start w:val="1"/>
      <w:numFmt w:val="bullet"/>
      <w:lvlText w:val=""/>
      <w:lvlJc w:val="left"/>
      <w:pPr>
        <w:tabs>
          <w:tab w:val="num" w:pos="5760"/>
        </w:tabs>
        <w:ind w:left="5760" w:hanging="360"/>
      </w:pPr>
      <w:rPr>
        <w:rFonts w:ascii="Symbol" w:hAnsi="Symbol" w:hint="default"/>
      </w:rPr>
    </w:lvl>
    <w:lvl w:ilvl="8" w:tplc="7DEAED46"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5D7F10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EC6BFA"/>
    <w:multiLevelType w:val="hybridMultilevel"/>
    <w:tmpl w:val="8A229A9A"/>
    <w:lvl w:ilvl="0" w:tplc="A6C09416">
      <w:start w:val="1"/>
      <w:numFmt w:val="upperLetter"/>
      <w:lvlText w:val="%1."/>
      <w:lvlJc w:val="left"/>
      <w:pPr>
        <w:tabs>
          <w:tab w:val="num" w:pos="900"/>
        </w:tabs>
        <w:ind w:left="900" w:hanging="360"/>
      </w:pPr>
      <w:rPr>
        <w:b/>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8" w15:restartNumberingAfterBreak="0">
    <w:nsid w:val="5E291D24"/>
    <w:multiLevelType w:val="singleLevel"/>
    <w:tmpl w:val="A7D65952"/>
    <w:lvl w:ilvl="0">
      <w:start w:val="1"/>
      <w:numFmt w:val="bullet"/>
      <w:pStyle w:val="bulet"/>
      <w:lvlText w:val=""/>
      <w:lvlJc w:val="left"/>
      <w:pPr>
        <w:tabs>
          <w:tab w:val="num" w:pos="360"/>
        </w:tabs>
        <w:ind w:left="360" w:hanging="360"/>
      </w:pPr>
      <w:rPr>
        <w:rFonts w:ascii="Wingdings" w:hAnsi="Wingdings" w:cs="Wingdings" w:hint="default"/>
        <w:sz w:val="16"/>
        <w:szCs w:val="16"/>
      </w:rPr>
    </w:lvl>
  </w:abstractNum>
  <w:abstractNum w:abstractNumId="29" w15:restartNumberingAfterBreak="0">
    <w:nsid w:val="696E7E2B"/>
    <w:multiLevelType w:val="hybridMultilevel"/>
    <w:tmpl w:val="06BEEDA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4F36567"/>
    <w:multiLevelType w:val="hybridMultilevel"/>
    <w:tmpl w:val="672ECB36"/>
    <w:lvl w:ilvl="0" w:tplc="552E1600">
      <w:start w:val="1"/>
      <w:numFmt w:val="lowerLetter"/>
      <w:lvlText w:val="%1)"/>
      <w:lvlJc w:val="left"/>
      <w:pPr>
        <w:tabs>
          <w:tab w:val="num" w:pos="1920"/>
        </w:tabs>
        <w:ind w:left="1920" w:hanging="360"/>
      </w:pPr>
      <w:rPr>
        <w:rFonts w:eastAsia="Times New Roman" w:hint="default"/>
        <w:i/>
      </w:rPr>
    </w:lvl>
    <w:lvl w:ilvl="1" w:tplc="04090019" w:tentative="1">
      <w:start w:val="1"/>
      <w:numFmt w:val="lowerLetter"/>
      <w:lvlText w:val="%2."/>
      <w:lvlJc w:val="left"/>
      <w:pPr>
        <w:tabs>
          <w:tab w:val="num" w:pos="2640"/>
        </w:tabs>
        <w:ind w:left="2640" w:hanging="360"/>
      </w:pPr>
    </w:lvl>
    <w:lvl w:ilvl="2" w:tplc="0409001B" w:tentative="1">
      <w:start w:val="1"/>
      <w:numFmt w:val="lowerRoman"/>
      <w:lvlText w:val="%3."/>
      <w:lvlJc w:val="right"/>
      <w:pPr>
        <w:tabs>
          <w:tab w:val="num" w:pos="3360"/>
        </w:tabs>
        <w:ind w:left="3360" w:hanging="180"/>
      </w:pPr>
    </w:lvl>
    <w:lvl w:ilvl="3" w:tplc="0409000F" w:tentative="1">
      <w:start w:val="1"/>
      <w:numFmt w:val="decimal"/>
      <w:lvlText w:val="%4."/>
      <w:lvlJc w:val="left"/>
      <w:pPr>
        <w:tabs>
          <w:tab w:val="num" w:pos="4080"/>
        </w:tabs>
        <w:ind w:left="4080" w:hanging="360"/>
      </w:pPr>
    </w:lvl>
    <w:lvl w:ilvl="4" w:tplc="04090019" w:tentative="1">
      <w:start w:val="1"/>
      <w:numFmt w:val="lowerLetter"/>
      <w:lvlText w:val="%5."/>
      <w:lvlJc w:val="left"/>
      <w:pPr>
        <w:tabs>
          <w:tab w:val="num" w:pos="4800"/>
        </w:tabs>
        <w:ind w:left="4800" w:hanging="360"/>
      </w:pPr>
    </w:lvl>
    <w:lvl w:ilvl="5" w:tplc="0409001B" w:tentative="1">
      <w:start w:val="1"/>
      <w:numFmt w:val="lowerRoman"/>
      <w:lvlText w:val="%6."/>
      <w:lvlJc w:val="right"/>
      <w:pPr>
        <w:tabs>
          <w:tab w:val="num" w:pos="5520"/>
        </w:tabs>
        <w:ind w:left="5520" w:hanging="180"/>
      </w:pPr>
    </w:lvl>
    <w:lvl w:ilvl="6" w:tplc="0409000F" w:tentative="1">
      <w:start w:val="1"/>
      <w:numFmt w:val="decimal"/>
      <w:lvlText w:val="%7."/>
      <w:lvlJc w:val="left"/>
      <w:pPr>
        <w:tabs>
          <w:tab w:val="num" w:pos="6240"/>
        </w:tabs>
        <w:ind w:left="6240" w:hanging="360"/>
      </w:pPr>
    </w:lvl>
    <w:lvl w:ilvl="7" w:tplc="04090019" w:tentative="1">
      <w:start w:val="1"/>
      <w:numFmt w:val="lowerLetter"/>
      <w:lvlText w:val="%8."/>
      <w:lvlJc w:val="left"/>
      <w:pPr>
        <w:tabs>
          <w:tab w:val="num" w:pos="6960"/>
        </w:tabs>
        <w:ind w:left="6960" w:hanging="360"/>
      </w:pPr>
    </w:lvl>
    <w:lvl w:ilvl="8" w:tplc="0409001B" w:tentative="1">
      <w:start w:val="1"/>
      <w:numFmt w:val="lowerRoman"/>
      <w:lvlText w:val="%9."/>
      <w:lvlJc w:val="right"/>
      <w:pPr>
        <w:tabs>
          <w:tab w:val="num" w:pos="7680"/>
        </w:tabs>
        <w:ind w:left="7680" w:hanging="180"/>
      </w:pPr>
    </w:lvl>
  </w:abstractNum>
  <w:abstractNum w:abstractNumId="31" w15:restartNumberingAfterBreak="0">
    <w:nsid w:val="76892858"/>
    <w:multiLevelType w:val="hybridMultilevel"/>
    <w:tmpl w:val="EC4E0522"/>
    <w:lvl w:ilvl="0" w:tplc="04090001">
      <w:start w:val="1"/>
      <w:numFmt w:val="bullet"/>
      <w:lvlText w:val=""/>
      <w:lvlJc w:val="left"/>
      <w:pPr>
        <w:tabs>
          <w:tab w:val="num" w:pos="1221"/>
        </w:tabs>
        <w:ind w:left="1221" w:hanging="360"/>
      </w:pPr>
      <w:rPr>
        <w:rFonts w:ascii="Symbol" w:hAnsi="Symbol" w:hint="default"/>
      </w:rPr>
    </w:lvl>
    <w:lvl w:ilvl="1" w:tplc="04090003" w:tentative="1">
      <w:start w:val="1"/>
      <w:numFmt w:val="bullet"/>
      <w:lvlText w:val="o"/>
      <w:lvlJc w:val="left"/>
      <w:pPr>
        <w:tabs>
          <w:tab w:val="num" w:pos="1941"/>
        </w:tabs>
        <w:ind w:left="1941" w:hanging="360"/>
      </w:pPr>
      <w:rPr>
        <w:rFonts w:ascii="Courier New" w:hAnsi="Courier New" w:cs="Courier New" w:hint="default"/>
      </w:rPr>
    </w:lvl>
    <w:lvl w:ilvl="2" w:tplc="04090005" w:tentative="1">
      <w:start w:val="1"/>
      <w:numFmt w:val="bullet"/>
      <w:lvlText w:val=""/>
      <w:lvlJc w:val="left"/>
      <w:pPr>
        <w:tabs>
          <w:tab w:val="num" w:pos="2661"/>
        </w:tabs>
        <w:ind w:left="2661" w:hanging="360"/>
      </w:pPr>
      <w:rPr>
        <w:rFonts w:ascii="Wingdings" w:hAnsi="Wingdings" w:hint="default"/>
      </w:rPr>
    </w:lvl>
    <w:lvl w:ilvl="3" w:tplc="04090001" w:tentative="1">
      <w:start w:val="1"/>
      <w:numFmt w:val="bullet"/>
      <w:lvlText w:val=""/>
      <w:lvlJc w:val="left"/>
      <w:pPr>
        <w:tabs>
          <w:tab w:val="num" w:pos="3381"/>
        </w:tabs>
        <w:ind w:left="3381" w:hanging="360"/>
      </w:pPr>
      <w:rPr>
        <w:rFonts w:ascii="Symbol" w:hAnsi="Symbol" w:hint="default"/>
      </w:rPr>
    </w:lvl>
    <w:lvl w:ilvl="4" w:tplc="04090003" w:tentative="1">
      <w:start w:val="1"/>
      <w:numFmt w:val="bullet"/>
      <w:lvlText w:val="o"/>
      <w:lvlJc w:val="left"/>
      <w:pPr>
        <w:tabs>
          <w:tab w:val="num" w:pos="4101"/>
        </w:tabs>
        <w:ind w:left="4101" w:hanging="360"/>
      </w:pPr>
      <w:rPr>
        <w:rFonts w:ascii="Courier New" w:hAnsi="Courier New" w:cs="Courier New" w:hint="default"/>
      </w:rPr>
    </w:lvl>
    <w:lvl w:ilvl="5" w:tplc="04090005" w:tentative="1">
      <w:start w:val="1"/>
      <w:numFmt w:val="bullet"/>
      <w:lvlText w:val=""/>
      <w:lvlJc w:val="left"/>
      <w:pPr>
        <w:tabs>
          <w:tab w:val="num" w:pos="4821"/>
        </w:tabs>
        <w:ind w:left="4821" w:hanging="360"/>
      </w:pPr>
      <w:rPr>
        <w:rFonts w:ascii="Wingdings" w:hAnsi="Wingdings" w:hint="default"/>
      </w:rPr>
    </w:lvl>
    <w:lvl w:ilvl="6" w:tplc="04090001" w:tentative="1">
      <w:start w:val="1"/>
      <w:numFmt w:val="bullet"/>
      <w:lvlText w:val=""/>
      <w:lvlJc w:val="left"/>
      <w:pPr>
        <w:tabs>
          <w:tab w:val="num" w:pos="5541"/>
        </w:tabs>
        <w:ind w:left="5541" w:hanging="360"/>
      </w:pPr>
      <w:rPr>
        <w:rFonts w:ascii="Symbol" w:hAnsi="Symbol" w:hint="default"/>
      </w:rPr>
    </w:lvl>
    <w:lvl w:ilvl="7" w:tplc="04090003" w:tentative="1">
      <w:start w:val="1"/>
      <w:numFmt w:val="bullet"/>
      <w:lvlText w:val="o"/>
      <w:lvlJc w:val="left"/>
      <w:pPr>
        <w:tabs>
          <w:tab w:val="num" w:pos="6261"/>
        </w:tabs>
        <w:ind w:left="6261" w:hanging="360"/>
      </w:pPr>
      <w:rPr>
        <w:rFonts w:ascii="Courier New" w:hAnsi="Courier New" w:cs="Courier New" w:hint="default"/>
      </w:rPr>
    </w:lvl>
    <w:lvl w:ilvl="8" w:tplc="04090005" w:tentative="1">
      <w:start w:val="1"/>
      <w:numFmt w:val="bullet"/>
      <w:lvlText w:val=""/>
      <w:lvlJc w:val="left"/>
      <w:pPr>
        <w:tabs>
          <w:tab w:val="num" w:pos="6981"/>
        </w:tabs>
        <w:ind w:left="6981" w:hanging="360"/>
      </w:pPr>
      <w:rPr>
        <w:rFonts w:ascii="Wingdings" w:hAnsi="Wingdings" w:hint="default"/>
      </w:rPr>
    </w:lvl>
  </w:abstractNum>
  <w:abstractNum w:abstractNumId="32" w15:restartNumberingAfterBreak="0">
    <w:nsid w:val="7D6610E7"/>
    <w:multiLevelType w:val="hybridMultilevel"/>
    <w:tmpl w:val="3D4620B8"/>
    <w:lvl w:ilvl="0" w:tplc="7304C126">
      <w:start w:val="1"/>
      <w:numFmt w:val="lowerLetter"/>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3"/>
  </w:num>
  <w:num w:numId="2">
    <w:abstractNumId w:val="24"/>
  </w:num>
  <w:num w:numId="3">
    <w:abstractNumId w:val="15"/>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8"/>
  </w:num>
  <w:num w:numId="7">
    <w:abstractNumId w:val="22"/>
  </w:num>
  <w:num w:numId="8">
    <w:abstractNumId w:val="19"/>
  </w:num>
  <w:num w:numId="9">
    <w:abstractNumId w:val="13"/>
  </w:num>
  <w:num w:numId="10">
    <w:abstractNumId w:val="11"/>
  </w:num>
  <w:num w:numId="11">
    <w:abstractNumId w:val="17"/>
  </w:num>
  <w:num w:numId="12">
    <w:abstractNumId w:val="25"/>
  </w:num>
  <w:num w:numId="13">
    <w:abstractNumId w:val="30"/>
  </w:num>
  <w:num w:numId="14">
    <w:abstractNumId w:val="12"/>
  </w:num>
  <w:num w:numId="15">
    <w:abstractNumId w:val="31"/>
  </w:num>
  <w:num w:numId="16">
    <w:abstractNumId w:val="20"/>
  </w:num>
  <w:num w:numId="17">
    <w:abstractNumId w:val="16"/>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2"/>
  </w:num>
  <w:num w:numId="2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9"/>
  </w:num>
  <w:num w:numId="24">
    <w:abstractNumId w:val="21"/>
  </w:num>
  <w:num w:numId="25">
    <w:abstractNumId w:val="28"/>
  </w:num>
  <w:num w:numId="2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num>
  <w:num w:numId="28">
    <w:abstractNumId w:val="28"/>
  </w:num>
  <w:num w:numId="29">
    <w:abstractNumId w:val="28"/>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27"/>
  </w:num>
  <w:num w:numId="33">
    <w:abstractNumId w:val="18"/>
  </w:num>
  <w:num w:numId="34">
    <w:abstractNumId w:val="2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475"/>
    <w:rsid w:val="000013BF"/>
    <w:rsid w:val="00003A85"/>
    <w:rsid w:val="000053F2"/>
    <w:rsid w:val="00005D7D"/>
    <w:rsid w:val="0000799D"/>
    <w:rsid w:val="00017A83"/>
    <w:rsid w:val="00020C6A"/>
    <w:rsid w:val="000226D3"/>
    <w:rsid w:val="00023565"/>
    <w:rsid w:val="00023603"/>
    <w:rsid w:val="00023BDD"/>
    <w:rsid w:val="0002759C"/>
    <w:rsid w:val="00031935"/>
    <w:rsid w:val="00032ABD"/>
    <w:rsid w:val="0003370F"/>
    <w:rsid w:val="000378F3"/>
    <w:rsid w:val="00037D7A"/>
    <w:rsid w:val="00041EE6"/>
    <w:rsid w:val="00052BD8"/>
    <w:rsid w:val="0005582E"/>
    <w:rsid w:val="00056075"/>
    <w:rsid w:val="000571C5"/>
    <w:rsid w:val="00060845"/>
    <w:rsid w:val="000608A2"/>
    <w:rsid w:val="00060942"/>
    <w:rsid w:val="00062000"/>
    <w:rsid w:val="00063A4C"/>
    <w:rsid w:val="000672D6"/>
    <w:rsid w:val="00067311"/>
    <w:rsid w:val="00067ED7"/>
    <w:rsid w:val="000705A1"/>
    <w:rsid w:val="000763F5"/>
    <w:rsid w:val="00077D67"/>
    <w:rsid w:val="00084EB0"/>
    <w:rsid w:val="0009135A"/>
    <w:rsid w:val="0009279A"/>
    <w:rsid w:val="000A0846"/>
    <w:rsid w:val="000A1665"/>
    <w:rsid w:val="000A2DB7"/>
    <w:rsid w:val="000A427C"/>
    <w:rsid w:val="000A4789"/>
    <w:rsid w:val="000A4FA2"/>
    <w:rsid w:val="000A6F44"/>
    <w:rsid w:val="000B0356"/>
    <w:rsid w:val="000B0CC2"/>
    <w:rsid w:val="000B2861"/>
    <w:rsid w:val="000B54BA"/>
    <w:rsid w:val="000B5B04"/>
    <w:rsid w:val="000B7F7A"/>
    <w:rsid w:val="000C0622"/>
    <w:rsid w:val="000C35C4"/>
    <w:rsid w:val="000C3A83"/>
    <w:rsid w:val="000C5DAD"/>
    <w:rsid w:val="000C6AC2"/>
    <w:rsid w:val="000C6BA5"/>
    <w:rsid w:val="000C6E34"/>
    <w:rsid w:val="000D0339"/>
    <w:rsid w:val="000D044B"/>
    <w:rsid w:val="000D3F8D"/>
    <w:rsid w:val="000E0D9E"/>
    <w:rsid w:val="000E23E5"/>
    <w:rsid w:val="000E54FA"/>
    <w:rsid w:val="000F3C97"/>
    <w:rsid w:val="000F4B4E"/>
    <w:rsid w:val="000F51EE"/>
    <w:rsid w:val="000F5C78"/>
    <w:rsid w:val="001008F6"/>
    <w:rsid w:val="0010359B"/>
    <w:rsid w:val="00103682"/>
    <w:rsid w:val="0010379E"/>
    <w:rsid w:val="00103BDE"/>
    <w:rsid w:val="00104FEB"/>
    <w:rsid w:val="00110C54"/>
    <w:rsid w:val="00113C5A"/>
    <w:rsid w:val="00113DD4"/>
    <w:rsid w:val="001226FA"/>
    <w:rsid w:val="0012752E"/>
    <w:rsid w:val="00130052"/>
    <w:rsid w:val="0013090C"/>
    <w:rsid w:val="00131450"/>
    <w:rsid w:val="00131896"/>
    <w:rsid w:val="00133DD5"/>
    <w:rsid w:val="00134D21"/>
    <w:rsid w:val="00136AAB"/>
    <w:rsid w:val="001432FE"/>
    <w:rsid w:val="0014540D"/>
    <w:rsid w:val="001510CB"/>
    <w:rsid w:val="00152FCE"/>
    <w:rsid w:val="001556FC"/>
    <w:rsid w:val="00162E6E"/>
    <w:rsid w:val="001632EC"/>
    <w:rsid w:val="0016493F"/>
    <w:rsid w:val="00164A7A"/>
    <w:rsid w:val="00167A93"/>
    <w:rsid w:val="00170C5A"/>
    <w:rsid w:val="001719D1"/>
    <w:rsid w:val="00173A32"/>
    <w:rsid w:val="00174DBC"/>
    <w:rsid w:val="0018272B"/>
    <w:rsid w:val="0018358B"/>
    <w:rsid w:val="00191D78"/>
    <w:rsid w:val="001924B3"/>
    <w:rsid w:val="00193BFF"/>
    <w:rsid w:val="00195642"/>
    <w:rsid w:val="00196D35"/>
    <w:rsid w:val="001A261D"/>
    <w:rsid w:val="001A3D57"/>
    <w:rsid w:val="001A5618"/>
    <w:rsid w:val="001A7C14"/>
    <w:rsid w:val="001B2331"/>
    <w:rsid w:val="001B50E9"/>
    <w:rsid w:val="001B5E65"/>
    <w:rsid w:val="001B71B5"/>
    <w:rsid w:val="001B75AC"/>
    <w:rsid w:val="001B7AF3"/>
    <w:rsid w:val="001C0639"/>
    <w:rsid w:val="001C06AE"/>
    <w:rsid w:val="001C0C9F"/>
    <w:rsid w:val="001C1916"/>
    <w:rsid w:val="001D172B"/>
    <w:rsid w:val="001D1D00"/>
    <w:rsid w:val="001D3BA1"/>
    <w:rsid w:val="001D667A"/>
    <w:rsid w:val="001D6984"/>
    <w:rsid w:val="001E02FF"/>
    <w:rsid w:val="001E321E"/>
    <w:rsid w:val="001E42BE"/>
    <w:rsid w:val="001F2339"/>
    <w:rsid w:val="001F237F"/>
    <w:rsid w:val="001F24DF"/>
    <w:rsid w:val="001F45A4"/>
    <w:rsid w:val="001F6C7D"/>
    <w:rsid w:val="0020040A"/>
    <w:rsid w:val="002028C8"/>
    <w:rsid w:val="00203F73"/>
    <w:rsid w:val="00204EA1"/>
    <w:rsid w:val="002058DA"/>
    <w:rsid w:val="00210457"/>
    <w:rsid w:val="00210AFF"/>
    <w:rsid w:val="00214294"/>
    <w:rsid w:val="00215135"/>
    <w:rsid w:val="002155CC"/>
    <w:rsid w:val="00217E56"/>
    <w:rsid w:val="00225795"/>
    <w:rsid w:val="002259D4"/>
    <w:rsid w:val="00226A88"/>
    <w:rsid w:val="00226F41"/>
    <w:rsid w:val="00227EBF"/>
    <w:rsid w:val="0023015C"/>
    <w:rsid w:val="00232A8E"/>
    <w:rsid w:val="0023332A"/>
    <w:rsid w:val="0023352A"/>
    <w:rsid w:val="00233B8A"/>
    <w:rsid w:val="00237A5A"/>
    <w:rsid w:val="00237F59"/>
    <w:rsid w:val="002435BD"/>
    <w:rsid w:val="002436AA"/>
    <w:rsid w:val="00252B10"/>
    <w:rsid w:val="00254F38"/>
    <w:rsid w:val="00265AC3"/>
    <w:rsid w:val="0027360A"/>
    <w:rsid w:val="00280465"/>
    <w:rsid w:val="00282FF0"/>
    <w:rsid w:val="002908E3"/>
    <w:rsid w:val="00296419"/>
    <w:rsid w:val="002A2E67"/>
    <w:rsid w:val="002A353F"/>
    <w:rsid w:val="002A37CE"/>
    <w:rsid w:val="002A55DC"/>
    <w:rsid w:val="002A6B06"/>
    <w:rsid w:val="002B4C48"/>
    <w:rsid w:val="002B5260"/>
    <w:rsid w:val="002B57F5"/>
    <w:rsid w:val="002B5C92"/>
    <w:rsid w:val="002C45A6"/>
    <w:rsid w:val="002D019D"/>
    <w:rsid w:val="002D17CD"/>
    <w:rsid w:val="002D3408"/>
    <w:rsid w:val="002D34DD"/>
    <w:rsid w:val="002D5E2E"/>
    <w:rsid w:val="002D7A85"/>
    <w:rsid w:val="002E7736"/>
    <w:rsid w:val="002F0730"/>
    <w:rsid w:val="002F47E8"/>
    <w:rsid w:val="002F5E1E"/>
    <w:rsid w:val="002F6092"/>
    <w:rsid w:val="003002C4"/>
    <w:rsid w:val="00300CED"/>
    <w:rsid w:val="003062AD"/>
    <w:rsid w:val="00307754"/>
    <w:rsid w:val="003108B8"/>
    <w:rsid w:val="00311ABA"/>
    <w:rsid w:val="00313E78"/>
    <w:rsid w:val="00316CB0"/>
    <w:rsid w:val="0032018D"/>
    <w:rsid w:val="00321D44"/>
    <w:rsid w:val="00322182"/>
    <w:rsid w:val="003239D2"/>
    <w:rsid w:val="00323D47"/>
    <w:rsid w:val="00326702"/>
    <w:rsid w:val="00327A44"/>
    <w:rsid w:val="003333E7"/>
    <w:rsid w:val="00335EEF"/>
    <w:rsid w:val="00347933"/>
    <w:rsid w:val="00355CDA"/>
    <w:rsid w:val="003562D4"/>
    <w:rsid w:val="00360B81"/>
    <w:rsid w:val="003612F7"/>
    <w:rsid w:val="003638E3"/>
    <w:rsid w:val="0036564D"/>
    <w:rsid w:val="00365B21"/>
    <w:rsid w:val="00367530"/>
    <w:rsid w:val="003702EC"/>
    <w:rsid w:val="00370B47"/>
    <w:rsid w:val="003810D2"/>
    <w:rsid w:val="0038495E"/>
    <w:rsid w:val="00390B67"/>
    <w:rsid w:val="003926AD"/>
    <w:rsid w:val="00392E2A"/>
    <w:rsid w:val="00396B57"/>
    <w:rsid w:val="00397E96"/>
    <w:rsid w:val="003A01B6"/>
    <w:rsid w:val="003A3E9E"/>
    <w:rsid w:val="003A4FAA"/>
    <w:rsid w:val="003A5000"/>
    <w:rsid w:val="003B781C"/>
    <w:rsid w:val="003C67BE"/>
    <w:rsid w:val="003D029D"/>
    <w:rsid w:val="003D46D9"/>
    <w:rsid w:val="003D4BB6"/>
    <w:rsid w:val="003D6E19"/>
    <w:rsid w:val="003E593B"/>
    <w:rsid w:val="003F0175"/>
    <w:rsid w:val="003F4EB3"/>
    <w:rsid w:val="003F539C"/>
    <w:rsid w:val="003F6C4A"/>
    <w:rsid w:val="0040074A"/>
    <w:rsid w:val="00401BE4"/>
    <w:rsid w:val="00403939"/>
    <w:rsid w:val="00404E60"/>
    <w:rsid w:val="00405932"/>
    <w:rsid w:val="0042007D"/>
    <w:rsid w:val="00422D6C"/>
    <w:rsid w:val="004232A9"/>
    <w:rsid w:val="004255EE"/>
    <w:rsid w:val="00426ACF"/>
    <w:rsid w:val="00432103"/>
    <w:rsid w:val="00432986"/>
    <w:rsid w:val="00432BD5"/>
    <w:rsid w:val="00440CCA"/>
    <w:rsid w:val="00441E74"/>
    <w:rsid w:val="0044374C"/>
    <w:rsid w:val="00443AC0"/>
    <w:rsid w:val="004462B4"/>
    <w:rsid w:val="00452175"/>
    <w:rsid w:val="004554D2"/>
    <w:rsid w:val="00456B29"/>
    <w:rsid w:val="00456BF6"/>
    <w:rsid w:val="00457ED1"/>
    <w:rsid w:val="00462742"/>
    <w:rsid w:val="0046315C"/>
    <w:rsid w:val="00463655"/>
    <w:rsid w:val="0046420E"/>
    <w:rsid w:val="004647EB"/>
    <w:rsid w:val="00466119"/>
    <w:rsid w:val="00472643"/>
    <w:rsid w:val="0047353D"/>
    <w:rsid w:val="00476437"/>
    <w:rsid w:val="00476B41"/>
    <w:rsid w:val="004774F8"/>
    <w:rsid w:val="00477637"/>
    <w:rsid w:val="00482E1A"/>
    <w:rsid w:val="00486729"/>
    <w:rsid w:val="00490B5C"/>
    <w:rsid w:val="00491798"/>
    <w:rsid w:val="00493725"/>
    <w:rsid w:val="004941FE"/>
    <w:rsid w:val="00494EBA"/>
    <w:rsid w:val="00497877"/>
    <w:rsid w:val="004A0618"/>
    <w:rsid w:val="004A0E90"/>
    <w:rsid w:val="004A1031"/>
    <w:rsid w:val="004A1DF3"/>
    <w:rsid w:val="004A1EA4"/>
    <w:rsid w:val="004A3024"/>
    <w:rsid w:val="004A456E"/>
    <w:rsid w:val="004A7856"/>
    <w:rsid w:val="004B0945"/>
    <w:rsid w:val="004C0D3E"/>
    <w:rsid w:val="004D436C"/>
    <w:rsid w:val="004D526E"/>
    <w:rsid w:val="004D53B3"/>
    <w:rsid w:val="004D6B28"/>
    <w:rsid w:val="004D77FD"/>
    <w:rsid w:val="004E176B"/>
    <w:rsid w:val="004E3A01"/>
    <w:rsid w:val="004F1C16"/>
    <w:rsid w:val="004F3725"/>
    <w:rsid w:val="004F427D"/>
    <w:rsid w:val="004F4D1F"/>
    <w:rsid w:val="004F60AC"/>
    <w:rsid w:val="004F7A9C"/>
    <w:rsid w:val="00500F80"/>
    <w:rsid w:val="005012B2"/>
    <w:rsid w:val="00501E91"/>
    <w:rsid w:val="00502467"/>
    <w:rsid w:val="00502DFC"/>
    <w:rsid w:val="005067D8"/>
    <w:rsid w:val="00506AB5"/>
    <w:rsid w:val="00510696"/>
    <w:rsid w:val="00510CE9"/>
    <w:rsid w:val="00512744"/>
    <w:rsid w:val="0051428C"/>
    <w:rsid w:val="005151FC"/>
    <w:rsid w:val="0051554C"/>
    <w:rsid w:val="00515819"/>
    <w:rsid w:val="00517069"/>
    <w:rsid w:val="005208ED"/>
    <w:rsid w:val="005224DE"/>
    <w:rsid w:val="00522C3C"/>
    <w:rsid w:val="00522FD1"/>
    <w:rsid w:val="00523EFC"/>
    <w:rsid w:val="005246C8"/>
    <w:rsid w:val="00526EAE"/>
    <w:rsid w:val="00532455"/>
    <w:rsid w:val="005332E5"/>
    <w:rsid w:val="00535BDC"/>
    <w:rsid w:val="0053691A"/>
    <w:rsid w:val="00537A20"/>
    <w:rsid w:val="00543E50"/>
    <w:rsid w:val="00546AEC"/>
    <w:rsid w:val="0055188D"/>
    <w:rsid w:val="00552AA9"/>
    <w:rsid w:val="00553F5E"/>
    <w:rsid w:val="00555603"/>
    <w:rsid w:val="00562B36"/>
    <w:rsid w:val="00564151"/>
    <w:rsid w:val="005647F4"/>
    <w:rsid w:val="00565589"/>
    <w:rsid w:val="0057048F"/>
    <w:rsid w:val="005738EF"/>
    <w:rsid w:val="005769CF"/>
    <w:rsid w:val="00577CCC"/>
    <w:rsid w:val="005816AA"/>
    <w:rsid w:val="00586418"/>
    <w:rsid w:val="005876D2"/>
    <w:rsid w:val="00587B3D"/>
    <w:rsid w:val="00590220"/>
    <w:rsid w:val="00591BAE"/>
    <w:rsid w:val="0059636F"/>
    <w:rsid w:val="00597FF9"/>
    <w:rsid w:val="005A16D3"/>
    <w:rsid w:val="005A1D42"/>
    <w:rsid w:val="005A61B8"/>
    <w:rsid w:val="005A6B35"/>
    <w:rsid w:val="005B752E"/>
    <w:rsid w:val="005C005D"/>
    <w:rsid w:val="005C15A5"/>
    <w:rsid w:val="005C388E"/>
    <w:rsid w:val="005C3B6C"/>
    <w:rsid w:val="005C5BCB"/>
    <w:rsid w:val="005D038E"/>
    <w:rsid w:val="005D1B90"/>
    <w:rsid w:val="005D4D50"/>
    <w:rsid w:val="005D624F"/>
    <w:rsid w:val="005E019F"/>
    <w:rsid w:val="005E1CE5"/>
    <w:rsid w:val="005E329E"/>
    <w:rsid w:val="005E3811"/>
    <w:rsid w:val="005E5667"/>
    <w:rsid w:val="005F01EE"/>
    <w:rsid w:val="005F50C5"/>
    <w:rsid w:val="005F7278"/>
    <w:rsid w:val="0060745D"/>
    <w:rsid w:val="0061069B"/>
    <w:rsid w:val="00617864"/>
    <w:rsid w:val="00620544"/>
    <w:rsid w:val="00620EE6"/>
    <w:rsid w:val="00623818"/>
    <w:rsid w:val="00623833"/>
    <w:rsid w:val="0063476C"/>
    <w:rsid w:val="00635392"/>
    <w:rsid w:val="00636813"/>
    <w:rsid w:val="006372B4"/>
    <w:rsid w:val="006422FD"/>
    <w:rsid w:val="00642DF6"/>
    <w:rsid w:val="00647665"/>
    <w:rsid w:val="00650262"/>
    <w:rsid w:val="0065310E"/>
    <w:rsid w:val="0065393C"/>
    <w:rsid w:val="00656E64"/>
    <w:rsid w:val="00672BE2"/>
    <w:rsid w:val="00673DF8"/>
    <w:rsid w:val="00674443"/>
    <w:rsid w:val="00674814"/>
    <w:rsid w:val="00676C07"/>
    <w:rsid w:val="006834FE"/>
    <w:rsid w:val="00687AB5"/>
    <w:rsid w:val="006903DC"/>
    <w:rsid w:val="00691121"/>
    <w:rsid w:val="00697717"/>
    <w:rsid w:val="006A3961"/>
    <w:rsid w:val="006A7E40"/>
    <w:rsid w:val="006B0D38"/>
    <w:rsid w:val="006B503B"/>
    <w:rsid w:val="006C0454"/>
    <w:rsid w:val="006C3064"/>
    <w:rsid w:val="006C3924"/>
    <w:rsid w:val="006D593E"/>
    <w:rsid w:val="006E54CF"/>
    <w:rsid w:val="006E63A2"/>
    <w:rsid w:val="006E7134"/>
    <w:rsid w:val="006F350D"/>
    <w:rsid w:val="00700566"/>
    <w:rsid w:val="007012E5"/>
    <w:rsid w:val="00702C6A"/>
    <w:rsid w:val="0070438E"/>
    <w:rsid w:val="00705E74"/>
    <w:rsid w:val="00707328"/>
    <w:rsid w:val="00716601"/>
    <w:rsid w:val="00716D2B"/>
    <w:rsid w:val="00721520"/>
    <w:rsid w:val="00721E4B"/>
    <w:rsid w:val="00722385"/>
    <w:rsid w:val="00730C0B"/>
    <w:rsid w:val="00730FBD"/>
    <w:rsid w:val="007317EE"/>
    <w:rsid w:val="00732628"/>
    <w:rsid w:val="00733F1B"/>
    <w:rsid w:val="00734D8D"/>
    <w:rsid w:val="0073692A"/>
    <w:rsid w:val="0073799F"/>
    <w:rsid w:val="00737CF9"/>
    <w:rsid w:val="00743214"/>
    <w:rsid w:val="00744F4F"/>
    <w:rsid w:val="0074517C"/>
    <w:rsid w:val="00745383"/>
    <w:rsid w:val="00747374"/>
    <w:rsid w:val="00747B95"/>
    <w:rsid w:val="00747E98"/>
    <w:rsid w:val="00751652"/>
    <w:rsid w:val="00751E0E"/>
    <w:rsid w:val="00751F84"/>
    <w:rsid w:val="00752C5D"/>
    <w:rsid w:val="007548C2"/>
    <w:rsid w:val="00756D3E"/>
    <w:rsid w:val="007649A8"/>
    <w:rsid w:val="00764F5D"/>
    <w:rsid w:val="00771625"/>
    <w:rsid w:val="007722F6"/>
    <w:rsid w:val="00773ABB"/>
    <w:rsid w:val="00773B50"/>
    <w:rsid w:val="00775ED7"/>
    <w:rsid w:val="007864FB"/>
    <w:rsid w:val="0079346A"/>
    <w:rsid w:val="00794668"/>
    <w:rsid w:val="00794F34"/>
    <w:rsid w:val="00797408"/>
    <w:rsid w:val="007977C1"/>
    <w:rsid w:val="007A0537"/>
    <w:rsid w:val="007A207D"/>
    <w:rsid w:val="007A7E41"/>
    <w:rsid w:val="007B24D9"/>
    <w:rsid w:val="007B2E56"/>
    <w:rsid w:val="007B6F79"/>
    <w:rsid w:val="007C0D6D"/>
    <w:rsid w:val="007C299E"/>
    <w:rsid w:val="007C37ED"/>
    <w:rsid w:val="007C3E6D"/>
    <w:rsid w:val="007C453C"/>
    <w:rsid w:val="007C4D06"/>
    <w:rsid w:val="007C76A5"/>
    <w:rsid w:val="007D09A6"/>
    <w:rsid w:val="007D2539"/>
    <w:rsid w:val="007D3D31"/>
    <w:rsid w:val="007D4CE6"/>
    <w:rsid w:val="007D4F5C"/>
    <w:rsid w:val="007D6374"/>
    <w:rsid w:val="007D63E2"/>
    <w:rsid w:val="007D640F"/>
    <w:rsid w:val="007D6FAF"/>
    <w:rsid w:val="007E1D84"/>
    <w:rsid w:val="007E27EF"/>
    <w:rsid w:val="007E3AB3"/>
    <w:rsid w:val="007F0BE2"/>
    <w:rsid w:val="007F2487"/>
    <w:rsid w:val="007F4D17"/>
    <w:rsid w:val="007F7C01"/>
    <w:rsid w:val="008015F3"/>
    <w:rsid w:val="008036A0"/>
    <w:rsid w:val="00804736"/>
    <w:rsid w:val="00805261"/>
    <w:rsid w:val="00807AEF"/>
    <w:rsid w:val="00810E2D"/>
    <w:rsid w:val="008118EC"/>
    <w:rsid w:val="008134AC"/>
    <w:rsid w:val="008154D0"/>
    <w:rsid w:val="008230C2"/>
    <w:rsid w:val="00824884"/>
    <w:rsid w:val="008273F9"/>
    <w:rsid w:val="008321C7"/>
    <w:rsid w:val="00832314"/>
    <w:rsid w:val="008331C4"/>
    <w:rsid w:val="00842022"/>
    <w:rsid w:val="00844170"/>
    <w:rsid w:val="00844D65"/>
    <w:rsid w:val="008451DC"/>
    <w:rsid w:val="00850011"/>
    <w:rsid w:val="00854BB9"/>
    <w:rsid w:val="00860617"/>
    <w:rsid w:val="00862245"/>
    <w:rsid w:val="00862450"/>
    <w:rsid w:val="008633EB"/>
    <w:rsid w:val="0086480F"/>
    <w:rsid w:val="00867096"/>
    <w:rsid w:val="008679F2"/>
    <w:rsid w:val="008708A6"/>
    <w:rsid w:val="00870FA9"/>
    <w:rsid w:val="00871511"/>
    <w:rsid w:val="00873CBB"/>
    <w:rsid w:val="008764B2"/>
    <w:rsid w:val="00877BA3"/>
    <w:rsid w:val="00877D5D"/>
    <w:rsid w:val="008801BC"/>
    <w:rsid w:val="00882157"/>
    <w:rsid w:val="00883BE6"/>
    <w:rsid w:val="00885173"/>
    <w:rsid w:val="008869BF"/>
    <w:rsid w:val="00886D65"/>
    <w:rsid w:val="00891EB2"/>
    <w:rsid w:val="008A10EB"/>
    <w:rsid w:val="008A1864"/>
    <w:rsid w:val="008A3EF3"/>
    <w:rsid w:val="008A424E"/>
    <w:rsid w:val="008A571F"/>
    <w:rsid w:val="008A7751"/>
    <w:rsid w:val="008B06DC"/>
    <w:rsid w:val="008B469E"/>
    <w:rsid w:val="008B6A83"/>
    <w:rsid w:val="008B7FE1"/>
    <w:rsid w:val="008C04CF"/>
    <w:rsid w:val="008C2B8E"/>
    <w:rsid w:val="008C6373"/>
    <w:rsid w:val="008D2744"/>
    <w:rsid w:val="008E0F54"/>
    <w:rsid w:val="008F4A80"/>
    <w:rsid w:val="008F5F5B"/>
    <w:rsid w:val="009011BB"/>
    <w:rsid w:val="0090199C"/>
    <w:rsid w:val="00902896"/>
    <w:rsid w:val="00903928"/>
    <w:rsid w:val="00910A6E"/>
    <w:rsid w:val="009148A8"/>
    <w:rsid w:val="0091509D"/>
    <w:rsid w:val="009164CA"/>
    <w:rsid w:val="00917941"/>
    <w:rsid w:val="00923598"/>
    <w:rsid w:val="00923D93"/>
    <w:rsid w:val="00923FE0"/>
    <w:rsid w:val="00926000"/>
    <w:rsid w:val="00930247"/>
    <w:rsid w:val="00931479"/>
    <w:rsid w:val="009321A5"/>
    <w:rsid w:val="00934350"/>
    <w:rsid w:val="0093461E"/>
    <w:rsid w:val="00935168"/>
    <w:rsid w:val="009363D1"/>
    <w:rsid w:val="009365AC"/>
    <w:rsid w:val="00937672"/>
    <w:rsid w:val="009417C0"/>
    <w:rsid w:val="00941EBD"/>
    <w:rsid w:val="00942F1A"/>
    <w:rsid w:val="0094320E"/>
    <w:rsid w:val="00944E65"/>
    <w:rsid w:val="00947D07"/>
    <w:rsid w:val="00950E87"/>
    <w:rsid w:val="00953C29"/>
    <w:rsid w:val="00954A50"/>
    <w:rsid w:val="0095625C"/>
    <w:rsid w:val="00963F9A"/>
    <w:rsid w:val="009711F7"/>
    <w:rsid w:val="0097260F"/>
    <w:rsid w:val="00973755"/>
    <w:rsid w:val="0097397D"/>
    <w:rsid w:val="009739F2"/>
    <w:rsid w:val="00980795"/>
    <w:rsid w:val="009812CD"/>
    <w:rsid w:val="00984614"/>
    <w:rsid w:val="00987D61"/>
    <w:rsid w:val="00992B46"/>
    <w:rsid w:val="00993F2E"/>
    <w:rsid w:val="009973F0"/>
    <w:rsid w:val="00997A7C"/>
    <w:rsid w:val="009A0125"/>
    <w:rsid w:val="009A55B5"/>
    <w:rsid w:val="009B4568"/>
    <w:rsid w:val="009B5CB6"/>
    <w:rsid w:val="009C086D"/>
    <w:rsid w:val="009C12CB"/>
    <w:rsid w:val="009C3EF6"/>
    <w:rsid w:val="009C3F68"/>
    <w:rsid w:val="009E16E6"/>
    <w:rsid w:val="009E1EF1"/>
    <w:rsid w:val="009E3911"/>
    <w:rsid w:val="009E43AE"/>
    <w:rsid w:val="009F0DBB"/>
    <w:rsid w:val="009F23F2"/>
    <w:rsid w:val="009F2A3A"/>
    <w:rsid w:val="009F308B"/>
    <w:rsid w:val="009F5BDA"/>
    <w:rsid w:val="009F5CB0"/>
    <w:rsid w:val="009F74D4"/>
    <w:rsid w:val="00A001D9"/>
    <w:rsid w:val="00A00E7D"/>
    <w:rsid w:val="00A01D2E"/>
    <w:rsid w:val="00A10790"/>
    <w:rsid w:val="00A16B0E"/>
    <w:rsid w:val="00A20B5A"/>
    <w:rsid w:val="00A21F56"/>
    <w:rsid w:val="00A22384"/>
    <w:rsid w:val="00A27366"/>
    <w:rsid w:val="00A30E36"/>
    <w:rsid w:val="00A3200E"/>
    <w:rsid w:val="00A32728"/>
    <w:rsid w:val="00A33031"/>
    <w:rsid w:val="00A35F33"/>
    <w:rsid w:val="00A40342"/>
    <w:rsid w:val="00A42ADB"/>
    <w:rsid w:val="00A4554A"/>
    <w:rsid w:val="00A45A0E"/>
    <w:rsid w:val="00A47257"/>
    <w:rsid w:val="00A4738A"/>
    <w:rsid w:val="00A47E00"/>
    <w:rsid w:val="00A506A2"/>
    <w:rsid w:val="00A53386"/>
    <w:rsid w:val="00A53F04"/>
    <w:rsid w:val="00A622FB"/>
    <w:rsid w:val="00A6254B"/>
    <w:rsid w:val="00A646A0"/>
    <w:rsid w:val="00A664C1"/>
    <w:rsid w:val="00A665C6"/>
    <w:rsid w:val="00A66723"/>
    <w:rsid w:val="00A66BA6"/>
    <w:rsid w:val="00A673FD"/>
    <w:rsid w:val="00A7280D"/>
    <w:rsid w:val="00A72A6F"/>
    <w:rsid w:val="00A741EF"/>
    <w:rsid w:val="00A7532B"/>
    <w:rsid w:val="00A753AE"/>
    <w:rsid w:val="00A77DA5"/>
    <w:rsid w:val="00A823FD"/>
    <w:rsid w:val="00A8726C"/>
    <w:rsid w:val="00A90091"/>
    <w:rsid w:val="00A927A0"/>
    <w:rsid w:val="00A93138"/>
    <w:rsid w:val="00A93538"/>
    <w:rsid w:val="00A937E3"/>
    <w:rsid w:val="00A940DE"/>
    <w:rsid w:val="00A96E43"/>
    <w:rsid w:val="00AA061C"/>
    <w:rsid w:val="00AA276E"/>
    <w:rsid w:val="00AA3FC3"/>
    <w:rsid w:val="00AA4B53"/>
    <w:rsid w:val="00AA5D5B"/>
    <w:rsid w:val="00AB00A9"/>
    <w:rsid w:val="00AB1712"/>
    <w:rsid w:val="00AB2924"/>
    <w:rsid w:val="00AB4ABF"/>
    <w:rsid w:val="00AB5B00"/>
    <w:rsid w:val="00AB6AFF"/>
    <w:rsid w:val="00AC02B3"/>
    <w:rsid w:val="00AC0CF8"/>
    <w:rsid w:val="00AC109D"/>
    <w:rsid w:val="00AC2C61"/>
    <w:rsid w:val="00AC6376"/>
    <w:rsid w:val="00AD0CC8"/>
    <w:rsid w:val="00AD3AB3"/>
    <w:rsid w:val="00AE3420"/>
    <w:rsid w:val="00AF16C6"/>
    <w:rsid w:val="00AF1816"/>
    <w:rsid w:val="00AF1D53"/>
    <w:rsid w:val="00AF271A"/>
    <w:rsid w:val="00AF384B"/>
    <w:rsid w:val="00AF5701"/>
    <w:rsid w:val="00AF683D"/>
    <w:rsid w:val="00AF7474"/>
    <w:rsid w:val="00B022C6"/>
    <w:rsid w:val="00B0683C"/>
    <w:rsid w:val="00B07BED"/>
    <w:rsid w:val="00B16325"/>
    <w:rsid w:val="00B164F2"/>
    <w:rsid w:val="00B1714B"/>
    <w:rsid w:val="00B17C9A"/>
    <w:rsid w:val="00B21405"/>
    <w:rsid w:val="00B21D1B"/>
    <w:rsid w:val="00B232C1"/>
    <w:rsid w:val="00B253CB"/>
    <w:rsid w:val="00B30EC2"/>
    <w:rsid w:val="00B32C05"/>
    <w:rsid w:val="00B32C8E"/>
    <w:rsid w:val="00B33AA9"/>
    <w:rsid w:val="00B3580F"/>
    <w:rsid w:val="00B3691A"/>
    <w:rsid w:val="00B3749E"/>
    <w:rsid w:val="00B4361D"/>
    <w:rsid w:val="00B45EF6"/>
    <w:rsid w:val="00B52180"/>
    <w:rsid w:val="00B528EC"/>
    <w:rsid w:val="00B52E0E"/>
    <w:rsid w:val="00B532AB"/>
    <w:rsid w:val="00B54907"/>
    <w:rsid w:val="00B56D2C"/>
    <w:rsid w:val="00B61108"/>
    <w:rsid w:val="00B637F5"/>
    <w:rsid w:val="00B66187"/>
    <w:rsid w:val="00B66B71"/>
    <w:rsid w:val="00B67088"/>
    <w:rsid w:val="00B716B5"/>
    <w:rsid w:val="00B724B2"/>
    <w:rsid w:val="00B7353C"/>
    <w:rsid w:val="00B744E6"/>
    <w:rsid w:val="00B85ACC"/>
    <w:rsid w:val="00B912B3"/>
    <w:rsid w:val="00B92010"/>
    <w:rsid w:val="00B96D26"/>
    <w:rsid w:val="00BA02A8"/>
    <w:rsid w:val="00BA350C"/>
    <w:rsid w:val="00BA407C"/>
    <w:rsid w:val="00BA5136"/>
    <w:rsid w:val="00BB0725"/>
    <w:rsid w:val="00BB3374"/>
    <w:rsid w:val="00BB3A58"/>
    <w:rsid w:val="00BB52CB"/>
    <w:rsid w:val="00BB548E"/>
    <w:rsid w:val="00BB5BDE"/>
    <w:rsid w:val="00BB616C"/>
    <w:rsid w:val="00BB65ED"/>
    <w:rsid w:val="00BC6921"/>
    <w:rsid w:val="00BD01E4"/>
    <w:rsid w:val="00BE049A"/>
    <w:rsid w:val="00BE0847"/>
    <w:rsid w:val="00BE0D55"/>
    <w:rsid w:val="00BE3A6A"/>
    <w:rsid w:val="00C00FBC"/>
    <w:rsid w:val="00C011AF"/>
    <w:rsid w:val="00C014BC"/>
    <w:rsid w:val="00C06770"/>
    <w:rsid w:val="00C0796B"/>
    <w:rsid w:val="00C1129A"/>
    <w:rsid w:val="00C16162"/>
    <w:rsid w:val="00C16C9D"/>
    <w:rsid w:val="00C2003D"/>
    <w:rsid w:val="00C20467"/>
    <w:rsid w:val="00C2143D"/>
    <w:rsid w:val="00C23AAB"/>
    <w:rsid w:val="00C338E9"/>
    <w:rsid w:val="00C36404"/>
    <w:rsid w:val="00C368DB"/>
    <w:rsid w:val="00C37F13"/>
    <w:rsid w:val="00C40A1A"/>
    <w:rsid w:val="00C42B15"/>
    <w:rsid w:val="00C45131"/>
    <w:rsid w:val="00C50D53"/>
    <w:rsid w:val="00C51B5D"/>
    <w:rsid w:val="00C51B92"/>
    <w:rsid w:val="00C52570"/>
    <w:rsid w:val="00C53162"/>
    <w:rsid w:val="00C565BF"/>
    <w:rsid w:val="00C60E9C"/>
    <w:rsid w:val="00C6292F"/>
    <w:rsid w:val="00C65D88"/>
    <w:rsid w:val="00C67EBD"/>
    <w:rsid w:val="00C75135"/>
    <w:rsid w:val="00C75EA3"/>
    <w:rsid w:val="00C769AE"/>
    <w:rsid w:val="00C80808"/>
    <w:rsid w:val="00C811FA"/>
    <w:rsid w:val="00C81213"/>
    <w:rsid w:val="00C83ED4"/>
    <w:rsid w:val="00C84EBC"/>
    <w:rsid w:val="00C850C6"/>
    <w:rsid w:val="00C870F2"/>
    <w:rsid w:val="00C878F3"/>
    <w:rsid w:val="00C90D59"/>
    <w:rsid w:val="00C92AA2"/>
    <w:rsid w:val="00CA1041"/>
    <w:rsid w:val="00CA10E1"/>
    <w:rsid w:val="00CA1F4D"/>
    <w:rsid w:val="00CA26B7"/>
    <w:rsid w:val="00CA4E4E"/>
    <w:rsid w:val="00CA7A7C"/>
    <w:rsid w:val="00CB1ED8"/>
    <w:rsid w:val="00CB59D0"/>
    <w:rsid w:val="00CB6818"/>
    <w:rsid w:val="00CC0407"/>
    <w:rsid w:val="00CC2101"/>
    <w:rsid w:val="00CC2D47"/>
    <w:rsid w:val="00CC4D65"/>
    <w:rsid w:val="00CD072D"/>
    <w:rsid w:val="00CD19E3"/>
    <w:rsid w:val="00CE002A"/>
    <w:rsid w:val="00CE1266"/>
    <w:rsid w:val="00CE2098"/>
    <w:rsid w:val="00CE7305"/>
    <w:rsid w:val="00CF051D"/>
    <w:rsid w:val="00CF138B"/>
    <w:rsid w:val="00CF5B0A"/>
    <w:rsid w:val="00CF646B"/>
    <w:rsid w:val="00CF76EE"/>
    <w:rsid w:val="00D013C8"/>
    <w:rsid w:val="00D15822"/>
    <w:rsid w:val="00D21144"/>
    <w:rsid w:val="00D22E48"/>
    <w:rsid w:val="00D2543D"/>
    <w:rsid w:val="00D30C26"/>
    <w:rsid w:val="00D31F2F"/>
    <w:rsid w:val="00D32473"/>
    <w:rsid w:val="00D32918"/>
    <w:rsid w:val="00D32CA1"/>
    <w:rsid w:val="00D35717"/>
    <w:rsid w:val="00D378D3"/>
    <w:rsid w:val="00D424D6"/>
    <w:rsid w:val="00D434BE"/>
    <w:rsid w:val="00D50513"/>
    <w:rsid w:val="00D52D7B"/>
    <w:rsid w:val="00D5625B"/>
    <w:rsid w:val="00D6319A"/>
    <w:rsid w:val="00D636E5"/>
    <w:rsid w:val="00D64F0D"/>
    <w:rsid w:val="00D66B69"/>
    <w:rsid w:val="00D7323E"/>
    <w:rsid w:val="00D7345E"/>
    <w:rsid w:val="00D738F7"/>
    <w:rsid w:val="00D74222"/>
    <w:rsid w:val="00D75DCF"/>
    <w:rsid w:val="00D76197"/>
    <w:rsid w:val="00D765B3"/>
    <w:rsid w:val="00D80CB1"/>
    <w:rsid w:val="00D82D81"/>
    <w:rsid w:val="00D92C8B"/>
    <w:rsid w:val="00DA06AE"/>
    <w:rsid w:val="00DA110D"/>
    <w:rsid w:val="00DA1CFF"/>
    <w:rsid w:val="00DA2696"/>
    <w:rsid w:val="00DA3EE5"/>
    <w:rsid w:val="00DA4461"/>
    <w:rsid w:val="00DA5130"/>
    <w:rsid w:val="00DA71A7"/>
    <w:rsid w:val="00DB00DD"/>
    <w:rsid w:val="00DB1575"/>
    <w:rsid w:val="00DB28A4"/>
    <w:rsid w:val="00DB7A64"/>
    <w:rsid w:val="00DC09C5"/>
    <w:rsid w:val="00DC21AB"/>
    <w:rsid w:val="00DC28E7"/>
    <w:rsid w:val="00DC6FFE"/>
    <w:rsid w:val="00DD031E"/>
    <w:rsid w:val="00DD0499"/>
    <w:rsid w:val="00DD40A8"/>
    <w:rsid w:val="00DD48E4"/>
    <w:rsid w:val="00DD5D23"/>
    <w:rsid w:val="00DD68AC"/>
    <w:rsid w:val="00DE3E9E"/>
    <w:rsid w:val="00DE66D4"/>
    <w:rsid w:val="00DE7942"/>
    <w:rsid w:val="00DF45F8"/>
    <w:rsid w:val="00DF6232"/>
    <w:rsid w:val="00DF6E0F"/>
    <w:rsid w:val="00E034C5"/>
    <w:rsid w:val="00E06511"/>
    <w:rsid w:val="00E10593"/>
    <w:rsid w:val="00E11678"/>
    <w:rsid w:val="00E12368"/>
    <w:rsid w:val="00E1636E"/>
    <w:rsid w:val="00E24288"/>
    <w:rsid w:val="00E24C16"/>
    <w:rsid w:val="00E274D0"/>
    <w:rsid w:val="00E2751E"/>
    <w:rsid w:val="00E27AE4"/>
    <w:rsid w:val="00E33556"/>
    <w:rsid w:val="00E33EE9"/>
    <w:rsid w:val="00E3422A"/>
    <w:rsid w:val="00E35026"/>
    <w:rsid w:val="00E40416"/>
    <w:rsid w:val="00E42E8B"/>
    <w:rsid w:val="00E44284"/>
    <w:rsid w:val="00E44BB6"/>
    <w:rsid w:val="00E458CA"/>
    <w:rsid w:val="00E46566"/>
    <w:rsid w:val="00E46687"/>
    <w:rsid w:val="00E47632"/>
    <w:rsid w:val="00E53ECD"/>
    <w:rsid w:val="00E55004"/>
    <w:rsid w:val="00E5613E"/>
    <w:rsid w:val="00E572D4"/>
    <w:rsid w:val="00E611F7"/>
    <w:rsid w:val="00E61475"/>
    <w:rsid w:val="00E61821"/>
    <w:rsid w:val="00E6198F"/>
    <w:rsid w:val="00E61F9B"/>
    <w:rsid w:val="00E721F5"/>
    <w:rsid w:val="00E75350"/>
    <w:rsid w:val="00E804D8"/>
    <w:rsid w:val="00E840C0"/>
    <w:rsid w:val="00E850A6"/>
    <w:rsid w:val="00E85F12"/>
    <w:rsid w:val="00E87111"/>
    <w:rsid w:val="00E949E7"/>
    <w:rsid w:val="00E95887"/>
    <w:rsid w:val="00E978D4"/>
    <w:rsid w:val="00EB48A0"/>
    <w:rsid w:val="00EB4E8C"/>
    <w:rsid w:val="00EC0B93"/>
    <w:rsid w:val="00EC0BB2"/>
    <w:rsid w:val="00EC558C"/>
    <w:rsid w:val="00EC6AAE"/>
    <w:rsid w:val="00ED2AB4"/>
    <w:rsid w:val="00ED3ACC"/>
    <w:rsid w:val="00ED5346"/>
    <w:rsid w:val="00EE6269"/>
    <w:rsid w:val="00EE79CA"/>
    <w:rsid w:val="00EE7DA8"/>
    <w:rsid w:val="00EF29EE"/>
    <w:rsid w:val="00EF2C91"/>
    <w:rsid w:val="00F02962"/>
    <w:rsid w:val="00F05E86"/>
    <w:rsid w:val="00F1699B"/>
    <w:rsid w:val="00F2041B"/>
    <w:rsid w:val="00F22DBC"/>
    <w:rsid w:val="00F2360B"/>
    <w:rsid w:val="00F23C70"/>
    <w:rsid w:val="00F25FD9"/>
    <w:rsid w:val="00F26858"/>
    <w:rsid w:val="00F26BA5"/>
    <w:rsid w:val="00F26F5A"/>
    <w:rsid w:val="00F271B4"/>
    <w:rsid w:val="00F27A39"/>
    <w:rsid w:val="00F30793"/>
    <w:rsid w:val="00F32E7C"/>
    <w:rsid w:val="00F33273"/>
    <w:rsid w:val="00F3366F"/>
    <w:rsid w:val="00F34B0A"/>
    <w:rsid w:val="00F35AB1"/>
    <w:rsid w:val="00F419FA"/>
    <w:rsid w:val="00F42985"/>
    <w:rsid w:val="00F42ACD"/>
    <w:rsid w:val="00F42F5A"/>
    <w:rsid w:val="00F4380D"/>
    <w:rsid w:val="00F43C71"/>
    <w:rsid w:val="00F43CCD"/>
    <w:rsid w:val="00F45478"/>
    <w:rsid w:val="00F466F9"/>
    <w:rsid w:val="00F46C7A"/>
    <w:rsid w:val="00F5081B"/>
    <w:rsid w:val="00F523A7"/>
    <w:rsid w:val="00F52534"/>
    <w:rsid w:val="00F53331"/>
    <w:rsid w:val="00F552B7"/>
    <w:rsid w:val="00F63003"/>
    <w:rsid w:val="00F66D46"/>
    <w:rsid w:val="00F71AA3"/>
    <w:rsid w:val="00F7694C"/>
    <w:rsid w:val="00F8174C"/>
    <w:rsid w:val="00F81ED8"/>
    <w:rsid w:val="00F82042"/>
    <w:rsid w:val="00F82D04"/>
    <w:rsid w:val="00F8582E"/>
    <w:rsid w:val="00F85A23"/>
    <w:rsid w:val="00F90FE8"/>
    <w:rsid w:val="00F96E59"/>
    <w:rsid w:val="00FA3B34"/>
    <w:rsid w:val="00FA4CD4"/>
    <w:rsid w:val="00FA5AF3"/>
    <w:rsid w:val="00FA6FB4"/>
    <w:rsid w:val="00FB05D5"/>
    <w:rsid w:val="00FB0B6A"/>
    <w:rsid w:val="00FB1E3C"/>
    <w:rsid w:val="00FB3FC3"/>
    <w:rsid w:val="00FC0363"/>
    <w:rsid w:val="00FC08CF"/>
    <w:rsid w:val="00FC5C5B"/>
    <w:rsid w:val="00FC6211"/>
    <w:rsid w:val="00FC7167"/>
    <w:rsid w:val="00FC7985"/>
    <w:rsid w:val="00FD1267"/>
    <w:rsid w:val="00FD2D2F"/>
    <w:rsid w:val="00FD324C"/>
    <w:rsid w:val="00FD7055"/>
    <w:rsid w:val="00FD799E"/>
    <w:rsid w:val="00FD7D71"/>
    <w:rsid w:val="00FE0B26"/>
    <w:rsid w:val="00FE19D6"/>
    <w:rsid w:val="00FE33A0"/>
    <w:rsid w:val="00FE367E"/>
    <w:rsid w:val="00FE3A13"/>
    <w:rsid w:val="00FF3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C68225-3D36-46E5-B82A-46DDEA4B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7BED"/>
    <w:rPr>
      <w:rFonts w:ascii="Calibri" w:eastAsia="Times New Roman" w:hAnsi="Calibri" w:cs="Times New Roman"/>
    </w:rPr>
  </w:style>
  <w:style w:type="paragraph" w:styleId="Heading1">
    <w:name w:val="heading 1"/>
    <w:aliases w:val="Tieu_de1,TieuDe1ML1"/>
    <w:basedOn w:val="Normal"/>
    <w:link w:val="Heading1Char"/>
    <w:qFormat/>
    <w:rsid w:val="00E61475"/>
    <w:pPr>
      <w:widowControl w:val="0"/>
      <w:ind w:left="379" w:hanging="229"/>
      <w:outlineLvl w:val="0"/>
    </w:pPr>
    <w:rPr>
      <w:rFonts w:ascii="Times New Roman" w:hAnsi="Times New Roman" w:cstheme="minorBidi"/>
      <w:b/>
      <w:bCs/>
    </w:rPr>
  </w:style>
  <w:style w:type="paragraph" w:styleId="Heading2">
    <w:name w:val="heading 2"/>
    <w:aliases w:val=" Char Char Char Char"/>
    <w:basedOn w:val="Normal"/>
    <w:link w:val="Heading2Char"/>
    <w:uiPriority w:val="99"/>
    <w:qFormat/>
    <w:rsid w:val="00E61475"/>
    <w:pPr>
      <w:widowControl w:val="0"/>
      <w:ind w:left="111"/>
      <w:outlineLvl w:val="1"/>
    </w:pPr>
    <w:rPr>
      <w:rFonts w:ascii="Times New Roman" w:hAnsi="Times New Roman" w:cstheme="minorBidi"/>
      <w:b/>
      <w:bCs/>
      <w:sz w:val="24"/>
      <w:szCs w:val="24"/>
    </w:rPr>
  </w:style>
  <w:style w:type="paragraph" w:styleId="Heading3">
    <w:name w:val="heading 3"/>
    <w:basedOn w:val="Normal"/>
    <w:next w:val="Normal"/>
    <w:link w:val="Heading3Char"/>
    <w:unhideWhenUsed/>
    <w:qFormat/>
    <w:rsid w:val="002058DA"/>
    <w:pPr>
      <w:keepNext/>
      <w:suppressAutoHyphens/>
      <w:outlineLvl w:val="2"/>
    </w:pPr>
    <w:rPr>
      <w:rFonts w:ascii="Times New Roman" w:hAnsi="Times New Roman"/>
      <w:sz w:val="28"/>
      <w:szCs w:val="28"/>
      <w:lang w:eastAsia="ar-SA"/>
    </w:rPr>
  </w:style>
  <w:style w:type="paragraph" w:styleId="Heading4">
    <w:name w:val="heading 4"/>
    <w:basedOn w:val="Normal"/>
    <w:next w:val="Normal"/>
    <w:link w:val="Heading4Char"/>
    <w:unhideWhenUsed/>
    <w:qFormat/>
    <w:rsid w:val="002058DA"/>
    <w:pPr>
      <w:keepNext/>
      <w:suppressAutoHyphens/>
      <w:spacing w:after="46" w:line="360" w:lineRule="auto"/>
      <w:outlineLvl w:val="3"/>
    </w:pPr>
    <w:rPr>
      <w:rFonts w:ascii="Times New Roman" w:hAnsi="Times New Roman"/>
      <w:sz w:val="28"/>
      <w:szCs w:val="28"/>
      <w:lang w:val="pt-BR" w:eastAsia="ar-SA"/>
    </w:rPr>
  </w:style>
  <w:style w:type="paragraph" w:styleId="Heading5">
    <w:name w:val="heading 5"/>
    <w:basedOn w:val="Normal"/>
    <w:next w:val="Normal"/>
    <w:link w:val="Heading5Char"/>
    <w:unhideWhenUsed/>
    <w:qFormat/>
    <w:rsid w:val="002058DA"/>
    <w:pPr>
      <w:keepNext/>
      <w:suppressAutoHyphens/>
      <w:spacing w:line="360" w:lineRule="auto"/>
      <w:jc w:val="center"/>
      <w:outlineLvl w:val="4"/>
    </w:pPr>
    <w:rPr>
      <w:rFonts w:ascii="Times New Roman" w:hAnsi="Times New Roman"/>
      <w:sz w:val="28"/>
      <w:szCs w:val="28"/>
      <w:lang w:eastAsia="ar-SA"/>
    </w:rPr>
  </w:style>
  <w:style w:type="paragraph" w:styleId="Heading6">
    <w:name w:val="heading 6"/>
    <w:basedOn w:val="Normal"/>
    <w:next w:val="Normal"/>
    <w:link w:val="Heading6Char"/>
    <w:unhideWhenUsed/>
    <w:qFormat/>
    <w:rsid w:val="00E6147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2058DA"/>
    <w:pPr>
      <w:suppressAutoHyphens/>
      <w:spacing w:before="240" w:after="60"/>
      <w:outlineLvl w:val="6"/>
    </w:pPr>
    <w:rPr>
      <w:rFonts w:ascii="Times New Roman" w:hAnsi="Times New Roman"/>
      <w:sz w:val="24"/>
      <w:szCs w:val="24"/>
      <w:lang w:eastAsia="ar-SA"/>
    </w:rPr>
  </w:style>
  <w:style w:type="paragraph" w:styleId="Heading8">
    <w:name w:val="heading 8"/>
    <w:basedOn w:val="Normal"/>
    <w:next w:val="Normal"/>
    <w:link w:val="Heading8Char"/>
    <w:unhideWhenUsed/>
    <w:qFormat/>
    <w:rsid w:val="002058DA"/>
    <w:pPr>
      <w:suppressAutoHyphens/>
      <w:spacing w:before="240" w:after="60"/>
      <w:outlineLvl w:val="7"/>
    </w:pPr>
    <w:rPr>
      <w:rFonts w:ascii="Times New Roman" w:hAnsi="Times New Roman"/>
      <w:i/>
      <w:iCs/>
      <w:sz w:val="24"/>
      <w:szCs w:val="24"/>
      <w:lang w:eastAsia="ar-SA"/>
    </w:rPr>
  </w:style>
  <w:style w:type="paragraph" w:styleId="Heading9">
    <w:name w:val="heading 9"/>
    <w:basedOn w:val="Normal"/>
    <w:next w:val="Normal"/>
    <w:link w:val="Heading9Char"/>
    <w:qFormat/>
    <w:rsid w:val="009E16E6"/>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6147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rsid w:val="00E61475"/>
  </w:style>
  <w:style w:type="paragraph" w:styleId="Footer">
    <w:name w:val="footer"/>
    <w:basedOn w:val="Normal"/>
    <w:link w:val="FooterChar"/>
    <w:uiPriority w:val="99"/>
    <w:unhideWhenUsed/>
    <w:rsid w:val="00E6147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61475"/>
  </w:style>
  <w:style w:type="paragraph" w:styleId="BalloonText">
    <w:name w:val="Balloon Text"/>
    <w:basedOn w:val="Normal"/>
    <w:link w:val="BalloonTextChar"/>
    <w:unhideWhenUsed/>
    <w:rsid w:val="00E61475"/>
    <w:rPr>
      <w:rFonts w:ascii="Tahoma" w:eastAsiaTheme="minorHAnsi" w:hAnsi="Tahoma" w:cs="Tahoma"/>
      <w:sz w:val="16"/>
      <w:szCs w:val="16"/>
    </w:rPr>
  </w:style>
  <w:style w:type="character" w:customStyle="1" w:styleId="BalloonTextChar">
    <w:name w:val="Balloon Text Char"/>
    <w:basedOn w:val="DefaultParagraphFont"/>
    <w:link w:val="BalloonText"/>
    <w:rsid w:val="00E61475"/>
    <w:rPr>
      <w:rFonts w:ascii="Tahoma" w:hAnsi="Tahoma" w:cs="Tahoma"/>
      <w:sz w:val="16"/>
      <w:szCs w:val="16"/>
    </w:rPr>
  </w:style>
  <w:style w:type="paragraph" w:styleId="BodyText">
    <w:name w:val="Body Text"/>
    <w:basedOn w:val="Normal"/>
    <w:link w:val="BodyTextChar"/>
    <w:qFormat/>
    <w:rsid w:val="00E61475"/>
    <w:pPr>
      <w:widowControl w:val="0"/>
      <w:ind w:left="112"/>
    </w:pPr>
    <w:rPr>
      <w:rFonts w:ascii="Times New Roman" w:hAnsi="Times New Roman" w:cstheme="minorBidi"/>
      <w:sz w:val="24"/>
      <w:szCs w:val="24"/>
    </w:rPr>
  </w:style>
  <w:style w:type="character" w:customStyle="1" w:styleId="BodyTextChar">
    <w:name w:val="Body Text Char"/>
    <w:basedOn w:val="DefaultParagraphFont"/>
    <w:link w:val="BodyText"/>
    <w:rsid w:val="00E61475"/>
    <w:rPr>
      <w:rFonts w:ascii="Times New Roman" w:eastAsia="Times New Roman" w:hAnsi="Times New Roman"/>
      <w:sz w:val="24"/>
      <w:szCs w:val="24"/>
    </w:rPr>
  </w:style>
  <w:style w:type="character" w:customStyle="1" w:styleId="Heading1Char">
    <w:name w:val="Heading 1 Char"/>
    <w:aliases w:val="Tieu_de1 Char1,TieuDe1ML1 Char1"/>
    <w:basedOn w:val="DefaultParagraphFont"/>
    <w:link w:val="Heading1"/>
    <w:rsid w:val="00E61475"/>
    <w:rPr>
      <w:rFonts w:ascii="Times New Roman" w:eastAsia="Times New Roman" w:hAnsi="Times New Roman"/>
      <w:b/>
      <w:bCs/>
    </w:rPr>
  </w:style>
  <w:style w:type="character" w:customStyle="1" w:styleId="Heading2Char">
    <w:name w:val="Heading 2 Char"/>
    <w:aliases w:val=" Char Char Char Char Char"/>
    <w:basedOn w:val="DefaultParagraphFont"/>
    <w:link w:val="Heading2"/>
    <w:uiPriority w:val="99"/>
    <w:rsid w:val="00E61475"/>
    <w:rPr>
      <w:rFonts w:ascii="Times New Roman" w:eastAsia="Times New Roman" w:hAnsi="Times New Roman"/>
      <w:b/>
      <w:bCs/>
      <w:sz w:val="24"/>
      <w:szCs w:val="24"/>
    </w:rPr>
  </w:style>
  <w:style w:type="character" w:customStyle="1" w:styleId="Heading6Char">
    <w:name w:val="Heading 6 Char"/>
    <w:basedOn w:val="DefaultParagraphFont"/>
    <w:link w:val="Heading6"/>
    <w:rsid w:val="00E61475"/>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E61475"/>
    <w:pPr>
      <w:widowControl w:val="0"/>
    </w:pPr>
    <w:rPr>
      <w:rFonts w:asciiTheme="minorHAnsi" w:eastAsiaTheme="minorHAnsi" w:hAnsiTheme="minorHAnsi" w:cstheme="minorBidi"/>
    </w:rPr>
  </w:style>
  <w:style w:type="paragraph" w:customStyle="1" w:styleId="TableParagraph">
    <w:name w:val="Table Paragraph"/>
    <w:basedOn w:val="Normal"/>
    <w:uiPriority w:val="1"/>
    <w:qFormat/>
    <w:rsid w:val="00E61475"/>
    <w:pPr>
      <w:widowControl w:val="0"/>
    </w:pPr>
    <w:rPr>
      <w:rFonts w:asciiTheme="minorHAnsi" w:eastAsiaTheme="minorHAnsi" w:hAnsiTheme="minorHAnsi" w:cstheme="minorBidi"/>
    </w:rPr>
  </w:style>
  <w:style w:type="character" w:styleId="Emphasis">
    <w:name w:val="Emphasis"/>
    <w:basedOn w:val="DefaultParagraphFont"/>
    <w:qFormat/>
    <w:rsid w:val="00E61475"/>
    <w:rPr>
      <w:i/>
      <w:iCs/>
    </w:rPr>
  </w:style>
  <w:style w:type="paragraph" w:styleId="NoSpacing">
    <w:name w:val="No Spacing"/>
    <w:qFormat/>
    <w:rsid w:val="00E61475"/>
  </w:style>
  <w:style w:type="table" w:styleId="TableGrid">
    <w:name w:val="Table Grid"/>
    <w:aliases w:val="tham khao"/>
    <w:basedOn w:val="TableNormal"/>
    <w:uiPriority w:val="59"/>
    <w:rsid w:val="00E6147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E61475"/>
    <w:pPr>
      <w:autoSpaceDE w:val="0"/>
      <w:autoSpaceDN w:val="0"/>
      <w:adjustRightInd w:val="0"/>
    </w:pPr>
    <w:rPr>
      <w:rFonts w:ascii="Times New Roman" w:eastAsia="Times New Roman" w:hAnsi="Times New Roman" w:cs="Times New Roman"/>
      <w:color w:val="000000"/>
      <w:sz w:val="24"/>
      <w:szCs w:val="24"/>
    </w:rPr>
  </w:style>
  <w:style w:type="paragraph" w:customStyle="1" w:styleId="Body">
    <w:name w:val="Body"/>
    <w:basedOn w:val="Normal"/>
    <w:rsid w:val="00E61475"/>
    <w:pPr>
      <w:widowControl w:val="0"/>
      <w:autoSpaceDE w:val="0"/>
      <w:autoSpaceDN w:val="0"/>
      <w:adjustRightInd w:val="0"/>
    </w:pPr>
    <w:rPr>
      <w:rFonts w:ascii="Times New Roman" w:hAnsi="Times New Roman"/>
      <w:sz w:val="24"/>
      <w:szCs w:val="24"/>
    </w:rPr>
  </w:style>
  <w:style w:type="paragraph" w:styleId="NormalWeb">
    <w:name w:val="Normal (Web)"/>
    <w:basedOn w:val="Normal"/>
    <w:unhideWhenUsed/>
    <w:rsid w:val="00E61475"/>
    <w:pPr>
      <w:spacing w:before="100" w:beforeAutospacing="1" w:after="100" w:afterAutospacing="1"/>
    </w:pPr>
    <w:rPr>
      <w:rFonts w:ascii="Times New Roman" w:hAnsi="Times New Roman"/>
      <w:sz w:val="24"/>
      <w:szCs w:val="24"/>
    </w:rPr>
  </w:style>
  <w:style w:type="paragraph" w:customStyle="1" w:styleId="text-LG">
    <w:name w:val="text-LG"/>
    <w:basedOn w:val="Normal"/>
    <w:uiPriority w:val="99"/>
    <w:rsid w:val="00E61475"/>
    <w:pPr>
      <w:spacing w:before="120"/>
      <w:ind w:left="737"/>
      <w:jc w:val="both"/>
    </w:pPr>
    <w:rPr>
      <w:rFonts w:ascii="Times New Roman" w:hAnsi="Times New Roman"/>
      <w:sz w:val="24"/>
      <w:szCs w:val="24"/>
    </w:rPr>
  </w:style>
  <w:style w:type="paragraph" w:customStyle="1" w:styleId="Cau">
    <w:name w:val="Cau"/>
    <w:basedOn w:val="Normal"/>
    <w:link w:val="CauChar"/>
    <w:rsid w:val="00E61475"/>
    <w:pPr>
      <w:numPr>
        <w:numId w:val="1"/>
      </w:numPr>
      <w:spacing w:before="120" w:after="80" w:line="264" w:lineRule="auto"/>
      <w:jc w:val="both"/>
    </w:pPr>
    <w:rPr>
      <w:rFonts w:ascii="Times New Roman" w:hAnsi="Times New Roman"/>
      <w:sz w:val="24"/>
      <w:szCs w:val="24"/>
    </w:rPr>
  </w:style>
  <w:style w:type="character" w:customStyle="1" w:styleId="CauChar">
    <w:name w:val="Cau Char"/>
    <w:basedOn w:val="DefaultParagraphFont"/>
    <w:link w:val="Cau"/>
    <w:rsid w:val="00E61475"/>
    <w:rPr>
      <w:rFonts w:ascii="Times New Roman" w:eastAsia="Times New Roman" w:hAnsi="Times New Roman" w:cs="Times New Roman"/>
      <w:sz w:val="24"/>
      <w:szCs w:val="24"/>
    </w:rPr>
  </w:style>
  <w:style w:type="paragraph" w:styleId="DocumentMap">
    <w:name w:val="Document Map"/>
    <w:basedOn w:val="Normal"/>
    <w:link w:val="DocumentMapChar"/>
    <w:rsid w:val="00E6147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E61475"/>
    <w:rPr>
      <w:rFonts w:ascii="Tahoma" w:eastAsia="Times New Roman" w:hAnsi="Tahoma" w:cs="Tahoma"/>
      <w:sz w:val="20"/>
      <w:szCs w:val="20"/>
      <w:shd w:val="clear" w:color="auto" w:fill="000080"/>
    </w:rPr>
  </w:style>
  <w:style w:type="paragraph" w:customStyle="1" w:styleId="msonormalcxspmiddle">
    <w:name w:val="msonormalcxspmiddle"/>
    <w:basedOn w:val="Normal"/>
    <w:rsid w:val="00E61475"/>
    <w:pPr>
      <w:spacing w:before="100" w:beforeAutospacing="1" w:after="100" w:afterAutospacing="1"/>
    </w:pPr>
    <w:rPr>
      <w:rFonts w:ascii="Times New Roman" w:hAnsi="Times New Roman"/>
      <w:sz w:val="24"/>
      <w:szCs w:val="24"/>
    </w:rPr>
  </w:style>
  <w:style w:type="paragraph" w:customStyle="1" w:styleId="1">
    <w:name w:val="1"/>
    <w:aliases w:val="2"/>
    <w:basedOn w:val="Normal"/>
    <w:autoRedefine/>
    <w:rsid w:val="00E61475"/>
    <w:pPr>
      <w:spacing w:after="160" w:line="240" w:lineRule="exact"/>
      <w:ind w:firstLine="567"/>
    </w:pPr>
    <w:rPr>
      <w:rFonts w:ascii="Verdana" w:hAnsi="Verdana" w:cs="Verdana"/>
      <w:sz w:val="20"/>
      <w:szCs w:val="20"/>
    </w:rPr>
  </w:style>
  <w:style w:type="character" w:styleId="Strong">
    <w:name w:val="Strong"/>
    <w:uiPriority w:val="22"/>
    <w:qFormat/>
    <w:rsid w:val="00E61475"/>
    <w:rPr>
      <w:b/>
      <w:bCs/>
    </w:rPr>
  </w:style>
  <w:style w:type="character" w:customStyle="1" w:styleId="apple-converted-space">
    <w:name w:val="apple-converted-space"/>
    <w:rsid w:val="00E61475"/>
    <w:rPr>
      <w:rFonts w:cs="Times New Roman"/>
    </w:rPr>
  </w:style>
  <w:style w:type="paragraph" w:customStyle="1" w:styleId="Normal0">
    <w:name w:val="[Normal]"/>
    <w:rsid w:val="00E61475"/>
    <w:pPr>
      <w:autoSpaceDE w:val="0"/>
      <w:autoSpaceDN w:val="0"/>
      <w:adjustRightInd w:val="0"/>
    </w:pPr>
    <w:rPr>
      <w:rFonts w:ascii="Arial" w:eastAsia="Times New Roman" w:hAnsi="Arial" w:cs="Arial"/>
      <w:sz w:val="24"/>
      <w:szCs w:val="24"/>
    </w:rPr>
  </w:style>
  <w:style w:type="character" w:styleId="Hyperlink">
    <w:name w:val="Hyperlink"/>
    <w:basedOn w:val="DefaultParagraphFont"/>
    <w:unhideWhenUsed/>
    <w:rsid w:val="00E61475"/>
    <w:rPr>
      <w:color w:val="0000FF"/>
      <w:u w:val="single"/>
    </w:rPr>
  </w:style>
  <w:style w:type="paragraph" w:customStyle="1" w:styleId="NormalTimesNewRomans">
    <w:name w:val="Normal + Times New Romans"/>
    <w:basedOn w:val="Normal"/>
    <w:uiPriority w:val="99"/>
    <w:rsid w:val="00E61475"/>
    <w:pPr>
      <w:autoSpaceDE w:val="0"/>
      <w:autoSpaceDN w:val="0"/>
      <w:adjustRightInd w:val="0"/>
      <w:jc w:val="both"/>
    </w:pPr>
    <w:rPr>
      <w:rFonts w:ascii="Times New Roman" w:hAnsi="Times New Roman"/>
      <w:b/>
      <w:sz w:val="24"/>
      <w:szCs w:val="24"/>
    </w:rPr>
  </w:style>
  <w:style w:type="character" w:customStyle="1" w:styleId="counter">
    <w:name w:val="counter"/>
    <w:basedOn w:val="DefaultParagraphFont"/>
    <w:rsid w:val="0060745D"/>
  </w:style>
  <w:style w:type="paragraph" w:customStyle="1" w:styleId="the-article-summary">
    <w:name w:val="the-article-summary"/>
    <w:basedOn w:val="Normal"/>
    <w:rsid w:val="0060745D"/>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nhideWhenUsed/>
    <w:rsid w:val="005151FC"/>
    <w:rPr>
      <w:color w:val="800080" w:themeColor="followedHyperlink"/>
      <w:u w:val="single"/>
    </w:rPr>
  </w:style>
  <w:style w:type="paragraph" w:customStyle="1" w:styleId="MTDisplayEquation">
    <w:name w:val="MTDisplayEquation"/>
    <w:basedOn w:val="Normal"/>
    <w:next w:val="Normal"/>
    <w:link w:val="MTDisplayEquationChar"/>
    <w:rsid w:val="00225795"/>
    <w:pPr>
      <w:tabs>
        <w:tab w:val="center" w:pos="5280"/>
        <w:tab w:val="right" w:pos="10540"/>
      </w:tabs>
    </w:pPr>
    <w:rPr>
      <w:rFonts w:ascii="Times New Roman" w:hAnsi="Times New Roman"/>
      <w:sz w:val="24"/>
      <w:szCs w:val="24"/>
    </w:rPr>
  </w:style>
  <w:style w:type="character" w:customStyle="1" w:styleId="MTDisplayEquationChar">
    <w:name w:val="MTDisplayEquation Char"/>
    <w:link w:val="MTDisplayEquation"/>
    <w:rsid w:val="00225795"/>
    <w:rPr>
      <w:rFonts w:ascii="Times New Roman" w:eastAsia="Times New Roman" w:hAnsi="Times New Roman" w:cs="Times New Roman"/>
      <w:sz w:val="24"/>
      <w:szCs w:val="24"/>
    </w:rPr>
  </w:style>
  <w:style w:type="character" w:styleId="PlaceholderText">
    <w:name w:val="Placeholder Text"/>
    <w:basedOn w:val="DefaultParagraphFont"/>
    <w:uiPriority w:val="99"/>
    <w:rsid w:val="002D34DD"/>
    <w:rPr>
      <w:color w:val="808080"/>
    </w:rPr>
  </w:style>
  <w:style w:type="character" w:styleId="PageNumber">
    <w:name w:val="page number"/>
    <w:basedOn w:val="DefaultParagraphFont"/>
    <w:rsid w:val="005F01EE"/>
  </w:style>
  <w:style w:type="character" w:customStyle="1" w:styleId="Bodytext7">
    <w:name w:val="Body text (7)_"/>
    <w:basedOn w:val="DefaultParagraphFont"/>
    <w:link w:val="Bodytext70"/>
    <w:locked/>
    <w:rsid w:val="005F01EE"/>
    <w:rPr>
      <w:b/>
      <w:bCs/>
      <w:shd w:val="clear" w:color="auto" w:fill="FFFFFF"/>
    </w:rPr>
  </w:style>
  <w:style w:type="paragraph" w:customStyle="1" w:styleId="Bodytext70">
    <w:name w:val="Body text (7)"/>
    <w:basedOn w:val="Normal"/>
    <w:link w:val="Bodytext7"/>
    <w:rsid w:val="005F01EE"/>
    <w:pPr>
      <w:widowControl w:val="0"/>
      <w:shd w:val="clear" w:color="auto" w:fill="FFFFFF"/>
      <w:spacing w:line="252" w:lineRule="exact"/>
    </w:pPr>
    <w:rPr>
      <w:rFonts w:asciiTheme="minorHAnsi" w:eastAsiaTheme="minorHAnsi" w:hAnsiTheme="minorHAnsi" w:cstheme="minorBidi"/>
      <w:b/>
      <w:bCs/>
    </w:rPr>
  </w:style>
  <w:style w:type="character" w:customStyle="1" w:styleId="Bodytext7NotBold">
    <w:name w:val="Body text (7) + Not Bold"/>
    <w:basedOn w:val="Bodytext7"/>
    <w:rsid w:val="005F01EE"/>
    <w:rPr>
      <w:b/>
      <w:bCs/>
      <w:shd w:val="clear" w:color="auto" w:fill="FFFFFF"/>
    </w:rPr>
  </w:style>
  <w:style w:type="character" w:customStyle="1" w:styleId="Bodytext7NotBold1">
    <w:name w:val="Body text (7) + Not Bold1"/>
    <w:aliases w:val="Italic13"/>
    <w:basedOn w:val="Bodytext7"/>
    <w:rsid w:val="005F01EE"/>
    <w:rPr>
      <w:b/>
      <w:bCs/>
      <w:i/>
      <w:iCs/>
      <w:shd w:val="clear" w:color="auto" w:fill="FFFFFF"/>
    </w:rPr>
  </w:style>
  <w:style w:type="character" w:customStyle="1" w:styleId="Bodytext7105pt1">
    <w:name w:val="Body text (7) + 10.5 pt1"/>
    <w:aliases w:val="Spacing 1 pt3"/>
    <w:basedOn w:val="DefaultParagraphFont"/>
    <w:rsid w:val="005F01EE"/>
    <w:rPr>
      <w:rFonts w:cs="Times New Roman"/>
      <w:b/>
      <w:bCs/>
      <w:spacing w:val="20"/>
      <w:sz w:val="21"/>
      <w:szCs w:val="21"/>
      <w:lang w:bidi="ar-SA"/>
    </w:rPr>
  </w:style>
  <w:style w:type="character" w:customStyle="1" w:styleId="Bodytext7105pt">
    <w:name w:val="Body text (7) + 10.5 pt"/>
    <w:basedOn w:val="DefaultParagraphFont"/>
    <w:rsid w:val="005F01EE"/>
    <w:rPr>
      <w:rFonts w:cs="Times New Roman"/>
      <w:b/>
      <w:bCs/>
      <w:sz w:val="21"/>
      <w:szCs w:val="21"/>
      <w:lang w:bidi="ar-SA"/>
    </w:rPr>
  </w:style>
  <w:style w:type="character" w:customStyle="1" w:styleId="mn">
    <w:name w:val="mn"/>
    <w:basedOn w:val="DefaultParagraphFont"/>
    <w:rsid w:val="005F01EE"/>
    <w:rPr>
      <w:rFonts w:cs="Times New Roman"/>
    </w:rPr>
  </w:style>
  <w:style w:type="character" w:customStyle="1" w:styleId="mi">
    <w:name w:val="mi"/>
    <w:basedOn w:val="DefaultParagraphFont"/>
    <w:rsid w:val="005F01EE"/>
    <w:rPr>
      <w:rFonts w:cs="Times New Roman"/>
    </w:rPr>
  </w:style>
  <w:style w:type="character" w:customStyle="1" w:styleId="Cau1Char">
    <w:name w:val="Cau 1 Char"/>
    <w:link w:val="Cau1"/>
    <w:locked/>
    <w:rsid w:val="009711F7"/>
    <w:rPr>
      <w:color w:val="000000"/>
      <w:sz w:val="24"/>
    </w:rPr>
  </w:style>
  <w:style w:type="paragraph" w:customStyle="1" w:styleId="Cau1">
    <w:name w:val="Cau 1"/>
    <w:basedOn w:val="Normal"/>
    <w:link w:val="Cau1Char"/>
    <w:rsid w:val="009711F7"/>
    <w:pPr>
      <w:widowControl w:val="0"/>
      <w:autoSpaceDE w:val="0"/>
      <w:autoSpaceDN w:val="0"/>
      <w:adjustRightInd w:val="0"/>
      <w:spacing w:before="60" w:line="288" w:lineRule="auto"/>
      <w:ind w:left="720" w:hanging="720"/>
      <w:jc w:val="both"/>
    </w:pPr>
    <w:rPr>
      <w:rFonts w:asciiTheme="minorHAnsi" w:eastAsiaTheme="minorHAnsi" w:hAnsiTheme="minorHAnsi" w:cstheme="minorBidi"/>
      <w:color w:val="000000"/>
      <w:sz w:val="24"/>
    </w:rPr>
  </w:style>
  <w:style w:type="character" w:customStyle="1" w:styleId="Heading3Char">
    <w:name w:val="Heading 3 Char"/>
    <w:basedOn w:val="DefaultParagraphFont"/>
    <w:link w:val="Heading3"/>
    <w:rsid w:val="002058DA"/>
    <w:rPr>
      <w:rFonts w:ascii="Times New Roman" w:eastAsia="Times New Roman" w:hAnsi="Times New Roman" w:cs="Times New Roman"/>
      <w:sz w:val="28"/>
      <w:szCs w:val="28"/>
      <w:lang w:eastAsia="ar-SA"/>
    </w:rPr>
  </w:style>
  <w:style w:type="character" w:customStyle="1" w:styleId="Heading4Char">
    <w:name w:val="Heading 4 Char"/>
    <w:basedOn w:val="DefaultParagraphFont"/>
    <w:link w:val="Heading4"/>
    <w:rsid w:val="002058DA"/>
    <w:rPr>
      <w:rFonts w:ascii="Times New Roman" w:eastAsia="Times New Roman" w:hAnsi="Times New Roman" w:cs="Times New Roman"/>
      <w:sz w:val="28"/>
      <w:szCs w:val="28"/>
      <w:lang w:val="pt-BR" w:eastAsia="ar-SA"/>
    </w:rPr>
  </w:style>
  <w:style w:type="character" w:customStyle="1" w:styleId="Heading5Char">
    <w:name w:val="Heading 5 Char"/>
    <w:basedOn w:val="DefaultParagraphFont"/>
    <w:link w:val="Heading5"/>
    <w:rsid w:val="002058DA"/>
    <w:rPr>
      <w:rFonts w:ascii="Times New Roman" w:eastAsia="Times New Roman" w:hAnsi="Times New Roman" w:cs="Times New Roman"/>
      <w:sz w:val="28"/>
      <w:szCs w:val="28"/>
      <w:lang w:eastAsia="ar-SA"/>
    </w:rPr>
  </w:style>
  <w:style w:type="character" w:customStyle="1" w:styleId="Heading7Char">
    <w:name w:val="Heading 7 Char"/>
    <w:basedOn w:val="DefaultParagraphFont"/>
    <w:link w:val="Heading7"/>
    <w:rsid w:val="002058DA"/>
    <w:rPr>
      <w:rFonts w:ascii="Times New Roman" w:eastAsia="Times New Roman" w:hAnsi="Times New Roman" w:cs="Times New Roman"/>
      <w:sz w:val="24"/>
      <w:szCs w:val="24"/>
      <w:lang w:eastAsia="ar-SA"/>
    </w:rPr>
  </w:style>
  <w:style w:type="character" w:customStyle="1" w:styleId="Heading8Char">
    <w:name w:val="Heading 8 Char"/>
    <w:basedOn w:val="DefaultParagraphFont"/>
    <w:link w:val="Heading8"/>
    <w:rsid w:val="002058DA"/>
    <w:rPr>
      <w:rFonts w:ascii="Times New Roman" w:eastAsia="Times New Roman" w:hAnsi="Times New Roman" w:cs="Times New Roman"/>
      <w:i/>
      <w:iCs/>
      <w:sz w:val="24"/>
      <w:szCs w:val="24"/>
      <w:lang w:eastAsia="ar-SA"/>
    </w:rPr>
  </w:style>
  <w:style w:type="paragraph" w:customStyle="1" w:styleId="VD">
    <w:name w:val="VD"/>
    <w:basedOn w:val="Normal"/>
    <w:rsid w:val="002058DA"/>
    <w:pPr>
      <w:suppressAutoHyphens/>
      <w:spacing w:before="180" w:after="80" w:line="264" w:lineRule="auto"/>
      <w:ind w:left="907" w:hanging="907"/>
      <w:jc w:val="both"/>
    </w:pPr>
    <w:rPr>
      <w:rFonts w:ascii="Times New Roman" w:hAnsi="Times New Roman"/>
      <w:bCs/>
      <w:sz w:val="24"/>
      <w:szCs w:val="24"/>
      <w:lang w:eastAsia="ar-SA"/>
    </w:rPr>
  </w:style>
  <w:style w:type="paragraph" w:customStyle="1" w:styleId="WW-Default">
    <w:name w:val="WW-Default"/>
    <w:rsid w:val="002058DA"/>
    <w:pPr>
      <w:suppressAutoHyphens/>
      <w:autoSpaceDE w:val="0"/>
    </w:pPr>
    <w:rPr>
      <w:rFonts w:ascii="Times New Roman" w:eastAsia="Arial" w:hAnsi="Times New Roman" w:cs="Times New Roman"/>
      <w:color w:val="000000"/>
      <w:sz w:val="24"/>
      <w:szCs w:val="24"/>
      <w:lang w:eastAsia="ar-SA"/>
    </w:rPr>
  </w:style>
  <w:style w:type="paragraph" w:customStyle="1" w:styleId="Hdg">
    <w:name w:val="Hdg"/>
    <w:basedOn w:val="Normal"/>
    <w:rsid w:val="002058DA"/>
    <w:pPr>
      <w:tabs>
        <w:tab w:val="left" w:pos="1425"/>
        <w:tab w:val="left" w:pos="4503"/>
      </w:tabs>
      <w:suppressAutoHyphens/>
      <w:spacing w:before="120" w:after="120" w:line="264" w:lineRule="auto"/>
      <w:jc w:val="both"/>
    </w:pPr>
    <w:rPr>
      <w:rFonts w:ascii="Times New Roman" w:hAnsi="Times New Roman"/>
      <w:b/>
      <w:bCs/>
      <w:i/>
      <w:iCs/>
      <w:sz w:val="24"/>
      <w:szCs w:val="24"/>
      <w:lang w:val="pt-BR" w:eastAsia="ar-SA"/>
    </w:rPr>
  </w:style>
  <w:style w:type="paragraph" w:styleId="List">
    <w:name w:val="List"/>
    <w:basedOn w:val="BodyText"/>
    <w:unhideWhenUsed/>
    <w:rsid w:val="002058DA"/>
    <w:pPr>
      <w:widowControl/>
      <w:suppressAutoHyphens/>
      <w:spacing w:line="19" w:lineRule="atLeast"/>
      <w:ind w:left="0" w:right="49"/>
      <w:jc w:val="both"/>
    </w:pPr>
    <w:rPr>
      <w:rFonts w:ascii=".VnTime" w:hAnsi=".VnTime" w:cs="Tahoma"/>
      <w:sz w:val="28"/>
      <w:lang w:eastAsia="ar-SA"/>
    </w:rPr>
  </w:style>
  <w:style w:type="paragraph" w:styleId="Subtitle">
    <w:name w:val="Subtitle"/>
    <w:basedOn w:val="Normal"/>
    <w:link w:val="SubtitleChar"/>
    <w:qFormat/>
    <w:rsid w:val="002058DA"/>
    <w:pPr>
      <w:suppressAutoHyphens/>
      <w:spacing w:after="60"/>
      <w:jc w:val="center"/>
      <w:outlineLvl w:val="1"/>
    </w:pPr>
    <w:rPr>
      <w:rFonts w:ascii="Arial" w:hAnsi="Arial" w:cs="Arial"/>
      <w:sz w:val="24"/>
      <w:szCs w:val="24"/>
      <w:lang w:eastAsia="ar-SA"/>
    </w:rPr>
  </w:style>
  <w:style w:type="character" w:customStyle="1" w:styleId="SubtitleChar">
    <w:name w:val="Subtitle Char"/>
    <w:basedOn w:val="DefaultParagraphFont"/>
    <w:link w:val="Subtitle"/>
    <w:rsid w:val="002058DA"/>
    <w:rPr>
      <w:rFonts w:ascii="Arial" w:eastAsia="Times New Roman" w:hAnsi="Arial" w:cs="Arial"/>
      <w:sz w:val="24"/>
      <w:szCs w:val="24"/>
      <w:lang w:eastAsia="ar-SA"/>
    </w:rPr>
  </w:style>
  <w:style w:type="paragraph" w:styleId="Title">
    <w:name w:val="Title"/>
    <w:basedOn w:val="Normal"/>
    <w:next w:val="Subtitle"/>
    <w:link w:val="TitleChar"/>
    <w:qFormat/>
    <w:rsid w:val="002058DA"/>
    <w:pPr>
      <w:suppressAutoHyphens/>
      <w:spacing w:line="360" w:lineRule="auto"/>
      <w:jc w:val="center"/>
    </w:pPr>
    <w:rPr>
      <w:rFonts w:ascii="Times New Roman" w:hAnsi="Times New Roman"/>
      <w:b/>
      <w:bCs/>
      <w:sz w:val="28"/>
      <w:szCs w:val="28"/>
      <w:lang w:eastAsia="ar-SA"/>
    </w:rPr>
  </w:style>
  <w:style w:type="character" w:customStyle="1" w:styleId="TitleChar">
    <w:name w:val="Title Char"/>
    <w:basedOn w:val="DefaultParagraphFont"/>
    <w:link w:val="Title"/>
    <w:rsid w:val="002058DA"/>
    <w:rPr>
      <w:rFonts w:ascii="Times New Roman" w:eastAsia="Times New Roman" w:hAnsi="Times New Roman" w:cs="Times New Roman"/>
      <w:b/>
      <w:bCs/>
      <w:sz w:val="28"/>
      <w:szCs w:val="28"/>
      <w:lang w:eastAsia="ar-SA"/>
    </w:rPr>
  </w:style>
  <w:style w:type="paragraph" w:styleId="BodyTextIndent">
    <w:name w:val="Body Text Indent"/>
    <w:basedOn w:val="Normal"/>
    <w:link w:val="BodyTextIndentChar"/>
    <w:unhideWhenUsed/>
    <w:rsid w:val="002058DA"/>
    <w:pPr>
      <w:suppressAutoHyphens/>
      <w:spacing w:after="120"/>
      <w:ind w:left="360"/>
    </w:pPr>
    <w:rPr>
      <w:rFonts w:ascii=".VnTime" w:hAnsi=".VnTime"/>
      <w:sz w:val="28"/>
      <w:szCs w:val="20"/>
      <w:lang w:eastAsia="ar-SA"/>
    </w:rPr>
  </w:style>
  <w:style w:type="character" w:customStyle="1" w:styleId="BodyTextIndentChar">
    <w:name w:val="Body Text Indent Char"/>
    <w:basedOn w:val="DefaultParagraphFont"/>
    <w:link w:val="BodyTextIndent"/>
    <w:rsid w:val="002058DA"/>
    <w:rPr>
      <w:rFonts w:ascii=".VnTime" w:eastAsia="Times New Roman" w:hAnsi=".VnTime" w:cs="Times New Roman"/>
      <w:sz w:val="28"/>
      <w:szCs w:val="20"/>
      <w:lang w:eastAsia="ar-SA"/>
    </w:rPr>
  </w:style>
  <w:style w:type="paragraph" w:customStyle="1" w:styleId="Heading">
    <w:name w:val="Heading"/>
    <w:basedOn w:val="Normal"/>
    <w:next w:val="BodyText"/>
    <w:rsid w:val="002058DA"/>
    <w:pPr>
      <w:keepNext/>
      <w:suppressAutoHyphens/>
      <w:spacing w:before="240" w:after="120"/>
    </w:pPr>
    <w:rPr>
      <w:rFonts w:ascii="Arial" w:eastAsia="SimSun" w:hAnsi="Arial" w:cs="Tahoma"/>
      <w:sz w:val="28"/>
      <w:szCs w:val="28"/>
      <w:lang w:eastAsia="ar-SA"/>
    </w:rPr>
  </w:style>
  <w:style w:type="paragraph" w:customStyle="1" w:styleId="Index">
    <w:name w:val="Index"/>
    <w:basedOn w:val="Normal"/>
    <w:rsid w:val="002058DA"/>
    <w:pPr>
      <w:suppressLineNumbers/>
      <w:suppressAutoHyphens/>
    </w:pPr>
    <w:rPr>
      <w:rFonts w:ascii=".VnTime" w:hAnsi=".VnTime" w:cs="Tahoma"/>
      <w:sz w:val="28"/>
      <w:szCs w:val="28"/>
      <w:lang w:eastAsia="ar-SA"/>
    </w:rPr>
  </w:style>
  <w:style w:type="paragraph" w:customStyle="1" w:styleId="Phuongphap">
    <w:name w:val="Phuong phap"/>
    <w:basedOn w:val="Title"/>
    <w:rsid w:val="002058DA"/>
    <w:pPr>
      <w:spacing w:line="540" w:lineRule="exact"/>
      <w:jc w:val="both"/>
    </w:pPr>
    <w:rPr>
      <w:i/>
      <w:sz w:val="30"/>
      <w:szCs w:val="30"/>
    </w:rPr>
  </w:style>
  <w:style w:type="paragraph" w:customStyle="1" w:styleId="Tenphuongphap">
    <w:name w:val="Ten phuong phap"/>
    <w:basedOn w:val="Normal"/>
    <w:rsid w:val="002058DA"/>
    <w:pPr>
      <w:suppressAutoHyphens/>
      <w:spacing w:before="120" w:after="360" w:line="288" w:lineRule="auto"/>
    </w:pPr>
    <w:rPr>
      <w:rFonts w:ascii="Times New Roman" w:hAnsi="Times New Roman"/>
      <w:b/>
      <w:sz w:val="30"/>
      <w:szCs w:val="30"/>
      <w:lang w:eastAsia="ar-SA"/>
    </w:rPr>
  </w:style>
  <w:style w:type="paragraph" w:customStyle="1" w:styleId="Loinoidau">
    <w:name w:val="Loi noi dau"/>
    <w:basedOn w:val="Normal"/>
    <w:rsid w:val="002058DA"/>
    <w:pPr>
      <w:suppressAutoHyphens/>
      <w:spacing w:after="240" w:line="264" w:lineRule="auto"/>
      <w:jc w:val="center"/>
    </w:pPr>
    <w:rPr>
      <w:rFonts w:ascii="Tahoma" w:hAnsi="Tahoma" w:cs="Arial"/>
      <w:b/>
      <w:sz w:val="30"/>
      <w:szCs w:val="30"/>
      <w:lang w:eastAsia="ar-SA"/>
    </w:rPr>
  </w:style>
  <w:style w:type="paragraph" w:customStyle="1" w:styleId="Phan">
    <w:name w:val="Phan"/>
    <w:basedOn w:val="Normal"/>
    <w:rsid w:val="002058DA"/>
    <w:pPr>
      <w:suppressAutoHyphens/>
      <w:spacing w:after="120" w:line="540" w:lineRule="exact"/>
      <w:jc w:val="center"/>
    </w:pPr>
    <w:rPr>
      <w:rFonts w:ascii="Arial" w:hAnsi="Arial" w:cs="Arial"/>
      <w:b/>
      <w:sz w:val="28"/>
      <w:szCs w:val="28"/>
      <w:lang w:eastAsia="ar-SA"/>
    </w:rPr>
  </w:style>
  <w:style w:type="paragraph" w:customStyle="1" w:styleId="Tenphan">
    <w:name w:val="Ten phan"/>
    <w:basedOn w:val="Normal"/>
    <w:rsid w:val="002058DA"/>
    <w:pPr>
      <w:suppressAutoHyphens/>
      <w:spacing w:after="360" w:line="312" w:lineRule="auto"/>
      <w:jc w:val="center"/>
    </w:pPr>
    <w:rPr>
      <w:rFonts w:ascii="Arial" w:hAnsi="Arial" w:cs="Arial"/>
      <w:b/>
      <w:sz w:val="32"/>
      <w:szCs w:val="32"/>
      <w:lang w:eastAsia="ar-SA"/>
    </w:rPr>
  </w:style>
  <w:style w:type="paragraph" w:customStyle="1" w:styleId="BTvandung">
    <w:name w:val="BT van dung"/>
    <w:basedOn w:val="Normal"/>
    <w:rsid w:val="002058DA"/>
    <w:pPr>
      <w:tabs>
        <w:tab w:val="left" w:pos="1425"/>
        <w:tab w:val="left" w:pos="2964"/>
        <w:tab w:val="left" w:pos="4503"/>
        <w:tab w:val="left" w:pos="6099"/>
      </w:tabs>
      <w:suppressAutoHyphens/>
      <w:spacing w:after="240" w:line="312" w:lineRule="auto"/>
      <w:ind w:left="573" w:right="584"/>
      <w:jc w:val="center"/>
    </w:pPr>
    <w:rPr>
      <w:rFonts w:ascii="Times New Roman" w:hAnsi="Times New Roman"/>
      <w:b/>
      <w:bCs/>
      <w:sz w:val="24"/>
      <w:szCs w:val="24"/>
      <w:lang w:eastAsia="ar-SA"/>
    </w:rPr>
  </w:style>
  <w:style w:type="paragraph" w:customStyle="1" w:styleId="Dapan">
    <w:name w:val="Dap an"/>
    <w:basedOn w:val="Normal"/>
    <w:rsid w:val="002058DA"/>
    <w:pPr>
      <w:tabs>
        <w:tab w:val="left" w:pos="851"/>
        <w:tab w:val="left" w:pos="2552"/>
        <w:tab w:val="left" w:pos="4253"/>
        <w:tab w:val="left" w:pos="5954"/>
      </w:tabs>
      <w:suppressAutoHyphens/>
      <w:spacing w:before="300" w:after="180" w:line="264" w:lineRule="auto"/>
      <w:jc w:val="both"/>
    </w:pPr>
    <w:rPr>
      <w:rFonts w:ascii="Times New Roman" w:hAnsi="Times New Roman"/>
      <w:b/>
      <w:bCs/>
      <w:color w:val="000000"/>
      <w:sz w:val="26"/>
      <w:szCs w:val="24"/>
      <w:lang w:eastAsia="ar-SA"/>
    </w:rPr>
  </w:style>
  <w:style w:type="paragraph" w:customStyle="1" w:styleId="Char">
    <w:name w:val="Char"/>
    <w:basedOn w:val="Normal"/>
    <w:rsid w:val="002058DA"/>
    <w:pPr>
      <w:suppressAutoHyphens/>
      <w:spacing w:after="160" w:line="240" w:lineRule="exact"/>
      <w:jc w:val="both"/>
    </w:pPr>
    <w:rPr>
      <w:rFonts w:ascii="Arial" w:hAnsi="Arial" w:cs="Arial"/>
      <w:sz w:val="24"/>
      <w:szCs w:val="24"/>
      <w:lang w:eastAsia="ar-SA"/>
    </w:rPr>
  </w:style>
  <w:style w:type="paragraph" w:customStyle="1" w:styleId="TableContents">
    <w:name w:val="Table Contents"/>
    <w:basedOn w:val="Normal"/>
    <w:rsid w:val="002058DA"/>
    <w:pPr>
      <w:suppressLineNumbers/>
      <w:suppressAutoHyphens/>
    </w:pPr>
    <w:rPr>
      <w:rFonts w:ascii=".VnTime" w:hAnsi=".VnTime"/>
      <w:sz w:val="28"/>
      <w:szCs w:val="28"/>
      <w:lang w:eastAsia="ar-SA"/>
    </w:rPr>
  </w:style>
  <w:style w:type="paragraph" w:customStyle="1" w:styleId="TableHeading">
    <w:name w:val="Table Heading"/>
    <w:basedOn w:val="TableContents"/>
    <w:rsid w:val="002058DA"/>
    <w:pPr>
      <w:jc w:val="center"/>
    </w:pPr>
    <w:rPr>
      <w:b/>
      <w:bCs/>
    </w:rPr>
  </w:style>
  <w:style w:type="paragraph" w:customStyle="1" w:styleId="Framecontents">
    <w:name w:val="Frame contents"/>
    <w:basedOn w:val="BodyText"/>
    <w:rsid w:val="002058DA"/>
    <w:pPr>
      <w:widowControl/>
      <w:suppressAutoHyphens/>
      <w:spacing w:line="19" w:lineRule="atLeast"/>
      <w:ind w:left="0" w:right="49"/>
      <w:jc w:val="both"/>
    </w:pPr>
    <w:rPr>
      <w:rFonts w:ascii=".VnTime" w:hAnsi=".VnTime" w:cs="Times New Roman"/>
      <w:sz w:val="28"/>
      <w:lang w:eastAsia="ar-SA"/>
    </w:rPr>
  </w:style>
  <w:style w:type="character" w:customStyle="1" w:styleId="WW8Num1z0">
    <w:name w:val="WW8Num1z0"/>
    <w:rsid w:val="002058DA"/>
    <w:rPr>
      <w:rFonts w:ascii="Symbol" w:eastAsia="Times New Roman" w:hAnsi="Symbol" w:cs="Times New Roman" w:hint="default"/>
    </w:rPr>
  </w:style>
  <w:style w:type="character" w:customStyle="1" w:styleId="WW8Num1z1">
    <w:name w:val="WW8Num1z1"/>
    <w:rsid w:val="002058DA"/>
    <w:rPr>
      <w:rFonts w:ascii="Courier New" w:hAnsi="Courier New" w:cs="Courier New" w:hint="default"/>
    </w:rPr>
  </w:style>
  <w:style w:type="character" w:customStyle="1" w:styleId="WW8Num1z2">
    <w:name w:val="WW8Num1z2"/>
    <w:rsid w:val="002058DA"/>
    <w:rPr>
      <w:rFonts w:ascii="Wingdings" w:hAnsi="Wingdings" w:hint="default"/>
    </w:rPr>
  </w:style>
  <w:style w:type="character" w:customStyle="1" w:styleId="WW8Num1z3">
    <w:name w:val="WW8Num1z3"/>
    <w:rsid w:val="002058DA"/>
    <w:rPr>
      <w:rFonts w:ascii="Symbol" w:hAnsi="Symbol" w:hint="default"/>
    </w:rPr>
  </w:style>
  <w:style w:type="character" w:customStyle="1" w:styleId="WW8Num2z0">
    <w:name w:val="WW8Num2z0"/>
    <w:rsid w:val="002058DA"/>
    <w:rPr>
      <w:rFonts w:ascii="Symbol" w:eastAsia="Times New Roman" w:hAnsi="Symbol" w:cs="Times New Roman" w:hint="default"/>
    </w:rPr>
  </w:style>
  <w:style w:type="character" w:customStyle="1" w:styleId="WW8Num2z1">
    <w:name w:val="WW8Num2z1"/>
    <w:rsid w:val="002058DA"/>
    <w:rPr>
      <w:rFonts w:ascii="Courier New" w:hAnsi="Courier New" w:cs="Courier New" w:hint="default"/>
    </w:rPr>
  </w:style>
  <w:style w:type="character" w:customStyle="1" w:styleId="WW8Num2z2">
    <w:name w:val="WW8Num2z2"/>
    <w:rsid w:val="002058DA"/>
    <w:rPr>
      <w:rFonts w:ascii="Wingdings" w:hAnsi="Wingdings" w:hint="default"/>
    </w:rPr>
  </w:style>
  <w:style w:type="character" w:customStyle="1" w:styleId="WW8Num2z3">
    <w:name w:val="WW8Num2z3"/>
    <w:rsid w:val="002058DA"/>
    <w:rPr>
      <w:rFonts w:ascii="Symbol" w:hAnsi="Symbol" w:hint="default"/>
    </w:rPr>
  </w:style>
  <w:style w:type="character" w:customStyle="1" w:styleId="WW8Num4z0">
    <w:name w:val="WW8Num4z0"/>
    <w:rsid w:val="002058DA"/>
    <w:rPr>
      <w:rFonts w:ascii="Symbol" w:eastAsia="Times New Roman" w:hAnsi="Symbol" w:cs="Times New Roman" w:hint="default"/>
    </w:rPr>
  </w:style>
  <w:style w:type="character" w:customStyle="1" w:styleId="WW8Num4z1">
    <w:name w:val="WW8Num4z1"/>
    <w:rsid w:val="002058DA"/>
    <w:rPr>
      <w:rFonts w:ascii="Courier New" w:hAnsi="Courier New" w:cs="Courier New" w:hint="default"/>
    </w:rPr>
  </w:style>
  <w:style w:type="character" w:customStyle="1" w:styleId="WW8Num4z2">
    <w:name w:val="WW8Num4z2"/>
    <w:rsid w:val="002058DA"/>
    <w:rPr>
      <w:rFonts w:ascii="Wingdings" w:hAnsi="Wingdings" w:hint="default"/>
    </w:rPr>
  </w:style>
  <w:style w:type="character" w:customStyle="1" w:styleId="WW8Num4z3">
    <w:name w:val="WW8Num4z3"/>
    <w:rsid w:val="002058DA"/>
    <w:rPr>
      <w:rFonts w:ascii="Symbol" w:hAnsi="Symbol" w:hint="default"/>
    </w:rPr>
  </w:style>
  <w:style w:type="character" w:customStyle="1" w:styleId="WW8Num5z0">
    <w:name w:val="WW8Num5z0"/>
    <w:rsid w:val="002058DA"/>
    <w:rPr>
      <w:rFonts w:ascii="Symbol" w:eastAsia="Times New Roman" w:hAnsi="Symbol" w:cs="Times New Roman" w:hint="default"/>
    </w:rPr>
  </w:style>
  <w:style w:type="character" w:customStyle="1" w:styleId="WW8Num5z1">
    <w:name w:val="WW8Num5z1"/>
    <w:rsid w:val="002058DA"/>
    <w:rPr>
      <w:rFonts w:ascii="Courier New" w:hAnsi="Courier New" w:cs="Courier New" w:hint="default"/>
    </w:rPr>
  </w:style>
  <w:style w:type="character" w:customStyle="1" w:styleId="WW8Num5z2">
    <w:name w:val="WW8Num5z2"/>
    <w:rsid w:val="002058DA"/>
    <w:rPr>
      <w:rFonts w:ascii="Wingdings" w:hAnsi="Wingdings" w:hint="default"/>
    </w:rPr>
  </w:style>
  <w:style w:type="character" w:customStyle="1" w:styleId="WW8Num5z3">
    <w:name w:val="WW8Num5z3"/>
    <w:rsid w:val="002058DA"/>
    <w:rPr>
      <w:rFonts w:ascii="Symbol" w:hAnsi="Symbol" w:hint="default"/>
    </w:rPr>
  </w:style>
  <w:style w:type="character" w:customStyle="1" w:styleId="WW8Num6z0">
    <w:name w:val="WW8Num6z0"/>
    <w:rsid w:val="002058DA"/>
    <w:rPr>
      <w:rFonts w:ascii="Symbol" w:eastAsia="Times New Roman" w:hAnsi="Symbol" w:cs="Times New Roman" w:hint="default"/>
    </w:rPr>
  </w:style>
  <w:style w:type="character" w:customStyle="1" w:styleId="WW8Num6z1">
    <w:name w:val="WW8Num6z1"/>
    <w:rsid w:val="002058DA"/>
    <w:rPr>
      <w:rFonts w:ascii="Courier New" w:hAnsi="Courier New" w:cs="Courier New" w:hint="default"/>
    </w:rPr>
  </w:style>
  <w:style w:type="character" w:customStyle="1" w:styleId="WW8Num6z2">
    <w:name w:val="WW8Num6z2"/>
    <w:rsid w:val="002058DA"/>
    <w:rPr>
      <w:rFonts w:ascii="Wingdings" w:hAnsi="Wingdings" w:hint="default"/>
    </w:rPr>
  </w:style>
  <w:style w:type="character" w:customStyle="1" w:styleId="WW8Num6z3">
    <w:name w:val="WW8Num6z3"/>
    <w:rsid w:val="002058DA"/>
    <w:rPr>
      <w:rFonts w:ascii="Symbol" w:hAnsi="Symbol" w:hint="default"/>
    </w:rPr>
  </w:style>
  <w:style w:type="character" w:customStyle="1" w:styleId="WW8Num7z0">
    <w:name w:val="WW8Num7z0"/>
    <w:rsid w:val="002058DA"/>
    <w:rPr>
      <w:rFonts w:ascii="Times New Roman" w:hAnsi="Times New Roman" w:cs="Times New Roman" w:hint="default"/>
      <w:b/>
      <w:bCs w:val="0"/>
      <w:i w:val="0"/>
      <w:iCs w:val="0"/>
      <w:sz w:val="24"/>
      <w:szCs w:val="24"/>
    </w:rPr>
  </w:style>
  <w:style w:type="character" w:customStyle="1" w:styleId="WW8Num8z0">
    <w:name w:val="WW8Num8z0"/>
    <w:rsid w:val="002058DA"/>
    <w:rPr>
      <w:rFonts w:ascii="Symbol" w:eastAsia="Times New Roman" w:hAnsi="Symbol" w:cs="Times New Roman" w:hint="default"/>
    </w:rPr>
  </w:style>
  <w:style w:type="character" w:customStyle="1" w:styleId="WW8Num8z1">
    <w:name w:val="WW8Num8z1"/>
    <w:rsid w:val="002058DA"/>
    <w:rPr>
      <w:rFonts w:ascii="Courier New" w:hAnsi="Courier New" w:cs="Courier New" w:hint="default"/>
    </w:rPr>
  </w:style>
  <w:style w:type="character" w:customStyle="1" w:styleId="WW8Num8z2">
    <w:name w:val="WW8Num8z2"/>
    <w:rsid w:val="002058DA"/>
    <w:rPr>
      <w:rFonts w:ascii="Wingdings" w:hAnsi="Wingdings" w:hint="default"/>
    </w:rPr>
  </w:style>
  <w:style w:type="character" w:customStyle="1" w:styleId="WW8Num8z3">
    <w:name w:val="WW8Num8z3"/>
    <w:rsid w:val="002058DA"/>
    <w:rPr>
      <w:rFonts w:ascii="Symbol" w:hAnsi="Symbol" w:hint="default"/>
    </w:rPr>
  </w:style>
  <w:style w:type="character" w:customStyle="1" w:styleId="WW8Num9z0">
    <w:name w:val="WW8Num9z0"/>
    <w:rsid w:val="002058DA"/>
    <w:rPr>
      <w:rFonts w:ascii="Symbol" w:eastAsia="Times New Roman" w:hAnsi="Symbol" w:cs="Times New Roman" w:hint="default"/>
    </w:rPr>
  </w:style>
  <w:style w:type="character" w:customStyle="1" w:styleId="WW8Num9z1">
    <w:name w:val="WW8Num9z1"/>
    <w:rsid w:val="002058DA"/>
    <w:rPr>
      <w:rFonts w:ascii="Courier New" w:hAnsi="Courier New" w:cs="Courier New" w:hint="default"/>
    </w:rPr>
  </w:style>
  <w:style w:type="character" w:customStyle="1" w:styleId="WW8Num9z2">
    <w:name w:val="WW8Num9z2"/>
    <w:rsid w:val="002058DA"/>
    <w:rPr>
      <w:rFonts w:ascii="Wingdings" w:hAnsi="Wingdings" w:hint="default"/>
    </w:rPr>
  </w:style>
  <w:style w:type="character" w:customStyle="1" w:styleId="WW8Num9z3">
    <w:name w:val="WW8Num9z3"/>
    <w:rsid w:val="002058DA"/>
    <w:rPr>
      <w:rFonts w:ascii="Symbol" w:hAnsi="Symbol" w:hint="default"/>
    </w:rPr>
  </w:style>
  <w:style w:type="character" w:customStyle="1" w:styleId="CharChar4">
    <w:name w:val="Char Char4"/>
    <w:rsid w:val="002058DA"/>
    <w:rPr>
      <w:rFonts w:ascii="VNI-Times" w:hAnsi="VNI-Times" w:hint="default"/>
      <w:sz w:val="24"/>
      <w:szCs w:val="24"/>
      <w:lang w:val="en-US" w:eastAsia="ar-SA" w:bidi="ar-SA"/>
    </w:rPr>
  </w:style>
  <w:style w:type="character" w:customStyle="1" w:styleId="NoSpacingChar">
    <w:name w:val="No Spacing Char"/>
    <w:rsid w:val="002058DA"/>
    <w:rPr>
      <w:rFonts w:ascii="Calibri" w:eastAsia="Calibri" w:hAnsi="Calibri" w:hint="default"/>
      <w:sz w:val="24"/>
      <w:szCs w:val="22"/>
      <w:lang w:val="en-US" w:eastAsia="ar-SA" w:bidi="ar-SA"/>
    </w:rPr>
  </w:style>
  <w:style w:type="paragraph" w:styleId="BodyTextIndent3">
    <w:name w:val="Body Text Indent 3"/>
    <w:basedOn w:val="Normal"/>
    <w:link w:val="BodyTextIndent3Char"/>
    <w:unhideWhenUsed/>
    <w:rsid w:val="002058DA"/>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rsid w:val="002058DA"/>
    <w:rPr>
      <w:rFonts w:ascii="Times New Roman" w:eastAsia="Times New Roman" w:hAnsi="Times New Roman" w:cs="Times New Roman"/>
      <w:sz w:val="16"/>
      <w:szCs w:val="16"/>
    </w:rPr>
  </w:style>
  <w:style w:type="paragraph" w:styleId="Caption">
    <w:name w:val="caption"/>
    <w:basedOn w:val="Normal"/>
    <w:unhideWhenUsed/>
    <w:qFormat/>
    <w:rsid w:val="002058DA"/>
    <w:pPr>
      <w:suppressLineNumbers/>
      <w:suppressAutoHyphens/>
      <w:spacing w:before="120" w:after="120"/>
    </w:pPr>
    <w:rPr>
      <w:rFonts w:ascii=".VnTime" w:hAnsi=".VnTime" w:cs="Tahoma"/>
      <w:i/>
      <w:iCs/>
      <w:sz w:val="24"/>
      <w:szCs w:val="24"/>
      <w:lang w:eastAsia="ar-SA"/>
    </w:rPr>
  </w:style>
  <w:style w:type="paragraph" w:customStyle="1" w:styleId="tenb">
    <w:name w:val="tenb"/>
    <w:basedOn w:val="Normal"/>
    <w:rsid w:val="002058DA"/>
    <w:pPr>
      <w:spacing w:before="320" w:after="120"/>
    </w:pPr>
    <w:rPr>
      <w:rFonts w:ascii=".VnCentury Schoolbook" w:hAnsi=".VnCentury Schoolbook"/>
      <w:b/>
      <w:sz w:val="24"/>
      <w:szCs w:val="20"/>
    </w:rPr>
  </w:style>
  <w:style w:type="character" w:customStyle="1" w:styleId="apple-style-span">
    <w:name w:val="apple-style-span"/>
    <w:rsid w:val="002058DA"/>
  </w:style>
  <w:style w:type="character" w:customStyle="1" w:styleId="5yl5">
    <w:name w:val="_5yl5"/>
    <w:rsid w:val="002058DA"/>
    <w:rPr>
      <w:rFonts w:cs="Times New Roman"/>
    </w:rPr>
  </w:style>
  <w:style w:type="paragraph" w:styleId="BodyText2">
    <w:name w:val="Body Text 2"/>
    <w:basedOn w:val="Normal"/>
    <w:link w:val="BodyText2Char"/>
    <w:unhideWhenUsed/>
    <w:rsid w:val="002058DA"/>
    <w:pPr>
      <w:spacing w:line="19" w:lineRule="atLeast"/>
      <w:jc w:val="both"/>
    </w:pPr>
    <w:rPr>
      <w:rFonts w:ascii="Times New Roman" w:hAnsi="Times New Roman"/>
      <w:sz w:val="28"/>
      <w:szCs w:val="28"/>
    </w:rPr>
  </w:style>
  <w:style w:type="character" w:customStyle="1" w:styleId="BodyText2Char">
    <w:name w:val="Body Text 2 Char"/>
    <w:basedOn w:val="DefaultParagraphFont"/>
    <w:link w:val="BodyText2"/>
    <w:rsid w:val="002058DA"/>
    <w:rPr>
      <w:rFonts w:ascii="Times New Roman" w:eastAsia="Times New Roman" w:hAnsi="Times New Roman" w:cs="Times New Roman"/>
      <w:sz w:val="28"/>
      <w:szCs w:val="28"/>
    </w:rPr>
  </w:style>
  <w:style w:type="character" w:customStyle="1" w:styleId="Bodytext0">
    <w:name w:val="Body text_"/>
    <w:basedOn w:val="DefaultParagraphFont"/>
    <w:link w:val="Bodytext1"/>
    <w:rsid w:val="002058DA"/>
    <w:rPr>
      <w:spacing w:val="4"/>
      <w:sz w:val="21"/>
      <w:szCs w:val="21"/>
      <w:shd w:val="clear" w:color="auto" w:fill="FFFFFF"/>
    </w:rPr>
  </w:style>
  <w:style w:type="paragraph" w:customStyle="1" w:styleId="Bodytext1">
    <w:name w:val="Body text1"/>
    <w:basedOn w:val="Normal"/>
    <w:link w:val="Bodytext0"/>
    <w:rsid w:val="002058DA"/>
    <w:pPr>
      <w:widowControl w:val="0"/>
      <w:shd w:val="clear" w:color="auto" w:fill="FFFFFF"/>
      <w:spacing w:after="180" w:line="240" w:lineRule="atLeast"/>
      <w:ind w:hanging="360"/>
      <w:jc w:val="center"/>
    </w:pPr>
    <w:rPr>
      <w:rFonts w:asciiTheme="minorHAnsi" w:eastAsiaTheme="minorHAnsi" w:hAnsiTheme="minorHAnsi" w:cstheme="minorBidi"/>
      <w:spacing w:val="4"/>
      <w:sz w:val="21"/>
      <w:szCs w:val="21"/>
    </w:rPr>
  </w:style>
  <w:style w:type="numbering" w:customStyle="1" w:styleId="NoList1">
    <w:name w:val="No List1"/>
    <w:next w:val="NoList"/>
    <w:uiPriority w:val="99"/>
    <w:semiHidden/>
    <w:unhideWhenUsed/>
    <w:rsid w:val="002058DA"/>
  </w:style>
  <w:style w:type="table" w:customStyle="1" w:styleId="TableGrid1">
    <w:name w:val="Table Grid1"/>
    <w:basedOn w:val="TableNormal"/>
    <w:next w:val="TableGrid"/>
    <w:uiPriority w:val="59"/>
    <w:rsid w:val="002058DA"/>
    <w:rPr>
      <w:rFonts w:ascii=".VnTime" w:eastAsia="Calibri" w:hAnsi=".VnTime" w:cs="Times New Roman"/>
      <w:sz w:val="20"/>
      <w:szCs w:val="20"/>
      <w:lang w:val="vi-VN" w:eastAsia="vi-V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harCharCharChar">
    <w:name w:val="Char Char Char Char"/>
    <w:basedOn w:val="Normal"/>
    <w:uiPriority w:val="99"/>
    <w:rsid w:val="002058DA"/>
    <w:pPr>
      <w:spacing w:after="160" w:line="240" w:lineRule="exact"/>
    </w:pPr>
    <w:rPr>
      <w:rFonts w:ascii="Arial" w:hAnsi="Arial" w:cs="Arial"/>
      <w:sz w:val="24"/>
      <w:szCs w:val="24"/>
    </w:rPr>
  </w:style>
  <w:style w:type="paragraph" w:customStyle="1" w:styleId="default0">
    <w:name w:val="default"/>
    <w:basedOn w:val="Normal"/>
    <w:uiPriority w:val="99"/>
    <w:rsid w:val="002058DA"/>
    <w:pPr>
      <w:spacing w:before="100" w:beforeAutospacing="1" w:after="100" w:afterAutospacing="1"/>
    </w:pPr>
    <w:rPr>
      <w:rFonts w:ascii="Times New Roman" w:hAnsi="Times New Roman"/>
      <w:sz w:val="24"/>
      <w:szCs w:val="24"/>
    </w:rPr>
  </w:style>
  <w:style w:type="character" w:customStyle="1" w:styleId="ff3">
    <w:name w:val="ff3"/>
    <w:basedOn w:val="DefaultParagraphFont"/>
    <w:rsid w:val="002058DA"/>
  </w:style>
  <w:style w:type="character" w:customStyle="1" w:styleId="FooterChar1">
    <w:name w:val="Footer Char1"/>
    <w:basedOn w:val="DefaultParagraphFont"/>
    <w:uiPriority w:val="99"/>
    <w:rsid w:val="002058DA"/>
    <w:rPr>
      <w:rFonts w:ascii="Times New Roman" w:eastAsia="Times New Roman" w:hAnsi="Times New Roman" w:cs="Times New Roman"/>
      <w:sz w:val="24"/>
      <w:szCs w:val="24"/>
    </w:rPr>
  </w:style>
  <w:style w:type="character" w:customStyle="1" w:styleId="text">
    <w:name w:val="text"/>
    <w:basedOn w:val="DefaultParagraphFont"/>
    <w:rsid w:val="002058DA"/>
  </w:style>
  <w:style w:type="paragraph" w:styleId="EnvelopeAddress">
    <w:name w:val="envelope address"/>
    <w:basedOn w:val="Normal"/>
    <w:uiPriority w:val="99"/>
    <w:rsid w:val="002058DA"/>
    <w:pPr>
      <w:framePr w:w="7920" w:h="1980" w:hRule="exact" w:hSpace="180" w:wrap="auto" w:hAnchor="page" w:xAlign="center" w:yAlign="bottom"/>
      <w:ind w:left="2880"/>
    </w:pPr>
    <w:rPr>
      <w:rFonts w:ascii=".VnTimeH" w:hAnsi=".VnTimeH"/>
      <w:sz w:val="24"/>
      <w:szCs w:val="24"/>
    </w:rPr>
  </w:style>
  <w:style w:type="paragraph" w:customStyle="1" w:styleId="Style3">
    <w:name w:val="Style3"/>
    <w:basedOn w:val="Normal"/>
    <w:uiPriority w:val="99"/>
    <w:rsid w:val="002058DA"/>
    <w:rPr>
      <w:rFonts w:ascii="Times New Roman" w:hAnsi="Times New Roman"/>
      <w:sz w:val="28"/>
      <w:szCs w:val="24"/>
    </w:rPr>
  </w:style>
  <w:style w:type="paragraph" w:customStyle="1" w:styleId="Style1">
    <w:name w:val="Style1"/>
    <w:basedOn w:val="Normal"/>
    <w:autoRedefine/>
    <w:uiPriority w:val="99"/>
    <w:rsid w:val="002058DA"/>
    <w:rPr>
      <w:rFonts w:ascii="Times New Roman" w:hAnsi="Times New Roman"/>
      <w:b/>
      <w:bCs/>
      <w:sz w:val="28"/>
      <w:szCs w:val="28"/>
    </w:rPr>
  </w:style>
  <w:style w:type="paragraph" w:customStyle="1" w:styleId="Style2">
    <w:name w:val="Style2"/>
    <w:basedOn w:val="Normal"/>
    <w:autoRedefine/>
    <w:uiPriority w:val="99"/>
    <w:rsid w:val="002058DA"/>
    <w:rPr>
      <w:rFonts w:ascii=".VnTimeH" w:hAnsi=".VnTimeH"/>
      <w:color w:val="0000FF"/>
      <w:sz w:val="40"/>
      <w:szCs w:val="40"/>
    </w:rPr>
  </w:style>
  <w:style w:type="numbering" w:styleId="111111">
    <w:name w:val="Outline List 2"/>
    <w:basedOn w:val="NoList"/>
    <w:rsid w:val="002058DA"/>
    <w:pPr>
      <w:numPr>
        <w:numId w:val="2"/>
      </w:numPr>
    </w:pPr>
  </w:style>
  <w:style w:type="paragraph" w:customStyle="1" w:styleId="1T">
    <w:name w:val="1 T"/>
    <w:basedOn w:val="Normal"/>
    <w:uiPriority w:val="99"/>
    <w:rsid w:val="002058DA"/>
    <w:pPr>
      <w:widowControl w:val="0"/>
      <w:spacing w:before="60" w:after="60" w:line="264" w:lineRule="auto"/>
      <w:ind w:firstLine="709"/>
      <w:jc w:val="both"/>
    </w:pPr>
    <w:rPr>
      <w:rFonts w:ascii=".VnCentury Schoolbook" w:hAnsi=".VnCentury Schoolbook"/>
      <w:color w:val="000000"/>
    </w:rPr>
  </w:style>
  <w:style w:type="paragraph" w:styleId="BodyText3">
    <w:name w:val="Body Text 3"/>
    <w:basedOn w:val="Normal"/>
    <w:link w:val="BodyText3Char"/>
    <w:rsid w:val="002058DA"/>
    <w:pPr>
      <w:spacing w:line="480" w:lineRule="auto"/>
      <w:jc w:val="both"/>
    </w:pPr>
    <w:rPr>
      <w:rFonts w:ascii=".VnTime" w:hAnsi=".VnTime"/>
      <w:bCs/>
      <w:sz w:val="28"/>
      <w:szCs w:val="24"/>
    </w:rPr>
  </w:style>
  <w:style w:type="character" w:customStyle="1" w:styleId="BodyText3Char">
    <w:name w:val="Body Text 3 Char"/>
    <w:basedOn w:val="DefaultParagraphFont"/>
    <w:link w:val="BodyText3"/>
    <w:rsid w:val="002058DA"/>
    <w:rPr>
      <w:rFonts w:ascii=".VnTime" w:eastAsia="Times New Roman" w:hAnsi=".VnTime" w:cs="Times New Roman"/>
      <w:bCs/>
      <w:sz w:val="28"/>
      <w:szCs w:val="24"/>
    </w:rPr>
  </w:style>
  <w:style w:type="paragraph" w:customStyle="1" w:styleId="1chinhtrang">
    <w:name w:val="1 chinh trang"/>
    <w:basedOn w:val="Normal"/>
    <w:uiPriority w:val="99"/>
    <w:rsid w:val="002058DA"/>
    <w:pPr>
      <w:widowControl w:val="0"/>
      <w:spacing w:before="60" w:after="60" w:line="264" w:lineRule="auto"/>
      <w:ind w:firstLine="425"/>
      <w:jc w:val="both"/>
    </w:pPr>
    <w:rPr>
      <w:rFonts w:ascii=".VnCentury Schoolbook" w:hAnsi=".VnCentury Schoolbook"/>
      <w:color w:val="000000"/>
    </w:rPr>
  </w:style>
  <w:style w:type="paragraph" w:customStyle="1" w:styleId="co10bt">
    <w:name w:val="co10bt"/>
    <w:basedOn w:val="Normal"/>
    <w:rsid w:val="002058DA"/>
    <w:pPr>
      <w:spacing w:after="80" w:line="252" w:lineRule="auto"/>
      <w:ind w:left="284" w:hanging="284"/>
      <w:jc w:val="both"/>
    </w:pPr>
    <w:rPr>
      <w:rFonts w:ascii=".VnArial" w:hAnsi=".VnArial"/>
      <w:bCs/>
      <w:sz w:val="20"/>
      <w:szCs w:val="20"/>
    </w:rPr>
  </w:style>
  <w:style w:type="paragraph" w:customStyle="1" w:styleId="thutbt">
    <w:name w:val="thutbt"/>
    <w:basedOn w:val="Normal"/>
    <w:uiPriority w:val="99"/>
    <w:rsid w:val="002058DA"/>
    <w:pPr>
      <w:spacing w:after="80" w:line="252" w:lineRule="auto"/>
      <w:ind w:left="284" w:hanging="284"/>
      <w:jc w:val="both"/>
    </w:pPr>
    <w:rPr>
      <w:rFonts w:ascii=".VnTime" w:hAnsi=".VnTime"/>
      <w:sz w:val="24"/>
      <w:szCs w:val="20"/>
    </w:rPr>
  </w:style>
  <w:style w:type="character" w:customStyle="1" w:styleId="BodyText10">
    <w:name w:val="Body Text1"/>
    <w:basedOn w:val="DefaultParagraphFont"/>
    <w:rsid w:val="002058DA"/>
    <w:rPr>
      <w:spacing w:val="4"/>
      <w:sz w:val="21"/>
      <w:szCs w:val="21"/>
      <w:lang w:bidi="ar-SA"/>
    </w:rPr>
  </w:style>
  <w:style w:type="table" w:customStyle="1" w:styleId="TableGrid0">
    <w:name w:val="TableGrid"/>
    <w:rsid w:val="002058DA"/>
    <w:rPr>
      <w:rFonts w:eastAsiaTheme="minorEastAsia"/>
    </w:rPr>
    <w:tblPr>
      <w:tblCellMar>
        <w:top w:w="0" w:type="dxa"/>
        <w:left w:w="0" w:type="dxa"/>
        <w:bottom w:w="0" w:type="dxa"/>
        <w:right w:w="0" w:type="dxa"/>
      </w:tblCellMar>
    </w:tblPr>
  </w:style>
  <w:style w:type="character" w:customStyle="1" w:styleId="apple-tab-span">
    <w:name w:val="apple-tab-span"/>
    <w:basedOn w:val="DefaultParagraphFont"/>
    <w:rsid w:val="002058DA"/>
  </w:style>
  <w:style w:type="character" w:customStyle="1" w:styleId="DefaultChar">
    <w:name w:val="Default Char"/>
    <w:link w:val="Default"/>
    <w:locked/>
    <w:rsid w:val="0074517C"/>
    <w:rPr>
      <w:rFonts w:ascii="Times New Roman" w:eastAsia="Times New Roman" w:hAnsi="Times New Roman" w:cs="Times New Roman"/>
      <w:color w:val="000000"/>
      <w:sz w:val="24"/>
      <w:szCs w:val="24"/>
    </w:rPr>
  </w:style>
  <w:style w:type="paragraph" w:customStyle="1" w:styleId="msobodytextcxspmiddle">
    <w:name w:val="msobodytextcxspmiddle"/>
    <w:basedOn w:val="Normal"/>
    <w:rsid w:val="009C3EF6"/>
    <w:pPr>
      <w:spacing w:before="100" w:beforeAutospacing="1" w:after="100" w:afterAutospacing="1"/>
    </w:pPr>
    <w:rPr>
      <w:rFonts w:ascii="Times New Roman" w:hAnsi="Times New Roman"/>
      <w:sz w:val="24"/>
      <w:szCs w:val="24"/>
    </w:rPr>
  </w:style>
  <w:style w:type="paragraph" w:customStyle="1" w:styleId="msobodytextcxsplast">
    <w:name w:val="msobodytextcxsplast"/>
    <w:basedOn w:val="Normal"/>
    <w:rsid w:val="009C3EF6"/>
    <w:pPr>
      <w:spacing w:before="100" w:beforeAutospacing="1" w:after="100" w:afterAutospacing="1"/>
    </w:pPr>
    <w:rPr>
      <w:rFonts w:ascii="Times New Roman" w:hAnsi="Times New Roman"/>
      <w:sz w:val="24"/>
      <w:szCs w:val="24"/>
    </w:rPr>
  </w:style>
  <w:style w:type="character" w:customStyle="1" w:styleId="PageNumber1">
    <w:name w:val="Page Number1"/>
    <w:basedOn w:val="DefaultParagraphFont"/>
    <w:rsid w:val="000E54FA"/>
  </w:style>
  <w:style w:type="character" w:customStyle="1" w:styleId="ListLabel1">
    <w:name w:val="ListLabel 1"/>
    <w:rsid w:val="000E54FA"/>
    <w:rPr>
      <w:b/>
      <w:i w:val="0"/>
      <w:sz w:val="24"/>
      <w:szCs w:val="24"/>
    </w:rPr>
  </w:style>
  <w:style w:type="character" w:customStyle="1" w:styleId="ListLabel2">
    <w:name w:val="ListLabel 2"/>
    <w:rsid w:val="000E54FA"/>
    <w:rPr>
      <w:rFonts w:eastAsia="Times New Roman" w:cs="Times New Roman"/>
      <w:spacing w:val="-3"/>
      <w:w w:val="99"/>
      <w:sz w:val="24"/>
      <w:szCs w:val="24"/>
    </w:rPr>
  </w:style>
  <w:style w:type="character" w:customStyle="1" w:styleId="ListLabel3">
    <w:name w:val="ListLabel 3"/>
    <w:rsid w:val="000E54FA"/>
    <w:rPr>
      <w:spacing w:val="-19"/>
      <w:w w:val="99"/>
    </w:rPr>
  </w:style>
  <w:style w:type="character" w:customStyle="1" w:styleId="ListLabel4">
    <w:name w:val="ListLabel 4"/>
    <w:rsid w:val="000E54FA"/>
    <w:rPr>
      <w:spacing w:val="-5"/>
      <w:w w:val="99"/>
      <w:u w:val="thick" w:color="000000"/>
    </w:rPr>
  </w:style>
  <w:style w:type="character" w:customStyle="1" w:styleId="ListLabel5">
    <w:name w:val="ListLabel 5"/>
    <w:rsid w:val="000E54FA"/>
    <w:rPr>
      <w:rFonts w:eastAsia="Times New Roman" w:cs="Times New Roman"/>
      <w:w w:val="99"/>
      <w:sz w:val="24"/>
      <w:szCs w:val="24"/>
    </w:rPr>
  </w:style>
  <w:style w:type="character" w:customStyle="1" w:styleId="ListLabel6">
    <w:name w:val="ListLabel 6"/>
    <w:rsid w:val="000E54FA"/>
    <w:rPr>
      <w:b/>
    </w:rPr>
  </w:style>
  <w:style w:type="character" w:customStyle="1" w:styleId="ListLabel7">
    <w:name w:val="ListLabel 7"/>
    <w:rsid w:val="000E54FA"/>
    <w:rPr>
      <w:b/>
      <w:i w:val="0"/>
    </w:rPr>
  </w:style>
  <w:style w:type="character" w:customStyle="1" w:styleId="ListLabel8">
    <w:name w:val="ListLabel 8"/>
    <w:rsid w:val="000E54FA"/>
    <w:rPr>
      <w:rFonts w:eastAsia="Calibri" w:cs="Times New Roman"/>
    </w:rPr>
  </w:style>
  <w:style w:type="character" w:customStyle="1" w:styleId="ListLabel9">
    <w:name w:val="ListLabel 9"/>
    <w:rsid w:val="000E54FA"/>
    <w:rPr>
      <w:rFonts w:cs="Courier New"/>
    </w:rPr>
  </w:style>
  <w:style w:type="character" w:customStyle="1" w:styleId="ListLabel10">
    <w:name w:val="ListLabel 10"/>
    <w:rsid w:val="000E54FA"/>
    <w:rPr>
      <w:b/>
      <w:i w:val="0"/>
      <w:sz w:val="24"/>
      <w:szCs w:val="24"/>
      <w:u w:val="none"/>
    </w:rPr>
  </w:style>
  <w:style w:type="paragraph" w:customStyle="1" w:styleId="Caption1">
    <w:name w:val="Caption1"/>
    <w:basedOn w:val="Normal"/>
    <w:rsid w:val="000E54FA"/>
    <w:pPr>
      <w:suppressLineNumbers/>
      <w:suppressAutoHyphens/>
      <w:spacing w:before="120" w:after="120"/>
    </w:pPr>
    <w:rPr>
      <w:rFonts w:ascii=".VnTime" w:hAnsi=".VnTime" w:cs="Tahoma"/>
      <w:i/>
      <w:iCs/>
      <w:color w:val="000000"/>
      <w:sz w:val="24"/>
      <w:szCs w:val="24"/>
      <w:lang w:eastAsia="ar-SA"/>
    </w:rPr>
  </w:style>
  <w:style w:type="paragraph" w:customStyle="1" w:styleId="EnvelopeAddress1">
    <w:name w:val="Envelope Address1"/>
    <w:basedOn w:val="Normal"/>
    <w:rsid w:val="000E54FA"/>
    <w:pPr>
      <w:suppressAutoHyphens/>
      <w:ind w:left="2880"/>
    </w:pPr>
    <w:rPr>
      <w:rFonts w:ascii=".VnTimeH" w:hAnsi=".VnTimeH"/>
      <w:color w:val="000000"/>
      <w:sz w:val="24"/>
      <w:szCs w:val="24"/>
      <w:lang w:eastAsia="ar-SA"/>
    </w:rPr>
  </w:style>
  <w:style w:type="character" w:customStyle="1" w:styleId="Heading9Char">
    <w:name w:val="Heading 9 Char"/>
    <w:basedOn w:val="DefaultParagraphFont"/>
    <w:link w:val="Heading9"/>
    <w:rsid w:val="009E16E6"/>
    <w:rPr>
      <w:rFonts w:ascii="Arial" w:eastAsia="Times New Roman" w:hAnsi="Arial" w:cs="Arial"/>
    </w:rPr>
  </w:style>
  <w:style w:type="paragraph" w:customStyle="1" w:styleId="hdg0">
    <w:name w:val="hdg"/>
    <w:basedOn w:val="Normal"/>
    <w:rsid w:val="009E16E6"/>
    <w:pPr>
      <w:spacing w:after="120"/>
      <w:jc w:val="center"/>
    </w:pPr>
    <w:rPr>
      <w:rFonts w:ascii="VNI-Centur" w:hAnsi="VNI-Centur"/>
      <w:b/>
      <w:sz w:val="28"/>
      <w:szCs w:val="20"/>
    </w:rPr>
  </w:style>
  <w:style w:type="paragraph" w:customStyle="1" w:styleId="p0">
    <w:name w:val="p0"/>
    <w:basedOn w:val="Normal"/>
    <w:rsid w:val="00A77DA5"/>
    <w:rPr>
      <w:rFonts w:ascii="Times New Roman" w:hAnsi="Times New Roman"/>
      <w:bCs/>
      <w:spacing w:val="4"/>
      <w:sz w:val="24"/>
      <w:szCs w:val="24"/>
    </w:rPr>
  </w:style>
  <w:style w:type="character" w:customStyle="1" w:styleId="15">
    <w:name w:val="15"/>
    <w:basedOn w:val="DefaultParagraphFont"/>
    <w:rsid w:val="00A77DA5"/>
    <w:rPr>
      <w:rFonts w:ascii="Times New Roman" w:hAnsi="Times New Roman" w:cs="Times New Roman" w:hint="default"/>
      <w:sz w:val="20"/>
      <w:szCs w:val="20"/>
    </w:rPr>
  </w:style>
  <w:style w:type="character" w:customStyle="1" w:styleId="16">
    <w:name w:val="16"/>
    <w:basedOn w:val="DefaultParagraphFont"/>
    <w:rsid w:val="00A77DA5"/>
    <w:rPr>
      <w:rFonts w:ascii="Times New Roman" w:hAnsi="Times New Roman" w:cs="Times New Roman" w:hint="default"/>
      <w:b/>
      <w:bCs/>
      <w:sz w:val="20"/>
      <w:szCs w:val="20"/>
    </w:rPr>
  </w:style>
  <w:style w:type="paragraph" w:customStyle="1" w:styleId="I">
    <w:name w:val="I"/>
    <w:basedOn w:val="Normal"/>
    <w:rsid w:val="00854BB9"/>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right" w:pos="8789"/>
      </w:tabs>
      <w:spacing w:before="300" w:after="100" w:line="276" w:lineRule="auto"/>
      <w:ind w:left="397" w:hanging="397"/>
    </w:pPr>
    <w:rPr>
      <w:rFonts w:ascii=".VnArialH" w:hAnsi=".VnArialH" w:cs="Arial"/>
      <w:b/>
      <w:spacing w:val="4"/>
      <w:sz w:val="28"/>
      <w:szCs w:val="26"/>
    </w:rPr>
  </w:style>
  <w:style w:type="character" w:customStyle="1" w:styleId="mjxassistivemathml">
    <w:name w:val="mjx_assistive_mathml"/>
    <w:basedOn w:val="DefaultParagraphFont"/>
    <w:rsid w:val="00532455"/>
  </w:style>
  <w:style w:type="character" w:customStyle="1" w:styleId="mo">
    <w:name w:val="mo"/>
    <w:basedOn w:val="DefaultParagraphFont"/>
    <w:rsid w:val="00532455"/>
  </w:style>
  <w:style w:type="character" w:customStyle="1" w:styleId="ListParagraphChar">
    <w:name w:val="List Paragraph Char"/>
    <w:link w:val="ListParagraph"/>
    <w:locked/>
    <w:rsid w:val="00237A5A"/>
  </w:style>
  <w:style w:type="paragraph" w:customStyle="1" w:styleId="mab5">
    <w:name w:val="mab5"/>
    <w:basedOn w:val="Normal"/>
    <w:semiHidden/>
    <w:rsid w:val="006B503B"/>
    <w:pPr>
      <w:spacing w:before="100" w:beforeAutospacing="1" w:after="75"/>
    </w:pPr>
    <w:rPr>
      <w:rFonts w:ascii="Times New Roman" w:hAnsi="Times New Roman"/>
      <w:sz w:val="24"/>
      <w:szCs w:val="24"/>
    </w:rPr>
  </w:style>
  <w:style w:type="character" w:customStyle="1" w:styleId="NormalJustifiedChar">
    <w:name w:val="Normal+Justified Char"/>
    <w:basedOn w:val="DefaultParagraphFont"/>
    <w:link w:val="NormalJustified"/>
    <w:locked/>
    <w:rsid w:val="006B503B"/>
    <w:rPr>
      <w:rFonts w:ascii="Times New Roman" w:eastAsia="Times New Roman" w:hAnsi="Times New Roman" w:cs="Times New Roman"/>
      <w:color w:val="000000"/>
      <w:sz w:val="24"/>
      <w:szCs w:val="24"/>
    </w:rPr>
  </w:style>
  <w:style w:type="paragraph" w:customStyle="1" w:styleId="NormalJustified">
    <w:name w:val="Normal+Justified"/>
    <w:basedOn w:val="Normal"/>
    <w:link w:val="NormalJustifiedChar"/>
    <w:rsid w:val="006B503B"/>
    <w:pPr>
      <w:jc w:val="both"/>
    </w:pPr>
    <w:rPr>
      <w:rFonts w:ascii="Times New Roman" w:hAnsi="Times New Roman"/>
      <w:color w:val="000000"/>
      <w:sz w:val="24"/>
      <w:szCs w:val="24"/>
    </w:rPr>
  </w:style>
  <w:style w:type="paragraph" w:customStyle="1" w:styleId="p23">
    <w:name w:val="p23"/>
    <w:basedOn w:val="Normal"/>
    <w:rsid w:val="006B503B"/>
    <w:pPr>
      <w:spacing w:before="300" w:after="100" w:line="273" w:lineRule="auto"/>
      <w:ind w:left="397" w:hanging="397"/>
    </w:pPr>
    <w:rPr>
      <w:rFonts w:ascii=".VnArialH" w:hAnsi=".VnArialH"/>
      <w:b/>
      <w:spacing w:val="4"/>
      <w:sz w:val="28"/>
      <w:szCs w:val="28"/>
    </w:rPr>
  </w:style>
  <w:style w:type="character" w:customStyle="1" w:styleId="fontstyle01">
    <w:name w:val="fontstyle01"/>
    <w:basedOn w:val="DefaultParagraphFont"/>
    <w:rsid w:val="006B503B"/>
    <w:rPr>
      <w:rFonts w:ascii="Times New Roman" w:hAnsi="Times New Roman" w:cs="Times New Roman" w:hint="default"/>
      <w:b w:val="0"/>
      <w:bCs w:val="0"/>
      <w:i w:val="0"/>
      <w:iCs w:val="0"/>
      <w:color w:val="000000"/>
      <w:sz w:val="24"/>
      <w:szCs w:val="24"/>
    </w:rPr>
  </w:style>
  <w:style w:type="character" w:customStyle="1" w:styleId="fontstyle11">
    <w:name w:val="fontstyle11"/>
    <w:basedOn w:val="DefaultParagraphFont"/>
    <w:rsid w:val="006B503B"/>
    <w:rPr>
      <w:rFonts w:ascii="Bold" w:hAnsi="Bold" w:hint="default"/>
      <w:b/>
      <w:bCs/>
      <w:i w:val="0"/>
      <w:iCs w:val="0"/>
      <w:color w:val="0000FF"/>
      <w:sz w:val="24"/>
      <w:szCs w:val="24"/>
    </w:rPr>
  </w:style>
  <w:style w:type="character" w:customStyle="1" w:styleId="fontstyle21">
    <w:name w:val="fontstyle21"/>
    <w:basedOn w:val="DefaultParagraphFont"/>
    <w:rsid w:val="006B503B"/>
    <w:rPr>
      <w:rFonts w:ascii="Times New Roman" w:hAnsi="Times New Roman" w:cs="Times New Roman" w:hint="default"/>
      <w:b/>
      <w:bCs/>
      <w:i w:val="0"/>
      <w:iCs w:val="0"/>
      <w:color w:val="000000"/>
      <w:sz w:val="24"/>
      <w:szCs w:val="24"/>
    </w:rPr>
  </w:style>
  <w:style w:type="character" w:customStyle="1" w:styleId="textexposedshow">
    <w:name w:val="text_exposed_show"/>
    <w:basedOn w:val="DefaultParagraphFont"/>
    <w:rsid w:val="006B503B"/>
  </w:style>
  <w:style w:type="character" w:customStyle="1" w:styleId="ya-q-full-text">
    <w:name w:val="ya-q-full-text"/>
    <w:basedOn w:val="DefaultParagraphFont"/>
    <w:rsid w:val="006B503B"/>
  </w:style>
  <w:style w:type="paragraph" w:styleId="FootnoteText">
    <w:name w:val="footnote text"/>
    <w:basedOn w:val="Normal"/>
    <w:link w:val="FootnoteTextChar"/>
    <w:semiHidden/>
    <w:rsid w:val="000A427C"/>
    <w:rPr>
      <w:rFonts w:ascii="VNI-Times" w:hAnsi="VNI-Times"/>
      <w:sz w:val="20"/>
      <w:szCs w:val="20"/>
    </w:rPr>
  </w:style>
  <w:style w:type="character" w:customStyle="1" w:styleId="FootnoteTextChar">
    <w:name w:val="Footnote Text Char"/>
    <w:basedOn w:val="DefaultParagraphFont"/>
    <w:link w:val="FootnoteText"/>
    <w:semiHidden/>
    <w:rsid w:val="000A427C"/>
    <w:rPr>
      <w:rFonts w:ascii="VNI-Times" w:eastAsia="Times New Roman" w:hAnsi="VNI-Times" w:cs="Times New Roman"/>
      <w:sz w:val="20"/>
      <w:szCs w:val="20"/>
    </w:rPr>
  </w:style>
  <w:style w:type="character" w:styleId="FootnoteReference">
    <w:name w:val="footnote reference"/>
    <w:semiHidden/>
    <w:rsid w:val="000A427C"/>
    <w:rPr>
      <w:vertAlign w:val="superscript"/>
    </w:rPr>
  </w:style>
  <w:style w:type="paragraph" w:styleId="TOC1">
    <w:name w:val="toc 1"/>
    <w:basedOn w:val="Normal"/>
    <w:next w:val="Normal"/>
    <w:autoRedefine/>
    <w:semiHidden/>
    <w:rsid w:val="000A427C"/>
    <w:pPr>
      <w:jc w:val="both"/>
    </w:pPr>
    <w:rPr>
      <w:rFonts w:ascii="VNI-Times" w:hAnsi="VNI-Times"/>
      <w:b/>
      <w:bCs/>
      <w:sz w:val="24"/>
      <w:szCs w:val="24"/>
    </w:rPr>
  </w:style>
  <w:style w:type="paragraph" w:customStyle="1" w:styleId="STT">
    <w:name w:val="STT"/>
    <w:basedOn w:val="Normal"/>
    <w:link w:val="STTChar"/>
    <w:rsid w:val="000A427C"/>
    <w:pPr>
      <w:spacing w:before="80" w:after="80" w:line="288" w:lineRule="auto"/>
      <w:ind w:left="709" w:hanging="709"/>
      <w:jc w:val="both"/>
    </w:pPr>
    <w:rPr>
      <w:rFonts w:ascii=".VnArial" w:hAnsi=".VnArial"/>
      <w:b/>
      <w:spacing w:val="4"/>
      <w:sz w:val="24"/>
      <w:szCs w:val="24"/>
    </w:rPr>
  </w:style>
  <w:style w:type="character" w:customStyle="1" w:styleId="STTChar">
    <w:name w:val="STT Char"/>
    <w:link w:val="STT"/>
    <w:rsid w:val="000A427C"/>
    <w:rPr>
      <w:rFonts w:ascii=".VnArial" w:eastAsia="Times New Roman" w:hAnsi=".VnArial" w:cs="Times New Roman"/>
      <w:b/>
      <w:spacing w:val="4"/>
      <w:sz w:val="24"/>
      <w:szCs w:val="24"/>
    </w:rPr>
  </w:style>
  <w:style w:type="paragraph" w:styleId="BlockText">
    <w:name w:val="Block Text"/>
    <w:basedOn w:val="Normal"/>
    <w:rsid w:val="000A427C"/>
    <w:pPr>
      <w:spacing w:line="19" w:lineRule="atLeast"/>
      <w:ind w:left="113" w:right="113"/>
      <w:jc w:val="both"/>
    </w:pPr>
    <w:rPr>
      <w:rFonts w:ascii=".VnTime" w:hAnsi=".VnTime"/>
      <w:sz w:val="28"/>
      <w:szCs w:val="20"/>
    </w:rPr>
  </w:style>
  <w:style w:type="numbering" w:customStyle="1" w:styleId="Cu10">
    <w:name w:val="Câu 1"/>
    <w:rsid w:val="000A427C"/>
    <w:pPr>
      <w:numPr>
        <w:numId w:val="3"/>
      </w:numPr>
    </w:pPr>
  </w:style>
  <w:style w:type="character" w:customStyle="1" w:styleId="CharChar">
    <w:name w:val="Char Char"/>
    <w:semiHidden/>
    <w:rsid w:val="000A427C"/>
    <w:rPr>
      <w:rFonts w:ascii="Tahoma" w:eastAsia="Arial" w:hAnsi="Tahoma" w:cs="Tahoma"/>
      <w:sz w:val="16"/>
      <w:szCs w:val="16"/>
      <w:lang w:val="vi-VN" w:eastAsia="en-US" w:bidi="ar-SA"/>
    </w:rPr>
  </w:style>
  <w:style w:type="paragraph" w:customStyle="1" w:styleId="CM13">
    <w:name w:val="CM13"/>
    <w:basedOn w:val="Normal"/>
    <w:next w:val="Normal"/>
    <w:rsid w:val="000A427C"/>
    <w:pPr>
      <w:widowControl w:val="0"/>
      <w:autoSpaceDE w:val="0"/>
      <w:autoSpaceDN w:val="0"/>
      <w:adjustRightInd w:val="0"/>
      <w:spacing w:after="63"/>
    </w:pPr>
    <w:rPr>
      <w:rFonts w:ascii="Times New Roman" w:hAnsi="Times New Roman"/>
      <w:sz w:val="24"/>
      <w:szCs w:val="24"/>
    </w:rPr>
  </w:style>
  <w:style w:type="paragraph" w:customStyle="1" w:styleId="CM1">
    <w:name w:val="CM1"/>
    <w:basedOn w:val="Normal"/>
    <w:next w:val="Normal"/>
    <w:rsid w:val="000A427C"/>
    <w:pPr>
      <w:widowControl w:val="0"/>
      <w:autoSpaceDE w:val="0"/>
      <w:autoSpaceDN w:val="0"/>
      <w:adjustRightInd w:val="0"/>
    </w:pPr>
    <w:rPr>
      <w:rFonts w:ascii="Times New Roman" w:hAnsi="Times New Roman"/>
      <w:sz w:val="24"/>
      <w:szCs w:val="24"/>
    </w:rPr>
  </w:style>
  <w:style w:type="character" w:customStyle="1" w:styleId="Heading1Char1">
    <w:name w:val="Heading 1 Char1"/>
    <w:aliases w:val="Tieu_de1 Char,TieuDe1ML1 Char"/>
    <w:rsid w:val="000A427C"/>
    <w:rPr>
      <w:rFonts w:ascii="VNI-Times" w:hAnsi="VNI-Times"/>
      <w:b/>
      <w:bCs/>
      <w:color w:val="000000"/>
      <w:sz w:val="22"/>
      <w:szCs w:val="24"/>
      <w:u w:val="single"/>
      <w:lang w:val="en-US" w:eastAsia="en-US" w:bidi="ar-SA"/>
    </w:rPr>
  </w:style>
  <w:style w:type="character" w:customStyle="1" w:styleId="CharChar3">
    <w:name w:val="Char Char3"/>
    <w:rsid w:val="000A427C"/>
    <w:rPr>
      <w:rFonts w:ascii=".VnTime" w:hAnsi=".VnTime"/>
      <w:sz w:val="28"/>
      <w:szCs w:val="24"/>
    </w:rPr>
  </w:style>
  <w:style w:type="character" w:customStyle="1" w:styleId="CharChar2">
    <w:name w:val="Char Char2"/>
    <w:semiHidden/>
    <w:locked/>
    <w:rsid w:val="000A427C"/>
    <w:rPr>
      <w:rFonts w:ascii="Times New Roman" w:hAnsi="Times New Roman" w:cs="Times New Roman"/>
      <w:sz w:val="26"/>
      <w:szCs w:val="26"/>
      <w:lang w:val="en-US" w:eastAsia="en-US"/>
    </w:rPr>
  </w:style>
  <w:style w:type="paragraph" w:customStyle="1" w:styleId="bt-text">
    <w:name w:val="bt-text"/>
    <w:basedOn w:val="Normal"/>
    <w:link w:val="bt-textChar"/>
    <w:rsid w:val="000A427C"/>
    <w:pPr>
      <w:spacing w:after="40" w:line="274" w:lineRule="auto"/>
      <w:ind w:left="284" w:firstLine="284"/>
      <w:jc w:val="both"/>
    </w:pPr>
    <w:rPr>
      <w:rFonts w:ascii=".VnArial" w:hAnsi=".VnArial"/>
      <w:spacing w:val="2"/>
      <w:sz w:val="20"/>
      <w:szCs w:val="24"/>
    </w:rPr>
  </w:style>
  <w:style w:type="character" w:customStyle="1" w:styleId="bt-textChar">
    <w:name w:val="bt-text Char"/>
    <w:link w:val="bt-text"/>
    <w:rsid w:val="000A427C"/>
    <w:rPr>
      <w:rFonts w:ascii=".VnArial" w:eastAsia="Times New Roman" w:hAnsi=".VnArial" w:cs="Times New Roman"/>
      <w:spacing w:val="2"/>
      <w:sz w:val="20"/>
      <w:szCs w:val="24"/>
    </w:rPr>
  </w:style>
  <w:style w:type="paragraph" w:customStyle="1" w:styleId="CSoduoi12arial">
    <w:name w:val="CSo duoi12arial"/>
    <w:basedOn w:val="bt-text"/>
    <w:link w:val="CSoduoi12arialChar"/>
    <w:rsid w:val="000A427C"/>
    <w:pPr>
      <w:spacing w:before="60" w:line="288" w:lineRule="auto"/>
      <w:ind w:hanging="284"/>
    </w:pPr>
    <w:rPr>
      <w:sz w:val="24"/>
      <w:vertAlign w:val="subscript"/>
    </w:rPr>
  </w:style>
  <w:style w:type="character" w:customStyle="1" w:styleId="CSoduoi12arialChar">
    <w:name w:val="CSo duoi12arial Char"/>
    <w:link w:val="CSoduoi12arial"/>
    <w:rsid w:val="000A427C"/>
    <w:rPr>
      <w:rFonts w:ascii=".VnArial" w:eastAsia="Times New Roman" w:hAnsi=".VnArial" w:cs="Times New Roman"/>
      <w:spacing w:val="2"/>
      <w:sz w:val="24"/>
      <w:szCs w:val="24"/>
      <w:vertAlign w:val="subscript"/>
    </w:rPr>
  </w:style>
  <w:style w:type="character" w:customStyle="1" w:styleId="CharChar30">
    <w:name w:val="Char Char3"/>
    <w:locked/>
    <w:rsid w:val="000A427C"/>
    <w:rPr>
      <w:rFonts w:ascii=".VnTime" w:hAnsi=".VnTime"/>
      <w:sz w:val="28"/>
      <w:szCs w:val="28"/>
      <w:lang w:val="en-US" w:eastAsia="en-US" w:bidi="ar-SA"/>
    </w:rPr>
  </w:style>
  <w:style w:type="character" w:customStyle="1" w:styleId="CharChar1">
    <w:name w:val="Char Char1"/>
    <w:locked/>
    <w:rsid w:val="000A427C"/>
    <w:rPr>
      <w:rFonts w:ascii="VNI-Times" w:hAnsi="VNI-Times"/>
      <w:sz w:val="24"/>
      <w:szCs w:val="24"/>
      <w:lang w:val="en-US" w:eastAsia="en-US" w:bidi="ar-SA"/>
    </w:rPr>
  </w:style>
  <w:style w:type="paragraph" w:styleId="BodyTextIndent2">
    <w:name w:val="Body Text Indent 2"/>
    <w:basedOn w:val="Normal"/>
    <w:link w:val="BodyTextIndent2Char"/>
    <w:rsid w:val="000A427C"/>
    <w:pPr>
      <w:spacing w:after="120" w:line="480" w:lineRule="auto"/>
      <w:ind w:left="360"/>
    </w:pPr>
    <w:rPr>
      <w:rFonts w:ascii="VNI-Times" w:hAnsi="VNI-Times"/>
      <w:sz w:val="24"/>
      <w:szCs w:val="24"/>
    </w:rPr>
  </w:style>
  <w:style w:type="character" w:customStyle="1" w:styleId="BodyTextIndent2Char">
    <w:name w:val="Body Text Indent 2 Char"/>
    <w:basedOn w:val="DefaultParagraphFont"/>
    <w:link w:val="BodyTextIndent2"/>
    <w:rsid w:val="000A427C"/>
    <w:rPr>
      <w:rFonts w:ascii="VNI-Times" w:eastAsia="Times New Roman" w:hAnsi="VNI-Times" w:cs="Times New Roman"/>
      <w:sz w:val="24"/>
      <w:szCs w:val="24"/>
    </w:rPr>
  </w:style>
  <w:style w:type="paragraph" w:customStyle="1" w:styleId="dauchuong">
    <w:name w:val="dauchuong"/>
    <w:basedOn w:val="Normal"/>
    <w:rsid w:val="000A427C"/>
    <w:pPr>
      <w:tabs>
        <w:tab w:val="num" w:pos="340"/>
        <w:tab w:val="left" w:pos="1134"/>
        <w:tab w:val="left" w:pos="3119"/>
      </w:tabs>
      <w:spacing w:before="60" w:after="60" w:line="264" w:lineRule="auto"/>
      <w:ind w:left="340" w:hanging="340"/>
      <w:jc w:val="both"/>
    </w:pPr>
    <w:rPr>
      <w:rFonts w:ascii=".VnArial" w:hAnsi=".VnArial"/>
      <w:sz w:val="20"/>
      <w:szCs w:val="20"/>
    </w:rPr>
  </w:style>
  <w:style w:type="paragraph" w:customStyle="1" w:styleId="hinh">
    <w:name w:val="hinh"/>
    <w:basedOn w:val="Normal"/>
    <w:rsid w:val="000A427C"/>
    <w:pPr>
      <w:spacing w:after="40" w:line="264" w:lineRule="auto"/>
      <w:ind w:firstLine="284"/>
      <w:jc w:val="center"/>
    </w:pPr>
    <w:rPr>
      <w:rFonts w:ascii=".VnArial" w:hAnsi=".VnArial"/>
      <w:sz w:val="18"/>
      <w:szCs w:val="18"/>
    </w:rPr>
  </w:style>
  <w:style w:type="paragraph" w:customStyle="1" w:styleId="I-lama">
    <w:name w:val="I-lama"/>
    <w:basedOn w:val="Heading1"/>
    <w:rsid w:val="000A427C"/>
    <w:pPr>
      <w:widowControl/>
      <w:spacing w:before="180" w:after="100" w:line="264" w:lineRule="auto"/>
      <w:ind w:left="0" w:firstLine="0"/>
      <w:jc w:val="both"/>
    </w:pPr>
    <w:rPr>
      <w:rFonts w:ascii=".VnTimeH" w:hAnsi=".VnTimeH" w:cs="Times New Roman"/>
      <w:b w:val="0"/>
      <w:bCs w:val="0"/>
      <w:sz w:val="24"/>
      <w:szCs w:val="24"/>
    </w:rPr>
  </w:style>
  <w:style w:type="paragraph" w:customStyle="1" w:styleId="1nho">
    <w:name w:val="1nho"/>
    <w:basedOn w:val="Normal"/>
    <w:link w:val="1nhoChar"/>
    <w:rsid w:val="000A427C"/>
    <w:pPr>
      <w:spacing w:before="60" w:after="40" w:line="264" w:lineRule="auto"/>
      <w:jc w:val="both"/>
    </w:pPr>
    <w:rPr>
      <w:rFonts w:ascii=".VnArial" w:hAnsi=".VnArial"/>
      <w:b/>
      <w:bCs/>
      <w:sz w:val="24"/>
      <w:szCs w:val="24"/>
    </w:rPr>
  </w:style>
  <w:style w:type="paragraph" w:customStyle="1" w:styleId="tenbai">
    <w:name w:val="tenbai"/>
    <w:basedOn w:val="Subtitle"/>
    <w:rsid w:val="000A427C"/>
    <w:pPr>
      <w:suppressAutoHyphens w:val="0"/>
      <w:spacing w:after="120" w:line="264" w:lineRule="auto"/>
      <w:jc w:val="right"/>
      <w:outlineLvl w:val="9"/>
    </w:pPr>
    <w:rPr>
      <w:rFonts w:ascii=".VnAvantH" w:hAnsi=".VnAvantH" w:cs="Times New Roman"/>
      <w:spacing w:val="4"/>
      <w:sz w:val="36"/>
      <w:szCs w:val="36"/>
      <w:lang w:eastAsia="en-US"/>
    </w:rPr>
  </w:style>
  <w:style w:type="paragraph" w:customStyle="1" w:styleId="bai">
    <w:name w:val="bai"/>
    <w:basedOn w:val="Normal"/>
    <w:rsid w:val="000A427C"/>
    <w:pPr>
      <w:spacing w:before="360" w:after="240" w:line="264" w:lineRule="auto"/>
      <w:jc w:val="center"/>
    </w:pPr>
    <w:rPr>
      <w:rFonts w:ascii=".VnTime" w:hAnsi=".VnTime"/>
      <w:b/>
      <w:bCs/>
      <w:spacing w:val="4"/>
      <w:sz w:val="24"/>
      <w:szCs w:val="24"/>
    </w:rPr>
  </w:style>
  <w:style w:type="paragraph" w:customStyle="1" w:styleId="baitap">
    <w:name w:val="baitap"/>
    <w:basedOn w:val="Heading1"/>
    <w:rsid w:val="000A427C"/>
    <w:pPr>
      <w:keepNext/>
      <w:widowControl/>
      <w:spacing w:before="240" w:after="120" w:line="264" w:lineRule="auto"/>
      <w:ind w:left="0" w:firstLine="0"/>
      <w:jc w:val="both"/>
    </w:pPr>
    <w:rPr>
      <w:rFonts w:ascii=".VnAvantH" w:hAnsi=".VnAvantH" w:cs="Times New Roman"/>
      <w:b w:val="0"/>
      <w:bCs w:val="0"/>
      <w:sz w:val="28"/>
      <w:szCs w:val="28"/>
    </w:rPr>
  </w:style>
  <w:style w:type="paragraph" w:styleId="TOC6">
    <w:name w:val="toc 6"/>
    <w:basedOn w:val="Normal"/>
    <w:next w:val="Normal"/>
    <w:autoRedefine/>
    <w:semiHidden/>
    <w:rsid w:val="000A427C"/>
    <w:pPr>
      <w:ind w:left="1200"/>
    </w:pPr>
    <w:rPr>
      <w:rFonts w:ascii="Times New Roman" w:hAnsi="Times New Roman"/>
      <w:sz w:val="24"/>
      <w:szCs w:val="24"/>
    </w:rPr>
  </w:style>
  <w:style w:type="paragraph" w:customStyle="1" w:styleId="Char1">
    <w:name w:val="Char1"/>
    <w:basedOn w:val="Normal"/>
    <w:semiHidden/>
    <w:rsid w:val="000A427C"/>
    <w:pPr>
      <w:spacing w:after="160" w:line="240" w:lineRule="exact"/>
    </w:pPr>
    <w:rPr>
      <w:rFonts w:ascii="Arial" w:hAnsi="Arial"/>
      <w:sz w:val="24"/>
      <w:szCs w:val="24"/>
    </w:rPr>
  </w:style>
  <w:style w:type="paragraph" w:customStyle="1" w:styleId="bulet">
    <w:name w:val="bulet"/>
    <w:basedOn w:val="Normal"/>
    <w:rsid w:val="000A427C"/>
    <w:pPr>
      <w:numPr>
        <w:numId w:val="6"/>
      </w:numPr>
      <w:tabs>
        <w:tab w:val="left" w:pos="1134"/>
        <w:tab w:val="left" w:pos="3119"/>
      </w:tabs>
      <w:spacing w:before="60" w:after="60" w:line="264" w:lineRule="auto"/>
      <w:jc w:val="both"/>
    </w:pPr>
    <w:rPr>
      <w:rFonts w:ascii=".VnTime" w:eastAsia="Batang" w:hAnsi=".VnTime" w:cs=".VnTime"/>
      <w:sz w:val="24"/>
      <w:szCs w:val="24"/>
    </w:rPr>
  </w:style>
  <w:style w:type="paragraph" w:customStyle="1" w:styleId="cong">
    <w:name w:val="cong"/>
    <w:aliases w:val="thuc"/>
    <w:basedOn w:val="Normal"/>
    <w:rsid w:val="000A427C"/>
    <w:pPr>
      <w:spacing w:line="360" w:lineRule="auto"/>
      <w:jc w:val="both"/>
    </w:pPr>
    <w:rPr>
      <w:rFonts w:ascii=".VnTime" w:eastAsia="Batang" w:hAnsi=".VnTime" w:cs=".VnTime"/>
      <w:sz w:val="24"/>
      <w:szCs w:val="24"/>
    </w:rPr>
  </w:style>
  <w:style w:type="paragraph" w:customStyle="1" w:styleId="Char0">
    <w:name w:val="Char"/>
    <w:basedOn w:val="Normal"/>
    <w:autoRedefine/>
    <w:rsid w:val="000A427C"/>
    <w:pPr>
      <w:spacing w:after="160" w:line="240" w:lineRule="exact"/>
      <w:ind w:firstLine="567"/>
    </w:pPr>
    <w:rPr>
      <w:rFonts w:ascii="Verdana" w:hAnsi="Verdana" w:cs="Verdana"/>
      <w:sz w:val="20"/>
      <w:szCs w:val="20"/>
    </w:rPr>
  </w:style>
  <w:style w:type="paragraph" w:customStyle="1" w:styleId="Chuong">
    <w:name w:val="Chuong"/>
    <w:basedOn w:val="Normal"/>
    <w:rsid w:val="000A427C"/>
    <w:pPr>
      <w:spacing w:after="120"/>
    </w:pPr>
    <w:rPr>
      <w:rFonts w:ascii=".VnTimeH" w:eastAsia="Batang" w:hAnsi=".VnTimeH" w:cs=".VnTimeH"/>
      <w:spacing w:val="20"/>
      <w:sz w:val="24"/>
      <w:szCs w:val="24"/>
    </w:rPr>
  </w:style>
  <w:style w:type="paragraph" w:customStyle="1" w:styleId="congthuc">
    <w:name w:val="cong thuc"/>
    <w:basedOn w:val="Chuong"/>
    <w:rsid w:val="000A427C"/>
    <w:pPr>
      <w:ind w:left="60"/>
    </w:pPr>
    <w:rPr>
      <w:rFonts w:ascii=".VnTime" w:hAnsi=".VnTime" w:cs=".VnTime"/>
      <w:spacing w:val="0"/>
      <w:position w:val="-10"/>
    </w:rPr>
  </w:style>
  <w:style w:type="paragraph" w:styleId="ListContinue2">
    <w:name w:val="List Continue 2"/>
    <w:basedOn w:val="Normal"/>
    <w:rsid w:val="000A427C"/>
    <w:pPr>
      <w:spacing w:after="120"/>
      <w:ind w:left="720"/>
    </w:pPr>
    <w:rPr>
      <w:rFonts w:ascii="Arial" w:hAnsi="Arial" w:cs="Arial"/>
      <w:sz w:val="24"/>
      <w:szCs w:val="24"/>
    </w:rPr>
  </w:style>
  <w:style w:type="character" w:customStyle="1" w:styleId="CharChar5">
    <w:name w:val="Char Char5"/>
    <w:semiHidden/>
    <w:rsid w:val="000A427C"/>
    <w:rPr>
      <w:rFonts w:ascii="Tahoma" w:eastAsia="Times New Roman" w:hAnsi="Tahoma" w:cs="Tahoma"/>
      <w:sz w:val="16"/>
      <w:szCs w:val="16"/>
      <w:lang w:val="vi-VN" w:eastAsia="en-US"/>
    </w:rPr>
  </w:style>
  <w:style w:type="character" w:customStyle="1" w:styleId="CharChar21">
    <w:name w:val="Char Char21"/>
    <w:semiHidden/>
    <w:locked/>
    <w:rsid w:val="000A427C"/>
    <w:rPr>
      <w:rFonts w:ascii="Times New Roman" w:hAnsi="Times New Roman" w:cs="Times New Roman"/>
      <w:sz w:val="26"/>
      <w:szCs w:val="26"/>
      <w:lang w:val="en-US" w:eastAsia="en-US"/>
    </w:rPr>
  </w:style>
  <w:style w:type="character" w:customStyle="1" w:styleId="CharChar41">
    <w:name w:val="Char Char41"/>
    <w:locked/>
    <w:rsid w:val="000A427C"/>
    <w:rPr>
      <w:rFonts w:ascii="Times New Roman" w:hAnsi="Times New Roman" w:cs="Times New Roman"/>
      <w:sz w:val="24"/>
      <w:szCs w:val="24"/>
      <w:lang w:val="en-US" w:eastAsia="en-US"/>
    </w:rPr>
  </w:style>
  <w:style w:type="character" w:customStyle="1" w:styleId="CharChar31">
    <w:name w:val="Char Char31"/>
    <w:locked/>
    <w:rsid w:val="000A427C"/>
    <w:rPr>
      <w:rFonts w:ascii="Times New Roman" w:hAnsi="Times New Roman" w:cs="Times New Roman"/>
      <w:sz w:val="28"/>
      <w:szCs w:val="28"/>
      <w:lang w:val="en-US" w:eastAsia="en-US"/>
    </w:rPr>
  </w:style>
  <w:style w:type="character" w:customStyle="1" w:styleId="CharChar11">
    <w:name w:val="Char Char11"/>
    <w:locked/>
    <w:rsid w:val="000A427C"/>
    <w:rPr>
      <w:rFonts w:ascii="Times New Roman" w:hAnsi="Times New Roman" w:cs="Times New Roman"/>
      <w:sz w:val="24"/>
      <w:szCs w:val="24"/>
      <w:lang w:val="en-US" w:eastAsia="en-US"/>
    </w:rPr>
  </w:style>
  <w:style w:type="paragraph" w:customStyle="1" w:styleId="Char10">
    <w:name w:val="Char1"/>
    <w:basedOn w:val="Normal"/>
    <w:semiHidden/>
    <w:rsid w:val="000A427C"/>
    <w:pPr>
      <w:spacing w:after="160" w:line="240" w:lineRule="exact"/>
    </w:pPr>
    <w:rPr>
      <w:rFonts w:ascii="Arial" w:hAnsi="Arial" w:cs="Arial"/>
      <w:sz w:val="24"/>
      <w:szCs w:val="24"/>
    </w:rPr>
  </w:style>
  <w:style w:type="numbering" w:customStyle="1" w:styleId="Cu1">
    <w:name w:val="Cu 1"/>
    <w:rsid w:val="000A427C"/>
    <w:pPr>
      <w:numPr>
        <w:numId w:val="5"/>
      </w:numPr>
    </w:pPr>
  </w:style>
  <w:style w:type="paragraph" w:styleId="List2">
    <w:name w:val="List 2"/>
    <w:basedOn w:val="Normal"/>
    <w:rsid w:val="000A427C"/>
    <w:pPr>
      <w:ind w:left="720" w:hanging="360"/>
    </w:pPr>
    <w:rPr>
      <w:rFonts w:ascii="VNI-Aptima" w:hAnsi="VNI-Aptima"/>
      <w:bCs/>
      <w:szCs w:val="20"/>
    </w:rPr>
  </w:style>
  <w:style w:type="paragraph" w:customStyle="1" w:styleId="StyleHeading1NotBold">
    <w:name w:val="Style Heading 1 + Not Bold"/>
    <w:basedOn w:val="Heading1"/>
    <w:rsid w:val="000A427C"/>
    <w:pPr>
      <w:keepNext/>
      <w:widowControl/>
      <w:tabs>
        <w:tab w:val="num" w:pos="900"/>
      </w:tabs>
      <w:spacing w:before="60" w:after="60"/>
      <w:ind w:left="900" w:hanging="360"/>
    </w:pPr>
    <w:rPr>
      <w:rFonts w:cs="Arial"/>
      <w:i/>
      <w:iCs/>
      <w:kern w:val="32"/>
      <w:sz w:val="24"/>
      <w:szCs w:val="24"/>
    </w:rPr>
  </w:style>
  <w:style w:type="paragraph" w:customStyle="1" w:styleId="yiv1417475869msonospacing">
    <w:name w:val="yiv1417475869msonospacing"/>
    <w:basedOn w:val="Normal"/>
    <w:rsid w:val="000A427C"/>
    <w:pPr>
      <w:spacing w:before="100" w:beforeAutospacing="1" w:after="100" w:afterAutospacing="1"/>
    </w:pPr>
    <w:rPr>
      <w:rFonts w:ascii="Times New Roman" w:hAnsi="Times New Roman"/>
      <w:sz w:val="24"/>
      <w:szCs w:val="24"/>
    </w:rPr>
  </w:style>
  <w:style w:type="character" w:customStyle="1" w:styleId="baitapChar">
    <w:name w:val="bai tap Char"/>
    <w:link w:val="baitap0"/>
    <w:rsid w:val="000A427C"/>
    <w:rPr>
      <w:rFonts w:ascii=".VnTime" w:hAnsi=".VnTime"/>
      <w:iCs/>
      <w:sz w:val="24"/>
      <w:szCs w:val="24"/>
    </w:rPr>
  </w:style>
  <w:style w:type="paragraph" w:customStyle="1" w:styleId="baitap0">
    <w:name w:val="bai tap"/>
    <w:basedOn w:val="Normal"/>
    <w:link w:val="baitapChar"/>
    <w:rsid w:val="000A427C"/>
    <w:pPr>
      <w:spacing w:before="120" w:after="40"/>
      <w:ind w:left="567" w:hanging="567"/>
      <w:jc w:val="both"/>
    </w:pPr>
    <w:rPr>
      <w:rFonts w:ascii=".VnTime" w:eastAsiaTheme="minorHAnsi" w:hAnsi=".VnTime" w:cstheme="minorBidi"/>
      <w:iCs/>
      <w:sz w:val="24"/>
      <w:szCs w:val="24"/>
    </w:rPr>
  </w:style>
  <w:style w:type="paragraph" w:customStyle="1" w:styleId="giai">
    <w:name w:val="giai"/>
    <w:basedOn w:val="Normal"/>
    <w:link w:val="giaiChar"/>
    <w:rsid w:val="000A427C"/>
    <w:pPr>
      <w:spacing w:before="180" w:after="40"/>
      <w:ind w:firstLine="567"/>
      <w:jc w:val="both"/>
    </w:pPr>
    <w:rPr>
      <w:rFonts w:ascii=".VnTime" w:hAnsi=".VnTime"/>
      <w:b/>
      <w:i/>
      <w:sz w:val="24"/>
      <w:szCs w:val="24"/>
    </w:rPr>
  </w:style>
  <w:style w:type="character" w:customStyle="1" w:styleId="giaiChar">
    <w:name w:val="giai Char"/>
    <w:link w:val="giai"/>
    <w:rsid w:val="000A427C"/>
    <w:rPr>
      <w:rFonts w:ascii=".VnTime" w:eastAsia="Times New Roman" w:hAnsi=".VnTime" w:cs="Times New Roman"/>
      <w:b/>
      <w:i/>
      <w:sz w:val="24"/>
      <w:szCs w:val="24"/>
    </w:rPr>
  </w:style>
  <w:style w:type="paragraph" w:customStyle="1" w:styleId="12">
    <w:name w:val="1.2..."/>
    <w:basedOn w:val="Normal"/>
    <w:link w:val="12Char"/>
    <w:rsid w:val="000A427C"/>
    <w:pPr>
      <w:spacing w:after="60" w:line="288" w:lineRule="auto"/>
      <w:ind w:left="397" w:hanging="397"/>
      <w:jc w:val="both"/>
    </w:pPr>
    <w:rPr>
      <w:rFonts w:ascii=".VnTime" w:hAnsi=".VnTime"/>
      <w:sz w:val="24"/>
      <w:szCs w:val="20"/>
      <w:lang w:val="fr-FR"/>
    </w:rPr>
  </w:style>
  <w:style w:type="paragraph" w:customStyle="1" w:styleId="dthut">
    <w:name w:val="dthut.."/>
    <w:basedOn w:val="Normal"/>
    <w:link w:val="dthutChar"/>
    <w:rsid w:val="000A427C"/>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s>
      <w:spacing w:after="60" w:line="288" w:lineRule="auto"/>
      <w:ind w:left="681" w:hanging="284"/>
      <w:jc w:val="both"/>
    </w:pPr>
    <w:rPr>
      <w:rFonts w:ascii=".VnTime" w:hAnsi=".VnTime"/>
      <w:sz w:val="24"/>
      <w:szCs w:val="20"/>
      <w:lang w:val="pt-BR"/>
    </w:rPr>
  </w:style>
  <w:style w:type="character" w:customStyle="1" w:styleId="dthutChar">
    <w:name w:val="dthut.. Char"/>
    <w:link w:val="dthut"/>
    <w:rsid w:val="000A427C"/>
    <w:rPr>
      <w:rFonts w:ascii=".VnTime" w:eastAsia="Times New Roman" w:hAnsi=".VnTime" w:cs="Times New Roman"/>
      <w:sz w:val="24"/>
      <w:szCs w:val="20"/>
      <w:lang w:val="pt-BR"/>
    </w:rPr>
  </w:style>
  <w:style w:type="character" w:customStyle="1" w:styleId="12Char">
    <w:name w:val="1.2... Char"/>
    <w:link w:val="12"/>
    <w:rsid w:val="000A427C"/>
    <w:rPr>
      <w:rFonts w:ascii=".VnTime" w:eastAsia="Times New Roman" w:hAnsi=".VnTime" w:cs="Times New Roman"/>
      <w:sz w:val="24"/>
      <w:szCs w:val="20"/>
      <w:lang w:val="fr-FR"/>
    </w:rPr>
  </w:style>
  <w:style w:type="character" w:customStyle="1" w:styleId="metadate">
    <w:name w:val="meta_date"/>
    <w:basedOn w:val="DefaultParagraphFont"/>
    <w:rsid w:val="000A427C"/>
  </w:style>
  <w:style w:type="character" w:customStyle="1" w:styleId="metaauthor">
    <w:name w:val="meta_author"/>
    <w:basedOn w:val="DefaultParagraphFont"/>
    <w:rsid w:val="000A427C"/>
  </w:style>
  <w:style w:type="paragraph" w:customStyle="1" w:styleId="ptitle">
    <w:name w:val="ptitle"/>
    <w:basedOn w:val="Normal"/>
    <w:rsid w:val="000A427C"/>
    <w:pPr>
      <w:spacing w:before="54" w:after="54"/>
    </w:pPr>
    <w:rPr>
      <w:rFonts w:ascii="Arial" w:hAnsi="Arial" w:cs="Arial"/>
      <w:b/>
      <w:bCs/>
      <w:color w:val="0072BC"/>
      <w:sz w:val="19"/>
      <w:szCs w:val="19"/>
    </w:rPr>
  </w:style>
  <w:style w:type="paragraph" w:customStyle="1" w:styleId="pbody">
    <w:name w:val="pbody"/>
    <w:basedOn w:val="Normal"/>
    <w:rsid w:val="000A427C"/>
    <w:pPr>
      <w:spacing w:before="86" w:after="86" w:line="215" w:lineRule="atLeast"/>
    </w:pPr>
    <w:rPr>
      <w:rFonts w:ascii="Arial" w:hAnsi="Arial" w:cs="Arial"/>
      <w:color w:val="000000"/>
      <w:sz w:val="15"/>
      <w:szCs w:val="15"/>
    </w:rPr>
  </w:style>
  <w:style w:type="paragraph" w:customStyle="1" w:styleId="sapo1">
    <w:name w:val="sapo1"/>
    <w:basedOn w:val="Normal"/>
    <w:rsid w:val="000A427C"/>
    <w:pPr>
      <w:spacing w:before="100" w:beforeAutospacing="1" w:after="100" w:afterAutospacing="1"/>
    </w:pPr>
    <w:rPr>
      <w:rFonts w:ascii="Times New Roman" w:hAnsi="Times New Roman"/>
      <w:b/>
      <w:bCs/>
      <w:sz w:val="24"/>
      <w:szCs w:val="24"/>
    </w:rPr>
  </w:style>
  <w:style w:type="paragraph" w:customStyle="1" w:styleId="Style23">
    <w:name w:val="Style23"/>
    <w:basedOn w:val="Normal"/>
    <w:rsid w:val="000A427C"/>
    <w:pPr>
      <w:widowControl w:val="0"/>
      <w:autoSpaceDE w:val="0"/>
      <w:autoSpaceDN w:val="0"/>
      <w:adjustRightInd w:val="0"/>
      <w:spacing w:line="300" w:lineRule="exact"/>
      <w:ind w:firstLine="285"/>
    </w:pPr>
    <w:rPr>
      <w:rFonts w:ascii="Times New Roman" w:hAnsi="Times New Roman"/>
      <w:sz w:val="24"/>
      <w:szCs w:val="24"/>
    </w:rPr>
  </w:style>
  <w:style w:type="character" w:customStyle="1" w:styleId="FontStyle41">
    <w:name w:val="Font Style41"/>
    <w:rsid w:val="000A427C"/>
    <w:rPr>
      <w:rFonts w:ascii="Times New Roman" w:hAnsi="Times New Roman" w:cs="Times New Roman"/>
      <w:color w:val="000000"/>
      <w:sz w:val="20"/>
      <w:szCs w:val="20"/>
    </w:rPr>
  </w:style>
  <w:style w:type="character" w:customStyle="1" w:styleId="FontStyle48">
    <w:name w:val="Font Style48"/>
    <w:rsid w:val="000A427C"/>
    <w:rPr>
      <w:rFonts w:ascii="Times New Roman" w:hAnsi="Times New Roman" w:cs="Times New Roman"/>
      <w:b/>
      <w:bCs/>
      <w:i/>
      <w:iCs/>
      <w:color w:val="000000"/>
      <w:sz w:val="20"/>
      <w:szCs w:val="20"/>
    </w:rPr>
  </w:style>
  <w:style w:type="character" w:customStyle="1" w:styleId="FontStyle50">
    <w:name w:val="Font Style50"/>
    <w:rsid w:val="000A427C"/>
    <w:rPr>
      <w:rFonts w:ascii="Times New Roman" w:hAnsi="Times New Roman" w:cs="Times New Roman"/>
      <w:b/>
      <w:bCs/>
      <w:color w:val="000000"/>
      <w:spacing w:val="-10"/>
      <w:sz w:val="26"/>
      <w:szCs w:val="26"/>
    </w:rPr>
  </w:style>
  <w:style w:type="character" w:customStyle="1" w:styleId="FontStyle55">
    <w:name w:val="Font Style55"/>
    <w:rsid w:val="000A427C"/>
    <w:rPr>
      <w:rFonts w:ascii="Times New Roman" w:hAnsi="Times New Roman" w:cs="Times New Roman"/>
      <w:b/>
      <w:bCs/>
      <w:color w:val="000000"/>
      <w:sz w:val="26"/>
      <w:szCs w:val="26"/>
    </w:rPr>
  </w:style>
  <w:style w:type="character" w:customStyle="1" w:styleId="FontStyle64">
    <w:name w:val="Font Style64"/>
    <w:rsid w:val="000A427C"/>
    <w:rPr>
      <w:rFonts w:ascii="Times New Roman" w:hAnsi="Times New Roman" w:cs="Times New Roman"/>
      <w:b/>
      <w:bCs/>
      <w:color w:val="000000"/>
      <w:sz w:val="20"/>
      <w:szCs w:val="20"/>
    </w:rPr>
  </w:style>
  <w:style w:type="paragraph" w:customStyle="1" w:styleId="Style17">
    <w:name w:val="Style17"/>
    <w:basedOn w:val="Normal"/>
    <w:rsid w:val="000A427C"/>
    <w:pPr>
      <w:widowControl w:val="0"/>
      <w:autoSpaceDE w:val="0"/>
      <w:autoSpaceDN w:val="0"/>
      <w:adjustRightInd w:val="0"/>
    </w:pPr>
    <w:rPr>
      <w:rFonts w:ascii="Times New Roman" w:hAnsi="Times New Roman"/>
      <w:sz w:val="24"/>
      <w:szCs w:val="24"/>
    </w:rPr>
  </w:style>
  <w:style w:type="character" w:customStyle="1" w:styleId="FontStyle31">
    <w:name w:val="Font Style31"/>
    <w:rsid w:val="000A427C"/>
    <w:rPr>
      <w:rFonts w:ascii="Times New Roman" w:hAnsi="Times New Roman" w:cs="Times New Roman"/>
      <w:b/>
      <w:bCs/>
      <w:color w:val="000000"/>
      <w:spacing w:val="-10"/>
      <w:sz w:val="32"/>
      <w:szCs w:val="32"/>
    </w:rPr>
  </w:style>
  <w:style w:type="character" w:customStyle="1" w:styleId="FontStyle34">
    <w:name w:val="Font Style34"/>
    <w:rsid w:val="000A427C"/>
    <w:rPr>
      <w:rFonts w:ascii="Times New Roman" w:hAnsi="Times New Roman" w:cs="Times New Roman"/>
      <w:smallCaps/>
      <w:color w:val="000000"/>
      <w:sz w:val="20"/>
      <w:szCs w:val="20"/>
    </w:rPr>
  </w:style>
  <w:style w:type="character" w:customStyle="1" w:styleId="FontStyle54">
    <w:name w:val="Font Style54"/>
    <w:rsid w:val="000A427C"/>
    <w:rPr>
      <w:rFonts w:ascii="Times New Roman" w:hAnsi="Times New Roman" w:cs="Times New Roman"/>
      <w:b/>
      <w:bCs/>
      <w:color w:val="000000"/>
      <w:sz w:val="20"/>
      <w:szCs w:val="20"/>
    </w:rPr>
  </w:style>
  <w:style w:type="character" w:customStyle="1" w:styleId="FontStyle56">
    <w:name w:val="Font Style56"/>
    <w:rsid w:val="000A427C"/>
    <w:rPr>
      <w:rFonts w:ascii="Times New Roman" w:hAnsi="Times New Roman" w:cs="Times New Roman"/>
      <w:b/>
      <w:bCs/>
      <w:color w:val="000000"/>
      <w:sz w:val="20"/>
      <w:szCs w:val="20"/>
    </w:rPr>
  </w:style>
  <w:style w:type="character" w:customStyle="1" w:styleId="FontStyle58">
    <w:name w:val="Font Style58"/>
    <w:rsid w:val="000A427C"/>
    <w:rPr>
      <w:rFonts w:ascii="Times New Roman" w:hAnsi="Times New Roman" w:cs="Times New Roman"/>
      <w:b/>
      <w:bCs/>
      <w:color w:val="000000"/>
      <w:sz w:val="22"/>
      <w:szCs w:val="22"/>
    </w:rPr>
  </w:style>
  <w:style w:type="character" w:customStyle="1" w:styleId="FontStyle66">
    <w:name w:val="Font Style66"/>
    <w:rsid w:val="000A427C"/>
    <w:rPr>
      <w:rFonts w:ascii="Times New Roman" w:hAnsi="Times New Roman" w:cs="Times New Roman"/>
      <w:b/>
      <w:bCs/>
      <w:color w:val="000000"/>
      <w:spacing w:val="20"/>
      <w:sz w:val="20"/>
      <w:szCs w:val="20"/>
    </w:rPr>
  </w:style>
  <w:style w:type="character" w:customStyle="1" w:styleId="FontStyle67">
    <w:name w:val="Font Style67"/>
    <w:rsid w:val="000A427C"/>
    <w:rPr>
      <w:rFonts w:ascii="Times New Roman" w:hAnsi="Times New Roman" w:cs="Times New Roman"/>
      <w:b/>
      <w:bCs/>
      <w:color w:val="000000"/>
      <w:spacing w:val="-10"/>
      <w:sz w:val="26"/>
      <w:szCs w:val="26"/>
    </w:rPr>
  </w:style>
  <w:style w:type="character" w:customStyle="1" w:styleId="FontStyle69">
    <w:name w:val="Font Style69"/>
    <w:rsid w:val="000A427C"/>
    <w:rPr>
      <w:rFonts w:ascii="Times New Roman" w:hAnsi="Times New Roman" w:cs="Times New Roman"/>
      <w:b/>
      <w:bCs/>
      <w:color w:val="000000"/>
      <w:sz w:val="20"/>
      <w:szCs w:val="20"/>
    </w:rPr>
  </w:style>
  <w:style w:type="character" w:customStyle="1" w:styleId="null">
    <w:name w:val="null"/>
    <w:rsid w:val="000A427C"/>
  </w:style>
  <w:style w:type="character" w:customStyle="1" w:styleId="st">
    <w:name w:val="st"/>
    <w:basedOn w:val="DefaultParagraphFont"/>
    <w:rsid w:val="000A427C"/>
  </w:style>
  <w:style w:type="character" w:customStyle="1" w:styleId="usercontent">
    <w:name w:val="usercontent"/>
    <w:basedOn w:val="DefaultParagraphFont"/>
    <w:rsid w:val="000A427C"/>
  </w:style>
  <w:style w:type="paragraph" w:customStyle="1" w:styleId="listparagraphcxspmiddle">
    <w:name w:val="listparagraph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middle">
    <w:name w:val="listparagraphcxspmiddlecxspmiddle"/>
    <w:basedOn w:val="Normal"/>
    <w:rsid w:val="000A427C"/>
    <w:pPr>
      <w:spacing w:before="100" w:beforeAutospacing="1" w:after="100" w:afterAutospacing="1"/>
    </w:pPr>
    <w:rPr>
      <w:rFonts w:ascii="Times New Roman" w:hAnsi="Times New Roman"/>
      <w:sz w:val="24"/>
      <w:szCs w:val="24"/>
    </w:rPr>
  </w:style>
  <w:style w:type="paragraph" w:customStyle="1" w:styleId="listparagraphcxspmiddlecxsplast">
    <w:name w:val="listparagraphcxspmiddlecxsplast"/>
    <w:basedOn w:val="Normal"/>
    <w:rsid w:val="000A427C"/>
    <w:pPr>
      <w:spacing w:before="100" w:beforeAutospacing="1" w:after="100" w:afterAutospacing="1"/>
    </w:pPr>
    <w:rPr>
      <w:rFonts w:ascii="Times New Roman" w:hAnsi="Times New Roman"/>
      <w:sz w:val="24"/>
      <w:szCs w:val="24"/>
    </w:rPr>
  </w:style>
  <w:style w:type="paragraph" w:customStyle="1" w:styleId="giua">
    <w:name w:val="giua"/>
    <w:basedOn w:val="Normal"/>
    <w:rsid w:val="000A427C"/>
    <w:pPr>
      <w:spacing w:after="80" w:line="252" w:lineRule="auto"/>
      <w:jc w:val="center"/>
    </w:pPr>
    <w:rPr>
      <w:rFonts w:ascii=".VnTime" w:hAnsi=".VnTime"/>
      <w:sz w:val="24"/>
      <w:szCs w:val="20"/>
    </w:rPr>
  </w:style>
  <w:style w:type="paragraph" w:customStyle="1" w:styleId="co10he">
    <w:name w:val="co10he"/>
    <w:basedOn w:val="Normal"/>
    <w:rsid w:val="000A427C"/>
    <w:pPr>
      <w:spacing w:after="80" w:line="252" w:lineRule="auto"/>
      <w:ind w:left="2268"/>
      <w:jc w:val="both"/>
    </w:pPr>
    <w:rPr>
      <w:rFonts w:ascii=".VnArial" w:hAnsi=".VnArial"/>
      <w:sz w:val="20"/>
      <w:szCs w:val="20"/>
    </w:rPr>
  </w:style>
  <w:style w:type="paragraph" w:customStyle="1" w:styleId="chthhinhChar">
    <w:name w:val="chthhinh Char"/>
    <w:basedOn w:val="Normal"/>
    <w:link w:val="chthhinhCharChar"/>
    <w:rsid w:val="000A427C"/>
    <w:pPr>
      <w:spacing w:after="120" w:line="200" w:lineRule="exact"/>
      <w:jc w:val="center"/>
    </w:pPr>
    <w:rPr>
      <w:rFonts w:ascii=".VnTime" w:hAnsi=".VnTime"/>
      <w:i/>
      <w:spacing w:val="8"/>
      <w:sz w:val="18"/>
      <w:szCs w:val="20"/>
    </w:rPr>
  </w:style>
  <w:style w:type="paragraph" w:customStyle="1" w:styleId="11">
    <w:name w:val="1.1"/>
    <w:basedOn w:val="Normal"/>
    <w:rsid w:val="000A427C"/>
    <w:pPr>
      <w:spacing w:before="360" w:after="200" w:line="252" w:lineRule="auto"/>
      <w:jc w:val="both"/>
    </w:pPr>
    <w:rPr>
      <w:rFonts w:ascii=".VnHelvetIns" w:hAnsi=".VnHelvetIns"/>
      <w:color w:val="1C1C1C"/>
      <w:sz w:val="28"/>
      <w:szCs w:val="20"/>
    </w:rPr>
  </w:style>
  <w:style w:type="paragraph" w:customStyle="1" w:styleId="111">
    <w:name w:val="1.1.1"/>
    <w:basedOn w:val="Normal"/>
    <w:link w:val="111Char1"/>
    <w:rsid w:val="000A427C"/>
    <w:pPr>
      <w:spacing w:before="240" w:after="120" w:line="280" w:lineRule="atLeast"/>
      <w:jc w:val="both"/>
    </w:pPr>
    <w:rPr>
      <w:rFonts w:ascii=".VnArial" w:hAnsi=".VnArial"/>
      <w:b/>
      <w:w w:val="90"/>
      <w:sz w:val="26"/>
      <w:szCs w:val="20"/>
    </w:rPr>
  </w:style>
  <w:style w:type="paragraph" w:customStyle="1" w:styleId="112">
    <w:name w:val="1.1.2."/>
    <w:basedOn w:val="Footer"/>
    <w:link w:val="112Char"/>
    <w:rsid w:val="000A427C"/>
    <w:pPr>
      <w:tabs>
        <w:tab w:val="clear" w:pos="4680"/>
        <w:tab w:val="clear" w:pos="9360"/>
      </w:tabs>
      <w:spacing w:before="160" w:after="120"/>
      <w:jc w:val="both"/>
    </w:pPr>
    <w:rPr>
      <w:rFonts w:ascii=".VnArial" w:eastAsia="Times New Roman" w:hAnsi=".VnArial" w:cs="Times New Roman"/>
      <w:b/>
      <w:szCs w:val="20"/>
    </w:rPr>
  </w:style>
  <w:style w:type="character" w:customStyle="1" w:styleId="111Char1">
    <w:name w:val="1.1.1 Char1"/>
    <w:link w:val="111"/>
    <w:rsid w:val="000A427C"/>
    <w:rPr>
      <w:rFonts w:ascii=".VnArial" w:eastAsia="Times New Roman" w:hAnsi=".VnArial" w:cs="Times New Roman"/>
      <w:b/>
      <w:w w:val="90"/>
      <w:sz w:val="26"/>
      <w:szCs w:val="20"/>
    </w:rPr>
  </w:style>
  <w:style w:type="character" w:customStyle="1" w:styleId="112Char">
    <w:name w:val="1.1.2. Char"/>
    <w:link w:val="112"/>
    <w:rsid w:val="000A427C"/>
    <w:rPr>
      <w:rFonts w:ascii=".VnArial" w:eastAsia="Times New Roman" w:hAnsi=".VnArial" w:cs="Times New Roman"/>
      <w:b/>
      <w:szCs w:val="20"/>
    </w:rPr>
  </w:style>
  <w:style w:type="character" w:customStyle="1" w:styleId="chthhinhCharChar">
    <w:name w:val="chthhinh Char Char"/>
    <w:link w:val="chthhinhChar"/>
    <w:rsid w:val="000A427C"/>
    <w:rPr>
      <w:rFonts w:ascii=".VnTime" w:eastAsia="Times New Roman" w:hAnsi=".VnTime" w:cs="Times New Roman"/>
      <w:i/>
      <w:spacing w:val="8"/>
      <w:sz w:val="18"/>
      <w:szCs w:val="20"/>
    </w:rPr>
  </w:style>
  <w:style w:type="paragraph" w:customStyle="1" w:styleId="StyleLeft127cm">
    <w:name w:val="Style Left:  1.27 cm"/>
    <w:basedOn w:val="Normal"/>
    <w:rsid w:val="000A427C"/>
    <w:pPr>
      <w:spacing w:before="80" w:after="40"/>
      <w:ind w:left="567"/>
      <w:jc w:val="both"/>
    </w:pPr>
    <w:rPr>
      <w:rFonts w:ascii=".VnTime" w:hAnsi=".VnTime"/>
      <w:sz w:val="24"/>
      <w:szCs w:val="20"/>
    </w:rPr>
  </w:style>
  <w:style w:type="paragraph" w:customStyle="1" w:styleId="cauTN">
    <w:name w:val="cauTN"/>
    <w:basedOn w:val="Normal"/>
    <w:rsid w:val="000A427C"/>
    <w:pPr>
      <w:ind w:left="992" w:hanging="992"/>
      <w:jc w:val="both"/>
    </w:pPr>
    <w:rPr>
      <w:rFonts w:ascii=".VnTime" w:eastAsia=".VnTime" w:hAnsi=".VnTime"/>
      <w:color w:val="0000FF"/>
      <w:sz w:val="24"/>
      <w:szCs w:val="24"/>
    </w:rPr>
  </w:style>
  <w:style w:type="paragraph" w:customStyle="1" w:styleId="muclon">
    <w:name w:val="muc lon"/>
    <w:basedOn w:val="Normal"/>
    <w:rsid w:val="000A427C"/>
    <w:pPr>
      <w:tabs>
        <w:tab w:val="left" w:pos="284"/>
      </w:tabs>
      <w:spacing w:line="288" w:lineRule="auto"/>
    </w:pPr>
    <w:rPr>
      <w:rFonts w:ascii=".VnTimeH" w:hAnsi=".VnTimeH" w:cs=".VnTimeH"/>
      <w:sz w:val="24"/>
      <w:szCs w:val="24"/>
    </w:rPr>
  </w:style>
  <w:style w:type="paragraph" w:customStyle="1" w:styleId="tenbai0">
    <w:name w:val="ten bai"/>
    <w:basedOn w:val="Normal"/>
    <w:rsid w:val="000A427C"/>
    <w:pPr>
      <w:tabs>
        <w:tab w:val="left" w:pos="284"/>
      </w:tabs>
      <w:spacing w:line="288" w:lineRule="auto"/>
      <w:jc w:val="center"/>
    </w:pPr>
    <w:rPr>
      <w:rFonts w:ascii=".VnSouthernH" w:hAnsi=".VnSouthernH" w:cs=".VnSouthernH"/>
      <w:sz w:val="32"/>
      <w:szCs w:val="32"/>
    </w:rPr>
  </w:style>
  <w:style w:type="paragraph" w:customStyle="1" w:styleId="chuong0">
    <w:name w:val="chuong"/>
    <w:basedOn w:val="Normal"/>
    <w:rsid w:val="000A427C"/>
    <w:pPr>
      <w:tabs>
        <w:tab w:val="left" w:pos="284"/>
      </w:tabs>
      <w:spacing w:line="288" w:lineRule="auto"/>
      <w:jc w:val="both"/>
    </w:pPr>
    <w:rPr>
      <w:rFonts w:ascii=".VnTime" w:hAnsi=".VnTime" w:cs=".VnTime"/>
      <w:i/>
      <w:iCs/>
      <w:sz w:val="32"/>
      <w:szCs w:val="32"/>
    </w:rPr>
  </w:style>
  <w:style w:type="paragraph" w:customStyle="1" w:styleId="tenchuong">
    <w:name w:val="ten chuong"/>
    <w:basedOn w:val="Normal"/>
    <w:rsid w:val="000A427C"/>
    <w:pPr>
      <w:tabs>
        <w:tab w:val="left" w:pos="284"/>
      </w:tabs>
      <w:spacing w:line="288" w:lineRule="auto"/>
      <w:jc w:val="right"/>
    </w:pPr>
    <w:rPr>
      <w:rFonts w:ascii=".VnSouthernH" w:hAnsi=".VnSouthernH" w:cs=".VnSouthernH"/>
      <w:sz w:val="36"/>
      <w:szCs w:val="36"/>
    </w:rPr>
  </w:style>
  <w:style w:type="paragraph" w:customStyle="1" w:styleId="1CharChar">
    <w:name w:val="1. Char Char"/>
    <w:basedOn w:val="Normal"/>
    <w:rsid w:val="000A427C"/>
    <w:pPr>
      <w:spacing w:before="180" w:after="120" w:line="288" w:lineRule="auto"/>
      <w:ind w:left="425" w:hanging="425"/>
      <w:jc w:val="both"/>
    </w:pPr>
    <w:rPr>
      <w:rFonts w:ascii=".VnAvant" w:hAnsi=".VnAvant" w:cs=".VnAvant"/>
      <w:b/>
      <w:bCs/>
      <w:sz w:val="24"/>
      <w:szCs w:val="24"/>
      <w:lang w:val="sv-SE"/>
    </w:rPr>
  </w:style>
  <w:style w:type="paragraph" w:styleId="List3">
    <w:name w:val="List 3"/>
    <w:basedOn w:val="Normal"/>
    <w:rsid w:val="000A427C"/>
    <w:pPr>
      <w:ind w:left="849" w:hanging="283"/>
    </w:pPr>
    <w:rPr>
      <w:rFonts w:ascii=".VnTime" w:hAnsi=".VnTime"/>
      <w:sz w:val="28"/>
      <w:szCs w:val="20"/>
    </w:rPr>
  </w:style>
  <w:style w:type="paragraph" w:customStyle="1" w:styleId="detailsubtitle">
    <w:name w:val="detail_subtitle"/>
    <w:basedOn w:val="Normal"/>
    <w:rsid w:val="000A427C"/>
    <w:rPr>
      <w:rFonts w:ascii="Tahoma" w:hAnsi="Tahoma" w:cs="Tahoma"/>
      <w:b/>
      <w:bCs/>
      <w:color w:val="004175"/>
      <w:sz w:val="20"/>
      <w:szCs w:val="20"/>
      <w:u w:val="single"/>
    </w:rPr>
  </w:style>
  <w:style w:type="character" w:customStyle="1" w:styleId="CharChar6">
    <w:name w:val="Char Char6"/>
    <w:semiHidden/>
    <w:rsid w:val="000A427C"/>
    <w:rPr>
      <w:rFonts w:ascii="VNI-Helve" w:eastAsia="Times New Roman" w:hAnsi="VNI-Helve" w:cs="VNI-Helve"/>
      <w:sz w:val="16"/>
      <w:szCs w:val="16"/>
      <w:lang w:val="vi-VN" w:eastAsia="en-US" w:bidi="ar-SA"/>
    </w:rPr>
  </w:style>
  <w:style w:type="character" w:customStyle="1" w:styleId="CharChar22">
    <w:name w:val="Char Char22"/>
    <w:semiHidden/>
    <w:locked/>
    <w:rsid w:val="000A427C"/>
    <w:rPr>
      <w:rFonts w:ascii="VNI-Times" w:hAnsi="VNI-Times" w:cs="VNI-Times"/>
      <w:sz w:val="26"/>
      <w:szCs w:val="26"/>
      <w:lang w:val="en-US" w:eastAsia="en-US" w:bidi="ar-SA"/>
    </w:rPr>
  </w:style>
  <w:style w:type="character" w:customStyle="1" w:styleId="CharChar42">
    <w:name w:val="Char Char42"/>
    <w:locked/>
    <w:rsid w:val="000A427C"/>
    <w:rPr>
      <w:rFonts w:ascii="VNI-Times" w:hAnsi="VNI-Times" w:cs="VNI-Times"/>
      <w:sz w:val="24"/>
      <w:szCs w:val="24"/>
      <w:lang w:val="en-US" w:eastAsia="en-US" w:bidi="ar-SA"/>
    </w:rPr>
  </w:style>
  <w:style w:type="character" w:customStyle="1" w:styleId="CharChar32">
    <w:name w:val="Char Char32"/>
    <w:locked/>
    <w:rsid w:val="000A427C"/>
    <w:rPr>
      <w:rFonts w:ascii="VNI-Times" w:hAnsi="VNI-Times" w:cs="VNI-Times"/>
      <w:sz w:val="28"/>
      <w:szCs w:val="28"/>
      <w:lang w:val="en-US" w:eastAsia="en-US" w:bidi="ar-SA"/>
    </w:rPr>
  </w:style>
  <w:style w:type="character" w:customStyle="1" w:styleId="CharChar12">
    <w:name w:val="Char Char12"/>
    <w:locked/>
    <w:rsid w:val="000A427C"/>
    <w:rPr>
      <w:rFonts w:ascii="VNI-Times" w:hAnsi="VNI-Times" w:cs="VNI-Times"/>
      <w:sz w:val="24"/>
      <w:szCs w:val="24"/>
      <w:lang w:val="en-US" w:eastAsia="en-US" w:bidi="ar-SA"/>
    </w:rPr>
  </w:style>
  <w:style w:type="paragraph" w:customStyle="1" w:styleId="Char2">
    <w:name w:val="Char2"/>
    <w:basedOn w:val="Normal"/>
    <w:autoRedefine/>
    <w:rsid w:val="000A427C"/>
    <w:pPr>
      <w:spacing w:after="160" w:line="240" w:lineRule="exact"/>
      <w:ind w:firstLine="567"/>
    </w:pPr>
    <w:rPr>
      <w:rFonts w:ascii="VNI-Bodon" w:eastAsia="VNI-Times" w:hAnsi="VNI-Bodon" w:cs="VNI-Bodon"/>
      <w:sz w:val="20"/>
      <w:szCs w:val="20"/>
    </w:rPr>
  </w:style>
  <w:style w:type="paragraph" w:customStyle="1" w:styleId="Char11">
    <w:name w:val="Char11"/>
    <w:basedOn w:val="Normal"/>
    <w:semiHidden/>
    <w:rsid w:val="000A427C"/>
    <w:pPr>
      <w:spacing w:after="160" w:line="240" w:lineRule="exact"/>
    </w:pPr>
    <w:rPr>
      <w:rFonts w:ascii="VNI-Helve" w:eastAsia="VNI-Times" w:hAnsi="VNI-Helve" w:cs="VNI-Helve"/>
      <w:sz w:val="24"/>
      <w:szCs w:val="24"/>
    </w:rPr>
  </w:style>
  <w:style w:type="character" w:customStyle="1" w:styleId="CharChar7">
    <w:name w:val="Char Char7"/>
    <w:semiHidden/>
    <w:rsid w:val="000A427C"/>
    <w:rPr>
      <w:rFonts w:ascii="Tahoma" w:eastAsia="Times New Roman" w:hAnsi="Tahoma" w:cs="Tahoma"/>
      <w:sz w:val="16"/>
      <w:szCs w:val="16"/>
      <w:lang w:val="vi-VN" w:eastAsia="en-US" w:bidi="ar-SA"/>
    </w:rPr>
  </w:style>
  <w:style w:type="character" w:customStyle="1" w:styleId="CharChar23">
    <w:name w:val="Char Char23"/>
    <w:semiHidden/>
    <w:locked/>
    <w:rsid w:val="000A427C"/>
    <w:rPr>
      <w:rFonts w:ascii="Times New Roman" w:hAnsi="Times New Roman" w:cs="Times New Roman"/>
      <w:sz w:val="26"/>
      <w:szCs w:val="26"/>
      <w:lang w:val="en-US" w:eastAsia="en-US" w:bidi="ar-SA"/>
    </w:rPr>
  </w:style>
  <w:style w:type="character" w:customStyle="1" w:styleId="CharChar43">
    <w:name w:val="Char Char43"/>
    <w:locked/>
    <w:rsid w:val="000A427C"/>
    <w:rPr>
      <w:rFonts w:ascii="Times New Roman" w:hAnsi="Times New Roman" w:cs="Times New Roman"/>
      <w:sz w:val="24"/>
      <w:szCs w:val="24"/>
      <w:lang w:val="en-US" w:eastAsia="en-US" w:bidi="ar-SA"/>
    </w:rPr>
  </w:style>
  <w:style w:type="character" w:customStyle="1" w:styleId="CharChar33">
    <w:name w:val="Char Char33"/>
    <w:locked/>
    <w:rsid w:val="000A427C"/>
    <w:rPr>
      <w:rFonts w:ascii="Times New Roman" w:hAnsi="Times New Roman" w:cs="Times New Roman"/>
      <w:sz w:val="28"/>
      <w:szCs w:val="28"/>
      <w:lang w:val="en-US" w:eastAsia="en-US" w:bidi="ar-SA"/>
    </w:rPr>
  </w:style>
  <w:style w:type="character" w:customStyle="1" w:styleId="CharChar13">
    <w:name w:val="Char Char13"/>
    <w:locked/>
    <w:rsid w:val="000A427C"/>
    <w:rPr>
      <w:rFonts w:ascii="Times New Roman" w:hAnsi="Times New Roman" w:cs="Times New Roman"/>
      <w:sz w:val="24"/>
      <w:szCs w:val="24"/>
      <w:lang w:val="en-US" w:eastAsia="en-US" w:bidi="ar-SA"/>
    </w:rPr>
  </w:style>
  <w:style w:type="paragraph" w:customStyle="1" w:styleId="Char3">
    <w:name w:val="Char3"/>
    <w:basedOn w:val="Normal"/>
    <w:autoRedefine/>
    <w:rsid w:val="000A427C"/>
    <w:pPr>
      <w:spacing w:after="160" w:line="240" w:lineRule="exact"/>
      <w:ind w:firstLine="567"/>
    </w:pPr>
    <w:rPr>
      <w:rFonts w:ascii="Verdana" w:hAnsi="Verdana" w:cs="Verdana"/>
      <w:sz w:val="20"/>
      <w:szCs w:val="20"/>
    </w:rPr>
  </w:style>
  <w:style w:type="paragraph" w:customStyle="1" w:styleId="Char12">
    <w:name w:val="Char12"/>
    <w:basedOn w:val="Normal"/>
    <w:semiHidden/>
    <w:rsid w:val="000A427C"/>
    <w:pPr>
      <w:spacing w:after="160" w:line="240" w:lineRule="exact"/>
    </w:pPr>
    <w:rPr>
      <w:rFonts w:ascii="Arial" w:hAnsi="Arial" w:cs="Arial"/>
      <w:sz w:val="24"/>
      <w:szCs w:val="24"/>
    </w:rPr>
  </w:style>
  <w:style w:type="paragraph" w:customStyle="1" w:styleId="tch">
    <w:name w:val="tch"/>
    <w:basedOn w:val="Normal"/>
    <w:semiHidden/>
    <w:rsid w:val="000A427C"/>
    <w:pPr>
      <w:spacing w:after="60" w:line="360" w:lineRule="auto"/>
      <w:jc w:val="center"/>
    </w:pPr>
    <w:rPr>
      <w:rFonts w:ascii="Times New Roman" w:hAnsi="Times New Roman"/>
      <w:b/>
      <w:bCs/>
      <w:sz w:val="28"/>
      <w:szCs w:val="28"/>
      <w:lang w:val="pt-BR"/>
    </w:rPr>
  </w:style>
  <w:style w:type="paragraph" w:customStyle="1" w:styleId="doanthut">
    <w:name w:val="doanthut"/>
    <w:basedOn w:val="Normal"/>
    <w:semiHidden/>
    <w:rsid w:val="000A427C"/>
    <w:pPr>
      <w:spacing w:before="56" w:after="60" w:line="288" w:lineRule="auto"/>
      <w:ind w:left="681" w:hanging="284"/>
      <w:jc w:val="both"/>
    </w:pPr>
    <w:rPr>
      <w:rFonts w:ascii="Times New Roman" w:hAnsi="Times New Roman"/>
      <w:sz w:val="24"/>
      <w:szCs w:val="24"/>
    </w:rPr>
  </w:style>
  <w:style w:type="paragraph" w:styleId="TOC2">
    <w:name w:val="toc 2"/>
    <w:basedOn w:val="Normal"/>
    <w:next w:val="Normal"/>
    <w:autoRedefine/>
    <w:semiHidden/>
    <w:rsid w:val="000A427C"/>
    <w:pPr>
      <w:ind w:left="240"/>
    </w:pPr>
    <w:rPr>
      <w:rFonts w:ascii="Times New Roman" w:hAnsi="Times New Roman"/>
      <w:smallCaps/>
      <w:noProof/>
      <w:sz w:val="20"/>
      <w:szCs w:val="20"/>
    </w:rPr>
  </w:style>
  <w:style w:type="paragraph" w:styleId="TOC3">
    <w:name w:val="toc 3"/>
    <w:basedOn w:val="Normal"/>
    <w:next w:val="Normal"/>
    <w:autoRedefine/>
    <w:semiHidden/>
    <w:rsid w:val="000A427C"/>
    <w:pPr>
      <w:ind w:left="480"/>
    </w:pPr>
    <w:rPr>
      <w:rFonts w:ascii="Times New Roman" w:hAnsi="Times New Roman"/>
      <w:i/>
      <w:iCs/>
      <w:noProof/>
      <w:sz w:val="20"/>
      <w:szCs w:val="20"/>
    </w:rPr>
  </w:style>
  <w:style w:type="paragraph" w:styleId="TOC4">
    <w:name w:val="toc 4"/>
    <w:basedOn w:val="Normal"/>
    <w:next w:val="Normal"/>
    <w:autoRedefine/>
    <w:semiHidden/>
    <w:rsid w:val="000A427C"/>
    <w:pPr>
      <w:ind w:left="720"/>
    </w:pPr>
    <w:rPr>
      <w:rFonts w:ascii="Times New Roman" w:hAnsi="Times New Roman"/>
      <w:noProof/>
      <w:sz w:val="18"/>
      <w:szCs w:val="18"/>
    </w:rPr>
  </w:style>
  <w:style w:type="paragraph" w:styleId="TOC5">
    <w:name w:val="toc 5"/>
    <w:basedOn w:val="Normal"/>
    <w:next w:val="Normal"/>
    <w:autoRedefine/>
    <w:semiHidden/>
    <w:rsid w:val="000A427C"/>
    <w:pPr>
      <w:ind w:left="960"/>
    </w:pPr>
    <w:rPr>
      <w:rFonts w:ascii="Times New Roman" w:hAnsi="Times New Roman"/>
      <w:noProof/>
      <w:sz w:val="18"/>
      <w:szCs w:val="18"/>
    </w:rPr>
  </w:style>
  <w:style w:type="paragraph" w:styleId="TOC7">
    <w:name w:val="toc 7"/>
    <w:basedOn w:val="Normal"/>
    <w:next w:val="Normal"/>
    <w:autoRedefine/>
    <w:semiHidden/>
    <w:rsid w:val="000A427C"/>
    <w:pPr>
      <w:ind w:left="1440"/>
    </w:pPr>
    <w:rPr>
      <w:rFonts w:ascii="Times New Roman" w:hAnsi="Times New Roman"/>
      <w:noProof/>
      <w:sz w:val="18"/>
      <w:szCs w:val="18"/>
    </w:rPr>
  </w:style>
  <w:style w:type="paragraph" w:styleId="TOC8">
    <w:name w:val="toc 8"/>
    <w:basedOn w:val="Normal"/>
    <w:next w:val="Normal"/>
    <w:autoRedefine/>
    <w:semiHidden/>
    <w:rsid w:val="000A427C"/>
    <w:pPr>
      <w:ind w:left="1680"/>
    </w:pPr>
    <w:rPr>
      <w:rFonts w:ascii="Times New Roman" w:hAnsi="Times New Roman"/>
      <w:noProof/>
      <w:sz w:val="18"/>
      <w:szCs w:val="18"/>
    </w:rPr>
  </w:style>
  <w:style w:type="paragraph" w:styleId="TOC9">
    <w:name w:val="toc 9"/>
    <w:basedOn w:val="Normal"/>
    <w:next w:val="Normal"/>
    <w:autoRedefine/>
    <w:semiHidden/>
    <w:rsid w:val="000A427C"/>
    <w:pPr>
      <w:ind w:left="1920"/>
    </w:pPr>
    <w:rPr>
      <w:rFonts w:ascii="Times New Roman" w:hAnsi="Times New Roman"/>
      <w:noProof/>
      <w:sz w:val="18"/>
      <w:szCs w:val="18"/>
    </w:rPr>
  </w:style>
  <w:style w:type="character" w:customStyle="1" w:styleId="c1">
    <w:name w:val="c1"/>
    <w:rsid w:val="000A427C"/>
    <w:rPr>
      <w:sz w:val="24"/>
      <w:szCs w:val="24"/>
      <w:lang w:val="en-US" w:eastAsia="en-US" w:bidi="ar-SA"/>
    </w:rPr>
  </w:style>
  <w:style w:type="character" w:customStyle="1" w:styleId="charattribute40">
    <w:name w:val="charattribute40"/>
    <w:rsid w:val="000A427C"/>
    <w:rPr>
      <w:sz w:val="24"/>
      <w:szCs w:val="24"/>
      <w:lang w:val="en-US" w:eastAsia="en-US" w:bidi="ar-SA"/>
    </w:rPr>
  </w:style>
  <w:style w:type="character" w:customStyle="1" w:styleId="charattribute53">
    <w:name w:val="charattribute53"/>
    <w:rsid w:val="000A427C"/>
    <w:rPr>
      <w:sz w:val="24"/>
      <w:szCs w:val="24"/>
      <w:lang w:val="en-US" w:eastAsia="en-US" w:bidi="ar-SA"/>
    </w:rPr>
  </w:style>
  <w:style w:type="character" w:customStyle="1" w:styleId="charattribute50">
    <w:name w:val="charattribute50"/>
    <w:rsid w:val="000A427C"/>
    <w:rPr>
      <w:sz w:val="24"/>
      <w:szCs w:val="24"/>
      <w:lang w:val="en-US" w:eastAsia="en-US" w:bidi="ar-SA"/>
    </w:rPr>
  </w:style>
  <w:style w:type="character" w:customStyle="1" w:styleId="charattribute2">
    <w:name w:val="charattribute2"/>
    <w:rsid w:val="000A427C"/>
    <w:rPr>
      <w:sz w:val="24"/>
      <w:szCs w:val="24"/>
      <w:lang w:val="en-US" w:eastAsia="en-US" w:bidi="ar-SA"/>
    </w:rPr>
  </w:style>
  <w:style w:type="character" w:customStyle="1" w:styleId="charattribute4">
    <w:name w:val="charattribute4"/>
    <w:rsid w:val="000A427C"/>
    <w:rPr>
      <w:sz w:val="24"/>
      <w:szCs w:val="24"/>
      <w:lang w:val="en-US" w:eastAsia="en-US" w:bidi="ar-SA"/>
    </w:rPr>
  </w:style>
  <w:style w:type="paragraph" w:customStyle="1" w:styleId="CharCharCharCharCharCharChar">
    <w:name w:val="Char Char Char Char Char Char Char"/>
    <w:autoRedefine/>
    <w:rsid w:val="000A427C"/>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semiHidden/>
    <w:rsid w:val="000A427C"/>
    <w:rPr>
      <w:sz w:val="16"/>
      <w:szCs w:val="16"/>
      <w:lang w:val="en-US" w:eastAsia="en-US" w:bidi="ar-SA"/>
    </w:rPr>
  </w:style>
  <w:style w:type="paragraph" w:styleId="CommentText">
    <w:name w:val="annotation text"/>
    <w:basedOn w:val="Normal"/>
    <w:link w:val="CommentTextChar"/>
    <w:semiHidden/>
    <w:rsid w:val="000A427C"/>
    <w:rPr>
      <w:rFonts w:ascii="Times New Roman" w:hAnsi="Times New Roman"/>
      <w:sz w:val="20"/>
      <w:szCs w:val="20"/>
    </w:rPr>
  </w:style>
  <w:style w:type="character" w:customStyle="1" w:styleId="CommentTextChar">
    <w:name w:val="Comment Text Char"/>
    <w:basedOn w:val="DefaultParagraphFont"/>
    <w:link w:val="CommentText"/>
    <w:semiHidden/>
    <w:rsid w:val="000A42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27C"/>
    <w:rPr>
      <w:b/>
      <w:bCs/>
    </w:rPr>
  </w:style>
  <w:style w:type="character" w:customStyle="1" w:styleId="CommentSubjectChar">
    <w:name w:val="Comment Subject Char"/>
    <w:basedOn w:val="CommentTextChar"/>
    <w:link w:val="CommentSubject"/>
    <w:semiHidden/>
    <w:rsid w:val="000A427C"/>
    <w:rPr>
      <w:rFonts w:ascii="Times New Roman" w:eastAsia="Times New Roman" w:hAnsi="Times New Roman" w:cs="Times New Roman"/>
      <w:b/>
      <w:bCs/>
      <w:sz w:val="20"/>
      <w:szCs w:val="20"/>
    </w:rPr>
  </w:style>
  <w:style w:type="paragraph" w:customStyle="1" w:styleId="Style12">
    <w:name w:val="Style12"/>
    <w:basedOn w:val="Normal"/>
    <w:rsid w:val="000A427C"/>
    <w:pPr>
      <w:widowControl w:val="0"/>
      <w:autoSpaceDE w:val="0"/>
      <w:autoSpaceDN w:val="0"/>
      <w:adjustRightInd w:val="0"/>
      <w:spacing w:line="300" w:lineRule="exact"/>
      <w:jc w:val="both"/>
    </w:pPr>
    <w:rPr>
      <w:rFonts w:ascii="Times New Roman" w:hAnsi="Times New Roman"/>
      <w:sz w:val="24"/>
      <w:szCs w:val="24"/>
    </w:rPr>
  </w:style>
  <w:style w:type="character" w:customStyle="1" w:styleId="FontStyle35">
    <w:name w:val="Font Style35"/>
    <w:rsid w:val="000A427C"/>
    <w:rPr>
      <w:rFonts w:ascii="Times New Roman" w:hAnsi="Times New Roman" w:cs="Times New Roman"/>
      <w:b/>
      <w:bCs/>
      <w:color w:val="000000"/>
      <w:sz w:val="24"/>
      <w:szCs w:val="24"/>
      <w:lang w:val="en-US" w:eastAsia="en-US" w:bidi="ar-SA"/>
    </w:rPr>
  </w:style>
  <w:style w:type="character" w:customStyle="1" w:styleId="FontStyle38">
    <w:name w:val="Font Style38"/>
    <w:rsid w:val="000A427C"/>
    <w:rPr>
      <w:rFonts w:ascii="Times New Roman" w:hAnsi="Times New Roman" w:cs="Times New Roman"/>
      <w:color w:val="000000"/>
      <w:sz w:val="20"/>
      <w:szCs w:val="20"/>
      <w:lang w:val="en-US" w:eastAsia="en-US" w:bidi="ar-SA"/>
    </w:rPr>
  </w:style>
  <w:style w:type="character" w:customStyle="1" w:styleId="FontStyle61">
    <w:name w:val="Font Style61"/>
    <w:rsid w:val="000A427C"/>
    <w:rPr>
      <w:rFonts w:ascii="Times New Roman" w:hAnsi="Times New Roman" w:cs="Times New Roman"/>
      <w:color w:val="000000"/>
      <w:sz w:val="20"/>
      <w:szCs w:val="20"/>
      <w:lang w:val="en-US" w:eastAsia="en-US" w:bidi="ar-SA"/>
    </w:rPr>
  </w:style>
  <w:style w:type="character" w:styleId="SubtleEmphasis">
    <w:name w:val="Subtle Emphasis"/>
    <w:qFormat/>
    <w:rsid w:val="000A427C"/>
    <w:rPr>
      <w:i/>
      <w:iCs/>
      <w:color w:val="808080"/>
    </w:rPr>
  </w:style>
  <w:style w:type="character" w:customStyle="1" w:styleId="FontStyle51">
    <w:name w:val="Font Style51"/>
    <w:rsid w:val="000A427C"/>
    <w:rPr>
      <w:rFonts w:ascii="Times New Roman" w:hAnsi="Times New Roman" w:cs="Times New Roman"/>
      <w:b/>
      <w:bCs/>
      <w:i/>
      <w:iCs/>
      <w:color w:val="000000"/>
      <w:sz w:val="18"/>
      <w:szCs w:val="18"/>
    </w:rPr>
  </w:style>
  <w:style w:type="character" w:customStyle="1" w:styleId="CharChar0">
    <w:name w:val="Char Char"/>
    <w:basedOn w:val="DefaultParagraphFont"/>
    <w:semiHidden/>
    <w:rsid w:val="0010379E"/>
    <w:rPr>
      <w:rFonts w:ascii="Tahoma" w:eastAsia="Arial" w:hAnsi="Tahoma" w:cs="Tahoma"/>
      <w:sz w:val="16"/>
      <w:szCs w:val="16"/>
      <w:lang w:val="vi-VN" w:eastAsia="en-US" w:bidi="ar-SA"/>
    </w:rPr>
  </w:style>
  <w:style w:type="character" w:customStyle="1" w:styleId="CharChar34">
    <w:name w:val="Char Char3"/>
    <w:basedOn w:val="DefaultParagraphFont"/>
    <w:rsid w:val="0010379E"/>
    <w:rPr>
      <w:rFonts w:ascii=".VnTime" w:hAnsi=".VnTime"/>
      <w:sz w:val="28"/>
      <w:szCs w:val="24"/>
    </w:rPr>
  </w:style>
  <w:style w:type="paragraph" w:customStyle="1" w:styleId="Char13">
    <w:name w:val="Char1"/>
    <w:basedOn w:val="Normal"/>
    <w:semiHidden/>
    <w:rsid w:val="0010379E"/>
    <w:pPr>
      <w:spacing w:after="160" w:line="240" w:lineRule="exact"/>
    </w:pPr>
    <w:rPr>
      <w:rFonts w:ascii="Arial" w:hAnsi="Arial"/>
      <w:sz w:val="24"/>
      <w:szCs w:val="24"/>
    </w:rPr>
  </w:style>
  <w:style w:type="paragraph" w:customStyle="1" w:styleId="Char4">
    <w:name w:val="Char"/>
    <w:basedOn w:val="Normal"/>
    <w:autoRedefine/>
    <w:rsid w:val="0010379E"/>
    <w:pPr>
      <w:spacing w:after="160" w:line="240" w:lineRule="exact"/>
      <w:ind w:firstLine="567"/>
    </w:pPr>
    <w:rPr>
      <w:rFonts w:ascii="Verdana" w:hAnsi="Verdana" w:cs="Verdana"/>
      <w:sz w:val="20"/>
      <w:szCs w:val="20"/>
    </w:rPr>
  </w:style>
  <w:style w:type="character" w:customStyle="1" w:styleId="CharChar8">
    <w:name w:val="Char Char"/>
    <w:basedOn w:val="DefaultParagraphFont"/>
    <w:semiHidden/>
    <w:rsid w:val="006C3924"/>
    <w:rPr>
      <w:rFonts w:ascii="Tahoma" w:eastAsia="Arial" w:hAnsi="Tahoma" w:cs="Tahoma"/>
      <w:sz w:val="16"/>
      <w:szCs w:val="16"/>
      <w:lang w:val="vi-VN" w:eastAsia="en-US" w:bidi="ar-SA"/>
    </w:rPr>
  </w:style>
  <w:style w:type="character" w:customStyle="1" w:styleId="CharChar35">
    <w:name w:val="Char Char3"/>
    <w:basedOn w:val="DefaultParagraphFont"/>
    <w:rsid w:val="006C3924"/>
    <w:rPr>
      <w:rFonts w:ascii=".VnTime" w:hAnsi=".VnTime"/>
      <w:sz w:val="28"/>
      <w:szCs w:val="24"/>
    </w:rPr>
  </w:style>
  <w:style w:type="paragraph" w:customStyle="1" w:styleId="Char14">
    <w:name w:val="Char1"/>
    <w:basedOn w:val="Normal"/>
    <w:semiHidden/>
    <w:rsid w:val="006C3924"/>
    <w:pPr>
      <w:spacing w:after="160" w:line="240" w:lineRule="exact"/>
    </w:pPr>
    <w:rPr>
      <w:rFonts w:ascii="Arial" w:hAnsi="Arial"/>
      <w:sz w:val="24"/>
      <w:szCs w:val="24"/>
    </w:rPr>
  </w:style>
  <w:style w:type="paragraph" w:customStyle="1" w:styleId="Char5">
    <w:name w:val="Char"/>
    <w:basedOn w:val="Normal"/>
    <w:autoRedefine/>
    <w:rsid w:val="006C3924"/>
    <w:pPr>
      <w:spacing w:after="160" w:line="240" w:lineRule="exact"/>
      <w:ind w:firstLine="567"/>
    </w:pPr>
    <w:rPr>
      <w:rFonts w:ascii="Verdana" w:hAnsi="Verdana" w:cs="Verdana"/>
      <w:sz w:val="20"/>
      <w:szCs w:val="20"/>
    </w:rPr>
  </w:style>
  <w:style w:type="character" w:customStyle="1" w:styleId="Heading2Char1">
    <w:name w:val="Heading 2 Char1"/>
    <w:aliases w:val="Char Char Char Char Char1"/>
    <w:basedOn w:val="DefaultParagraphFont"/>
    <w:semiHidden/>
    <w:rsid w:val="00E33EE9"/>
    <w:rPr>
      <w:rFonts w:asciiTheme="majorHAnsi" w:eastAsiaTheme="majorEastAsia" w:hAnsiTheme="majorHAnsi" w:cstheme="majorBidi"/>
      <w:b/>
      <w:bCs/>
      <w:color w:val="4F81BD" w:themeColor="accent1"/>
      <w:sz w:val="26"/>
      <w:szCs w:val="26"/>
    </w:rPr>
  </w:style>
  <w:style w:type="character" w:customStyle="1" w:styleId="BalloonTextChar1">
    <w:name w:val="Balloon Text Char1"/>
    <w:basedOn w:val="DefaultParagraphFont"/>
    <w:semiHidden/>
    <w:rsid w:val="00E33EE9"/>
    <w:rPr>
      <w:rFonts w:ascii="Tahoma" w:hAnsi="Tahoma" w:cs="Tahoma" w:hint="default"/>
      <w:sz w:val="16"/>
      <w:szCs w:val="16"/>
    </w:rPr>
  </w:style>
  <w:style w:type="character" w:customStyle="1" w:styleId="1nhoChar">
    <w:name w:val="1nho Char"/>
    <w:basedOn w:val="DefaultParagraphFont"/>
    <w:link w:val="1nho"/>
    <w:locked/>
    <w:rsid w:val="006E7134"/>
    <w:rPr>
      <w:rFonts w:ascii=".VnArial" w:eastAsia="Times New Roman" w:hAnsi=".VnArial" w:cs="Times New Roman"/>
      <w:b/>
      <w:bCs/>
      <w:sz w:val="24"/>
      <w:szCs w:val="24"/>
    </w:rPr>
  </w:style>
  <w:style w:type="paragraph" w:customStyle="1" w:styleId="bang-bol">
    <w:name w:val="bang-bol"/>
    <w:basedOn w:val="Heading3"/>
    <w:rsid w:val="006E7134"/>
    <w:pPr>
      <w:keepNext w:val="0"/>
      <w:suppressAutoHyphens w:val="0"/>
      <w:spacing w:before="60" w:after="60"/>
      <w:jc w:val="center"/>
    </w:pPr>
    <w:rPr>
      <w:rFonts w:ascii=".VnArial" w:hAnsi=".VnArial"/>
      <w:b/>
      <w:sz w:val="22"/>
      <w:szCs w:val="24"/>
      <w:lang w:eastAsia="en-US"/>
    </w:rPr>
  </w:style>
  <w:style w:type="paragraph" w:customStyle="1" w:styleId="bang">
    <w:name w:val="bang"/>
    <w:basedOn w:val="Normal"/>
    <w:rsid w:val="006E7134"/>
    <w:pPr>
      <w:spacing w:before="60" w:after="60"/>
      <w:ind w:firstLine="284"/>
      <w:jc w:val="center"/>
    </w:pPr>
    <w:rPr>
      <w:rFonts w:ascii=".VnArial" w:hAnsi=".VnArial"/>
      <w:sz w:val="20"/>
      <w:szCs w:val="24"/>
    </w:rPr>
  </w:style>
  <w:style w:type="paragraph" w:customStyle="1" w:styleId="cen">
    <w:name w:val="cen"/>
    <w:basedOn w:val="Normal"/>
    <w:rsid w:val="006E7134"/>
    <w:pPr>
      <w:spacing w:after="80" w:line="276" w:lineRule="auto"/>
      <w:ind w:firstLine="284"/>
      <w:jc w:val="center"/>
    </w:pPr>
    <w:rPr>
      <w:rFonts w:ascii=".VnTime" w:hAnsi=".VnTime"/>
      <w:sz w:val="24"/>
      <w:szCs w:val="24"/>
    </w:rPr>
  </w:style>
  <w:style w:type="paragraph" w:customStyle="1" w:styleId="text-bt">
    <w:name w:val="text-bt"/>
    <w:basedOn w:val="Normal"/>
    <w:rsid w:val="006E7134"/>
    <w:pPr>
      <w:spacing w:after="80" w:line="264" w:lineRule="auto"/>
      <w:ind w:left="284" w:hanging="284"/>
      <w:jc w:val="both"/>
    </w:pPr>
    <w:rPr>
      <w:rFonts w:ascii=".VnArial" w:hAnsi=".VnArial"/>
      <w:sz w:val="20"/>
      <w:szCs w:val="24"/>
    </w:rPr>
  </w:style>
  <w:style w:type="character" w:customStyle="1" w:styleId="post-labels">
    <w:name w:val="post-labels"/>
    <w:basedOn w:val="DefaultParagraphFont"/>
    <w:rsid w:val="006E7134"/>
    <w:rPr>
      <w:i/>
      <w:iCs w:val="0"/>
      <w:sz w:val="24"/>
      <w:szCs w:val="24"/>
      <w:lang w:val="en-US" w:eastAsia="en-US" w:bidi="ar-SA"/>
    </w:rPr>
  </w:style>
  <w:style w:type="character" w:customStyle="1" w:styleId="item-controlblog-admin">
    <w:name w:val="item-control blog-admin"/>
    <w:basedOn w:val="DefaultParagraphFont"/>
    <w:rsid w:val="006E7134"/>
    <w:rPr>
      <w:i/>
      <w:iCs w:val="0"/>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5082">
      <w:bodyDiv w:val="1"/>
      <w:marLeft w:val="0"/>
      <w:marRight w:val="0"/>
      <w:marTop w:val="0"/>
      <w:marBottom w:val="0"/>
      <w:divBdr>
        <w:top w:val="none" w:sz="0" w:space="0" w:color="auto"/>
        <w:left w:val="none" w:sz="0" w:space="0" w:color="auto"/>
        <w:bottom w:val="none" w:sz="0" w:space="0" w:color="auto"/>
        <w:right w:val="none" w:sz="0" w:space="0" w:color="auto"/>
      </w:divBdr>
    </w:div>
    <w:div w:id="47726942">
      <w:bodyDiv w:val="1"/>
      <w:marLeft w:val="0"/>
      <w:marRight w:val="0"/>
      <w:marTop w:val="0"/>
      <w:marBottom w:val="0"/>
      <w:divBdr>
        <w:top w:val="none" w:sz="0" w:space="0" w:color="auto"/>
        <w:left w:val="none" w:sz="0" w:space="0" w:color="auto"/>
        <w:bottom w:val="none" w:sz="0" w:space="0" w:color="auto"/>
        <w:right w:val="none" w:sz="0" w:space="0" w:color="auto"/>
      </w:divBdr>
    </w:div>
    <w:div w:id="52968030">
      <w:bodyDiv w:val="1"/>
      <w:marLeft w:val="0"/>
      <w:marRight w:val="0"/>
      <w:marTop w:val="0"/>
      <w:marBottom w:val="0"/>
      <w:divBdr>
        <w:top w:val="none" w:sz="0" w:space="0" w:color="auto"/>
        <w:left w:val="none" w:sz="0" w:space="0" w:color="auto"/>
        <w:bottom w:val="none" w:sz="0" w:space="0" w:color="auto"/>
        <w:right w:val="none" w:sz="0" w:space="0" w:color="auto"/>
      </w:divBdr>
    </w:div>
    <w:div w:id="64569457">
      <w:bodyDiv w:val="1"/>
      <w:marLeft w:val="0"/>
      <w:marRight w:val="0"/>
      <w:marTop w:val="0"/>
      <w:marBottom w:val="0"/>
      <w:divBdr>
        <w:top w:val="none" w:sz="0" w:space="0" w:color="auto"/>
        <w:left w:val="none" w:sz="0" w:space="0" w:color="auto"/>
        <w:bottom w:val="none" w:sz="0" w:space="0" w:color="auto"/>
        <w:right w:val="none" w:sz="0" w:space="0" w:color="auto"/>
      </w:divBdr>
    </w:div>
    <w:div w:id="95640466">
      <w:bodyDiv w:val="1"/>
      <w:marLeft w:val="0"/>
      <w:marRight w:val="0"/>
      <w:marTop w:val="0"/>
      <w:marBottom w:val="0"/>
      <w:divBdr>
        <w:top w:val="none" w:sz="0" w:space="0" w:color="auto"/>
        <w:left w:val="none" w:sz="0" w:space="0" w:color="auto"/>
        <w:bottom w:val="none" w:sz="0" w:space="0" w:color="auto"/>
        <w:right w:val="none" w:sz="0" w:space="0" w:color="auto"/>
      </w:divBdr>
    </w:div>
    <w:div w:id="107283245">
      <w:bodyDiv w:val="1"/>
      <w:marLeft w:val="0"/>
      <w:marRight w:val="0"/>
      <w:marTop w:val="0"/>
      <w:marBottom w:val="0"/>
      <w:divBdr>
        <w:top w:val="none" w:sz="0" w:space="0" w:color="auto"/>
        <w:left w:val="none" w:sz="0" w:space="0" w:color="auto"/>
        <w:bottom w:val="none" w:sz="0" w:space="0" w:color="auto"/>
        <w:right w:val="none" w:sz="0" w:space="0" w:color="auto"/>
      </w:divBdr>
    </w:div>
    <w:div w:id="118182420">
      <w:bodyDiv w:val="1"/>
      <w:marLeft w:val="0"/>
      <w:marRight w:val="0"/>
      <w:marTop w:val="0"/>
      <w:marBottom w:val="0"/>
      <w:divBdr>
        <w:top w:val="none" w:sz="0" w:space="0" w:color="auto"/>
        <w:left w:val="none" w:sz="0" w:space="0" w:color="auto"/>
        <w:bottom w:val="none" w:sz="0" w:space="0" w:color="auto"/>
        <w:right w:val="none" w:sz="0" w:space="0" w:color="auto"/>
      </w:divBdr>
    </w:div>
    <w:div w:id="167142898">
      <w:bodyDiv w:val="1"/>
      <w:marLeft w:val="0"/>
      <w:marRight w:val="0"/>
      <w:marTop w:val="0"/>
      <w:marBottom w:val="0"/>
      <w:divBdr>
        <w:top w:val="none" w:sz="0" w:space="0" w:color="auto"/>
        <w:left w:val="none" w:sz="0" w:space="0" w:color="auto"/>
        <w:bottom w:val="none" w:sz="0" w:space="0" w:color="auto"/>
        <w:right w:val="none" w:sz="0" w:space="0" w:color="auto"/>
      </w:divBdr>
    </w:div>
    <w:div w:id="173039368">
      <w:bodyDiv w:val="1"/>
      <w:marLeft w:val="0"/>
      <w:marRight w:val="0"/>
      <w:marTop w:val="0"/>
      <w:marBottom w:val="0"/>
      <w:divBdr>
        <w:top w:val="none" w:sz="0" w:space="0" w:color="auto"/>
        <w:left w:val="none" w:sz="0" w:space="0" w:color="auto"/>
        <w:bottom w:val="none" w:sz="0" w:space="0" w:color="auto"/>
        <w:right w:val="none" w:sz="0" w:space="0" w:color="auto"/>
      </w:divBdr>
    </w:div>
    <w:div w:id="175317550">
      <w:bodyDiv w:val="1"/>
      <w:marLeft w:val="0"/>
      <w:marRight w:val="0"/>
      <w:marTop w:val="0"/>
      <w:marBottom w:val="0"/>
      <w:divBdr>
        <w:top w:val="none" w:sz="0" w:space="0" w:color="auto"/>
        <w:left w:val="none" w:sz="0" w:space="0" w:color="auto"/>
        <w:bottom w:val="none" w:sz="0" w:space="0" w:color="auto"/>
        <w:right w:val="none" w:sz="0" w:space="0" w:color="auto"/>
      </w:divBdr>
    </w:div>
    <w:div w:id="194317102">
      <w:bodyDiv w:val="1"/>
      <w:marLeft w:val="0"/>
      <w:marRight w:val="0"/>
      <w:marTop w:val="0"/>
      <w:marBottom w:val="0"/>
      <w:divBdr>
        <w:top w:val="none" w:sz="0" w:space="0" w:color="auto"/>
        <w:left w:val="none" w:sz="0" w:space="0" w:color="auto"/>
        <w:bottom w:val="none" w:sz="0" w:space="0" w:color="auto"/>
        <w:right w:val="none" w:sz="0" w:space="0" w:color="auto"/>
      </w:divBdr>
    </w:div>
    <w:div w:id="241304560">
      <w:bodyDiv w:val="1"/>
      <w:marLeft w:val="0"/>
      <w:marRight w:val="0"/>
      <w:marTop w:val="0"/>
      <w:marBottom w:val="0"/>
      <w:divBdr>
        <w:top w:val="none" w:sz="0" w:space="0" w:color="auto"/>
        <w:left w:val="none" w:sz="0" w:space="0" w:color="auto"/>
        <w:bottom w:val="none" w:sz="0" w:space="0" w:color="auto"/>
        <w:right w:val="none" w:sz="0" w:space="0" w:color="auto"/>
      </w:divBdr>
    </w:div>
    <w:div w:id="244535958">
      <w:bodyDiv w:val="1"/>
      <w:marLeft w:val="0"/>
      <w:marRight w:val="0"/>
      <w:marTop w:val="0"/>
      <w:marBottom w:val="0"/>
      <w:divBdr>
        <w:top w:val="none" w:sz="0" w:space="0" w:color="auto"/>
        <w:left w:val="none" w:sz="0" w:space="0" w:color="auto"/>
        <w:bottom w:val="none" w:sz="0" w:space="0" w:color="auto"/>
        <w:right w:val="none" w:sz="0" w:space="0" w:color="auto"/>
      </w:divBdr>
    </w:div>
    <w:div w:id="255679138">
      <w:bodyDiv w:val="1"/>
      <w:marLeft w:val="0"/>
      <w:marRight w:val="0"/>
      <w:marTop w:val="0"/>
      <w:marBottom w:val="0"/>
      <w:divBdr>
        <w:top w:val="none" w:sz="0" w:space="0" w:color="auto"/>
        <w:left w:val="none" w:sz="0" w:space="0" w:color="auto"/>
        <w:bottom w:val="none" w:sz="0" w:space="0" w:color="auto"/>
        <w:right w:val="none" w:sz="0" w:space="0" w:color="auto"/>
      </w:divBdr>
    </w:div>
    <w:div w:id="266281553">
      <w:bodyDiv w:val="1"/>
      <w:marLeft w:val="0"/>
      <w:marRight w:val="0"/>
      <w:marTop w:val="0"/>
      <w:marBottom w:val="0"/>
      <w:divBdr>
        <w:top w:val="none" w:sz="0" w:space="0" w:color="auto"/>
        <w:left w:val="none" w:sz="0" w:space="0" w:color="auto"/>
        <w:bottom w:val="none" w:sz="0" w:space="0" w:color="auto"/>
        <w:right w:val="none" w:sz="0" w:space="0" w:color="auto"/>
      </w:divBdr>
    </w:div>
    <w:div w:id="291641165">
      <w:bodyDiv w:val="1"/>
      <w:marLeft w:val="0"/>
      <w:marRight w:val="0"/>
      <w:marTop w:val="0"/>
      <w:marBottom w:val="0"/>
      <w:divBdr>
        <w:top w:val="none" w:sz="0" w:space="0" w:color="auto"/>
        <w:left w:val="none" w:sz="0" w:space="0" w:color="auto"/>
        <w:bottom w:val="none" w:sz="0" w:space="0" w:color="auto"/>
        <w:right w:val="none" w:sz="0" w:space="0" w:color="auto"/>
      </w:divBdr>
    </w:div>
    <w:div w:id="293174374">
      <w:bodyDiv w:val="1"/>
      <w:marLeft w:val="0"/>
      <w:marRight w:val="0"/>
      <w:marTop w:val="0"/>
      <w:marBottom w:val="0"/>
      <w:divBdr>
        <w:top w:val="none" w:sz="0" w:space="0" w:color="auto"/>
        <w:left w:val="none" w:sz="0" w:space="0" w:color="auto"/>
        <w:bottom w:val="none" w:sz="0" w:space="0" w:color="auto"/>
        <w:right w:val="none" w:sz="0" w:space="0" w:color="auto"/>
      </w:divBdr>
    </w:div>
    <w:div w:id="296180298">
      <w:bodyDiv w:val="1"/>
      <w:marLeft w:val="0"/>
      <w:marRight w:val="0"/>
      <w:marTop w:val="0"/>
      <w:marBottom w:val="0"/>
      <w:divBdr>
        <w:top w:val="none" w:sz="0" w:space="0" w:color="auto"/>
        <w:left w:val="none" w:sz="0" w:space="0" w:color="auto"/>
        <w:bottom w:val="none" w:sz="0" w:space="0" w:color="auto"/>
        <w:right w:val="none" w:sz="0" w:space="0" w:color="auto"/>
      </w:divBdr>
    </w:div>
    <w:div w:id="305550474">
      <w:bodyDiv w:val="1"/>
      <w:marLeft w:val="0"/>
      <w:marRight w:val="0"/>
      <w:marTop w:val="0"/>
      <w:marBottom w:val="0"/>
      <w:divBdr>
        <w:top w:val="none" w:sz="0" w:space="0" w:color="auto"/>
        <w:left w:val="none" w:sz="0" w:space="0" w:color="auto"/>
        <w:bottom w:val="none" w:sz="0" w:space="0" w:color="auto"/>
        <w:right w:val="none" w:sz="0" w:space="0" w:color="auto"/>
      </w:divBdr>
    </w:div>
    <w:div w:id="320162763">
      <w:bodyDiv w:val="1"/>
      <w:marLeft w:val="0"/>
      <w:marRight w:val="0"/>
      <w:marTop w:val="0"/>
      <w:marBottom w:val="0"/>
      <w:divBdr>
        <w:top w:val="none" w:sz="0" w:space="0" w:color="auto"/>
        <w:left w:val="none" w:sz="0" w:space="0" w:color="auto"/>
        <w:bottom w:val="none" w:sz="0" w:space="0" w:color="auto"/>
        <w:right w:val="none" w:sz="0" w:space="0" w:color="auto"/>
      </w:divBdr>
    </w:div>
    <w:div w:id="339432520">
      <w:bodyDiv w:val="1"/>
      <w:marLeft w:val="0"/>
      <w:marRight w:val="0"/>
      <w:marTop w:val="0"/>
      <w:marBottom w:val="0"/>
      <w:divBdr>
        <w:top w:val="none" w:sz="0" w:space="0" w:color="auto"/>
        <w:left w:val="none" w:sz="0" w:space="0" w:color="auto"/>
        <w:bottom w:val="none" w:sz="0" w:space="0" w:color="auto"/>
        <w:right w:val="none" w:sz="0" w:space="0" w:color="auto"/>
      </w:divBdr>
    </w:div>
    <w:div w:id="339704592">
      <w:bodyDiv w:val="1"/>
      <w:marLeft w:val="0"/>
      <w:marRight w:val="0"/>
      <w:marTop w:val="0"/>
      <w:marBottom w:val="0"/>
      <w:divBdr>
        <w:top w:val="none" w:sz="0" w:space="0" w:color="auto"/>
        <w:left w:val="none" w:sz="0" w:space="0" w:color="auto"/>
        <w:bottom w:val="none" w:sz="0" w:space="0" w:color="auto"/>
        <w:right w:val="none" w:sz="0" w:space="0" w:color="auto"/>
      </w:divBdr>
    </w:div>
    <w:div w:id="342168144">
      <w:bodyDiv w:val="1"/>
      <w:marLeft w:val="0"/>
      <w:marRight w:val="0"/>
      <w:marTop w:val="0"/>
      <w:marBottom w:val="0"/>
      <w:divBdr>
        <w:top w:val="none" w:sz="0" w:space="0" w:color="auto"/>
        <w:left w:val="none" w:sz="0" w:space="0" w:color="auto"/>
        <w:bottom w:val="none" w:sz="0" w:space="0" w:color="auto"/>
        <w:right w:val="none" w:sz="0" w:space="0" w:color="auto"/>
      </w:divBdr>
    </w:div>
    <w:div w:id="350566796">
      <w:bodyDiv w:val="1"/>
      <w:marLeft w:val="0"/>
      <w:marRight w:val="0"/>
      <w:marTop w:val="0"/>
      <w:marBottom w:val="0"/>
      <w:divBdr>
        <w:top w:val="none" w:sz="0" w:space="0" w:color="auto"/>
        <w:left w:val="none" w:sz="0" w:space="0" w:color="auto"/>
        <w:bottom w:val="none" w:sz="0" w:space="0" w:color="auto"/>
        <w:right w:val="none" w:sz="0" w:space="0" w:color="auto"/>
      </w:divBdr>
    </w:div>
    <w:div w:id="351762122">
      <w:bodyDiv w:val="1"/>
      <w:marLeft w:val="0"/>
      <w:marRight w:val="0"/>
      <w:marTop w:val="0"/>
      <w:marBottom w:val="0"/>
      <w:divBdr>
        <w:top w:val="none" w:sz="0" w:space="0" w:color="auto"/>
        <w:left w:val="none" w:sz="0" w:space="0" w:color="auto"/>
        <w:bottom w:val="none" w:sz="0" w:space="0" w:color="auto"/>
        <w:right w:val="none" w:sz="0" w:space="0" w:color="auto"/>
      </w:divBdr>
    </w:div>
    <w:div w:id="352807283">
      <w:bodyDiv w:val="1"/>
      <w:marLeft w:val="0"/>
      <w:marRight w:val="0"/>
      <w:marTop w:val="0"/>
      <w:marBottom w:val="0"/>
      <w:divBdr>
        <w:top w:val="none" w:sz="0" w:space="0" w:color="auto"/>
        <w:left w:val="none" w:sz="0" w:space="0" w:color="auto"/>
        <w:bottom w:val="none" w:sz="0" w:space="0" w:color="auto"/>
        <w:right w:val="none" w:sz="0" w:space="0" w:color="auto"/>
      </w:divBdr>
    </w:div>
    <w:div w:id="360673146">
      <w:bodyDiv w:val="1"/>
      <w:marLeft w:val="0"/>
      <w:marRight w:val="0"/>
      <w:marTop w:val="0"/>
      <w:marBottom w:val="0"/>
      <w:divBdr>
        <w:top w:val="none" w:sz="0" w:space="0" w:color="auto"/>
        <w:left w:val="none" w:sz="0" w:space="0" w:color="auto"/>
        <w:bottom w:val="none" w:sz="0" w:space="0" w:color="auto"/>
        <w:right w:val="none" w:sz="0" w:space="0" w:color="auto"/>
      </w:divBdr>
    </w:div>
    <w:div w:id="393894606">
      <w:bodyDiv w:val="1"/>
      <w:marLeft w:val="0"/>
      <w:marRight w:val="0"/>
      <w:marTop w:val="0"/>
      <w:marBottom w:val="0"/>
      <w:divBdr>
        <w:top w:val="none" w:sz="0" w:space="0" w:color="auto"/>
        <w:left w:val="none" w:sz="0" w:space="0" w:color="auto"/>
        <w:bottom w:val="none" w:sz="0" w:space="0" w:color="auto"/>
        <w:right w:val="none" w:sz="0" w:space="0" w:color="auto"/>
      </w:divBdr>
    </w:div>
    <w:div w:id="397168352">
      <w:bodyDiv w:val="1"/>
      <w:marLeft w:val="0"/>
      <w:marRight w:val="0"/>
      <w:marTop w:val="0"/>
      <w:marBottom w:val="0"/>
      <w:divBdr>
        <w:top w:val="none" w:sz="0" w:space="0" w:color="auto"/>
        <w:left w:val="none" w:sz="0" w:space="0" w:color="auto"/>
        <w:bottom w:val="none" w:sz="0" w:space="0" w:color="auto"/>
        <w:right w:val="none" w:sz="0" w:space="0" w:color="auto"/>
      </w:divBdr>
    </w:div>
    <w:div w:id="408963661">
      <w:bodyDiv w:val="1"/>
      <w:marLeft w:val="0"/>
      <w:marRight w:val="0"/>
      <w:marTop w:val="0"/>
      <w:marBottom w:val="0"/>
      <w:divBdr>
        <w:top w:val="none" w:sz="0" w:space="0" w:color="auto"/>
        <w:left w:val="none" w:sz="0" w:space="0" w:color="auto"/>
        <w:bottom w:val="none" w:sz="0" w:space="0" w:color="auto"/>
        <w:right w:val="none" w:sz="0" w:space="0" w:color="auto"/>
      </w:divBdr>
    </w:div>
    <w:div w:id="437022007">
      <w:bodyDiv w:val="1"/>
      <w:marLeft w:val="0"/>
      <w:marRight w:val="0"/>
      <w:marTop w:val="0"/>
      <w:marBottom w:val="0"/>
      <w:divBdr>
        <w:top w:val="none" w:sz="0" w:space="0" w:color="auto"/>
        <w:left w:val="none" w:sz="0" w:space="0" w:color="auto"/>
        <w:bottom w:val="none" w:sz="0" w:space="0" w:color="auto"/>
        <w:right w:val="none" w:sz="0" w:space="0" w:color="auto"/>
      </w:divBdr>
    </w:div>
    <w:div w:id="443765293">
      <w:bodyDiv w:val="1"/>
      <w:marLeft w:val="0"/>
      <w:marRight w:val="0"/>
      <w:marTop w:val="0"/>
      <w:marBottom w:val="0"/>
      <w:divBdr>
        <w:top w:val="none" w:sz="0" w:space="0" w:color="auto"/>
        <w:left w:val="none" w:sz="0" w:space="0" w:color="auto"/>
        <w:bottom w:val="none" w:sz="0" w:space="0" w:color="auto"/>
        <w:right w:val="none" w:sz="0" w:space="0" w:color="auto"/>
      </w:divBdr>
    </w:div>
    <w:div w:id="469904736">
      <w:bodyDiv w:val="1"/>
      <w:marLeft w:val="0"/>
      <w:marRight w:val="0"/>
      <w:marTop w:val="0"/>
      <w:marBottom w:val="0"/>
      <w:divBdr>
        <w:top w:val="none" w:sz="0" w:space="0" w:color="auto"/>
        <w:left w:val="none" w:sz="0" w:space="0" w:color="auto"/>
        <w:bottom w:val="none" w:sz="0" w:space="0" w:color="auto"/>
        <w:right w:val="none" w:sz="0" w:space="0" w:color="auto"/>
      </w:divBdr>
    </w:div>
    <w:div w:id="482241618">
      <w:bodyDiv w:val="1"/>
      <w:marLeft w:val="0"/>
      <w:marRight w:val="0"/>
      <w:marTop w:val="0"/>
      <w:marBottom w:val="0"/>
      <w:divBdr>
        <w:top w:val="none" w:sz="0" w:space="0" w:color="auto"/>
        <w:left w:val="none" w:sz="0" w:space="0" w:color="auto"/>
        <w:bottom w:val="none" w:sz="0" w:space="0" w:color="auto"/>
        <w:right w:val="none" w:sz="0" w:space="0" w:color="auto"/>
      </w:divBdr>
    </w:div>
    <w:div w:id="482283808">
      <w:bodyDiv w:val="1"/>
      <w:marLeft w:val="0"/>
      <w:marRight w:val="0"/>
      <w:marTop w:val="0"/>
      <w:marBottom w:val="0"/>
      <w:divBdr>
        <w:top w:val="none" w:sz="0" w:space="0" w:color="auto"/>
        <w:left w:val="none" w:sz="0" w:space="0" w:color="auto"/>
        <w:bottom w:val="none" w:sz="0" w:space="0" w:color="auto"/>
        <w:right w:val="none" w:sz="0" w:space="0" w:color="auto"/>
      </w:divBdr>
    </w:div>
    <w:div w:id="499003977">
      <w:bodyDiv w:val="1"/>
      <w:marLeft w:val="0"/>
      <w:marRight w:val="0"/>
      <w:marTop w:val="0"/>
      <w:marBottom w:val="0"/>
      <w:divBdr>
        <w:top w:val="none" w:sz="0" w:space="0" w:color="auto"/>
        <w:left w:val="none" w:sz="0" w:space="0" w:color="auto"/>
        <w:bottom w:val="none" w:sz="0" w:space="0" w:color="auto"/>
        <w:right w:val="none" w:sz="0" w:space="0" w:color="auto"/>
      </w:divBdr>
    </w:div>
    <w:div w:id="507061148">
      <w:bodyDiv w:val="1"/>
      <w:marLeft w:val="0"/>
      <w:marRight w:val="0"/>
      <w:marTop w:val="0"/>
      <w:marBottom w:val="0"/>
      <w:divBdr>
        <w:top w:val="none" w:sz="0" w:space="0" w:color="auto"/>
        <w:left w:val="none" w:sz="0" w:space="0" w:color="auto"/>
        <w:bottom w:val="none" w:sz="0" w:space="0" w:color="auto"/>
        <w:right w:val="none" w:sz="0" w:space="0" w:color="auto"/>
      </w:divBdr>
    </w:div>
    <w:div w:id="507524128">
      <w:bodyDiv w:val="1"/>
      <w:marLeft w:val="0"/>
      <w:marRight w:val="0"/>
      <w:marTop w:val="0"/>
      <w:marBottom w:val="0"/>
      <w:divBdr>
        <w:top w:val="none" w:sz="0" w:space="0" w:color="auto"/>
        <w:left w:val="none" w:sz="0" w:space="0" w:color="auto"/>
        <w:bottom w:val="none" w:sz="0" w:space="0" w:color="auto"/>
        <w:right w:val="none" w:sz="0" w:space="0" w:color="auto"/>
      </w:divBdr>
    </w:div>
    <w:div w:id="519978937">
      <w:bodyDiv w:val="1"/>
      <w:marLeft w:val="0"/>
      <w:marRight w:val="0"/>
      <w:marTop w:val="0"/>
      <w:marBottom w:val="0"/>
      <w:divBdr>
        <w:top w:val="none" w:sz="0" w:space="0" w:color="auto"/>
        <w:left w:val="none" w:sz="0" w:space="0" w:color="auto"/>
        <w:bottom w:val="none" w:sz="0" w:space="0" w:color="auto"/>
        <w:right w:val="none" w:sz="0" w:space="0" w:color="auto"/>
      </w:divBdr>
    </w:div>
    <w:div w:id="541332904">
      <w:bodyDiv w:val="1"/>
      <w:marLeft w:val="0"/>
      <w:marRight w:val="0"/>
      <w:marTop w:val="0"/>
      <w:marBottom w:val="0"/>
      <w:divBdr>
        <w:top w:val="none" w:sz="0" w:space="0" w:color="auto"/>
        <w:left w:val="none" w:sz="0" w:space="0" w:color="auto"/>
        <w:bottom w:val="none" w:sz="0" w:space="0" w:color="auto"/>
        <w:right w:val="none" w:sz="0" w:space="0" w:color="auto"/>
      </w:divBdr>
    </w:div>
    <w:div w:id="560753268">
      <w:bodyDiv w:val="1"/>
      <w:marLeft w:val="0"/>
      <w:marRight w:val="0"/>
      <w:marTop w:val="0"/>
      <w:marBottom w:val="0"/>
      <w:divBdr>
        <w:top w:val="none" w:sz="0" w:space="0" w:color="auto"/>
        <w:left w:val="none" w:sz="0" w:space="0" w:color="auto"/>
        <w:bottom w:val="none" w:sz="0" w:space="0" w:color="auto"/>
        <w:right w:val="none" w:sz="0" w:space="0" w:color="auto"/>
      </w:divBdr>
    </w:div>
    <w:div w:id="577985426">
      <w:bodyDiv w:val="1"/>
      <w:marLeft w:val="0"/>
      <w:marRight w:val="0"/>
      <w:marTop w:val="0"/>
      <w:marBottom w:val="0"/>
      <w:divBdr>
        <w:top w:val="none" w:sz="0" w:space="0" w:color="auto"/>
        <w:left w:val="none" w:sz="0" w:space="0" w:color="auto"/>
        <w:bottom w:val="none" w:sz="0" w:space="0" w:color="auto"/>
        <w:right w:val="none" w:sz="0" w:space="0" w:color="auto"/>
      </w:divBdr>
    </w:div>
    <w:div w:id="587202783">
      <w:bodyDiv w:val="1"/>
      <w:marLeft w:val="0"/>
      <w:marRight w:val="0"/>
      <w:marTop w:val="0"/>
      <w:marBottom w:val="0"/>
      <w:divBdr>
        <w:top w:val="none" w:sz="0" w:space="0" w:color="auto"/>
        <w:left w:val="none" w:sz="0" w:space="0" w:color="auto"/>
        <w:bottom w:val="none" w:sz="0" w:space="0" w:color="auto"/>
        <w:right w:val="none" w:sz="0" w:space="0" w:color="auto"/>
      </w:divBdr>
    </w:div>
    <w:div w:id="607278412">
      <w:bodyDiv w:val="1"/>
      <w:marLeft w:val="0"/>
      <w:marRight w:val="0"/>
      <w:marTop w:val="0"/>
      <w:marBottom w:val="0"/>
      <w:divBdr>
        <w:top w:val="none" w:sz="0" w:space="0" w:color="auto"/>
        <w:left w:val="none" w:sz="0" w:space="0" w:color="auto"/>
        <w:bottom w:val="none" w:sz="0" w:space="0" w:color="auto"/>
        <w:right w:val="none" w:sz="0" w:space="0" w:color="auto"/>
      </w:divBdr>
    </w:div>
    <w:div w:id="656108890">
      <w:bodyDiv w:val="1"/>
      <w:marLeft w:val="0"/>
      <w:marRight w:val="0"/>
      <w:marTop w:val="0"/>
      <w:marBottom w:val="0"/>
      <w:divBdr>
        <w:top w:val="none" w:sz="0" w:space="0" w:color="auto"/>
        <w:left w:val="none" w:sz="0" w:space="0" w:color="auto"/>
        <w:bottom w:val="none" w:sz="0" w:space="0" w:color="auto"/>
        <w:right w:val="none" w:sz="0" w:space="0" w:color="auto"/>
      </w:divBdr>
    </w:div>
    <w:div w:id="675890203">
      <w:bodyDiv w:val="1"/>
      <w:marLeft w:val="0"/>
      <w:marRight w:val="0"/>
      <w:marTop w:val="0"/>
      <w:marBottom w:val="0"/>
      <w:divBdr>
        <w:top w:val="none" w:sz="0" w:space="0" w:color="auto"/>
        <w:left w:val="none" w:sz="0" w:space="0" w:color="auto"/>
        <w:bottom w:val="none" w:sz="0" w:space="0" w:color="auto"/>
        <w:right w:val="none" w:sz="0" w:space="0" w:color="auto"/>
      </w:divBdr>
    </w:div>
    <w:div w:id="681005181">
      <w:bodyDiv w:val="1"/>
      <w:marLeft w:val="0"/>
      <w:marRight w:val="0"/>
      <w:marTop w:val="0"/>
      <w:marBottom w:val="0"/>
      <w:divBdr>
        <w:top w:val="none" w:sz="0" w:space="0" w:color="auto"/>
        <w:left w:val="none" w:sz="0" w:space="0" w:color="auto"/>
        <w:bottom w:val="none" w:sz="0" w:space="0" w:color="auto"/>
        <w:right w:val="none" w:sz="0" w:space="0" w:color="auto"/>
      </w:divBdr>
    </w:div>
    <w:div w:id="681050585">
      <w:bodyDiv w:val="1"/>
      <w:marLeft w:val="0"/>
      <w:marRight w:val="0"/>
      <w:marTop w:val="0"/>
      <w:marBottom w:val="0"/>
      <w:divBdr>
        <w:top w:val="none" w:sz="0" w:space="0" w:color="auto"/>
        <w:left w:val="none" w:sz="0" w:space="0" w:color="auto"/>
        <w:bottom w:val="none" w:sz="0" w:space="0" w:color="auto"/>
        <w:right w:val="none" w:sz="0" w:space="0" w:color="auto"/>
      </w:divBdr>
    </w:div>
    <w:div w:id="686715605">
      <w:bodyDiv w:val="1"/>
      <w:marLeft w:val="0"/>
      <w:marRight w:val="0"/>
      <w:marTop w:val="0"/>
      <w:marBottom w:val="0"/>
      <w:divBdr>
        <w:top w:val="none" w:sz="0" w:space="0" w:color="auto"/>
        <w:left w:val="none" w:sz="0" w:space="0" w:color="auto"/>
        <w:bottom w:val="none" w:sz="0" w:space="0" w:color="auto"/>
        <w:right w:val="none" w:sz="0" w:space="0" w:color="auto"/>
      </w:divBdr>
    </w:div>
    <w:div w:id="694574118">
      <w:bodyDiv w:val="1"/>
      <w:marLeft w:val="0"/>
      <w:marRight w:val="0"/>
      <w:marTop w:val="0"/>
      <w:marBottom w:val="0"/>
      <w:divBdr>
        <w:top w:val="none" w:sz="0" w:space="0" w:color="auto"/>
        <w:left w:val="none" w:sz="0" w:space="0" w:color="auto"/>
        <w:bottom w:val="none" w:sz="0" w:space="0" w:color="auto"/>
        <w:right w:val="none" w:sz="0" w:space="0" w:color="auto"/>
      </w:divBdr>
    </w:div>
    <w:div w:id="723069105">
      <w:bodyDiv w:val="1"/>
      <w:marLeft w:val="0"/>
      <w:marRight w:val="0"/>
      <w:marTop w:val="0"/>
      <w:marBottom w:val="0"/>
      <w:divBdr>
        <w:top w:val="none" w:sz="0" w:space="0" w:color="auto"/>
        <w:left w:val="none" w:sz="0" w:space="0" w:color="auto"/>
        <w:bottom w:val="none" w:sz="0" w:space="0" w:color="auto"/>
        <w:right w:val="none" w:sz="0" w:space="0" w:color="auto"/>
      </w:divBdr>
    </w:div>
    <w:div w:id="737292271">
      <w:bodyDiv w:val="1"/>
      <w:marLeft w:val="0"/>
      <w:marRight w:val="0"/>
      <w:marTop w:val="0"/>
      <w:marBottom w:val="0"/>
      <w:divBdr>
        <w:top w:val="none" w:sz="0" w:space="0" w:color="auto"/>
        <w:left w:val="none" w:sz="0" w:space="0" w:color="auto"/>
        <w:bottom w:val="none" w:sz="0" w:space="0" w:color="auto"/>
        <w:right w:val="none" w:sz="0" w:space="0" w:color="auto"/>
      </w:divBdr>
    </w:div>
    <w:div w:id="761492181">
      <w:bodyDiv w:val="1"/>
      <w:marLeft w:val="0"/>
      <w:marRight w:val="0"/>
      <w:marTop w:val="0"/>
      <w:marBottom w:val="0"/>
      <w:divBdr>
        <w:top w:val="none" w:sz="0" w:space="0" w:color="auto"/>
        <w:left w:val="none" w:sz="0" w:space="0" w:color="auto"/>
        <w:bottom w:val="none" w:sz="0" w:space="0" w:color="auto"/>
        <w:right w:val="none" w:sz="0" w:space="0" w:color="auto"/>
      </w:divBdr>
    </w:div>
    <w:div w:id="784273757">
      <w:bodyDiv w:val="1"/>
      <w:marLeft w:val="0"/>
      <w:marRight w:val="0"/>
      <w:marTop w:val="0"/>
      <w:marBottom w:val="0"/>
      <w:divBdr>
        <w:top w:val="none" w:sz="0" w:space="0" w:color="auto"/>
        <w:left w:val="none" w:sz="0" w:space="0" w:color="auto"/>
        <w:bottom w:val="none" w:sz="0" w:space="0" w:color="auto"/>
        <w:right w:val="none" w:sz="0" w:space="0" w:color="auto"/>
      </w:divBdr>
    </w:div>
    <w:div w:id="797383089">
      <w:bodyDiv w:val="1"/>
      <w:marLeft w:val="0"/>
      <w:marRight w:val="0"/>
      <w:marTop w:val="0"/>
      <w:marBottom w:val="0"/>
      <w:divBdr>
        <w:top w:val="none" w:sz="0" w:space="0" w:color="auto"/>
        <w:left w:val="none" w:sz="0" w:space="0" w:color="auto"/>
        <w:bottom w:val="none" w:sz="0" w:space="0" w:color="auto"/>
        <w:right w:val="none" w:sz="0" w:space="0" w:color="auto"/>
      </w:divBdr>
    </w:div>
    <w:div w:id="797991370">
      <w:bodyDiv w:val="1"/>
      <w:marLeft w:val="0"/>
      <w:marRight w:val="0"/>
      <w:marTop w:val="0"/>
      <w:marBottom w:val="0"/>
      <w:divBdr>
        <w:top w:val="none" w:sz="0" w:space="0" w:color="auto"/>
        <w:left w:val="none" w:sz="0" w:space="0" w:color="auto"/>
        <w:bottom w:val="none" w:sz="0" w:space="0" w:color="auto"/>
        <w:right w:val="none" w:sz="0" w:space="0" w:color="auto"/>
      </w:divBdr>
    </w:div>
    <w:div w:id="819537490">
      <w:bodyDiv w:val="1"/>
      <w:marLeft w:val="0"/>
      <w:marRight w:val="0"/>
      <w:marTop w:val="0"/>
      <w:marBottom w:val="0"/>
      <w:divBdr>
        <w:top w:val="none" w:sz="0" w:space="0" w:color="auto"/>
        <w:left w:val="none" w:sz="0" w:space="0" w:color="auto"/>
        <w:bottom w:val="none" w:sz="0" w:space="0" w:color="auto"/>
        <w:right w:val="none" w:sz="0" w:space="0" w:color="auto"/>
      </w:divBdr>
    </w:div>
    <w:div w:id="840702183">
      <w:bodyDiv w:val="1"/>
      <w:marLeft w:val="0"/>
      <w:marRight w:val="0"/>
      <w:marTop w:val="0"/>
      <w:marBottom w:val="0"/>
      <w:divBdr>
        <w:top w:val="none" w:sz="0" w:space="0" w:color="auto"/>
        <w:left w:val="none" w:sz="0" w:space="0" w:color="auto"/>
        <w:bottom w:val="none" w:sz="0" w:space="0" w:color="auto"/>
        <w:right w:val="none" w:sz="0" w:space="0" w:color="auto"/>
      </w:divBdr>
    </w:div>
    <w:div w:id="849562921">
      <w:bodyDiv w:val="1"/>
      <w:marLeft w:val="0"/>
      <w:marRight w:val="0"/>
      <w:marTop w:val="0"/>
      <w:marBottom w:val="0"/>
      <w:divBdr>
        <w:top w:val="none" w:sz="0" w:space="0" w:color="auto"/>
        <w:left w:val="none" w:sz="0" w:space="0" w:color="auto"/>
        <w:bottom w:val="none" w:sz="0" w:space="0" w:color="auto"/>
        <w:right w:val="none" w:sz="0" w:space="0" w:color="auto"/>
      </w:divBdr>
    </w:div>
    <w:div w:id="849635822">
      <w:bodyDiv w:val="1"/>
      <w:marLeft w:val="0"/>
      <w:marRight w:val="0"/>
      <w:marTop w:val="0"/>
      <w:marBottom w:val="0"/>
      <w:divBdr>
        <w:top w:val="none" w:sz="0" w:space="0" w:color="auto"/>
        <w:left w:val="none" w:sz="0" w:space="0" w:color="auto"/>
        <w:bottom w:val="none" w:sz="0" w:space="0" w:color="auto"/>
        <w:right w:val="none" w:sz="0" w:space="0" w:color="auto"/>
      </w:divBdr>
    </w:div>
    <w:div w:id="884605040">
      <w:bodyDiv w:val="1"/>
      <w:marLeft w:val="0"/>
      <w:marRight w:val="0"/>
      <w:marTop w:val="0"/>
      <w:marBottom w:val="0"/>
      <w:divBdr>
        <w:top w:val="none" w:sz="0" w:space="0" w:color="auto"/>
        <w:left w:val="none" w:sz="0" w:space="0" w:color="auto"/>
        <w:bottom w:val="none" w:sz="0" w:space="0" w:color="auto"/>
        <w:right w:val="none" w:sz="0" w:space="0" w:color="auto"/>
      </w:divBdr>
    </w:div>
    <w:div w:id="895162746">
      <w:bodyDiv w:val="1"/>
      <w:marLeft w:val="0"/>
      <w:marRight w:val="0"/>
      <w:marTop w:val="0"/>
      <w:marBottom w:val="0"/>
      <w:divBdr>
        <w:top w:val="none" w:sz="0" w:space="0" w:color="auto"/>
        <w:left w:val="none" w:sz="0" w:space="0" w:color="auto"/>
        <w:bottom w:val="none" w:sz="0" w:space="0" w:color="auto"/>
        <w:right w:val="none" w:sz="0" w:space="0" w:color="auto"/>
      </w:divBdr>
    </w:div>
    <w:div w:id="898399120">
      <w:bodyDiv w:val="1"/>
      <w:marLeft w:val="0"/>
      <w:marRight w:val="0"/>
      <w:marTop w:val="0"/>
      <w:marBottom w:val="0"/>
      <w:divBdr>
        <w:top w:val="none" w:sz="0" w:space="0" w:color="auto"/>
        <w:left w:val="none" w:sz="0" w:space="0" w:color="auto"/>
        <w:bottom w:val="none" w:sz="0" w:space="0" w:color="auto"/>
        <w:right w:val="none" w:sz="0" w:space="0" w:color="auto"/>
      </w:divBdr>
    </w:div>
    <w:div w:id="905341319">
      <w:bodyDiv w:val="1"/>
      <w:marLeft w:val="0"/>
      <w:marRight w:val="0"/>
      <w:marTop w:val="0"/>
      <w:marBottom w:val="0"/>
      <w:divBdr>
        <w:top w:val="none" w:sz="0" w:space="0" w:color="auto"/>
        <w:left w:val="none" w:sz="0" w:space="0" w:color="auto"/>
        <w:bottom w:val="none" w:sz="0" w:space="0" w:color="auto"/>
        <w:right w:val="none" w:sz="0" w:space="0" w:color="auto"/>
      </w:divBdr>
    </w:div>
    <w:div w:id="911040170">
      <w:bodyDiv w:val="1"/>
      <w:marLeft w:val="0"/>
      <w:marRight w:val="0"/>
      <w:marTop w:val="0"/>
      <w:marBottom w:val="0"/>
      <w:divBdr>
        <w:top w:val="none" w:sz="0" w:space="0" w:color="auto"/>
        <w:left w:val="none" w:sz="0" w:space="0" w:color="auto"/>
        <w:bottom w:val="none" w:sz="0" w:space="0" w:color="auto"/>
        <w:right w:val="none" w:sz="0" w:space="0" w:color="auto"/>
      </w:divBdr>
    </w:div>
    <w:div w:id="934023422">
      <w:bodyDiv w:val="1"/>
      <w:marLeft w:val="0"/>
      <w:marRight w:val="0"/>
      <w:marTop w:val="0"/>
      <w:marBottom w:val="0"/>
      <w:divBdr>
        <w:top w:val="none" w:sz="0" w:space="0" w:color="auto"/>
        <w:left w:val="none" w:sz="0" w:space="0" w:color="auto"/>
        <w:bottom w:val="none" w:sz="0" w:space="0" w:color="auto"/>
        <w:right w:val="none" w:sz="0" w:space="0" w:color="auto"/>
      </w:divBdr>
    </w:div>
    <w:div w:id="956332911">
      <w:bodyDiv w:val="1"/>
      <w:marLeft w:val="0"/>
      <w:marRight w:val="0"/>
      <w:marTop w:val="0"/>
      <w:marBottom w:val="0"/>
      <w:divBdr>
        <w:top w:val="none" w:sz="0" w:space="0" w:color="auto"/>
        <w:left w:val="none" w:sz="0" w:space="0" w:color="auto"/>
        <w:bottom w:val="none" w:sz="0" w:space="0" w:color="auto"/>
        <w:right w:val="none" w:sz="0" w:space="0" w:color="auto"/>
      </w:divBdr>
    </w:div>
    <w:div w:id="963004065">
      <w:bodyDiv w:val="1"/>
      <w:marLeft w:val="0"/>
      <w:marRight w:val="0"/>
      <w:marTop w:val="0"/>
      <w:marBottom w:val="0"/>
      <w:divBdr>
        <w:top w:val="none" w:sz="0" w:space="0" w:color="auto"/>
        <w:left w:val="none" w:sz="0" w:space="0" w:color="auto"/>
        <w:bottom w:val="none" w:sz="0" w:space="0" w:color="auto"/>
        <w:right w:val="none" w:sz="0" w:space="0" w:color="auto"/>
      </w:divBdr>
    </w:div>
    <w:div w:id="967391375">
      <w:bodyDiv w:val="1"/>
      <w:marLeft w:val="0"/>
      <w:marRight w:val="0"/>
      <w:marTop w:val="0"/>
      <w:marBottom w:val="0"/>
      <w:divBdr>
        <w:top w:val="none" w:sz="0" w:space="0" w:color="auto"/>
        <w:left w:val="none" w:sz="0" w:space="0" w:color="auto"/>
        <w:bottom w:val="none" w:sz="0" w:space="0" w:color="auto"/>
        <w:right w:val="none" w:sz="0" w:space="0" w:color="auto"/>
      </w:divBdr>
    </w:div>
    <w:div w:id="969016370">
      <w:bodyDiv w:val="1"/>
      <w:marLeft w:val="0"/>
      <w:marRight w:val="0"/>
      <w:marTop w:val="0"/>
      <w:marBottom w:val="0"/>
      <w:divBdr>
        <w:top w:val="none" w:sz="0" w:space="0" w:color="auto"/>
        <w:left w:val="none" w:sz="0" w:space="0" w:color="auto"/>
        <w:bottom w:val="none" w:sz="0" w:space="0" w:color="auto"/>
        <w:right w:val="none" w:sz="0" w:space="0" w:color="auto"/>
      </w:divBdr>
    </w:div>
    <w:div w:id="982663844">
      <w:bodyDiv w:val="1"/>
      <w:marLeft w:val="0"/>
      <w:marRight w:val="0"/>
      <w:marTop w:val="0"/>
      <w:marBottom w:val="0"/>
      <w:divBdr>
        <w:top w:val="none" w:sz="0" w:space="0" w:color="auto"/>
        <w:left w:val="none" w:sz="0" w:space="0" w:color="auto"/>
        <w:bottom w:val="none" w:sz="0" w:space="0" w:color="auto"/>
        <w:right w:val="none" w:sz="0" w:space="0" w:color="auto"/>
      </w:divBdr>
    </w:div>
    <w:div w:id="993215935">
      <w:bodyDiv w:val="1"/>
      <w:marLeft w:val="0"/>
      <w:marRight w:val="0"/>
      <w:marTop w:val="0"/>
      <w:marBottom w:val="0"/>
      <w:divBdr>
        <w:top w:val="none" w:sz="0" w:space="0" w:color="auto"/>
        <w:left w:val="none" w:sz="0" w:space="0" w:color="auto"/>
        <w:bottom w:val="none" w:sz="0" w:space="0" w:color="auto"/>
        <w:right w:val="none" w:sz="0" w:space="0" w:color="auto"/>
      </w:divBdr>
    </w:div>
    <w:div w:id="999768962">
      <w:bodyDiv w:val="1"/>
      <w:marLeft w:val="0"/>
      <w:marRight w:val="0"/>
      <w:marTop w:val="0"/>
      <w:marBottom w:val="0"/>
      <w:divBdr>
        <w:top w:val="none" w:sz="0" w:space="0" w:color="auto"/>
        <w:left w:val="none" w:sz="0" w:space="0" w:color="auto"/>
        <w:bottom w:val="none" w:sz="0" w:space="0" w:color="auto"/>
        <w:right w:val="none" w:sz="0" w:space="0" w:color="auto"/>
      </w:divBdr>
    </w:div>
    <w:div w:id="1001160484">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 w:id="1010567120">
      <w:bodyDiv w:val="1"/>
      <w:marLeft w:val="0"/>
      <w:marRight w:val="0"/>
      <w:marTop w:val="0"/>
      <w:marBottom w:val="0"/>
      <w:divBdr>
        <w:top w:val="none" w:sz="0" w:space="0" w:color="auto"/>
        <w:left w:val="none" w:sz="0" w:space="0" w:color="auto"/>
        <w:bottom w:val="none" w:sz="0" w:space="0" w:color="auto"/>
        <w:right w:val="none" w:sz="0" w:space="0" w:color="auto"/>
      </w:divBdr>
    </w:div>
    <w:div w:id="1030839790">
      <w:bodyDiv w:val="1"/>
      <w:marLeft w:val="0"/>
      <w:marRight w:val="0"/>
      <w:marTop w:val="0"/>
      <w:marBottom w:val="0"/>
      <w:divBdr>
        <w:top w:val="none" w:sz="0" w:space="0" w:color="auto"/>
        <w:left w:val="none" w:sz="0" w:space="0" w:color="auto"/>
        <w:bottom w:val="none" w:sz="0" w:space="0" w:color="auto"/>
        <w:right w:val="none" w:sz="0" w:space="0" w:color="auto"/>
      </w:divBdr>
    </w:div>
    <w:div w:id="1033383809">
      <w:bodyDiv w:val="1"/>
      <w:marLeft w:val="0"/>
      <w:marRight w:val="0"/>
      <w:marTop w:val="0"/>
      <w:marBottom w:val="0"/>
      <w:divBdr>
        <w:top w:val="none" w:sz="0" w:space="0" w:color="auto"/>
        <w:left w:val="none" w:sz="0" w:space="0" w:color="auto"/>
        <w:bottom w:val="none" w:sz="0" w:space="0" w:color="auto"/>
        <w:right w:val="none" w:sz="0" w:space="0" w:color="auto"/>
      </w:divBdr>
    </w:div>
    <w:div w:id="1043288818">
      <w:bodyDiv w:val="1"/>
      <w:marLeft w:val="0"/>
      <w:marRight w:val="0"/>
      <w:marTop w:val="0"/>
      <w:marBottom w:val="0"/>
      <w:divBdr>
        <w:top w:val="none" w:sz="0" w:space="0" w:color="auto"/>
        <w:left w:val="none" w:sz="0" w:space="0" w:color="auto"/>
        <w:bottom w:val="none" w:sz="0" w:space="0" w:color="auto"/>
        <w:right w:val="none" w:sz="0" w:space="0" w:color="auto"/>
      </w:divBdr>
    </w:div>
    <w:div w:id="1060862470">
      <w:bodyDiv w:val="1"/>
      <w:marLeft w:val="0"/>
      <w:marRight w:val="0"/>
      <w:marTop w:val="0"/>
      <w:marBottom w:val="0"/>
      <w:divBdr>
        <w:top w:val="none" w:sz="0" w:space="0" w:color="auto"/>
        <w:left w:val="none" w:sz="0" w:space="0" w:color="auto"/>
        <w:bottom w:val="none" w:sz="0" w:space="0" w:color="auto"/>
        <w:right w:val="none" w:sz="0" w:space="0" w:color="auto"/>
      </w:divBdr>
    </w:div>
    <w:div w:id="1063724525">
      <w:bodyDiv w:val="1"/>
      <w:marLeft w:val="0"/>
      <w:marRight w:val="0"/>
      <w:marTop w:val="0"/>
      <w:marBottom w:val="0"/>
      <w:divBdr>
        <w:top w:val="none" w:sz="0" w:space="0" w:color="auto"/>
        <w:left w:val="none" w:sz="0" w:space="0" w:color="auto"/>
        <w:bottom w:val="none" w:sz="0" w:space="0" w:color="auto"/>
        <w:right w:val="none" w:sz="0" w:space="0" w:color="auto"/>
      </w:divBdr>
    </w:div>
    <w:div w:id="1071268449">
      <w:bodyDiv w:val="1"/>
      <w:marLeft w:val="0"/>
      <w:marRight w:val="0"/>
      <w:marTop w:val="0"/>
      <w:marBottom w:val="0"/>
      <w:divBdr>
        <w:top w:val="none" w:sz="0" w:space="0" w:color="auto"/>
        <w:left w:val="none" w:sz="0" w:space="0" w:color="auto"/>
        <w:bottom w:val="none" w:sz="0" w:space="0" w:color="auto"/>
        <w:right w:val="none" w:sz="0" w:space="0" w:color="auto"/>
      </w:divBdr>
    </w:div>
    <w:div w:id="1091512566">
      <w:bodyDiv w:val="1"/>
      <w:marLeft w:val="0"/>
      <w:marRight w:val="0"/>
      <w:marTop w:val="0"/>
      <w:marBottom w:val="0"/>
      <w:divBdr>
        <w:top w:val="none" w:sz="0" w:space="0" w:color="auto"/>
        <w:left w:val="none" w:sz="0" w:space="0" w:color="auto"/>
        <w:bottom w:val="none" w:sz="0" w:space="0" w:color="auto"/>
        <w:right w:val="none" w:sz="0" w:space="0" w:color="auto"/>
      </w:divBdr>
    </w:div>
    <w:div w:id="1104348537">
      <w:bodyDiv w:val="1"/>
      <w:marLeft w:val="0"/>
      <w:marRight w:val="0"/>
      <w:marTop w:val="0"/>
      <w:marBottom w:val="0"/>
      <w:divBdr>
        <w:top w:val="none" w:sz="0" w:space="0" w:color="auto"/>
        <w:left w:val="none" w:sz="0" w:space="0" w:color="auto"/>
        <w:bottom w:val="none" w:sz="0" w:space="0" w:color="auto"/>
        <w:right w:val="none" w:sz="0" w:space="0" w:color="auto"/>
      </w:divBdr>
    </w:div>
    <w:div w:id="1106271475">
      <w:bodyDiv w:val="1"/>
      <w:marLeft w:val="0"/>
      <w:marRight w:val="0"/>
      <w:marTop w:val="0"/>
      <w:marBottom w:val="0"/>
      <w:divBdr>
        <w:top w:val="none" w:sz="0" w:space="0" w:color="auto"/>
        <w:left w:val="none" w:sz="0" w:space="0" w:color="auto"/>
        <w:bottom w:val="none" w:sz="0" w:space="0" w:color="auto"/>
        <w:right w:val="none" w:sz="0" w:space="0" w:color="auto"/>
      </w:divBdr>
    </w:div>
    <w:div w:id="1122768309">
      <w:bodyDiv w:val="1"/>
      <w:marLeft w:val="0"/>
      <w:marRight w:val="0"/>
      <w:marTop w:val="0"/>
      <w:marBottom w:val="0"/>
      <w:divBdr>
        <w:top w:val="none" w:sz="0" w:space="0" w:color="auto"/>
        <w:left w:val="none" w:sz="0" w:space="0" w:color="auto"/>
        <w:bottom w:val="none" w:sz="0" w:space="0" w:color="auto"/>
        <w:right w:val="none" w:sz="0" w:space="0" w:color="auto"/>
      </w:divBdr>
    </w:div>
    <w:div w:id="1130975721">
      <w:bodyDiv w:val="1"/>
      <w:marLeft w:val="0"/>
      <w:marRight w:val="0"/>
      <w:marTop w:val="0"/>
      <w:marBottom w:val="0"/>
      <w:divBdr>
        <w:top w:val="none" w:sz="0" w:space="0" w:color="auto"/>
        <w:left w:val="none" w:sz="0" w:space="0" w:color="auto"/>
        <w:bottom w:val="none" w:sz="0" w:space="0" w:color="auto"/>
        <w:right w:val="none" w:sz="0" w:space="0" w:color="auto"/>
      </w:divBdr>
    </w:div>
    <w:div w:id="1139112806">
      <w:bodyDiv w:val="1"/>
      <w:marLeft w:val="0"/>
      <w:marRight w:val="0"/>
      <w:marTop w:val="0"/>
      <w:marBottom w:val="0"/>
      <w:divBdr>
        <w:top w:val="none" w:sz="0" w:space="0" w:color="auto"/>
        <w:left w:val="none" w:sz="0" w:space="0" w:color="auto"/>
        <w:bottom w:val="none" w:sz="0" w:space="0" w:color="auto"/>
        <w:right w:val="none" w:sz="0" w:space="0" w:color="auto"/>
      </w:divBdr>
    </w:div>
    <w:div w:id="1180895872">
      <w:bodyDiv w:val="1"/>
      <w:marLeft w:val="0"/>
      <w:marRight w:val="0"/>
      <w:marTop w:val="0"/>
      <w:marBottom w:val="0"/>
      <w:divBdr>
        <w:top w:val="none" w:sz="0" w:space="0" w:color="auto"/>
        <w:left w:val="none" w:sz="0" w:space="0" w:color="auto"/>
        <w:bottom w:val="none" w:sz="0" w:space="0" w:color="auto"/>
        <w:right w:val="none" w:sz="0" w:space="0" w:color="auto"/>
      </w:divBdr>
    </w:div>
    <w:div w:id="1181161814">
      <w:bodyDiv w:val="1"/>
      <w:marLeft w:val="0"/>
      <w:marRight w:val="0"/>
      <w:marTop w:val="0"/>
      <w:marBottom w:val="0"/>
      <w:divBdr>
        <w:top w:val="none" w:sz="0" w:space="0" w:color="auto"/>
        <w:left w:val="none" w:sz="0" w:space="0" w:color="auto"/>
        <w:bottom w:val="none" w:sz="0" w:space="0" w:color="auto"/>
        <w:right w:val="none" w:sz="0" w:space="0" w:color="auto"/>
      </w:divBdr>
    </w:div>
    <w:div w:id="1194998850">
      <w:bodyDiv w:val="1"/>
      <w:marLeft w:val="0"/>
      <w:marRight w:val="0"/>
      <w:marTop w:val="0"/>
      <w:marBottom w:val="0"/>
      <w:divBdr>
        <w:top w:val="none" w:sz="0" w:space="0" w:color="auto"/>
        <w:left w:val="none" w:sz="0" w:space="0" w:color="auto"/>
        <w:bottom w:val="none" w:sz="0" w:space="0" w:color="auto"/>
        <w:right w:val="none" w:sz="0" w:space="0" w:color="auto"/>
      </w:divBdr>
    </w:div>
    <w:div w:id="1196192868">
      <w:bodyDiv w:val="1"/>
      <w:marLeft w:val="0"/>
      <w:marRight w:val="0"/>
      <w:marTop w:val="0"/>
      <w:marBottom w:val="0"/>
      <w:divBdr>
        <w:top w:val="none" w:sz="0" w:space="0" w:color="auto"/>
        <w:left w:val="none" w:sz="0" w:space="0" w:color="auto"/>
        <w:bottom w:val="none" w:sz="0" w:space="0" w:color="auto"/>
        <w:right w:val="none" w:sz="0" w:space="0" w:color="auto"/>
      </w:divBdr>
      <w:divsChild>
        <w:div w:id="1576234113">
          <w:marLeft w:val="0"/>
          <w:marRight w:val="0"/>
          <w:marTop w:val="0"/>
          <w:marBottom w:val="0"/>
          <w:divBdr>
            <w:top w:val="none" w:sz="0" w:space="0" w:color="auto"/>
            <w:left w:val="none" w:sz="0" w:space="0" w:color="auto"/>
            <w:bottom w:val="none" w:sz="0" w:space="0" w:color="auto"/>
            <w:right w:val="none" w:sz="0" w:space="0" w:color="auto"/>
          </w:divBdr>
          <w:divsChild>
            <w:div w:id="1363167883">
              <w:marLeft w:val="0"/>
              <w:marRight w:val="0"/>
              <w:marTop w:val="0"/>
              <w:marBottom w:val="0"/>
              <w:divBdr>
                <w:top w:val="none" w:sz="0" w:space="0" w:color="auto"/>
                <w:left w:val="none" w:sz="0" w:space="0" w:color="auto"/>
                <w:bottom w:val="none" w:sz="0" w:space="0" w:color="auto"/>
                <w:right w:val="none" w:sz="0" w:space="0" w:color="auto"/>
              </w:divBdr>
            </w:div>
          </w:divsChild>
        </w:div>
        <w:div w:id="300237674">
          <w:marLeft w:val="0"/>
          <w:marRight w:val="0"/>
          <w:marTop w:val="0"/>
          <w:marBottom w:val="0"/>
          <w:divBdr>
            <w:top w:val="none" w:sz="0" w:space="0" w:color="auto"/>
            <w:left w:val="none" w:sz="0" w:space="0" w:color="auto"/>
            <w:bottom w:val="none" w:sz="0" w:space="0" w:color="auto"/>
            <w:right w:val="none" w:sz="0" w:space="0" w:color="auto"/>
          </w:divBdr>
          <w:divsChild>
            <w:div w:id="9588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387">
      <w:bodyDiv w:val="1"/>
      <w:marLeft w:val="0"/>
      <w:marRight w:val="0"/>
      <w:marTop w:val="0"/>
      <w:marBottom w:val="0"/>
      <w:divBdr>
        <w:top w:val="none" w:sz="0" w:space="0" w:color="auto"/>
        <w:left w:val="none" w:sz="0" w:space="0" w:color="auto"/>
        <w:bottom w:val="none" w:sz="0" w:space="0" w:color="auto"/>
        <w:right w:val="none" w:sz="0" w:space="0" w:color="auto"/>
      </w:divBdr>
    </w:div>
    <w:div w:id="1228489771">
      <w:bodyDiv w:val="1"/>
      <w:marLeft w:val="0"/>
      <w:marRight w:val="0"/>
      <w:marTop w:val="0"/>
      <w:marBottom w:val="0"/>
      <w:divBdr>
        <w:top w:val="none" w:sz="0" w:space="0" w:color="auto"/>
        <w:left w:val="none" w:sz="0" w:space="0" w:color="auto"/>
        <w:bottom w:val="none" w:sz="0" w:space="0" w:color="auto"/>
        <w:right w:val="none" w:sz="0" w:space="0" w:color="auto"/>
      </w:divBdr>
    </w:div>
    <w:div w:id="1228497209">
      <w:bodyDiv w:val="1"/>
      <w:marLeft w:val="0"/>
      <w:marRight w:val="0"/>
      <w:marTop w:val="0"/>
      <w:marBottom w:val="0"/>
      <w:divBdr>
        <w:top w:val="none" w:sz="0" w:space="0" w:color="auto"/>
        <w:left w:val="none" w:sz="0" w:space="0" w:color="auto"/>
        <w:bottom w:val="none" w:sz="0" w:space="0" w:color="auto"/>
        <w:right w:val="none" w:sz="0" w:space="0" w:color="auto"/>
      </w:divBdr>
    </w:div>
    <w:div w:id="1257861314">
      <w:bodyDiv w:val="1"/>
      <w:marLeft w:val="0"/>
      <w:marRight w:val="0"/>
      <w:marTop w:val="0"/>
      <w:marBottom w:val="0"/>
      <w:divBdr>
        <w:top w:val="none" w:sz="0" w:space="0" w:color="auto"/>
        <w:left w:val="none" w:sz="0" w:space="0" w:color="auto"/>
        <w:bottom w:val="none" w:sz="0" w:space="0" w:color="auto"/>
        <w:right w:val="none" w:sz="0" w:space="0" w:color="auto"/>
      </w:divBdr>
    </w:div>
    <w:div w:id="1267807409">
      <w:bodyDiv w:val="1"/>
      <w:marLeft w:val="0"/>
      <w:marRight w:val="0"/>
      <w:marTop w:val="0"/>
      <w:marBottom w:val="0"/>
      <w:divBdr>
        <w:top w:val="none" w:sz="0" w:space="0" w:color="auto"/>
        <w:left w:val="none" w:sz="0" w:space="0" w:color="auto"/>
        <w:bottom w:val="none" w:sz="0" w:space="0" w:color="auto"/>
        <w:right w:val="none" w:sz="0" w:space="0" w:color="auto"/>
      </w:divBdr>
    </w:div>
    <w:div w:id="1285774738">
      <w:bodyDiv w:val="1"/>
      <w:marLeft w:val="0"/>
      <w:marRight w:val="0"/>
      <w:marTop w:val="0"/>
      <w:marBottom w:val="0"/>
      <w:divBdr>
        <w:top w:val="none" w:sz="0" w:space="0" w:color="auto"/>
        <w:left w:val="none" w:sz="0" w:space="0" w:color="auto"/>
        <w:bottom w:val="none" w:sz="0" w:space="0" w:color="auto"/>
        <w:right w:val="none" w:sz="0" w:space="0" w:color="auto"/>
      </w:divBdr>
    </w:div>
    <w:div w:id="1382904132">
      <w:bodyDiv w:val="1"/>
      <w:marLeft w:val="0"/>
      <w:marRight w:val="0"/>
      <w:marTop w:val="0"/>
      <w:marBottom w:val="0"/>
      <w:divBdr>
        <w:top w:val="none" w:sz="0" w:space="0" w:color="auto"/>
        <w:left w:val="none" w:sz="0" w:space="0" w:color="auto"/>
        <w:bottom w:val="none" w:sz="0" w:space="0" w:color="auto"/>
        <w:right w:val="none" w:sz="0" w:space="0" w:color="auto"/>
      </w:divBdr>
    </w:div>
    <w:div w:id="1385568970">
      <w:bodyDiv w:val="1"/>
      <w:marLeft w:val="0"/>
      <w:marRight w:val="0"/>
      <w:marTop w:val="0"/>
      <w:marBottom w:val="0"/>
      <w:divBdr>
        <w:top w:val="none" w:sz="0" w:space="0" w:color="auto"/>
        <w:left w:val="none" w:sz="0" w:space="0" w:color="auto"/>
        <w:bottom w:val="none" w:sz="0" w:space="0" w:color="auto"/>
        <w:right w:val="none" w:sz="0" w:space="0" w:color="auto"/>
      </w:divBdr>
    </w:div>
    <w:div w:id="1393767548">
      <w:bodyDiv w:val="1"/>
      <w:marLeft w:val="0"/>
      <w:marRight w:val="0"/>
      <w:marTop w:val="0"/>
      <w:marBottom w:val="0"/>
      <w:divBdr>
        <w:top w:val="none" w:sz="0" w:space="0" w:color="auto"/>
        <w:left w:val="none" w:sz="0" w:space="0" w:color="auto"/>
        <w:bottom w:val="none" w:sz="0" w:space="0" w:color="auto"/>
        <w:right w:val="none" w:sz="0" w:space="0" w:color="auto"/>
      </w:divBdr>
    </w:div>
    <w:div w:id="1396665675">
      <w:bodyDiv w:val="1"/>
      <w:marLeft w:val="0"/>
      <w:marRight w:val="0"/>
      <w:marTop w:val="0"/>
      <w:marBottom w:val="0"/>
      <w:divBdr>
        <w:top w:val="none" w:sz="0" w:space="0" w:color="auto"/>
        <w:left w:val="none" w:sz="0" w:space="0" w:color="auto"/>
        <w:bottom w:val="none" w:sz="0" w:space="0" w:color="auto"/>
        <w:right w:val="none" w:sz="0" w:space="0" w:color="auto"/>
      </w:divBdr>
    </w:div>
    <w:div w:id="1400250923">
      <w:bodyDiv w:val="1"/>
      <w:marLeft w:val="0"/>
      <w:marRight w:val="0"/>
      <w:marTop w:val="0"/>
      <w:marBottom w:val="0"/>
      <w:divBdr>
        <w:top w:val="none" w:sz="0" w:space="0" w:color="auto"/>
        <w:left w:val="none" w:sz="0" w:space="0" w:color="auto"/>
        <w:bottom w:val="none" w:sz="0" w:space="0" w:color="auto"/>
        <w:right w:val="none" w:sz="0" w:space="0" w:color="auto"/>
      </w:divBdr>
    </w:div>
    <w:div w:id="1406029542">
      <w:bodyDiv w:val="1"/>
      <w:marLeft w:val="0"/>
      <w:marRight w:val="0"/>
      <w:marTop w:val="0"/>
      <w:marBottom w:val="0"/>
      <w:divBdr>
        <w:top w:val="none" w:sz="0" w:space="0" w:color="auto"/>
        <w:left w:val="none" w:sz="0" w:space="0" w:color="auto"/>
        <w:bottom w:val="none" w:sz="0" w:space="0" w:color="auto"/>
        <w:right w:val="none" w:sz="0" w:space="0" w:color="auto"/>
      </w:divBdr>
    </w:div>
    <w:div w:id="1415591225">
      <w:bodyDiv w:val="1"/>
      <w:marLeft w:val="0"/>
      <w:marRight w:val="0"/>
      <w:marTop w:val="0"/>
      <w:marBottom w:val="0"/>
      <w:divBdr>
        <w:top w:val="none" w:sz="0" w:space="0" w:color="auto"/>
        <w:left w:val="none" w:sz="0" w:space="0" w:color="auto"/>
        <w:bottom w:val="none" w:sz="0" w:space="0" w:color="auto"/>
        <w:right w:val="none" w:sz="0" w:space="0" w:color="auto"/>
      </w:divBdr>
    </w:div>
    <w:div w:id="1446120144">
      <w:bodyDiv w:val="1"/>
      <w:marLeft w:val="0"/>
      <w:marRight w:val="0"/>
      <w:marTop w:val="0"/>
      <w:marBottom w:val="0"/>
      <w:divBdr>
        <w:top w:val="none" w:sz="0" w:space="0" w:color="auto"/>
        <w:left w:val="none" w:sz="0" w:space="0" w:color="auto"/>
        <w:bottom w:val="none" w:sz="0" w:space="0" w:color="auto"/>
        <w:right w:val="none" w:sz="0" w:space="0" w:color="auto"/>
      </w:divBdr>
    </w:div>
    <w:div w:id="1447772425">
      <w:bodyDiv w:val="1"/>
      <w:marLeft w:val="0"/>
      <w:marRight w:val="0"/>
      <w:marTop w:val="0"/>
      <w:marBottom w:val="0"/>
      <w:divBdr>
        <w:top w:val="none" w:sz="0" w:space="0" w:color="auto"/>
        <w:left w:val="none" w:sz="0" w:space="0" w:color="auto"/>
        <w:bottom w:val="none" w:sz="0" w:space="0" w:color="auto"/>
        <w:right w:val="none" w:sz="0" w:space="0" w:color="auto"/>
      </w:divBdr>
    </w:div>
    <w:div w:id="1455825501">
      <w:bodyDiv w:val="1"/>
      <w:marLeft w:val="0"/>
      <w:marRight w:val="0"/>
      <w:marTop w:val="0"/>
      <w:marBottom w:val="0"/>
      <w:divBdr>
        <w:top w:val="none" w:sz="0" w:space="0" w:color="auto"/>
        <w:left w:val="none" w:sz="0" w:space="0" w:color="auto"/>
        <w:bottom w:val="none" w:sz="0" w:space="0" w:color="auto"/>
        <w:right w:val="none" w:sz="0" w:space="0" w:color="auto"/>
      </w:divBdr>
    </w:div>
    <w:div w:id="1478261751">
      <w:bodyDiv w:val="1"/>
      <w:marLeft w:val="0"/>
      <w:marRight w:val="0"/>
      <w:marTop w:val="0"/>
      <w:marBottom w:val="0"/>
      <w:divBdr>
        <w:top w:val="none" w:sz="0" w:space="0" w:color="auto"/>
        <w:left w:val="none" w:sz="0" w:space="0" w:color="auto"/>
        <w:bottom w:val="none" w:sz="0" w:space="0" w:color="auto"/>
        <w:right w:val="none" w:sz="0" w:space="0" w:color="auto"/>
      </w:divBdr>
      <w:divsChild>
        <w:div w:id="49546653">
          <w:marLeft w:val="120"/>
          <w:marRight w:val="120"/>
          <w:marTop w:val="150"/>
          <w:marBottom w:val="150"/>
          <w:divBdr>
            <w:top w:val="none" w:sz="0" w:space="0" w:color="auto"/>
            <w:left w:val="none" w:sz="0" w:space="0" w:color="auto"/>
            <w:bottom w:val="none" w:sz="0" w:space="0" w:color="auto"/>
            <w:right w:val="none" w:sz="0" w:space="0" w:color="auto"/>
          </w:divBdr>
          <w:divsChild>
            <w:div w:id="272979203">
              <w:marLeft w:val="0"/>
              <w:marRight w:val="0"/>
              <w:marTop w:val="0"/>
              <w:marBottom w:val="0"/>
              <w:divBdr>
                <w:top w:val="none" w:sz="0" w:space="0" w:color="auto"/>
                <w:left w:val="none" w:sz="0" w:space="0" w:color="auto"/>
                <w:bottom w:val="none" w:sz="0" w:space="0" w:color="auto"/>
                <w:right w:val="none" w:sz="0" w:space="0" w:color="auto"/>
              </w:divBdr>
              <w:divsChild>
                <w:div w:id="1115371895">
                  <w:marLeft w:val="540"/>
                  <w:marRight w:val="0"/>
                  <w:marTop w:val="0"/>
                  <w:marBottom w:val="0"/>
                  <w:divBdr>
                    <w:top w:val="none" w:sz="0" w:space="0" w:color="auto"/>
                    <w:left w:val="none" w:sz="0" w:space="0" w:color="auto"/>
                    <w:bottom w:val="none" w:sz="0" w:space="0" w:color="auto"/>
                    <w:right w:val="none" w:sz="0" w:space="0" w:color="auto"/>
                  </w:divBdr>
                  <w:divsChild>
                    <w:div w:id="1889955719">
                      <w:marLeft w:val="0"/>
                      <w:marRight w:val="0"/>
                      <w:marTop w:val="0"/>
                      <w:marBottom w:val="0"/>
                      <w:divBdr>
                        <w:top w:val="none" w:sz="0" w:space="0" w:color="auto"/>
                        <w:left w:val="none" w:sz="0" w:space="0" w:color="auto"/>
                        <w:bottom w:val="none" w:sz="0" w:space="0" w:color="auto"/>
                        <w:right w:val="none" w:sz="0" w:space="0" w:color="auto"/>
                      </w:divBdr>
                      <w:divsChild>
                        <w:div w:id="289674137">
                          <w:marLeft w:val="0"/>
                          <w:marRight w:val="0"/>
                          <w:marTop w:val="30"/>
                          <w:marBottom w:val="30"/>
                          <w:divBdr>
                            <w:top w:val="single" w:sz="6" w:space="0" w:color="D5D5D5"/>
                            <w:left w:val="single" w:sz="6" w:space="0" w:color="D5D5D5"/>
                            <w:bottom w:val="single" w:sz="6" w:space="0" w:color="D5D5D5"/>
                            <w:right w:val="single" w:sz="6" w:space="0" w:color="D5D5D5"/>
                          </w:divBdr>
                          <w:divsChild>
                            <w:div w:id="1191648929">
                              <w:marLeft w:val="0"/>
                              <w:marRight w:val="0"/>
                              <w:marTop w:val="0"/>
                              <w:marBottom w:val="0"/>
                              <w:divBdr>
                                <w:top w:val="none" w:sz="0" w:space="0" w:color="auto"/>
                                <w:left w:val="none" w:sz="0" w:space="0" w:color="auto"/>
                                <w:bottom w:val="none" w:sz="0" w:space="0" w:color="auto"/>
                                <w:right w:val="none" w:sz="0" w:space="0" w:color="auto"/>
                              </w:divBdr>
                              <w:divsChild>
                                <w:div w:id="14480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3707">
          <w:marLeft w:val="120"/>
          <w:marRight w:val="120"/>
          <w:marTop w:val="150"/>
          <w:marBottom w:val="150"/>
          <w:divBdr>
            <w:top w:val="none" w:sz="0" w:space="0" w:color="auto"/>
            <w:left w:val="none" w:sz="0" w:space="0" w:color="auto"/>
            <w:bottom w:val="none" w:sz="0" w:space="0" w:color="auto"/>
            <w:right w:val="none" w:sz="0" w:space="0" w:color="auto"/>
          </w:divBdr>
          <w:divsChild>
            <w:div w:id="1482505129">
              <w:marLeft w:val="0"/>
              <w:marRight w:val="0"/>
              <w:marTop w:val="0"/>
              <w:marBottom w:val="0"/>
              <w:divBdr>
                <w:top w:val="none" w:sz="0" w:space="0" w:color="auto"/>
                <w:left w:val="none" w:sz="0" w:space="0" w:color="auto"/>
                <w:bottom w:val="none" w:sz="0" w:space="0" w:color="auto"/>
                <w:right w:val="none" w:sz="0" w:space="0" w:color="auto"/>
              </w:divBdr>
            </w:div>
            <w:div w:id="77484241">
              <w:marLeft w:val="0"/>
              <w:marRight w:val="0"/>
              <w:marTop w:val="0"/>
              <w:marBottom w:val="0"/>
              <w:divBdr>
                <w:top w:val="none" w:sz="0" w:space="0" w:color="auto"/>
                <w:left w:val="none" w:sz="0" w:space="0" w:color="auto"/>
                <w:bottom w:val="none" w:sz="0" w:space="0" w:color="auto"/>
                <w:right w:val="none" w:sz="0" w:space="0" w:color="auto"/>
              </w:divBdr>
              <w:divsChild>
                <w:div w:id="857697227">
                  <w:marLeft w:val="540"/>
                  <w:marRight w:val="0"/>
                  <w:marTop w:val="0"/>
                  <w:marBottom w:val="0"/>
                  <w:divBdr>
                    <w:top w:val="none" w:sz="0" w:space="0" w:color="auto"/>
                    <w:left w:val="none" w:sz="0" w:space="0" w:color="auto"/>
                    <w:bottom w:val="none" w:sz="0" w:space="0" w:color="auto"/>
                    <w:right w:val="none" w:sz="0" w:space="0" w:color="auto"/>
                  </w:divBdr>
                  <w:divsChild>
                    <w:div w:id="1379359892">
                      <w:marLeft w:val="0"/>
                      <w:marRight w:val="0"/>
                      <w:marTop w:val="0"/>
                      <w:marBottom w:val="0"/>
                      <w:divBdr>
                        <w:top w:val="none" w:sz="0" w:space="0" w:color="auto"/>
                        <w:left w:val="none" w:sz="0" w:space="0" w:color="auto"/>
                        <w:bottom w:val="none" w:sz="0" w:space="0" w:color="auto"/>
                        <w:right w:val="none" w:sz="0" w:space="0" w:color="auto"/>
                      </w:divBdr>
                      <w:divsChild>
                        <w:div w:id="817116352">
                          <w:marLeft w:val="0"/>
                          <w:marRight w:val="0"/>
                          <w:marTop w:val="0"/>
                          <w:marBottom w:val="0"/>
                          <w:divBdr>
                            <w:top w:val="single" w:sz="6" w:space="0" w:color="D5D5D5"/>
                            <w:left w:val="single" w:sz="6" w:space="0" w:color="D5D5D5"/>
                            <w:bottom w:val="single" w:sz="6" w:space="0" w:color="D5D5D5"/>
                            <w:right w:val="single" w:sz="6" w:space="0" w:color="D5D5D5"/>
                          </w:divBdr>
                          <w:divsChild>
                            <w:div w:id="463618014">
                              <w:marLeft w:val="0"/>
                              <w:marRight w:val="0"/>
                              <w:marTop w:val="0"/>
                              <w:marBottom w:val="0"/>
                              <w:divBdr>
                                <w:top w:val="none" w:sz="0" w:space="0" w:color="auto"/>
                                <w:left w:val="none" w:sz="0" w:space="0" w:color="auto"/>
                                <w:bottom w:val="none" w:sz="0" w:space="0" w:color="auto"/>
                                <w:right w:val="none" w:sz="0" w:space="0" w:color="auto"/>
                              </w:divBdr>
                              <w:divsChild>
                                <w:div w:id="1442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2387510">
      <w:bodyDiv w:val="1"/>
      <w:marLeft w:val="0"/>
      <w:marRight w:val="0"/>
      <w:marTop w:val="0"/>
      <w:marBottom w:val="0"/>
      <w:divBdr>
        <w:top w:val="none" w:sz="0" w:space="0" w:color="auto"/>
        <w:left w:val="none" w:sz="0" w:space="0" w:color="auto"/>
        <w:bottom w:val="none" w:sz="0" w:space="0" w:color="auto"/>
        <w:right w:val="none" w:sz="0" w:space="0" w:color="auto"/>
      </w:divBdr>
    </w:div>
    <w:div w:id="1491211709">
      <w:bodyDiv w:val="1"/>
      <w:marLeft w:val="0"/>
      <w:marRight w:val="0"/>
      <w:marTop w:val="0"/>
      <w:marBottom w:val="0"/>
      <w:divBdr>
        <w:top w:val="none" w:sz="0" w:space="0" w:color="auto"/>
        <w:left w:val="none" w:sz="0" w:space="0" w:color="auto"/>
        <w:bottom w:val="none" w:sz="0" w:space="0" w:color="auto"/>
        <w:right w:val="none" w:sz="0" w:space="0" w:color="auto"/>
      </w:divBdr>
    </w:div>
    <w:div w:id="1495099396">
      <w:bodyDiv w:val="1"/>
      <w:marLeft w:val="0"/>
      <w:marRight w:val="0"/>
      <w:marTop w:val="0"/>
      <w:marBottom w:val="0"/>
      <w:divBdr>
        <w:top w:val="none" w:sz="0" w:space="0" w:color="auto"/>
        <w:left w:val="none" w:sz="0" w:space="0" w:color="auto"/>
        <w:bottom w:val="none" w:sz="0" w:space="0" w:color="auto"/>
        <w:right w:val="none" w:sz="0" w:space="0" w:color="auto"/>
      </w:divBdr>
    </w:div>
    <w:div w:id="1520582872">
      <w:bodyDiv w:val="1"/>
      <w:marLeft w:val="0"/>
      <w:marRight w:val="0"/>
      <w:marTop w:val="0"/>
      <w:marBottom w:val="0"/>
      <w:divBdr>
        <w:top w:val="none" w:sz="0" w:space="0" w:color="auto"/>
        <w:left w:val="none" w:sz="0" w:space="0" w:color="auto"/>
        <w:bottom w:val="none" w:sz="0" w:space="0" w:color="auto"/>
        <w:right w:val="none" w:sz="0" w:space="0" w:color="auto"/>
      </w:divBdr>
      <w:divsChild>
        <w:div w:id="851335326">
          <w:marLeft w:val="0"/>
          <w:marRight w:val="0"/>
          <w:marTop w:val="0"/>
          <w:marBottom w:val="0"/>
          <w:divBdr>
            <w:top w:val="none" w:sz="0" w:space="0" w:color="auto"/>
            <w:left w:val="none" w:sz="0" w:space="0" w:color="auto"/>
            <w:bottom w:val="none" w:sz="0" w:space="0" w:color="auto"/>
            <w:right w:val="none" w:sz="0" w:space="0" w:color="auto"/>
          </w:divBdr>
        </w:div>
      </w:divsChild>
    </w:div>
    <w:div w:id="1527524366">
      <w:bodyDiv w:val="1"/>
      <w:marLeft w:val="0"/>
      <w:marRight w:val="0"/>
      <w:marTop w:val="0"/>
      <w:marBottom w:val="0"/>
      <w:divBdr>
        <w:top w:val="none" w:sz="0" w:space="0" w:color="auto"/>
        <w:left w:val="none" w:sz="0" w:space="0" w:color="auto"/>
        <w:bottom w:val="none" w:sz="0" w:space="0" w:color="auto"/>
        <w:right w:val="none" w:sz="0" w:space="0" w:color="auto"/>
      </w:divBdr>
    </w:div>
    <w:div w:id="1529835066">
      <w:bodyDiv w:val="1"/>
      <w:marLeft w:val="0"/>
      <w:marRight w:val="0"/>
      <w:marTop w:val="0"/>
      <w:marBottom w:val="0"/>
      <w:divBdr>
        <w:top w:val="none" w:sz="0" w:space="0" w:color="auto"/>
        <w:left w:val="none" w:sz="0" w:space="0" w:color="auto"/>
        <w:bottom w:val="none" w:sz="0" w:space="0" w:color="auto"/>
        <w:right w:val="none" w:sz="0" w:space="0" w:color="auto"/>
      </w:divBdr>
    </w:div>
    <w:div w:id="1560823475">
      <w:bodyDiv w:val="1"/>
      <w:marLeft w:val="0"/>
      <w:marRight w:val="0"/>
      <w:marTop w:val="0"/>
      <w:marBottom w:val="0"/>
      <w:divBdr>
        <w:top w:val="none" w:sz="0" w:space="0" w:color="auto"/>
        <w:left w:val="none" w:sz="0" w:space="0" w:color="auto"/>
        <w:bottom w:val="none" w:sz="0" w:space="0" w:color="auto"/>
        <w:right w:val="none" w:sz="0" w:space="0" w:color="auto"/>
      </w:divBdr>
    </w:div>
    <w:div w:id="1586378558">
      <w:bodyDiv w:val="1"/>
      <w:marLeft w:val="0"/>
      <w:marRight w:val="0"/>
      <w:marTop w:val="0"/>
      <w:marBottom w:val="0"/>
      <w:divBdr>
        <w:top w:val="none" w:sz="0" w:space="0" w:color="auto"/>
        <w:left w:val="none" w:sz="0" w:space="0" w:color="auto"/>
        <w:bottom w:val="none" w:sz="0" w:space="0" w:color="auto"/>
        <w:right w:val="none" w:sz="0" w:space="0" w:color="auto"/>
      </w:divBdr>
    </w:div>
    <w:div w:id="1605992403">
      <w:bodyDiv w:val="1"/>
      <w:marLeft w:val="0"/>
      <w:marRight w:val="0"/>
      <w:marTop w:val="0"/>
      <w:marBottom w:val="0"/>
      <w:divBdr>
        <w:top w:val="none" w:sz="0" w:space="0" w:color="auto"/>
        <w:left w:val="none" w:sz="0" w:space="0" w:color="auto"/>
        <w:bottom w:val="none" w:sz="0" w:space="0" w:color="auto"/>
        <w:right w:val="none" w:sz="0" w:space="0" w:color="auto"/>
      </w:divBdr>
    </w:div>
    <w:div w:id="1606812613">
      <w:bodyDiv w:val="1"/>
      <w:marLeft w:val="0"/>
      <w:marRight w:val="0"/>
      <w:marTop w:val="0"/>
      <w:marBottom w:val="0"/>
      <w:divBdr>
        <w:top w:val="none" w:sz="0" w:space="0" w:color="auto"/>
        <w:left w:val="none" w:sz="0" w:space="0" w:color="auto"/>
        <w:bottom w:val="none" w:sz="0" w:space="0" w:color="auto"/>
        <w:right w:val="none" w:sz="0" w:space="0" w:color="auto"/>
      </w:divBdr>
    </w:div>
    <w:div w:id="1611083745">
      <w:bodyDiv w:val="1"/>
      <w:marLeft w:val="0"/>
      <w:marRight w:val="0"/>
      <w:marTop w:val="0"/>
      <w:marBottom w:val="0"/>
      <w:divBdr>
        <w:top w:val="none" w:sz="0" w:space="0" w:color="auto"/>
        <w:left w:val="none" w:sz="0" w:space="0" w:color="auto"/>
        <w:bottom w:val="none" w:sz="0" w:space="0" w:color="auto"/>
        <w:right w:val="none" w:sz="0" w:space="0" w:color="auto"/>
      </w:divBdr>
    </w:div>
    <w:div w:id="1618414871">
      <w:bodyDiv w:val="1"/>
      <w:marLeft w:val="0"/>
      <w:marRight w:val="0"/>
      <w:marTop w:val="0"/>
      <w:marBottom w:val="0"/>
      <w:divBdr>
        <w:top w:val="none" w:sz="0" w:space="0" w:color="auto"/>
        <w:left w:val="none" w:sz="0" w:space="0" w:color="auto"/>
        <w:bottom w:val="none" w:sz="0" w:space="0" w:color="auto"/>
        <w:right w:val="none" w:sz="0" w:space="0" w:color="auto"/>
      </w:divBdr>
    </w:div>
    <w:div w:id="1634752533">
      <w:bodyDiv w:val="1"/>
      <w:marLeft w:val="0"/>
      <w:marRight w:val="0"/>
      <w:marTop w:val="0"/>
      <w:marBottom w:val="0"/>
      <w:divBdr>
        <w:top w:val="none" w:sz="0" w:space="0" w:color="auto"/>
        <w:left w:val="none" w:sz="0" w:space="0" w:color="auto"/>
        <w:bottom w:val="none" w:sz="0" w:space="0" w:color="auto"/>
        <w:right w:val="none" w:sz="0" w:space="0" w:color="auto"/>
      </w:divBdr>
    </w:div>
    <w:div w:id="1642150467">
      <w:bodyDiv w:val="1"/>
      <w:marLeft w:val="0"/>
      <w:marRight w:val="0"/>
      <w:marTop w:val="0"/>
      <w:marBottom w:val="0"/>
      <w:divBdr>
        <w:top w:val="none" w:sz="0" w:space="0" w:color="auto"/>
        <w:left w:val="none" w:sz="0" w:space="0" w:color="auto"/>
        <w:bottom w:val="none" w:sz="0" w:space="0" w:color="auto"/>
        <w:right w:val="none" w:sz="0" w:space="0" w:color="auto"/>
      </w:divBdr>
    </w:div>
    <w:div w:id="1673945059">
      <w:bodyDiv w:val="1"/>
      <w:marLeft w:val="0"/>
      <w:marRight w:val="0"/>
      <w:marTop w:val="0"/>
      <w:marBottom w:val="0"/>
      <w:divBdr>
        <w:top w:val="none" w:sz="0" w:space="0" w:color="auto"/>
        <w:left w:val="none" w:sz="0" w:space="0" w:color="auto"/>
        <w:bottom w:val="none" w:sz="0" w:space="0" w:color="auto"/>
        <w:right w:val="none" w:sz="0" w:space="0" w:color="auto"/>
      </w:divBdr>
    </w:div>
    <w:div w:id="1673988480">
      <w:bodyDiv w:val="1"/>
      <w:marLeft w:val="0"/>
      <w:marRight w:val="0"/>
      <w:marTop w:val="0"/>
      <w:marBottom w:val="0"/>
      <w:divBdr>
        <w:top w:val="none" w:sz="0" w:space="0" w:color="auto"/>
        <w:left w:val="none" w:sz="0" w:space="0" w:color="auto"/>
        <w:bottom w:val="none" w:sz="0" w:space="0" w:color="auto"/>
        <w:right w:val="none" w:sz="0" w:space="0" w:color="auto"/>
      </w:divBdr>
    </w:div>
    <w:div w:id="1682007593">
      <w:bodyDiv w:val="1"/>
      <w:marLeft w:val="0"/>
      <w:marRight w:val="0"/>
      <w:marTop w:val="0"/>
      <w:marBottom w:val="0"/>
      <w:divBdr>
        <w:top w:val="none" w:sz="0" w:space="0" w:color="auto"/>
        <w:left w:val="none" w:sz="0" w:space="0" w:color="auto"/>
        <w:bottom w:val="none" w:sz="0" w:space="0" w:color="auto"/>
        <w:right w:val="none" w:sz="0" w:space="0" w:color="auto"/>
      </w:divBdr>
    </w:div>
    <w:div w:id="1682052821">
      <w:bodyDiv w:val="1"/>
      <w:marLeft w:val="0"/>
      <w:marRight w:val="0"/>
      <w:marTop w:val="0"/>
      <w:marBottom w:val="0"/>
      <w:divBdr>
        <w:top w:val="none" w:sz="0" w:space="0" w:color="auto"/>
        <w:left w:val="none" w:sz="0" w:space="0" w:color="auto"/>
        <w:bottom w:val="none" w:sz="0" w:space="0" w:color="auto"/>
        <w:right w:val="none" w:sz="0" w:space="0" w:color="auto"/>
      </w:divBdr>
    </w:div>
    <w:div w:id="1683120991">
      <w:bodyDiv w:val="1"/>
      <w:marLeft w:val="0"/>
      <w:marRight w:val="0"/>
      <w:marTop w:val="0"/>
      <w:marBottom w:val="0"/>
      <w:divBdr>
        <w:top w:val="none" w:sz="0" w:space="0" w:color="auto"/>
        <w:left w:val="none" w:sz="0" w:space="0" w:color="auto"/>
        <w:bottom w:val="none" w:sz="0" w:space="0" w:color="auto"/>
        <w:right w:val="none" w:sz="0" w:space="0" w:color="auto"/>
      </w:divBdr>
    </w:div>
    <w:div w:id="1683896445">
      <w:bodyDiv w:val="1"/>
      <w:marLeft w:val="0"/>
      <w:marRight w:val="0"/>
      <w:marTop w:val="0"/>
      <w:marBottom w:val="0"/>
      <w:divBdr>
        <w:top w:val="none" w:sz="0" w:space="0" w:color="auto"/>
        <w:left w:val="none" w:sz="0" w:space="0" w:color="auto"/>
        <w:bottom w:val="none" w:sz="0" w:space="0" w:color="auto"/>
        <w:right w:val="none" w:sz="0" w:space="0" w:color="auto"/>
      </w:divBdr>
    </w:div>
    <w:div w:id="1688091904">
      <w:bodyDiv w:val="1"/>
      <w:marLeft w:val="0"/>
      <w:marRight w:val="0"/>
      <w:marTop w:val="0"/>
      <w:marBottom w:val="0"/>
      <w:divBdr>
        <w:top w:val="none" w:sz="0" w:space="0" w:color="auto"/>
        <w:left w:val="none" w:sz="0" w:space="0" w:color="auto"/>
        <w:bottom w:val="none" w:sz="0" w:space="0" w:color="auto"/>
        <w:right w:val="none" w:sz="0" w:space="0" w:color="auto"/>
      </w:divBdr>
    </w:div>
    <w:div w:id="1704093428">
      <w:bodyDiv w:val="1"/>
      <w:marLeft w:val="0"/>
      <w:marRight w:val="0"/>
      <w:marTop w:val="0"/>
      <w:marBottom w:val="0"/>
      <w:divBdr>
        <w:top w:val="none" w:sz="0" w:space="0" w:color="auto"/>
        <w:left w:val="none" w:sz="0" w:space="0" w:color="auto"/>
        <w:bottom w:val="none" w:sz="0" w:space="0" w:color="auto"/>
        <w:right w:val="none" w:sz="0" w:space="0" w:color="auto"/>
      </w:divBdr>
    </w:div>
    <w:div w:id="1729526603">
      <w:bodyDiv w:val="1"/>
      <w:marLeft w:val="0"/>
      <w:marRight w:val="0"/>
      <w:marTop w:val="0"/>
      <w:marBottom w:val="0"/>
      <w:divBdr>
        <w:top w:val="none" w:sz="0" w:space="0" w:color="auto"/>
        <w:left w:val="none" w:sz="0" w:space="0" w:color="auto"/>
        <w:bottom w:val="none" w:sz="0" w:space="0" w:color="auto"/>
        <w:right w:val="none" w:sz="0" w:space="0" w:color="auto"/>
      </w:divBdr>
    </w:div>
    <w:div w:id="1737820672">
      <w:bodyDiv w:val="1"/>
      <w:marLeft w:val="0"/>
      <w:marRight w:val="0"/>
      <w:marTop w:val="0"/>
      <w:marBottom w:val="0"/>
      <w:divBdr>
        <w:top w:val="none" w:sz="0" w:space="0" w:color="auto"/>
        <w:left w:val="none" w:sz="0" w:space="0" w:color="auto"/>
        <w:bottom w:val="none" w:sz="0" w:space="0" w:color="auto"/>
        <w:right w:val="none" w:sz="0" w:space="0" w:color="auto"/>
      </w:divBdr>
    </w:div>
    <w:div w:id="1742406932">
      <w:bodyDiv w:val="1"/>
      <w:marLeft w:val="0"/>
      <w:marRight w:val="0"/>
      <w:marTop w:val="0"/>
      <w:marBottom w:val="0"/>
      <w:divBdr>
        <w:top w:val="none" w:sz="0" w:space="0" w:color="auto"/>
        <w:left w:val="none" w:sz="0" w:space="0" w:color="auto"/>
        <w:bottom w:val="none" w:sz="0" w:space="0" w:color="auto"/>
        <w:right w:val="none" w:sz="0" w:space="0" w:color="auto"/>
      </w:divBdr>
    </w:div>
    <w:div w:id="1778139545">
      <w:bodyDiv w:val="1"/>
      <w:marLeft w:val="0"/>
      <w:marRight w:val="0"/>
      <w:marTop w:val="0"/>
      <w:marBottom w:val="0"/>
      <w:divBdr>
        <w:top w:val="none" w:sz="0" w:space="0" w:color="auto"/>
        <w:left w:val="none" w:sz="0" w:space="0" w:color="auto"/>
        <w:bottom w:val="none" w:sz="0" w:space="0" w:color="auto"/>
        <w:right w:val="none" w:sz="0" w:space="0" w:color="auto"/>
      </w:divBdr>
    </w:div>
    <w:div w:id="1834224306">
      <w:bodyDiv w:val="1"/>
      <w:marLeft w:val="0"/>
      <w:marRight w:val="0"/>
      <w:marTop w:val="0"/>
      <w:marBottom w:val="0"/>
      <w:divBdr>
        <w:top w:val="none" w:sz="0" w:space="0" w:color="auto"/>
        <w:left w:val="none" w:sz="0" w:space="0" w:color="auto"/>
        <w:bottom w:val="none" w:sz="0" w:space="0" w:color="auto"/>
        <w:right w:val="none" w:sz="0" w:space="0" w:color="auto"/>
      </w:divBdr>
    </w:div>
    <w:div w:id="1870221642">
      <w:bodyDiv w:val="1"/>
      <w:marLeft w:val="0"/>
      <w:marRight w:val="0"/>
      <w:marTop w:val="0"/>
      <w:marBottom w:val="0"/>
      <w:divBdr>
        <w:top w:val="none" w:sz="0" w:space="0" w:color="auto"/>
        <w:left w:val="none" w:sz="0" w:space="0" w:color="auto"/>
        <w:bottom w:val="none" w:sz="0" w:space="0" w:color="auto"/>
        <w:right w:val="none" w:sz="0" w:space="0" w:color="auto"/>
      </w:divBdr>
    </w:div>
    <w:div w:id="1884292069">
      <w:bodyDiv w:val="1"/>
      <w:marLeft w:val="0"/>
      <w:marRight w:val="0"/>
      <w:marTop w:val="0"/>
      <w:marBottom w:val="0"/>
      <w:divBdr>
        <w:top w:val="none" w:sz="0" w:space="0" w:color="auto"/>
        <w:left w:val="none" w:sz="0" w:space="0" w:color="auto"/>
        <w:bottom w:val="none" w:sz="0" w:space="0" w:color="auto"/>
        <w:right w:val="none" w:sz="0" w:space="0" w:color="auto"/>
      </w:divBdr>
    </w:div>
    <w:div w:id="1888298401">
      <w:bodyDiv w:val="1"/>
      <w:marLeft w:val="0"/>
      <w:marRight w:val="0"/>
      <w:marTop w:val="0"/>
      <w:marBottom w:val="0"/>
      <w:divBdr>
        <w:top w:val="none" w:sz="0" w:space="0" w:color="auto"/>
        <w:left w:val="none" w:sz="0" w:space="0" w:color="auto"/>
        <w:bottom w:val="none" w:sz="0" w:space="0" w:color="auto"/>
        <w:right w:val="none" w:sz="0" w:space="0" w:color="auto"/>
      </w:divBdr>
    </w:div>
    <w:div w:id="1917276075">
      <w:bodyDiv w:val="1"/>
      <w:marLeft w:val="0"/>
      <w:marRight w:val="0"/>
      <w:marTop w:val="0"/>
      <w:marBottom w:val="0"/>
      <w:divBdr>
        <w:top w:val="none" w:sz="0" w:space="0" w:color="auto"/>
        <w:left w:val="none" w:sz="0" w:space="0" w:color="auto"/>
        <w:bottom w:val="none" w:sz="0" w:space="0" w:color="auto"/>
        <w:right w:val="none" w:sz="0" w:space="0" w:color="auto"/>
      </w:divBdr>
    </w:div>
    <w:div w:id="1917398850">
      <w:bodyDiv w:val="1"/>
      <w:marLeft w:val="0"/>
      <w:marRight w:val="0"/>
      <w:marTop w:val="0"/>
      <w:marBottom w:val="0"/>
      <w:divBdr>
        <w:top w:val="none" w:sz="0" w:space="0" w:color="auto"/>
        <w:left w:val="none" w:sz="0" w:space="0" w:color="auto"/>
        <w:bottom w:val="none" w:sz="0" w:space="0" w:color="auto"/>
        <w:right w:val="none" w:sz="0" w:space="0" w:color="auto"/>
      </w:divBdr>
    </w:div>
    <w:div w:id="1917782059">
      <w:bodyDiv w:val="1"/>
      <w:marLeft w:val="0"/>
      <w:marRight w:val="0"/>
      <w:marTop w:val="0"/>
      <w:marBottom w:val="0"/>
      <w:divBdr>
        <w:top w:val="none" w:sz="0" w:space="0" w:color="auto"/>
        <w:left w:val="none" w:sz="0" w:space="0" w:color="auto"/>
        <w:bottom w:val="none" w:sz="0" w:space="0" w:color="auto"/>
        <w:right w:val="none" w:sz="0" w:space="0" w:color="auto"/>
      </w:divBdr>
    </w:div>
    <w:div w:id="1930042051">
      <w:bodyDiv w:val="1"/>
      <w:marLeft w:val="0"/>
      <w:marRight w:val="0"/>
      <w:marTop w:val="0"/>
      <w:marBottom w:val="0"/>
      <w:divBdr>
        <w:top w:val="none" w:sz="0" w:space="0" w:color="auto"/>
        <w:left w:val="none" w:sz="0" w:space="0" w:color="auto"/>
        <w:bottom w:val="none" w:sz="0" w:space="0" w:color="auto"/>
        <w:right w:val="none" w:sz="0" w:space="0" w:color="auto"/>
      </w:divBdr>
    </w:div>
    <w:div w:id="1940330916">
      <w:bodyDiv w:val="1"/>
      <w:marLeft w:val="0"/>
      <w:marRight w:val="0"/>
      <w:marTop w:val="0"/>
      <w:marBottom w:val="0"/>
      <w:divBdr>
        <w:top w:val="none" w:sz="0" w:space="0" w:color="auto"/>
        <w:left w:val="none" w:sz="0" w:space="0" w:color="auto"/>
        <w:bottom w:val="none" w:sz="0" w:space="0" w:color="auto"/>
        <w:right w:val="none" w:sz="0" w:space="0" w:color="auto"/>
      </w:divBdr>
    </w:div>
    <w:div w:id="1944149320">
      <w:bodyDiv w:val="1"/>
      <w:marLeft w:val="0"/>
      <w:marRight w:val="0"/>
      <w:marTop w:val="0"/>
      <w:marBottom w:val="0"/>
      <w:divBdr>
        <w:top w:val="none" w:sz="0" w:space="0" w:color="auto"/>
        <w:left w:val="none" w:sz="0" w:space="0" w:color="auto"/>
        <w:bottom w:val="none" w:sz="0" w:space="0" w:color="auto"/>
        <w:right w:val="none" w:sz="0" w:space="0" w:color="auto"/>
      </w:divBdr>
    </w:div>
    <w:div w:id="1950312026">
      <w:bodyDiv w:val="1"/>
      <w:marLeft w:val="0"/>
      <w:marRight w:val="0"/>
      <w:marTop w:val="0"/>
      <w:marBottom w:val="0"/>
      <w:divBdr>
        <w:top w:val="none" w:sz="0" w:space="0" w:color="auto"/>
        <w:left w:val="none" w:sz="0" w:space="0" w:color="auto"/>
        <w:bottom w:val="none" w:sz="0" w:space="0" w:color="auto"/>
        <w:right w:val="none" w:sz="0" w:space="0" w:color="auto"/>
      </w:divBdr>
    </w:div>
    <w:div w:id="1967160189">
      <w:bodyDiv w:val="1"/>
      <w:marLeft w:val="0"/>
      <w:marRight w:val="0"/>
      <w:marTop w:val="0"/>
      <w:marBottom w:val="0"/>
      <w:divBdr>
        <w:top w:val="none" w:sz="0" w:space="0" w:color="auto"/>
        <w:left w:val="none" w:sz="0" w:space="0" w:color="auto"/>
        <w:bottom w:val="none" w:sz="0" w:space="0" w:color="auto"/>
        <w:right w:val="none" w:sz="0" w:space="0" w:color="auto"/>
      </w:divBdr>
    </w:div>
    <w:div w:id="1975407672">
      <w:bodyDiv w:val="1"/>
      <w:marLeft w:val="0"/>
      <w:marRight w:val="0"/>
      <w:marTop w:val="0"/>
      <w:marBottom w:val="0"/>
      <w:divBdr>
        <w:top w:val="none" w:sz="0" w:space="0" w:color="auto"/>
        <w:left w:val="none" w:sz="0" w:space="0" w:color="auto"/>
        <w:bottom w:val="none" w:sz="0" w:space="0" w:color="auto"/>
        <w:right w:val="none" w:sz="0" w:space="0" w:color="auto"/>
      </w:divBdr>
    </w:div>
    <w:div w:id="1976718822">
      <w:bodyDiv w:val="1"/>
      <w:marLeft w:val="0"/>
      <w:marRight w:val="0"/>
      <w:marTop w:val="0"/>
      <w:marBottom w:val="0"/>
      <w:divBdr>
        <w:top w:val="none" w:sz="0" w:space="0" w:color="auto"/>
        <w:left w:val="none" w:sz="0" w:space="0" w:color="auto"/>
        <w:bottom w:val="none" w:sz="0" w:space="0" w:color="auto"/>
        <w:right w:val="none" w:sz="0" w:space="0" w:color="auto"/>
      </w:divBdr>
    </w:div>
    <w:div w:id="1983386855">
      <w:bodyDiv w:val="1"/>
      <w:marLeft w:val="0"/>
      <w:marRight w:val="0"/>
      <w:marTop w:val="0"/>
      <w:marBottom w:val="0"/>
      <w:divBdr>
        <w:top w:val="none" w:sz="0" w:space="0" w:color="auto"/>
        <w:left w:val="none" w:sz="0" w:space="0" w:color="auto"/>
        <w:bottom w:val="none" w:sz="0" w:space="0" w:color="auto"/>
        <w:right w:val="none" w:sz="0" w:space="0" w:color="auto"/>
      </w:divBdr>
    </w:div>
    <w:div w:id="1993293246">
      <w:bodyDiv w:val="1"/>
      <w:marLeft w:val="0"/>
      <w:marRight w:val="0"/>
      <w:marTop w:val="0"/>
      <w:marBottom w:val="0"/>
      <w:divBdr>
        <w:top w:val="none" w:sz="0" w:space="0" w:color="auto"/>
        <w:left w:val="none" w:sz="0" w:space="0" w:color="auto"/>
        <w:bottom w:val="none" w:sz="0" w:space="0" w:color="auto"/>
        <w:right w:val="none" w:sz="0" w:space="0" w:color="auto"/>
      </w:divBdr>
    </w:div>
    <w:div w:id="2020620096">
      <w:bodyDiv w:val="1"/>
      <w:marLeft w:val="0"/>
      <w:marRight w:val="0"/>
      <w:marTop w:val="0"/>
      <w:marBottom w:val="0"/>
      <w:divBdr>
        <w:top w:val="none" w:sz="0" w:space="0" w:color="auto"/>
        <w:left w:val="none" w:sz="0" w:space="0" w:color="auto"/>
        <w:bottom w:val="none" w:sz="0" w:space="0" w:color="auto"/>
        <w:right w:val="none" w:sz="0" w:space="0" w:color="auto"/>
      </w:divBdr>
    </w:div>
    <w:div w:id="2023315125">
      <w:bodyDiv w:val="1"/>
      <w:marLeft w:val="0"/>
      <w:marRight w:val="0"/>
      <w:marTop w:val="0"/>
      <w:marBottom w:val="0"/>
      <w:divBdr>
        <w:top w:val="none" w:sz="0" w:space="0" w:color="auto"/>
        <w:left w:val="none" w:sz="0" w:space="0" w:color="auto"/>
        <w:bottom w:val="none" w:sz="0" w:space="0" w:color="auto"/>
        <w:right w:val="none" w:sz="0" w:space="0" w:color="auto"/>
      </w:divBdr>
    </w:div>
    <w:div w:id="2025477889">
      <w:bodyDiv w:val="1"/>
      <w:marLeft w:val="0"/>
      <w:marRight w:val="0"/>
      <w:marTop w:val="0"/>
      <w:marBottom w:val="0"/>
      <w:divBdr>
        <w:top w:val="none" w:sz="0" w:space="0" w:color="auto"/>
        <w:left w:val="none" w:sz="0" w:space="0" w:color="auto"/>
        <w:bottom w:val="none" w:sz="0" w:space="0" w:color="auto"/>
        <w:right w:val="none" w:sz="0" w:space="0" w:color="auto"/>
      </w:divBdr>
    </w:div>
    <w:div w:id="2026012326">
      <w:bodyDiv w:val="1"/>
      <w:marLeft w:val="0"/>
      <w:marRight w:val="0"/>
      <w:marTop w:val="0"/>
      <w:marBottom w:val="0"/>
      <w:divBdr>
        <w:top w:val="none" w:sz="0" w:space="0" w:color="auto"/>
        <w:left w:val="none" w:sz="0" w:space="0" w:color="auto"/>
        <w:bottom w:val="none" w:sz="0" w:space="0" w:color="auto"/>
        <w:right w:val="none" w:sz="0" w:space="0" w:color="auto"/>
      </w:divBdr>
    </w:div>
    <w:div w:id="2026200602">
      <w:bodyDiv w:val="1"/>
      <w:marLeft w:val="0"/>
      <w:marRight w:val="0"/>
      <w:marTop w:val="0"/>
      <w:marBottom w:val="0"/>
      <w:divBdr>
        <w:top w:val="none" w:sz="0" w:space="0" w:color="auto"/>
        <w:left w:val="none" w:sz="0" w:space="0" w:color="auto"/>
        <w:bottom w:val="none" w:sz="0" w:space="0" w:color="auto"/>
        <w:right w:val="none" w:sz="0" w:space="0" w:color="auto"/>
      </w:divBdr>
    </w:div>
    <w:div w:id="2026247903">
      <w:bodyDiv w:val="1"/>
      <w:marLeft w:val="0"/>
      <w:marRight w:val="0"/>
      <w:marTop w:val="0"/>
      <w:marBottom w:val="0"/>
      <w:divBdr>
        <w:top w:val="none" w:sz="0" w:space="0" w:color="auto"/>
        <w:left w:val="none" w:sz="0" w:space="0" w:color="auto"/>
        <w:bottom w:val="none" w:sz="0" w:space="0" w:color="auto"/>
        <w:right w:val="none" w:sz="0" w:space="0" w:color="auto"/>
      </w:divBdr>
    </w:div>
    <w:div w:id="2036224696">
      <w:bodyDiv w:val="1"/>
      <w:marLeft w:val="0"/>
      <w:marRight w:val="0"/>
      <w:marTop w:val="0"/>
      <w:marBottom w:val="0"/>
      <w:divBdr>
        <w:top w:val="none" w:sz="0" w:space="0" w:color="auto"/>
        <w:left w:val="none" w:sz="0" w:space="0" w:color="auto"/>
        <w:bottom w:val="none" w:sz="0" w:space="0" w:color="auto"/>
        <w:right w:val="none" w:sz="0" w:space="0" w:color="auto"/>
      </w:divBdr>
    </w:div>
    <w:div w:id="2040620060">
      <w:bodyDiv w:val="1"/>
      <w:marLeft w:val="0"/>
      <w:marRight w:val="0"/>
      <w:marTop w:val="0"/>
      <w:marBottom w:val="0"/>
      <w:divBdr>
        <w:top w:val="none" w:sz="0" w:space="0" w:color="auto"/>
        <w:left w:val="none" w:sz="0" w:space="0" w:color="auto"/>
        <w:bottom w:val="none" w:sz="0" w:space="0" w:color="auto"/>
        <w:right w:val="none" w:sz="0" w:space="0" w:color="auto"/>
      </w:divBdr>
    </w:div>
    <w:div w:id="2063405892">
      <w:bodyDiv w:val="1"/>
      <w:marLeft w:val="0"/>
      <w:marRight w:val="0"/>
      <w:marTop w:val="0"/>
      <w:marBottom w:val="0"/>
      <w:divBdr>
        <w:top w:val="none" w:sz="0" w:space="0" w:color="auto"/>
        <w:left w:val="none" w:sz="0" w:space="0" w:color="auto"/>
        <w:bottom w:val="none" w:sz="0" w:space="0" w:color="auto"/>
        <w:right w:val="none" w:sz="0" w:space="0" w:color="auto"/>
      </w:divBdr>
    </w:div>
    <w:div w:id="2076119309">
      <w:bodyDiv w:val="1"/>
      <w:marLeft w:val="0"/>
      <w:marRight w:val="0"/>
      <w:marTop w:val="0"/>
      <w:marBottom w:val="0"/>
      <w:divBdr>
        <w:top w:val="none" w:sz="0" w:space="0" w:color="auto"/>
        <w:left w:val="none" w:sz="0" w:space="0" w:color="auto"/>
        <w:bottom w:val="none" w:sz="0" w:space="0" w:color="auto"/>
        <w:right w:val="none" w:sz="0" w:space="0" w:color="auto"/>
      </w:divBdr>
    </w:div>
    <w:div w:id="2111005046">
      <w:bodyDiv w:val="1"/>
      <w:marLeft w:val="0"/>
      <w:marRight w:val="0"/>
      <w:marTop w:val="0"/>
      <w:marBottom w:val="0"/>
      <w:divBdr>
        <w:top w:val="none" w:sz="0" w:space="0" w:color="auto"/>
        <w:left w:val="none" w:sz="0" w:space="0" w:color="auto"/>
        <w:bottom w:val="none" w:sz="0" w:space="0" w:color="auto"/>
        <w:right w:val="none" w:sz="0" w:space="0" w:color="auto"/>
      </w:divBdr>
    </w:div>
    <w:div w:id="2128304347">
      <w:bodyDiv w:val="1"/>
      <w:marLeft w:val="0"/>
      <w:marRight w:val="0"/>
      <w:marTop w:val="0"/>
      <w:marBottom w:val="0"/>
      <w:divBdr>
        <w:top w:val="none" w:sz="0" w:space="0" w:color="auto"/>
        <w:left w:val="none" w:sz="0" w:space="0" w:color="auto"/>
        <w:bottom w:val="none" w:sz="0" w:space="0" w:color="auto"/>
        <w:right w:val="none" w:sz="0" w:space="0" w:color="auto"/>
      </w:divBdr>
    </w:div>
    <w:div w:id="21307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6.bin"/><Relationship Id="rId39" Type="http://schemas.openxmlformats.org/officeDocument/2006/relationships/oleObject" Target="embeddings/oleObject28.bin"/><Relationship Id="rId21" Type="http://schemas.openxmlformats.org/officeDocument/2006/relationships/oleObject" Target="embeddings/oleObject11.bin"/><Relationship Id="rId34" Type="http://schemas.openxmlformats.org/officeDocument/2006/relationships/oleObject" Target="embeddings/oleObject23.bin"/><Relationship Id="rId42" Type="http://schemas.openxmlformats.org/officeDocument/2006/relationships/oleObject" Target="embeddings/oleObject31.bin"/><Relationship Id="rId47" Type="http://schemas.openxmlformats.org/officeDocument/2006/relationships/oleObject" Target="embeddings/oleObject36.bin"/><Relationship Id="rId50" Type="http://schemas.openxmlformats.org/officeDocument/2006/relationships/oleObject" Target="embeddings/oleObject39.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7.bin"/><Relationship Id="rId29" Type="http://schemas.openxmlformats.org/officeDocument/2006/relationships/oleObject" Target="embeddings/oleObject19.bin"/><Relationship Id="rId11" Type="http://schemas.openxmlformats.org/officeDocument/2006/relationships/oleObject" Target="embeddings/oleObject2.bin"/><Relationship Id="rId24" Type="http://schemas.openxmlformats.org/officeDocument/2006/relationships/oleObject" Target="embeddings/oleObject14.bin"/><Relationship Id="rId32" Type="http://schemas.openxmlformats.org/officeDocument/2006/relationships/oleObject" Target="embeddings/oleObject21.bin"/><Relationship Id="rId37" Type="http://schemas.openxmlformats.org/officeDocument/2006/relationships/oleObject" Target="embeddings/oleObject26.bin"/><Relationship Id="rId40" Type="http://schemas.openxmlformats.org/officeDocument/2006/relationships/oleObject" Target="embeddings/oleObject29.bin"/><Relationship Id="rId45" Type="http://schemas.openxmlformats.org/officeDocument/2006/relationships/oleObject" Target="embeddings/oleObject34.bin"/><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wmf"/><Relationship Id="rId19" Type="http://schemas.openxmlformats.org/officeDocument/2006/relationships/image" Target="media/image4.wmf"/><Relationship Id="rId31" Type="http://schemas.openxmlformats.org/officeDocument/2006/relationships/oleObject" Target="embeddings/oleObject20.bin"/><Relationship Id="rId44" Type="http://schemas.openxmlformats.org/officeDocument/2006/relationships/oleObject" Target="embeddings/oleObject33.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oleObject" Target="embeddings/oleObject12.bin"/><Relationship Id="rId27" Type="http://schemas.openxmlformats.org/officeDocument/2006/relationships/oleObject" Target="embeddings/oleObject17.bin"/><Relationship Id="rId30" Type="http://schemas.openxmlformats.org/officeDocument/2006/relationships/image" Target="media/image5.wmf"/><Relationship Id="rId35" Type="http://schemas.openxmlformats.org/officeDocument/2006/relationships/oleObject" Target="embeddings/oleObject24.bin"/><Relationship Id="rId43" Type="http://schemas.openxmlformats.org/officeDocument/2006/relationships/oleObject" Target="embeddings/oleObject32.bin"/><Relationship Id="rId48" Type="http://schemas.openxmlformats.org/officeDocument/2006/relationships/oleObject" Target="embeddings/oleObject37.bin"/><Relationship Id="rId8" Type="http://schemas.openxmlformats.org/officeDocument/2006/relationships/image" Target="media/image2.wmf"/><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5.bin"/><Relationship Id="rId33" Type="http://schemas.openxmlformats.org/officeDocument/2006/relationships/oleObject" Target="embeddings/oleObject22.bin"/><Relationship Id="rId38" Type="http://schemas.openxmlformats.org/officeDocument/2006/relationships/oleObject" Target="embeddings/oleObject27.bin"/><Relationship Id="rId46" Type="http://schemas.openxmlformats.org/officeDocument/2006/relationships/oleObject" Target="embeddings/oleObject35.bin"/><Relationship Id="rId20" Type="http://schemas.openxmlformats.org/officeDocument/2006/relationships/oleObject" Target="embeddings/oleObject10.bin"/><Relationship Id="rId41"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oleObject" Target="embeddings/oleObject18.bin"/><Relationship Id="rId36" Type="http://schemas.openxmlformats.org/officeDocument/2006/relationships/oleObject" Target="embeddings/oleObject25.bin"/><Relationship Id="rId49" Type="http://schemas.openxmlformats.org/officeDocument/2006/relationships/oleObject" Target="embeddings/oleObject38.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5CBDA-B929-4554-B756-577B8D857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5831</Words>
  <Characters>33242</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
    </vt:vector>
  </TitlesOfParts>
  <Company>Chuyên đề LTĐH</Company>
  <LinksUpToDate>false</LinksUpToDate>
  <CharactersWithSpaces>38996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7</cp:revision>
  <cp:lastPrinted>2019-01-07T17:25:00Z</cp:lastPrinted>
  <dcterms:created xsi:type="dcterms:W3CDTF">2017-02-28T16:54:00Z</dcterms:created>
  <dcterms:modified xsi:type="dcterms:W3CDTF">2019-01-07T17:25:00Z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