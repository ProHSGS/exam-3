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942" w:rsidRPr="00B81EA7" w:rsidRDefault="00060942" w:rsidP="00060942">
      <w:pPr>
        <w:tabs>
          <w:tab w:val="left" w:pos="270"/>
          <w:tab w:val="left" w:pos="2880"/>
          <w:tab w:val="left" w:pos="5400"/>
          <w:tab w:val="left" w:pos="8100"/>
        </w:tabs>
        <w:spacing w:line="264" w:lineRule="auto"/>
        <w:jc w:val="center"/>
        <w:rPr>
          <w:rFonts w:ascii="Times New Roman" w:hAnsi="Times New Roman"/>
          <w:b/>
          <w:noProof/>
          <w:sz w:val="32"/>
          <w:szCs w:val="32"/>
          <w14:textOutline w14:w="5270" w14:cap="flat" w14:cmpd="sng" w14:algn="ctr">
            <w14:solidFill>
              <w14:schemeClr w14:val="accent1">
                <w14:shade w14:val="88000"/>
                <w14:satMod w14:val="110000"/>
              </w14:schemeClr>
            </w14:solidFill>
            <w14:prstDash w14:val="solid"/>
            <w14:round/>
          </w14:textOutline>
        </w:rPr>
      </w:pPr>
      <w:r w:rsidRPr="00B81EA7">
        <w:rPr>
          <w:rFonts w:ascii="Times New Roman" w:hAnsi="Times New Roman"/>
          <w:b/>
          <w:noProof/>
          <w:sz w:val="32"/>
          <w:szCs w:val="32"/>
        </w:rPr>
        <mc:AlternateContent>
          <mc:Choice Requires="wps">
            <w:drawing>
              <wp:anchor distT="0" distB="0" distL="114300" distR="114300" simplePos="0" relativeHeight="251657216" behindDoc="0" locked="0" layoutInCell="1" allowOverlap="1" wp14:anchorId="493B3FDD" wp14:editId="010DDBF4">
                <wp:simplePos x="0" y="0"/>
                <wp:positionH relativeFrom="column">
                  <wp:posOffset>287185</wp:posOffset>
                </wp:positionH>
                <wp:positionV relativeFrom="paragraph">
                  <wp:posOffset>12065</wp:posOffset>
                </wp:positionV>
                <wp:extent cx="5732862" cy="755374"/>
                <wp:effectExtent l="0" t="0" r="0" b="6985"/>
                <wp:wrapNone/>
                <wp:docPr id="6" name="Rounded Rectangle 6"/>
                <wp:cNvGraphicFramePr/>
                <a:graphic xmlns:a="http://schemas.openxmlformats.org/drawingml/2006/main">
                  <a:graphicData uri="http://schemas.microsoft.com/office/word/2010/wordprocessingShape">
                    <wps:wsp>
                      <wps:cNvSpPr/>
                      <wps:spPr>
                        <a:xfrm>
                          <a:off x="0" y="0"/>
                          <a:ext cx="5732862" cy="755374"/>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B4449A" w:rsidRPr="00253479" w:rsidRDefault="00B4449A" w:rsidP="00060942">
                            <w:pPr>
                              <w:jc w:val="center"/>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pPr>
                            <w:r w:rsidRPr="00253479">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 xml:space="preserve">TỔNG ÔN LÝ THUYẾT CHƯƠNG </w:t>
                            </w:r>
                          </w:p>
                          <w:p w:rsidR="00B4449A" w:rsidRPr="00253479" w:rsidRDefault="00B4449A" w:rsidP="00060942">
                            <w:pPr>
                              <w:jc w:val="center"/>
                              <w:rPr>
                                <w:color w:val="0F243E" w:themeColor="text2" w:themeShade="80"/>
                                <w14:textOutline w14:w="9525" w14:cap="rnd" w14:cmpd="sng" w14:algn="ctr">
                                  <w14:solidFill>
                                    <w14:srgbClr w14:val="000000"/>
                                  </w14:solidFill>
                                  <w14:prstDash w14:val="solid"/>
                                  <w14:bevel/>
                                </w14:textOutline>
                              </w:rPr>
                            </w:pPr>
                            <w:r w:rsidRPr="00253479">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CROM – SẮT – ĐỒNG VÀ KIM LOẠI 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3B3FDD" id="Rounded Rectangle 6" o:spid="_x0000_s1026" style="position:absolute;left:0;text-align:left;margin-left:22.6pt;margin-top:.95pt;width:451.4pt;height:5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" filled="f" stroked="f">
                <v:shadow on="t" color="black" opacity="24903f" origin=",.5" offset="0,.55556mm"/>
                <v:textbox>
                  <w:txbxContent>
                    <w:p w:rsidR="00B4449A" w:rsidRPr="00253479" w:rsidRDefault="00B4449A" w:rsidP="00060942">
                      <w:pPr>
                        <w:jc w:val="center"/>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pPr>
                      <w:r w:rsidRPr="00253479">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 xml:space="preserve">TỔNG ÔN LÝ THUYẾT CHƯƠNG </w:t>
                      </w:r>
                    </w:p>
                    <w:p w:rsidR="00B4449A" w:rsidRPr="00253479" w:rsidRDefault="00B4449A" w:rsidP="00060942">
                      <w:pPr>
                        <w:jc w:val="center"/>
                        <w:rPr>
                          <w:color w:val="0F243E" w:themeColor="text2" w:themeShade="80"/>
                          <w14:textOutline w14:w="9525" w14:cap="rnd" w14:cmpd="sng" w14:algn="ctr">
                            <w14:solidFill>
                              <w14:srgbClr w14:val="000000"/>
                            </w14:solidFill>
                            <w14:prstDash w14:val="solid"/>
                            <w14:bevel/>
                          </w14:textOutline>
                        </w:rPr>
                      </w:pPr>
                      <w:r w:rsidRPr="00253479">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CROM – SẮT – ĐỒNG VÀ KIM LOẠI KHÁC</w:t>
                      </w:r>
                    </w:p>
                  </w:txbxContent>
                </v:textbox>
              </v:roundrect>
            </w:pict>
          </mc:Fallback>
        </mc:AlternateContent>
      </w:r>
    </w:p>
    <w:p w:rsidR="00C20467" w:rsidRPr="00B81EA7" w:rsidRDefault="00C20467" w:rsidP="00C20467">
      <w:pPr>
        <w:autoSpaceDE w:val="0"/>
        <w:autoSpaceDN w:val="0"/>
        <w:adjustRightInd w:val="0"/>
        <w:rPr>
          <w:rFonts w:ascii="Times New Roman" w:hAnsi="Times New Roman"/>
          <w:b/>
          <w:sz w:val="24"/>
          <w:szCs w:val="24"/>
        </w:rPr>
      </w:pPr>
    </w:p>
    <w:p w:rsidR="005C15A5" w:rsidRPr="00B81EA7" w:rsidRDefault="005C15A5" w:rsidP="00C20467">
      <w:pPr>
        <w:autoSpaceDE w:val="0"/>
        <w:autoSpaceDN w:val="0"/>
        <w:adjustRightInd w:val="0"/>
        <w:rPr>
          <w:rFonts w:ascii="Times New Roman" w:eastAsiaTheme="minorHAnsi" w:hAnsi="Times New Roman"/>
          <w:sz w:val="24"/>
          <w:szCs w:val="24"/>
        </w:rPr>
      </w:pPr>
    </w:p>
    <w:p w:rsidR="00060942" w:rsidRPr="00B81EA7" w:rsidRDefault="00060942" w:rsidP="0010379E">
      <w:pPr>
        <w:spacing w:before="60" w:line="40" w:lineRule="atLeast"/>
        <w:jc w:val="both"/>
        <w:rPr>
          <w:b/>
        </w:rPr>
      </w:pPr>
    </w:p>
    <w:p w:rsidR="00FF3C49" w:rsidRPr="00B81EA7" w:rsidRDefault="00FF3C49" w:rsidP="00E33EE9">
      <w:pPr>
        <w:autoSpaceDE w:val="0"/>
        <w:autoSpaceDN w:val="0"/>
        <w:adjustRightInd w:val="0"/>
        <w:spacing w:line="252" w:lineRule="auto"/>
        <w:jc w:val="both"/>
        <w:rPr>
          <w:rFonts w:ascii="Times New Roman" w:hAnsi="Times New Roman"/>
          <w:b/>
          <w:sz w:val="24"/>
          <w:szCs w:val="24"/>
        </w:rPr>
      </w:pP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1: </w:t>
      </w:r>
      <w:r w:rsidRPr="00B81EA7">
        <w:rPr>
          <w:rFonts w:ascii="Times New Roman" w:hAnsi="Times New Roman"/>
          <w:sz w:val="24"/>
          <w:szCs w:val="24"/>
        </w:rPr>
        <w:t xml:space="preserve">Cấu hình electron </w:t>
      </w:r>
      <w:r w:rsidRPr="00B81EA7">
        <w:rPr>
          <w:rFonts w:ascii="Times New Roman" w:hAnsi="Times New Roman"/>
          <w:b/>
          <w:sz w:val="24"/>
          <w:szCs w:val="24"/>
        </w:rPr>
        <w:t>không</w:t>
      </w:r>
      <w:r w:rsidRPr="00B81EA7">
        <w:rPr>
          <w:rFonts w:ascii="Times New Roman" w:hAnsi="Times New Roman"/>
          <w:sz w:val="24"/>
          <w:szCs w:val="24"/>
        </w:rPr>
        <w:t xml:space="preserve"> đúng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t>A.</w:t>
      </w:r>
      <w:r w:rsidRPr="00B81EA7">
        <w:rPr>
          <w:rFonts w:ascii="Times New Roman" w:hAnsi="Times New Roman"/>
          <w:sz w:val="24"/>
          <w:szCs w:val="24"/>
        </w:rPr>
        <w:t xml:space="preserve"> Cr (Z = 24) : [Ar]3d</w:t>
      </w:r>
      <w:r w:rsidRPr="00B81EA7">
        <w:rPr>
          <w:rFonts w:ascii="Times New Roman" w:hAnsi="Times New Roman"/>
          <w:sz w:val="24"/>
          <w:szCs w:val="24"/>
          <w:vertAlign w:val="superscript"/>
        </w:rPr>
        <w:t>5</w:t>
      </w:r>
      <w:r w:rsidRPr="00B81EA7">
        <w:rPr>
          <w:rFonts w:ascii="Times New Roman" w:hAnsi="Times New Roman"/>
          <w:sz w:val="24"/>
          <w:szCs w:val="24"/>
        </w:rPr>
        <w:t>4s</w:t>
      </w:r>
      <w:r w:rsidRPr="00B81EA7">
        <w:rPr>
          <w:rFonts w:ascii="Times New Roman" w:hAnsi="Times New Roman"/>
          <w:sz w:val="24"/>
          <w:szCs w:val="24"/>
          <w:vertAlign w:val="superscript"/>
        </w:rPr>
        <w:t>1</w:t>
      </w:r>
      <w:r w:rsidRPr="00B81EA7">
        <w:rPr>
          <w:rFonts w:ascii="Times New Roman" w:hAnsi="Times New Roman"/>
          <w:bCs/>
          <w:sz w:val="24"/>
          <w:szCs w:val="24"/>
          <w:lang w:val="nl-NL"/>
        </w:rPr>
        <w:t>.</w:t>
      </w:r>
      <w:r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Cr (Z = 24) : [Ar]3d</w:t>
      </w:r>
      <w:r w:rsidRPr="00B81EA7">
        <w:rPr>
          <w:rFonts w:ascii="Times New Roman" w:hAnsi="Times New Roman"/>
          <w:sz w:val="24"/>
          <w:szCs w:val="24"/>
          <w:vertAlign w:val="superscript"/>
        </w:rPr>
        <w:t>4</w:t>
      </w:r>
      <w:r w:rsidRPr="00B81EA7">
        <w:rPr>
          <w:rFonts w:ascii="Times New Roman" w:hAnsi="Times New Roman"/>
          <w:sz w:val="24"/>
          <w:szCs w:val="24"/>
        </w:rPr>
        <w:t>4s</w:t>
      </w:r>
      <w:r w:rsidRPr="00B81EA7">
        <w:rPr>
          <w:rFonts w:ascii="Times New Roman" w:hAnsi="Times New Roman"/>
          <w:sz w:val="24"/>
          <w:szCs w:val="24"/>
          <w:vertAlign w:val="superscript"/>
        </w:rPr>
        <w:t>2</w:t>
      </w:r>
      <w:r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vertAlign w:val="superscript"/>
        </w:rPr>
      </w:pPr>
      <w:r w:rsidRPr="00B81EA7">
        <w:rPr>
          <w:rFonts w:ascii="Times New Roman" w:hAnsi="Times New Roman"/>
          <w:b/>
          <w:sz w:val="24"/>
          <w:szCs w:val="24"/>
        </w:rPr>
        <w:tab/>
        <w:t>C.</w:t>
      </w:r>
      <w:r w:rsidRPr="00B81EA7">
        <w:rPr>
          <w:rFonts w:ascii="Times New Roman" w:hAnsi="Times New Roman"/>
          <w:sz w:val="24"/>
          <w:szCs w:val="24"/>
        </w:rPr>
        <w:t xml:space="preserve"> Cr</w:t>
      </w:r>
      <w:r w:rsidRPr="00B81EA7">
        <w:rPr>
          <w:rFonts w:ascii="Times New Roman" w:hAnsi="Times New Roman"/>
          <w:sz w:val="24"/>
          <w:szCs w:val="24"/>
          <w:vertAlign w:val="superscript"/>
        </w:rPr>
        <w:t xml:space="preserve">2+ </w:t>
      </w:r>
      <w:r w:rsidRPr="00B81EA7">
        <w:rPr>
          <w:rFonts w:ascii="Times New Roman" w:hAnsi="Times New Roman"/>
          <w:sz w:val="24"/>
          <w:szCs w:val="24"/>
        </w:rPr>
        <w:t>: [Ar]3d</w:t>
      </w:r>
      <w:r w:rsidRPr="00B81EA7">
        <w:rPr>
          <w:rFonts w:ascii="Times New Roman" w:hAnsi="Times New Roman"/>
          <w:sz w:val="24"/>
          <w:szCs w:val="24"/>
          <w:vertAlign w:val="superscript"/>
        </w:rPr>
        <w:t>4</w:t>
      </w:r>
      <w:r w:rsidRPr="00B81EA7">
        <w:rPr>
          <w:rFonts w:ascii="Times New Roman" w:hAnsi="Times New Roman"/>
          <w:bCs/>
          <w:sz w:val="24"/>
          <w:szCs w:val="24"/>
          <w:lang w:val="nl-NL"/>
        </w:rPr>
        <w:t>.</w:t>
      </w:r>
      <w:r w:rsidR="00ED43C4" w:rsidRPr="00B81EA7">
        <w:rPr>
          <w:rFonts w:ascii="Times New Roman" w:hAnsi="Times New Roman"/>
          <w:sz w:val="24"/>
          <w:szCs w:val="24"/>
        </w:rPr>
        <w:tab/>
      </w:r>
      <w:r w:rsidRPr="00B81EA7">
        <w:rPr>
          <w:rFonts w:ascii="Times New Roman" w:hAnsi="Times New Roman"/>
          <w:sz w:val="24"/>
          <w:szCs w:val="24"/>
        </w:rPr>
        <w:tab/>
      </w:r>
      <w:r w:rsidRPr="00B81EA7">
        <w:rPr>
          <w:rFonts w:ascii="Times New Roman" w:hAnsi="Times New Roman"/>
          <w:b/>
          <w:sz w:val="24"/>
          <w:szCs w:val="24"/>
        </w:rPr>
        <w:t>D.</w:t>
      </w:r>
      <w:r w:rsidRPr="00B81EA7">
        <w:rPr>
          <w:rFonts w:ascii="Times New Roman" w:hAnsi="Times New Roman"/>
          <w:sz w:val="24"/>
          <w:szCs w:val="24"/>
        </w:rPr>
        <w:t xml:space="preserve"> Cr</w:t>
      </w:r>
      <w:r w:rsidRPr="00B81EA7">
        <w:rPr>
          <w:rFonts w:ascii="Times New Roman" w:hAnsi="Times New Roman"/>
          <w:sz w:val="24"/>
          <w:szCs w:val="24"/>
          <w:vertAlign w:val="superscript"/>
        </w:rPr>
        <w:t xml:space="preserve">3+ </w:t>
      </w:r>
      <w:r w:rsidRPr="00B81EA7">
        <w:rPr>
          <w:rFonts w:ascii="Times New Roman" w:hAnsi="Times New Roman"/>
          <w:sz w:val="24"/>
          <w:szCs w:val="24"/>
        </w:rPr>
        <w:t>: [Ar]3d</w:t>
      </w:r>
      <w:r w:rsidRPr="00B81EA7">
        <w:rPr>
          <w:rFonts w:ascii="Times New Roman" w:hAnsi="Times New Roman"/>
          <w:sz w:val="24"/>
          <w:szCs w:val="24"/>
          <w:vertAlign w:val="superscript"/>
        </w:rPr>
        <w:t>3</w:t>
      </w:r>
      <w:r w:rsidRPr="00B81EA7">
        <w:rPr>
          <w:rFonts w:ascii="Times New Roman" w:hAnsi="Times New Roman"/>
          <w:bCs/>
          <w:sz w:val="24"/>
          <w:szCs w:val="24"/>
          <w:lang w:val="nl-NL"/>
        </w:rPr>
        <w:t>.</w:t>
      </w:r>
    </w:p>
    <w:p w:rsidR="008043A7" w:rsidRPr="00B81EA7" w:rsidRDefault="008043A7" w:rsidP="00ED43C4">
      <w:pPr>
        <w:pStyle w:val="co10bt"/>
        <w:tabs>
          <w:tab w:val="left" w:pos="270"/>
          <w:tab w:val="left" w:pos="2880"/>
          <w:tab w:val="left" w:pos="5310"/>
          <w:tab w:val="left" w:pos="7830"/>
        </w:tabs>
        <w:spacing w:after="0"/>
        <w:ind w:left="0" w:firstLine="0"/>
        <w:rPr>
          <w:rFonts w:ascii="Times New Roman" w:hAnsi="Times New Roman"/>
          <w:bCs w:val="0"/>
          <w:sz w:val="24"/>
          <w:szCs w:val="24"/>
          <w:lang w:val="nl-NL"/>
        </w:rPr>
      </w:pPr>
      <w:r w:rsidRPr="00B81EA7">
        <w:rPr>
          <w:rFonts w:ascii="Times New Roman" w:hAnsi="Times New Roman"/>
          <w:b/>
          <w:sz w:val="24"/>
          <w:szCs w:val="24"/>
        </w:rPr>
        <w:t xml:space="preserve">Câu 2: </w:t>
      </w:r>
      <w:r w:rsidRPr="00B81EA7">
        <w:rPr>
          <w:rFonts w:ascii="Times New Roman" w:hAnsi="Times New Roman"/>
          <w:bCs w:val="0"/>
          <w:sz w:val="24"/>
          <w:szCs w:val="24"/>
          <w:lang w:val="nl-NL"/>
        </w:rPr>
        <w:t>Cấu hình electron của ion Cr</w:t>
      </w:r>
      <w:r w:rsidRPr="00B81EA7">
        <w:rPr>
          <w:rFonts w:ascii="Times New Roman" w:hAnsi="Times New Roman"/>
          <w:bCs w:val="0"/>
          <w:sz w:val="24"/>
          <w:szCs w:val="24"/>
          <w:vertAlign w:val="superscript"/>
          <w:lang w:val="nl-NL"/>
        </w:rPr>
        <w:t>3+</w:t>
      </w:r>
      <w:r w:rsidRPr="00B81EA7">
        <w:rPr>
          <w:rFonts w:ascii="Times New Roman" w:hAnsi="Times New Roman"/>
          <w:bCs w:val="0"/>
          <w:sz w:val="24"/>
          <w:szCs w:val="24"/>
          <w:lang w:val="nl-NL"/>
        </w:rPr>
        <w:t xml:space="preserve"> là :</w:t>
      </w:r>
    </w:p>
    <w:p w:rsidR="008043A7" w:rsidRPr="00B81EA7" w:rsidRDefault="00ED43C4" w:rsidP="00ED43C4">
      <w:pPr>
        <w:pStyle w:val="co10bt"/>
        <w:tabs>
          <w:tab w:val="left" w:pos="270"/>
          <w:tab w:val="left" w:pos="2880"/>
          <w:tab w:val="left" w:pos="5310"/>
          <w:tab w:val="left" w:pos="7830"/>
        </w:tabs>
        <w:spacing w:after="0"/>
        <w:ind w:left="0" w:firstLine="0"/>
        <w:rPr>
          <w:rFonts w:ascii="Times New Roman" w:hAnsi="Times New Roman"/>
          <w:bCs w:val="0"/>
          <w:sz w:val="24"/>
          <w:szCs w:val="24"/>
          <w:lang w:val="nl-NL"/>
        </w:rPr>
      </w:pPr>
      <w:r w:rsidRPr="00B81EA7">
        <w:rPr>
          <w:rFonts w:ascii="Times New Roman" w:hAnsi="Times New Roman"/>
          <w:bCs w:val="0"/>
          <w:sz w:val="24"/>
          <w:szCs w:val="24"/>
          <w:lang w:val="nl-NL"/>
        </w:rPr>
        <w:tab/>
      </w:r>
      <w:r w:rsidR="008043A7" w:rsidRPr="00B81EA7">
        <w:rPr>
          <w:rFonts w:ascii="Times New Roman" w:hAnsi="Times New Roman"/>
          <w:b/>
          <w:bCs w:val="0"/>
          <w:sz w:val="24"/>
          <w:szCs w:val="24"/>
          <w:lang w:val="nl-NL"/>
        </w:rPr>
        <w:t>A.</w:t>
      </w:r>
      <w:r w:rsidR="008043A7" w:rsidRPr="00B81EA7">
        <w:rPr>
          <w:rFonts w:ascii="Times New Roman" w:hAnsi="Times New Roman"/>
          <w:bCs w:val="0"/>
          <w:sz w:val="24"/>
          <w:szCs w:val="24"/>
          <w:lang w:val="nl-NL"/>
        </w:rPr>
        <w:t xml:space="preserve"> [Ar]3d</w:t>
      </w:r>
      <w:r w:rsidR="008043A7" w:rsidRPr="00B81EA7">
        <w:rPr>
          <w:rFonts w:ascii="Times New Roman" w:hAnsi="Times New Roman"/>
          <w:bCs w:val="0"/>
          <w:sz w:val="24"/>
          <w:szCs w:val="24"/>
          <w:vertAlign w:val="superscript"/>
          <w:lang w:val="nl-NL"/>
        </w:rPr>
        <w:t>5</w:t>
      </w:r>
      <w:r w:rsidR="008043A7" w:rsidRPr="00B81EA7">
        <w:rPr>
          <w:rFonts w:ascii="Times New Roman" w:hAnsi="Times New Roman"/>
          <w:bCs w:val="0"/>
          <w:sz w:val="24"/>
          <w:szCs w:val="24"/>
          <w:lang w:val="nl-NL"/>
        </w:rPr>
        <w:t>.</w:t>
      </w:r>
      <w:r w:rsidR="008043A7" w:rsidRPr="00B81EA7">
        <w:rPr>
          <w:rFonts w:ascii="Times New Roman" w:hAnsi="Times New Roman"/>
          <w:bCs w:val="0"/>
          <w:sz w:val="24"/>
          <w:szCs w:val="24"/>
          <w:lang w:val="nl-NL"/>
        </w:rPr>
        <w:tab/>
      </w:r>
      <w:r w:rsidR="008043A7" w:rsidRPr="00B81EA7">
        <w:rPr>
          <w:rFonts w:ascii="Times New Roman" w:hAnsi="Times New Roman"/>
          <w:b/>
          <w:bCs w:val="0"/>
          <w:sz w:val="24"/>
          <w:szCs w:val="24"/>
          <w:lang w:val="nl-NL"/>
        </w:rPr>
        <w:t>B.</w:t>
      </w:r>
      <w:r w:rsidR="008043A7" w:rsidRPr="00B81EA7">
        <w:rPr>
          <w:rFonts w:ascii="Times New Roman" w:hAnsi="Times New Roman"/>
          <w:bCs w:val="0"/>
          <w:sz w:val="24"/>
          <w:szCs w:val="24"/>
          <w:lang w:val="nl-NL"/>
        </w:rPr>
        <w:t xml:space="preserve"> [Ar]3d</w:t>
      </w:r>
      <w:r w:rsidR="008043A7" w:rsidRPr="00B81EA7">
        <w:rPr>
          <w:rFonts w:ascii="Times New Roman" w:hAnsi="Times New Roman"/>
          <w:bCs w:val="0"/>
          <w:sz w:val="24"/>
          <w:szCs w:val="24"/>
          <w:vertAlign w:val="superscript"/>
          <w:lang w:val="nl-NL"/>
        </w:rPr>
        <w:t>4</w:t>
      </w:r>
      <w:r w:rsidR="008043A7" w:rsidRPr="00B81EA7">
        <w:rPr>
          <w:rFonts w:ascii="Times New Roman" w:hAnsi="Times New Roman"/>
          <w:bCs w:val="0"/>
          <w:sz w:val="24"/>
          <w:szCs w:val="24"/>
          <w:lang w:val="nl-NL"/>
        </w:rPr>
        <w:t>.</w:t>
      </w:r>
      <w:r w:rsidRPr="00B81EA7">
        <w:rPr>
          <w:rFonts w:ascii="Times New Roman" w:hAnsi="Times New Roman"/>
          <w:b/>
          <w:bCs w:val="0"/>
          <w:iCs/>
          <w:sz w:val="24"/>
          <w:szCs w:val="24"/>
          <w:lang w:val="nl-NL"/>
        </w:rPr>
        <w:t xml:space="preserve"> </w:t>
      </w:r>
      <w:r w:rsidRPr="00B81EA7">
        <w:rPr>
          <w:rFonts w:ascii="Times New Roman" w:hAnsi="Times New Roman"/>
          <w:b/>
          <w:bCs w:val="0"/>
          <w:iCs/>
          <w:sz w:val="24"/>
          <w:szCs w:val="24"/>
          <w:lang w:val="nl-NL"/>
        </w:rPr>
        <w:tab/>
      </w:r>
      <w:r w:rsidR="008043A7" w:rsidRPr="00B81EA7">
        <w:rPr>
          <w:rFonts w:ascii="Times New Roman" w:hAnsi="Times New Roman"/>
          <w:b/>
          <w:bCs w:val="0"/>
          <w:iCs/>
          <w:sz w:val="24"/>
          <w:szCs w:val="24"/>
          <w:lang w:val="nl-NL"/>
        </w:rPr>
        <w:t>C</w:t>
      </w:r>
      <w:r w:rsidR="008043A7" w:rsidRPr="00B81EA7">
        <w:rPr>
          <w:rFonts w:ascii="Times New Roman" w:hAnsi="Times New Roman"/>
          <w:b/>
          <w:bCs w:val="0"/>
          <w:sz w:val="24"/>
          <w:szCs w:val="24"/>
          <w:lang w:val="nl-NL"/>
        </w:rPr>
        <w:t>.</w:t>
      </w:r>
      <w:r w:rsidR="008043A7" w:rsidRPr="00B81EA7">
        <w:rPr>
          <w:rFonts w:ascii="Times New Roman" w:hAnsi="Times New Roman"/>
          <w:bCs w:val="0"/>
          <w:sz w:val="24"/>
          <w:szCs w:val="24"/>
          <w:lang w:val="nl-NL"/>
        </w:rPr>
        <w:t xml:space="preserve"> [Ar]3d</w:t>
      </w:r>
      <w:r w:rsidR="008043A7" w:rsidRPr="00B81EA7">
        <w:rPr>
          <w:rFonts w:ascii="Times New Roman" w:hAnsi="Times New Roman"/>
          <w:bCs w:val="0"/>
          <w:sz w:val="24"/>
          <w:szCs w:val="24"/>
          <w:vertAlign w:val="superscript"/>
          <w:lang w:val="nl-NL"/>
        </w:rPr>
        <w:t>3</w:t>
      </w:r>
      <w:r w:rsidR="008043A7" w:rsidRPr="00B81EA7">
        <w:rPr>
          <w:rFonts w:ascii="Times New Roman" w:hAnsi="Times New Roman"/>
          <w:bCs w:val="0"/>
          <w:sz w:val="24"/>
          <w:szCs w:val="24"/>
          <w:lang w:val="nl-NL"/>
        </w:rPr>
        <w:t>.</w:t>
      </w:r>
      <w:r w:rsidR="008043A7" w:rsidRPr="00B81EA7">
        <w:rPr>
          <w:rFonts w:ascii="Times New Roman" w:hAnsi="Times New Roman"/>
          <w:bCs w:val="0"/>
          <w:sz w:val="24"/>
          <w:szCs w:val="24"/>
          <w:lang w:val="nl-NL"/>
        </w:rPr>
        <w:tab/>
      </w:r>
      <w:r w:rsidR="008043A7" w:rsidRPr="00B81EA7">
        <w:rPr>
          <w:rFonts w:ascii="Times New Roman" w:hAnsi="Times New Roman"/>
          <w:b/>
          <w:bCs w:val="0"/>
          <w:sz w:val="24"/>
          <w:szCs w:val="24"/>
          <w:lang w:val="nl-NL"/>
        </w:rPr>
        <w:t>D.</w:t>
      </w:r>
      <w:r w:rsidR="008043A7" w:rsidRPr="00B81EA7">
        <w:rPr>
          <w:rFonts w:ascii="Times New Roman" w:hAnsi="Times New Roman"/>
          <w:bCs w:val="0"/>
          <w:sz w:val="24"/>
          <w:szCs w:val="24"/>
          <w:lang w:val="nl-NL"/>
        </w:rPr>
        <w:t xml:space="preserve"> [Ar]3d</w:t>
      </w:r>
      <w:r w:rsidR="008043A7" w:rsidRPr="00B81EA7">
        <w:rPr>
          <w:rFonts w:ascii="Times New Roman" w:hAnsi="Times New Roman"/>
          <w:bCs w:val="0"/>
          <w:sz w:val="24"/>
          <w:szCs w:val="24"/>
          <w:vertAlign w:val="superscript"/>
          <w:lang w:val="nl-NL"/>
        </w:rPr>
        <w:t>2</w:t>
      </w:r>
      <w:r w:rsidR="008043A7" w:rsidRPr="00B81EA7">
        <w:rPr>
          <w:rFonts w:ascii="Times New Roman" w:hAnsi="Times New Roman"/>
          <w:bCs w:val="0"/>
          <w:sz w:val="24"/>
          <w:szCs w:val="24"/>
          <w:lang w:val="nl-NL"/>
        </w:rPr>
        <w:t>.</w:t>
      </w:r>
      <w:r w:rsidR="008043A7" w:rsidRPr="00B81EA7">
        <w:rPr>
          <w:rFonts w:ascii="Times New Roman" w:hAnsi="Times New Roman"/>
          <w:bCs w:val="0"/>
          <w:sz w:val="24"/>
          <w:szCs w:val="24"/>
          <w:lang w:val="nl-NL"/>
        </w:rPr>
        <w:tab/>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t>Câu 3:</w:t>
      </w:r>
      <w:r w:rsidRPr="00B81EA7">
        <w:rPr>
          <w:rFonts w:ascii="Times New Roman" w:hAnsi="Times New Roman"/>
          <w:sz w:val="24"/>
          <w:szCs w:val="24"/>
        </w:rPr>
        <w:t xml:space="preserve"> </w:t>
      </w:r>
      <w:r w:rsidRPr="00B81EA7">
        <w:rPr>
          <w:rFonts w:ascii="Times New Roman" w:hAnsi="Times New Roman"/>
          <w:sz w:val="24"/>
          <w:szCs w:val="24"/>
          <w:lang w:val="nl-NL"/>
        </w:rPr>
        <w:t>Các số oxi hoá đặc trưng của crom là :</w:t>
      </w:r>
    </w:p>
    <w:p w:rsidR="008043A7" w:rsidRPr="00B81EA7" w:rsidRDefault="00ED43C4"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b/>
          <w:bCs/>
          <w:sz w:val="24"/>
          <w:szCs w:val="24"/>
        </w:rPr>
      </w:pPr>
      <w:r w:rsidRPr="00B81EA7">
        <w:rPr>
          <w:rFonts w:ascii="Times New Roman" w:hAnsi="Times New Roman"/>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+2, +4, +6.</w:t>
      </w:r>
      <w:r w:rsidR="008043A7" w:rsidRPr="00B81EA7">
        <w:rPr>
          <w:rFonts w:ascii="Times New Roman" w:hAnsi="Times New Roman"/>
          <w:bCs/>
          <w:sz w:val="24"/>
          <w:szCs w:val="24"/>
          <w:lang w:val="nl-NL"/>
        </w:rPr>
        <w:tab/>
      </w:r>
      <w:r w:rsidR="008043A7" w:rsidRPr="00B81EA7">
        <w:rPr>
          <w:rFonts w:ascii="Times New Roman" w:hAnsi="Times New Roman"/>
          <w:b/>
          <w:bCs/>
          <w:iCs/>
          <w:sz w:val="24"/>
          <w:szCs w:val="24"/>
          <w:lang w:val="nl-NL"/>
        </w:rPr>
        <w:t>B</w:t>
      </w:r>
      <w:r w:rsidR="008043A7" w:rsidRPr="00B81EA7">
        <w:rPr>
          <w:rFonts w:ascii="Times New Roman" w:hAnsi="Times New Roman"/>
          <w:b/>
          <w:bCs/>
          <w:sz w:val="24"/>
          <w:szCs w:val="24"/>
          <w:lang w:val="nl-NL"/>
        </w:rPr>
        <w:t>.</w:t>
      </w:r>
      <w:r w:rsidR="008043A7" w:rsidRPr="00B81EA7">
        <w:rPr>
          <w:rFonts w:ascii="Times New Roman" w:hAnsi="Times New Roman"/>
          <w:bCs/>
          <w:sz w:val="24"/>
          <w:szCs w:val="24"/>
          <w:lang w:val="nl-NL"/>
        </w:rPr>
        <w:t xml:space="preserve"> +2, +3, +6.</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+1, +2, +4, +6.</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+3, +4, +6.</w:t>
      </w:r>
    </w:p>
    <w:p w:rsidR="004617D6" w:rsidRPr="00B81EA7" w:rsidRDefault="008043A7" w:rsidP="004617D6">
      <w:pPr>
        <w:tabs>
          <w:tab w:val="left" w:pos="284"/>
          <w:tab w:val="left" w:pos="2835"/>
          <w:tab w:val="left" w:pos="5670"/>
          <w:tab w:val="left" w:pos="8080"/>
        </w:tabs>
        <w:spacing w:line="252" w:lineRule="auto"/>
        <w:rPr>
          <w:rFonts w:ascii="Times New Roman" w:hAnsi="Times New Roman"/>
          <w:b/>
          <w:sz w:val="24"/>
          <w:szCs w:val="24"/>
        </w:rPr>
      </w:pPr>
      <w:r w:rsidRPr="00B81EA7">
        <w:rPr>
          <w:rFonts w:ascii="Times New Roman" w:hAnsi="Times New Roman"/>
          <w:b/>
          <w:sz w:val="24"/>
          <w:szCs w:val="24"/>
        </w:rPr>
        <w:t>Câu 4:</w:t>
      </w:r>
      <w:r w:rsidRPr="00B81EA7">
        <w:rPr>
          <w:rFonts w:ascii="Times New Roman" w:hAnsi="Times New Roman"/>
          <w:sz w:val="24"/>
          <w:szCs w:val="24"/>
        </w:rPr>
        <w:t xml:space="preserve"> </w:t>
      </w:r>
      <w:r w:rsidR="004617D6" w:rsidRPr="00B81EA7">
        <w:rPr>
          <w:rFonts w:ascii="Times New Roman" w:hAnsi="Times New Roman"/>
          <w:sz w:val="24"/>
          <w:szCs w:val="24"/>
        </w:rPr>
        <w:t>Nhỏ từ từ dd NaOH đến dư vào dd CrCl</w:t>
      </w:r>
      <w:r w:rsidR="004617D6" w:rsidRPr="00B81EA7">
        <w:rPr>
          <w:rFonts w:ascii="Times New Roman" w:hAnsi="Times New Roman"/>
          <w:sz w:val="24"/>
          <w:szCs w:val="24"/>
          <w:vertAlign w:val="subscript"/>
        </w:rPr>
        <w:t>2</w:t>
      </w:r>
      <w:r w:rsidR="004617D6" w:rsidRPr="00B81EA7">
        <w:rPr>
          <w:rFonts w:ascii="Times New Roman" w:hAnsi="Times New Roman"/>
          <w:sz w:val="24"/>
          <w:szCs w:val="24"/>
        </w:rPr>
        <w:t>, hiện tượng quan sát được là:</w:t>
      </w:r>
    </w:p>
    <w:p w:rsidR="004617D6" w:rsidRPr="00B81EA7" w:rsidRDefault="004617D6" w:rsidP="004617D6">
      <w:pPr>
        <w:tabs>
          <w:tab w:val="left" w:pos="284"/>
          <w:tab w:val="left" w:pos="2835"/>
          <w:tab w:val="left" w:pos="5670"/>
          <w:tab w:val="left" w:pos="8080"/>
        </w:tabs>
        <w:spacing w:line="252" w:lineRule="auto"/>
        <w:rPr>
          <w:rFonts w:ascii="Times New Roman" w:hAnsi="Times New Roman"/>
          <w:b/>
          <w:sz w:val="24"/>
          <w:szCs w:val="24"/>
        </w:rPr>
      </w:pPr>
      <w:r w:rsidRPr="00B81EA7">
        <w:rPr>
          <w:rFonts w:ascii="Times New Roman" w:hAnsi="Times New Roman"/>
          <w:b/>
          <w:sz w:val="24"/>
          <w:szCs w:val="24"/>
        </w:rPr>
        <w:tab/>
        <w:t xml:space="preserve">A. </w:t>
      </w:r>
      <w:r w:rsidRPr="00B81EA7">
        <w:rPr>
          <w:rFonts w:ascii="Times New Roman" w:hAnsi="Times New Roman"/>
          <w:sz w:val="24"/>
          <w:szCs w:val="24"/>
        </w:rPr>
        <w:t>Xuất hiện kết tủa keo màu lục xám.</w:t>
      </w:r>
      <w:r w:rsidRPr="00B81EA7">
        <w:rPr>
          <w:rFonts w:ascii="Times New Roman" w:hAnsi="Times New Roman"/>
          <w:b/>
          <w:sz w:val="24"/>
          <w:szCs w:val="24"/>
        </w:rPr>
        <w:tab/>
      </w:r>
    </w:p>
    <w:p w:rsidR="004617D6" w:rsidRPr="00B81EA7" w:rsidRDefault="004617D6" w:rsidP="004617D6">
      <w:pPr>
        <w:tabs>
          <w:tab w:val="left" w:pos="284"/>
          <w:tab w:val="left" w:pos="2835"/>
          <w:tab w:val="left" w:pos="5670"/>
          <w:tab w:val="left" w:pos="8080"/>
        </w:tabs>
        <w:spacing w:line="252" w:lineRule="auto"/>
        <w:rPr>
          <w:rFonts w:ascii="Times New Roman" w:hAnsi="Times New Roman"/>
          <w:b/>
          <w:sz w:val="24"/>
          <w:szCs w:val="24"/>
        </w:rPr>
      </w:pPr>
      <w:r w:rsidRPr="00B81EA7">
        <w:rPr>
          <w:rFonts w:ascii="Times New Roman" w:hAnsi="Times New Roman"/>
          <w:b/>
          <w:sz w:val="24"/>
          <w:szCs w:val="24"/>
        </w:rPr>
        <w:tab/>
        <w:t xml:space="preserve">B. </w:t>
      </w:r>
      <w:r w:rsidRPr="00B81EA7">
        <w:rPr>
          <w:rFonts w:ascii="Times New Roman" w:hAnsi="Times New Roman"/>
          <w:sz w:val="24"/>
          <w:szCs w:val="24"/>
        </w:rPr>
        <w:t>Xuất hiện kết tủa keo màu vàng.</w:t>
      </w:r>
      <w:r w:rsidRPr="00B81EA7">
        <w:rPr>
          <w:rFonts w:ascii="Times New Roman" w:hAnsi="Times New Roman"/>
          <w:b/>
          <w:sz w:val="24"/>
          <w:szCs w:val="24"/>
        </w:rPr>
        <w:tab/>
      </w:r>
    </w:p>
    <w:p w:rsidR="004617D6" w:rsidRPr="00B81EA7" w:rsidRDefault="004617D6" w:rsidP="004617D6">
      <w:pPr>
        <w:tabs>
          <w:tab w:val="left" w:pos="284"/>
          <w:tab w:val="left" w:pos="2835"/>
          <w:tab w:val="left" w:pos="5670"/>
          <w:tab w:val="left" w:pos="8080"/>
        </w:tabs>
        <w:spacing w:line="252" w:lineRule="auto"/>
        <w:rPr>
          <w:rFonts w:ascii="Times New Roman" w:hAnsi="Times New Roman"/>
          <w:b/>
          <w:sz w:val="24"/>
          <w:szCs w:val="24"/>
        </w:rPr>
      </w:pPr>
      <w:r w:rsidRPr="00B81EA7">
        <w:rPr>
          <w:rFonts w:ascii="Times New Roman" w:hAnsi="Times New Roman"/>
          <w:b/>
          <w:sz w:val="24"/>
          <w:szCs w:val="24"/>
        </w:rPr>
        <w:tab/>
        <w:t>C.</w:t>
      </w:r>
      <w:r w:rsidRPr="00B81EA7">
        <w:rPr>
          <w:rFonts w:ascii="Times New Roman" w:hAnsi="Times New Roman"/>
          <w:sz w:val="24"/>
          <w:szCs w:val="24"/>
        </w:rPr>
        <w:t xml:space="preserve"> Xuất hiện kết tủa keo màu vàng, sau đó kết tủa tan dần tạo dung dịch màu xanh lam.</w:t>
      </w:r>
      <w:r w:rsidRPr="00B81EA7">
        <w:rPr>
          <w:rFonts w:ascii="Times New Roman" w:hAnsi="Times New Roman"/>
          <w:b/>
          <w:sz w:val="24"/>
          <w:szCs w:val="24"/>
        </w:rPr>
        <w:t xml:space="preserve"> </w:t>
      </w:r>
      <w:r w:rsidRPr="00B81EA7">
        <w:rPr>
          <w:rFonts w:ascii="Times New Roman" w:hAnsi="Times New Roman"/>
          <w:b/>
          <w:sz w:val="24"/>
          <w:szCs w:val="24"/>
        </w:rPr>
        <w:tab/>
      </w:r>
    </w:p>
    <w:p w:rsidR="008043A7" w:rsidRPr="00B81EA7" w:rsidRDefault="004617D6" w:rsidP="004617D6">
      <w:pPr>
        <w:tabs>
          <w:tab w:val="left" w:pos="270"/>
          <w:tab w:val="left" w:pos="2835"/>
          <w:tab w:val="left" w:pos="5670"/>
          <w:tab w:val="left" w:pos="8080"/>
        </w:tabs>
        <w:spacing w:line="252" w:lineRule="auto"/>
        <w:rPr>
          <w:rFonts w:ascii="Times New Roman" w:hAnsi="Times New Roman"/>
          <w:b/>
          <w:sz w:val="24"/>
          <w:szCs w:val="24"/>
        </w:rPr>
      </w:pPr>
      <w:r w:rsidRPr="00B81EA7">
        <w:rPr>
          <w:rFonts w:ascii="Times New Roman" w:hAnsi="Times New Roman"/>
          <w:b/>
          <w:sz w:val="24"/>
          <w:szCs w:val="24"/>
        </w:rPr>
        <w:tab/>
        <w:t>D.</w:t>
      </w:r>
      <w:r w:rsidRPr="00B81EA7">
        <w:rPr>
          <w:rFonts w:ascii="Times New Roman" w:hAnsi="Times New Roman"/>
          <w:sz w:val="24"/>
          <w:szCs w:val="24"/>
        </w:rPr>
        <w:t xml:space="preserve"> Xuất hiện keo tủa màu vàng , sau đó kết tủa tan dần tạo dung dịch màu xanh lục.</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5:</w:t>
      </w:r>
      <w:r w:rsidRPr="00B81EA7">
        <w:rPr>
          <w:rFonts w:ascii="Times New Roman" w:hAnsi="Times New Roman"/>
          <w:sz w:val="24"/>
          <w:szCs w:val="24"/>
        </w:rPr>
        <w:t xml:space="preserve"> Các kim loại nào sau đây luôn được bảo vệ trong môi trường kh</w:t>
      </w:r>
      <w:r w:rsidR="00ED43C4" w:rsidRPr="00B81EA7">
        <w:rPr>
          <w:rFonts w:ascii="Times New Roman" w:hAnsi="Times New Roman"/>
          <w:sz w:val="24"/>
          <w:szCs w:val="24"/>
        </w:rPr>
        <w:t>ông khí, nước nhờ lớp màng oxit</w:t>
      </w:r>
      <w:r w:rsidRPr="00B81EA7">
        <w:rPr>
          <w:rFonts w:ascii="Times New Roman" w:hAnsi="Times New Roman"/>
          <w:sz w:val="24"/>
          <w:szCs w:val="24"/>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Al, Ca.</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Fe, Cr.                  </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Cr, Al.</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Fe, Mg.</w:t>
      </w:r>
    </w:p>
    <w:p w:rsidR="008043A7" w:rsidRPr="00B81EA7" w:rsidRDefault="008043A7" w:rsidP="00ED43C4">
      <w:pPr>
        <w:pStyle w:val="co10bt"/>
        <w:tabs>
          <w:tab w:val="left" w:pos="270"/>
          <w:tab w:val="left" w:pos="2880"/>
          <w:tab w:val="left" w:pos="5310"/>
          <w:tab w:val="left" w:pos="7830"/>
        </w:tabs>
        <w:spacing w:after="0"/>
        <w:ind w:left="0" w:firstLine="0"/>
        <w:rPr>
          <w:rFonts w:ascii="Times New Roman" w:hAnsi="Times New Roman"/>
          <w:bCs w:val="0"/>
          <w:sz w:val="24"/>
          <w:szCs w:val="24"/>
          <w:lang w:val="nl-NL"/>
        </w:rPr>
      </w:pPr>
      <w:r w:rsidRPr="00B81EA7">
        <w:rPr>
          <w:rFonts w:ascii="Times New Roman" w:hAnsi="Times New Roman"/>
          <w:b/>
          <w:sz w:val="24"/>
          <w:szCs w:val="24"/>
        </w:rPr>
        <w:t>Câu 6:</w:t>
      </w:r>
      <w:r w:rsidRPr="00B81EA7">
        <w:rPr>
          <w:rFonts w:ascii="Times New Roman" w:hAnsi="Times New Roman"/>
          <w:sz w:val="24"/>
          <w:szCs w:val="24"/>
        </w:rPr>
        <w:t xml:space="preserve"> Dãy kim loại bị thụ động trong axit HNO</w:t>
      </w:r>
      <w:r w:rsidRPr="00B81EA7">
        <w:rPr>
          <w:rFonts w:ascii="Times New Roman" w:hAnsi="Times New Roman"/>
          <w:sz w:val="24"/>
          <w:szCs w:val="24"/>
          <w:vertAlign w:val="subscript"/>
        </w:rPr>
        <w:t>3</w:t>
      </w:r>
      <w:r w:rsidRPr="00B81EA7">
        <w:rPr>
          <w:rFonts w:ascii="Times New Roman" w:hAnsi="Times New Roman"/>
          <w:sz w:val="24"/>
          <w:szCs w:val="24"/>
        </w:rPr>
        <w:t xml:space="preserve"> đặc, nguội là </w:t>
      </w:r>
      <w:r w:rsidRPr="00B81EA7">
        <w:rPr>
          <w:rFonts w:ascii="Times New Roman" w:hAnsi="Times New Roman"/>
          <w:bCs w:val="0"/>
          <w:sz w:val="24"/>
          <w:szCs w:val="24"/>
          <w:lang w:val="nl-NL"/>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      </w:t>
      </w:r>
      <w:r w:rsidR="008043A7" w:rsidRPr="00B81EA7">
        <w:rPr>
          <w:rFonts w:ascii="Times New Roman" w:hAnsi="Times New Roman"/>
          <w:b/>
          <w:sz w:val="24"/>
          <w:szCs w:val="24"/>
        </w:rPr>
        <w:t xml:space="preserve">A. </w:t>
      </w:r>
      <w:r w:rsidR="008043A7" w:rsidRPr="00B81EA7">
        <w:rPr>
          <w:rFonts w:ascii="Times New Roman" w:hAnsi="Times New Roman"/>
          <w:sz w:val="24"/>
          <w:szCs w:val="24"/>
        </w:rPr>
        <w:t>Fe, Al, Cr.</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Pr="00B81EA7">
        <w:rPr>
          <w:rFonts w:ascii="Times New Roman" w:hAnsi="Times New Roman"/>
          <w:sz w:val="24"/>
          <w:szCs w:val="24"/>
        </w:rPr>
        <w:t>Fe, Al, Ag.</w:t>
      </w:r>
      <w:r w:rsidRPr="00B81EA7">
        <w:rPr>
          <w:rFonts w:ascii="Times New Roman" w:hAnsi="Times New Roman"/>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 xml:space="preserve">Fe, Al, Cu.          </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Fe, Zn, Cr.</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7:</w:t>
      </w:r>
      <w:r w:rsidRPr="00B81EA7">
        <w:rPr>
          <w:rFonts w:ascii="Times New Roman" w:hAnsi="Times New Roman"/>
          <w:sz w:val="24"/>
          <w:szCs w:val="24"/>
        </w:rPr>
        <w:t xml:space="preserve"> Chọn phát biểu đúng về phản ứng của crom với phi kim :</w:t>
      </w:r>
    </w:p>
    <w:p w:rsidR="00ED43C4"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Ở nhiệt độ thường crom chỉ phản ứng</w:t>
      </w:r>
      <w:r w:rsidRPr="00B81EA7">
        <w:rPr>
          <w:rFonts w:ascii="Times New Roman" w:hAnsi="Times New Roman"/>
          <w:sz w:val="24"/>
          <w:szCs w:val="24"/>
        </w:rPr>
        <w:t xml:space="preserve"> với flo.</w:t>
      </w:r>
      <w:r w:rsidRPr="00B81EA7">
        <w:rPr>
          <w:rFonts w:ascii="Times New Roman" w:hAnsi="Times New Roman"/>
          <w:sz w:val="24"/>
          <w:szCs w:val="24"/>
        </w:rPr>
        <w:tab/>
      </w:r>
      <w:r w:rsidRPr="00B81EA7">
        <w:rPr>
          <w:rFonts w:ascii="Times New Roman" w:hAnsi="Times New Roman"/>
          <w:sz w:val="24"/>
          <w:szCs w:val="24"/>
        </w:rPr>
        <w:tab/>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Ở nhiệt độ cao, oxi sẽ oxi hóa crom thành Cr(VI).</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Lưu huỳnh không phản ứng được với crom.</w:t>
      </w:r>
      <w:r w:rsidR="008043A7" w:rsidRPr="00B81EA7">
        <w:rPr>
          <w:rFonts w:ascii="Times New Roman" w:hAnsi="Times New Roman"/>
          <w:sz w:val="24"/>
          <w:szCs w:val="24"/>
        </w:rPr>
        <w:tab/>
        <w:t xml:space="preserve">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Ở nhiệt độ cao, clo sẽ oxi hóa crom thành Cr(II).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8: </w:t>
      </w:r>
      <w:r w:rsidRPr="00B81EA7">
        <w:rPr>
          <w:rFonts w:ascii="Times New Roman" w:hAnsi="Times New Roman"/>
          <w:sz w:val="24"/>
          <w:szCs w:val="24"/>
        </w:rPr>
        <w:t xml:space="preserve">Crom </w:t>
      </w:r>
      <w:r w:rsidRPr="00B81EA7">
        <w:rPr>
          <w:rFonts w:ascii="Times New Roman" w:hAnsi="Times New Roman"/>
          <w:b/>
          <w:sz w:val="24"/>
          <w:szCs w:val="24"/>
        </w:rPr>
        <w:t>không</w:t>
      </w:r>
      <w:r w:rsidRPr="00B81EA7">
        <w:rPr>
          <w:rFonts w:ascii="Times New Roman" w:hAnsi="Times New Roman"/>
          <w:sz w:val="24"/>
          <w:szCs w:val="24"/>
        </w:rPr>
        <w:t xml:space="preserve"> phản ứng với chất nào sau đây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dung dịch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loãng đun nóng.</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dung dịch NaOH đặc, đun nóng.</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dung dịch HNO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đặc, đun nóng.</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dung dịch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đặc, đun nóng.</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9:</w:t>
      </w:r>
      <w:r w:rsidRPr="00B81EA7">
        <w:rPr>
          <w:rFonts w:ascii="Times New Roman" w:hAnsi="Times New Roman"/>
          <w:sz w:val="24"/>
          <w:szCs w:val="24"/>
        </w:rPr>
        <w:t xml:space="preserve"> Dung dịch HCl, H</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 xml:space="preserve"> loãng sẽ oxi hóa crom đến mức oxi hóa nào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Pr="00B81EA7">
        <w:rPr>
          <w:rFonts w:ascii="Times New Roman" w:hAnsi="Times New Roman"/>
          <w:sz w:val="24"/>
          <w:szCs w:val="24"/>
        </w:rPr>
        <w:t xml:space="preserve"> +2.</w:t>
      </w:r>
      <w:r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+3.</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+4.</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+6.</w:t>
      </w:r>
    </w:p>
    <w:p w:rsidR="008043A7" w:rsidRPr="00B81EA7" w:rsidRDefault="008043A7" w:rsidP="00ED43C4">
      <w:pPr>
        <w:pStyle w:val="BodyText3"/>
        <w:tabs>
          <w:tab w:val="left" w:pos="270"/>
          <w:tab w:val="left" w:pos="2880"/>
          <w:tab w:val="left" w:pos="5310"/>
          <w:tab w:val="left" w:pos="7830"/>
        </w:tabs>
        <w:spacing w:line="252" w:lineRule="auto"/>
        <w:rPr>
          <w:rFonts w:ascii="Times New Roman" w:hAnsi="Times New Roman"/>
          <w:sz w:val="24"/>
          <w:lang w:val="it-IT"/>
        </w:rPr>
      </w:pPr>
      <w:r w:rsidRPr="00B81EA7">
        <w:rPr>
          <w:rFonts w:ascii="Times New Roman" w:hAnsi="Times New Roman"/>
          <w:b/>
          <w:sz w:val="24"/>
        </w:rPr>
        <w:t>Câu 10:</w:t>
      </w:r>
      <w:r w:rsidRPr="00B81EA7">
        <w:rPr>
          <w:rFonts w:ascii="Times New Roman" w:hAnsi="Times New Roman"/>
          <w:sz w:val="24"/>
        </w:rPr>
        <w:t xml:space="preserve"> </w:t>
      </w:r>
      <w:r w:rsidRPr="00B81EA7">
        <w:rPr>
          <w:rFonts w:ascii="Times New Roman" w:hAnsi="Times New Roman"/>
          <w:sz w:val="24"/>
          <w:lang w:val="it-IT"/>
        </w:rPr>
        <w:t xml:space="preserve">Phản ứng nào sau đây </w:t>
      </w:r>
      <w:r w:rsidRPr="00B81EA7">
        <w:rPr>
          <w:rFonts w:ascii="Times New Roman" w:hAnsi="Times New Roman"/>
          <w:b/>
          <w:sz w:val="24"/>
          <w:lang w:val="it-IT"/>
        </w:rPr>
        <w:t>không</w:t>
      </w:r>
      <w:r w:rsidRPr="00B81EA7">
        <w:rPr>
          <w:rFonts w:ascii="Times New Roman" w:hAnsi="Times New Roman"/>
          <w:sz w:val="24"/>
          <w:lang w:val="it-IT"/>
        </w:rPr>
        <w:t xml:space="preserve"> đúng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vertAlign w:val="subscript"/>
          <w:lang w:val="it-IT"/>
        </w:rPr>
      </w:pPr>
      <w:r w:rsidRPr="00B81EA7">
        <w:rPr>
          <w:rFonts w:ascii="Times New Roman" w:hAnsi="Times New Roman"/>
          <w:b/>
          <w:bCs/>
          <w:iCs/>
          <w:sz w:val="24"/>
          <w:szCs w:val="24"/>
          <w:lang w:val="it-IT"/>
        </w:rPr>
        <w:t xml:space="preserve">      A</w:t>
      </w:r>
      <w:r w:rsidRPr="00B81EA7">
        <w:rPr>
          <w:rFonts w:ascii="Times New Roman" w:hAnsi="Times New Roman"/>
          <w:b/>
          <w:bCs/>
          <w:sz w:val="24"/>
          <w:szCs w:val="24"/>
          <w:lang w:val="it-IT"/>
        </w:rPr>
        <w:t>.</w:t>
      </w:r>
      <w:r w:rsidRPr="00B81EA7">
        <w:rPr>
          <w:rFonts w:ascii="Times New Roman" w:hAnsi="Times New Roman"/>
          <w:bCs/>
          <w:sz w:val="24"/>
          <w:szCs w:val="24"/>
          <w:lang w:val="it-IT"/>
        </w:rPr>
        <w:t xml:space="preserve"> 2Cr + 3F</w:t>
      </w:r>
      <w:r w:rsidRPr="00B81EA7">
        <w:rPr>
          <w:rFonts w:ascii="Times New Roman" w:hAnsi="Times New Roman"/>
          <w:bCs/>
          <w:sz w:val="24"/>
          <w:szCs w:val="24"/>
          <w:vertAlign w:val="subscript"/>
          <w:lang w:val="it-IT"/>
        </w:rPr>
        <w:t>2</w:t>
      </w:r>
      <w:r w:rsidRPr="00B81EA7">
        <w:rPr>
          <w:rFonts w:ascii="Times New Roman" w:hAnsi="Times New Roman"/>
          <w:bCs/>
          <w:sz w:val="24"/>
          <w:szCs w:val="24"/>
          <w:lang w:val="it-IT"/>
        </w:rPr>
        <w:t xml:space="preserve"> </w:t>
      </w:r>
      <w:r w:rsidRPr="00B81EA7">
        <w:rPr>
          <w:rFonts w:ascii="Times New Roman" w:hAnsi="Times New Roman"/>
          <w:b/>
          <w:position w:val="-6"/>
          <w:sz w:val="24"/>
          <w:szCs w:val="24"/>
        </w:rPr>
        <w:object w:dxaOrig="300" w:dyaOrig="220">
          <v:shape id="_x0000_i1026" type="#_x0000_t75" style="width:15pt;height:11.25pt" o:ole="">
            <v:imagedata r:id="rId8" o:title=""/>
          </v:shape>
          <o:OLEObject Type="Embed" ProgID="Equation.DSMT4" ShapeID="_x0000_i1026" DrawAspect="Content" ObjectID="_1608413440" r:id="rId9"/>
        </w:object>
      </w:r>
      <w:r w:rsidRPr="00B81EA7">
        <w:rPr>
          <w:rFonts w:ascii="Times New Roman" w:hAnsi="Times New Roman"/>
          <w:bCs/>
          <w:sz w:val="24"/>
          <w:szCs w:val="24"/>
          <w:lang w:val="it-IT"/>
        </w:rPr>
        <w:t xml:space="preserve"> 2CrF</w:t>
      </w:r>
      <w:r w:rsidRPr="00B81EA7">
        <w:rPr>
          <w:rFonts w:ascii="Times New Roman" w:hAnsi="Times New Roman"/>
          <w:bCs/>
          <w:sz w:val="24"/>
          <w:szCs w:val="24"/>
          <w:vertAlign w:val="subscript"/>
          <w:lang w:val="it-IT"/>
        </w:rPr>
        <w:t>3</w:t>
      </w:r>
      <w:r w:rsidRPr="00B81EA7">
        <w:rPr>
          <w:rFonts w:ascii="Times New Roman" w:hAnsi="Times New Roman"/>
          <w:bCs/>
          <w:sz w:val="24"/>
          <w:szCs w:val="24"/>
          <w:lang w:val="nl-NL"/>
        </w:rPr>
        <w:t>.</w:t>
      </w:r>
      <w:r w:rsidRPr="00B81EA7">
        <w:rPr>
          <w:rFonts w:ascii="Times New Roman" w:hAnsi="Times New Roman"/>
          <w:bCs/>
          <w:sz w:val="24"/>
          <w:szCs w:val="24"/>
          <w:vertAlign w:val="subscript"/>
          <w:lang w:val="it-IT"/>
        </w:rPr>
        <w:tab/>
      </w:r>
      <w:r w:rsidRPr="00B81EA7">
        <w:rPr>
          <w:rFonts w:ascii="Times New Roman" w:hAnsi="Times New Roman"/>
          <w:bCs/>
          <w:sz w:val="24"/>
          <w:szCs w:val="24"/>
          <w:vertAlign w:val="subscript"/>
          <w:lang w:val="it-IT"/>
        </w:rPr>
        <w:tab/>
      </w:r>
      <w:r w:rsidRPr="00B81EA7">
        <w:rPr>
          <w:rFonts w:ascii="Times New Roman" w:hAnsi="Times New Roman"/>
          <w:b/>
          <w:bCs/>
          <w:sz w:val="24"/>
          <w:szCs w:val="24"/>
          <w:lang w:val="it-IT"/>
        </w:rPr>
        <w:t>B.</w:t>
      </w:r>
      <w:r w:rsidRPr="00B81EA7">
        <w:rPr>
          <w:rFonts w:ascii="Times New Roman" w:hAnsi="Times New Roman"/>
          <w:bCs/>
          <w:sz w:val="24"/>
          <w:szCs w:val="24"/>
          <w:lang w:val="it-IT"/>
        </w:rPr>
        <w:t xml:space="preserve"> 2Cr + 3Cl</w:t>
      </w:r>
      <w:r w:rsidRPr="00B81EA7">
        <w:rPr>
          <w:rFonts w:ascii="Times New Roman" w:hAnsi="Times New Roman"/>
          <w:bCs/>
          <w:sz w:val="24"/>
          <w:szCs w:val="24"/>
          <w:vertAlign w:val="subscript"/>
          <w:lang w:val="it-IT"/>
        </w:rPr>
        <w:t>2</w:t>
      </w:r>
      <w:r w:rsidRPr="00B81EA7">
        <w:rPr>
          <w:rFonts w:ascii="Times New Roman" w:hAnsi="Times New Roman"/>
          <w:bCs/>
          <w:sz w:val="24"/>
          <w:szCs w:val="24"/>
          <w:lang w:val="it-IT"/>
        </w:rPr>
        <w:t xml:space="preserve"> </w:t>
      </w:r>
      <w:r w:rsidRPr="00B81EA7">
        <w:rPr>
          <w:rFonts w:ascii="Times New Roman" w:hAnsi="Times New Roman"/>
          <w:bCs/>
          <w:position w:val="-6"/>
          <w:sz w:val="24"/>
          <w:szCs w:val="24"/>
        </w:rPr>
        <w:object w:dxaOrig="680" w:dyaOrig="360">
          <v:shape id="_x0000_i1027" type="#_x0000_t75" style="width:33.75pt;height:18pt" o:ole="">
            <v:imagedata r:id="rId10" o:title=""/>
          </v:shape>
          <o:OLEObject Type="Embed" ProgID="Equation.DSMT4" ShapeID="_x0000_i1027" DrawAspect="Content" ObjectID="_1608413441" r:id="rId11"/>
        </w:object>
      </w:r>
      <w:r w:rsidRPr="00B81EA7">
        <w:rPr>
          <w:rFonts w:ascii="Times New Roman" w:hAnsi="Times New Roman"/>
          <w:bCs/>
          <w:sz w:val="24"/>
          <w:szCs w:val="24"/>
          <w:lang w:val="it-IT"/>
        </w:rPr>
        <w:t xml:space="preserve"> 2CrCl</w:t>
      </w:r>
      <w:r w:rsidRPr="00B81EA7">
        <w:rPr>
          <w:rFonts w:ascii="Times New Roman" w:hAnsi="Times New Roman"/>
          <w:bCs/>
          <w:sz w:val="24"/>
          <w:szCs w:val="24"/>
          <w:vertAlign w:val="subscript"/>
          <w:lang w:val="it-IT"/>
        </w:rPr>
        <w:t>3</w:t>
      </w:r>
      <w:r w:rsidRPr="00B81EA7">
        <w:rPr>
          <w:rFonts w:ascii="Times New Roman" w:hAnsi="Times New Roman"/>
          <w:bCs/>
          <w:sz w:val="24"/>
          <w:szCs w:val="24"/>
          <w:lang w:val="nl-NL"/>
        </w:rPr>
        <w:t>.</w:t>
      </w:r>
      <w:r w:rsidRPr="00B81EA7">
        <w:rPr>
          <w:rFonts w:ascii="Times New Roman" w:hAnsi="Times New Roman"/>
          <w:bCs/>
          <w:sz w:val="24"/>
          <w:szCs w:val="24"/>
          <w:vertAlign w:val="subscript"/>
          <w:lang w:val="it-IT"/>
        </w:rPr>
        <w:tab/>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it-IT"/>
        </w:rPr>
      </w:pPr>
      <w:r w:rsidRPr="00B81EA7">
        <w:rPr>
          <w:rFonts w:ascii="Times New Roman" w:hAnsi="Times New Roman"/>
          <w:b/>
          <w:bCs/>
          <w:sz w:val="24"/>
          <w:szCs w:val="24"/>
          <w:lang w:val="it-IT"/>
        </w:rPr>
        <w:t xml:space="preserve">      C.</w:t>
      </w:r>
      <w:r w:rsidRPr="00B81EA7">
        <w:rPr>
          <w:rFonts w:ascii="Times New Roman" w:hAnsi="Times New Roman"/>
          <w:bCs/>
          <w:sz w:val="24"/>
          <w:szCs w:val="24"/>
          <w:lang w:val="it-IT"/>
        </w:rPr>
        <w:t xml:space="preserve"> Cr + S </w:t>
      </w:r>
      <w:r w:rsidRPr="00B81EA7">
        <w:rPr>
          <w:rFonts w:ascii="Times New Roman" w:hAnsi="Times New Roman"/>
          <w:bCs/>
          <w:position w:val="-6"/>
          <w:sz w:val="24"/>
          <w:szCs w:val="24"/>
        </w:rPr>
        <w:object w:dxaOrig="680" w:dyaOrig="360">
          <v:shape id="_x0000_i1028" type="#_x0000_t75" style="width:33.75pt;height:18pt" o:ole="">
            <v:imagedata r:id="rId10" o:title=""/>
          </v:shape>
          <o:OLEObject Type="Embed" ProgID="Equation.DSMT4" ShapeID="_x0000_i1028" DrawAspect="Content" ObjectID="_1608413442" r:id="rId12"/>
        </w:object>
      </w:r>
      <w:r w:rsidRPr="00B81EA7">
        <w:rPr>
          <w:rFonts w:ascii="Times New Roman" w:hAnsi="Times New Roman"/>
          <w:bCs/>
          <w:sz w:val="24"/>
          <w:szCs w:val="24"/>
          <w:lang w:val="it-IT"/>
        </w:rPr>
        <w:t xml:space="preserve"> CrS</w:t>
      </w:r>
      <w:r w:rsidRPr="00B81EA7">
        <w:rPr>
          <w:rFonts w:ascii="Times New Roman" w:hAnsi="Times New Roman"/>
          <w:bCs/>
          <w:sz w:val="24"/>
          <w:szCs w:val="24"/>
          <w:lang w:val="nl-NL"/>
        </w:rPr>
        <w:t>.</w:t>
      </w:r>
      <w:r w:rsidRPr="00B81EA7">
        <w:rPr>
          <w:rFonts w:ascii="Times New Roman" w:hAnsi="Times New Roman"/>
          <w:bCs/>
          <w:sz w:val="24"/>
          <w:szCs w:val="24"/>
          <w:vertAlign w:val="subscript"/>
          <w:lang w:val="it-IT"/>
        </w:rPr>
        <w:tab/>
        <w:t xml:space="preserve"> </w:t>
      </w:r>
      <w:r w:rsidRPr="00B81EA7">
        <w:rPr>
          <w:rFonts w:ascii="Times New Roman" w:hAnsi="Times New Roman"/>
          <w:bCs/>
          <w:sz w:val="24"/>
          <w:szCs w:val="24"/>
          <w:lang w:val="it-IT"/>
        </w:rPr>
        <w:t xml:space="preserve">     </w:t>
      </w:r>
      <w:r w:rsidRPr="00B81EA7">
        <w:rPr>
          <w:rFonts w:ascii="Times New Roman" w:hAnsi="Times New Roman"/>
          <w:bCs/>
          <w:sz w:val="24"/>
          <w:szCs w:val="24"/>
          <w:lang w:val="it-IT"/>
        </w:rPr>
        <w:tab/>
      </w:r>
      <w:r w:rsidRPr="00B81EA7">
        <w:rPr>
          <w:rFonts w:ascii="Times New Roman" w:hAnsi="Times New Roman"/>
          <w:b/>
          <w:bCs/>
          <w:sz w:val="24"/>
          <w:szCs w:val="24"/>
          <w:lang w:val="it-IT"/>
        </w:rPr>
        <w:t>D.</w:t>
      </w:r>
      <w:r w:rsidRPr="00B81EA7">
        <w:rPr>
          <w:rFonts w:ascii="Times New Roman" w:hAnsi="Times New Roman"/>
          <w:bCs/>
          <w:sz w:val="24"/>
          <w:szCs w:val="24"/>
          <w:lang w:val="it-IT"/>
        </w:rPr>
        <w:t xml:space="preserve"> 2Cr + N</w:t>
      </w:r>
      <w:r w:rsidRPr="00B81EA7">
        <w:rPr>
          <w:rFonts w:ascii="Times New Roman" w:hAnsi="Times New Roman"/>
          <w:bCs/>
          <w:sz w:val="24"/>
          <w:szCs w:val="24"/>
          <w:vertAlign w:val="subscript"/>
          <w:lang w:val="it-IT"/>
        </w:rPr>
        <w:t>2</w:t>
      </w:r>
      <w:r w:rsidRPr="00B81EA7">
        <w:rPr>
          <w:rFonts w:ascii="Times New Roman" w:hAnsi="Times New Roman"/>
          <w:bCs/>
          <w:sz w:val="24"/>
          <w:szCs w:val="24"/>
          <w:lang w:val="it-IT"/>
        </w:rPr>
        <w:t xml:space="preserve"> </w:t>
      </w:r>
      <w:r w:rsidRPr="00B81EA7">
        <w:rPr>
          <w:rFonts w:ascii="Times New Roman" w:hAnsi="Times New Roman"/>
          <w:bCs/>
          <w:position w:val="-6"/>
          <w:sz w:val="24"/>
          <w:szCs w:val="24"/>
        </w:rPr>
        <w:object w:dxaOrig="680" w:dyaOrig="360">
          <v:shape id="_x0000_i1029" type="#_x0000_t75" style="width:33.75pt;height:18pt" o:ole="">
            <v:imagedata r:id="rId10" o:title=""/>
          </v:shape>
          <o:OLEObject Type="Embed" ProgID="Equation.DSMT4" ShapeID="_x0000_i1029" DrawAspect="Content" ObjectID="_1608413443" r:id="rId13"/>
        </w:object>
      </w:r>
      <w:r w:rsidRPr="00B81EA7">
        <w:rPr>
          <w:rFonts w:ascii="Times New Roman" w:hAnsi="Times New Roman"/>
          <w:bCs/>
          <w:sz w:val="24"/>
          <w:szCs w:val="24"/>
          <w:lang w:val="it-IT"/>
        </w:rPr>
        <w:t xml:space="preserve"> 2CrN</w:t>
      </w:r>
      <w:r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11:</w:t>
      </w:r>
      <w:r w:rsidRPr="00B81EA7">
        <w:rPr>
          <w:rFonts w:ascii="Times New Roman" w:hAnsi="Times New Roman"/>
          <w:sz w:val="24"/>
          <w:szCs w:val="24"/>
        </w:rPr>
        <w:t xml:space="preserve"> Sản phẩm của phản ứng nào sau đây </w:t>
      </w:r>
      <w:r w:rsidRPr="00B81EA7">
        <w:rPr>
          <w:rFonts w:ascii="Times New Roman" w:hAnsi="Times New Roman"/>
          <w:b/>
          <w:sz w:val="24"/>
          <w:szCs w:val="24"/>
        </w:rPr>
        <w:t xml:space="preserve">không </w:t>
      </w:r>
      <w:r w:rsidRPr="00B81EA7">
        <w:rPr>
          <w:rFonts w:ascii="Times New Roman" w:hAnsi="Times New Roman"/>
          <w:sz w:val="24"/>
          <w:szCs w:val="24"/>
        </w:rPr>
        <w:t xml:space="preserve">đúng ?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2Cr + KClO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softHyphen/>
        <w:t xml:space="preserve"> </w:t>
      </w:r>
      <w:r w:rsidR="008043A7" w:rsidRPr="00B81EA7">
        <w:rPr>
          <w:rFonts w:ascii="Times New Roman" w:hAnsi="Times New Roman"/>
          <w:bCs/>
          <w:position w:val="-6"/>
          <w:sz w:val="24"/>
          <w:szCs w:val="24"/>
        </w:rPr>
        <w:object w:dxaOrig="680" w:dyaOrig="360">
          <v:shape id="_x0000_i1030" type="#_x0000_t75" style="width:33.75pt;height:18pt" o:ole="">
            <v:imagedata r:id="rId10" o:title=""/>
          </v:shape>
          <o:OLEObject Type="Embed" ProgID="Equation.DSMT4" ShapeID="_x0000_i1030" DrawAspect="Content" ObjectID="_1608413444" r:id="rId14"/>
        </w:object>
      </w:r>
      <w:r w:rsidR="008043A7" w:rsidRPr="00B81EA7">
        <w:rPr>
          <w:rFonts w:ascii="Times New Roman" w:hAnsi="Times New Roman"/>
          <w:sz w:val="24"/>
          <w:szCs w:val="24"/>
        </w:rPr>
        <w:t xml:space="preserve">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 KCl</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2Cr + 3KNO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w:t>
      </w:r>
      <w:r w:rsidR="008043A7" w:rsidRPr="00B81EA7">
        <w:rPr>
          <w:rFonts w:ascii="Times New Roman" w:hAnsi="Times New Roman"/>
          <w:bCs/>
          <w:position w:val="-6"/>
          <w:sz w:val="24"/>
          <w:szCs w:val="24"/>
        </w:rPr>
        <w:object w:dxaOrig="680" w:dyaOrig="360">
          <v:shape id="_x0000_i1031" type="#_x0000_t75" style="width:33.75pt;height:18pt" o:ole="">
            <v:imagedata r:id="rId10" o:title=""/>
          </v:shape>
          <o:OLEObject Type="Embed" ProgID="Equation.DSMT4" ShapeID="_x0000_i1031" DrawAspect="Content" ObjectID="_1608413445" r:id="rId15"/>
        </w:object>
      </w:r>
      <w:r w:rsidR="008043A7" w:rsidRPr="00B81EA7">
        <w:rPr>
          <w:rFonts w:ascii="Times New Roman" w:hAnsi="Times New Roman"/>
          <w:sz w:val="24"/>
          <w:szCs w:val="24"/>
        </w:rPr>
        <w:t xml:space="preserve">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+ 3KNO</w:t>
      </w:r>
      <w:r w:rsidR="008043A7" w:rsidRPr="00B81EA7">
        <w:rPr>
          <w:rFonts w:ascii="Times New Roman" w:hAnsi="Times New Roman"/>
          <w:sz w:val="24"/>
          <w:szCs w:val="24"/>
          <w:vertAlign w:val="subscript"/>
        </w:rPr>
        <w:t>2</w:t>
      </w:r>
      <w:r w:rsidR="008043A7" w:rsidRPr="00B81EA7">
        <w:rPr>
          <w:rFonts w:ascii="Times New Roman" w:hAnsi="Times New Roman"/>
          <w:bCs/>
          <w:sz w:val="24"/>
          <w:szCs w:val="24"/>
          <w:lang w:val="nl-NL"/>
        </w:rPr>
        <w:t>.</w:t>
      </w:r>
      <w:r w:rsidR="008043A7" w:rsidRPr="00B81EA7">
        <w:rPr>
          <w:rFonts w:ascii="Times New Roman" w:hAnsi="Times New Roman"/>
          <w:sz w:val="24"/>
          <w:szCs w:val="24"/>
        </w:rPr>
        <w:t xml:space="preserve">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2Cr + 3H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w:t>
      </w:r>
      <w:r w:rsidR="008043A7" w:rsidRPr="00B81EA7">
        <w:rPr>
          <w:rFonts w:ascii="Times New Roman" w:hAnsi="Times New Roman"/>
          <w:b/>
          <w:position w:val="-6"/>
          <w:sz w:val="24"/>
          <w:szCs w:val="24"/>
        </w:rPr>
        <w:object w:dxaOrig="300" w:dyaOrig="220">
          <v:shape id="_x0000_i1032" type="#_x0000_t75" style="width:15pt;height:11.25pt" o:ole="">
            <v:imagedata r:id="rId8" o:title=""/>
          </v:shape>
          <o:OLEObject Type="Embed" ProgID="Equation.DSMT4" ShapeID="_x0000_i1032" DrawAspect="Content" ObjectID="_1608413446" r:id="rId16"/>
        </w:object>
      </w:r>
      <w:r w:rsidR="008043A7" w:rsidRPr="00B81EA7">
        <w:rPr>
          <w:rFonts w:ascii="Times New Roman" w:hAnsi="Times New Roman"/>
          <w:sz w:val="24"/>
          <w:szCs w:val="24"/>
        </w:rPr>
        <w:t xml:space="preserve">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+ 3H</w:t>
      </w:r>
      <w:r w:rsidR="008043A7" w:rsidRPr="00B81EA7">
        <w:rPr>
          <w:rFonts w:ascii="Times New Roman" w:hAnsi="Times New Roman"/>
          <w:sz w:val="24"/>
          <w:szCs w:val="24"/>
          <w:vertAlign w:val="subscript"/>
        </w:rPr>
        <w:t>2</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2Cr + N</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w:t>
      </w:r>
      <w:r w:rsidR="008043A7" w:rsidRPr="00B81EA7">
        <w:rPr>
          <w:rFonts w:ascii="Times New Roman" w:hAnsi="Times New Roman"/>
          <w:bCs/>
          <w:position w:val="-6"/>
          <w:sz w:val="24"/>
          <w:szCs w:val="24"/>
        </w:rPr>
        <w:object w:dxaOrig="680" w:dyaOrig="360">
          <v:shape id="_x0000_i1033" type="#_x0000_t75" style="width:33.75pt;height:18pt" o:ole="">
            <v:imagedata r:id="rId10" o:title=""/>
          </v:shape>
          <o:OLEObject Type="Embed" ProgID="Equation.DSMT4" ShapeID="_x0000_i1033" DrawAspect="Content" ObjectID="_1608413447" r:id="rId17"/>
        </w:object>
      </w:r>
      <w:r w:rsidR="008043A7" w:rsidRPr="00B81EA7">
        <w:rPr>
          <w:rFonts w:ascii="Times New Roman" w:hAnsi="Times New Roman"/>
          <w:sz w:val="24"/>
          <w:szCs w:val="24"/>
        </w:rPr>
        <w:t xml:space="preserve"> 2CrN</w:t>
      </w:r>
      <w:r w:rsidR="008043A7" w:rsidRPr="00B81EA7">
        <w:rPr>
          <w:rFonts w:ascii="Times New Roman" w:hAnsi="Times New Roman"/>
          <w:bCs/>
          <w:sz w:val="24"/>
          <w:szCs w:val="24"/>
          <w:lang w:val="nl-NL"/>
        </w:rPr>
        <w:t>.</w:t>
      </w:r>
    </w:p>
    <w:p w:rsidR="008043A7" w:rsidRPr="00B81EA7" w:rsidRDefault="008043A7" w:rsidP="00ED43C4">
      <w:pPr>
        <w:pStyle w:val="co10bt"/>
        <w:tabs>
          <w:tab w:val="left" w:pos="270"/>
          <w:tab w:val="left" w:pos="2880"/>
          <w:tab w:val="left" w:pos="5310"/>
          <w:tab w:val="left" w:pos="7830"/>
        </w:tabs>
        <w:spacing w:after="0"/>
        <w:ind w:left="0" w:firstLine="0"/>
        <w:rPr>
          <w:rFonts w:ascii="Times New Roman" w:hAnsi="Times New Roman"/>
          <w:bCs w:val="0"/>
          <w:sz w:val="24"/>
          <w:szCs w:val="24"/>
          <w:lang w:val="nl-NL"/>
        </w:rPr>
      </w:pPr>
      <w:r w:rsidRPr="00B81EA7">
        <w:rPr>
          <w:rFonts w:ascii="Times New Roman" w:hAnsi="Times New Roman"/>
          <w:b/>
          <w:sz w:val="24"/>
          <w:szCs w:val="24"/>
        </w:rPr>
        <w:t>Câu 12:</w:t>
      </w:r>
      <w:r w:rsidRPr="00B81EA7">
        <w:rPr>
          <w:rFonts w:ascii="Times New Roman" w:hAnsi="Times New Roman"/>
          <w:sz w:val="24"/>
          <w:szCs w:val="24"/>
        </w:rPr>
        <w:t xml:space="preserve"> Cho dãy : R </w:t>
      </w:r>
      <w:r w:rsidRPr="00B81EA7">
        <w:rPr>
          <w:rFonts w:ascii="Times New Roman" w:hAnsi="Times New Roman"/>
          <w:position w:val="-6"/>
          <w:sz w:val="24"/>
          <w:szCs w:val="24"/>
        </w:rPr>
        <w:object w:dxaOrig="300" w:dyaOrig="220">
          <v:shape id="_x0000_i1034" type="#_x0000_t75" style="width:15pt;height:11.25pt" o:ole="">
            <v:imagedata r:id="rId8" o:title=""/>
          </v:shape>
          <o:OLEObject Type="Embed" ProgID="Equation.DSMT4" ShapeID="_x0000_i1034" DrawAspect="Content" ObjectID="_1608413448" r:id="rId18"/>
        </w:object>
      </w:r>
      <w:r w:rsidRPr="00B81EA7">
        <w:rPr>
          <w:rFonts w:ascii="Times New Roman" w:hAnsi="Times New Roman"/>
          <w:sz w:val="24"/>
          <w:szCs w:val="24"/>
        </w:rPr>
        <w:t xml:space="preserve"> RCl</w:t>
      </w:r>
      <w:r w:rsidRPr="00B81EA7">
        <w:rPr>
          <w:rFonts w:ascii="Times New Roman" w:hAnsi="Times New Roman"/>
          <w:sz w:val="24"/>
          <w:szCs w:val="24"/>
          <w:vertAlign w:val="subscript"/>
        </w:rPr>
        <w:t xml:space="preserve">2 </w:t>
      </w:r>
      <w:r w:rsidRPr="00B81EA7">
        <w:rPr>
          <w:rFonts w:ascii="Times New Roman" w:hAnsi="Times New Roman"/>
          <w:position w:val="-6"/>
          <w:sz w:val="24"/>
          <w:szCs w:val="24"/>
        </w:rPr>
        <w:object w:dxaOrig="300" w:dyaOrig="220">
          <v:shape id="_x0000_i1035" type="#_x0000_t75" style="width:15pt;height:11.25pt" o:ole="">
            <v:imagedata r:id="rId8" o:title=""/>
          </v:shape>
          <o:OLEObject Type="Embed" ProgID="Equation.DSMT4" ShapeID="_x0000_i1035" DrawAspect="Content" ObjectID="_1608413449" r:id="rId19"/>
        </w:object>
      </w:r>
      <w:r w:rsidRPr="00B81EA7">
        <w:rPr>
          <w:rFonts w:ascii="Times New Roman" w:hAnsi="Times New Roman"/>
          <w:sz w:val="24"/>
          <w:szCs w:val="24"/>
        </w:rPr>
        <w:t xml:space="preserve"> R(OH)</w:t>
      </w:r>
      <w:r w:rsidRPr="00B81EA7">
        <w:rPr>
          <w:rFonts w:ascii="Times New Roman" w:hAnsi="Times New Roman"/>
          <w:sz w:val="24"/>
          <w:szCs w:val="24"/>
          <w:vertAlign w:val="subscript"/>
        </w:rPr>
        <w:t>2</w:t>
      </w:r>
      <w:r w:rsidRPr="00B81EA7">
        <w:rPr>
          <w:rFonts w:ascii="Times New Roman" w:hAnsi="Times New Roman"/>
          <w:position w:val="-6"/>
          <w:sz w:val="24"/>
          <w:szCs w:val="24"/>
        </w:rPr>
        <w:object w:dxaOrig="300" w:dyaOrig="220">
          <v:shape id="_x0000_i1036" type="#_x0000_t75" style="width:15pt;height:11.25pt" o:ole="">
            <v:imagedata r:id="rId8" o:title=""/>
          </v:shape>
          <o:OLEObject Type="Embed" ProgID="Equation.DSMT4" ShapeID="_x0000_i1036" DrawAspect="Content" ObjectID="_1608413450" r:id="rId20"/>
        </w:object>
      </w:r>
      <w:r w:rsidRPr="00B81EA7">
        <w:rPr>
          <w:rFonts w:ascii="Times New Roman" w:hAnsi="Times New Roman"/>
          <w:sz w:val="24"/>
          <w:szCs w:val="24"/>
        </w:rPr>
        <w:t xml:space="preserve"> R(OH)</w:t>
      </w:r>
      <w:r w:rsidRPr="00B81EA7">
        <w:rPr>
          <w:rFonts w:ascii="Times New Roman" w:hAnsi="Times New Roman"/>
          <w:sz w:val="24"/>
          <w:szCs w:val="24"/>
          <w:vertAlign w:val="subscript"/>
        </w:rPr>
        <w:t xml:space="preserve">3 </w:t>
      </w:r>
      <w:r w:rsidRPr="00B81EA7">
        <w:rPr>
          <w:rFonts w:ascii="Times New Roman" w:hAnsi="Times New Roman"/>
          <w:position w:val="-6"/>
          <w:sz w:val="24"/>
          <w:szCs w:val="24"/>
        </w:rPr>
        <w:object w:dxaOrig="300" w:dyaOrig="220">
          <v:shape id="_x0000_i1037" type="#_x0000_t75" style="width:15pt;height:11.25pt" o:ole="">
            <v:imagedata r:id="rId8" o:title=""/>
          </v:shape>
          <o:OLEObject Type="Embed" ProgID="Equation.DSMT4" ShapeID="_x0000_i1037" DrawAspect="Content" ObjectID="_1608413451" r:id="rId21"/>
        </w:object>
      </w:r>
      <w:r w:rsidRPr="00B81EA7">
        <w:rPr>
          <w:rFonts w:ascii="Times New Roman" w:hAnsi="Times New Roman"/>
          <w:sz w:val="24"/>
          <w:szCs w:val="24"/>
        </w:rPr>
        <w:t xml:space="preserve"> Na[R(OH)</w:t>
      </w:r>
      <w:r w:rsidRPr="00B81EA7">
        <w:rPr>
          <w:rFonts w:ascii="Times New Roman" w:hAnsi="Times New Roman"/>
          <w:sz w:val="24"/>
          <w:szCs w:val="24"/>
          <w:vertAlign w:val="subscript"/>
        </w:rPr>
        <w:t>4</w:t>
      </w:r>
      <w:r w:rsidRPr="00B81EA7">
        <w:rPr>
          <w:rFonts w:ascii="Times New Roman" w:hAnsi="Times New Roman"/>
          <w:sz w:val="24"/>
          <w:szCs w:val="24"/>
        </w:rPr>
        <w:t xml:space="preserve">]. Kim loại R là </w:t>
      </w:r>
      <w:r w:rsidRPr="00B81EA7">
        <w:rPr>
          <w:rFonts w:ascii="Times New Roman" w:hAnsi="Times New Roman"/>
          <w:bCs w:val="0"/>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00ED43C4" w:rsidRPr="00B81EA7">
        <w:rPr>
          <w:rFonts w:ascii="Times New Roman" w:hAnsi="Times New Roman"/>
          <w:sz w:val="24"/>
          <w:szCs w:val="24"/>
        </w:rPr>
        <w:t>. Al.</w:t>
      </w:r>
      <w:r w:rsidR="00ED43C4"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Cr.</w:t>
      </w:r>
      <w:r w:rsidRPr="00B81EA7">
        <w:rPr>
          <w:rFonts w:ascii="Times New Roman" w:hAnsi="Times New Roman"/>
          <w:sz w:val="24"/>
          <w:szCs w:val="24"/>
        </w:rPr>
        <w:tab/>
      </w:r>
      <w:r w:rsidRPr="00B81EA7">
        <w:rPr>
          <w:rFonts w:ascii="Times New Roman" w:hAnsi="Times New Roman"/>
          <w:b/>
          <w:sz w:val="24"/>
          <w:szCs w:val="24"/>
        </w:rPr>
        <w:t>C.</w:t>
      </w:r>
      <w:r w:rsidRPr="00B81EA7">
        <w:rPr>
          <w:rFonts w:ascii="Times New Roman" w:hAnsi="Times New Roman"/>
          <w:sz w:val="24"/>
          <w:szCs w:val="24"/>
        </w:rPr>
        <w:t xml:space="preserve"> Fe.</w:t>
      </w:r>
      <w:r w:rsidRPr="00B81EA7">
        <w:rPr>
          <w:rFonts w:ascii="Times New Roman" w:hAnsi="Times New Roman"/>
          <w:sz w:val="24"/>
          <w:szCs w:val="24"/>
        </w:rPr>
        <w:tab/>
      </w:r>
      <w:r w:rsidRPr="00B81EA7">
        <w:rPr>
          <w:rFonts w:ascii="Times New Roman" w:hAnsi="Times New Roman"/>
          <w:b/>
          <w:sz w:val="24"/>
          <w:szCs w:val="24"/>
        </w:rPr>
        <w:t>D.</w:t>
      </w:r>
      <w:r w:rsidRPr="00B81EA7">
        <w:rPr>
          <w:rFonts w:ascii="Times New Roman" w:hAnsi="Times New Roman"/>
          <w:sz w:val="24"/>
          <w:szCs w:val="24"/>
        </w:rPr>
        <w:t xml:space="preserve"> Al, Cr.</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
          <w:sz w:val="24"/>
          <w:szCs w:val="24"/>
        </w:rPr>
        <w:t>Câu 13:</w:t>
      </w:r>
      <w:r w:rsidRPr="00B81EA7">
        <w:rPr>
          <w:rFonts w:ascii="Times New Roman" w:hAnsi="Times New Roman"/>
          <w:sz w:val="24"/>
          <w:szCs w:val="24"/>
        </w:rPr>
        <w:t xml:space="preserve"> </w:t>
      </w:r>
      <w:r w:rsidRPr="00B81EA7">
        <w:rPr>
          <w:rFonts w:ascii="Times New Roman" w:hAnsi="Times New Roman"/>
          <w:bCs/>
          <w:sz w:val="24"/>
          <w:szCs w:val="24"/>
        </w:rPr>
        <w:t>Cho các phản ứng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Cs/>
          <w:sz w:val="24"/>
          <w:szCs w:val="24"/>
        </w:rPr>
        <w:tab/>
        <w:t>(1) M +    H</w:t>
      </w:r>
      <w:r w:rsidRPr="00B81EA7">
        <w:rPr>
          <w:rFonts w:ascii="Times New Roman" w:hAnsi="Times New Roman"/>
          <w:bCs/>
          <w:sz w:val="24"/>
          <w:szCs w:val="24"/>
          <w:vertAlign w:val="superscript"/>
        </w:rPr>
        <w:t>+</w:t>
      </w:r>
      <w:r w:rsidRPr="00B81EA7">
        <w:rPr>
          <w:rFonts w:ascii="Times New Roman" w:hAnsi="Times New Roman"/>
          <w:bCs/>
          <w:sz w:val="24"/>
          <w:szCs w:val="24"/>
        </w:rPr>
        <w:t xml:space="preserve"> </w:t>
      </w:r>
      <w:r w:rsidRPr="00B81EA7">
        <w:rPr>
          <w:rFonts w:ascii="Times New Roman" w:hAnsi="Times New Roman"/>
          <w:bCs/>
          <w:sz w:val="24"/>
          <w:szCs w:val="24"/>
        </w:rPr>
        <w:sym w:font="Symbol" w:char="00AE"/>
      </w:r>
      <w:r w:rsidRPr="00B81EA7">
        <w:rPr>
          <w:rFonts w:ascii="Times New Roman" w:hAnsi="Times New Roman"/>
          <w:bCs/>
          <w:sz w:val="24"/>
          <w:szCs w:val="24"/>
          <w:lang w:val="it-IT"/>
        </w:rPr>
        <w:t xml:space="preserve"> </w:t>
      </w:r>
      <w:r w:rsidRPr="00B81EA7">
        <w:rPr>
          <w:rFonts w:ascii="Times New Roman" w:hAnsi="Times New Roman"/>
          <w:bCs/>
          <w:sz w:val="24"/>
          <w:szCs w:val="24"/>
        </w:rPr>
        <w:t xml:space="preserve"> A  +  B</w:t>
      </w:r>
      <w:r w:rsidRPr="00B81EA7">
        <w:rPr>
          <w:rFonts w:ascii="Times New Roman" w:hAnsi="Times New Roman"/>
          <w:bCs/>
          <w:sz w:val="24"/>
          <w:szCs w:val="24"/>
        </w:rPr>
        <w:tab/>
      </w:r>
      <w:r w:rsidRPr="00B81EA7">
        <w:rPr>
          <w:rFonts w:ascii="Times New Roman" w:hAnsi="Times New Roman"/>
          <w:bCs/>
          <w:sz w:val="24"/>
          <w:szCs w:val="24"/>
        </w:rPr>
        <w:tab/>
      </w:r>
      <w:r w:rsidR="00ED43C4" w:rsidRPr="00B81EA7">
        <w:rPr>
          <w:rFonts w:ascii="Times New Roman" w:hAnsi="Times New Roman"/>
          <w:bCs/>
          <w:sz w:val="24"/>
          <w:szCs w:val="24"/>
        </w:rPr>
        <w:t xml:space="preserve"> </w:t>
      </w:r>
      <w:r w:rsidRPr="00B81EA7">
        <w:rPr>
          <w:rFonts w:ascii="Times New Roman" w:hAnsi="Times New Roman"/>
          <w:bCs/>
          <w:sz w:val="24"/>
          <w:szCs w:val="24"/>
        </w:rPr>
        <w:t xml:space="preserve">(2) B +  NaOH </w:t>
      </w:r>
      <w:r w:rsidRPr="00B81EA7">
        <w:rPr>
          <w:rFonts w:ascii="Times New Roman" w:hAnsi="Times New Roman"/>
          <w:bCs/>
          <w:sz w:val="24"/>
          <w:szCs w:val="24"/>
        </w:rPr>
        <w:sym w:font="Symbol" w:char="00AE"/>
      </w:r>
      <w:r w:rsidRPr="00B81EA7">
        <w:rPr>
          <w:rFonts w:ascii="Times New Roman" w:hAnsi="Times New Roman"/>
          <w:bCs/>
          <w:sz w:val="24"/>
          <w:szCs w:val="24"/>
          <w:lang w:val="it-IT"/>
        </w:rPr>
        <w:t xml:space="preserve"> </w:t>
      </w:r>
      <w:r w:rsidRPr="00B81EA7">
        <w:rPr>
          <w:rFonts w:ascii="Times New Roman" w:hAnsi="Times New Roman"/>
          <w:bCs/>
          <w:sz w:val="24"/>
          <w:szCs w:val="24"/>
        </w:rPr>
        <w:t xml:space="preserve"> D + E</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Cs/>
          <w:sz w:val="24"/>
          <w:szCs w:val="24"/>
        </w:rPr>
        <w:tab/>
        <w:t>(3) E  + O</w:t>
      </w:r>
      <w:r w:rsidRPr="00B81EA7">
        <w:rPr>
          <w:rFonts w:ascii="Times New Roman" w:hAnsi="Times New Roman"/>
          <w:bCs/>
          <w:sz w:val="24"/>
          <w:szCs w:val="24"/>
          <w:vertAlign w:val="subscript"/>
        </w:rPr>
        <w:t>2</w:t>
      </w:r>
      <w:r w:rsidRPr="00B81EA7">
        <w:rPr>
          <w:rFonts w:ascii="Times New Roman" w:hAnsi="Times New Roman"/>
          <w:bCs/>
          <w:sz w:val="24"/>
          <w:szCs w:val="24"/>
        </w:rPr>
        <w:t xml:space="preserve">  +  H</w:t>
      </w:r>
      <w:r w:rsidRPr="00B81EA7">
        <w:rPr>
          <w:rFonts w:ascii="Times New Roman" w:hAnsi="Times New Roman"/>
          <w:bCs/>
          <w:sz w:val="24"/>
          <w:szCs w:val="24"/>
          <w:vertAlign w:val="subscript"/>
        </w:rPr>
        <w:t>2</w:t>
      </w:r>
      <w:r w:rsidRPr="00B81EA7">
        <w:rPr>
          <w:rFonts w:ascii="Times New Roman" w:hAnsi="Times New Roman"/>
          <w:bCs/>
          <w:sz w:val="24"/>
          <w:szCs w:val="24"/>
        </w:rPr>
        <w:t xml:space="preserve">O </w:t>
      </w:r>
      <w:r w:rsidRPr="00B81EA7">
        <w:rPr>
          <w:rFonts w:ascii="Times New Roman" w:hAnsi="Times New Roman"/>
          <w:bCs/>
          <w:sz w:val="24"/>
          <w:szCs w:val="24"/>
        </w:rPr>
        <w:sym w:font="Symbol" w:char="00AE"/>
      </w:r>
      <w:r w:rsidRPr="00B81EA7">
        <w:rPr>
          <w:rFonts w:ascii="Times New Roman" w:hAnsi="Times New Roman"/>
          <w:bCs/>
          <w:sz w:val="24"/>
          <w:szCs w:val="24"/>
          <w:lang w:val="it-IT"/>
        </w:rPr>
        <w:t xml:space="preserve"> </w:t>
      </w:r>
      <w:r w:rsidRPr="00B81EA7">
        <w:rPr>
          <w:rFonts w:ascii="Times New Roman" w:hAnsi="Times New Roman"/>
          <w:bCs/>
          <w:sz w:val="24"/>
          <w:szCs w:val="24"/>
        </w:rPr>
        <w:t xml:space="preserve"> G</w:t>
      </w:r>
      <w:r w:rsidRPr="00B81EA7">
        <w:rPr>
          <w:rFonts w:ascii="Times New Roman" w:hAnsi="Times New Roman"/>
          <w:bCs/>
          <w:sz w:val="24"/>
          <w:szCs w:val="24"/>
        </w:rPr>
        <w:tab/>
        <w:t xml:space="preserve">     </w:t>
      </w:r>
      <w:r w:rsidRPr="00B81EA7">
        <w:rPr>
          <w:rFonts w:ascii="Times New Roman" w:hAnsi="Times New Roman"/>
          <w:bCs/>
          <w:sz w:val="24"/>
          <w:szCs w:val="24"/>
        </w:rPr>
        <w:tab/>
      </w:r>
      <w:r w:rsidR="00ED43C4" w:rsidRPr="00B81EA7">
        <w:rPr>
          <w:rFonts w:ascii="Times New Roman" w:hAnsi="Times New Roman"/>
          <w:bCs/>
          <w:sz w:val="24"/>
          <w:szCs w:val="24"/>
        </w:rPr>
        <w:t xml:space="preserve"> </w:t>
      </w:r>
      <w:r w:rsidRPr="00B81EA7">
        <w:rPr>
          <w:rFonts w:ascii="Times New Roman" w:hAnsi="Times New Roman"/>
          <w:bCs/>
          <w:sz w:val="24"/>
          <w:szCs w:val="24"/>
        </w:rPr>
        <w:t xml:space="preserve">(4) G  +  NaOH </w:t>
      </w:r>
      <w:r w:rsidRPr="00B81EA7">
        <w:rPr>
          <w:rFonts w:ascii="Times New Roman" w:hAnsi="Times New Roman"/>
          <w:bCs/>
          <w:sz w:val="24"/>
          <w:szCs w:val="24"/>
        </w:rPr>
        <w:sym w:font="Symbol" w:char="00AE"/>
      </w:r>
      <w:r w:rsidRPr="00B81EA7">
        <w:rPr>
          <w:rFonts w:ascii="Times New Roman" w:hAnsi="Times New Roman"/>
          <w:bCs/>
          <w:sz w:val="24"/>
          <w:szCs w:val="24"/>
          <w:lang w:val="it-IT"/>
        </w:rPr>
        <w:t xml:space="preserve"> </w:t>
      </w:r>
      <w:r w:rsidRPr="00B81EA7">
        <w:rPr>
          <w:rFonts w:ascii="Times New Roman" w:hAnsi="Times New Roman"/>
          <w:bCs/>
          <w:sz w:val="24"/>
          <w:szCs w:val="24"/>
        </w:rPr>
        <w:t xml:space="preserve"> Na[M(OH)</w:t>
      </w:r>
      <w:r w:rsidRPr="00B81EA7">
        <w:rPr>
          <w:rFonts w:ascii="Times New Roman" w:hAnsi="Times New Roman"/>
          <w:bCs/>
          <w:sz w:val="24"/>
          <w:szCs w:val="24"/>
          <w:vertAlign w:val="subscript"/>
        </w:rPr>
        <w:t>4</w:t>
      </w:r>
      <w:r w:rsidRPr="00B81EA7">
        <w:rPr>
          <w:rFonts w:ascii="Times New Roman" w:hAnsi="Times New Roman"/>
          <w:bCs/>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Cs/>
          <w:sz w:val="24"/>
          <w:szCs w:val="24"/>
        </w:rPr>
        <w:t>M là kim loại nào sau đây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Cs/>
          <w:sz w:val="24"/>
          <w:szCs w:val="24"/>
        </w:rPr>
        <w:tab/>
      </w:r>
      <w:r w:rsidR="008043A7" w:rsidRPr="00B81EA7">
        <w:rPr>
          <w:rFonts w:ascii="Times New Roman" w:hAnsi="Times New Roman"/>
          <w:b/>
          <w:bCs/>
          <w:sz w:val="24"/>
          <w:szCs w:val="24"/>
        </w:rPr>
        <w:t>A.</w:t>
      </w:r>
      <w:r w:rsidR="008043A7" w:rsidRPr="00B81EA7">
        <w:rPr>
          <w:rFonts w:ascii="Times New Roman" w:hAnsi="Times New Roman"/>
          <w:bCs/>
          <w:sz w:val="24"/>
          <w:szCs w:val="24"/>
        </w:rPr>
        <w:t xml:space="preserve"> Fe.</w:t>
      </w:r>
      <w:r w:rsidR="008043A7" w:rsidRPr="00B81EA7">
        <w:rPr>
          <w:rFonts w:ascii="Times New Roman" w:hAnsi="Times New Roman"/>
          <w:bCs/>
          <w:sz w:val="24"/>
          <w:szCs w:val="24"/>
        </w:rPr>
        <w:tab/>
      </w:r>
      <w:r w:rsidR="008043A7" w:rsidRPr="00B81EA7">
        <w:rPr>
          <w:rFonts w:ascii="Times New Roman" w:hAnsi="Times New Roman"/>
          <w:b/>
          <w:bCs/>
          <w:sz w:val="24"/>
          <w:szCs w:val="24"/>
        </w:rPr>
        <w:t>B.</w:t>
      </w:r>
      <w:r w:rsidRPr="00B81EA7">
        <w:rPr>
          <w:rFonts w:ascii="Times New Roman" w:hAnsi="Times New Roman"/>
          <w:bCs/>
          <w:sz w:val="24"/>
          <w:szCs w:val="24"/>
        </w:rPr>
        <w:t xml:space="preserve"> Al.</w:t>
      </w:r>
      <w:r w:rsidR="008043A7" w:rsidRPr="00B81EA7">
        <w:rPr>
          <w:rFonts w:ascii="Times New Roman" w:hAnsi="Times New Roman"/>
          <w:bCs/>
          <w:sz w:val="24"/>
          <w:szCs w:val="24"/>
        </w:rPr>
        <w:tab/>
      </w:r>
      <w:r w:rsidR="008043A7" w:rsidRPr="00B81EA7">
        <w:rPr>
          <w:rFonts w:ascii="Times New Roman" w:hAnsi="Times New Roman"/>
          <w:b/>
          <w:bCs/>
          <w:iCs/>
          <w:sz w:val="24"/>
          <w:szCs w:val="24"/>
        </w:rPr>
        <w:t>C</w:t>
      </w:r>
      <w:r w:rsidR="008043A7" w:rsidRPr="00B81EA7">
        <w:rPr>
          <w:rFonts w:ascii="Times New Roman" w:hAnsi="Times New Roman"/>
          <w:b/>
          <w:bCs/>
          <w:sz w:val="24"/>
          <w:szCs w:val="24"/>
        </w:rPr>
        <w:t>.</w:t>
      </w:r>
      <w:r w:rsidR="008043A7" w:rsidRPr="00B81EA7">
        <w:rPr>
          <w:rFonts w:ascii="Times New Roman" w:hAnsi="Times New Roman"/>
          <w:bCs/>
          <w:sz w:val="24"/>
          <w:szCs w:val="24"/>
        </w:rPr>
        <w:t xml:space="preserve"> Cr.</w:t>
      </w:r>
      <w:r w:rsidR="008043A7" w:rsidRPr="00B81EA7">
        <w:rPr>
          <w:rFonts w:ascii="Times New Roman" w:hAnsi="Times New Roman"/>
          <w:bCs/>
          <w:sz w:val="24"/>
          <w:szCs w:val="24"/>
        </w:rPr>
        <w:tab/>
      </w:r>
      <w:r w:rsidR="008043A7" w:rsidRPr="00B81EA7">
        <w:rPr>
          <w:rFonts w:ascii="Times New Roman" w:hAnsi="Times New Roman"/>
          <w:b/>
          <w:bCs/>
          <w:sz w:val="24"/>
          <w:szCs w:val="24"/>
        </w:rPr>
        <w:t>D.</w:t>
      </w:r>
      <w:r w:rsidRPr="00B81EA7">
        <w:rPr>
          <w:rFonts w:ascii="Times New Roman" w:hAnsi="Times New Roman"/>
          <w:bCs/>
          <w:sz w:val="24"/>
          <w:szCs w:val="24"/>
        </w:rPr>
        <w:t xml:space="preserve"> B và C đúng.</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14:</w:t>
      </w:r>
      <w:r w:rsidRPr="00B81EA7">
        <w:rPr>
          <w:rFonts w:ascii="Times New Roman" w:hAnsi="Times New Roman"/>
          <w:sz w:val="24"/>
          <w:szCs w:val="24"/>
        </w:rPr>
        <w:t xml:space="preserve"> Al và Cr giống nhau ở điểm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cùng tác dụng với HCl tạo ra muối có mức oxi hóa là +3.</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cùng tác dụng với dung dịch NaOH dư tạo ra chất Na[M(OH)</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cùng tác dụng với khí clo tạo ra muối có dạng MCl</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cùng bị thụ động trong dung dịch nước cường toan.</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15: </w:t>
      </w:r>
      <w:r w:rsidRPr="00B81EA7">
        <w:rPr>
          <w:rFonts w:ascii="Times New Roman" w:hAnsi="Times New Roman"/>
          <w:sz w:val="24"/>
          <w:szCs w:val="24"/>
        </w:rPr>
        <w:t>Trong các câu sau, câu nào đúng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Crom là kim loại có tính khử mạnh hơn sắt. </w:t>
      </w:r>
      <w:r w:rsidR="008043A7" w:rsidRPr="00B81EA7">
        <w:rPr>
          <w:rFonts w:ascii="Times New Roman" w:hAnsi="Times New Roman"/>
          <w:sz w:val="24"/>
          <w:szCs w:val="24"/>
        </w:rPr>
        <w:tab/>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lastRenderedPageBreak/>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Crom là kim loại nên chỉ tạo được oxit bazơ.</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Trong tự nhiên, crom có ở dạng đơn chất.</w:t>
      </w:r>
      <w:r w:rsidR="008043A7" w:rsidRPr="00B81EA7">
        <w:rPr>
          <w:rFonts w:ascii="Times New Roman" w:hAnsi="Times New Roman"/>
          <w:sz w:val="24"/>
          <w:szCs w:val="24"/>
        </w:rPr>
        <w:tab/>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Phương pháp điều chế crom là điện phân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16:</w:t>
      </w:r>
      <w:r w:rsidRPr="00B81EA7">
        <w:rPr>
          <w:rFonts w:ascii="Times New Roman" w:hAnsi="Times New Roman"/>
          <w:sz w:val="24"/>
          <w:szCs w:val="24"/>
        </w:rPr>
        <w:t xml:space="preserve"> Hiện nay, từ quặng cromit (FeO.Cr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người ta điều chế Cr bằng phương pháp nào sau đây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Tách quặng rồi thực hiện điện phân nóng chảy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Tách quặng rồi thực hiện phản ứng nhiệt nhôm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Tách quặng rồi thực hiện phản ứng khử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 xml:space="preserve">3 </w:t>
      </w:r>
      <w:r w:rsidR="008043A7" w:rsidRPr="00B81EA7">
        <w:rPr>
          <w:rFonts w:ascii="Times New Roman" w:hAnsi="Times New Roman"/>
          <w:sz w:val="24"/>
          <w:szCs w:val="24"/>
        </w:rPr>
        <w:t>bởi CO</w:t>
      </w:r>
      <w:r w:rsidR="008043A7" w:rsidRPr="00B81EA7">
        <w:rPr>
          <w:rFonts w:ascii="Times New Roman" w:hAnsi="Times New Roman"/>
          <w:bCs/>
          <w:sz w:val="24"/>
          <w:szCs w:val="24"/>
          <w:lang w:val="nl-NL"/>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vertAlign w:val="subscript"/>
        </w:rPr>
      </w:pPr>
      <w:r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Hòa tan quặng bằng HCl rồi điện phân dung dịch CrCl</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17:</w:t>
      </w:r>
      <w:r w:rsidRPr="00B81EA7">
        <w:rPr>
          <w:rFonts w:ascii="Times New Roman" w:hAnsi="Times New Roman"/>
          <w:sz w:val="24"/>
          <w:szCs w:val="24"/>
        </w:rPr>
        <w:t xml:space="preserve"> Ứng dụng </w:t>
      </w:r>
      <w:r w:rsidRPr="00B81EA7">
        <w:rPr>
          <w:rFonts w:ascii="Times New Roman" w:hAnsi="Times New Roman"/>
          <w:b/>
          <w:sz w:val="24"/>
          <w:szCs w:val="24"/>
        </w:rPr>
        <w:t>không</w:t>
      </w:r>
      <w:r w:rsidRPr="00B81EA7">
        <w:rPr>
          <w:rFonts w:ascii="Times New Roman" w:hAnsi="Times New Roman"/>
          <w:sz w:val="24"/>
          <w:szCs w:val="24"/>
        </w:rPr>
        <w:t xml:space="preserve"> hợp lí của crom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Crom là kim loại rất cứng có thể dùng cắt thủy tinh.</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Crom làm hợp kim cứng và chịu nhiệt hơn, nên dùng để tạo thép cứng, không gỉ, chịu nhiệt.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Crom là kim loại nhẹ, nên được sử dụng tạo các hợp kim dùng trong ngành hàng không.</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Điều kiện thường, crom tạo được lớp màng oxit mịn, bền chắc nên được dùng để mạ bảo vệ thép.</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
          <w:sz w:val="24"/>
          <w:szCs w:val="24"/>
        </w:rPr>
      </w:pPr>
      <w:r w:rsidRPr="00B81EA7">
        <w:rPr>
          <w:rFonts w:ascii="Times New Roman" w:hAnsi="Times New Roman"/>
          <w:b/>
          <w:sz w:val="24"/>
          <w:szCs w:val="24"/>
        </w:rPr>
        <w:t xml:space="preserve">Câu 18: </w:t>
      </w:r>
      <w:r w:rsidRPr="00B81EA7">
        <w:rPr>
          <w:rFonts w:ascii="Times New Roman" w:hAnsi="Times New Roman"/>
          <w:sz w:val="24"/>
          <w:szCs w:val="24"/>
        </w:rPr>
        <w:t xml:space="preserve">Chọn phát biểu </w:t>
      </w:r>
      <w:r w:rsidRPr="00B81EA7">
        <w:rPr>
          <w:rFonts w:ascii="Times New Roman" w:hAnsi="Times New Roman"/>
          <w:b/>
          <w:sz w:val="24"/>
          <w:szCs w:val="24"/>
        </w:rPr>
        <w:t xml:space="preserve">sai </w:t>
      </w:r>
      <w:r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xml:space="preserve"> là chất rắn màu lục thẫm.</w:t>
      </w:r>
      <w:r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Cr(OH)</w:t>
      </w:r>
      <w:r w:rsidRPr="00B81EA7">
        <w:rPr>
          <w:rFonts w:ascii="Times New Roman" w:hAnsi="Times New Roman"/>
          <w:sz w:val="24"/>
          <w:szCs w:val="24"/>
          <w:vertAlign w:val="subscript"/>
        </w:rPr>
        <w:t>3</w:t>
      </w:r>
      <w:r w:rsidRPr="00B81EA7">
        <w:rPr>
          <w:rFonts w:ascii="Times New Roman" w:hAnsi="Times New Roman"/>
          <w:sz w:val="24"/>
          <w:szCs w:val="24"/>
        </w:rPr>
        <w:t xml:space="preserve"> là chất rắn màu lục xám.</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CrO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là chất rắn màu đỏ thẫm.</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CrO là chất rắn màu trắng xanh.</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19:</w:t>
      </w:r>
      <w:r w:rsidRPr="00B81EA7">
        <w:rPr>
          <w:rFonts w:ascii="Times New Roman" w:hAnsi="Times New Roman"/>
          <w:sz w:val="24"/>
          <w:szCs w:val="24"/>
        </w:rPr>
        <w:t xml:space="preserve"> Ion nào nào sau đây vừa có tính khử vừa có tính oxi hóa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Zn</w:t>
      </w:r>
      <w:r w:rsidRPr="00B81EA7">
        <w:rPr>
          <w:rFonts w:ascii="Times New Roman" w:hAnsi="Times New Roman"/>
          <w:sz w:val="24"/>
          <w:szCs w:val="24"/>
          <w:vertAlign w:val="superscript"/>
        </w:rPr>
        <w:t>2+</w:t>
      </w:r>
      <w:r w:rsidRPr="00B81EA7">
        <w:rPr>
          <w:rFonts w:ascii="Times New Roman" w:hAnsi="Times New Roman"/>
          <w:bCs/>
          <w:sz w:val="24"/>
          <w:szCs w:val="24"/>
          <w:lang w:val="nl-NL"/>
        </w:rPr>
        <w:t>.</w:t>
      </w:r>
      <w:r w:rsidRPr="00B81EA7">
        <w:rPr>
          <w:rFonts w:ascii="Times New Roman" w:hAnsi="Times New Roman"/>
          <w:sz w:val="24"/>
          <w:szCs w:val="24"/>
          <w:vertAlign w:val="superscript"/>
          <w:lang w:val="nl-NL"/>
        </w:rPr>
        <w:t xml:space="preserve"> </w:t>
      </w:r>
      <w:r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Al</w:t>
      </w:r>
      <w:r w:rsidRPr="00B81EA7">
        <w:rPr>
          <w:rFonts w:ascii="Times New Roman" w:hAnsi="Times New Roman"/>
          <w:sz w:val="24"/>
          <w:szCs w:val="24"/>
          <w:vertAlign w:val="superscript"/>
        </w:rPr>
        <w:t>3+</w:t>
      </w:r>
      <w:r w:rsidRPr="00B81EA7">
        <w:rPr>
          <w:rFonts w:ascii="Times New Roman" w:hAnsi="Times New Roman"/>
          <w:bCs/>
          <w:sz w:val="24"/>
          <w:szCs w:val="24"/>
          <w:lang w:val="nl-NL"/>
        </w:rPr>
        <w:t>.</w:t>
      </w:r>
      <w:r w:rsidRPr="00B81EA7">
        <w:rPr>
          <w:rFonts w:ascii="Times New Roman" w:hAnsi="Times New Roman"/>
          <w:sz w:val="24"/>
          <w:szCs w:val="24"/>
        </w:rPr>
        <w:tab/>
      </w:r>
      <w:r w:rsidRPr="00B81EA7">
        <w:rPr>
          <w:rFonts w:ascii="Times New Roman" w:hAnsi="Times New Roman"/>
          <w:b/>
          <w:sz w:val="24"/>
          <w:szCs w:val="24"/>
        </w:rPr>
        <w:t>C.</w:t>
      </w:r>
      <w:r w:rsidRPr="00B81EA7">
        <w:rPr>
          <w:rFonts w:ascii="Times New Roman" w:hAnsi="Times New Roman"/>
          <w:sz w:val="24"/>
          <w:szCs w:val="24"/>
        </w:rPr>
        <w:t xml:space="preserve"> Cr</w:t>
      </w:r>
      <w:r w:rsidRPr="00B81EA7">
        <w:rPr>
          <w:rFonts w:ascii="Times New Roman" w:hAnsi="Times New Roman"/>
          <w:sz w:val="24"/>
          <w:szCs w:val="24"/>
          <w:vertAlign w:val="superscript"/>
        </w:rPr>
        <w:t>3+</w:t>
      </w:r>
      <w:r w:rsidRPr="00B81EA7">
        <w:rPr>
          <w:rFonts w:ascii="Times New Roman" w:hAnsi="Times New Roman"/>
          <w:bCs/>
          <w:sz w:val="24"/>
          <w:szCs w:val="24"/>
          <w:lang w:val="nl-NL"/>
        </w:rPr>
        <w:t>.</w:t>
      </w:r>
      <w:r w:rsidRPr="00B81EA7">
        <w:rPr>
          <w:rFonts w:ascii="Times New Roman" w:hAnsi="Times New Roman"/>
          <w:sz w:val="24"/>
          <w:szCs w:val="24"/>
          <w:vertAlign w:val="superscript"/>
        </w:rPr>
        <w:tab/>
      </w:r>
      <w:r w:rsidRPr="00B81EA7">
        <w:rPr>
          <w:rFonts w:ascii="Times New Roman" w:hAnsi="Times New Roman"/>
          <w:b/>
          <w:sz w:val="24"/>
          <w:szCs w:val="24"/>
        </w:rPr>
        <w:t>D.</w:t>
      </w:r>
      <w:r w:rsidRPr="00B81EA7">
        <w:rPr>
          <w:rFonts w:ascii="Times New Roman" w:hAnsi="Times New Roman"/>
          <w:sz w:val="24"/>
          <w:szCs w:val="24"/>
        </w:rPr>
        <w:t xml:space="preserve"> Fe</w:t>
      </w:r>
      <w:r w:rsidRPr="00B81EA7">
        <w:rPr>
          <w:rFonts w:ascii="Times New Roman" w:hAnsi="Times New Roman"/>
          <w:sz w:val="24"/>
          <w:szCs w:val="24"/>
          <w:vertAlign w:val="superscript"/>
        </w:rPr>
        <w:t>3+</w:t>
      </w:r>
      <w:r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Câu 20:</w:t>
      </w:r>
      <w:r w:rsidRPr="00B81EA7">
        <w:rPr>
          <w:rFonts w:ascii="Times New Roman" w:hAnsi="Times New Roman"/>
          <w:sz w:val="24"/>
          <w:szCs w:val="24"/>
          <w:lang w:val="nl-NL"/>
        </w:rPr>
        <w:t xml:space="preserve"> Trong môi trường axit muối Cr</w:t>
      </w:r>
      <w:r w:rsidRPr="00B81EA7">
        <w:rPr>
          <w:rFonts w:ascii="Times New Roman" w:hAnsi="Times New Roman"/>
          <w:sz w:val="24"/>
          <w:szCs w:val="24"/>
          <w:vertAlign w:val="superscript"/>
          <w:lang w:val="nl-NL"/>
        </w:rPr>
        <w:t>+6</w:t>
      </w:r>
      <w:r w:rsidRPr="00B81EA7">
        <w:rPr>
          <w:rFonts w:ascii="Times New Roman" w:hAnsi="Times New Roman"/>
          <w:sz w:val="24"/>
          <w:szCs w:val="24"/>
          <w:lang w:val="nl-NL"/>
        </w:rPr>
        <w:t xml:space="preserve"> là chất oxi hoá rất mạnh. Khi đó Cr</w:t>
      </w:r>
      <w:r w:rsidRPr="00B81EA7">
        <w:rPr>
          <w:rFonts w:ascii="Times New Roman" w:hAnsi="Times New Roman"/>
          <w:sz w:val="24"/>
          <w:szCs w:val="24"/>
          <w:vertAlign w:val="superscript"/>
          <w:lang w:val="nl-NL"/>
        </w:rPr>
        <w:t xml:space="preserve">+6 </w:t>
      </w:r>
      <w:r w:rsidRPr="00B81EA7">
        <w:rPr>
          <w:rFonts w:ascii="Times New Roman" w:hAnsi="Times New Roman"/>
          <w:sz w:val="24"/>
          <w:szCs w:val="24"/>
          <w:lang w:val="nl-NL"/>
        </w:rPr>
        <w:t>bị khử đến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sz w:val="24"/>
          <w:szCs w:val="24"/>
          <w:lang w:val="nl-NL"/>
        </w:rPr>
        <w:t xml:space="preserve">     </w:t>
      </w:r>
      <w:r w:rsidRPr="00B81EA7">
        <w:rPr>
          <w:rFonts w:ascii="Times New Roman" w:hAnsi="Times New Roman"/>
          <w:b/>
          <w:sz w:val="24"/>
          <w:szCs w:val="24"/>
          <w:lang w:val="nl-NL"/>
        </w:rPr>
        <w:t xml:space="preserve">A. </w:t>
      </w:r>
      <w:r w:rsidRPr="00B81EA7">
        <w:rPr>
          <w:rFonts w:ascii="Times New Roman" w:hAnsi="Times New Roman"/>
          <w:sz w:val="24"/>
          <w:szCs w:val="24"/>
          <w:lang w:val="nl-NL"/>
        </w:rPr>
        <w:t>Cr</w:t>
      </w:r>
      <w:r w:rsidRPr="00B81EA7">
        <w:rPr>
          <w:rFonts w:ascii="Times New Roman" w:hAnsi="Times New Roman"/>
          <w:sz w:val="24"/>
          <w:szCs w:val="24"/>
          <w:vertAlign w:val="superscript"/>
          <w:lang w:val="nl-NL"/>
        </w:rPr>
        <w:t>+2</w:t>
      </w:r>
      <w:r w:rsidRPr="00B81EA7">
        <w:rPr>
          <w:rFonts w:ascii="Times New Roman" w:hAnsi="Times New Roman"/>
          <w:sz w:val="24"/>
          <w:szCs w:val="24"/>
        </w:rPr>
        <w:t>.</w:t>
      </w:r>
      <w:r w:rsidRPr="00B81EA7">
        <w:rPr>
          <w:rFonts w:ascii="Times New Roman" w:hAnsi="Times New Roman"/>
          <w:sz w:val="24"/>
          <w:szCs w:val="24"/>
          <w:lang w:val="nl-NL"/>
        </w:rPr>
        <w:t xml:space="preserve">                        </w:t>
      </w:r>
      <w:r w:rsidR="00ED43C4" w:rsidRPr="00B81EA7">
        <w:rPr>
          <w:rFonts w:ascii="Times New Roman" w:hAnsi="Times New Roman"/>
          <w:sz w:val="24"/>
          <w:szCs w:val="24"/>
          <w:lang w:val="nl-NL"/>
        </w:rPr>
        <w:tab/>
      </w:r>
      <w:r w:rsidRPr="00B81EA7">
        <w:rPr>
          <w:rFonts w:ascii="Times New Roman" w:hAnsi="Times New Roman"/>
          <w:b/>
          <w:sz w:val="24"/>
          <w:szCs w:val="24"/>
          <w:lang w:val="nl-NL"/>
        </w:rPr>
        <w:t>B.</w:t>
      </w:r>
      <w:r w:rsidRPr="00B81EA7">
        <w:rPr>
          <w:rFonts w:ascii="Times New Roman" w:hAnsi="Times New Roman"/>
          <w:sz w:val="24"/>
          <w:szCs w:val="24"/>
          <w:lang w:val="nl-NL"/>
        </w:rPr>
        <w:t xml:space="preserve"> Cr</w:t>
      </w:r>
      <w:r w:rsidRPr="00B81EA7">
        <w:rPr>
          <w:rFonts w:ascii="Times New Roman" w:hAnsi="Times New Roman"/>
          <w:sz w:val="24"/>
          <w:szCs w:val="24"/>
          <w:vertAlign w:val="superscript"/>
          <w:lang w:val="nl-NL"/>
        </w:rPr>
        <w:t>o</w:t>
      </w:r>
      <w:r w:rsidRPr="00B81EA7">
        <w:rPr>
          <w:rFonts w:ascii="Times New Roman" w:hAnsi="Times New Roman"/>
          <w:sz w:val="24"/>
          <w:szCs w:val="24"/>
          <w:lang w:val="nl-NL"/>
        </w:rPr>
        <w:t xml:space="preserve">.                       </w:t>
      </w:r>
      <w:r w:rsidRPr="00B81EA7">
        <w:rPr>
          <w:rFonts w:ascii="Times New Roman" w:hAnsi="Times New Roman"/>
          <w:sz w:val="24"/>
          <w:szCs w:val="24"/>
          <w:lang w:val="nl-NL"/>
        </w:rPr>
        <w:tab/>
      </w:r>
      <w:r w:rsidRPr="00B81EA7">
        <w:rPr>
          <w:rFonts w:ascii="Times New Roman" w:hAnsi="Times New Roman"/>
          <w:b/>
          <w:sz w:val="24"/>
          <w:szCs w:val="24"/>
          <w:lang w:val="nl-NL"/>
        </w:rPr>
        <w:t>C.</w:t>
      </w:r>
      <w:r w:rsidRPr="00B81EA7">
        <w:rPr>
          <w:rFonts w:ascii="Times New Roman" w:hAnsi="Times New Roman"/>
          <w:sz w:val="24"/>
          <w:szCs w:val="24"/>
          <w:lang w:val="nl-NL"/>
        </w:rPr>
        <w:t xml:space="preserve"> Cr</w:t>
      </w:r>
      <w:r w:rsidRPr="00B81EA7">
        <w:rPr>
          <w:rFonts w:ascii="Times New Roman" w:hAnsi="Times New Roman"/>
          <w:sz w:val="24"/>
          <w:szCs w:val="24"/>
          <w:vertAlign w:val="superscript"/>
          <w:lang w:val="nl-NL"/>
        </w:rPr>
        <w:t>+3</w:t>
      </w:r>
      <w:r w:rsidRPr="00B81EA7">
        <w:rPr>
          <w:rFonts w:ascii="Times New Roman" w:hAnsi="Times New Roman"/>
          <w:sz w:val="24"/>
          <w:szCs w:val="24"/>
        </w:rPr>
        <w:t>.</w:t>
      </w:r>
      <w:r w:rsidRPr="00B81EA7">
        <w:rPr>
          <w:rFonts w:ascii="Times New Roman" w:hAnsi="Times New Roman"/>
          <w:sz w:val="24"/>
          <w:szCs w:val="24"/>
          <w:lang w:val="nl-NL"/>
        </w:rPr>
        <w:t xml:space="preserve">                     </w:t>
      </w:r>
      <w:r w:rsidRPr="00B81EA7">
        <w:rPr>
          <w:rFonts w:ascii="Times New Roman" w:hAnsi="Times New Roman"/>
          <w:sz w:val="24"/>
          <w:szCs w:val="24"/>
          <w:lang w:val="nl-NL"/>
        </w:rPr>
        <w:tab/>
      </w:r>
      <w:r w:rsidRPr="00B81EA7">
        <w:rPr>
          <w:rFonts w:ascii="Times New Roman" w:hAnsi="Times New Roman"/>
          <w:b/>
          <w:sz w:val="24"/>
          <w:szCs w:val="24"/>
          <w:lang w:val="nl-NL"/>
        </w:rPr>
        <w:t>D.</w:t>
      </w:r>
      <w:r w:rsidRPr="00B81EA7">
        <w:rPr>
          <w:rFonts w:ascii="Times New Roman" w:hAnsi="Times New Roman"/>
          <w:sz w:val="24"/>
          <w:szCs w:val="24"/>
          <w:lang w:val="nl-NL"/>
        </w:rPr>
        <w:t xml:space="preserve"> Không thay đổi.</w:t>
      </w:r>
    </w:p>
    <w:p w:rsidR="008043A7" w:rsidRPr="00B81EA7" w:rsidRDefault="008043A7" w:rsidP="00ED43C4">
      <w:pPr>
        <w:pStyle w:val="co10bt"/>
        <w:tabs>
          <w:tab w:val="left" w:pos="270"/>
          <w:tab w:val="left" w:pos="2880"/>
          <w:tab w:val="left" w:pos="5310"/>
          <w:tab w:val="left" w:pos="7830"/>
        </w:tabs>
        <w:spacing w:after="0"/>
        <w:ind w:left="0" w:firstLine="0"/>
        <w:rPr>
          <w:rFonts w:ascii="Times New Roman" w:hAnsi="Times New Roman"/>
          <w:bCs w:val="0"/>
          <w:sz w:val="24"/>
          <w:szCs w:val="24"/>
          <w:lang w:val="nl-NL"/>
        </w:rPr>
      </w:pPr>
      <w:r w:rsidRPr="00B81EA7">
        <w:rPr>
          <w:rFonts w:ascii="Times New Roman" w:hAnsi="Times New Roman"/>
          <w:b/>
          <w:bCs w:val="0"/>
          <w:sz w:val="24"/>
          <w:szCs w:val="24"/>
        </w:rPr>
        <w:t xml:space="preserve">Câu 21: </w:t>
      </w:r>
      <w:r w:rsidRPr="00B81EA7">
        <w:rPr>
          <w:rFonts w:ascii="Times New Roman" w:hAnsi="Times New Roman"/>
          <w:sz w:val="24"/>
          <w:szCs w:val="24"/>
        </w:rPr>
        <w:t>Cho dãy các chất : Cr(OH)</w:t>
      </w:r>
      <w:r w:rsidRPr="00B81EA7">
        <w:rPr>
          <w:rFonts w:ascii="Times New Roman" w:hAnsi="Times New Roman"/>
          <w:sz w:val="24"/>
          <w:szCs w:val="24"/>
          <w:vertAlign w:val="subscript"/>
        </w:rPr>
        <w:t>3</w:t>
      </w:r>
      <w:r w:rsidRPr="00B81EA7">
        <w:rPr>
          <w:rFonts w:ascii="Times New Roman" w:hAnsi="Times New Roman"/>
          <w:sz w:val="24"/>
          <w:szCs w:val="24"/>
        </w:rPr>
        <w:t>, Al</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w:t>
      </w:r>
      <w:r w:rsidRPr="00B81EA7">
        <w:rPr>
          <w:rFonts w:ascii="Times New Roman" w:hAnsi="Times New Roman"/>
          <w:sz w:val="24"/>
          <w:szCs w:val="24"/>
          <w:vertAlign w:val="subscript"/>
        </w:rPr>
        <w:t>3</w:t>
      </w:r>
      <w:r w:rsidRPr="00B81EA7">
        <w:rPr>
          <w:rFonts w:ascii="Times New Roman" w:hAnsi="Times New Roman"/>
          <w:sz w:val="24"/>
          <w:szCs w:val="24"/>
        </w:rPr>
        <w:t>, Mg(OH)</w:t>
      </w:r>
      <w:r w:rsidRPr="00B81EA7">
        <w:rPr>
          <w:rFonts w:ascii="Times New Roman" w:hAnsi="Times New Roman"/>
          <w:sz w:val="24"/>
          <w:szCs w:val="24"/>
          <w:vertAlign w:val="subscript"/>
        </w:rPr>
        <w:t>2</w:t>
      </w:r>
      <w:r w:rsidRPr="00B81EA7">
        <w:rPr>
          <w:rFonts w:ascii="Times New Roman" w:hAnsi="Times New Roman"/>
          <w:sz w:val="24"/>
          <w:szCs w:val="24"/>
        </w:rPr>
        <w:t>, Zn(OH)</w:t>
      </w:r>
      <w:r w:rsidRPr="00B81EA7">
        <w:rPr>
          <w:rFonts w:ascii="Times New Roman" w:hAnsi="Times New Roman"/>
          <w:sz w:val="24"/>
          <w:szCs w:val="24"/>
          <w:vertAlign w:val="subscript"/>
        </w:rPr>
        <w:t>2</w:t>
      </w:r>
      <w:r w:rsidRPr="00B81EA7">
        <w:rPr>
          <w:rFonts w:ascii="Times New Roman" w:hAnsi="Times New Roman"/>
          <w:sz w:val="24"/>
          <w:szCs w:val="24"/>
        </w:rPr>
        <w:t>, MgO, CrO</w:t>
      </w:r>
      <w:r w:rsidRPr="00B81EA7">
        <w:rPr>
          <w:rFonts w:ascii="Times New Roman" w:hAnsi="Times New Roman"/>
          <w:sz w:val="24"/>
          <w:szCs w:val="24"/>
          <w:vertAlign w:val="subscript"/>
        </w:rPr>
        <w:t>3</w:t>
      </w:r>
      <w:r w:rsidRPr="00B81EA7">
        <w:rPr>
          <w:rFonts w:ascii="Times New Roman" w:hAnsi="Times New Roman"/>
          <w:sz w:val="24"/>
          <w:szCs w:val="24"/>
        </w:rPr>
        <w:t xml:space="preserve">. Số chất trong dãy có tính chất lưỡng tính là </w:t>
      </w:r>
      <w:r w:rsidRPr="00B81EA7">
        <w:rPr>
          <w:rFonts w:ascii="Times New Roman" w:hAnsi="Times New Roman"/>
          <w:bCs w:val="0"/>
          <w:sz w:val="24"/>
          <w:szCs w:val="24"/>
          <w:lang w:val="nl-NL"/>
        </w:rPr>
        <w:t>:</w:t>
      </w:r>
    </w:p>
    <w:p w:rsidR="008043A7" w:rsidRPr="00B81EA7" w:rsidRDefault="00ED43C4"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b/>
          <w:bCs/>
          <w:sz w:val="24"/>
          <w:szCs w:val="24"/>
        </w:rPr>
      </w:pPr>
      <w:r w:rsidRPr="00B81EA7">
        <w:rPr>
          <w:rFonts w:ascii="Times New Roman" w:hAnsi="Times New Roman"/>
          <w:b/>
          <w:bCs/>
          <w:sz w:val="24"/>
          <w:szCs w:val="24"/>
        </w:rPr>
        <w:tab/>
      </w:r>
      <w:r w:rsidR="008043A7" w:rsidRPr="00B81EA7">
        <w:rPr>
          <w:rFonts w:ascii="Times New Roman" w:hAnsi="Times New Roman"/>
          <w:b/>
          <w:bCs/>
          <w:sz w:val="24"/>
          <w:szCs w:val="24"/>
        </w:rPr>
        <w:t xml:space="preserve">A. </w:t>
      </w:r>
      <w:r w:rsidR="008043A7" w:rsidRPr="00B81EA7">
        <w:rPr>
          <w:rFonts w:ascii="Times New Roman" w:hAnsi="Times New Roman"/>
          <w:sz w:val="24"/>
          <w:szCs w:val="24"/>
        </w:rPr>
        <w:t xml:space="preserve">5.                       </w:t>
      </w:r>
      <w:r w:rsidR="008043A7" w:rsidRPr="00B81EA7">
        <w:rPr>
          <w:rFonts w:ascii="Times New Roman" w:hAnsi="Times New Roman"/>
          <w:sz w:val="24"/>
          <w:szCs w:val="24"/>
        </w:rPr>
        <w:tab/>
      </w:r>
      <w:r w:rsidR="008043A7" w:rsidRPr="00B81EA7">
        <w:rPr>
          <w:rFonts w:ascii="Times New Roman" w:hAnsi="Times New Roman"/>
          <w:b/>
          <w:bCs/>
          <w:sz w:val="24"/>
          <w:szCs w:val="24"/>
        </w:rPr>
        <w:t xml:space="preserve">B. </w:t>
      </w:r>
      <w:r w:rsidR="008043A7" w:rsidRPr="00B81EA7">
        <w:rPr>
          <w:rFonts w:ascii="Times New Roman" w:hAnsi="Times New Roman"/>
          <w:sz w:val="24"/>
          <w:szCs w:val="24"/>
        </w:rPr>
        <w:t xml:space="preserve">2.                            </w:t>
      </w:r>
      <w:r w:rsidR="008043A7" w:rsidRPr="00B81EA7">
        <w:rPr>
          <w:rFonts w:ascii="Times New Roman" w:hAnsi="Times New Roman"/>
          <w:sz w:val="24"/>
          <w:szCs w:val="24"/>
        </w:rPr>
        <w:tab/>
      </w:r>
      <w:r w:rsidR="008043A7" w:rsidRPr="00B81EA7">
        <w:rPr>
          <w:rFonts w:ascii="Times New Roman" w:hAnsi="Times New Roman"/>
          <w:b/>
          <w:bCs/>
          <w:sz w:val="24"/>
          <w:szCs w:val="24"/>
        </w:rPr>
        <w:t xml:space="preserve">C. </w:t>
      </w:r>
      <w:r w:rsidR="008043A7" w:rsidRPr="00B81EA7">
        <w:rPr>
          <w:rFonts w:ascii="Times New Roman" w:hAnsi="Times New Roman"/>
          <w:sz w:val="24"/>
          <w:szCs w:val="24"/>
        </w:rPr>
        <w:t xml:space="preserve">3.                        </w:t>
      </w:r>
      <w:r w:rsidR="008043A7" w:rsidRPr="00B81EA7">
        <w:rPr>
          <w:rFonts w:ascii="Times New Roman" w:hAnsi="Times New Roman"/>
          <w:sz w:val="24"/>
          <w:szCs w:val="24"/>
        </w:rPr>
        <w:tab/>
      </w:r>
      <w:r w:rsidR="008043A7" w:rsidRPr="00B81EA7">
        <w:rPr>
          <w:rFonts w:ascii="Times New Roman" w:hAnsi="Times New Roman"/>
          <w:b/>
          <w:bCs/>
          <w:sz w:val="24"/>
          <w:szCs w:val="24"/>
        </w:rPr>
        <w:t xml:space="preserve">D. </w:t>
      </w:r>
      <w:r w:rsidR="008043A7" w:rsidRPr="00B81EA7">
        <w:rPr>
          <w:rFonts w:ascii="Times New Roman" w:hAnsi="Times New Roman"/>
          <w:sz w:val="24"/>
          <w:szCs w:val="24"/>
        </w:rPr>
        <w:t>4</w:t>
      </w:r>
      <w:r w:rsidR="008043A7" w:rsidRPr="00B81EA7">
        <w:rPr>
          <w:rFonts w:ascii="Times New Roman" w:hAnsi="Times New Roman"/>
          <w:b/>
          <w:bCs/>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22:</w:t>
      </w:r>
      <w:r w:rsidRPr="00B81EA7">
        <w:rPr>
          <w:rFonts w:ascii="Times New Roman" w:hAnsi="Times New Roman"/>
          <w:sz w:val="24"/>
          <w:szCs w:val="24"/>
        </w:rPr>
        <w:t xml:space="preserve"> Chất nào sau đây </w:t>
      </w:r>
      <w:r w:rsidRPr="00B81EA7">
        <w:rPr>
          <w:rFonts w:ascii="Times New Roman" w:hAnsi="Times New Roman"/>
          <w:b/>
          <w:sz w:val="24"/>
          <w:szCs w:val="24"/>
        </w:rPr>
        <w:t>không</w:t>
      </w:r>
      <w:r w:rsidRPr="00B81EA7">
        <w:rPr>
          <w:rFonts w:ascii="Times New Roman" w:hAnsi="Times New Roman"/>
          <w:sz w:val="24"/>
          <w:szCs w:val="24"/>
        </w:rPr>
        <w:t xml:space="preserve"> có tính lưỡng tính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Cr(OH)</w:t>
      </w:r>
      <w:r w:rsidRPr="00B81EA7">
        <w:rPr>
          <w:rFonts w:ascii="Times New Roman" w:hAnsi="Times New Roman"/>
          <w:sz w:val="24"/>
          <w:szCs w:val="24"/>
          <w:vertAlign w:val="subscript"/>
        </w:rPr>
        <w:t>2</w:t>
      </w:r>
      <w:r w:rsidRPr="00B81EA7">
        <w:rPr>
          <w:rFonts w:ascii="Times New Roman" w:hAnsi="Times New Roman"/>
          <w:bCs/>
          <w:sz w:val="24"/>
          <w:szCs w:val="24"/>
          <w:lang w:val="nl-NL"/>
        </w:rPr>
        <w:t>.</w:t>
      </w:r>
      <w:r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bCs/>
          <w:sz w:val="24"/>
          <w:szCs w:val="24"/>
          <w:lang w:val="nl-NL"/>
        </w:rPr>
        <w:t>.</w:t>
      </w:r>
      <w:r w:rsidRPr="00B81EA7">
        <w:rPr>
          <w:rFonts w:ascii="Times New Roman" w:hAnsi="Times New Roman"/>
          <w:sz w:val="24"/>
          <w:szCs w:val="24"/>
          <w:vertAlign w:val="subscript"/>
        </w:rPr>
        <w:t xml:space="preserve">                                </w:t>
      </w:r>
      <w:r w:rsidR="00ED43C4" w:rsidRPr="00B81EA7">
        <w:rPr>
          <w:rFonts w:ascii="Times New Roman" w:hAnsi="Times New Roman"/>
          <w:sz w:val="24"/>
          <w:szCs w:val="24"/>
          <w:vertAlign w:val="subscript"/>
        </w:rPr>
        <w:tab/>
      </w:r>
      <w:r w:rsidRPr="00B81EA7">
        <w:rPr>
          <w:rFonts w:ascii="Times New Roman" w:hAnsi="Times New Roman"/>
          <w:b/>
          <w:sz w:val="24"/>
          <w:szCs w:val="24"/>
        </w:rPr>
        <w:t>C.</w:t>
      </w:r>
      <w:r w:rsidRPr="00B81EA7">
        <w:rPr>
          <w:rFonts w:ascii="Times New Roman" w:hAnsi="Times New Roman"/>
          <w:sz w:val="24"/>
          <w:szCs w:val="24"/>
        </w:rPr>
        <w:t xml:space="preserve"> Cr(OH)</w:t>
      </w:r>
      <w:r w:rsidRPr="00B81EA7">
        <w:rPr>
          <w:rFonts w:ascii="Times New Roman" w:hAnsi="Times New Roman"/>
          <w:sz w:val="24"/>
          <w:szCs w:val="24"/>
          <w:vertAlign w:val="subscript"/>
        </w:rPr>
        <w:t>3</w:t>
      </w:r>
      <w:r w:rsidRPr="00B81EA7">
        <w:rPr>
          <w:rFonts w:ascii="Times New Roman" w:hAnsi="Times New Roman"/>
          <w:bCs/>
          <w:sz w:val="24"/>
          <w:szCs w:val="24"/>
          <w:lang w:val="nl-NL"/>
        </w:rPr>
        <w:t>.</w:t>
      </w:r>
      <w:r w:rsidRPr="00B81EA7">
        <w:rPr>
          <w:rFonts w:ascii="Times New Roman" w:hAnsi="Times New Roman"/>
          <w:sz w:val="24"/>
          <w:szCs w:val="24"/>
        </w:rPr>
        <w:tab/>
      </w:r>
      <w:r w:rsidRPr="00B81EA7">
        <w:rPr>
          <w:rFonts w:ascii="Times New Roman" w:hAnsi="Times New Roman"/>
          <w:b/>
          <w:sz w:val="24"/>
          <w:szCs w:val="24"/>
        </w:rPr>
        <w:t>D.</w:t>
      </w:r>
      <w:r w:rsidRPr="00B81EA7">
        <w:rPr>
          <w:rFonts w:ascii="Times New Roman" w:hAnsi="Times New Roman"/>
          <w:sz w:val="24"/>
          <w:szCs w:val="24"/>
        </w:rPr>
        <w:t xml:space="preserve"> Al</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bCs/>
          <w:sz w:val="24"/>
          <w:szCs w:val="24"/>
          <w:lang w:val="nl-NL"/>
        </w:rPr>
        <w:t>.</w:t>
      </w:r>
    </w:p>
    <w:p w:rsidR="004617D6" w:rsidRPr="00B81EA7" w:rsidRDefault="008043A7" w:rsidP="004617D6">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23:</w:t>
      </w:r>
      <w:r w:rsidRPr="00B81EA7">
        <w:rPr>
          <w:rFonts w:ascii="Times New Roman" w:hAnsi="Times New Roman"/>
          <w:sz w:val="24"/>
          <w:szCs w:val="24"/>
        </w:rPr>
        <w:t xml:space="preserve"> </w:t>
      </w:r>
      <w:r w:rsidR="004617D6" w:rsidRPr="00B81EA7">
        <w:rPr>
          <w:rFonts w:ascii="Times New Roman" w:hAnsi="Times New Roman"/>
          <w:sz w:val="24"/>
          <w:szCs w:val="24"/>
        </w:rPr>
        <w:t>Crom(VI) oxit là oxit ?</w:t>
      </w:r>
    </w:p>
    <w:p w:rsidR="004617D6" w:rsidRPr="00B81EA7" w:rsidRDefault="004617D6" w:rsidP="004617D6">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t xml:space="preserve">A. </w:t>
      </w:r>
      <w:r w:rsidRPr="00B81EA7">
        <w:rPr>
          <w:rFonts w:ascii="Times New Roman" w:hAnsi="Times New Roman"/>
          <w:sz w:val="24"/>
          <w:szCs w:val="24"/>
        </w:rPr>
        <w:t>có tính bazơ.</w:t>
      </w:r>
      <w:r w:rsidRPr="00B81EA7">
        <w:rPr>
          <w:rFonts w:ascii="Times New Roman" w:hAnsi="Times New Roman"/>
          <w:sz w:val="24"/>
          <w:szCs w:val="24"/>
        </w:rPr>
        <w:tab/>
      </w:r>
      <w:r w:rsidRPr="00B81EA7">
        <w:rPr>
          <w:rFonts w:ascii="Times New Roman" w:hAnsi="Times New Roman"/>
          <w:sz w:val="24"/>
          <w:szCs w:val="24"/>
        </w:rPr>
        <w:tab/>
      </w:r>
      <w:r w:rsidRPr="00B81EA7">
        <w:rPr>
          <w:rFonts w:ascii="Times New Roman" w:hAnsi="Times New Roman"/>
          <w:b/>
          <w:sz w:val="24"/>
          <w:szCs w:val="24"/>
        </w:rPr>
        <w:t xml:space="preserve">B. </w:t>
      </w:r>
      <w:r w:rsidRPr="00B81EA7">
        <w:rPr>
          <w:rFonts w:ascii="Times New Roman" w:hAnsi="Times New Roman"/>
          <w:sz w:val="24"/>
          <w:szCs w:val="24"/>
        </w:rPr>
        <w:t xml:space="preserve">có tính khử.     </w:t>
      </w:r>
      <w:r w:rsidRPr="00B81EA7">
        <w:rPr>
          <w:rFonts w:ascii="Times New Roman" w:hAnsi="Times New Roman"/>
          <w:sz w:val="24"/>
          <w:szCs w:val="24"/>
        </w:rPr>
        <w:tab/>
      </w:r>
    </w:p>
    <w:p w:rsidR="008043A7" w:rsidRPr="00B81EA7" w:rsidRDefault="004617D6" w:rsidP="004169BD">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 xml:space="preserve">C. </w:t>
      </w:r>
      <w:r w:rsidRPr="00B81EA7">
        <w:rPr>
          <w:rFonts w:ascii="Times New Roman" w:hAnsi="Times New Roman"/>
          <w:sz w:val="24"/>
          <w:szCs w:val="24"/>
        </w:rPr>
        <w:t xml:space="preserve">có tính oxi hóa và tính axit.                            </w:t>
      </w:r>
      <w:r w:rsidRPr="00B81EA7">
        <w:rPr>
          <w:rFonts w:ascii="Times New Roman" w:hAnsi="Times New Roman"/>
          <w:sz w:val="24"/>
          <w:szCs w:val="24"/>
        </w:rPr>
        <w:tab/>
      </w:r>
      <w:r w:rsidRPr="00B81EA7">
        <w:rPr>
          <w:rFonts w:ascii="Times New Roman" w:hAnsi="Times New Roman"/>
          <w:b/>
          <w:sz w:val="24"/>
          <w:szCs w:val="24"/>
        </w:rPr>
        <w:t xml:space="preserve">D. </w:t>
      </w:r>
      <w:r w:rsidRPr="00B81EA7">
        <w:rPr>
          <w:rFonts w:ascii="Times New Roman" w:hAnsi="Times New Roman"/>
          <w:sz w:val="24"/>
          <w:szCs w:val="24"/>
        </w:rPr>
        <w:t>A và B đúng.</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
          <w:sz w:val="24"/>
          <w:szCs w:val="24"/>
        </w:rPr>
        <w:t>Câu 24:</w:t>
      </w:r>
      <w:r w:rsidRPr="00B81EA7">
        <w:rPr>
          <w:rFonts w:ascii="Times New Roman" w:hAnsi="Times New Roman"/>
          <w:bCs/>
          <w:sz w:val="24"/>
          <w:szCs w:val="24"/>
        </w:rPr>
        <w:t xml:space="preserve"> Crom(II) oxit là oxit</w:t>
      </w:r>
      <w:r w:rsidR="00950D30" w:rsidRPr="00B81EA7">
        <w:rPr>
          <w:rFonts w:ascii="Times New Roman" w:hAnsi="Times New Roman"/>
          <w:bCs/>
          <w:sz w:val="24"/>
          <w:szCs w:val="24"/>
        </w:rPr>
        <w:t xml:space="preserve">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
          <w:bCs/>
          <w:sz w:val="24"/>
          <w:szCs w:val="24"/>
        </w:rPr>
        <w:t xml:space="preserve">  </w:t>
      </w:r>
      <w:r w:rsidR="00ED43C4" w:rsidRPr="00B81EA7">
        <w:rPr>
          <w:rFonts w:ascii="Times New Roman" w:hAnsi="Times New Roman"/>
          <w:b/>
          <w:bCs/>
          <w:sz w:val="24"/>
          <w:szCs w:val="24"/>
        </w:rPr>
        <w:tab/>
      </w:r>
      <w:r w:rsidRPr="00B81EA7">
        <w:rPr>
          <w:rFonts w:ascii="Times New Roman" w:hAnsi="Times New Roman"/>
          <w:b/>
          <w:bCs/>
          <w:sz w:val="24"/>
          <w:szCs w:val="24"/>
        </w:rPr>
        <w:t>A.</w:t>
      </w:r>
      <w:r w:rsidRPr="00B81EA7">
        <w:rPr>
          <w:rFonts w:ascii="Times New Roman" w:hAnsi="Times New Roman"/>
          <w:bCs/>
          <w:sz w:val="24"/>
          <w:szCs w:val="24"/>
        </w:rPr>
        <w:t xml:space="preserve"> có tính bazơ.         </w:t>
      </w:r>
      <w:r w:rsidRPr="00B81EA7">
        <w:rPr>
          <w:rFonts w:ascii="Times New Roman" w:hAnsi="Times New Roman"/>
          <w:bCs/>
          <w:sz w:val="24"/>
          <w:szCs w:val="24"/>
        </w:rPr>
        <w:tab/>
      </w:r>
      <w:r w:rsidRPr="00B81EA7">
        <w:rPr>
          <w:rFonts w:ascii="Times New Roman" w:hAnsi="Times New Roman"/>
          <w:b/>
          <w:bCs/>
          <w:sz w:val="24"/>
          <w:szCs w:val="24"/>
        </w:rPr>
        <w:t>B.</w:t>
      </w:r>
      <w:r w:rsidRPr="00B81EA7">
        <w:rPr>
          <w:rFonts w:ascii="Times New Roman" w:hAnsi="Times New Roman"/>
          <w:bCs/>
          <w:sz w:val="24"/>
          <w:szCs w:val="24"/>
        </w:rPr>
        <w:t xml:space="preserve"> có tính khử.           </w:t>
      </w:r>
      <w:r w:rsidRPr="00B81EA7">
        <w:rPr>
          <w:rFonts w:ascii="Times New Roman" w:hAnsi="Times New Roman"/>
          <w:bCs/>
          <w:sz w:val="24"/>
          <w:szCs w:val="24"/>
        </w:rPr>
        <w:tab/>
      </w:r>
      <w:r w:rsidRPr="00B81EA7">
        <w:rPr>
          <w:rFonts w:ascii="Times New Roman" w:hAnsi="Times New Roman"/>
          <w:b/>
          <w:bCs/>
          <w:sz w:val="24"/>
          <w:szCs w:val="24"/>
        </w:rPr>
        <w:t>C.</w:t>
      </w:r>
      <w:r w:rsidRPr="00B81EA7">
        <w:rPr>
          <w:rFonts w:ascii="Times New Roman" w:hAnsi="Times New Roman"/>
          <w:bCs/>
          <w:sz w:val="24"/>
          <w:szCs w:val="24"/>
        </w:rPr>
        <w:t xml:space="preserve"> có tính oxi hóa.</w:t>
      </w:r>
      <w:r w:rsidRPr="00B81EA7">
        <w:rPr>
          <w:rFonts w:ascii="Times New Roman" w:hAnsi="Times New Roman"/>
          <w:bCs/>
          <w:sz w:val="24"/>
          <w:szCs w:val="24"/>
        </w:rPr>
        <w:tab/>
      </w:r>
      <w:r w:rsidRPr="00B81EA7">
        <w:rPr>
          <w:rFonts w:ascii="Times New Roman" w:hAnsi="Times New Roman"/>
          <w:b/>
          <w:bCs/>
          <w:sz w:val="24"/>
          <w:szCs w:val="24"/>
        </w:rPr>
        <w:t>D.</w:t>
      </w:r>
      <w:r w:rsidR="00ED43C4" w:rsidRPr="00B81EA7">
        <w:rPr>
          <w:rFonts w:ascii="Times New Roman" w:hAnsi="Times New Roman"/>
          <w:bCs/>
          <w:sz w:val="24"/>
          <w:szCs w:val="24"/>
        </w:rPr>
        <w:t xml:space="preserve"> Cả A, B, C đúng.</w:t>
      </w:r>
    </w:p>
    <w:p w:rsidR="008043A7" w:rsidRPr="00B81EA7" w:rsidRDefault="008043A7" w:rsidP="00ED43C4">
      <w:pPr>
        <w:pStyle w:val="co10bt"/>
        <w:tabs>
          <w:tab w:val="left" w:pos="0"/>
          <w:tab w:val="left" w:pos="270"/>
          <w:tab w:val="left" w:pos="2880"/>
          <w:tab w:val="left" w:pos="5310"/>
          <w:tab w:val="left" w:pos="7830"/>
        </w:tabs>
        <w:spacing w:after="0"/>
        <w:ind w:left="0" w:firstLine="0"/>
        <w:rPr>
          <w:rFonts w:ascii="Times New Roman" w:hAnsi="Times New Roman"/>
          <w:bCs w:val="0"/>
          <w:sz w:val="24"/>
          <w:szCs w:val="24"/>
          <w:lang w:val="nl-NL"/>
        </w:rPr>
      </w:pPr>
      <w:r w:rsidRPr="00B81EA7">
        <w:rPr>
          <w:rFonts w:ascii="Times New Roman" w:hAnsi="Times New Roman"/>
          <w:b/>
          <w:sz w:val="24"/>
          <w:szCs w:val="24"/>
        </w:rPr>
        <w:t>Câu 25:</w:t>
      </w:r>
      <w:r w:rsidRPr="00B81EA7">
        <w:rPr>
          <w:rFonts w:ascii="Times New Roman" w:hAnsi="Times New Roman"/>
          <w:sz w:val="24"/>
          <w:szCs w:val="24"/>
        </w:rPr>
        <w:t xml:space="preserve"> Trong ba oxit CrO, 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CrO</w:t>
      </w:r>
      <w:r w:rsidRPr="00B81EA7">
        <w:rPr>
          <w:rFonts w:ascii="Times New Roman" w:hAnsi="Times New Roman"/>
          <w:sz w:val="24"/>
          <w:szCs w:val="24"/>
          <w:vertAlign w:val="subscript"/>
        </w:rPr>
        <w:t>3</w:t>
      </w:r>
      <w:r w:rsidRPr="00B81EA7">
        <w:rPr>
          <w:rFonts w:ascii="Times New Roman" w:hAnsi="Times New Roman"/>
          <w:sz w:val="24"/>
          <w:szCs w:val="24"/>
        </w:rPr>
        <w:t xml:space="preserve">. Thứ tự các oxit chỉ tác dụng với dung dịch bazơ, dung dịch axit, dung dịch axit và dung dịch bazơ lần lượt là </w:t>
      </w:r>
      <w:r w:rsidRPr="00B81EA7">
        <w:rPr>
          <w:rFonts w:ascii="Times New Roman" w:hAnsi="Times New Roman"/>
          <w:sz w:val="24"/>
          <w:szCs w:val="24"/>
          <w:lang w:val="nl-NL"/>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bCs/>
          <w:sz w:val="24"/>
          <w:szCs w:val="24"/>
          <w:vertAlign w:val="subscript"/>
        </w:rPr>
      </w:pPr>
      <w:r w:rsidRPr="00B81EA7">
        <w:rPr>
          <w:rFonts w:ascii="Times New Roman" w:hAnsi="Times New Roman"/>
          <w:b/>
          <w:bCs/>
          <w:sz w:val="24"/>
          <w:szCs w:val="24"/>
        </w:rPr>
        <w:tab/>
      </w:r>
      <w:r w:rsidR="008043A7" w:rsidRPr="00B81EA7">
        <w:rPr>
          <w:rFonts w:ascii="Times New Roman" w:hAnsi="Times New Roman"/>
          <w:b/>
          <w:bCs/>
          <w:sz w:val="24"/>
          <w:szCs w:val="24"/>
        </w:rPr>
        <w:t>A.</w:t>
      </w:r>
      <w:r w:rsidR="008043A7" w:rsidRPr="00B81EA7">
        <w:rPr>
          <w:rFonts w:ascii="Times New Roman" w:hAnsi="Times New Roman"/>
          <w:bCs/>
          <w:sz w:val="24"/>
          <w:szCs w:val="24"/>
        </w:rPr>
        <w:t xml:space="preserve"> Cr</w:t>
      </w:r>
      <w:r w:rsidR="008043A7" w:rsidRPr="00B81EA7">
        <w:rPr>
          <w:rFonts w:ascii="Times New Roman" w:hAnsi="Times New Roman"/>
          <w:bCs/>
          <w:sz w:val="24"/>
          <w:szCs w:val="24"/>
          <w:vertAlign w:val="subscript"/>
        </w:rPr>
        <w:t>2</w:t>
      </w:r>
      <w:r w:rsidR="008043A7" w:rsidRPr="00B81EA7">
        <w:rPr>
          <w:rFonts w:ascii="Times New Roman" w:hAnsi="Times New Roman"/>
          <w:bCs/>
          <w:sz w:val="24"/>
          <w:szCs w:val="24"/>
        </w:rPr>
        <w:t>O</w:t>
      </w:r>
      <w:r w:rsidR="008043A7" w:rsidRPr="00B81EA7">
        <w:rPr>
          <w:rFonts w:ascii="Times New Roman" w:hAnsi="Times New Roman"/>
          <w:bCs/>
          <w:sz w:val="24"/>
          <w:szCs w:val="24"/>
          <w:vertAlign w:val="subscript"/>
        </w:rPr>
        <w:t>3</w:t>
      </w:r>
      <w:r w:rsidR="008043A7" w:rsidRPr="00B81EA7">
        <w:rPr>
          <w:rFonts w:ascii="Times New Roman" w:hAnsi="Times New Roman"/>
          <w:bCs/>
          <w:sz w:val="24"/>
          <w:szCs w:val="24"/>
        </w:rPr>
        <w:t>, CrO, CrO</w:t>
      </w:r>
      <w:r w:rsidR="008043A7" w:rsidRPr="00B81EA7">
        <w:rPr>
          <w:rFonts w:ascii="Times New Roman" w:hAnsi="Times New Roman"/>
          <w:bCs/>
          <w:sz w:val="24"/>
          <w:szCs w:val="24"/>
          <w:vertAlign w:val="subscript"/>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bscript"/>
        </w:rPr>
        <w:tab/>
      </w:r>
      <w:r w:rsidR="008043A7" w:rsidRPr="00B81EA7">
        <w:rPr>
          <w:rFonts w:ascii="Times New Roman" w:hAnsi="Times New Roman"/>
          <w:b/>
          <w:bCs/>
          <w:iCs/>
          <w:sz w:val="24"/>
          <w:szCs w:val="24"/>
        </w:rPr>
        <w:t>B</w:t>
      </w:r>
      <w:r w:rsidR="008043A7" w:rsidRPr="00B81EA7">
        <w:rPr>
          <w:rFonts w:ascii="Times New Roman" w:hAnsi="Times New Roman"/>
          <w:b/>
          <w:bCs/>
          <w:sz w:val="24"/>
          <w:szCs w:val="24"/>
        </w:rPr>
        <w:t>.</w:t>
      </w:r>
      <w:r w:rsidR="008043A7" w:rsidRPr="00B81EA7">
        <w:rPr>
          <w:rFonts w:ascii="Times New Roman" w:hAnsi="Times New Roman"/>
          <w:bCs/>
          <w:sz w:val="24"/>
          <w:szCs w:val="24"/>
        </w:rPr>
        <w:t xml:space="preserve"> CrO</w:t>
      </w:r>
      <w:r w:rsidR="008043A7" w:rsidRPr="00B81EA7">
        <w:rPr>
          <w:rFonts w:ascii="Times New Roman" w:hAnsi="Times New Roman"/>
          <w:bCs/>
          <w:sz w:val="24"/>
          <w:szCs w:val="24"/>
          <w:vertAlign w:val="subscript"/>
        </w:rPr>
        <w:t>3</w:t>
      </w:r>
      <w:r w:rsidR="008043A7" w:rsidRPr="00B81EA7">
        <w:rPr>
          <w:rFonts w:ascii="Times New Roman" w:hAnsi="Times New Roman"/>
          <w:bCs/>
          <w:sz w:val="24"/>
          <w:szCs w:val="24"/>
        </w:rPr>
        <w:t>, CrO, Cr</w:t>
      </w:r>
      <w:r w:rsidR="008043A7" w:rsidRPr="00B81EA7">
        <w:rPr>
          <w:rFonts w:ascii="Times New Roman" w:hAnsi="Times New Roman"/>
          <w:bCs/>
          <w:sz w:val="24"/>
          <w:szCs w:val="24"/>
          <w:vertAlign w:val="subscript"/>
        </w:rPr>
        <w:t>2</w:t>
      </w:r>
      <w:r w:rsidR="008043A7" w:rsidRPr="00B81EA7">
        <w:rPr>
          <w:rFonts w:ascii="Times New Roman" w:hAnsi="Times New Roman"/>
          <w:bCs/>
          <w:sz w:val="24"/>
          <w:szCs w:val="24"/>
        </w:rPr>
        <w:t>O</w:t>
      </w:r>
      <w:r w:rsidR="008043A7" w:rsidRPr="00B81EA7">
        <w:rPr>
          <w:rFonts w:ascii="Times New Roman" w:hAnsi="Times New Roman"/>
          <w:bCs/>
          <w:sz w:val="24"/>
          <w:szCs w:val="24"/>
          <w:vertAlign w:val="subscript"/>
        </w:rPr>
        <w:t>3</w:t>
      </w:r>
      <w:r w:rsidR="008043A7" w:rsidRPr="00B81EA7">
        <w:rPr>
          <w:rFonts w:ascii="Times New Roman" w:hAnsi="Times New Roman"/>
          <w:bCs/>
          <w:sz w:val="24"/>
          <w:szCs w:val="24"/>
          <w:lang w:val="nl-NL"/>
        </w:rPr>
        <w:t>.</w:t>
      </w:r>
      <w:r w:rsidRPr="00B81EA7">
        <w:rPr>
          <w:rFonts w:ascii="Times New Roman" w:hAnsi="Times New Roman"/>
          <w:bCs/>
          <w:sz w:val="24"/>
          <w:szCs w:val="24"/>
          <w:vertAlign w:val="subscript"/>
        </w:rPr>
        <w:tab/>
      </w:r>
      <w:r w:rsidR="008043A7" w:rsidRPr="00B81EA7">
        <w:rPr>
          <w:rFonts w:ascii="Times New Roman" w:hAnsi="Times New Roman"/>
          <w:b/>
          <w:bCs/>
          <w:sz w:val="24"/>
          <w:szCs w:val="24"/>
        </w:rPr>
        <w:t>C.</w:t>
      </w:r>
      <w:r w:rsidR="008043A7" w:rsidRPr="00B81EA7">
        <w:rPr>
          <w:rFonts w:ascii="Times New Roman" w:hAnsi="Times New Roman"/>
          <w:bCs/>
          <w:sz w:val="24"/>
          <w:szCs w:val="24"/>
        </w:rPr>
        <w:t xml:space="preserve"> CrO, Cr</w:t>
      </w:r>
      <w:r w:rsidR="008043A7" w:rsidRPr="00B81EA7">
        <w:rPr>
          <w:rFonts w:ascii="Times New Roman" w:hAnsi="Times New Roman"/>
          <w:bCs/>
          <w:sz w:val="24"/>
          <w:szCs w:val="24"/>
          <w:vertAlign w:val="subscript"/>
        </w:rPr>
        <w:t>2</w:t>
      </w:r>
      <w:r w:rsidR="008043A7" w:rsidRPr="00B81EA7">
        <w:rPr>
          <w:rFonts w:ascii="Times New Roman" w:hAnsi="Times New Roman"/>
          <w:bCs/>
          <w:sz w:val="24"/>
          <w:szCs w:val="24"/>
        </w:rPr>
        <w:t>O</w:t>
      </w:r>
      <w:r w:rsidR="008043A7" w:rsidRPr="00B81EA7">
        <w:rPr>
          <w:rFonts w:ascii="Times New Roman" w:hAnsi="Times New Roman"/>
          <w:bCs/>
          <w:sz w:val="24"/>
          <w:szCs w:val="24"/>
          <w:vertAlign w:val="subscript"/>
        </w:rPr>
        <w:t>3</w:t>
      </w:r>
      <w:r w:rsidR="008043A7" w:rsidRPr="00B81EA7">
        <w:rPr>
          <w:rFonts w:ascii="Times New Roman" w:hAnsi="Times New Roman"/>
          <w:bCs/>
          <w:sz w:val="24"/>
          <w:szCs w:val="24"/>
        </w:rPr>
        <w:t>, CrO</w:t>
      </w:r>
      <w:r w:rsidR="008043A7" w:rsidRPr="00B81EA7">
        <w:rPr>
          <w:rFonts w:ascii="Times New Roman" w:hAnsi="Times New Roman"/>
          <w:bCs/>
          <w:sz w:val="24"/>
          <w:szCs w:val="24"/>
          <w:vertAlign w:val="subscript"/>
        </w:rPr>
        <w:t>3</w:t>
      </w:r>
      <w:r w:rsidR="008043A7" w:rsidRPr="00B81EA7">
        <w:rPr>
          <w:rFonts w:ascii="Times New Roman" w:hAnsi="Times New Roman"/>
          <w:bCs/>
          <w:sz w:val="24"/>
          <w:szCs w:val="24"/>
          <w:lang w:val="nl-NL"/>
        </w:rPr>
        <w:t>.</w:t>
      </w:r>
      <w:r w:rsidRPr="00B81EA7">
        <w:rPr>
          <w:rFonts w:ascii="Times New Roman" w:hAnsi="Times New Roman"/>
          <w:b/>
          <w:bCs/>
          <w:sz w:val="24"/>
          <w:szCs w:val="24"/>
        </w:rPr>
        <w:t xml:space="preserve"> </w:t>
      </w:r>
      <w:r w:rsidRPr="00B81EA7">
        <w:rPr>
          <w:rFonts w:ascii="Times New Roman" w:hAnsi="Times New Roman"/>
          <w:b/>
          <w:bCs/>
          <w:sz w:val="24"/>
          <w:szCs w:val="24"/>
        </w:rPr>
        <w:tab/>
      </w:r>
      <w:r w:rsidR="008043A7" w:rsidRPr="00B81EA7">
        <w:rPr>
          <w:rFonts w:ascii="Times New Roman" w:hAnsi="Times New Roman"/>
          <w:b/>
          <w:bCs/>
          <w:sz w:val="24"/>
          <w:szCs w:val="24"/>
        </w:rPr>
        <w:t>D.</w:t>
      </w:r>
      <w:r w:rsidR="008043A7" w:rsidRPr="00B81EA7">
        <w:rPr>
          <w:rFonts w:ascii="Times New Roman" w:hAnsi="Times New Roman"/>
          <w:bCs/>
          <w:sz w:val="24"/>
          <w:szCs w:val="24"/>
        </w:rPr>
        <w:t xml:space="preserve"> CrO</w:t>
      </w:r>
      <w:r w:rsidR="008043A7" w:rsidRPr="00B81EA7">
        <w:rPr>
          <w:rFonts w:ascii="Times New Roman" w:hAnsi="Times New Roman"/>
          <w:bCs/>
          <w:sz w:val="24"/>
          <w:szCs w:val="24"/>
          <w:vertAlign w:val="subscript"/>
        </w:rPr>
        <w:t>3</w:t>
      </w:r>
      <w:r w:rsidR="008043A7" w:rsidRPr="00B81EA7">
        <w:rPr>
          <w:rFonts w:ascii="Times New Roman" w:hAnsi="Times New Roman"/>
          <w:bCs/>
          <w:sz w:val="24"/>
          <w:szCs w:val="24"/>
        </w:rPr>
        <w:t>, Cr</w:t>
      </w:r>
      <w:r w:rsidR="008043A7" w:rsidRPr="00B81EA7">
        <w:rPr>
          <w:rFonts w:ascii="Times New Roman" w:hAnsi="Times New Roman"/>
          <w:bCs/>
          <w:sz w:val="24"/>
          <w:szCs w:val="24"/>
          <w:vertAlign w:val="subscript"/>
        </w:rPr>
        <w:t>2</w:t>
      </w:r>
      <w:r w:rsidR="008043A7" w:rsidRPr="00B81EA7">
        <w:rPr>
          <w:rFonts w:ascii="Times New Roman" w:hAnsi="Times New Roman"/>
          <w:bCs/>
          <w:sz w:val="24"/>
          <w:szCs w:val="24"/>
        </w:rPr>
        <w:t>O</w:t>
      </w:r>
      <w:r w:rsidR="008043A7" w:rsidRPr="00B81EA7">
        <w:rPr>
          <w:rFonts w:ascii="Times New Roman" w:hAnsi="Times New Roman"/>
          <w:bCs/>
          <w:sz w:val="24"/>
          <w:szCs w:val="24"/>
          <w:vertAlign w:val="subscript"/>
        </w:rPr>
        <w:t>3</w:t>
      </w:r>
      <w:r w:rsidR="008043A7" w:rsidRPr="00B81EA7">
        <w:rPr>
          <w:rFonts w:ascii="Times New Roman" w:hAnsi="Times New Roman"/>
          <w:bCs/>
          <w:sz w:val="24"/>
          <w:szCs w:val="24"/>
        </w:rPr>
        <w:t>, CrO</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26:</w:t>
      </w:r>
      <w:r w:rsidRPr="00B81EA7">
        <w:rPr>
          <w:rFonts w:ascii="Times New Roman" w:hAnsi="Times New Roman"/>
          <w:sz w:val="24"/>
          <w:szCs w:val="24"/>
        </w:rPr>
        <w:t xml:space="preserve"> Có bao nhiêu phản ứng hóa học xảy ra khi cho CrO, 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Cr(OH)</w:t>
      </w:r>
      <w:r w:rsidRPr="00B81EA7">
        <w:rPr>
          <w:rFonts w:ascii="Times New Roman" w:hAnsi="Times New Roman"/>
          <w:sz w:val="24"/>
          <w:szCs w:val="24"/>
          <w:vertAlign w:val="subscript"/>
        </w:rPr>
        <w:t>3</w:t>
      </w:r>
      <w:r w:rsidRPr="00B81EA7">
        <w:rPr>
          <w:rFonts w:ascii="Times New Roman" w:hAnsi="Times New Roman"/>
          <w:sz w:val="24"/>
          <w:szCs w:val="24"/>
        </w:rPr>
        <w:t xml:space="preserve"> tác dụng với dung dịch HCl đun nóng, dung dịch NaOH đun nóng ?</w:t>
      </w:r>
      <w:r w:rsidRPr="00B81EA7">
        <w:rPr>
          <w:rFonts w:ascii="Times New Roman" w:hAnsi="Times New Roman"/>
          <w:sz w:val="24"/>
          <w:szCs w:val="24"/>
        </w:rPr>
        <w:tab/>
      </w:r>
      <w:r w:rsidRPr="00B81EA7">
        <w:rPr>
          <w:rFonts w:ascii="Times New Roman" w:hAnsi="Times New Roman"/>
          <w:sz w:val="24"/>
          <w:szCs w:val="24"/>
        </w:rPr>
        <w:tab/>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 </w:t>
      </w:r>
      <w:r w:rsidR="00ED43C4" w:rsidRPr="00B81EA7">
        <w:rPr>
          <w:rFonts w:ascii="Times New Roman" w:hAnsi="Times New Roman"/>
          <w:b/>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5.</w:t>
      </w:r>
      <w:r w:rsidRPr="00B81EA7">
        <w:rPr>
          <w:rFonts w:ascii="Times New Roman" w:hAnsi="Times New Roman"/>
          <w:sz w:val="24"/>
          <w:szCs w:val="24"/>
        </w:rPr>
        <w:tab/>
      </w:r>
      <w:r w:rsidRPr="00B81EA7">
        <w:rPr>
          <w:rFonts w:ascii="Times New Roman" w:hAnsi="Times New Roman"/>
          <w:b/>
          <w:sz w:val="24"/>
          <w:szCs w:val="24"/>
        </w:rPr>
        <w:t>B.</w:t>
      </w:r>
      <w:r w:rsidR="00ED43C4" w:rsidRPr="00B81EA7">
        <w:rPr>
          <w:rFonts w:ascii="Times New Roman" w:hAnsi="Times New Roman"/>
          <w:sz w:val="24"/>
          <w:szCs w:val="24"/>
        </w:rPr>
        <w:t xml:space="preserve"> 6.</w:t>
      </w:r>
      <w:r w:rsidR="00ED43C4" w:rsidRPr="00B81EA7">
        <w:rPr>
          <w:rFonts w:ascii="Times New Roman" w:hAnsi="Times New Roman"/>
          <w:sz w:val="24"/>
          <w:szCs w:val="24"/>
        </w:rPr>
        <w:tab/>
      </w:r>
      <w:r w:rsidRPr="00B81EA7">
        <w:rPr>
          <w:rFonts w:ascii="Times New Roman" w:hAnsi="Times New Roman"/>
          <w:b/>
          <w:sz w:val="24"/>
          <w:szCs w:val="24"/>
        </w:rPr>
        <w:t>C.</w:t>
      </w:r>
      <w:r w:rsidRPr="00B81EA7">
        <w:rPr>
          <w:rFonts w:ascii="Times New Roman" w:hAnsi="Times New Roman"/>
          <w:sz w:val="24"/>
          <w:szCs w:val="24"/>
        </w:rPr>
        <w:t xml:space="preserve"> 4.</w:t>
      </w:r>
      <w:r w:rsidRPr="00B81EA7">
        <w:rPr>
          <w:rFonts w:ascii="Times New Roman" w:hAnsi="Times New Roman"/>
          <w:sz w:val="24"/>
          <w:szCs w:val="24"/>
        </w:rPr>
        <w:tab/>
      </w:r>
      <w:r w:rsidRPr="00B81EA7">
        <w:rPr>
          <w:rFonts w:ascii="Times New Roman" w:hAnsi="Times New Roman"/>
          <w:b/>
          <w:sz w:val="24"/>
          <w:szCs w:val="24"/>
        </w:rPr>
        <w:t>D.</w:t>
      </w:r>
      <w:r w:rsidRPr="00B81EA7">
        <w:rPr>
          <w:rFonts w:ascii="Times New Roman" w:hAnsi="Times New Roman"/>
          <w:sz w:val="24"/>
          <w:szCs w:val="24"/>
        </w:rPr>
        <w:t xml:space="preserve"> 3.</w:t>
      </w:r>
    </w:p>
    <w:p w:rsidR="004617D6" w:rsidRPr="00B81EA7" w:rsidRDefault="008043A7" w:rsidP="004617D6">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
          <w:sz w:val="24"/>
          <w:szCs w:val="24"/>
        </w:rPr>
        <w:t>Câu 27:</w:t>
      </w:r>
      <w:r w:rsidRPr="00B81EA7">
        <w:rPr>
          <w:rFonts w:ascii="Times New Roman" w:hAnsi="Times New Roman"/>
          <w:sz w:val="24"/>
          <w:szCs w:val="24"/>
        </w:rPr>
        <w:t xml:space="preserve"> </w:t>
      </w:r>
      <w:r w:rsidR="004617D6" w:rsidRPr="00B81EA7">
        <w:rPr>
          <w:rFonts w:ascii="Times New Roman" w:hAnsi="Times New Roman"/>
          <w:bCs/>
          <w:sz w:val="24"/>
          <w:szCs w:val="24"/>
        </w:rPr>
        <w:t>Một oxit của nguyên tố R có các tính chất sau :</w:t>
      </w:r>
    </w:p>
    <w:p w:rsidR="004617D6" w:rsidRPr="00B81EA7" w:rsidRDefault="004617D6" w:rsidP="004617D6">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Cs/>
          <w:sz w:val="24"/>
          <w:szCs w:val="24"/>
        </w:rPr>
        <w:t xml:space="preserve">      - Tính oxi hóa rất mạnh.</w:t>
      </w:r>
    </w:p>
    <w:p w:rsidR="004617D6" w:rsidRPr="00B81EA7" w:rsidRDefault="004617D6" w:rsidP="004617D6">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Cs/>
          <w:sz w:val="24"/>
          <w:szCs w:val="24"/>
        </w:rPr>
        <w:t xml:space="preserve">      - Tan trong nước tạo thành hỗn hợp dung dịch H</w:t>
      </w:r>
      <w:r w:rsidRPr="00B81EA7">
        <w:rPr>
          <w:rFonts w:ascii="Times New Roman" w:hAnsi="Times New Roman"/>
          <w:bCs/>
          <w:sz w:val="24"/>
          <w:szCs w:val="24"/>
          <w:vertAlign w:val="subscript"/>
        </w:rPr>
        <w:t>2</w:t>
      </w:r>
      <w:r w:rsidRPr="00B81EA7">
        <w:rPr>
          <w:rFonts w:ascii="Times New Roman" w:hAnsi="Times New Roman"/>
          <w:bCs/>
          <w:sz w:val="24"/>
          <w:szCs w:val="24"/>
        </w:rPr>
        <w:t>RO</w:t>
      </w:r>
      <w:r w:rsidRPr="00B81EA7">
        <w:rPr>
          <w:rFonts w:ascii="Times New Roman" w:hAnsi="Times New Roman"/>
          <w:bCs/>
          <w:sz w:val="24"/>
          <w:szCs w:val="24"/>
          <w:vertAlign w:val="subscript"/>
        </w:rPr>
        <w:t>4</w:t>
      </w:r>
      <w:r w:rsidRPr="00B81EA7">
        <w:rPr>
          <w:rFonts w:ascii="Times New Roman" w:hAnsi="Times New Roman"/>
          <w:bCs/>
          <w:sz w:val="24"/>
          <w:szCs w:val="24"/>
        </w:rPr>
        <w:t xml:space="preserve"> và H</w:t>
      </w:r>
      <w:r w:rsidRPr="00B81EA7">
        <w:rPr>
          <w:rFonts w:ascii="Times New Roman" w:hAnsi="Times New Roman"/>
          <w:bCs/>
          <w:sz w:val="24"/>
          <w:szCs w:val="24"/>
          <w:vertAlign w:val="subscript"/>
        </w:rPr>
        <w:t>2</w:t>
      </w:r>
      <w:r w:rsidRPr="00B81EA7">
        <w:rPr>
          <w:rFonts w:ascii="Times New Roman" w:hAnsi="Times New Roman"/>
          <w:bCs/>
          <w:sz w:val="24"/>
          <w:szCs w:val="24"/>
        </w:rPr>
        <w:t>R</w:t>
      </w:r>
      <w:r w:rsidRPr="00B81EA7">
        <w:rPr>
          <w:rFonts w:ascii="Times New Roman" w:hAnsi="Times New Roman"/>
          <w:bCs/>
          <w:sz w:val="24"/>
          <w:szCs w:val="24"/>
          <w:vertAlign w:val="subscript"/>
        </w:rPr>
        <w:t>2</w:t>
      </w:r>
      <w:r w:rsidRPr="00B81EA7">
        <w:rPr>
          <w:rFonts w:ascii="Times New Roman" w:hAnsi="Times New Roman"/>
          <w:bCs/>
          <w:sz w:val="24"/>
          <w:szCs w:val="24"/>
        </w:rPr>
        <w:t>O</w:t>
      </w:r>
      <w:r w:rsidRPr="00B81EA7">
        <w:rPr>
          <w:rFonts w:ascii="Times New Roman" w:hAnsi="Times New Roman"/>
          <w:bCs/>
          <w:sz w:val="24"/>
          <w:szCs w:val="24"/>
          <w:vertAlign w:val="subscript"/>
        </w:rPr>
        <w:t>7</w:t>
      </w:r>
      <w:r w:rsidRPr="00B81EA7">
        <w:rPr>
          <w:rFonts w:ascii="Times New Roman" w:hAnsi="Times New Roman"/>
          <w:bCs/>
          <w:sz w:val="24"/>
          <w:szCs w:val="24"/>
        </w:rPr>
        <w:t>.</w:t>
      </w:r>
    </w:p>
    <w:p w:rsidR="004617D6" w:rsidRPr="00B81EA7" w:rsidRDefault="004617D6" w:rsidP="004617D6">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Cs/>
          <w:sz w:val="24"/>
          <w:szCs w:val="24"/>
        </w:rPr>
        <w:t xml:space="preserve">      - Tan trong dung dịch kiềm tạo anion RO</w:t>
      </w:r>
      <w:r w:rsidRPr="00B81EA7">
        <w:rPr>
          <w:rFonts w:ascii="Times New Roman" w:hAnsi="Times New Roman"/>
          <w:bCs/>
          <w:sz w:val="24"/>
          <w:szCs w:val="24"/>
          <w:vertAlign w:val="subscript"/>
        </w:rPr>
        <w:t>4</w:t>
      </w:r>
      <w:r w:rsidRPr="00B81EA7">
        <w:rPr>
          <w:rFonts w:ascii="Times New Roman" w:hAnsi="Times New Roman"/>
          <w:bCs/>
          <w:sz w:val="24"/>
          <w:szCs w:val="24"/>
          <w:vertAlign w:val="superscript"/>
        </w:rPr>
        <w:t>2-</w:t>
      </w:r>
      <w:r w:rsidRPr="00B81EA7">
        <w:rPr>
          <w:rFonts w:ascii="Times New Roman" w:hAnsi="Times New Roman"/>
          <w:bCs/>
          <w:sz w:val="24"/>
          <w:szCs w:val="24"/>
        </w:rPr>
        <w:t xml:space="preserve"> có màu vàng. </w:t>
      </w:r>
    </w:p>
    <w:p w:rsidR="004617D6" w:rsidRPr="00B81EA7" w:rsidRDefault="004617D6" w:rsidP="004617D6">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Cs/>
          <w:sz w:val="24"/>
          <w:szCs w:val="24"/>
        </w:rPr>
        <w:t>Oxit đó là :</w:t>
      </w:r>
    </w:p>
    <w:p w:rsidR="008043A7" w:rsidRPr="00B81EA7" w:rsidRDefault="004617D6" w:rsidP="00950D30">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
          <w:bCs/>
          <w:sz w:val="24"/>
          <w:szCs w:val="24"/>
        </w:rPr>
        <w:tab/>
        <w:t>A.</w:t>
      </w:r>
      <w:r w:rsidRPr="00B81EA7">
        <w:rPr>
          <w:rFonts w:ascii="Times New Roman" w:hAnsi="Times New Roman"/>
          <w:bCs/>
          <w:sz w:val="24"/>
          <w:szCs w:val="24"/>
        </w:rPr>
        <w:t xml:space="preserve"> SO</w:t>
      </w:r>
      <w:r w:rsidRPr="00B81EA7">
        <w:rPr>
          <w:rFonts w:ascii="Times New Roman" w:hAnsi="Times New Roman"/>
          <w:bCs/>
          <w:sz w:val="24"/>
          <w:szCs w:val="24"/>
          <w:vertAlign w:val="subscript"/>
        </w:rPr>
        <w:t>3</w:t>
      </w:r>
      <w:r w:rsidRPr="00B81EA7">
        <w:rPr>
          <w:rFonts w:ascii="Times New Roman" w:hAnsi="Times New Roman"/>
          <w:bCs/>
          <w:sz w:val="24"/>
          <w:szCs w:val="24"/>
          <w:lang w:val="nl-NL"/>
        </w:rPr>
        <w:t>.</w:t>
      </w:r>
      <w:r w:rsidRPr="00B81EA7">
        <w:rPr>
          <w:rFonts w:ascii="Times New Roman" w:hAnsi="Times New Roman"/>
          <w:bCs/>
          <w:sz w:val="24"/>
          <w:szCs w:val="24"/>
        </w:rPr>
        <w:tab/>
      </w:r>
      <w:r w:rsidRPr="00B81EA7">
        <w:rPr>
          <w:rFonts w:ascii="Times New Roman" w:hAnsi="Times New Roman"/>
          <w:b/>
          <w:bCs/>
          <w:iCs/>
          <w:sz w:val="24"/>
          <w:szCs w:val="24"/>
        </w:rPr>
        <w:t>B</w:t>
      </w:r>
      <w:r w:rsidRPr="00B81EA7">
        <w:rPr>
          <w:rFonts w:ascii="Times New Roman" w:hAnsi="Times New Roman"/>
          <w:b/>
          <w:bCs/>
          <w:sz w:val="24"/>
          <w:szCs w:val="24"/>
        </w:rPr>
        <w:t>.</w:t>
      </w:r>
      <w:r w:rsidRPr="00B81EA7">
        <w:rPr>
          <w:rFonts w:ascii="Times New Roman" w:hAnsi="Times New Roman"/>
          <w:bCs/>
          <w:sz w:val="24"/>
          <w:szCs w:val="24"/>
        </w:rPr>
        <w:t xml:space="preserve"> CrO</w:t>
      </w:r>
      <w:r w:rsidRPr="00B81EA7">
        <w:rPr>
          <w:rFonts w:ascii="Times New Roman" w:hAnsi="Times New Roman"/>
          <w:bCs/>
          <w:sz w:val="24"/>
          <w:szCs w:val="24"/>
          <w:vertAlign w:val="subscript"/>
        </w:rPr>
        <w:t>3</w:t>
      </w:r>
      <w:r w:rsidRPr="00B81EA7">
        <w:rPr>
          <w:rFonts w:ascii="Times New Roman" w:hAnsi="Times New Roman"/>
          <w:bCs/>
          <w:sz w:val="24"/>
          <w:szCs w:val="24"/>
          <w:lang w:val="nl-NL"/>
        </w:rPr>
        <w:t>.</w:t>
      </w:r>
      <w:r w:rsidRPr="00B81EA7">
        <w:rPr>
          <w:rFonts w:ascii="Times New Roman" w:hAnsi="Times New Roman"/>
          <w:bCs/>
          <w:sz w:val="24"/>
          <w:szCs w:val="24"/>
        </w:rPr>
        <w:tab/>
      </w:r>
      <w:r w:rsidRPr="00B81EA7">
        <w:rPr>
          <w:rFonts w:ascii="Times New Roman" w:hAnsi="Times New Roman"/>
          <w:b/>
          <w:bCs/>
          <w:sz w:val="24"/>
          <w:szCs w:val="24"/>
        </w:rPr>
        <w:t>C.</w:t>
      </w:r>
      <w:r w:rsidRPr="00B81EA7">
        <w:rPr>
          <w:rFonts w:ascii="Times New Roman" w:hAnsi="Times New Roman"/>
          <w:bCs/>
          <w:sz w:val="24"/>
          <w:szCs w:val="24"/>
        </w:rPr>
        <w:t xml:space="preserve"> Cr</w:t>
      </w:r>
      <w:r w:rsidRPr="00B81EA7">
        <w:rPr>
          <w:rFonts w:ascii="Times New Roman" w:hAnsi="Times New Roman"/>
          <w:bCs/>
          <w:sz w:val="24"/>
          <w:szCs w:val="24"/>
          <w:vertAlign w:val="subscript"/>
        </w:rPr>
        <w:t>2</w:t>
      </w:r>
      <w:r w:rsidRPr="00B81EA7">
        <w:rPr>
          <w:rFonts w:ascii="Times New Roman" w:hAnsi="Times New Roman"/>
          <w:bCs/>
          <w:sz w:val="24"/>
          <w:szCs w:val="24"/>
        </w:rPr>
        <w:t>O</w:t>
      </w:r>
      <w:r w:rsidRPr="00B81EA7">
        <w:rPr>
          <w:rFonts w:ascii="Times New Roman" w:hAnsi="Times New Roman"/>
          <w:bCs/>
          <w:sz w:val="24"/>
          <w:szCs w:val="24"/>
          <w:vertAlign w:val="subscript"/>
        </w:rPr>
        <w:t>3</w:t>
      </w:r>
      <w:r w:rsidRPr="00B81EA7">
        <w:rPr>
          <w:rFonts w:ascii="Times New Roman" w:hAnsi="Times New Roman"/>
          <w:bCs/>
          <w:sz w:val="24"/>
          <w:szCs w:val="24"/>
          <w:lang w:val="nl-NL"/>
        </w:rPr>
        <w:t>.</w:t>
      </w:r>
      <w:r w:rsidRPr="00B81EA7">
        <w:rPr>
          <w:rFonts w:ascii="Times New Roman" w:hAnsi="Times New Roman"/>
          <w:bCs/>
          <w:sz w:val="24"/>
          <w:szCs w:val="24"/>
        </w:rPr>
        <w:tab/>
      </w:r>
      <w:r w:rsidRPr="00B81EA7">
        <w:rPr>
          <w:rFonts w:ascii="Times New Roman" w:hAnsi="Times New Roman"/>
          <w:b/>
          <w:bCs/>
          <w:sz w:val="24"/>
          <w:szCs w:val="24"/>
        </w:rPr>
        <w:t>D.</w:t>
      </w:r>
      <w:r w:rsidRPr="00B81EA7">
        <w:rPr>
          <w:rFonts w:ascii="Times New Roman" w:hAnsi="Times New Roman"/>
          <w:bCs/>
          <w:sz w:val="24"/>
          <w:szCs w:val="24"/>
        </w:rPr>
        <w:t xml:space="preserve"> Mn</w:t>
      </w:r>
      <w:r w:rsidRPr="00B81EA7">
        <w:rPr>
          <w:rFonts w:ascii="Times New Roman" w:hAnsi="Times New Roman"/>
          <w:bCs/>
          <w:sz w:val="24"/>
          <w:szCs w:val="24"/>
          <w:vertAlign w:val="subscript"/>
        </w:rPr>
        <w:t>2</w:t>
      </w:r>
      <w:r w:rsidRPr="00B81EA7">
        <w:rPr>
          <w:rFonts w:ascii="Times New Roman" w:hAnsi="Times New Roman"/>
          <w:bCs/>
          <w:sz w:val="24"/>
          <w:szCs w:val="24"/>
        </w:rPr>
        <w:t>O</w:t>
      </w:r>
      <w:r w:rsidRPr="00B81EA7">
        <w:rPr>
          <w:rFonts w:ascii="Times New Roman" w:hAnsi="Times New Roman"/>
          <w:bCs/>
          <w:sz w:val="24"/>
          <w:szCs w:val="24"/>
          <w:vertAlign w:val="subscript"/>
        </w:rPr>
        <w:t>7</w:t>
      </w:r>
      <w:r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28:</w:t>
      </w:r>
      <w:r w:rsidRPr="00B81EA7">
        <w:rPr>
          <w:rFonts w:ascii="Times New Roman" w:hAnsi="Times New Roman"/>
          <w:sz w:val="24"/>
          <w:szCs w:val="24"/>
        </w:rPr>
        <w:t xml:space="preserve"> Phản ứng nào sau đây </w:t>
      </w:r>
      <w:r w:rsidRPr="00B81EA7">
        <w:rPr>
          <w:rFonts w:ascii="Times New Roman" w:hAnsi="Times New Roman"/>
          <w:b/>
          <w:sz w:val="24"/>
          <w:szCs w:val="24"/>
        </w:rPr>
        <w:t>không</w:t>
      </w:r>
      <w:r w:rsidRPr="00B81EA7">
        <w:rPr>
          <w:rFonts w:ascii="Times New Roman" w:hAnsi="Times New Roman"/>
          <w:sz w:val="24"/>
          <w:szCs w:val="24"/>
        </w:rPr>
        <w:t xml:space="preserve"> đúng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2CrO + 2NaOH </w:t>
      </w:r>
      <w:r w:rsidR="008043A7" w:rsidRPr="00B81EA7">
        <w:rPr>
          <w:rFonts w:ascii="Times New Roman" w:hAnsi="Times New Roman"/>
          <w:b/>
          <w:position w:val="-6"/>
          <w:sz w:val="24"/>
          <w:szCs w:val="24"/>
        </w:rPr>
        <w:object w:dxaOrig="300" w:dyaOrig="220">
          <v:shape id="_x0000_i1038" type="#_x0000_t75" style="width:15pt;height:11.25pt" o:ole="">
            <v:imagedata r:id="rId8" o:title=""/>
          </v:shape>
          <o:OLEObject Type="Embed" ProgID="Equation.DSMT4" ShapeID="_x0000_i1038" DrawAspect="Content" ObjectID="_1608413452" r:id="rId22"/>
        </w:object>
      </w:r>
      <w:r w:rsidR="008043A7" w:rsidRPr="00B81EA7">
        <w:rPr>
          <w:rFonts w:ascii="Times New Roman" w:hAnsi="Times New Roman"/>
          <w:sz w:val="24"/>
          <w:szCs w:val="24"/>
        </w:rPr>
        <w:t xml:space="preserve"> 2NaCrO</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 H</w:t>
      </w:r>
      <w:r w:rsidR="008043A7" w:rsidRPr="00B81EA7">
        <w:rPr>
          <w:rFonts w:ascii="Times New Roman" w:hAnsi="Times New Roman"/>
          <w:sz w:val="24"/>
          <w:szCs w:val="24"/>
          <w:vertAlign w:val="subscript"/>
        </w:rPr>
        <w:t>2</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4Cr(OH)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 O</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+ 2H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O </w:t>
      </w:r>
      <w:r w:rsidR="008043A7" w:rsidRPr="00B81EA7">
        <w:rPr>
          <w:rFonts w:ascii="Times New Roman" w:hAnsi="Times New Roman"/>
          <w:b/>
          <w:position w:val="-6"/>
          <w:sz w:val="24"/>
          <w:szCs w:val="24"/>
        </w:rPr>
        <w:object w:dxaOrig="300" w:dyaOrig="220">
          <v:shape id="_x0000_i1039" type="#_x0000_t75" style="width:15pt;height:11.25pt" o:ole="">
            <v:imagedata r:id="rId8" o:title=""/>
          </v:shape>
          <o:OLEObject Type="Embed" ProgID="Equation.DSMT4" ShapeID="_x0000_i1039" DrawAspect="Content" ObjectID="_1608413453" r:id="rId23"/>
        </w:object>
      </w:r>
      <w:r w:rsidR="008043A7" w:rsidRPr="00B81EA7">
        <w:rPr>
          <w:rFonts w:ascii="Times New Roman" w:hAnsi="Times New Roman"/>
          <w:sz w:val="24"/>
          <w:szCs w:val="24"/>
        </w:rPr>
        <w:t xml:space="preserve"> 4Cr(OH)</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r w:rsidR="008043A7" w:rsidRPr="00B81EA7">
        <w:rPr>
          <w:rFonts w:ascii="Times New Roman" w:hAnsi="Times New Roman"/>
          <w:sz w:val="24"/>
          <w:szCs w:val="24"/>
        </w:rPr>
        <w:t xml:space="preserve">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6CrCl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+ 3Br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w:t>
      </w:r>
      <w:r w:rsidR="008043A7" w:rsidRPr="00B81EA7">
        <w:rPr>
          <w:rFonts w:ascii="Times New Roman" w:hAnsi="Times New Roman"/>
          <w:b/>
          <w:position w:val="-6"/>
          <w:sz w:val="24"/>
          <w:szCs w:val="24"/>
        </w:rPr>
        <w:object w:dxaOrig="300" w:dyaOrig="220">
          <v:shape id="_x0000_i1040" type="#_x0000_t75" style="width:15pt;height:11.25pt" o:ole="">
            <v:imagedata r:id="rId8" o:title=""/>
          </v:shape>
          <o:OLEObject Type="Embed" ProgID="Equation.DSMT4" ShapeID="_x0000_i1040" DrawAspect="Content" ObjectID="_1608413454" r:id="rId24"/>
        </w:object>
      </w:r>
      <w:r w:rsidR="008043A7" w:rsidRPr="00B81EA7">
        <w:rPr>
          <w:rFonts w:ascii="Times New Roman" w:hAnsi="Times New Roman"/>
          <w:sz w:val="24"/>
          <w:szCs w:val="24"/>
        </w:rPr>
        <w:t xml:space="preserve"> 4CrCl</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+ 2CrBr</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Cr(OH)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w:t>
      </w:r>
      <w:r w:rsidR="008043A7" w:rsidRPr="00B81EA7">
        <w:rPr>
          <w:rFonts w:ascii="Times New Roman" w:hAnsi="Times New Roman"/>
          <w:b/>
          <w:position w:val="-6"/>
          <w:sz w:val="24"/>
          <w:szCs w:val="24"/>
        </w:rPr>
        <w:object w:dxaOrig="300" w:dyaOrig="220">
          <v:shape id="_x0000_i1041" type="#_x0000_t75" style="width:15pt;height:11.25pt" o:ole="">
            <v:imagedata r:id="rId8" o:title=""/>
          </v:shape>
          <o:OLEObject Type="Embed" ProgID="Equation.DSMT4" ShapeID="_x0000_i1041" DrawAspect="Content" ObjectID="_1608413455" r:id="rId25"/>
        </w:object>
      </w:r>
      <w:r w:rsidR="008043A7" w:rsidRPr="00B81EA7">
        <w:rPr>
          <w:rFonts w:ascii="Times New Roman" w:hAnsi="Times New Roman"/>
          <w:sz w:val="24"/>
          <w:szCs w:val="24"/>
        </w:rPr>
        <w:t xml:space="preserve"> CrSO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+ 2H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29:</w:t>
      </w:r>
      <w:r w:rsidRPr="00B81EA7">
        <w:rPr>
          <w:rFonts w:ascii="Times New Roman" w:hAnsi="Times New Roman"/>
          <w:sz w:val="24"/>
          <w:szCs w:val="24"/>
        </w:rPr>
        <w:t xml:space="preserve"> Phản ứng nào sau đây </w:t>
      </w:r>
      <w:r w:rsidRPr="00B81EA7">
        <w:rPr>
          <w:rFonts w:ascii="Times New Roman" w:hAnsi="Times New Roman"/>
          <w:b/>
          <w:sz w:val="24"/>
          <w:szCs w:val="24"/>
        </w:rPr>
        <w:t>không</w:t>
      </w:r>
      <w:r w:rsidRPr="00B81EA7">
        <w:rPr>
          <w:rFonts w:ascii="Times New Roman" w:hAnsi="Times New Roman"/>
          <w:sz w:val="24"/>
          <w:szCs w:val="24"/>
        </w:rPr>
        <w:t xml:space="preserve"> đúng ?</w:t>
      </w:r>
    </w:p>
    <w:p w:rsidR="00ED43C4"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2CrO</w:t>
      </w:r>
      <w:r w:rsidRPr="00B81EA7">
        <w:rPr>
          <w:rFonts w:ascii="Times New Roman" w:hAnsi="Times New Roman"/>
          <w:sz w:val="24"/>
          <w:szCs w:val="24"/>
          <w:vertAlign w:val="subscript"/>
        </w:rPr>
        <w:t>3</w:t>
      </w:r>
      <w:r w:rsidRPr="00B81EA7">
        <w:rPr>
          <w:rFonts w:ascii="Times New Roman" w:hAnsi="Times New Roman"/>
          <w:sz w:val="24"/>
          <w:szCs w:val="24"/>
        </w:rPr>
        <w:t xml:space="preserve"> + 2NH</w:t>
      </w:r>
      <w:r w:rsidRPr="00B81EA7">
        <w:rPr>
          <w:rFonts w:ascii="Times New Roman" w:hAnsi="Times New Roman"/>
          <w:sz w:val="24"/>
          <w:szCs w:val="24"/>
          <w:vertAlign w:val="subscript"/>
        </w:rPr>
        <w:t>3</w:t>
      </w:r>
      <w:r w:rsidRPr="00B81EA7">
        <w:rPr>
          <w:rFonts w:ascii="Times New Roman" w:hAnsi="Times New Roman"/>
          <w:sz w:val="24"/>
          <w:szCs w:val="24"/>
        </w:rPr>
        <w:t xml:space="preserve"> </w:t>
      </w:r>
      <w:r w:rsidRPr="00B81EA7">
        <w:rPr>
          <w:rFonts w:ascii="Times New Roman" w:hAnsi="Times New Roman"/>
          <w:bCs/>
          <w:position w:val="-6"/>
          <w:sz w:val="24"/>
          <w:szCs w:val="24"/>
        </w:rPr>
        <w:object w:dxaOrig="680" w:dyaOrig="360">
          <v:shape id="_x0000_i1042" type="#_x0000_t75" style="width:33.75pt;height:18pt" o:ole="">
            <v:imagedata r:id="rId10" o:title=""/>
          </v:shape>
          <o:OLEObject Type="Embed" ProgID="Equation.DSMT4" ShapeID="_x0000_i1042" DrawAspect="Content" ObjectID="_1608413456" r:id="rId26"/>
        </w:object>
      </w:r>
      <w:r w:rsidRPr="00B81EA7">
        <w:rPr>
          <w:rFonts w:ascii="Times New Roman" w:hAnsi="Times New Roman"/>
          <w:sz w:val="24"/>
          <w:szCs w:val="24"/>
        </w:rPr>
        <w:t xml:space="preserve"> 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xml:space="preserve"> + N</w:t>
      </w:r>
      <w:r w:rsidRPr="00B81EA7">
        <w:rPr>
          <w:rFonts w:ascii="Times New Roman" w:hAnsi="Times New Roman"/>
          <w:sz w:val="24"/>
          <w:szCs w:val="24"/>
          <w:vertAlign w:val="subscript"/>
        </w:rPr>
        <w:t>2</w:t>
      </w:r>
      <w:r w:rsidRPr="00B81EA7">
        <w:rPr>
          <w:rFonts w:ascii="Times New Roman" w:hAnsi="Times New Roman"/>
          <w:sz w:val="24"/>
          <w:szCs w:val="24"/>
        </w:rPr>
        <w:t xml:space="preserve"> + 3H</w:t>
      </w:r>
      <w:r w:rsidRPr="00B81EA7">
        <w:rPr>
          <w:rFonts w:ascii="Times New Roman" w:hAnsi="Times New Roman"/>
          <w:sz w:val="24"/>
          <w:szCs w:val="24"/>
          <w:vertAlign w:val="subscript"/>
        </w:rPr>
        <w:t>2</w:t>
      </w:r>
      <w:r w:rsidR="00ED43C4" w:rsidRPr="00B81EA7">
        <w:rPr>
          <w:rFonts w:ascii="Times New Roman" w:hAnsi="Times New Roman"/>
          <w:sz w:val="24"/>
          <w:szCs w:val="24"/>
        </w:rPr>
        <w:t>O.</w:t>
      </w:r>
      <w:r w:rsidR="00ED43C4" w:rsidRPr="00B81EA7">
        <w:rPr>
          <w:rFonts w:ascii="Times New Roman" w:hAnsi="Times New Roman"/>
          <w:sz w:val="24"/>
          <w:szCs w:val="24"/>
        </w:rPr>
        <w:tab/>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4CrO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+ 3C </w:t>
      </w:r>
      <w:r w:rsidR="008043A7" w:rsidRPr="00B81EA7">
        <w:rPr>
          <w:rFonts w:ascii="Times New Roman" w:hAnsi="Times New Roman"/>
          <w:bCs/>
          <w:position w:val="-6"/>
          <w:sz w:val="24"/>
          <w:szCs w:val="24"/>
        </w:rPr>
        <w:object w:dxaOrig="680" w:dyaOrig="360">
          <v:shape id="_x0000_i1043" type="#_x0000_t75" style="width:33.75pt;height:18pt" o:ole="">
            <v:imagedata r:id="rId10" o:title=""/>
          </v:shape>
          <o:OLEObject Type="Embed" ProgID="Equation.DSMT4" ShapeID="_x0000_i1043" DrawAspect="Content" ObjectID="_1608413457" r:id="rId27"/>
        </w:object>
      </w:r>
      <w:r w:rsidR="008043A7" w:rsidRPr="00B81EA7">
        <w:rPr>
          <w:rFonts w:ascii="Times New Roman" w:hAnsi="Times New Roman"/>
          <w:sz w:val="24"/>
          <w:szCs w:val="24"/>
        </w:rPr>
        <w:t xml:space="preserve"> 2Cr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+ 3CO</w:t>
      </w:r>
      <w:r w:rsidR="008043A7" w:rsidRPr="00B81EA7">
        <w:rPr>
          <w:rFonts w:ascii="Times New Roman" w:hAnsi="Times New Roman"/>
          <w:sz w:val="24"/>
          <w:szCs w:val="24"/>
          <w:vertAlign w:val="subscript"/>
        </w:rPr>
        <w:t>2</w:t>
      </w:r>
      <w:r w:rsidR="008043A7" w:rsidRPr="00B81EA7">
        <w:rPr>
          <w:rFonts w:ascii="Times New Roman" w:hAnsi="Times New Roman"/>
          <w:bCs/>
          <w:sz w:val="24"/>
          <w:szCs w:val="24"/>
          <w:lang w:val="nl-NL"/>
        </w:rPr>
        <w:t>.</w:t>
      </w:r>
      <w:r w:rsidR="008043A7" w:rsidRPr="00B81EA7">
        <w:rPr>
          <w:rFonts w:ascii="Times New Roman" w:hAnsi="Times New Roman"/>
          <w:sz w:val="24"/>
          <w:szCs w:val="24"/>
        </w:rPr>
        <w:t xml:space="preserve">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4CrO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 C</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H</w:t>
      </w:r>
      <w:r w:rsidR="008043A7" w:rsidRPr="00B81EA7">
        <w:rPr>
          <w:rFonts w:ascii="Times New Roman" w:hAnsi="Times New Roman"/>
          <w:sz w:val="24"/>
          <w:szCs w:val="24"/>
          <w:vertAlign w:val="subscript"/>
        </w:rPr>
        <w:t>5</w:t>
      </w:r>
      <w:r w:rsidR="008043A7" w:rsidRPr="00B81EA7">
        <w:rPr>
          <w:rFonts w:ascii="Times New Roman" w:hAnsi="Times New Roman"/>
          <w:sz w:val="24"/>
          <w:szCs w:val="24"/>
        </w:rPr>
        <w:t xml:space="preserve">OH </w:t>
      </w:r>
      <w:r w:rsidR="008043A7" w:rsidRPr="00B81EA7">
        <w:rPr>
          <w:rFonts w:ascii="Times New Roman" w:hAnsi="Times New Roman"/>
          <w:bCs/>
          <w:position w:val="-6"/>
          <w:sz w:val="24"/>
          <w:szCs w:val="24"/>
        </w:rPr>
        <w:object w:dxaOrig="680" w:dyaOrig="360">
          <v:shape id="_x0000_i1044" type="#_x0000_t75" style="width:33.75pt;height:18pt" o:ole="">
            <v:imagedata r:id="rId10" o:title=""/>
          </v:shape>
          <o:OLEObject Type="Embed" ProgID="Equation.DSMT4" ShapeID="_x0000_i1044" DrawAspect="Content" ObjectID="_1608413458" r:id="rId28"/>
        </w:object>
      </w:r>
      <w:r w:rsidR="008043A7" w:rsidRPr="00B81EA7">
        <w:rPr>
          <w:rFonts w:ascii="Times New Roman" w:hAnsi="Times New Roman"/>
          <w:sz w:val="24"/>
          <w:szCs w:val="24"/>
        </w:rPr>
        <w:t xml:space="preserve"> 2Cr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+ 2CO</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+ 3H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rPr>
        <w:tab/>
      </w:r>
      <w:r w:rsidR="008043A7" w:rsidRPr="00B81EA7">
        <w:rPr>
          <w:rFonts w:ascii="Times New Roman" w:hAnsi="Times New Roman"/>
          <w:sz w:val="24"/>
          <w:szCs w:val="24"/>
        </w:rPr>
        <w:tab/>
        <w:t xml:space="preserve">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2CrO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 SO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w:t>
      </w:r>
      <w:r w:rsidR="008043A7" w:rsidRPr="00B81EA7">
        <w:rPr>
          <w:rFonts w:ascii="Times New Roman" w:hAnsi="Times New Roman"/>
          <w:bCs/>
          <w:position w:val="-6"/>
          <w:sz w:val="24"/>
          <w:szCs w:val="24"/>
        </w:rPr>
        <w:object w:dxaOrig="680" w:dyaOrig="360">
          <v:shape id="_x0000_i1045" type="#_x0000_t75" style="width:33.75pt;height:18pt" o:ole="">
            <v:imagedata r:id="rId10" o:title=""/>
          </v:shape>
          <o:OLEObject Type="Embed" ProgID="Equation.DSMT4" ShapeID="_x0000_i1045" DrawAspect="Content" ObjectID="_1608413459" r:id="rId29"/>
        </w:object>
      </w:r>
      <w:r w:rsidR="008043A7" w:rsidRPr="00B81EA7">
        <w:rPr>
          <w:rFonts w:ascii="Times New Roman" w:hAnsi="Times New Roman"/>
          <w:sz w:val="24"/>
          <w:szCs w:val="24"/>
        </w:rPr>
        <w:t xml:space="preserve">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7</w:t>
      </w:r>
      <w:r w:rsidR="008043A7" w:rsidRPr="00B81EA7">
        <w:rPr>
          <w:rFonts w:ascii="Times New Roman" w:hAnsi="Times New Roman"/>
          <w:sz w:val="24"/>
          <w:szCs w:val="24"/>
        </w:rPr>
        <w:t xml:space="preserve"> + SO</w:t>
      </w:r>
      <w:r w:rsidR="008043A7" w:rsidRPr="00B81EA7">
        <w:rPr>
          <w:rFonts w:ascii="Times New Roman" w:hAnsi="Times New Roman"/>
          <w:sz w:val="24"/>
          <w:szCs w:val="24"/>
          <w:vertAlign w:val="subscript"/>
        </w:rPr>
        <w:t>2</w:t>
      </w:r>
      <w:r w:rsidR="008043A7" w:rsidRPr="00B81EA7">
        <w:rPr>
          <w:rFonts w:ascii="Times New Roman" w:hAnsi="Times New Roman"/>
          <w:bCs/>
          <w:sz w:val="24"/>
          <w:szCs w:val="24"/>
          <w:lang w:val="nl-NL"/>
        </w:rPr>
        <w:t>.</w:t>
      </w:r>
      <w:r w:rsidR="008043A7" w:rsidRPr="00B81EA7">
        <w:rPr>
          <w:rFonts w:ascii="Times New Roman" w:hAnsi="Times New Roman"/>
          <w:sz w:val="24"/>
          <w:szCs w:val="24"/>
        </w:rPr>
        <w:t xml:space="preserve">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30: </w:t>
      </w:r>
      <w:r w:rsidRPr="00B81EA7">
        <w:rPr>
          <w:rFonts w:ascii="Times New Roman" w:hAnsi="Times New Roman"/>
          <w:sz w:val="24"/>
          <w:szCs w:val="24"/>
        </w:rPr>
        <w:t xml:space="preserve">Phản ứng nào sau đây </w:t>
      </w:r>
      <w:r w:rsidRPr="00B81EA7">
        <w:rPr>
          <w:rFonts w:ascii="Times New Roman" w:hAnsi="Times New Roman"/>
          <w:b/>
          <w:sz w:val="24"/>
          <w:szCs w:val="24"/>
        </w:rPr>
        <w:t>không</w:t>
      </w:r>
      <w:r w:rsidRPr="00B81EA7">
        <w:rPr>
          <w:rFonts w:ascii="Times New Roman" w:hAnsi="Times New Roman"/>
          <w:sz w:val="24"/>
          <w:szCs w:val="24"/>
        </w:rPr>
        <w:t xml:space="preserve"> đúng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lastRenderedPageBreak/>
        <w:tab/>
      </w:r>
      <w:r w:rsidRPr="00B81EA7">
        <w:rPr>
          <w:rFonts w:ascii="Times New Roman" w:hAnsi="Times New Roman"/>
          <w:b/>
          <w:sz w:val="24"/>
          <w:szCs w:val="24"/>
        </w:rPr>
        <w:t>A.</w:t>
      </w:r>
      <w:r w:rsidRPr="00B81EA7">
        <w:rPr>
          <w:rFonts w:ascii="Times New Roman" w:hAnsi="Times New Roman"/>
          <w:sz w:val="24"/>
          <w:szCs w:val="24"/>
        </w:rPr>
        <w:t xml:space="preserve"> 2Cr</w:t>
      </w:r>
      <w:r w:rsidRPr="00B81EA7">
        <w:rPr>
          <w:rFonts w:ascii="Times New Roman" w:hAnsi="Times New Roman"/>
          <w:sz w:val="24"/>
          <w:szCs w:val="24"/>
          <w:vertAlign w:val="superscript"/>
        </w:rPr>
        <w:t>3+</w:t>
      </w:r>
      <w:r w:rsidRPr="00B81EA7">
        <w:rPr>
          <w:rFonts w:ascii="Times New Roman" w:hAnsi="Times New Roman"/>
          <w:sz w:val="24"/>
          <w:szCs w:val="24"/>
        </w:rPr>
        <w:t xml:space="preserve"> + Zn </w:t>
      </w:r>
      <w:r w:rsidRPr="00B81EA7">
        <w:rPr>
          <w:rFonts w:ascii="Times New Roman" w:hAnsi="Times New Roman"/>
          <w:b/>
          <w:position w:val="-6"/>
          <w:sz w:val="24"/>
          <w:szCs w:val="24"/>
        </w:rPr>
        <w:object w:dxaOrig="300" w:dyaOrig="220">
          <v:shape id="_x0000_i1046" type="#_x0000_t75" style="width:15pt;height:11.25pt" o:ole="">
            <v:imagedata r:id="rId8" o:title=""/>
          </v:shape>
          <o:OLEObject Type="Embed" ProgID="Equation.DSMT4" ShapeID="_x0000_i1046" DrawAspect="Content" ObjectID="_1608413460" r:id="rId30"/>
        </w:object>
      </w:r>
      <w:r w:rsidRPr="00B81EA7">
        <w:rPr>
          <w:rFonts w:ascii="Times New Roman" w:hAnsi="Times New Roman"/>
          <w:sz w:val="24"/>
          <w:szCs w:val="24"/>
        </w:rPr>
        <w:t xml:space="preserve"> 2Cr</w:t>
      </w:r>
      <w:r w:rsidRPr="00B81EA7">
        <w:rPr>
          <w:rFonts w:ascii="Times New Roman" w:hAnsi="Times New Roman"/>
          <w:sz w:val="24"/>
          <w:szCs w:val="24"/>
          <w:vertAlign w:val="superscript"/>
        </w:rPr>
        <w:t>2+</w:t>
      </w:r>
      <w:r w:rsidRPr="00B81EA7">
        <w:rPr>
          <w:rFonts w:ascii="Times New Roman" w:hAnsi="Times New Roman"/>
          <w:sz w:val="24"/>
          <w:szCs w:val="24"/>
        </w:rPr>
        <w:t xml:space="preserve"> + Zn</w:t>
      </w:r>
      <w:r w:rsidRPr="00B81EA7">
        <w:rPr>
          <w:rFonts w:ascii="Times New Roman" w:hAnsi="Times New Roman"/>
          <w:sz w:val="24"/>
          <w:szCs w:val="24"/>
          <w:vertAlign w:val="superscript"/>
        </w:rPr>
        <w:t>2+</w:t>
      </w:r>
      <w:r w:rsidRPr="00B81EA7">
        <w:rPr>
          <w:rFonts w:ascii="Times New Roman" w:hAnsi="Times New Roman"/>
          <w:bCs/>
          <w:sz w:val="24"/>
          <w:szCs w:val="24"/>
          <w:lang w:val="nl-NL"/>
        </w:rPr>
        <w:t>.</w:t>
      </w:r>
      <w:r w:rsidRPr="00B81EA7">
        <w:rPr>
          <w:rFonts w:ascii="Times New Roman" w:hAnsi="Times New Roman"/>
          <w:sz w:val="24"/>
          <w:szCs w:val="24"/>
        </w:rPr>
        <w:tab/>
      </w:r>
      <w:r w:rsidRPr="00B81EA7">
        <w:rPr>
          <w:rFonts w:ascii="Times New Roman" w:hAnsi="Times New Roman"/>
          <w:sz w:val="24"/>
          <w:szCs w:val="24"/>
        </w:rPr>
        <w:tab/>
        <w:t xml:space="preserve">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2CrO</w:t>
      </w:r>
      <w:r w:rsidR="008043A7" w:rsidRPr="00B81EA7">
        <w:rPr>
          <w:rFonts w:ascii="Times New Roman" w:hAnsi="Times New Roman"/>
          <w:sz w:val="24"/>
          <w:szCs w:val="24"/>
          <w:vertAlign w:val="subscript"/>
        </w:rPr>
        <w:t>2</w:t>
      </w:r>
      <w:r w:rsidR="008043A7" w:rsidRPr="00B81EA7">
        <w:rPr>
          <w:rFonts w:ascii="Times New Roman" w:hAnsi="Times New Roman"/>
          <w:sz w:val="24"/>
          <w:szCs w:val="24"/>
          <w:vertAlign w:val="superscript"/>
        </w:rPr>
        <w:t>-</w:t>
      </w:r>
      <w:r w:rsidR="008043A7" w:rsidRPr="00B81EA7">
        <w:rPr>
          <w:rFonts w:ascii="Times New Roman" w:hAnsi="Times New Roman"/>
          <w:sz w:val="24"/>
          <w:szCs w:val="24"/>
        </w:rPr>
        <w:t xml:space="preserve"> + 3Br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+ 8OH</w:t>
      </w:r>
      <w:r w:rsidR="008043A7" w:rsidRPr="00B81EA7">
        <w:rPr>
          <w:rFonts w:ascii="Times New Roman" w:hAnsi="Times New Roman"/>
          <w:sz w:val="24"/>
          <w:szCs w:val="24"/>
          <w:vertAlign w:val="superscript"/>
        </w:rPr>
        <w:t>-</w:t>
      </w:r>
      <w:r w:rsidR="008043A7" w:rsidRPr="00B81EA7">
        <w:rPr>
          <w:rFonts w:ascii="Times New Roman" w:hAnsi="Times New Roman"/>
          <w:sz w:val="24"/>
          <w:szCs w:val="24"/>
        </w:rPr>
        <w:t xml:space="preserve"> </w:t>
      </w:r>
      <w:r w:rsidR="008043A7" w:rsidRPr="00B81EA7">
        <w:rPr>
          <w:rFonts w:ascii="Times New Roman" w:hAnsi="Times New Roman"/>
          <w:b/>
          <w:position w:val="-6"/>
          <w:sz w:val="24"/>
          <w:szCs w:val="24"/>
        </w:rPr>
        <w:object w:dxaOrig="300" w:dyaOrig="220">
          <v:shape id="_x0000_i1047" type="#_x0000_t75" style="width:15pt;height:11.25pt" o:ole="">
            <v:imagedata r:id="rId8" o:title=""/>
          </v:shape>
          <o:OLEObject Type="Embed" ProgID="Equation.DSMT4" ShapeID="_x0000_i1047" DrawAspect="Content" ObjectID="_1608413461" r:id="rId31"/>
        </w:object>
      </w:r>
      <w:r w:rsidR="008043A7" w:rsidRPr="00B81EA7">
        <w:rPr>
          <w:rFonts w:ascii="Times New Roman" w:hAnsi="Times New Roman"/>
          <w:sz w:val="24"/>
          <w:szCs w:val="24"/>
        </w:rPr>
        <w:t xml:space="preserve"> 2CrO</w:t>
      </w:r>
      <w:r w:rsidR="008043A7" w:rsidRPr="00B81EA7">
        <w:rPr>
          <w:rFonts w:ascii="Times New Roman" w:hAnsi="Times New Roman"/>
          <w:sz w:val="24"/>
          <w:szCs w:val="24"/>
          <w:vertAlign w:val="subscript"/>
        </w:rPr>
        <w:t>4</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xml:space="preserve"> + 6Br</w:t>
      </w:r>
      <w:r w:rsidR="008043A7" w:rsidRPr="00B81EA7">
        <w:rPr>
          <w:rFonts w:ascii="Times New Roman" w:hAnsi="Times New Roman"/>
          <w:sz w:val="24"/>
          <w:szCs w:val="24"/>
          <w:vertAlign w:val="superscript"/>
        </w:rPr>
        <w:t>-</w:t>
      </w:r>
      <w:r w:rsidR="008043A7" w:rsidRPr="00B81EA7">
        <w:rPr>
          <w:rFonts w:ascii="Times New Roman" w:hAnsi="Times New Roman"/>
          <w:sz w:val="24"/>
          <w:szCs w:val="24"/>
        </w:rPr>
        <w:t xml:space="preserve"> + 4H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vertAlign w:val="superscript"/>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2Cr</w:t>
      </w:r>
      <w:r w:rsidR="008043A7" w:rsidRPr="00B81EA7">
        <w:rPr>
          <w:rFonts w:ascii="Times New Roman" w:hAnsi="Times New Roman"/>
          <w:sz w:val="24"/>
          <w:szCs w:val="24"/>
          <w:vertAlign w:val="superscript"/>
        </w:rPr>
        <w:t>3+</w:t>
      </w:r>
      <w:r w:rsidR="008043A7" w:rsidRPr="00B81EA7">
        <w:rPr>
          <w:rFonts w:ascii="Times New Roman" w:hAnsi="Times New Roman"/>
          <w:sz w:val="24"/>
          <w:szCs w:val="24"/>
        </w:rPr>
        <w:t xml:space="preserve"> + 3Fe </w:t>
      </w:r>
      <w:r w:rsidR="008043A7" w:rsidRPr="00B81EA7">
        <w:rPr>
          <w:rFonts w:ascii="Times New Roman" w:hAnsi="Times New Roman"/>
          <w:b/>
          <w:position w:val="-6"/>
          <w:sz w:val="24"/>
          <w:szCs w:val="24"/>
        </w:rPr>
        <w:object w:dxaOrig="300" w:dyaOrig="220">
          <v:shape id="_x0000_i1048" type="#_x0000_t75" style="width:15pt;height:11.25pt" o:ole="">
            <v:imagedata r:id="rId8" o:title=""/>
          </v:shape>
          <o:OLEObject Type="Embed" ProgID="Equation.DSMT4" ShapeID="_x0000_i1048" DrawAspect="Content" ObjectID="_1608413462" r:id="rId32"/>
        </w:object>
      </w:r>
      <w:r w:rsidR="008043A7" w:rsidRPr="00B81EA7">
        <w:rPr>
          <w:rFonts w:ascii="Times New Roman" w:hAnsi="Times New Roman"/>
          <w:sz w:val="24"/>
          <w:szCs w:val="24"/>
        </w:rPr>
        <w:t xml:space="preserve"> 2Cr</w:t>
      </w:r>
      <w:r w:rsidR="008043A7" w:rsidRPr="00B81EA7">
        <w:rPr>
          <w:rFonts w:ascii="Times New Roman" w:hAnsi="Times New Roman"/>
          <w:sz w:val="24"/>
          <w:szCs w:val="24"/>
          <w:vertAlign w:val="superscript"/>
        </w:rPr>
        <w:t xml:space="preserve"> </w:t>
      </w:r>
      <w:r w:rsidR="008043A7" w:rsidRPr="00B81EA7">
        <w:rPr>
          <w:rFonts w:ascii="Times New Roman" w:hAnsi="Times New Roman"/>
          <w:sz w:val="24"/>
          <w:szCs w:val="24"/>
          <w:vertAlign w:val="subscript"/>
        </w:rPr>
        <w:t xml:space="preserve"> </w:t>
      </w:r>
      <w:r w:rsidR="008043A7" w:rsidRPr="00B81EA7">
        <w:rPr>
          <w:rFonts w:ascii="Times New Roman" w:hAnsi="Times New Roman"/>
          <w:sz w:val="24"/>
          <w:szCs w:val="24"/>
        </w:rPr>
        <w:t>+ 3Fe</w:t>
      </w:r>
      <w:r w:rsidR="008043A7" w:rsidRPr="00B81EA7">
        <w:rPr>
          <w:rFonts w:ascii="Times New Roman" w:hAnsi="Times New Roman"/>
          <w:sz w:val="24"/>
          <w:szCs w:val="24"/>
          <w:vertAlign w:val="superscript"/>
        </w:rPr>
        <w:t>2+</w:t>
      </w:r>
      <w:r w:rsidR="008043A7" w:rsidRPr="00B81EA7">
        <w:rPr>
          <w:rFonts w:ascii="Times New Roman" w:hAnsi="Times New Roman"/>
          <w:bCs/>
          <w:sz w:val="24"/>
          <w:szCs w:val="24"/>
          <w:lang w:val="nl-NL"/>
        </w:rPr>
        <w:t>.</w:t>
      </w:r>
      <w:r w:rsidR="008043A7" w:rsidRPr="00B81EA7">
        <w:rPr>
          <w:rFonts w:ascii="Times New Roman" w:hAnsi="Times New Roman"/>
          <w:sz w:val="24"/>
          <w:szCs w:val="24"/>
          <w:vertAlign w:val="superscript"/>
        </w:rPr>
        <w:tab/>
      </w:r>
      <w:r w:rsidR="008043A7" w:rsidRPr="00B81EA7">
        <w:rPr>
          <w:rFonts w:ascii="Times New Roman" w:hAnsi="Times New Roman"/>
          <w:sz w:val="24"/>
          <w:szCs w:val="24"/>
          <w:vertAlign w:val="superscript"/>
        </w:rPr>
        <w:tab/>
        <w:t xml:space="preserve">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2Cr</w:t>
      </w:r>
      <w:r w:rsidR="008043A7" w:rsidRPr="00B81EA7">
        <w:rPr>
          <w:rFonts w:ascii="Times New Roman" w:hAnsi="Times New Roman"/>
          <w:sz w:val="24"/>
          <w:szCs w:val="24"/>
          <w:vertAlign w:val="superscript"/>
        </w:rPr>
        <w:t>3+</w:t>
      </w:r>
      <w:r w:rsidR="008043A7" w:rsidRPr="00B81EA7">
        <w:rPr>
          <w:rFonts w:ascii="Times New Roman" w:hAnsi="Times New Roman"/>
          <w:sz w:val="24"/>
          <w:szCs w:val="24"/>
        </w:rPr>
        <w:t xml:space="preserve"> + 3Br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+ 16OH</w:t>
      </w:r>
      <w:r w:rsidR="008043A7" w:rsidRPr="00B81EA7">
        <w:rPr>
          <w:rFonts w:ascii="Times New Roman" w:hAnsi="Times New Roman"/>
          <w:sz w:val="24"/>
          <w:szCs w:val="24"/>
          <w:vertAlign w:val="superscript"/>
        </w:rPr>
        <w:t>-</w:t>
      </w:r>
      <w:r w:rsidR="008043A7" w:rsidRPr="00B81EA7">
        <w:rPr>
          <w:rFonts w:ascii="Times New Roman" w:hAnsi="Times New Roman"/>
          <w:sz w:val="24"/>
          <w:szCs w:val="24"/>
        </w:rPr>
        <w:t> </w:t>
      </w:r>
      <w:r w:rsidR="008043A7" w:rsidRPr="00B81EA7">
        <w:rPr>
          <w:rFonts w:ascii="Times New Roman" w:hAnsi="Times New Roman"/>
          <w:b/>
          <w:position w:val="-6"/>
          <w:sz w:val="24"/>
          <w:szCs w:val="24"/>
        </w:rPr>
        <w:object w:dxaOrig="300" w:dyaOrig="220">
          <v:shape id="_x0000_i1049" type="#_x0000_t75" style="width:15pt;height:11.25pt" o:ole="">
            <v:imagedata r:id="rId8" o:title=""/>
          </v:shape>
          <o:OLEObject Type="Embed" ProgID="Equation.DSMT4" ShapeID="_x0000_i1049" DrawAspect="Content" ObjectID="_1608413463" r:id="rId33"/>
        </w:object>
      </w:r>
      <w:r w:rsidR="008043A7" w:rsidRPr="00B81EA7">
        <w:rPr>
          <w:rFonts w:ascii="Times New Roman" w:hAnsi="Times New Roman"/>
          <w:sz w:val="24"/>
          <w:szCs w:val="24"/>
        </w:rPr>
        <w:t xml:space="preserve"> 2CrO</w:t>
      </w:r>
      <w:r w:rsidR="008043A7" w:rsidRPr="00B81EA7">
        <w:rPr>
          <w:rFonts w:ascii="Times New Roman" w:hAnsi="Times New Roman"/>
          <w:sz w:val="24"/>
          <w:szCs w:val="24"/>
          <w:vertAlign w:val="subscript"/>
        </w:rPr>
        <w:t>4</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xml:space="preserve"> + 6Br</w:t>
      </w:r>
      <w:r w:rsidR="008043A7" w:rsidRPr="00B81EA7">
        <w:rPr>
          <w:rFonts w:ascii="Times New Roman" w:hAnsi="Times New Roman"/>
          <w:sz w:val="24"/>
          <w:szCs w:val="24"/>
          <w:vertAlign w:val="superscript"/>
        </w:rPr>
        <w:t>-</w:t>
      </w:r>
      <w:r w:rsidR="008043A7" w:rsidRPr="00B81EA7">
        <w:rPr>
          <w:rFonts w:ascii="Times New Roman" w:hAnsi="Times New Roman"/>
          <w:sz w:val="24"/>
          <w:szCs w:val="24"/>
        </w:rPr>
        <w:t xml:space="preserve"> + 8H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31:</w:t>
      </w:r>
      <w:r w:rsidRPr="00B81EA7">
        <w:rPr>
          <w:rFonts w:ascii="Times New Roman" w:hAnsi="Times New Roman"/>
          <w:sz w:val="24"/>
          <w:szCs w:val="24"/>
        </w:rPr>
        <w:t xml:space="preserve"> Chọn phát biểu đúng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CrO vừa có tính khử vừa có tính lưỡng tính.</w:t>
      </w:r>
      <w:r w:rsidRPr="00B81EA7">
        <w:rPr>
          <w:rFonts w:ascii="Times New Roman" w:hAnsi="Times New Roman"/>
          <w:sz w:val="24"/>
          <w:szCs w:val="24"/>
        </w:rPr>
        <w:tab/>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Cr(OH)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vừa có tính khử vừa có tính bazơ.</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CrCl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có tính khử mạnh và tính oxi hóa mạnh.</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A, B đúng.</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32: </w:t>
      </w:r>
      <w:r w:rsidRPr="00B81EA7">
        <w:rPr>
          <w:rFonts w:ascii="Times New Roman" w:hAnsi="Times New Roman"/>
          <w:sz w:val="24"/>
          <w:szCs w:val="24"/>
        </w:rPr>
        <w:t xml:space="preserve">Nhận xét </w:t>
      </w:r>
      <w:r w:rsidRPr="00B81EA7">
        <w:rPr>
          <w:rFonts w:ascii="Times New Roman" w:hAnsi="Times New Roman"/>
          <w:b/>
          <w:sz w:val="24"/>
          <w:szCs w:val="24"/>
        </w:rPr>
        <w:t xml:space="preserve">không </w:t>
      </w:r>
      <w:r w:rsidRPr="00B81EA7">
        <w:rPr>
          <w:rFonts w:ascii="Times New Roman" w:hAnsi="Times New Roman"/>
          <w:sz w:val="24"/>
          <w:szCs w:val="24"/>
        </w:rPr>
        <w:t>đúng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Hợp chất Cr(II) có tính khử đặc trưng ; Cr(III) vừa có tính khử, vừa có tính oxi hóa ; Cr(VI) có tính oxi hóa.</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CrO, Cr(OH)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có tính bazơ ;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Cr(OH)</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có tính lưỡng tính.</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Cr</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Cr</w:t>
      </w:r>
      <w:r w:rsidR="008043A7" w:rsidRPr="00B81EA7">
        <w:rPr>
          <w:rFonts w:ascii="Times New Roman" w:hAnsi="Times New Roman"/>
          <w:sz w:val="24"/>
          <w:szCs w:val="24"/>
          <w:vertAlign w:val="superscript"/>
        </w:rPr>
        <w:t>3+</w:t>
      </w:r>
      <w:r w:rsidR="008043A7" w:rsidRPr="00B81EA7">
        <w:rPr>
          <w:rFonts w:ascii="Times New Roman" w:hAnsi="Times New Roman"/>
          <w:sz w:val="24"/>
          <w:szCs w:val="24"/>
        </w:rPr>
        <w:t xml:space="preserve"> có tính trung tính ; Cr(OH)</w:t>
      </w:r>
      <w:r w:rsidR="008043A7" w:rsidRPr="00B81EA7">
        <w:rPr>
          <w:rFonts w:ascii="Times New Roman" w:hAnsi="Times New Roman"/>
          <w:sz w:val="24"/>
          <w:szCs w:val="24"/>
          <w:vertAlign w:val="subscript"/>
        </w:rPr>
        <w:t>4</w:t>
      </w:r>
      <w:r w:rsidR="008043A7" w:rsidRPr="00B81EA7">
        <w:rPr>
          <w:rFonts w:ascii="Times New Roman" w:hAnsi="Times New Roman"/>
          <w:sz w:val="24"/>
          <w:szCs w:val="24"/>
          <w:vertAlign w:val="superscript"/>
        </w:rPr>
        <w:t>-</w:t>
      </w:r>
      <w:r w:rsidR="008043A7" w:rsidRPr="00B81EA7">
        <w:rPr>
          <w:rFonts w:ascii="Times New Roman" w:hAnsi="Times New Roman"/>
          <w:sz w:val="24"/>
          <w:szCs w:val="24"/>
        </w:rPr>
        <w:t xml:space="preserve"> có tính bazơ.</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Cr(OH)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Cr(OH)</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CrO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có thể bị nhiệt phân.</w:t>
      </w:r>
    </w:p>
    <w:p w:rsidR="008043A7" w:rsidRPr="00B81EA7" w:rsidRDefault="008043A7"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sz w:val="24"/>
          <w:szCs w:val="24"/>
        </w:rPr>
        <w:t xml:space="preserve">Câu 33: </w:t>
      </w:r>
      <w:r w:rsidRPr="00B81EA7">
        <w:rPr>
          <w:rFonts w:ascii="Times New Roman" w:hAnsi="Times New Roman"/>
          <w:sz w:val="24"/>
          <w:szCs w:val="24"/>
        </w:rPr>
        <w:t xml:space="preserve">Phát biểu </w:t>
      </w:r>
      <w:r w:rsidRPr="00B81EA7">
        <w:rPr>
          <w:rFonts w:ascii="Times New Roman" w:hAnsi="Times New Roman"/>
          <w:b/>
          <w:bCs/>
          <w:sz w:val="24"/>
          <w:szCs w:val="24"/>
        </w:rPr>
        <w:t xml:space="preserve">không </w:t>
      </w:r>
      <w:r w:rsidRPr="00B81EA7">
        <w:rPr>
          <w:rFonts w:ascii="Times New Roman" w:hAnsi="Times New Roman"/>
          <w:sz w:val="24"/>
          <w:szCs w:val="24"/>
        </w:rPr>
        <w:t>đúng là :</w:t>
      </w:r>
    </w:p>
    <w:p w:rsidR="008043A7" w:rsidRPr="00B81EA7" w:rsidRDefault="00ED43C4"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sz w:val="24"/>
          <w:szCs w:val="24"/>
        </w:rPr>
        <w:tab/>
      </w:r>
      <w:r w:rsidR="008043A7" w:rsidRPr="00B81EA7">
        <w:rPr>
          <w:rFonts w:ascii="Times New Roman" w:hAnsi="Times New Roman"/>
          <w:b/>
          <w:bCs/>
          <w:sz w:val="24"/>
          <w:szCs w:val="24"/>
        </w:rPr>
        <w:t xml:space="preserve">A. </w:t>
      </w:r>
      <w:r w:rsidR="008043A7" w:rsidRPr="00B81EA7">
        <w:rPr>
          <w:rFonts w:ascii="Times New Roman" w:hAnsi="Times New Roman"/>
          <w:sz w:val="24"/>
          <w:szCs w:val="24"/>
        </w:rPr>
        <w:t>Các hợp chất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Cr(OH)</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CrO, Cr(OH)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đều có tính chất lưỡng tính.</w:t>
      </w:r>
    </w:p>
    <w:p w:rsidR="008043A7" w:rsidRPr="00B81EA7" w:rsidRDefault="00ED43C4"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sz w:val="24"/>
          <w:szCs w:val="24"/>
        </w:rPr>
        <w:tab/>
      </w:r>
      <w:r w:rsidR="008043A7" w:rsidRPr="00B81EA7">
        <w:rPr>
          <w:rFonts w:ascii="Times New Roman" w:hAnsi="Times New Roman"/>
          <w:b/>
          <w:bCs/>
          <w:sz w:val="24"/>
          <w:szCs w:val="24"/>
        </w:rPr>
        <w:t xml:space="preserve">B. </w:t>
      </w:r>
      <w:r w:rsidR="008043A7" w:rsidRPr="00B81EA7">
        <w:rPr>
          <w:rFonts w:ascii="Times New Roman" w:hAnsi="Times New Roman"/>
          <w:sz w:val="24"/>
          <w:szCs w:val="24"/>
        </w:rPr>
        <w:t>Hợp chất Cr(II) có tính khử đặc trưng còn hợp chất Cr(VI) có tính oxi hoá mạnh.</w:t>
      </w:r>
    </w:p>
    <w:p w:rsidR="008043A7" w:rsidRPr="00B81EA7" w:rsidRDefault="00ED43C4"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sz w:val="24"/>
          <w:szCs w:val="24"/>
        </w:rPr>
        <w:tab/>
      </w:r>
      <w:r w:rsidR="008043A7" w:rsidRPr="00B81EA7">
        <w:rPr>
          <w:rFonts w:ascii="Times New Roman" w:hAnsi="Times New Roman"/>
          <w:b/>
          <w:bCs/>
          <w:sz w:val="24"/>
          <w:szCs w:val="24"/>
        </w:rPr>
        <w:t xml:space="preserve">C. </w:t>
      </w:r>
      <w:r w:rsidR="008043A7" w:rsidRPr="00B81EA7">
        <w:rPr>
          <w:rFonts w:ascii="Times New Roman" w:hAnsi="Times New Roman"/>
          <w:sz w:val="24"/>
          <w:szCs w:val="24"/>
        </w:rPr>
        <w:t>Các hợp chất CrO, Cr(OH)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tác dụng được với dung dịch HCl còn CrO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tác dụng được  với dung dịch NaOH.</w:t>
      </w:r>
    </w:p>
    <w:p w:rsidR="008043A7" w:rsidRPr="00B81EA7" w:rsidRDefault="00ED43C4"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sz w:val="24"/>
          <w:szCs w:val="24"/>
        </w:rPr>
        <w:tab/>
      </w:r>
      <w:r w:rsidR="008043A7" w:rsidRPr="00B81EA7">
        <w:rPr>
          <w:rFonts w:ascii="Times New Roman" w:hAnsi="Times New Roman"/>
          <w:b/>
          <w:bCs/>
          <w:sz w:val="24"/>
          <w:szCs w:val="24"/>
        </w:rPr>
        <w:t xml:space="preserve">D. </w:t>
      </w:r>
      <w:r w:rsidR="008043A7" w:rsidRPr="00B81EA7">
        <w:rPr>
          <w:rFonts w:ascii="Times New Roman" w:hAnsi="Times New Roman"/>
          <w:sz w:val="24"/>
          <w:szCs w:val="24"/>
        </w:rPr>
        <w:t>Thêm dung dịch kiềm vào muối đicromat, muối này chuyển thành muối cromat.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34:</w:t>
      </w:r>
      <w:r w:rsidRPr="00B81EA7">
        <w:rPr>
          <w:rFonts w:ascii="Times New Roman" w:hAnsi="Times New Roman"/>
          <w:sz w:val="24"/>
          <w:szCs w:val="24"/>
        </w:rPr>
        <w:t xml:space="preserve"> So sánh </w:t>
      </w:r>
      <w:r w:rsidRPr="00B81EA7">
        <w:rPr>
          <w:rFonts w:ascii="Times New Roman" w:hAnsi="Times New Roman"/>
          <w:b/>
          <w:sz w:val="24"/>
          <w:szCs w:val="24"/>
        </w:rPr>
        <w:t>không</w:t>
      </w:r>
      <w:r w:rsidRPr="00B81EA7">
        <w:rPr>
          <w:rFonts w:ascii="Times New Roman" w:hAnsi="Times New Roman"/>
          <w:sz w:val="24"/>
          <w:szCs w:val="24"/>
        </w:rPr>
        <w:t xml:space="preserve"> đúng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Fe(OH)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và Cr(OH)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đều là bazơ và là chất khử.</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Al(OH)</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và Cr(OH)</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đều là hợp chất lưỡng tính và vừa có tính oxi hóa vừa có tính khử.</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và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CrO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đều là axit có tính oxi hóa mạnh.</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BaSO</w:t>
      </w:r>
      <w:r w:rsidR="008043A7" w:rsidRPr="00B81EA7">
        <w:rPr>
          <w:rFonts w:ascii="Times New Roman" w:hAnsi="Times New Roman"/>
          <w:sz w:val="24"/>
          <w:szCs w:val="24"/>
          <w:vertAlign w:val="subscript"/>
        </w:rPr>
        <w:t xml:space="preserve">4 </w:t>
      </w:r>
      <w:r w:rsidR="008043A7" w:rsidRPr="00B81EA7">
        <w:rPr>
          <w:rFonts w:ascii="Times New Roman" w:hAnsi="Times New Roman"/>
          <w:sz w:val="24"/>
          <w:szCs w:val="24"/>
        </w:rPr>
        <w:t>và BaCrO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đều là chất không tan trong nước.</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it-IT"/>
        </w:rPr>
      </w:pPr>
      <w:r w:rsidRPr="00B81EA7">
        <w:rPr>
          <w:rFonts w:ascii="Times New Roman" w:hAnsi="Times New Roman"/>
          <w:b/>
          <w:sz w:val="24"/>
          <w:szCs w:val="24"/>
        </w:rPr>
        <w:t xml:space="preserve">Câu 35: </w:t>
      </w:r>
      <w:r w:rsidRPr="00B81EA7">
        <w:rPr>
          <w:rFonts w:ascii="Times New Roman" w:hAnsi="Times New Roman"/>
          <w:bCs/>
          <w:sz w:val="24"/>
          <w:szCs w:val="24"/>
          <w:lang w:val="it-IT"/>
        </w:rPr>
        <w:t xml:space="preserve">Hiện tượng nào dưới đây đã được mô tả </w:t>
      </w:r>
      <w:r w:rsidRPr="00B81EA7">
        <w:rPr>
          <w:rFonts w:ascii="Times New Roman" w:hAnsi="Times New Roman"/>
          <w:b/>
          <w:bCs/>
          <w:sz w:val="24"/>
          <w:szCs w:val="24"/>
          <w:lang w:val="it-IT"/>
        </w:rPr>
        <w:t>không</w:t>
      </w:r>
      <w:r w:rsidRPr="00B81EA7">
        <w:rPr>
          <w:rFonts w:ascii="Times New Roman" w:hAnsi="Times New Roman"/>
          <w:bCs/>
          <w:sz w:val="24"/>
          <w:szCs w:val="24"/>
          <w:lang w:val="it-IT"/>
        </w:rPr>
        <w:t xml:space="preserve"> đúng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it-IT"/>
        </w:rPr>
      </w:pPr>
      <w:r w:rsidRPr="00B81EA7">
        <w:rPr>
          <w:rFonts w:ascii="Times New Roman" w:hAnsi="Times New Roman"/>
          <w:b/>
          <w:bCs/>
          <w:sz w:val="24"/>
          <w:szCs w:val="24"/>
          <w:lang w:val="it-IT"/>
        </w:rPr>
        <w:t xml:space="preserve">    </w:t>
      </w:r>
      <w:r w:rsidRPr="00B81EA7">
        <w:rPr>
          <w:rFonts w:ascii="Times New Roman" w:hAnsi="Times New Roman"/>
          <w:b/>
          <w:bCs/>
          <w:sz w:val="24"/>
          <w:szCs w:val="24"/>
          <w:lang w:val="it-IT"/>
        </w:rPr>
        <w:tab/>
        <w:t>A.</w:t>
      </w:r>
      <w:r w:rsidRPr="00B81EA7">
        <w:rPr>
          <w:rFonts w:ascii="Times New Roman" w:hAnsi="Times New Roman"/>
          <w:bCs/>
          <w:sz w:val="24"/>
          <w:szCs w:val="24"/>
          <w:lang w:val="it-IT"/>
        </w:rPr>
        <w:t xml:space="preserve"> Thổi khí NH</w:t>
      </w:r>
      <w:r w:rsidRPr="00B81EA7">
        <w:rPr>
          <w:rFonts w:ascii="Times New Roman" w:hAnsi="Times New Roman"/>
          <w:bCs/>
          <w:sz w:val="24"/>
          <w:szCs w:val="24"/>
          <w:vertAlign w:val="subscript"/>
          <w:lang w:val="it-IT"/>
        </w:rPr>
        <w:t>3</w:t>
      </w:r>
      <w:r w:rsidRPr="00B81EA7">
        <w:rPr>
          <w:rFonts w:ascii="Times New Roman" w:hAnsi="Times New Roman"/>
          <w:bCs/>
          <w:sz w:val="24"/>
          <w:szCs w:val="24"/>
          <w:lang w:val="it-IT"/>
        </w:rPr>
        <w:t xml:space="preserve"> qua CrO</w:t>
      </w:r>
      <w:r w:rsidRPr="00B81EA7">
        <w:rPr>
          <w:rFonts w:ascii="Times New Roman" w:hAnsi="Times New Roman"/>
          <w:bCs/>
          <w:sz w:val="24"/>
          <w:szCs w:val="24"/>
          <w:vertAlign w:val="subscript"/>
          <w:lang w:val="it-IT"/>
        </w:rPr>
        <w:t>3</w:t>
      </w:r>
      <w:r w:rsidRPr="00B81EA7">
        <w:rPr>
          <w:rFonts w:ascii="Times New Roman" w:hAnsi="Times New Roman"/>
          <w:bCs/>
          <w:sz w:val="24"/>
          <w:szCs w:val="24"/>
          <w:lang w:val="it-IT"/>
        </w:rPr>
        <w:t xml:space="preserve"> đun nóng thấy chất rắn chuyển từ màu đỏ sang màu lục thẫm.</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it-IT"/>
        </w:rPr>
      </w:pPr>
      <w:r w:rsidRPr="00B81EA7">
        <w:rPr>
          <w:rFonts w:ascii="Times New Roman" w:hAnsi="Times New Roman"/>
          <w:b/>
          <w:bCs/>
          <w:sz w:val="24"/>
          <w:szCs w:val="24"/>
          <w:lang w:val="it-IT"/>
        </w:rPr>
        <w:t xml:space="preserve">    </w:t>
      </w:r>
      <w:r w:rsidRPr="00B81EA7">
        <w:rPr>
          <w:rFonts w:ascii="Times New Roman" w:hAnsi="Times New Roman"/>
          <w:b/>
          <w:bCs/>
          <w:sz w:val="24"/>
          <w:szCs w:val="24"/>
          <w:lang w:val="it-IT"/>
        </w:rPr>
        <w:tab/>
        <w:t>B.</w:t>
      </w:r>
      <w:r w:rsidRPr="00B81EA7">
        <w:rPr>
          <w:rFonts w:ascii="Times New Roman" w:hAnsi="Times New Roman"/>
          <w:bCs/>
          <w:sz w:val="24"/>
          <w:szCs w:val="24"/>
          <w:lang w:val="it-IT"/>
        </w:rPr>
        <w:t xml:space="preserve"> Đun nóng S với K</w:t>
      </w:r>
      <w:r w:rsidRPr="00B81EA7">
        <w:rPr>
          <w:rFonts w:ascii="Times New Roman" w:hAnsi="Times New Roman"/>
          <w:bCs/>
          <w:sz w:val="24"/>
          <w:szCs w:val="24"/>
          <w:vertAlign w:val="subscript"/>
          <w:lang w:val="it-IT"/>
        </w:rPr>
        <w:t>2</w:t>
      </w:r>
      <w:r w:rsidRPr="00B81EA7">
        <w:rPr>
          <w:rFonts w:ascii="Times New Roman" w:hAnsi="Times New Roman"/>
          <w:bCs/>
          <w:sz w:val="24"/>
          <w:szCs w:val="24"/>
          <w:lang w:val="it-IT"/>
        </w:rPr>
        <w:t>Cr</w:t>
      </w:r>
      <w:r w:rsidRPr="00B81EA7">
        <w:rPr>
          <w:rFonts w:ascii="Times New Roman" w:hAnsi="Times New Roman"/>
          <w:bCs/>
          <w:sz w:val="24"/>
          <w:szCs w:val="24"/>
          <w:vertAlign w:val="subscript"/>
          <w:lang w:val="it-IT"/>
        </w:rPr>
        <w:t>2</w:t>
      </w:r>
      <w:r w:rsidRPr="00B81EA7">
        <w:rPr>
          <w:rFonts w:ascii="Times New Roman" w:hAnsi="Times New Roman"/>
          <w:bCs/>
          <w:sz w:val="24"/>
          <w:szCs w:val="24"/>
          <w:lang w:val="it-IT"/>
        </w:rPr>
        <w:t>O</w:t>
      </w:r>
      <w:r w:rsidRPr="00B81EA7">
        <w:rPr>
          <w:rFonts w:ascii="Times New Roman" w:hAnsi="Times New Roman"/>
          <w:bCs/>
          <w:sz w:val="24"/>
          <w:szCs w:val="24"/>
          <w:vertAlign w:val="subscript"/>
          <w:lang w:val="it-IT"/>
        </w:rPr>
        <w:t xml:space="preserve">7 </w:t>
      </w:r>
      <w:r w:rsidRPr="00B81EA7">
        <w:rPr>
          <w:rFonts w:ascii="Times New Roman" w:hAnsi="Times New Roman"/>
          <w:bCs/>
          <w:sz w:val="24"/>
          <w:szCs w:val="24"/>
          <w:lang w:val="it-IT"/>
        </w:rPr>
        <w:t>thấy chất rắn chuyển từ màu da cam sang màu lục thẫm.</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it-IT"/>
        </w:rPr>
      </w:pPr>
      <w:r w:rsidRPr="00B81EA7">
        <w:rPr>
          <w:rFonts w:ascii="Times New Roman" w:hAnsi="Times New Roman"/>
          <w:b/>
          <w:bCs/>
          <w:iCs/>
          <w:sz w:val="24"/>
          <w:szCs w:val="24"/>
          <w:lang w:val="it-IT"/>
        </w:rPr>
        <w:t xml:space="preserve">    </w:t>
      </w:r>
      <w:r w:rsidRPr="00B81EA7">
        <w:rPr>
          <w:rFonts w:ascii="Times New Roman" w:hAnsi="Times New Roman"/>
          <w:b/>
          <w:bCs/>
          <w:iCs/>
          <w:sz w:val="24"/>
          <w:szCs w:val="24"/>
          <w:lang w:val="it-IT"/>
        </w:rPr>
        <w:tab/>
        <w:t>C</w:t>
      </w:r>
      <w:r w:rsidRPr="00B81EA7">
        <w:rPr>
          <w:rFonts w:ascii="Times New Roman" w:hAnsi="Times New Roman"/>
          <w:b/>
          <w:bCs/>
          <w:sz w:val="24"/>
          <w:szCs w:val="24"/>
          <w:lang w:val="it-IT"/>
        </w:rPr>
        <w:t>.</w:t>
      </w:r>
      <w:r w:rsidRPr="00B81EA7">
        <w:rPr>
          <w:rFonts w:ascii="Times New Roman" w:hAnsi="Times New Roman"/>
          <w:bCs/>
          <w:sz w:val="24"/>
          <w:szCs w:val="24"/>
          <w:lang w:val="it-IT"/>
        </w:rPr>
        <w:t xml:space="preserve"> Nung Cr(OH)</w:t>
      </w:r>
      <w:r w:rsidRPr="00B81EA7">
        <w:rPr>
          <w:rFonts w:ascii="Times New Roman" w:hAnsi="Times New Roman"/>
          <w:bCs/>
          <w:sz w:val="24"/>
          <w:szCs w:val="24"/>
          <w:vertAlign w:val="subscript"/>
          <w:lang w:val="it-IT"/>
        </w:rPr>
        <w:t>2</w:t>
      </w:r>
      <w:r w:rsidRPr="00B81EA7">
        <w:rPr>
          <w:rFonts w:ascii="Times New Roman" w:hAnsi="Times New Roman"/>
          <w:bCs/>
          <w:sz w:val="24"/>
          <w:szCs w:val="24"/>
          <w:lang w:val="it-IT"/>
        </w:rPr>
        <w:t xml:space="preserve"> trong không khí thấy chất rắn chuyển từ màu lục sáng sang màu lục thẫm.</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it-IT"/>
        </w:rPr>
      </w:pPr>
      <w:r w:rsidRPr="00B81EA7">
        <w:rPr>
          <w:rFonts w:ascii="Times New Roman" w:hAnsi="Times New Roman"/>
          <w:b/>
          <w:bCs/>
          <w:sz w:val="24"/>
          <w:szCs w:val="24"/>
          <w:lang w:val="it-IT"/>
        </w:rPr>
        <w:t xml:space="preserve">    </w:t>
      </w:r>
      <w:r w:rsidRPr="00B81EA7">
        <w:rPr>
          <w:rFonts w:ascii="Times New Roman" w:hAnsi="Times New Roman"/>
          <w:b/>
          <w:bCs/>
          <w:sz w:val="24"/>
          <w:szCs w:val="24"/>
          <w:lang w:val="it-IT"/>
        </w:rPr>
        <w:tab/>
        <w:t>D.</w:t>
      </w:r>
      <w:r w:rsidRPr="00B81EA7">
        <w:rPr>
          <w:rFonts w:ascii="Times New Roman" w:hAnsi="Times New Roman"/>
          <w:bCs/>
          <w:sz w:val="24"/>
          <w:szCs w:val="24"/>
          <w:lang w:val="it-IT"/>
        </w:rPr>
        <w:t xml:space="preserve"> Đốt CrO trong không khí thấy chất rắn chuyển từ màu đen sang màu lục thẫm.</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36:</w:t>
      </w:r>
      <w:r w:rsidRPr="00B81EA7">
        <w:rPr>
          <w:rFonts w:ascii="Times New Roman" w:hAnsi="Times New Roman"/>
          <w:sz w:val="24"/>
          <w:szCs w:val="24"/>
        </w:rPr>
        <w:t xml:space="preserve"> Chọn phát biểu </w:t>
      </w:r>
      <w:r w:rsidRPr="00B81EA7">
        <w:rPr>
          <w:rFonts w:ascii="Times New Roman" w:hAnsi="Times New Roman"/>
          <w:b/>
          <w:sz w:val="24"/>
          <w:szCs w:val="24"/>
        </w:rPr>
        <w:t xml:space="preserve">đúng </w:t>
      </w:r>
      <w:r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Trong môi trường axit, ion Cr</w:t>
      </w:r>
      <w:r w:rsidRPr="00B81EA7">
        <w:rPr>
          <w:rFonts w:ascii="Times New Roman" w:hAnsi="Times New Roman"/>
          <w:sz w:val="24"/>
          <w:szCs w:val="24"/>
          <w:vertAlign w:val="superscript"/>
        </w:rPr>
        <w:t>3+</w:t>
      </w:r>
      <w:r w:rsidRPr="00B81EA7">
        <w:rPr>
          <w:rFonts w:ascii="Times New Roman" w:hAnsi="Times New Roman"/>
          <w:sz w:val="24"/>
          <w:szCs w:val="24"/>
        </w:rPr>
        <w:t xml:space="preserve"> có tính khử mạnh.</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Trong môi trường kiềm, ion Cr</w:t>
      </w:r>
      <w:r w:rsidRPr="00B81EA7">
        <w:rPr>
          <w:rFonts w:ascii="Times New Roman" w:hAnsi="Times New Roman"/>
          <w:sz w:val="24"/>
          <w:szCs w:val="24"/>
          <w:vertAlign w:val="superscript"/>
        </w:rPr>
        <w:t>3+</w:t>
      </w:r>
      <w:r w:rsidRPr="00B81EA7">
        <w:rPr>
          <w:rFonts w:ascii="Times New Roman" w:hAnsi="Times New Roman"/>
          <w:sz w:val="24"/>
          <w:szCs w:val="24"/>
        </w:rPr>
        <w:t xml:space="preserve"> có tính oxi hóa mạnh.</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Trong dung dịch ion Cr</w:t>
      </w:r>
      <w:r w:rsidR="008043A7" w:rsidRPr="00B81EA7">
        <w:rPr>
          <w:rFonts w:ascii="Times New Roman" w:hAnsi="Times New Roman"/>
          <w:sz w:val="24"/>
          <w:szCs w:val="24"/>
          <w:vertAlign w:val="superscript"/>
        </w:rPr>
        <w:t xml:space="preserve">3+ </w:t>
      </w:r>
      <w:r w:rsidR="008043A7" w:rsidRPr="00B81EA7">
        <w:rPr>
          <w:rFonts w:ascii="Times New Roman" w:hAnsi="Times New Roman"/>
          <w:sz w:val="24"/>
          <w:szCs w:val="24"/>
          <w:vertAlign w:val="subscript"/>
        </w:rPr>
        <w:t xml:space="preserve"> </w:t>
      </w:r>
      <w:r w:rsidR="008043A7" w:rsidRPr="00B81EA7">
        <w:rPr>
          <w:rFonts w:ascii="Times New Roman" w:hAnsi="Times New Roman"/>
          <w:sz w:val="24"/>
          <w:szCs w:val="24"/>
        </w:rPr>
        <w:t>có tính lưỡng tính.</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D.</w:t>
      </w:r>
      <w:r w:rsidRPr="00B81EA7">
        <w:rPr>
          <w:rFonts w:ascii="Times New Roman" w:hAnsi="Times New Roman"/>
          <w:sz w:val="24"/>
          <w:szCs w:val="24"/>
        </w:rPr>
        <w:t xml:space="preserve"> Trong dung dịch ion Cr</w:t>
      </w:r>
      <w:r w:rsidRPr="00B81EA7">
        <w:rPr>
          <w:rFonts w:ascii="Times New Roman" w:hAnsi="Times New Roman"/>
          <w:sz w:val="24"/>
          <w:szCs w:val="24"/>
          <w:vertAlign w:val="superscript"/>
        </w:rPr>
        <w:t>3+</w:t>
      </w:r>
      <w:r w:rsidRPr="00B81EA7">
        <w:rPr>
          <w:rFonts w:ascii="Times New Roman" w:hAnsi="Times New Roman"/>
          <w:sz w:val="24"/>
          <w:szCs w:val="24"/>
        </w:rPr>
        <w:t xml:space="preserve"> vừa có tính oxi hóa vừa có tính khử.</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
          <w:sz w:val="24"/>
          <w:szCs w:val="24"/>
        </w:rPr>
        <w:t>Câu 37:</w:t>
      </w:r>
      <w:r w:rsidRPr="00B81EA7">
        <w:rPr>
          <w:rFonts w:ascii="Times New Roman" w:hAnsi="Times New Roman"/>
          <w:sz w:val="24"/>
          <w:szCs w:val="24"/>
        </w:rPr>
        <w:t xml:space="preserve"> </w:t>
      </w:r>
      <w:r w:rsidRPr="00B81EA7">
        <w:rPr>
          <w:rFonts w:ascii="Times New Roman" w:hAnsi="Times New Roman"/>
          <w:bCs/>
          <w:sz w:val="24"/>
          <w:szCs w:val="24"/>
        </w:rPr>
        <w:t>Sục khí Cl</w:t>
      </w:r>
      <w:r w:rsidRPr="00B81EA7">
        <w:rPr>
          <w:rFonts w:ascii="Times New Roman" w:hAnsi="Times New Roman"/>
          <w:bCs/>
          <w:sz w:val="24"/>
          <w:szCs w:val="24"/>
          <w:vertAlign w:val="subscript"/>
        </w:rPr>
        <w:t>2</w:t>
      </w:r>
      <w:r w:rsidRPr="00B81EA7">
        <w:rPr>
          <w:rFonts w:ascii="Times New Roman" w:hAnsi="Times New Roman"/>
          <w:bCs/>
          <w:sz w:val="24"/>
          <w:szCs w:val="24"/>
        </w:rPr>
        <w:t xml:space="preserve"> vào dung dịch CrCl</w:t>
      </w:r>
      <w:r w:rsidRPr="00B81EA7">
        <w:rPr>
          <w:rFonts w:ascii="Times New Roman" w:hAnsi="Times New Roman"/>
          <w:bCs/>
          <w:sz w:val="24"/>
          <w:szCs w:val="24"/>
          <w:vertAlign w:val="subscript"/>
        </w:rPr>
        <w:t>3</w:t>
      </w:r>
      <w:r w:rsidRPr="00B81EA7">
        <w:rPr>
          <w:rFonts w:ascii="Times New Roman" w:hAnsi="Times New Roman"/>
          <w:bCs/>
          <w:sz w:val="24"/>
          <w:szCs w:val="24"/>
        </w:rPr>
        <w:t xml:space="preserve"> trong môi trường NaOH. Sản phẩm thu được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
          <w:bCs/>
          <w:sz w:val="24"/>
          <w:szCs w:val="24"/>
        </w:rPr>
        <w:tab/>
      </w:r>
      <w:r w:rsidR="008043A7" w:rsidRPr="00B81EA7">
        <w:rPr>
          <w:rFonts w:ascii="Times New Roman" w:hAnsi="Times New Roman"/>
          <w:b/>
          <w:bCs/>
          <w:sz w:val="24"/>
          <w:szCs w:val="24"/>
        </w:rPr>
        <w:t>A.</w:t>
      </w:r>
      <w:r w:rsidR="008043A7" w:rsidRPr="00B81EA7">
        <w:rPr>
          <w:rFonts w:ascii="Times New Roman" w:hAnsi="Times New Roman"/>
          <w:bCs/>
          <w:sz w:val="24"/>
          <w:szCs w:val="24"/>
        </w:rPr>
        <w:t xml:space="preserve"> NaCrO</w:t>
      </w:r>
      <w:r w:rsidR="008043A7" w:rsidRPr="00B81EA7">
        <w:rPr>
          <w:rFonts w:ascii="Times New Roman" w:hAnsi="Times New Roman"/>
          <w:bCs/>
          <w:sz w:val="24"/>
          <w:szCs w:val="24"/>
          <w:vertAlign w:val="subscript"/>
        </w:rPr>
        <w:t>2</w:t>
      </w:r>
      <w:r w:rsidR="008043A7" w:rsidRPr="00B81EA7">
        <w:rPr>
          <w:rFonts w:ascii="Times New Roman" w:hAnsi="Times New Roman"/>
          <w:bCs/>
          <w:sz w:val="24"/>
          <w:szCs w:val="24"/>
        </w:rPr>
        <w:t>,</w:t>
      </w:r>
      <w:r w:rsidR="008043A7" w:rsidRPr="00B81EA7">
        <w:rPr>
          <w:rFonts w:ascii="Times New Roman" w:hAnsi="Times New Roman"/>
          <w:bCs/>
          <w:sz w:val="24"/>
          <w:szCs w:val="24"/>
          <w:vertAlign w:val="subscript"/>
        </w:rPr>
        <w:t xml:space="preserve"> </w:t>
      </w:r>
      <w:r w:rsidR="008043A7" w:rsidRPr="00B81EA7">
        <w:rPr>
          <w:rFonts w:ascii="Times New Roman" w:hAnsi="Times New Roman"/>
          <w:bCs/>
          <w:sz w:val="24"/>
          <w:szCs w:val="24"/>
        </w:rPr>
        <w:t>NaCl, H</w:t>
      </w:r>
      <w:r w:rsidR="008043A7" w:rsidRPr="00B81EA7">
        <w:rPr>
          <w:rFonts w:ascii="Times New Roman" w:hAnsi="Times New Roman"/>
          <w:bCs/>
          <w:sz w:val="24"/>
          <w:szCs w:val="24"/>
          <w:vertAlign w:val="subscript"/>
        </w:rPr>
        <w:t>2</w:t>
      </w:r>
      <w:r w:rsidR="008043A7" w:rsidRPr="00B81EA7">
        <w:rPr>
          <w:rFonts w:ascii="Times New Roman" w:hAnsi="Times New Roman"/>
          <w:bCs/>
          <w:sz w:val="24"/>
          <w:szCs w:val="24"/>
        </w:rPr>
        <w:t>O.</w:t>
      </w:r>
      <w:r w:rsidR="008043A7" w:rsidRPr="00B81EA7">
        <w:rPr>
          <w:rFonts w:ascii="Times New Roman" w:hAnsi="Times New Roman"/>
          <w:bCs/>
          <w:sz w:val="24"/>
          <w:szCs w:val="24"/>
        </w:rPr>
        <w:tab/>
      </w:r>
      <w:r w:rsidR="008043A7" w:rsidRPr="00B81EA7">
        <w:rPr>
          <w:rFonts w:ascii="Times New Roman" w:hAnsi="Times New Roman"/>
          <w:bCs/>
          <w:sz w:val="24"/>
          <w:szCs w:val="24"/>
        </w:rPr>
        <w:tab/>
      </w:r>
      <w:r w:rsidR="008043A7" w:rsidRPr="00B81EA7">
        <w:rPr>
          <w:rFonts w:ascii="Times New Roman" w:hAnsi="Times New Roman"/>
          <w:b/>
          <w:bCs/>
          <w:sz w:val="24"/>
          <w:szCs w:val="24"/>
        </w:rPr>
        <w:t>B.</w:t>
      </w:r>
      <w:r w:rsidR="008043A7" w:rsidRPr="00B81EA7">
        <w:rPr>
          <w:rFonts w:ascii="Times New Roman" w:hAnsi="Times New Roman"/>
          <w:bCs/>
          <w:sz w:val="24"/>
          <w:szCs w:val="24"/>
        </w:rPr>
        <w:t xml:space="preserve"> Na</w:t>
      </w:r>
      <w:r w:rsidR="008043A7" w:rsidRPr="00B81EA7">
        <w:rPr>
          <w:rFonts w:ascii="Times New Roman" w:hAnsi="Times New Roman"/>
          <w:bCs/>
          <w:sz w:val="24"/>
          <w:szCs w:val="24"/>
          <w:vertAlign w:val="subscript"/>
        </w:rPr>
        <w:t>2</w:t>
      </w:r>
      <w:r w:rsidR="008043A7" w:rsidRPr="00B81EA7">
        <w:rPr>
          <w:rFonts w:ascii="Times New Roman" w:hAnsi="Times New Roman"/>
          <w:bCs/>
          <w:sz w:val="24"/>
          <w:szCs w:val="24"/>
        </w:rPr>
        <w:t>CrO</w:t>
      </w:r>
      <w:r w:rsidR="008043A7" w:rsidRPr="00B81EA7">
        <w:rPr>
          <w:rFonts w:ascii="Times New Roman" w:hAnsi="Times New Roman"/>
          <w:bCs/>
          <w:sz w:val="24"/>
          <w:szCs w:val="24"/>
          <w:vertAlign w:val="subscript"/>
        </w:rPr>
        <w:t>4</w:t>
      </w:r>
      <w:r w:rsidR="008043A7" w:rsidRPr="00B81EA7">
        <w:rPr>
          <w:rFonts w:ascii="Times New Roman" w:hAnsi="Times New Roman"/>
          <w:bCs/>
          <w:sz w:val="24"/>
          <w:szCs w:val="24"/>
        </w:rPr>
        <w:t>,</w:t>
      </w:r>
      <w:r w:rsidR="008043A7" w:rsidRPr="00B81EA7">
        <w:rPr>
          <w:rFonts w:ascii="Times New Roman" w:hAnsi="Times New Roman"/>
          <w:bCs/>
          <w:sz w:val="24"/>
          <w:szCs w:val="24"/>
          <w:vertAlign w:val="subscript"/>
        </w:rPr>
        <w:t xml:space="preserve"> </w:t>
      </w:r>
      <w:r w:rsidR="008043A7" w:rsidRPr="00B81EA7">
        <w:rPr>
          <w:rFonts w:ascii="Times New Roman" w:hAnsi="Times New Roman"/>
          <w:bCs/>
          <w:sz w:val="24"/>
          <w:szCs w:val="24"/>
        </w:rPr>
        <w:t>NaClO, H</w:t>
      </w:r>
      <w:r w:rsidR="008043A7" w:rsidRPr="00B81EA7">
        <w:rPr>
          <w:rFonts w:ascii="Times New Roman" w:hAnsi="Times New Roman"/>
          <w:bCs/>
          <w:sz w:val="24"/>
          <w:szCs w:val="24"/>
          <w:vertAlign w:val="subscript"/>
        </w:rPr>
        <w:t>2</w:t>
      </w:r>
      <w:r w:rsidR="008043A7" w:rsidRPr="00B81EA7">
        <w:rPr>
          <w:rFonts w:ascii="Times New Roman" w:hAnsi="Times New Roman"/>
          <w:bCs/>
          <w:sz w:val="24"/>
          <w:szCs w:val="24"/>
        </w:rPr>
        <w:t>O.</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
          <w:bCs/>
          <w:sz w:val="24"/>
          <w:szCs w:val="24"/>
        </w:rPr>
        <w:tab/>
      </w:r>
      <w:r w:rsidR="008043A7" w:rsidRPr="00B81EA7">
        <w:rPr>
          <w:rFonts w:ascii="Times New Roman" w:hAnsi="Times New Roman"/>
          <w:b/>
          <w:bCs/>
          <w:sz w:val="24"/>
          <w:szCs w:val="24"/>
        </w:rPr>
        <w:t>C.</w:t>
      </w:r>
      <w:r w:rsidR="008043A7" w:rsidRPr="00B81EA7">
        <w:rPr>
          <w:rFonts w:ascii="Times New Roman" w:hAnsi="Times New Roman"/>
          <w:bCs/>
          <w:sz w:val="24"/>
          <w:szCs w:val="24"/>
        </w:rPr>
        <w:t xml:space="preserve"> Na[Cr(OH)</w:t>
      </w:r>
      <w:r w:rsidR="008043A7" w:rsidRPr="00B81EA7">
        <w:rPr>
          <w:rFonts w:ascii="Times New Roman" w:hAnsi="Times New Roman"/>
          <w:bCs/>
          <w:sz w:val="24"/>
          <w:szCs w:val="24"/>
          <w:vertAlign w:val="subscript"/>
        </w:rPr>
        <w:t>4</w:t>
      </w:r>
      <w:r w:rsidR="008043A7" w:rsidRPr="00B81EA7">
        <w:rPr>
          <w:rFonts w:ascii="Times New Roman" w:hAnsi="Times New Roman"/>
          <w:bCs/>
          <w:sz w:val="24"/>
          <w:szCs w:val="24"/>
        </w:rPr>
        <w:t>], NaCl, NaClO, H</w:t>
      </w:r>
      <w:r w:rsidR="008043A7" w:rsidRPr="00B81EA7">
        <w:rPr>
          <w:rFonts w:ascii="Times New Roman" w:hAnsi="Times New Roman"/>
          <w:bCs/>
          <w:sz w:val="24"/>
          <w:szCs w:val="24"/>
          <w:vertAlign w:val="subscript"/>
        </w:rPr>
        <w:t>2</w:t>
      </w:r>
      <w:r w:rsidR="008043A7" w:rsidRPr="00B81EA7">
        <w:rPr>
          <w:rFonts w:ascii="Times New Roman" w:hAnsi="Times New Roman"/>
          <w:bCs/>
          <w:sz w:val="24"/>
          <w:szCs w:val="24"/>
        </w:rPr>
        <w:t>O.</w:t>
      </w:r>
      <w:r w:rsidR="008043A7" w:rsidRPr="00B81EA7">
        <w:rPr>
          <w:rFonts w:ascii="Times New Roman" w:hAnsi="Times New Roman"/>
          <w:bCs/>
          <w:sz w:val="24"/>
          <w:szCs w:val="24"/>
        </w:rPr>
        <w:tab/>
      </w:r>
      <w:r w:rsidR="008043A7" w:rsidRPr="00B81EA7">
        <w:rPr>
          <w:rFonts w:ascii="Times New Roman" w:hAnsi="Times New Roman"/>
          <w:b/>
          <w:bCs/>
          <w:iCs/>
          <w:sz w:val="24"/>
          <w:szCs w:val="24"/>
        </w:rPr>
        <w:t>D</w:t>
      </w:r>
      <w:r w:rsidR="008043A7" w:rsidRPr="00B81EA7">
        <w:rPr>
          <w:rFonts w:ascii="Times New Roman" w:hAnsi="Times New Roman"/>
          <w:b/>
          <w:bCs/>
          <w:sz w:val="24"/>
          <w:szCs w:val="24"/>
        </w:rPr>
        <w:t>.</w:t>
      </w:r>
      <w:r w:rsidR="008043A7" w:rsidRPr="00B81EA7">
        <w:rPr>
          <w:rFonts w:ascii="Times New Roman" w:hAnsi="Times New Roman"/>
          <w:bCs/>
          <w:sz w:val="24"/>
          <w:szCs w:val="24"/>
        </w:rPr>
        <w:t xml:space="preserve"> Na</w:t>
      </w:r>
      <w:r w:rsidR="008043A7" w:rsidRPr="00B81EA7">
        <w:rPr>
          <w:rFonts w:ascii="Times New Roman" w:hAnsi="Times New Roman"/>
          <w:bCs/>
          <w:sz w:val="24"/>
          <w:szCs w:val="24"/>
          <w:vertAlign w:val="subscript"/>
        </w:rPr>
        <w:t>2</w:t>
      </w:r>
      <w:r w:rsidR="008043A7" w:rsidRPr="00B81EA7">
        <w:rPr>
          <w:rFonts w:ascii="Times New Roman" w:hAnsi="Times New Roman"/>
          <w:bCs/>
          <w:sz w:val="24"/>
          <w:szCs w:val="24"/>
        </w:rPr>
        <w:t>CrO</w:t>
      </w:r>
      <w:r w:rsidR="008043A7" w:rsidRPr="00B81EA7">
        <w:rPr>
          <w:rFonts w:ascii="Times New Roman" w:hAnsi="Times New Roman"/>
          <w:bCs/>
          <w:sz w:val="24"/>
          <w:szCs w:val="24"/>
          <w:vertAlign w:val="subscript"/>
        </w:rPr>
        <w:t>4</w:t>
      </w:r>
      <w:r w:rsidR="008043A7" w:rsidRPr="00B81EA7">
        <w:rPr>
          <w:rFonts w:ascii="Times New Roman" w:hAnsi="Times New Roman"/>
          <w:bCs/>
          <w:sz w:val="24"/>
          <w:szCs w:val="24"/>
        </w:rPr>
        <w:t>, NaCl, H</w:t>
      </w:r>
      <w:r w:rsidR="008043A7" w:rsidRPr="00B81EA7">
        <w:rPr>
          <w:rFonts w:ascii="Times New Roman" w:hAnsi="Times New Roman"/>
          <w:bCs/>
          <w:sz w:val="24"/>
          <w:szCs w:val="24"/>
          <w:vertAlign w:val="subscript"/>
        </w:rPr>
        <w:t>2</w:t>
      </w:r>
      <w:r w:rsidR="008043A7" w:rsidRPr="00B81EA7">
        <w:rPr>
          <w:rFonts w:ascii="Times New Roman" w:hAnsi="Times New Roman"/>
          <w:bCs/>
          <w:sz w:val="24"/>
          <w:szCs w:val="24"/>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38:</w:t>
      </w:r>
      <w:r w:rsidRPr="00B81EA7">
        <w:rPr>
          <w:rFonts w:ascii="Times New Roman" w:hAnsi="Times New Roman"/>
          <w:sz w:val="24"/>
          <w:szCs w:val="24"/>
        </w:rPr>
        <w:t xml:space="preserve"> Cho Br</w:t>
      </w:r>
      <w:r w:rsidRPr="00B81EA7">
        <w:rPr>
          <w:rFonts w:ascii="Times New Roman" w:hAnsi="Times New Roman"/>
          <w:sz w:val="24"/>
          <w:szCs w:val="24"/>
          <w:vertAlign w:val="subscript"/>
        </w:rPr>
        <w:t>2</w:t>
      </w:r>
      <w:r w:rsidRPr="00B81EA7">
        <w:rPr>
          <w:rFonts w:ascii="Times New Roman" w:hAnsi="Times New Roman"/>
          <w:sz w:val="24"/>
          <w:szCs w:val="24"/>
        </w:rPr>
        <w:t xml:space="preserve"> vào dung dịch 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xml:space="preserve"> trong môi trường NaOH thì sản phẩm thu được có chứa :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CrBr</w:t>
      </w:r>
      <w:r w:rsidRPr="00B81EA7">
        <w:rPr>
          <w:rFonts w:ascii="Times New Roman" w:hAnsi="Times New Roman"/>
          <w:sz w:val="24"/>
          <w:szCs w:val="24"/>
          <w:vertAlign w:val="subscript"/>
        </w:rPr>
        <w:t>3</w:t>
      </w:r>
      <w:r w:rsidRPr="00B81EA7">
        <w:rPr>
          <w:rFonts w:ascii="Times New Roman" w:hAnsi="Times New Roman"/>
          <w:bCs/>
          <w:sz w:val="24"/>
          <w:szCs w:val="24"/>
          <w:lang w:val="nl-NL"/>
        </w:rPr>
        <w:t>.</w:t>
      </w:r>
      <w:r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Na[Cr(OH)</w:t>
      </w:r>
      <w:r w:rsidRPr="00B81EA7">
        <w:rPr>
          <w:rFonts w:ascii="Times New Roman" w:hAnsi="Times New Roman"/>
          <w:sz w:val="24"/>
          <w:szCs w:val="24"/>
          <w:vertAlign w:val="subscript"/>
        </w:rPr>
        <w:t>4</w:t>
      </w:r>
      <w:r w:rsidRPr="00B81EA7">
        <w:rPr>
          <w:rFonts w:ascii="Times New Roman" w:hAnsi="Times New Roman"/>
          <w:sz w:val="24"/>
          <w:szCs w:val="24"/>
        </w:rPr>
        <w:t>]</w:t>
      </w:r>
      <w:r w:rsidRPr="00B81EA7">
        <w:rPr>
          <w:rFonts w:ascii="Times New Roman" w:hAnsi="Times New Roman"/>
          <w:bCs/>
          <w:sz w:val="24"/>
          <w:szCs w:val="24"/>
          <w:lang w:val="nl-NL"/>
        </w:rPr>
        <w:t>.</w:t>
      </w:r>
      <w:r w:rsidRPr="00B81EA7">
        <w:rPr>
          <w:rFonts w:ascii="Times New Roman" w:hAnsi="Times New Roman"/>
          <w:sz w:val="24"/>
          <w:szCs w:val="24"/>
        </w:rPr>
        <w:tab/>
      </w:r>
      <w:r w:rsidRPr="00B81EA7">
        <w:rPr>
          <w:rFonts w:ascii="Times New Roman" w:hAnsi="Times New Roman"/>
          <w:b/>
          <w:sz w:val="24"/>
          <w:szCs w:val="24"/>
        </w:rPr>
        <w:t>C.</w:t>
      </w:r>
      <w:r w:rsidRPr="00B81EA7">
        <w:rPr>
          <w:rFonts w:ascii="Times New Roman" w:hAnsi="Times New Roman"/>
          <w:sz w:val="24"/>
          <w:szCs w:val="24"/>
        </w:rPr>
        <w:t xml:space="preserve"> Na</w:t>
      </w:r>
      <w:r w:rsidRPr="00B81EA7">
        <w:rPr>
          <w:rFonts w:ascii="Times New Roman" w:hAnsi="Times New Roman"/>
          <w:sz w:val="24"/>
          <w:szCs w:val="24"/>
          <w:vertAlign w:val="subscript"/>
        </w:rPr>
        <w:t>2</w:t>
      </w:r>
      <w:r w:rsidRPr="00B81EA7">
        <w:rPr>
          <w:rFonts w:ascii="Times New Roman" w:hAnsi="Times New Roman"/>
          <w:sz w:val="24"/>
          <w:szCs w:val="24"/>
        </w:rPr>
        <w:t>CrO</w:t>
      </w:r>
      <w:r w:rsidRPr="00B81EA7">
        <w:rPr>
          <w:rFonts w:ascii="Times New Roman" w:hAnsi="Times New Roman"/>
          <w:sz w:val="24"/>
          <w:szCs w:val="24"/>
          <w:vertAlign w:val="subscript"/>
        </w:rPr>
        <w:t>4</w:t>
      </w:r>
      <w:r w:rsidRPr="00B81EA7">
        <w:rPr>
          <w:rFonts w:ascii="Times New Roman" w:hAnsi="Times New Roman"/>
          <w:sz w:val="24"/>
          <w:szCs w:val="24"/>
        </w:rPr>
        <w:softHyphen/>
      </w:r>
      <w:r w:rsidRPr="00B81EA7">
        <w:rPr>
          <w:rFonts w:ascii="Times New Roman" w:hAnsi="Times New Roman"/>
          <w:bCs/>
          <w:sz w:val="24"/>
          <w:szCs w:val="24"/>
          <w:lang w:val="nl-NL"/>
        </w:rPr>
        <w:t>.</w:t>
      </w:r>
      <w:r w:rsidRPr="00B81EA7">
        <w:rPr>
          <w:rFonts w:ascii="Times New Roman" w:hAnsi="Times New Roman"/>
          <w:sz w:val="24"/>
          <w:szCs w:val="24"/>
        </w:rPr>
        <w:tab/>
      </w:r>
      <w:r w:rsidRPr="00B81EA7">
        <w:rPr>
          <w:rFonts w:ascii="Times New Roman" w:hAnsi="Times New Roman"/>
          <w:b/>
          <w:sz w:val="24"/>
          <w:szCs w:val="24"/>
        </w:rPr>
        <w:t>D.</w:t>
      </w:r>
      <w:r w:rsidRPr="00B81EA7">
        <w:rPr>
          <w:rFonts w:ascii="Times New Roman" w:hAnsi="Times New Roman"/>
          <w:sz w:val="24"/>
          <w:szCs w:val="24"/>
        </w:rPr>
        <w:t xml:space="preserve"> Na</w:t>
      </w:r>
      <w:r w:rsidRPr="00B81EA7">
        <w:rPr>
          <w:rFonts w:ascii="Times New Roman" w:hAnsi="Times New Roman"/>
          <w:sz w:val="24"/>
          <w:szCs w:val="24"/>
          <w:vertAlign w:val="subscript"/>
        </w:rPr>
        <w:t>2</w:t>
      </w:r>
      <w:r w:rsidRPr="00B81EA7">
        <w:rPr>
          <w:rFonts w:ascii="Times New Roman" w:hAnsi="Times New Roman"/>
          <w:sz w:val="24"/>
          <w:szCs w:val="24"/>
        </w:rPr>
        <w:t>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7</w:t>
      </w:r>
      <w:r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39:</w:t>
      </w:r>
      <w:r w:rsidRPr="00B81EA7">
        <w:rPr>
          <w:rFonts w:ascii="Times New Roman" w:hAnsi="Times New Roman"/>
          <w:sz w:val="24"/>
          <w:szCs w:val="24"/>
        </w:rPr>
        <w:t xml:space="preserve"> Chất rắn màu lục, tan trong dung dịch HCl được dung dịch A. Cho A tác dụng với NaOH và Br</w:t>
      </w:r>
      <w:r w:rsidRPr="00B81EA7">
        <w:rPr>
          <w:rFonts w:ascii="Times New Roman" w:hAnsi="Times New Roman"/>
          <w:sz w:val="24"/>
          <w:szCs w:val="24"/>
          <w:vertAlign w:val="subscript"/>
        </w:rPr>
        <w:t>2</w:t>
      </w:r>
      <w:r w:rsidRPr="00B81EA7">
        <w:rPr>
          <w:rFonts w:ascii="Times New Roman" w:hAnsi="Times New Roman"/>
          <w:sz w:val="24"/>
          <w:szCs w:val="24"/>
        </w:rPr>
        <w:t xml:space="preserve"> được dung dịch màu vàng, cho dung dịch H</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 xml:space="preserve"> vào lại thành màu da cam. Chất rắn đó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CrO</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Cr</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
          <w:sz w:val="24"/>
          <w:szCs w:val="24"/>
        </w:rPr>
        <w:t>Câu 40:</w:t>
      </w:r>
      <w:r w:rsidRPr="00B81EA7">
        <w:rPr>
          <w:rFonts w:ascii="Times New Roman" w:hAnsi="Times New Roman"/>
          <w:bCs/>
          <w:sz w:val="24"/>
          <w:szCs w:val="24"/>
        </w:rPr>
        <w:t xml:space="preserve"> Muối kép KCr(SO</w:t>
      </w:r>
      <w:r w:rsidRPr="00B81EA7">
        <w:rPr>
          <w:rFonts w:ascii="Times New Roman" w:hAnsi="Times New Roman"/>
          <w:bCs/>
          <w:sz w:val="24"/>
          <w:szCs w:val="24"/>
          <w:vertAlign w:val="subscript"/>
        </w:rPr>
        <w:t>4</w:t>
      </w:r>
      <w:r w:rsidRPr="00B81EA7">
        <w:rPr>
          <w:rFonts w:ascii="Times New Roman" w:hAnsi="Times New Roman"/>
          <w:bCs/>
          <w:sz w:val="24"/>
          <w:szCs w:val="24"/>
        </w:rPr>
        <w:t>)</w:t>
      </w:r>
      <w:r w:rsidRPr="00B81EA7">
        <w:rPr>
          <w:rFonts w:ascii="Times New Roman" w:hAnsi="Times New Roman"/>
          <w:bCs/>
          <w:sz w:val="24"/>
          <w:szCs w:val="24"/>
          <w:vertAlign w:val="subscript"/>
        </w:rPr>
        <w:t>2</w:t>
      </w:r>
      <w:r w:rsidRPr="00B81EA7">
        <w:rPr>
          <w:rFonts w:ascii="Times New Roman" w:hAnsi="Times New Roman"/>
          <w:bCs/>
          <w:sz w:val="24"/>
          <w:szCs w:val="24"/>
        </w:rPr>
        <w:t>.12H</w:t>
      </w:r>
      <w:r w:rsidRPr="00B81EA7">
        <w:rPr>
          <w:rFonts w:ascii="Times New Roman" w:hAnsi="Times New Roman"/>
          <w:bCs/>
          <w:sz w:val="24"/>
          <w:szCs w:val="24"/>
          <w:vertAlign w:val="subscript"/>
        </w:rPr>
        <w:t>2</w:t>
      </w:r>
      <w:r w:rsidRPr="00B81EA7">
        <w:rPr>
          <w:rFonts w:ascii="Times New Roman" w:hAnsi="Times New Roman"/>
          <w:bCs/>
          <w:sz w:val="24"/>
          <w:szCs w:val="24"/>
        </w:rPr>
        <w:t>O khi hòa tan trong nước tạo dung dịch màu xanh tím. Màu của dung dịch do ion nào sau đây gây ra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
          <w:bCs/>
          <w:sz w:val="24"/>
          <w:szCs w:val="24"/>
        </w:rPr>
        <w:tab/>
      </w:r>
      <w:r w:rsidR="008043A7" w:rsidRPr="00B81EA7">
        <w:rPr>
          <w:rFonts w:ascii="Times New Roman" w:hAnsi="Times New Roman"/>
          <w:b/>
          <w:bCs/>
          <w:sz w:val="24"/>
          <w:szCs w:val="24"/>
        </w:rPr>
        <w:t>A</w:t>
      </w:r>
      <w:r w:rsidR="008043A7" w:rsidRPr="00B81EA7">
        <w:rPr>
          <w:rFonts w:ascii="Times New Roman" w:hAnsi="Times New Roman"/>
          <w:bCs/>
          <w:sz w:val="24"/>
          <w:szCs w:val="24"/>
        </w:rPr>
        <w:t>. K</w:t>
      </w:r>
      <w:r w:rsidR="008043A7" w:rsidRPr="00B81EA7">
        <w:rPr>
          <w:rFonts w:ascii="Times New Roman" w:hAnsi="Times New Roman"/>
          <w:bCs/>
          <w:sz w:val="24"/>
          <w:szCs w:val="24"/>
          <w:vertAlign w:val="superscript"/>
        </w:rPr>
        <w:t>+</w:t>
      </w:r>
      <w:r w:rsidR="008043A7" w:rsidRPr="00B81EA7">
        <w:rPr>
          <w:rFonts w:ascii="Times New Roman" w:hAnsi="Times New Roman"/>
          <w:sz w:val="24"/>
          <w:szCs w:val="24"/>
        </w:rPr>
        <w:t>.</w:t>
      </w:r>
      <w:r w:rsidR="008043A7" w:rsidRPr="00B81EA7">
        <w:rPr>
          <w:rFonts w:ascii="Times New Roman" w:hAnsi="Times New Roman"/>
          <w:bCs/>
          <w:sz w:val="24"/>
          <w:szCs w:val="24"/>
          <w:vertAlign w:val="subscript"/>
        </w:rPr>
        <w:tab/>
      </w:r>
      <w:r w:rsidR="008043A7" w:rsidRPr="00B81EA7">
        <w:rPr>
          <w:rFonts w:ascii="Times New Roman" w:hAnsi="Times New Roman"/>
          <w:b/>
          <w:bCs/>
          <w:sz w:val="24"/>
          <w:szCs w:val="24"/>
        </w:rPr>
        <w:t>B.</w:t>
      </w:r>
      <w:r w:rsidR="008043A7" w:rsidRPr="00B81EA7">
        <w:rPr>
          <w:rFonts w:ascii="Times New Roman" w:hAnsi="Times New Roman"/>
          <w:bCs/>
          <w:sz w:val="24"/>
          <w:szCs w:val="24"/>
        </w:rPr>
        <w:t xml:space="preserve"> SO</w:t>
      </w:r>
      <w:r w:rsidR="008043A7" w:rsidRPr="00B81EA7">
        <w:rPr>
          <w:rFonts w:ascii="Times New Roman" w:hAnsi="Times New Roman"/>
          <w:bCs/>
          <w:sz w:val="24"/>
          <w:szCs w:val="24"/>
          <w:vertAlign w:val="subscript"/>
        </w:rPr>
        <w:t>4</w:t>
      </w:r>
      <w:r w:rsidR="008043A7" w:rsidRPr="00B81EA7">
        <w:rPr>
          <w:rFonts w:ascii="Times New Roman" w:hAnsi="Times New Roman"/>
          <w:bCs/>
          <w:sz w:val="24"/>
          <w:szCs w:val="24"/>
          <w:vertAlign w:val="superscript"/>
        </w:rPr>
        <w:t>2-</w:t>
      </w:r>
      <w:r w:rsidR="008043A7" w:rsidRPr="00B81EA7">
        <w:rPr>
          <w:rFonts w:ascii="Times New Roman" w:hAnsi="Times New Roman"/>
          <w:sz w:val="24"/>
          <w:szCs w:val="24"/>
        </w:rPr>
        <w:t>.</w:t>
      </w:r>
      <w:r w:rsidR="008043A7" w:rsidRPr="00B81EA7">
        <w:rPr>
          <w:rFonts w:ascii="Times New Roman" w:hAnsi="Times New Roman"/>
          <w:bCs/>
          <w:sz w:val="24"/>
          <w:szCs w:val="24"/>
          <w:vertAlign w:val="superscript"/>
        </w:rPr>
        <w:tab/>
      </w:r>
      <w:r w:rsidR="008043A7" w:rsidRPr="00B81EA7">
        <w:rPr>
          <w:rFonts w:ascii="Times New Roman" w:hAnsi="Times New Roman"/>
          <w:b/>
          <w:bCs/>
          <w:sz w:val="24"/>
          <w:szCs w:val="24"/>
        </w:rPr>
        <w:t>C.</w:t>
      </w:r>
      <w:r w:rsidR="008043A7" w:rsidRPr="00B81EA7">
        <w:rPr>
          <w:rFonts w:ascii="Times New Roman" w:hAnsi="Times New Roman"/>
          <w:bCs/>
          <w:sz w:val="24"/>
          <w:szCs w:val="24"/>
        </w:rPr>
        <w:t xml:space="preserve"> Cr</w:t>
      </w:r>
      <w:r w:rsidR="008043A7" w:rsidRPr="00B81EA7">
        <w:rPr>
          <w:rFonts w:ascii="Times New Roman" w:hAnsi="Times New Roman"/>
          <w:bCs/>
          <w:sz w:val="24"/>
          <w:szCs w:val="24"/>
          <w:vertAlign w:val="superscript"/>
        </w:rPr>
        <w:t>3+</w:t>
      </w:r>
      <w:r w:rsidR="008043A7" w:rsidRPr="00B81EA7">
        <w:rPr>
          <w:rFonts w:ascii="Times New Roman" w:hAnsi="Times New Roman"/>
          <w:sz w:val="24"/>
          <w:szCs w:val="24"/>
        </w:rPr>
        <w:t>.</w:t>
      </w:r>
      <w:r w:rsidR="008043A7" w:rsidRPr="00B81EA7">
        <w:rPr>
          <w:rFonts w:ascii="Times New Roman" w:hAnsi="Times New Roman"/>
          <w:bCs/>
          <w:sz w:val="24"/>
          <w:szCs w:val="24"/>
        </w:rPr>
        <w:tab/>
      </w:r>
      <w:r w:rsidR="008043A7" w:rsidRPr="00B81EA7">
        <w:rPr>
          <w:rFonts w:ascii="Times New Roman" w:hAnsi="Times New Roman"/>
          <w:b/>
          <w:bCs/>
          <w:iCs/>
          <w:sz w:val="24"/>
          <w:szCs w:val="24"/>
        </w:rPr>
        <w:t>D</w:t>
      </w:r>
      <w:r w:rsidR="008043A7" w:rsidRPr="00B81EA7">
        <w:rPr>
          <w:rFonts w:ascii="Times New Roman" w:hAnsi="Times New Roman"/>
          <w:b/>
          <w:bCs/>
          <w:sz w:val="24"/>
          <w:szCs w:val="24"/>
        </w:rPr>
        <w:t>.</w:t>
      </w:r>
      <w:r w:rsidR="008043A7" w:rsidRPr="00B81EA7">
        <w:rPr>
          <w:rFonts w:ascii="Times New Roman" w:hAnsi="Times New Roman"/>
          <w:bCs/>
          <w:sz w:val="24"/>
          <w:szCs w:val="24"/>
        </w:rPr>
        <w:t xml:space="preserve"> K</w:t>
      </w:r>
      <w:r w:rsidR="008043A7" w:rsidRPr="00B81EA7">
        <w:rPr>
          <w:rFonts w:ascii="Times New Roman" w:hAnsi="Times New Roman"/>
          <w:bCs/>
          <w:sz w:val="24"/>
          <w:szCs w:val="24"/>
          <w:vertAlign w:val="superscript"/>
        </w:rPr>
        <w:t>+</w:t>
      </w:r>
      <w:r w:rsidR="008043A7" w:rsidRPr="00B81EA7">
        <w:rPr>
          <w:rFonts w:ascii="Times New Roman" w:hAnsi="Times New Roman"/>
          <w:bCs/>
          <w:sz w:val="24"/>
          <w:szCs w:val="24"/>
        </w:rPr>
        <w:t xml:space="preserve"> và Cr</w:t>
      </w:r>
      <w:r w:rsidR="008043A7" w:rsidRPr="00B81EA7">
        <w:rPr>
          <w:rFonts w:ascii="Times New Roman" w:hAnsi="Times New Roman"/>
          <w:bCs/>
          <w:sz w:val="24"/>
          <w:szCs w:val="24"/>
          <w:vertAlign w:val="superscript"/>
        </w:rPr>
        <w:t>3+</w:t>
      </w:r>
      <w:r w:rsidR="008043A7"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41:</w:t>
      </w:r>
      <w:r w:rsidRPr="00B81EA7">
        <w:rPr>
          <w:rFonts w:ascii="Times New Roman" w:hAnsi="Times New Roman"/>
          <w:sz w:val="24"/>
          <w:szCs w:val="24"/>
        </w:rPr>
        <w:t xml:space="preserve"> A là chất bột màu lục thẫm không tan trong dung dịch loãng của axit và kiềm. Khi nấu chảy A với NaOH trong không khí thu được chất B có màu vàng dễ tan trong nước. B tác dụng với axit chuyển thành chất D có màu da cam. Chất D bị lưu huỳnh khử thành chất A. Chất D oxi hóa HCl thành khí E. Chọn phát biểu </w:t>
      </w:r>
      <w:r w:rsidRPr="00B81EA7">
        <w:rPr>
          <w:rFonts w:ascii="Times New Roman" w:hAnsi="Times New Roman"/>
          <w:b/>
          <w:sz w:val="24"/>
          <w:szCs w:val="24"/>
        </w:rPr>
        <w:t xml:space="preserve">sai </w:t>
      </w:r>
      <w:r w:rsidRPr="00B81EA7">
        <w:rPr>
          <w:rFonts w:ascii="Times New Roman" w:hAnsi="Times New Roman"/>
          <w:sz w:val="24"/>
          <w:szCs w:val="24"/>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A là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B là Na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CrO</w:t>
      </w:r>
      <w:r w:rsidR="008043A7" w:rsidRPr="00B81EA7">
        <w:rPr>
          <w:rFonts w:ascii="Times New Roman" w:hAnsi="Times New Roman"/>
          <w:sz w:val="24"/>
          <w:szCs w:val="24"/>
          <w:vertAlign w:val="subscript"/>
        </w:rPr>
        <w:t>4</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D là Na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7</w:t>
      </w:r>
      <w:r w:rsidR="008043A7" w:rsidRPr="00B81EA7">
        <w:rPr>
          <w:rFonts w:ascii="Times New Roman" w:hAnsi="Times New Roman"/>
          <w:bCs/>
          <w:sz w:val="24"/>
          <w:szCs w:val="24"/>
          <w:lang w:val="nl-NL"/>
        </w:rPr>
        <w:t>.</w:t>
      </w:r>
      <w:r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E là khí H</w:t>
      </w:r>
      <w:r w:rsidR="008043A7" w:rsidRPr="00B81EA7">
        <w:rPr>
          <w:rFonts w:ascii="Times New Roman" w:hAnsi="Times New Roman"/>
          <w:sz w:val="24"/>
          <w:szCs w:val="24"/>
          <w:vertAlign w:val="subscript"/>
        </w:rPr>
        <w:t>2</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lastRenderedPageBreak/>
        <w:t>Câu 4</w:t>
      </w:r>
      <w:r w:rsidR="004617D6" w:rsidRPr="00B81EA7">
        <w:rPr>
          <w:rFonts w:ascii="Times New Roman" w:hAnsi="Times New Roman"/>
          <w:b/>
          <w:sz w:val="24"/>
          <w:szCs w:val="24"/>
        </w:rPr>
        <w:t>2</w:t>
      </w:r>
      <w:r w:rsidRPr="00B81EA7">
        <w:rPr>
          <w:rFonts w:ascii="Times New Roman" w:hAnsi="Times New Roman"/>
          <w:b/>
          <w:sz w:val="24"/>
          <w:szCs w:val="24"/>
        </w:rPr>
        <w:t>:</w:t>
      </w:r>
      <w:r w:rsidRPr="00B81EA7">
        <w:rPr>
          <w:rFonts w:ascii="Times New Roman" w:hAnsi="Times New Roman"/>
          <w:sz w:val="24"/>
          <w:szCs w:val="24"/>
        </w:rPr>
        <w:t xml:space="preserve"> R</w:t>
      </w:r>
      <w:r w:rsidRPr="00B81EA7">
        <w:rPr>
          <w:rFonts w:ascii="Times New Roman" w:hAnsi="Times New Roman"/>
          <w:sz w:val="24"/>
          <w:szCs w:val="24"/>
          <w:vertAlign w:val="subscript"/>
        </w:rPr>
        <w:t>x</w:t>
      </w:r>
      <w:r w:rsidRPr="00B81EA7">
        <w:rPr>
          <w:rFonts w:ascii="Times New Roman" w:hAnsi="Times New Roman"/>
          <w:sz w:val="24"/>
          <w:szCs w:val="24"/>
        </w:rPr>
        <w:t>O</w:t>
      </w:r>
      <w:r w:rsidRPr="00B81EA7">
        <w:rPr>
          <w:rFonts w:ascii="Times New Roman" w:hAnsi="Times New Roman"/>
          <w:sz w:val="24"/>
          <w:szCs w:val="24"/>
          <w:vertAlign w:val="subscript"/>
        </w:rPr>
        <w:t>y</w:t>
      </w:r>
      <w:r w:rsidRPr="00B81EA7">
        <w:rPr>
          <w:rFonts w:ascii="Times New Roman" w:hAnsi="Times New Roman"/>
          <w:sz w:val="24"/>
          <w:szCs w:val="24"/>
        </w:rPr>
        <w:t xml:space="preserve"> là một oxit có tính oxi hóa rất mạnh, khi tan trong nước tạo ra 2 axit kém bền (chỉ tồn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tại trongdung dịch), khi tan trong kiềm tạo ion RO</w:t>
      </w:r>
      <w:r w:rsidRPr="00B81EA7">
        <w:rPr>
          <w:rFonts w:ascii="Times New Roman" w:hAnsi="Times New Roman"/>
          <w:sz w:val="24"/>
          <w:szCs w:val="24"/>
          <w:vertAlign w:val="subscript"/>
        </w:rPr>
        <w:t>4</w:t>
      </w:r>
      <w:r w:rsidRPr="00B81EA7">
        <w:rPr>
          <w:rFonts w:ascii="Times New Roman" w:hAnsi="Times New Roman"/>
          <w:sz w:val="24"/>
          <w:szCs w:val="24"/>
          <w:vertAlign w:val="superscript"/>
        </w:rPr>
        <w:t>2-</w:t>
      </w:r>
      <w:r w:rsidRPr="00B81EA7">
        <w:rPr>
          <w:rFonts w:ascii="Times New Roman" w:hAnsi="Times New Roman"/>
          <w:sz w:val="24"/>
          <w:szCs w:val="24"/>
        </w:rPr>
        <w:t xml:space="preserve"> có màu vàng. R</w:t>
      </w:r>
      <w:r w:rsidRPr="00B81EA7">
        <w:rPr>
          <w:rFonts w:ascii="Times New Roman" w:hAnsi="Times New Roman"/>
          <w:sz w:val="24"/>
          <w:szCs w:val="24"/>
          <w:vertAlign w:val="subscript"/>
        </w:rPr>
        <w:t>x</w:t>
      </w:r>
      <w:r w:rsidRPr="00B81EA7">
        <w:rPr>
          <w:rFonts w:ascii="Times New Roman" w:hAnsi="Times New Roman"/>
          <w:sz w:val="24"/>
          <w:szCs w:val="24"/>
        </w:rPr>
        <w:t>O</w:t>
      </w:r>
      <w:r w:rsidRPr="00B81EA7">
        <w:rPr>
          <w:rFonts w:ascii="Times New Roman" w:hAnsi="Times New Roman"/>
          <w:sz w:val="24"/>
          <w:szCs w:val="24"/>
          <w:vertAlign w:val="subscript"/>
        </w:rPr>
        <w:t>y</w:t>
      </w:r>
      <w:r w:rsidRPr="00B81EA7">
        <w:rPr>
          <w:rFonts w:ascii="Times New Roman" w:hAnsi="Times New Roman"/>
          <w:sz w:val="24"/>
          <w:szCs w:val="24"/>
        </w:rPr>
        <w:t xml:space="preserve">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vertAlign w:val="subscript"/>
        </w:rPr>
      </w:pPr>
      <w:r w:rsidRPr="00B81EA7">
        <w:rPr>
          <w:rFonts w:ascii="Times New Roman" w:hAnsi="Times New Roman"/>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SO</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CrO</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r w:rsidR="008043A7" w:rsidRPr="00B81EA7">
        <w:rPr>
          <w:rFonts w:ascii="Times New Roman" w:hAnsi="Times New Roman"/>
          <w:sz w:val="24"/>
          <w:szCs w:val="24"/>
          <w:vertAlign w:val="subscript"/>
          <w:lang w:val="nl-NL"/>
        </w:rPr>
        <w:t xml:space="preserve"> </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Mn</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7</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4</w:t>
      </w:r>
      <w:r w:rsidR="004617D6" w:rsidRPr="00B81EA7">
        <w:rPr>
          <w:rFonts w:ascii="Times New Roman" w:hAnsi="Times New Roman"/>
          <w:b/>
          <w:sz w:val="24"/>
          <w:szCs w:val="24"/>
        </w:rPr>
        <w:t>3</w:t>
      </w:r>
      <w:r w:rsidRPr="00B81EA7">
        <w:rPr>
          <w:rFonts w:ascii="Times New Roman" w:hAnsi="Times New Roman"/>
          <w:b/>
          <w:sz w:val="24"/>
          <w:szCs w:val="24"/>
        </w:rPr>
        <w:t>:</w:t>
      </w:r>
      <w:r w:rsidRPr="00B81EA7">
        <w:rPr>
          <w:rFonts w:ascii="Times New Roman" w:hAnsi="Times New Roman"/>
          <w:sz w:val="24"/>
          <w:szCs w:val="24"/>
        </w:rPr>
        <w:t xml:space="preserve"> Axit nào sau đây có tính khử mạnh nhất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HNO</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SO</w:t>
      </w:r>
      <w:r w:rsidR="008043A7" w:rsidRPr="00B81EA7">
        <w:rPr>
          <w:rFonts w:ascii="Times New Roman" w:hAnsi="Times New Roman"/>
          <w:sz w:val="24"/>
          <w:szCs w:val="24"/>
          <w:vertAlign w:val="subscript"/>
        </w:rPr>
        <w:t>4</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HCl</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CrO</w:t>
      </w:r>
      <w:r w:rsidR="008043A7" w:rsidRPr="00B81EA7">
        <w:rPr>
          <w:rFonts w:ascii="Times New Roman" w:hAnsi="Times New Roman"/>
          <w:sz w:val="24"/>
          <w:szCs w:val="24"/>
          <w:vertAlign w:val="subscript"/>
        </w:rPr>
        <w:t>4</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4</w:t>
      </w:r>
      <w:r w:rsidR="004617D6" w:rsidRPr="00B81EA7">
        <w:rPr>
          <w:rFonts w:ascii="Times New Roman" w:hAnsi="Times New Roman"/>
          <w:b/>
          <w:sz w:val="24"/>
          <w:szCs w:val="24"/>
        </w:rPr>
        <w:t>4</w:t>
      </w:r>
      <w:r w:rsidRPr="00B81EA7">
        <w:rPr>
          <w:rFonts w:ascii="Times New Roman" w:hAnsi="Times New Roman"/>
          <w:b/>
          <w:sz w:val="24"/>
          <w:szCs w:val="24"/>
        </w:rPr>
        <w:t>:</w:t>
      </w:r>
      <w:r w:rsidRPr="00B81EA7">
        <w:rPr>
          <w:rFonts w:ascii="Times New Roman" w:hAnsi="Times New Roman"/>
          <w:sz w:val="24"/>
          <w:szCs w:val="24"/>
        </w:rPr>
        <w:t xml:space="preserve"> Giải pháp điều chế </w:t>
      </w:r>
      <w:r w:rsidRPr="00B81EA7">
        <w:rPr>
          <w:rFonts w:ascii="Times New Roman" w:hAnsi="Times New Roman"/>
          <w:b/>
          <w:sz w:val="24"/>
          <w:szCs w:val="24"/>
        </w:rPr>
        <w:t>không</w:t>
      </w:r>
      <w:r w:rsidRPr="00B81EA7">
        <w:rPr>
          <w:rFonts w:ascii="Times New Roman" w:hAnsi="Times New Roman"/>
          <w:sz w:val="24"/>
          <w:szCs w:val="24"/>
        </w:rPr>
        <w:t xml:space="preserve"> hợp lí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Dùng phản ứng khử K</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7</w:t>
      </w:r>
      <w:r w:rsidR="008043A7" w:rsidRPr="00B81EA7">
        <w:rPr>
          <w:rFonts w:ascii="Times New Roman" w:hAnsi="Times New Roman"/>
          <w:sz w:val="24"/>
          <w:szCs w:val="24"/>
        </w:rPr>
        <w:t xml:space="preserve"> bằng than hay lưu huỳnh để điều chế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Dùng phản ứng của muối Cr</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xml:space="preserve"> với dung dịch kiềm dư để điều chế Cr(OH)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Dùng phản ứng của muối Cr</w:t>
      </w:r>
      <w:r w:rsidR="008043A7" w:rsidRPr="00B81EA7">
        <w:rPr>
          <w:rFonts w:ascii="Times New Roman" w:hAnsi="Times New Roman"/>
          <w:sz w:val="24"/>
          <w:szCs w:val="24"/>
          <w:vertAlign w:val="superscript"/>
        </w:rPr>
        <w:t>3+</w:t>
      </w:r>
      <w:r w:rsidR="008043A7" w:rsidRPr="00B81EA7">
        <w:rPr>
          <w:rFonts w:ascii="Times New Roman" w:hAnsi="Times New Roman"/>
          <w:sz w:val="24"/>
          <w:szCs w:val="24"/>
        </w:rPr>
        <w:t xml:space="preserve"> với dung dịch kiềm dư để điều chế Cr(OH)</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Dùng phản ứng của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đặc với K</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7</w:t>
      </w:r>
      <w:r w:rsidR="008043A7" w:rsidRPr="00B81EA7">
        <w:rPr>
          <w:rFonts w:ascii="Times New Roman" w:hAnsi="Times New Roman"/>
          <w:sz w:val="24"/>
          <w:szCs w:val="24"/>
        </w:rPr>
        <w:t xml:space="preserve"> để điều chế CrO</w:t>
      </w:r>
      <w:r w:rsidR="008043A7" w:rsidRPr="00B81EA7">
        <w:rPr>
          <w:rFonts w:ascii="Times New Roman" w:hAnsi="Times New Roman"/>
          <w:sz w:val="24"/>
          <w:szCs w:val="24"/>
          <w:vertAlign w:val="subscript"/>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lang w:val="nl-NL"/>
        </w:rPr>
        <w:tab/>
      </w:r>
      <w:r w:rsidR="008043A7" w:rsidRPr="00B81EA7">
        <w:rPr>
          <w:rFonts w:ascii="Times New Roman" w:hAnsi="Times New Roman"/>
          <w:bCs/>
          <w:sz w:val="24"/>
          <w:szCs w:val="24"/>
          <w:lang w:val="nl-NL"/>
        </w:rPr>
        <w:tab/>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4</w:t>
      </w:r>
      <w:r w:rsidR="004617D6" w:rsidRPr="00B81EA7">
        <w:rPr>
          <w:rFonts w:ascii="Times New Roman" w:hAnsi="Times New Roman"/>
          <w:b/>
          <w:sz w:val="24"/>
          <w:szCs w:val="24"/>
        </w:rPr>
        <w:t>5</w:t>
      </w:r>
      <w:r w:rsidRPr="00B81EA7">
        <w:rPr>
          <w:rFonts w:ascii="Times New Roman" w:hAnsi="Times New Roman"/>
          <w:b/>
          <w:sz w:val="24"/>
          <w:szCs w:val="24"/>
        </w:rPr>
        <w:t>:</w:t>
      </w:r>
      <w:r w:rsidRPr="00B81EA7">
        <w:rPr>
          <w:rFonts w:ascii="Times New Roman" w:hAnsi="Times New Roman"/>
          <w:sz w:val="24"/>
          <w:szCs w:val="24"/>
        </w:rPr>
        <w:t xml:space="preserve"> Một số hiện tượng sau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w:t>
      </w:r>
      <w:r w:rsidR="00ED43C4" w:rsidRPr="00B81EA7">
        <w:rPr>
          <w:rFonts w:ascii="Times New Roman" w:hAnsi="Times New Roman"/>
          <w:sz w:val="24"/>
          <w:szCs w:val="24"/>
        </w:rPr>
        <w:tab/>
      </w:r>
      <w:r w:rsidRPr="00B81EA7">
        <w:rPr>
          <w:rFonts w:ascii="Times New Roman" w:hAnsi="Times New Roman"/>
          <w:sz w:val="24"/>
          <w:szCs w:val="24"/>
        </w:rPr>
        <w:t>(1) Thêm (dư) NaOH vào dung dịch K</w:t>
      </w:r>
      <w:r w:rsidRPr="00B81EA7">
        <w:rPr>
          <w:rFonts w:ascii="Times New Roman" w:hAnsi="Times New Roman"/>
          <w:sz w:val="24"/>
          <w:szCs w:val="24"/>
          <w:vertAlign w:val="subscript"/>
        </w:rPr>
        <w:t>2</w:t>
      </w:r>
      <w:r w:rsidRPr="00B81EA7">
        <w:rPr>
          <w:rFonts w:ascii="Times New Roman" w:hAnsi="Times New Roman"/>
          <w:sz w:val="24"/>
          <w:szCs w:val="24"/>
        </w:rPr>
        <w:t>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7</w:t>
      </w:r>
      <w:r w:rsidRPr="00B81EA7">
        <w:rPr>
          <w:rFonts w:ascii="Times New Roman" w:hAnsi="Times New Roman"/>
          <w:sz w:val="24"/>
          <w:szCs w:val="24"/>
        </w:rPr>
        <w:t xml:space="preserve"> thì dung dịch chuyển từ màu da cam sang màu vàng.</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sz w:val="24"/>
          <w:szCs w:val="24"/>
        </w:rPr>
        <w:t>(2) Thêm (dư) NaOH và 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vào dung dịch CrCl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thì dung dịch từ màu xanh chuyển thành màu  vàng.</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sz w:val="24"/>
          <w:szCs w:val="24"/>
        </w:rPr>
        <w:t>(3) Thêm từ từ dung dịch NaOH vào dung dịch CrCl</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thấy xuất hiện kết tủa vàng nâu tan lại trong NaOH.</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sz w:val="24"/>
          <w:szCs w:val="24"/>
        </w:rPr>
        <w:t>(4) Thêm từ từ dung dịch HCl vào dung dịch Na[Cr(OH)</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thấy xuất hiện kết tủa lục xám, sau đó tan lại.</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Số ý đúng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1.</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2.</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3.</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4.</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4</w:t>
      </w:r>
      <w:r w:rsidR="004617D6" w:rsidRPr="00B81EA7">
        <w:rPr>
          <w:rFonts w:ascii="Times New Roman" w:hAnsi="Times New Roman"/>
          <w:b/>
          <w:sz w:val="24"/>
          <w:szCs w:val="24"/>
        </w:rPr>
        <w:t>6</w:t>
      </w:r>
      <w:r w:rsidRPr="00B81EA7">
        <w:rPr>
          <w:rFonts w:ascii="Times New Roman" w:hAnsi="Times New Roman"/>
          <w:b/>
          <w:sz w:val="24"/>
          <w:szCs w:val="24"/>
        </w:rPr>
        <w:t>:</w:t>
      </w:r>
      <w:r w:rsidRPr="00B81EA7">
        <w:rPr>
          <w:rFonts w:ascii="Times New Roman" w:hAnsi="Times New Roman"/>
          <w:sz w:val="24"/>
          <w:szCs w:val="24"/>
        </w:rPr>
        <w:t xml:space="preserve"> Trong dung dịch, 2 ion cromat và đicromat cho cân bằng thuận nghịch :</w:t>
      </w:r>
    </w:p>
    <w:p w:rsidR="008043A7" w:rsidRPr="00B81EA7" w:rsidRDefault="008043A7" w:rsidP="00ED43C4">
      <w:pPr>
        <w:tabs>
          <w:tab w:val="left" w:pos="270"/>
          <w:tab w:val="left" w:pos="2880"/>
          <w:tab w:val="left" w:pos="5310"/>
          <w:tab w:val="left" w:pos="7830"/>
        </w:tabs>
        <w:spacing w:line="252" w:lineRule="auto"/>
        <w:jc w:val="center"/>
        <w:rPr>
          <w:rFonts w:ascii="Times New Roman" w:hAnsi="Times New Roman"/>
          <w:sz w:val="24"/>
          <w:szCs w:val="24"/>
        </w:rPr>
      </w:pPr>
      <w:r w:rsidRPr="00B81EA7">
        <w:rPr>
          <w:rFonts w:ascii="Times New Roman" w:hAnsi="Times New Roman"/>
          <w:sz w:val="24"/>
          <w:szCs w:val="24"/>
        </w:rPr>
        <w:t>2CrO</w:t>
      </w:r>
      <w:r w:rsidRPr="00B81EA7">
        <w:rPr>
          <w:rFonts w:ascii="Times New Roman" w:hAnsi="Times New Roman"/>
          <w:sz w:val="24"/>
          <w:szCs w:val="24"/>
          <w:vertAlign w:val="subscript"/>
        </w:rPr>
        <w:t>4</w:t>
      </w:r>
      <w:r w:rsidRPr="00B81EA7">
        <w:rPr>
          <w:rFonts w:ascii="Times New Roman" w:hAnsi="Times New Roman"/>
          <w:sz w:val="24"/>
          <w:szCs w:val="24"/>
          <w:vertAlign w:val="superscript"/>
        </w:rPr>
        <w:t>2-</w:t>
      </w:r>
      <w:r w:rsidRPr="00B81EA7">
        <w:rPr>
          <w:rFonts w:ascii="Times New Roman" w:hAnsi="Times New Roman"/>
          <w:sz w:val="24"/>
          <w:szCs w:val="24"/>
          <w:vertAlign w:val="subscript"/>
        </w:rPr>
        <w:t xml:space="preserve"> </w:t>
      </w:r>
      <w:r w:rsidRPr="00B81EA7">
        <w:rPr>
          <w:rFonts w:ascii="Times New Roman" w:hAnsi="Times New Roman"/>
          <w:sz w:val="24"/>
          <w:szCs w:val="24"/>
        </w:rPr>
        <w:t>+ 2H</w:t>
      </w:r>
      <w:r w:rsidRPr="00B81EA7">
        <w:rPr>
          <w:rFonts w:ascii="Times New Roman" w:hAnsi="Times New Roman"/>
          <w:sz w:val="24"/>
          <w:szCs w:val="24"/>
          <w:vertAlign w:val="superscript"/>
        </w:rPr>
        <w:t xml:space="preserve">+  </w:t>
      </w:r>
      <w:r w:rsidRPr="00B81EA7">
        <w:rPr>
          <w:rFonts w:ascii="Times New Roman" w:hAnsi="Times New Roman"/>
          <w:position w:val="-10"/>
          <w:sz w:val="24"/>
          <w:szCs w:val="24"/>
        </w:rPr>
        <w:object w:dxaOrig="360" w:dyaOrig="320">
          <v:shape id="_x0000_i1050" type="#_x0000_t75" style="width:18pt;height:15.75pt" o:ole="">
            <v:imagedata r:id="rId34" o:title=""/>
          </v:shape>
          <o:OLEObject Type="Embed" ProgID="Equation.DSMT4" ShapeID="_x0000_i1050" DrawAspect="Content" ObjectID="_1608413464" r:id="rId35"/>
        </w:object>
      </w:r>
      <w:r w:rsidRPr="00B81EA7">
        <w:rPr>
          <w:rFonts w:ascii="Times New Roman" w:hAnsi="Times New Roman"/>
          <w:sz w:val="24"/>
          <w:szCs w:val="24"/>
        </w:rPr>
        <w:t xml:space="preserve"> 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7</w:t>
      </w:r>
      <w:r w:rsidRPr="00B81EA7">
        <w:rPr>
          <w:rFonts w:ascii="Times New Roman" w:hAnsi="Times New Roman"/>
          <w:sz w:val="24"/>
          <w:szCs w:val="24"/>
          <w:vertAlign w:val="superscript"/>
        </w:rPr>
        <w:t>2-</w:t>
      </w:r>
      <w:r w:rsidRPr="00B81EA7">
        <w:rPr>
          <w:rFonts w:ascii="Times New Roman" w:hAnsi="Times New Roman"/>
          <w:sz w:val="24"/>
          <w:szCs w:val="24"/>
        </w:rPr>
        <w:t xml:space="preserve"> + H</w:t>
      </w:r>
      <w:r w:rsidRPr="00B81EA7">
        <w:rPr>
          <w:rFonts w:ascii="Times New Roman" w:hAnsi="Times New Roman"/>
          <w:sz w:val="24"/>
          <w:szCs w:val="24"/>
          <w:vertAlign w:val="subscript"/>
        </w:rPr>
        <w:t>2</w:t>
      </w:r>
      <w:r w:rsidRPr="00B81EA7">
        <w:rPr>
          <w:rFonts w:ascii="Times New Roman" w:hAnsi="Times New Roman"/>
          <w:sz w:val="24"/>
          <w:szCs w:val="24"/>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Hãy chọn phát biểu đúng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dung dịch có màu da cam trong môi trường bazơ.</w:t>
      </w:r>
      <w:r w:rsidR="008043A7" w:rsidRPr="00B81EA7">
        <w:rPr>
          <w:rFonts w:ascii="Times New Roman" w:hAnsi="Times New Roman"/>
          <w:sz w:val="24"/>
          <w:szCs w:val="24"/>
        </w:rPr>
        <w:tab/>
        <w:t xml:space="preserve">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ion CrO</w:t>
      </w:r>
      <w:r w:rsidR="008043A7" w:rsidRPr="00B81EA7">
        <w:rPr>
          <w:rFonts w:ascii="Times New Roman" w:hAnsi="Times New Roman"/>
          <w:sz w:val="24"/>
          <w:szCs w:val="24"/>
          <w:vertAlign w:val="subscript"/>
        </w:rPr>
        <w:t>4</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vertAlign w:val="subscript"/>
        </w:rPr>
        <w:t xml:space="preserve"> </w:t>
      </w:r>
      <w:r w:rsidR="008043A7" w:rsidRPr="00B81EA7">
        <w:rPr>
          <w:rFonts w:ascii="Times New Roman" w:hAnsi="Times New Roman"/>
          <w:sz w:val="24"/>
          <w:szCs w:val="24"/>
        </w:rPr>
        <w:t>bền trong môi trường axit.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ion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7</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vertAlign w:val="subscript"/>
        </w:rPr>
        <w:t xml:space="preserve"> </w:t>
      </w:r>
      <w:r w:rsidR="008043A7" w:rsidRPr="00B81EA7">
        <w:rPr>
          <w:rFonts w:ascii="Times New Roman" w:hAnsi="Times New Roman"/>
          <w:sz w:val="24"/>
          <w:szCs w:val="24"/>
        </w:rPr>
        <w:t>bền trong môi trường bazơ.</w:t>
      </w:r>
      <w:r w:rsidR="008043A7" w:rsidRPr="00B81EA7">
        <w:rPr>
          <w:rFonts w:ascii="Times New Roman" w:hAnsi="Times New Roman"/>
          <w:sz w:val="24"/>
          <w:szCs w:val="24"/>
        </w:rPr>
        <w:tab/>
        <w:t xml:space="preserve">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dung dịch có màu da cam trong môi trường axit.</w:t>
      </w:r>
    </w:p>
    <w:p w:rsidR="008043A7" w:rsidRPr="00B81EA7" w:rsidRDefault="008043A7"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b/>
          <w:bCs/>
          <w:sz w:val="24"/>
          <w:szCs w:val="24"/>
        </w:rPr>
      </w:pPr>
      <w:r w:rsidRPr="00B81EA7">
        <w:rPr>
          <w:rFonts w:ascii="Times New Roman" w:hAnsi="Times New Roman"/>
          <w:b/>
          <w:sz w:val="24"/>
          <w:szCs w:val="24"/>
        </w:rPr>
        <w:t>Câu 4</w:t>
      </w:r>
      <w:r w:rsidR="004617D6" w:rsidRPr="00B81EA7">
        <w:rPr>
          <w:rFonts w:ascii="Times New Roman" w:hAnsi="Times New Roman"/>
          <w:b/>
          <w:sz w:val="24"/>
          <w:szCs w:val="24"/>
        </w:rPr>
        <w:t>7</w:t>
      </w:r>
      <w:r w:rsidRPr="00B81EA7">
        <w:rPr>
          <w:rFonts w:ascii="Times New Roman" w:hAnsi="Times New Roman"/>
          <w:b/>
          <w:sz w:val="24"/>
          <w:szCs w:val="24"/>
        </w:rPr>
        <w:t>:</w:t>
      </w:r>
      <w:r w:rsidRPr="00B81EA7">
        <w:rPr>
          <w:rFonts w:ascii="Times New Roman" w:hAnsi="Times New Roman"/>
          <w:sz w:val="24"/>
          <w:szCs w:val="24"/>
        </w:rPr>
        <w:t xml:space="preserve"> Cho vào ống nghiệm một vài tinh thể K</w:t>
      </w:r>
      <w:r w:rsidRPr="00B81EA7">
        <w:rPr>
          <w:rFonts w:ascii="Times New Roman" w:hAnsi="Times New Roman"/>
          <w:sz w:val="24"/>
          <w:szCs w:val="24"/>
          <w:vertAlign w:val="subscript"/>
        </w:rPr>
        <w:t>2</w:t>
      </w:r>
      <w:r w:rsidRPr="00B81EA7">
        <w:rPr>
          <w:rFonts w:ascii="Times New Roman" w:hAnsi="Times New Roman"/>
          <w:sz w:val="24"/>
          <w:szCs w:val="24"/>
        </w:rPr>
        <w:t>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7</w:t>
      </w:r>
      <w:r w:rsidRPr="00B81EA7">
        <w:rPr>
          <w:rFonts w:ascii="Times New Roman" w:hAnsi="Times New Roman"/>
          <w:sz w:val="24"/>
          <w:szCs w:val="24"/>
        </w:rPr>
        <w:t>, sau đó thêm tiếp khoảng 1 ml nước và lắc đều để K</w:t>
      </w:r>
      <w:r w:rsidRPr="00B81EA7">
        <w:rPr>
          <w:rFonts w:ascii="Times New Roman" w:hAnsi="Times New Roman"/>
          <w:sz w:val="24"/>
          <w:szCs w:val="24"/>
          <w:vertAlign w:val="subscript"/>
        </w:rPr>
        <w:t>2</w:t>
      </w:r>
      <w:r w:rsidRPr="00B81EA7">
        <w:rPr>
          <w:rFonts w:ascii="Times New Roman" w:hAnsi="Times New Roman"/>
          <w:sz w:val="24"/>
          <w:szCs w:val="24"/>
        </w:rPr>
        <w:t>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7</w:t>
      </w:r>
      <w:r w:rsidRPr="00B81EA7">
        <w:rPr>
          <w:rFonts w:ascii="Times New Roman" w:hAnsi="Times New Roman"/>
          <w:sz w:val="24"/>
          <w:szCs w:val="24"/>
        </w:rPr>
        <w:t xml:space="preserve"> tan hết, thu được dung dịch X. Thêm vài giọt dung dịch KOH vào dung dịch X, thu được dung dịch Y. Màu sắc của dung dịch X và Y lần lượt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màu da cam và màu vàng chanh.</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màu vàng chanh và màu da cam.</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màu nâu đỏ và màu vàng chanh.</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màu vàng chanh và màu nâu đỏ.</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4617D6" w:rsidRPr="00B81EA7">
        <w:rPr>
          <w:rFonts w:ascii="Times New Roman" w:hAnsi="Times New Roman"/>
          <w:b/>
          <w:sz w:val="24"/>
          <w:szCs w:val="24"/>
        </w:rPr>
        <w:t>48</w:t>
      </w:r>
      <w:r w:rsidRPr="00B81EA7">
        <w:rPr>
          <w:rFonts w:ascii="Times New Roman" w:hAnsi="Times New Roman"/>
          <w:b/>
          <w:sz w:val="24"/>
          <w:szCs w:val="24"/>
        </w:rPr>
        <w:t xml:space="preserve">: </w:t>
      </w:r>
      <w:r w:rsidRPr="00B81EA7">
        <w:rPr>
          <w:rFonts w:ascii="Times New Roman" w:hAnsi="Times New Roman"/>
          <w:sz w:val="24"/>
          <w:szCs w:val="24"/>
          <w:lang w:val="nl-NL"/>
        </w:rPr>
        <w:t>Cho cân bằng :  Cr</w:t>
      </w:r>
      <w:r w:rsidRPr="00B81EA7">
        <w:rPr>
          <w:rFonts w:ascii="Times New Roman" w:hAnsi="Times New Roman"/>
          <w:sz w:val="24"/>
          <w:szCs w:val="24"/>
          <w:vertAlign w:val="subscript"/>
          <w:lang w:val="nl-NL"/>
        </w:rPr>
        <w:t>2</w:t>
      </w:r>
      <w:r w:rsidRPr="00B81EA7">
        <w:rPr>
          <w:rFonts w:ascii="Times New Roman" w:hAnsi="Times New Roman"/>
          <w:sz w:val="24"/>
          <w:szCs w:val="24"/>
          <w:lang w:val="nl-NL"/>
        </w:rPr>
        <w:t>O</w:t>
      </w:r>
      <w:r w:rsidRPr="00B81EA7">
        <w:rPr>
          <w:rFonts w:ascii="Times New Roman" w:hAnsi="Times New Roman"/>
          <w:sz w:val="24"/>
          <w:szCs w:val="24"/>
          <w:vertAlign w:val="subscript"/>
          <w:lang w:val="nl-NL"/>
        </w:rPr>
        <w:t>7</w:t>
      </w:r>
      <w:r w:rsidRPr="00B81EA7">
        <w:rPr>
          <w:rFonts w:ascii="Times New Roman" w:hAnsi="Times New Roman"/>
          <w:sz w:val="24"/>
          <w:szCs w:val="24"/>
          <w:vertAlign w:val="superscript"/>
          <w:lang w:val="nl-NL"/>
        </w:rPr>
        <w:t>2-</w:t>
      </w:r>
      <w:r w:rsidRPr="00B81EA7">
        <w:rPr>
          <w:rFonts w:ascii="Times New Roman" w:hAnsi="Times New Roman"/>
          <w:sz w:val="24"/>
          <w:szCs w:val="24"/>
          <w:lang w:val="nl-NL"/>
        </w:rPr>
        <w:t xml:space="preserve"> + H</w:t>
      </w:r>
      <w:r w:rsidRPr="00B81EA7">
        <w:rPr>
          <w:rFonts w:ascii="Times New Roman" w:hAnsi="Times New Roman"/>
          <w:sz w:val="24"/>
          <w:szCs w:val="24"/>
          <w:vertAlign w:val="subscript"/>
          <w:lang w:val="nl-NL"/>
        </w:rPr>
        <w:t>2</w:t>
      </w:r>
      <w:r w:rsidRPr="00B81EA7">
        <w:rPr>
          <w:rFonts w:ascii="Times New Roman" w:hAnsi="Times New Roman"/>
          <w:sz w:val="24"/>
          <w:szCs w:val="24"/>
          <w:lang w:val="nl-NL"/>
        </w:rPr>
        <w:t xml:space="preserve">O   </w:t>
      </w:r>
      <w:r w:rsidRPr="00B81EA7">
        <w:rPr>
          <w:rFonts w:ascii="Times New Roman" w:hAnsi="Times New Roman"/>
          <w:position w:val="-10"/>
          <w:sz w:val="24"/>
          <w:szCs w:val="24"/>
          <w:lang w:val="nl-NL"/>
        </w:rPr>
        <w:object w:dxaOrig="360" w:dyaOrig="320">
          <v:shape id="_x0000_i1051" type="#_x0000_t75" style="width:18pt;height:15.75pt" o:ole="">
            <v:imagedata r:id="rId36" o:title=""/>
          </v:shape>
          <o:OLEObject Type="Embed" ProgID="Equation.DSMT4" ShapeID="_x0000_i1051" DrawAspect="Content" ObjectID="_1608413465" r:id="rId37"/>
        </w:object>
      </w:r>
      <w:r w:rsidRPr="00B81EA7">
        <w:rPr>
          <w:rFonts w:ascii="Times New Roman" w:hAnsi="Times New Roman"/>
          <w:sz w:val="24"/>
          <w:szCs w:val="24"/>
          <w:lang w:val="nl-NL"/>
        </w:rPr>
        <w:t xml:space="preserve">  2CrO</w:t>
      </w:r>
      <w:r w:rsidRPr="00B81EA7">
        <w:rPr>
          <w:rFonts w:ascii="Times New Roman" w:hAnsi="Times New Roman"/>
          <w:sz w:val="24"/>
          <w:szCs w:val="24"/>
          <w:vertAlign w:val="subscript"/>
          <w:lang w:val="nl-NL"/>
        </w:rPr>
        <w:t>4</w:t>
      </w:r>
      <w:r w:rsidRPr="00B81EA7">
        <w:rPr>
          <w:rFonts w:ascii="Times New Roman" w:hAnsi="Times New Roman"/>
          <w:sz w:val="24"/>
          <w:szCs w:val="24"/>
          <w:vertAlign w:val="superscript"/>
          <w:lang w:val="nl-NL"/>
        </w:rPr>
        <w:t>2-</w:t>
      </w:r>
      <w:r w:rsidRPr="00B81EA7">
        <w:rPr>
          <w:rFonts w:ascii="Times New Roman" w:hAnsi="Times New Roman"/>
          <w:sz w:val="24"/>
          <w:szCs w:val="24"/>
          <w:lang w:val="nl-NL"/>
        </w:rPr>
        <w:t xml:space="preserve"> + 2H</w:t>
      </w:r>
      <w:r w:rsidRPr="00B81EA7">
        <w:rPr>
          <w:rFonts w:ascii="Times New Roman" w:hAnsi="Times New Roman"/>
          <w:sz w:val="24"/>
          <w:szCs w:val="24"/>
          <w:vertAlign w:val="superscript"/>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sz w:val="24"/>
          <w:szCs w:val="24"/>
          <w:lang w:val="nl-NL"/>
        </w:rPr>
        <w:t>Khi cho BaCl</w:t>
      </w:r>
      <w:r w:rsidRPr="00B81EA7">
        <w:rPr>
          <w:rFonts w:ascii="Times New Roman" w:hAnsi="Times New Roman"/>
          <w:sz w:val="24"/>
          <w:szCs w:val="24"/>
          <w:vertAlign w:val="subscript"/>
          <w:lang w:val="nl-NL"/>
        </w:rPr>
        <w:t>2</w:t>
      </w:r>
      <w:r w:rsidRPr="00B81EA7">
        <w:rPr>
          <w:rFonts w:ascii="Times New Roman" w:hAnsi="Times New Roman"/>
          <w:sz w:val="24"/>
          <w:szCs w:val="24"/>
          <w:lang w:val="nl-NL"/>
        </w:rPr>
        <w:t xml:space="preserve"> vào dung dịch K</w:t>
      </w:r>
      <w:r w:rsidRPr="00B81EA7">
        <w:rPr>
          <w:rFonts w:ascii="Times New Roman" w:hAnsi="Times New Roman"/>
          <w:sz w:val="24"/>
          <w:szCs w:val="24"/>
          <w:vertAlign w:val="subscript"/>
          <w:lang w:val="nl-NL"/>
        </w:rPr>
        <w:t>2</w:t>
      </w:r>
      <w:r w:rsidRPr="00B81EA7">
        <w:rPr>
          <w:rFonts w:ascii="Times New Roman" w:hAnsi="Times New Roman"/>
          <w:sz w:val="24"/>
          <w:szCs w:val="24"/>
          <w:lang w:val="nl-NL"/>
        </w:rPr>
        <w:t>Cr</w:t>
      </w:r>
      <w:r w:rsidRPr="00B81EA7">
        <w:rPr>
          <w:rFonts w:ascii="Times New Roman" w:hAnsi="Times New Roman"/>
          <w:sz w:val="24"/>
          <w:szCs w:val="24"/>
          <w:vertAlign w:val="subscript"/>
          <w:lang w:val="nl-NL"/>
        </w:rPr>
        <w:t>2</w:t>
      </w:r>
      <w:r w:rsidRPr="00B81EA7">
        <w:rPr>
          <w:rFonts w:ascii="Times New Roman" w:hAnsi="Times New Roman"/>
          <w:sz w:val="24"/>
          <w:szCs w:val="24"/>
          <w:lang w:val="nl-NL"/>
        </w:rPr>
        <w:t>O</w:t>
      </w:r>
      <w:r w:rsidRPr="00B81EA7">
        <w:rPr>
          <w:rFonts w:ascii="Times New Roman" w:hAnsi="Times New Roman"/>
          <w:sz w:val="24"/>
          <w:szCs w:val="24"/>
          <w:vertAlign w:val="subscript"/>
          <w:lang w:val="nl-NL"/>
        </w:rPr>
        <w:t>7</w:t>
      </w:r>
      <w:r w:rsidRPr="00B81EA7">
        <w:rPr>
          <w:rFonts w:ascii="Times New Roman" w:hAnsi="Times New Roman"/>
          <w:sz w:val="24"/>
          <w:szCs w:val="24"/>
          <w:lang w:val="nl-NL"/>
        </w:rPr>
        <w:t xml:space="preserve"> màu da cam thì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t xml:space="preserve">     A.</w:t>
      </w:r>
      <w:r w:rsidRPr="00B81EA7">
        <w:rPr>
          <w:rFonts w:ascii="Times New Roman" w:hAnsi="Times New Roman"/>
          <w:sz w:val="24"/>
          <w:szCs w:val="24"/>
          <w:lang w:val="nl-NL"/>
        </w:rPr>
        <w:t xml:space="preserve"> Không có dấu hiệu gì.                               </w:t>
      </w:r>
      <w:r w:rsidRPr="00B81EA7">
        <w:rPr>
          <w:rFonts w:ascii="Times New Roman" w:hAnsi="Times New Roman"/>
          <w:sz w:val="24"/>
          <w:szCs w:val="24"/>
          <w:lang w:val="nl-NL"/>
        </w:rPr>
        <w:tab/>
      </w:r>
      <w:r w:rsidRPr="00B81EA7">
        <w:rPr>
          <w:rFonts w:ascii="Times New Roman" w:hAnsi="Times New Roman"/>
          <w:b/>
          <w:sz w:val="24"/>
          <w:szCs w:val="24"/>
          <w:lang w:val="nl-NL"/>
        </w:rPr>
        <w:t>B.</w:t>
      </w:r>
      <w:r w:rsidRPr="00B81EA7">
        <w:rPr>
          <w:rFonts w:ascii="Times New Roman" w:hAnsi="Times New Roman"/>
          <w:sz w:val="24"/>
          <w:szCs w:val="24"/>
          <w:lang w:val="nl-NL"/>
        </w:rPr>
        <w:t xml:space="preserve"> Có khí bay ra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sz w:val="24"/>
          <w:szCs w:val="24"/>
          <w:lang w:val="nl-NL"/>
        </w:rPr>
        <w:tab/>
      </w:r>
      <w:r w:rsidR="008043A7" w:rsidRPr="00B81EA7">
        <w:rPr>
          <w:rFonts w:ascii="Times New Roman" w:hAnsi="Times New Roman"/>
          <w:b/>
          <w:sz w:val="24"/>
          <w:szCs w:val="24"/>
          <w:lang w:val="nl-NL"/>
        </w:rPr>
        <w:t>C.</w:t>
      </w:r>
      <w:r w:rsidR="008043A7" w:rsidRPr="00B81EA7">
        <w:rPr>
          <w:rFonts w:ascii="Times New Roman" w:hAnsi="Times New Roman"/>
          <w:sz w:val="24"/>
          <w:szCs w:val="24"/>
          <w:lang w:val="nl-NL"/>
        </w:rPr>
        <w:t xml:space="preserve"> Có kết tủa màu vàng.                                </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D.</w:t>
      </w:r>
      <w:r w:rsidR="008043A7" w:rsidRPr="00B81EA7">
        <w:rPr>
          <w:rFonts w:ascii="Times New Roman" w:hAnsi="Times New Roman"/>
          <w:sz w:val="24"/>
          <w:szCs w:val="24"/>
          <w:lang w:val="nl-NL"/>
        </w:rPr>
        <w:t xml:space="preserve"> Vừa có kết tủa vừa có khí bay ra.</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4617D6" w:rsidRPr="00B81EA7">
        <w:rPr>
          <w:rFonts w:ascii="Times New Roman" w:hAnsi="Times New Roman"/>
          <w:b/>
          <w:sz w:val="24"/>
          <w:szCs w:val="24"/>
        </w:rPr>
        <w:t>49</w:t>
      </w:r>
      <w:r w:rsidRPr="00B81EA7">
        <w:rPr>
          <w:rFonts w:ascii="Times New Roman" w:hAnsi="Times New Roman"/>
          <w:b/>
          <w:sz w:val="24"/>
          <w:szCs w:val="24"/>
        </w:rPr>
        <w:t>:</w:t>
      </w:r>
      <w:r w:rsidRPr="00B81EA7">
        <w:rPr>
          <w:rFonts w:ascii="Times New Roman" w:hAnsi="Times New Roman"/>
          <w:sz w:val="24"/>
          <w:szCs w:val="24"/>
        </w:rPr>
        <w:t xml:space="preserve"> Tính tổng hệ số cân </w:t>
      </w:r>
      <w:r w:rsidR="00ED43C4" w:rsidRPr="00B81EA7">
        <w:rPr>
          <w:rFonts w:ascii="Times New Roman" w:hAnsi="Times New Roman"/>
          <w:sz w:val="24"/>
          <w:szCs w:val="24"/>
        </w:rPr>
        <w:t xml:space="preserve">bằng nhỏ nhất trong phản ứng :  </w:t>
      </w:r>
      <w:r w:rsidRPr="00B81EA7">
        <w:rPr>
          <w:rFonts w:ascii="Times New Roman" w:hAnsi="Times New Roman"/>
          <w:sz w:val="24"/>
          <w:szCs w:val="24"/>
        </w:rPr>
        <w:t>K</w:t>
      </w:r>
      <w:r w:rsidRPr="00B81EA7">
        <w:rPr>
          <w:rFonts w:ascii="Times New Roman" w:hAnsi="Times New Roman"/>
          <w:sz w:val="24"/>
          <w:szCs w:val="24"/>
          <w:vertAlign w:val="subscript"/>
        </w:rPr>
        <w:t>2</w:t>
      </w:r>
      <w:r w:rsidRPr="00B81EA7">
        <w:rPr>
          <w:rFonts w:ascii="Times New Roman" w:hAnsi="Times New Roman"/>
          <w:sz w:val="24"/>
          <w:szCs w:val="24"/>
        </w:rPr>
        <w:t>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7</w:t>
      </w:r>
      <w:r w:rsidRPr="00B81EA7">
        <w:rPr>
          <w:rFonts w:ascii="Times New Roman" w:hAnsi="Times New Roman"/>
          <w:sz w:val="24"/>
          <w:szCs w:val="24"/>
        </w:rPr>
        <w:t xml:space="preserve"> + FeSO</w:t>
      </w:r>
      <w:r w:rsidRPr="00B81EA7">
        <w:rPr>
          <w:rFonts w:ascii="Times New Roman" w:hAnsi="Times New Roman"/>
          <w:sz w:val="24"/>
          <w:szCs w:val="24"/>
          <w:vertAlign w:val="subscript"/>
        </w:rPr>
        <w:t>4</w:t>
      </w:r>
      <w:r w:rsidRPr="00B81EA7">
        <w:rPr>
          <w:rFonts w:ascii="Times New Roman" w:hAnsi="Times New Roman"/>
          <w:sz w:val="24"/>
          <w:szCs w:val="24"/>
        </w:rPr>
        <w:t xml:space="preserve"> + H</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 xml:space="preserve"> </w:t>
      </w:r>
      <w:r w:rsidRPr="00B81EA7">
        <w:rPr>
          <w:rFonts w:ascii="Times New Roman" w:hAnsi="Times New Roman"/>
          <w:b/>
          <w:position w:val="-6"/>
          <w:sz w:val="24"/>
          <w:szCs w:val="24"/>
        </w:rPr>
        <w:object w:dxaOrig="300" w:dyaOrig="220">
          <v:shape id="_x0000_i1052" type="#_x0000_t75" style="width:15pt;height:11.25pt" o:ole="">
            <v:imagedata r:id="rId8" o:title=""/>
          </v:shape>
          <o:OLEObject Type="Embed" ProgID="Equation.DSMT4" ShapeID="_x0000_i1052" DrawAspect="Content" ObjectID="_1608413466" r:id="rId38"/>
        </w:object>
      </w:r>
    </w:p>
    <w:p w:rsidR="008043A7" w:rsidRPr="00B81EA7" w:rsidRDefault="00ED43C4" w:rsidP="00ED43C4">
      <w:pPr>
        <w:tabs>
          <w:tab w:val="left" w:pos="270"/>
          <w:tab w:val="left" w:pos="2880"/>
          <w:tab w:val="left" w:pos="5310"/>
          <w:tab w:val="left" w:pos="7830"/>
        </w:tabs>
        <w:spacing w:line="252" w:lineRule="auto"/>
        <w:jc w:val="both"/>
        <w:outlineLvl w:val="0"/>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20.</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22.</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24.</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26.</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rPr>
      </w:pPr>
      <w:r w:rsidRPr="00B81EA7">
        <w:rPr>
          <w:rFonts w:ascii="Times New Roman" w:hAnsi="Times New Roman"/>
          <w:b/>
          <w:sz w:val="24"/>
          <w:szCs w:val="24"/>
        </w:rPr>
        <w:t>Câu 5</w:t>
      </w:r>
      <w:r w:rsidR="004617D6" w:rsidRPr="00B81EA7">
        <w:rPr>
          <w:rFonts w:ascii="Times New Roman" w:hAnsi="Times New Roman"/>
          <w:b/>
          <w:sz w:val="24"/>
          <w:szCs w:val="24"/>
        </w:rPr>
        <w:t>0</w:t>
      </w:r>
      <w:r w:rsidRPr="00B81EA7">
        <w:rPr>
          <w:rFonts w:ascii="Times New Roman" w:hAnsi="Times New Roman"/>
          <w:b/>
          <w:sz w:val="24"/>
          <w:szCs w:val="24"/>
        </w:rPr>
        <w:t>:</w:t>
      </w:r>
      <w:r w:rsidRPr="00B81EA7">
        <w:rPr>
          <w:rFonts w:ascii="Times New Roman" w:hAnsi="Times New Roman"/>
          <w:bCs/>
          <w:sz w:val="24"/>
          <w:szCs w:val="24"/>
        </w:rPr>
        <w:t xml:space="preserve"> Cho phản ứng : NaCrO</w:t>
      </w:r>
      <w:r w:rsidRPr="00B81EA7">
        <w:rPr>
          <w:rFonts w:ascii="Times New Roman" w:hAnsi="Times New Roman"/>
          <w:bCs/>
          <w:sz w:val="24"/>
          <w:szCs w:val="24"/>
          <w:vertAlign w:val="subscript"/>
        </w:rPr>
        <w:t xml:space="preserve">2  </w:t>
      </w:r>
      <w:r w:rsidRPr="00B81EA7">
        <w:rPr>
          <w:rFonts w:ascii="Times New Roman" w:hAnsi="Times New Roman"/>
          <w:bCs/>
          <w:sz w:val="24"/>
          <w:szCs w:val="24"/>
        </w:rPr>
        <w:t>+ Br</w:t>
      </w:r>
      <w:r w:rsidRPr="00B81EA7">
        <w:rPr>
          <w:rFonts w:ascii="Times New Roman" w:hAnsi="Times New Roman"/>
          <w:bCs/>
          <w:sz w:val="24"/>
          <w:szCs w:val="24"/>
          <w:vertAlign w:val="subscript"/>
        </w:rPr>
        <w:t>2</w:t>
      </w:r>
      <w:r w:rsidRPr="00B81EA7">
        <w:rPr>
          <w:rFonts w:ascii="Times New Roman" w:hAnsi="Times New Roman"/>
          <w:bCs/>
          <w:sz w:val="24"/>
          <w:szCs w:val="24"/>
        </w:rPr>
        <w:t xml:space="preserve"> + NaOH </w:t>
      </w:r>
      <w:r w:rsidRPr="00B81EA7">
        <w:rPr>
          <w:rFonts w:ascii="Times New Roman" w:hAnsi="Times New Roman"/>
          <w:b/>
          <w:position w:val="-6"/>
          <w:sz w:val="24"/>
          <w:szCs w:val="24"/>
        </w:rPr>
        <w:object w:dxaOrig="300" w:dyaOrig="220">
          <v:shape id="_x0000_i1053" type="#_x0000_t75" style="width:15pt;height:11.25pt" o:ole="">
            <v:imagedata r:id="rId8" o:title=""/>
          </v:shape>
          <o:OLEObject Type="Embed" ProgID="Equation.DSMT4" ShapeID="_x0000_i1053" DrawAspect="Content" ObjectID="_1608413467" r:id="rId39"/>
        </w:object>
      </w:r>
      <w:r w:rsidRPr="00B81EA7">
        <w:rPr>
          <w:rFonts w:ascii="Times New Roman" w:hAnsi="Times New Roman"/>
          <w:bCs/>
          <w:sz w:val="24"/>
          <w:szCs w:val="24"/>
        </w:rPr>
        <w:t xml:space="preserve"> Na</w:t>
      </w:r>
      <w:r w:rsidRPr="00B81EA7">
        <w:rPr>
          <w:rFonts w:ascii="Times New Roman" w:hAnsi="Times New Roman"/>
          <w:bCs/>
          <w:sz w:val="24"/>
          <w:szCs w:val="24"/>
          <w:vertAlign w:val="subscript"/>
        </w:rPr>
        <w:t>2</w:t>
      </w:r>
      <w:r w:rsidRPr="00B81EA7">
        <w:rPr>
          <w:rFonts w:ascii="Times New Roman" w:hAnsi="Times New Roman"/>
          <w:bCs/>
          <w:sz w:val="24"/>
          <w:szCs w:val="24"/>
        </w:rPr>
        <w:t>CrO</w:t>
      </w:r>
      <w:r w:rsidRPr="00B81EA7">
        <w:rPr>
          <w:rFonts w:ascii="Times New Roman" w:hAnsi="Times New Roman"/>
          <w:bCs/>
          <w:sz w:val="24"/>
          <w:szCs w:val="24"/>
          <w:vertAlign w:val="subscript"/>
        </w:rPr>
        <w:t>4</w:t>
      </w:r>
      <w:r w:rsidRPr="00B81EA7">
        <w:rPr>
          <w:rFonts w:ascii="Times New Roman" w:hAnsi="Times New Roman"/>
          <w:bCs/>
          <w:sz w:val="24"/>
          <w:szCs w:val="24"/>
        </w:rPr>
        <w:t xml:space="preserve"> + NaBr + H</w:t>
      </w:r>
      <w:r w:rsidRPr="00B81EA7">
        <w:rPr>
          <w:rFonts w:ascii="Times New Roman" w:hAnsi="Times New Roman"/>
          <w:bCs/>
          <w:sz w:val="24"/>
          <w:szCs w:val="24"/>
          <w:vertAlign w:val="subscript"/>
        </w:rPr>
        <w:t>2</w:t>
      </w:r>
      <w:r w:rsidRPr="00B81EA7">
        <w:rPr>
          <w:rFonts w:ascii="Times New Roman" w:hAnsi="Times New Roman"/>
          <w:bCs/>
          <w:sz w:val="24"/>
          <w:szCs w:val="24"/>
        </w:rPr>
        <w:t>O. Hệ số cân bằng của NaCrO</w:t>
      </w:r>
      <w:r w:rsidRPr="00B81EA7">
        <w:rPr>
          <w:rFonts w:ascii="Times New Roman" w:hAnsi="Times New Roman"/>
          <w:bCs/>
          <w:sz w:val="24"/>
          <w:szCs w:val="24"/>
          <w:vertAlign w:val="subscript"/>
        </w:rPr>
        <w:t>2</w:t>
      </w:r>
      <w:r w:rsidRPr="00B81EA7">
        <w:rPr>
          <w:rFonts w:ascii="Times New Roman" w:hAnsi="Times New Roman"/>
          <w:bCs/>
          <w:sz w:val="24"/>
          <w:szCs w:val="24"/>
        </w:rPr>
        <w:t xml:space="preserve"> là :</w:t>
      </w:r>
    </w:p>
    <w:p w:rsidR="008043A7" w:rsidRPr="00B81EA7" w:rsidRDefault="00ED43C4" w:rsidP="00ED43C4">
      <w:pPr>
        <w:pStyle w:val="Heading5"/>
        <w:tabs>
          <w:tab w:val="left" w:pos="270"/>
          <w:tab w:val="left" w:pos="2880"/>
          <w:tab w:val="left" w:pos="5310"/>
          <w:tab w:val="left" w:pos="7830"/>
        </w:tabs>
        <w:spacing w:line="252" w:lineRule="auto"/>
        <w:jc w:val="both"/>
        <w:rPr>
          <w:b/>
          <w:sz w:val="24"/>
          <w:szCs w:val="24"/>
        </w:rPr>
      </w:pPr>
      <w:r w:rsidRPr="00B81EA7">
        <w:rPr>
          <w:sz w:val="24"/>
          <w:szCs w:val="24"/>
        </w:rPr>
        <w:tab/>
      </w:r>
      <w:r w:rsidR="008043A7" w:rsidRPr="00B81EA7">
        <w:rPr>
          <w:b/>
          <w:sz w:val="24"/>
          <w:szCs w:val="24"/>
        </w:rPr>
        <w:t xml:space="preserve">A. </w:t>
      </w:r>
      <w:r w:rsidR="008043A7" w:rsidRPr="00B81EA7">
        <w:rPr>
          <w:sz w:val="24"/>
          <w:szCs w:val="24"/>
        </w:rPr>
        <w:t>1.</w:t>
      </w:r>
      <w:r w:rsidR="008043A7" w:rsidRPr="00B81EA7">
        <w:rPr>
          <w:b/>
          <w:sz w:val="24"/>
          <w:szCs w:val="24"/>
        </w:rPr>
        <w:tab/>
      </w:r>
      <w:r w:rsidR="008043A7" w:rsidRPr="00B81EA7">
        <w:rPr>
          <w:b/>
          <w:iCs/>
          <w:sz w:val="24"/>
          <w:szCs w:val="24"/>
        </w:rPr>
        <w:t>B</w:t>
      </w:r>
      <w:r w:rsidR="008043A7" w:rsidRPr="00B81EA7">
        <w:rPr>
          <w:b/>
          <w:sz w:val="24"/>
          <w:szCs w:val="24"/>
        </w:rPr>
        <w:t xml:space="preserve">. </w:t>
      </w:r>
      <w:r w:rsidR="008043A7" w:rsidRPr="00B81EA7">
        <w:rPr>
          <w:sz w:val="24"/>
          <w:szCs w:val="24"/>
        </w:rPr>
        <w:t>2.</w:t>
      </w:r>
      <w:r w:rsidR="008043A7" w:rsidRPr="00B81EA7">
        <w:rPr>
          <w:b/>
          <w:sz w:val="24"/>
          <w:szCs w:val="24"/>
        </w:rPr>
        <w:tab/>
        <w:t xml:space="preserve">C. </w:t>
      </w:r>
      <w:r w:rsidR="008043A7" w:rsidRPr="00B81EA7">
        <w:rPr>
          <w:sz w:val="24"/>
          <w:szCs w:val="24"/>
        </w:rPr>
        <w:t>3.</w:t>
      </w:r>
      <w:r w:rsidR="008043A7" w:rsidRPr="00B81EA7">
        <w:rPr>
          <w:b/>
          <w:sz w:val="24"/>
          <w:szCs w:val="24"/>
        </w:rPr>
        <w:tab/>
        <w:t xml:space="preserve">D. </w:t>
      </w:r>
      <w:r w:rsidR="008043A7" w:rsidRPr="00B81EA7">
        <w:rPr>
          <w:sz w:val="24"/>
          <w:szCs w:val="24"/>
        </w:rPr>
        <w:t>4.</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5</w:t>
      </w:r>
      <w:r w:rsidR="004617D6" w:rsidRPr="00B81EA7">
        <w:rPr>
          <w:rFonts w:ascii="Times New Roman" w:hAnsi="Times New Roman"/>
          <w:b/>
          <w:sz w:val="24"/>
          <w:szCs w:val="24"/>
        </w:rPr>
        <w:t>1</w:t>
      </w:r>
      <w:r w:rsidRPr="00B81EA7">
        <w:rPr>
          <w:rFonts w:ascii="Times New Roman" w:hAnsi="Times New Roman"/>
          <w:b/>
          <w:sz w:val="24"/>
          <w:szCs w:val="24"/>
        </w:rPr>
        <w:t>:</w:t>
      </w:r>
      <w:r w:rsidRPr="00B81EA7">
        <w:rPr>
          <w:rFonts w:ascii="Times New Roman" w:hAnsi="Times New Roman"/>
          <w:sz w:val="24"/>
          <w:szCs w:val="24"/>
        </w:rPr>
        <w:t xml:space="preserve"> Cho dãy biến đổi sau</w:t>
      </w:r>
      <w:r w:rsidR="00ED43C4" w:rsidRPr="00B81EA7">
        <w:rPr>
          <w:rFonts w:ascii="Times New Roman" w:hAnsi="Times New Roman"/>
          <w:sz w:val="24"/>
          <w:szCs w:val="24"/>
        </w:rPr>
        <w:t xml:space="preserve">:  </w:t>
      </w:r>
      <w:r w:rsidRPr="00B81EA7">
        <w:rPr>
          <w:rFonts w:ascii="Times New Roman" w:hAnsi="Times New Roman"/>
          <w:sz w:val="24"/>
          <w:szCs w:val="24"/>
        </w:rPr>
        <w:t>Cr</w:t>
      </w:r>
      <w:r w:rsidRPr="00B81EA7">
        <w:rPr>
          <w:rFonts w:ascii="Times New Roman" w:hAnsi="Times New Roman"/>
          <w:position w:val="-6"/>
          <w:sz w:val="24"/>
          <w:szCs w:val="24"/>
        </w:rPr>
        <w:object w:dxaOrig="919" w:dyaOrig="340">
          <v:shape id="_x0000_i1054" type="#_x0000_t75" style="width:45.75pt;height:17.25pt" o:ole="">
            <v:imagedata r:id="rId40" o:title=""/>
          </v:shape>
          <o:OLEObject Type="Embed" ProgID="Equation.DSMT4" ShapeID="_x0000_i1054" DrawAspect="Content" ObjectID="_1608413468" r:id="rId41"/>
        </w:object>
      </w:r>
      <w:r w:rsidRPr="00B81EA7">
        <w:rPr>
          <w:rFonts w:ascii="Times New Roman" w:hAnsi="Times New Roman"/>
          <w:sz w:val="24"/>
          <w:szCs w:val="24"/>
        </w:rPr>
        <w:t xml:space="preserve"> X </w:t>
      </w:r>
      <w:r w:rsidRPr="00B81EA7">
        <w:rPr>
          <w:rFonts w:ascii="Times New Roman" w:hAnsi="Times New Roman"/>
          <w:position w:val="-6"/>
          <w:sz w:val="24"/>
          <w:szCs w:val="24"/>
        </w:rPr>
        <w:object w:dxaOrig="880" w:dyaOrig="360">
          <v:shape id="_x0000_i1055" type="#_x0000_t75" style="width:44.25pt;height:18pt" o:ole="">
            <v:imagedata r:id="rId42" o:title=""/>
          </v:shape>
          <o:OLEObject Type="Embed" ProgID="Equation.DSMT4" ShapeID="_x0000_i1055" DrawAspect="Content" ObjectID="_1608413469" r:id="rId43"/>
        </w:object>
      </w:r>
      <w:r w:rsidRPr="00B81EA7">
        <w:rPr>
          <w:rFonts w:ascii="Times New Roman" w:hAnsi="Times New Roman"/>
          <w:sz w:val="24"/>
          <w:szCs w:val="24"/>
        </w:rPr>
        <w:t xml:space="preserve"> Y </w:t>
      </w:r>
      <w:r w:rsidRPr="00B81EA7">
        <w:rPr>
          <w:rFonts w:ascii="Times New Roman" w:hAnsi="Times New Roman"/>
          <w:position w:val="-6"/>
          <w:sz w:val="24"/>
          <w:szCs w:val="24"/>
        </w:rPr>
        <w:object w:dxaOrig="1219" w:dyaOrig="340">
          <v:shape id="_x0000_i1056" type="#_x0000_t75" style="width:60.75pt;height:17.25pt" o:ole="">
            <v:imagedata r:id="rId44" o:title=""/>
          </v:shape>
          <o:OLEObject Type="Embed" ProgID="Equation.DSMT4" ShapeID="_x0000_i1056" DrawAspect="Content" ObjectID="_1608413470" r:id="rId45"/>
        </w:object>
      </w:r>
      <w:r w:rsidRPr="00B81EA7">
        <w:rPr>
          <w:rFonts w:ascii="Times New Roman" w:hAnsi="Times New Roman"/>
          <w:sz w:val="24"/>
          <w:szCs w:val="24"/>
        </w:rPr>
        <w:t xml:space="preserve"> Z </w:t>
      </w:r>
      <w:r w:rsidRPr="00B81EA7">
        <w:rPr>
          <w:rFonts w:ascii="Times New Roman" w:hAnsi="Times New Roman"/>
          <w:position w:val="-6"/>
          <w:sz w:val="24"/>
          <w:szCs w:val="24"/>
        </w:rPr>
        <w:object w:dxaOrig="1320" w:dyaOrig="360">
          <v:shape id="_x0000_i1057" type="#_x0000_t75" style="width:66pt;height:18pt" o:ole="">
            <v:imagedata r:id="rId46" o:title=""/>
          </v:shape>
          <o:OLEObject Type="Embed" ProgID="Equation.DSMT4" ShapeID="_x0000_i1057" DrawAspect="Content" ObjectID="_1608413471" r:id="rId47"/>
        </w:object>
      </w:r>
      <w:r w:rsidRPr="00B81EA7">
        <w:rPr>
          <w:rFonts w:ascii="Times New Roman" w:hAnsi="Times New Roman"/>
          <w:sz w:val="24"/>
          <w:szCs w:val="24"/>
        </w:rPr>
        <w:t xml:space="preserve"> 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X, Y, Z, T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CrCl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CrCl</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NaCrO</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Na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CrO</w:t>
      </w:r>
      <w:r w:rsidR="008043A7" w:rsidRPr="00B81EA7">
        <w:rPr>
          <w:rFonts w:ascii="Times New Roman" w:hAnsi="Times New Roman"/>
          <w:sz w:val="24"/>
          <w:szCs w:val="24"/>
          <w:vertAlign w:val="subscript"/>
        </w:rPr>
        <w:t>7</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CrCl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CrCl</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Cr(OH)</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Na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CrO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CrCl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CrCl</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NaCrO</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Na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CrO</w:t>
      </w:r>
      <w:r w:rsidR="008043A7" w:rsidRPr="00B81EA7">
        <w:rPr>
          <w:rFonts w:ascii="Times New Roman" w:hAnsi="Times New Roman"/>
          <w:sz w:val="24"/>
          <w:szCs w:val="24"/>
          <w:vertAlign w:val="subscript"/>
        </w:rPr>
        <w:t>4</w:t>
      </w:r>
      <w:r w:rsidRPr="00B81EA7">
        <w:rPr>
          <w:rFonts w:ascii="Times New Roman" w:hAnsi="Times New Roman"/>
          <w:sz w:val="24"/>
          <w:szCs w:val="24"/>
        </w:rPr>
        <w:t>.</w:t>
      </w:r>
      <w:r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CrCl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CrCl</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Cr(OH)</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Na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CrO</w:t>
      </w:r>
      <w:r w:rsidR="008043A7" w:rsidRPr="00B81EA7">
        <w:rPr>
          <w:rFonts w:ascii="Times New Roman" w:hAnsi="Times New Roman"/>
          <w:sz w:val="24"/>
          <w:szCs w:val="24"/>
          <w:vertAlign w:val="subscript"/>
        </w:rPr>
        <w:t>7</w:t>
      </w:r>
      <w:r w:rsidR="008043A7" w:rsidRPr="00B81EA7">
        <w:rPr>
          <w:rFonts w:ascii="Times New Roman" w:hAnsi="Times New Roman"/>
          <w:sz w:val="24"/>
          <w:szCs w:val="24"/>
        </w:rPr>
        <w:t>.</w:t>
      </w:r>
    </w:p>
    <w:p w:rsidR="008043A7" w:rsidRPr="00B81EA7" w:rsidRDefault="008043A7" w:rsidP="00ED43C4">
      <w:pPr>
        <w:pStyle w:val="Default"/>
        <w:tabs>
          <w:tab w:val="left" w:pos="270"/>
          <w:tab w:val="left" w:pos="2880"/>
          <w:tab w:val="left" w:pos="5310"/>
          <w:tab w:val="left" w:pos="7830"/>
        </w:tabs>
        <w:spacing w:line="252" w:lineRule="auto"/>
        <w:jc w:val="both"/>
        <w:rPr>
          <w:color w:val="auto"/>
          <w:lang w:val="pt-BR"/>
        </w:rPr>
      </w:pPr>
      <w:r w:rsidRPr="00B81EA7">
        <w:rPr>
          <w:b/>
          <w:color w:val="auto"/>
        </w:rPr>
        <w:t xml:space="preserve">Câu </w:t>
      </w:r>
      <w:r w:rsidR="004617D6" w:rsidRPr="00B81EA7">
        <w:rPr>
          <w:b/>
          <w:color w:val="auto"/>
        </w:rPr>
        <w:t>52</w:t>
      </w:r>
      <w:r w:rsidRPr="00B81EA7">
        <w:rPr>
          <w:b/>
          <w:color w:val="auto"/>
        </w:rPr>
        <w:t xml:space="preserve">: </w:t>
      </w:r>
      <w:r w:rsidRPr="00B81EA7">
        <w:rPr>
          <w:color w:val="auto"/>
          <w:lang w:val="pt-BR"/>
        </w:rPr>
        <w:t xml:space="preserve">Cho sơ đồ chuyển hoá giữa các hợp chất của crom : </w:t>
      </w:r>
    </w:p>
    <w:p w:rsidR="008043A7" w:rsidRPr="00B81EA7" w:rsidRDefault="008043A7" w:rsidP="004169BD">
      <w:pPr>
        <w:pStyle w:val="Default"/>
        <w:tabs>
          <w:tab w:val="left" w:pos="270"/>
          <w:tab w:val="left" w:pos="2880"/>
          <w:tab w:val="left" w:pos="5310"/>
          <w:tab w:val="left" w:pos="7830"/>
        </w:tabs>
        <w:spacing w:line="252" w:lineRule="auto"/>
        <w:jc w:val="center"/>
        <w:rPr>
          <w:color w:val="auto"/>
          <w:lang w:val="pt-BR"/>
        </w:rPr>
      </w:pPr>
      <w:r w:rsidRPr="00B81EA7">
        <w:rPr>
          <w:color w:val="auto"/>
        </w:rPr>
        <w:t>Cr(OH)</w:t>
      </w:r>
      <w:r w:rsidRPr="00B81EA7">
        <w:rPr>
          <w:color w:val="auto"/>
          <w:vertAlign w:val="subscript"/>
        </w:rPr>
        <w:t>3</w:t>
      </w:r>
      <w:r w:rsidRPr="00B81EA7">
        <w:rPr>
          <w:color w:val="auto"/>
          <w:position w:val="-6"/>
        </w:rPr>
        <w:object w:dxaOrig="980" w:dyaOrig="340">
          <v:shape id="_x0000_i1058" type="#_x0000_t75" style="width:48.75pt;height:17.25pt" o:ole="">
            <v:imagedata r:id="rId48" o:title=""/>
          </v:shape>
          <o:OLEObject Type="Embed" ProgID="Equation.DSMT4" ShapeID="_x0000_i1058" DrawAspect="Content" ObjectID="_1608413472" r:id="rId49"/>
        </w:object>
      </w:r>
      <w:r w:rsidRPr="00B81EA7">
        <w:rPr>
          <w:color w:val="auto"/>
        </w:rPr>
        <w:t xml:space="preserve"> X </w:t>
      </w:r>
      <w:r w:rsidRPr="00B81EA7">
        <w:rPr>
          <w:color w:val="auto"/>
          <w:position w:val="-6"/>
        </w:rPr>
        <w:object w:dxaOrig="1260" w:dyaOrig="360">
          <v:shape id="_x0000_i1059" type="#_x0000_t75" style="width:63pt;height:18pt" o:ole="">
            <v:imagedata r:id="rId50" o:title=""/>
          </v:shape>
          <o:OLEObject Type="Embed" ProgID="Equation.DSMT4" ShapeID="_x0000_i1059" DrawAspect="Content" ObjectID="_1608413473" r:id="rId51"/>
        </w:object>
      </w:r>
      <w:r w:rsidRPr="00B81EA7">
        <w:rPr>
          <w:color w:val="auto"/>
        </w:rPr>
        <w:t xml:space="preserve"> Y </w:t>
      </w:r>
      <w:r w:rsidRPr="00B81EA7">
        <w:rPr>
          <w:color w:val="auto"/>
          <w:position w:val="-6"/>
        </w:rPr>
        <w:object w:dxaOrig="1100" w:dyaOrig="360">
          <v:shape id="_x0000_i1060" type="#_x0000_t75" style="width:54.75pt;height:18pt" o:ole="">
            <v:imagedata r:id="rId52" o:title=""/>
          </v:shape>
          <o:OLEObject Type="Embed" ProgID="Equation.DSMT4" ShapeID="_x0000_i1060" DrawAspect="Content" ObjectID="_1608413474" r:id="rId53"/>
        </w:object>
      </w:r>
      <w:r w:rsidRPr="00B81EA7">
        <w:rPr>
          <w:color w:val="auto"/>
        </w:rPr>
        <w:t xml:space="preserve"> Z </w:t>
      </w:r>
      <w:r w:rsidRPr="00B81EA7">
        <w:rPr>
          <w:color w:val="auto"/>
          <w:position w:val="-6"/>
        </w:rPr>
        <w:object w:dxaOrig="1560" w:dyaOrig="360">
          <v:shape id="_x0000_i1061" type="#_x0000_t75" style="width:78pt;height:18pt" o:ole="">
            <v:imagedata r:id="rId54" o:title=""/>
          </v:shape>
          <o:OLEObject Type="Embed" ProgID="Equation.DSMT4" ShapeID="_x0000_i1061" DrawAspect="Content" ObjectID="_1608413475" r:id="rId55"/>
        </w:object>
      </w:r>
      <w:r w:rsidRPr="00B81EA7">
        <w:rPr>
          <w:color w:val="auto"/>
        </w:rPr>
        <w:t xml:space="preserve"> 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Các chất X, Y, Z, T theo thứ tự là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rPr>
        <w:tab/>
      </w:r>
      <w:r w:rsidRPr="00B81EA7">
        <w:rPr>
          <w:rFonts w:ascii="Times New Roman" w:hAnsi="Times New Roman"/>
          <w:b/>
          <w:sz w:val="24"/>
          <w:szCs w:val="24"/>
          <w:lang w:val="pt-BR"/>
        </w:rPr>
        <w:t>A.</w:t>
      </w:r>
      <w:r w:rsidRPr="00B81EA7">
        <w:rPr>
          <w:rFonts w:ascii="Times New Roman" w:hAnsi="Times New Roman"/>
          <w:sz w:val="24"/>
          <w:szCs w:val="24"/>
          <w:lang w:val="pt-BR"/>
        </w:rPr>
        <w:t xml:space="preserve"> KCrO</w:t>
      </w:r>
      <w:r w:rsidRPr="00B81EA7">
        <w:rPr>
          <w:rFonts w:ascii="Times New Roman" w:hAnsi="Times New Roman"/>
          <w:sz w:val="24"/>
          <w:szCs w:val="24"/>
          <w:vertAlign w:val="subscript"/>
          <w:lang w:val="pt-BR"/>
        </w:rPr>
        <w:t xml:space="preserve">2 </w:t>
      </w:r>
      <w:r w:rsidRPr="00B81EA7">
        <w:rPr>
          <w:rFonts w:ascii="Times New Roman" w:hAnsi="Times New Roman"/>
          <w:sz w:val="24"/>
          <w:szCs w:val="24"/>
          <w:lang w:val="pt-BR"/>
        </w:rPr>
        <w:t>; K</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CrO</w:t>
      </w:r>
      <w:r w:rsidRPr="00B81EA7">
        <w:rPr>
          <w:rFonts w:ascii="Times New Roman" w:hAnsi="Times New Roman"/>
          <w:sz w:val="24"/>
          <w:szCs w:val="24"/>
          <w:vertAlign w:val="subscript"/>
          <w:lang w:val="pt-BR"/>
        </w:rPr>
        <w:t xml:space="preserve">4 </w:t>
      </w:r>
      <w:r w:rsidRPr="00B81EA7">
        <w:rPr>
          <w:rFonts w:ascii="Times New Roman" w:hAnsi="Times New Roman"/>
          <w:sz w:val="24"/>
          <w:szCs w:val="24"/>
          <w:lang w:val="pt-BR"/>
        </w:rPr>
        <w:t>; K</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Cr</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 xml:space="preserve">7 </w:t>
      </w:r>
      <w:r w:rsidRPr="00B81EA7">
        <w:rPr>
          <w:rFonts w:ascii="Times New Roman" w:hAnsi="Times New Roman"/>
          <w:sz w:val="24"/>
          <w:szCs w:val="24"/>
          <w:lang w:val="pt-BR"/>
        </w:rPr>
        <w:t>; Cr</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lang w:val="pt-BR"/>
        </w:rPr>
        <w:tab/>
      </w:r>
      <w:r w:rsidRPr="00B81EA7">
        <w:rPr>
          <w:rFonts w:ascii="Times New Roman" w:hAnsi="Times New Roman"/>
          <w:b/>
          <w:sz w:val="24"/>
          <w:szCs w:val="24"/>
          <w:lang w:val="pt-BR"/>
        </w:rPr>
        <w:t>B.</w:t>
      </w:r>
      <w:r w:rsidRPr="00B81EA7">
        <w:rPr>
          <w:rFonts w:ascii="Times New Roman" w:hAnsi="Times New Roman"/>
          <w:sz w:val="24"/>
          <w:szCs w:val="24"/>
          <w:lang w:val="pt-BR"/>
        </w:rPr>
        <w:t xml:space="preserve"> K</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CrO</w:t>
      </w:r>
      <w:r w:rsidRPr="00B81EA7">
        <w:rPr>
          <w:rFonts w:ascii="Times New Roman" w:hAnsi="Times New Roman"/>
          <w:sz w:val="24"/>
          <w:szCs w:val="24"/>
          <w:vertAlign w:val="subscript"/>
          <w:lang w:val="pt-BR"/>
        </w:rPr>
        <w:t xml:space="preserve">4 </w:t>
      </w:r>
      <w:r w:rsidRPr="00B81EA7">
        <w:rPr>
          <w:rFonts w:ascii="Times New Roman" w:hAnsi="Times New Roman"/>
          <w:sz w:val="24"/>
          <w:szCs w:val="24"/>
          <w:lang w:val="pt-BR"/>
        </w:rPr>
        <w:t>; KCrO</w:t>
      </w:r>
      <w:r w:rsidRPr="00B81EA7">
        <w:rPr>
          <w:rFonts w:ascii="Times New Roman" w:hAnsi="Times New Roman"/>
          <w:sz w:val="24"/>
          <w:szCs w:val="24"/>
          <w:vertAlign w:val="subscript"/>
          <w:lang w:val="pt-BR"/>
        </w:rPr>
        <w:t xml:space="preserve">2 </w:t>
      </w:r>
      <w:r w:rsidRPr="00B81EA7">
        <w:rPr>
          <w:rFonts w:ascii="Times New Roman" w:hAnsi="Times New Roman"/>
          <w:sz w:val="24"/>
          <w:szCs w:val="24"/>
          <w:lang w:val="pt-BR"/>
        </w:rPr>
        <w:t>; K</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Cr</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 xml:space="preserve">7 </w:t>
      </w:r>
      <w:r w:rsidRPr="00B81EA7">
        <w:rPr>
          <w:rFonts w:ascii="Times New Roman" w:hAnsi="Times New Roman"/>
          <w:sz w:val="24"/>
          <w:szCs w:val="24"/>
          <w:lang w:val="pt-BR"/>
        </w:rPr>
        <w:t>; Cr</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sz w:val="24"/>
          <w:szCs w:val="24"/>
          <w:lang w:val="pt-BR"/>
        </w:rPr>
        <w:t xml:space="preserve">C. </w:t>
      </w:r>
      <w:r w:rsidRPr="00B81EA7">
        <w:rPr>
          <w:rFonts w:ascii="Times New Roman" w:hAnsi="Times New Roman"/>
          <w:sz w:val="24"/>
          <w:szCs w:val="24"/>
          <w:lang w:val="pt-BR"/>
        </w:rPr>
        <w:t>KCrO</w:t>
      </w:r>
      <w:r w:rsidRPr="00B81EA7">
        <w:rPr>
          <w:rFonts w:ascii="Times New Roman" w:hAnsi="Times New Roman"/>
          <w:sz w:val="24"/>
          <w:szCs w:val="24"/>
          <w:vertAlign w:val="subscript"/>
          <w:lang w:val="pt-BR"/>
        </w:rPr>
        <w:t xml:space="preserve">2 </w:t>
      </w:r>
      <w:r w:rsidRPr="00B81EA7">
        <w:rPr>
          <w:rFonts w:ascii="Times New Roman" w:hAnsi="Times New Roman"/>
          <w:sz w:val="24"/>
          <w:szCs w:val="24"/>
          <w:lang w:val="pt-BR"/>
        </w:rPr>
        <w:t>; K</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Cr</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 xml:space="preserve">7 </w:t>
      </w:r>
      <w:r w:rsidRPr="00B81EA7">
        <w:rPr>
          <w:rFonts w:ascii="Times New Roman" w:hAnsi="Times New Roman"/>
          <w:sz w:val="24"/>
          <w:szCs w:val="24"/>
          <w:lang w:val="pt-BR"/>
        </w:rPr>
        <w:t>; K</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CrO</w:t>
      </w:r>
      <w:r w:rsidRPr="00B81EA7">
        <w:rPr>
          <w:rFonts w:ascii="Times New Roman" w:hAnsi="Times New Roman"/>
          <w:sz w:val="24"/>
          <w:szCs w:val="24"/>
          <w:vertAlign w:val="subscript"/>
          <w:lang w:val="pt-BR"/>
        </w:rPr>
        <w:t xml:space="preserve">4 </w:t>
      </w:r>
      <w:r w:rsidRPr="00B81EA7">
        <w:rPr>
          <w:rFonts w:ascii="Times New Roman" w:hAnsi="Times New Roman"/>
          <w:sz w:val="24"/>
          <w:szCs w:val="24"/>
          <w:lang w:val="pt-BR"/>
        </w:rPr>
        <w:t>; CrSO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w:t>
      </w:r>
      <w:r w:rsidRPr="00B81EA7">
        <w:rPr>
          <w:rFonts w:ascii="Times New Roman" w:hAnsi="Times New Roman"/>
          <w:sz w:val="24"/>
          <w:szCs w:val="24"/>
          <w:lang w:val="pt-BR"/>
        </w:rPr>
        <w:tab/>
      </w:r>
      <w:r w:rsidRPr="00B81EA7">
        <w:rPr>
          <w:rFonts w:ascii="Times New Roman" w:hAnsi="Times New Roman"/>
          <w:b/>
          <w:sz w:val="24"/>
          <w:szCs w:val="24"/>
          <w:lang w:val="pt-BR"/>
        </w:rPr>
        <w:t>D.</w:t>
      </w:r>
      <w:r w:rsidRPr="00B81EA7">
        <w:rPr>
          <w:rFonts w:ascii="Times New Roman" w:hAnsi="Times New Roman"/>
          <w:sz w:val="24"/>
          <w:szCs w:val="24"/>
          <w:lang w:val="pt-BR"/>
        </w:rPr>
        <w:t xml:space="preserve"> KCrO</w:t>
      </w:r>
      <w:r w:rsidRPr="00B81EA7">
        <w:rPr>
          <w:rFonts w:ascii="Times New Roman" w:hAnsi="Times New Roman"/>
          <w:sz w:val="24"/>
          <w:szCs w:val="24"/>
          <w:vertAlign w:val="subscript"/>
          <w:lang w:val="pt-BR"/>
        </w:rPr>
        <w:t xml:space="preserve">2 </w:t>
      </w:r>
      <w:r w:rsidRPr="00B81EA7">
        <w:rPr>
          <w:rFonts w:ascii="Times New Roman" w:hAnsi="Times New Roman"/>
          <w:sz w:val="24"/>
          <w:szCs w:val="24"/>
          <w:lang w:val="pt-BR"/>
        </w:rPr>
        <w:t>; K</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Cr</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 xml:space="preserve">7 </w:t>
      </w:r>
      <w:r w:rsidRPr="00B81EA7">
        <w:rPr>
          <w:rFonts w:ascii="Times New Roman" w:hAnsi="Times New Roman"/>
          <w:sz w:val="24"/>
          <w:szCs w:val="24"/>
          <w:lang w:val="pt-BR"/>
        </w:rPr>
        <w:t>; K</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CrO</w:t>
      </w:r>
      <w:r w:rsidRPr="00B81EA7">
        <w:rPr>
          <w:rFonts w:ascii="Times New Roman" w:hAnsi="Times New Roman"/>
          <w:sz w:val="24"/>
          <w:szCs w:val="24"/>
          <w:vertAlign w:val="subscript"/>
          <w:lang w:val="pt-BR"/>
        </w:rPr>
        <w:t xml:space="preserve">4 </w:t>
      </w:r>
      <w:r w:rsidRPr="00B81EA7">
        <w:rPr>
          <w:rFonts w:ascii="Times New Roman" w:hAnsi="Times New Roman"/>
          <w:sz w:val="24"/>
          <w:szCs w:val="24"/>
          <w:lang w:val="pt-BR"/>
        </w:rPr>
        <w:t>; Cr</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
          <w:sz w:val="24"/>
          <w:szCs w:val="24"/>
          <w:lang w:val="it-IT"/>
        </w:rPr>
      </w:pPr>
      <w:r w:rsidRPr="00B81EA7">
        <w:rPr>
          <w:rFonts w:ascii="Times New Roman" w:hAnsi="Times New Roman"/>
          <w:noProof/>
          <w:sz w:val="24"/>
          <w:szCs w:val="24"/>
        </w:rPr>
        <w:drawing>
          <wp:anchor distT="0" distB="0" distL="114300" distR="114300" simplePos="0" relativeHeight="251659264" behindDoc="0" locked="0" layoutInCell="1" allowOverlap="1" wp14:anchorId="6DE12445" wp14:editId="71394E58">
            <wp:simplePos x="0" y="0"/>
            <wp:positionH relativeFrom="column">
              <wp:posOffset>1828800</wp:posOffset>
            </wp:positionH>
            <wp:positionV relativeFrom="paragraph">
              <wp:posOffset>133350</wp:posOffset>
            </wp:positionV>
            <wp:extent cx="1914525" cy="771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14525" cy="771525"/>
                    </a:xfrm>
                    <a:prstGeom prst="rect">
                      <a:avLst/>
                    </a:prstGeom>
                    <a:noFill/>
                  </pic:spPr>
                </pic:pic>
              </a:graphicData>
            </a:graphic>
            <wp14:sizeRelH relativeFrom="page">
              <wp14:pctWidth>0</wp14:pctWidth>
            </wp14:sizeRelH>
            <wp14:sizeRelV relativeFrom="page">
              <wp14:pctHeight>0</wp14:pctHeight>
            </wp14:sizeRelV>
          </wp:anchor>
        </w:drawing>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b/>
          <w:sz w:val="24"/>
          <w:szCs w:val="24"/>
        </w:rPr>
        <w:t xml:space="preserve">Câu </w:t>
      </w:r>
      <w:r w:rsidR="004617D6" w:rsidRPr="00B81EA7">
        <w:rPr>
          <w:rFonts w:ascii="Times New Roman" w:hAnsi="Times New Roman"/>
          <w:b/>
          <w:sz w:val="24"/>
          <w:szCs w:val="24"/>
        </w:rPr>
        <w:t>53</w:t>
      </w:r>
      <w:r w:rsidRPr="00B81EA7">
        <w:rPr>
          <w:rFonts w:ascii="Times New Roman" w:hAnsi="Times New Roman"/>
          <w:b/>
          <w:sz w:val="24"/>
          <w:szCs w:val="24"/>
        </w:rPr>
        <w:t xml:space="preserve">: </w:t>
      </w:r>
      <w:r w:rsidRPr="00B81EA7">
        <w:rPr>
          <w:rFonts w:ascii="Times New Roman" w:hAnsi="Times New Roman"/>
          <w:sz w:val="24"/>
          <w:szCs w:val="24"/>
          <w:lang w:val="it-IT"/>
        </w:rPr>
        <w:t>Cho sơ đồ sau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sz w:val="24"/>
          <w:szCs w:val="24"/>
          <w:lang w:val="it-IT"/>
        </w:rPr>
        <w:lastRenderedPageBreak/>
        <w:t xml:space="preserve">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it-IT"/>
        </w:rPr>
      </w:pP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it-IT"/>
        </w:rPr>
      </w:pP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sz w:val="24"/>
          <w:szCs w:val="24"/>
          <w:lang w:val="it-IT"/>
        </w:rPr>
        <w:t>Các chất X, Y, Z lần lượt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sz w:val="24"/>
          <w:szCs w:val="24"/>
          <w:lang w:val="it-IT"/>
        </w:rPr>
        <w:tab/>
      </w:r>
      <w:r w:rsidR="008043A7" w:rsidRPr="00B81EA7">
        <w:rPr>
          <w:rFonts w:ascii="Times New Roman" w:hAnsi="Times New Roman"/>
          <w:b/>
          <w:sz w:val="24"/>
          <w:szCs w:val="24"/>
          <w:lang w:val="it-IT"/>
        </w:rPr>
        <w:t>A.</w:t>
      </w:r>
      <w:r w:rsidR="008043A7" w:rsidRPr="00B81EA7">
        <w:rPr>
          <w:rFonts w:ascii="Times New Roman" w:hAnsi="Times New Roman"/>
          <w:sz w:val="24"/>
          <w:szCs w:val="24"/>
          <w:lang w:val="it-IT"/>
        </w:rPr>
        <w:t xml:space="preserve"> K</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Cr</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O</w:t>
      </w:r>
      <w:r w:rsidR="008043A7" w:rsidRPr="00B81EA7">
        <w:rPr>
          <w:rFonts w:ascii="Times New Roman" w:hAnsi="Times New Roman"/>
          <w:sz w:val="24"/>
          <w:szCs w:val="24"/>
          <w:vertAlign w:val="subscript"/>
          <w:lang w:val="it-IT"/>
        </w:rPr>
        <w:t>7</w:t>
      </w:r>
      <w:r w:rsidR="008043A7" w:rsidRPr="00B81EA7">
        <w:rPr>
          <w:rFonts w:ascii="Times New Roman" w:hAnsi="Times New Roman"/>
          <w:sz w:val="24"/>
          <w:szCs w:val="24"/>
          <w:lang w:val="it-IT"/>
        </w:rPr>
        <w:t>, K</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CrO</w:t>
      </w:r>
      <w:r w:rsidR="008043A7" w:rsidRPr="00B81EA7">
        <w:rPr>
          <w:rFonts w:ascii="Times New Roman" w:hAnsi="Times New Roman"/>
          <w:sz w:val="24"/>
          <w:szCs w:val="24"/>
          <w:vertAlign w:val="subscript"/>
          <w:lang w:val="it-IT"/>
        </w:rPr>
        <w:t>4</w:t>
      </w:r>
      <w:r w:rsidR="008043A7" w:rsidRPr="00B81EA7">
        <w:rPr>
          <w:rFonts w:ascii="Times New Roman" w:hAnsi="Times New Roman"/>
          <w:sz w:val="24"/>
          <w:szCs w:val="24"/>
          <w:lang w:val="it-IT"/>
        </w:rPr>
        <w:t>, Cr</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(SO</w:t>
      </w:r>
      <w:r w:rsidR="008043A7" w:rsidRPr="00B81EA7">
        <w:rPr>
          <w:rFonts w:ascii="Times New Roman" w:hAnsi="Times New Roman"/>
          <w:sz w:val="24"/>
          <w:szCs w:val="24"/>
          <w:vertAlign w:val="subscript"/>
          <w:lang w:val="it-IT"/>
        </w:rPr>
        <w:t>4</w:t>
      </w:r>
      <w:r w:rsidR="008043A7" w:rsidRPr="00B81EA7">
        <w:rPr>
          <w:rFonts w:ascii="Times New Roman" w:hAnsi="Times New Roman"/>
          <w:sz w:val="24"/>
          <w:szCs w:val="24"/>
          <w:lang w:val="it-IT"/>
        </w:rPr>
        <w:t>)</w:t>
      </w:r>
      <w:r w:rsidR="008043A7" w:rsidRPr="00B81EA7">
        <w:rPr>
          <w:rFonts w:ascii="Times New Roman" w:hAnsi="Times New Roman"/>
          <w:sz w:val="24"/>
          <w:szCs w:val="24"/>
          <w:vertAlign w:val="subscript"/>
          <w:lang w:val="it-IT"/>
        </w:rPr>
        <w:t>3</w:t>
      </w:r>
      <w:r w:rsidR="008043A7" w:rsidRPr="00B81EA7">
        <w:rPr>
          <w:rFonts w:ascii="Times New Roman" w:hAnsi="Times New Roman"/>
          <w:sz w:val="24"/>
          <w:szCs w:val="24"/>
          <w:lang w:val="it-IT"/>
        </w:rPr>
        <w:t xml:space="preserve">.       </w:t>
      </w:r>
      <w:r w:rsidR="008043A7" w:rsidRPr="00B81EA7">
        <w:rPr>
          <w:rFonts w:ascii="Times New Roman" w:hAnsi="Times New Roman"/>
          <w:sz w:val="24"/>
          <w:szCs w:val="24"/>
          <w:lang w:val="it-IT"/>
        </w:rPr>
        <w:tab/>
      </w:r>
      <w:r w:rsidR="008043A7" w:rsidRPr="00B81EA7">
        <w:rPr>
          <w:rFonts w:ascii="Times New Roman" w:hAnsi="Times New Roman"/>
          <w:b/>
          <w:sz w:val="24"/>
          <w:szCs w:val="24"/>
          <w:lang w:val="it-IT"/>
        </w:rPr>
        <w:t>B.</w:t>
      </w:r>
      <w:r w:rsidR="008043A7" w:rsidRPr="00B81EA7">
        <w:rPr>
          <w:rFonts w:ascii="Times New Roman" w:hAnsi="Times New Roman"/>
          <w:sz w:val="24"/>
          <w:szCs w:val="24"/>
          <w:lang w:val="it-IT"/>
        </w:rPr>
        <w:t xml:space="preserve"> K</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CrO</w:t>
      </w:r>
      <w:r w:rsidR="008043A7" w:rsidRPr="00B81EA7">
        <w:rPr>
          <w:rFonts w:ascii="Times New Roman" w:hAnsi="Times New Roman"/>
          <w:sz w:val="24"/>
          <w:szCs w:val="24"/>
          <w:vertAlign w:val="subscript"/>
          <w:lang w:val="it-IT"/>
        </w:rPr>
        <w:t>4</w:t>
      </w:r>
      <w:r w:rsidR="008043A7" w:rsidRPr="00B81EA7">
        <w:rPr>
          <w:rFonts w:ascii="Times New Roman" w:hAnsi="Times New Roman"/>
          <w:sz w:val="24"/>
          <w:szCs w:val="24"/>
          <w:lang w:val="it-IT"/>
        </w:rPr>
        <w:t>, K</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Cr</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O</w:t>
      </w:r>
      <w:r w:rsidR="008043A7" w:rsidRPr="00B81EA7">
        <w:rPr>
          <w:rFonts w:ascii="Times New Roman" w:hAnsi="Times New Roman"/>
          <w:sz w:val="24"/>
          <w:szCs w:val="24"/>
          <w:vertAlign w:val="subscript"/>
          <w:lang w:val="it-IT"/>
        </w:rPr>
        <w:t>7</w:t>
      </w:r>
      <w:r w:rsidR="008043A7" w:rsidRPr="00B81EA7">
        <w:rPr>
          <w:rFonts w:ascii="Times New Roman" w:hAnsi="Times New Roman"/>
          <w:sz w:val="24"/>
          <w:szCs w:val="24"/>
          <w:lang w:val="it-IT"/>
        </w:rPr>
        <w:t>, Cr</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(SO</w:t>
      </w:r>
      <w:r w:rsidR="008043A7" w:rsidRPr="00B81EA7">
        <w:rPr>
          <w:rFonts w:ascii="Times New Roman" w:hAnsi="Times New Roman"/>
          <w:sz w:val="24"/>
          <w:szCs w:val="24"/>
          <w:vertAlign w:val="subscript"/>
          <w:lang w:val="it-IT"/>
        </w:rPr>
        <w:t>4</w:t>
      </w:r>
      <w:r w:rsidR="008043A7" w:rsidRPr="00B81EA7">
        <w:rPr>
          <w:rFonts w:ascii="Times New Roman" w:hAnsi="Times New Roman"/>
          <w:sz w:val="24"/>
          <w:szCs w:val="24"/>
          <w:lang w:val="it-IT"/>
        </w:rPr>
        <w:t>)</w:t>
      </w:r>
      <w:r w:rsidR="008043A7" w:rsidRPr="00B81EA7">
        <w:rPr>
          <w:rFonts w:ascii="Times New Roman" w:hAnsi="Times New Roman"/>
          <w:sz w:val="24"/>
          <w:szCs w:val="24"/>
          <w:vertAlign w:val="subscript"/>
          <w:lang w:val="it-IT"/>
        </w:rPr>
        <w:t>3</w:t>
      </w:r>
      <w:r w:rsidR="008043A7" w:rsidRPr="00B81EA7">
        <w:rPr>
          <w:rFonts w:ascii="Times New Roman" w:hAnsi="Times New Roman"/>
          <w:sz w:val="24"/>
          <w:szCs w:val="24"/>
          <w:lang w:val="it-IT"/>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sz w:val="24"/>
          <w:szCs w:val="24"/>
          <w:lang w:val="it-IT"/>
        </w:rPr>
        <w:tab/>
      </w:r>
      <w:r w:rsidR="008043A7" w:rsidRPr="00B81EA7">
        <w:rPr>
          <w:rFonts w:ascii="Times New Roman" w:hAnsi="Times New Roman"/>
          <w:b/>
          <w:sz w:val="24"/>
          <w:szCs w:val="24"/>
          <w:lang w:val="it-IT"/>
        </w:rPr>
        <w:t xml:space="preserve">C. </w:t>
      </w:r>
      <w:r w:rsidR="008043A7" w:rsidRPr="00B81EA7">
        <w:rPr>
          <w:rFonts w:ascii="Times New Roman" w:hAnsi="Times New Roman"/>
          <w:sz w:val="24"/>
          <w:szCs w:val="24"/>
          <w:lang w:val="it-IT"/>
        </w:rPr>
        <w:t>K[Cr(OH)</w:t>
      </w:r>
      <w:r w:rsidR="008043A7" w:rsidRPr="00B81EA7">
        <w:rPr>
          <w:rFonts w:ascii="Times New Roman" w:hAnsi="Times New Roman"/>
          <w:sz w:val="24"/>
          <w:szCs w:val="24"/>
          <w:vertAlign w:val="subscript"/>
          <w:lang w:val="it-IT"/>
        </w:rPr>
        <w:t>4</w:t>
      </w:r>
      <w:r w:rsidR="008043A7" w:rsidRPr="00B81EA7">
        <w:rPr>
          <w:rFonts w:ascii="Times New Roman" w:hAnsi="Times New Roman"/>
          <w:sz w:val="24"/>
          <w:szCs w:val="24"/>
          <w:lang w:val="it-IT"/>
        </w:rPr>
        <w:t>], K</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Cr</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O</w:t>
      </w:r>
      <w:r w:rsidR="008043A7" w:rsidRPr="00B81EA7">
        <w:rPr>
          <w:rFonts w:ascii="Times New Roman" w:hAnsi="Times New Roman"/>
          <w:sz w:val="24"/>
          <w:szCs w:val="24"/>
          <w:vertAlign w:val="subscript"/>
          <w:lang w:val="it-IT"/>
        </w:rPr>
        <w:t>7</w:t>
      </w:r>
      <w:r w:rsidR="008043A7" w:rsidRPr="00B81EA7">
        <w:rPr>
          <w:rFonts w:ascii="Times New Roman" w:hAnsi="Times New Roman"/>
          <w:sz w:val="24"/>
          <w:szCs w:val="24"/>
          <w:lang w:val="it-IT"/>
        </w:rPr>
        <w:t>, Cr</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(SO</w:t>
      </w:r>
      <w:r w:rsidR="008043A7" w:rsidRPr="00B81EA7">
        <w:rPr>
          <w:rFonts w:ascii="Times New Roman" w:hAnsi="Times New Roman"/>
          <w:sz w:val="24"/>
          <w:szCs w:val="24"/>
          <w:vertAlign w:val="subscript"/>
          <w:lang w:val="it-IT"/>
        </w:rPr>
        <w:t>4</w:t>
      </w:r>
      <w:r w:rsidR="008043A7" w:rsidRPr="00B81EA7">
        <w:rPr>
          <w:rFonts w:ascii="Times New Roman" w:hAnsi="Times New Roman"/>
          <w:sz w:val="24"/>
          <w:szCs w:val="24"/>
          <w:lang w:val="it-IT"/>
        </w:rPr>
        <w:t>)</w:t>
      </w:r>
      <w:r w:rsidR="008043A7" w:rsidRPr="00B81EA7">
        <w:rPr>
          <w:rFonts w:ascii="Times New Roman" w:hAnsi="Times New Roman"/>
          <w:sz w:val="24"/>
          <w:szCs w:val="24"/>
          <w:vertAlign w:val="subscript"/>
          <w:lang w:val="it-IT"/>
        </w:rPr>
        <w:t>3</w:t>
      </w:r>
      <w:r w:rsidR="008043A7" w:rsidRPr="00B81EA7">
        <w:rPr>
          <w:rFonts w:ascii="Times New Roman" w:hAnsi="Times New Roman"/>
          <w:sz w:val="24"/>
          <w:szCs w:val="24"/>
          <w:lang w:val="it-IT"/>
        </w:rPr>
        <w:t>.</w:t>
      </w:r>
      <w:r w:rsidR="008043A7" w:rsidRPr="00B81EA7">
        <w:rPr>
          <w:rFonts w:ascii="Times New Roman" w:hAnsi="Times New Roman"/>
          <w:sz w:val="24"/>
          <w:szCs w:val="24"/>
          <w:lang w:val="it-IT"/>
        </w:rPr>
        <w:tab/>
      </w:r>
      <w:r w:rsidR="008043A7" w:rsidRPr="00B81EA7">
        <w:rPr>
          <w:rFonts w:ascii="Times New Roman" w:hAnsi="Times New Roman"/>
          <w:b/>
          <w:sz w:val="24"/>
          <w:szCs w:val="24"/>
          <w:lang w:val="it-IT"/>
        </w:rPr>
        <w:t>D.</w:t>
      </w:r>
      <w:r w:rsidR="008043A7" w:rsidRPr="00B81EA7">
        <w:rPr>
          <w:rFonts w:ascii="Times New Roman" w:hAnsi="Times New Roman"/>
          <w:sz w:val="24"/>
          <w:szCs w:val="24"/>
          <w:lang w:val="it-IT"/>
        </w:rPr>
        <w:t xml:space="preserve"> K[Cr(OH)</w:t>
      </w:r>
      <w:r w:rsidR="008043A7" w:rsidRPr="00B81EA7">
        <w:rPr>
          <w:rFonts w:ascii="Times New Roman" w:hAnsi="Times New Roman"/>
          <w:sz w:val="24"/>
          <w:szCs w:val="24"/>
          <w:vertAlign w:val="subscript"/>
          <w:lang w:val="it-IT"/>
        </w:rPr>
        <w:t>4</w:t>
      </w:r>
      <w:r w:rsidR="008043A7" w:rsidRPr="00B81EA7">
        <w:rPr>
          <w:rFonts w:ascii="Times New Roman" w:hAnsi="Times New Roman"/>
          <w:sz w:val="24"/>
          <w:szCs w:val="24"/>
          <w:lang w:val="it-IT"/>
        </w:rPr>
        <w:t>], K</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CrO</w:t>
      </w:r>
      <w:r w:rsidR="008043A7" w:rsidRPr="00B81EA7">
        <w:rPr>
          <w:rFonts w:ascii="Times New Roman" w:hAnsi="Times New Roman"/>
          <w:sz w:val="24"/>
          <w:szCs w:val="24"/>
          <w:vertAlign w:val="subscript"/>
          <w:lang w:val="it-IT"/>
        </w:rPr>
        <w:t>4</w:t>
      </w:r>
      <w:r w:rsidR="008043A7" w:rsidRPr="00B81EA7">
        <w:rPr>
          <w:rFonts w:ascii="Times New Roman" w:hAnsi="Times New Roman"/>
          <w:sz w:val="24"/>
          <w:szCs w:val="24"/>
          <w:lang w:val="it-IT"/>
        </w:rPr>
        <w:t>, CrSO</w:t>
      </w:r>
      <w:r w:rsidR="008043A7" w:rsidRPr="00B81EA7">
        <w:rPr>
          <w:rFonts w:ascii="Times New Roman" w:hAnsi="Times New Roman"/>
          <w:sz w:val="24"/>
          <w:szCs w:val="24"/>
          <w:vertAlign w:val="subscript"/>
          <w:lang w:val="it-IT"/>
        </w:rPr>
        <w:t>4</w:t>
      </w:r>
      <w:r w:rsidR="008043A7" w:rsidRPr="00B81EA7">
        <w:rPr>
          <w:rFonts w:ascii="Times New Roman" w:hAnsi="Times New Roman"/>
          <w:sz w:val="24"/>
          <w:szCs w:val="24"/>
          <w:lang w:val="it-IT"/>
        </w:rPr>
        <w:t>.</w:t>
      </w:r>
    </w:p>
    <w:p w:rsidR="004617D6" w:rsidRPr="00B81EA7" w:rsidRDefault="008043A7" w:rsidP="002D3C1B">
      <w:pPr>
        <w:tabs>
          <w:tab w:val="left" w:pos="284"/>
          <w:tab w:val="left" w:pos="2835"/>
          <w:tab w:val="left" w:pos="567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 xml:space="preserve">Câu </w:t>
      </w:r>
      <w:r w:rsidR="002D3C1B" w:rsidRPr="00B81EA7">
        <w:rPr>
          <w:rFonts w:ascii="Times New Roman" w:hAnsi="Times New Roman"/>
          <w:b/>
          <w:sz w:val="24"/>
          <w:szCs w:val="24"/>
        </w:rPr>
        <w:t>54</w:t>
      </w:r>
      <w:r w:rsidRPr="00B81EA7">
        <w:rPr>
          <w:rFonts w:ascii="Times New Roman" w:hAnsi="Times New Roman"/>
          <w:b/>
          <w:sz w:val="24"/>
          <w:szCs w:val="24"/>
        </w:rPr>
        <w:t>:</w:t>
      </w:r>
      <w:r w:rsidR="004617D6" w:rsidRPr="00B81EA7">
        <w:rPr>
          <w:rFonts w:ascii="Times New Roman" w:hAnsi="Times New Roman"/>
          <w:sz w:val="24"/>
          <w:szCs w:val="24"/>
        </w:rPr>
        <w:t xml:space="preserve"> Vị trí của nguyên tố Fe trong bảng tuần hoàn các nguyên tố hoá học là:</w:t>
      </w:r>
    </w:p>
    <w:p w:rsidR="004617D6" w:rsidRPr="00B81EA7" w:rsidRDefault="004617D6" w:rsidP="002D3C1B">
      <w:pPr>
        <w:tabs>
          <w:tab w:val="left" w:pos="284"/>
          <w:tab w:val="left" w:pos="2835"/>
          <w:tab w:val="left" w:pos="567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ab/>
        <w:t xml:space="preserve">A. </w:t>
      </w:r>
      <w:r w:rsidRPr="00B81EA7">
        <w:rPr>
          <w:rFonts w:ascii="Times New Roman" w:hAnsi="Times New Roman"/>
          <w:sz w:val="24"/>
          <w:szCs w:val="24"/>
        </w:rPr>
        <w:t>Số thứ tự 26, chu kỳ 4, nhóm VIIB, sắt là nguyên tố kim loại nhóm B.</w:t>
      </w:r>
      <w:r w:rsidRPr="00B81EA7">
        <w:rPr>
          <w:rFonts w:ascii="Times New Roman" w:hAnsi="Times New Roman"/>
          <w:b/>
          <w:sz w:val="24"/>
          <w:szCs w:val="24"/>
        </w:rPr>
        <w:tab/>
      </w:r>
    </w:p>
    <w:p w:rsidR="004617D6" w:rsidRPr="00B81EA7" w:rsidRDefault="004617D6" w:rsidP="002D3C1B">
      <w:pPr>
        <w:tabs>
          <w:tab w:val="left" w:pos="284"/>
          <w:tab w:val="left" w:pos="2835"/>
          <w:tab w:val="left" w:pos="567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ab/>
        <w:t xml:space="preserve">B. </w:t>
      </w:r>
      <w:r w:rsidRPr="00B81EA7">
        <w:rPr>
          <w:rFonts w:ascii="Times New Roman" w:hAnsi="Times New Roman"/>
          <w:sz w:val="24"/>
          <w:szCs w:val="24"/>
        </w:rPr>
        <w:t>Số thứ tự 26, chu kỳ 4, nhóm VIB, sắt là nguyên tố phi kim.</w:t>
      </w:r>
      <w:r w:rsidRPr="00B81EA7">
        <w:rPr>
          <w:rFonts w:ascii="Times New Roman" w:hAnsi="Times New Roman"/>
          <w:b/>
          <w:sz w:val="24"/>
          <w:szCs w:val="24"/>
        </w:rPr>
        <w:tab/>
      </w:r>
    </w:p>
    <w:p w:rsidR="004617D6" w:rsidRPr="00B81EA7" w:rsidRDefault="004617D6" w:rsidP="002D3C1B">
      <w:pPr>
        <w:tabs>
          <w:tab w:val="left" w:pos="284"/>
          <w:tab w:val="left" w:pos="2835"/>
          <w:tab w:val="left" w:pos="567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ab/>
        <w:t xml:space="preserve">C. </w:t>
      </w:r>
      <w:r w:rsidRPr="00B81EA7">
        <w:rPr>
          <w:rFonts w:ascii="Times New Roman" w:hAnsi="Times New Roman"/>
          <w:sz w:val="24"/>
          <w:szCs w:val="24"/>
        </w:rPr>
        <w:t>Số thứ tự 26, chu kỳ 4, nhóm VIIIB, sắt là nguyên tố kim loại nhóm B.</w:t>
      </w:r>
      <w:r w:rsidRPr="00B81EA7">
        <w:rPr>
          <w:rFonts w:ascii="Times New Roman" w:hAnsi="Times New Roman"/>
          <w:b/>
          <w:sz w:val="24"/>
          <w:szCs w:val="24"/>
        </w:rPr>
        <w:tab/>
      </w:r>
    </w:p>
    <w:p w:rsidR="008043A7" w:rsidRPr="00B81EA7" w:rsidRDefault="004617D6" w:rsidP="002D3C1B">
      <w:pPr>
        <w:tabs>
          <w:tab w:val="left" w:pos="270"/>
          <w:tab w:val="left" w:pos="2835"/>
          <w:tab w:val="left" w:pos="567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ab/>
        <w:t>D.</w:t>
      </w:r>
      <w:r w:rsidRPr="00B81EA7">
        <w:rPr>
          <w:rFonts w:ascii="Times New Roman" w:hAnsi="Times New Roman"/>
          <w:sz w:val="24"/>
          <w:szCs w:val="24"/>
        </w:rPr>
        <w:t xml:space="preserve"> Số thứ tự 26, chu kỳ 4, nhóm VB, sắt là kim loại nhóm B.</w:t>
      </w:r>
    </w:p>
    <w:p w:rsidR="002D3C1B" w:rsidRPr="00B81EA7" w:rsidRDefault="008043A7" w:rsidP="002D3C1B">
      <w:pPr>
        <w:pStyle w:val="co10bt"/>
        <w:tabs>
          <w:tab w:val="left" w:pos="270"/>
          <w:tab w:val="left" w:pos="2880"/>
          <w:tab w:val="left" w:pos="5310"/>
          <w:tab w:val="left" w:pos="7830"/>
        </w:tabs>
        <w:spacing w:after="0"/>
        <w:ind w:left="0" w:firstLine="0"/>
        <w:rPr>
          <w:rFonts w:ascii="Times New Roman" w:hAnsi="Times New Roman"/>
          <w:bCs w:val="0"/>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55</w:t>
      </w:r>
      <w:r w:rsidRPr="00B81EA7">
        <w:rPr>
          <w:rFonts w:ascii="Times New Roman" w:hAnsi="Times New Roman"/>
          <w:b/>
          <w:sz w:val="24"/>
          <w:szCs w:val="24"/>
        </w:rPr>
        <w:t>:</w:t>
      </w:r>
      <w:r w:rsidRPr="00B81EA7">
        <w:rPr>
          <w:rFonts w:ascii="Times New Roman" w:hAnsi="Times New Roman"/>
          <w:sz w:val="24"/>
          <w:szCs w:val="24"/>
        </w:rPr>
        <w:t xml:space="preserve"> </w:t>
      </w:r>
      <w:r w:rsidR="002D3C1B" w:rsidRPr="00B81EA7">
        <w:rPr>
          <w:rFonts w:ascii="Times New Roman" w:hAnsi="Times New Roman"/>
          <w:bCs w:val="0"/>
          <w:sz w:val="24"/>
          <w:szCs w:val="24"/>
          <w:lang w:val="nl-NL"/>
        </w:rPr>
        <w:t>Cấu hình electron của ion Fe</w:t>
      </w:r>
      <w:r w:rsidR="002D3C1B" w:rsidRPr="00B81EA7">
        <w:rPr>
          <w:rFonts w:ascii="Times New Roman" w:hAnsi="Times New Roman"/>
          <w:bCs w:val="0"/>
          <w:sz w:val="24"/>
          <w:szCs w:val="24"/>
          <w:vertAlign w:val="superscript"/>
          <w:lang w:val="nl-NL"/>
        </w:rPr>
        <w:t>2+</w:t>
      </w:r>
      <w:r w:rsidR="002D3C1B" w:rsidRPr="00B81EA7">
        <w:rPr>
          <w:rFonts w:ascii="Times New Roman" w:hAnsi="Times New Roman"/>
          <w:bCs w:val="0"/>
          <w:sz w:val="24"/>
          <w:szCs w:val="24"/>
          <w:lang w:val="nl-NL"/>
        </w:rPr>
        <w:t xml:space="preserve"> là :</w:t>
      </w:r>
    </w:p>
    <w:p w:rsidR="008043A7" w:rsidRPr="00B81EA7" w:rsidRDefault="002D3C1B" w:rsidP="002D3C1B">
      <w:pPr>
        <w:pStyle w:val="co10bt"/>
        <w:tabs>
          <w:tab w:val="left" w:pos="270"/>
          <w:tab w:val="left" w:pos="2880"/>
          <w:tab w:val="left" w:pos="5310"/>
          <w:tab w:val="left" w:pos="7830"/>
        </w:tabs>
        <w:spacing w:after="0"/>
        <w:ind w:left="0" w:firstLine="0"/>
        <w:rPr>
          <w:rFonts w:ascii="Times New Roman" w:hAnsi="Times New Roman"/>
          <w:bCs w:val="0"/>
          <w:sz w:val="24"/>
          <w:szCs w:val="24"/>
          <w:lang w:val="nl-NL"/>
        </w:rPr>
      </w:pPr>
      <w:r w:rsidRPr="00B81EA7">
        <w:rPr>
          <w:rFonts w:ascii="Times New Roman" w:hAnsi="Times New Roman"/>
          <w:bCs w:val="0"/>
          <w:sz w:val="24"/>
          <w:szCs w:val="24"/>
          <w:lang w:val="nl-NL"/>
        </w:rPr>
        <w:tab/>
      </w:r>
      <w:r w:rsidRPr="00B81EA7">
        <w:rPr>
          <w:rFonts w:ascii="Times New Roman" w:hAnsi="Times New Roman"/>
          <w:b/>
          <w:bCs w:val="0"/>
          <w:sz w:val="24"/>
          <w:szCs w:val="24"/>
          <w:lang w:val="nl-NL"/>
        </w:rPr>
        <w:t>A.</w:t>
      </w:r>
      <w:r w:rsidRPr="00B81EA7">
        <w:rPr>
          <w:rFonts w:ascii="Times New Roman" w:hAnsi="Times New Roman"/>
          <w:bCs w:val="0"/>
          <w:sz w:val="24"/>
          <w:szCs w:val="24"/>
          <w:lang w:val="nl-NL"/>
        </w:rPr>
        <w:t xml:space="preserve"> [Ar]3d</w:t>
      </w:r>
      <w:r w:rsidRPr="00B81EA7">
        <w:rPr>
          <w:rFonts w:ascii="Times New Roman" w:hAnsi="Times New Roman"/>
          <w:bCs w:val="0"/>
          <w:sz w:val="24"/>
          <w:szCs w:val="24"/>
          <w:vertAlign w:val="superscript"/>
          <w:lang w:val="nl-NL"/>
        </w:rPr>
        <w:t>5</w:t>
      </w:r>
      <w:r w:rsidRPr="00B81EA7">
        <w:rPr>
          <w:rFonts w:ascii="Times New Roman" w:hAnsi="Times New Roman"/>
          <w:bCs w:val="0"/>
          <w:sz w:val="24"/>
          <w:szCs w:val="24"/>
          <w:lang w:val="nl-NL"/>
        </w:rPr>
        <w:t>4s</w:t>
      </w:r>
      <w:r w:rsidRPr="00B81EA7">
        <w:rPr>
          <w:rFonts w:ascii="Times New Roman" w:hAnsi="Times New Roman"/>
          <w:bCs w:val="0"/>
          <w:sz w:val="24"/>
          <w:szCs w:val="24"/>
          <w:vertAlign w:val="superscript"/>
          <w:lang w:val="nl-NL"/>
        </w:rPr>
        <w:t>1</w:t>
      </w:r>
      <w:r w:rsidRPr="00B81EA7">
        <w:rPr>
          <w:rFonts w:ascii="Times New Roman" w:hAnsi="Times New Roman"/>
          <w:bCs w:val="0"/>
          <w:sz w:val="24"/>
          <w:szCs w:val="24"/>
          <w:lang w:val="nl-NL"/>
        </w:rPr>
        <w:t>.</w:t>
      </w:r>
      <w:r w:rsidRPr="00B81EA7">
        <w:rPr>
          <w:rFonts w:ascii="Times New Roman" w:hAnsi="Times New Roman"/>
          <w:bCs w:val="0"/>
          <w:sz w:val="24"/>
          <w:szCs w:val="24"/>
          <w:lang w:val="nl-NL"/>
        </w:rPr>
        <w:tab/>
      </w:r>
      <w:r w:rsidRPr="00B81EA7">
        <w:rPr>
          <w:rFonts w:ascii="Times New Roman" w:hAnsi="Times New Roman"/>
          <w:b/>
          <w:bCs w:val="0"/>
          <w:sz w:val="24"/>
          <w:szCs w:val="24"/>
          <w:lang w:val="nl-NL"/>
        </w:rPr>
        <w:t>B.</w:t>
      </w:r>
      <w:r w:rsidRPr="00B81EA7">
        <w:rPr>
          <w:rFonts w:ascii="Times New Roman" w:hAnsi="Times New Roman"/>
          <w:bCs w:val="0"/>
          <w:sz w:val="24"/>
          <w:szCs w:val="24"/>
          <w:lang w:val="nl-NL"/>
        </w:rPr>
        <w:t xml:space="preserve"> [Ar]3d</w:t>
      </w:r>
      <w:r w:rsidRPr="00B81EA7">
        <w:rPr>
          <w:rFonts w:ascii="Times New Roman" w:hAnsi="Times New Roman"/>
          <w:bCs w:val="0"/>
          <w:sz w:val="24"/>
          <w:szCs w:val="24"/>
          <w:vertAlign w:val="superscript"/>
          <w:lang w:val="nl-NL"/>
        </w:rPr>
        <w:t>4</w:t>
      </w:r>
      <w:r w:rsidRPr="00B81EA7">
        <w:rPr>
          <w:rFonts w:ascii="Times New Roman" w:hAnsi="Times New Roman"/>
          <w:bCs w:val="0"/>
          <w:sz w:val="24"/>
          <w:szCs w:val="24"/>
          <w:lang w:val="nl-NL"/>
        </w:rPr>
        <w:t>4s</w:t>
      </w:r>
      <w:r w:rsidRPr="00B81EA7">
        <w:rPr>
          <w:rFonts w:ascii="Times New Roman" w:hAnsi="Times New Roman"/>
          <w:bCs w:val="0"/>
          <w:sz w:val="24"/>
          <w:szCs w:val="24"/>
          <w:vertAlign w:val="superscript"/>
          <w:lang w:val="nl-NL"/>
        </w:rPr>
        <w:t>2</w:t>
      </w:r>
      <w:r w:rsidRPr="00B81EA7">
        <w:rPr>
          <w:rFonts w:ascii="Times New Roman" w:hAnsi="Times New Roman"/>
          <w:bCs w:val="0"/>
          <w:sz w:val="24"/>
          <w:szCs w:val="24"/>
          <w:lang w:val="nl-NL"/>
        </w:rPr>
        <w:t>.</w:t>
      </w:r>
      <w:r w:rsidRPr="00B81EA7">
        <w:rPr>
          <w:rFonts w:ascii="Times New Roman" w:hAnsi="Times New Roman"/>
          <w:b/>
          <w:bCs w:val="0"/>
          <w:iCs/>
          <w:sz w:val="24"/>
          <w:szCs w:val="24"/>
          <w:lang w:val="nl-NL"/>
        </w:rPr>
        <w:tab/>
        <w:t>C</w:t>
      </w:r>
      <w:r w:rsidRPr="00B81EA7">
        <w:rPr>
          <w:rFonts w:ascii="Times New Roman" w:hAnsi="Times New Roman"/>
          <w:b/>
          <w:bCs w:val="0"/>
          <w:sz w:val="24"/>
          <w:szCs w:val="24"/>
          <w:lang w:val="nl-NL"/>
        </w:rPr>
        <w:t>.</w:t>
      </w:r>
      <w:r w:rsidRPr="00B81EA7">
        <w:rPr>
          <w:rFonts w:ascii="Times New Roman" w:hAnsi="Times New Roman"/>
          <w:bCs w:val="0"/>
          <w:sz w:val="24"/>
          <w:szCs w:val="24"/>
          <w:lang w:val="nl-NL"/>
        </w:rPr>
        <w:t xml:space="preserve"> [Ar]3d</w:t>
      </w:r>
      <w:r w:rsidRPr="00B81EA7">
        <w:rPr>
          <w:rFonts w:ascii="Times New Roman" w:hAnsi="Times New Roman"/>
          <w:bCs w:val="0"/>
          <w:sz w:val="24"/>
          <w:szCs w:val="24"/>
          <w:vertAlign w:val="superscript"/>
          <w:lang w:val="nl-NL"/>
        </w:rPr>
        <w:t>6</w:t>
      </w:r>
      <w:r w:rsidRPr="00B81EA7">
        <w:rPr>
          <w:rFonts w:ascii="Times New Roman" w:hAnsi="Times New Roman"/>
          <w:bCs w:val="0"/>
          <w:sz w:val="24"/>
          <w:szCs w:val="24"/>
          <w:lang w:val="nl-NL"/>
        </w:rPr>
        <w:t>.</w:t>
      </w:r>
      <w:r w:rsidRPr="00B81EA7">
        <w:rPr>
          <w:rFonts w:ascii="Times New Roman" w:hAnsi="Times New Roman"/>
          <w:bCs w:val="0"/>
          <w:sz w:val="24"/>
          <w:szCs w:val="24"/>
          <w:lang w:val="nl-NL"/>
        </w:rPr>
        <w:tab/>
      </w:r>
      <w:r w:rsidRPr="00B81EA7">
        <w:rPr>
          <w:rFonts w:ascii="Times New Roman" w:hAnsi="Times New Roman"/>
          <w:b/>
          <w:bCs w:val="0"/>
          <w:sz w:val="24"/>
          <w:szCs w:val="24"/>
          <w:lang w:val="nl-NL"/>
        </w:rPr>
        <w:t>D.</w:t>
      </w:r>
      <w:r w:rsidRPr="00B81EA7">
        <w:rPr>
          <w:rFonts w:ascii="Times New Roman" w:hAnsi="Times New Roman"/>
          <w:bCs w:val="0"/>
          <w:sz w:val="24"/>
          <w:szCs w:val="24"/>
          <w:lang w:val="nl-NL"/>
        </w:rPr>
        <w:t xml:space="preserve"> [Ar]3d</w:t>
      </w:r>
      <w:r w:rsidRPr="00B81EA7">
        <w:rPr>
          <w:rFonts w:ascii="Times New Roman" w:hAnsi="Times New Roman"/>
          <w:bCs w:val="0"/>
          <w:sz w:val="24"/>
          <w:szCs w:val="24"/>
          <w:vertAlign w:val="superscript"/>
          <w:lang w:val="nl-NL"/>
        </w:rPr>
        <w:t>2</w:t>
      </w:r>
      <w:r w:rsidRPr="00B81EA7">
        <w:rPr>
          <w:rFonts w:ascii="Times New Roman" w:hAnsi="Times New Roman"/>
          <w:bCs w:val="0"/>
          <w:sz w:val="24"/>
          <w:szCs w:val="24"/>
          <w:lang w:val="nl-NL"/>
        </w:rPr>
        <w:t>.</w:t>
      </w:r>
      <w:r w:rsidRPr="00B81EA7">
        <w:rPr>
          <w:rFonts w:ascii="Times New Roman" w:hAnsi="Times New Roman"/>
          <w:bCs w:val="0"/>
          <w:sz w:val="24"/>
          <w:szCs w:val="24"/>
          <w:lang w:val="nl-NL"/>
        </w:rPr>
        <w:tab/>
      </w:r>
    </w:p>
    <w:p w:rsidR="002D3C1B" w:rsidRPr="00B81EA7" w:rsidRDefault="008043A7" w:rsidP="002D3C1B">
      <w:pPr>
        <w:tabs>
          <w:tab w:val="left" w:pos="270"/>
          <w:tab w:val="left" w:pos="2835"/>
          <w:tab w:val="left" w:pos="2880"/>
          <w:tab w:val="left" w:pos="5310"/>
          <w:tab w:val="left" w:pos="5670"/>
          <w:tab w:val="left" w:pos="783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 xml:space="preserve">Câu </w:t>
      </w:r>
      <w:r w:rsidR="002D3C1B" w:rsidRPr="00B81EA7">
        <w:rPr>
          <w:rFonts w:ascii="Times New Roman" w:hAnsi="Times New Roman"/>
          <w:b/>
          <w:sz w:val="24"/>
          <w:szCs w:val="24"/>
        </w:rPr>
        <w:t>56</w:t>
      </w:r>
      <w:r w:rsidRPr="00B81EA7">
        <w:rPr>
          <w:rFonts w:ascii="Times New Roman" w:hAnsi="Times New Roman"/>
          <w:b/>
          <w:sz w:val="24"/>
          <w:szCs w:val="24"/>
        </w:rPr>
        <w:t>:</w:t>
      </w:r>
      <w:r w:rsidRPr="00B81EA7">
        <w:rPr>
          <w:rFonts w:ascii="Times New Roman" w:hAnsi="Times New Roman"/>
          <w:sz w:val="24"/>
          <w:szCs w:val="24"/>
        </w:rPr>
        <w:t xml:space="preserve"> </w:t>
      </w:r>
      <w:r w:rsidR="002D3C1B" w:rsidRPr="00B81EA7">
        <w:rPr>
          <w:rFonts w:ascii="Times New Roman" w:hAnsi="Times New Roman"/>
          <w:sz w:val="24"/>
          <w:szCs w:val="24"/>
        </w:rPr>
        <w:t>Nung Fe(NO</w:t>
      </w:r>
      <w:r w:rsidR="002D3C1B" w:rsidRPr="00B81EA7">
        <w:rPr>
          <w:rFonts w:ascii="Times New Roman" w:hAnsi="Times New Roman"/>
          <w:sz w:val="24"/>
          <w:szCs w:val="24"/>
          <w:vertAlign w:val="subscript"/>
        </w:rPr>
        <w:t>3</w:t>
      </w:r>
      <w:r w:rsidR="002D3C1B" w:rsidRPr="00B81EA7">
        <w:rPr>
          <w:rFonts w:ascii="Times New Roman" w:hAnsi="Times New Roman"/>
          <w:sz w:val="24"/>
          <w:szCs w:val="24"/>
        </w:rPr>
        <w:t>)</w:t>
      </w:r>
      <w:r w:rsidR="002D3C1B" w:rsidRPr="00B81EA7">
        <w:rPr>
          <w:rFonts w:ascii="Times New Roman" w:hAnsi="Times New Roman"/>
          <w:sz w:val="24"/>
          <w:szCs w:val="24"/>
          <w:vertAlign w:val="subscript"/>
        </w:rPr>
        <w:t xml:space="preserve">2 </w:t>
      </w:r>
      <w:r w:rsidR="002D3C1B" w:rsidRPr="00B81EA7">
        <w:rPr>
          <w:rFonts w:ascii="Times New Roman" w:hAnsi="Times New Roman"/>
          <w:sz w:val="24"/>
          <w:szCs w:val="24"/>
        </w:rPr>
        <w:t>trong bình kín, không có không khí, thu được sản phẩm gồm ?</w:t>
      </w:r>
    </w:p>
    <w:p w:rsidR="008043A7" w:rsidRPr="00B81EA7" w:rsidRDefault="002D3C1B" w:rsidP="002D3C1B">
      <w:pPr>
        <w:tabs>
          <w:tab w:val="left" w:pos="270"/>
          <w:tab w:val="left" w:pos="2835"/>
          <w:tab w:val="left" w:pos="2880"/>
          <w:tab w:val="left" w:pos="5310"/>
          <w:tab w:val="left" w:pos="5670"/>
          <w:tab w:val="left" w:pos="783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ab/>
        <w:t xml:space="preserve">A. </w:t>
      </w:r>
      <w:r w:rsidRPr="00B81EA7">
        <w:rPr>
          <w:rFonts w:ascii="Times New Roman" w:hAnsi="Times New Roman"/>
          <w:sz w:val="24"/>
          <w:szCs w:val="24"/>
        </w:rPr>
        <w:t>FeO, NO</w:t>
      </w:r>
      <w:r w:rsidRPr="00B81EA7">
        <w:rPr>
          <w:rFonts w:ascii="Times New Roman" w:hAnsi="Times New Roman"/>
          <w:b/>
          <w:sz w:val="24"/>
          <w:szCs w:val="24"/>
        </w:rPr>
        <w:tab/>
        <w:t xml:space="preserve">B. </w:t>
      </w:r>
      <w:r w:rsidRPr="00B81EA7">
        <w:rPr>
          <w:rFonts w:ascii="Times New Roman" w:hAnsi="Times New Roman"/>
          <w:sz w:val="24"/>
          <w:szCs w:val="24"/>
        </w:rPr>
        <w:t>Fe</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NO</w:t>
      </w:r>
      <w:r w:rsidRPr="00B81EA7">
        <w:rPr>
          <w:rFonts w:ascii="Times New Roman" w:hAnsi="Times New Roman"/>
          <w:sz w:val="24"/>
          <w:szCs w:val="24"/>
          <w:vertAlign w:val="subscript"/>
        </w:rPr>
        <w:t xml:space="preserve">2 </w:t>
      </w:r>
      <w:r w:rsidRPr="00B81EA7">
        <w:rPr>
          <w:rFonts w:ascii="Times New Roman" w:hAnsi="Times New Roman"/>
          <w:sz w:val="24"/>
          <w:szCs w:val="24"/>
        </w:rPr>
        <w:t>và O</w:t>
      </w:r>
      <w:r w:rsidRPr="00B81EA7">
        <w:rPr>
          <w:rFonts w:ascii="Times New Roman" w:hAnsi="Times New Roman"/>
          <w:sz w:val="24"/>
          <w:szCs w:val="24"/>
          <w:vertAlign w:val="subscript"/>
        </w:rPr>
        <w:t>2</w:t>
      </w:r>
      <w:r w:rsidRPr="00B81EA7">
        <w:rPr>
          <w:rFonts w:ascii="Times New Roman" w:hAnsi="Times New Roman"/>
          <w:b/>
          <w:sz w:val="24"/>
          <w:szCs w:val="24"/>
        </w:rPr>
        <w:tab/>
        <w:t xml:space="preserve">C. </w:t>
      </w:r>
      <w:r w:rsidRPr="00B81EA7">
        <w:rPr>
          <w:rFonts w:ascii="Times New Roman" w:hAnsi="Times New Roman"/>
          <w:sz w:val="24"/>
          <w:szCs w:val="24"/>
        </w:rPr>
        <w:t>FeO, NO</w:t>
      </w:r>
      <w:r w:rsidRPr="00B81EA7">
        <w:rPr>
          <w:rFonts w:ascii="Times New Roman" w:hAnsi="Times New Roman"/>
          <w:sz w:val="24"/>
          <w:szCs w:val="24"/>
          <w:vertAlign w:val="subscript"/>
        </w:rPr>
        <w:t>2</w:t>
      </w:r>
      <w:r w:rsidRPr="00B81EA7">
        <w:rPr>
          <w:rFonts w:ascii="Times New Roman" w:hAnsi="Times New Roman"/>
          <w:sz w:val="24"/>
          <w:szCs w:val="24"/>
        </w:rPr>
        <w:t xml:space="preserve"> và O</w:t>
      </w:r>
      <w:r w:rsidRPr="00B81EA7">
        <w:rPr>
          <w:rFonts w:ascii="Times New Roman" w:hAnsi="Times New Roman"/>
          <w:sz w:val="24"/>
          <w:szCs w:val="24"/>
          <w:vertAlign w:val="subscript"/>
        </w:rPr>
        <w:t>2</w:t>
      </w:r>
      <w:r w:rsidRPr="00B81EA7">
        <w:rPr>
          <w:rFonts w:ascii="Times New Roman" w:hAnsi="Times New Roman"/>
          <w:b/>
          <w:sz w:val="24"/>
          <w:szCs w:val="24"/>
        </w:rPr>
        <w:tab/>
        <w:t>D.</w:t>
      </w:r>
      <w:r w:rsidRPr="00B81EA7">
        <w:rPr>
          <w:rFonts w:ascii="Times New Roman" w:hAnsi="Times New Roman"/>
          <w:sz w:val="24"/>
          <w:szCs w:val="24"/>
        </w:rPr>
        <w:t xml:space="preserve"> FeO, NO và O</w:t>
      </w:r>
      <w:r w:rsidRPr="00B81EA7">
        <w:rPr>
          <w:rFonts w:ascii="Times New Roman" w:hAnsi="Times New Roman"/>
          <w:sz w:val="24"/>
          <w:szCs w:val="24"/>
          <w:vertAlign w:val="subscript"/>
        </w:rPr>
        <w:t>2</w:t>
      </w:r>
    </w:p>
    <w:p w:rsidR="002D3C1B" w:rsidRPr="00B81EA7" w:rsidRDefault="008043A7" w:rsidP="002D3C1B">
      <w:pPr>
        <w:tabs>
          <w:tab w:val="left" w:pos="270"/>
          <w:tab w:val="left" w:pos="2835"/>
          <w:tab w:val="left" w:pos="2880"/>
          <w:tab w:val="left" w:pos="5310"/>
          <w:tab w:val="left" w:pos="5670"/>
          <w:tab w:val="left" w:pos="7830"/>
          <w:tab w:val="left" w:pos="8080"/>
        </w:tabs>
        <w:spacing w:line="252" w:lineRule="auto"/>
        <w:jc w:val="both"/>
        <w:rPr>
          <w:rFonts w:ascii="Times New Roman" w:hAnsi="Times New Roman"/>
          <w:b/>
          <w:sz w:val="24"/>
          <w:szCs w:val="24"/>
        </w:rPr>
      </w:pPr>
      <w:r w:rsidRPr="00B81EA7">
        <w:rPr>
          <w:rFonts w:ascii="Times New Roman" w:hAnsi="Times New Roman"/>
          <w:b/>
          <w:bCs/>
          <w:iCs/>
          <w:noProof/>
          <w:sz w:val="24"/>
          <w:szCs w:val="24"/>
        </w:rPr>
        <w:t xml:space="preserve">Câu </w:t>
      </w:r>
      <w:r w:rsidR="002D3C1B" w:rsidRPr="00B81EA7">
        <w:rPr>
          <w:rFonts w:ascii="Times New Roman" w:hAnsi="Times New Roman"/>
          <w:b/>
          <w:sz w:val="24"/>
          <w:szCs w:val="24"/>
        </w:rPr>
        <w:t>57</w:t>
      </w:r>
      <w:r w:rsidRPr="00B81EA7">
        <w:rPr>
          <w:rFonts w:ascii="Times New Roman" w:hAnsi="Times New Roman"/>
          <w:b/>
          <w:noProof/>
          <w:sz w:val="24"/>
          <w:szCs w:val="24"/>
        </w:rPr>
        <w:t>:</w:t>
      </w:r>
      <w:r w:rsidRPr="00B81EA7">
        <w:rPr>
          <w:rFonts w:ascii="Times New Roman" w:hAnsi="Times New Roman"/>
          <w:noProof/>
          <w:sz w:val="24"/>
          <w:szCs w:val="24"/>
        </w:rPr>
        <w:t xml:space="preserve"> </w:t>
      </w:r>
      <w:r w:rsidR="002D3C1B" w:rsidRPr="00B81EA7">
        <w:rPr>
          <w:rFonts w:ascii="Times New Roman" w:hAnsi="Times New Roman"/>
          <w:sz w:val="24"/>
          <w:szCs w:val="24"/>
        </w:rPr>
        <w:t>Muối sắt được dùng làm chất diệt sâu bọ có hại cho thực vật là:</w:t>
      </w:r>
    </w:p>
    <w:p w:rsidR="002D3C1B" w:rsidRPr="00B81EA7" w:rsidRDefault="002D3C1B" w:rsidP="002D3C1B">
      <w:pPr>
        <w:tabs>
          <w:tab w:val="left" w:pos="270"/>
          <w:tab w:val="left" w:pos="2835"/>
          <w:tab w:val="left" w:pos="2880"/>
          <w:tab w:val="left" w:pos="5310"/>
          <w:tab w:val="left" w:pos="5670"/>
          <w:tab w:val="left" w:pos="7830"/>
          <w:tab w:val="left" w:pos="8080"/>
        </w:tabs>
        <w:spacing w:line="252" w:lineRule="auto"/>
        <w:jc w:val="both"/>
        <w:rPr>
          <w:rFonts w:ascii="Times New Roman" w:hAnsi="Times New Roman"/>
          <w:sz w:val="24"/>
          <w:szCs w:val="24"/>
          <w:vertAlign w:val="subscript"/>
        </w:rPr>
      </w:pPr>
      <w:r w:rsidRPr="00B81EA7">
        <w:rPr>
          <w:rFonts w:ascii="Times New Roman" w:hAnsi="Times New Roman"/>
          <w:b/>
          <w:sz w:val="24"/>
          <w:szCs w:val="24"/>
        </w:rPr>
        <w:tab/>
        <w:t xml:space="preserve">A. </w:t>
      </w:r>
      <w:r w:rsidRPr="00B81EA7">
        <w:rPr>
          <w:rFonts w:ascii="Times New Roman" w:hAnsi="Times New Roman"/>
          <w:sz w:val="24"/>
          <w:szCs w:val="24"/>
        </w:rPr>
        <w:t>FeCl</w:t>
      </w:r>
      <w:r w:rsidRPr="00B81EA7">
        <w:rPr>
          <w:rFonts w:ascii="Times New Roman" w:hAnsi="Times New Roman"/>
          <w:sz w:val="24"/>
          <w:szCs w:val="24"/>
          <w:vertAlign w:val="subscript"/>
        </w:rPr>
        <w:t>3</w:t>
      </w:r>
      <w:r w:rsidRPr="00B81EA7">
        <w:rPr>
          <w:rFonts w:ascii="Times New Roman" w:hAnsi="Times New Roman"/>
          <w:b/>
          <w:sz w:val="24"/>
          <w:szCs w:val="24"/>
        </w:rPr>
        <w:tab/>
      </w:r>
      <w:r w:rsidRPr="00B81EA7">
        <w:rPr>
          <w:rFonts w:ascii="Times New Roman" w:hAnsi="Times New Roman"/>
          <w:b/>
          <w:sz w:val="24"/>
          <w:szCs w:val="24"/>
        </w:rPr>
        <w:tab/>
      </w:r>
      <w:r w:rsidRPr="00B81EA7">
        <w:rPr>
          <w:rFonts w:ascii="Times New Roman" w:hAnsi="Times New Roman"/>
          <w:b/>
          <w:sz w:val="24"/>
          <w:szCs w:val="24"/>
        </w:rPr>
        <w:tab/>
        <w:t xml:space="preserve">B. </w:t>
      </w:r>
      <w:r w:rsidRPr="00B81EA7">
        <w:rPr>
          <w:rFonts w:ascii="Times New Roman" w:hAnsi="Times New Roman"/>
          <w:sz w:val="24"/>
          <w:szCs w:val="24"/>
        </w:rPr>
        <w:t>FeCl</w:t>
      </w:r>
      <w:r w:rsidRPr="00B81EA7">
        <w:rPr>
          <w:rFonts w:ascii="Times New Roman" w:hAnsi="Times New Roman"/>
          <w:sz w:val="24"/>
          <w:szCs w:val="24"/>
          <w:vertAlign w:val="subscript"/>
        </w:rPr>
        <w:t>2</w:t>
      </w:r>
    </w:p>
    <w:p w:rsidR="008043A7" w:rsidRPr="00B81EA7" w:rsidRDefault="002D3C1B" w:rsidP="002D3C1B">
      <w:pPr>
        <w:tabs>
          <w:tab w:val="left" w:pos="270"/>
          <w:tab w:val="left" w:pos="2835"/>
          <w:tab w:val="left" w:pos="2880"/>
          <w:tab w:val="left" w:pos="5310"/>
          <w:tab w:val="left" w:pos="5670"/>
          <w:tab w:val="left" w:pos="783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ab/>
        <w:t xml:space="preserve">C. </w:t>
      </w:r>
      <w:r w:rsidRPr="00B81EA7">
        <w:rPr>
          <w:rFonts w:ascii="Times New Roman" w:hAnsi="Times New Roman"/>
          <w:sz w:val="24"/>
          <w:szCs w:val="24"/>
        </w:rPr>
        <w:t>FeSO</w:t>
      </w:r>
      <w:r w:rsidRPr="00B81EA7">
        <w:rPr>
          <w:rFonts w:ascii="Times New Roman" w:hAnsi="Times New Roman"/>
          <w:sz w:val="24"/>
          <w:szCs w:val="24"/>
          <w:vertAlign w:val="subscript"/>
        </w:rPr>
        <w:t>4</w:t>
      </w:r>
      <w:r w:rsidRPr="00B81EA7">
        <w:rPr>
          <w:rFonts w:ascii="Times New Roman" w:hAnsi="Times New Roman"/>
          <w:b/>
          <w:sz w:val="24"/>
          <w:szCs w:val="24"/>
        </w:rPr>
        <w:t xml:space="preserve">                  </w:t>
      </w:r>
      <w:r w:rsidRPr="00B81EA7">
        <w:rPr>
          <w:rFonts w:ascii="Times New Roman" w:hAnsi="Times New Roman"/>
          <w:b/>
          <w:sz w:val="24"/>
          <w:szCs w:val="24"/>
        </w:rPr>
        <w:tab/>
      </w:r>
      <w:r w:rsidRPr="00B81EA7">
        <w:rPr>
          <w:rFonts w:ascii="Times New Roman" w:hAnsi="Times New Roman"/>
          <w:b/>
          <w:sz w:val="24"/>
          <w:szCs w:val="24"/>
        </w:rPr>
        <w:tab/>
      </w:r>
      <w:r w:rsidRPr="00B81EA7">
        <w:rPr>
          <w:rFonts w:ascii="Times New Roman" w:hAnsi="Times New Roman"/>
          <w:b/>
          <w:sz w:val="24"/>
          <w:szCs w:val="24"/>
        </w:rPr>
        <w:tab/>
        <w:t>D.</w:t>
      </w:r>
      <w:r w:rsidRPr="00B81EA7">
        <w:rPr>
          <w:rFonts w:ascii="Times New Roman" w:hAnsi="Times New Roman"/>
          <w:sz w:val="24"/>
          <w:szCs w:val="24"/>
        </w:rPr>
        <w:t xml:space="preserve"> (NH</w:t>
      </w:r>
      <w:r w:rsidRPr="00B81EA7">
        <w:rPr>
          <w:rFonts w:ascii="Times New Roman" w:hAnsi="Times New Roman"/>
          <w:sz w:val="24"/>
          <w:szCs w:val="24"/>
          <w:vertAlign w:val="subscript"/>
        </w:rPr>
        <w:t>4</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 Fe</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w:t>
      </w:r>
      <w:r w:rsidRPr="00B81EA7">
        <w:rPr>
          <w:rFonts w:ascii="Times New Roman" w:hAnsi="Times New Roman"/>
          <w:sz w:val="24"/>
          <w:szCs w:val="24"/>
          <w:vertAlign w:val="subscript"/>
        </w:rPr>
        <w:t>3</w:t>
      </w:r>
      <w:r w:rsidRPr="00B81EA7">
        <w:rPr>
          <w:rFonts w:ascii="Times New Roman" w:hAnsi="Times New Roman"/>
          <w:sz w:val="24"/>
          <w:szCs w:val="24"/>
        </w:rPr>
        <w:t>.24H</w:t>
      </w:r>
      <w:r w:rsidRPr="00B81EA7">
        <w:rPr>
          <w:rFonts w:ascii="Times New Roman" w:hAnsi="Times New Roman"/>
          <w:sz w:val="24"/>
          <w:szCs w:val="24"/>
          <w:vertAlign w:val="subscript"/>
        </w:rPr>
        <w:t>2</w:t>
      </w:r>
      <w:r w:rsidRPr="00B81EA7">
        <w:rPr>
          <w:rFonts w:ascii="Times New Roman" w:hAnsi="Times New Roman"/>
          <w:sz w:val="24"/>
          <w:szCs w:val="24"/>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2D3C1B" w:rsidRPr="00B81EA7">
        <w:rPr>
          <w:rFonts w:ascii="Times New Roman" w:hAnsi="Times New Roman"/>
          <w:b/>
          <w:sz w:val="24"/>
          <w:szCs w:val="24"/>
        </w:rPr>
        <w:t>58</w:t>
      </w:r>
      <w:r w:rsidRPr="00B81EA7">
        <w:rPr>
          <w:rFonts w:ascii="Times New Roman" w:hAnsi="Times New Roman"/>
          <w:b/>
          <w:sz w:val="24"/>
          <w:szCs w:val="24"/>
        </w:rPr>
        <w:t>:</w:t>
      </w:r>
      <w:r w:rsidRPr="00B81EA7">
        <w:rPr>
          <w:rFonts w:ascii="Times New Roman" w:hAnsi="Times New Roman"/>
          <w:sz w:val="24"/>
          <w:szCs w:val="24"/>
        </w:rPr>
        <w:t xml:space="preserve"> Dãy kim loại bị thụ động trong axit HNO</w:t>
      </w:r>
      <w:r w:rsidRPr="00B81EA7">
        <w:rPr>
          <w:rFonts w:ascii="Times New Roman" w:hAnsi="Times New Roman"/>
          <w:sz w:val="24"/>
          <w:szCs w:val="24"/>
          <w:vertAlign w:val="subscript"/>
        </w:rPr>
        <w:t>3</w:t>
      </w:r>
      <w:r w:rsidRPr="00B81EA7">
        <w:rPr>
          <w:rFonts w:ascii="Times New Roman" w:hAnsi="Times New Roman"/>
          <w:sz w:val="24"/>
          <w:szCs w:val="24"/>
        </w:rPr>
        <w:t xml:space="preserve"> đặc, nguội là :</w:t>
      </w:r>
    </w:p>
    <w:p w:rsidR="008043A7" w:rsidRPr="00B81EA7" w:rsidRDefault="004169BD"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Fe, Al, Cr.</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Fe, Al, Ag.</w:t>
      </w:r>
      <w:r w:rsidR="008043A7" w:rsidRPr="00B81EA7">
        <w:rPr>
          <w:rFonts w:ascii="Times New Roman" w:hAnsi="Times New Roman"/>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Fe, Al, Cu.</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Fe, Zn, Cr.</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2D3C1B" w:rsidRPr="00B81EA7">
        <w:rPr>
          <w:rFonts w:ascii="Times New Roman" w:hAnsi="Times New Roman"/>
          <w:b/>
          <w:sz w:val="24"/>
          <w:szCs w:val="24"/>
        </w:rPr>
        <w:t>59</w:t>
      </w:r>
      <w:r w:rsidRPr="00B81EA7">
        <w:rPr>
          <w:rFonts w:ascii="Times New Roman" w:hAnsi="Times New Roman"/>
          <w:b/>
          <w:sz w:val="24"/>
          <w:szCs w:val="24"/>
        </w:rPr>
        <w:t>:</w:t>
      </w:r>
      <w:r w:rsidRPr="00B81EA7">
        <w:rPr>
          <w:rFonts w:ascii="Times New Roman" w:hAnsi="Times New Roman"/>
          <w:sz w:val="24"/>
          <w:szCs w:val="24"/>
        </w:rPr>
        <w:t xml:space="preserve"> Đốt cháy sắt trong không khí, thì phản ứng xảy ra là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3Fe  +  2O</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w:t>
      </w:r>
      <w:r w:rsidR="008043A7" w:rsidRPr="00B81EA7">
        <w:rPr>
          <w:rFonts w:ascii="Times New Roman" w:hAnsi="Times New Roman"/>
          <w:position w:val="-6"/>
          <w:sz w:val="24"/>
          <w:szCs w:val="24"/>
        </w:rPr>
        <w:object w:dxaOrig="680" w:dyaOrig="360">
          <v:shape id="_x0000_i1062" type="#_x0000_t75" style="width:33.75pt;height:18pt" o:ole="">
            <v:imagedata r:id="rId57" o:title=""/>
          </v:shape>
          <o:OLEObject Type="Embed" ProgID="Equation.DSMT4" ShapeID="_x0000_i1062" DrawAspect="Content" ObjectID="_1608413476" r:id="rId58"/>
        </w:object>
      </w:r>
      <w:r w:rsidR="008043A7" w:rsidRPr="00B81EA7">
        <w:rPr>
          <w:rFonts w:ascii="Times New Roman" w:hAnsi="Times New Roman"/>
          <w:sz w:val="24"/>
          <w:szCs w:val="24"/>
        </w:rPr>
        <w:t xml:space="preserve"> Fe</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4</w:t>
      </w:r>
      <w:r w:rsidRPr="00B81EA7">
        <w:rPr>
          <w:rFonts w:ascii="Times New Roman" w:hAnsi="Times New Roman"/>
          <w:sz w:val="24"/>
          <w:szCs w:val="24"/>
        </w:rPr>
        <w:t>.</w:t>
      </w:r>
      <w:r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4Fe  +  3O</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w:t>
      </w:r>
      <w:r w:rsidR="008043A7" w:rsidRPr="00B81EA7">
        <w:rPr>
          <w:rFonts w:ascii="Times New Roman" w:hAnsi="Times New Roman"/>
          <w:position w:val="-6"/>
          <w:sz w:val="24"/>
          <w:szCs w:val="24"/>
        </w:rPr>
        <w:object w:dxaOrig="680" w:dyaOrig="360">
          <v:shape id="_x0000_i1063" type="#_x0000_t75" style="width:33.75pt;height:18pt" o:ole="">
            <v:imagedata r:id="rId57" o:title=""/>
          </v:shape>
          <o:OLEObject Type="Embed" ProgID="Equation.DSMT4" ShapeID="_x0000_i1063" DrawAspect="Content" ObjectID="_1608413477" r:id="rId59"/>
        </w:object>
      </w:r>
      <w:r w:rsidR="008043A7" w:rsidRPr="00B81EA7">
        <w:rPr>
          <w:rFonts w:ascii="Times New Roman" w:hAnsi="Times New Roman"/>
          <w:sz w:val="24"/>
          <w:szCs w:val="24"/>
        </w:rPr>
        <w:t xml:space="preserve"> 2Fe</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2Fe   +  O</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w:t>
      </w:r>
      <w:r w:rsidR="008043A7" w:rsidRPr="00B81EA7">
        <w:rPr>
          <w:rFonts w:ascii="Times New Roman" w:hAnsi="Times New Roman"/>
          <w:position w:val="-6"/>
          <w:sz w:val="24"/>
          <w:szCs w:val="24"/>
        </w:rPr>
        <w:object w:dxaOrig="680" w:dyaOrig="360">
          <v:shape id="_x0000_i1064" type="#_x0000_t75" style="width:33.75pt;height:18pt" o:ole="">
            <v:imagedata r:id="rId57" o:title=""/>
          </v:shape>
          <o:OLEObject Type="Embed" ProgID="Equation.DSMT4" ShapeID="_x0000_i1064" DrawAspect="Content" ObjectID="_1608413478" r:id="rId60"/>
        </w:object>
      </w:r>
      <w:r w:rsidR="008043A7" w:rsidRPr="00B81EA7">
        <w:rPr>
          <w:rFonts w:ascii="Times New Roman" w:hAnsi="Times New Roman"/>
          <w:sz w:val="24"/>
          <w:szCs w:val="24"/>
        </w:rPr>
        <w:t xml:space="preserve"> 2FeO.</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tạo hỗn hợp FeO, Fe</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Fe</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b/>
          <w:sz w:val="24"/>
          <w:szCs w:val="24"/>
        </w:rPr>
        <w:t xml:space="preserve">Câu </w:t>
      </w:r>
      <w:r w:rsidR="002D3C1B" w:rsidRPr="00B81EA7">
        <w:rPr>
          <w:rFonts w:ascii="Times New Roman" w:hAnsi="Times New Roman"/>
          <w:b/>
          <w:sz w:val="24"/>
          <w:szCs w:val="24"/>
        </w:rPr>
        <w:t>60</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it-IT"/>
        </w:rPr>
        <w:t xml:space="preserve">Hoà tan Fe vào </w:t>
      </w:r>
      <w:r w:rsidRPr="00B81EA7">
        <w:rPr>
          <w:rFonts w:ascii="Times New Roman" w:hAnsi="Times New Roman"/>
          <w:bCs/>
          <w:sz w:val="24"/>
          <w:szCs w:val="24"/>
          <w:lang w:val="nl-NL"/>
        </w:rPr>
        <w:t>dung dịch</w:t>
      </w:r>
      <w:r w:rsidRPr="00B81EA7">
        <w:rPr>
          <w:rFonts w:ascii="Times New Roman" w:hAnsi="Times New Roman"/>
          <w:sz w:val="24"/>
          <w:szCs w:val="24"/>
          <w:lang w:val="it-IT"/>
        </w:rPr>
        <w:t xml:space="preserve"> AgNO</w:t>
      </w:r>
      <w:r w:rsidRPr="00B81EA7">
        <w:rPr>
          <w:rFonts w:ascii="Times New Roman" w:hAnsi="Times New Roman"/>
          <w:sz w:val="24"/>
          <w:szCs w:val="24"/>
          <w:vertAlign w:val="subscript"/>
          <w:lang w:val="it-IT"/>
        </w:rPr>
        <w:t>3</w:t>
      </w:r>
      <w:r w:rsidRPr="00B81EA7">
        <w:rPr>
          <w:rFonts w:ascii="Times New Roman" w:hAnsi="Times New Roman"/>
          <w:sz w:val="24"/>
          <w:szCs w:val="24"/>
          <w:lang w:val="it-IT"/>
        </w:rPr>
        <w:t xml:space="preserve"> dư, </w:t>
      </w:r>
      <w:r w:rsidRPr="00B81EA7">
        <w:rPr>
          <w:rFonts w:ascii="Times New Roman" w:hAnsi="Times New Roman"/>
          <w:bCs/>
          <w:sz w:val="24"/>
          <w:szCs w:val="24"/>
          <w:lang w:val="nl-NL"/>
        </w:rPr>
        <w:t>dung dịch</w:t>
      </w:r>
      <w:r w:rsidRPr="00B81EA7">
        <w:rPr>
          <w:rFonts w:ascii="Times New Roman" w:hAnsi="Times New Roman"/>
          <w:sz w:val="24"/>
          <w:szCs w:val="24"/>
          <w:lang w:val="it-IT"/>
        </w:rPr>
        <w:t xml:space="preserve"> thu được chứa chất nào sau đây ?</w:t>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vertAlign w:val="subscript"/>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A.</w:t>
      </w:r>
      <w:r w:rsidR="008043A7" w:rsidRPr="00B81EA7">
        <w:rPr>
          <w:rFonts w:ascii="Times New Roman" w:hAnsi="Times New Roman"/>
          <w:sz w:val="24"/>
          <w:szCs w:val="24"/>
          <w:lang w:val="pt-BR"/>
        </w:rPr>
        <w:t xml:space="preserve"> Fe(NO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rPr>
        <w:t>.</w:t>
      </w:r>
      <w:r w:rsidR="008043A7" w:rsidRPr="00B81EA7">
        <w:rPr>
          <w:rFonts w:ascii="Times New Roman" w:hAnsi="Times New Roman"/>
          <w:sz w:val="24"/>
          <w:szCs w:val="24"/>
        </w:rPr>
        <w:tab/>
      </w:r>
      <w:r w:rsidRPr="00B81EA7">
        <w:rPr>
          <w:rFonts w:ascii="Times New Roman" w:hAnsi="Times New Roman"/>
          <w:sz w:val="24"/>
          <w:szCs w:val="24"/>
        </w:rPr>
        <w:tab/>
      </w:r>
      <w:r w:rsidR="008043A7" w:rsidRPr="00B81EA7">
        <w:rPr>
          <w:rFonts w:ascii="Times New Roman" w:hAnsi="Times New Roman"/>
          <w:b/>
          <w:sz w:val="24"/>
          <w:szCs w:val="24"/>
          <w:lang w:val="pt-BR"/>
        </w:rPr>
        <w:t>B.</w:t>
      </w:r>
      <w:r w:rsidR="008043A7" w:rsidRPr="00B81EA7">
        <w:rPr>
          <w:rFonts w:ascii="Times New Roman" w:hAnsi="Times New Roman"/>
          <w:sz w:val="24"/>
          <w:szCs w:val="24"/>
          <w:lang w:val="pt-BR"/>
        </w:rPr>
        <w:t xml:space="preserve"> Fe(NO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sz w:val="24"/>
          <w:szCs w:val="24"/>
          <w:vertAlign w:val="subscript"/>
          <w:lang w:val="pt-BR"/>
        </w:rPr>
        <w:tab/>
      </w:r>
      <w:r w:rsidR="008043A7" w:rsidRPr="00B81EA7">
        <w:rPr>
          <w:rFonts w:ascii="Times New Roman" w:hAnsi="Times New Roman"/>
          <w:sz w:val="24"/>
          <w:szCs w:val="24"/>
          <w:vertAlign w:val="subscript"/>
          <w:lang w:val="pt-BR"/>
        </w:rPr>
        <w:tab/>
      </w:r>
    </w:p>
    <w:p w:rsidR="008043A7" w:rsidRPr="00B81EA7" w:rsidRDefault="00ED43C4"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C.</w:t>
      </w:r>
      <w:r w:rsidR="008043A7" w:rsidRPr="00B81EA7">
        <w:rPr>
          <w:rFonts w:ascii="Times New Roman" w:hAnsi="Times New Roman"/>
          <w:sz w:val="24"/>
          <w:szCs w:val="24"/>
          <w:lang w:val="pt-BR"/>
        </w:rPr>
        <w:t xml:space="preserve"> Fe(NO</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 Fe(NO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AgNO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xml:space="preserve"> Fe(NO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vertAlign w:val="subscript"/>
          <w:lang w:val="pt-BR"/>
        </w:rPr>
        <w:softHyphen/>
      </w:r>
      <w:r w:rsidR="008043A7" w:rsidRPr="00B81EA7">
        <w:rPr>
          <w:rFonts w:ascii="Times New Roman" w:hAnsi="Times New Roman"/>
          <w:sz w:val="24"/>
          <w:szCs w:val="24"/>
          <w:lang w:val="pt-BR"/>
        </w:rPr>
        <w:t>, AgNO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rPr>
        <w:t>.</w:t>
      </w:r>
      <w:r w:rsidR="008043A7" w:rsidRPr="00B81EA7">
        <w:rPr>
          <w:rFonts w:ascii="Times New Roman" w:hAnsi="Times New Roman"/>
          <w:sz w:val="24"/>
          <w:szCs w:val="24"/>
        </w:rPr>
        <w:tab/>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rPr>
        <w:t xml:space="preserve">Câu </w:t>
      </w:r>
      <w:r w:rsidR="002D3C1B" w:rsidRPr="00B81EA7">
        <w:rPr>
          <w:rFonts w:ascii="Times New Roman" w:hAnsi="Times New Roman"/>
          <w:b/>
          <w:sz w:val="24"/>
          <w:szCs w:val="24"/>
        </w:rPr>
        <w:t>61</w:t>
      </w:r>
      <w:r w:rsidRPr="00B81EA7">
        <w:rPr>
          <w:rFonts w:ascii="Times New Roman" w:hAnsi="Times New Roman"/>
          <w:b/>
          <w:sz w:val="24"/>
          <w:szCs w:val="24"/>
        </w:rPr>
        <w:t>:</w:t>
      </w:r>
      <w:r w:rsidRPr="00B81EA7">
        <w:rPr>
          <w:rFonts w:ascii="Times New Roman" w:hAnsi="Times New Roman"/>
          <w:sz w:val="24"/>
          <w:szCs w:val="24"/>
        </w:rPr>
        <w:t xml:space="preserve"> </w:t>
      </w:r>
      <w:r w:rsidR="00316C09" w:rsidRPr="00B81EA7">
        <w:rPr>
          <w:rFonts w:ascii="Times New Roman" w:hAnsi="Times New Roman"/>
          <w:sz w:val="24"/>
          <w:szCs w:val="24"/>
          <w:lang w:val="pt-BR"/>
        </w:rPr>
        <w:t>Cho dư các chất sau</w:t>
      </w:r>
      <w:r w:rsidRPr="00B81EA7">
        <w:rPr>
          <w:rFonts w:ascii="Times New Roman" w:hAnsi="Times New Roman"/>
          <w:sz w:val="24"/>
          <w:szCs w:val="24"/>
          <w:lang w:val="pt-BR"/>
        </w:rPr>
        <w:t>:  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(1) ; </w:t>
      </w:r>
      <w:r w:rsidR="00316C09" w:rsidRPr="00B81EA7">
        <w:rPr>
          <w:rFonts w:ascii="Times New Roman" w:hAnsi="Times New Roman"/>
          <w:sz w:val="24"/>
          <w:szCs w:val="24"/>
          <w:lang w:val="pt-BR"/>
        </w:rPr>
        <w:t>S</w:t>
      </w:r>
      <w:r w:rsidRPr="00B81EA7">
        <w:rPr>
          <w:rFonts w:ascii="Times New Roman" w:hAnsi="Times New Roman"/>
          <w:sz w:val="24"/>
          <w:szCs w:val="24"/>
          <w:lang w:val="pt-BR"/>
        </w:rPr>
        <w:t xml:space="preserve"> (2) ; dd HNO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(t</w:t>
      </w:r>
      <w:r w:rsidRPr="00B81EA7">
        <w:rPr>
          <w:rFonts w:ascii="Times New Roman" w:hAnsi="Times New Roman"/>
          <w:sz w:val="24"/>
          <w:szCs w:val="24"/>
          <w:vertAlign w:val="superscript"/>
          <w:lang w:val="pt-BR"/>
        </w:rPr>
        <w:t>o</w:t>
      </w:r>
      <w:r w:rsidRPr="00B81EA7">
        <w:rPr>
          <w:rFonts w:ascii="Times New Roman" w:hAnsi="Times New Roman"/>
          <w:sz w:val="24"/>
          <w:szCs w:val="24"/>
          <w:lang w:val="pt-BR"/>
        </w:rPr>
        <w:t>) (3) ; dd 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SO</w:t>
      </w:r>
      <w:r w:rsidRPr="00B81EA7">
        <w:rPr>
          <w:rFonts w:ascii="Times New Roman" w:hAnsi="Times New Roman"/>
          <w:sz w:val="24"/>
          <w:szCs w:val="24"/>
          <w:vertAlign w:val="subscript"/>
          <w:lang w:val="pt-BR"/>
        </w:rPr>
        <w:t xml:space="preserve">4 </w:t>
      </w:r>
      <w:r w:rsidRPr="00B81EA7">
        <w:rPr>
          <w:rFonts w:ascii="Times New Roman" w:hAnsi="Times New Roman"/>
          <w:sz w:val="24"/>
          <w:szCs w:val="24"/>
          <w:lang w:val="pt-BR"/>
        </w:rPr>
        <w:t>đặc, nguội (4) ; dd 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 xml:space="preserve"> loãng (5) ; dd HCl đậm đặc (6) ; dd CuSO</w:t>
      </w:r>
      <w:r w:rsidRPr="00B81EA7">
        <w:rPr>
          <w:rFonts w:ascii="Times New Roman" w:hAnsi="Times New Roman"/>
          <w:sz w:val="24"/>
          <w:szCs w:val="24"/>
          <w:vertAlign w:val="subscript"/>
          <w:lang w:val="pt-BR"/>
        </w:rPr>
        <w:t>4</w:t>
      </w:r>
      <w:r w:rsidR="00316C09" w:rsidRPr="00B81EA7">
        <w:rPr>
          <w:rFonts w:ascii="Times New Roman" w:hAnsi="Times New Roman"/>
          <w:sz w:val="24"/>
          <w:szCs w:val="24"/>
          <w:lang w:val="pt-BR"/>
        </w:rPr>
        <w:t xml:space="preserve"> (7) </w:t>
      </w:r>
      <w:r w:rsidRPr="00B81EA7">
        <w:rPr>
          <w:rFonts w:ascii="Times New Roman" w:hAnsi="Times New Roman"/>
          <w:sz w:val="24"/>
          <w:szCs w:val="24"/>
          <w:lang w:val="pt-BR"/>
        </w:rPr>
        <w:t>; dd AgNO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w:t>
      </w:r>
      <w:r w:rsidR="00316C09" w:rsidRPr="00B81EA7">
        <w:rPr>
          <w:rFonts w:ascii="Times New Roman" w:hAnsi="Times New Roman"/>
          <w:sz w:val="24"/>
          <w:szCs w:val="24"/>
          <w:lang w:val="pt-BR"/>
        </w:rPr>
        <w:t>8</w:t>
      </w:r>
      <w:r w:rsidRPr="00B81EA7">
        <w:rPr>
          <w:rFonts w:ascii="Times New Roman" w:hAnsi="Times New Roman"/>
          <w:sz w:val="24"/>
          <w:szCs w:val="24"/>
          <w:lang w:val="pt-BR"/>
        </w:rPr>
        <w:t>) ; Fe</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w:t>
      </w:r>
      <w:r w:rsidR="00316C09" w:rsidRPr="00B81EA7">
        <w:rPr>
          <w:rFonts w:ascii="Times New Roman" w:hAnsi="Times New Roman"/>
          <w:sz w:val="24"/>
          <w:szCs w:val="24"/>
          <w:lang w:val="pt-BR"/>
        </w:rPr>
        <w:t>9). Có bao nhiêu chất trong dãy trên khi tác dụng với Fe dư tạo thành muối Fe(II) là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 xml:space="preserve">A. </w:t>
      </w:r>
      <w:r w:rsidR="008043A7" w:rsidRPr="00B81EA7">
        <w:rPr>
          <w:rFonts w:ascii="Times New Roman" w:hAnsi="Times New Roman"/>
          <w:sz w:val="24"/>
          <w:szCs w:val="24"/>
          <w:lang w:val="pt-BR"/>
        </w:rPr>
        <w:t>5.</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 xml:space="preserve">B. </w:t>
      </w:r>
      <w:r w:rsidR="008043A7" w:rsidRPr="00B81EA7">
        <w:rPr>
          <w:rFonts w:ascii="Times New Roman" w:hAnsi="Times New Roman"/>
          <w:sz w:val="24"/>
          <w:szCs w:val="24"/>
          <w:lang w:val="pt-BR"/>
        </w:rPr>
        <w:t>6.</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 xml:space="preserve">C. </w:t>
      </w:r>
      <w:r w:rsidR="008043A7" w:rsidRPr="00B81EA7">
        <w:rPr>
          <w:rFonts w:ascii="Times New Roman" w:hAnsi="Times New Roman"/>
          <w:sz w:val="24"/>
          <w:szCs w:val="24"/>
          <w:lang w:val="pt-BR"/>
        </w:rPr>
        <w:t>7.</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 xml:space="preserve">D. </w:t>
      </w:r>
      <w:r w:rsidR="008043A7" w:rsidRPr="00B81EA7">
        <w:rPr>
          <w:rFonts w:ascii="Times New Roman" w:hAnsi="Times New Roman"/>
          <w:sz w:val="24"/>
          <w:szCs w:val="24"/>
          <w:lang w:val="pt-BR"/>
        </w:rPr>
        <w:t xml:space="preserve">8.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rPr>
        <w:t xml:space="preserve">Câu </w:t>
      </w:r>
      <w:r w:rsidR="002D3C1B" w:rsidRPr="00B81EA7">
        <w:rPr>
          <w:rFonts w:ascii="Times New Roman" w:hAnsi="Times New Roman"/>
          <w:b/>
          <w:sz w:val="24"/>
          <w:szCs w:val="24"/>
        </w:rPr>
        <w:t>62</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pt-BR"/>
        </w:rPr>
        <w:t>Chia bột kim loại X thành 2 phần. Phần một cho tác dụng với 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tạo ra muối Y. Phần 2 cho tác dụng với </w:t>
      </w:r>
      <w:r w:rsidRPr="00B81EA7">
        <w:rPr>
          <w:rFonts w:ascii="Times New Roman" w:hAnsi="Times New Roman"/>
          <w:bCs/>
          <w:sz w:val="24"/>
          <w:szCs w:val="24"/>
          <w:lang w:val="nl-NL"/>
        </w:rPr>
        <w:t xml:space="preserve">dung dịch </w:t>
      </w:r>
      <w:r w:rsidRPr="00B81EA7">
        <w:rPr>
          <w:rFonts w:ascii="Times New Roman" w:hAnsi="Times New Roman"/>
          <w:sz w:val="24"/>
          <w:szCs w:val="24"/>
          <w:lang w:val="pt-BR"/>
        </w:rPr>
        <w:t>HCl tạo ra muối Z. Cho kim loại X tác dụng với muối Y lại thu được muối Z. Vậy X là kim loại nào sau đây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b/>
          <w:sz w:val="24"/>
          <w:szCs w:val="24"/>
          <w:lang w:val="it-IT"/>
        </w:rPr>
        <w:tab/>
      </w:r>
      <w:r w:rsidR="008043A7" w:rsidRPr="00B81EA7">
        <w:rPr>
          <w:rFonts w:ascii="Times New Roman" w:hAnsi="Times New Roman"/>
          <w:b/>
          <w:sz w:val="24"/>
          <w:szCs w:val="24"/>
          <w:lang w:val="it-IT"/>
        </w:rPr>
        <w:t>A.</w:t>
      </w:r>
      <w:r w:rsidR="008043A7" w:rsidRPr="00B81EA7">
        <w:rPr>
          <w:rFonts w:ascii="Times New Roman" w:hAnsi="Times New Roman"/>
          <w:sz w:val="24"/>
          <w:szCs w:val="24"/>
          <w:lang w:val="it-IT"/>
        </w:rPr>
        <w:t xml:space="preserve"> Mg.</w:t>
      </w:r>
      <w:r w:rsidR="008043A7" w:rsidRPr="00B81EA7">
        <w:rPr>
          <w:rFonts w:ascii="Times New Roman" w:hAnsi="Times New Roman"/>
          <w:sz w:val="24"/>
          <w:szCs w:val="24"/>
          <w:lang w:val="it-IT"/>
        </w:rPr>
        <w:tab/>
      </w:r>
      <w:r w:rsidR="008043A7" w:rsidRPr="00B81EA7">
        <w:rPr>
          <w:rFonts w:ascii="Times New Roman" w:hAnsi="Times New Roman"/>
          <w:b/>
          <w:sz w:val="24"/>
          <w:szCs w:val="24"/>
          <w:lang w:val="it-IT"/>
        </w:rPr>
        <w:t>B.</w:t>
      </w:r>
      <w:r w:rsidR="008043A7" w:rsidRPr="00B81EA7">
        <w:rPr>
          <w:rFonts w:ascii="Times New Roman" w:hAnsi="Times New Roman"/>
          <w:sz w:val="24"/>
          <w:szCs w:val="24"/>
          <w:lang w:val="it-IT"/>
        </w:rPr>
        <w:t xml:space="preserve"> Al.</w:t>
      </w:r>
      <w:r w:rsidR="008043A7" w:rsidRPr="00B81EA7">
        <w:rPr>
          <w:rFonts w:ascii="Times New Roman" w:hAnsi="Times New Roman"/>
          <w:sz w:val="24"/>
          <w:szCs w:val="24"/>
          <w:lang w:val="it-IT"/>
        </w:rPr>
        <w:tab/>
      </w:r>
      <w:r w:rsidR="008043A7" w:rsidRPr="00B81EA7">
        <w:rPr>
          <w:rFonts w:ascii="Times New Roman" w:hAnsi="Times New Roman"/>
          <w:b/>
          <w:sz w:val="24"/>
          <w:szCs w:val="24"/>
          <w:lang w:val="it-IT"/>
        </w:rPr>
        <w:t>C.</w:t>
      </w:r>
      <w:r w:rsidR="008043A7" w:rsidRPr="00B81EA7">
        <w:rPr>
          <w:rFonts w:ascii="Times New Roman" w:hAnsi="Times New Roman"/>
          <w:sz w:val="24"/>
          <w:szCs w:val="24"/>
          <w:lang w:val="it-IT"/>
        </w:rPr>
        <w:t xml:space="preserve"> Zn.</w:t>
      </w:r>
      <w:r w:rsidR="008043A7" w:rsidRPr="00B81EA7">
        <w:rPr>
          <w:rFonts w:ascii="Times New Roman" w:hAnsi="Times New Roman"/>
          <w:sz w:val="24"/>
          <w:szCs w:val="24"/>
          <w:lang w:val="it-IT"/>
        </w:rPr>
        <w:tab/>
      </w:r>
      <w:r w:rsidR="008043A7" w:rsidRPr="00B81EA7">
        <w:rPr>
          <w:rFonts w:ascii="Times New Roman" w:hAnsi="Times New Roman"/>
          <w:b/>
          <w:sz w:val="24"/>
          <w:szCs w:val="24"/>
          <w:lang w:val="it-IT"/>
        </w:rPr>
        <w:t>D.</w:t>
      </w:r>
      <w:r w:rsidR="008043A7" w:rsidRPr="00B81EA7">
        <w:rPr>
          <w:rFonts w:ascii="Times New Roman" w:hAnsi="Times New Roman"/>
          <w:sz w:val="24"/>
          <w:szCs w:val="24"/>
          <w:lang w:val="it-IT"/>
        </w:rPr>
        <w:t xml:space="preserve"> Fe.</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63</w:t>
      </w:r>
      <w:r w:rsidRPr="00B81EA7">
        <w:rPr>
          <w:rStyle w:val="Strong"/>
        </w:rPr>
        <w:t>:</w:t>
      </w:r>
      <w:r w:rsidRPr="00B81EA7">
        <w:rPr>
          <w:rStyle w:val="apple-converted-space"/>
        </w:rPr>
        <w:t> </w:t>
      </w:r>
      <w:r w:rsidRPr="00B81EA7">
        <w:t>Cho 1 mol sắt tác dụng với dung dịch HNO</w:t>
      </w:r>
      <w:r w:rsidRPr="00B81EA7">
        <w:rPr>
          <w:vertAlign w:val="subscript"/>
        </w:rPr>
        <w:t>3</w:t>
      </w:r>
      <w:r w:rsidRPr="00B81EA7">
        <w:rPr>
          <w:rStyle w:val="apple-converted-space"/>
        </w:rPr>
        <w:t> </w:t>
      </w:r>
      <w:r w:rsidRPr="00B81EA7">
        <w:t>loãng (có chứa 3 mol HNO</w:t>
      </w:r>
      <w:r w:rsidRPr="00B81EA7">
        <w:rPr>
          <w:vertAlign w:val="subscript"/>
        </w:rPr>
        <w:t>3</w:t>
      </w:r>
      <w:r w:rsidRPr="00B81EA7">
        <w:t>). Sau khi phản ứng xảy ra hoàn toàn thu được dung dịch A và khí B không màu hoá nâu ngoài không khí. Biết B là sản phẩm duy nh</w:t>
      </w:r>
      <w:r w:rsidR="002D3C1B" w:rsidRPr="00B81EA7">
        <w:t>ất của sự khử. Dung dịch A chứa ?</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A.</w:t>
      </w:r>
      <w:r w:rsidR="008043A7" w:rsidRPr="00B81EA7">
        <w:t xml:space="preserve"> Fe(NO</w:t>
      </w:r>
      <w:r w:rsidR="008043A7" w:rsidRPr="00B81EA7">
        <w:rPr>
          <w:vertAlign w:val="subscript"/>
        </w:rPr>
        <w:t>3</w:t>
      </w:r>
      <w:r w:rsidR="008043A7" w:rsidRPr="00B81EA7">
        <w:t>)</w:t>
      </w:r>
      <w:r w:rsidR="008043A7" w:rsidRPr="00B81EA7">
        <w:rPr>
          <w:vertAlign w:val="subscript"/>
        </w:rPr>
        <w:t>3</w:t>
      </w:r>
      <w:r w:rsidR="008043A7" w:rsidRPr="00B81EA7">
        <w:t xml:space="preserve">.                                           </w:t>
      </w:r>
      <w:r w:rsidR="008043A7" w:rsidRPr="00B81EA7">
        <w:tab/>
      </w:r>
      <w:r w:rsidR="008043A7" w:rsidRPr="00B81EA7">
        <w:rPr>
          <w:b/>
        </w:rPr>
        <w:t>B.</w:t>
      </w:r>
      <w:r w:rsidR="008043A7" w:rsidRPr="00B81EA7">
        <w:t xml:space="preserve"> Fe(NO</w:t>
      </w:r>
      <w:r w:rsidR="008043A7" w:rsidRPr="00B81EA7">
        <w:rPr>
          <w:vertAlign w:val="subscript"/>
        </w:rPr>
        <w:t>3</w:t>
      </w:r>
      <w:r w:rsidR="008043A7" w:rsidRPr="00B81EA7">
        <w:t>)</w:t>
      </w:r>
      <w:r w:rsidR="008043A7" w:rsidRPr="00B81EA7">
        <w:rPr>
          <w:vertAlign w:val="subscript"/>
        </w:rPr>
        <w:t>3</w:t>
      </w:r>
      <w:r w:rsidR="008043A7" w:rsidRPr="00B81EA7">
        <w:rPr>
          <w:rStyle w:val="apple-converted-space"/>
        </w:rPr>
        <w:t> </w:t>
      </w:r>
      <w:r w:rsidR="008043A7" w:rsidRPr="00B81EA7">
        <w:t>và HNO</w:t>
      </w:r>
      <w:r w:rsidR="008043A7" w:rsidRPr="00B81EA7">
        <w:rPr>
          <w:vertAlign w:val="subscript"/>
        </w:rPr>
        <w:t>3</w:t>
      </w:r>
      <w:r w:rsidR="008043A7" w:rsidRPr="00B81EA7">
        <w:t>.</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C.</w:t>
      </w:r>
      <w:r w:rsidR="008043A7" w:rsidRPr="00B81EA7">
        <w:t xml:space="preserve"> Fe(NO</w:t>
      </w:r>
      <w:r w:rsidR="008043A7" w:rsidRPr="00B81EA7">
        <w:rPr>
          <w:vertAlign w:val="subscript"/>
        </w:rPr>
        <w:t>3</w:t>
      </w:r>
      <w:r w:rsidR="008043A7" w:rsidRPr="00B81EA7">
        <w:t>)</w:t>
      </w:r>
      <w:r w:rsidR="008043A7" w:rsidRPr="00B81EA7">
        <w:rPr>
          <w:vertAlign w:val="subscript"/>
        </w:rPr>
        <w:t>3</w:t>
      </w:r>
      <w:r w:rsidR="008043A7" w:rsidRPr="00B81EA7">
        <w:rPr>
          <w:rStyle w:val="apple-converted-space"/>
        </w:rPr>
        <w:t> </w:t>
      </w:r>
      <w:r w:rsidR="008043A7" w:rsidRPr="00B81EA7">
        <w:t>và Fe(NO</w:t>
      </w:r>
      <w:r w:rsidR="008043A7" w:rsidRPr="00B81EA7">
        <w:rPr>
          <w:vertAlign w:val="subscript"/>
        </w:rPr>
        <w:t>3</w:t>
      </w:r>
      <w:r w:rsidR="008043A7" w:rsidRPr="00B81EA7">
        <w:t>)</w:t>
      </w:r>
      <w:r w:rsidR="008043A7" w:rsidRPr="00B81EA7">
        <w:rPr>
          <w:vertAlign w:val="subscript"/>
        </w:rPr>
        <w:t>2</w:t>
      </w:r>
      <w:r w:rsidR="008043A7" w:rsidRPr="00B81EA7">
        <w:t xml:space="preserve">.                      </w:t>
      </w:r>
      <w:r w:rsidR="008043A7" w:rsidRPr="00B81EA7">
        <w:tab/>
      </w:r>
      <w:r w:rsidR="008043A7" w:rsidRPr="00B81EA7">
        <w:rPr>
          <w:b/>
        </w:rPr>
        <w:t>D.</w:t>
      </w:r>
      <w:r w:rsidR="008043A7" w:rsidRPr="00B81EA7">
        <w:t xml:space="preserve"> Fe(NO</w:t>
      </w:r>
      <w:r w:rsidR="008043A7" w:rsidRPr="00B81EA7">
        <w:rPr>
          <w:vertAlign w:val="subscript"/>
        </w:rPr>
        <w:t>3</w:t>
      </w:r>
      <w:r w:rsidR="008043A7" w:rsidRPr="00B81EA7">
        <w:t>)</w:t>
      </w:r>
      <w:r w:rsidR="008043A7" w:rsidRPr="00B81EA7">
        <w:rPr>
          <w:vertAlign w:val="subscript"/>
        </w:rPr>
        <w:t>2</w:t>
      </w:r>
      <w:r w:rsidR="008043A7" w:rsidRPr="00B81EA7">
        <w:t>.</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64</w:t>
      </w:r>
      <w:r w:rsidRPr="00B81EA7">
        <w:rPr>
          <w:rStyle w:val="Strong"/>
        </w:rPr>
        <w:t>:</w:t>
      </w:r>
      <w:r w:rsidRPr="00B81EA7">
        <w:rPr>
          <w:rStyle w:val="apple-converted-space"/>
        </w:rPr>
        <w:t> </w:t>
      </w:r>
      <w:r w:rsidRPr="00B81EA7">
        <w:t>Cho bột sắt vào cốc chứa H</w:t>
      </w:r>
      <w:r w:rsidRPr="00B81EA7">
        <w:rPr>
          <w:vertAlign w:val="subscript"/>
        </w:rPr>
        <w:t>2</w:t>
      </w:r>
      <w:r w:rsidRPr="00B81EA7">
        <w:t>SO</w:t>
      </w:r>
      <w:r w:rsidRPr="00B81EA7">
        <w:rPr>
          <w:vertAlign w:val="subscript"/>
        </w:rPr>
        <w:t>4</w:t>
      </w:r>
      <w:r w:rsidRPr="00B81EA7">
        <w:rPr>
          <w:rStyle w:val="apple-converted-space"/>
        </w:rPr>
        <w:t> </w:t>
      </w:r>
      <w:r w:rsidRPr="00B81EA7">
        <w:t>ở nhiệt độ thích hợp, khuấy đều để phản ứng xảy ra hoàn toàn được dung dịch A, rắn B và khí C. Dung dịch A chứa :</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tab/>
      </w:r>
      <w:r w:rsidR="008043A7" w:rsidRPr="00B81EA7">
        <w:rPr>
          <w:b/>
        </w:rPr>
        <w:t>A.</w:t>
      </w:r>
      <w:r w:rsidR="008043A7" w:rsidRPr="00B81EA7">
        <w:t xml:space="preserve"> FeSO</w:t>
      </w:r>
      <w:r w:rsidR="008043A7" w:rsidRPr="00B81EA7">
        <w:rPr>
          <w:vertAlign w:val="subscript"/>
        </w:rPr>
        <w:t>4</w:t>
      </w:r>
      <w:r w:rsidR="008043A7" w:rsidRPr="00B81EA7">
        <w:rPr>
          <w:rStyle w:val="apple-converted-space"/>
        </w:rPr>
        <w:t> </w:t>
      </w:r>
      <w:r w:rsidR="008043A7" w:rsidRPr="00B81EA7">
        <w:t>và H</w:t>
      </w:r>
      <w:r w:rsidR="008043A7" w:rsidRPr="00B81EA7">
        <w:rPr>
          <w:vertAlign w:val="subscript"/>
        </w:rPr>
        <w:t>2</w:t>
      </w:r>
      <w:r w:rsidR="008043A7" w:rsidRPr="00B81EA7">
        <w:t>SO</w:t>
      </w:r>
      <w:r w:rsidR="008043A7" w:rsidRPr="00B81EA7">
        <w:rPr>
          <w:vertAlign w:val="subscript"/>
        </w:rPr>
        <w:t>4</w:t>
      </w:r>
      <w:r w:rsidR="008043A7" w:rsidRPr="00B81EA7">
        <w:t>.     </w:t>
      </w:r>
      <w:r w:rsidRPr="00B81EA7">
        <w:rPr>
          <w:b/>
        </w:rPr>
        <w:t xml:space="preserve"> </w:t>
      </w:r>
      <w:r w:rsidRPr="00B81EA7">
        <w:rPr>
          <w:b/>
        </w:rPr>
        <w:tab/>
      </w:r>
      <w:r w:rsidR="008043A7" w:rsidRPr="00B81EA7">
        <w:rPr>
          <w:b/>
        </w:rPr>
        <w:t>B.</w:t>
      </w:r>
      <w:r w:rsidR="008043A7" w:rsidRPr="00B81EA7">
        <w:t xml:space="preserve"> FeSO</w:t>
      </w:r>
      <w:r w:rsidR="008043A7" w:rsidRPr="00B81EA7">
        <w:rPr>
          <w:vertAlign w:val="subscript"/>
        </w:rPr>
        <w:t>4</w:t>
      </w:r>
      <w:r w:rsidR="008043A7" w:rsidRPr="00B81EA7">
        <w:rPr>
          <w:rStyle w:val="apple-converted-space"/>
        </w:rPr>
        <w:t> </w:t>
      </w:r>
      <w:r w:rsidR="008043A7" w:rsidRPr="00B81EA7">
        <w:t>và Fe</w:t>
      </w:r>
      <w:r w:rsidR="008043A7" w:rsidRPr="00B81EA7">
        <w:rPr>
          <w:vertAlign w:val="subscript"/>
        </w:rPr>
        <w:t>2</w:t>
      </w:r>
      <w:r w:rsidR="008043A7" w:rsidRPr="00B81EA7">
        <w:t>(SO</w:t>
      </w:r>
      <w:r w:rsidR="008043A7" w:rsidRPr="00B81EA7">
        <w:rPr>
          <w:vertAlign w:val="subscript"/>
        </w:rPr>
        <w:t>4</w:t>
      </w:r>
      <w:r w:rsidR="008043A7" w:rsidRPr="00B81EA7">
        <w:t>)</w:t>
      </w:r>
      <w:r w:rsidR="008043A7" w:rsidRPr="00B81EA7">
        <w:rPr>
          <w:vertAlign w:val="subscript"/>
        </w:rPr>
        <w:t>3</w:t>
      </w:r>
      <w:r w:rsidR="008043A7" w:rsidRPr="00B81EA7">
        <w:t>.  </w:t>
      </w:r>
      <w:r w:rsidR="008043A7" w:rsidRPr="00B81EA7">
        <w:rPr>
          <w:b/>
        </w:rPr>
        <w:t>C.</w:t>
      </w:r>
      <w:r w:rsidR="008043A7" w:rsidRPr="00B81EA7">
        <w:t xml:space="preserve"> FeSO</w:t>
      </w:r>
      <w:r w:rsidR="008043A7" w:rsidRPr="00B81EA7">
        <w:rPr>
          <w:vertAlign w:val="subscript"/>
        </w:rPr>
        <w:t>4</w:t>
      </w:r>
      <w:r w:rsidR="008043A7" w:rsidRPr="00B81EA7">
        <w:t>.                  </w:t>
      </w:r>
      <w:r w:rsidRPr="00B81EA7">
        <w:rPr>
          <w:b/>
        </w:rPr>
        <w:t xml:space="preserve"> </w:t>
      </w:r>
      <w:r w:rsidRPr="00B81EA7">
        <w:rPr>
          <w:b/>
        </w:rPr>
        <w:tab/>
      </w:r>
      <w:r w:rsidR="008043A7" w:rsidRPr="00B81EA7">
        <w:rPr>
          <w:b/>
        </w:rPr>
        <w:t>D.</w:t>
      </w:r>
      <w:r w:rsidR="008043A7" w:rsidRPr="00B81EA7">
        <w:t xml:space="preserve"> Fe</w:t>
      </w:r>
      <w:r w:rsidR="008043A7" w:rsidRPr="00B81EA7">
        <w:rPr>
          <w:vertAlign w:val="subscript"/>
        </w:rPr>
        <w:t>2</w:t>
      </w:r>
      <w:r w:rsidR="008043A7" w:rsidRPr="00B81EA7">
        <w:t>(SO</w:t>
      </w:r>
      <w:r w:rsidR="008043A7" w:rsidRPr="00B81EA7">
        <w:rPr>
          <w:vertAlign w:val="subscript"/>
        </w:rPr>
        <w:t>4</w:t>
      </w:r>
      <w:r w:rsidR="008043A7" w:rsidRPr="00B81EA7">
        <w:t>)</w:t>
      </w:r>
      <w:r w:rsidR="008043A7" w:rsidRPr="00B81EA7">
        <w:rPr>
          <w:vertAlign w:val="subscript"/>
        </w:rPr>
        <w:t>3</w:t>
      </w:r>
      <w:r w:rsidR="008043A7" w:rsidRPr="00B81EA7">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65</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position w:val="1"/>
          <w:sz w:val="24"/>
          <w:szCs w:val="24"/>
          <w:lang w:val="nl-NL"/>
        </w:rPr>
        <w:t>Cho hỗn hợp X gồm Mg và Fe vào dung dịch axit H</w:t>
      </w:r>
      <w:r w:rsidRPr="00B81EA7">
        <w:rPr>
          <w:rFonts w:ascii="Times New Roman" w:hAnsi="Times New Roman"/>
          <w:position w:val="1"/>
          <w:sz w:val="24"/>
          <w:szCs w:val="24"/>
          <w:vertAlign w:val="subscript"/>
          <w:lang w:val="nl-NL"/>
        </w:rPr>
        <w:t>2</w:t>
      </w:r>
      <w:r w:rsidRPr="00B81EA7">
        <w:rPr>
          <w:rFonts w:ascii="Times New Roman" w:hAnsi="Times New Roman"/>
          <w:position w:val="1"/>
          <w:sz w:val="24"/>
          <w:szCs w:val="24"/>
          <w:lang w:val="nl-NL"/>
        </w:rPr>
        <w:t>SO</w:t>
      </w:r>
      <w:r w:rsidRPr="00B81EA7">
        <w:rPr>
          <w:rFonts w:ascii="Times New Roman" w:hAnsi="Times New Roman"/>
          <w:position w:val="1"/>
          <w:sz w:val="24"/>
          <w:szCs w:val="24"/>
          <w:vertAlign w:val="subscript"/>
          <w:lang w:val="nl-NL"/>
        </w:rPr>
        <w:t>4</w:t>
      </w:r>
      <w:r w:rsidRPr="00B81EA7">
        <w:rPr>
          <w:rFonts w:ascii="Times New Roman" w:hAnsi="Times New Roman"/>
          <w:position w:val="-2"/>
          <w:sz w:val="24"/>
          <w:szCs w:val="24"/>
          <w:lang w:val="nl-NL"/>
        </w:rPr>
        <w:t xml:space="preserve"> </w:t>
      </w:r>
      <w:r w:rsidRPr="00B81EA7">
        <w:rPr>
          <w:rFonts w:ascii="Times New Roman" w:hAnsi="Times New Roman"/>
          <w:position w:val="1"/>
          <w:sz w:val="24"/>
          <w:szCs w:val="24"/>
          <w:lang w:val="nl-NL"/>
        </w:rPr>
        <w:t>đặc, nóng đến khi các phản ứng</w:t>
      </w:r>
      <w:r w:rsidRPr="00B81EA7">
        <w:rPr>
          <w:rFonts w:ascii="Times New Roman" w:hAnsi="Times New Roman"/>
          <w:sz w:val="24"/>
          <w:szCs w:val="24"/>
          <w:lang w:val="nl-NL"/>
        </w:rPr>
        <w:t xml:space="preserve"> xảy ra hoàn toàn, thu được dung dịch Y và một phần Fe không tan. Chất tan có trong dung dịch Y là:</w:t>
      </w:r>
    </w:p>
    <w:p w:rsidR="008043A7" w:rsidRPr="00B81EA7" w:rsidRDefault="00316C09"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w:t>
      </w:r>
      <w:r w:rsidR="008043A7" w:rsidRPr="00B81EA7">
        <w:rPr>
          <w:rFonts w:ascii="Times New Roman" w:hAnsi="Times New Roman"/>
          <w:sz w:val="24"/>
          <w:szCs w:val="24"/>
          <w:lang w:val="nl-NL"/>
        </w:rPr>
        <w:t>MgSO</w:t>
      </w:r>
      <w:r w:rsidR="008043A7" w:rsidRPr="00B81EA7">
        <w:rPr>
          <w:rFonts w:ascii="Times New Roman" w:hAnsi="Times New Roman"/>
          <w:sz w:val="24"/>
          <w:szCs w:val="24"/>
          <w:vertAlign w:val="subscript"/>
          <w:lang w:val="nl-NL"/>
        </w:rPr>
        <w:t>4</w:t>
      </w:r>
      <w:r w:rsidR="008043A7" w:rsidRPr="00B81EA7">
        <w:rPr>
          <w:rFonts w:ascii="Times New Roman" w:hAnsi="Times New Roman"/>
          <w:position w:val="-3"/>
          <w:sz w:val="24"/>
          <w:szCs w:val="24"/>
          <w:lang w:val="nl-NL"/>
        </w:rPr>
        <w:t xml:space="preserve"> </w:t>
      </w:r>
      <w:r w:rsidR="008043A7" w:rsidRPr="00B81EA7">
        <w:rPr>
          <w:rFonts w:ascii="Times New Roman" w:hAnsi="Times New Roman"/>
          <w:sz w:val="24"/>
          <w:szCs w:val="24"/>
          <w:lang w:val="nl-NL"/>
        </w:rPr>
        <w:t>và FeSO</w:t>
      </w:r>
      <w:r w:rsidR="008043A7" w:rsidRPr="00B81EA7">
        <w:rPr>
          <w:rFonts w:ascii="Times New Roman" w:hAnsi="Times New Roman"/>
          <w:sz w:val="24"/>
          <w:szCs w:val="24"/>
          <w:vertAlign w:val="subscript"/>
          <w:lang w:val="nl-NL"/>
        </w:rPr>
        <w:t>4</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w:t>
      </w:r>
      <w:r w:rsidR="008043A7" w:rsidRPr="00B81EA7">
        <w:rPr>
          <w:rFonts w:ascii="Times New Roman" w:hAnsi="Times New Roman"/>
          <w:sz w:val="24"/>
          <w:szCs w:val="24"/>
          <w:lang w:val="nl-NL"/>
        </w:rPr>
        <w:t>MgSO</w:t>
      </w:r>
      <w:r w:rsidR="008043A7" w:rsidRPr="00B81EA7">
        <w:rPr>
          <w:rFonts w:ascii="Times New Roman" w:hAnsi="Times New Roman"/>
          <w:sz w:val="24"/>
          <w:szCs w:val="24"/>
          <w:vertAlign w:val="subscript"/>
          <w:lang w:val="nl-NL"/>
        </w:rPr>
        <w:t>4</w:t>
      </w:r>
      <w:r w:rsidR="008043A7" w:rsidRPr="00B81EA7">
        <w:rPr>
          <w:rFonts w:ascii="Times New Roman" w:hAnsi="Times New Roman"/>
          <w:sz w:val="24"/>
          <w:szCs w:val="24"/>
          <w:lang w:val="nl-NL"/>
        </w:rPr>
        <w:t>.</w:t>
      </w:r>
    </w:p>
    <w:p w:rsidR="008043A7" w:rsidRPr="00B81EA7" w:rsidRDefault="00316C09" w:rsidP="00316C09">
      <w:pPr>
        <w:widowControl w:val="0"/>
        <w:tabs>
          <w:tab w:val="left" w:pos="270"/>
          <w:tab w:val="left" w:pos="2880"/>
          <w:tab w:val="left" w:pos="5310"/>
          <w:tab w:val="left" w:pos="7830"/>
        </w:tabs>
        <w:autoSpaceDE w:val="0"/>
        <w:autoSpaceDN w:val="0"/>
        <w:adjustRightInd w:val="0"/>
        <w:spacing w:line="252" w:lineRule="auto"/>
        <w:jc w:val="both"/>
        <w:rPr>
          <w:rStyle w:val="Strong"/>
          <w:rFonts w:ascii="Times New Roman" w:hAnsi="Times New Roman"/>
          <w:b w:val="0"/>
          <w:bCs w:val="0"/>
          <w:sz w:val="24"/>
          <w:szCs w:val="24"/>
          <w:lang w:val="nl-NL"/>
        </w:rPr>
      </w:pPr>
      <w:r w:rsidRPr="00B81EA7">
        <w:rPr>
          <w:rFonts w:ascii="Times New Roman" w:hAnsi="Times New Roman"/>
          <w:b/>
          <w:bCs/>
          <w:position w:val="1"/>
          <w:sz w:val="24"/>
          <w:szCs w:val="24"/>
          <w:lang w:val="nl-NL"/>
        </w:rPr>
        <w:tab/>
      </w:r>
      <w:r w:rsidR="008043A7" w:rsidRPr="00B81EA7">
        <w:rPr>
          <w:rFonts w:ascii="Times New Roman" w:hAnsi="Times New Roman"/>
          <w:b/>
          <w:bCs/>
          <w:position w:val="1"/>
          <w:sz w:val="24"/>
          <w:szCs w:val="24"/>
          <w:lang w:val="nl-NL"/>
        </w:rPr>
        <w:t>C.</w:t>
      </w:r>
      <w:r w:rsidR="008043A7" w:rsidRPr="00B81EA7">
        <w:rPr>
          <w:rFonts w:ascii="Times New Roman" w:hAnsi="Times New Roman"/>
          <w:bCs/>
          <w:position w:val="1"/>
          <w:sz w:val="24"/>
          <w:szCs w:val="24"/>
          <w:lang w:val="nl-NL"/>
        </w:rPr>
        <w:t xml:space="preserve"> </w:t>
      </w:r>
      <w:r w:rsidR="008043A7" w:rsidRPr="00B81EA7">
        <w:rPr>
          <w:rFonts w:ascii="Times New Roman" w:hAnsi="Times New Roman"/>
          <w:position w:val="1"/>
          <w:sz w:val="24"/>
          <w:szCs w:val="24"/>
          <w:lang w:val="nl-NL"/>
        </w:rPr>
        <w:t>MgSO</w:t>
      </w:r>
      <w:r w:rsidR="008043A7" w:rsidRPr="00B81EA7">
        <w:rPr>
          <w:rFonts w:ascii="Times New Roman" w:hAnsi="Times New Roman"/>
          <w:position w:val="1"/>
          <w:sz w:val="24"/>
          <w:szCs w:val="24"/>
          <w:vertAlign w:val="subscript"/>
          <w:lang w:val="nl-NL"/>
        </w:rPr>
        <w:t>4</w:t>
      </w:r>
      <w:r w:rsidR="008043A7" w:rsidRPr="00B81EA7">
        <w:rPr>
          <w:rFonts w:ascii="Times New Roman" w:hAnsi="Times New Roman"/>
          <w:position w:val="-2"/>
          <w:sz w:val="24"/>
          <w:szCs w:val="24"/>
          <w:lang w:val="nl-NL"/>
        </w:rPr>
        <w:t xml:space="preserve"> </w:t>
      </w:r>
      <w:r w:rsidR="008043A7" w:rsidRPr="00B81EA7">
        <w:rPr>
          <w:rFonts w:ascii="Times New Roman" w:hAnsi="Times New Roman"/>
          <w:position w:val="1"/>
          <w:sz w:val="24"/>
          <w:szCs w:val="24"/>
          <w:lang w:val="nl-NL"/>
        </w:rPr>
        <w:t>và Fe</w:t>
      </w:r>
      <w:r w:rsidR="008043A7" w:rsidRPr="00B81EA7">
        <w:rPr>
          <w:rFonts w:ascii="Times New Roman" w:hAnsi="Times New Roman"/>
          <w:position w:val="1"/>
          <w:sz w:val="24"/>
          <w:szCs w:val="24"/>
          <w:vertAlign w:val="subscript"/>
          <w:lang w:val="nl-NL"/>
        </w:rPr>
        <w:t>2</w:t>
      </w:r>
      <w:r w:rsidR="008043A7" w:rsidRPr="00B81EA7">
        <w:rPr>
          <w:rFonts w:ascii="Times New Roman" w:hAnsi="Times New Roman"/>
          <w:position w:val="1"/>
          <w:sz w:val="24"/>
          <w:szCs w:val="24"/>
          <w:lang w:val="nl-NL"/>
        </w:rPr>
        <w:t>(SO</w:t>
      </w:r>
      <w:r w:rsidR="008043A7" w:rsidRPr="00B81EA7">
        <w:rPr>
          <w:rFonts w:ascii="Times New Roman" w:hAnsi="Times New Roman"/>
          <w:position w:val="1"/>
          <w:sz w:val="24"/>
          <w:szCs w:val="24"/>
          <w:vertAlign w:val="subscript"/>
          <w:lang w:val="nl-NL"/>
        </w:rPr>
        <w:t>4</w:t>
      </w:r>
      <w:r w:rsidR="008043A7" w:rsidRPr="00B81EA7">
        <w:rPr>
          <w:rFonts w:ascii="Times New Roman" w:hAnsi="Times New Roman"/>
          <w:position w:val="1"/>
          <w:sz w:val="24"/>
          <w:szCs w:val="24"/>
          <w:lang w:val="nl-NL"/>
        </w:rPr>
        <w:t>)</w:t>
      </w:r>
      <w:r w:rsidR="008043A7" w:rsidRPr="00B81EA7">
        <w:rPr>
          <w:rFonts w:ascii="Times New Roman" w:hAnsi="Times New Roman"/>
          <w:position w:val="1"/>
          <w:sz w:val="24"/>
          <w:szCs w:val="24"/>
          <w:lang w:val="nl-NL"/>
        </w:rPr>
        <w:softHyphen/>
      </w:r>
      <w:r w:rsidR="008043A7" w:rsidRPr="00B81EA7">
        <w:rPr>
          <w:rFonts w:ascii="Times New Roman" w:hAnsi="Times New Roman"/>
          <w:position w:val="1"/>
          <w:sz w:val="24"/>
          <w:szCs w:val="24"/>
          <w:vertAlign w:val="subscript"/>
          <w:lang w:val="nl-NL"/>
        </w:rPr>
        <w:t>3</w:t>
      </w:r>
      <w:r w:rsidR="008043A7" w:rsidRPr="00B81EA7">
        <w:rPr>
          <w:rFonts w:ascii="Times New Roman" w:hAnsi="Times New Roman"/>
          <w:position w:val="1"/>
          <w:sz w:val="24"/>
          <w:szCs w:val="24"/>
          <w:lang w:val="nl-NL"/>
        </w:rPr>
        <w:t xml:space="preserve">.                               </w:t>
      </w:r>
      <w:r w:rsidR="008043A7" w:rsidRPr="00B81EA7">
        <w:rPr>
          <w:rFonts w:ascii="Times New Roman" w:hAnsi="Times New Roman"/>
          <w:position w:val="1"/>
          <w:sz w:val="24"/>
          <w:szCs w:val="24"/>
          <w:lang w:val="nl-NL"/>
        </w:rPr>
        <w:tab/>
      </w:r>
      <w:r w:rsidR="008043A7" w:rsidRPr="00B81EA7">
        <w:rPr>
          <w:rFonts w:ascii="Times New Roman" w:hAnsi="Times New Roman"/>
          <w:b/>
          <w:bCs/>
          <w:position w:val="1"/>
          <w:sz w:val="24"/>
          <w:szCs w:val="24"/>
          <w:lang w:val="nl-NL"/>
        </w:rPr>
        <w:t>D.</w:t>
      </w:r>
      <w:r w:rsidR="008043A7" w:rsidRPr="00B81EA7">
        <w:rPr>
          <w:rFonts w:ascii="Times New Roman" w:hAnsi="Times New Roman"/>
          <w:sz w:val="24"/>
          <w:szCs w:val="24"/>
          <w:lang w:val="nl-NL"/>
        </w:rPr>
        <w:t xml:space="preserve"> MgSO</w:t>
      </w:r>
      <w:r w:rsidR="008043A7" w:rsidRPr="00B81EA7">
        <w:rPr>
          <w:rFonts w:ascii="Times New Roman" w:hAnsi="Times New Roman"/>
          <w:sz w:val="24"/>
          <w:szCs w:val="24"/>
          <w:vertAlign w:val="subscript"/>
          <w:lang w:val="nl-NL"/>
        </w:rPr>
        <w:t>4</w:t>
      </w:r>
      <w:r w:rsidR="008043A7" w:rsidRPr="00B81EA7">
        <w:rPr>
          <w:rFonts w:ascii="Times New Roman" w:hAnsi="Times New Roman"/>
          <w:position w:val="1"/>
          <w:sz w:val="24"/>
          <w:szCs w:val="24"/>
          <w:lang w:val="nl-NL"/>
        </w:rPr>
        <w:t>, Fe</w:t>
      </w:r>
      <w:r w:rsidR="008043A7" w:rsidRPr="00B81EA7">
        <w:rPr>
          <w:rFonts w:ascii="Times New Roman" w:hAnsi="Times New Roman"/>
          <w:position w:val="1"/>
          <w:sz w:val="24"/>
          <w:szCs w:val="24"/>
          <w:vertAlign w:val="subscript"/>
          <w:lang w:val="nl-NL"/>
        </w:rPr>
        <w:t>2</w:t>
      </w:r>
      <w:r w:rsidR="008043A7" w:rsidRPr="00B81EA7">
        <w:rPr>
          <w:rFonts w:ascii="Times New Roman" w:hAnsi="Times New Roman"/>
          <w:position w:val="1"/>
          <w:sz w:val="24"/>
          <w:szCs w:val="24"/>
          <w:lang w:val="nl-NL"/>
        </w:rPr>
        <w:t>(SO</w:t>
      </w:r>
      <w:r w:rsidR="008043A7" w:rsidRPr="00B81EA7">
        <w:rPr>
          <w:rFonts w:ascii="Times New Roman" w:hAnsi="Times New Roman"/>
          <w:position w:val="1"/>
          <w:sz w:val="24"/>
          <w:szCs w:val="24"/>
          <w:vertAlign w:val="subscript"/>
          <w:lang w:val="nl-NL"/>
        </w:rPr>
        <w:t>4</w:t>
      </w:r>
      <w:r w:rsidR="008043A7" w:rsidRPr="00B81EA7">
        <w:rPr>
          <w:rFonts w:ascii="Times New Roman" w:hAnsi="Times New Roman"/>
          <w:position w:val="1"/>
          <w:sz w:val="24"/>
          <w:szCs w:val="24"/>
          <w:lang w:val="nl-NL"/>
        </w:rPr>
        <w:t>)</w:t>
      </w:r>
      <w:r w:rsidR="008043A7" w:rsidRPr="00B81EA7">
        <w:rPr>
          <w:rFonts w:ascii="Times New Roman" w:hAnsi="Times New Roman"/>
          <w:position w:val="1"/>
          <w:sz w:val="24"/>
          <w:szCs w:val="24"/>
          <w:lang w:val="nl-NL"/>
        </w:rPr>
        <w:softHyphen/>
      </w:r>
      <w:r w:rsidR="008043A7" w:rsidRPr="00B81EA7">
        <w:rPr>
          <w:rFonts w:ascii="Times New Roman" w:hAnsi="Times New Roman"/>
          <w:position w:val="1"/>
          <w:sz w:val="24"/>
          <w:szCs w:val="24"/>
          <w:vertAlign w:val="subscript"/>
          <w:lang w:val="nl-NL"/>
        </w:rPr>
        <w:t xml:space="preserve">3 </w:t>
      </w:r>
      <w:r w:rsidR="008043A7" w:rsidRPr="00B81EA7">
        <w:rPr>
          <w:rFonts w:ascii="Times New Roman" w:hAnsi="Times New Roman"/>
          <w:position w:val="1"/>
          <w:sz w:val="24"/>
          <w:szCs w:val="24"/>
          <w:lang w:val="nl-NL"/>
        </w:rPr>
        <w:t xml:space="preserve">và </w:t>
      </w:r>
      <w:r w:rsidR="008043A7" w:rsidRPr="00B81EA7">
        <w:rPr>
          <w:rFonts w:ascii="Times New Roman" w:hAnsi="Times New Roman"/>
          <w:sz w:val="24"/>
          <w:szCs w:val="24"/>
          <w:lang w:val="nl-NL"/>
        </w:rPr>
        <w:t>FeSO</w:t>
      </w:r>
      <w:r w:rsidR="008043A7" w:rsidRPr="00B81EA7">
        <w:rPr>
          <w:rFonts w:ascii="Times New Roman" w:hAnsi="Times New Roman"/>
          <w:sz w:val="24"/>
          <w:szCs w:val="24"/>
          <w:vertAlign w:val="subscript"/>
          <w:lang w:val="nl-NL"/>
        </w:rPr>
        <w:t>4</w:t>
      </w:r>
      <w:r w:rsidR="008043A7" w:rsidRPr="00B81EA7">
        <w:rPr>
          <w:rFonts w:ascii="Times New Roman" w:hAnsi="Times New Roman"/>
          <w:position w:val="1"/>
          <w:sz w:val="24"/>
          <w:szCs w:val="24"/>
          <w:lang w:val="nl-NL"/>
        </w:rPr>
        <w:t>.</w:t>
      </w:r>
      <w:bookmarkStart w:id="0" w:name="Pg5"/>
      <w:bookmarkEnd w:id="0"/>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66</w:t>
      </w:r>
      <w:r w:rsidRPr="00B81EA7">
        <w:rPr>
          <w:rStyle w:val="Strong"/>
          <w:rFonts w:ascii="Times New Roman" w:hAnsi="Times New Roman"/>
          <w:sz w:val="24"/>
          <w:szCs w:val="24"/>
        </w:rPr>
        <w:t>:</w:t>
      </w:r>
      <w:r w:rsidRPr="00B81EA7">
        <w:rPr>
          <w:rStyle w:val="apple-converted-space"/>
          <w:rFonts w:ascii="Times New Roman" w:hAnsi="Times New Roman"/>
          <w:sz w:val="24"/>
          <w:szCs w:val="24"/>
        </w:rPr>
        <w:t> </w:t>
      </w:r>
      <w:r w:rsidRPr="00B81EA7">
        <w:rPr>
          <w:rFonts w:ascii="Times New Roman" w:hAnsi="Times New Roman"/>
          <w:sz w:val="24"/>
          <w:szCs w:val="24"/>
        </w:rPr>
        <w:t>Thành phần nào của cơ thể người có nhiều Fe nhất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rPr>
        <w:tab/>
      </w:r>
      <w:r w:rsidRPr="00B81EA7">
        <w:rPr>
          <w:rFonts w:ascii="Times New Roman" w:hAnsi="Times New Roman"/>
          <w:b/>
          <w:sz w:val="24"/>
          <w:szCs w:val="24"/>
          <w:lang w:val="pt-BR"/>
        </w:rPr>
        <w:t>A.</w:t>
      </w:r>
      <w:r w:rsidRPr="00B81EA7">
        <w:rPr>
          <w:rFonts w:ascii="Times New Roman" w:hAnsi="Times New Roman"/>
          <w:sz w:val="24"/>
          <w:szCs w:val="24"/>
          <w:lang w:val="pt-BR"/>
        </w:rPr>
        <w:t xml:space="preserve"> Tóc.</w:t>
      </w:r>
      <w:r w:rsidRPr="00B81EA7">
        <w:rPr>
          <w:rFonts w:ascii="Times New Roman" w:hAnsi="Times New Roman"/>
          <w:sz w:val="24"/>
          <w:szCs w:val="24"/>
          <w:lang w:val="pt-BR"/>
        </w:rPr>
        <w:tab/>
      </w:r>
      <w:r w:rsidRPr="00B81EA7">
        <w:rPr>
          <w:rFonts w:ascii="Times New Roman" w:hAnsi="Times New Roman"/>
          <w:b/>
          <w:sz w:val="24"/>
          <w:szCs w:val="24"/>
          <w:lang w:val="pt-BR"/>
        </w:rPr>
        <w:t>B.</w:t>
      </w:r>
      <w:r w:rsidRPr="00B81EA7">
        <w:rPr>
          <w:rFonts w:ascii="Times New Roman" w:hAnsi="Times New Roman"/>
          <w:sz w:val="24"/>
          <w:szCs w:val="24"/>
          <w:lang w:val="pt-BR"/>
        </w:rPr>
        <w:t xml:space="preserve"> Xương.</w:t>
      </w:r>
      <w:r w:rsidRPr="00B81EA7">
        <w:rPr>
          <w:rFonts w:ascii="Times New Roman" w:hAnsi="Times New Roman"/>
          <w:sz w:val="24"/>
          <w:szCs w:val="24"/>
          <w:lang w:val="pt-BR"/>
        </w:rPr>
        <w:tab/>
      </w:r>
      <w:r w:rsidRPr="00B81EA7">
        <w:rPr>
          <w:rFonts w:ascii="Times New Roman" w:hAnsi="Times New Roman"/>
          <w:b/>
          <w:sz w:val="24"/>
          <w:szCs w:val="24"/>
          <w:lang w:val="pt-BR"/>
        </w:rPr>
        <w:t>C.</w:t>
      </w:r>
      <w:r w:rsidRPr="00B81EA7">
        <w:rPr>
          <w:rFonts w:ascii="Times New Roman" w:hAnsi="Times New Roman"/>
          <w:sz w:val="24"/>
          <w:szCs w:val="24"/>
          <w:lang w:val="pt-BR"/>
        </w:rPr>
        <w:t xml:space="preserve"> Máu.</w:t>
      </w:r>
      <w:r w:rsidRPr="00B81EA7">
        <w:rPr>
          <w:rFonts w:ascii="Times New Roman" w:hAnsi="Times New Roman"/>
          <w:sz w:val="24"/>
          <w:szCs w:val="24"/>
          <w:lang w:val="pt-BR"/>
        </w:rPr>
        <w:tab/>
      </w:r>
      <w:r w:rsidRPr="00B81EA7">
        <w:rPr>
          <w:rFonts w:ascii="Times New Roman" w:hAnsi="Times New Roman"/>
          <w:b/>
          <w:sz w:val="24"/>
          <w:szCs w:val="24"/>
          <w:lang w:val="pt-BR"/>
        </w:rPr>
        <w:t>D.</w:t>
      </w:r>
      <w:r w:rsidRPr="00B81EA7">
        <w:rPr>
          <w:rFonts w:ascii="Times New Roman" w:hAnsi="Times New Roman"/>
          <w:sz w:val="24"/>
          <w:szCs w:val="24"/>
          <w:lang w:val="pt-BR"/>
        </w:rPr>
        <w:t xml:space="preserve"> Da.</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67</w:t>
      </w:r>
      <w:r w:rsidRPr="00B81EA7">
        <w:rPr>
          <w:rStyle w:val="Strong"/>
        </w:rPr>
        <w:t>:</w:t>
      </w:r>
      <w:r w:rsidRPr="00B81EA7">
        <w:rPr>
          <w:rStyle w:val="apple-converted-space"/>
        </w:rPr>
        <w:t> </w:t>
      </w:r>
      <w:r w:rsidRPr="00B81EA7">
        <w:t>Trong số các hợp chất: FeO, Fe</w:t>
      </w:r>
      <w:r w:rsidRPr="00B81EA7">
        <w:rPr>
          <w:vertAlign w:val="subscript"/>
        </w:rPr>
        <w:t>3</w:t>
      </w:r>
      <w:r w:rsidRPr="00B81EA7">
        <w:t>O</w:t>
      </w:r>
      <w:r w:rsidRPr="00B81EA7">
        <w:rPr>
          <w:vertAlign w:val="subscript"/>
        </w:rPr>
        <w:t>4</w:t>
      </w:r>
      <w:r w:rsidRPr="00B81EA7">
        <w:t>, FeS, FeS</w:t>
      </w:r>
      <w:r w:rsidRPr="00B81EA7">
        <w:rPr>
          <w:vertAlign w:val="subscript"/>
        </w:rPr>
        <w:t>2</w:t>
      </w:r>
      <w:r w:rsidRPr="00B81EA7">
        <w:t>, FeSO</w:t>
      </w:r>
      <w:r w:rsidRPr="00B81EA7">
        <w:rPr>
          <w:vertAlign w:val="subscript"/>
        </w:rPr>
        <w:t>4</w:t>
      </w:r>
      <w:r w:rsidRPr="00B81EA7">
        <w:t>, Fe</w:t>
      </w:r>
      <w:r w:rsidRPr="00B81EA7">
        <w:rPr>
          <w:vertAlign w:val="subscript"/>
        </w:rPr>
        <w:t>2</w:t>
      </w:r>
      <w:r w:rsidRPr="00B81EA7">
        <w:t>(SO</w:t>
      </w:r>
      <w:r w:rsidRPr="00B81EA7">
        <w:rPr>
          <w:vertAlign w:val="subscript"/>
        </w:rPr>
        <w:t>4</w:t>
      </w:r>
      <w:r w:rsidRPr="00B81EA7">
        <w:t>)</w:t>
      </w:r>
      <w:r w:rsidRPr="00B81EA7">
        <w:rPr>
          <w:vertAlign w:val="subscript"/>
        </w:rPr>
        <w:t>3</w:t>
      </w:r>
      <w:r w:rsidRPr="00B81EA7">
        <w:t>. Chất có tỉ lệ khối lượng Fe lớn nhất và nhỏ nhất là :</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A.</w:t>
      </w:r>
      <w:r w:rsidR="008043A7" w:rsidRPr="00B81EA7">
        <w:t xml:space="preserve"> FeS; FeSO</w:t>
      </w:r>
      <w:r w:rsidR="008043A7" w:rsidRPr="00B81EA7">
        <w:rPr>
          <w:vertAlign w:val="subscript"/>
        </w:rPr>
        <w:t>4</w:t>
      </w:r>
      <w:r w:rsidR="008043A7" w:rsidRPr="00B81EA7">
        <w:t xml:space="preserve">.        </w:t>
      </w:r>
      <w:r w:rsidRPr="00B81EA7">
        <w:tab/>
      </w:r>
      <w:r w:rsidR="008043A7" w:rsidRPr="00B81EA7">
        <w:rPr>
          <w:b/>
        </w:rPr>
        <w:t>B.</w:t>
      </w:r>
      <w:r w:rsidR="008043A7" w:rsidRPr="00B81EA7">
        <w:t xml:space="preserve"> Fe</w:t>
      </w:r>
      <w:r w:rsidR="008043A7" w:rsidRPr="00B81EA7">
        <w:rPr>
          <w:vertAlign w:val="subscript"/>
        </w:rPr>
        <w:t>3</w:t>
      </w:r>
      <w:r w:rsidR="008043A7" w:rsidRPr="00B81EA7">
        <w:t>O</w:t>
      </w:r>
      <w:r w:rsidR="008043A7" w:rsidRPr="00B81EA7">
        <w:rPr>
          <w:vertAlign w:val="subscript"/>
        </w:rPr>
        <w:t>4</w:t>
      </w:r>
      <w:r w:rsidR="008043A7" w:rsidRPr="00B81EA7">
        <w:t>; FeS</w:t>
      </w:r>
      <w:r w:rsidR="008043A7" w:rsidRPr="00B81EA7">
        <w:rPr>
          <w:vertAlign w:val="subscript"/>
        </w:rPr>
        <w:t>2</w:t>
      </w:r>
      <w:r w:rsidR="008043A7" w:rsidRPr="00B81EA7">
        <w:t>. </w:t>
      </w:r>
      <w:r w:rsidR="008043A7" w:rsidRPr="00B81EA7">
        <w:tab/>
      </w:r>
      <w:r w:rsidR="008043A7" w:rsidRPr="00B81EA7">
        <w:rPr>
          <w:b/>
        </w:rPr>
        <w:t>C.</w:t>
      </w:r>
      <w:r w:rsidR="008043A7" w:rsidRPr="00B81EA7">
        <w:t xml:space="preserve"> FeSO</w:t>
      </w:r>
      <w:r w:rsidR="008043A7" w:rsidRPr="00B81EA7">
        <w:rPr>
          <w:vertAlign w:val="subscript"/>
        </w:rPr>
        <w:t>4</w:t>
      </w:r>
      <w:r w:rsidR="008043A7" w:rsidRPr="00B81EA7">
        <w:t>; Fe</w:t>
      </w:r>
      <w:r w:rsidR="008043A7" w:rsidRPr="00B81EA7">
        <w:rPr>
          <w:vertAlign w:val="subscript"/>
        </w:rPr>
        <w:t>3</w:t>
      </w:r>
      <w:r w:rsidR="008043A7" w:rsidRPr="00B81EA7">
        <w:t>O</w:t>
      </w:r>
      <w:r w:rsidR="008043A7" w:rsidRPr="00B81EA7">
        <w:rPr>
          <w:vertAlign w:val="subscript"/>
        </w:rPr>
        <w:t>4</w:t>
      </w:r>
      <w:r w:rsidR="008043A7" w:rsidRPr="00B81EA7">
        <w:t xml:space="preserve">.    </w:t>
      </w:r>
      <w:r w:rsidR="008043A7" w:rsidRPr="00B81EA7">
        <w:tab/>
      </w:r>
      <w:r w:rsidR="008043A7" w:rsidRPr="00B81EA7">
        <w:rPr>
          <w:b/>
        </w:rPr>
        <w:t>D.</w:t>
      </w:r>
      <w:r w:rsidR="008043A7" w:rsidRPr="00B81EA7">
        <w:t xml:space="preserve"> FeO; Fe</w:t>
      </w:r>
      <w:r w:rsidR="008043A7" w:rsidRPr="00B81EA7">
        <w:rPr>
          <w:vertAlign w:val="subscript"/>
        </w:rPr>
        <w:t>2</w:t>
      </w:r>
      <w:r w:rsidR="008043A7" w:rsidRPr="00B81EA7">
        <w:t>(SO</w:t>
      </w:r>
      <w:r w:rsidR="008043A7" w:rsidRPr="00B81EA7">
        <w:rPr>
          <w:vertAlign w:val="subscript"/>
        </w:rPr>
        <w:t>4</w:t>
      </w:r>
      <w:r w:rsidR="008043A7" w:rsidRPr="00B81EA7">
        <w:t>)</w:t>
      </w:r>
      <w:r w:rsidR="008043A7" w:rsidRPr="00B81EA7">
        <w:rPr>
          <w:vertAlign w:val="subscript"/>
        </w:rPr>
        <w:t>3</w:t>
      </w:r>
      <w:r w:rsidR="008043A7" w:rsidRPr="00B81EA7">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68</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nl-NL"/>
        </w:rPr>
        <w:t>Quặng giàu sắt nhất trong tự nhiên nhưng hiếm là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lastRenderedPageBreak/>
        <w:tab/>
      </w:r>
      <w:r w:rsidR="008043A7" w:rsidRPr="00B81EA7">
        <w:rPr>
          <w:rFonts w:ascii="Times New Roman" w:hAnsi="Times New Roman"/>
          <w:b/>
          <w:sz w:val="24"/>
          <w:szCs w:val="24"/>
          <w:lang w:val="nl-NL"/>
        </w:rPr>
        <w:t>A.</w:t>
      </w:r>
      <w:r w:rsidR="008043A7" w:rsidRPr="00B81EA7">
        <w:rPr>
          <w:rFonts w:ascii="Times New Roman" w:hAnsi="Times New Roman"/>
          <w:sz w:val="24"/>
          <w:szCs w:val="24"/>
          <w:lang w:val="nl-NL"/>
        </w:rPr>
        <w:t xml:space="preserve"> Hematit.</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B.</w:t>
      </w:r>
      <w:r w:rsidR="008043A7" w:rsidRPr="00B81EA7">
        <w:rPr>
          <w:rFonts w:ascii="Times New Roman" w:hAnsi="Times New Roman"/>
          <w:sz w:val="24"/>
          <w:szCs w:val="24"/>
          <w:lang w:val="nl-NL"/>
        </w:rPr>
        <w:t xml:space="preserve"> Xiđehit.</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C.</w:t>
      </w:r>
      <w:r w:rsidR="008043A7" w:rsidRPr="00B81EA7">
        <w:rPr>
          <w:rFonts w:ascii="Times New Roman" w:hAnsi="Times New Roman"/>
          <w:sz w:val="24"/>
          <w:szCs w:val="24"/>
          <w:lang w:val="nl-NL"/>
        </w:rPr>
        <w:t xml:space="preserve"> Manhetit.</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D.</w:t>
      </w:r>
      <w:r w:rsidR="008043A7" w:rsidRPr="00B81EA7">
        <w:rPr>
          <w:rFonts w:ascii="Times New Roman" w:hAnsi="Times New Roman"/>
          <w:sz w:val="24"/>
          <w:szCs w:val="24"/>
          <w:lang w:val="nl-NL"/>
        </w:rPr>
        <w:t xml:space="preserve"> Pirit.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eastAsia="vi-VN"/>
        </w:rPr>
        <w:t xml:space="preserve">Câu </w:t>
      </w:r>
      <w:r w:rsidR="002D3C1B" w:rsidRPr="00B81EA7">
        <w:rPr>
          <w:rFonts w:ascii="Times New Roman" w:hAnsi="Times New Roman"/>
          <w:b/>
          <w:sz w:val="24"/>
          <w:szCs w:val="24"/>
        </w:rPr>
        <w:t>69</w:t>
      </w:r>
      <w:r w:rsidRPr="00B81EA7">
        <w:rPr>
          <w:rFonts w:ascii="Times New Roman" w:hAnsi="Times New Roman"/>
          <w:b/>
          <w:sz w:val="24"/>
          <w:szCs w:val="24"/>
          <w:lang w:val="pt-BR" w:eastAsia="vi-VN"/>
        </w:rPr>
        <w:t xml:space="preserve">: </w:t>
      </w:r>
      <w:r w:rsidRPr="00B81EA7">
        <w:rPr>
          <w:rFonts w:ascii="Times New Roman" w:hAnsi="Times New Roman"/>
          <w:sz w:val="24"/>
          <w:szCs w:val="24"/>
          <w:lang w:val="pt-BR"/>
        </w:rPr>
        <w:t>Tên của các quặng chứa FeCO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Fe</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Fe</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 FeS</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lần lượt là gì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sz w:val="24"/>
          <w:szCs w:val="24"/>
          <w:lang w:val="pt-BR"/>
        </w:rPr>
        <w:t>A.</w:t>
      </w:r>
      <w:r w:rsidRPr="00B81EA7">
        <w:rPr>
          <w:rFonts w:ascii="Times New Roman" w:hAnsi="Times New Roman"/>
          <w:sz w:val="24"/>
          <w:szCs w:val="24"/>
          <w:lang w:val="pt-BR"/>
        </w:rPr>
        <w:t xml:space="preserve"> Hemantit, pirit, manhetit, xiđerit.</w:t>
      </w:r>
      <w:r w:rsidRPr="00B81EA7">
        <w:rPr>
          <w:rFonts w:ascii="Times New Roman" w:hAnsi="Times New Roman"/>
          <w:sz w:val="24"/>
          <w:szCs w:val="24"/>
          <w:lang w:val="pt-BR"/>
        </w:rPr>
        <w:tab/>
      </w:r>
      <w:r w:rsidRPr="00B81EA7">
        <w:rPr>
          <w:rFonts w:ascii="Times New Roman" w:hAnsi="Times New Roman"/>
          <w:b/>
          <w:sz w:val="24"/>
          <w:szCs w:val="24"/>
          <w:lang w:val="pt-BR"/>
        </w:rPr>
        <w:t>B.</w:t>
      </w:r>
      <w:r w:rsidRPr="00B81EA7">
        <w:rPr>
          <w:rFonts w:ascii="Times New Roman" w:hAnsi="Times New Roman"/>
          <w:sz w:val="24"/>
          <w:szCs w:val="24"/>
          <w:lang w:val="pt-BR"/>
        </w:rPr>
        <w:t xml:space="preserve"> Xiđerit, hemantit, manhetit, pirit. </w:t>
      </w:r>
      <w:r w:rsidRPr="00B81EA7">
        <w:rPr>
          <w:rFonts w:ascii="Times New Roman" w:hAnsi="Times New Roman"/>
          <w:b/>
          <w:sz w:val="24"/>
          <w:szCs w:val="24"/>
          <w:lang w:val="pt-BR"/>
        </w:rPr>
        <w:t xml:space="preserve">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sz w:val="24"/>
          <w:szCs w:val="24"/>
          <w:lang w:val="pt-BR"/>
        </w:rPr>
        <w:t>C.</w:t>
      </w:r>
      <w:r w:rsidRPr="00B81EA7">
        <w:rPr>
          <w:rFonts w:ascii="Times New Roman" w:hAnsi="Times New Roman"/>
          <w:sz w:val="24"/>
          <w:szCs w:val="24"/>
          <w:lang w:val="pt-BR"/>
        </w:rPr>
        <w:t xml:space="preserve"> Xiđerit, manhetit, pirit, hemantit.</w:t>
      </w:r>
      <w:r w:rsidRPr="00B81EA7">
        <w:rPr>
          <w:rFonts w:ascii="Times New Roman" w:hAnsi="Times New Roman"/>
          <w:sz w:val="24"/>
          <w:szCs w:val="24"/>
          <w:lang w:val="pt-BR"/>
        </w:rPr>
        <w:tab/>
      </w:r>
      <w:r w:rsidRPr="00B81EA7">
        <w:rPr>
          <w:rFonts w:ascii="Times New Roman" w:hAnsi="Times New Roman"/>
          <w:b/>
          <w:sz w:val="24"/>
          <w:szCs w:val="24"/>
          <w:lang w:val="pt-BR"/>
        </w:rPr>
        <w:t>D.</w:t>
      </w:r>
      <w:r w:rsidRPr="00B81EA7">
        <w:rPr>
          <w:rFonts w:ascii="Times New Roman" w:hAnsi="Times New Roman"/>
          <w:sz w:val="24"/>
          <w:szCs w:val="24"/>
          <w:lang w:val="pt-BR"/>
        </w:rPr>
        <w:t xml:space="preserve"> Pirit, hemantit, manhetit, xiđerit.</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70</w:t>
      </w:r>
      <w:r w:rsidRPr="00B81EA7">
        <w:rPr>
          <w:rStyle w:val="Strong"/>
        </w:rPr>
        <w:t>:</w:t>
      </w:r>
      <w:r w:rsidRPr="00B81EA7">
        <w:rPr>
          <w:rStyle w:val="apple-converted-space"/>
        </w:rPr>
        <w:t> </w:t>
      </w:r>
      <w:r w:rsidRPr="00B81EA7">
        <w:t>Một loại quặng trong tự nhiên đã loại bỏ hết tạp chất. Hoà tan quặng này trong axit HNO</w:t>
      </w:r>
      <w:r w:rsidRPr="00B81EA7">
        <w:rPr>
          <w:vertAlign w:val="subscript"/>
        </w:rPr>
        <w:t>3</w:t>
      </w:r>
      <w:r w:rsidRPr="00B81EA7">
        <w:rPr>
          <w:rStyle w:val="apple-converted-space"/>
        </w:rPr>
        <w:t> </w:t>
      </w:r>
      <w:r w:rsidRPr="00B81EA7">
        <w:t>thấy có khí màu nâu bay ra, dung dịch thu được cho tác dụng với dung dịch BaCl</w:t>
      </w:r>
      <w:r w:rsidRPr="00B81EA7">
        <w:rPr>
          <w:vertAlign w:val="subscript"/>
        </w:rPr>
        <w:t>2</w:t>
      </w:r>
      <w:r w:rsidRPr="00B81EA7">
        <w:rPr>
          <w:rStyle w:val="apple-converted-space"/>
        </w:rPr>
        <w:t> </w:t>
      </w:r>
      <w:r w:rsidRPr="00B81EA7">
        <w:t>thấy có kết tủa trắng xuất hiện (không tan trong axit). Quặng đó là :</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t> </w:t>
      </w:r>
      <w:r w:rsidRPr="00B81EA7">
        <w:tab/>
      </w:r>
      <w:r w:rsidRPr="00B81EA7">
        <w:rPr>
          <w:b/>
        </w:rPr>
        <w:t>A.</w:t>
      </w:r>
      <w:r w:rsidRPr="00B81EA7">
        <w:t xml:space="preserve"> Xiđêrit (FeCO</w:t>
      </w:r>
      <w:r w:rsidRPr="00B81EA7">
        <w:rPr>
          <w:vertAlign w:val="subscript"/>
        </w:rPr>
        <w:t>3</w:t>
      </w:r>
      <w:r w:rsidRPr="00B81EA7">
        <w:t>).  </w:t>
      </w:r>
      <w:r w:rsidRPr="00B81EA7">
        <w:rPr>
          <w:b/>
        </w:rPr>
        <w:t xml:space="preserve"> </w:t>
      </w:r>
      <w:r w:rsidRPr="00B81EA7">
        <w:rPr>
          <w:b/>
        </w:rPr>
        <w:tab/>
        <w:t>B.</w:t>
      </w:r>
      <w:r w:rsidRPr="00B81EA7">
        <w:t xml:space="preserve"> Manhetit (Fe</w:t>
      </w:r>
      <w:r w:rsidRPr="00B81EA7">
        <w:rPr>
          <w:vertAlign w:val="subscript"/>
        </w:rPr>
        <w:t>3</w:t>
      </w:r>
      <w:r w:rsidRPr="00B81EA7">
        <w:t>O</w:t>
      </w:r>
      <w:r w:rsidRPr="00B81EA7">
        <w:rPr>
          <w:vertAlign w:val="subscript"/>
        </w:rPr>
        <w:t>4</w:t>
      </w:r>
      <w:r w:rsidRPr="00B81EA7">
        <w:t>).</w:t>
      </w:r>
      <w:r w:rsidRPr="00B81EA7">
        <w:tab/>
      </w:r>
      <w:r w:rsidRPr="00B81EA7">
        <w:rPr>
          <w:b/>
        </w:rPr>
        <w:t>C.</w:t>
      </w:r>
      <w:r w:rsidRPr="00B81EA7">
        <w:t xml:space="preserve"> Hematit (Fe</w:t>
      </w:r>
      <w:r w:rsidRPr="00B81EA7">
        <w:rPr>
          <w:vertAlign w:val="subscript"/>
        </w:rPr>
        <w:t>2</w:t>
      </w:r>
      <w:r w:rsidRPr="00B81EA7">
        <w:t>O</w:t>
      </w:r>
      <w:r w:rsidRPr="00B81EA7">
        <w:rPr>
          <w:vertAlign w:val="subscript"/>
        </w:rPr>
        <w:t>3</w:t>
      </w:r>
      <w:r w:rsidRPr="00B81EA7">
        <w:t>).  </w:t>
      </w:r>
      <w:r w:rsidRPr="00B81EA7">
        <w:rPr>
          <w:b/>
        </w:rPr>
        <w:t xml:space="preserve"> </w:t>
      </w:r>
      <w:r w:rsidRPr="00B81EA7">
        <w:rPr>
          <w:b/>
        </w:rPr>
        <w:tab/>
        <w:t>D.</w:t>
      </w:r>
      <w:r w:rsidRPr="00B81EA7">
        <w:t xml:space="preserve"> Pirit (FeS</w:t>
      </w:r>
      <w:r w:rsidRPr="00B81EA7">
        <w:rPr>
          <w:vertAlign w:val="subscript"/>
        </w:rPr>
        <w:t>2</w:t>
      </w:r>
      <w:r w:rsidRPr="00B81EA7">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rPr>
        <w:t xml:space="preserve">Câu </w:t>
      </w:r>
      <w:r w:rsidR="002D3C1B" w:rsidRPr="00B81EA7">
        <w:rPr>
          <w:rFonts w:ascii="Times New Roman" w:hAnsi="Times New Roman"/>
          <w:b/>
          <w:sz w:val="24"/>
          <w:szCs w:val="24"/>
        </w:rPr>
        <w:t>71</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pt-BR"/>
        </w:rPr>
        <w:t xml:space="preserve">Cho </w:t>
      </w:r>
      <w:r w:rsidRPr="00B81EA7">
        <w:rPr>
          <w:rFonts w:ascii="Times New Roman" w:hAnsi="Times New Roman"/>
          <w:sz w:val="24"/>
          <w:szCs w:val="24"/>
          <w:lang w:val="nl-NL"/>
        </w:rPr>
        <w:t>dung dịch</w:t>
      </w:r>
      <w:r w:rsidRPr="00B81EA7">
        <w:rPr>
          <w:rFonts w:ascii="Times New Roman" w:hAnsi="Times New Roman"/>
          <w:sz w:val="24"/>
          <w:szCs w:val="24"/>
          <w:lang w:val="pt-BR"/>
        </w:rPr>
        <w:t xml:space="preserve"> FeCl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ZnCl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tác dụng với </w:t>
      </w:r>
      <w:r w:rsidRPr="00B81EA7">
        <w:rPr>
          <w:rFonts w:ascii="Times New Roman" w:hAnsi="Times New Roman"/>
          <w:sz w:val="24"/>
          <w:szCs w:val="24"/>
          <w:lang w:val="nl-NL"/>
        </w:rPr>
        <w:t>dung dịch</w:t>
      </w:r>
      <w:r w:rsidRPr="00B81EA7">
        <w:rPr>
          <w:rFonts w:ascii="Times New Roman" w:hAnsi="Times New Roman"/>
          <w:sz w:val="24"/>
          <w:szCs w:val="24"/>
          <w:lang w:val="pt-BR"/>
        </w:rPr>
        <w:t xml:space="preserve"> NaOH dư, sau đó lấy kết tủa nung trong không khí đến khối lượng không đổi, chất rắn thu được là chất nào sau đây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A.</w:t>
      </w:r>
      <w:r w:rsidR="008043A7" w:rsidRPr="00B81EA7">
        <w:rPr>
          <w:rFonts w:ascii="Times New Roman" w:hAnsi="Times New Roman"/>
          <w:sz w:val="24"/>
          <w:szCs w:val="24"/>
          <w:lang w:val="pt-BR"/>
        </w:rPr>
        <w:t xml:space="preserve"> FeO và ZnO</w:t>
      </w:r>
      <w:r w:rsidR="008043A7" w:rsidRPr="00B81EA7">
        <w:rPr>
          <w:rFonts w:ascii="Times New Roman" w:hAnsi="Times New Roman"/>
          <w:bCs/>
          <w:sz w:val="24"/>
          <w:szCs w:val="24"/>
          <w:lang w:val="nl-NL"/>
        </w:rPr>
        <w:t>.</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B.</w:t>
      </w:r>
      <w:r w:rsidR="008043A7" w:rsidRPr="00B81EA7">
        <w:rPr>
          <w:rFonts w:ascii="Times New Roman" w:hAnsi="Times New Roman"/>
          <w:sz w:val="24"/>
          <w:szCs w:val="24"/>
          <w:lang w:val="pt-BR"/>
        </w:rPr>
        <w:t xml:space="preserve"> Fe</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và ZnO</w:t>
      </w:r>
      <w:r w:rsidR="008043A7" w:rsidRPr="00B81EA7">
        <w:rPr>
          <w:rFonts w:ascii="Times New Roman" w:hAnsi="Times New Roman"/>
          <w:bCs/>
          <w:sz w:val="24"/>
          <w:szCs w:val="24"/>
          <w:lang w:val="nl-NL"/>
        </w:rPr>
        <w:t>.</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C.</w:t>
      </w:r>
      <w:r w:rsidR="008043A7" w:rsidRPr="00B81EA7">
        <w:rPr>
          <w:rFonts w:ascii="Times New Roman" w:hAnsi="Times New Roman"/>
          <w:sz w:val="24"/>
          <w:szCs w:val="24"/>
          <w:lang w:val="pt-BR"/>
        </w:rPr>
        <w:t xml:space="preserve"> Fe</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O</w:t>
      </w:r>
      <w:r w:rsidR="008043A7" w:rsidRPr="00B81EA7">
        <w:rPr>
          <w:rFonts w:ascii="Times New Roman" w:hAnsi="Times New Roman"/>
          <w:sz w:val="24"/>
          <w:szCs w:val="24"/>
          <w:vertAlign w:val="subscript"/>
          <w:lang w:val="pt-BR"/>
        </w:rPr>
        <w:t>4</w:t>
      </w:r>
      <w:r w:rsidR="008043A7" w:rsidRPr="00B81EA7">
        <w:rPr>
          <w:rFonts w:ascii="Times New Roman" w:hAnsi="Times New Roman"/>
          <w:bCs/>
          <w:sz w:val="24"/>
          <w:szCs w:val="24"/>
          <w:lang w:val="nl-NL"/>
        </w:rPr>
        <w:t>.</w:t>
      </w:r>
      <w:r w:rsidR="008043A7" w:rsidRPr="00B81EA7">
        <w:rPr>
          <w:rFonts w:ascii="Times New Roman" w:hAnsi="Times New Roman"/>
          <w:sz w:val="24"/>
          <w:szCs w:val="24"/>
          <w:vertAlign w:val="subscript"/>
          <w:lang w:val="pt-BR"/>
        </w:rPr>
        <w:softHyphen/>
      </w:r>
      <w:r w:rsidR="008043A7" w:rsidRPr="00B81EA7">
        <w:rPr>
          <w:rFonts w:ascii="Times New Roman" w:hAnsi="Times New Roman"/>
          <w:sz w:val="24"/>
          <w:szCs w:val="24"/>
          <w:lang w:val="pt-BR"/>
        </w:rPr>
        <w:tab/>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 xml:space="preserve">D. </w:t>
      </w:r>
      <w:r w:rsidR="008043A7" w:rsidRPr="00B81EA7">
        <w:rPr>
          <w:rFonts w:ascii="Times New Roman" w:hAnsi="Times New Roman"/>
          <w:sz w:val="24"/>
          <w:szCs w:val="24"/>
          <w:lang w:val="pt-BR"/>
        </w:rPr>
        <w:t>Fe</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O</w:t>
      </w:r>
      <w:r w:rsidR="008043A7" w:rsidRPr="00B81EA7">
        <w:rPr>
          <w:rFonts w:ascii="Times New Roman" w:hAnsi="Times New Roman"/>
          <w:sz w:val="24"/>
          <w:szCs w:val="24"/>
          <w:vertAlign w:val="subscript"/>
          <w:lang w:val="pt-BR"/>
        </w:rPr>
        <w:t>3</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72</w:t>
      </w:r>
      <w:r w:rsidRPr="00B81EA7">
        <w:rPr>
          <w:rStyle w:val="Strong"/>
          <w:rFonts w:ascii="Times New Roman" w:hAnsi="Times New Roman"/>
          <w:sz w:val="24"/>
          <w:szCs w:val="24"/>
        </w:rPr>
        <w:t>:</w:t>
      </w:r>
      <w:r w:rsidRPr="00B81EA7">
        <w:rPr>
          <w:rStyle w:val="apple-converted-space"/>
          <w:rFonts w:ascii="Times New Roman" w:hAnsi="Times New Roman"/>
          <w:sz w:val="24"/>
          <w:szCs w:val="24"/>
        </w:rPr>
        <w:t> </w:t>
      </w:r>
      <w:r w:rsidRPr="00B81EA7">
        <w:rPr>
          <w:rFonts w:ascii="Times New Roman" w:hAnsi="Times New Roman"/>
          <w:sz w:val="24"/>
          <w:szCs w:val="24"/>
        </w:rPr>
        <w:t>Cho oxit sắt (dư) vào dung dịch H</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 xml:space="preserve"> loãng, thu được dung dịch </w:t>
      </w:r>
      <w:r w:rsidRPr="00B81EA7">
        <w:rPr>
          <w:rFonts w:ascii="Times New Roman" w:hAnsi="Times New Roman"/>
          <w:b/>
          <w:sz w:val="24"/>
          <w:szCs w:val="24"/>
        </w:rPr>
        <w:t xml:space="preserve">không </w:t>
      </w:r>
      <w:r w:rsidRPr="00B81EA7">
        <w:rPr>
          <w:rFonts w:ascii="Times New Roman" w:hAnsi="Times New Roman"/>
          <w:sz w:val="24"/>
          <w:szCs w:val="24"/>
        </w:rPr>
        <w:t>thể hoà tan được Ni. Có mấy loại oxit sắt thỏa mãn tính chất trên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sz w:val="24"/>
          <w:szCs w:val="24"/>
          <w:lang w:val="pt-BR"/>
        </w:rPr>
        <w:t>A.</w:t>
      </w:r>
      <w:r w:rsidRPr="00B81EA7">
        <w:rPr>
          <w:rFonts w:ascii="Times New Roman" w:hAnsi="Times New Roman"/>
          <w:sz w:val="24"/>
          <w:szCs w:val="24"/>
          <w:lang w:val="pt-BR"/>
        </w:rPr>
        <w:t xml:space="preserve"> 1.</w:t>
      </w:r>
      <w:r w:rsidRPr="00B81EA7">
        <w:rPr>
          <w:rFonts w:ascii="Times New Roman" w:hAnsi="Times New Roman"/>
          <w:sz w:val="24"/>
          <w:szCs w:val="24"/>
          <w:lang w:val="pt-BR"/>
        </w:rPr>
        <w:tab/>
      </w:r>
      <w:r w:rsidRPr="00B81EA7">
        <w:rPr>
          <w:rFonts w:ascii="Times New Roman" w:hAnsi="Times New Roman"/>
          <w:b/>
          <w:sz w:val="24"/>
          <w:szCs w:val="24"/>
          <w:lang w:val="pt-BR"/>
        </w:rPr>
        <w:t>B.</w:t>
      </w:r>
      <w:r w:rsidR="00316C09" w:rsidRPr="00B81EA7">
        <w:rPr>
          <w:rFonts w:ascii="Times New Roman" w:hAnsi="Times New Roman"/>
          <w:sz w:val="24"/>
          <w:szCs w:val="24"/>
          <w:lang w:val="pt-BR"/>
        </w:rPr>
        <w:t xml:space="preserve"> 2.</w:t>
      </w:r>
      <w:r w:rsidRPr="00B81EA7">
        <w:rPr>
          <w:rFonts w:ascii="Times New Roman" w:hAnsi="Times New Roman"/>
          <w:sz w:val="24"/>
          <w:szCs w:val="24"/>
          <w:lang w:val="pt-BR"/>
        </w:rPr>
        <w:tab/>
      </w:r>
      <w:r w:rsidRPr="00B81EA7">
        <w:rPr>
          <w:rFonts w:ascii="Times New Roman" w:hAnsi="Times New Roman"/>
          <w:b/>
          <w:sz w:val="24"/>
          <w:szCs w:val="24"/>
          <w:lang w:val="pt-BR"/>
        </w:rPr>
        <w:t>C.</w:t>
      </w:r>
      <w:r w:rsidRPr="00B81EA7">
        <w:rPr>
          <w:rFonts w:ascii="Times New Roman" w:hAnsi="Times New Roman"/>
          <w:sz w:val="24"/>
          <w:szCs w:val="24"/>
          <w:lang w:val="pt-BR"/>
        </w:rPr>
        <w:t xml:space="preserve"> 3.</w:t>
      </w:r>
      <w:r w:rsidRPr="00B81EA7">
        <w:rPr>
          <w:rFonts w:ascii="Times New Roman" w:hAnsi="Times New Roman"/>
          <w:sz w:val="24"/>
          <w:szCs w:val="24"/>
          <w:lang w:val="pt-BR"/>
        </w:rPr>
        <w:tab/>
      </w:r>
      <w:r w:rsidRPr="00B81EA7">
        <w:rPr>
          <w:rFonts w:ascii="Times New Roman" w:hAnsi="Times New Roman"/>
          <w:b/>
          <w:sz w:val="24"/>
          <w:szCs w:val="24"/>
          <w:lang w:val="pt-BR"/>
        </w:rPr>
        <w:t>D.</w:t>
      </w:r>
      <w:r w:rsidRPr="00B81EA7">
        <w:rPr>
          <w:rFonts w:ascii="Times New Roman" w:hAnsi="Times New Roman"/>
          <w:sz w:val="24"/>
          <w:szCs w:val="24"/>
          <w:lang w:val="pt-BR"/>
        </w:rPr>
        <w:t xml:space="preserve"> 4.</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73</w:t>
      </w:r>
      <w:r w:rsidRPr="00B81EA7">
        <w:rPr>
          <w:rStyle w:val="Strong"/>
        </w:rPr>
        <w:t>:</w:t>
      </w:r>
      <w:r w:rsidRPr="00B81EA7">
        <w:rPr>
          <w:rStyle w:val="apple-converted-space"/>
        </w:rPr>
        <w:t> </w:t>
      </w:r>
      <w:r w:rsidRPr="00B81EA7">
        <w:t>Tìm phản ứng chứng minh hợp chất sắt (II) có tính khử :</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t>     </w:t>
      </w:r>
      <w:r w:rsidRPr="00B81EA7">
        <w:rPr>
          <w:b/>
        </w:rPr>
        <w:t>A.</w:t>
      </w:r>
      <w:r w:rsidRPr="00B81EA7">
        <w:t xml:space="preserve"> FeCl</w:t>
      </w:r>
      <w:r w:rsidRPr="00B81EA7">
        <w:rPr>
          <w:vertAlign w:val="subscript"/>
        </w:rPr>
        <w:t>2</w:t>
      </w:r>
      <w:r w:rsidRPr="00B81EA7">
        <w:rPr>
          <w:rStyle w:val="apple-converted-space"/>
        </w:rPr>
        <w:t> </w:t>
      </w:r>
      <w:r w:rsidRPr="00B81EA7">
        <w:t xml:space="preserve">+ 2NaOH </w:t>
      </w:r>
      <w:r w:rsidRPr="00B81EA7">
        <w:rPr>
          <w:position w:val="-6"/>
        </w:rPr>
        <w:object w:dxaOrig="300" w:dyaOrig="220">
          <v:shape id="_x0000_i1065" type="#_x0000_t75" style="width:15pt;height:11.25pt" o:ole="">
            <v:imagedata r:id="rId61" o:title=""/>
          </v:shape>
          <o:OLEObject Type="Embed" ProgID="Equation.DSMT4" ShapeID="_x0000_i1065" DrawAspect="Content" ObjectID="_1608413479" r:id="rId62"/>
        </w:object>
      </w:r>
      <w:r w:rsidRPr="00B81EA7">
        <w:t xml:space="preserve"> Fe(OH)</w:t>
      </w:r>
      <w:r w:rsidRPr="00B81EA7">
        <w:rPr>
          <w:vertAlign w:val="subscript"/>
        </w:rPr>
        <w:t>2</w:t>
      </w:r>
      <w:r w:rsidRPr="00B81EA7">
        <w:rPr>
          <w:rStyle w:val="apple-converted-space"/>
        </w:rPr>
        <w:t> </w:t>
      </w:r>
      <w:r w:rsidRPr="00B81EA7">
        <w:t>+ 2NaCl.    </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tab/>
      </w:r>
      <w:r w:rsidR="008043A7" w:rsidRPr="00B81EA7">
        <w:rPr>
          <w:b/>
        </w:rPr>
        <w:t>B.</w:t>
      </w:r>
      <w:r w:rsidR="008043A7" w:rsidRPr="00B81EA7">
        <w:t xml:space="preserve"> Fe(OH)</w:t>
      </w:r>
      <w:r w:rsidR="008043A7" w:rsidRPr="00B81EA7">
        <w:rPr>
          <w:vertAlign w:val="subscript"/>
        </w:rPr>
        <w:t>2</w:t>
      </w:r>
      <w:r w:rsidR="008043A7" w:rsidRPr="00B81EA7">
        <w:rPr>
          <w:rStyle w:val="apple-converted-space"/>
        </w:rPr>
        <w:t> </w:t>
      </w:r>
      <w:r w:rsidR="008043A7" w:rsidRPr="00B81EA7">
        <w:t xml:space="preserve">+ 2HCl </w:t>
      </w:r>
      <w:r w:rsidR="008043A7" w:rsidRPr="00B81EA7">
        <w:rPr>
          <w:position w:val="-6"/>
        </w:rPr>
        <w:object w:dxaOrig="300" w:dyaOrig="220">
          <v:shape id="_x0000_i1066" type="#_x0000_t75" style="width:15pt;height:11.25pt" o:ole="">
            <v:imagedata r:id="rId61" o:title=""/>
          </v:shape>
          <o:OLEObject Type="Embed" ProgID="Equation.DSMT4" ShapeID="_x0000_i1066" DrawAspect="Content" ObjectID="_1608413480" r:id="rId63"/>
        </w:object>
      </w:r>
      <w:r w:rsidR="008043A7" w:rsidRPr="00B81EA7">
        <w:t xml:space="preserve"> FeCl</w:t>
      </w:r>
      <w:r w:rsidR="008043A7" w:rsidRPr="00B81EA7">
        <w:rPr>
          <w:vertAlign w:val="subscript"/>
        </w:rPr>
        <w:t>2</w:t>
      </w:r>
      <w:r w:rsidR="008043A7" w:rsidRPr="00B81EA7">
        <w:rPr>
          <w:rStyle w:val="apple-converted-space"/>
        </w:rPr>
        <w:t> </w:t>
      </w:r>
      <w:r w:rsidR="008043A7" w:rsidRPr="00B81EA7">
        <w:t>+ 2H</w:t>
      </w:r>
      <w:r w:rsidR="008043A7" w:rsidRPr="00B81EA7">
        <w:rPr>
          <w:vertAlign w:val="subscript"/>
        </w:rPr>
        <w:t>2</w:t>
      </w:r>
      <w:r w:rsidR="008043A7" w:rsidRPr="00B81EA7">
        <w:t>O.</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tab/>
      </w:r>
      <w:r w:rsidR="008043A7" w:rsidRPr="00B81EA7">
        <w:rPr>
          <w:b/>
        </w:rPr>
        <w:t>C.</w:t>
      </w:r>
      <w:r w:rsidR="008043A7" w:rsidRPr="00B81EA7">
        <w:t xml:space="preserve"> 3FeO + 10HNO</w:t>
      </w:r>
      <w:r w:rsidR="008043A7" w:rsidRPr="00B81EA7">
        <w:rPr>
          <w:vertAlign w:val="subscript"/>
        </w:rPr>
        <w:t>3</w:t>
      </w:r>
      <w:r w:rsidR="008043A7" w:rsidRPr="00B81EA7">
        <w:rPr>
          <w:rStyle w:val="apple-converted-space"/>
        </w:rPr>
        <w:t> </w:t>
      </w:r>
      <w:r w:rsidR="008043A7" w:rsidRPr="00B81EA7">
        <w:rPr>
          <w:position w:val="-6"/>
        </w:rPr>
        <w:object w:dxaOrig="300" w:dyaOrig="220">
          <v:shape id="_x0000_i1067" type="#_x0000_t75" style="width:15pt;height:11.25pt" o:ole="">
            <v:imagedata r:id="rId61" o:title=""/>
          </v:shape>
          <o:OLEObject Type="Embed" ProgID="Equation.DSMT4" ShapeID="_x0000_i1067" DrawAspect="Content" ObjectID="_1608413481" r:id="rId64"/>
        </w:object>
      </w:r>
      <w:r w:rsidR="008043A7" w:rsidRPr="00B81EA7">
        <w:t xml:space="preserve"> 3Fe(NO</w:t>
      </w:r>
      <w:r w:rsidR="008043A7" w:rsidRPr="00B81EA7">
        <w:rPr>
          <w:vertAlign w:val="subscript"/>
        </w:rPr>
        <w:t>3</w:t>
      </w:r>
      <w:r w:rsidR="008043A7" w:rsidRPr="00B81EA7">
        <w:t>)</w:t>
      </w:r>
      <w:r w:rsidR="008043A7" w:rsidRPr="00B81EA7">
        <w:rPr>
          <w:vertAlign w:val="subscript"/>
        </w:rPr>
        <w:t>3</w:t>
      </w:r>
      <w:r w:rsidR="008043A7" w:rsidRPr="00B81EA7">
        <w:rPr>
          <w:rStyle w:val="apple-converted-space"/>
        </w:rPr>
        <w:t> </w:t>
      </w:r>
      <w:r w:rsidR="008043A7" w:rsidRPr="00B81EA7">
        <w:t>+ 5H</w:t>
      </w:r>
      <w:r w:rsidR="008043A7" w:rsidRPr="00B81EA7">
        <w:rPr>
          <w:vertAlign w:val="subscript"/>
        </w:rPr>
        <w:t>2</w:t>
      </w:r>
      <w:r w:rsidR="008043A7" w:rsidRPr="00B81EA7">
        <w:t>O + NO.</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tab/>
      </w:r>
      <w:r w:rsidR="008043A7" w:rsidRPr="00B81EA7">
        <w:rPr>
          <w:b/>
        </w:rPr>
        <w:t>D.</w:t>
      </w:r>
      <w:r w:rsidR="008043A7" w:rsidRPr="00B81EA7">
        <w:t xml:space="preserve"> FeO + CO </w:t>
      </w:r>
      <w:r w:rsidR="008043A7" w:rsidRPr="00B81EA7">
        <w:rPr>
          <w:position w:val="-6"/>
        </w:rPr>
        <w:object w:dxaOrig="300" w:dyaOrig="220">
          <v:shape id="_x0000_i1068" type="#_x0000_t75" style="width:15pt;height:11.25pt" o:ole="">
            <v:imagedata r:id="rId61" o:title=""/>
          </v:shape>
          <o:OLEObject Type="Embed" ProgID="Equation.DSMT4" ShapeID="_x0000_i1068" DrawAspect="Content" ObjectID="_1608413482" r:id="rId65"/>
        </w:object>
      </w:r>
      <w:r w:rsidR="008043A7" w:rsidRPr="00B81EA7">
        <w:t xml:space="preserve"> Fe + CO</w:t>
      </w:r>
      <w:r w:rsidR="008043A7" w:rsidRPr="00B81EA7">
        <w:rPr>
          <w:vertAlign w:val="subscript"/>
        </w:rPr>
        <w:t>2</w:t>
      </w:r>
      <w:r w:rsidR="008043A7" w:rsidRPr="00B81EA7">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74</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nl-NL"/>
        </w:rPr>
        <w:t>Trong phòng thí nghiệm để bảo quản muối Fe</w:t>
      </w:r>
      <w:r w:rsidRPr="00B81EA7">
        <w:rPr>
          <w:rFonts w:ascii="Times New Roman" w:hAnsi="Times New Roman"/>
          <w:sz w:val="24"/>
          <w:szCs w:val="24"/>
          <w:vertAlign w:val="superscript"/>
          <w:lang w:val="nl-NL"/>
        </w:rPr>
        <w:t>2+</w:t>
      </w:r>
      <w:r w:rsidRPr="00B81EA7">
        <w:rPr>
          <w:rFonts w:ascii="Times New Roman" w:hAnsi="Times New Roman"/>
          <w:sz w:val="24"/>
          <w:szCs w:val="24"/>
          <w:lang w:val="nl-NL"/>
        </w:rPr>
        <w:t xml:space="preserve"> người ta thường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tab/>
      </w:r>
      <w:r w:rsidR="008043A7" w:rsidRPr="00B81EA7">
        <w:rPr>
          <w:rFonts w:ascii="Times New Roman" w:hAnsi="Times New Roman"/>
          <w:b/>
          <w:sz w:val="24"/>
          <w:szCs w:val="24"/>
          <w:lang w:val="nl-NL"/>
        </w:rPr>
        <w:t>A.</w:t>
      </w:r>
      <w:r w:rsidR="008043A7" w:rsidRPr="00B81EA7">
        <w:rPr>
          <w:rFonts w:ascii="Times New Roman" w:hAnsi="Times New Roman"/>
          <w:sz w:val="24"/>
          <w:szCs w:val="24"/>
          <w:lang w:val="nl-NL"/>
        </w:rPr>
        <w:t xml:space="preserve"> Ngâm vào đó một đinh sắt.</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 xml:space="preserve">B. </w:t>
      </w:r>
      <w:r w:rsidR="008043A7" w:rsidRPr="00B81EA7">
        <w:rPr>
          <w:rFonts w:ascii="Times New Roman" w:hAnsi="Times New Roman"/>
          <w:sz w:val="24"/>
          <w:szCs w:val="24"/>
          <w:lang w:val="nl-NL"/>
        </w:rPr>
        <w:t>Cho vào đó một vài giọt dung dịch HCl.</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tab/>
      </w:r>
      <w:r w:rsidR="008043A7" w:rsidRPr="00B81EA7">
        <w:rPr>
          <w:rFonts w:ascii="Times New Roman" w:hAnsi="Times New Roman"/>
          <w:b/>
          <w:sz w:val="24"/>
          <w:szCs w:val="24"/>
          <w:lang w:val="nl-NL"/>
        </w:rPr>
        <w:t>C.</w:t>
      </w:r>
      <w:r w:rsidR="008043A7" w:rsidRPr="00B81EA7">
        <w:rPr>
          <w:rFonts w:ascii="Times New Roman" w:hAnsi="Times New Roman"/>
          <w:sz w:val="24"/>
          <w:szCs w:val="24"/>
          <w:lang w:val="nl-NL"/>
        </w:rPr>
        <w:t xml:space="preserve"> Mở nắp lọ đựng dung dịch. </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D.</w:t>
      </w:r>
      <w:r w:rsidR="008043A7" w:rsidRPr="00B81EA7">
        <w:rPr>
          <w:rFonts w:ascii="Times New Roman" w:hAnsi="Times New Roman"/>
          <w:sz w:val="24"/>
          <w:szCs w:val="24"/>
          <w:lang w:val="nl-NL"/>
        </w:rPr>
        <w:t xml:space="preserve"> Cho vào đó vài giọt dung dịch H</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SO</w:t>
      </w:r>
      <w:r w:rsidR="008043A7" w:rsidRPr="00B81EA7">
        <w:rPr>
          <w:rFonts w:ascii="Times New Roman" w:hAnsi="Times New Roman"/>
          <w:sz w:val="24"/>
          <w:szCs w:val="24"/>
          <w:vertAlign w:val="subscript"/>
          <w:lang w:val="nl-NL"/>
        </w:rPr>
        <w:t>4</w:t>
      </w:r>
      <w:r w:rsidR="008043A7" w:rsidRPr="00B81EA7">
        <w:rPr>
          <w:rFonts w:ascii="Times New Roman" w:hAnsi="Times New Roman"/>
          <w:sz w:val="24"/>
          <w:szCs w:val="24"/>
          <w:lang w:val="nl-NL"/>
        </w:rPr>
        <w:t xml:space="preserve"> loãng.</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75</w:t>
      </w:r>
      <w:r w:rsidRPr="00B81EA7">
        <w:rPr>
          <w:rStyle w:val="Strong"/>
        </w:rPr>
        <w:t>:</w:t>
      </w:r>
      <w:r w:rsidRPr="00B81EA7">
        <w:rPr>
          <w:rStyle w:val="apple-converted-space"/>
        </w:rPr>
        <w:t> </w:t>
      </w:r>
      <w:r w:rsidRPr="00B81EA7">
        <w:t>Nhỏ từ từ đến dư dung dịch FeSO</w:t>
      </w:r>
      <w:r w:rsidRPr="00B81EA7">
        <w:rPr>
          <w:vertAlign w:val="subscript"/>
        </w:rPr>
        <w:t>4</w:t>
      </w:r>
      <w:r w:rsidRPr="00B81EA7">
        <w:rPr>
          <w:rStyle w:val="apple-converted-space"/>
        </w:rPr>
        <w:t> </w:t>
      </w:r>
      <w:r w:rsidRPr="00B81EA7">
        <w:t>đã được axit hoá bằng H</w:t>
      </w:r>
      <w:r w:rsidRPr="00B81EA7">
        <w:rPr>
          <w:vertAlign w:val="subscript"/>
        </w:rPr>
        <w:t>2</w:t>
      </w:r>
      <w:r w:rsidRPr="00B81EA7">
        <w:t>SO</w:t>
      </w:r>
      <w:r w:rsidRPr="00B81EA7">
        <w:rPr>
          <w:vertAlign w:val="subscript"/>
        </w:rPr>
        <w:t>4</w:t>
      </w:r>
      <w:r w:rsidRPr="00B81EA7">
        <w:rPr>
          <w:rStyle w:val="apple-converted-space"/>
        </w:rPr>
        <w:t> </w:t>
      </w:r>
      <w:r w:rsidRPr="00B81EA7">
        <w:t>vào dung dịch KMnO</w:t>
      </w:r>
      <w:r w:rsidRPr="00B81EA7">
        <w:rPr>
          <w:vertAlign w:val="subscript"/>
        </w:rPr>
        <w:t>4</w:t>
      </w:r>
      <w:r w:rsidRPr="00B81EA7">
        <w:t>. Mô tả hiện tượng quan sát được.</w:t>
      </w:r>
    </w:p>
    <w:p w:rsidR="008043A7" w:rsidRPr="00B81EA7" w:rsidRDefault="00AC75BF" w:rsidP="00ED43C4">
      <w:pPr>
        <w:pStyle w:val="NormalWeb"/>
        <w:tabs>
          <w:tab w:val="left" w:pos="270"/>
          <w:tab w:val="left" w:pos="2880"/>
          <w:tab w:val="left" w:pos="5310"/>
          <w:tab w:val="left" w:pos="7830"/>
        </w:tabs>
        <w:spacing w:before="0" w:beforeAutospacing="0" w:after="0" w:afterAutospacing="0" w:line="252" w:lineRule="auto"/>
        <w:jc w:val="both"/>
      </w:pPr>
      <w:r w:rsidRPr="00B81EA7">
        <w:tab/>
      </w:r>
      <w:r w:rsidR="008043A7" w:rsidRPr="00B81EA7">
        <w:rPr>
          <w:b/>
        </w:rPr>
        <w:t>A.</w:t>
      </w:r>
      <w:r w:rsidR="008043A7" w:rsidRPr="00B81EA7">
        <w:t xml:space="preserve"> Dung dịch màu tím hồng bị nhạt dần rồi chuyển sang màu vàng.</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tab/>
      </w:r>
      <w:r w:rsidR="008043A7" w:rsidRPr="00B81EA7">
        <w:rPr>
          <w:b/>
        </w:rPr>
        <w:t>B.</w:t>
      </w:r>
      <w:r w:rsidR="008043A7" w:rsidRPr="00B81EA7">
        <w:t xml:space="preserve"> Dung dịch màu tím hồng bị nhạt dần đến không màu.</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t>    </w:t>
      </w:r>
      <w:r w:rsidRPr="00B81EA7">
        <w:tab/>
      </w:r>
      <w:r w:rsidRPr="00B81EA7">
        <w:rPr>
          <w:b/>
        </w:rPr>
        <w:t>C.</w:t>
      </w:r>
      <w:r w:rsidRPr="00B81EA7">
        <w:t xml:space="preserve"> Dung dịch màu tím hồng bị chuyển dần sang nâu đỏ.</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t>    </w:t>
      </w:r>
      <w:r w:rsidRPr="00B81EA7">
        <w:tab/>
      </w:r>
      <w:r w:rsidRPr="00B81EA7">
        <w:rPr>
          <w:b/>
        </w:rPr>
        <w:t>D.</w:t>
      </w:r>
      <w:r w:rsidRPr="00B81EA7">
        <w:t xml:space="preserve"> Màu tím bị mất ngay. Sau đó dần dần xuất hiện trở lại thành dung dịch có màu hồng.</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2D3C1B" w:rsidRPr="00B81EA7">
        <w:rPr>
          <w:rFonts w:ascii="Times New Roman" w:hAnsi="Times New Roman"/>
          <w:b/>
          <w:sz w:val="24"/>
          <w:szCs w:val="24"/>
        </w:rPr>
        <w:t>76</w:t>
      </w:r>
      <w:r w:rsidRPr="00B81EA7">
        <w:rPr>
          <w:rFonts w:ascii="Times New Roman" w:hAnsi="Times New Roman"/>
          <w:b/>
          <w:sz w:val="24"/>
          <w:szCs w:val="24"/>
        </w:rPr>
        <w:t>:</w:t>
      </w:r>
      <w:r w:rsidRPr="00B81EA7">
        <w:rPr>
          <w:rFonts w:ascii="Times New Roman" w:hAnsi="Times New Roman"/>
          <w:sz w:val="24"/>
          <w:szCs w:val="24"/>
        </w:rPr>
        <w:t xml:space="preserve"> Tổng hệ số (các số nguyên, tối giản) của tất cả các chất trong phương trình hóa học của phản ứng giữa FeSO</w:t>
      </w:r>
      <w:r w:rsidRPr="00B81EA7">
        <w:rPr>
          <w:rFonts w:ascii="Times New Roman" w:hAnsi="Times New Roman"/>
          <w:sz w:val="24"/>
          <w:szCs w:val="24"/>
          <w:vertAlign w:val="subscript"/>
        </w:rPr>
        <w:t>4</w:t>
      </w:r>
      <w:r w:rsidRPr="00B81EA7">
        <w:rPr>
          <w:rFonts w:ascii="Times New Roman" w:hAnsi="Times New Roman"/>
          <w:sz w:val="24"/>
          <w:szCs w:val="24"/>
        </w:rPr>
        <w:t xml:space="preserve"> với dung dịch KMnO</w:t>
      </w:r>
      <w:r w:rsidRPr="00B81EA7">
        <w:rPr>
          <w:rFonts w:ascii="Times New Roman" w:hAnsi="Times New Roman"/>
          <w:sz w:val="24"/>
          <w:szCs w:val="24"/>
          <w:vertAlign w:val="subscript"/>
        </w:rPr>
        <w:t>4</w:t>
      </w:r>
      <w:r w:rsidRPr="00B81EA7">
        <w:rPr>
          <w:rFonts w:ascii="Times New Roman" w:hAnsi="Times New Roman"/>
          <w:sz w:val="24"/>
          <w:szCs w:val="24"/>
        </w:rPr>
        <w:t xml:space="preserve"> trong H</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 xml:space="preserve"> là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36.</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Pr="00B81EA7">
        <w:rPr>
          <w:rFonts w:ascii="Times New Roman" w:hAnsi="Times New Roman"/>
          <w:sz w:val="24"/>
          <w:szCs w:val="24"/>
        </w:rPr>
        <w:t>34.</w:t>
      </w:r>
      <w:r w:rsidR="008043A7" w:rsidRPr="00B81EA7">
        <w:rPr>
          <w:rFonts w:ascii="Times New Roman" w:hAnsi="Times New Roman"/>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35.</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33.</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rPr>
        <w:t xml:space="preserve">Câu </w:t>
      </w:r>
      <w:r w:rsidR="002D3C1B" w:rsidRPr="00B81EA7">
        <w:rPr>
          <w:rFonts w:ascii="Times New Roman" w:hAnsi="Times New Roman"/>
          <w:b/>
          <w:sz w:val="24"/>
          <w:szCs w:val="24"/>
        </w:rPr>
        <w:t>77</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pt-BR"/>
        </w:rPr>
        <w:t>Dung dịch FeSO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 xml:space="preserve"> làm mất màu mấy dung dịch trong số các dung dịch sau đây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vertAlign w:val="subscript"/>
          <w:lang w:val="de-DE"/>
        </w:rPr>
      </w:pPr>
      <w:r w:rsidRPr="00B81EA7">
        <w:rPr>
          <w:rFonts w:ascii="Times New Roman" w:hAnsi="Times New Roman"/>
          <w:b/>
          <w:sz w:val="24"/>
          <w:szCs w:val="24"/>
          <w:lang w:val="de-DE"/>
        </w:rPr>
        <w:t xml:space="preserve">      </w:t>
      </w:r>
      <w:r w:rsidRPr="00B81EA7">
        <w:rPr>
          <w:rFonts w:ascii="Times New Roman" w:hAnsi="Times New Roman"/>
          <w:sz w:val="24"/>
          <w:szCs w:val="24"/>
          <w:lang w:val="de-DE"/>
        </w:rPr>
        <w:t>(1)</w:t>
      </w:r>
      <w:r w:rsidRPr="00B81EA7">
        <w:rPr>
          <w:rFonts w:ascii="Times New Roman" w:hAnsi="Times New Roman"/>
          <w:b/>
          <w:sz w:val="24"/>
          <w:szCs w:val="24"/>
          <w:lang w:val="de-DE"/>
        </w:rPr>
        <w:t xml:space="preserve"> </w:t>
      </w:r>
      <w:r w:rsidRPr="00B81EA7">
        <w:rPr>
          <w:rFonts w:ascii="Times New Roman" w:hAnsi="Times New Roman"/>
          <w:sz w:val="24"/>
          <w:szCs w:val="24"/>
          <w:lang w:val="de-DE"/>
        </w:rPr>
        <w:t>Dung dịch KMnO</w:t>
      </w:r>
      <w:r w:rsidRPr="00B81EA7">
        <w:rPr>
          <w:rFonts w:ascii="Times New Roman" w:hAnsi="Times New Roman"/>
          <w:sz w:val="24"/>
          <w:szCs w:val="24"/>
          <w:vertAlign w:val="subscript"/>
          <w:lang w:val="de-DE"/>
        </w:rPr>
        <w:t>4</w:t>
      </w:r>
      <w:r w:rsidRPr="00B81EA7">
        <w:rPr>
          <w:rFonts w:ascii="Times New Roman" w:hAnsi="Times New Roman"/>
          <w:sz w:val="24"/>
          <w:szCs w:val="24"/>
          <w:lang w:val="de-DE"/>
        </w:rPr>
        <w:t xml:space="preserve"> trong môi trường H</w:t>
      </w:r>
      <w:r w:rsidRPr="00B81EA7">
        <w:rPr>
          <w:rFonts w:ascii="Times New Roman" w:hAnsi="Times New Roman"/>
          <w:sz w:val="24"/>
          <w:szCs w:val="24"/>
          <w:vertAlign w:val="subscript"/>
          <w:lang w:val="de-DE"/>
        </w:rPr>
        <w:t>2</w:t>
      </w:r>
      <w:r w:rsidRPr="00B81EA7">
        <w:rPr>
          <w:rFonts w:ascii="Times New Roman" w:hAnsi="Times New Roman"/>
          <w:sz w:val="24"/>
          <w:szCs w:val="24"/>
          <w:lang w:val="de-DE"/>
        </w:rPr>
        <w:t>SO</w:t>
      </w:r>
      <w:r w:rsidRPr="00B81EA7">
        <w:rPr>
          <w:rFonts w:ascii="Times New Roman" w:hAnsi="Times New Roman"/>
          <w:sz w:val="24"/>
          <w:szCs w:val="24"/>
          <w:vertAlign w:val="subscript"/>
          <w:lang w:val="de-DE"/>
        </w:rPr>
        <w:t>4</w:t>
      </w:r>
      <w:r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vertAlign w:val="subscript"/>
          <w:lang w:val="de-DE"/>
        </w:rPr>
      </w:pPr>
      <w:r w:rsidRPr="00B81EA7">
        <w:rPr>
          <w:rFonts w:ascii="Times New Roman" w:hAnsi="Times New Roman"/>
          <w:sz w:val="24"/>
          <w:szCs w:val="24"/>
        </w:rPr>
        <w:t xml:space="preserve">      (2) Dung dịch K</w:t>
      </w:r>
      <w:r w:rsidRPr="00B81EA7">
        <w:rPr>
          <w:rFonts w:ascii="Times New Roman" w:hAnsi="Times New Roman"/>
          <w:sz w:val="24"/>
          <w:szCs w:val="24"/>
          <w:vertAlign w:val="subscript"/>
        </w:rPr>
        <w:t>2</w:t>
      </w:r>
      <w:r w:rsidRPr="00B81EA7">
        <w:rPr>
          <w:rFonts w:ascii="Times New Roman" w:hAnsi="Times New Roman"/>
          <w:sz w:val="24"/>
          <w:szCs w:val="24"/>
        </w:rPr>
        <w:t>Cr</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7</w:t>
      </w:r>
      <w:r w:rsidRPr="00B81EA7">
        <w:rPr>
          <w:rFonts w:ascii="Times New Roman" w:hAnsi="Times New Roman"/>
          <w:sz w:val="24"/>
          <w:szCs w:val="24"/>
        </w:rPr>
        <w:t xml:space="preserve"> trong môi trường H</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vertAlign w:val="subscript"/>
          <w:lang w:val="de-DE"/>
        </w:rPr>
      </w:pPr>
      <w:r w:rsidRPr="00B81EA7">
        <w:rPr>
          <w:rFonts w:ascii="Times New Roman" w:hAnsi="Times New Roman"/>
          <w:sz w:val="24"/>
          <w:szCs w:val="24"/>
          <w:lang w:val="de-DE"/>
        </w:rPr>
        <w:t xml:space="preserve">      (3) Dung dịch nước Br</w:t>
      </w:r>
      <w:r w:rsidRPr="00B81EA7">
        <w:rPr>
          <w:rFonts w:ascii="Times New Roman" w:hAnsi="Times New Roman"/>
          <w:sz w:val="24"/>
          <w:szCs w:val="24"/>
          <w:vertAlign w:val="subscript"/>
          <w:lang w:val="de-DE"/>
        </w:rPr>
        <w:t>2</w:t>
      </w:r>
      <w:r w:rsidRPr="00B81EA7">
        <w:rPr>
          <w:rFonts w:ascii="Times New Roman" w:hAnsi="Times New Roman"/>
          <w:sz w:val="24"/>
          <w:szCs w:val="24"/>
        </w:rPr>
        <w:t>.</w:t>
      </w:r>
      <w:r w:rsidRPr="00B81EA7">
        <w:rPr>
          <w:rFonts w:ascii="Times New Roman" w:hAnsi="Times New Roman"/>
          <w:sz w:val="24"/>
          <w:szCs w:val="24"/>
          <w:vertAlign w:val="subscript"/>
          <w:lang w:val="de-DE"/>
        </w:rPr>
        <w:tab/>
      </w:r>
      <w:r w:rsidRPr="00B81EA7">
        <w:rPr>
          <w:rFonts w:ascii="Times New Roman" w:hAnsi="Times New Roman"/>
          <w:sz w:val="24"/>
          <w:szCs w:val="24"/>
          <w:vertAlign w:val="subscript"/>
          <w:lang w:val="de-DE"/>
        </w:rPr>
        <w:tab/>
      </w:r>
      <w:r w:rsidRPr="00B81EA7">
        <w:rPr>
          <w:rFonts w:ascii="Times New Roman" w:hAnsi="Times New Roman"/>
          <w:sz w:val="24"/>
          <w:szCs w:val="24"/>
          <w:vertAlign w:val="subscript"/>
          <w:lang w:val="de-DE"/>
        </w:rPr>
        <w:tab/>
      </w:r>
      <w:r w:rsidRPr="00B81EA7">
        <w:rPr>
          <w:rFonts w:ascii="Times New Roman" w:hAnsi="Times New Roman"/>
          <w:sz w:val="24"/>
          <w:szCs w:val="24"/>
          <w:vertAlign w:val="subscript"/>
          <w:lang w:val="de-DE"/>
        </w:rPr>
        <w:tab/>
      </w:r>
      <w:r w:rsidRPr="00B81EA7">
        <w:rPr>
          <w:rFonts w:ascii="Times New Roman" w:hAnsi="Times New Roman"/>
          <w:sz w:val="24"/>
          <w:szCs w:val="24"/>
          <w:vertAlign w:val="subscript"/>
          <w:lang w:val="de-DE"/>
        </w:rPr>
        <w:tab/>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vertAlign w:val="subscript"/>
          <w:lang w:val="de-DE"/>
        </w:rPr>
      </w:pPr>
      <w:r w:rsidRPr="00B81EA7">
        <w:rPr>
          <w:rFonts w:ascii="Times New Roman" w:hAnsi="Times New Roman"/>
          <w:sz w:val="24"/>
          <w:szCs w:val="24"/>
          <w:lang w:val="de-DE"/>
        </w:rPr>
        <w:t xml:space="preserve">     (4) Dung dịch nước I</w:t>
      </w:r>
      <w:r w:rsidRPr="00B81EA7">
        <w:rPr>
          <w:rFonts w:ascii="Times New Roman" w:hAnsi="Times New Roman"/>
          <w:sz w:val="24"/>
          <w:szCs w:val="24"/>
          <w:vertAlign w:val="subscript"/>
          <w:lang w:val="de-DE"/>
        </w:rPr>
        <w:t>2</w:t>
      </w:r>
      <w:r w:rsidRPr="00B81EA7">
        <w:rPr>
          <w:rFonts w:ascii="Times New Roman" w:hAnsi="Times New Roman"/>
          <w:sz w:val="24"/>
          <w:szCs w:val="24"/>
        </w:rPr>
        <w:t>.</w:t>
      </w:r>
      <w:r w:rsidRPr="00B81EA7">
        <w:rPr>
          <w:rFonts w:ascii="Times New Roman" w:hAnsi="Times New Roman"/>
          <w:sz w:val="24"/>
          <w:szCs w:val="24"/>
          <w:vertAlign w:val="subscript"/>
          <w:lang w:val="de-DE"/>
        </w:rPr>
        <w:tab/>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3.</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4.</w:t>
      </w:r>
      <w:r w:rsidR="008043A7" w:rsidRPr="00B81EA7">
        <w:rPr>
          <w:rFonts w:ascii="Times New Roman" w:hAnsi="Times New Roman"/>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2.</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1.</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78</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bCs/>
          <w:sz w:val="24"/>
          <w:szCs w:val="24"/>
          <w:lang w:val="nl-NL"/>
        </w:rPr>
        <w:t>Hoà tan hoàn toàn hỗn hợp FeS và FeCO</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 xml:space="preserve"> bằng một lượng dung dịch H</w:t>
      </w:r>
      <w:r w:rsidRPr="00B81EA7">
        <w:rPr>
          <w:rFonts w:ascii="Times New Roman" w:hAnsi="Times New Roman"/>
          <w:bCs/>
          <w:sz w:val="24"/>
          <w:szCs w:val="24"/>
          <w:vertAlign w:val="subscript"/>
          <w:lang w:val="nl-NL"/>
        </w:rPr>
        <w:t>2</w:t>
      </w:r>
      <w:r w:rsidRPr="00B81EA7">
        <w:rPr>
          <w:rFonts w:ascii="Times New Roman" w:hAnsi="Times New Roman"/>
          <w:bCs/>
          <w:sz w:val="24"/>
          <w:szCs w:val="24"/>
          <w:lang w:val="nl-NL"/>
        </w:rPr>
        <w:t>SO</w:t>
      </w:r>
      <w:r w:rsidRPr="00B81EA7">
        <w:rPr>
          <w:rFonts w:ascii="Times New Roman" w:hAnsi="Times New Roman"/>
          <w:bCs/>
          <w:sz w:val="24"/>
          <w:szCs w:val="24"/>
          <w:vertAlign w:val="subscript"/>
          <w:lang w:val="nl-NL"/>
        </w:rPr>
        <w:t>4</w:t>
      </w:r>
      <w:r w:rsidRPr="00B81EA7">
        <w:rPr>
          <w:rFonts w:ascii="Times New Roman" w:hAnsi="Times New Roman"/>
          <w:bCs/>
          <w:sz w:val="24"/>
          <w:szCs w:val="24"/>
          <w:lang w:val="nl-NL"/>
        </w:rPr>
        <w:t xml:space="preserve"> đặc nóng thu được hỗn hợp gồm hai khí X ,Y. Công thức hoá học của X, Y lần lượt là :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H</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S và SO</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 xml:space="preserve">B. </w:t>
      </w:r>
      <w:r w:rsidR="008043A7" w:rsidRPr="00B81EA7">
        <w:rPr>
          <w:rFonts w:ascii="Times New Roman" w:hAnsi="Times New Roman"/>
          <w:bCs/>
          <w:sz w:val="24"/>
          <w:szCs w:val="24"/>
          <w:lang w:val="nl-NL"/>
        </w:rPr>
        <w:t>H</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S và CO</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 xml:space="preserve">C. </w:t>
      </w:r>
      <w:r w:rsidR="008043A7" w:rsidRPr="00B81EA7">
        <w:rPr>
          <w:rFonts w:ascii="Times New Roman" w:hAnsi="Times New Roman"/>
          <w:bCs/>
          <w:sz w:val="24"/>
          <w:szCs w:val="24"/>
          <w:lang w:val="nl-NL"/>
        </w:rPr>
        <w:t>SO</w:t>
      </w:r>
      <w:r w:rsidR="008043A7" w:rsidRPr="00B81EA7">
        <w:rPr>
          <w:rFonts w:ascii="Times New Roman" w:hAnsi="Times New Roman"/>
          <w:bCs/>
          <w:sz w:val="24"/>
          <w:szCs w:val="24"/>
          <w:vertAlign w:val="subscript"/>
          <w:lang w:val="nl-NL"/>
        </w:rPr>
        <w:t xml:space="preserve">2 </w:t>
      </w:r>
      <w:r w:rsidR="008043A7" w:rsidRPr="00B81EA7">
        <w:rPr>
          <w:rFonts w:ascii="Times New Roman" w:hAnsi="Times New Roman"/>
          <w:bCs/>
          <w:sz w:val="24"/>
          <w:szCs w:val="24"/>
          <w:lang w:val="nl-NL"/>
        </w:rPr>
        <w:t>và CO.</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 xml:space="preserve">D. </w:t>
      </w:r>
      <w:r w:rsidR="008043A7" w:rsidRPr="00B81EA7">
        <w:rPr>
          <w:rFonts w:ascii="Times New Roman" w:hAnsi="Times New Roman"/>
          <w:bCs/>
          <w:sz w:val="24"/>
          <w:szCs w:val="24"/>
          <w:lang w:val="nl-NL"/>
        </w:rPr>
        <w:t>SO</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 xml:space="preserve"> và CO</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79</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bCs/>
          <w:sz w:val="24"/>
          <w:szCs w:val="24"/>
          <w:lang w:val="nl-NL"/>
        </w:rPr>
        <w:t>Cho hỗn hợp FeS và FeS</w:t>
      </w:r>
      <w:r w:rsidRPr="00B81EA7">
        <w:rPr>
          <w:rFonts w:ascii="Times New Roman" w:hAnsi="Times New Roman"/>
          <w:bCs/>
          <w:sz w:val="24"/>
          <w:szCs w:val="24"/>
          <w:vertAlign w:val="subscript"/>
          <w:lang w:val="nl-NL"/>
        </w:rPr>
        <w:t>2</w:t>
      </w:r>
      <w:r w:rsidRPr="00B81EA7">
        <w:rPr>
          <w:rFonts w:ascii="Times New Roman" w:hAnsi="Times New Roman"/>
          <w:bCs/>
          <w:sz w:val="24"/>
          <w:szCs w:val="24"/>
          <w:lang w:val="nl-NL"/>
        </w:rPr>
        <w:t xml:space="preserve"> tác dụng với dung dịch HNO</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 xml:space="preserve"> loãng dư thu được A chứa ion nào sau đây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Fe</w:t>
      </w:r>
      <w:r w:rsidR="008043A7" w:rsidRPr="00B81EA7">
        <w:rPr>
          <w:rFonts w:ascii="Times New Roman" w:hAnsi="Times New Roman"/>
          <w:bCs/>
          <w:sz w:val="24"/>
          <w:szCs w:val="24"/>
          <w:vertAlign w:val="superscript"/>
          <w:lang w:val="nl-NL"/>
        </w:rPr>
        <w:t>2+</w:t>
      </w:r>
      <w:r w:rsidR="008043A7" w:rsidRPr="00B81EA7">
        <w:rPr>
          <w:rFonts w:ascii="Times New Roman" w:hAnsi="Times New Roman"/>
          <w:bCs/>
          <w:sz w:val="24"/>
          <w:szCs w:val="24"/>
          <w:lang w:val="nl-NL"/>
        </w:rPr>
        <w:t>, SO</w:t>
      </w:r>
      <w:r w:rsidR="008043A7" w:rsidRPr="00B81EA7">
        <w:rPr>
          <w:rFonts w:ascii="Times New Roman" w:hAnsi="Times New Roman"/>
          <w:bCs/>
          <w:sz w:val="24"/>
          <w:szCs w:val="24"/>
          <w:vertAlign w:val="subscript"/>
          <w:lang w:val="nl-NL"/>
        </w:rPr>
        <w:t>4</w:t>
      </w:r>
      <w:r w:rsidR="008043A7" w:rsidRPr="00B81EA7">
        <w:rPr>
          <w:rFonts w:ascii="Times New Roman" w:hAnsi="Times New Roman"/>
          <w:bCs/>
          <w:sz w:val="24"/>
          <w:szCs w:val="24"/>
          <w:vertAlign w:val="superscript"/>
          <w:lang w:val="nl-NL"/>
        </w:rPr>
        <w:t>2-</w:t>
      </w:r>
      <w:r w:rsidR="008043A7" w:rsidRPr="00B81EA7">
        <w:rPr>
          <w:rFonts w:ascii="Times New Roman" w:hAnsi="Times New Roman"/>
          <w:bCs/>
          <w:sz w:val="24"/>
          <w:szCs w:val="24"/>
          <w:lang w:val="nl-NL"/>
        </w:rPr>
        <w:t>, 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vertAlign w:val="superscript"/>
          <w:lang w:val="nl-NL"/>
        </w:rPr>
        <w:t>-</w:t>
      </w:r>
      <w:r w:rsidR="008043A7" w:rsidRPr="00B81EA7">
        <w:rPr>
          <w:rFonts w:ascii="Times New Roman" w:hAnsi="Times New Roman"/>
          <w:bCs/>
          <w:sz w:val="24"/>
          <w:szCs w:val="24"/>
          <w:lang w:val="nl-NL"/>
        </w:rPr>
        <w:t>, H</w:t>
      </w:r>
      <w:r w:rsidR="008043A7" w:rsidRPr="00B81EA7">
        <w:rPr>
          <w:rFonts w:ascii="Times New Roman" w:hAnsi="Times New Roman"/>
          <w:bCs/>
          <w:sz w:val="24"/>
          <w:szCs w:val="24"/>
          <w:vertAlign w:val="superscript"/>
          <w:lang w:val="nl-NL"/>
        </w:rPr>
        <w:t>+</w:t>
      </w:r>
      <w:r w:rsidR="008043A7" w:rsidRPr="00B81EA7">
        <w:rPr>
          <w:rFonts w:ascii="Times New Roman" w:hAnsi="Times New Roman"/>
          <w:bCs/>
          <w:sz w:val="24"/>
          <w:szCs w:val="24"/>
          <w:lang w:val="nl-NL"/>
        </w:rPr>
        <w:t>.</w:t>
      </w:r>
      <w:r w:rsidR="008043A7" w:rsidRPr="00B81EA7">
        <w:rPr>
          <w:rFonts w:ascii="Times New Roman" w:hAnsi="Times New Roman"/>
          <w:bCs/>
          <w:sz w:val="24"/>
          <w:szCs w:val="24"/>
          <w:lang w:val="nl-NL"/>
        </w:rPr>
        <w:tab/>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Fe</w:t>
      </w:r>
      <w:r w:rsidR="008043A7" w:rsidRPr="00B81EA7">
        <w:rPr>
          <w:rFonts w:ascii="Times New Roman" w:hAnsi="Times New Roman"/>
          <w:bCs/>
          <w:sz w:val="24"/>
          <w:szCs w:val="24"/>
          <w:vertAlign w:val="superscript"/>
          <w:lang w:val="nl-NL"/>
        </w:rPr>
        <w:t>2+</w:t>
      </w:r>
      <w:r w:rsidR="008043A7" w:rsidRPr="00B81EA7">
        <w:rPr>
          <w:rFonts w:ascii="Times New Roman" w:hAnsi="Times New Roman"/>
          <w:bCs/>
          <w:sz w:val="24"/>
          <w:szCs w:val="24"/>
          <w:lang w:val="nl-NL"/>
        </w:rPr>
        <w:t>, Fe</w:t>
      </w:r>
      <w:r w:rsidR="008043A7" w:rsidRPr="00B81EA7">
        <w:rPr>
          <w:rFonts w:ascii="Times New Roman" w:hAnsi="Times New Roman"/>
          <w:bCs/>
          <w:sz w:val="24"/>
          <w:szCs w:val="24"/>
          <w:vertAlign w:val="superscript"/>
          <w:lang w:val="nl-NL"/>
        </w:rPr>
        <w:t>3+</w:t>
      </w:r>
      <w:r w:rsidR="008043A7" w:rsidRPr="00B81EA7">
        <w:rPr>
          <w:rFonts w:ascii="Times New Roman" w:hAnsi="Times New Roman"/>
          <w:bCs/>
          <w:sz w:val="24"/>
          <w:szCs w:val="24"/>
          <w:lang w:val="nl-NL"/>
        </w:rPr>
        <w:t>,  SO</w:t>
      </w:r>
      <w:r w:rsidR="008043A7" w:rsidRPr="00B81EA7">
        <w:rPr>
          <w:rFonts w:ascii="Times New Roman" w:hAnsi="Times New Roman"/>
          <w:bCs/>
          <w:sz w:val="24"/>
          <w:szCs w:val="24"/>
          <w:vertAlign w:val="subscript"/>
          <w:lang w:val="nl-NL"/>
        </w:rPr>
        <w:t>4</w:t>
      </w:r>
      <w:r w:rsidR="008043A7" w:rsidRPr="00B81EA7">
        <w:rPr>
          <w:rFonts w:ascii="Times New Roman" w:hAnsi="Times New Roman"/>
          <w:bCs/>
          <w:sz w:val="24"/>
          <w:szCs w:val="24"/>
          <w:vertAlign w:val="superscript"/>
          <w:lang w:val="nl-NL"/>
        </w:rPr>
        <w:t>2-</w:t>
      </w:r>
      <w:r w:rsidR="008043A7" w:rsidRPr="00B81EA7">
        <w:rPr>
          <w:rFonts w:ascii="Times New Roman" w:hAnsi="Times New Roman"/>
          <w:bCs/>
          <w:sz w:val="24"/>
          <w:szCs w:val="24"/>
          <w:lang w:val="nl-NL"/>
        </w:rPr>
        <w:t>, 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vertAlign w:val="superscript"/>
          <w:lang w:val="nl-NL"/>
        </w:rPr>
        <w:t>-</w:t>
      </w:r>
      <w:r w:rsidR="008043A7" w:rsidRPr="00B81EA7">
        <w:rPr>
          <w:rFonts w:ascii="Times New Roman" w:hAnsi="Times New Roman"/>
          <w:bCs/>
          <w:sz w:val="24"/>
          <w:szCs w:val="24"/>
          <w:lang w:val="nl-NL"/>
        </w:rPr>
        <w:t>, H</w:t>
      </w:r>
      <w:r w:rsidR="008043A7" w:rsidRPr="00B81EA7">
        <w:rPr>
          <w:rFonts w:ascii="Times New Roman" w:hAnsi="Times New Roman"/>
          <w:bCs/>
          <w:sz w:val="24"/>
          <w:szCs w:val="24"/>
          <w:vertAlign w:val="superscript"/>
          <w:lang w:val="nl-NL"/>
        </w:rPr>
        <w:t>+</w:t>
      </w:r>
      <w:r w:rsidR="008043A7" w:rsidRPr="00B81EA7">
        <w:rPr>
          <w:rFonts w:ascii="Times New Roman" w:hAnsi="Times New Roman"/>
          <w:bCs/>
          <w:sz w:val="24"/>
          <w:szCs w:val="24"/>
          <w:lang w:val="nl-NL"/>
        </w:rPr>
        <w:t xml:space="preserve">. </w:t>
      </w:r>
      <w:r w:rsidR="008043A7" w:rsidRPr="00B81EA7">
        <w:rPr>
          <w:rFonts w:ascii="Times New Roman" w:hAnsi="Times New Roman"/>
          <w:bCs/>
          <w:sz w:val="24"/>
          <w:szCs w:val="24"/>
          <w:lang w:val="nl-NL"/>
        </w:rPr>
        <w:tab/>
        <w:t xml:space="preserve">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vertAlign w:val="superscript"/>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Fe</w:t>
      </w:r>
      <w:r w:rsidR="008043A7" w:rsidRPr="00B81EA7">
        <w:rPr>
          <w:rFonts w:ascii="Times New Roman" w:hAnsi="Times New Roman"/>
          <w:bCs/>
          <w:sz w:val="24"/>
          <w:szCs w:val="24"/>
          <w:vertAlign w:val="superscript"/>
          <w:lang w:val="nl-NL"/>
        </w:rPr>
        <w:t>3+</w:t>
      </w:r>
      <w:r w:rsidR="008043A7" w:rsidRPr="00B81EA7">
        <w:rPr>
          <w:rFonts w:ascii="Times New Roman" w:hAnsi="Times New Roman"/>
          <w:bCs/>
          <w:sz w:val="24"/>
          <w:szCs w:val="24"/>
          <w:lang w:val="nl-NL"/>
        </w:rPr>
        <w:t>,  SO</w:t>
      </w:r>
      <w:r w:rsidR="008043A7" w:rsidRPr="00B81EA7">
        <w:rPr>
          <w:rFonts w:ascii="Times New Roman" w:hAnsi="Times New Roman"/>
          <w:bCs/>
          <w:sz w:val="24"/>
          <w:szCs w:val="24"/>
          <w:vertAlign w:val="subscript"/>
          <w:lang w:val="nl-NL"/>
        </w:rPr>
        <w:t>4</w:t>
      </w:r>
      <w:r w:rsidR="008043A7" w:rsidRPr="00B81EA7">
        <w:rPr>
          <w:rFonts w:ascii="Times New Roman" w:hAnsi="Times New Roman"/>
          <w:bCs/>
          <w:sz w:val="24"/>
          <w:szCs w:val="24"/>
          <w:vertAlign w:val="superscript"/>
          <w:lang w:val="nl-NL"/>
        </w:rPr>
        <w:t>2-</w:t>
      </w:r>
      <w:r w:rsidR="008043A7" w:rsidRPr="00B81EA7">
        <w:rPr>
          <w:rFonts w:ascii="Times New Roman" w:hAnsi="Times New Roman"/>
          <w:bCs/>
          <w:sz w:val="24"/>
          <w:szCs w:val="24"/>
          <w:lang w:val="nl-NL"/>
        </w:rPr>
        <w:t>, 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vertAlign w:val="superscript"/>
          <w:lang w:val="nl-NL"/>
        </w:rPr>
        <w:t>-</w:t>
      </w:r>
      <w:r w:rsidR="008043A7" w:rsidRPr="00B81EA7">
        <w:rPr>
          <w:rFonts w:ascii="Times New Roman" w:hAnsi="Times New Roman"/>
          <w:bCs/>
          <w:sz w:val="24"/>
          <w:szCs w:val="24"/>
          <w:lang w:val="nl-NL"/>
        </w:rPr>
        <w:t>, H</w:t>
      </w:r>
      <w:r w:rsidR="008043A7" w:rsidRPr="00B81EA7">
        <w:rPr>
          <w:rFonts w:ascii="Times New Roman" w:hAnsi="Times New Roman"/>
          <w:bCs/>
          <w:sz w:val="24"/>
          <w:szCs w:val="24"/>
          <w:vertAlign w:val="superscript"/>
          <w:lang w:val="nl-NL"/>
        </w:rPr>
        <w:t>+</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perscript"/>
          <w:lang w:val="nl-NL"/>
        </w:rPr>
        <w:t xml:space="preserve"> </w:t>
      </w:r>
      <w:r w:rsidR="008043A7" w:rsidRPr="00B81EA7">
        <w:rPr>
          <w:rFonts w:ascii="Times New Roman" w:hAnsi="Times New Roman"/>
          <w:bCs/>
          <w:sz w:val="24"/>
          <w:szCs w:val="24"/>
          <w:lang w:val="nl-NL"/>
        </w:rPr>
        <w:t xml:space="preserve">     </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Fe</w:t>
      </w:r>
      <w:r w:rsidR="008043A7" w:rsidRPr="00B81EA7">
        <w:rPr>
          <w:rFonts w:ascii="Times New Roman" w:hAnsi="Times New Roman"/>
          <w:bCs/>
          <w:sz w:val="24"/>
          <w:szCs w:val="24"/>
          <w:vertAlign w:val="superscript"/>
          <w:lang w:val="nl-NL"/>
        </w:rPr>
        <w:t>2+</w:t>
      </w:r>
      <w:r w:rsidR="008043A7" w:rsidRPr="00B81EA7">
        <w:rPr>
          <w:rFonts w:ascii="Times New Roman" w:hAnsi="Times New Roman"/>
          <w:bCs/>
          <w:sz w:val="24"/>
          <w:szCs w:val="24"/>
          <w:lang w:val="nl-NL"/>
        </w:rPr>
        <w:t>, SO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vertAlign w:val="superscript"/>
          <w:lang w:val="nl-NL"/>
        </w:rPr>
        <w:t>2-</w:t>
      </w:r>
      <w:r w:rsidR="008043A7" w:rsidRPr="00B81EA7">
        <w:rPr>
          <w:rFonts w:ascii="Times New Roman" w:hAnsi="Times New Roman"/>
          <w:bCs/>
          <w:sz w:val="24"/>
          <w:szCs w:val="24"/>
          <w:lang w:val="nl-NL"/>
        </w:rPr>
        <w:t>, 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vertAlign w:val="superscript"/>
          <w:lang w:val="nl-NL"/>
        </w:rPr>
        <w:t>-</w:t>
      </w:r>
      <w:r w:rsidR="008043A7" w:rsidRPr="00B81EA7">
        <w:rPr>
          <w:rFonts w:ascii="Times New Roman" w:hAnsi="Times New Roman"/>
          <w:bCs/>
          <w:sz w:val="24"/>
          <w:szCs w:val="24"/>
          <w:lang w:val="nl-NL"/>
        </w:rPr>
        <w:t>, H</w:t>
      </w:r>
      <w:r w:rsidR="008043A7" w:rsidRPr="00B81EA7">
        <w:rPr>
          <w:rFonts w:ascii="Times New Roman" w:hAnsi="Times New Roman"/>
          <w:bCs/>
          <w:sz w:val="24"/>
          <w:szCs w:val="24"/>
          <w:vertAlign w:val="superscript"/>
          <w:lang w:val="nl-NL"/>
        </w:rPr>
        <w:t>+</w:t>
      </w:r>
      <w:r w:rsidR="008043A7" w:rsidRPr="00B81EA7">
        <w:rPr>
          <w:rFonts w:ascii="Times New Roman" w:hAnsi="Times New Roman"/>
          <w:bCs/>
          <w:sz w:val="24"/>
          <w:szCs w:val="24"/>
          <w:lang w:val="nl-NL"/>
        </w:rPr>
        <w:t>.</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80</w:t>
      </w:r>
      <w:r w:rsidRPr="00B81EA7">
        <w:rPr>
          <w:rStyle w:val="Strong"/>
        </w:rPr>
        <w:t>:</w:t>
      </w:r>
      <w:r w:rsidRPr="00B81EA7">
        <w:rPr>
          <w:rStyle w:val="apple-converted-space"/>
        </w:rPr>
        <w:t> </w:t>
      </w:r>
      <w:r w:rsidRPr="00B81EA7">
        <w:t>Trong 3 oxit FeO; Fe</w:t>
      </w:r>
      <w:r w:rsidRPr="00B81EA7">
        <w:rPr>
          <w:vertAlign w:val="subscript"/>
        </w:rPr>
        <w:t>2</w:t>
      </w:r>
      <w:r w:rsidRPr="00B81EA7">
        <w:t>O</w:t>
      </w:r>
      <w:r w:rsidRPr="00B81EA7">
        <w:rPr>
          <w:vertAlign w:val="subscript"/>
        </w:rPr>
        <w:t>3</w:t>
      </w:r>
      <w:r w:rsidRPr="00B81EA7">
        <w:t>; Fe</w:t>
      </w:r>
      <w:r w:rsidRPr="00B81EA7">
        <w:rPr>
          <w:vertAlign w:val="subscript"/>
        </w:rPr>
        <w:t>3</w:t>
      </w:r>
      <w:r w:rsidRPr="00B81EA7">
        <w:t>O</w:t>
      </w:r>
      <w:r w:rsidRPr="00B81EA7">
        <w:rPr>
          <w:vertAlign w:val="subscript"/>
        </w:rPr>
        <w:t>4</w:t>
      </w:r>
      <w:r w:rsidRPr="00B81EA7">
        <w:t>, oxit nào tác dụng với HNO</w:t>
      </w:r>
      <w:r w:rsidRPr="00B81EA7">
        <w:rPr>
          <w:vertAlign w:val="subscript"/>
        </w:rPr>
        <w:t>3</w:t>
      </w:r>
      <w:r w:rsidRPr="00B81EA7">
        <w:rPr>
          <w:rStyle w:val="apple-converted-space"/>
        </w:rPr>
        <w:t> </w:t>
      </w:r>
      <w:r w:rsidRPr="00B81EA7">
        <w:t>cho ra khí:</w:t>
      </w:r>
    </w:p>
    <w:p w:rsidR="008043A7" w:rsidRPr="00B81EA7" w:rsidRDefault="002D3C1B"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A.</w:t>
      </w:r>
      <w:r w:rsidR="008043A7" w:rsidRPr="00B81EA7">
        <w:t xml:space="preserve"> Chỉ có FeO.        </w:t>
      </w:r>
      <w:r w:rsidR="008043A7" w:rsidRPr="00B81EA7">
        <w:tab/>
      </w:r>
      <w:r w:rsidR="008043A7" w:rsidRPr="00B81EA7">
        <w:rPr>
          <w:b/>
        </w:rPr>
        <w:t>B.</w:t>
      </w:r>
      <w:r w:rsidR="008043A7" w:rsidRPr="00B81EA7">
        <w:t xml:space="preserve"> Chỉ có Fe</w:t>
      </w:r>
      <w:r w:rsidR="008043A7" w:rsidRPr="00B81EA7">
        <w:rPr>
          <w:vertAlign w:val="subscript"/>
        </w:rPr>
        <w:t>2</w:t>
      </w:r>
      <w:r w:rsidR="008043A7" w:rsidRPr="00B81EA7">
        <w:t>O</w:t>
      </w:r>
      <w:r w:rsidR="008043A7" w:rsidRPr="00B81EA7">
        <w:rPr>
          <w:vertAlign w:val="subscript"/>
        </w:rPr>
        <w:t>3</w:t>
      </w:r>
      <w:r w:rsidR="008043A7" w:rsidRPr="00B81EA7">
        <w:t xml:space="preserve">.     </w:t>
      </w:r>
      <w:r w:rsidR="008043A7" w:rsidRPr="00B81EA7">
        <w:tab/>
      </w:r>
      <w:r w:rsidR="008043A7" w:rsidRPr="00B81EA7">
        <w:rPr>
          <w:b/>
        </w:rPr>
        <w:t>C.</w:t>
      </w:r>
      <w:r w:rsidR="008043A7" w:rsidRPr="00B81EA7">
        <w:t xml:space="preserve"> Chỉ có Fe</w:t>
      </w:r>
      <w:r w:rsidR="008043A7" w:rsidRPr="00B81EA7">
        <w:rPr>
          <w:vertAlign w:val="subscript"/>
        </w:rPr>
        <w:t>3</w:t>
      </w:r>
      <w:r w:rsidR="008043A7" w:rsidRPr="00B81EA7">
        <w:t>O</w:t>
      </w:r>
      <w:r w:rsidR="008043A7" w:rsidRPr="00B81EA7">
        <w:rPr>
          <w:vertAlign w:val="subscript"/>
        </w:rPr>
        <w:t>4</w:t>
      </w:r>
      <w:r w:rsidR="008043A7" w:rsidRPr="00B81EA7">
        <w:t xml:space="preserve">.     </w:t>
      </w:r>
      <w:r w:rsidR="00316C09" w:rsidRPr="00B81EA7">
        <w:tab/>
      </w:r>
      <w:r w:rsidR="008043A7" w:rsidRPr="00B81EA7">
        <w:rPr>
          <w:b/>
        </w:rPr>
        <w:t>D.</w:t>
      </w:r>
      <w:r w:rsidR="008043A7" w:rsidRPr="00B81EA7">
        <w:t xml:space="preserve"> FeO và Fe</w:t>
      </w:r>
      <w:r w:rsidR="008043A7" w:rsidRPr="00B81EA7">
        <w:rPr>
          <w:vertAlign w:val="subscript"/>
        </w:rPr>
        <w:t>3</w:t>
      </w:r>
      <w:r w:rsidR="008043A7" w:rsidRPr="00B81EA7">
        <w:t>O</w:t>
      </w:r>
      <w:r w:rsidR="008043A7" w:rsidRPr="00B81EA7">
        <w:rPr>
          <w:vertAlign w:val="subscript"/>
        </w:rPr>
        <w:t>4</w:t>
      </w:r>
      <w:r w:rsidR="008043A7" w:rsidRPr="00B81EA7">
        <w:t>.</w:t>
      </w:r>
    </w:p>
    <w:p w:rsidR="008043A7" w:rsidRPr="00B81EA7" w:rsidRDefault="00AC75BF"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81</w:t>
      </w:r>
      <w:r w:rsidR="008043A7" w:rsidRPr="00B81EA7">
        <w:rPr>
          <w:rFonts w:ascii="Times New Roman" w:hAnsi="Times New Roman"/>
          <w:sz w:val="24"/>
          <w:szCs w:val="24"/>
        </w:rPr>
        <w:t xml:space="preserve"> </w:t>
      </w:r>
      <w:r w:rsidR="008043A7" w:rsidRPr="00B81EA7">
        <w:rPr>
          <w:rFonts w:ascii="Times New Roman" w:hAnsi="Times New Roman"/>
          <w:bCs/>
          <w:sz w:val="24"/>
          <w:szCs w:val="24"/>
          <w:lang w:val="nl-NL"/>
        </w:rPr>
        <w:t>Cho các chất rắn: Al, Fe, Cu, I</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 chất khí: Cl</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 H</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S; dung dịch: Br</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 NH</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NaCO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NaOH, HNO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KMnO</w:t>
      </w:r>
      <w:r w:rsidR="008043A7" w:rsidRPr="00B81EA7">
        <w:rPr>
          <w:rFonts w:ascii="Times New Roman" w:hAnsi="Times New Roman"/>
          <w:bCs/>
          <w:sz w:val="24"/>
          <w:szCs w:val="24"/>
          <w:vertAlign w:val="subscript"/>
          <w:lang w:val="nl-NL"/>
        </w:rPr>
        <w:t>4</w:t>
      </w:r>
      <w:r w:rsidR="008043A7" w:rsidRPr="00B81EA7">
        <w:rPr>
          <w:rFonts w:ascii="Times New Roman" w:hAnsi="Times New Roman"/>
          <w:bCs/>
          <w:sz w:val="24"/>
          <w:szCs w:val="24"/>
          <w:lang w:val="nl-NL"/>
        </w:rPr>
        <w:t>/H</w:t>
      </w:r>
      <w:r w:rsidR="008043A7" w:rsidRPr="00B81EA7">
        <w:rPr>
          <w:rFonts w:ascii="Times New Roman" w:hAnsi="Times New Roman"/>
          <w:bCs/>
          <w:sz w:val="24"/>
          <w:szCs w:val="24"/>
          <w:vertAlign w:val="superscript"/>
          <w:lang w:val="nl-NL"/>
        </w:rPr>
        <w:t>+</w:t>
      </w:r>
      <w:r w:rsidR="008043A7" w:rsidRPr="00B81EA7">
        <w:rPr>
          <w:rFonts w:ascii="Times New Roman" w:hAnsi="Times New Roman"/>
          <w:bCs/>
          <w:sz w:val="24"/>
          <w:szCs w:val="24"/>
          <w:lang w:val="nl-NL"/>
        </w:rPr>
        <w:t>, AgNO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HCl, NaHSO</w:t>
      </w:r>
      <w:r w:rsidR="008043A7" w:rsidRPr="00B81EA7">
        <w:rPr>
          <w:rFonts w:ascii="Times New Roman" w:hAnsi="Times New Roman"/>
          <w:bCs/>
          <w:sz w:val="24"/>
          <w:szCs w:val="24"/>
          <w:vertAlign w:val="subscript"/>
          <w:lang w:val="nl-NL"/>
        </w:rPr>
        <w:t>4</w:t>
      </w:r>
      <w:r w:rsidR="008043A7" w:rsidRPr="00B81EA7">
        <w:rPr>
          <w:rFonts w:ascii="Times New Roman" w:hAnsi="Times New Roman"/>
          <w:bCs/>
          <w:sz w:val="24"/>
          <w:szCs w:val="24"/>
          <w:lang w:val="nl-NL"/>
        </w:rPr>
        <w:t>, K</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Cr</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O</w:t>
      </w:r>
      <w:r w:rsidR="008043A7" w:rsidRPr="00B81EA7">
        <w:rPr>
          <w:rFonts w:ascii="Times New Roman" w:hAnsi="Times New Roman"/>
          <w:bCs/>
          <w:sz w:val="24"/>
          <w:szCs w:val="24"/>
          <w:vertAlign w:val="subscript"/>
          <w:lang w:val="nl-NL"/>
        </w:rPr>
        <w:t>7</w:t>
      </w:r>
      <w:r w:rsidR="008043A7" w:rsidRPr="00B81EA7">
        <w:rPr>
          <w:rFonts w:ascii="Times New Roman" w:hAnsi="Times New Roman"/>
          <w:bCs/>
          <w:sz w:val="24"/>
          <w:szCs w:val="24"/>
          <w:lang w:val="nl-NL"/>
        </w:rPr>
        <w:t>/H</w:t>
      </w:r>
      <w:r w:rsidR="008043A7" w:rsidRPr="00B81EA7">
        <w:rPr>
          <w:rFonts w:ascii="Times New Roman" w:hAnsi="Times New Roman"/>
          <w:bCs/>
          <w:sz w:val="24"/>
          <w:szCs w:val="24"/>
          <w:vertAlign w:val="superscript"/>
          <w:lang w:val="nl-NL"/>
        </w:rPr>
        <w:t>+</w:t>
      </w:r>
      <w:r w:rsidR="008043A7" w:rsidRPr="00B81EA7">
        <w:rPr>
          <w:rFonts w:ascii="Times New Roman" w:hAnsi="Times New Roman"/>
          <w:bCs/>
          <w:sz w:val="24"/>
          <w:szCs w:val="24"/>
          <w:lang w:val="nl-NL"/>
        </w:rPr>
        <w:t xml:space="preserve">.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Cs/>
          <w:sz w:val="24"/>
          <w:szCs w:val="24"/>
          <w:lang w:val="nl-NL"/>
        </w:rPr>
        <w:t>a. Có mấy chất tác dụng được với dung dịch Fe(NO</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w:t>
      </w:r>
      <w:r w:rsidRPr="00B81EA7">
        <w:rPr>
          <w:rFonts w:ascii="Times New Roman" w:hAnsi="Times New Roman"/>
          <w:bCs/>
          <w:sz w:val="24"/>
          <w:szCs w:val="24"/>
          <w:vertAlign w:val="subscript"/>
          <w:lang w:val="nl-NL"/>
        </w:rPr>
        <w:t xml:space="preserve">2 </w:t>
      </w:r>
      <w:r w:rsidRPr="00B81EA7">
        <w:rPr>
          <w:rFonts w:ascii="Times New Roman" w:hAnsi="Times New Roman"/>
          <w:bCs/>
          <w:sz w:val="24"/>
          <w:szCs w:val="24"/>
          <w:lang w:val="nl-NL"/>
        </w:rPr>
        <w:t>?</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11.</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12.</w:t>
      </w:r>
      <w:r w:rsidR="008043A7" w:rsidRPr="00B81EA7">
        <w:rPr>
          <w:rFonts w:ascii="Times New Roman" w:hAnsi="Times New Roman"/>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10.</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9.</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b. Trong đó có mấy phản ứng oxi hóa – khử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7.</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Pr="00B81EA7">
        <w:rPr>
          <w:rFonts w:ascii="Times New Roman" w:hAnsi="Times New Roman"/>
          <w:sz w:val="24"/>
          <w:szCs w:val="24"/>
        </w:rPr>
        <w:t>9.</w:t>
      </w:r>
      <w:r w:rsidR="008043A7" w:rsidRPr="00B81EA7">
        <w:rPr>
          <w:rFonts w:ascii="Times New Roman" w:hAnsi="Times New Roman"/>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8.</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10.</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lastRenderedPageBreak/>
        <w:t xml:space="preserve">Câu </w:t>
      </w:r>
      <w:r w:rsidR="002D3C1B" w:rsidRPr="00B81EA7">
        <w:rPr>
          <w:rFonts w:ascii="Times New Roman" w:hAnsi="Times New Roman"/>
          <w:b/>
          <w:sz w:val="24"/>
          <w:szCs w:val="24"/>
        </w:rPr>
        <w:t>82</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bCs/>
          <w:sz w:val="24"/>
          <w:szCs w:val="24"/>
          <w:lang w:val="nl-NL"/>
        </w:rPr>
        <w:t>Để điều chế Fe(NO</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w:t>
      </w:r>
      <w:r w:rsidRPr="00B81EA7">
        <w:rPr>
          <w:rFonts w:ascii="Times New Roman" w:hAnsi="Times New Roman"/>
          <w:bCs/>
          <w:sz w:val="24"/>
          <w:szCs w:val="24"/>
          <w:vertAlign w:val="subscript"/>
          <w:lang w:val="nl-NL"/>
        </w:rPr>
        <w:t>2</w:t>
      </w:r>
      <w:r w:rsidRPr="00B81EA7">
        <w:rPr>
          <w:rFonts w:ascii="Times New Roman" w:hAnsi="Times New Roman"/>
          <w:bCs/>
          <w:sz w:val="24"/>
          <w:szCs w:val="24"/>
          <w:lang w:val="nl-NL"/>
        </w:rPr>
        <w:t xml:space="preserve"> ta có thể dùng phản ứng nào sau đây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Fe + HNO</w:t>
      </w:r>
      <w:r w:rsidR="008043A7" w:rsidRPr="00B81EA7">
        <w:rPr>
          <w:rFonts w:ascii="Times New Roman" w:hAnsi="Times New Roman"/>
          <w:bCs/>
          <w:sz w:val="24"/>
          <w:szCs w:val="24"/>
          <w:vertAlign w:val="subscript"/>
          <w:lang w:val="nl-NL"/>
        </w:rPr>
        <w:t>3</w:t>
      </w:r>
      <w:r w:rsidR="008043A7" w:rsidRPr="00B81EA7">
        <w:rPr>
          <w:rFonts w:ascii="Times New Roman" w:hAnsi="Times New Roman"/>
          <w:sz w:val="24"/>
          <w:szCs w:val="24"/>
          <w:lang w:val="nl-NL"/>
        </w:rPr>
        <w:t>.</w:t>
      </w:r>
      <w:r w:rsidR="008043A7" w:rsidRPr="00B81EA7">
        <w:rPr>
          <w:rFonts w:ascii="Times New Roman" w:hAnsi="Times New Roman"/>
          <w:bCs/>
          <w:sz w:val="24"/>
          <w:szCs w:val="24"/>
          <w:lang w:val="nl-NL"/>
        </w:rPr>
        <w:tab/>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Dung dịch Fe(NO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xml:space="preserve"> + Fe</w:t>
      </w:r>
      <w:r w:rsidR="008043A7" w:rsidRPr="00B81EA7">
        <w:rPr>
          <w:rFonts w:ascii="Times New Roman" w:hAnsi="Times New Roman"/>
          <w:sz w:val="24"/>
          <w:szCs w:val="24"/>
          <w:lang w:val="nl-NL"/>
        </w:rPr>
        <w:t>.</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FeO + HNO</w:t>
      </w:r>
      <w:r w:rsidR="008043A7" w:rsidRPr="00B81EA7">
        <w:rPr>
          <w:rFonts w:ascii="Times New Roman" w:hAnsi="Times New Roman"/>
          <w:bCs/>
          <w:sz w:val="24"/>
          <w:szCs w:val="24"/>
          <w:vertAlign w:val="subscript"/>
          <w:lang w:val="nl-NL"/>
        </w:rPr>
        <w:t>3</w:t>
      </w:r>
      <w:r w:rsidR="008043A7" w:rsidRPr="00B81EA7">
        <w:rPr>
          <w:rFonts w:ascii="Times New Roman" w:hAnsi="Times New Roman"/>
          <w:sz w:val="24"/>
          <w:szCs w:val="24"/>
          <w:lang w:val="nl-NL"/>
        </w:rPr>
        <w:t>.</w:t>
      </w:r>
      <w:r w:rsidRPr="00B81EA7">
        <w:rPr>
          <w:rFonts w:ascii="Times New Roman" w:hAnsi="Times New Roman"/>
          <w:bCs/>
          <w:sz w:val="24"/>
          <w:szCs w:val="24"/>
          <w:lang w:val="nl-NL"/>
        </w:rPr>
        <w:tab/>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FeS + HNO</w:t>
      </w:r>
      <w:r w:rsidR="008043A7" w:rsidRPr="00B81EA7">
        <w:rPr>
          <w:rFonts w:ascii="Times New Roman" w:hAnsi="Times New Roman"/>
          <w:bCs/>
          <w:sz w:val="24"/>
          <w:szCs w:val="24"/>
          <w:vertAlign w:val="subscript"/>
          <w:lang w:val="nl-NL"/>
        </w:rPr>
        <w:t>3</w:t>
      </w:r>
      <w:r w:rsidR="008043A7" w:rsidRPr="00B81EA7">
        <w:rPr>
          <w:rFonts w:ascii="Times New Roman" w:hAnsi="Times New Roman"/>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83</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nl-NL"/>
        </w:rPr>
        <w:t>Để tránh sự thuỷ phân của muối Fe</w:t>
      </w:r>
      <w:r w:rsidRPr="00B81EA7">
        <w:rPr>
          <w:rFonts w:ascii="Times New Roman" w:hAnsi="Times New Roman"/>
          <w:sz w:val="24"/>
          <w:szCs w:val="24"/>
          <w:vertAlign w:val="superscript"/>
          <w:lang w:val="nl-NL"/>
        </w:rPr>
        <w:t>3+</w:t>
      </w:r>
      <w:r w:rsidRPr="00B81EA7">
        <w:rPr>
          <w:rFonts w:ascii="Times New Roman" w:hAnsi="Times New Roman"/>
          <w:sz w:val="24"/>
          <w:szCs w:val="24"/>
          <w:lang w:val="nl-NL"/>
        </w:rPr>
        <w:t xml:space="preserve"> người ta cho vào dung dịch muối Fe</w:t>
      </w:r>
      <w:r w:rsidRPr="00B81EA7">
        <w:rPr>
          <w:rFonts w:ascii="Times New Roman" w:hAnsi="Times New Roman"/>
          <w:sz w:val="24"/>
          <w:szCs w:val="24"/>
          <w:vertAlign w:val="superscript"/>
          <w:lang w:val="nl-NL"/>
        </w:rPr>
        <w:t>3+</w:t>
      </w:r>
      <w:r w:rsidRPr="00B81EA7">
        <w:rPr>
          <w:rFonts w:ascii="Times New Roman" w:hAnsi="Times New Roman"/>
          <w:sz w:val="24"/>
          <w:szCs w:val="24"/>
          <w:lang w:val="nl-NL"/>
        </w:rPr>
        <w:t xml:space="preserve">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tab/>
      </w:r>
      <w:r w:rsidR="008043A7" w:rsidRPr="00B81EA7">
        <w:rPr>
          <w:rFonts w:ascii="Times New Roman" w:hAnsi="Times New Roman"/>
          <w:b/>
          <w:sz w:val="24"/>
          <w:szCs w:val="24"/>
          <w:lang w:val="nl-NL"/>
        </w:rPr>
        <w:t xml:space="preserve">A. </w:t>
      </w:r>
      <w:r w:rsidR="008043A7" w:rsidRPr="00B81EA7">
        <w:rPr>
          <w:rFonts w:ascii="Times New Roman" w:hAnsi="Times New Roman"/>
          <w:sz w:val="24"/>
          <w:szCs w:val="24"/>
          <w:lang w:val="nl-NL"/>
        </w:rPr>
        <w:t>một vài giọt dung dịch NaOH.</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B.</w:t>
      </w:r>
      <w:r w:rsidR="008043A7" w:rsidRPr="00B81EA7">
        <w:rPr>
          <w:rFonts w:ascii="Times New Roman" w:hAnsi="Times New Roman"/>
          <w:sz w:val="24"/>
          <w:szCs w:val="24"/>
          <w:lang w:val="nl-NL"/>
        </w:rPr>
        <w:t xml:space="preserve"> một vài giọt dung dịch HCl.</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lang w:val="nl-NL"/>
        </w:rPr>
        <w:tab/>
      </w:r>
      <w:r w:rsidR="008043A7" w:rsidRPr="00B81EA7">
        <w:rPr>
          <w:rFonts w:ascii="Times New Roman" w:hAnsi="Times New Roman"/>
          <w:b/>
          <w:sz w:val="24"/>
          <w:szCs w:val="24"/>
          <w:lang w:val="nl-NL"/>
        </w:rPr>
        <w:t>C.</w:t>
      </w:r>
      <w:r w:rsidR="008043A7" w:rsidRPr="00B81EA7">
        <w:rPr>
          <w:rFonts w:ascii="Times New Roman" w:hAnsi="Times New Roman"/>
          <w:sz w:val="24"/>
          <w:szCs w:val="24"/>
          <w:lang w:val="nl-NL"/>
        </w:rPr>
        <w:t xml:space="preserve"> một vài giọt H</w:t>
      </w:r>
      <w:r w:rsidR="008043A7" w:rsidRPr="00B81EA7">
        <w:rPr>
          <w:rFonts w:ascii="Times New Roman" w:hAnsi="Times New Roman"/>
          <w:sz w:val="24"/>
          <w:szCs w:val="24"/>
          <w:vertAlign w:val="subscript"/>
          <w:lang w:val="nl-NL"/>
        </w:rPr>
        <w:t>2</w:t>
      </w:r>
      <w:r w:rsidRPr="00B81EA7">
        <w:rPr>
          <w:rFonts w:ascii="Times New Roman" w:hAnsi="Times New Roman"/>
          <w:sz w:val="24"/>
          <w:szCs w:val="24"/>
          <w:lang w:val="nl-NL"/>
        </w:rPr>
        <w:t>O.</w:t>
      </w:r>
      <w:r w:rsidRPr="00B81EA7">
        <w:rPr>
          <w:rFonts w:ascii="Times New Roman" w:hAnsi="Times New Roman"/>
          <w:sz w:val="24"/>
          <w:szCs w:val="24"/>
          <w:lang w:val="nl-NL"/>
        </w:rPr>
        <w:tab/>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D.</w:t>
      </w:r>
      <w:r w:rsidR="008043A7" w:rsidRPr="00B81EA7">
        <w:rPr>
          <w:rFonts w:ascii="Times New Roman" w:hAnsi="Times New Roman"/>
          <w:sz w:val="24"/>
          <w:szCs w:val="24"/>
          <w:lang w:val="nl-NL"/>
        </w:rPr>
        <w:t xml:space="preserve"> một mẩu Fe.</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84</w:t>
      </w:r>
      <w:r w:rsidRPr="00B81EA7">
        <w:rPr>
          <w:rFonts w:ascii="Times New Roman" w:hAnsi="Times New Roman"/>
          <w:b/>
          <w:sz w:val="24"/>
          <w:szCs w:val="24"/>
        </w:rPr>
        <w:t>:</w:t>
      </w:r>
      <w:r w:rsidRPr="00B81EA7">
        <w:rPr>
          <w:rFonts w:ascii="Times New Roman" w:hAnsi="Times New Roman"/>
          <w:bCs/>
          <w:sz w:val="24"/>
          <w:szCs w:val="24"/>
          <w:lang w:val="nl-NL"/>
        </w:rPr>
        <w:t xml:space="preserve"> Khi thêm dung dịch Na</w:t>
      </w:r>
      <w:r w:rsidRPr="00B81EA7">
        <w:rPr>
          <w:rFonts w:ascii="Times New Roman" w:hAnsi="Times New Roman"/>
          <w:bCs/>
          <w:sz w:val="24"/>
          <w:szCs w:val="24"/>
          <w:vertAlign w:val="subscript"/>
          <w:lang w:val="nl-NL"/>
        </w:rPr>
        <w:t>2</w:t>
      </w:r>
      <w:r w:rsidRPr="00B81EA7">
        <w:rPr>
          <w:rFonts w:ascii="Times New Roman" w:hAnsi="Times New Roman"/>
          <w:bCs/>
          <w:sz w:val="24"/>
          <w:szCs w:val="24"/>
          <w:lang w:val="nl-NL"/>
        </w:rPr>
        <w:t>CO</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 xml:space="preserve"> vào dung dịch FeCl</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 xml:space="preserve"> sẽ có hiện tượng gì xảy ra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Xuất hiện kết tủa màu nâu đỏ vì xảy ra hiện tượng thủy phân.</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Dung dịch vẫn có màu nâu đỏ.</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Xuất hiện kết tủa màu nâu đỏ đồng thời có hiện tượng sủi bọt khí.</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Có kết tủa nâu đỏ tạo thành sau đó tan lại do tạo khí CO</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sz w:val="24"/>
          <w:szCs w:val="24"/>
        </w:rPr>
        <w:t xml:space="preserve">Câu </w:t>
      </w:r>
      <w:r w:rsidR="002D3C1B" w:rsidRPr="00B81EA7">
        <w:rPr>
          <w:rFonts w:ascii="Times New Roman" w:hAnsi="Times New Roman"/>
          <w:b/>
          <w:sz w:val="24"/>
          <w:szCs w:val="24"/>
        </w:rPr>
        <w:t>85</w:t>
      </w:r>
      <w:r w:rsidRPr="00B81EA7">
        <w:rPr>
          <w:rFonts w:ascii="Times New Roman" w:hAnsi="Times New Roman"/>
          <w:b/>
          <w:bCs/>
          <w:sz w:val="24"/>
          <w:szCs w:val="24"/>
        </w:rPr>
        <w:t xml:space="preserve">: </w:t>
      </w:r>
      <w:r w:rsidRPr="00B81EA7">
        <w:rPr>
          <w:rFonts w:ascii="Times New Roman" w:hAnsi="Times New Roman"/>
          <w:sz w:val="24"/>
          <w:szCs w:val="24"/>
        </w:rPr>
        <w:t>Trong các kim loại dưới đây có bao nhiêu kim loại có thể khử Fe</w:t>
      </w:r>
      <w:r w:rsidRPr="00B81EA7">
        <w:rPr>
          <w:rFonts w:ascii="Times New Roman" w:hAnsi="Times New Roman"/>
          <w:sz w:val="24"/>
          <w:szCs w:val="24"/>
          <w:vertAlign w:val="superscript"/>
        </w:rPr>
        <w:t>3+</w:t>
      </w:r>
      <w:r w:rsidRPr="00B81EA7">
        <w:rPr>
          <w:rFonts w:ascii="Times New Roman" w:hAnsi="Times New Roman"/>
          <w:sz w:val="24"/>
          <w:szCs w:val="24"/>
        </w:rPr>
        <w:t xml:space="preserve"> trong dung dịch thành kim loại: Zn, Na, Cu, Al, Fe, Ca, Mg ?</w:t>
      </w:r>
    </w:p>
    <w:p w:rsidR="008043A7" w:rsidRPr="00B81EA7" w:rsidRDefault="00316C09"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sz w:val="24"/>
          <w:szCs w:val="24"/>
        </w:rPr>
        <w:tab/>
      </w:r>
      <w:r w:rsidR="008043A7" w:rsidRPr="00B81EA7">
        <w:rPr>
          <w:rFonts w:ascii="Times New Roman" w:hAnsi="Times New Roman"/>
          <w:b/>
          <w:bCs/>
          <w:sz w:val="24"/>
          <w:szCs w:val="24"/>
        </w:rPr>
        <w:t>A.</w:t>
      </w:r>
      <w:r w:rsidR="008043A7" w:rsidRPr="00B81EA7">
        <w:rPr>
          <w:rFonts w:ascii="Times New Roman" w:hAnsi="Times New Roman"/>
          <w:sz w:val="24"/>
          <w:szCs w:val="24"/>
        </w:rPr>
        <w:t xml:space="preserve"> 2. </w:t>
      </w:r>
      <w:r w:rsidR="008043A7" w:rsidRPr="00B81EA7">
        <w:rPr>
          <w:rFonts w:ascii="Times New Roman" w:hAnsi="Times New Roman"/>
          <w:sz w:val="24"/>
          <w:szCs w:val="24"/>
        </w:rPr>
        <w:tab/>
      </w:r>
      <w:r w:rsidR="008043A7" w:rsidRPr="00B81EA7">
        <w:rPr>
          <w:rFonts w:ascii="Times New Roman" w:hAnsi="Times New Roman"/>
          <w:b/>
          <w:bCs/>
          <w:sz w:val="24"/>
          <w:szCs w:val="24"/>
        </w:rPr>
        <w:t>B.</w:t>
      </w:r>
      <w:r w:rsidR="008043A7" w:rsidRPr="00B81EA7">
        <w:rPr>
          <w:rFonts w:ascii="Times New Roman" w:hAnsi="Times New Roman"/>
          <w:sz w:val="24"/>
          <w:szCs w:val="24"/>
        </w:rPr>
        <w:t xml:space="preserve"> 3.                      </w:t>
      </w:r>
      <w:r w:rsidR="008043A7" w:rsidRPr="00B81EA7">
        <w:rPr>
          <w:rFonts w:ascii="Times New Roman" w:hAnsi="Times New Roman"/>
          <w:sz w:val="24"/>
          <w:szCs w:val="24"/>
        </w:rPr>
        <w:tab/>
      </w:r>
      <w:r w:rsidR="008043A7" w:rsidRPr="00B81EA7">
        <w:rPr>
          <w:rFonts w:ascii="Times New Roman" w:hAnsi="Times New Roman"/>
          <w:b/>
          <w:bCs/>
          <w:sz w:val="24"/>
          <w:szCs w:val="24"/>
        </w:rPr>
        <w:t xml:space="preserve">C. </w:t>
      </w:r>
      <w:r w:rsidR="008043A7" w:rsidRPr="00B81EA7">
        <w:rPr>
          <w:rFonts w:ascii="Times New Roman" w:hAnsi="Times New Roman"/>
          <w:sz w:val="24"/>
          <w:szCs w:val="24"/>
        </w:rPr>
        <w:t>4.</w:t>
      </w:r>
      <w:r w:rsidR="008043A7" w:rsidRPr="00B81EA7">
        <w:rPr>
          <w:rFonts w:ascii="Times New Roman" w:hAnsi="Times New Roman"/>
          <w:sz w:val="24"/>
          <w:szCs w:val="24"/>
        </w:rPr>
        <w:tab/>
      </w:r>
      <w:r w:rsidR="008043A7" w:rsidRPr="00B81EA7">
        <w:rPr>
          <w:rFonts w:ascii="Times New Roman" w:hAnsi="Times New Roman"/>
          <w:b/>
          <w:bCs/>
          <w:sz w:val="24"/>
          <w:szCs w:val="24"/>
        </w:rPr>
        <w:t>D.</w:t>
      </w:r>
      <w:r w:rsidR="008043A7" w:rsidRPr="00B81EA7">
        <w:rPr>
          <w:rFonts w:ascii="Times New Roman" w:hAnsi="Times New Roman"/>
          <w:sz w:val="24"/>
          <w:szCs w:val="24"/>
        </w:rPr>
        <w:t xml:space="preserve"> 6.</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86</w:t>
      </w:r>
      <w:r w:rsidRPr="00B81EA7">
        <w:rPr>
          <w:rStyle w:val="Strong"/>
          <w:rFonts w:ascii="Times New Roman" w:hAnsi="Times New Roman"/>
          <w:sz w:val="24"/>
          <w:szCs w:val="24"/>
        </w:rPr>
        <w:t>:</w:t>
      </w:r>
      <w:r w:rsidRPr="00B81EA7">
        <w:rPr>
          <w:rStyle w:val="apple-converted-space"/>
          <w:rFonts w:ascii="Times New Roman" w:hAnsi="Times New Roman"/>
          <w:sz w:val="24"/>
          <w:szCs w:val="24"/>
        </w:rPr>
        <w:t> </w:t>
      </w:r>
      <w:r w:rsidRPr="00B81EA7">
        <w:rPr>
          <w:rFonts w:ascii="Times New Roman" w:hAnsi="Times New Roman"/>
          <w:sz w:val="24"/>
          <w:szCs w:val="24"/>
        </w:rPr>
        <w:t>Phản ứng nào chứng minh hợp chất Fe(III) có tính oxi hóa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rPr>
        <w:tab/>
      </w:r>
      <w:r w:rsidRPr="00B81EA7">
        <w:rPr>
          <w:rFonts w:ascii="Times New Roman" w:hAnsi="Times New Roman"/>
          <w:b/>
          <w:sz w:val="24"/>
          <w:szCs w:val="24"/>
          <w:lang w:val="pt-BR"/>
        </w:rPr>
        <w:t>A.</w:t>
      </w:r>
      <w:r w:rsidRPr="00B81EA7">
        <w:rPr>
          <w:rFonts w:ascii="Times New Roman" w:hAnsi="Times New Roman"/>
          <w:sz w:val="24"/>
          <w:szCs w:val="24"/>
          <w:lang w:val="pt-BR"/>
        </w:rPr>
        <w:t xml:space="preserve"> 2Fe(OH)</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w:t>
      </w:r>
      <w:r w:rsidRPr="00B81EA7">
        <w:rPr>
          <w:rFonts w:ascii="Times New Roman" w:hAnsi="Times New Roman"/>
          <w:position w:val="-6"/>
          <w:sz w:val="24"/>
          <w:szCs w:val="24"/>
          <w:lang w:val="pt-BR"/>
        </w:rPr>
        <w:object w:dxaOrig="560" w:dyaOrig="360">
          <v:shape id="_x0000_i1069" type="#_x0000_t75" style="width:27.75pt;height:18pt" o:ole="">
            <v:imagedata r:id="rId66" o:title=""/>
          </v:shape>
          <o:OLEObject Type="Embed" ProgID="Equation.DSMT4" ShapeID="_x0000_i1069" DrawAspect="Content" ObjectID="_1608413483" r:id="rId67"/>
        </w:object>
      </w:r>
      <w:r w:rsidRPr="00B81EA7">
        <w:rPr>
          <w:rFonts w:ascii="Times New Roman" w:hAnsi="Times New Roman"/>
          <w:sz w:val="24"/>
          <w:szCs w:val="24"/>
          <w:lang w:val="pt-BR"/>
        </w:rPr>
        <w:t xml:space="preserve"> Fe</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+ 3H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sz w:val="24"/>
          <w:szCs w:val="24"/>
          <w:lang w:val="pt-BR"/>
        </w:rPr>
        <w:t>B.</w:t>
      </w:r>
      <w:r w:rsidRPr="00B81EA7">
        <w:rPr>
          <w:rFonts w:ascii="Times New Roman" w:hAnsi="Times New Roman"/>
          <w:sz w:val="24"/>
          <w:szCs w:val="24"/>
          <w:lang w:val="pt-BR"/>
        </w:rPr>
        <w:t xml:space="preserve"> FeCl</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+ 3AgNO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w:t>
      </w:r>
      <w:r w:rsidRPr="00B81EA7">
        <w:rPr>
          <w:rFonts w:ascii="Times New Roman" w:hAnsi="Times New Roman"/>
          <w:sz w:val="24"/>
          <w:szCs w:val="24"/>
        </w:rPr>
        <w:sym w:font="Symbol" w:char="F0AE"/>
      </w:r>
      <w:r w:rsidRPr="00B81EA7">
        <w:rPr>
          <w:rFonts w:ascii="Times New Roman" w:hAnsi="Times New Roman"/>
          <w:sz w:val="24"/>
          <w:szCs w:val="24"/>
          <w:lang w:val="pt-BR"/>
        </w:rPr>
        <w:t xml:space="preserve"> Fe(NO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+ 3AgCl.</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sz w:val="24"/>
          <w:szCs w:val="24"/>
          <w:lang w:val="pt-BR"/>
        </w:rPr>
        <w:t>C.</w:t>
      </w:r>
      <w:r w:rsidRPr="00B81EA7">
        <w:rPr>
          <w:rFonts w:ascii="Times New Roman" w:hAnsi="Times New Roman"/>
          <w:sz w:val="24"/>
          <w:szCs w:val="24"/>
          <w:lang w:val="pt-BR"/>
        </w:rPr>
        <w:t xml:space="preserve"> Fe</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+ 6HNO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w:t>
      </w:r>
      <w:r w:rsidRPr="00B81EA7">
        <w:rPr>
          <w:rFonts w:ascii="Times New Roman" w:hAnsi="Times New Roman"/>
          <w:sz w:val="24"/>
          <w:szCs w:val="24"/>
        </w:rPr>
        <w:sym w:font="Symbol" w:char="F0AE"/>
      </w:r>
      <w:r w:rsidRPr="00B81EA7">
        <w:rPr>
          <w:rFonts w:ascii="Times New Roman" w:hAnsi="Times New Roman"/>
          <w:sz w:val="24"/>
          <w:szCs w:val="24"/>
          <w:lang w:val="pt-BR"/>
        </w:rPr>
        <w:t xml:space="preserve"> 2Fe(NO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+ 3H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sz w:val="24"/>
          <w:szCs w:val="24"/>
          <w:lang w:val="pt-BR"/>
        </w:rPr>
        <w:t>D.</w:t>
      </w:r>
      <w:r w:rsidRPr="00B81EA7">
        <w:rPr>
          <w:rFonts w:ascii="Times New Roman" w:hAnsi="Times New Roman"/>
          <w:sz w:val="24"/>
          <w:szCs w:val="24"/>
          <w:lang w:val="pt-BR"/>
        </w:rPr>
        <w:t xml:space="preserve"> Fe</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CO </w:t>
      </w:r>
      <w:r w:rsidRPr="00B81EA7">
        <w:rPr>
          <w:rFonts w:ascii="Times New Roman" w:hAnsi="Times New Roman"/>
          <w:position w:val="-6"/>
          <w:sz w:val="24"/>
          <w:szCs w:val="24"/>
          <w:lang w:val="pt-BR"/>
        </w:rPr>
        <w:object w:dxaOrig="300" w:dyaOrig="220">
          <v:shape id="_x0000_i1070" type="#_x0000_t75" style="width:15pt;height:11.25pt" o:ole="">
            <v:imagedata r:id="rId68" o:title=""/>
          </v:shape>
          <o:OLEObject Type="Embed" ProgID="Equation.DSMT4" ShapeID="_x0000_i1070" DrawAspect="Content" ObjectID="_1608413484" r:id="rId69"/>
        </w:object>
      </w:r>
      <w:r w:rsidRPr="00B81EA7">
        <w:rPr>
          <w:rFonts w:ascii="Times New Roman" w:hAnsi="Times New Roman"/>
          <w:sz w:val="24"/>
          <w:szCs w:val="24"/>
          <w:lang w:val="pt-BR"/>
        </w:rPr>
        <w:t xml:space="preserve"> Fe  + CO</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bCs/>
          <w:sz w:val="24"/>
          <w:szCs w:val="24"/>
          <w:lang w:val="pt-BR"/>
        </w:rPr>
        <w:t xml:space="preserve">Câu </w:t>
      </w:r>
      <w:r w:rsidR="002D3C1B" w:rsidRPr="00B81EA7">
        <w:rPr>
          <w:rFonts w:ascii="Times New Roman" w:hAnsi="Times New Roman"/>
          <w:b/>
          <w:sz w:val="24"/>
          <w:szCs w:val="24"/>
        </w:rPr>
        <w:t>87</w:t>
      </w:r>
      <w:r w:rsidRPr="00B81EA7">
        <w:rPr>
          <w:rFonts w:ascii="Times New Roman" w:hAnsi="Times New Roman"/>
          <w:b/>
          <w:bCs/>
          <w:sz w:val="24"/>
          <w:szCs w:val="24"/>
          <w:lang w:val="pt-BR"/>
        </w:rPr>
        <w:t xml:space="preserve">: </w:t>
      </w:r>
      <w:r w:rsidRPr="00B81EA7">
        <w:rPr>
          <w:rFonts w:ascii="Times New Roman" w:hAnsi="Times New Roman"/>
          <w:sz w:val="24"/>
          <w:szCs w:val="24"/>
          <w:lang w:val="pt-BR"/>
        </w:rPr>
        <w:t>Phản ứng nào sau đây FeCl</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w:t>
      </w:r>
      <w:r w:rsidRPr="00B81EA7">
        <w:rPr>
          <w:rFonts w:ascii="Times New Roman" w:hAnsi="Times New Roman"/>
          <w:b/>
          <w:sz w:val="24"/>
          <w:szCs w:val="24"/>
          <w:lang w:val="pt-BR"/>
        </w:rPr>
        <w:t>không</w:t>
      </w:r>
      <w:r w:rsidRPr="00B81EA7">
        <w:rPr>
          <w:rFonts w:ascii="Times New Roman" w:hAnsi="Times New Roman"/>
          <w:sz w:val="24"/>
          <w:szCs w:val="24"/>
          <w:lang w:val="pt-BR"/>
        </w:rPr>
        <w:t xml:space="preserve"> thể hiện tính oxi hoá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es-ES"/>
        </w:rPr>
      </w:pPr>
      <w:r w:rsidRPr="00B81EA7">
        <w:rPr>
          <w:rFonts w:ascii="Times New Roman" w:hAnsi="Times New Roman"/>
          <w:sz w:val="24"/>
          <w:szCs w:val="24"/>
          <w:lang w:val="pt-BR"/>
        </w:rPr>
        <w:tab/>
      </w:r>
      <w:r w:rsidRPr="00B81EA7">
        <w:rPr>
          <w:rFonts w:ascii="Times New Roman" w:hAnsi="Times New Roman"/>
          <w:b/>
          <w:sz w:val="24"/>
          <w:szCs w:val="24"/>
          <w:lang w:val="es-ES"/>
        </w:rPr>
        <w:t>A.</w:t>
      </w:r>
      <w:r w:rsidRPr="00B81EA7">
        <w:rPr>
          <w:rFonts w:ascii="Times New Roman" w:hAnsi="Times New Roman"/>
          <w:sz w:val="24"/>
          <w:szCs w:val="24"/>
          <w:lang w:val="es-ES"/>
        </w:rPr>
        <w:t xml:space="preserve"> 2FeCl</w:t>
      </w:r>
      <w:r w:rsidRPr="00B81EA7">
        <w:rPr>
          <w:rFonts w:ascii="Times New Roman" w:hAnsi="Times New Roman"/>
          <w:sz w:val="24"/>
          <w:szCs w:val="24"/>
          <w:vertAlign w:val="subscript"/>
          <w:lang w:val="es-ES"/>
        </w:rPr>
        <w:t>3</w:t>
      </w:r>
      <w:r w:rsidRPr="00B81EA7">
        <w:rPr>
          <w:rFonts w:ascii="Times New Roman" w:hAnsi="Times New Roman"/>
          <w:sz w:val="24"/>
          <w:szCs w:val="24"/>
          <w:lang w:val="es-ES"/>
        </w:rPr>
        <w:t xml:space="preserve">   +  Cu </w:t>
      </w:r>
      <w:r w:rsidRPr="00B81EA7">
        <w:rPr>
          <w:rFonts w:ascii="Times New Roman" w:hAnsi="Times New Roman"/>
          <w:sz w:val="24"/>
          <w:szCs w:val="24"/>
          <w:lang w:val="nl-NL"/>
        </w:rPr>
        <w:sym w:font="Symbol" w:char="F0AE"/>
      </w:r>
      <w:r w:rsidRPr="00B81EA7">
        <w:rPr>
          <w:rFonts w:ascii="Times New Roman" w:hAnsi="Times New Roman"/>
          <w:sz w:val="24"/>
          <w:szCs w:val="24"/>
          <w:lang w:val="es-ES"/>
        </w:rPr>
        <w:t xml:space="preserve"> 2FeCl</w:t>
      </w:r>
      <w:r w:rsidRPr="00B81EA7">
        <w:rPr>
          <w:rFonts w:ascii="Times New Roman" w:hAnsi="Times New Roman"/>
          <w:sz w:val="24"/>
          <w:szCs w:val="24"/>
          <w:vertAlign w:val="subscript"/>
          <w:lang w:val="es-ES"/>
        </w:rPr>
        <w:t>2</w:t>
      </w:r>
      <w:r w:rsidRPr="00B81EA7">
        <w:rPr>
          <w:rFonts w:ascii="Times New Roman" w:hAnsi="Times New Roman"/>
          <w:sz w:val="24"/>
          <w:szCs w:val="24"/>
          <w:lang w:val="es-ES"/>
        </w:rPr>
        <w:t xml:space="preserve">   +   CuCl</w:t>
      </w:r>
      <w:r w:rsidRPr="00B81EA7">
        <w:rPr>
          <w:rFonts w:ascii="Times New Roman" w:hAnsi="Times New Roman"/>
          <w:sz w:val="24"/>
          <w:szCs w:val="24"/>
          <w:vertAlign w:val="subscript"/>
          <w:lang w:val="es-ES"/>
        </w:rPr>
        <w:t>2</w:t>
      </w:r>
      <w:r w:rsidRPr="00B81EA7">
        <w:rPr>
          <w:rFonts w:ascii="Times New Roman" w:hAnsi="Times New Roman"/>
          <w:sz w:val="24"/>
          <w:szCs w:val="24"/>
          <w:lang w:val="es-ES"/>
        </w:rPr>
        <w:tab/>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b/>
          <w:sz w:val="24"/>
          <w:szCs w:val="24"/>
          <w:lang w:val="es-ES"/>
        </w:rPr>
        <w:tab/>
      </w:r>
      <w:r w:rsidR="008043A7" w:rsidRPr="00B81EA7">
        <w:rPr>
          <w:rFonts w:ascii="Times New Roman" w:hAnsi="Times New Roman"/>
          <w:b/>
          <w:sz w:val="24"/>
          <w:szCs w:val="24"/>
          <w:lang w:val="es-ES"/>
        </w:rPr>
        <w:t>B.</w:t>
      </w:r>
      <w:r w:rsidR="008043A7" w:rsidRPr="00B81EA7">
        <w:rPr>
          <w:rFonts w:ascii="Times New Roman" w:hAnsi="Times New Roman"/>
          <w:sz w:val="24"/>
          <w:szCs w:val="24"/>
          <w:lang w:val="es-ES"/>
        </w:rPr>
        <w:t xml:space="preserve"> </w:t>
      </w:r>
      <w:r w:rsidR="008043A7" w:rsidRPr="00B81EA7">
        <w:rPr>
          <w:rFonts w:ascii="Times New Roman" w:hAnsi="Times New Roman"/>
          <w:sz w:val="24"/>
          <w:szCs w:val="24"/>
          <w:lang w:val="it-IT"/>
        </w:rPr>
        <w:t>2FeCl</w:t>
      </w:r>
      <w:r w:rsidR="008043A7" w:rsidRPr="00B81EA7">
        <w:rPr>
          <w:rFonts w:ascii="Times New Roman" w:hAnsi="Times New Roman"/>
          <w:sz w:val="24"/>
          <w:szCs w:val="24"/>
          <w:vertAlign w:val="subscript"/>
          <w:lang w:val="it-IT"/>
        </w:rPr>
        <w:t>3</w:t>
      </w:r>
      <w:r w:rsidR="008043A7" w:rsidRPr="00B81EA7">
        <w:rPr>
          <w:rFonts w:ascii="Times New Roman" w:hAnsi="Times New Roman"/>
          <w:sz w:val="24"/>
          <w:szCs w:val="24"/>
          <w:lang w:val="it-IT"/>
        </w:rPr>
        <w:t xml:space="preserve">   + 2KI     </w:t>
      </w:r>
      <w:r w:rsidR="008043A7" w:rsidRPr="00B81EA7">
        <w:rPr>
          <w:rFonts w:ascii="Times New Roman" w:hAnsi="Times New Roman"/>
          <w:sz w:val="24"/>
          <w:szCs w:val="24"/>
          <w:lang w:val="nl-NL"/>
        </w:rPr>
        <w:sym w:font="Symbol" w:char="F0AE"/>
      </w:r>
      <w:r w:rsidR="008043A7" w:rsidRPr="00B81EA7">
        <w:rPr>
          <w:rFonts w:ascii="Times New Roman" w:hAnsi="Times New Roman"/>
          <w:sz w:val="24"/>
          <w:szCs w:val="24"/>
          <w:lang w:val="it-IT"/>
        </w:rPr>
        <w:t xml:space="preserve">   2FeCl</w:t>
      </w:r>
      <w:r w:rsidR="008043A7" w:rsidRPr="00B81EA7">
        <w:rPr>
          <w:rFonts w:ascii="Times New Roman" w:hAnsi="Times New Roman"/>
          <w:sz w:val="24"/>
          <w:szCs w:val="24"/>
          <w:vertAlign w:val="subscript"/>
          <w:lang w:val="it-IT"/>
        </w:rPr>
        <w:t>2</w:t>
      </w:r>
      <w:r w:rsidR="008043A7" w:rsidRPr="00B81EA7">
        <w:rPr>
          <w:rFonts w:ascii="Times New Roman" w:hAnsi="Times New Roman"/>
          <w:sz w:val="24"/>
          <w:szCs w:val="24"/>
          <w:lang w:val="it-IT"/>
        </w:rPr>
        <w:t xml:space="preserve">   +   2KCl  +  I</w:t>
      </w:r>
      <w:r w:rsidR="008043A7" w:rsidRPr="00B81EA7">
        <w:rPr>
          <w:rFonts w:ascii="Times New Roman" w:hAnsi="Times New Roman"/>
          <w:sz w:val="24"/>
          <w:szCs w:val="24"/>
          <w:vertAlign w:val="subscript"/>
          <w:lang w:val="it-IT"/>
        </w:rPr>
        <w:t>2</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it-IT"/>
        </w:rPr>
        <w:tab/>
      </w:r>
      <w:r w:rsidRPr="00B81EA7">
        <w:rPr>
          <w:rFonts w:ascii="Times New Roman" w:hAnsi="Times New Roman"/>
          <w:b/>
          <w:sz w:val="24"/>
          <w:szCs w:val="24"/>
          <w:lang w:val="it-IT"/>
        </w:rPr>
        <w:t>C.</w:t>
      </w:r>
      <w:r w:rsidRPr="00B81EA7">
        <w:rPr>
          <w:rFonts w:ascii="Times New Roman" w:hAnsi="Times New Roman"/>
          <w:sz w:val="24"/>
          <w:szCs w:val="24"/>
          <w:lang w:val="it-IT"/>
        </w:rPr>
        <w:t xml:space="preserve"> </w:t>
      </w:r>
      <w:r w:rsidRPr="00B81EA7">
        <w:rPr>
          <w:rFonts w:ascii="Times New Roman" w:hAnsi="Times New Roman"/>
          <w:sz w:val="24"/>
          <w:szCs w:val="24"/>
          <w:lang w:val="pt-BR"/>
        </w:rPr>
        <w:t>2FeCl</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S  </w:t>
      </w:r>
      <w:r w:rsidRPr="00B81EA7">
        <w:rPr>
          <w:rFonts w:ascii="Times New Roman" w:hAnsi="Times New Roman"/>
          <w:sz w:val="24"/>
          <w:szCs w:val="24"/>
          <w:lang w:val="nl-NL"/>
        </w:rPr>
        <w:sym w:font="Symbol" w:char="F0AE"/>
      </w:r>
      <w:r w:rsidRPr="00B81EA7">
        <w:rPr>
          <w:rFonts w:ascii="Times New Roman" w:hAnsi="Times New Roman"/>
          <w:sz w:val="24"/>
          <w:szCs w:val="24"/>
          <w:lang w:val="pt-BR"/>
        </w:rPr>
        <w:t xml:space="preserve">  2FeCl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  2HCl  +  S</w:t>
      </w:r>
      <w:r w:rsidRPr="00B81EA7">
        <w:rPr>
          <w:rFonts w:ascii="Times New Roman" w:hAnsi="Times New Roman"/>
          <w:sz w:val="24"/>
          <w:szCs w:val="24"/>
          <w:lang w:val="pt-BR"/>
        </w:rPr>
        <w:tab/>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xml:space="preserve"> 2FeCl</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+ 3NaOH   </w:t>
      </w:r>
      <w:r w:rsidR="008043A7" w:rsidRPr="00B81EA7">
        <w:rPr>
          <w:rFonts w:ascii="Times New Roman" w:hAnsi="Times New Roman"/>
          <w:sz w:val="24"/>
          <w:szCs w:val="24"/>
          <w:lang w:val="nl-NL"/>
        </w:rPr>
        <w:sym w:font="Symbol" w:char="F0AE"/>
      </w:r>
      <w:r w:rsidR="008043A7" w:rsidRPr="00B81EA7">
        <w:rPr>
          <w:rFonts w:ascii="Times New Roman" w:hAnsi="Times New Roman"/>
          <w:sz w:val="24"/>
          <w:szCs w:val="24"/>
          <w:lang w:val="pt-BR"/>
        </w:rPr>
        <w:t xml:space="preserve">  Fe(OH)</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  3NaCl</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rPr>
        <w:t xml:space="preserve">Câu </w:t>
      </w:r>
      <w:r w:rsidR="002D3C1B" w:rsidRPr="00B81EA7">
        <w:rPr>
          <w:rFonts w:ascii="Times New Roman" w:hAnsi="Times New Roman"/>
          <w:b/>
          <w:sz w:val="24"/>
          <w:szCs w:val="24"/>
        </w:rPr>
        <w:t>88</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pt-BR"/>
        </w:rPr>
        <w:t xml:space="preserve">Hỗn hợp A chứa 3 kim loại Fe, Ag và Cu ở dạng bột. Cho hỗn hợp A vào </w:t>
      </w:r>
      <w:r w:rsidRPr="00B81EA7">
        <w:rPr>
          <w:rFonts w:ascii="Times New Roman" w:hAnsi="Times New Roman"/>
          <w:bCs/>
          <w:sz w:val="24"/>
          <w:szCs w:val="24"/>
          <w:lang w:val="nl-NL"/>
        </w:rPr>
        <w:t xml:space="preserve">dung dịch </w:t>
      </w:r>
      <w:r w:rsidRPr="00B81EA7">
        <w:rPr>
          <w:rFonts w:ascii="Times New Roman" w:hAnsi="Times New Roman"/>
          <w:sz w:val="24"/>
          <w:szCs w:val="24"/>
          <w:lang w:val="pt-BR"/>
        </w:rPr>
        <w:t xml:space="preserve">B chỉ chứa một chất tan và khuấy kỹ cho đến khi kết thúc phản ứng thì thấy Fe và Cu tan hết và còn lại lượng Ag đúng bằng lượng Ag trong A. </w:t>
      </w:r>
      <w:r w:rsidRPr="00B81EA7">
        <w:rPr>
          <w:rFonts w:ascii="Times New Roman" w:hAnsi="Times New Roman"/>
          <w:bCs/>
          <w:sz w:val="24"/>
          <w:szCs w:val="24"/>
          <w:lang w:val="nl-NL"/>
        </w:rPr>
        <w:t xml:space="preserve">Dung dịch </w:t>
      </w:r>
      <w:r w:rsidRPr="00B81EA7">
        <w:rPr>
          <w:rFonts w:ascii="Times New Roman" w:hAnsi="Times New Roman"/>
          <w:sz w:val="24"/>
          <w:szCs w:val="24"/>
          <w:lang w:val="pt-BR"/>
        </w:rPr>
        <w:t>B chứa chất nào sau đây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A.</w:t>
      </w:r>
      <w:r w:rsidR="008043A7" w:rsidRPr="00B81EA7">
        <w:rPr>
          <w:rFonts w:ascii="Times New Roman" w:hAnsi="Times New Roman"/>
          <w:sz w:val="24"/>
          <w:szCs w:val="24"/>
          <w:lang w:val="pt-BR"/>
        </w:rPr>
        <w:t xml:space="preserve"> AgNO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rPr>
        <w:t>.</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B.</w:t>
      </w:r>
      <w:r w:rsidR="008043A7" w:rsidRPr="00B81EA7">
        <w:rPr>
          <w:rFonts w:ascii="Times New Roman" w:hAnsi="Times New Roman"/>
          <w:sz w:val="24"/>
          <w:szCs w:val="24"/>
          <w:lang w:val="pt-BR"/>
        </w:rPr>
        <w:t xml:space="preserve"> FeSO</w:t>
      </w:r>
      <w:r w:rsidR="008043A7" w:rsidRPr="00B81EA7">
        <w:rPr>
          <w:rFonts w:ascii="Times New Roman" w:hAnsi="Times New Roman"/>
          <w:sz w:val="24"/>
          <w:szCs w:val="24"/>
          <w:vertAlign w:val="subscript"/>
          <w:lang w:val="pt-BR"/>
        </w:rPr>
        <w:t>4</w:t>
      </w:r>
      <w:r w:rsidR="008043A7" w:rsidRPr="00B81EA7">
        <w:rPr>
          <w:rFonts w:ascii="Times New Roman" w:hAnsi="Times New Roman"/>
          <w:sz w:val="24"/>
          <w:szCs w:val="24"/>
        </w:rPr>
        <w:t>.</w:t>
      </w:r>
      <w:r w:rsidR="008043A7" w:rsidRPr="00B81EA7">
        <w:rPr>
          <w:rFonts w:ascii="Times New Roman" w:hAnsi="Times New Roman"/>
          <w:sz w:val="24"/>
          <w:szCs w:val="24"/>
          <w:vertAlign w:val="subscript"/>
          <w:lang w:val="pt-BR"/>
        </w:rPr>
        <w:tab/>
      </w:r>
      <w:r w:rsidR="008043A7" w:rsidRPr="00B81EA7">
        <w:rPr>
          <w:rFonts w:ascii="Times New Roman" w:hAnsi="Times New Roman"/>
          <w:b/>
          <w:sz w:val="24"/>
          <w:szCs w:val="24"/>
          <w:lang w:val="pt-BR"/>
        </w:rPr>
        <w:t>C.</w:t>
      </w:r>
      <w:r w:rsidR="008043A7" w:rsidRPr="00B81EA7">
        <w:rPr>
          <w:rFonts w:ascii="Times New Roman" w:hAnsi="Times New Roman"/>
          <w:sz w:val="24"/>
          <w:szCs w:val="24"/>
          <w:lang w:val="pt-BR"/>
        </w:rPr>
        <w:t xml:space="preserve"> Fe</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(SO</w:t>
      </w:r>
      <w:r w:rsidR="008043A7" w:rsidRPr="00B81EA7">
        <w:rPr>
          <w:rFonts w:ascii="Times New Roman" w:hAnsi="Times New Roman"/>
          <w:sz w:val="24"/>
          <w:szCs w:val="24"/>
          <w:vertAlign w:val="subscript"/>
          <w:lang w:val="pt-BR"/>
        </w:rPr>
        <w:t>4</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rPr>
        <w:t>.</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xml:space="preserve"> Cu(NO</w:t>
      </w:r>
      <w:r w:rsidR="008043A7" w:rsidRPr="00B81EA7">
        <w:rPr>
          <w:rFonts w:ascii="Times New Roman" w:hAnsi="Times New Roman"/>
          <w:sz w:val="24"/>
          <w:szCs w:val="24"/>
          <w:lang w:val="pt-BR"/>
        </w:rPr>
        <w:softHyphen/>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es-ES"/>
        </w:rPr>
      </w:pPr>
      <w:r w:rsidRPr="00B81EA7">
        <w:rPr>
          <w:rFonts w:ascii="Times New Roman" w:hAnsi="Times New Roman"/>
          <w:b/>
          <w:sz w:val="24"/>
          <w:szCs w:val="24"/>
          <w:lang w:val="de-DE"/>
        </w:rPr>
        <w:t xml:space="preserve">Câu </w:t>
      </w:r>
      <w:r w:rsidR="002D3C1B" w:rsidRPr="00B81EA7">
        <w:rPr>
          <w:rFonts w:ascii="Times New Roman" w:hAnsi="Times New Roman"/>
          <w:b/>
          <w:sz w:val="24"/>
          <w:szCs w:val="24"/>
        </w:rPr>
        <w:t>89</w:t>
      </w:r>
      <w:r w:rsidRPr="00B81EA7">
        <w:rPr>
          <w:rFonts w:ascii="Times New Roman" w:hAnsi="Times New Roman"/>
          <w:b/>
          <w:sz w:val="24"/>
          <w:szCs w:val="24"/>
          <w:lang w:val="de-DE"/>
        </w:rPr>
        <w:t>:</w:t>
      </w:r>
      <w:r w:rsidRPr="00B81EA7">
        <w:rPr>
          <w:rFonts w:ascii="Times New Roman" w:hAnsi="Times New Roman"/>
          <w:sz w:val="24"/>
          <w:szCs w:val="24"/>
          <w:lang w:val="de-DE"/>
        </w:rPr>
        <w:t xml:space="preserve"> Cho a mol bột kẽm vào dung dịch có hòa tan b mol Fe(NO</w:t>
      </w:r>
      <w:r w:rsidRPr="00B81EA7">
        <w:rPr>
          <w:rFonts w:ascii="Times New Roman" w:hAnsi="Times New Roman"/>
          <w:sz w:val="24"/>
          <w:szCs w:val="24"/>
          <w:vertAlign w:val="subscript"/>
          <w:lang w:val="de-DE"/>
        </w:rPr>
        <w:t>3</w:t>
      </w:r>
      <w:r w:rsidRPr="00B81EA7">
        <w:rPr>
          <w:rFonts w:ascii="Times New Roman" w:hAnsi="Times New Roman"/>
          <w:sz w:val="24"/>
          <w:szCs w:val="24"/>
          <w:lang w:val="de-DE"/>
        </w:rPr>
        <w:t>)</w:t>
      </w:r>
      <w:r w:rsidRPr="00B81EA7">
        <w:rPr>
          <w:rFonts w:ascii="Times New Roman" w:hAnsi="Times New Roman"/>
          <w:sz w:val="24"/>
          <w:szCs w:val="24"/>
          <w:vertAlign w:val="subscript"/>
          <w:lang w:val="de-DE"/>
        </w:rPr>
        <w:t>3</w:t>
      </w:r>
      <w:r w:rsidRPr="00B81EA7">
        <w:rPr>
          <w:rFonts w:ascii="Times New Roman" w:hAnsi="Times New Roman"/>
          <w:sz w:val="24"/>
          <w:szCs w:val="24"/>
          <w:lang w:val="de-DE"/>
        </w:rPr>
        <w:t xml:space="preserve">. </w:t>
      </w:r>
      <w:r w:rsidRPr="00B81EA7">
        <w:rPr>
          <w:rFonts w:ascii="Times New Roman" w:hAnsi="Times New Roman"/>
          <w:sz w:val="24"/>
          <w:szCs w:val="24"/>
        </w:rPr>
        <w:t xml:space="preserve">Tìm điều kiện liện hệ giữa a và b để sau khi kết </w:t>
      </w:r>
      <w:r w:rsidR="00316C09" w:rsidRPr="00B81EA7">
        <w:rPr>
          <w:rFonts w:ascii="Times New Roman" w:hAnsi="Times New Roman"/>
          <w:sz w:val="24"/>
          <w:szCs w:val="24"/>
        </w:rPr>
        <w:t>thúc phản ứng không có kim loại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A.</w:t>
      </w:r>
      <w:r w:rsidR="008043A7" w:rsidRPr="00B81EA7">
        <w:rPr>
          <w:rFonts w:ascii="Times New Roman" w:hAnsi="Times New Roman"/>
          <w:sz w:val="24"/>
          <w:szCs w:val="24"/>
          <w:lang w:val="pt-BR"/>
        </w:rPr>
        <w:t xml:space="preserve"> a ≥ 2b.</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B.</w:t>
      </w:r>
      <w:r w:rsidR="008043A7" w:rsidRPr="00B81EA7">
        <w:rPr>
          <w:rFonts w:ascii="Times New Roman" w:hAnsi="Times New Roman"/>
          <w:sz w:val="24"/>
          <w:szCs w:val="24"/>
          <w:lang w:val="pt-BR"/>
        </w:rPr>
        <w:t xml:space="preserve"> b &gt; 3a.</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C.</w:t>
      </w:r>
      <w:r w:rsidR="008043A7" w:rsidRPr="00B81EA7">
        <w:rPr>
          <w:rFonts w:ascii="Times New Roman" w:hAnsi="Times New Roman"/>
          <w:sz w:val="24"/>
          <w:szCs w:val="24"/>
          <w:lang w:val="pt-BR"/>
        </w:rPr>
        <w:t xml:space="preserve"> b ≥ 2a.</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xml:space="preserve"> b = 2a/3.</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90</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bCs/>
          <w:sz w:val="24"/>
          <w:szCs w:val="24"/>
          <w:lang w:val="nl-NL"/>
        </w:rPr>
        <w:t>Cho</w:t>
      </w:r>
      <w:r w:rsidRPr="00B81EA7">
        <w:rPr>
          <w:rFonts w:ascii="Times New Roman" w:hAnsi="Times New Roman"/>
          <w:sz w:val="24"/>
          <w:szCs w:val="24"/>
          <w:lang w:val="pt-BR"/>
        </w:rPr>
        <w:t xml:space="preserve"> hỗn hợp</w:t>
      </w:r>
      <w:r w:rsidRPr="00B81EA7">
        <w:rPr>
          <w:rFonts w:ascii="Times New Roman" w:hAnsi="Times New Roman"/>
          <w:bCs/>
          <w:sz w:val="24"/>
          <w:szCs w:val="24"/>
          <w:lang w:val="nl-NL"/>
        </w:rPr>
        <w:t xml:space="preserve"> bột Fe, Cu vào dung dịch HNO</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 xml:space="preserve"> loãng, phản ứng kết thúc thấy có bột Fe còn dư. Dung dịch thu được sau phản ứng có ch</w:t>
      </w:r>
      <w:r w:rsidRPr="00B81EA7">
        <w:rPr>
          <w:rFonts w:ascii="Times New Roman" w:hAnsi="Times New Roman"/>
          <w:sz w:val="24"/>
          <w:szCs w:val="24"/>
        </w:rPr>
        <w:t xml:space="preserve">ứa </w:t>
      </w:r>
      <w:r w:rsidRPr="00B81EA7">
        <w:rPr>
          <w:rFonts w:ascii="Times New Roman" w:hAnsi="Times New Roman"/>
          <w:bCs/>
          <w:sz w:val="24"/>
          <w:szCs w:val="24"/>
          <w:lang w:val="nl-NL"/>
        </w:rPr>
        <w:t>:</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Fe(NO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Cu(NO</w:t>
      </w:r>
      <w:r w:rsidR="008043A7" w:rsidRPr="00B81EA7">
        <w:rPr>
          <w:rFonts w:ascii="Times New Roman" w:hAnsi="Times New Roman"/>
          <w:bCs/>
          <w:sz w:val="24"/>
          <w:szCs w:val="24"/>
          <w:lang w:val="nl-NL"/>
        </w:rPr>
        <w:softHyphen/>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bscript"/>
          <w:lang w:val="nl-NL"/>
        </w:rPr>
        <w:t>2</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Fe(NO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HNO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Cu(NO</w:t>
      </w:r>
      <w:r w:rsidR="008043A7" w:rsidRPr="00B81EA7">
        <w:rPr>
          <w:rFonts w:ascii="Times New Roman" w:hAnsi="Times New Roman"/>
          <w:bCs/>
          <w:sz w:val="24"/>
          <w:szCs w:val="24"/>
          <w:lang w:val="nl-NL"/>
        </w:rPr>
        <w:softHyphen/>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bscript"/>
          <w:lang w:val="nl-NL"/>
        </w:rPr>
        <w:t>2</w:t>
      </w:r>
      <w:r w:rsidR="008043A7" w:rsidRPr="00B81EA7">
        <w:rPr>
          <w:rFonts w:ascii="Times New Roman" w:hAnsi="Times New Roman"/>
          <w:sz w:val="24"/>
          <w:szCs w:val="24"/>
        </w:rPr>
        <w:t>.</w:t>
      </w:r>
      <w:r w:rsidR="008043A7" w:rsidRPr="00B81EA7">
        <w:rPr>
          <w:rFonts w:ascii="Times New Roman" w:hAnsi="Times New Roman"/>
          <w:sz w:val="24"/>
          <w:szCs w:val="24"/>
        </w:rPr>
        <w:tab/>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
          <w:sz w:val="24"/>
          <w:szCs w:val="24"/>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Fe(NO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bscript"/>
          <w:lang w:val="nl-NL"/>
        </w:rPr>
        <w:t>2</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Fe(NO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 Fe(NO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Cu(NO</w:t>
      </w:r>
      <w:r w:rsidR="008043A7" w:rsidRPr="00B81EA7">
        <w:rPr>
          <w:rFonts w:ascii="Times New Roman" w:hAnsi="Times New Roman"/>
          <w:bCs/>
          <w:sz w:val="24"/>
          <w:szCs w:val="24"/>
          <w:lang w:val="nl-NL"/>
        </w:rPr>
        <w:softHyphen/>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bscript"/>
          <w:lang w:val="nl-NL"/>
        </w:rPr>
        <w:t>2</w:t>
      </w:r>
      <w:r w:rsidR="008043A7" w:rsidRPr="00B81EA7">
        <w:rPr>
          <w:rFonts w:ascii="Times New Roman" w:hAnsi="Times New Roman"/>
          <w:sz w:val="24"/>
          <w:szCs w:val="24"/>
        </w:rPr>
        <w:t>.</w:t>
      </w:r>
      <w:r w:rsidR="008043A7" w:rsidRPr="00B81EA7">
        <w:rPr>
          <w:rFonts w:ascii="Times New Roman" w:hAnsi="Times New Roman"/>
          <w:sz w:val="24"/>
          <w:szCs w:val="24"/>
        </w:rPr>
        <w:tab/>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91</w:t>
      </w:r>
      <w:r w:rsidRPr="00B81EA7">
        <w:rPr>
          <w:rStyle w:val="Strong"/>
          <w:rFonts w:ascii="Times New Roman" w:hAnsi="Times New Roman"/>
          <w:sz w:val="24"/>
          <w:szCs w:val="24"/>
        </w:rPr>
        <w:t>:</w:t>
      </w:r>
      <w:r w:rsidRPr="00B81EA7">
        <w:rPr>
          <w:rStyle w:val="apple-converted-space"/>
          <w:rFonts w:ascii="Times New Roman" w:hAnsi="Times New Roman"/>
          <w:sz w:val="24"/>
          <w:szCs w:val="24"/>
        </w:rPr>
        <w:t> </w:t>
      </w:r>
      <w:r w:rsidRPr="00B81EA7">
        <w:rPr>
          <w:rFonts w:ascii="Times New Roman" w:hAnsi="Times New Roman"/>
          <w:sz w:val="24"/>
          <w:szCs w:val="24"/>
        </w:rPr>
        <w:t>Khi hoà tan hỗn hợp hai kim loại Cu và Fe vào dung dịch HN</w:t>
      </w:r>
      <w:r w:rsidRPr="00B81EA7">
        <w:rPr>
          <w:rFonts w:ascii="Times New Roman" w:hAnsi="Times New Roman"/>
          <w:sz w:val="24"/>
          <w:szCs w:val="24"/>
        </w:rPr>
        <w:softHyphen/>
        <w:t>O</w:t>
      </w:r>
      <w:r w:rsidRPr="00B81EA7">
        <w:rPr>
          <w:rFonts w:ascii="Times New Roman" w:hAnsi="Times New Roman"/>
          <w:sz w:val="24"/>
          <w:szCs w:val="24"/>
          <w:vertAlign w:val="subscript"/>
        </w:rPr>
        <w:t>3</w:t>
      </w:r>
      <w:r w:rsidRPr="00B81EA7">
        <w:rPr>
          <w:rFonts w:ascii="Times New Roman" w:hAnsi="Times New Roman"/>
          <w:sz w:val="24"/>
          <w:szCs w:val="24"/>
        </w:rPr>
        <w:t xml:space="preserve"> loãng thì thu được khí màu nâu đỏ và dung dịch A. Sau phản ứng thấy vẫn còn dư kim loại Cu. Vậy trong dung dịch A có các loại ion dương A là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Fe</w:t>
      </w:r>
      <w:r w:rsidRPr="00B81EA7">
        <w:rPr>
          <w:rFonts w:ascii="Times New Roman" w:hAnsi="Times New Roman"/>
          <w:sz w:val="24"/>
          <w:szCs w:val="24"/>
          <w:vertAlign w:val="superscript"/>
        </w:rPr>
        <w:t>3+</w:t>
      </w:r>
      <w:r w:rsidRPr="00B81EA7">
        <w:rPr>
          <w:rFonts w:ascii="Times New Roman" w:hAnsi="Times New Roman"/>
          <w:sz w:val="24"/>
          <w:szCs w:val="24"/>
        </w:rPr>
        <w:t xml:space="preserve"> và Cu</w:t>
      </w:r>
      <w:r w:rsidRPr="00B81EA7">
        <w:rPr>
          <w:rFonts w:ascii="Times New Roman" w:hAnsi="Times New Roman"/>
          <w:sz w:val="24"/>
          <w:szCs w:val="24"/>
          <w:vertAlign w:val="superscript"/>
        </w:rPr>
        <w:t>2+</w:t>
      </w:r>
      <w:r w:rsidRPr="00B81EA7">
        <w:rPr>
          <w:rFonts w:ascii="Times New Roman" w:hAnsi="Times New Roman"/>
          <w:sz w:val="24"/>
          <w:szCs w:val="24"/>
        </w:rPr>
        <w:t>.</w:t>
      </w:r>
      <w:r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Fe</w:t>
      </w:r>
      <w:r w:rsidRPr="00B81EA7">
        <w:rPr>
          <w:rFonts w:ascii="Times New Roman" w:hAnsi="Times New Roman"/>
          <w:sz w:val="24"/>
          <w:szCs w:val="24"/>
          <w:vertAlign w:val="superscript"/>
        </w:rPr>
        <w:t>2+</w:t>
      </w:r>
      <w:r w:rsidRPr="00B81EA7">
        <w:rPr>
          <w:rFonts w:ascii="Times New Roman" w:hAnsi="Times New Roman"/>
          <w:sz w:val="24"/>
          <w:szCs w:val="24"/>
        </w:rPr>
        <w:t>, Fe</w:t>
      </w:r>
      <w:r w:rsidRPr="00B81EA7">
        <w:rPr>
          <w:rFonts w:ascii="Times New Roman" w:hAnsi="Times New Roman"/>
          <w:sz w:val="24"/>
          <w:szCs w:val="24"/>
          <w:vertAlign w:val="superscript"/>
        </w:rPr>
        <w:t>3+</w:t>
      </w:r>
      <w:r w:rsidRPr="00B81EA7">
        <w:rPr>
          <w:rFonts w:ascii="Times New Roman" w:hAnsi="Times New Roman"/>
          <w:sz w:val="24"/>
          <w:szCs w:val="24"/>
        </w:rPr>
        <w:t>, Cu</w:t>
      </w:r>
      <w:r w:rsidRPr="00B81EA7">
        <w:rPr>
          <w:rFonts w:ascii="Times New Roman" w:hAnsi="Times New Roman"/>
          <w:sz w:val="24"/>
          <w:szCs w:val="24"/>
          <w:vertAlign w:val="superscript"/>
        </w:rPr>
        <w:t>2+</w:t>
      </w:r>
      <w:r w:rsidRPr="00B81EA7">
        <w:rPr>
          <w:rFonts w:ascii="Times New Roman" w:hAnsi="Times New Roman"/>
          <w:sz w:val="24"/>
          <w:szCs w:val="24"/>
        </w:rPr>
        <w:t>.</w:t>
      </w:r>
      <w:r w:rsidRPr="00B81EA7">
        <w:rPr>
          <w:rFonts w:ascii="Times New Roman" w:hAnsi="Times New Roman"/>
          <w:sz w:val="24"/>
          <w:szCs w:val="24"/>
        </w:rPr>
        <w:tab/>
      </w:r>
      <w:r w:rsidRPr="00B81EA7">
        <w:rPr>
          <w:rFonts w:ascii="Times New Roman" w:hAnsi="Times New Roman"/>
          <w:b/>
          <w:sz w:val="24"/>
          <w:szCs w:val="24"/>
        </w:rPr>
        <w:t>C.</w:t>
      </w:r>
      <w:r w:rsidRPr="00B81EA7">
        <w:rPr>
          <w:rFonts w:ascii="Times New Roman" w:hAnsi="Times New Roman"/>
          <w:sz w:val="24"/>
          <w:szCs w:val="24"/>
        </w:rPr>
        <w:t xml:space="preserve"> Fe</w:t>
      </w:r>
      <w:r w:rsidRPr="00B81EA7">
        <w:rPr>
          <w:rFonts w:ascii="Times New Roman" w:hAnsi="Times New Roman"/>
          <w:sz w:val="24"/>
          <w:szCs w:val="24"/>
          <w:vertAlign w:val="superscript"/>
        </w:rPr>
        <w:t>3+</w:t>
      </w:r>
      <w:r w:rsidRPr="00B81EA7">
        <w:rPr>
          <w:rFonts w:ascii="Times New Roman" w:hAnsi="Times New Roman"/>
          <w:sz w:val="24"/>
          <w:szCs w:val="24"/>
        </w:rPr>
        <w:t>, Fe</w:t>
      </w:r>
      <w:r w:rsidRPr="00B81EA7">
        <w:rPr>
          <w:rFonts w:ascii="Times New Roman" w:hAnsi="Times New Roman"/>
          <w:sz w:val="24"/>
          <w:szCs w:val="24"/>
          <w:vertAlign w:val="superscript"/>
        </w:rPr>
        <w:t>2+</w:t>
      </w:r>
      <w:r w:rsidRPr="00B81EA7">
        <w:rPr>
          <w:rFonts w:ascii="Times New Roman" w:hAnsi="Times New Roman"/>
          <w:sz w:val="24"/>
          <w:szCs w:val="24"/>
        </w:rPr>
        <w:t>.</w:t>
      </w:r>
      <w:r w:rsidR="00316C09" w:rsidRPr="00B81EA7">
        <w:rPr>
          <w:rFonts w:ascii="Times New Roman" w:hAnsi="Times New Roman"/>
          <w:sz w:val="24"/>
          <w:szCs w:val="24"/>
        </w:rPr>
        <w:tab/>
      </w:r>
      <w:r w:rsidRPr="00B81EA7">
        <w:rPr>
          <w:rFonts w:ascii="Times New Roman" w:hAnsi="Times New Roman"/>
          <w:b/>
          <w:sz w:val="24"/>
          <w:szCs w:val="24"/>
        </w:rPr>
        <w:t>D.</w:t>
      </w:r>
      <w:r w:rsidRPr="00B81EA7">
        <w:rPr>
          <w:rFonts w:ascii="Times New Roman" w:hAnsi="Times New Roman"/>
          <w:sz w:val="24"/>
          <w:szCs w:val="24"/>
        </w:rPr>
        <w:t xml:space="preserve"> Fe</w:t>
      </w:r>
      <w:r w:rsidRPr="00B81EA7">
        <w:rPr>
          <w:rFonts w:ascii="Times New Roman" w:hAnsi="Times New Roman"/>
          <w:sz w:val="24"/>
          <w:szCs w:val="24"/>
          <w:vertAlign w:val="superscript"/>
        </w:rPr>
        <w:t>2+</w:t>
      </w:r>
      <w:r w:rsidRPr="00B81EA7">
        <w:rPr>
          <w:rFonts w:ascii="Times New Roman" w:hAnsi="Times New Roman"/>
          <w:sz w:val="24"/>
          <w:szCs w:val="24"/>
        </w:rPr>
        <w:t>, và Cu</w:t>
      </w:r>
      <w:r w:rsidRPr="00B81EA7">
        <w:rPr>
          <w:rFonts w:ascii="Times New Roman" w:hAnsi="Times New Roman"/>
          <w:sz w:val="24"/>
          <w:szCs w:val="24"/>
          <w:vertAlign w:val="superscript"/>
        </w:rPr>
        <w:t>2+</w:t>
      </w:r>
      <w:r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2D3C1B" w:rsidRPr="00B81EA7">
        <w:rPr>
          <w:rFonts w:ascii="Times New Roman" w:hAnsi="Times New Roman"/>
          <w:b/>
          <w:sz w:val="24"/>
          <w:szCs w:val="24"/>
        </w:rPr>
        <w:t>92</w:t>
      </w:r>
      <w:r w:rsidRPr="00B81EA7">
        <w:rPr>
          <w:rFonts w:ascii="Times New Roman" w:hAnsi="Times New Roman"/>
          <w:b/>
          <w:sz w:val="24"/>
          <w:szCs w:val="24"/>
        </w:rPr>
        <w:t>:</w:t>
      </w:r>
      <w:r w:rsidRPr="00B81EA7">
        <w:rPr>
          <w:rFonts w:ascii="Times New Roman" w:hAnsi="Times New Roman"/>
          <w:sz w:val="24"/>
          <w:szCs w:val="24"/>
        </w:rPr>
        <w:t xml:space="preserve"> Cho các chất : Fe, Cu, KCl, KI, H</w:t>
      </w:r>
      <w:r w:rsidRPr="00B81EA7">
        <w:rPr>
          <w:rFonts w:ascii="Times New Roman" w:hAnsi="Times New Roman"/>
          <w:sz w:val="24"/>
          <w:szCs w:val="24"/>
          <w:vertAlign w:val="subscript"/>
        </w:rPr>
        <w:t>2</w:t>
      </w:r>
      <w:r w:rsidRPr="00B81EA7">
        <w:rPr>
          <w:rFonts w:ascii="Times New Roman" w:hAnsi="Times New Roman"/>
          <w:sz w:val="24"/>
          <w:szCs w:val="24"/>
        </w:rPr>
        <w:t>S. Dung dịch muối sắt(III) oxi hóa được các chất nào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Fe, Cu, KCl, KI.</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Fe, Cu.</w:t>
      </w:r>
      <w:r w:rsidR="008043A7" w:rsidRPr="00B81EA7">
        <w:rPr>
          <w:rFonts w:ascii="Times New Roman" w:hAnsi="Times New Roman"/>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Fe, Cu, KI,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Fe, Cu, KI.</w:t>
      </w:r>
    </w:p>
    <w:p w:rsidR="002D3C1B" w:rsidRPr="00B81EA7" w:rsidRDefault="008043A7" w:rsidP="002D3C1B">
      <w:pPr>
        <w:tabs>
          <w:tab w:val="left" w:pos="284"/>
          <w:tab w:val="left" w:pos="2835"/>
          <w:tab w:val="left" w:pos="567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 xml:space="preserve">Câu </w:t>
      </w:r>
      <w:r w:rsidR="002D3C1B" w:rsidRPr="00B81EA7">
        <w:rPr>
          <w:rFonts w:ascii="Times New Roman" w:hAnsi="Times New Roman"/>
          <w:b/>
          <w:sz w:val="24"/>
          <w:szCs w:val="24"/>
        </w:rPr>
        <w:t>93</w:t>
      </w:r>
      <w:r w:rsidRPr="00B81EA7">
        <w:rPr>
          <w:rFonts w:ascii="Times New Roman" w:hAnsi="Times New Roman"/>
          <w:b/>
          <w:sz w:val="24"/>
          <w:szCs w:val="24"/>
        </w:rPr>
        <w:t>:</w:t>
      </w:r>
      <w:r w:rsidRPr="00B81EA7">
        <w:rPr>
          <w:rFonts w:ascii="Times New Roman" w:hAnsi="Times New Roman"/>
          <w:sz w:val="24"/>
          <w:szCs w:val="24"/>
        </w:rPr>
        <w:t xml:space="preserve"> </w:t>
      </w:r>
      <w:r w:rsidR="002D3C1B" w:rsidRPr="00B81EA7">
        <w:rPr>
          <w:rFonts w:ascii="Times New Roman" w:hAnsi="Times New Roman"/>
          <w:sz w:val="24"/>
          <w:szCs w:val="24"/>
        </w:rPr>
        <w:t>Nhận định nào sau đây không đúng ?</w:t>
      </w:r>
    </w:p>
    <w:p w:rsidR="002D3C1B" w:rsidRPr="00B81EA7" w:rsidRDefault="002D3C1B" w:rsidP="002D3C1B">
      <w:pPr>
        <w:tabs>
          <w:tab w:val="left" w:pos="284"/>
          <w:tab w:val="left" w:pos="2835"/>
          <w:tab w:val="left" w:pos="567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ab/>
        <w:t xml:space="preserve">A. </w:t>
      </w:r>
      <w:r w:rsidRPr="00B81EA7">
        <w:rPr>
          <w:rFonts w:ascii="Times New Roman" w:hAnsi="Times New Roman"/>
          <w:sz w:val="24"/>
          <w:szCs w:val="24"/>
        </w:rPr>
        <w:t>Quặng giàu Fe nhất trong tự nhiên là quặng pirit FeS</w:t>
      </w:r>
      <w:r w:rsidRPr="00B81EA7">
        <w:rPr>
          <w:rFonts w:ascii="Times New Roman" w:hAnsi="Times New Roman"/>
          <w:sz w:val="24"/>
          <w:szCs w:val="24"/>
          <w:vertAlign w:val="subscript"/>
        </w:rPr>
        <w:t>2</w:t>
      </w:r>
      <w:r w:rsidRPr="00B81EA7">
        <w:rPr>
          <w:rFonts w:ascii="Times New Roman" w:hAnsi="Times New Roman"/>
          <w:sz w:val="24"/>
          <w:szCs w:val="24"/>
        </w:rPr>
        <w:t>.</w:t>
      </w:r>
      <w:r w:rsidRPr="00B81EA7">
        <w:rPr>
          <w:rFonts w:ascii="Times New Roman" w:hAnsi="Times New Roman"/>
          <w:b/>
          <w:sz w:val="24"/>
          <w:szCs w:val="24"/>
        </w:rPr>
        <w:tab/>
      </w:r>
    </w:p>
    <w:p w:rsidR="002D3C1B" w:rsidRPr="00B81EA7" w:rsidRDefault="002D3C1B" w:rsidP="002D3C1B">
      <w:pPr>
        <w:tabs>
          <w:tab w:val="left" w:pos="284"/>
          <w:tab w:val="left" w:pos="2835"/>
          <w:tab w:val="left" w:pos="567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ab/>
        <w:t xml:space="preserve">B. </w:t>
      </w:r>
      <w:r w:rsidRPr="00B81EA7">
        <w:rPr>
          <w:rFonts w:ascii="Times New Roman" w:hAnsi="Times New Roman"/>
          <w:sz w:val="24"/>
          <w:szCs w:val="24"/>
        </w:rPr>
        <w:t>Trong công nghiệp sản xuất gang,dung chất khử CO để khử oxit sắt ở nhiệt độ cao.</w:t>
      </w:r>
      <w:r w:rsidRPr="00B81EA7">
        <w:rPr>
          <w:rFonts w:ascii="Times New Roman" w:hAnsi="Times New Roman"/>
          <w:b/>
          <w:sz w:val="24"/>
          <w:szCs w:val="24"/>
        </w:rPr>
        <w:tab/>
      </w:r>
    </w:p>
    <w:p w:rsidR="002D3C1B" w:rsidRPr="00B81EA7" w:rsidRDefault="002D3C1B" w:rsidP="002D3C1B">
      <w:pPr>
        <w:tabs>
          <w:tab w:val="left" w:pos="284"/>
          <w:tab w:val="left" w:pos="2835"/>
          <w:tab w:val="left" w:pos="567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ab/>
        <w:t xml:space="preserve">C. </w:t>
      </w:r>
      <w:r w:rsidRPr="00B81EA7">
        <w:rPr>
          <w:rFonts w:ascii="Times New Roman" w:hAnsi="Times New Roman"/>
          <w:sz w:val="24"/>
          <w:szCs w:val="24"/>
        </w:rPr>
        <w:t>Oxi hóa các tạp chất trong gang (Si, Mn, S, P…) thành oxit để giảm hàm lượng của chúng ta thu được thép.</w:t>
      </w:r>
      <w:r w:rsidRPr="00B81EA7">
        <w:rPr>
          <w:rFonts w:ascii="Times New Roman" w:hAnsi="Times New Roman"/>
          <w:b/>
          <w:sz w:val="24"/>
          <w:szCs w:val="24"/>
        </w:rPr>
        <w:tab/>
      </w:r>
    </w:p>
    <w:p w:rsidR="008043A7" w:rsidRPr="00B81EA7" w:rsidRDefault="002D3C1B" w:rsidP="002D3C1B">
      <w:pPr>
        <w:tabs>
          <w:tab w:val="left" w:pos="270"/>
          <w:tab w:val="left" w:pos="2835"/>
          <w:tab w:val="left" w:pos="5670"/>
          <w:tab w:val="left" w:pos="8080"/>
        </w:tabs>
        <w:spacing w:line="252" w:lineRule="auto"/>
        <w:jc w:val="both"/>
        <w:rPr>
          <w:rFonts w:ascii="Times New Roman" w:hAnsi="Times New Roman"/>
          <w:b/>
          <w:sz w:val="24"/>
          <w:szCs w:val="24"/>
        </w:rPr>
      </w:pPr>
      <w:r w:rsidRPr="00B81EA7">
        <w:rPr>
          <w:rFonts w:ascii="Times New Roman" w:hAnsi="Times New Roman"/>
          <w:b/>
          <w:sz w:val="24"/>
          <w:szCs w:val="24"/>
        </w:rPr>
        <w:tab/>
        <w:t>D.</w:t>
      </w:r>
      <w:r w:rsidRPr="00B81EA7">
        <w:rPr>
          <w:rFonts w:ascii="Times New Roman" w:hAnsi="Times New Roman"/>
          <w:sz w:val="24"/>
          <w:szCs w:val="24"/>
        </w:rPr>
        <w:t xml:space="preserve"> Dùng phèn chua K</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.Al</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w:t>
      </w:r>
      <w:r w:rsidRPr="00B81EA7">
        <w:rPr>
          <w:rFonts w:ascii="Times New Roman" w:hAnsi="Times New Roman"/>
          <w:sz w:val="24"/>
          <w:szCs w:val="24"/>
          <w:vertAlign w:val="subscript"/>
        </w:rPr>
        <w:t>3</w:t>
      </w:r>
      <w:r w:rsidRPr="00B81EA7">
        <w:rPr>
          <w:rFonts w:ascii="Times New Roman" w:hAnsi="Times New Roman"/>
          <w:sz w:val="24"/>
          <w:szCs w:val="24"/>
        </w:rPr>
        <w:t>.24H</w:t>
      </w:r>
      <w:r w:rsidRPr="00B81EA7">
        <w:rPr>
          <w:rFonts w:ascii="Times New Roman" w:hAnsi="Times New Roman"/>
          <w:sz w:val="24"/>
          <w:szCs w:val="24"/>
          <w:vertAlign w:val="subscript"/>
        </w:rPr>
        <w:t>2</w:t>
      </w:r>
      <w:r w:rsidRPr="00B81EA7">
        <w:rPr>
          <w:rFonts w:ascii="Times New Roman" w:hAnsi="Times New Roman"/>
          <w:sz w:val="24"/>
          <w:szCs w:val="24"/>
        </w:rPr>
        <w:t>O để làm trong nước đục.</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94</w:t>
      </w:r>
      <w:r w:rsidRPr="00B81EA7">
        <w:rPr>
          <w:rStyle w:val="Strong"/>
          <w:rFonts w:ascii="Times New Roman" w:hAnsi="Times New Roman"/>
          <w:sz w:val="24"/>
          <w:szCs w:val="24"/>
        </w:rPr>
        <w:t>:</w:t>
      </w:r>
      <w:r w:rsidRPr="00B81EA7">
        <w:rPr>
          <w:rStyle w:val="apple-converted-space"/>
          <w:rFonts w:ascii="Times New Roman" w:hAnsi="Times New Roman"/>
          <w:sz w:val="24"/>
          <w:szCs w:val="24"/>
        </w:rPr>
        <w:t> </w:t>
      </w:r>
      <w:r w:rsidRPr="00B81EA7">
        <w:rPr>
          <w:rFonts w:ascii="Times New Roman" w:hAnsi="Times New Roman"/>
          <w:sz w:val="24"/>
          <w:szCs w:val="24"/>
          <w:lang w:val="pt-BR"/>
        </w:rPr>
        <w:t>Không thể điều chế trực tiếp FeCl</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trong phòng thí nghiệm bằng cách thực hiện phản ứng.</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Fe + 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FeCl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 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lang w:val="pt-BR"/>
        </w:rPr>
        <w:t>.</w:t>
      </w:r>
      <w:r w:rsidR="008043A7" w:rsidRPr="00B81EA7">
        <w:rPr>
          <w:rFonts w:ascii="Times New Roman" w:hAnsi="Times New Roman"/>
          <w:sz w:val="24"/>
          <w:szCs w:val="24"/>
        </w:rPr>
        <w:tab/>
      </w:r>
      <w:r w:rsidR="008043A7" w:rsidRPr="00B81EA7">
        <w:rPr>
          <w:rFonts w:ascii="Times New Roman" w:hAnsi="Times New Roman"/>
          <w:b/>
          <w:sz w:val="24"/>
          <w:szCs w:val="24"/>
          <w:lang w:val="pt-BR"/>
        </w:rPr>
        <w:t>B.</w:t>
      </w:r>
      <w:r w:rsidR="008043A7" w:rsidRPr="00B81EA7">
        <w:rPr>
          <w:rFonts w:ascii="Times New Roman" w:hAnsi="Times New Roman"/>
          <w:sz w:val="24"/>
          <w:szCs w:val="24"/>
          <w:lang w:val="pt-BR"/>
        </w:rPr>
        <w:t xml:space="preserve"> Fe + HCl.</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xml:space="preserve"> Fe</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 HCl.</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rPr>
        <w:t xml:space="preserve">Câu </w:t>
      </w:r>
      <w:r w:rsidR="002D3C1B" w:rsidRPr="00B81EA7">
        <w:rPr>
          <w:rFonts w:ascii="Times New Roman" w:hAnsi="Times New Roman"/>
          <w:b/>
          <w:sz w:val="24"/>
          <w:szCs w:val="24"/>
        </w:rPr>
        <w:t>95</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pt-BR"/>
        </w:rPr>
        <w:t>Phản ứng nào sau đây tạo ra được Fe(NO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 xml:space="preserve">3 </w:t>
      </w:r>
      <w:r w:rsidRPr="00B81EA7">
        <w:rPr>
          <w:rFonts w:ascii="Times New Roman" w:hAnsi="Times New Roman"/>
          <w:sz w:val="24"/>
          <w:szCs w:val="24"/>
          <w:lang w:val="pt-BR"/>
        </w:rPr>
        <w:t>?</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vertAlign w:val="subscript"/>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A.</w:t>
      </w:r>
      <w:r w:rsidR="008043A7" w:rsidRPr="00B81EA7">
        <w:rPr>
          <w:rFonts w:ascii="Times New Roman" w:hAnsi="Times New Roman"/>
          <w:sz w:val="24"/>
          <w:szCs w:val="24"/>
          <w:lang w:val="pt-BR"/>
        </w:rPr>
        <w:t xml:space="preserve"> Fe + HNO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đặc, nguội</w:t>
      </w:r>
      <w:r w:rsidR="008043A7" w:rsidRPr="00B81EA7">
        <w:rPr>
          <w:rFonts w:ascii="Times New Roman" w:hAnsi="Times New Roman"/>
          <w:sz w:val="24"/>
          <w:szCs w:val="24"/>
          <w:lang w:val="it-IT"/>
        </w:rPr>
        <w:t>.</w:t>
      </w:r>
      <w:r w:rsidR="008043A7" w:rsidRPr="00B81EA7">
        <w:rPr>
          <w:rFonts w:ascii="Times New Roman" w:hAnsi="Times New Roman"/>
          <w:sz w:val="24"/>
          <w:szCs w:val="24"/>
          <w:lang w:val="pt-BR"/>
        </w:rPr>
        <w:tab/>
      </w:r>
      <w:r w:rsidRPr="00B81EA7">
        <w:rPr>
          <w:rFonts w:ascii="Times New Roman" w:hAnsi="Times New Roman"/>
          <w:sz w:val="24"/>
          <w:szCs w:val="24"/>
          <w:lang w:val="pt-BR"/>
        </w:rPr>
        <w:tab/>
      </w:r>
      <w:r w:rsidR="008043A7" w:rsidRPr="00B81EA7">
        <w:rPr>
          <w:rFonts w:ascii="Times New Roman" w:hAnsi="Times New Roman"/>
          <w:b/>
          <w:sz w:val="24"/>
          <w:szCs w:val="24"/>
          <w:lang w:val="pt-BR"/>
        </w:rPr>
        <w:t>B.</w:t>
      </w:r>
      <w:r w:rsidR="008043A7" w:rsidRPr="00B81EA7">
        <w:rPr>
          <w:rFonts w:ascii="Times New Roman" w:hAnsi="Times New Roman"/>
          <w:sz w:val="24"/>
          <w:szCs w:val="24"/>
          <w:lang w:val="pt-BR"/>
        </w:rPr>
        <w:t xml:space="preserve"> Fe + Cu(NO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it-IT"/>
        </w:rPr>
        <w:t>.</w:t>
      </w:r>
      <w:r w:rsidR="008043A7" w:rsidRPr="00B81EA7">
        <w:rPr>
          <w:rFonts w:ascii="Times New Roman" w:hAnsi="Times New Roman"/>
          <w:sz w:val="24"/>
          <w:szCs w:val="24"/>
          <w:vertAlign w:val="subscript"/>
          <w:lang w:val="pt-BR"/>
        </w:rPr>
        <w:tab/>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 xml:space="preserve">C. </w:t>
      </w:r>
      <w:r w:rsidR="008043A7" w:rsidRPr="00B81EA7">
        <w:rPr>
          <w:rFonts w:ascii="Times New Roman" w:hAnsi="Times New Roman"/>
          <w:sz w:val="24"/>
          <w:szCs w:val="24"/>
          <w:lang w:val="pt-BR"/>
        </w:rPr>
        <w:t>Fe(NO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 xml:space="preserve"> + Cl</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it-IT"/>
        </w:rPr>
        <w:t>.</w:t>
      </w:r>
      <w:r w:rsidR="008043A7" w:rsidRPr="00B81EA7">
        <w:rPr>
          <w:rFonts w:ascii="Times New Roman" w:hAnsi="Times New Roman"/>
          <w:sz w:val="24"/>
          <w:szCs w:val="24"/>
          <w:vertAlign w:val="subscript"/>
          <w:lang w:val="pt-BR"/>
        </w:rPr>
        <w:tab/>
      </w:r>
      <w:r w:rsidR="008043A7" w:rsidRPr="00B81EA7">
        <w:rPr>
          <w:rFonts w:ascii="Times New Roman" w:hAnsi="Times New Roman"/>
          <w:sz w:val="24"/>
          <w:szCs w:val="24"/>
          <w:vertAlign w:val="subscript"/>
          <w:lang w:val="pt-BR"/>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Fe + Fe(NO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it-IT"/>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pacing w:val="-4"/>
          <w:sz w:val="24"/>
          <w:szCs w:val="24"/>
          <w:lang w:val="pt-BR"/>
        </w:rPr>
        <w:lastRenderedPageBreak/>
        <w:t xml:space="preserve">Câu </w:t>
      </w:r>
      <w:r w:rsidR="002D3C1B" w:rsidRPr="00B81EA7">
        <w:rPr>
          <w:rFonts w:ascii="Times New Roman" w:hAnsi="Times New Roman"/>
          <w:b/>
          <w:sz w:val="24"/>
          <w:szCs w:val="24"/>
        </w:rPr>
        <w:t>96</w:t>
      </w:r>
      <w:r w:rsidRPr="00B81EA7">
        <w:rPr>
          <w:rFonts w:ascii="Times New Roman" w:hAnsi="Times New Roman"/>
          <w:b/>
          <w:bCs/>
          <w:spacing w:val="-4"/>
          <w:sz w:val="24"/>
          <w:szCs w:val="24"/>
          <w:lang w:val="pt-BR"/>
        </w:rPr>
        <w:t xml:space="preserve">: </w:t>
      </w:r>
      <w:r w:rsidRPr="00B81EA7">
        <w:rPr>
          <w:rFonts w:ascii="Times New Roman" w:hAnsi="Times New Roman"/>
          <w:spacing w:val="-4"/>
          <w:sz w:val="24"/>
          <w:szCs w:val="24"/>
          <w:lang w:val="pt-BR"/>
        </w:rPr>
        <w:t>Cho các dung dịch muối sau : Na</w:t>
      </w:r>
      <w:r w:rsidRPr="00B81EA7">
        <w:rPr>
          <w:rFonts w:ascii="Times New Roman" w:hAnsi="Times New Roman"/>
          <w:spacing w:val="-4"/>
          <w:sz w:val="24"/>
          <w:szCs w:val="24"/>
          <w:vertAlign w:val="subscript"/>
          <w:lang w:val="pt-BR"/>
        </w:rPr>
        <w:t>2</w:t>
      </w:r>
      <w:r w:rsidRPr="00B81EA7">
        <w:rPr>
          <w:rFonts w:ascii="Times New Roman" w:hAnsi="Times New Roman"/>
          <w:spacing w:val="-4"/>
          <w:sz w:val="24"/>
          <w:szCs w:val="24"/>
          <w:lang w:val="pt-BR"/>
        </w:rPr>
        <w:t>CO</w:t>
      </w:r>
      <w:r w:rsidRPr="00B81EA7">
        <w:rPr>
          <w:rFonts w:ascii="Times New Roman" w:hAnsi="Times New Roman"/>
          <w:spacing w:val="-4"/>
          <w:sz w:val="24"/>
          <w:szCs w:val="24"/>
          <w:vertAlign w:val="subscript"/>
          <w:lang w:val="pt-BR"/>
        </w:rPr>
        <w:t>3</w:t>
      </w:r>
      <w:r w:rsidRPr="00B81EA7">
        <w:rPr>
          <w:rFonts w:ascii="Times New Roman" w:hAnsi="Times New Roman"/>
          <w:spacing w:val="-4"/>
          <w:sz w:val="24"/>
          <w:szCs w:val="24"/>
          <w:lang w:val="pt-BR"/>
        </w:rPr>
        <w:t>, Ba(NO</w:t>
      </w:r>
      <w:r w:rsidRPr="00B81EA7">
        <w:rPr>
          <w:rFonts w:ascii="Times New Roman" w:hAnsi="Times New Roman"/>
          <w:spacing w:val="-4"/>
          <w:sz w:val="24"/>
          <w:szCs w:val="24"/>
          <w:vertAlign w:val="subscript"/>
          <w:lang w:val="pt-BR"/>
        </w:rPr>
        <w:t>3</w:t>
      </w:r>
      <w:r w:rsidRPr="00B81EA7">
        <w:rPr>
          <w:rFonts w:ascii="Times New Roman" w:hAnsi="Times New Roman"/>
          <w:spacing w:val="-4"/>
          <w:sz w:val="24"/>
          <w:szCs w:val="24"/>
          <w:lang w:val="pt-BR"/>
        </w:rPr>
        <w:t>)</w:t>
      </w:r>
      <w:r w:rsidRPr="00B81EA7">
        <w:rPr>
          <w:rFonts w:ascii="Times New Roman" w:hAnsi="Times New Roman"/>
          <w:spacing w:val="-4"/>
          <w:sz w:val="24"/>
          <w:szCs w:val="24"/>
          <w:vertAlign w:val="subscript"/>
          <w:lang w:val="pt-BR"/>
        </w:rPr>
        <w:t>2</w:t>
      </w:r>
      <w:r w:rsidRPr="00B81EA7">
        <w:rPr>
          <w:rFonts w:ascii="Times New Roman" w:hAnsi="Times New Roman"/>
          <w:spacing w:val="-4"/>
          <w:sz w:val="24"/>
          <w:szCs w:val="24"/>
          <w:lang w:val="pt-BR"/>
        </w:rPr>
        <w:t>, Fe</w:t>
      </w:r>
      <w:r w:rsidRPr="00B81EA7">
        <w:rPr>
          <w:rFonts w:ascii="Times New Roman" w:hAnsi="Times New Roman"/>
          <w:spacing w:val="-4"/>
          <w:sz w:val="24"/>
          <w:szCs w:val="24"/>
          <w:vertAlign w:val="subscript"/>
          <w:lang w:val="pt-BR"/>
        </w:rPr>
        <w:t>2</w:t>
      </w:r>
      <w:r w:rsidRPr="00B81EA7">
        <w:rPr>
          <w:rFonts w:ascii="Times New Roman" w:hAnsi="Times New Roman"/>
          <w:spacing w:val="-4"/>
          <w:sz w:val="24"/>
          <w:szCs w:val="24"/>
          <w:lang w:val="pt-BR"/>
        </w:rPr>
        <w:t>(SO</w:t>
      </w:r>
      <w:r w:rsidRPr="00B81EA7">
        <w:rPr>
          <w:rFonts w:ascii="Times New Roman" w:hAnsi="Times New Roman"/>
          <w:spacing w:val="-4"/>
          <w:sz w:val="24"/>
          <w:szCs w:val="24"/>
          <w:vertAlign w:val="subscript"/>
          <w:lang w:val="pt-BR"/>
        </w:rPr>
        <w:t>4</w:t>
      </w:r>
      <w:r w:rsidRPr="00B81EA7">
        <w:rPr>
          <w:rFonts w:ascii="Times New Roman" w:hAnsi="Times New Roman"/>
          <w:spacing w:val="-4"/>
          <w:sz w:val="24"/>
          <w:szCs w:val="24"/>
          <w:lang w:val="pt-BR"/>
        </w:rPr>
        <w:t>)</w:t>
      </w:r>
      <w:r w:rsidRPr="00B81EA7">
        <w:rPr>
          <w:rFonts w:ascii="Times New Roman" w:hAnsi="Times New Roman"/>
          <w:spacing w:val="-4"/>
          <w:sz w:val="24"/>
          <w:szCs w:val="24"/>
          <w:vertAlign w:val="subscript"/>
          <w:lang w:val="pt-BR"/>
        </w:rPr>
        <w:t>3</w:t>
      </w:r>
      <w:r w:rsidRPr="00B81EA7">
        <w:rPr>
          <w:rFonts w:ascii="Times New Roman" w:hAnsi="Times New Roman"/>
          <w:spacing w:val="-4"/>
          <w:sz w:val="24"/>
          <w:szCs w:val="24"/>
          <w:lang w:val="pt-BR"/>
        </w:rPr>
        <w:t>. Dung dịch muối nào làm cho quỳ tím hóa thành màu đỏ, xanh, tím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sz w:val="24"/>
          <w:szCs w:val="24"/>
          <w:lang w:val="pt-BR"/>
        </w:rPr>
        <w:t>A.</w:t>
      </w:r>
      <w:r w:rsidRPr="00B81EA7">
        <w:rPr>
          <w:rFonts w:ascii="Times New Roman" w:hAnsi="Times New Roman"/>
          <w:sz w:val="24"/>
          <w:szCs w:val="24"/>
          <w:lang w:val="pt-BR"/>
        </w:rPr>
        <w:t xml:space="preserve"> Na</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CO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(xanh), Ba(NO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(đỏ), Fe</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(tím).</w:t>
      </w:r>
      <w:r w:rsidRPr="00B81EA7">
        <w:rPr>
          <w:rFonts w:ascii="Times New Roman" w:hAnsi="Times New Roman"/>
          <w:sz w:val="24"/>
          <w:szCs w:val="24"/>
          <w:lang w:val="pt-BR"/>
        </w:rPr>
        <w:tab/>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B.</w:t>
      </w:r>
      <w:r w:rsidR="008043A7" w:rsidRPr="00B81EA7">
        <w:rPr>
          <w:rFonts w:ascii="Times New Roman" w:hAnsi="Times New Roman"/>
          <w:sz w:val="24"/>
          <w:szCs w:val="24"/>
          <w:lang w:val="pt-BR"/>
        </w:rPr>
        <w:t xml:space="preserve"> Na</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CO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(xanh), Ba(NO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 xml:space="preserve"> (tím), Fe</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(SO</w:t>
      </w:r>
      <w:r w:rsidR="008043A7" w:rsidRPr="00B81EA7">
        <w:rPr>
          <w:rFonts w:ascii="Times New Roman" w:hAnsi="Times New Roman"/>
          <w:sz w:val="24"/>
          <w:szCs w:val="24"/>
          <w:vertAlign w:val="subscript"/>
          <w:lang w:val="pt-BR"/>
        </w:rPr>
        <w:t>4</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(đỏ).</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sz w:val="24"/>
          <w:szCs w:val="24"/>
          <w:lang w:val="pt-BR"/>
        </w:rPr>
        <w:t>C.</w:t>
      </w:r>
      <w:r w:rsidRPr="00B81EA7">
        <w:rPr>
          <w:rFonts w:ascii="Times New Roman" w:hAnsi="Times New Roman"/>
          <w:sz w:val="24"/>
          <w:szCs w:val="24"/>
          <w:lang w:val="pt-BR"/>
        </w:rPr>
        <w:t xml:space="preserve"> Na</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CO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(tím), Ba(NO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(xanh), Fe</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(đỏ). </w:t>
      </w:r>
      <w:r w:rsidRPr="00B81EA7">
        <w:rPr>
          <w:rFonts w:ascii="Times New Roman" w:hAnsi="Times New Roman"/>
          <w:sz w:val="24"/>
          <w:szCs w:val="24"/>
          <w:lang w:val="pt-BR"/>
        </w:rPr>
        <w:tab/>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xml:space="preserve"> Na</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CO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(tím), Ba(NO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 xml:space="preserve"> (đỏ), Fe</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(SO</w:t>
      </w:r>
      <w:r w:rsidR="008043A7" w:rsidRPr="00B81EA7">
        <w:rPr>
          <w:rFonts w:ascii="Times New Roman" w:hAnsi="Times New Roman"/>
          <w:sz w:val="24"/>
          <w:szCs w:val="24"/>
          <w:vertAlign w:val="subscript"/>
          <w:lang w:val="pt-BR"/>
        </w:rPr>
        <w:t>4</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(xanh).</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97</w:t>
      </w:r>
      <w:r w:rsidRPr="00B81EA7">
        <w:rPr>
          <w:rStyle w:val="Strong"/>
        </w:rPr>
        <w:t>:</w:t>
      </w:r>
      <w:r w:rsidRPr="00B81EA7">
        <w:rPr>
          <w:rStyle w:val="apple-converted-space"/>
        </w:rPr>
        <w:t> </w:t>
      </w:r>
      <w:r w:rsidRPr="00B81EA7">
        <w:t>Hỗn hợp A gồm Fe</w:t>
      </w:r>
      <w:r w:rsidRPr="00B81EA7">
        <w:rPr>
          <w:vertAlign w:val="subscript"/>
        </w:rPr>
        <w:t>3</w:t>
      </w:r>
      <w:r w:rsidRPr="00B81EA7">
        <w:t>O</w:t>
      </w:r>
      <w:r w:rsidRPr="00B81EA7">
        <w:rPr>
          <w:vertAlign w:val="subscript"/>
        </w:rPr>
        <w:t>4</w:t>
      </w:r>
      <w:r w:rsidRPr="00B81EA7">
        <w:t>; Al; Al</w:t>
      </w:r>
      <w:r w:rsidRPr="00B81EA7">
        <w:rPr>
          <w:vertAlign w:val="subscript"/>
        </w:rPr>
        <w:t>2</w:t>
      </w:r>
      <w:r w:rsidRPr="00B81EA7">
        <w:t>O</w:t>
      </w:r>
      <w:r w:rsidRPr="00B81EA7">
        <w:rPr>
          <w:vertAlign w:val="subscript"/>
        </w:rPr>
        <w:t>3</w:t>
      </w:r>
      <w:r w:rsidRPr="00B81EA7">
        <w:t>; Fe. Cho A tan trong NaOH dư được hỗn hợp chất rắn A</w:t>
      </w:r>
      <w:r w:rsidRPr="00B81EA7">
        <w:rPr>
          <w:vertAlign w:val="subscript"/>
        </w:rPr>
        <w:t>1</w:t>
      </w:r>
      <w:r w:rsidRPr="00B81EA7">
        <w:rPr>
          <w:rStyle w:val="apple-converted-space"/>
        </w:rPr>
        <w:t> </w:t>
      </w:r>
      <w:r w:rsidRPr="00B81EA7">
        <w:t>dung dịch B</w:t>
      </w:r>
      <w:r w:rsidRPr="00B81EA7">
        <w:rPr>
          <w:vertAlign w:val="subscript"/>
        </w:rPr>
        <w:t>1</w:t>
      </w:r>
      <w:r w:rsidRPr="00B81EA7">
        <w:rPr>
          <w:rStyle w:val="apple-converted-space"/>
        </w:rPr>
        <w:t> </w:t>
      </w:r>
      <w:r w:rsidRPr="00B81EA7">
        <w:t>và khí C</w:t>
      </w:r>
      <w:r w:rsidRPr="00B81EA7">
        <w:rPr>
          <w:vertAlign w:val="subscript"/>
        </w:rPr>
        <w:t>1</w:t>
      </w:r>
      <w:r w:rsidRPr="00B81EA7">
        <w:t>. Khí C</w:t>
      </w:r>
      <w:r w:rsidRPr="00B81EA7">
        <w:rPr>
          <w:vertAlign w:val="subscript"/>
        </w:rPr>
        <w:t>1</w:t>
      </w:r>
      <w:r w:rsidRPr="00B81EA7">
        <w:rPr>
          <w:rStyle w:val="apple-converted-space"/>
        </w:rPr>
        <w:t> </w:t>
      </w:r>
      <w:r w:rsidRPr="00B81EA7">
        <w:t>(dư) cho tác dụng với A nung nóng được hỗn hợp chất rắn A</w:t>
      </w:r>
      <w:r w:rsidRPr="00B81EA7">
        <w:rPr>
          <w:vertAlign w:val="subscript"/>
        </w:rPr>
        <w:t>2</w:t>
      </w:r>
      <w:r w:rsidRPr="00B81EA7">
        <w:t>. Các chất có trong A</w:t>
      </w:r>
      <w:r w:rsidRPr="00B81EA7">
        <w:rPr>
          <w:vertAlign w:val="subscript"/>
        </w:rPr>
        <w:t>1</w:t>
      </w:r>
      <w:r w:rsidRPr="00B81EA7">
        <w:t>; B</w:t>
      </w:r>
      <w:r w:rsidRPr="00B81EA7">
        <w:rPr>
          <w:vertAlign w:val="subscript"/>
        </w:rPr>
        <w:t>1</w:t>
      </w:r>
      <w:r w:rsidRPr="00B81EA7">
        <w:t>; C</w:t>
      </w:r>
      <w:r w:rsidRPr="00B81EA7">
        <w:rPr>
          <w:vertAlign w:val="subscript"/>
        </w:rPr>
        <w:t>1</w:t>
      </w:r>
      <w:r w:rsidRPr="00B81EA7">
        <w:t>; A</w:t>
      </w:r>
      <w:r w:rsidRPr="00B81EA7">
        <w:rPr>
          <w:vertAlign w:val="subscript"/>
        </w:rPr>
        <w:t>2</w:t>
      </w:r>
      <w:r w:rsidRPr="00B81EA7">
        <w:t xml:space="preserve"> là :</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A.</w:t>
      </w:r>
      <w:r w:rsidR="008043A7" w:rsidRPr="00B81EA7">
        <w:t xml:space="preserve"> (A</w:t>
      </w:r>
      <w:r w:rsidR="008043A7" w:rsidRPr="00B81EA7">
        <w:rPr>
          <w:vertAlign w:val="subscript"/>
        </w:rPr>
        <w:t>1</w:t>
      </w:r>
      <w:r w:rsidR="008043A7" w:rsidRPr="00B81EA7">
        <w:t>: Fe</w:t>
      </w:r>
      <w:r w:rsidR="008043A7" w:rsidRPr="00B81EA7">
        <w:rPr>
          <w:vertAlign w:val="subscript"/>
        </w:rPr>
        <w:t>3</w:t>
      </w:r>
      <w:r w:rsidR="008043A7" w:rsidRPr="00B81EA7">
        <w:t>O</w:t>
      </w:r>
      <w:r w:rsidR="008043A7" w:rsidRPr="00B81EA7">
        <w:rPr>
          <w:vertAlign w:val="subscript"/>
        </w:rPr>
        <w:t>4</w:t>
      </w:r>
      <w:r w:rsidR="008043A7" w:rsidRPr="00B81EA7">
        <w:t>; Fe); (B</w:t>
      </w:r>
      <w:r w:rsidR="008043A7" w:rsidRPr="00B81EA7">
        <w:rPr>
          <w:vertAlign w:val="subscript"/>
        </w:rPr>
        <w:t>1</w:t>
      </w:r>
      <w:r w:rsidR="008043A7" w:rsidRPr="00B81EA7">
        <w:t>: NaAlO</w:t>
      </w:r>
      <w:r w:rsidR="008043A7" w:rsidRPr="00B81EA7">
        <w:rPr>
          <w:vertAlign w:val="subscript"/>
        </w:rPr>
        <w:t>2</w:t>
      </w:r>
      <w:r w:rsidR="008043A7" w:rsidRPr="00B81EA7">
        <w:t>); (C</w:t>
      </w:r>
      <w:r w:rsidR="008043A7" w:rsidRPr="00B81EA7">
        <w:rPr>
          <w:vertAlign w:val="subscript"/>
        </w:rPr>
        <w:t>1</w:t>
      </w:r>
      <w:r w:rsidR="008043A7" w:rsidRPr="00B81EA7">
        <w:t>: H</w:t>
      </w:r>
      <w:r w:rsidR="008043A7" w:rsidRPr="00B81EA7">
        <w:rPr>
          <w:vertAlign w:val="subscript"/>
        </w:rPr>
        <w:t>2</w:t>
      </w:r>
      <w:r w:rsidR="008043A7" w:rsidRPr="00B81EA7">
        <w:t>); (A</w:t>
      </w:r>
      <w:r w:rsidR="008043A7" w:rsidRPr="00B81EA7">
        <w:rPr>
          <w:vertAlign w:val="subscript"/>
        </w:rPr>
        <w:t>2</w:t>
      </w:r>
      <w:r w:rsidR="008043A7" w:rsidRPr="00B81EA7">
        <w:t>: Fe; Al; Al</w:t>
      </w:r>
      <w:r w:rsidR="008043A7" w:rsidRPr="00B81EA7">
        <w:rPr>
          <w:vertAlign w:val="subscript"/>
        </w:rPr>
        <w:t>2</w:t>
      </w:r>
      <w:r w:rsidR="008043A7" w:rsidRPr="00B81EA7">
        <w:t>O</w:t>
      </w:r>
      <w:r w:rsidR="008043A7" w:rsidRPr="00B81EA7">
        <w:rPr>
          <w:vertAlign w:val="subscript"/>
        </w:rPr>
        <w:t>3</w:t>
      </w:r>
      <w:r w:rsidR="008043A7" w:rsidRPr="00B81EA7">
        <w:t>).</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t> </w:t>
      </w:r>
      <w:r w:rsidRPr="00B81EA7">
        <w:tab/>
      </w:r>
      <w:r w:rsidRPr="00B81EA7">
        <w:rPr>
          <w:b/>
        </w:rPr>
        <w:t>B.</w:t>
      </w:r>
      <w:r w:rsidRPr="00B81EA7">
        <w:t xml:space="preserve"> (A</w:t>
      </w:r>
      <w:r w:rsidRPr="00B81EA7">
        <w:rPr>
          <w:vertAlign w:val="subscript"/>
        </w:rPr>
        <w:t>1</w:t>
      </w:r>
      <w:r w:rsidRPr="00B81EA7">
        <w:t>: Fe</w:t>
      </w:r>
      <w:r w:rsidRPr="00B81EA7">
        <w:rPr>
          <w:vertAlign w:val="subscript"/>
        </w:rPr>
        <w:t>3</w:t>
      </w:r>
      <w:r w:rsidRPr="00B81EA7">
        <w:t>O</w:t>
      </w:r>
      <w:r w:rsidRPr="00B81EA7">
        <w:rPr>
          <w:vertAlign w:val="subscript"/>
        </w:rPr>
        <w:t>4</w:t>
      </w:r>
      <w:r w:rsidRPr="00B81EA7">
        <w:t>; Fe); (B</w:t>
      </w:r>
      <w:r w:rsidRPr="00B81EA7">
        <w:rPr>
          <w:vertAlign w:val="subscript"/>
        </w:rPr>
        <w:t>1</w:t>
      </w:r>
      <w:r w:rsidRPr="00B81EA7">
        <w:t>: NaAlO</w:t>
      </w:r>
      <w:r w:rsidRPr="00B81EA7">
        <w:rPr>
          <w:vertAlign w:val="subscript"/>
        </w:rPr>
        <w:t>2</w:t>
      </w:r>
      <w:r w:rsidRPr="00B81EA7">
        <w:t>; NaOH dư); (C</w:t>
      </w:r>
      <w:r w:rsidRPr="00B81EA7">
        <w:rPr>
          <w:vertAlign w:val="subscript"/>
        </w:rPr>
        <w:t>1</w:t>
      </w:r>
      <w:r w:rsidRPr="00B81EA7">
        <w:t>: H</w:t>
      </w:r>
      <w:r w:rsidRPr="00B81EA7">
        <w:rPr>
          <w:vertAlign w:val="subscript"/>
        </w:rPr>
        <w:t>2</w:t>
      </w:r>
      <w:r w:rsidRPr="00B81EA7">
        <w:t>); (A</w:t>
      </w:r>
      <w:r w:rsidRPr="00B81EA7">
        <w:rPr>
          <w:vertAlign w:val="subscript"/>
        </w:rPr>
        <w:t>2</w:t>
      </w:r>
      <w:r w:rsidRPr="00B81EA7">
        <w:t>: Fe; Al; Al</w:t>
      </w:r>
      <w:r w:rsidRPr="00B81EA7">
        <w:rPr>
          <w:vertAlign w:val="subscript"/>
        </w:rPr>
        <w:t>2</w:t>
      </w:r>
      <w:r w:rsidRPr="00B81EA7">
        <w:t>O</w:t>
      </w:r>
      <w:r w:rsidRPr="00B81EA7">
        <w:rPr>
          <w:vertAlign w:val="subscript"/>
        </w:rPr>
        <w:t>3</w:t>
      </w:r>
      <w:r w:rsidRPr="00B81EA7">
        <w:t>).</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C.</w:t>
      </w:r>
      <w:r w:rsidR="008043A7" w:rsidRPr="00B81EA7">
        <w:t xml:space="preserve"> (A</w:t>
      </w:r>
      <w:r w:rsidR="008043A7" w:rsidRPr="00B81EA7">
        <w:rPr>
          <w:vertAlign w:val="subscript"/>
        </w:rPr>
        <w:t>1</w:t>
      </w:r>
      <w:r w:rsidR="008043A7" w:rsidRPr="00B81EA7">
        <w:t>: Fe</w:t>
      </w:r>
      <w:r w:rsidR="008043A7" w:rsidRPr="00B81EA7">
        <w:rPr>
          <w:vertAlign w:val="subscript"/>
        </w:rPr>
        <w:t>3</w:t>
      </w:r>
      <w:r w:rsidR="008043A7" w:rsidRPr="00B81EA7">
        <w:t>O</w:t>
      </w:r>
      <w:r w:rsidR="008043A7" w:rsidRPr="00B81EA7">
        <w:rPr>
          <w:vertAlign w:val="subscript"/>
        </w:rPr>
        <w:t>4</w:t>
      </w:r>
      <w:r w:rsidR="008043A7" w:rsidRPr="00B81EA7">
        <w:t>; Fe); (B</w:t>
      </w:r>
      <w:r w:rsidR="008043A7" w:rsidRPr="00B81EA7">
        <w:rPr>
          <w:vertAlign w:val="subscript"/>
        </w:rPr>
        <w:t>1</w:t>
      </w:r>
      <w:r w:rsidR="008043A7" w:rsidRPr="00B81EA7">
        <w:t>: NaAlO</w:t>
      </w:r>
      <w:r w:rsidR="008043A7" w:rsidRPr="00B81EA7">
        <w:rPr>
          <w:vertAlign w:val="subscript"/>
        </w:rPr>
        <w:t>2</w:t>
      </w:r>
      <w:r w:rsidR="008043A7" w:rsidRPr="00B81EA7">
        <w:t>; NaOH dư); (C</w:t>
      </w:r>
      <w:r w:rsidR="008043A7" w:rsidRPr="00B81EA7">
        <w:rPr>
          <w:vertAlign w:val="subscript"/>
        </w:rPr>
        <w:t>1</w:t>
      </w:r>
      <w:r w:rsidR="008043A7" w:rsidRPr="00B81EA7">
        <w:t>: H</w:t>
      </w:r>
      <w:r w:rsidR="008043A7" w:rsidRPr="00B81EA7">
        <w:rPr>
          <w:vertAlign w:val="subscript"/>
        </w:rPr>
        <w:t>2</w:t>
      </w:r>
      <w:r w:rsidR="008043A7" w:rsidRPr="00B81EA7">
        <w:t>); (A</w:t>
      </w:r>
      <w:r w:rsidR="008043A7" w:rsidRPr="00B81EA7">
        <w:rPr>
          <w:vertAlign w:val="subscript"/>
        </w:rPr>
        <w:t>2</w:t>
      </w:r>
      <w:r w:rsidR="008043A7" w:rsidRPr="00B81EA7">
        <w:t>: Fe; Al).</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D.</w:t>
      </w:r>
      <w:r w:rsidR="008043A7" w:rsidRPr="00B81EA7">
        <w:t xml:space="preserve"> (A</w:t>
      </w:r>
      <w:r w:rsidR="008043A7" w:rsidRPr="00B81EA7">
        <w:rPr>
          <w:vertAlign w:val="subscript"/>
        </w:rPr>
        <w:t>1</w:t>
      </w:r>
      <w:r w:rsidR="008043A7" w:rsidRPr="00B81EA7">
        <w:t>: Fe</w:t>
      </w:r>
      <w:r w:rsidR="008043A7" w:rsidRPr="00B81EA7">
        <w:rPr>
          <w:vertAlign w:val="subscript"/>
        </w:rPr>
        <w:t>3</w:t>
      </w:r>
      <w:r w:rsidR="008043A7" w:rsidRPr="00B81EA7">
        <w:t>O</w:t>
      </w:r>
      <w:r w:rsidR="008043A7" w:rsidRPr="00B81EA7">
        <w:rPr>
          <w:vertAlign w:val="subscript"/>
        </w:rPr>
        <w:t>4</w:t>
      </w:r>
      <w:r w:rsidR="008043A7" w:rsidRPr="00B81EA7">
        <w:t>; Fe); (B</w:t>
      </w:r>
      <w:r w:rsidR="008043A7" w:rsidRPr="00B81EA7">
        <w:rPr>
          <w:vertAlign w:val="subscript"/>
        </w:rPr>
        <w:t>1</w:t>
      </w:r>
      <w:r w:rsidR="008043A7" w:rsidRPr="00B81EA7">
        <w:t>: NaAlO</w:t>
      </w:r>
      <w:r w:rsidR="008043A7" w:rsidRPr="00B81EA7">
        <w:rPr>
          <w:vertAlign w:val="subscript"/>
        </w:rPr>
        <w:t>2</w:t>
      </w:r>
      <w:r w:rsidR="008043A7" w:rsidRPr="00B81EA7">
        <w:t>; NaOH dư); (C</w:t>
      </w:r>
      <w:r w:rsidR="008043A7" w:rsidRPr="00B81EA7">
        <w:rPr>
          <w:vertAlign w:val="subscript"/>
        </w:rPr>
        <w:t>1</w:t>
      </w:r>
      <w:r w:rsidR="008043A7" w:rsidRPr="00B81EA7">
        <w:t>: H</w:t>
      </w:r>
      <w:r w:rsidR="008043A7" w:rsidRPr="00B81EA7">
        <w:rPr>
          <w:vertAlign w:val="subscript"/>
        </w:rPr>
        <w:t>2</w:t>
      </w:r>
      <w:r w:rsidR="008043A7" w:rsidRPr="00B81EA7">
        <w:t>); (A</w:t>
      </w:r>
      <w:r w:rsidR="008043A7" w:rsidRPr="00B81EA7">
        <w:rPr>
          <w:vertAlign w:val="subscript"/>
        </w:rPr>
        <w:t>2</w:t>
      </w:r>
      <w:r w:rsidR="008043A7" w:rsidRPr="00B81EA7">
        <w:t>: Fe; Al</w:t>
      </w:r>
      <w:r w:rsidR="008043A7" w:rsidRPr="00B81EA7">
        <w:rPr>
          <w:vertAlign w:val="subscript"/>
        </w:rPr>
        <w:t>2</w:t>
      </w:r>
      <w:r w:rsidR="008043A7" w:rsidRPr="00B81EA7">
        <w:t>O</w:t>
      </w:r>
      <w:r w:rsidR="008043A7" w:rsidRPr="00B81EA7">
        <w:rPr>
          <w:vertAlign w:val="subscript"/>
        </w:rPr>
        <w:t>3</w:t>
      </w:r>
      <w:r w:rsidR="008043A7" w:rsidRPr="00B81EA7">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98</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nl-NL"/>
        </w:rPr>
        <w:t>Có các dung dịch muối riêng biệt : Cu(NO</w:t>
      </w:r>
      <w:r w:rsidRPr="00B81EA7">
        <w:rPr>
          <w:rFonts w:ascii="Times New Roman" w:hAnsi="Times New Roman"/>
          <w:sz w:val="24"/>
          <w:szCs w:val="24"/>
          <w:vertAlign w:val="subscript"/>
          <w:lang w:val="nl-NL"/>
        </w:rPr>
        <w:t>3</w:t>
      </w:r>
      <w:r w:rsidRPr="00B81EA7">
        <w:rPr>
          <w:rFonts w:ascii="Times New Roman" w:hAnsi="Times New Roman"/>
          <w:sz w:val="24"/>
          <w:szCs w:val="24"/>
          <w:vertAlign w:val="subscript"/>
          <w:lang w:val="nl-NL"/>
        </w:rPr>
        <w:softHyphen/>
      </w:r>
      <w:r w:rsidRPr="00B81EA7">
        <w:rPr>
          <w:rFonts w:ascii="Times New Roman" w:hAnsi="Times New Roman"/>
          <w:sz w:val="24"/>
          <w:szCs w:val="24"/>
          <w:lang w:val="nl-NL"/>
        </w:rPr>
        <w:t>)</w:t>
      </w:r>
      <w:r w:rsidRPr="00B81EA7">
        <w:rPr>
          <w:rFonts w:ascii="Times New Roman" w:hAnsi="Times New Roman"/>
          <w:sz w:val="24"/>
          <w:szCs w:val="24"/>
          <w:vertAlign w:val="subscript"/>
          <w:lang w:val="nl-NL"/>
        </w:rPr>
        <w:t>2</w:t>
      </w:r>
      <w:r w:rsidRPr="00B81EA7">
        <w:rPr>
          <w:rFonts w:ascii="Times New Roman" w:hAnsi="Times New Roman"/>
          <w:sz w:val="24"/>
          <w:szCs w:val="24"/>
          <w:lang w:val="nl-NL"/>
        </w:rPr>
        <w:t>, Zn(NO</w:t>
      </w:r>
      <w:r w:rsidRPr="00B81EA7">
        <w:rPr>
          <w:rFonts w:ascii="Times New Roman" w:hAnsi="Times New Roman"/>
          <w:sz w:val="24"/>
          <w:szCs w:val="24"/>
          <w:vertAlign w:val="subscript"/>
          <w:lang w:val="nl-NL"/>
        </w:rPr>
        <w:t>3</w:t>
      </w:r>
      <w:r w:rsidRPr="00B81EA7">
        <w:rPr>
          <w:rFonts w:ascii="Times New Roman" w:hAnsi="Times New Roman"/>
          <w:sz w:val="24"/>
          <w:szCs w:val="24"/>
          <w:vertAlign w:val="subscript"/>
          <w:lang w:val="nl-NL"/>
        </w:rPr>
        <w:softHyphen/>
      </w:r>
      <w:r w:rsidRPr="00B81EA7">
        <w:rPr>
          <w:rFonts w:ascii="Times New Roman" w:hAnsi="Times New Roman"/>
          <w:sz w:val="24"/>
          <w:szCs w:val="24"/>
          <w:lang w:val="nl-NL"/>
        </w:rPr>
        <w:t>)</w:t>
      </w:r>
      <w:r w:rsidRPr="00B81EA7">
        <w:rPr>
          <w:rFonts w:ascii="Times New Roman" w:hAnsi="Times New Roman"/>
          <w:sz w:val="24"/>
          <w:szCs w:val="24"/>
          <w:vertAlign w:val="subscript"/>
          <w:lang w:val="nl-NL"/>
        </w:rPr>
        <w:t>2</w:t>
      </w:r>
      <w:r w:rsidRPr="00B81EA7">
        <w:rPr>
          <w:rFonts w:ascii="Times New Roman" w:hAnsi="Times New Roman"/>
          <w:sz w:val="24"/>
          <w:szCs w:val="24"/>
          <w:lang w:val="nl-NL"/>
        </w:rPr>
        <w:t>, AgNO</w:t>
      </w:r>
      <w:r w:rsidRPr="00B81EA7">
        <w:rPr>
          <w:rFonts w:ascii="Times New Roman" w:hAnsi="Times New Roman"/>
          <w:sz w:val="24"/>
          <w:szCs w:val="24"/>
          <w:vertAlign w:val="subscript"/>
          <w:lang w:val="nl-NL"/>
        </w:rPr>
        <w:t>3</w:t>
      </w:r>
      <w:r w:rsidRPr="00B81EA7">
        <w:rPr>
          <w:rFonts w:ascii="Times New Roman" w:hAnsi="Times New Roman"/>
          <w:sz w:val="24"/>
          <w:szCs w:val="24"/>
          <w:vertAlign w:val="subscript"/>
          <w:lang w:val="nl-NL"/>
        </w:rPr>
        <w:softHyphen/>
      </w:r>
      <w:r w:rsidRPr="00B81EA7">
        <w:rPr>
          <w:rFonts w:ascii="Times New Roman" w:hAnsi="Times New Roman"/>
          <w:sz w:val="24"/>
          <w:szCs w:val="24"/>
          <w:lang w:val="nl-NL"/>
        </w:rPr>
        <w:t>, Fe(NO</w:t>
      </w:r>
      <w:r w:rsidRPr="00B81EA7">
        <w:rPr>
          <w:rFonts w:ascii="Times New Roman" w:hAnsi="Times New Roman"/>
          <w:sz w:val="24"/>
          <w:szCs w:val="24"/>
          <w:vertAlign w:val="subscript"/>
          <w:lang w:val="nl-NL"/>
        </w:rPr>
        <w:t>3</w:t>
      </w:r>
      <w:r w:rsidRPr="00B81EA7">
        <w:rPr>
          <w:rFonts w:ascii="Times New Roman" w:hAnsi="Times New Roman"/>
          <w:sz w:val="24"/>
          <w:szCs w:val="24"/>
          <w:vertAlign w:val="subscript"/>
          <w:lang w:val="nl-NL"/>
        </w:rPr>
        <w:softHyphen/>
      </w:r>
      <w:r w:rsidRPr="00B81EA7">
        <w:rPr>
          <w:rFonts w:ascii="Times New Roman" w:hAnsi="Times New Roman"/>
          <w:sz w:val="24"/>
          <w:szCs w:val="24"/>
          <w:lang w:val="nl-NL"/>
        </w:rPr>
        <w:t>)</w:t>
      </w:r>
      <w:r w:rsidRPr="00B81EA7">
        <w:rPr>
          <w:rFonts w:ascii="Times New Roman" w:hAnsi="Times New Roman"/>
          <w:sz w:val="24"/>
          <w:szCs w:val="24"/>
          <w:vertAlign w:val="subscript"/>
          <w:lang w:val="nl-NL"/>
        </w:rPr>
        <w:t>2</w:t>
      </w:r>
      <w:r w:rsidRPr="00B81EA7">
        <w:rPr>
          <w:rFonts w:ascii="Times New Roman" w:hAnsi="Times New Roman"/>
          <w:sz w:val="24"/>
          <w:szCs w:val="24"/>
          <w:lang w:val="nl-NL"/>
        </w:rPr>
        <w:t>, Fe(NO</w:t>
      </w:r>
      <w:r w:rsidRPr="00B81EA7">
        <w:rPr>
          <w:rFonts w:ascii="Times New Roman" w:hAnsi="Times New Roman"/>
          <w:sz w:val="24"/>
          <w:szCs w:val="24"/>
          <w:vertAlign w:val="subscript"/>
          <w:lang w:val="nl-NL"/>
        </w:rPr>
        <w:t>3</w:t>
      </w:r>
      <w:r w:rsidRPr="00B81EA7">
        <w:rPr>
          <w:rFonts w:ascii="Times New Roman" w:hAnsi="Times New Roman"/>
          <w:sz w:val="24"/>
          <w:szCs w:val="24"/>
          <w:vertAlign w:val="subscript"/>
          <w:lang w:val="nl-NL"/>
        </w:rPr>
        <w:softHyphen/>
      </w:r>
      <w:r w:rsidRPr="00B81EA7">
        <w:rPr>
          <w:rFonts w:ascii="Times New Roman" w:hAnsi="Times New Roman"/>
          <w:sz w:val="24"/>
          <w:szCs w:val="24"/>
          <w:lang w:val="nl-NL"/>
        </w:rPr>
        <w:t>)</w:t>
      </w:r>
      <w:r w:rsidRPr="00B81EA7">
        <w:rPr>
          <w:rFonts w:ascii="Times New Roman" w:hAnsi="Times New Roman"/>
          <w:sz w:val="24"/>
          <w:szCs w:val="24"/>
          <w:vertAlign w:val="subscript"/>
          <w:lang w:val="nl-NL"/>
        </w:rPr>
        <w:t>3</w:t>
      </w:r>
      <w:r w:rsidRPr="00B81EA7">
        <w:rPr>
          <w:rFonts w:ascii="Times New Roman" w:hAnsi="Times New Roman"/>
          <w:sz w:val="24"/>
          <w:szCs w:val="24"/>
          <w:lang w:val="nl-NL"/>
        </w:rPr>
        <w:t>, Cr(NO</w:t>
      </w:r>
      <w:r w:rsidRPr="00B81EA7">
        <w:rPr>
          <w:rFonts w:ascii="Times New Roman" w:hAnsi="Times New Roman"/>
          <w:sz w:val="24"/>
          <w:szCs w:val="24"/>
          <w:vertAlign w:val="subscript"/>
          <w:lang w:val="nl-NL"/>
        </w:rPr>
        <w:t>3</w:t>
      </w:r>
      <w:r w:rsidRPr="00B81EA7">
        <w:rPr>
          <w:rFonts w:ascii="Times New Roman" w:hAnsi="Times New Roman"/>
          <w:sz w:val="24"/>
          <w:szCs w:val="24"/>
          <w:vertAlign w:val="subscript"/>
          <w:lang w:val="nl-NL"/>
        </w:rPr>
        <w:softHyphen/>
      </w:r>
      <w:r w:rsidRPr="00B81EA7">
        <w:rPr>
          <w:rFonts w:ascii="Times New Roman" w:hAnsi="Times New Roman"/>
          <w:sz w:val="24"/>
          <w:szCs w:val="24"/>
          <w:lang w:val="nl-NL"/>
        </w:rPr>
        <w:t>)</w:t>
      </w:r>
      <w:r w:rsidRPr="00B81EA7">
        <w:rPr>
          <w:rFonts w:ascii="Times New Roman" w:hAnsi="Times New Roman"/>
          <w:sz w:val="24"/>
          <w:szCs w:val="24"/>
          <w:vertAlign w:val="subscript"/>
          <w:lang w:val="nl-NL"/>
        </w:rPr>
        <w:t>3</w:t>
      </w:r>
      <w:r w:rsidRPr="00B81EA7">
        <w:rPr>
          <w:rFonts w:ascii="Times New Roman" w:hAnsi="Times New Roman"/>
          <w:sz w:val="24"/>
          <w:szCs w:val="24"/>
          <w:lang w:val="nl-NL"/>
        </w:rPr>
        <w:t>,</w:t>
      </w:r>
      <w:r w:rsidRPr="00B81EA7">
        <w:rPr>
          <w:rFonts w:ascii="Times New Roman" w:hAnsi="Times New Roman"/>
          <w:w w:val="99"/>
          <w:position w:val="-3"/>
          <w:sz w:val="24"/>
          <w:szCs w:val="24"/>
          <w:lang w:val="nl-NL"/>
        </w:rPr>
        <w:t xml:space="preserve"> </w:t>
      </w:r>
      <w:r w:rsidRPr="00B81EA7">
        <w:rPr>
          <w:rFonts w:ascii="Times New Roman" w:hAnsi="Times New Roman"/>
          <w:sz w:val="24"/>
          <w:szCs w:val="24"/>
          <w:lang w:val="nl-NL"/>
        </w:rPr>
        <w:t>Al(NO</w:t>
      </w:r>
      <w:r w:rsidRPr="00B81EA7">
        <w:rPr>
          <w:rFonts w:ascii="Times New Roman" w:hAnsi="Times New Roman"/>
          <w:sz w:val="24"/>
          <w:szCs w:val="24"/>
          <w:vertAlign w:val="subscript"/>
          <w:lang w:val="nl-NL"/>
        </w:rPr>
        <w:t>3</w:t>
      </w:r>
      <w:r w:rsidRPr="00B81EA7">
        <w:rPr>
          <w:rFonts w:ascii="Times New Roman" w:hAnsi="Times New Roman"/>
          <w:sz w:val="24"/>
          <w:szCs w:val="24"/>
          <w:lang w:val="nl-NL"/>
        </w:rPr>
        <w:t>)</w:t>
      </w:r>
      <w:r w:rsidRPr="00B81EA7">
        <w:rPr>
          <w:rFonts w:ascii="Times New Roman" w:hAnsi="Times New Roman"/>
          <w:sz w:val="24"/>
          <w:szCs w:val="24"/>
          <w:vertAlign w:val="subscript"/>
          <w:lang w:val="nl-NL"/>
        </w:rPr>
        <w:t>3</w:t>
      </w:r>
      <w:r w:rsidRPr="00B81EA7">
        <w:rPr>
          <w:rFonts w:ascii="Times New Roman" w:hAnsi="Times New Roman"/>
          <w:sz w:val="24"/>
          <w:szCs w:val="24"/>
          <w:lang w:val="nl-NL"/>
        </w:rPr>
        <w:t xml:space="preserve">. Nếu thêm dung dịch KOH (dư) </w:t>
      </w:r>
      <w:r w:rsidRPr="00B81EA7">
        <w:rPr>
          <w:rFonts w:ascii="Times New Roman" w:hAnsi="Times New Roman"/>
          <w:position w:val="1"/>
          <w:sz w:val="24"/>
          <w:szCs w:val="24"/>
          <w:lang w:val="nl-NL"/>
        </w:rPr>
        <w:t>rồi thêm tiếp dung dịch NH</w:t>
      </w:r>
      <w:r w:rsidRPr="00B81EA7">
        <w:rPr>
          <w:rFonts w:ascii="Times New Roman" w:hAnsi="Times New Roman"/>
          <w:position w:val="1"/>
          <w:sz w:val="24"/>
          <w:szCs w:val="24"/>
          <w:vertAlign w:val="subscript"/>
          <w:lang w:val="nl-NL"/>
        </w:rPr>
        <w:t>3</w:t>
      </w:r>
      <w:r w:rsidRPr="00B81EA7">
        <w:rPr>
          <w:rFonts w:ascii="Times New Roman" w:hAnsi="Times New Roman"/>
          <w:position w:val="-2"/>
          <w:sz w:val="24"/>
          <w:szCs w:val="24"/>
          <w:lang w:val="nl-NL"/>
        </w:rPr>
        <w:t xml:space="preserve"> </w:t>
      </w:r>
      <w:r w:rsidRPr="00B81EA7">
        <w:rPr>
          <w:rFonts w:ascii="Times New Roman" w:hAnsi="Times New Roman"/>
          <w:position w:val="1"/>
          <w:sz w:val="24"/>
          <w:szCs w:val="24"/>
          <w:lang w:val="nl-NL"/>
        </w:rPr>
        <w:t>(dư) vào 4 dungdịch trên thì số chất kết tủa thu được là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w:t>
      </w:r>
      <w:r w:rsidR="008043A7" w:rsidRPr="00B81EA7">
        <w:rPr>
          <w:rFonts w:ascii="Times New Roman" w:hAnsi="Times New Roman"/>
          <w:sz w:val="24"/>
          <w:szCs w:val="24"/>
          <w:lang w:val="nl-NL"/>
        </w:rPr>
        <w:t>4.</w:t>
      </w:r>
      <w:r w:rsidR="008043A7" w:rsidRPr="00B81EA7">
        <w:rPr>
          <w:rFonts w:ascii="Times New Roman" w:hAnsi="Times New Roman"/>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w:t>
      </w:r>
      <w:r w:rsidR="008043A7" w:rsidRPr="00B81EA7">
        <w:rPr>
          <w:rFonts w:ascii="Times New Roman" w:hAnsi="Times New Roman"/>
          <w:sz w:val="24"/>
          <w:szCs w:val="24"/>
          <w:lang w:val="nl-NL"/>
        </w:rPr>
        <w:t>1.</w:t>
      </w:r>
      <w:r w:rsidR="008043A7" w:rsidRPr="00B81EA7">
        <w:rPr>
          <w:rFonts w:ascii="Times New Roman" w:hAnsi="Times New Roman"/>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w:t>
      </w:r>
      <w:r w:rsidR="008043A7" w:rsidRPr="00B81EA7">
        <w:rPr>
          <w:rFonts w:ascii="Times New Roman" w:hAnsi="Times New Roman"/>
          <w:sz w:val="24"/>
          <w:szCs w:val="24"/>
          <w:lang w:val="nl-NL"/>
        </w:rPr>
        <w:t>3.</w:t>
      </w:r>
      <w:r w:rsidR="008043A7" w:rsidRPr="00B81EA7">
        <w:rPr>
          <w:rFonts w:ascii="Times New Roman" w:hAnsi="Times New Roman"/>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w:t>
      </w:r>
      <w:r w:rsidR="008043A7" w:rsidRPr="00B81EA7">
        <w:rPr>
          <w:rFonts w:ascii="Times New Roman" w:hAnsi="Times New Roman"/>
          <w:sz w:val="24"/>
          <w:szCs w:val="24"/>
          <w:lang w:val="nl-NL"/>
        </w:rPr>
        <w:t>2.</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2D3C1B" w:rsidRPr="00B81EA7">
        <w:rPr>
          <w:rFonts w:ascii="Times New Roman" w:hAnsi="Times New Roman"/>
          <w:b/>
          <w:sz w:val="24"/>
          <w:szCs w:val="24"/>
        </w:rPr>
        <w:t>99</w:t>
      </w:r>
      <w:r w:rsidRPr="00B81EA7">
        <w:rPr>
          <w:rFonts w:ascii="Times New Roman" w:hAnsi="Times New Roman"/>
          <w:b/>
          <w:sz w:val="24"/>
          <w:szCs w:val="24"/>
        </w:rPr>
        <w:t>:</w:t>
      </w:r>
      <w:r w:rsidRPr="00B81EA7">
        <w:rPr>
          <w:rFonts w:ascii="Times New Roman" w:hAnsi="Times New Roman"/>
          <w:sz w:val="24"/>
          <w:szCs w:val="24"/>
        </w:rPr>
        <w:t xml:space="preserve"> Các chất trong dãy nào sau đây vừa có tính oxi hóa vừa có tính khử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CrO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FeO, CrCl</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Cu</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Fe</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Cu</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 CrO, FeCl</w:t>
      </w:r>
      <w:r w:rsidR="008043A7" w:rsidRPr="00B81EA7">
        <w:rPr>
          <w:rFonts w:ascii="Times New Roman" w:hAnsi="Times New Roman"/>
          <w:sz w:val="24"/>
          <w:szCs w:val="24"/>
          <w:vertAlign w:val="subscript"/>
        </w:rPr>
        <w:t>2</w:t>
      </w:r>
      <w:r w:rsidR="008043A7" w:rsidRPr="00B81EA7">
        <w:rPr>
          <w:rFonts w:ascii="Times New Roman" w:hAnsi="Times New Roman"/>
          <w:bCs/>
          <w:sz w:val="24"/>
          <w:szCs w:val="24"/>
          <w:lang w:val="nl-NL"/>
        </w:rPr>
        <w:t>.</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Fe</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Cu</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 Cr</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FeCl</w:t>
      </w:r>
      <w:r w:rsidR="008043A7" w:rsidRPr="00B81EA7">
        <w:rPr>
          <w:rFonts w:ascii="Times New Roman" w:hAnsi="Times New Roman"/>
          <w:sz w:val="24"/>
          <w:szCs w:val="24"/>
          <w:vertAlign w:val="subscript"/>
        </w:rPr>
        <w:t>2</w:t>
      </w:r>
      <w:r w:rsidR="008043A7" w:rsidRPr="00B81EA7">
        <w:rPr>
          <w:rFonts w:ascii="Times New Roman" w:hAnsi="Times New Roman"/>
          <w:bCs/>
          <w:sz w:val="24"/>
          <w:szCs w:val="24"/>
          <w:lang w:val="nl-NL"/>
        </w:rPr>
        <w:t>.</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Fe</w:t>
      </w:r>
      <w:r w:rsidR="008043A7" w:rsidRPr="00B81EA7">
        <w:rPr>
          <w:rFonts w:ascii="Times New Roman" w:hAnsi="Times New Roman"/>
          <w:sz w:val="24"/>
          <w:szCs w:val="24"/>
          <w:vertAlign w:val="subscript"/>
        </w:rPr>
        <w:t>3</w:t>
      </w:r>
      <w:r w:rsidR="008043A7" w:rsidRPr="00B81EA7">
        <w:rPr>
          <w:rFonts w:ascii="Times New Roman" w:hAnsi="Times New Roman"/>
          <w:sz w:val="24"/>
          <w:szCs w:val="24"/>
          <w:vertAlign w:val="subscript"/>
        </w:rPr>
        <w:softHyphen/>
      </w:r>
      <w:r w:rsidR="008043A7" w:rsidRPr="00B81EA7">
        <w:rPr>
          <w:rFonts w:ascii="Times New Roman" w:hAnsi="Times New Roman"/>
          <w:sz w:val="24"/>
          <w:szCs w:val="24"/>
        </w:rPr>
        <w:t>O</w:t>
      </w:r>
      <w:r w:rsidR="008043A7" w:rsidRPr="00B81EA7">
        <w:rPr>
          <w:rFonts w:ascii="Times New Roman" w:hAnsi="Times New Roman"/>
          <w:sz w:val="24"/>
          <w:szCs w:val="24"/>
        </w:rPr>
        <w:softHyphen/>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Cu</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 CrO, FeCl</w:t>
      </w:r>
      <w:r w:rsidR="008043A7" w:rsidRPr="00B81EA7">
        <w:rPr>
          <w:rFonts w:ascii="Times New Roman" w:hAnsi="Times New Roman"/>
          <w:sz w:val="24"/>
          <w:szCs w:val="24"/>
          <w:vertAlign w:val="subscript"/>
        </w:rPr>
        <w:t>2</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100</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nl-NL"/>
        </w:rPr>
        <w:t>Tiến hành bốn thí nghiệm sau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sz w:val="24"/>
          <w:szCs w:val="24"/>
          <w:lang w:val="nl-NL"/>
        </w:rPr>
        <w:t xml:space="preserve">      - Thí nghiệm 1 : Nhúng thanh Al vào dung dịch FeCl</w:t>
      </w:r>
      <w:r w:rsidRPr="00B81EA7">
        <w:rPr>
          <w:rFonts w:ascii="Times New Roman" w:hAnsi="Times New Roman"/>
          <w:sz w:val="24"/>
          <w:szCs w:val="24"/>
          <w:vertAlign w:val="subscript"/>
          <w:lang w:val="nl-NL"/>
        </w:rPr>
        <w:t>3</w:t>
      </w:r>
      <w:r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sz w:val="24"/>
          <w:szCs w:val="24"/>
          <w:lang w:val="nl-NL"/>
        </w:rPr>
        <w:t xml:space="preserve">      - Thí nghiệm 2 : Nhúng thanh Zn vào dung dịch CuSO</w:t>
      </w:r>
      <w:r w:rsidRPr="00B81EA7">
        <w:rPr>
          <w:rFonts w:ascii="Times New Roman" w:hAnsi="Times New Roman"/>
          <w:sz w:val="24"/>
          <w:szCs w:val="24"/>
          <w:vertAlign w:val="subscript"/>
          <w:lang w:val="nl-NL"/>
        </w:rPr>
        <w:t>4</w:t>
      </w:r>
      <w:r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sz w:val="24"/>
          <w:szCs w:val="24"/>
          <w:lang w:val="nl-NL"/>
        </w:rPr>
        <w:t xml:space="preserve">      - Thí nghiệm 3 : Nhúng thanh Cu vào dung dịch FeCl</w:t>
      </w:r>
      <w:r w:rsidRPr="00B81EA7">
        <w:rPr>
          <w:rFonts w:ascii="Times New Roman" w:hAnsi="Times New Roman"/>
          <w:sz w:val="24"/>
          <w:szCs w:val="24"/>
          <w:vertAlign w:val="subscript"/>
          <w:lang w:val="nl-NL"/>
        </w:rPr>
        <w:t>3</w:t>
      </w:r>
      <w:r w:rsidRPr="00B81EA7">
        <w:rPr>
          <w:rFonts w:ascii="Times New Roman" w:hAnsi="Times New Roman"/>
          <w:sz w:val="24"/>
          <w:szCs w:val="24"/>
        </w:rPr>
        <w:t>.</w:t>
      </w:r>
      <w:r w:rsidRPr="00B81EA7">
        <w:rPr>
          <w:rFonts w:ascii="Times New Roman" w:hAnsi="Times New Roman"/>
          <w:sz w:val="24"/>
          <w:szCs w:val="24"/>
          <w:lang w:val="nl-NL"/>
        </w:rPr>
        <w:t xml:space="preserve">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sz w:val="24"/>
          <w:szCs w:val="24"/>
          <w:lang w:val="nl-NL"/>
        </w:rPr>
        <w:t xml:space="preserve">      - Thí nghiệm 4 : Cho thanh Fe tiếp xúc với thanh Cu rồi nhúng vào dung dịch HCl</w:t>
      </w:r>
      <w:r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sz w:val="24"/>
          <w:szCs w:val="24"/>
          <w:lang w:val="nl-NL"/>
        </w:rPr>
        <w:t>Số trường hợp xuất hiện  ăn mòn điện hoá là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1. </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2.</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4.</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3.</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101</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nl-NL"/>
        </w:rPr>
        <w:t>Cho dãy các chất : FeO, Fe(OH)</w:t>
      </w:r>
      <w:r w:rsidRPr="00B81EA7">
        <w:rPr>
          <w:rFonts w:ascii="Times New Roman" w:hAnsi="Times New Roman"/>
          <w:w w:val="99"/>
          <w:position w:val="-3"/>
          <w:sz w:val="24"/>
          <w:szCs w:val="24"/>
          <w:vertAlign w:val="subscript"/>
          <w:lang w:val="nl-NL"/>
        </w:rPr>
        <w:t>2</w:t>
      </w:r>
      <w:r w:rsidRPr="00B81EA7">
        <w:rPr>
          <w:rFonts w:ascii="Times New Roman" w:hAnsi="Times New Roman"/>
          <w:sz w:val="24"/>
          <w:szCs w:val="24"/>
          <w:lang w:val="nl-NL"/>
        </w:rPr>
        <w:t>, FeSO</w:t>
      </w:r>
      <w:r w:rsidRPr="00B81EA7">
        <w:rPr>
          <w:rFonts w:ascii="Times New Roman" w:hAnsi="Times New Roman"/>
          <w:w w:val="99"/>
          <w:position w:val="-3"/>
          <w:sz w:val="24"/>
          <w:szCs w:val="24"/>
          <w:vertAlign w:val="subscript"/>
          <w:lang w:val="nl-NL"/>
        </w:rPr>
        <w:t>4</w:t>
      </w:r>
      <w:r w:rsidRPr="00B81EA7">
        <w:rPr>
          <w:rFonts w:ascii="Times New Roman" w:hAnsi="Times New Roman"/>
          <w:sz w:val="24"/>
          <w:szCs w:val="24"/>
          <w:lang w:val="nl-NL"/>
        </w:rPr>
        <w:t xml:space="preserve">, </w:t>
      </w:r>
      <w:r w:rsidRPr="00B81EA7">
        <w:rPr>
          <w:rFonts w:ascii="Times New Roman" w:hAnsi="Times New Roman"/>
          <w:sz w:val="24"/>
          <w:szCs w:val="24"/>
          <w:lang w:val="pt-BR"/>
        </w:rPr>
        <w:t>Fe</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bCs/>
          <w:sz w:val="24"/>
          <w:szCs w:val="24"/>
          <w:lang w:val="nl-NL"/>
        </w:rPr>
        <w:t>, Fe</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O</w:t>
      </w:r>
      <w:r w:rsidRPr="00B81EA7">
        <w:rPr>
          <w:rFonts w:ascii="Times New Roman" w:hAnsi="Times New Roman"/>
          <w:bCs/>
          <w:sz w:val="24"/>
          <w:szCs w:val="24"/>
          <w:vertAlign w:val="subscript"/>
          <w:lang w:val="nl-NL"/>
        </w:rPr>
        <w:t xml:space="preserve">4 </w:t>
      </w:r>
      <w:r w:rsidRPr="00B81EA7">
        <w:rPr>
          <w:rFonts w:ascii="Times New Roman" w:hAnsi="Times New Roman"/>
          <w:sz w:val="24"/>
          <w:szCs w:val="24"/>
          <w:lang w:val="nl-NL"/>
        </w:rPr>
        <w:t xml:space="preserve">, </w:t>
      </w:r>
      <w:r w:rsidRPr="00B81EA7">
        <w:rPr>
          <w:rFonts w:ascii="Times New Roman" w:hAnsi="Times New Roman"/>
          <w:bCs/>
          <w:sz w:val="24"/>
          <w:szCs w:val="24"/>
          <w:lang w:val="nl-NL"/>
        </w:rPr>
        <w:t>Fe</w:t>
      </w:r>
      <w:r w:rsidRPr="00B81EA7">
        <w:rPr>
          <w:rFonts w:ascii="Times New Roman" w:hAnsi="Times New Roman"/>
          <w:bCs/>
          <w:sz w:val="24"/>
          <w:szCs w:val="24"/>
          <w:vertAlign w:val="subscript"/>
          <w:lang w:val="nl-NL"/>
        </w:rPr>
        <w:t>2</w:t>
      </w:r>
      <w:r w:rsidRPr="00B81EA7">
        <w:rPr>
          <w:rFonts w:ascii="Times New Roman" w:hAnsi="Times New Roman"/>
          <w:bCs/>
          <w:sz w:val="24"/>
          <w:szCs w:val="24"/>
          <w:lang w:val="nl-NL"/>
        </w:rPr>
        <w:t>O</w:t>
      </w:r>
      <w:r w:rsidRPr="00B81EA7">
        <w:rPr>
          <w:rFonts w:ascii="Times New Roman" w:hAnsi="Times New Roman"/>
          <w:bCs/>
          <w:sz w:val="24"/>
          <w:szCs w:val="24"/>
          <w:vertAlign w:val="subscript"/>
          <w:lang w:val="nl-NL"/>
        </w:rPr>
        <w:t>3</w:t>
      </w:r>
      <w:r w:rsidRPr="00B81EA7">
        <w:rPr>
          <w:rFonts w:ascii="Times New Roman" w:hAnsi="Times New Roman"/>
          <w:sz w:val="24"/>
          <w:szCs w:val="24"/>
          <w:lang w:val="nl-NL"/>
        </w:rPr>
        <w:t>. Số chất trong dãy tác dụng được v</w:t>
      </w:r>
      <w:r w:rsidRPr="00B81EA7">
        <w:rPr>
          <w:rFonts w:ascii="Times New Roman" w:hAnsi="Times New Roman"/>
          <w:sz w:val="24"/>
          <w:szCs w:val="24"/>
        </w:rPr>
        <w:t>ới</w:t>
      </w:r>
      <w:r w:rsidRPr="00B81EA7">
        <w:rPr>
          <w:rFonts w:ascii="Times New Roman" w:hAnsi="Times New Roman"/>
          <w:sz w:val="24"/>
          <w:szCs w:val="24"/>
          <w:lang w:val="nl-NL"/>
        </w:rPr>
        <w:t xml:space="preserve"> dung dịch HNO</w:t>
      </w:r>
      <w:r w:rsidRPr="00B81EA7">
        <w:rPr>
          <w:rFonts w:ascii="Times New Roman" w:hAnsi="Times New Roman"/>
          <w:w w:val="99"/>
          <w:position w:val="-3"/>
          <w:sz w:val="24"/>
          <w:szCs w:val="24"/>
          <w:vertAlign w:val="subscript"/>
          <w:lang w:val="nl-NL"/>
        </w:rPr>
        <w:t>3</w:t>
      </w:r>
      <w:r w:rsidRPr="00B81EA7">
        <w:rPr>
          <w:rFonts w:ascii="Times New Roman" w:hAnsi="Times New Roman"/>
          <w:position w:val="-3"/>
          <w:sz w:val="24"/>
          <w:szCs w:val="24"/>
          <w:lang w:val="nl-NL"/>
        </w:rPr>
        <w:t xml:space="preserve"> </w:t>
      </w:r>
      <w:r w:rsidRPr="00B81EA7">
        <w:rPr>
          <w:rFonts w:ascii="Times New Roman" w:hAnsi="Times New Roman"/>
          <w:sz w:val="24"/>
          <w:szCs w:val="24"/>
          <w:lang w:val="nl-NL"/>
        </w:rPr>
        <w:t>đặc, nóng là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w:t>
      </w:r>
      <w:r w:rsidR="008043A7" w:rsidRPr="00B81EA7">
        <w:rPr>
          <w:rFonts w:ascii="Times New Roman" w:hAnsi="Times New Roman"/>
          <w:sz w:val="24"/>
          <w:szCs w:val="24"/>
          <w:lang w:val="nl-NL"/>
        </w:rPr>
        <w:t>3</w:t>
      </w:r>
      <w:r w:rsidR="008043A7" w:rsidRPr="00B81EA7">
        <w:rPr>
          <w:rFonts w:ascii="Times New Roman" w:hAnsi="Times New Roman"/>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w:t>
      </w:r>
      <w:r w:rsidRPr="00B81EA7">
        <w:rPr>
          <w:rFonts w:ascii="Times New Roman" w:hAnsi="Times New Roman"/>
          <w:sz w:val="24"/>
          <w:szCs w:val="24"/>
          <w:lang w:val="nl-NL"/>
        </w:rPr>
        <w:t>5.</w:t>
      </w:r>
      <w:r w:rsidR="008043A7" w:rsidRPr="00B81EA7">
        <w:rPr>
          <w:rFonts w:ascii="Times New Roman" w:hAnsi="Times New Roman"/>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w:t>
      </w:r>
      <w:r w:rsidR="008043A7" w:rsidRPr="00B81EA7">
        <w:rPr>
          <w:rFonts w:ascii="Times New Roman" w:hAnsi="Times New Roman"/>
          <w:sz w:val="24"/>
          <w:szCs w:val="24"/>
          <w:lang w:val="nl-NL"/>
        </w:rPr>
        <w:t>4</w:t>
      </w:r>
      <w:r w:rsidR="008043A7" w:rsidRPr="00B81EA7">
        <w:rPr>
          <w:rFonts w:ascii="Times New Roman" w:hAnsi="Times New Roman"/>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w:t>
      </w:r>
      <w:r w:rsidR="008043A7" w:rsidRPr="00B81EA7">
        <w:rPr>
          <w:rFonts w:ascii="Times New Roman" w:hAnsi="Times New Roman"/>
          <w:sz w:val="24"/>
          <w:szCs w:val="24"/>
          <w:lang w:val="nl-NL"/>
        </w:rPr>
        <w:t>6.</w:t>
      </w:r>
    </w:p>
    <w:p w:rsidR="008043A7" w:rsidRPr="00B81EA7" w:rsidRDefault="008043A7"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pt-BR"/>
        </w:rPr>
      </w:pPr>
      <w:r w:rsidRPr="00B81EA7">
        <w:rPr>
          <w:rFonts w:ascii="Times New Roman" w:hAnsi="Times New Roman"/>
          <w:b/>
          <w:bCs/>
          <w:sz w:val="24"/>
          <w:szCs w:val="24"/>
          <w:lang w:val="pt-BR"/>
        </w:rPr>
        <w:t xml:space="preserve">Câu </w:t>
      </w:r>
      <w:r w:rsidR="002D3C1B" w:rsidRPr="00B81EA7">
        <w:rPr>
          <w:rFonts w:ascii="Times New Roman" w:hAnsi="Times New Roman"/>
          <w:b/>
          <w:sz w:val="24"/>
          <w:szCs w:val="24"/>
        </w:rPr>
        <w:t>102</w:t>
      </w:r>
      <w:r w:rsidRPr="00B81EA7">
        <w:rPr>
          <w:rFonts w:ascii="Times New Roman" w:hAnsi="Times New Roman"/>
          <w:b/>
          <w:bCs/>
          <w:sz w:val="24"/>
          <w:szCs w:val="24"/>
          <w:lang w:val="pt-BR"/>
        </w:rPr>
        <w:t>:</w:t>
      </w:r>
      <w:r w:rsidR="00316C09" w:rsidRPr="00B81EA7">
        <w:rPr>
          <w:rFonts w:ascii="Times New Roman" w:hAnsi="Times New Roman"/>
          <w:bCs/>
          <w:sz w:val="24"/>
          <w:szCs w:val="24"/>
          <w:lang w:val="pt-BR"/>
        </w:rPr>
        <w:t xml:space="preserve"> </w:t>
      </w:r>
      <w:r w:rsidR="00316C09" w:rsidRPr="00B81EA7">
        <w:rPr>
          <w:rFonts w:ascii="Times New Roman" w:hAnsi="Times New Roman"/>
          <w:sz w:val="24"/>
          <w:szCs w:val="24"/>
          <w:lang w:val="pt-BR"/>
        </w:rPr>
        <w:t>Cho từng chất</w:t>
      </w:r>
      <w:r w:rsidRPr="00B81EA7">
        <w:rPr>
          <w:rFonts w:ascii="Times New Roman" w:hAnsi="Times New Roman"/>
          <w:sz w:val="24"/>
          <w:szCs w:val="24"/>
          <w:lang w:val="pt-BR"/>
        </w:rPr>
        <w:t>: Fe, FeO, Fe(OH)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Fe(OH)</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Fe</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 Fe</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Fe(NO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Fe(NO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FeSO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 xml:space="preserve">, </w:t>
      </w:r>
      <w:r w:rsidRPr="00B81EA7">
        <w:rPr>
          <w:rFonts w:ascii="Times New Roman" w:hAnsi="Times New Roman"/>
          <w:spacing w:val="-4"/>
          <w:sz w:val="24"/>
          <w:szCs w:val="24"/>
          <w:lang w:val="pt-BR"/>
        </w:rPr>
        <w:t>Fe</w:t>
      </w:r>
      <w:r w:rsidRPr="00B81EA7">
        <w:rPr>
          <w:rFonts w:ascii="Times New Roman" w:hAnsi="Times New Roman"/>
          <w:spacing w:val="-4"/>
          <w:sz w:val="24"/>
          <w:szCs w:val="24"/>
          <w:vertAlign w:val="subscript"/>
          <w:lang w:val="pt-BR"/>
        </w:rPr>
        <w:t>2</w:t>
      </w:r>
      <w:r w:rsidRPr="00B81EA7">
        <w:rPr>
          <w:rFonts w:ascii="Times New Roman" w:hAnsi="Times New Roman"/>
          <w:spacing w:val="-4"/>
          <w:sz w:val="24"/>
          <w:szCs w:val="24"/>
          <w:lang w:val="pt-BR"/>
        </w:rPr>
        <w:t>(SO</w:t>
      </w:r>
      <w:r w:rsidRPr="00B81EA7">
        <w:rPr>
          <w:rFonts w:ascii="Times New Roman" w:hAnsi="Times New Roman"/>
          <w:spacing w:val="-4"/>
          <w:sz w:val="24"/>
          <w:szCs w:val="24"/>
          <w:vertAlign w:val="subscript"/>
          <w:lang w:val="pt-BR"/>
        </w:rPr>
        <w:t>4</w:t>
      </w:r>
      <w:r w:rsidRPr="00B81EA7">
        <w:rPr>
          <w:rFonts w:ascii="Times New Roman" w:hAnsi="Times New Roman"/>
          <w:spacing w:val="-4"/>
          <w:sz w:val="24"/>
          <w:szCs w:val="24"/>
          <w:lang w:val="pt-BR"/>
        </w:rPr>
        <w:t>)</w:t>
      </w:r>
      <w:r w:rsidRPr="00B81EA7">
        <w:rPr>
          <w:rFonts w:ascii="Times New Roman" w:hAnsi="Times New Roman"/>
          <w:spacing w:val="-4"/>
          <w:sz w:val="24"/>
          <w:szCs w:val="24"/>
          <w:vertAlign w:val="subscript"/>
          <w:lang w:val="pt-BR"/>
        </w:rPr>
        <w:t>3</w:t>
      </w:r>
      <w:r w:rsidRPr="00B81EA7">
        <w:rPr>
          <w:rFonts w:ascii="Times New Roman" w:hAnsi="Times New Roman"/>
          <w:spacing w:val="-4"/>
          <w:sz w:val="24"/>
          <w:szCs w:val="24"/>
          <w:lang w:val="pt-BR"/>
        </w:rPr>
        <w:t>, FeCO</w:t>
      </w:r>
      <w:r w:rsidRPr="00B81EA7">
        <w:rPr>
          <w:rFonts w:ascii="Times New Roman" w:hAnsi="Times New Roman"/>
          <w:spacing w:val="-4"/>
          <w:sz w:val="24"/>
          <w:szCs w:val="24"/>
          <w:vertAlign w:val="subscript"/>
          <w:lang w:val="pt-BR"/>
        </w:rPr>
        <w:t>3</w:t>
      </w:r>
      <w:r w:rsidRPr="00B81EA7">
        <w:rPr>
          <w:rFonts w:ascii="Times New Roman" w:hAnsi="Times New Roman"/>
          <w:spacing w:val="-4"/>
          <w:sz w:val="24"/>
          <w:szCs w:val="24"/>
          <w:lang w:val="pt-BR"/>
        </w:rPr>
        <w:t xml:space="preserve"> lần lượt phản ứng với HNO</w:t>
      </w:r>
      <w:r w:rsidRPr="00B81EA7">
        <w:rPr>
          <w:rFonts w:ascii="Times New Roman" w:hAnsi="Times New Roman"/>
          <w:spacing w:val="-4"/>
          <w:sz w:val="24"/>
          <w:szCs w:val="24"/>
          <w:vertAlign w:val="subscript"/>
          <w:lang w:val="pt-BR"/>
        </w:rPr>
        <w:t>3</w:t>
      </w:r>
      <w:r w:rsidRPr="00B81EA7">
        <w:rPr>
          <w:rFonts w:ascii="Times New Roman" w:hAnsi="Times New Roman"/>
          <w:spacing w:val="-4"/>
          <w:sz w:val="24"/>
          <w:szCs w:val="24"/>
          <w:lang w:val="pt-BR"/>
        </w:rPr>
        <w:t xml:space="preserve"> đặc, nóng. Số phản ứng hóa học thuộc loại phản ứng oxi hoá - khử là :</w:t>
      </w:r>
    </w:p>
    <w:p w:rsidR="008043A7" w:rsidRPr="00B81EA7" w:rsidRDefault="008043A7"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bCs/>
          <w:sz w:val="24"/>
          <w:szCs w:val="24"/>
          <w:lang w:val="pt-BR"/>
        </w:rPr>
        <w:t>A.</w:t>
      </w:r>
      <w:r w:rsidRPr="00B81EA7">
        <w:rPr>
          <w:rFonts w:ascii="Times New Roman" w:hAnsi="Times New Roman"/>
          <w:bCs/>
          <w:sz w:val="24"/>
          <w:szCs w:val="24"/>
          <w:lang w:val="pt-BR"/>
        </w:rPr>
        <w:t xml:space="preserve"> </w:t>
      </w:r>
      <w:r w:rsidRPr="00B81EA7">
        <w:rPr>
          <w:rFonts w:ascii="Times New Roman" w:hAnsi="Times New Roman"/>
          <w:sz w:val="24"/>
          <w:szCs w:val="24"/>
          <w:lang w:val="pt-BR"/>
        </w:rPr>
        <w:t xml:space="preserve">8. </w:t>
      </w:r>
      <w:r w:rsidRPr="00B81EA7">
        <w:rPr>
          <w:rFonts w:ascii="Times New Roman" w:hAnsi="Times New Roman"/>
          <w:sz w:val="24"/>
          <w:szCs w:val="24"/>
          <w:lang w:val="pt-BR"/>
        </w:rPr>
        <w:tab/>
      </w:r>
      <w:r w:rsidRPr="00B81EA7">
        <w:rPr>
          <w:rFonts w:ascii="Times New Roman" w:hAnsi="Times New Roman"/>
          <w:b/>
          <w:bCs/>
          <w:sz w:val="24"/>
          <w:szCs w:val="24"/>
          <w:lang w:val="pt-BR"/>
        </w:rPr>
        <w:t>B.</w:t>
      </w:r>
      <w:r w:rsidRPr="00B81EA7">
        <w:rPr>
          <w:rFonts w:ascii="Times New Roman" w:hAnsi="Times New Roman"/>
          <w:bCs/>
          <w:sz w:val="24"/>
          <w:szCs w:val="24"/>
          <w:lang w:val="pt-BR"/>
        </w:rPr>
        <w:t xml:space="preserve"> </w:t>
      </w:r>
      <w:r w:rsidR="00316C09" w:rsidRPr="00B81EA7">
        <w:rPr>
          <w:rFonts w:ascii="Times New Roman" w:hAnsi="Times New Roman"/>
          <w:sz w:val="24"/>
          <w:szCs w:val="24"/>
          <w:lang w:val="pt-BR"/>
        </w:rPr>
        <w:t xml:space="preserve">5. </w:t>
      </w:r>
      <w:r w:rsidRPr="00B81EA7">
        <w:rPr>
          <w:rFonts w:ascii="Times New Roman" w:hAnsi="Times New Roman"/>
          <w:sz w:val="24"/>
          <w:szCs w:val="24"/>
          <w:lang w:val="pt-BR"/>
        </w:rPr>
        <w:tab/>
      </w:r>
      <w:r w:rsidRPr="00B81EA7">
        <w:rPr>
          <w:rFonts w:ascii="Times New Roman" w:hAnsi="Times New Roman"/>
          <w:b/>
          <w:bCs/>
          <w:sz w:val="24"/>
          <w:szCs w:val="24"/>
          <w:lang w:val="pt-BR"/>
        </w:rPr>
        <w:t>C.</w:t>
      </w:r>
      <w:r w:rsidRPr="00B81EA7">
        <w:rPr>
          <w:rFonts w:ascii="Times New Roman" w:hAnsi="Times New Roman"/>
          <w:bCs/>
          <w:sz w:val="24"/>
          <w:szCs w:val="24"/>
          <w:lang w:val="pt-BR"/>
        </w:rPr>
        <w:t xml:space="preserve"> </w:t>
      </w:r>
      <w:r w:rsidRPr="00B81EA7">
        <w:rPr>
          <w:rFonts w:ascii="Times New Roman" w:hAnsi="Times New Roman"/>
          <w:sz w:val="24"/>
          <w:szCs w:val="24"/>
          <w:lang w:val="pt-BR"/>
        </w:rPr>
        <w:t xml:space="preserve">7. </w:t>
      </w:r>
      <w:r w:rsidRPr="00B81EA7">
        <w:rPr>
          <w:rFonts w:ascii="Times New Roman" w:hAnsi="Times New Roman"/>
          <w:sz w:val="24"/>
          <w:szCs w:val="24"/>
          <w:lang w:val="pt-BR"/>
        </w:rPr>
        <w:tab/>
      </w:r>
      <w:r w:rsidRPr="00B81EA7">
        <w:rPr>
          <w:rFonts w:ascii="Times New Roman" w:hAnsi="Times New Roman"/>
          <w:b/>
          <w:bCs/>
          <w:sz w:val="24"/>
          <w:szCs w:val="24"/>
          <w:lang w:val="pt-BR"/>
        </w:rPr>
        <w:t>D.</w:t>
      </w:r>
      <w:r w:rsidRPr="00B81EA7">
        <w:rPr>
          <w:rFonts w:ascii="Times New Roman" w:hAnsi="Times New Roman"/>
          <w:bCs/>
          <w:sz w:val="24"/>
          <w:szCs w:val="24"/>
          <w:lang w:val="pt-BR"/>
        </w:rPr>
        <w:t xml:space="preserve"> </w:t>
      </w:r>
      <w:r w:rsidRPr="00B81EA7">
        <w:rPr>
          <w:rFonts w:ascii="Times New Roman" w:hAnsi="Times New Roman"/>
          <w:sz w:val="24"/>
          <w:szCs w:val="24"/>
          <w:lang w:val="pt-BR"/>
        </w:rPr>
        <w:t>6.</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bCs/>
          <w:sz w:val="24"/>
          <w:szCs w:val="24"/>
          <w:lang w:val="pt-BR"/>
        </w:rPr>
        <w:t xml:space="preserve">Câu </w:t>
      </w:r>
      <w:r w:rsidR="002D3C1B" w:rsidRPr="00B81EA7">
        <w:rPr>
          <w:rFonts w:ascii="Times New Roman" w:hAnsi="Times New Roman"/>
          <w:b/>
          <w:sz w:val="24"/>
          <w:szCs w:val="24"/>
        </w:rPr>
        <w:t>103</w:t>
      </w:r>
      <w:r w:rsidRPr="00B81EA7">
        <w:rPr>
          <w:rFonts w:ascii="Times New Roman" w:hAnsi="Times New Roman"/>
          <w:b/>
          <w:bCs/>
          <w:sz w:val="24"/>
          <w:szCs w:val="24"/>
          <w:lang w:val="pt-BR"/>
        </w:rPr>
        <w:t xml:space="preserve">: </w:t>
      </w:r>
      <w:r w:rsidRPr="00B81EA7">
        <w:rPr>
          <w:rFonts w:ascii="Times New Roman" w:hAnsi="Times New Roman"/>
          <w:sz w:val="24"/>
          <w:szCs w:val="24"/>
          <w:lang w:val="pt-BR"/>
        </w:rPr>
        <w:t>Đốt nóng một ít bột sắt trong bình đựng khí oxi. Sau đó để nguội và cho vào bình một lượng dung dịch HCl dư để hòa tan hết chất rắn. Dung dịch thu được có chứa những chất gì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A.</w:t>
      </w:r>
      <w:r w:rsidR="008043A7" w:rsidRPr="00B81EA7">
        <w:rPr>
          <w:rFonts w:ascii="Times New Roman" w:hAnsi="Times New Roman"/>
          <w:sz w:val="24"/>
          <w:szCs w:val="24"/>
          <w:lang w:val="pt-BR"/>
        </w:rPr>
        <w:t xml:space="preserve"> FeCl</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 xml:space="preserve"> và HCl.</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B.</w:t>
      </w:r>
      <w:r w:rsidR="008043A7" w:rsidRPr="00B81EA7">
        <w:rPr>
          <w:rFonts w:ascii="Times New Roman" w:hAnsi="Times New Roman"/>
          <w:sz w:val="24"/>
          <w:szCs w:val="24"/>
          <w:lang w:val="pt-BR"/>
        </w:rPr>
        <w:t xml:space="preserve"> FeCl</w:t>
      </w:r>
      <w:r w:rsidR="008043A7"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và HCl.</w:t>
      </w:r>
      <w:r w:rsidRPr="00B81EA7">
        <w:rPr>
          <w:rFonts w:ascii="Times New Roman" w:hAnsi="Times New Roman"/>
          <w:sz w:val="24"/>
          <w:szCs w:val="24"/>
          <w:lang w:val="pt-BR"/>
        </w:rPr>
        <w:tab/>
      </w:r>
      <w:r w:rsidR="008043A7" w:rsidRPr="00B81EA7">
        <w:rPr>
          <w:rFonts w:ascii="Times New Roman" w:hAnsi="Times New Roman"/>
          <w:b/>
          <w:sz w:val="24"/>
          <w:szCs w:val="24"/>
          <w:lang w:val="pt-BR"/>
        </w:rPr>
        <w:t>C.</w:t>
      </w:r>
      <w:r w:rsidR="008043A7" w:rsidRPr="00B81EA7">
        <w:rPr>
          <w:rFonts w:ascii="Times New Roman" w:hAnsi="Times New Roman"/>
          <w:sz w:val="24"/>
          <w:szCs w:val="24"/>
          <w:lang w:val="pt-BR"/>
        </w:rPr>
        <w:t xml:space="preserve"> FeCl</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 FeCl</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và HCl.</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xml:space="preserve"> FeCl</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 xml:space="preserve"> và FeCl</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pacing w:val="-2"/>
          <w:sz w:val="24"/>
          <w:szCs w:val="24"/>
        </w:rPr>
      </w:pPr>
      <w:r w:rsidRPr="00B81EA7">
        <w:rPr>
          <w:rFonts w:ascii="Times New Roman" w:hAnsi="Times New Roman"/>
          <w:b/>
          <w:spacing w:val="-2"/>
          <w:sz w:val="24"/>
          <w:szCs w:val="24"/>
        </w:rPr>
        <w:t xml:space="preserve">Câu </w:t>
      </w:r>
      <w:r w:rsidR="002D3C1B" w:rsidRPr="00B81EA7">
        <w:rPr>
          <w:rFonts w:ascii="Times New Roman" w:hAnsi="Times New Roman"/>
          <w:b/>
          <w:sz w:val="24"/>
          <w:szCs w:val="24"/>
        </w:rPr>
        <w:t>104</w:t>
      </w:r>
      <w:r w:rsidRPr="00B81EA7">
        <w:rPr>
          <w:rFonts w:ascii="Times New Roman" w:hAnsi="Times New Roman"/>
          <w:b/>
          <w:spacing w:val="-2"/>
          <w:sz w:val="24"/>
          <w:szCs w:val="24"/>
        </w:rPr>
        <w:t>:</w:t>
      </w:r>
      <w:r w:rsidRPr="00B81EA7">
        <w:rPr>
          <w:rFonts w:ascii="Times New Roman" w:hAnsi="Times New Roman"/>
          <w:spacing w:val="-2"/>
          <w:sz w:val="24"/>
          <w:szCs w:val="24"/>
        </w:rPr>
        <w:t xml:space="preserve"> Hỗn hợp rắn X gồm Al, Fe</w:t>
      </w:r>
      <w:r w:rsidRPr="00B81EA7">
        <w:rPr>
          <w:rFonts w:ascii="Times New Roman" w:hAnsi="Times New Roman"/>
          <w:spacing w:val="-2"/>
          <w:sz w:val="24"/>
          <w:szCs w:val="24"/>
          <w:vertAlign w:val="subscript"/>
        </w:rPr>
        <w:t>2</w:t>
      </w:r>
      <w:r w:rsidRPr="00B81EA7">
        <w:rPr>
          <w:rFonts w:ascii="Times New Roman" w:hAnsi="Times New Roman"/>
          <w:spacing w:val="-2"/>
          <w:sz w:val="24"/>
          <w:szCs w:val="24"/>
        </w:rPr>
        <w:t>O</w:t>
      </w:r>
      <w:r w:rsidRPr="00B81EA7">
        <w:rPr>
          <w:rFonts w:ascii="Times New Roman" w:hAnsi="Times New Roman"/>
          <w:spacing w:val="-2"/>
          <w:sz w:val="24"/>
          <w:szCs w:val="24"/>
          <w:vertAlign w:val="subscript"/>
        </w:rPr>
        <w:t>3</w:t>
      </w:r>
      <w:r w:rsidRPr="00B81EA7">
        <w:rPr>
          <w:rFonts w:ascii="Times New Roman" w:hAnsi="Times New Roman"/>
          <w:spacing w:val="-2"/>
          <w:sz w:val="24"/>
          <w:szCs w:val="24"/>
        </w:rPr>
        <w:t xml:space="preserve"> và Cu có số mol bằng nhau. Hỗn hợp X tan hoàn toàn trong dung dịch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NaOH (dư).  </w:t>
      </w:r>
      <w:r w:rsidRPr="00B81EA7">
        <w:rPr>
          <w:rFonts w:ascii="Times New Roman" w:hAnsi="Times New Roman"/>
          <w:sz w:val="24"/>
          <w:szCs w:val="24"/>
        </w:rPr>
        <w:tab/>
      </w:r>
      <w:r w:rsidRPr="00B81EA7">
        <w:rPr>
          <w:rFonts w:ascii="Times New Roman" w:hAnsi="Times New Roman"/>
          <w:b/>
          <w:sz w:val="24"/>
          <w:szCs w:val="24"/>
          <w:lang w:val="it-IT"/>
        </w:rPr>
        <w:t>B.</w:t>
      </w:r>
      <w:r w:rsidRPr="00B81EA7">
        <w:rPr>
          <w:rFonts w:ascii="Times New Roman" w:hAnsi="Times New Roman"/>
          <w:sz w:val="24"/>
          <w:szCs w:val="24"/>
          <w:lang w:val="it-IT"/>
        </w:rPr>
        <w:t xml:space="preserve"> HCl (dư). </w:t>
      </w:r>
      <w:r w:rsidRPr="00B81EA7">
        <w:rPr>
          <w:rFonts w:ascii="Times New Roman" w:hAnsi="Times New Roman"/>
          <w:sz w:val="24"/>
          <w:szCs w:val="24"/>
          <w:lang w:val="it-IT"/>
        </w:rPr>
        <w:tab/>
      </w:r>
      <w:r w:rsidRPr="00B81EA7">
        <w:rPr>
          <w:rFonts w:ascii="Times New Roman" w:hAnsi="Times New Roman"/>
          <w:b/>
          <w:sz w:val="24"/>
          <w:szCs w:val="24"/>
          <w:lang w:val="it-IT"/>
        </w:rPr>
        <w:t>C.</w:t>
      </w:r>
      <w:r w:rsidRPr="00B81EA7">
        <w:rPr>
          <w:rFonts w:ascii="Times New Roman" w:hAnsi="Times New Roman"/>
          <w:sz w:val="24"/>
          <w:szCs w:val="24"/>
          <w:lang w:val="it-IT"/>
        </w:rPr>
        <w:t xml:space="preserve"> AgNO</w:t>
      </w:r>
      <w:r w:rsidRPr="00B81EA7">
        <w:rPr>
          <w:rFonts w:ascii="Times New Roman" w:hAnsi="Times New Roman"/>
          <w:sz w:val="24"/>
          <w:szCs w:val="24"/>
          <w:vertAlign w:val="subscript"/>
          <w:lang w:val="it-IT"/>
        </w:rPr>
        <w:t>3</w:t>
      </w:r>
      <w:r w:rsidRPr="00B81EA7">
        <w:rPr>
          <w:rFonts w:ascii="Times New Roman" w:hAnsi="Times New Roman"/>
          <w:sz w:val="24"/>
          <w:szCs w:val="24"/>
          <w:lang w:val="it-IT"/>
        </w:rPr>
        <w:t xml:space="preserve"> (dư).  </w:t>
      </w:r>
      <w:r w:rsidRPr="00B81EA7">
        <w:rPr>
          <w:rFonts w:ascii="Times New Roman" w:hAnsi="Times New Roman"/>
          <w:sz w:val="24"/>
          <w:szCs w:val="24"/>
          <w:lang w:val="it-IT"/>
        </w:rPr>
        <w:tab/>
      </w:r>
      <w:r w:rsidRPr="00B81EA7">
        <w:rPr>
          <w:rFonts w:ascii="Times New Roman" w:hAnsi="Times New Roman"/>
          <w:b/>
          <w:sz w:val="24"/>
          <w:szCs w:val="24"/>
          <w:lang w:val="it-IT"/>
        </w:rPr>
        <w:t>D.</w:t>
      </w:r>
      <w:r w:rsidRPr="00B81EA7">
        <w:rPr>
          <w:rFonts w:ascii="Times New Roman" w:hAnsi="Times New Roman"/>
          <w:sz w:val="24"/>
          <w:szCs w:val="24"/>
          <w:lang w:val="it-IT"/>
        </w:rPr>
        <w:t xml:space="preserve"> NH</w:t>
      </w:r>
      <w:r w:rsidRPr="00B81EA7">
        <w:rPr>
          <w:rFonts w:ascii="Times New Roman" w:hAnsi="Times New Roman"/>
          <w:sz w:val="24"/>
          <w:szCs w:val="24"/>
          <w:vertAlign w:val="subscript"/>
          <w:lang w:val="it-IT"/>
        </w:rPr>
        <w:t xml:space="preserve">3 </w:t>
      </w:r>
      <w:r w:rsidRPr="00B81EA7">
        <w:rPr>
          <w:rFonts w:ascii="Times New Roman" w:hAnsi="Times New Roman"/>
          <w:sz w:val="24"/>
          <w:szCs w:val="24"/>
          <w:lang w:val="it-IT"/>
        </w:rPr>
        <w:t xml:space="preserve">(dư).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105</w:t>
      </w:r>
      <w:r w:rsidRPr="00B81EA7">
        <w:rPr>
          <w:rFonts w:ascii="Times New Roman" w:hAnsi="Times New Roman"/>
          <w:b/>
          <w:sz w:val="24"/>
          <w:szCs w:val="24"/>
        </w:rPr>
        <w:t xml:space="preserve">: </w:t>
      </w:r>
      <w:r w:rsidRPr="00B81EA7">
        <w:rPr>
          <w:rFonts w:ascii="Times New Roman" w:hAnsi="Times New Roman"/>
          <w:sz w:val="24"/>
          <w:szCs w:val="24"/>
          <w:lang w:val="nl-NL"/>
        </w:rPr>
        <w:t xml:space="preserve">Hòa tan hoàn toàn </w:t>
      </w:r>
      <w:r w:rsidRPr="00B81EA7">
        <w:rPr>
          <w:rFonts w:ascii="Times New Roman" w:hAnsi="Times New Roman"/>
          <w:sz w:val="24"/>
          <w:szCs w:val="24"/>
        </w:rPr>
        <w:t>Fe</w:t>
      </w:r>
      <w:r w:rsidRPr="00B81EA7">
        <w:rPr>
          <w:rFonts w:ascii="Times New Roman" w:hAnsi="Times New Roman"/>
          <w:sz w:val="24"/>
          <w:szCs w:val="24"/>
          <w:vertAlign w:val="subscript"/>
        </w:rPr>
        <w:t>3</w:t>
      </w:r>
      <w:r w:rsidRPr="00B81EA7">
        <w:rPr>
          <w:rFonts w:ascii="Times New Roman" w:hAnsi="Times New Roman"/>
          <w:sz w:val="24"/>
          <w:szCs w:val="24"/>
          <w:vertAlign w:val="subscript"/>
        </w:rPr>
        <w:softHyphen/>
      </w:r>
      <w:r w:rsidRPr="00B81EA7">
        <w:rPr>
          <w:rFonts w:ascii="Times New Roman" w:hAnsi="Times New Roman"/>
          <w:sz w:val="24"/>
          <w:szCs w:val="24"/>
        </w:rPr>
        <w:t>O</w:t>
      </w:r>
      <w:r w:rsidRPr="00B81EA7">
        <w:rPr>
          <w:rFonts w:ascii="Times New Roman" w:hAnsi="Times New Roman"/>
          <w:sz w:val="24"/>
          <w:szCs w:val="24"/>
        </w:rPr>
        <w:softHyphen/>
      </w:r>
      <w:r w:rsidRPr="00B81EA7">
        <w:rPr>
          <w:rFonts w:ascii="Times New Roman" w:hAnsi="Times New Roman"/>
          <w:sz w:val="24"/>
          <w:szCs w:val="24"/>
          <w:vertAlign w:val="subscript"/>
        </w:rPr>
        <w:t xml:space="preserve">4 </w:t>
      </w:r>
      <w:r w:rsidRPr="00B81EA7">
        <w:rPr>
          <w:rFonts w:ascii="Times New Roman" w:hAnsi="Times New Roman"/>
          <w:sz w:val="24"/>
          <w:szCs w:val="24"/>
          <w:lang w:val="nl-NL"/>
        </w:rPr>
        <w:t xml:space="preserve">trong </w:t>
      </w:r>
      <w:r w:rsidRPr="00B81EA7">
        <w:rPr>
          <w:rFonts w:ascii="Times New Roman" w:hAnsi="Times New Roman"/>
          <w:bCs/>
          <w:sz w:val="24"/>
          <w:szCs w:val="24"/>
          <w:lang w:val="nl-NL"/>
        </w:rPr>
        <w:t xml:space="preserve">dung dịch </w:t>
      </w:r>
      <w:r w:rsidRPr="00B81EA7">
        <w:rPr>
          <w:rFonts w:ascii="Times New Roman" w:hAnsi="Times New Roman"/>
          <w:sz w:val="24"/>
          <w:szCs w:val="24"/>
          <w:lang w:val="de-DE"/>
        </w:rPr>
        <w:t>H</w:t>
      </w:r>
      <w:r w:rsidRPr="00B81EA7">
        <w:rPr>
          <w:rFonts w:ascii="Times New Roman" w:hAnsi="Times New Roman"/>
          <w:sz w:val="24"/>
          <w:szCs w:val="24"/>
          <w:vertAlign w:val="subscript"/>
          <w:lang w:val="de-DE"/>
        </w:rPr>
        <w:t>2</w:t>
      </w:r>
      <w:r w:rsidRPr="00B81EA7">
        <w:rPr>
          <w:rFonts w:ascii="Times New Roman" w:hAnsi="Times New Roman"/>
          <w:sz w:val="24"/>
          <w:szCs w:val="24"/>
          <w:lang w:val="de-DE"/>
        </w:rPr>
        <w:t>SO</w:t>
      </w:r>
      <w:r w:rsidRPr="00B81EA7">
        <w:rPr>
          <w:rFonts w:ascii="Times New Roman" w:hAnsi="Times New Roman"/>
          <w:sz w:val="24"/>
          <w:szCs w:val="24"/>
          <w:vertAlign w:val="subscript"/>
          <w:lang w:val="de-DE"/>
        </w:rPr>
        <w:t>4</w:t>
      </w:r>
      <w:r w:rsidRPr="00B81EA7">
        <w:rPr>
          <w:rFonts w:ascii="Times New Roman" w:hAnsi="Times New Roman"/>
          <w:position w:val="-3"/>
          <w:sz w:val="24"/>
          <w:szCs w:val="24"/>
          <w:lang w:val="nl-NL"/>
        </w:rPr>
        <w:t xml:space="preserve"> </w:t>
      </w:r>
      <w:r w:rsidRPr="00B81EA7">
        <w:rPr>
          <w:rFonts w:ascii="Times New Roman" w:hAnsi="Times New Roman"/>
          <w:sz w:val="24"/>
          <w:szCs w:val="24"/>
          <w:lang w:val="nl-NL"/>
        </w:rPr>
        <w:t xml:space="preserve">loãng (dư) được </w:t>
      </w:r>
      <w:r w:rsidRPr="00B81EA7">
        <w:rPr>
          <w:rFonts w:ascii="Times New Roman" w:hAnsi="Times New Roman"/>
          <w:bCs/>
          <w:sz w:val="24"/>
          <w:szCs w:val="24"/>
          <w:lang w:val="nl-NL"/>
        </w:rPr>
        <w:t xml:space="preserve">dung dịch </w:t>
      </w:r>
      <w:r w:rsidRPr="00B81EA7">
        <w:rPr>
          <w:rFonts w:ascii="Times New Roman" w:hAnsi="Times New Roman"/>
          <w:sz w:val="24"/>
          <w:szCs w:val="24"/>
          <w:lang w:val="nl-NL"/>
        </w:rPr>
        <w:t>X</w:t>
      </w:r>
      <w:r w:rsidRPr="00B81EA7">
        <w:rPr>
          <w:rFonts w:ascii="Times New Roman" w:hAnsi="Times New Roman"/>
          <w:position w:val="1"/>
          <w:sz w:val="24"/>
          <w:szCs w:val="24"/>
          <w:vertAlign w:val="subscript"/>
          <w:lang w:val="nl-NL"/>
        </w:rPr>
        <w:t>1</w:t>
      </w:r>
      <w:r w:rsidRPr="00B81EA7">
        <w:rPr>
          <w:rFonts w:ascii="Times New Roman" w:hAnsi="Times New Roman"/>
          <w:sz w:val="24"/>
          <w:szCs w:val="24"/>
          <w:lang w:val="nl-NL"/>
        </w:rPr>
        <w:t xml:space="preserve">. Cho lượng </w:t>
      </w:r>
      <w:r w:rsidRPr="00B81EA7">
        <w:rPr>
          <w:rFonts w:ascii="Times New Roman" w:hAnsi="Times New Roman"/>
          <w:position w:val="1"/>
          <w:sz w:val="24"/>
          <w:szCs w:val="24"/>
          <w:lang w:val="nl-NL"/>
        </w:rPr>
        <w:t>dư bột Fe vào dung dịch X</w:t>
      </w:r>
      <w:r w:rsidRPr="00B81EA7">
        <w:rPr>
          <w:rFonts w:ascii="Times New Roman" w:hAnsi="Times New Roman"/>
          <w:position w:val="1"/>
          <w:sz w:val="24"/>
          <w:szCs w:val="24"/>
          <w:vertAlign w:val="subscript"/>
          <w:lang w:val="nl-NL"/>
        </w:rPr>
        <w:t>1</w:t>
      </w:r>
      <w:r w:rsidRPr="00B81EA7">
        <w:rPr>
          <w:rFonts w:ascii="Times New Roman" w:hAnsi="Times New Roman"/>
          <w:position w:val="-2"/>
          <w:sz w:val="24"/>
          <w:szCs w:val="24"/>
          <w:lang w:val="nl-NL"/>
        </w:rPr>
        <w:t xml:space="preserve"> </w:t>
      </w:r>
      <w:r w:rsidRPr="00B81EA7">
        <w:rPr>
          <w:rFonts w:ascii="Times New Roman" w:hAnsi="Times New Roman"/>
          <w:position w:val="1"/>
          <w:sz w:val="24"/>
          <w:szCs w:val="24"/>
          <w:lang w:val="nl-NL"/>
        </w:rPr>
        <w:t>(trong điều kiện không có không khí) đến khi phản ứng xảy ra hoàn toàn, thu được dung dịch X</w:t>
      </w:r>
      <w:r w:rsidRPr="00B81EA7">
        <w:rPr>
          <w:rFonts w:ascii="Times New Roman" w:hAnsi="Times New Roman"/>
          <w:position w:val="1"/>
          <w:sz w:val="24"/>
          <w:szCs w:val="24"/>
          <w:vertAlign w:val="subscript"/>
          <w:lang w:val="nl-NL"/>
        </w:rPr>
        <w:t>2</w:t>
      </w:r>
      <w:r w:rsidRPr="00B81EA7">
        <w:rPr>
          <w:rFonts w:ascii="Times New Roman" w:hAnsi="Times New Roman"/>
          <w:position w:val="-2"/>
          <w:sz w:val="24"/>
          <w:szCs w:val="24"/>
          <w:lang w:val="nl-NL"/>
        </w:rPr>
        <w:t xml:space="preserve"> </w:t>
      </w:r>
      <w:r w:rsidRPr="00B81EA7">
        <w:rPr>
          <w:rFonts w:ascii="Times New Roman" w:hAnsi="Times New Roman"/>
          <w:position w:val="1"/>
          <w:sz w:val="24"/>
          <w:szCs w:val="24"/>
          <w:lang w:val="nl-NL"/>
        </w:rPr>
        <w:t xml:space="preserve">chứa chất tan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position w:val="1"/>
          <w:sz w:val="24"/>
          <w:szCs w:val="24"/>
          <w:lang w:val="nl-NL"/>
        </w:rPr>
      </w:pPr>
      <w:r w:rsidRPr="00B81EA7">
        <w:rPr>
          <w:rFonts w:ascii="Times New Roman" w:hAnsi="Times New Roman"/>
          <w:b/>
          <w:bCs/>
          <w:position w:val="1"/>
          <w:sz w:val="24"/>
          <w:szCs w:val="24"/>
          <w:lang w:val="nl-NL"/>
        </w:rPr>
        <w:tab/>
      </w:r>
      <w:r w:rsidR="008043A7" w:rsidRPr="00B81EA7">
        <w:rPr>
          <w:rFonts w:ascii="Times New Roman" w:hAnsi="Times New Roman"/>
          <w:b/>
          <w:bCs/>
          <w:position w:val="1"/>
          <w:sz w:val="24"/>
          <w:szCs w:val="24"/>
          <w:lang w:val="nl-NL"/>
        </w:rPr>
        <w:t>A.</w:t>
      </w:r>
      <w:r w:rsidR="008043A7" w:rsidRPr="00B81EA7">
        <w:rPr>
          <w:rFonts w:ascii="Times New Roman" w:hAnsi="Times New Roman"/>
          <w:bCs/>
          <w:position w:val="1"/>
          <w:sz w:val="24"/>
          <w:szCs w:val="24"/>
          <w:lang w:val="nl-NL"/>
        </w:rPr>
        <w:t xml:space="preserve"> </w:t>
      </w:r>
      <w:r w:rsidR="008043A7" w:rsidRPr="00B81EA7">
        <w:rPr>
          <w:rFonts w:ascii="Times New Roman" w:hAnsi="Times New Roman"/>
          <w:sz w:val="24"/>
          <w:szCs w:val="24"/>
          <w:lang w:val="pt-BR"/>
        </w:rPr>
        <w:t>Fe</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(SO</w:t>
      </w:r>
      <w:r w:rsidR="008043A7" w:rsidRPr="00B81EA7">
        <w:rPr>
          <w:rFonts w:ascii="Times New Roman" w:hAnsi="Times New Roman"/>
          <w:sz w:val="24"/>
          <w:szCs w:val="24"/>
          <w:vertAlign w:val="subscript"/>
          <w:lang w:val="pt-BR"/>
        </w:rPr>
        <w:t>4</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w:t>
      </w:r>
      <w:r w:rsidR="008043A7" w:rsidRPr="00B81EA7">
        <w:rPr>
          <w:rFonts w:ascii="Times New Roman" w:hAnsi="Times New Roman"/>
          <w:position w:val="1"/>
          <w:sz w:val="24"/>
          <w:szCs w:val="24"/>
          <w:lang w:val="nl-NL"/>
        </w:rPr>
        <w:t xml:space="preserve">và </w:t>
      </w:r>
      <w:r w:rsidR="008043A7" w:rsidRPr="00B81EA7">
        <w:rPr>
          <w:rFonts w:ascii="Times New Roman" w:hAnsi="Times New Roman"/>
          <w:sz w:val="24"/>
          <w:szCs w:val="24"/>
          <w:lang w:val="de-DE"/>
        </w:rPr>
        <w:t>H</w:t>
      </w:r>
      <w:r w:rsidR="008043A7" w:rsidRPr="00B81EA7">
        <w:rPr>
          <w:rFonts w:ascii="Times New Roman" w:hAnsi="Times New Roman"/>
          <w:sz w:val="24"/>
          <w:szCs w:val="24"/>
          <w:vertAlign w:val="subscript"/>
          <w:lang w:val="de-DE"/>
        </w:rPr>
        <w:t>2</w:t>
      </w:r>
      <w:r w:rsidR="008043A7" w:rsidRPr="00B81EA7">
        <w:rPr>
          <w:rFonts w:ascii="Times New Roman" w:hAnsi="Times New Roman"/>
          <w:sz w:val="24"/>
          <w:szCs w:val="24"/>
          <w:lang w:val="de-DE"/>
        </w:rPr>
        <w:t>SO</w:t>
      </w:r>
      <w:r w:rsidR="008043A7" w:rsidRPr="00B81EA7">
        <w:rPr>
          <w:rFonts w:ascii="Times New Roman" w:hAnsi="Times New Roman"/>
          <w:sz w:val="24"/>
          <w:szCs w:val="24"/>
          <w:vertAlign w:val="subscript"/>
          <w:lang w:val="de-DE"/>
        </w:rPr>
        <w:t>4</w:t>
      </w:r>
      <w:r w:rsidR="008043A7" w:rsidRPr="00B81EA7">
        <w:rPr>
          <w:rFonts w:ascii="Times New Roman" w:hAnsi="Times New Roman"/>
          <w:position w:val="1"/>
          <w:sz w:val="24"/>
          <w:szCs w:val="24"/>
          <w:lang w:val="nl-NL"/>
        </w:rPr>
        <w:t>.</w:t>
      </w:r>
      <w:r w:rsidR="008043A7" w:rsidRPr="00B81EA7">
        <w:rPr>
          <w:rFonts w:ascii="Times New Roman" w:hAnsi="Times New Roman"/>
          <w:position w:val="1"/>
          <w:sz w:val="24"/>
          <w:szCs w:val="24"/>
          <w:lang w:val="nl-NL"/>
        </w:rPr>
        <w:tab/>
      </w:r>
      <w:r w:rsidR="008043A7" w:rsidRPr="00B81EA7">
        <w:rPr>
          <w:rFonts w:ascii="Times New Roman" w:hAnsi="Times New Roman"/>
          <w:b/>
          <w:bCs/>
          <w:position w:val="1"/>
          <w:sz w:val="24"/>
          <w:szCs w:val="24"/>
          <w:lang w:val="nl-NL"/>
        </w:rPr>
        <w:t>B.</w:t>
      </w:r>
      <w:r w:rsidR="008043A7" w:rsidRPr="00B81EA7">
        <w:rPr>
          <w:rFonts w:ascii="Times New Roman" w:hAnsi="Times New Roman"/>
          <w:bCs/>
          <w:position w:val="1"/>
          <w:sz w:val="24"/>
          <w:szCs w:val="24"/>
          <w:lang w:val="nl-NL"/>
        </w:rPr>
        <w:t xml:space="preserve"> </w:t>
      </w:r>
      <w:r w:rsidR="008043A7" w:rsidRPr="00B81EA7">
        <w:rPr>
          <w:rFonts w:ascii="Times New Roman" w:hAnsi="Times New Roman"/>
          <w:sz w:val="24"/>
          <w:szCs w:val="24"/>
          <w:lang w:val="pt-BR"/>
        </w:rPr>
        <w:t>FeSO</w:t>
      </w:r>
      <w:r w:rsidR="008043A7" w:rsidRPr="00B81EA7">
        <w:rPr>
          <w:rFonts w:ascii="Times New Roman" w:hAnsi="Times New Roman"/>
          <w:sz w:val="24"/>
          <w:szCs w:val="24"/>
          <w:vertAlign w:val="subscript"/>
          <w:lang w:val="pt-BR"/>
        </w:rPr>
        <w:t>4</w:t>
      </w:r>
      <w:r w:rsidRPr="00B81EA7">
        <w:rPr>
          <w:rFonts w:ascii="Times New Roman" w:hAnsi="Times New Roman"/>
          <w:position w:val="1"/>
          <w:sz w:val="24"/>
          <w:szCs w:val="24"/>
          <w:lang w:val="nl-NL"/>
        </w:rPr>
        <w:t>.</w:t>
      </w:r>
      <w:r w:rsidRPr="00B81EA7">
        <w:rPr>
          <w:rFonts w:ascii="Times New Roman" w:hAnsi="Times New Roman"/>
          <w:position w:val="1"/>
          <w:sz w:val="24"/>
          <w:szCs w:val="24"/>
          <w:lang w:val="nl-NL"/>
        </w:rPr>
        <w:tab/>
      </w:r>
      <w:r w:rsidR="008043A7" w:rsidRPr="00B81EA7">
        <w:rPr>
          <w:rFonts w:ascii="Times New Roman" w:hAnsi="Times New Roman"/>
          <w:b/>
          <w:bCs/>
          <w:position w:val="1"/>
          <w:sz w:val="24"/>
          <w:szCs w:val="24"/>
          <w:lang w:val="nl-NL"/>
        </w:rPr>
        <w:t>C.</w:t>
      </w:r>
      <w:r w:rsidR="008043A7" w:rsidRPr="00B81EA7">
        <w:rPr>
          <w:rFonts w:ascii="Times New Roman" w:hAnsi="Times New Roman"/>
          <w:bCs/>
          <w:position w:val="1"/>
          <w:sz w:val="24"/>
          <w:szCs w:val="24"/>
          <w:lang w:val="nl-NL"/>
        </w:rPr>
        <w:t xml:space="preserve"> </w:t>
      </w:r>
      <w:r w:rsidR="008043A7" w:rsidRPr="00B81EA7">
        <w:rPr>
          <w:rFonts w:ascii="Times New Roman" w:hAnsi="Times New Roman"/>
          <w:sz w:val="24"/>
          <w:szCs w:val="24"/>
          <w:lang w:val="pt-BR"/>
        </w:rPr>
        <w:t>Fe</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(SO</w:t>
      </w:r>
      <w:r w:rsidR="008043A7" w:rsidRPr="00B81EA7">
        <w:rPr>
          <w:rFonts w:ascii="Times New Roman" w:hAnsi="Times New Roman"/>
          <w:sz w:val="24"/>
          <w:szCs w:val="24"/>
          <w:vertAlign w:val="subscript"/>
          <w:lang w:val="pt-BR"/>
        </w:rPr>
        <w:t>4</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3</w:t>
      </w:r>
      <w:r w:rsidRPr="00B81EA7">
        <w:rPr>
          <w:rFonts w:ascii="Times New Roman" w:hAnsi="Times New Roman"/>
          <w:position w:val="1"/>
          <w:sz w:val="24"/>
          <w:szCs w:val="24"/>
          <w:lang w:val="nl-NL"/>
        </w:rPr>
        <w:t>.</w:t>
      </w:r>
      <w:r w:rsidRPr="00B81EA7">
        <w:rPr>
          <w:rFonts w:ascii="Times New Roman" w:hAnsi="Times New Roman"/>
          <w:position w:val="1"/>
          <w:sz w:val="24"/>
          <w:szCs w:val="24"/>
          <w:lang w:val="nl-NL"/>
        </w:rPr>
        <w:tab/>
      </w:r>
      <w:r w:rsidR="008043A7" w:rsidRPr="00B81EA7">
        <w:rPr>
          <w:rFonts w:ascii="Times New Roman" w:hAnsi="Times New Roman"/>
          <w:b/>
          <w:bCs/>
          <w:position w:val="1"/>
          <w:sz w:val="24"/>
          <w:szCs w:val="24"/>
          <w:lang w:val="nl-NL"/>
        </w:rPr>
        <w:t>D.</w:t>
      </w:r>
      <w:r w:rsidR="008043A7" w:rsidRPr="00B81EA7">
        <w:rPr>
          <w:rFonts w:ascii="Times New Roman" w:hAnsi="Times New Roman"/>
          <w:bCs/>
          <w:position w:val="1"/>
          <w:sz w:val="24"/>
          <w:szCs w:val="24"/>
          <w:lang w:val="nl-NL"/>
        </w:rPr>
        <w:t xml:space="preserve"> </w:t>
      </w:r>
      <w:r w:rsidR="008043A7" w:rsidRPr="00B81EA7">
        <w:rPr>
          <w:rFonts w:ascii="Times New Roman" w:hAnsi="Times New Roman"/>
          <w:sz w:val="24"/>
          <w:szCs w:val="24"/>
          <w:lang w:val="pt-BR"/>
        </w:rPr>
        <w:t>FeSO</w:t>
      </w:r>
      <w:r w:rsidR="008043A7" w:rsidRPr="00B81EA7">
        <w:rPr>
          <w:rFonts w:ascii="Times New Roman" w:hAnsi="Times New Roman"/>
          <w:sz w:val="24"/>
          <w:szCs w:val="24"/>
          <w:vertAlign w:val="subscript"/>
          <w:lang w:val="pt-BR"/>
        </w:rPr>
        <w:t>4</w:t>
      </w:r>
      <w:r w:rsidR="008043A7" w:rsidRPr="00B81EA7">
        <w:rPr>
          <w:rFonts w:ascii="Times New Roman" w:hAnsi="Times New Roman"/>
          <w:position w:val="-2"/>
          <w:sz w:val="24"/>
          <w:szCs w:val="24"/>
          <w:lang w:val="nl-NL"/>
        </w:rPr>
        <w:t xml:space="preserve"> </w:t>
      </w:r>
      <w:r w:rsidR="008043A7" w:rsidRPr="00B81EA7">
        <w:rPr>
          <w:rFonts w:ascii="Times New Roman" w:hAnsi="Times New Roman"/>
          <w:position w:val="1"/>
          <w:sz w:val="24"/>
          <w:szCs w:val="24"/>
          <w:lang w:val="nl-NL"/>
        </w:rPr>
        <w:t xml:space="preserve">và </w:t>
      </w:r>
      <w:r w:rsidR="008043A7" w:rsidRPr="00B81EA7">
        <w:rPr>
          <w:rFonts w:ascii="Times New Roman" w:hAnsi="Times New Roman"/>
          <w:sz w:val="24"/>
          <w:szCs w:val="24"/>
          <w:lang w:val="de-DE"/>
        </w:rPr>
        <w:t>H</w:t>
      </w:r>
      <w:r w:rsidR="008043A7" w:rsidRPr="00B81EA7">
        <w:rPr>
          <w:rFonts w:ascii="Times New Roman" w:hAnsi="Times New Roman"/>
          <w:sz w:val="24"/>
          <w:szCs w:val="24"/>
          <w:vertAlign w:val="subscript"/>
          <w:lang w:val="de-DE"/>
        </w:rPr>
        <w:t>2</w:t>
      </w:r>
      <w:r w:rsidR="008043A7" w:rsidRPr="00B81EA7">
        <w:rPr>
          <w:rFonts w:ascii="Times New Roman" w:hAnsi="Times New Roman"/>
          <w:sz w:val="24"/>
          <w:szCs w:val="24"/>
          <w:lang w:val="de-DE"/>
        </w:rPr>
        <w:t>SO</w:t>
      </w:r>
      <w:r w:rsidR="008043A7" w:rsidRPr="00B81EA7">
        <w:rPr>
          <w:rFonts w:ascii="Times New Roman" w:hAnsi="Times New Roman"/>
          <w:sz w:val="24"/>
          <w:szCs w:val="24"/>
          <w:vertAlign w:val="subscript"/>
          <w:lang w:val="de-DE"/>
        </w:rPr>
        <w:t>4</w:t>
      </w:r>
      <w:r w:rsidR="008043A7" w:rsidRPr="00B81EA7">
        <w:rPr>
          <w:rFonts w:ascii="Times New Roman" w:hAnsi="Times New Roman"/>
          <w:position w:val="1"/>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106</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bCs/>
          <w:sz w:val="24"/>
          <w:szCs w:val="24"/>
          <w:lang w:val="nl-NL"/>
        </w:rPr>
        <w:t>Hòa tan một lượng Fe</w:t>
      </w:r>
      <w:r w:rsidRPr="00B81EA7">
        <w:rPr>
          <w:rFonts w:ascii="Times New Roman" w:hAnsi="Times New Roman"/>
          <w:bCs/>
          <w:sz w:val="24"/>
          <w:szCs w:val="24"/>
          <w:vertAlign w:val="subscript"/>
          <w:lang w:val="nl-NL"/>
        </w:rPr>
        <w:t>x</w:t>
      </w:r>
      <w:r w:rsidRPr="00B81EA7">
        <w:rPr>
          <w:rFonts w:ascii="Times New Roman" w:hAnsi="Times New Roman"/>
          <w:bCs/>
          <w:sz w:val="24"/>
          <w:szCs w:val="24"/>
          <w:lang w:val="nl-NL"/>
        </w:rPr>
        <w:t>O</w:t>
      </w:r>
      <w:r w:rsidRPr="00B81EA7">
        <w:rPr>
          <w:rFonts w:ascii="Times New Roman" w:hAnsi="Times New Roman"/>
          <w:bCs/>
          <w:sz w:val="24"/>
          <w:szCs w:val="24"/>
          <w:vertAlign w:val="subscript"/>
          <w:lang w:val="nl-NL"/>
        </w:rPr>
        <w:t>y</w:t>
      </w:r>
      <w:r w:rsidRPr="00B81EA7">
        <w:rPr>
          <w:rFonts w:ascii="Times New Roman" w:hAnsi="Times New Roman"/>
          <w:bCs/>
          <w:sz w:val="24"/>
          <w:szCs w:val="24"/>
          <w:lang w:val="nl-NL"/>
        </w:rPr>
        <w:t xml:space="preserve"> bằng H</w:t>
      </w:r>
      <w:r w:rsidRPr="00B81EA7">
        <w:rPr>
          <w:rFonts w:ascii="Times New Roman" w:hAnsi="Times New Roman"/>
          <w:bCs/>
          <w:sz w:val="24"/>
          <w:szCs w:val="24"/>
          <w:vertAlign w:val="subscript"/>
          <w:lang w:val="nl-NL"/>
        </w:rPr>
        <w:t>2</w:t>
      </w:r>
      <w:r w:rsidRPr="00B81EA7">
        <w:rPr>
          <w:rFonts w:ascii="Times New Roman" w:hAnsi="Times New Roman"/>
          <w:bCs/>
          <w:sz w:val="24"/>
          <w:szCs w:val="24"/>
          <w:lang w:val="nl-NL"/>
        </w:rPr>
        <w:t>SO</w:t>
      </w:r>
      <w:r w:rsidRPr="00B81EA7">
        <w:rPr>
          <w:rFonts w:ascii="Times New Roman" w:hAnsi="Times New Roman"/>
          <w:bCs/>
          <w:sz w:val="24"/>
          <w:szCs w:val="24"/>
          <w:vertAlign w:val="subscript"/>
          <w:lang w:val="nl-NL"/>
        </w:rPr>
        <w:t>4</w:t>
      </w:r>
      <w:r w:rsidRPr="00B81EA7">
        <w:rPr>
          <w:rFonts w:ascii="Times New Roman" w:hAnsi="Times New Roman"/>
          <w:bCs/>
          <w:sz w:val="24"/>
          <w:szCs w:val="24"/>
          <w:lang w:val="nl-NL"/>
        </w:rPr>
        <w:t xml:space="preserve"> loãng dư được dung dịch A. Biết A vừa có khả năng làm mất màu dung dịch thuốc tím, vừa có khả năng hòa tan được bột Cu. CTPT của oxit sắt là:</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FeO.</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Fe</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Fe</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O</w:t>
      </w:r>
      <w:r w:rsidR="008043A7" w:rsidRPr="00B81EA7">
        <w:rPr>
          <w:rFonts w:ascii="Times New Roman" w:hAnsi="Times New Roman"/>
          <w:bCs/>
          <w:sz w:val="24"/>
          <w:szCs w:val="24"/>
          <w:vertAlign w:val="subscript"/>
          <w:lang w:val="nl-NL"/>
        </w:rPr>
        <w:t>4</w:t>
      </w:r>
      <w:r w:rsidR="008043A7" w:rsidRPr="00B81EA7">
        <w:rPr>
          <w:rFonts w:ascii="Times New Roman" w:hAnsi="Times New Roman"/>
          <w:bCs/>
          <w:sz w:val="24"/>
          <w:szCs w:val="24"/>
          <w:lang w:val="nl-NL"/>
        </w:rPr>
        <w:t>.</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FeO h</w:t>
      </w:r>
      <w:r w:rsidR="008043A7" w:rsidRPr="00B81EA7">
        <w:rPr>
          <w:rFonts w:ascii="Times New Roman" w:hAnsi="Times New Roman"/>
          <w:sz w:val="24"/>
          <w:szCs w:val="24"/>
        </w:rPr>
        <w:t>oặc Fe</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107</w:t>
      </w:r>
      <w:r w:rsidRPr="00B81EA7">
        <w:rPr>
          <w:rStyle w:val="Strong"/>
          <w:i/>
        </w:rPr>
        <w:t>:</w:t>
      </w:r>
      <w:r w:rsidRPr="00B81EA7">
        <w:rPr>
          <w:rStyle w:val="apple-converted-space"/>
        </w:rPr>
        <w:t> </w:t>
      </w:r>
      <w:r w:rsidRPr="00B81EA7">
        <w:t>Hoà tan oxit sắt từ vào dung dịch H</w:t>
      </w:r>
      <w:r w:rsidRPr="00B81EA7">
        <w:rPr>
          <w:vertAlign w:val="subscript"/>
        </w:rPr>
        <w:t>2</w:t>
      </w:r>
      <w:r w:rsidRPr="00B81EA7">
        <w:t>SO</w:t>
      </w:r>
      <w:r w:rsidRPr="00B81EA7">
        <w:rPr>
          <w:vertAlign w:val="subscript"/>
        </w:rPr>
        <w:t>4</w:t>
      </w:r>
      <w:r w:rsidRPr="00B81EA7">
        <w:rPr>
          <w:rStyle w:val="apple-converted-space"/>
        </w:rPr>
        <w:t> </w:t>
      </w:r>
      <w:r w:rsidRPr="00B81EA7">
        <w:t xml:space="preserve">loãng dư thu được dung dịch X. Trong các phát biểu sau, phát biểu </w:t>
      </w:r>
      <w:r w:rsidRPr="00B81EA7">
        <w:rPr>
          <w:b/>
        </w:rPr>
        <w:t>sai</w:t>
      </w:r>
      <w:r w:rsidRPr="00B81EA7">
        <w:t xml:space="preserve"> là :</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t> </w:t>
      </w:r>
      <w:r w:rsidRPr="00B81EA7">
        <w:tab/>
      </w:r>
      <w:r w:rsidRPr="00B81EA7">
        <w:rPr>
          <w:b/>
        </w:rPr>
        <w:t>A.</w:t>
      </w:r>
      <w:r w:rsidRPr="00B81EA7">
        <w:t xml:space="preserve"> Dung dịch X làm mất màu thuốc tím.</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t>  </w:t>
      </w:r>
      <w:r w:rsidRPr="00B81EA7">
        <w:tab/>
      </w:r>
      <w:r w:rsidRPr="00B81EA7">
        <w:rPr>
          <w:b/>
        </w:rPr>
        <w:t>B.</w:t>
      </w:r>
      <w:r w:rsidRPr="00B81EA7">
        <w:t xml:space="preserve"> Dung dịch X không thể hoà tan Cu.</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t>    </w:t>
      </w:r>
      <w:r w:rsidRPr="00B81EA7">
        <w:tab/>
      </w:r>
      <w:r w:rsidRPr="00B81EA7">
        <w:rPr>
          <w:b/>
        </w:rPr>
        <w:t>C.</w:t>
      </w:r>
      <w:r w:rsidRPr="00B81EA7">
        <w:t xml:space="preserve"> Cho NaOH dư vào dung dịch X, thu kết tủa để lâu trong không khí kết tủa sẽ tăng khối lượng.</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lastRenderedPageBreak/>
        <w:tab/>
      </w:r>
      <w:r w:rsidR="008043A7" w:rsidRPr="00B81EA7">
        <w:rPr>
          <w:b/>
        </w:rPr>
        <w:t>D.</w:t>
      </w:r>
      <w:r w:rsidR="008043A7" w:rsidRPr="00B81EA7">
        <w:t xml:space="preserve"> Dung dịch X tác dụng với dung dịch Ag</w:t>
      </w:r>
      <w:r w:rsidR="008043A7" w:rsidRPr="00B81EA7">
        <w:rPr>
          <w:vertAlign w:val="subscript"/>
        </w:rPr>
        <w:t>2</w:t>
      </w:r>
      <w:r w:rsidR="008043A7" w:rsidRPr="00B81EA7">
        <w:t>SO</w:t>
      </w:r>
      <w:r w:rsidR="008043A7" w:rsidRPr="00B81EA7">
        <w:rPr>
          <w:vertAlign w:val="subscript"/>
        </w:rPr>
        <w:t>4</w:t>
      </w:r>
      <w:r w:rsidR="008043A7" w:rsidRPr="00B81EA7">
        <w:t>.</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108</w:t>
      </w:r>
      <w:r w:rsidR="008043A7" w:rsidRPr="00B81EA7">
        <w:rPr>
          <w:rFonts w:ascii="Times New Roman" w:hAnsi="Times New Roman"/>
          <w:b/>
          <w:sz w:val="24"/>
          <w:szCs w:val="24"/>
        </w:rPr>
        <w:t xml:space="preserve">: </w:t>
      </w:r>
      <w:r w:rsidR="008043A7" w:rsidRPr="00B81EA7">
        <w:rPr>
          <w:rFonts w:ascii="Times New Roman" w:hAnsi="Times New Roman"/>
          <w:sz w:val="24"/>
          <w:szCs w:val="24"/>
        </w:rPr>
        <w:t>Hòa tan hoàn toàn Fe</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trong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loãng, dư thu được dung dịch X. Cho dung dịch X lần lượt phản ứng với các chất: Cu, Ag, dung dịch : KMnO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Na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AgNO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KNO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KI, Na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 NaOH. Số trường hợp có phản ứng xảy ra với dung dịch X là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6.</w:t>
      </w:r>
      <w:r w:rsidR="008043A7" w:rsidRPr="00B81EA7">
        <w:rPr>
          <w:rFonts w:ascii="Times New Roman" w:hAnsi="Times New Roman"/>
          <w:sz w:val="24"/>
          <w:szCs w:val="24"/>
        </w:rPr>
        <w:tab/>
      </w:r>
      <w:r w:rsidR="008043A7" w:rsidRPr="00B81EA7">
        <w:rPr>
          <w:rFonts w:ascii="Times New Roman" w:hAnsi="Times New Roman"/>
          <w:b/>
          <w:sz w:val="24"/>
          <w:szCs w:val="24"/>
        </w:rPr>
        <w:t>B.</w:t>
      </w:r>
      <w:r w:rsidRPr="00B81EA7">
        <w:rPr>
          <w:rFonts w:ascii="Times New Roman" w:hAnsi="Times New Roman"/>
          <w:sz w:val="24"/>
          <w:szCs w:val="24"/>
        </w:rPr>
        <w:t xml:space="preserve"> 7.</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8.</w:t>
      </w:r>
      <w:r w:rsidRPr="00B81EA7">
        <w:rPr>
          <w:rFonts w:ascii="Times New Roman" w:hAnsi="Times New Roman"/>
          <w:b/>
          <w:sz w:val="24"/>
          <w:szCs w:val="24"/>
        </w:rPr>
        <w:t xml:space="preserve"> </w:t>
      </w: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9.</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fr-FR"/>
        </w:rPr>
      </w:pPr>
      <w:r w:rsidRPr="00B81EA7">
        <w:rPr>
          <w:rFonts w:ascii="Times New Roman" w:hAnsi="Times New Roman"/>
          <w:b/>
          <w:sz w:val="24"/>
          <w:szCs w:val="24"/>
          <w:lang w:val="fr-FR"/>
        </w:rPr>
        <w:t xml:space="preserve">Câu </w:t>
      </w:r>
      <w:r w:rsidR="002D3C1B" w:rsidRPr="00B81EA7">
        <w:rPr>
          <w:rFonts w:ascii="Times New Roman" w:hAnsi="Times New Roman"/>
          <w:b/>
          <w:sz w:val="24"/>
          <w:szCs w:val="24"/>
        </w:rPr>
        <w:t>109</w:t>
      </w:r>
      <w:r w:rsidRPr="00B81EA7">
        <w:rPr>
          <w:rFonts w:ascii="Times New Roman" w:hAnsi="Times New Roman"/>
          <w:b/>
          <w:sz w:val="24"/>
          <w:szCs w:val="24"/>
          <w:lang w:val="fr-FR"/>
        </w:rPr>
        <w:t>:</w:t>
      </w:r>
      <w:r w:rsidR="00316C09" w:rsidRPr="00B81EA7">
        <w:rPr>
          <w:rFonts w:ascii="Times New Roman" w:hAnsi="Times New Roman"/>
          <w:sz w:val="24"/>
          <w:szCs w:val="24"/>
          <w:lang w:val="fr-FR"/>
        </w:rPr>
        <w:t xml:space="preserve"> Cho sơ đồ chuyển hóa :  </w:t>
      </w:r>
      <w:r w:rsidRPr="00B81EA7">
        <w:rPr>
          <w:rFonts w:ascii="Times New Roman" w:hAnsi="Times New Roman"/>
          <w:sz w:val="24"/>
          <w:szCs w:val="24"/>
          <w:lang w:val="pt-BR"/>
        </w:rPr>
        <w:t>Fe</w:t>
      </w:r>
      <w:r w:rsidRPr="00B81EA7">
        <w:rPr>
          <w:rFonts w:ascii="Times New Roman" w:hAnsi="Times New Roman"/>
          <w:sz w:val="24"/>
          <w:szCs w:val="24"/>
          <w:vertAlign w:val="subscript"/>
          <w:lang w:val="pt-BR"/>
        </w:rPr>
        <w:softHyphen/>
        <w:t>a</w:t>
      </w:r>
      <w:r w:rsidRPr="00B81EA7">
        <w:rPr>
          <w:rFonts w:ascii="Times New Roman" w:hAnsi="Times New Roman"/>
          <w:sz w:val="24"/>
          <w:szCs w:val="24"/>
          <w:lang w:val="pt-BR"/>
        </w:rPr>
        <w:softHyphen/>
        <w:t>O</w:t>
      </w:r>
      <w:r w:rsidRPr="00B81EA7">
        <w:rPr>
          <w:rFonts w:ascii="Times New Roman" w:hAnsi="Times New Roman"/>
          <w:sz w:val="24"/>
          <w:szCs w:val="24"/>
          <w:vertAlign w:val="subscript"/>
          <w:lang w:val="pt-BR"/>
        </w:rPr>
        <w:softHyphen/>
        <w:t>b</w:t>
      </w:r>
      <w:r w:rsidRPr="00B81EA7">
        <w:rPr>
          <w:rFonts w:ascii="Times New Roman" w:hAnsi="Times New Roman"/>
          <w:sz w:val="24"/>
          <w:szCs w:val="24"/>
          <w:lang w:val="pt-BR"/>
        </w:rPr>
        <w:t xml:space="preserve"> + dung dịch HI (dư) </w:t>
      </w:r>
      <w:r w:rsidRPr="00B81EA7">
        <w:rPr>
          <w:rFonts w:ascii="Times New Roman" w:hAnsi="Times New Roman"/>
          <w:position w:val="-6"/>
          <w:sz w:val="24"/>
          <w:szCs w:val="24"/>
        </w:rPr>
        <w:object w:dxaOrig="300" w:dyaOrig="220">
          <v:shape id="_x0000_i1071" type="#_x0000_t75" style="width:15pt;height:11.25pt" o:ole="">
            <v:imagedata r:id="rId70" o:title=""/>
          </v:shape>
          <o:OLEObject Type="Embed" ProgID="Equation.DSMT4" ShapeID="_x0000_i1071" DrawAspect="Content" ObjectID="_1608413485" r:id="rId71"/>
        </w:object>
      </w:r>
      <w:r w:rsidRPr="00B81EA7">
        <w:rPr>
          <w:rFonts w:ascii="Times New Roman" w:hAnsi="Times New Roman"/>
          <w:sz w:val="24"/>
          <w:szCs w:val="24"/>
          <w:lang w:val="pt-BR"/>
        </w:rPr>
        <w:t xml:space="preserve"> X + Y + H</w:t>
      </w:r>
      <w:r w:rsidRPr="00B81EA7">
        <w:rPr>
          <w:rFonts w:ascii="Times New Roman" w:hAnsi="Times New Roman"/>
          <w:sz w:val="24"/>
          <w:szCs w:val="24"/>
          <w:vertAlign w:val="subscript"/>
          <w:lang w:val="pt-BR"/>
        </w:rPr>
        <w:softHyphen/>
        <w:t>2</w:t>
      </w:r>
      <w:r w:rsidRPr="00B81EA7">
        <w:rPr>
          <w:rFonts w:ascii="Times New Roman" w:hAnsi="Times New Roman"/>
          <w:sz w:val="24"/>
          <w:szCs w:val="24"/>
          <w:lang w:val="pt-BR"/>
        </w:rPr>
        <w:softHyphen/>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fr-FR"/>
        </w:rPr>
      </w:pPr>
      <w:r w:rsidRPr="00B81EA7">
        <w:rPr>
          <w:rFonts w:ascii="Times New Roman" w:hAnsi="Times New Roman"/>
          <w:sz w:val="24"/>
          <w:szCs w:val="24"/>
          <w:lang w:val="pt-BR"/>
        </w:rPr>
        <w:t xml:space="preserve">a. Biết X và Y là sản phẩm cuối cùng của quá trình chuyển hóa. </w:t>
      </w:r>
      <w:r w:rsidRPr="00B81EA7">
        <w:rPr>
          <w:rFonts w:ascii="Times New Roman" w:hAnsi="Times New Roman"/>
          <w:sz w:val="24"/>
          <w:szCs w:val="24"/>
          <w:lang w:val="fr-FR"/>
        </w:rPr>
        <w:t>Các chất X và Y là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sz w:val="24"/>
          <w:szCs w:val="24"/>
          <w:lang w:val="pt-BR"/>
        </w:rPr>
        <w:t>A.</w:t>
      </w:r>
      <w:r w:rsidRPr="00B81EA7">
        <w:rPr>
          <w:rFonts w:ascii="Times New Roman" w:hAnsi="Times New Roman"/>
          <w:sz w:val="24"/>
          <w:szCs w:val="24"/>
          <w:lang w:val="pt-BR"/>
        </w:rPr>
        <w:t xml:space="preserve"> Fe và I</w:t>
      </w:r>
      <w:r w:rsidRPr="00B81EA7">
        <w:rPr>
          <w:rFonts w:ascii="Times New Roman" w:hAnsi="Times New Roman"/>
          <w:sz w:val="24"/>
          <w:szCs w:val="24"/>
          <w:vertAlign w:val="subscript"/>
          <w:lang w:val="pt-BR"/>
        </w:rPr>
        <w:softHyphen/>
        <w:t>2</w:t>
      </w:r>
      <w:r w:rsidRPr="00B81EA7">
        <w:rPr>
          <w:rFonts w:ascii="Times New Roman" w:hAnsi="Times New Roman"/>
          <w:sz w:val="24"/>
          <w:szCs w:val="24"/>
          <w:lang w:val="pt-BR"/>
        </w:rPr>
        <w:softHyphen/>
        <w:t>.</w:t>
      </w:r>
      <w:r w:rsidRPr="00B81EA7">
        <w:rPr>
          <w:rFonts w:ascii="Times New Roman" w:hAnsi="Times New Roman"/>
          <w:sz w:val="24"/>
          <w:szCs w:val="24"/>
          <w:lang w:val="pt-BR"/>
        </w:rPr>
        <w:tab/>
      </w:r>
      <w:r w:rsidRPr="00B81EA7">
        <w:rPr>
          <w:rFonts w:ascii="Times New Roman" w:hAnsi="Times New Roman"/>
          <w:b/>
          <w:sz w:val="24"/>
          <w:szCs w:val="24"/>
          <w:lang w:val="pt-BR"/>
        </w:rPr>
        <w:t>B.</w:t>
      </w:r>
      <w:r w:rsidRPr="00B81EA7">
        <w:rPr>
          <w:rFonts w:ascii="Times New Roman" w:hAnsi="Times New Roman"/>
          <w:sz w:val="24"/>
          <w:szCs w:val="24"/>
          <w:lang w:val="pt-BR"/>
        </w:rPr>
        <w:t xml:space="preserve"> FeI</w:t>
      </w:r>
      <w:r w:rsidRPr="00B81EA7">
        <w:rPr>
          <w:rFonts w:ascii="Times New Roman" w:hAnsi="Times New Roman"/>
          <w:sz w:val="24"/>
          <w:szCs w:val="24"/>
          <w:vertAlign w:val="subscript"/>
          <w:lang w:val="pt-BR"/>
        </w:rPr>
        <w:softHyphen/>
        <w:t>3</w:t>
      </w:r>
      <w:r w:rsidRPr="00B81EA7">
        <w:rPr>
          <w:rFonts w:ascii="Times New Roman" w:hAnsi="Times New Roman"/>
          <w:sz w:val="24"/>
          <w:szCs w:val="24"/>
          <w:lang w:val="pt-BR"/>
        </w:rPr>
        <w:softHyphen/>
        <w:t xml:space="preserve"> và FeI</w:t>
      </w:r>
      <w:r w:rsidRPr="00B81EA7">
        <w:rPr>
          <w:rFonts w:ascii="Times New Roman" w:hAnsi="Times New Roman"/>
          <w:sz w:val="24"/>
          <w:szCs w:val="24"/>
          <w:vertAlign w:val="subscript"/>
          <w:lang w:val="pt-BR"/>
        </w:rPr>
        <w:softHyphen/>
        <w:t>2</w:t>
      </w:r>
      <w:r w:rsidRPr="00B81EA7">
        <w:rPr>
          <w:rFonts w:ascii="Times New Roman" w:hAnsi="Times New Roman"/>
          <w:sz w:val="24"/>
          <w:szCs w:val="24"/>
          <w:lang w:val="pt-BR"/>
        </w:rPr>
        <w:softHyphen/>
        <w:t>.</w:t>
      </w:r>
      <w:r w:rsidRPr="00B81EA7">
        <w:rPr>
          <w:rFonts w:ascii="Times New Roman" w:hAnsi="Times New Roman"/>
          <w:sz w:val="24"/>
          <w:szCs w:val="24"/>
          <w:lang w:val="pt-BR"/>
        </w:rPr>
        <w:tab/>
      </w:r>
      <w:r w:rsidRPr="00B81EA7">
        <w:rPr>
          <w:rFonts w:ascii="Times New Roman" w:hAnsi="Times New Roman"/>
          <w:b/>
          <w:sz w:val="24"/>
          <w:szCs w:val="24"/>
          <w:lang w:val="pt-BR"/>
        </w:rPr>
        <w:t>C.</w:t>
      </w:r>
      <w:r w:rsidRPr="00B81EA7">
        <w:rPr>
          <w:rFonts w:ascii="Times New Roman" w:hAnsi="Times New Roman"/>
          <w:sz w:val="24"/>
          <w:szCs w:val="24"/>
          <w:lang w:val="pt-BR"/>
        </w:rPr>
        <w:t xml:space="preserve"> FeI</w:t>
      </w:r>
      <w:r w:rsidRPr="00B81EA7">
        <w:rPr>
          <w:rFonts w:ascii="Times New Roman" w:hAnsi="Times New Roman"/>
          <w:sz w:val="24"/>
          <w:szCs w:val="24"/>
          <w:vertAlign w:val="subscript"/>
          <w:lang w:val="pt-BR"/>
        </w:rPr>
        <w:softHyphen/>
        <w:t>2</w:t>
      </w:r>
      <w:r w:rsidRPr="00B81EA7">
        <w:rPr>
          <w:rFonts w:ascii="Times New Roman" w:hAnsi="Times New Roman"/>
          <w:sz w:val="24"/>
          <w:szCs w:val="24"/>
          <w:lang w:val="pt-BR"/>
        </w:rPr>
        <w:softHyphen/>
        <w:t xml:space="preserve"> và I</w:t>
      </w:r>
      <w:r w:rsidRPr="00B81EA7">
        <w:rPr>
          <w:rFonts w:ascii="Times New Roman" w:hAnsi="Times New Roman"/>
          <w:sz w:val="24"/>
          <w:szCs w:val="24"/>
          <w:vertAlign w:val="subscript"/>
          <w:lang w:val="pt-BR"/>
        </w:rPr>
        <w:softHyphen/>
        <w:t>2</w:t>
      </w:r>
      <w:r w:rsidRPr="00B81EA7">
        <w:rPr>
          <w:rFonts w:ascii="Times New Roman" w:hAnsi="Times New Roman"/>
          <w:sz w:val="24"/>
          <w:szCs w:val="24"/>
          <w:lang w:val="pt-BR"/>
        </w:rPr>
        <w:t>.</w:t>
      </w:r>
      <w:r w:rsidRPr="00B81EA7">
        <w:rPr>
          <w:rFonts w:ascii="Times New Roman" w:hAnsi="Times New Roman"/>
          <w:sz w:val="24"/>
          <w:szCs w:val="24"/>
          <w:lang w:val="pt-BR"/>
        </w:rPr>
        <w:softHyphen/>
      </w:r>
      <w:r w:rsidRPr="00B81EA7">
        <w:rPr>
          <w:rFonts w:ascii="Times New Roman" w:hAnsi="Times New Roman"/>
          <w:sz w:val="24"/>
          <w:szCs w:val="24"/>
          <w:lang w:val="pt-BR"/>
        </w:rPr>
        <w:tab/>
      </w:r>
      <w:r w:rsidRPr="00B81EA7">
        <w:rPr>
          <w:rFonts w:ascii="Times New Roman" w:hAnsi="Times New Roman"/>
          <w:b/>
          <w:sz w:val="24"/>
          <w:szCs w:val="24"/>
          <w:lang w:val="pt-BR"/>
        </w:rPr>
        <w:t>D.</w:t>
      </w:r>
      <w:r w:rsidRPr="00B81EA7">
        <w:rPr>
          <w:rFonts w:ascii="Times New Roman" w:hAnsi="Times New Roman"/>
          <w:sz w:val="24"/>
          <w:szCs w:val="24"/>
          <w:lang w:val="pt-BR"/>
        </w:rPr>
        <w:t xml:space="preserve"> FeI</w:t>
      </w:r>
      <w:r w:rsidRPr="00B81EA7">
        <w:rPr>
          <w:rFonts w:ascii="Times New Roman" w:hAnsi="Times New Roman"/>
          <w:sz w:val="24"/>
          <w:szCs w:val="24"/>
          <w:vertAlign w:val="subscript"/>
          <w:lang w:val="pt-BR"/>
        </w:rPr>
        <w:softHyphen/>
        <w:t>3</w:t>
      </w:r>
      <w:r w:rsidRPr="00B81EA7">
        <w:rPr>
          <w:rFonts w:ascii="Times New Roman" w:hAnsi="Times New Roman"/>
          <w:sz w:val="24"/>
          <w:szCs w:val="24"/>
          <w:lang w:val="pt-BR"/>
        </w:rPr>
        <w:softHyphen/>
        <w:t xml:space="preserve"> và I</w:t>
      </w:r>
      <w:r w:rsidRPr="00B81EA7">
        <w:rPr>
          <w:rFonts w:ascii="Times New Roman" w:hAnsi="Times New Roman"/>
          <w:sz w:val="24"/>
          <w:szCs w:val="24"/>
          <w:vertAlign w:val="subscript"/>
          <w:lang w:val="pt-BR"/>
        </w:rPr>
        <w:softHyphen/>
        <w:t>2</w:t>
      </w:r>
      <w:r w:rsidRPr="00B81EA7">
        <w:rPr>
          <w:rFonts w:ascii="Times New Roman" w:hAnsi="Times New Roman"/>
          <w:sz w:val="24"/>
          <w:szCs w:val="24"/>
          <w:lang w:val="pt-BR"/>
        </w:rPr>
        <w:softHyphen/>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pacing w:val="-2"/>
          <w:sz w:val="24"/>
          <w:szCs w:val="24"/>
        </w:rPr>
      </w:pPr>
      <w:r w:rsidRPr="00B81EA7">
        <w:rPr>
          <w:rFonts w:ascii="Times New Roman" w:hAnsi="Times New Roman"/>
          <w:spacing w:val="-2"/>
          <w:sz w:val="24"/>
          <w:szCs w:val="24"/>
        </w:rPr>
        <w:t xml:space="preserve">b. Có mấy loại oxit </w:t>
      </w:r>
      <w:r w:rsidRPr="00B81EA7">
        <w:rPr>
          <w:rFonts w:ascii="Times New Roman" w:hAnsi="Times New Roman"/>
          <w:sz w:val="24"/>
          <w:szCs w:val="24"/>
          <w:lang w:val="pt-BR"/>
        </w:rPr>
        <w:t>Fe</w:t>
      </w:r>
      <w:r w:rsidRPr="00B81EA7">
        <w:rPr>
          <w:rFonts w:ascii="Times New Roman" w:hAnsi="Times New Roman"/>
          <w:sz w:val="24"/>
          <w:szCs w:val="24"/>
          <w:vertAlign w:val="subscript"/>
          <w:lang w:val="pt-BR"/>
        </w:rPr>
        <w:softHyphen/>
        <w:t>a</w:t>
      </w:r>
      <w:r w:rsidRPr="00B81EA7">
        <w:rPr>
          <w:rFonts w:ascii="Times New Roman" w:hAnsi="Times New Roman"/>
          <w:sz w:val="24"/>
          <w:szCs w:val="24"/>
          <w:lang w:val="pt-BR"/>
        </w:rPr>
        <w:softHyphen/>
        <w:t>O</w:t>
      </w:r>
      <w:r w:rsidRPr="00B81EA7">
        <w:rPr>
          <w:rFonts w:ascii="Times New Roman" w:hAnsi="Times New Roman"/>
          <w:sz w:val="24"/>
          <w:szCs w:val="24"/>
          <w:vertAlign w:val="subscript"/>
          <w:lang w:val="pt-BR"/>
        </w:rPr>
        <w:softHyphen/>
        <w:t>b</w:t>
      </w:r>
      <w:r w:rsidRPr="00B81EA7">
        <w:rPr>
          <w:rFonts w:ascii="Times New Roman" w:hAnsi="Times New Roman"/>
          <w:sz w:val="24"/>
          <w:szCs w:val="24"/>
          <w:lang w:val="pt-BR"/>
        </w:rPr>
        <w:t xml:space="preserve"> thỏa mãn tính chất trên ?</w:t>
      </w:r>
    </w:p>
    <w:p w:rsidR="008043A7" w:rsidRPr="00B81EA7" w:rsidRDefault="00316C09"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pt-BR"/>
        </w:rPr>
      </w:pPr>
      <w:r w:rsidRPr="00B81EA7">
        <w:rPr>
          <w:rFonts w:ascii="Times New Roman" w:hAnsi="Times New Roman"/>
          <w:b/>
          <w:bCs/>
          <w:sz w:val="24"/>
          <w:szCs w:val="24"/>
          <w:lang w:val="pt-BR"/>
        </w:rPr>
        <w:tab/>
      </w:r>
      <w:r w:rsidR="008043A7" w:rsidRPr="00B81EA7">
        <w:rPr>
          <w:rFonts w:ascii="Times New Roman" w:hAnsi="Times New Roman"/>
          <w:b/>
          <w:bCs/>
          <w:sz w:val="24"/>
          <w:szCs w:val="24"/>
          <w:lang w:val="pt-BR"/>
        </w:rPr>
        <w:t>A.</w:t>
      </w:r>
      <w:r w:rsidR="008043A7" w:rsidRPr="00B81EA7">
        <w:rPr>
          <w:rFonts w:ascii="Times New Roman" w:hAnsi="Times New Roman"/>
          <w:bCs/>
          <w:sz w:val="24"/>
          <w:szCs w:val="24"/>
          <w:lang w:val="pt-BR"/>
        </w:rPr>
        <w:t xml:space="preserve"> </w:t>
      </w:r>
      <w:r w:rsidR="008043A7" w:rsidRPr="00B81EA7">
        <w:rPr>
          <w:rFonts w:ascii="Times New Roman" w:hAnsi="Times New Roman"/>
          <w:sz w:val="24"/>
          <w:szCs w:val="24"/>
          <w:lang w:val="pt-BR"/>
        </w:rPr>
        <w:t xml:space="preserve">1. </w:t>
      </w:r>
      <w:r w:rsidR="008043A7" w:rsidRPr="00B81EA7">
        <w:rPr>
          <w:rFonts w:ascii="Times New Roman" w:hAnsi="Times New Roman"/>
          <w:sz w:val="24"/>
          <w:szCs w:val="24"/>
          <w:lang w:val="pt-BR"/>
        </w:rPr>
        <w:tab/>
      </w:r>
      <w:r w:rsidR="008043A7" w:rsidRPr="00B81EA7">
        <w:rPr>
          <w:rFonts w:ascii="Times New Roman" w:hAnsi="Times New Roman"/>
          <w:b/>
          <w:bCs/>
          <w:sz w:val="24"/>
          <w:szCs w:val="24"/>
          <w:lang w:val="pt-BR"/>
        </w:rPr>
        <w:t>B.</w:t>
      </w:r>
      <w:r w:rsidR="008043A7" w:rsidRPr="00B81EA7">
        <w:rPr>
          <w:rFonts w:ascii="Times New Roman" w:hAnsi="Times New Roman"/>
          <w:bCs/>
          <w:sz w:val="24"/>
          <w:szCs w:val="24"/>
          <w:lang w:val="pt-BR"/>
        </w:rPr>
        <w:t xml:space="preserve"> </w:t>
      </w:r>
      <w:r w:rsidRPr="00B81EA7">
        <w:rPr>
          <w:rFonts w:ascii="Times New Roman" w:hAnsi="Times New Roman"/>
          <w:sz w:val="24"/>
          <w:szCs w:val="24"/>
          <w:lang w:val="pt-BR"/>
        </w:rPr>
        <w:t xml:space="preserve">2. </w:t>
      </w:r>
      <w:r w:rsidR="008043A7" w:rsidRPr="00B81EA7">
        <w:rPr>
          <w:rFonts w:ascii="Times New Roman" w:hAnsi="Times New Roman"/>
          <w:sz w:val="24"/>
          <w:szCs w:val="24"/>
          <w:lang w:val="pt-BR"/>
        </w:rPr>
        <w:tab/>
      </w:r>
      <w:r w:rsidR="008043A7" w:rsidRPr="00B81EA7">
        <w:rPr>
          <w:rFonts w:ascii="Times New Roman" w:hAnsi="Times New Roman"/>
          <w:b/>
          <w:bCs/>
          <w:sz w:val="24"/>
          <w:szCs w:val="24"/>
          <w:lang w:val="pt-BR"/>
        </w:rPr>
        <w:t>C.</w:t>
      </w:r>
      <w:r w:rsidR="008043A7" w:rsidRPr="00B81EA7">
        <w:rPr>
          <w:rFonts w:ascii="Times New Roman" w:hAnsi="Times New Roman"/>
          <w:bCs/>
          <w:sz w:val="24"/>
          <w:szCs w:val="24"/>
          <w:lang w:val="pt-BR"/>
        </w:rPr>
        <w:t xml:space="preserve"> </w:t>
      </w:r>
      <w:r w:rsidR="008043A7" w:rsidRPr="00B81EA7">
        <w:rPr>
          <w:rFonts w:ascii="Times New Roman" w:hAnsi="Times New Roman"/>
          <w:sz w:val="24"/>
          <w:szCs w:val="24"/>
          <w:lang w:val="pt-BR"/>
        </w:rPr>
        <w:t xml:space="preserve">3. </w:t>
      </w:r>
      <w:r w:rsidR="008043A7" w:rsidRPr="00B81EA7">
        <w:rPr>
          <w:rFonts w:ascii="Times New Roman" w:hAnsi="Times New Roman"/>
          <w:sz w:val="24"/>
          <w:szCs w:val="24"/>
          <w:lang w:val="pt-BR"/>
        </w:rPr>
        <w:tab/>
      </w:r>
      <w:r w:rsidR="008043A7" w:rsidRPr="00B81EA7">
        <w:rPr>
          <w:rFonts w:ascii="Times New Roman" w:hAnsi="Times New Roman"/>
          <w:b/>
          <w:bCs/>
          <w:sz w:val="24"/>
          <w:szCs w:val="24"/>
          <w:lang w:val="pt-BR"/>
        </w:rPr>
        <w:t>D.</w:t>
      </w:r>
      <w:r w:rsidR="008043A7" w:rsidRPr="00B81EA7">
        <w:rPr>
          <w:rFonts w:ascii="Times New Roman" w:hAnsi="Times New Roman"/>
          <w:bCs/>
          <w:sz w:val="24"/>
          <w:szCs w:val="24"/>
          <w:lang w:val="pt-BR"/>
        </w:rPr>
        <w:t xml:space="preserve"> </w:t>
      </w:r>
      <w:r w:rsidR="008043A7" w:rsidRPr="00B81EA7">
        <w:rPr>
          <w:rFonts w:ascii="Times New Roman" w:hAnsi="Times New Roman"/>
          <w:sz w:val="24"/>
          <w:szCs w:val="24"/>
          <w:lang w:val="pt-BR"/>
        </w:rPr>
        <w:t>4.</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110</w:t>
      </w:r>
      <w:r w:rsidRPr="00B81EA7">
        <w:rPr>
          <w:rStyle w:val="Strong"/>
          <w:rFonts w:ascii="Times New Roman" w:hAnsi="Times New Roman"/>
          <w:sz w:val="24"/>
          <w:szCs w:val="24"/>
        </w:rPr>
        <w:t>:</w:t>
      </w:r>
      <w:r w:rsidRPr="00B81EA7">
        <w:rPr>
          <w:rStyle w:val="apple-converted-space"/>
          <w:rFonts w:ascii="Times New Roman" w:hAnsi="Times New Roman"/>
          <w:sz w:val="24"/>
          <w:szCs w:val="24"/>
        </w:rPr>
        <w:t> </w:t>
      </w:r>
      <w:r w:rsidRPr="00B81EA7">
        <w:rPr>
          <w:rFonts w:ascii="Times New Roman" w:hAnsi="Times New Roman"/>
          <w:sz w:val="24"/>
          <w:szCs w:val="24"/>
          <w:lang w:val="pt-BR"/>
        </w:rPr>
        <w:t xml:space="preserve">Trong các </w:t>
      </w:r>
      <w:r w:rsidR="00316C09" w:rsidRPr="00B81EA7">
        <w:rPr>
          <w:rFonts w:ascii="Times New Roman" w:hAnsi="Times New Roman"/>
          <w:sz w:val="24"/>
          <w:szCs w:val="24"/>
          <w:lang w:val="pt-BR"/>
        </w:rPr>
        <w:t>sơ đồ phản ứng hoá học sau đây:</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 xml:space="preserve">      (1) Fe</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 xml:space="preserve"> + HCl </w:t>
      </w:r>
      <w:r w:rsidRPr="00B81EA7">
        <w:rPr>
          <w:rFonts w:ascii="Times New Roman" w:hAnsi="Times New Roman"/>
          <w:sz w:val="24"/>
          <w:szCs w:val="24"/>
        </w:rPr>
        <w:sym w:font="Symbol" w:char="F0AE"/>
      </w:r>
      <w:r w:rsidRPr="00B81EA7">
        <w:rPr>
          <w:rFonts w:ascii="Times New Roman" w:hAnsi="Times New Roman"/>
          <w:sz w:val="24"/>
          <w:szCs w:val="24"/>
          <w:lang w:val="pt-BR"/>
        </w:rPr>
        <w:t xml:space="preserve"> FeCl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 FeCl</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(2) Fe(OH)</w:t>
      </w:r>
      <w:r w:rsidRPr="00B81EA7">
        <w:rPr>
          <w:rFonts w:ascii="Times New Roman" w:hAnsi="Times New Roman"/>
          <w:sz w:val="24"/>
          <w:szCs w:val="24"/>
          <w:vertAlign w:val="subscript"/>
        </w:rPr>
        <w:t>3</w:t>
      </w:r>
      <w:r w:rsidRPr="00B81EA7">
        <w:rPr>
          <w:rFonts w:ascii="Times New Roman" w:hAnsi="Times New Roman"/>
          <w:sz w:val="24"/>
          <w:szCs w:val="24"/>
        </w:rPr>
        <w:t xml:space="preserve"> + H</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 xml:space="preserve"> đặc, nóng </w:t>
      </w:r>
      <w:r w:rsidRPr="00B81EA7">
        <w:rPr>
          <w:rFonts w:ascii="Times New Roman" w:hAnsi="Times New Roman"/>
          <w:sz w:val="24"/>
          <w:szCs w:val="24"/>
        </w:rPr>
        <w:sym w:font="Symbol" w:char="F0AE"/>
      </w:r>
      <w:r w:rsidRPr="00B81EA7">
        <w:rPr>
          <w:rFonts w:ascii="Times New Roman" w:hAnsi="Times New Roman"/>
          <w:sz w:val="24"/>
          <w:szCs w:val="24"/>
        </w:rPr>
        <w:t xml:space="preserve"> Fe</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w:t>
      </w:r>
      <w:r w:rsidRPr="00B81EA7">
        <w:rPr>
          <w:rFonts w:ascii="Times New Roman" w:hAnsi="Times New Roman"/>
          <w:sz w:val="24"/>
          <w:szCs w:val="24"/>
          <w:vertAlign w:val="subscript"/>
        </w:rPr>
        <w:t>3</w:t>
      </w:r>
      <w:r w:rsidRPr="00B81EA7">
        <w:rPr>
          <w:rFonts w:ascii="Times New Roman" w:hAnsi="Times New Roman"/>
          <w:sz w:val="24"/>
          <w:szCs w:val="24"/>
        </w:rPr>
        <w:t xml:space="preserve"> + SO</w:t>
      </w:r>
      <w:r w:rsidRPr="00B81EA7">
        <w:rPr>
          <w:rFonts w:ascii="Times New Roman" w:hAnsi="Times New Roman"/>
          <w:sz w:val="24"/>
          <w:szCs w:val="24"/>
          <w:vertAlign w:val="subscript"/>
        </w:rPr>
        <w:t>2</w:t>
      </w:r>
      <w:r w:rsidRPr="00B81EA7">
        <w:rPr>
          <w:rFonts w:ascii="Times New Roman" w:hAnsi="Times New Roman"/>
          <w:sz w:val="24"/>
          <w:szCs w:val="24"/>
        </w:rPr>
        <w:t xml:space="preserve"> + H</w:t>
      </w:r>
      <w:r w:rsidRPr="00B81EA7">
        <w:rPr>
          <w:rFonts w:ascii="Times New Roman" w:hAnsi="Times New Roman"/>
          <w:sz w:val="24"/>
          <w:szCs w:val="24"/>
          <w:vertAlign w:val="subscript"/>
        </w:rPr>
        <w:t>2</w:t>
      </w:r>
      <w:r w:rsidRPr="00B81EA7">
        <w:rPr>
          <w:rFonts w:ascii="Times New Roman" w:hAnsi="Times New Roman"/>
          <w:sz w:val="24"/>
          <w:szCs w:val="24"/>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 xml:space="preserve">      (3) FeO + HNO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loãng </w:t>
      </w:r>
      <w:r w:rsidRPr="00B81EA7">
        <w:rPr>
          <w:rFonts w:ascii="Times New Roman" w:hAnsi="Times New Roman"/>
          <w:sz w:val="24"/>
          <w:szCs w:val="24"/>
        </w:rPr>
        <w:sym w:font="Symbol" w:char="F0AE"/>
      </w:r>
      <w:r w:rsidRPr="00B81EA7">
        <w:rPr>
          <w:rFonts w:ascii="Times New Roman" w:hAnsi="Times New Roman"/>
          <w:sz w:val="24"/>
          <w:szCs w:val="24"/>
          <w:lang w:val="pt-BR"/>
        </w:rPr>
        <w:t xml:space="preserve"> Fe(NO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NO + 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 xml:space="preserve">      (4) FeCl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 HNO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loãng </w:t>
      </w:r>
      <w:r w:rsidRPr="00B81EA7">
        <w:rPr>
          <w:rFonts w:ascii="Times New Roman" w:hAnsi="Times New Roman"/>
          <w:sz w:val="24"/>
          <w:szCs w:val="24"/>
        </w:rPr>
        <w:sym w:font="Symbol" w:char="F0AE"/>
      </w:r>
      <w:r w:rsidRPr="00B81EA7">
        <w:rPr>
          <w:rFonts w:ascii="Times New Roman" w:hAnsi="Times New Roman"/>
          <w:sz w:val="24"/>
          <w:szCs w:val="24"/>
          <w:lang w:val="pt-BR"/>
        </w:rPr>
        <w:t xml:space="preserve"> Fe(NO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HCl + NO + 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 xml:space="preserve">      (5) Al + HNO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loãng </w:t>
      </w:r>
      <w:r w:rsidRPr="00B81EA7">
        <w:rPr>
          <w:rFonts w:ascii="Times New Roman" w:hAnsi="Times New Roman"/>
          <w:sz w:val="24"/>
          <w:szCs w:val="24"/>
        </w:rPr>
        <w:sym w:font="Symbol" w:char="F0AE"/>
      </w:r>
      <w:r w:rsidRPr="00B81EA7">
        <w:rPr>
          <w:rFonts w:ascii="Times New Roman" w:hAnsi="Times New Roman"/>
          <w:sz w:val="24"/>
          <w:szCs w:val="24"/>
          <w:lang w:val="pt-BR"/>
        </w:rPr>
        <w:t xml:space="preserve"> Al(NO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H</w:t>
      </w:r>
      <w:r w:rsidRPr="00B81EA7">
        <w:rPr>
          <w:rFonts w:ascii="Times New Roman" w:hAnsi="Times New Roman"/>
          <w:sz w:val="24"/>
          <w:szCs w:val="24"/>
          <w:vertAlign w:val="subscript"/>
          <w:lang w:val="pt-BR"/>
        </w:rPr>
        <w:t>2</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lang w:val="pt-BR"/>
        </w:rPr>
        <w:t xml:space="preserve">      (6) </w:t>
      </w:r>
      <w:r w:rsidRPr="00B81EA7">
        <w:rPr>
          <w:rFonts w:ascii="Times New Roman" w:hAnsi="Times New Roman"/>
          <w:sz w:val="24"/>
          <w:szCs w:val="24"/>
        </w:rPr>
        <w:t>FeO + H</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 xml:space="preserve"> đặc, nguội </w:t>
      </w:r>
      <w:r w:rsidRPr="00B81EA7">
        <w:rPr>
          <w:rFonts w:ascii="Times New Roman" w:hAnsi="Times New Roman"/>
          <w:sz w:val="24"/>
          <w:szCs w:val="24"/>
        </w:rPr>
        <w:sym w:font="Symbol" w:char="F0AE"/>
      </w:r>
      <w:r w:rsidRPr="00B81EA7">
        <w:rPr>
          <w:rFonts w:ascii="Times New Roman" w:hAnsi="Times New Roman"/>
          <w:sz w:val="24"/>
          <w:szCs w:val="24"/>
        </w:rPr>
        <w:t xml:space="preserve"> Fe</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w:t>
      </w:r>
      <w:r w:rsidRPr="00B81EA7">
        <w:rPr>
          <w:rFonts w:ascii="Times New Roman" w:hAnsi="Times New Roman"/>
          <w:sz w:val="24"/>
          <w:szCs w:val="24"/>
          <w:vertAlign w:val="subscript"/>
        </w:rPr>
        <w:t>3</w:t>
      </w:r>
      <w:r w:rsidRPr="00B81EA7">
        <w:rPr>
          <w:rFonts w:ascii="Times New Roman" w:hAnsi="Times New Roman"/>
          <w:sz w:val="24"/>
          <w:szCs w:val="24"/>
        </w:rPr>
        <w:t xml:space="preserve"> + SO</w:t>
      </w:r>
      <w:r w:rsidRPr="00B81EA7">
        <w:rPr>
          <w:rFonts w:ascii="Times New Roman" w:hAnsi="Times New Roman"/>
          <w:sz w:val="24"/>
          <w:szCs w:val="24"/>
          <w:vertAlign w:val="subscript"/>
        </w:rPr>
        <w:t>2</w:t>
      </w:r>
      <w:r w:rsidRPr="00B81EA7">
        <w:rPr>
          <w:rFonts w:ascii="Times New Roman" w:hAnsi="Times New Roman"/>
          <w:sz w:val="24"/>
          <w:szCs w:val="24"/>
        </w:rPr>
        <w:t xml:space="preserve"> + H</w:t>
      </w:r>
      <w:r w:rsidRPr="00B81EA7">
        <w:rPr>
          <w:rFonts w:ascii="Times New Roman" w:hAnsi="Times New Roman"/>
          <w:sz w:val="24"/>
          <w:szCs w:val="24"/>
          <w:vertAlign w:val="subscript"/>
        </w:rPr>
        <w:t>2</w:t>
      </w:r>
      <w:r w:rsidRPr="00B81EA7">
        <w:rPr>
          <w:rFonts w:ascii="Times New Roman" w:hAnsi="Times New Roman"/>
          <w:sz w:val="24"/>
          <w:szCs w:val="24"/>
        </w:rPr>
        <w:t>O</w:t>
      </w:r>
    </w:p>
    <w:p w:rsidR="00316C09"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lang w:val="pt-BR"/>
        </w:rPr>
        <w:t xml:space="preserve">Có bao nhiêu phản ứng viết </w:t>
      </w:r>
      <w:r w:rsidRPr="00B81EA7">
        <w:rPr>
          <w:rFonts w:ascii="Times New Roman" w:hAnsi="Times New Roman"/>
          <w:b/>
          <w:sz w:val="24"/>
          <w:szCs w:val="24"/>
          <w:lang w:val="pt-BR"/>
        </w:rPr>
        <w:t>sai</w:t>
      </w:r>
      <w:r w:rsidRPr="00B81EA7">
        <w:rPr>
          <w:rFonts w:ascii="Times New Roman" w:hAnsi="Times New Roman"/>
          <w:sz w:val="24"/>
          <w:szCs w:val="24"/>
          <w:lang w:val="pt-BR"/>
        </w:rPr>
        <w:t xml:space="preserve">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1.</w:t>
      </w:r>
      <w:r w:rsidR="008043A7" w:rsidRPr="00B81EA7">
        <w:rPr>
          <w:rFonts w:ascii="Times New Roman" w:hAnsi="Times New Roman"/>
          <w:sz w:val="24"/>
          <w:szCs w:val="24"/>
        </w:rPr>
        <w:tab/>
      </w:r>
      <w:r w:rsidR="008043A7" w:rsidRPr="00B81EA7">
        <w:rPr>
          <w:rFonts w:ascii="Times New Roman" w:hAnsi="Times New Roman"/>
          <w:b/>
          <w:sz w:val="24"/>
          <w:szCs w:val="24"/>
        </w:rPr>
        <w:t>B.</w:t>
      </w:r>
      <w:r w:rsidRPr="00B81EA7">
        <w:rPr>
          <w:rFonts w:ascii="Times New Roman" w:hAnsi="Times New Roman"/>
          <w:sz w:val="24"/>
          <w:szCs w:val="24"/>
        </w:rPr>
        <w:t xml:space="preserve"> 2.</w:t>
      </w:r>
      <w:r w:rsidR="008043A7" w:rsidRPr="00B81EA7">
        <w:rPr>
          <w:rFonts w:ascii="Times New Roman" w:hAnsi="Times New Roman"/>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3.</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4.</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111</w:t>
      </w:r>
      <w:r w:rsidRPr="00B81EA7">
        <w:rPr>
          <w:rStyle w:val="Strong"/>
          <w:rFonts w:ascii="Times New Roman" w:hAnsi="Times New Roman"/>
          <w:sz w:val="24"/>
          <w:szCs w:val="24"/>
        </w:rPr>
        <w:t>:</w:t>
      </w:r>
      <w:r w:rsidRPr="00B81EA7">
        <w:rPr>
          <w:rStyle w:val="apple-converted-space"/>
          <w:rFonts w:ascii="Times New Roman" w:hAnsi="Times New Roman"/>
          <w:sz w:val="24"/>
          <w:szCs w:val="24"/>
        </w:rPr>
        <w:t> </w:t>
      </w:r>
      <w:r w:rsidRPr="00B81EA7">
        <w:rPr>
          <w:rFonts w:ascii="Times New Roman" w:hAnsi="Times New Roman"/>
          <w:sz w:val="24"/>
          <w:szCs w:val="24"/>
          <w:lang w:val="pt-BR"/>
        </w:rPr>
        <w:t>Cho các phương trình phản ứng hoá học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rPr>
        <w:t xml:space="preserve">      (1) </w:t>
      </w:r>
      <w:r w:rsidRPr="00B81EA7">
        <w:rPr>
          <w:rFonts w:ascii="Times New Roman" w:hAnsi="Times New Roman"/>
          <w:sz w:val="24"/>
          <w:szCs w:val="24"/>
          <w:lang w:val="pt-BR"/>
        </w:rPr>
        <w:t>4Fe(OH)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 O</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+ 2H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O </w:t>
      </w:r>
      <w:r w:rsidRPr="00B81EA7">
        <w:rPr>
          <w:rFonts w:ascii="Times New Roman" w:hAnsi="Times New Roman"/>
          <w:sz w:val="24"/>
          <w:szCs w:val="24"/>
        </w:rPr>
        <w:sym w:font="Symbol" w:char="F0AE"/>
      </w:r>
      <w:r w:rsidRPr="00B81EA7">
        <w:rPr>
          <w:rFonts w:ascii="Times New Roman" w:hAnsi="Times New Roman"/>
          <w:sz w:val="24"/>
          <w:szCs w:val="24"/>
          <w:lang w:val="pt-BR"/>
        </w:rPr>
        <w:t xml:space="preserve"> 4Fe(OH)</w:t>
      </w:r>
      <w:r w:rsidRPr="00B81EA7">
        <w:rPr>
          <w:rFonts w:ascii="Times New Roman" w:hAnsi="Times New Roman"/>
          <w:sz w:val="24"/>
          <w:szCs w:val="24"/>
          <w:vertAlign w:val="subscript"/>
          <w:lang w:val="pt-BR"/>
        </w:rPr>
        <w:t>3</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(2) Fe</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xml:space="preserve"> + 6HCl </w:t>
      </w:r>
      <w:r w:rsidRPr="00B81EA7">
        <w:rPr>
          <w:rFonts w:ascii="Times New Roman" w:hAnsi="Times New Roman"/>
          <w:sz w:val="24"/>
          <w:szCs w:val="24"/>
        </w:rPr>
        <w:sym w:font="Symbol" w:char="F0AE"/>
      </w:r>
      <w:r w:rsidRPr="00B81EA7">
        <w:rPr>
          <w:rFonts w:ascii="Times New Roman" w:hAnsi="Times New Roman"/>
          <w:sz w:val="24"/>
          <w:szCs w:val="24"/>
        </w:rPr>
        <w:t xml:space="preserve"> 2FeCl</w:t>
      </w:r>
      <w:r w:rsidRPr="00B81EA7">
        <w:rPr>
          <w:rFonts w:ascii="Times New Roman" w:hAnsi="Times New Roman"/>
          <w:sz w:val="24"/>
          <w:szCs w:val="24"/>
          <w:vertAlign w:val="subscript"/>
        </w:rPr>
        <w:t>3</w:t>
      </w:r>
      <w:r w:rsidRPr="00B81EA7">
        <w:rPr>
          <w:rFonts w:ascii="Times New Roman" w:hAnsi="Times New Roman"/>
          <w:sz w:val="24"/>
          <w:szCs w:val="24"/>
        </w:rPr>
        <w:t xml:space="preserve"> + 3H</w:t>
      </w:r>
      <w:r w:rsidRPr="00B81EA7">
        <w:rPr>
          <w:rFonts w:ascii="Times New Roman" w:hAnsi="Times New Roman"/>
          <w:sz w:val="24"/>
          <w:szCs w:val="24"/>
          <w:vertAlign w:val="subscript"/>
        </w:rPr>
        <w:t>2</w:t>
      </w:r>
      <w:r w:rsidRPr="00B81EA7">
        <w:rPr>
          <w:rFonts w:ascii="Times New Roman" w:hAnsi="Times New Roman"/>
          <w:sz w:val="24"/>
          <w:szCs w:val="24"/>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(3) 2FeCl</w:t>
      </w:r>
      <w:r w:rsidRPr="00B81EA7">
        <w:rPr>
          <w:rFonts w:ascii="Times New Roman" w:hAnsi="Times New Roman"/>
          <w:sz w:val="24"/>
          <w:szCs w:val="24"/>
          <w:vertAlign w:val="subscript"/>
        </w:rPr>
        <w:t>3</w:t>
      </w:r>
      <w:r w:rsidRPr="00B81EA7">
        <w:rPr>
          <w:rFonts w:ascii="Times New Roman" w:hAnsi="Times New Roman"/>
          <w:sz w:val="24"/>
          <w:szCs w:val="24"/>
        </w:rPr>
        <w:t xml:space="preserve"> + Fe </w:t>
      </w:r>
      <w:r w:rsidRPr="00B81EA7">
        <w:rPr>
          <w:rFonts w:ascii="Times New Roman" w:hAnsi="Times New Roman"/>
          <w:sz w:val="24"/>
          <w:szCs w:val="24"/>
        </w:rPr>
        <w:sym w:font="Symbol" w:char="F0AE"/>
      </w:r>
      <w:r w:rsidRPr="00B81EA7">
        <w:rPr>
          <w:rFonts w:ascii="Times New Roman" w:hAnsi="Times New Roman"/>
          <w:sz w:val="24"/>
          <w:szCs w:val="24"/>
        </w:rPr>
        <w:t xml:space="preserve"> 3FeCl</w:t>
      </w:r>
      <w:r w:rsidRPr="00B81EA7">
        <w:rPr>
          <w:rFonts w:ascii="Times New Roman" w:hAnsi="Times New Roman"/>
          <w:sz w:val="24"/>
          <w:szCs w:val="24"/>
          <w:vertAlign w:val="subscript"/>
        </w:rPr>
        <w:t>2</w:t>
      </w:r>
      <w:r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(4) 2FeCl</w:t>
      </w:r>
      <w:r w:rsidRPr="00B81EA7">
        <w:rPr>
          <w:rFonts w:ascii="Times New Roman" w:hAnsi="Times New Roman"/>
          <w:sz w:val="24"/>
          <w:szCs w:val="24"/>
          <w:vertAlign w:val="subscript"/>
        </w:rPr>
        <w:t>2</w:t>
      </w:r>
      <w:r w:rsidRPr="00B81EA7">
        <w:rPr>
          <w:rFonts w:ascii="Times New Roman" w:hAnsi="Times New Roman"/>
          <w:sz w:val="24"/>
          <w:szCs w:val="24"/>
        </w:rPr>
        <w:t xml:space="preserve"> + Cl</w:t>
      </w:r>
      <w:r w:rsidRPr="00B81EA7">
        <w:rPr>
          <w:rFonts w:ascii="Times New Roman" w:hAnsi="Times New Roman"/>
          <w:sz w:val="24"/>
          <w:szCs w:val="24"/>
          <w:vertAlign w:val="subscript"/>
        </w:rPr>
        <w:t>2</w:t>
      </w:r>
      <w:r w:rsidRPr="00B81EA7">
        <w:rPr>
          <w:rFonts w:ascii="Times New Roman" w:hAnsi="Times New Roman"/>
          <w:sz w:val="24"/>
          <w:szCs w:val="24"/>
        </w:rPr>
        <w:t xml:space="preserve"> </w:t>
      </w:r>
      <w:r w:rsidRPr="00B81EA7">
        <w:rPr>
          <w:rFonts w:ascii="Times New Roman" w:hAnsi="Times New Roman"/>
          <w:sz w:val="24"/>
          <w:szCs w:val="24"/>
        </w:rPr>
        <w:sym w:font="Symbol" w:char="F0AE"/>
      </w:r>
      <w:r w:rsidRPr="00B81EA7">
        <w:rPr>
          <w:rFonts w:ascii="Times New Roman" w:hAnsi="Times New Roman"/>
          <w:sz w:val="24"/>
          <w:szCs w:val="24"/>
        </w:rPr>
        <w:t xml:space="preserve"> 2FeCl</w:t>
      </w:r>
      <w:r w:rsidRPr="00B81EA7">
        <w:rPr>
          <w:rFonts w:ascii="Times New Roman" w:hAnsi="Times New Roman"/>
          <w:sz w:val="24"/>
          <w:szCs w:val="24"/>
          <w:vertAlign w:val="subscript"/>
        </w:rPr>
        <w:t>3</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(5) Fe(OH)</w:t>
      </w:r>
      <w:r w:rsidRPr="00B81EA7">
        <w:rPr>
          <w:rFonts w:ascii="Times New Roman" w:hAnsi="Times New Roman"/>
          <w:sz w:val="24"/>
          <w:szCs w:val="24"/>
          <w:vertAlign w:val="subscript"/>
        </w:rPr>
        <w:t>2</w:t>
      </w:r>
      <w:r w:rsidRPr="00B81EA7">
        <w:rPr>
          <w:rFonts w:ascii="Times New Roman" w:hAnsi="Times New Roman"/>
          <w:sz w:val="24"/>
          <w:szCs w:val="24"/>
        </w:rPr>
        <w:t xml:space="preserve"> </w:t>
      </w:r>
      <w:r w:rsidRPr="00B81EA7">
        <w:rPr>
          <w:rFonts w:ascii="Times New Roman" w:hAnsi="Times New Roman"/>
          <w:position w:val="-6"/>
          <w:sz w:val="24"/>
          <w:szCs w:val="24"/>
        </w:rPr>
        <w:object w:dxaOrig="560" w:dyaOrig="360">
          <v:shape id="_x0000_i1072" type="#_x0000_t75" style="width:27.75pt;height:18pt" o:ole="">
            <v:imagedata r:id="rId66" o:title=""/>
          </v:shape>
          <o:OLEObject Type="Embed" ProgID="Equation.DSMT4" ShapeID="_x0000_i1072" DrawAspect="Content" ObjectID="_1608413486" r:id="rId72"/>
        </w:object>
      </w:r>
      <w:r w:rsidRPr="00B81EA7">
        <w:rPr>
          <w:rFonts w:ascii="Times New Roman" w:hAnsi="Times New Roman"/>
          <w:sz w:val="24"/>
          <w:szCs w:val="24"/>
        </w:rPr>
        <w:t xml:space="preserve"> FeO + H</w:t>
      </w:r>
      <w:r w:rsidRPr="00B81EA7">
        <w:rPr>
          <w:rFonts w:ascii="Times New Roman" w:hAnsi="Times New Roman"/>
          <w:sz w:val="24"/>
          <w:szCs w:val="24"/>
          <w:vertAlign w:val="subscript"/>
        </w:rPr>
        <w:t>2</w:t>
      </w:r>
      <w:r w:rsidRPr="00B81EA7">
        <w:rPr>
          <w:rFonts w:ascii="Times New Roman" w:hAnsi="Times New Roman"/>
          <w:sz w:val="24"/>
          <w:szCs w:val="24"/>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(6) Fe</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xml:space="preserve"> + CO </w:t>
      </w:r>
      <w:r w:rsidRPr="00B81EA7">
        <w:rPr>
          <w:rFonts w:ascii="Times New Roman" w:hAnsi="Times New Roman"/>
          <w:position w:val="-6"/>
          <w:sz w:val="24"/>
          <w:szCs w:val="24"/>
        </w:rPr>
        <w:object w:dxaOrig="560" w:dyaOrig="360">
          <v:shape id="_x0000_i1073" type="#_x0000_t75" style="width:27.75pt;height:18pt" o:ole="">
            <v:imagedata r:id="rId66" o:title=""/>
          </v:shape>
          <o:OLEObject Type="Embed" ProgID="Equation.DSMT4" ShapeID="_x0000_i1073" DrawAspect="Content" ObjectID="_1608413487" r:id="rId73"/>
        </w:object>
      </w:r>
      <w:r w:rsidRPr="00B81EA7">
        <w:rPr>
          <w:rFonts w:ascii="Times New Roman" w:hAnsi="Times New Roman"/>
          <w:sz w:val="24"/>
          <w:szCs w:val="24"/>
        </w:rPr>
        <w:t xml:space="preserve"> 2FeO + CO</w:t>
      </w:r>
      <w:r w:rsidRPr="00B81EA7">
        <w:rPr>
          <w:rFonts w:ascii="Times New Roman" w:hAnsi="Times New Roman"/>
          <w:sz w:val="24"/>
          <w:szCs w:val="24"/>
          <w:vertAlign w:val="subscript"/>
        </w:rPr>
        <w:t>2</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(7) 2FeCl</w:t>
      </w:r>
      <w:r w:rsidRPr="00B81EA7">
        <w:rPr>
          <w:rFonts w:ascii="Times New Roman" w:hAnsi="Times New Roman"/>
          <w:sz w:val="24"/>
          <w:szCs w:val="24"/>
          <w:vertAlign w:val="subscript"/>
        </w:rPr>
        <w:t>3</w:t>
      </w:r>
      <w:r w:rsidRPr="00B81EA7">
        <w:rPr>
          <w:rFonts w:ascii="Times New Roman" w:hAnsi="Times New Roman"/>
          <w:sz w:val="24"/>
          <w:szCs w:val="24"/>
        </w:rPr>
        <w:t xml:space="preserve"> + Cu </w:t>
      </w:r>
      <w:r w:rsidRPr="00B81EA7">
        <w:rPr>
          <w:rFonts w:ascii="Times New Roman" w:hAnsi="Times New Roman"/>
          <w:position w:val="-6"/>
          <w:sz w:val="24"/>
          <w:szCs w:val="24"/>
        </w:rPr>
        <w:object w:dxaOrig="560" w:dyaOrig="360">
          <v:shape id="_x0000_i1074" type="#_x0000_t75" style="width:27.75pt;height:18pt" o:ole="">
            <v:imagedata r:id="rId66" o:title=""/>
          </v:shape>
          <o:OLEObject Type="Embed" ProgID="Equation.DSMT4" ShapeID="_x0000_i1074" DrawAspect="Content" ObjectID="_1608413488" r:id="rId74"/>
        </w:object>
      </w:r>
      <w:r w:rsidRPr="00B81EA7">
        <w:rPr>
          <w:rFonts w:ascii="Times New Roman" w:hAnsi="Times New Roman"/>
          <w:sz w:val="24"/>
          <w:szCs w:val="24"/>
        </w:rPr>
        <w:t xml:space="preserve"> 2FeCl</w:t>
      </w:r>
      <w:r w:rsidRPr="00B81EA7">
        <w:rPr>
          <w:rFonts w:ascii="Times New Roman" w:hAnsi="Times New Roman"/>
          <w:sz w:val="24"/>
          <w:szCs w:val="24"/>
          <w:vertAlign w:val="subscript"/>
        </w:rPr>
        <w:t>2</w:t>
      </w:r>
      <w:r w:rsidRPr="00B81EA7">
        <w:rPr>
          <w:rFonts w:ascii="Times New Roman" w:hAnsi="Times New Roman"/>
          <w:sz w:val="24"/>
          <w:szCs w:val="24"/>
        </w:rPr>
        <w:t xml:space="preserve"> + CuCl</w:t>
      </w:r>
      <w:r w:rsidRPr="00B81EA7">
        <w:rPr>
          <w:rFonts w:ascii="Times New Roman" w:hAnsi="Times New Roman"/>
          <w:sz w:val="24"/>
          <w:szCs w:val="24"/>
          <w:vertAlign w:val="subscript"/>
        </w:rPr>
        <w:t>2</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rPr>
        <w:t xml:space="preserve">      (8) </w:t>
      </w:r>
      <w:r w:rsidRPr="00B81EA7">
        <w:rPr>
          <w:rFonts w:ascii="Times New Roman" w:hAnsi="Times New Roman"/>
          <w:sz w:val="24"/>
          <w:szCs w:val="24"/>
          <w:lang w:val="pt-BR"/>
        </w:rPr>
        <w:t>3FeO + 10HNO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w:t>
      </w:r>
      <w:r w:rsidRPr="00B81EA7">
        <w:rPr>
          <w:rFonts w:ascii="Times New Roman" w:hAnsi="Times New Roman"/>
          <w:sz w:val="24"/>
          <w:szCs w:val="24"/>
        </w:rPr>
        <w:sym w:font="Symbol" w:char="F0AE"/>
      </w:r>
      <w:r w:rsidRPr="00B81EA7">
        <w:rPr>
          <w:rFonts w:ascii="Times New Roman" w:hAnsi="Times New Roman"/>
          <w:sz w:val="24"/>
          <w:szCs w:val="24"/>
          <w:lang w:val="pt-BR"/>
        </w:rPr>
        <w:t xml:space="preserve"> 3Fe(NO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+ 5H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O + NO</w:t>
      </w:r>
      <w:r w:rsidRPr="00B81EA7">
        <w:rPr>
          <w:rFonts w:ascii="Times New Roman" w:hAnsi="Times New Roman"/>
          <w:sz w:val="24"/>
          <w:szCs w:val="24"/>
        </w:rPr>
        <w:sym w:font="Symbol" w:char="F0AD"/>
      </w:r>
      <w:r w:rsidRPr="00B81EA7">
        <w:rPr>
          <w:rFonts w:ascii="Times New Roman" w:hAnsi="Times New Roman"/>
          <w:sz w:val="24"/>
          <w:szCs w:val="24"/>
          <w:lang w:val="pt-BR"/>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rPr>
        <w:t>Có bao nhiêu phản ứng sắt(II) bị oxi hóa thành sắt(III) và bao nhiêu phản ứng sắt(III) bị khử thành sắt(II)?</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4 và 4.</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4 và 3.</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3 và 3.</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3 và 4.</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sz w:val="24"/>
          <w:szCs w:val="24"/>
        </w:rPr>
        <w:t xml:space="preserve">Câu </w:t>
      </w:r>
      <w:r w:rsidR="002D3C1B" w:rsidRPr="00B81EA7">
        <w:rPr>
          <w:rFonts w:ascii="Times New Roman" w:hAnsi="Times New Roman"/>
          <w:b/>
          <w:sz w:val="24"/>
          <w:szCs w:val="24"/>
        </w:rPr>
        <w:t>112</w:t>
      </w:r>
      <w:r w:rsidRPr="00B81EA7">
        <w:rPr>
          <w:rFonts w:ascii="Times New Roman" w:hAnsi="Times New Roman"/>
          <w:b/>
          <w:bCs/>
          <w:sz w:val="24"/>
          <w:szCs w:val="24"/>
        </w:rPr>
        <w:t>:</w:t>
      </w:r>
      <w:r w:rsidRPr="00B81EA7">
        <w:rPr>
          <w:rFonts w:ascii="Times New Roman" w:hAnsi="Times New Roman"/>
          <w:sz w:val="24"/>
          <w:szCs w:val="24"/>
        </w:rPr>
        <w:t xml:space="preserve"> Trong các nhận định sau đây, có mấy nhận định đúng ?</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sz w:val="24"/>
          <w:szCs w:val="24"/>
        </w:rPr>
        <w:t xml:space="preserve">     (1) Cu có thể tan trong dung dịch Fe</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w:t>
      </w:r>
      <w:r w:rsidRPr="00B81EA7">
        <w:rPr>
          <w:rFonts w:ascii="Times New Roman" w:hAnsi="Times New Roman"/>
          <w:sz w:val="24"/>
          <w:szCs w:val="24"/>
          <w:vertAlign w:val="subscript"/>
        </w:rPr>
        <w:t>3</w:t>
      </w:r>
      <w:r w:rsidRPr="00B81EA7">
        <w:rPr>
          <w:rFonts w:ascii="Times New Roman" w:hAnsi="Times New Roman"/>
          <w:sz w:val="24"/>
          <w:szCs w:val="24"/>
        </w:rPr>
        <w:t>.</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sz w:val="24"/>
          <w:szCs w:val="24"/>
        </w:rPr>
        <w:t xml:space="preserve">     (2) Hỗn hợp gồm Cu, Fe</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xml:space="preserve"> Fe</w:t>
      </w:r>
      <w:r w:rsidRPr="00B81EA7">
        <w:rPr>
          <w:rFonts w:ascii="Times New Roman" w:hAnsi="Times New Roman"/>
          <w:sz w:val="24"/>
          <w:szCs w:val="24"/>
          <w:vertAlign w:val="subscript"/>
        </w:rPr>
        <w:t>3</w:t>
      </w:r>
      <w:r w:rsidRPr="00B81EA7">
        <w:rPr>
          <w:rFonts w:ascii="Times New Roman" w:hAnsi="Times New Roman"/>
          <w:sz w:val="24"/>
          <w:szCs w:val="24"/>
        </w:rPr>
        <w:t>O</w:t>
      </w:r>
      <w:r w:rsidRPr="00B81EA7">
        <w:rPr>
          <w:rFonts w:ascii="Times New Roman" w:hAnsi="Times New Roman"/>
          <w:sz w:val="24"/>
          <w:szCs w:val="24"/>
          <w:vertAlign w:val="subscript"/>
        </w:rPr>
        <w:t>4</w:t>
      </w:r>
      <w:r w:rsidRPr="00B81EA7">
        <w:rPr>
          <w:rFonts w:ascii="Times New Roman" w:hAnsi="Times New Roman"/>
          <w:sz w:val="24"/>
          <w:szCs w:val="24"/>
        </w:rPr>
        <w:t xml:space="preserve"> trong đó số mol Cu bằng tổng số mol Fe</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xml:space="preserve"> và Fe</w:t>
      </w:r>
      <w:r w:rsidRPr="00B81EA7">
        <w:rPr>
          <w:rFonts w:ascii="Times New Roman" w:hAnsi="Times New Roman"/>
          <w:sz w:val="24"/>
          <w:szCs w:val="24"/>
          <w:vertAlign w:val="subscript"/>
        </w:rPr>
        <w:t>3</w:t>
      </w:r>
      <w:r w:rsidRPr="00B81EA7">
        <w:rPr>
          <w:rFonts w:ascii="Times New Roman" w:hAnsi="Times New Roman"/>
          <w:sz w:val="24"/>
          <w:szCs w:val="24"/>
        </w:rPr>
        <w:t>O</w:t>
      </w:r>
      <w:r w:rsidRPr="00B81EA7">
        <w:rPr>
          <w:rFonts w:ascii="Times New Roman" w:hAnsi="Times New Roman"/>
          <w:sz w:val="24"/>
          <w:szCs w:val="24"/>
          <w:vertAlign w:val="subscript"/>
        </w:rPr>
        <w:t>4</w:t>
      </w:r>
      <w:r w:rsidRPr="00B81EA7">
        <w:rPr>
          <w:rFonts w:ascii="Times New Roman" w:hAnsi="Times New Roman"/>
          <w:sz w:val="24"/>
          <w:szCs w:val="24"/>
        </w:rPr>
        <w:t xml:space="preserve"> có thể tan hết trong dung dịch HCl dư.</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sz w:val="24"/>
          <w:szCs w:val="24"/>
        </w:rPr>
        <w:t xml:space="preserve">     (3) Dung dịch AgNO</w:t>
      </w:r>
      <w:r w:rsidRPr="00B81EA7">
        <w:rPr>
          <w:rFonts w:ascii="Times New Roman" w:hAnsi="Times New Roman"/>
          <w:sz w:val="24"/>
          <w:szCs w:val="24"/>
          <w:vertAlign w:val="subscript"/>
        </w:rPr>
        <w:t>3</w:t>
      </w:r>
      <w:r w:rsidRPr="00B81EA7">
        <w:rPr>
          <w:rFonts w:ascii="Times New Roman" w:hAnsi="Times New Roman"/>
          <w:sz w:val="24"/>
          <w:szCs w:val="24"/>
        </w:rPr>
        <w:t xml:space="preserve"> không tác dụng được với dung dịch Fe(NO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2</w:t>
      </w:r>
      <w:r w:rsidRPr="00B81EA7">
        <w:rPr>
          <w:rFonts w:ascii="Times New Roman" w:hAnsi="Times New Roman"/>
          <w:sz w:val="24"/>
          <w:szCs w:val="24"/>
        </w:rPr>
        <w:t>.</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sz w:val="24"/>
          <w:szCs w:val="24"/>
        </w:rPr>
        <w:t xml:space="preserve">     (4) Cặp oxi hóa khử MnO</w:t>
      </w:r>
      <w:r w:rsidRPr="00B81EA7">
        <w:rPr>
          <w:rFonts w:ascii="Times New Roman" w:hAnsi="Times New Roman"/>
          <w:sz w:val="24"/>
          <w:szCs w:val="24"/>
          <w:vertAlign w:val="subscript"/>
        </w:rPr>
        <w:t>4</w:t>
      </w:r>
      <w:r w:rsidRPr="00B81EA7">
        <w:rPr>
          <w:rFonts w:ascii="Times New Roman" w:hAnsi="Times New Roman"/>
          <w:sz w:val="24"/>
          <w:szCs w:val="24"/>
          <w:vertAlign w:val="superscript"/>
        </w:rPr>
        <w:t>-</w:t>
      </w:r>
      <w:r w:rsidRPr="00B81EA7">
        <w:rPr>
          <w:rFonts w:ascii="Times New Roman" w:hAnsi="Times New Roman"/>
          <w:sz w:val="24"/>
          <w:szCs w:val="24"/>
        </w:rPr>
        <w:t>/Mn</w:t>
      </w:r>
      <w:r w:rsidRPr="00B81EA7">
        <w:rPr>
          <w:rFonts w:ascii="Times New Roman" w:hAnsi="Times New Roman"/>
          <w:sz w:val="24"/>
          <w:szCs w:val="24"/>
          <w:vertAlign w:val="superscript"/>
        </w:rPr>
        <w:t>2+</w:t>
      </w:r>
      <w:r w:rsidRPr="00B81EA7">
        <w:rPr>
          <w:rFonts w:ascii="Times New Roman" w:hAnsi="Times New Roman"/>
          <w:sz w:val="24"/>
          <w:szCs w:val="24"/>
        </w:rPr>
        <w:t xml:space="preserve"> có thế điện cực lớn hơn cặp Fe</w:t>
      </w:r>
      <w:r w:rsidRPr="00B81EA7">
        <w:rPr>
          <w:rFonts w:ascii="Times New Roman" w:hAnsi="Times New Roman"/>
          <w:sz w:val="24"/>
          <w:szCs w:val="24"/>
          <w:vertAlign w:val="superscript"/>
        </w:rPr>
        <w:t>3+</w:t>
      </w:r>
      <w:r w:rsidRPr="00B81EA7">
        <w:rPr>
          <w:rFonts w:ascii="Times New Roman" w:hAnsi="Times New Roman"/>
          <w:sz w:val="24"/>
          <w:szCs w:val="24"/>
        </w:rPr>
        <w:t>/Fe</w:t>
      </w:r>
      <w:r w:rsidRPr="00B81EA7">
        <w:rPr>
          <w:rFonts w:ascii="Times New Roman" w:hAnsi="Times New Roman"/>
          <w:sz w:val="24"/>
          <w:szCs w:val="24"/>
          <w:vertAlign w:val="superscript"/>
        </w:rPr>
        <w:t>2+</w:t>
      </w:r>
      <w:r w:rsidRPr="00B81EA7">
        <w:rPr>
          <w:rFonts w:ascii="Times New Roman" w:hAnsi="Times New Roman"/>
          <w:sz w:val="24"/>
          <w:szCs w:val="24"/>
        </w:rPr>
        <w:t>.</w:t>
      </w:r>
      <w:r w:rsidRPr="00B81EA7">
        <w:rPr>
          <w:rFonts w:ascii="Times New Roman" w:hAnsi="Times New Roman"/>
          <w:sz w:val="24"/>
          <w:szCs w:val="24"/>
        </w:rPr>
        <w:tab/>
      </w:r>
    </w:p>
    <w:p w:rsidR="008043A7" w:rsidRPr="00B81EA7" w:rsidRDefault="00316C09"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b/>
          <w:bCs/>
          <w:sz w:val="24"/>
          <w:szCs w:val="24"/>
        </w:rPr>
        <w:t>A.</w:t>
      </w:r>
      <w:r w:rsidR="008043A7" w:rsidRPr="00B81EA7">
        <w:rPr>
          <w:rFonts w:ascii="Times New Roman" w:hAnsi="Times New Roman"/>
          <w:sz w:val="24"/>
          <w:szCs w:val="24"/>
        </w:rPr>
        <w:t xml:space="preserve"> (1), (2), (3), (4).</w:t>
      </w:r>
      <w:r w:rsidR="008043A7" w:rsidRPr="00B81EA7">
        <w:rPr>
          <w:rFonts w:ascii="Times New Roman" w:hAnsi="Times New Roman"/>
          <w:sz w:val="24"/>
          <w:szCs w:val="24"/>
        </w:rPr>
        <w:tab/>
      </w:r>
      <w:r w:rsidR="008043A7" w:rsidRPr="00B81EA7">
        <w:rPr>
          <w:rFonts w:ascii="Times New Roman" w:hAnsi="Times New Roman"/>
          <w:b/>
          <w:bCs/>
          <w:sz w:val="24"/>
          <w:szCs w:val="24"/>
        </w:rPr>
        <w:t xml:space="preserve">B. </w:t>
      </w:r>
      <w:r w:rsidR="008043A7" w:rsidRPr="00B81EA7">
        <w:rPr>
          <w:rFonts w:ascii="Times New Roman" w:hAnsi="Times New Roman"/>
          <w:sz w:val="24"/>
          <w:szCs w:val="24"/>
        </w:rPr>
        <w:t>(1), (2), (4).</w:t>
      </w:r>
      <w:r w:rsidR="008043A7" w:rsidRPr="00B81EA7">
        <w:rPr>
          <w:rFonts w:ascii="Times New Roman" w:hAnsi="Times New Roman"/>
          <w:sz w:val="24"/>
          <w:szCs w:val="24"/>
        </w:rPr>
        <w:tab/>
        <w:t xml:space="preserve"> </w:t>
      </w:r>
      <w:r w:rsidR="008043A7" w:rsidRPr="00B81EA7">
        <w:rPr>
          <w:rFonts w:ascii="Times New Roman" w:hAnsi="Times New Roman"/>
          <w:b/>
          <w:bCs/>
          <w:sz w:val="24"/>
          <w:szCs w:val="24"/>
        </w:rPr>
        <w:t xml:space="preserve">C. </w:t>
      </w:r>
      <w:r w:rsidR="008043A7" w:rsidRPr="00B81EA7">
        <w:rPr>
          <w:rFonts w:ascii="Times New Roman" w:hAnsi="Times New Roman"/>
          <w:sz w:val="24"/>
          <w:szCs w:val="24"/>
        </w:rPr>
        <w:t>(1), (2).</w:t>
      </w:r>
      <w:r w:rsidR="008043A7" w:rsidRPr="00B81EA7">
        <w:rPr>
          <w:rFonts w:ascii="Times New Roman" w:hAnsi="Times New Roman"/>
          <w:sz w:val="24"/>
          <w:szCs w:val="24"/>
        </w:rPr>
        <w:tab/>
      </w:r>
      <w:r w:rsidR="008043A7" w:rsidRPr="00B81EA7">
        <w:rPr>
          <w:rFonts w:ascii="Times New Roman" w:hAnsi="Times New Roman"/>
          <w:b/>
          <w:bCs/>
          <w:sz w:val="24"/>
          <w:szCs w:val="24"/>
        </w:rPr>
        <w:t>D.</w:t>
      </w:r>
      <w:r w:rsidR="008043A7" w:rsidRPr="00B81EA7">
        <w:rPr>
          <w:rFonts w:ascii="Times New Roman" w:hAnsi="Times New Roman"/>
          <w:sz w:val="24"/>
          <w:szCs w:val="24"/>
        </w:rPr>
        <w:t xml:space="preserve"> (1), (3).</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sz w:val="24"/>
          <w:szCs w:val="24"/>
        </w:rPr>
        <w:t xml:space="preserve">Câu </w:t>
      </w:r>
      <w:r w:rsidR="002D3C1B" w:rsidRPr="00B81EA7">
        <w:rPr>
          <w:rFonts w:ascii="Times New Roman" w:hAnsi="Times New Roman"/>
          <w:b/>
          <w:sz w:val="24"/>
          <w:szCs w:val="24"/>
        </w:rPr>
        <w:t>113</w:t>
      </w:r>
      <w:r w:rsidRPr="00B81EA7">
        <w:rPr>
          <w:rFonts w:ascii="Times New Roman" w:hAnsi="Times New Roman"/>
          <w:b/>
          <w:bCs/>
          <w:sz w:val="24"/>
          <w:szCs w:val="24"/>
        </w:rPr>
        <w:t xml:space="preserve">: </w:t>
      </w:r>
      <w:r w:rsidRPr="00B81EA7">
        <w:rPr>
          <w:rFonts w:ascii="Times New Roman" w:hAnsi="Times New Roman"/>
          <w:sz w:val="24"/>
          <w:szCs w:val="24"/>
        </w:rPr>
        <w:t>Cho các kim loại: Fe, Cu, Al, Ni và các dung dịch: HCl, FeCl</w:t>
      </w:r>
      <w:r w:rsidRPr="00B81EA7">
        <w:rPr>
          <w:rFonts w:ascii="Times New Roman" w:hAnsi="Times New Roman"/>
          <w:sz w:val="24"/>
          <w:szCs w:val="24"/>
          <w:vertAlign w:val="subscript"/>
        </w:rPr>
        <w:t>2</w:t>
      </w:r>
      <w:r w:rsidRPr="00B81EA7">
        <w:rPr>
          <w:rFonts w:ascii="Times New Roman" w:hAnsi="Times New Roman"/>
          <w:sz w:val="24"/>
          <w:szCs w:val="24"/>
        </w:rPr>
        <w:t>, FeCl</w:t>
      </w:r>
      <w:r w:rsidRPr="00B81EA7">
        <w:rPr>
          <w:rFonts w:ascii="Times New Roman" w:hAnsi="Times New Roman"/>
          <w:sz w:val="24"/>
          <w:szCs w:val="24"/>
          <w:vertAlign w:val="subscript"/>
        </w:rPr>
        <w:t>3</w:t>
      </w:r>
      <w:r w:rsidRPr="00B81EA7">
        <w:rPr>
          <w:rFonts w:ascii="Times New Roman" w:hAnsi="Times New Roman"/>
          <w:sz w:val="24"/>
          <w:szCs w:val="24"/>
        </w:rPr>
        <w:t>, AgNO</w:t>
      </w:r>
      <w:r w:rsidRPr="00B81EA7">
        <w:rPr>
          <w:rFonts w:ascii="Times New Roman" w:hAnsi="Times New Roman"/>
          <w:sz w:val="24"/>
          <w:szCs w:val="24"/>
          <w:vertAlign w:val="subscript"/>
        </w:rPr>
        <w:t>3</w:t>
      </w:r>
      <w:r w:rsidRPr="00B81EA7">
        <w:rPr>
          <w:rFonts w:ascii="Times New Roman" w:hAnsi="Times New Roman"/>
          <w:sz w:val="24"/>
          <w:szCs w:val="24"/>
        </w:rPr>
        <w:t>. Cho từng kim loại vào từng dung dịch, có bao nhiêu trường hợp xảy ra phản ứng ?</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sz w:val="24"/>
          <w:szCs w:val="24"/>
        </w:rPr>
        <w:t xml:space="preserve"> </w:t>
      </w:r>
      <w:r w:rsidRPr="00B81EA7">
        <w:rPr>
          <w:rFonts w:ascii="Times New Roman" w:hAnsi="Times New Roman"/>
          <w:b/>
          <w:bCs/>
          <w:sz w:val="24"/>
          <w:szCs w:val="24"/>
          <w:vertAlign w:val="subscript"/>
        </w:rPr>
        <w:tab/>
      </w:r>
      <w:r w:rsidRPr="00B81EA7">
        <w:rPr>
          <w:rFonts w:ascii="Times New Roman" w:hAnsi="Times New Roman"/>
          <w:b/>
          <w:bCs/>
          <w:sz w:val="24"/>
          <w:szCs w:val="24"/>
        </w:rPr>
        <w:t>A.</w:t>
      </w:r>
      <w:r w:rsidRPr="00B81EA7">
        <w:rPr>
          <w:rFonts w:ascii="Times New Roman" w:hAnsi="Times New Roman"/>
          <w:sz w:val="24"/>
          <w:szCs w:val="24"/>
        </w:rPr>
        <w:t>16.</w:t>
      </w:r>
      <w:r w:rsidRPr="00B81EA7">
        <w:rPr>
          <w:rFonts w:ascii="Times New Roman" w:hAnsi="Times New Roman"/>
          <w:sz w:val="24"/>
          <w:szCs w:val="24"/>
        </w:rPr>
        <w:tab/>
      </w:r>
      <w:r w:rsidRPr="00B81EA7">
        <w:rPr>
          <w:rFonts w:ascii="Times New Roman" w:hAnsi="Times New Roman"/>
          <w:b/>
          <w:bCs/>
          <w:sz w:val="24"/>
          <w:szCs w:val="24"/>
        </w:rPr>
        <w:t>B.</w:t>
      </w:r>
      <w:r w:rsidRPr="00B81EA7">
        <w:rPr>
          <w:rFonts w:ascii="Times New Roman" w:hAnsi="Times New Roman"/>
          <w:sz w:val="24"/>
          <w:szCs w:val="24"/>
        </w:rPr>
        <w:t xml:space="preserve"> 10.</w:t>
      </w:r>
      <w:r w:rsidRPr="00B81EA7">
        <w:rPr>
          <w:rFonts w:ascii="Times New Roman" w:hAnsi="Times New Roman"/>
          <w:sz w:val="24"/>
          <w:szCs w:val="24"/>
        </w:rPr>
        <w:tab/>
      </w:r>
      <w:r w:rsidRPr="00B81EA7">
        <w:rPr>
          <w:rFonts w:ascii="Times New Roman" w:hAnsi="Times New Roman"/>
          <w:b/>
          <w:bCs/>
          <w:sz w:val="24"/>
          <w:szCs w:val="24"/>
        </w:rPr>
        <w:t xml:space="preserve">C. </w:t>
      </w:r>
      <w:r w:rsidRPr="00B81EA7">
        <w:rPr>
          <w:rFonts w:ascii="Times New Roman" w:hAnsi="Times New Roman"/>
          <w:sz w:val="24"/>
          <w:szCs w:val="24"/>
        </w:rPr>
        <w:t>12.</w:t>
      </w:r>
      <w:r w:rsidR="00316C09" w:rsidRPr="00B81EA7">
        <w:rPr>
          <w:rFonts w:ascii="Times New Roman" w:hAnsi="Times New Roman"/>
          <w:b/>
          <w:bCs/>
          <w:sz w:val="24"/>
          <w:szCs w:val="24"/>
        </w:rPr>
        <w:t xml:space="preserve"> </w:t>
      </w:r>
      <w:r w:rsidR="00316C09" w:rsidRPr="00B81EA7">
        <w:rPr>
          <w:rFonts w:ascii="Times New Roman" w:hAnsi="Times New Roman"/>
          <w:b/>
          <w:bCs/>
          <w:sz w:val="24"/>
          <w:szCs w:val="24"/>
        </w:rPr>
        <w:tab/>
      </w:r>
      <w:r w:rsidRPr="00B81EA7">
        <w:rPr>
          <w:rFonts w:ascii="Times New Roman" w:hAnsi="Times New Roman"/>
          <w:b/>
          <w:bCs/>
          <w:sz w:val="24"/>
          <w:szCs w:val="24"/>
        </w:rPr>
        <w:t>D.</w:t>
      </w:r>
      <w:r w:rsidRPr="00B81EA7">
        <w:rPr>
          <w:rFonts w:ascii="Times New Roman" w:hAnsi="Times New Roman"/>
          <w:sz w:val="24"/>
          <w:szCs w:val="24"/>
        </w:rPr>
        <w:t xml:space="preserve"> 9.</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114</w:t>
      </w:r>
      <w:r w:rsidR="008043A7" w:rsidRPr="00B81EA7">
        <w:rPr>
          <w:rFonts w:ascii="Times New Roman" w:hAnsi="Times New Roman"/>
          <w:b/>
          <w:sz w:val="24"/>
          <w:szCs w:val="24"/>
        </w:rPr>
        <w:t>:</w:t>
      </w:r>
      <w:r w:rsidR="008043A7" w:rsidRPr="00B81EA7">
        <w:rPr>
          <w:rFonts w:ascii="Times New Roman" w:hAnsi="Times New Roman"/>
          <w:sz w:val="24"/>
          <w:szCs w:val="24"/>
        </w:rPr>
        <w:t xml:space="preserve"> </w:t>
      </w:r>
      <w:r w:rsidR="008043A7" w:rsidRPr="00B81EA7">
        <w:rPr>
          <w:rFonts w:ascii="Times New Roman" w:hAnsi="Times New Roman"/>
          <w:bCs/>
          <w:sz w:val="24"/>
          <w:szCs w:val="24"/>
          <w:lang w:val="nl-NL"/>
        </w:rPr>
        <w:t>Cho các chất Cu, Fe, Ag và các dung dịch HCl, CuSO</w:t>
      </w:r>
      <w:r w:rsidR="008043A7" w:rsidRPr="00B81EA7">
        <w:rPr>
          <w:rFonts w:ascii="Times New Roman" w:hAnsi="Times New Roman"/>
          <w:bCs/>
          <w:sz w:val="24"/>
          <w:szCs w:val="24"/>
          <w:vertAlign w:val="subscript"/>
          <w:lang w:val="nl-NL"/>
        </w:rPr>
        <w:t>4</w:t>
      </w:r>
      <w:r w:rsidR="008043A7" w:rsidRPr="00B81EA7">
        <w:rPr>
          <w:rFonts w:ascii="Times New Roman" w:hAnsi="Times New Roman"/>
          <w:bCs/>
          <w:sz w:val="24"/>
          <w:szCs w:val="24"/>
          <w:lang w:val="nl-NL"/>
        </w:rPr>
        <w:t>, Fe(NO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 FeCl</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Số cặp chất có phản ứng với nhau là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5</w:t>
      </w:r>
      <w:r w:rsidR="008043A7" w:rsidRPr="00B81EA7">
        <w:rPr>
          <w:rFonts w:ascii="Times New Roman" w:hAnsi="Times New Roman"/>
          <w:sz w:val="24"/>
          <w:szCs w:val="24"/>
        </w:rPr>
        <w:t>.</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2</w:t>
      </w:r>
      <w:r w:rsidR="008043A7" w:rsidRPr="00B81EA7">
        <w:rPr>
          <w:rFonts w:ascii="Times New Roman" w:hAnsi="Times New Roman"/>
          <w:sz w:val="24"/>
          <w:szCs w:val="24"/>
        </w:rPr>
        <w:t>.</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3</w:t>
      </w:r>
      <w:r w:rsidR="008043A7" w:rsidRPr="00B81EA7">
        <w:rPr>
          <w:rFonts w:ascii="Times New Roman" w:hAnsi="Times New Roman"/>
          <w:sz w:val="24"/>
          <w:szCs w:val="24"/>
        </w:rPr>
        <w:t>.</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4</w:t>
      </w:r>
      <w:r w:rsidR="008043A7" w:rsidRPr="00B81EA7">
        <w:rPr>
          <w:rFonts w:ascii="Times New Roman" w:hAnsi="Times New Roman"/>
          <w:sz w:val="24"/>
          <w:szCs w:val="24"/>
        </w:rPr>
        <w:t>.</w:t>
      </w:r>
    </w:p>
    <w:p w:rsidR="008043A7" w:rsidRPr="00B81EA7" w:rsidRDefault="00316C09"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2D3C1B" w:rsidRPr="00B81EA7">
        <w:rPr>
          <w:rFonts w:ascii="Times New Roman" w:hAnsi="Times New Roman"/>
          <w:b/>
          <w:sz w:val="24"/>
          <w:szCs w:val="24"/>
        </w:rPr>
        <w:t>115</w:t>
      </w:r>
      <w:r w:rsidR="008043A7" w:rsidRPr="00B81EA7">
        <w:rPr>
          <w:rFonts w:ascii="Times New Roman" w:hAnsi="Times New Roman"/>
          <w:b/>
          <w:sz w:val="24"/>
          <w:szCs w:val="24"/>
        </w:rPr>
        <w:t>:</w:t>
      </w:r>
      <w:r w:rsidR="008043A7" w:rsidRPr="00B81EA7">
        <w:rPr>
          <w:rFonts w:ascii="Times New Roman" w:hAnsi="Times New Roman"/>
          <w:sz w:val="24"/>
          <w:szCs w:val="24"/>
        </w:rPr>
        <w:t xml:space="preserve"> Cho ba kim loại Al, Fe, Cu và sáu dung dịch muối riêng biệt là Ni(NO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AgNO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Cu(NO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Zn(NO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Fe(NO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Fe(NO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Cho các chất phản ứng với nhau theo từng cặp, số phản ứng xảy ra là : </w:t>
      </w:r>
    </w:p>
    <w:p w:rsidR="008043A7" w:rsidRPr="00B81EA7" w:rsidRDefault="00316C09" w:rsidP="00ED43C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sz w:val="24"/>
          <w:szCs w:val="24"/>
        </w:rPr>
        <w:tab/>
      </w:r>
      <w:r w:rsidR="008043A7" w:rsidRPr="00B81EA7">
        <w:rPr>
          <w:rFonts w:ascii="Times New Roman" w:hAnsi="Times New Roman"/>
          <w:b/>
          <w:bCs/>
          <w:sz w:val="24"/>
          <w:szCs w:val="24"/>
        </w:rPr>
        <w:t>A.</w:t>
      </w:r>
      <w:r w:rsidR="008043A7" w:rsidRPr="00B81EA7">
        <w:rPr>
          <w:rFonts w:ascii="Times New Roman" w:hAnsi="Times New Roman"/>
          <w:sz w:val="24"/>
          <w:szCs w:val="24"/>
        </w:rPr>
        <w:t xml:space="preserve"> 11. </w:t>
      </w:r>
      <w:r w:rsidR="008043A7" w:rsidRPr="00B81EA7">
        <w:rPr>
          <w:rFonts w:ascii="Times New Roman" w:hAnsi="Times New Roman"/>
          <w:sz w:val="24"/>
          <w:szCs w:val="24"/>
        </w:rPr>
        <w:tab/>
      </w:r>
      <w:r w:rsidR="008043A7" w:rsidRPr="00B81EA7">
        <w:rPr>
          <w:rFonts w:ascii="Times New Roman" w:hAnsi="Times New Roman"/>
          <w:b/>
          <w:bCs/>
          <w:sz w:val="24"/>
          <w:szCs w:val="24"/>
        </w:rPr>
        <w:t>B.</w:t>
      </w:r>
      <w:r w:rsidR="008043A7" w:rsidRPr="00B81EA7">
        <w:rPr>
          <w:rFonts w:ascii="Times New Roman" w:hAnsi="Times New Roman"/>
          <w:sz w:val="24"/>
          <w:szCs w:val="24"/>
        </w:rPr>
        <w:t xml:space="preserve"> 12.                      </w:t>
      </w:r>
      <w:r w:rsidR="008043A7" w:rsidRPr="00B81EA7">
        <w:rPr>
          <w:rFonts w:ascii="Times New Roman" w:hAnsi="Times New Roman"/>
          <w:sz w:val="24"/>
          <w:szCs w:val="24"/>
        </w:rPr>
        <w:tab/>
      </w:r>
      <w:r w:rsidR="008043A7" w:rsidRPr="00B81EA7">
        <w:rPr>
          <w:rFonts w:ascii="Times New Roman" w:hAnsi="Times New Roman"/>
          <w:b/>
          <w:bCs/>
          <w:sz w:val="24"/>
          <w:szCs w:val="24"/>
        </w:rPr>
        <w:t xml:space="preserve">C. </w:t>
      </w:r>
      <w:r w:rsidR="008043A7" w:rsidRPr="00B81EA7">
        <w:rPr>
          <w:rFonts w:ascii="Times New Roman" w:hAnsi="Times New Roman"/>
          <w:sz w:val="24"/>
          <w:szCs w:val="24"/>
        </w:rPr>
        <w:t>13.</w:t>
      </w:r>
      <w:r w:rsidRPr="00B81EA7">
        <w:rPr>
          <w:rFonts w:ascii="Times New Roman" w:hAnsi="Times New Roman"/>
          <w:b/>
          <w:bCs/>
          <w:sz w:val="24"/>
          <w:szCs w:val="24"/>
        </w:rPr>
        <w:t xml:space="preserve"> </w:t>
      </w:r>
      <w:r w:rsidRPr="00B81EA7">
        <w:rPr>
          <w:rFonts w:ascii="Times New Roman" w:hAnsi="Times New Roman"/>
          <w:b/>
          <w:bCs/>
          <w:sz w:val="24"/>
          <w:szCs w:val="24"/>
        </w:rPr>
        <w:tab/>
      </w:r>
      <w:r w:rsidR="008043A7" w:rsidRPr="00B81EA7">
        <w:rPr>
          <w:rFonts w:ascii="Times New Roman" w:hAnsi="Times New Roman"/>
          <w:b/>
          <w:bCs/>
          <w:sz w:val="24"/>
          <w:szCs w:val="24"/>
        </w:rPr>
        <w:t>D.</w:t>
      </w:r>
      <w:r w:rsidR="008043A7" w:rsidRPr="00B81EA7">
        <w:rPr>
          <w:rFonts w:ascii="Times New Roman" w:hAnsi="Times New Roman"/>
          <w:sz w:val="24"/>
          <w:szCs w:val="24"/>
        </w:rPr>
        <w:t xml:space="preserve"> 14. </w:t>
      </w:r>
    </w:p>
    <w:p w:rsidR="008043A7" w:rsidRPr="00B81EA7" w:rsidRDefault="00316C09" w:rsidP="00AC75BF">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116</w:t>
      </w:r>
      <w:r w:rsidR="008043A7" w:rsidRPr="00B81EA7">
        <w:rPr>
          <w:rStyle w:val="Strong"/>
          <w:rFonts w:ascii="Times New Roman" w:hAnsi="Times New Roman"/>
          <w:sz w:val="24"/>
          <w:szCs w:val="24"/>
        </w:rPr>
        <w:t>:</w:t>
      </w:r>
      <w:r w:rsidR="008043A7" w:rsidRPr="00B81EA7">
        <w:rPr>
          <w:rStyle w:val="apple-converted-space"/>
          <w:rFonts w:ascii="Times New Roman" w:hAnsi="Times New Roman"/>
          <w:sz w:val="24"/>
          <w:szCs w:val="24"/>
        </w:rPr>
        <w:t> </w:t>
      </w:r>
      <w:r w:rsidR="008043A7" w:rsidRPr="00B81EA7">
        <w:rPr>
          <w:rFonts w:ascii="Times New Roman" w:hAnsi="Times New Roman"/>
          <w:sz w:val="24"/>
          <w:szCs w:val="24"/>
          <w:lang w:val="pt-BR"/>
        </w:rPr>
        <w:t>Chất X tham gia</w:t>
      </w:r>
      <w:r w:rsidR="00AC75BF" w:rsidRPr="00B81EA7">
        <w:rPr>
          <w:rFonts w:ascii="Times New Roman" w:hAnsi="Times New Roman"/>
          <w:sz w:val="24"/>
          <w:szCs w:val="24"/>
          <w:lang w:val="pt-BR"/>
        </w:rPr>
        <w:t xml:space="preserve"> phản ứng theo sơ đồ sau : </w:t>
      </w:r>
      <w:r w:rsidR="008043A7" w:rsidRPr="00B81EA7">
        <w:rPr>
          <w:rFonts w:ascii="Times New Roman" w:hAnsi="Times New Roman"/>
          <w:sz w:val="24"/>
          <w:szCs w:val="24"/>
          <w:lang w:val="pt-BR"/>
        </w:rPr>
        <w:t>X + HNO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đặc, nóng </w:t>
      </w:r>
      <w:r w:rsidR="008043A7" w:rsidRPr="00B81EA7">
        <w:rPr>
          <w:rFonts w:ascii="Times New Roman" w:hAnsi="Times New Roman"/>
          <w:position w:val="-6"/>
          <w:sz w:val="24"/>
          <w:szCs w:val="24"/>
        </w:rPr>
        <w:object w:dxaOrig="300" w:dyaOrig="220">
          <v:shape id="_x0000_i1075" type="#_x0000_t75" style="width:15pt;height:11.25pt" o:ole="">
            <v:imagedata r:id="rId75" o:title=""/>
          </v:shape>
          <o:OLEObject Type="Embed" ProgID="Equation.DSMT4" ShapeID="_x0000_i1075" DrawAspect="Content" ObjectID="_1608413489" r:id="rId76"/>
        </w:object>
      </w:r>
      <w:r w:rsidR="008043A7" w:rsidRPr="00B81EA7">
        <w:rPr>
          <w:rFonts w:ascii="Times New Roman" w:hAnsi="Times New Roman"/>
          <w:sz w:val="24"/>
          <w:szCs w:val="24"/>
          <w:lang w:val="pt-BR"/>
        </w:rPr>
        <w:t xml:space="preserve"> Fe(NO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 NO</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 xml:space="preserve"> + H</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O</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Có bao nhiêu chất X thỏa mãn tính chất trên ?</w:t>
      </w:r>
    </w:p>
    <w:p w:rsidR="008043A7" w:rsidRPr="00B81EA7" w:rsidRDefault="00316C09" w:rsidP="00ED43C4">
      <w:pPr>
        <w:tabs>
          <w:tab w:val="left" w:pos="270"/>
          <w:tab w:val="left" w:pos="2880"/>
          <w:tab w:val="left" w:pos="5310"/>
          <w:tab w:val="left" w:pos="7830"/>
        </w:tabs>
        <w:spacing w:line="252" w:lineRule="auto"/>
        <w:jc w:val="both"/>
        <w:rPr>
          <w:rFonts w:ascii="Times New Roman" w:hAnsi="Times New Roman"/>
          <w:sz w:val="24"/>
          <w:szCs w:val="24"/>
          <w:vertAlign w:val="subscript"/>
          <w:lang w:val="pt-BR"/>
        </w:rPr>
      </w:pPr>
      <w:r w:rsidRPr="00B81EA7">
        <w:rPr>
          <w:rFonts w:ascii="Times New Roman" w:hAnsi="Times New Roman"/>
          <w:sz w:val="24"/>
          <w:szCs w:val="24"/>
          <w:lang w:val="pt-BR"/>
        </w:rPr>
        <w:tab/>
      </w:r>
      <w:r w:rsidR="008043A7" w:rsidRPr="00B81EA7">
        <w:rPr>
          <w:rFonts w:ascii="Times New Roman" w:hAnsi="Times New Roman"/>
          <w:b/>
          <w:sz w:val="24"/>
          <w:szCs w:val="24"/>
          <w:lang w:val="pt-BR"/>
        </w:rPr>
        <w:t>A.</w:t>
      </w:r>
      <w:r w:rsidR="008043A7" w:rsidRPr="00B81EA7">
        <w:rPr>
          <w:rFonts w:ascii="Times New Roman" w:hAnsi="Times New Roman"/>
          <w:sz w:val="24"/>
          <w:szCs w:val="24"/>
          <w:lang w:val="pt-BR"/>
        </w:rPr>
        <w:t xml:space="preserve"> 3.</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 xml:space="preserve">B. </w:t>
      </w:r>
      <w:r w:rsidR="008043A7" w:rsidRPr="00B81EA7">
        <w:rPr>
          <w:rFonts w:ascii="Times New Roman" w:hAnsi="Times New Roman"/>
          <w:sz w:val="24"/>
          <w:szCs w:val="24"/>
          <w:lang w:val="pt-BR"/>
        </w:rPr>
        <w:t xml:space="preserve">4. </w:t>
      </w:r>
      <w:r w:rsidR="008043A7" w:rsidRPr="00B81EA7">
        <w:rPr>
          <w:rFonts w:ascii="Times New Roman" w:hAnsi="Times New Roman"/>
          <w:sz w:val="24"/>
          <w:szCs w:val="24"/>
          <w:vertAlign w:val="subscript"/>
          <w:lang w:val="pt-BR"/>
        </w:rPr>
        <w:tab/>
      </w:r>
      <w:r w:rsidR="008043A7" w:rsidRPr="00B81EA7">
        <w:rPr>
          <w:rFonts w:ascii="Times New Roman" w:hAnsi="Times New Roman"/>
          <w:b/>
          <w:sz w:val="24"/>
          <w:szCs w:val="24"/>
          <w:lang w:val="pt-BR"/>
        </w:rPr>
        <w:t>C.</w:t>
      </w:r>
      <w:r w:rsidR="008043A7" w:rsidRPr="00B81EA7">
        <w:rPr>
          <w:rFonts w:ascii="Times New Roman" w:hAnsi="Times New Roman"/>
          <w:sz w:val="24"/>
          <w:szCs w:val="24"/>
          <w:lang w:val="pt-BR"/>
        </w:rPr>
        <w:t xml:space="preserve"> 5.</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xml:space="preserve"> 6.</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117</w:t>
      </w:r>
      <w:r w:rsidRPr="00B81EA7">
        <w:rPr>
          <w:rStyle w:val="Strong"/>
        </w:rPr>
        <w:t>:</w:t>
      </w:r>
      <w:r w:rsidRPr="00B81EA7">
        <w:rPr>
          <w:rStyle w:val="apple-converted-space"/>
        </w:rPr>
        <w:t> </w:t>
      </w:r>
      <w:r w:rsidRPr="00B81EA7">
        <w:t>Hiện tượng nào dưới đây được mô tả</w:t>
      </w:r>
      <w:r w:rsidRPr="00B81EA7">
        <w:rPr>
          <w:rStyle w:val="apple-converted-space"/>
        </w:rPr>
        <w:t> </w:t>
      </w:r>
      <w:r w:rsidRPr="00B81EA7">
        <w:rPr>
          <w:rStyle w:val="Strong"/>
        </w:rPr>
        <w:t>không</w:t>
      </w:r>
      <w:r w:rsidRPr="00B81EA7">
        <w:rPr>
          <w:rStyle w:val="apple-converted-space"/>
          <w:b/>
          <w:bCs/>
        </w:rPr>
        <w:t> </w:t>
      </w:r>
      <w:r w:rsidRPr="00B81EA7">
        <w:t>đúng?</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lastRenderedPageBreak/>
        <w:tab/>
      </w:r>
      <w:r w:rsidR="008043A7" w:rsidRPr="00B81EA7">
        <w:rPr>
          <w:b/>
        </w:rPr>
        <w:t>A.</w:t>
      </w:r>
      <w:r w:rsidR="008043A7" w:rsidRPr="00B81EA7">
        <w:t xml:space="preserve"> Thêm NaOH vào dung dịch FeCl</w:t>
      </w:r>
      <w:r w:rsidR="008043A7" w:rsidRPr="00B81EA7">
        <w:rPr>
          <w:vertAlign w:val="subscript"/>
        </w:rPr>
        <w:t>3</w:t>
      </w:r>
      <w:r w:rsidR="008043A7" w:rsidRPr="00B81EA7">
        <w:rPr>
          <w:rStyle w:val="apple-converted-space"/>
        </w:rPr>
        <w:t> </w:t>
      </w:r>
      <w:r w:rsidR="008043A7" w:rsidRPr="00B81EA7">
        <w:t>màu vàng nâu thấy xuất hiện kết tủa đỏ nâu.</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B.</w:t>
      </w:r>
      <w:r w:rsidR="008043A7" w:rsidRPr="00B81EA7">
        <w:t xml:space="preserve"> Thêm một ít bột Fe vào lượng dư dung dịch AgNO</w:t>
      </w:r>
      <w:r w:rsidR="008043A7" w:rsidRPr="00B81EA7">
        <w:rPr>
          <w:vertAlign w:val="subscript"/>
        </w:rPr>
        <w:t>3</w:t>
      </w:r>
      <w:r w:rsidR="008043A7" w:rsidRPr="00B81EA7">
        <w:rPr>
          <w:rStyle w:val="apple-converted-space"/>
        </w:rPr>
        <w:t> </w:t>
      </w:r>
      <w:r w:rsidR="008043A7" w:rsidRPr="00B81EA7">
        <w:t>thấy xuất hiện dung dịch màu xanh nhạt.</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C.</w:t>
      </w:r>
      <w:r w:rsidR="008043A7" w:rsidRPr="00B81EA7">
        <w:t xml:space="preserve"> Thêm Fe(OH)</w:t>
      </w:r>
      <w:r w:rsidR="008043A7" w:rsidRPr="00B81EA7">
        <w:rPr>
          <w:vertAlign w:val="subscript"/>
        </w:rPr>
        <w:t>3</w:t>
      </w:r>
      <w:r w:rsidR="008043A7" w:rsidRPr="00B81EA7">
        <w:rPr>
          <w:rStyle w:val="apple-converted-space"/>
        </w:rPr>
        <w:t> </w:t>
      </w:r>
      <w:r w:rsidR="008043A7" w:rsidRPr="00B81EA7">
        <w:t>màu đỏ nâu vào dung dịch H</w:t>
      </w:r>
      <w:r w:rsidR="008043A7" w:rsidRPr="00B81EA7">
        <w:rPr>
          <w:vertAlign w:val="subscript"/>
        </w:rPr>
        <w:t>2</w:t>
      </w:r>
      <w:r w:rsidR="008043A7" w:rsidRPr="00B81EA7">
        <w:t>SO</w:t>
      </w:r>
      <w:r w:rsidR="008043A7" w:rsidRPr="00B81EA7">
        <w:rPr>
          <w:vertAlign w:val="subscript"/>
        </w:rPr>
        <w:t>4</w:t>
      </w:r>
      <w:r w:rsidR="008043A7" w:rsidRPr="00B81EA7">
        <w:rPr>
          <w:rStyle w:val="apple-converted-space"/>
        </w:rPr>
        <w:t> </w:t>
      </w:r>
      <w:r w:rsidR="008043A7" w:rsidRPr="00B81EA7">
        <w:t>thấy hình thành dung dịch màu vàng nâu.</w:t>
      </w:r>
    </w:p>
    <w:p w:rsidR="008043A7" w:rsidRPr="00B81EA7" w:rsidRDefault="00316C09"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D.</w:t>
      </w:r>
      <w:r w:rsidR="008043A7" w:rsidRPr="00B81EA7">
        <w:t xml:space="preserve"> Thêm Cu vào dung dịch Fe(NO</w:t>
      </w:r>
      <w:r w:rsidR="008043A7" w:rsidRPr="00B81EA7">
        <w:rPr>
          <w:vertAlign w:val="subscript"/>
        </w:rPr>
        <w:t>3</w:t>
      </w:r>
      <w:r w:rsidR="008043A7" w:rsidRPr="00B81EA7">
        <w:t>)</w:t>
      </w:r>
      <w:r w:rsidR="008043A7" w:rsidRPr="00B81EA7">
        <w:rPr>
          <w:vertAlign w:val="subscript"/>
        </w:rPr>
        <w:t>3</w:t>
      </w:r>
      <w:r w:rsidR="008043A7" w:rsidRPr="00B81EA7">
        <w:rPr>
          <w:rStyle w:val="apple-converted-space"/>
        </w:rPr>
        <w:t> </w:t>
      </w:r>
      <w:r w:rsidR="008043A7" w:rsidRPr="00B81EA7">
        <w:t>thấy dung dịch chuyển từ màu vàng nâu sang màu xanh.</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118</w:t>
      </w:r>
      <w:r w:rsidRPr="00B81EA7">
        <w:rPr>
          <w:rStyle w:val="Strong"/>
          <w:rFonts w:ascii="Times New Roman" w:hAnsi="Times New Roman"/>
          <w:sz w:val="24"/>
          <w:szCs w:val="24"/>
        </w:rPr>
        <w:t xml:space="preserve"> </w:t>
      </w:r>
      <w:r w:rsidRPr="00B81EA7">
        <w:rPr>
          <w:rStyle w:val="Strong"/>
          <w:rFonts w:ascii="Times New Roman" w:hAnsi="Times New Roman"/>
          <w:b w:val="0"/>
          <w:sz w:val="24"/>
          <w:szCs w:val="24"/>
        </w:rPr>
        <w:t xml:space="preserve">Tiến hành các thí nghiệm : </w:t>
      </w:r>
      <w:r w:rsidRPr="00B81EA7">
        <w:rPr>
          <w:rFonts w:ascii="Times New Roman" w:hAnsi="Times New Roman"/>
          <w:sz w:val="24"/>
          <w:szCs w:val="24"/>
        </w:rPr>
        <w:t> Lần lượt đốt nóng FeS</w:t>
      </w:r>
      <w:r w:rsidRPr="00B81EA7">
        <w:rPr>
          <w:rFonts w:ascii="Times New Roman" w:hAnsi="Times New Roman"/>
          <w:sz w:val="24"/>
          <w:szCs w:val="24"/>
          <w:vertAlign w:val="subscript"/>
        </w:rPr>
        <w:t>2</w:t>
      </w:r>
      <w:r w:rsidRPr="00B81EA7">
        <w:rPr>
          <w:rFonts w:ascii="Times New Roman" w:hAnsi="Times New Roman"/>
          <w:sz w:val="24"/>
          <w:szCs w:val="24"/>
        </w:rPr>
        <w:t>, FeCO</w:t>
      </w:r>
      <w:r w:rsidRPr="00B81EA7">
        <w:rPr>
          <w:rFonts w:ascii="Times New Roman" w:hAnsi="Times New Roman"/>
          <w:sz w:val="24"/>
          <w:szCs w:val="24"/>
          <w:vertAlign w:val="subscript"/>
        </w:rPr>
        <w:t>3</w:t>
      </w:r>
      <w:r w:rsidRPr="00B81EA7">
        <w:rPr>
          <w:rFonts w:ascii="Times New Roman" w:hAnsi="Times New Roman"/>
          <w:sz w:val="24"/>
          <w:szCs w:val="24"/>
        </w:rPr>
        <w:t>, Fe(OH)</w:t>
      </w:r>
      <w:r w:rsidRPr="00B81EA7">
        <w:rPr>
          <w:rFonts w:ascii="Times New Roman" w:hAnsi="Times New Roman"/>
          <w:sz w:val="24"/>
          <w:szCs w:val="24"/>
          <w:vertAlign w:val="subscript"/>
        </w:rPr>
        <w:t>2</w:t>
      </w:r>
      <w:r w:rsidRPr="00B81EA7">
        <w:rPr>
          <w:rFonts w:ascii="Times New Roman" w:hAnsi="Times New Roman"/>
          <w:sz w:val="24"/>
          <w:szCs w:val="24"/>
        </w:rPr>
        <w:t>, Fe(NO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3</w:t>
      </w:r>
      <w:r w:rsidRPr="00B81EA7">
        <w:rPr>
          <w:rFonts w:ascii="Times New Roman" w:hAnsi="Times New Roman"/>
          <w:sz w:val="24"/>
          <w:szCs w:val="24"/>
        </w:rPr>
        <w:t xml:space="preserve"> trong không khí đến khối lượng không đổi. Một số học sinh nêu nhận xét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(1) Sản phẩm  rắn của các thí nghiệm đều giống nhau.</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(2)  Các thí nghiệm tạo một sản phẩm khí hoặc hơi khác nhau.</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(3) Cùng số mol chất tham gia phản ứng thì chất có độ giảm khối lượng nhiều nhất là Fe(NO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3</w:t>
      </w:r>
      <w:r w:rsidRPr="00B81EA7">
        <w:rPr>
          <w:rFonts w:ascii="Times New Roman" w:hAnsi="Times New Roman"/>
          <w:sz w:val="24"/>
          <w:szCs w:val="24"/>
        </w:rPr>
        <w: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      (4) </w:t>
      </w:r>
      <w:r w:rsidR="008043A7" w:rsidRPr="00B81EA7">
        <w:rPr>
          <w:rFonts w:ascii="Times New Roman" w:hAnsi="Times New Roman"/>
          <w:sz w:val="24"/>
          <w:szCs w:val="24"/>
        </w:rPr>
        <w:t>Nếu lấy mỗi chất ban đều là một mol thì tổng số mol khí và hơi thoát ra ở các thí nghiệm là 8 mol.</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Số nhận xét đúng – số nhận xét sai tương ứng là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1 và 3.</w:t>
      </w:r>
      <w:r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2 và 2.</w:t>
      </w:r>
      <w:r w:rsidR="001E04F4" w:rsidRPr="00B81EA7">
        <w:rPr>
          <w:rFonts w:ascii="Times New Roman" w:hAnsi="Times New Roman"/>
          <w:b/>
          <w:sz w:val="24"/>
          <w:szCs w:val="24"/>
        </w:rPr>
        <w:t xml:space="preserve"> </w:t>
      </w:r>
      <w:r w:rsidR="001E04F4" w:rsidRPr="00B81EA7">
        <w:rPr>
          <w:rFonts w:ascii="Times New Roman" w:hAnsi="Times New Roman"/>
          <w:b/>
          <w:sz w:val="24"/>
          <w:szCs w:val="24"/>
        </w:rPr>
        <w:tab/>
      </w:r>
      <w:r w:rsidRPr="00B81EA7">
        <w:rPr>
          <w:rFonts w:ascii="Times New Roman" w:hAnsi="Times New Roman"/>
          <w:b/>
          <w:sz w:val="24"/>
          <w:szCs w:val="24"/>
        </w:rPr>
        <w:t>C.</w:t>
      </w:r>
      <w:r w:rsidRPr="00B81EA7">
        <w:rPr>
          <w:rFonts w:ascii="Times New Roman" w:hAnsi="Times New Roman"/>
          <w:sz w:val="24"/>
          <w:szCs w:val="24"/>
        </w:rPr>
        <w:t xml:space="preserve"> 3 và 1.</w:t>
      </w:r>
      <w:r w:rsidRPr="00B81EA7">
        <w:rPr>
          <w:rFonts w:ascii="Times New Roman" w:hAnsi="Times New Roman"/>
          <w:sz w:val="24"/>
          <w:szCs w:val="24"/>
        </w:rPr>
        <w:tab/>
      </w:r>
      <w:r w:rsidRPr="00B81EA7">
        <w:rPr>
          <w:rFonts w:ascii="Times New Roman" w:hAnsi="Times New Roman"/>
          <w:b/>
          <w:sz w:val="24"/>
          <w:szCs w:val="24"/>
        </w:rPr>
        <w:t>D.</w:t>
      </w:r>
      <w:r w:rsidRPr="00B81EA7">
        <w:rPr>
          <w:rFonts w:ascii="Times New Roman" w:hAnsi="Times New Roman"/>
          <w:sz w:val="24"/>
          <w:szCs w:val="24"/>
        </w:rPr>
        <w:t xml:space="preserve"> 4 và 0.</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119:</w:t>
      </w:r>
      <w:r w:rsidRPr="00B81EA7">
        <w:rPr>
          <w:rFonts w:ascii="Times New Roman" w:hAnsi="Times New Roman"/>
          <w:sz w:val="24"/>
          <w:szCs w:val="24"/>
        </w:rPr>
        <w:t xml:space="preserve"> Cho hỗn hợp X gồm Zn, Fe vào dung dịch chứa AgNO</w:t>
      </w:r>
      <w:r w:rsidRPr="00B81EA7">
        <w:rPr>
          <w:rFonts w:ascii="Times New Roman" w:hAnsi="Times New Roman"/>
          <w:sz w:val="24"/>
          <w:szCs w:val="24"/>
          <w:vertAlign w:val="subscript"/>
        </w:rPr>
        <w:t>3</w:t>
      </w:r>
      <w:r w:rsidRPr="00B81EA7">
        <w:rPr>
          <w:rFonts w:ascii="Times New Roman" w:hAnsi="Times New Roman"/>
          <w:sz w:val="24"/>
          <w:szCs w:val="24"/>
        </w:rPr>
        <w:t xml:space="preserve"> và Cu(NO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2</w:t>
      </w:r>
      <w:r w:rsidRPr="00B81EA7">
        <w:rPr>
          <w:rFonts w:ascii="Times New Roman" w:hAnsi="Times New Roman"/>
          <w:sz w:val="24"/>
          <w:szCs w:val="24"/>
        </w:rPr>
        <w:t>, sau phản ứng thu được hỗn hợp Y gồm 2 kim loại và dung dịch Z. Cho NaOH dư vào dung dịch Z thu được kết tủa gồm hai hiđroxit kim loại. Dung dịch Z chứa</w:t>
      </w:r>
      <w:r w:rsidR="001E04F4" w:rsidRPr="00B81EA7">
        <w:rPr>
          <w:rFonts w:ascii="Times New Roman" w:hAnsi="Times New Roman"/>
          <w:sz w:val="24"/>
          <w:szCs w:val="24"/>
        </w:rPr>
        <w:t xml:space="preserve">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Zn(NO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2</w:t>
      </w:r>
      <w:r w:rsidRPr="00B81EA7">
        <w:rPr>
          <w:rFonts w:ascii="Times New Roman" w:hAnsi="Times New Roman"/>
          <w:sz w:val="24"/>
          <w:szCs w:val="24"/>
        </w:rPr>
        <w:t>, AgNO</w:t>
      </w:r>
      <w:r w:rsidRPr="00B81EA7">
        <w:rPr>
          <w:rFonts w:ascii="Times New Roman" w:hAnsi="Times New Roman"/>
          <w:sz w:val="24"/>
          <w:szCs w:val="24"/>
          <w:vertAlign w:val="subscript"/>
        </w:rPr>
        <w:t>3</w:t>
      </w:r>
      <w:r w:rsidRPr="00B81EA7">
        <w:rPr>
          <w:rFonts w:ascii="Times New Roman" w:hAnsi="Times New Roman"/>
          <w:sz w:val="24"/>
          <w:szCs w:val="24"/>
        </w:rPr>
        <w:t>, Fe(NO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Zn(NO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2</w:t>
      </w:r>
      <w:r w:rsidRPr="00B81EA7">
        <w:rPr>
          <w:rFonts w:ascii="Times New Roman" w:hAnsi="Times New Roman"/>
          <w:sz w:val="24"/>
          <w:szCs w:val="24"/>
        </w:rPr>
        <w:t>, Fe(NO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2</w:t>
      </w:r>
      <w:r w:rsidRPr="00B81EA7">
        <w:rPr>
          <w:rFonts w:ascii="Times New Roman" w:hAnsi="Times New Roman"/>
          <w:sz w:val="24"/>
          <w:szCs w:val="24"/>
        </w:rPr>
        <w: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Zn(NO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Fe(NO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Cu(NO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Zn(NO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Cu(NO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Fe(NO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2D3C1B" w:rsidRPr="00B81EA7">
        <w:rPr>
          <w:rFonts w:ascii="Times New Roman" w:hAnsi="Times New Roman"/>
          <w:b/>
          <w:sz w:val="24"/>
          <w:szCs w:val="24"/>
        </w:rPr>
        <w:t>120:</w:t>
      </w:r>
      <w:r w:rsidRPr="00B81EA7">
        <w:rPr>
          <w:rFonts w:ascii="Times New Roman" w:hAnsi="Times New Roman"/>
          <w:b/>
          <w:sz w:val="24"/>
          <w:szCs w:val="24"/>
        </w:rPr>
        <w:t xml:space="preserve"> </w:t>
      </w:r>
      <w:r w:rsidRPr="00B81EA7">
        <w:rPr>
          <w:rFonts w:ascii="Times New Roman" w:hAnsi="Times New Roman"/>
          <w:sz w:val="24"/>
          <w:szCs w:val="24"/>
        </w:rPr>
        <w:t>Lắc m gam bột Fe với dung dịch A gồm AgNO</w:t>
      </w:r>
      <w:r w:rsidRPr="00B81EA7">
        <w:rPr>
          <w:rFonts w:ascii="Times New Roman" w:hAnsi="Times New Roman"/>
          <w:sz w:val="24"/>
          <w:szCs w:val="24"/>
          <w:vertAlign w:val="subscript"/>
        </w:rPr>
        <w:t>3</w:t>
      </w:r>
      <w:r w:rsidRPr="00B81EA7">
        <w:rPr>
          <w:rFonts w:ascii="Times New Roman" w:hAnsi="Times New Roman"/>
          <w:sz w:val="24"/>
          <w:szCs w:val="24"/>
        </w:rPr>
        <w:t xml:space="preserve"> và Cu(NO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2</w:t>
      </w:r>
      <w:r w:rsidRPr="00B81EA7">
        <w:rPr>
          <w:rFonts w:ascii="Times New Roman" w:hAnsi="Times New Roman"/>
          <w:sz w:val="24"/>
          <w:szCs w:val="24"/>
        </w:rPr>
        <w:t xml:space="preserve"> khi phản ứng kết thúc thu được chất rắn B và dung dịch C, cho C tác dụng với </w:t>
      </w:r>
      <w:r w:rsidRPr="00B81EA7">
        <w:rPr>
          <w:rFonts w:ascii="Times New Roman" w:hAnsi="Times New Roman"/>
          <w:sz w:val="24"/>
          <w:szCs w:val="24"/>
          <w:lang w:val="de-DE"/>
        </w:rPr>
        <w:t xml:space="preserve">dung dịch </w:t>
      </w:r>
      <w:r w:rsidRPr="00B81EA7">
        <w:rPr>
          <w:rFonts w:ascii="Times New Roman" w:hAnsi="Times New Roman"/>
          <w:sz w:val="24"/>
          <w:szCs w:val="24"/>
        </w:rPr>
        <w:t>NaOH dư thu được 2 hiđroxit kim loại. Vậy 2 hiđroxit đó là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vertAlign w:val="subscript"/>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AgOH và Cu(OH)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Fe(OH)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và Cu(OH)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ab/>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Fe(OH)</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và Cu(OH)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Fe(OH)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hoặc Fe(OH)</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và Cu(OH)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p>
    <w:p w:rsidR="008043A7" w:rsidRPr="00B81EA7" w:rsidRDefault="00AC75BF"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2D3C1B" w:rsidRPr="00B81EA7">
        <w:rPr>
          <w:rFonts w:ascii="Times New Roman" w:hAnsi="Times New Roman"/>
          <w:b/>
          <w:sz w:val="24"/>
          <w:szCs w:val="24"/>
        </w:rPr>
        <w:t>121</w:t>
      </w:r>
      <w:r w:rsidR="008043A7" w:rsidRPr="00B81EA7">
        <w:rPr>
          <w:rFonts w:ascii="Times New Roman" w:hAnsi="Times New Roman"/>
          <w:b/>
          <w:bCs/>
          <w:iCs/>
          <w:sz w:val="24"/>
          <w:szCs w:val="24"/>
        </w:rPr>
        <w:t>:</w:t>
      </w:r>
      <w:r w:rsidR="008043A7" w:rsidRPr="00B81EA7">
        <w:rPr>
          <w:rFonts w:ascii="Times New Roman" w:hAnsi="Times New Roman"/>
          <w:sz w:val="24"/>
          <w:szCs w:val="24"/>
        </w:rPr>
        <w:t xml:space="preserve"> Dung dịch A chứa hỗn hợp AgNO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và Cu(NO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Cho bột Fe vào A, sau khi phản ứng xong lọc tách được dung dịch A</w:t>
      </w:r>
      <w:r w:rsidR="008043A7" w:rsidRPr="00B81EA7">
        <w:rPr>
          <w:rFonts w:ascii="Times New Roman" w:hAnsi="Times New Roman"/>
          <w:sz w:val="24"/>
          <w:szCs w:val="24"/>
          <w:vertAlign w:val="subscript"/>
        </w:rPr>
        <w:t>1</w:t>
      </w:r>
      <w:r w:rsidR="008043A7" w:rsidRPr="00B81EA7">
        <w:rPr>
          <w:rFonts w:ascii="Times New Roman" w:hAnsi="Times New Roman"/>
          <w:sz w:val="24"/>
          <w:szCs w:val="24"/>
        </w:rPr>
        <w:t xml:space="preserve"> và chất rắn B</w:t>
      </w:r>
      <w:r w:rsidR="008043A7" w:rsidRPr="00B81EA7">
        <w:rPr>
          <w:rFonts w:ascii="Times New Roman" w:hAnsi="Times New Roman"/>
          <w:sz w:val="24"/>
          <w:szCs w:val="24"/>
          <w:vertAlign w:val="subscript"/>
        </w:rPr>
        <w:t>1</w:t>
      </w:r>
      <w:r w:rsidR="008043A7" w:rsidRPr="00B81EA7">
        <w:rPr>
          <w:rFonts w:ascii="Times New Roman" w:hAnsi="Times New Roman"/>
          <w:sz w:val="24"/>
          <w:szCs w:val="24"/>
        </w:rPr>
        <w:t>. Cho tiếp một lượng Mg vào A</w:t>
      </w:r>
      <w:r w:rsidR="008043A7" w:rsidRPr="00B81EA7">
        <w:rPr>
          <w:rFonts w:ascii="Times New Roman" w:hAnsi="Times New Roman"/>
          <w:sz w:val="24"/>
          <w:szCs w:val="24"/>
          <w:vertAlign w:val="subscript"/>
        </w:rPr>
        <w:t>1</w:t>
      </w:r>
      <w:r w:rsidR="008043A7" w:rsidRPr="00B81EA7">
        <w:rPr>
          <w:rFonts w:ascii="Times New Roman" w:hAnsi="Times New Roman"/>
          <w:sz w:val="24"/>
          <w:szCs w:val="24"/>
        </w:rPr>
        <w:t>, kết thúc phản ứng, lọc tách kết tủa thu được dung dịch A</w:t>
      </w:r>
      <w:r w:rsidR="008043A7" w:rsidRPr="00B81EA7">
        <w:rPr>
          <w:rFonts w:ascii="Times New Roman" w:hAnsi="Times New Roman"/>
          <w:sz w:val="24"/>
          <w:szCs w:val="24"/>
          <w:vertAlign w:val="subscript"/>
        </w:rPr>
        <w:t xml:space="preserve">2 </w:t>
      </w:r>
      <w:r w:rsidR="008043A7" w:rsidRPr="00B81EA7">
        <w:rPr>
          <w:rFonts w:ascii="Times New Roman" w:hAnsi="Times New Roman"/>
          <w:sz w:val="24"/>
          <w:szCs w:val="24"/>
        </w:rPr>
        <w:t>và chất rắn B</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gồm 2 kim loại. Cho B</w:t>
      </w:r>
      <w:r w:rsidR="008043A7" w:rsidRPr="00B81EA7">
        <w:rPr>
          <w:rFonts w:ascii="Times New Roman" w:hAnsi="Times New Roman"/>
          <w:sz w:val="24"/>
          <w:szCs w:val="24"/>
          <w:vertAlign w:val="subscript"/>
        </w:rPr>
        <w:t xml:space="preserve">2 </w:t>
      </w:r>
      <w:r w:rsidR="008043A7" w:rsidRPr="00B81EA7">
        <w:rPr>
          <w:rFonts w:ascii="Times New Roman" w:hAnsi="Times New Roman"/>
          <w:sz w:val="24"/>
          <w:szCs w:val="24"/>
        </w:rPr>
        <w:t>vào dung dịch HCl thấy không có hiện tượng gì. Dung dịch 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tác dụng với xút dư thu được 3 hiđroxit kết tủa. Cho biết thành phần của B</w:t>
      </w:r>
      <w:r w:rsidR="008043A7" w:rsidRPr="00B81EA7">
        <w:rPr>
          <w:rFonts w:ascii="Times New Roman" w:hAnsi="Times New Roman"/>
          <w:sz w:val="24"/>
          <w:szCs w:val="24"/>
          <w:vertAlign w:val="subscript"/>
        </w:rPr>
        <w:t>1</w:t>
      </w:r>
      <w:r w:rsidR="008043A7" w:rsidRPr="00B81EA7">
        <w:rPr>
          <w:rFonts w:ascii="Times New Roman" w:hAnsi="Times New Roman"/>
          <w:sz w:val="24"/>
          <w:szCs w:val="24"/>
        </w:rPr>
        <w:t>, B</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A</w:t>
      </w:r>
      <w:r w:rsidR="008043A7" w:rsidRPr="00B81EA7">
        <w:rPr>
          <w:rFonts w:ascii="Times New Roman" w:hAnsi="Times New Roman"/>
          <w:sz w:val="24"/>
          <w:szCs w:val="24"/>
          <w:vertAlign w:val="subscript"/>
        </w:rPr>
        <w:t>1</w:t>
      </w:r>
      <w:r w:rsidR="008043A7" w:rsidRPr="00B81EA7">
        <w:rPr>
          <w:rFonts w:ascii="Times New Roman" w:hAnsi="Times New Roman"/>
          <w:sz w:val="24"/>
          <w:szCs w:val="24"/>
        </w:rPr>
        <w:t>, 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tương ứng là :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vertAlign w:val="superscript"/>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Ag ;  (Cu, Ag);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Ag</w:t>
      </w:r>
      <w:r w:rsidR="008043A7" w:rsidRPr="00B81EA7">
        <w:rPr>
          <w:rFonts w:ascii="Times New Roman" w:hAnsi="Times New Roman"/>
          <w:sz w:val="24"/>
          <w:szCs w:val="24"/>
          <w:vertAlign w:val="superscript"/>
        </w:rPr>
        <w:t xml:space="preserve">+ </w:t>
      </w:r>
      <w:r w:rsidR="008043A7" w:rsidRPr="00B81EA7">
        <w:rPr>
          <w:rFonts w:ascii="Times New Roman" w:hAnsi="Times New Roman"/>
          <w:sz w:val="24"/>
          <w:szCs w:val="24"/>
        </w:rPr>
        <w:t>);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Mg</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w:t>
      </w:r>
      <w:r w:rsidR="008043A7" w:rsidRPr="00B81EA7">
        <w:rPr>
          <w:rFonts w:ascii="Times New Roman" w:hAnsi="Times New Roman"/>
          <w:sz w:val="24"/>
          <w:szCs w:val="24"/>
          <w:vertAlign w:val="superscript"/>
        </w:rPr>
        <w:tab/>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Ag ;  (Cu, Ag) ;  (Fe</w:t>
      </w:r>
      <w:r w:rsidR="008043A7" w:rsidRPr="00B81EA7">
        <w:rPr>
          <w:rFonts w:ascii="Times New Roman" w:hAnsi="Times New Roman"/>
          <w:sz w:val="24"/>
          <w:szCs w:val="24"/>
          <w:vertAlign w:val="superscript"/>
        </w:rPr>
        <w:t>3+</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Ag</w:t>
      </w:r>
      <w:r w:rsidR="008043A7" w:rsidRPr="00B81EA7">
        <w:rPr>
          <w:rFonts w:ascii="Times New Roman" w:hAnsi="Times New Roman"/>
          <w:sz w:val="24"/>
          <w:szCs w:val="24"/>
          <w:vertAlign w:val="superscript"/>
        </w:rPr>
        <w:t>+</w:t>
      </w:r>
      <w:r w:rsidR="008043A7" w:rsidRPr="00B81EA7">
        <w:rPr>
          <w:rFonts w:ascii="Times New Roman" w:hAnsi="Times New Roman"/>
          <w:sz w:val="24"/>
          <w:szCs w:val="24"/>
        </w:rPr>
        <w:t>)</w:t>
      </w:r>
      <w:r w:rsidR="008043A7" w:rsidRPr="00B81EA7">
        <w:rPr>
          <w:rFonts w:ascii="Times New Roman" w:hAnsi="Times New Roman"/>
          <w:sz w:val="24"/>
          <w:szCs w:val="24"/>
          <w:vertAlign w:val="superscript"/>
        </w:rPr>
        <w:t xml:space="preserve"> </w:t>
      </w:r>
      <w:r w:rsidR="008043A7" w:rsidRPr="00B81EA7">
        <w:rPr>
          <w:rFonts w:ascii="Times New Roman" w:hAnsi="Times New Roman"/>
          <w:sz w:val="24"/>
          <w:szCs w:val="24"/>
        </w:rPr>
        <w:t>;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Mg</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(Ag, Fe) ; (Cu, Ag) ;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w:t>
      </w:r>
      <w:r w:rsidR="008043A7" w:rsidRPr="00B81EA7">
        <w:rPr>
          <w:rFonts w:ascii="Times New Roman" w:hAnsi="Times New Roman"/>
          <w:sz w:val="24"/>
          <w:szCs w:val="24"/>
          <w:vertAlign w:val="superscript"/>
        </w:rPr>
        <w:t xml:space="preserve"> </w:t>
      </w:r>
      <w:r w:rsidR="008043A7" w:rsidRPr="00B81EA7">
        <w:rPr>
          <w:rFonts w:ascii="Times New Roman" w:hAnsi="Times New Roman"/>
          <w:sz w:val="24"/>
          <w:szCs w:val="24"/>
        </w:rPr>
        <w:t>;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Mg</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w:t>
      </w:r>
      <w:r w:rsidR="008043A7" w:rsidRPr="00B81EA7">
        <w:rPr>
          <w:rFonts w:ascii="Times New Roman" w:hAnsi="Times New Roman"/>
          <w:sz w:val="24"/>
          <w:szCs w:val="24"/>
        </w:rPr>
        <w:tab/>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Ag;  (Cu, Ag) ;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w:t>
      </w:r>
      <w:r w:rsidR="008043A7" w:rsidRPr="00B81EA7">
        <w:rPr>
          <w:rFonts w:ascii="Times New Roman" w:hAnsi="Times New Roman"/>
          <w:sz w:val="24"/>
          <w:szCs w:val="24"/>
          <w:vertAlign w:val="superscript"/>
        </w:rPr>
        <w:t xml:space="preserve"> </w:t>
      </w:r>
      <w:r w:rsidR="008043A7" w:rsidRPr="00B81EA7">
        <w:rPr>
          <w:rFonts w:ascii="Times New Roman" w:hAnsi="Times New Roman"/>
          <w:sz w:val="24"/>
          <w:szCs w:val="24"/>
        </w:rPr>
        <w:t>;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Mg</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b/>
          <w:sz w:val="24"/>
          <w:szCs w:val="24"/>
          <w:lang w:val="it-IT"/>
        </w:rPr>
        <w:t xml:space="preserve">Câu </w:t>
      </w:r>
      <w:r w:rsidR="002D3C1B" w:rsidRPr="00B81EA7">
        <w:rPr>
          <w:rFonts w:ascii="Times New Roman" w:hAnsi="Times New Roman"/>
          <w:b/>
          <w:sz w:val="24"/>
          <w:szCs w:val="24"/>
        </w:rPr>
        <w:t>122</w:t>
      </w:r>
      <w:r w:rsidRPr="00B81EA7">
        <w:rPr>
          <w:rFonts w:ascii="Times New Roman" w:hAnsi="Times New Roman"/>
          <w:b/>
          <w:sz w:val="24"/>
          <w:szCs w:val="24"/>
          <w:lang w:val="it-IT"/>
        </w:rPr>
        <w:t>:</w:t>
      </w:r>
      <w:r w:rsidRPr="00B81EA7">
        <w:rPr>
          <w:rFonts w:ascii="Times New Roman" w:hAnsi="Times New Roman"/>
          <w:sz w:val="24"/>
          <w:szCs w:val="24"/>
          <w:lang w:val="it-IT"/>
        </w:rPr>
        <w:t xml:space="preserve"> Cho sơ đồ chuyển hoá (mỗi mũi tên là một phương trình phản ứng) :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 xml:space="preserve">NaOH </w:t>
      </w:r>
      <w:r w:rsidRPr="00B81EA7">
        <w:rPr>
          <w:rFonts w:ascii="Times New Roman" w:hAnsi="Times New Roman"/>
          <w:position w:val="-6"/>
          <w:sz w:val="24"/>
          <w:szCs w:val="24"/>
          <w:lang w:val="nl-NL"/>
        </w:rPr>
        <w:object w:dxaOrig="920" w:dyaOrig="320">
          <v:shape id="_x0000_i1076" type="#_x0000_t75" style="width:45.75pt;height:15.75pt" o:ole="">
            <v:imagedata r:id="rId77" o:title=""/>
          </v:shape>
          <o:OLEObject Type="Embed" ProgID="Equation.DSMT4" ShapeID="_x0000_i1076" DrawAspect="Content" ObjectID="_1608413490" r:id="rId78"/>
        </w:object>
      </w:r>
      <w:r w:rsidRPr="00B81EA7">
        <w:rPr>
          <w:rFonts w:ascii="Times New Roman" w:hAnsi="Times New Roman"/>
          <w:sz w:val="24"/>
          <w:szCs w:val="24"/>
        </w:rPr>
        <w:t>Fe(OH)</w:t>
      </w:r>
      <w:r w:rsidRPr="00B81EA7">
        <w:rPr>
          <w:rFonts w:ascii="Times New Roman" w:hAnsi="Times New Roman"/>
          <w:sz w:val="24"/>
          <w:szCs w:val="24"/>
          <w:vertAlign w:val="subscript"/>
        </w:rPr>
        <w:t>2</w:t>
      </w:r>
      <w:r w:rsidRPr="00B81EA7">
        <w:rPr>
          <w:rFonts w:ascii="Times New Roman" w:hAnsi="Times New Roman"/>
          <w:sz w:val="24"/>
          <w:szCs w:val="24"/>
        </w:rPr>
        <w:t xml:space="preserve"> </w:t>
      </w:r>
      <w:r w:rsidRPr="00B81EA7">
        <w:rPr>
          <w:rFonts w:ascii="Times New Roman" w:hAnsi="Times New Roman"/>
          <w:position w:val="-6"/>
          <w:sz w:val="24"/>
          <w:szCs w:val="24"/>
          <w:lang w:val="nl-NL"/>
        </w:rPr>
        <w:object w:dxaOrig="920" w:dyaOrig="320">
          <v:shape id="_x0000_i1077" type="#_x0000_t75" style="width:45.75pt;height:15.75pt" o:ole="">
            <v:imagedata r:id="rId79" o:title=""/>
          </v:shape>
          <o:OLEObject Type="Embed" ProgID="Equation.DSMT4" ShapeID="_x0000_i1077" DrawAspect="Content" ObjectID="_1608413491" r:id="rId80"/>
        </w:object>
      </w:r>
      <w:r w:rsidRPr="00B81EA7">
        <w:rPr>
          <w:rFonts w:ascii="Times New Roman" w:hAnsi="Times New Roman"/>
          <w:sz w:val="24"/>
          <w:szCs w:val="24"/>
        </w:rPr>
        <w:t xml:space="preserve"> Fe</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w:t>
      </w:r>
      <w:r w:rsidRPr="00B81EA7">
        <w:rPr>
          <w:rFonts w:ascii="Times New Roman" w:hAnsi="Times New Roman"/>
          <w:sz w:val="24"/>
          <w:szCs w:val="24"/>
          <w:vertAlign w:val="subscript"/>
        </w:rPr>
        <w:t>3</w:t>
      </w:r>
      <w:r w:rsidRPr="00B81EA7">
        <w:rPr>
          <w:rFonts w:ascii="Times New Roman" w:hAnsi="Times New Roman"/>
          <w:sz w:val="24"/>
          <w:szCs w:val="24"/>
        </w:rPr>
        <w:t xml:space="preserve"> </w:t>
      </w:r>
      <w:r w:rsidRPr="00B81EA7">
        <w:rPr>
          <w:rFonts w:ascii="Times New Roman" w:hAnsi="Times New Roman"/>
          <w:position w:val="-6"/>
          <w:sz w:val="24"/>
          <w:szCs w:val="24"/>
          <w:lang w:val="nl-NL"/>
        </w:rPr>
        <w:object w:dxaOrig="920" w:dyaOrig="320">
          <v:shape id="_x0000_i1078" type="#_x0000_t75" style="width:45.75pt;height:15.75pt" o:ole="">
            <v:imagedata r:id="rId81" o:title=""/>
          </v:shape>
          <o:OLEObject Type="Embed" ProgID="Equation.DSMT4" ShapeID="_x0000_i1078" DrawAspect="Content" ObjectID="_1608413492" r:id="rId82"/>
        </w:object>
      </w:r>
      <w:r w:rsidRPr="00B81EA7">
        <w:rPr>
          <w:rFonts w:ascii="Times New Roman" w:hAnsi="Times New Roman"/>
          <w:sz w:val="24"/>
          <w:szCs w:val="24"/>
        </w:rPr>
        <w:t xml:space="preserve"> BaSO</w:t>
      </w:r>
      <w:r w:rsidRPr="00B81EA7">
        <w:rPr>
          <w:rFonts w:ascii="Times New Roman" w:hAnsi="Times New Roman"/>
          <w:sz w:val="24"/>
          <w:szCs w:val="24"/>
          <w:vertAlign w:val="subscript"/>
        </w:rPr>
        <w:t>4</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FeCl</w:t>
      </w:r>
      <w:r w:rsidRPr="00B81EA7">
        <w:rPr>
          <w:rFonts w:ascii="Times New Roman" w:hAnsi="Times New Roman"/>
          <w:sz w:val="24"/>
          <w:szCs w:val="24"/>
          <w:vertAlign w:val="subscript"/>
        </w:rPr>
        <w:t>3</w:t>
      </w:r>
      <w:r w:rsidRPr="00B81EA7">
        <w:rPr>
          <w:rFonts w:ascii="Times New Roman" w:hAnsi="Times New Roman"/>
          <w:sz w:val="24"/>
          <w:szCs w:val="24"/>
        </w:rPr>
        <w:t>, H</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 xml:space="preserve"> (đặc, nóng), Ba(NO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2</w:t>
      </w:r>
      <w:r w:rsidRPr="00B81EA7">
        <w:rPr>
          <w:rFonts w:ascii="Times New Roman" w:hAnsi="Times New Roman"/>
          <w:sz w:val="24"/>
          <w:szCs w:val="24"/>
        </w:rPr>
        <w:t xml:space="preserve">.  </w:t>
      </w:r>
      <w:r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FeCl</w:t>
      </w:r>
      <w:r w:rsidRPr="00B81EA7">
        <w:rPr>
          <w:rFonts w:ascii="Times New Roman" w:hAnsi="Times New Roman"/>
          <w:sz w:val="24"/>
          <w:szCs w:val="24"/>
          <w:vertAlign w:val="subscript"/>
        </w:rPr>
        <w:t>3</w:t>
      </w:r>
      <w:r w:rsidRPr="00B81EA7">
        <w:rPr>
          <w:rFonts w:ascii="Times New Roman" w:hAnsi="Times New Roman"/>
          <w:sz w:val="24"/>
          <w:szCs w:val="24"/>
        </w:rPr>
        <w:t>, H</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 xml:space="preserve"> (đặc, nóng), BaCl</w:t>
      </w:r>
      <w:r w:rsidRPr="00B81EA7">
        <w:rPr>
          <w:rFonts w:ascii="Times New Roman" w:hAnsi="Times New Roman"/>
          <w:sz w:val="24"/>
          <w:szCs w:val="24"/>
          <w:vertAlign w:val="subscript"/>
        </w:rPr>
        <w:t>2</w:t>
      </w:r>
      <w:r w:rsidRPr="00B81EA7">
        <w:rPr>
          <w:rFonts w:ascii="Times New Roman" w:hAnsi="Times New Roman"/>
          <w:sz w:val="24"/>
          <w:szCs w:val="24"/>
        </w:rPr>
        <w:t xml:space="preserve">.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rPr>
        <w:tab/>
      </w:r>
      <w:r w:rsidRPr="00B81EA7">
        <w:rPr>
          <w:rFonts w:ascii="Times New Roman" w:hAnsi="Times New Roman"/>
          <w:b/>
          <w:sz w:val="24"/>
          <w:szCs w:val="24"/>
        </w:rPr>
        <w:t>C.</w:t>
      </w:r>
      <w:r w:rsidRPr="00B81EA7">
        <w:rPr>
          <w:rFonts w:ascii="Times New Roman" w:hAnsi="Times New Roman"/>
          <w:sz w:val="24"/>
          <w:szCs w:val="24"/>
        </w:rPr>
        <w:t xml:space="preserve"> FeCl</w:t>
      </w:r>
      <w:r w:rsidRPr="00B81EA7">
        <w:rPr>
          <w:rFonts w:ascii="Times New Roman" w:hAnsi="Times New Roman"/>
          <w:sz w:val="24"/>
          <w:szCs w:val="24"/>
          <w:vertAlign w:val="subscript"/>
        </w:rPr>
        <w:t>2</w:t>
      </w:r>
      <w:r w:rsidRPr="00B81EA7">
        <w:rPr>
          <w:rFonts w:ascii="Times New Roman" w:hAnsi="Times New Roman"/>
          <w:sz w:val="24"/>
          <w:szCs w:val="24"/>
        </w:rPr>
        <w:t>, H</w:t>
      </w:r>
      <w:r w:rsidRPr="00B81EA7">
        <w:rPr>
          <w:rFonts w:ascii="Times New Roman" w:hAnsi="Times New Roman"/>
          <w:sz w:val="24"/>
          <w:szCs w:val="24"/>
          <w:vertAlign w:val="subscript"/>
        </w:rPr>
        <w:t>2</w:t>
      </w:r>
      <w:r w:rsidRPr="00B81EA7">
        <w:rPr>
          <w:rFonts w:ascii="Times New Roman" w:hAnsi="Times New Roman"/>
          <w:sz w:val="24"/>
          <w:szCs w:val="24"/>
        </w:rPr>
        <w:t>SO</w:t>
      </w:r>
      <w:r w:rsidRPr="00B81EA7">
        <w:rPr>
          <w:rFonts w:ascii="Times New Roman" w:hAnsi="Times New Roman"/>
          <w:sz w:val="24"/>
          <w:szCs w:val="24"/>
          <w:vertAlign w:val="subscript"/>
        </w:rPr>
        <w:t>4</w:t>
      </w:r>
      <w:r w:rsidRPr="00B81EA7">
        <w:rPr>
          <w:rFonts w:ascii="Times New Roman" w:hAnsi="Times New Roman"/>
          <w:sz w:val="24"/>
          <w:szCs w:val="24"/>
        </w:rPr>
        <w:t xml:space="preserve"> (đặc, nóng), BaCl</w:t>
      </w:r>
      <w:r w:rsidRPr="00B81EA7">
        <w:rPr>
          <w:rFonts w:ascii="Times New Roman" w:hAnsi="Times New Roman"/>
          <w:sz w:val="24"/>
          <w:szCs w:val="24"/>
          <w:vertAlign w:val="subscript"/>
        </w:rPr>
        <w:t>2</w:t>
      </w:r>
      <w:r w:rsidRPr="00B81EA7">
        <w:rPr>
          <w:rFonts w:ascii="Times New Roman" w:hAnsi="Times New Roman"/>
          <w:sz w:val="24"/>
          <w:szCs w:val="24"/>
        </w:rPr>
        <w:t xml:space="preserve">.  </w:t>
      </w:r>
      <w:r w:rsidRPr="00B81EA7">
        <w:rPr>
          <w:rFonts w:ascii="Times New Roman" w:hAnsi="Times New Roman"/>
          <w:sz w:val="24"/>
          <w:szCs w:val="24"/>
        </w:rPr>
        <w:tab/>
      </w:r>
      <w:r w:rsidRPr="00B81EA7">
        <w:rPr>
          <w:rFonts w:ascii="Times New Roman" w:hAnsi="Times New Roman"/>
          <w:b/>
          <w:sz w:val="24"/>
          <w:szCs w:val="24"/>
          <w:lang w:val="pt-BR"/>
        </w:rPr>
        <w:t>D.</w:t>
      </w:r>
      <w:r w:rsidRPr="00B81EA7">
        <w:rPr>
          <w:rFonts w:ascii="Times New Roman" w:hAnsi="Times New Roman"/>
          <w:sz w:val="24"/>
          <w:szCs w:val="24"/>
          <w:lang w:val="pt-BR"/>
        </w:rPr>
        <w:t xml:space="preserve"> FeCl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H</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 xml:space="preserve"> (loãng), Ba(NO</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w:t>
      </w:r>
      <w:r w:rsidR="001E04F4" w:rsidRPr="00B81EA7">
        <w:rPr>
          <w:rFonts w:ascii="Times New Roman" w:hAnsi="Times New Roman"/>
          <w:sz w:val="24"/>
          <w:szCs w:val="24"/>
          <w:lang w:val="pt-BR"/>
        </w:rPr>
        <w:t xml:space="preserve">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123</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nl-NL"/>
        </w:rPr>
        <w:t>Sơ đồ phản ứng nào sau đây đúng (mỗi mũi tên là một phản ứng)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tab/>
      </w:r>
      <w:r w:rsidR="008043A7" w:rsidRPr="00B81EA7">
        <w:rPr>
          <w:rFonts w:ascii="Times New Roman" w:hAnsi="Times New Roman"/>
          <w:b/>
          <w:sz w:val="24"/>
          <w:szCs w:val="24"/>
          <w:lang w:val="nl-NL"/>
        </w:rPr>
        <w:t>A.</w:t>
      </w:r>
      <w:r w:rsidR="008043A7" w:rsidRPr="00B81EA7">
        <w:rPr>
          <w:rFonts w:ascii="Times New Roman" w:hAnsi="Times New Roman"/>
          <w:sz w:val="24"/>
          <w:szCs w:val="24"/>
          <w:lang w:val="nl-NL"/>
        </w:rPr>
        <w:t xml:space="preserve"> FeS</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Fe(OH)</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Fe(OH)</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Fe(OH)</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O</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tab/>
      </w:r>
      <w:r w:rsidR="008043A7" w:rsidRPr="00B81EA7">
        <w:rPr>
          <w:rFonts w:ascii="Times New Roman" w:hAnsi="Times New Roman"/>
          <w:b/>
          <w:sz w:val="24"/>
          <w:szCs w:val="24"/>
          <w:lang w:val="nl-NL"/>
        </w:rPr>
        <w:t>B.</w:t>
      </w:r>
      <w:r w:rsidR="008043A7" w:rsidRPr="00B81EA7">
        <w:rPr>
          <w:rFonts w:ascii="Times New Roman" w:hAnsi="Times New Roman"/>
          <w:sz w:val="24"/>
          <w:szCs w:val="24"/>
          <w:lang w:val="nl-NL"/>
        </w:rPr>
        <w:t xml:space="preserve"> FeS</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FeO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FeSO</w:t>
      </w:r>
      <w:r w:rsidR="008043A7" w:rsidRPr="00B81EA7">
        <w:rPr>
          <w:rFonts w:ascii="Times New Roman" w:hAnsi="Times New Roman"/>
          <w:sz w:val="24"/>
          <w:szCs w:val="24"/>
          <w:vertAlign w:val="subscript"/>
          <w:lang w:val="nl-NL"/>
        </w:rPr>
        <w:t>4</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Fe(OH)</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FeO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tab/>
      </w:r>
      <w:r w:rsidR="008043A7" w:rsidRPr="00B81EA7">
        <w:rPr>
          <w:rFonts w:ascii="Times New Roman" w:hAnsi="Times New Roman"/>
          <w:b/>
          <w:sz w:val="24"/>
          <w:szCs w:val="24"/>
          <w:lang w:val="nl-NL"/>
        </w:rPr>
        <w:t>C.</w:t>
      </w:r>
      <w:r w:rsidR="008043A7" w:rsidRPr="00B81EA7">
        <w:rPr>
          <w:rFonts w:ascii="Times New Roman" w:hAnsi="Times New Roman"/>
          <w:sz w:val="24"/>
          <w:szCs w:val="24"/>
          <w:lang w:val="nl-NL"/>
        </w:rPr>
        <w:t xml:space="preserve"> FeS</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O</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FeCl</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Fe(OH)</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vertAlign w:val="subscript"/>
          <w:lang w:val="nl-NL"/>
        </w:rPr>
        <w:softHyphen/>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O</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tab/>
      </w:r>
      <w:r w:rsidR="008043A7" w:rsidRPr="00B81EA7">
        <w:rPr>
          <w:rFonts w:ascii="Times New Roman" w:hAnsi="Times New Roman"/>
          <w:b/>
          <w:sz w:val="24"/>
          <w:szCs w:val="24"/>
          <w:lang w:val="nl-NL"/>
        </w:rPr>
        <w:t>D.</w:t>
      </w:r>
      <w:r w:rsidR="008043A7" w:rsidRPr="00B81EA7">
        <w:rPr>
          <w:rFonts w:ascii="Times New Roman" w:hAnsi="Times New Roman"/>
          <w:sz w:val="24"/>
          <w:szCs w:val="24"/>
          <w:lang w:val="nl-NL"/>
        </w:rPr>
        <w:t xml:space="preserve"> FeS</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O</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Fe(NO</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Fe(NO</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Fe(OH)</w:t>
      </w:r>
      <w:r w:rsidR="008043A7" w:rsidRPr="00B81EA7">
        <w:rPr>
          <w:rFonts w:ascii="Times New Roman" w:hAnsi="Times New Roman"/>
          <w:sz w:val="24"/>
          <w:szCs w:val="24"/>
          <w:vertAlign w:val="subscript"/>
          <w:lang w:val="nl-NL"/>
        </w:rPr>
        <w:t>2</w:t>
      </w:r>
      <w:r w:rsidR="008043A7" w:rsidRPr="00B81EA7">
        <w:rPr>
          <w:rFonts w:ascii="Times New Roman" w:hAnsi="Times New Roman"/>
          <w:sz w:val="24"/>
          <w:szCs w:val="24"/>
          <w:lang w:val="nl-NL"/>
        </w:rPr>
        <w:t xml:space="preserve"> </w:t>
      </w:r>
      <w:r w:rsidR="008043A7" w:rsidRPr="00B81EA7">
        <w:rPr>
          <w:rFonts w:ascii="Times New Roman" w:hAnsi="Times New Roman"/>
          <w:sz w:val="24"/>
          <w:szCs w:val="24"/>
          <w:lang w:val="nl-NL"/>
        </w:rPr>
        <w:sym w:font="Symbol" w:char="00AE"/>
      </w:r>
      <w:r w:rsidR="008043A7" w:rsidRPr="00B81EA7">
        <w:rPr>
          <w:rFonts w:ascii="Times New Roman" w:hAnsi="Times New Roman"/>
          <w:sz w:val="24"/>
          <w:szCs w:val="24"/>
          <w:lang w:val="nl-NL"/>
        </w:rPr>
        <w:t xml:space="preserve"> Fe.</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124</w:t>
      </w:r>
      <w:r w:rsidRPr="00B81EA7">
        <w:rPr>
          <w:rStyle w:val="Strong"/>
        </w:rPr>
        <w:t>:</w:t>
      </w:r>
      <w:r w:rsidRPr="00B81EA7">
        <w:rPr>
          <w:rStyle w:val="apple-converted-space"/>
        </w:rPr>
        <w:t> </w:t>
      </w:r>
      <w:r w:rsidRPr="00B81EA7">
        <w:t>Cho biết các chất sau đều có mặt trong quá trình điều chế Fe</w:t>
      </w:r>
      <w:r w:rsidRPr="00B81EA7">
        <w:rPr>
          <w:vertAlign w:val="subscript"/>
        </w:rPr>
        <w:t>3</w:t>
      </w:r>
      <w:r w:rsidRPr="00B81EA7">
        <w:t>O</w:t>
      </w:r>
      <w:r w:rsidRPr="00B81EA7">
        <w:rPr>
          <w:vertAlign w:val="subscript"/>
        </w:rPr>
        <w:t>4</w:t>
      </w:r>
      <w:r w:rsidRPr="00B81EA7">
        <w:rPr>
          <w:rStyle w:val="apple-converted-space"/>
        </w:rPr>
        <w:t> </w:t>
      </w:r>
      <w:r w:rsidRPr="00B81EA7">
        <w:t>từ FeO: FeO (1); Fe(NO</w:t>
      </w:r>
      <w:r w:rsidRPr="00B81EA7">
        <w:rPr>
          <w:vertAlign w:val="subscript"/>
        </w:rPr>
        <w:t>3</w:t>
      </w:r>
      <w:r w:rsidRPr="00B81EA7">
        <w:t>)</w:t>
      </w:r>
      <w:r w:rsidRPr="00B81EA7">
        <w:rPr>
          <w:vertAlign w:val="subscript"/>
        </w:rPr>
        <w:t>2</w:t>
      </w:r>
      <w:r w:rsidRPr="00B81EA7">
        <w:rPr>
          <w:rStyle w:val="apple-converted-space"/>
        </w:rPr>
        <w:t> </w:t>
      </w:r>
      <w:r w:rsidRPr="00B81EA7">
        <w:t>(2); Fe(NO</w:t>
      </w:r>
      <w:r w:rsidRPr="00B81EA7">
        <w:rPr>
          <w:vertAlign w:val="subscript"/>
        </w:rPr>
        <w:t>3</w:t>
      </w:r>
      <w:r w:rsidRPr="00B81EA7">
        <w:t>)</w:t>
      </w:r>
      <w:r w:rsidRPr="00B81EA7">
        <w:rPr>
          <w:vertAlign w:val="subscript"/>
        </w:rPr>
        <w:t>3</w:t>
      </w:r>
      <w:r w:rsidRPr="00B81EA7">
        <w:rPr>
          <w:rStyle w:val="apple-converted-space"/>
        </w:rPr>
        <w:t> </w:t>
      </w:r>
      <w:r w:rsidRPr="00B81EA7">
        <w:t>(3); Fe</w:t>
      </w:r>
      <w:r w:rsidRPr="00B81EA7">
        <w:rPr>
          <w:vertAlign w:val="subscript"/>
        </w:rPr>
        <w:t>3</w:t>
      </w:r>
      <w:r w:rsidRPr="00B81EA7">
        <w:t>O</w:t>
      </w:r>
      <w:r w:rsidRPr="00B81EA7">
        <w:rPr>
          <w:vertAlign w:val="subscript"/>
        </w:rPr>
        <w:t>4</w:t>
      </w:r>
      <w:r w:rsidRPr="00B81EA7">
        <w:rPr>
          <w:rStyle w:val="apple-converted-space"/>
          <w:vertAlign w:val="subscript"/>
        </w:rPr>
        <w:t> </w:t>
      </w:r>
      <w:r w:rsidRPr="00B81EA7">
        <w:t>(4), Fe (5). Hãy chọn sơ đồ thích hợp:</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A.</w:t>
      </w:r>
      <w:r w:rsidR="008043A7" w:rsidRPr="00B81EA7">
        <w:t xml:space="preserve"> (1) </w:t>
      </w:r>
      <w:r w:rsidR="008043A7" w:rsidRPr="00B81EA7">
        <w:rPr>
          <w:position w:val="-6"/>
        </w:rPr>
        <w:object w:dxaOrig="300" w:dyaOrig="220">
          <v:shape id="_x0000_i1079" type="#_x0000_t75" style="width:15pt;height:11.25pt" o:ole="">
            <v:imagedata r:id="rId83" o:title=""/>
          </v:shape>
          <o:OLEObject Type="Embed" ProgID="Equation.DSMT4" ShapeID="_x0000_i1079" DrawAspect="Content" ObjectID="_1608413493" r:id="rId84"/>
        </w:object>
      </w:r>
      <w:r w:rsidR="008043A7" w:rsidRPr="00B81EA7">
        <w:t xml:space="preserve"> (2) </w:t>
      </w:r>
      <w:r w:rsidR="008043A7" w:rsidRPr="00B81EA7">
        <w:rPr>
          <w:position w:val="-6"/>
        </w:rPr>
        <w:object w:dxaOrig="300" w:dyaOrig="220">
          <v:shape id="_x0000_i1080" type="#_x0000_t75" style="width:15pt;height:11.25pt" o:ole="">
            <v:imagedata r:id="rId83" o:title=""/>
          </v:shape>
          <o:OLEObject Type="Embed" ProgID="Equation.DSMT4" ShapeID="_x0000_i1080" DrawAspect="Content" ObjectID="_1608413494" r:id="rId85"/>
        </w:object>
      </w:r>
      <w:r w:rsidR="008043A7" w:rsidRPr="00B81EA7">
        <w:t xml:space="preserve"> (3) </w:t>
      </w:r>
      <w:r w:rsidR="008043A7" w:rsidRPr="00B81EA7">
        <w:rPr>
          <w:position w:val="-6"/>
        </w:rPr>
        <w:object w:dxaOrig="300" w:dyaOrig="220">
          <v:shape id="_x0000_i1081" type="#_x0000_t75" style="width:15pt;height:11.25pt" o:ole="">
            <v:imagedata r:id="rId83" o:title=""/>
          </v:shape>
          <o:OLEObject Type="Embed" ProgID="Equation.DSMT4" ShapeID="_x0000_i1081" DrawAspect="Content" ObjectID="_1608413495" r:id="rId86"/>
        </w:object>
      </w:r>
      <w:r w:rsidR="008043A7" w:rsidRPr="00B81EA7">
        <w:t xml:space="preserve"> (5) </w:t>
      </w:r>
      <w:r w:rsidR="008043A7" w:rsidRPr="00B81EA7">
        <w:rPr>
          <w:position w:val="-6"/>
        </w:rPr>
        <w:object w:dxaOrig="300" w:dyaOrig="220">
          <v:shape id="_x0000_i1082" type="#_x0000_t75" style="width:15pt;height:11.25pt" o:ole="">
            <v:imagedata r:id="rId83" o:title=""/>
          </v:shape>
          <o:OLEObject Type="Embed" ProgID="Equation.DSMT4" ShapeID="_x0000_i1082" DrawAspect="Content" ObjectID="_1608413496" r:id="rId87"/>
        </w:object>
      </w:r>
      <w:r w:rsidR="008043A7" w:rsidRPr="00B81EA7">
        <w:t xml:space="preserve"> (4).           </w:t>
      </w:r>
      <w:r w:rsidR="008043A7" w:rsidRPr="00B81EA7">
        <w:tab/>
      </w:r>
      <w:r w:rsidR="008043A7" w:rsidRPr="00B81EA7">
        <w:rPr>
          <w:b/>
        </w:rPr>
        <w:t>B.</w:t>
      </w:r>
      <w:r w:rsidR="008043A7" w:rsidRPr="00B81EA7">
        <w:t xml:space="preserve"> (1) </w:t>
      </w:r>
      <w:r w:rsidR="008043A7" w:rsidRPr="00B81EA7">
        <w:rPr>
          <w:position w:val="-6"/>
        </w:rPr>
        <w:object w:dxaOrig="300" w:dyaOrig="220">
          <v:shape id="_x0000_i1083" type="#_x0000_t75" style="width:15pt;height:11.25pt" o:ole="">
            <v:imagedata r:id="rId83" o:title=""/>
          </v:shape>
          <o:OLEObject Type="Embed" ProgID="Equation.DSMT4" ShapeID="_x0000_i1083" DrawAspect="Content" ObjectID="_1608413497" r:id="rId88"/>
        </w:object>
      </w:r>
      <w:r w:rsidR="008043A7" w:rsidRPr="00B81EA7">
        <w:t xml:space="preserve"> (3) </w:t>
      </w:r>
      <w:r w:rsidR="008043A7" w:rsidRPr="00B81EA7">
        <w:rPr>
          <w:position w:val="-6"/>
        </w:rPr>
        <w:object w:dxaOrig="300" w:dyaOrig="220">
          <v:shape id="_x0000_i1084" type="#_x0000_t75" style="width:15pt;height:11.25pt" o:ole="">
            <v:imagedata r:id="rId83" o:title=""/>
          </v:shape>
          <o:OLEObject Type="Embed" ProgID="Equation.DSMT4" ShapeID="_x0000_i1084" DrawAspect="Content" ObjectID="_1608413498" r:id="rId89"/>
        </w:object>
      </w:r>
      <w:r w:rsidR="008043A7" w:rsidRPr="00B81EA7">
        <w:t xml:space="preserve"> (2) </w:t>
      </w:r>
      <w:r w:rsidR="008043A7" w:rsidRPr="00B81EA7">
        <w:rPr>
          <w:position w:val="-6"/>
        </w:rPr>
        <w:object w:dxaOrig="300" w:dyaOrig="220">
          <v:shape id="_x0000_i1085" type="#_x0000_t75" style="width:15pt;height:11.25pt" o:ole="">
            <v:imagedata r:id="rId83" o:title=""/>
          </v:shape>
          <o:OLEObject Type="Embed" ProgID="Equation.DSMT4" ShapeID="_x0000_i1085" DrawAspect="Content" ObjectID="_1608413499" r:id="rId90"/>
        </w:object>
      </w:r>
      <w:r w:rsidR="008043A7" w:rsidRPr="00B81EA7">
        <w:t xml:space="preserve"> (5) </w:t>
      </w:r>
      <w:r w:rsidR="008043A7" w:rsidRPr="00B81EA7">
        <w:rPr>
          <w:position w:val="-6"/>
        </w:rPr>
        <w:object w:dxaOrig="300" w:dyaOrig="220">
          <v:shape id="_x0000_i1086" type="#_x0000_t75" style="width:15pt;height:11.25pt" o:ole="">
            <v:imagedata r:id="rId83" o:title=""/>
          </v:shape>
          <o:OLEObject Type="Embed" ProgID="Equation.DSMT4" ShapeID="_x0000_i1086" DrawAspect="Content" ObjectID="_1608413500" r:id="rId91"/>
        </w:object>
      </w:r>
      <w:r w:rsidR="008043A7" w:rsidRPr="00B81EA7">
        <w:t xml:space="preserve"> (4).</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C.</w:t>
      </w:r>
      <w:r w:rsidR="008043A7" w:rsidRPr="00B81EA7">
        <w:t xml:space="preserve"> (1) </w:t>
      </w:r>
      <w:r w:rsidR="008043A7" w:rsidRPr="00B81EA7">
        <w:rPr>
          <w:position w:val="-6"/>
        </w:rPr>
        <w:object w:dxaOrig="300" w:dyaOrig="220">
          <v:shape id="_x0000_i1087" type="#_x0000_t75" style="width:15pt;height:11.25pt" o:ole="">
            <v:imagedata r:id="rId83" o:title=""/>
          </v:shape>
          <o:OLEObject Type="Embed" ProgID="Equation.DSMT4" ShapeID="_x0000_i1087" DrawAspect="Content" ObjectID="_1608413501" r:id="rId92"/>
        </w:object>
      </w:r>
      <w:r w:rsidR="008043A7" w:rsidRPr="00B81EA7">
        <w:t xml:space="preserve"> (5) </w:t>
      </w:r>
      <w:r w:rsidR="008043A7" w:rsidRPr="00B81EA7">
        <w:rPr>
          <w:position w:val="-6"/>
        </w:rPr>
        <w:object w:dxaOrig="300" w:dyaOrig="220">
          <v:shape id="_x0000_i1088" type="#_x0000_t75" style="width:15pt;height:11.25pt" o:ole="">
            <v:imagedata r:id="rId83" o:title=""/>
          </v:shape>
          <o:OLEObject Type="Embed" ProgID="Equation.DSMT4" ShapeID="_x0000_i1088" DrawAspect="Content" ObjectID="_1608413502" r:id="rId93"/>
        </w:object>
      </w:r>
      <w:r w:rsidR="008043A7" w:rsidRPr="00B81EA7">
        <w:t xml:space="preserve"> (2) </w:t>
      </w:r>
      <w:r w:rsidR="008043A7" w:rsidRPr="00B81EA7">
        <w:rPr>
          <w:position w:val="-6"/>
        </w:rPr>
        <w:object w:dxaOrig="300" w:dyaOrig="220">
          <v:shape id="_x0000_i1089" type="#_x0000_t75" style="width:15pt;height:11.25pt" o:ole="">
            <v:imagedata r:id="rId83" o:title=""/>
          </v:shape>
          <o:OLEObject Type="Embed" ProgID="Equation.DSMT4" ShapeID="_x0000_i1089" DrawAspect="Content" ObjectID="_1608413503" r:id="rId94"/>
        </w:object>
      </w:r>
      <w:r w:rsidR="008043A7" w:rsidRPr="00B81EA7">
        <w:t xml:space="preserve"> (3) </w:t>
      </w:r>
      <w:r w:rsidR="008043A7" w:rsidRPr="00B81EA7">
        <w:rPr>
          <w:position w:val="-6"/>
        </w:rPr>
        <w:object w:dxaOrig="300" w:dyaOrig="220">
          <v:shape id="_x0000_i1090" type="#_x0000_t75" style="width:15pt;height:11.25pt" o:ole="">
            <v:imagedata r:id="rId83" o:title=""/>
          </v:shape>
          <o:OLEObject Type="Embed" ProgID="Equation.DSMT4" ShapeID="_x0000_i1090" DrawAspect="Content" ObjectID="_1608413504" r:id="rId95"/>
        </w:object>
      </w:r>
      <w:r w:rsidR="008043A7" w:rsidRPr="00B81EA7">
        <w:t xml:space="preserve"> (4).           </w:t>
      </w:r>
      <w:r w:rsidR="008043A7" w:rsidRPr="00B81EA7">
        <w:tab/>
      </w:r>
      <w:r w:rsidR="008043A7" w:rsidRPr="00B81EA7">
        <w:rPr>
          <w:b/>
        </w:rPr>
        <w:t>D.</w:t>
      </w:r>
      <w:r w:rsidR="008043A7" w:rsidRPr="00B81EA7">
        <w:t xml:space="preserve"> (1) </w:t>
      </w:r>
      <w:r w:rsidR="008043A7" w:rsidRPr="00B81EA7">
        <w:rPr>
          <w:position w:val="-6"/>
        </w:rPr>
        <w:object w:dxaOrig="300" w:dyaOrig="220">
          <v:shape id="_x0000_i1091" type="#_x0000_t75" style="width:15pt;height:11.25pt" o:ole="">
            <v:imagedata r:id="rId83" o:title=""/>
          </v:shape>
          <o:OLEObject Type="Embed" ProgID="Equation.DSMT4" ShapeID="_x0000_i1091" DrawAspect="Content" ObjectID="_1608413505" r:id="rId96"/>
        </w:object>
      </w:r>
      <w:r w:rsidR="008043A7" w:rsidRPr="00B81EA7">
        <w:t xml:space="preserve"> (3) </w:t>
      </w:r>
      <w:r w:rsidR="008043A7" w:rsidRPr="00B81EA7">
        <w:rPr>
          <w:position w:val="-6"/>
        </w:rPr>
        <w:object w:dxaOrig="300" w:dyaOrig="220">
          <v:shape id="_x0000_i1092" type="#_x0000_t75" style="width:15pt;height:11.25pt" o:ole="">
            <v:imagedata r:id="rId83" o:title=""/>
          </v:shape>
          <o:OLEObject Type="Embed" ProgID="Equation.DSMT4" ShapeID="_x0000_i1092" DrawAspect="Content" ObjectID="_1608413506" r:id="rId97"/>
        </w:object>
      </w:r>
      <w:r w:rsidR="008043A7" w:rsidRPr="00B81EA7">
        <w:t xml:space="preserve"> (5) </w:t>
      </w:r>
      <w:r w:rsidR="008043A7" w:rsidRPr="00B81EA7">
        <w:rPr>
          <w:position w:val="-6"/>
        </w:rPr>
        <w:object w:dxaOrig="300" w:dyaOrig="220">
          <v:shape id="_x0000_i1093" type="#_x0000_t75" style="width:15pt;height:11.25pt" o:ole="">
            <v:imagedata r:id="rId83" o:title=""/>
          </v:shape>
          <o:OLEObject Type="Embed" ProgID="Equation.DSMT4" ShapeID="_x0000_i1093" DrawAspect="Content" ObjectID="_1608413507" r:id="rId98"/>
        </w:object>
      </w:r>
      <w:r w:rsidR="008043A7" w:rsidRPr="00B81EA7">
        <w:t xml:space="preserve"> (2) </w:t>
      </w:r>
      <w:r w:rsidR="008043A7" w:rsidRPr="00B81EA7">
        <w:rPr>
          <w:position w:val="-6"/>
        </w:rPr>
        <w:object w:dxaOrig="300" w:dyaOrig="220">
          <v:shape id="_x0000_i1094" type="#_x0000_t75" style="width:15pt;height:11.25pt" o:ole="">
            <v:imagedata r:id="rId83" o:title=""/>
          </v:shape>
          <o:OLEObject Type="Embed" ProgID="Equation.DSMT4" ShapeID="_x0000_i1094" DrawAspect="Content" ObjectID="_1608413508" r:id="rId99"/>
        </w:object>
      </w:r>
      <w:r w:rsidR="008043A7" w:rsidRPr="00B81EA7">
        <w:t xml:space="preserve"> (4).</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125</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bCs/>
          <w:sz w:val="24"/>
          <w:szCs w:val="24"/>
          <w:lang w:val="nl-NL"/>
        </w:rPr>
        <w:t>Cho sơ đồ phản ứng sau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Cs/>
          <w:sz w:val="24"/>
          <w:szCs w:val="24"/>
          <w:lang w:val="nl-NL"/>
        </w:rPr>
        <w:tab/>
      </w:r>
      <w:r w:rsidR="008043A7" w:rsidRPr="00B81EA7">
        <w:rPr>
          <w:rFonts w:ascii="Times New Roman" w:hAnsi="Times New Roman"/>
          <w:bCs/>
          <w:sz w:val="24"/>
          <w:szCs w:val="24"/>
          <w:lang w:val="nl-NL"/>
        </w:rPr>
        <w:t>(1)  Fe + O</w:t>
      </w:r>
      <w:r w:rsidR="008043A7" w:rsidRPr="00B81EA7">
        <w:rPr>
          <w:rFonts w:ascii="Times New Roman" w:hAnsi="Times New Roman"/>
          <w:bCs/>
          <w:sz w:val="24"/>
          <w:szCs w:val="24"/>
          <w:vertAlign w:val="subscript"/>
          <w:lang w:val="nl-NL"/>
        </w:rPr>
        <w:t xml:space="preserve">2  </w:t>
      </w:r>
      <w:r w:rsidR="008043A7" w:rsidRPr="00B81EA7">
        <w:rPr>
          <w:rFonts w:ascii="Times New Roman" w:hAnsi="Times New Roman"/>
          <w:bCs/>
          <w:position w:val="-6"/>
          <w:sz w:val="24"/>
          <w:szCs w:val="24"/>
          <w:lang w:val="nl-NL"/>
        </w:rPr>
        <w:object w:dxaOrig="900" w:dyaOrig="360">
          <v:shape id="_x0000_i1095" type="#_x0000_t75" style="width:45pt;height:18pt" o:ole="">
            <v:imagedata r:id="rId100" o:title=""/>
          </v:shape>
          <o:OLEObject Type="Embed" ProgID="Equation.DSMT4" ShapeID="_x0000_i1095" DrawAspect="Content" ObjectID="_1608413509" r:id="rId101"/>
        </w:object>
      </w:r>
      <w:r w:rsidR="008043A7" w:rsidRPr="00B81EA7">
        <w:rPr>
          <w:rFonts w:ascii="Times New Roman" w:hAnsi="Times New Roman"/>
          <w:bCs/>
          <w:sz w:val="24"/>
          <w:szCs w:val="24"/>
          <w:lang w:val="nl-NL"/>
        </w:rPr>
        <w:t xml:space="preserve"> (A) </w:t>
      </w:r>
      <w:r w:rsidR="008043A7" w:rsidRPr="00B81EA7">
        <w:rPr>
          <w:rFonts w:ascii="Times New Roman" w:hAnsi="Times New Roman"/>
          <w:bCs/>
          <w:sz w:val="24"/>
          <w:szCs w:val="24"/>
          <w:lang w:val="nl-NL"/>
        </w:rPr>
        <w:tab/>
      </w:r>
      <w:r w:rsidR="008043A7" w:rsidRPr="00B81EA7">
        <w:rPr>
          <w:rFonts w:ascii="Times New Roman" w:hAnsi="Times New Roman"/>
          <w:bCs/>
          <w:sz w:val="24"/>
          <w:szCs w:val="24"/>
          <w:lang w:val="nl-NL"/>
        </w:rPr>
        <w:tab/>
      </w:r>
      <w:r w:rsidRPr="00B81EA7">
        <w:rPr>
          <w:rFonts w:ascii="Times New Roman" w:hAnsi="Times New Roman"/>
          <w:bCs/>
          <w:sz w:val="24"/>
          <w:szCs w:val="24"/>
          <w:lang w:val="nl-NL"/>
        </w:rPr>
        <w:t xml:space="preserve"> </w:t>
      </w:r>
      <w:r w:rsidR="008043A7" w:rsidRPr="00B81EA7">
        <w:rPr>
          <w:rFonts w:ascii="Times New Roman" w:hAnsi="Times New Roman"/>
          <w:bCs/>
          <w:sz w:val="24"/>
          <w:szCs w:val="24"/>
          <w:lang w:val="nl-NL"/>
        </w:rPr>
        <w:t xml:space="preserve">(4)  (C)  +  NaOH   </w:t>
      </w:r>
      <w:r w:rsidR="008043A7" w:rsidRPr="00B81EA7">
        <w:rPr>
          <w:rFonts w:ascii="Times New Roman" w:hAnsi="Times New Roman"/>
          <w:bCs/>
          <w:sz w:val="24"/>
          <w:szCs w:val="24"/>
          <w:lang w:val="nl-NL"/>
        </w:rPr>
        <w:sym w:font="Symbol" w:char="00AE"/>
      </w:r>
      <w:r w:rsidR="008043A7" w:rsidRPr="00B81EA7">
        <w:rPr>
          <w:rFonts w:ascii="Times New Roman" w:hAnsi="Times New Roman"/>
          <w:bCs/>
          <w:sz w:val="24"/>
          <w:szCs w:val="24"/>
          <w:lang w:val="nl-NL"/>
        </w:rPr>
        <w:t xml:space="preserve">   (E) + (G) </w:t>
      </w:r>
      <w:r w:rsidR="008043A7" w:rsidRPr="00B81EA7">
        <w:rPr>
          <w:rFonts w:ascii="Times New Roman" w:hAnsi="Times New Roman"/>
          <w:bCs/>
          <w:sz w:val="24"/>
          <w:szCs w:val="24"/>
          <w:lang w:val="nl-NL"/>
        </w:rPr>
        <w:tab/>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Cs/>
          <w:sz w:val="24"/>
          <w:szCs w:val="24"/>
          <w:lang w:val="nl-NL"/>
        </w:rPr>
        <w:tab/>
      </w:r>
      <w:r w:rsidR="008043A7" w:rsidRPr="00B81EA7">
        <w:rPr>
          <w:rFonts w:ascii="Times New Roman" w:hAnsi="Times New Roman"/>
          <w:bCs/>
          <w:sz w:val="24"/>
          <w:szCs w:val="24"/>
          <w:lang w:val="nl-NL"/>
        </w:rPr>
        <w:t xml:space="preserve">(2)  (A) + HCl     </w:t>
      </w:r>
      <w:r w:rsidR="008043A7" w:rsidRPr="00B81EA7">
        <w:rPr>
          <w:rFonts w:ascii="Times New Roman" w:hAnsi="Times New Roman"/>
          <w:bCs/>
          <w:sz w:val="24"/>
          <w:szCs w:val="24"/>
          <w:lang w:val="nl-NL"/>
        </w:rPr>
        <w:sym w:font="Symbol" w:char="00AE"/>
      </w:r>
      <w:r w:rsidR="008043A7" w:rsidRPr="00B81EA7">
        <w:rPr>
          <w:rFonts w:ascii="Times New Roman" w:hAnsi="Times New Roman"/>
          <w:bCs/>
          <w:sz w:val="24"/>
          <w:szCs w:val="24"/>
          <w:lang w:val="nl-NL"/>
        </w:rPr>
        <w:t xml:space="preserve">   (B) + (C) + H</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 xml:space="preserve">O </w:t>
      </w:r>
      <w:r w:rsidR="008043A7" w:rsidRPr="00B81EA7">
        <w:rPr>
          <w:rFonts w:ascii="Times New Roman" w:hAnsi="Times New Roman"/>
          <w:bCs/>
          <w:sz w:val="24"/>
          <w:szCs w:val="24"/>
          <w:lang w:val="nl-NL"/>
        </w:rPr>
        <w:tab/>
      </w:r>
      <w:r w:rsidRPr="00B81EA7">
        <w:rPr>
          <w:rFonts w:ascii="Times New Roman" w:hAnsi="Times New Roman"/>
          <w:bCs/>
          <w:sz w:val="24"/>
          <w:szCs w:val="24"/>
          <w:lang w:val="nl-NL"/>
        </w:rPr>
        <w:t xml:space="preserve"> </w:t>
      </w:r>
      <w:r w:rsidR="008043A7" w:rsidRPr="00B81EA7">
        <w:rPr>
          <w:rFonts w:ascii="Times New Roman" w:hAnsi="Times New Roman"/>
          <w:bCs/>
          <w:sz w:val="24"/>
          <w:szCs w:val="24"/>
          <w:lang w:val="nl-NL"/>
        </w:rPr>
        <w:t xml:space="preserve">(5)  (D)  +  ?  +  ?   </w:t>
      </w:r>
      <w:r w:rsidR="008043A7" w:rsidRPr="00B81EA7">
        <w:rPr>
          <w:rFonts w:ascii="Times New Roman" w:hAnsi="Times New Roman"/>
          <w:bCs/>
          <w:sz w:val="24"/>
          <w:szCs w:val="24"/>
          <w:lang w:val="nl-NL"/>
        </w:rPr>
        <w:sym w:font="Symbol" w:char="00AE"/>
      </w:r>
      <w:r w:rsidR="008043A7" w:rsidRPr="00B81EA7">
        <w:rPr>
          <w:rFonts w:ascii="Times New Roman" w:hAnsi="Times New Roman"/>
          <w:bCs/>
          <w:sz w:val="24"/>
          <w:szCs w:val="24"/>
          <w:lang w:val="nl-NL"/>
        </w:rPr>
        <w:t xml:space="preserve">  (E) </w:t>
      </w:r>
      <w:r w:rsidR="008043A7" w:rsidRPr="00B81EA7">
        <w:rPr>
          <w:rFonts w:ascii="Times New Roman" w:hAnsi="Times New Roman"/>
          <w:bCs/>
          <w:sz w:val="24"/>
          <w:szCs w:val="24"/>
          <w:lang w:val="nl-NL"/>
        </w:rPr>
        <w:tab/>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Cs/>
          <w:sz w:val="24"/>
          <w:szCs w:val="24"/>
          <w:lang w:val="nl-NL"/>
        </w:rPr>
        <w:tab/>
      </w:r>
      <w:r w:rsidR="008043A7" w:rsidRPr="00B81EA7">
        <w:rPr>
          <w:rFonts w:ascii="Times New Roman" w:hAnsi="Times New Roman"/>
          <w:bCs/>
          <w:sz w:val="24"/>
          <w:szCs w:val="24"/>
          <w:lang w:val="nl-NL"/>
        </w:rPr>
        <w:t xml:space="preserve">(3)  (B) + NaOH   </w:t>
      </w:r>
      <w:r w:rsidR="008043A7" w:rsidRPr="00B81EA7">
        <w:rPr>
          <w:rFonts w:ascii="Times New Roman" w:hAnsi="Times New Roman"/>
          <w:bCs/>
          <w:sz w:val="24"/>
          <w:szCs w:val="24"/>
          <w:lang w:val="nl-NL"/>
        </w:rPr>
        <w:sym w:font="Symbol" w:char="00AE"/>
      </w:r>
      <w:r w:rsidR="008043A7" w:rsidRPr="00B81EA7">
        <w:rPr>
          <w:rFonts w:ascii="Times New Roman" w:hAnsi="Times New Roman"/>
          <w:bCs/>
          <w:sz w:val="24"/>
          <w:szCs w:val="24"/>
          <w:lang w:val="nl-NL"/>
        </w:rPr>
        <w:t xml:space="preserve"> (D) + (G) </w:t>
      </w:r>
      <w:r w:rsidR="008043A7" w:rsidRPr="00B81EA7">
        <w:rPr>
          <w:rFonts w:ascii="Times New Roman" w:hAnsi="Times New Roman"/>
          <w:bCs/>
          <w:sz w:val="24"/>
          <w:szCs w:val="24"/>
          <w:lang w:val="nl-NL"/>
        </w:rPr>
        <w:tab/>
      </w:r>
      <w:r w:rsidRPr="00B81EA7">
        <w:rPr>
          <w:rFonts w:ascii="Times New Roman" w:hAnsi="Times New Roman"/>
          <w:bCs/>
          <w:sz w:val="24"/>
          <w:szCs w:val="24"/>
          <w:lang w:val="nl-NL"/>
        </w:rPr>
        <w:t xml:space="preserve"> </w:t>
      </w:r>
      <w:r w:rsidR="008043A7" w:rsidRPr="00B81EA7">
        <w:rPr>
          <w:rFonts w:ascii="Times New Roman" w:hAnsi="Times New Roman"/>
          <w:bCs/>
          <w:sz w:val="24"/>
          <w:szCs w:val="24"/>
          <w:lang w:val="nl-NL"/>
        </w:rPr>
        <w:t xml:space="preserve">(6)  (E)  </w:t>
      </w:r>
      <w:r w:rsidR="008043A7" w:rsidRPr="00B81EA7">
        <w:rPr>
          <w:rFonts w:ascii="Times New Roman" w:hAnsi="Times New Roman"/>
          <w:bCs/>
          <w:position w:val="-6"/>
          <w:sz w:val="24"/>
          <w:szCs w:val="24"/>
          <w:lang w:val="nl-NL"/>
        </w:rPr>
        <w:object w:dxaOrig="680" w:dyaOrig="360">
          <v:shape id="_x0000_i1096" type="#_x0000_t75" style="width:33.75pt;height:18pt" o:ole="">
            <v:imagedata r:id="rId102" o:title=""/>
          </v:shape>
          <o:OLEObject Type="Embed" ProgID="Equation.DSMT4" ShapeID="_x0000_i1096" DrawAspect="Content" ObjectID="_1608413510" r:id="rId103"/>
        </w:object>
      </w:r>
      <w:r w:rsidR="008043A7" w:rsidRPr="00B81EA7">
        <w:rPr>
          <w:rFonts w:ascii="Times New Roman" w:hAnsi="Times New Roman"/>
          <w:bCs/>
          <w:sz w:val="24"/>
          <w:szCs w:val="24"/>
          <w:lang w:val="nl-NL"/>
        </w:rPr>
        <w:t xml:space="preserve">   (F) + ? </w:t>
      </w:r>
      <w:r w:rsidR="008043A7" w:rsidRPr="00B81EA7">
        <w:rPr>
          <w:rFonts w:ascii="Times New Roman" w:hAnsi="Times New Roman"/>
          <w:bCs/>
          <w:sz w:val="24"/>
          <w:szCs w:val="24"/>
          <w:lang w:val="nl-NL"/>
        </w:rPr>
        <w:tab/>
      </w:r>
      <w:r w:rsidR="008043A7" w:rsidRPr="00B81EA7">
        <w:rPr>
          <w:rFonts w:ascii="Times New Roman" w:hAnsi="Times New Roman"/>
          <w:bCs/>
          <w:sz w:val="24"/>
          <w:szCs w:val="24"/>
          <w:lang w:val="nl-NL"/>
        </w:rPr>
        <w:tab/>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Cs/>
          <w:sz w:val="24"/>
          <w:szCs w:val="24"/>
          <w:lang w:val="nl-NL"/>
        </w:rPr>
        <w:t>Thứ tự các chất (A), (D), (F) lần lượt là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Fe</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Fe(OH)</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Fe</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lang w:val="nl-NL"/>
        </w:rPr>
        <w:tab/>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Fe</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O</w:t>
      </w:r>
      <w:r w:rsidR="008043A7" w:rsidRPr="00B81EA7">
        <w:rPr>
          <w:rFonts w:ascii="Times New Roman" w:hAnsi="Times New Roman"/>
          <w:bCs/>
          <w:sz w:val="24"/>
          <w:szCs w:val="24"/>
          <w:vertAlign w:val="subscript"/>
          <w:lang w:val="nl-NL"/>
        </w:rPr>
        <w:t>4</w:t>
      </w:r>
      <w:r w:rsidR="008043A7" w:rsidRPr="00B81EA7">
        <w:rPr>
          <w:rFonts w:ascii="Times New Roman" w:hAnsi="Times New Roman"/>
          <w:bCs/>
          <w:sz w:val="24"/>
          <w:szCs w:val="24"/>
          <w:lang w:val="nl-NL"/>
        </w:rPr>
        <w:t>, Fe(OH)</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Fe</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bCs/>
          <w:sz w:val="24"/>
          <w:szCs w:val="24"/>
          <w:vertAlign w:val="subscript"/>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Fe</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O</w:t>
      </w:r>
      <w:r w:rsidR="008043A7" w:rsidRPr="00B81EA7">
        <w:rPr>
          <w:rFonts w:ascii="Times New Roman" w:hAnsi="Times New Roman"/>
          <w:bCs/>
          <w:sz w:val="24"/>
          <w:szCs w:val="24"/>
          <w:vertAlign w:val="subscript"/>
          <w:lang w:val="nl-NL"/>
        </w:rPr>
        <w:t>4</w:t>
      </w:r>
      <w:r w:rsidR="008043A7" w:rsidRPr="00B81EA7">
        <w:rPr>
          <w:rFonts w:ascii="Times New Roman" w:hAnsi="Times New Roman"/>
          <w:bCs/>
          <w:sz w:val="24"/>
          <w:szCs w:val="24"/>
          <w:lang w:val="nl-NL"/>
        </w:rPr>
        <w:t>, Fe(OH)</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 Fe</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lang w:val="nl-NL"/>
        </w:rPr>
        <w:tab/>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Fe</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Fe(OH)</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 Fe</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126</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bCs/>
          <w:sz w:val="24"/>
          <w:szCs w:val="24"/>
          <w:lang w:val="nl-NL"/>
        </w:rPr>
        <w:t>Có thể dùng một hoá chất để phân biệt Fe</w:t>
      </w:r>
      <w:r w:rsidRPr="00B81EA7">
        <w:rPr>
          <w:rFonts w:ascii="Times New Roman" w:hAnsi="Times New Roman"/>
          <w:bCs/>
          <w:sz w:val="24"/>
          <w:szCs w:val="24"/>
          <w:vertAlign w:val="subscript"/>
          <w:lang w:val="nl-NL"/>
        </w:rPr>
        <w:t>2</w:t>
      </w:r>
      <w:r w:rsidRPr="00B81EA7">
        <w:rPr>
          <w:rFonts w:ascii="Times New Roman" w:hAnsi="Times New Roman"/>
          <w:bCs/>
          <w:sz w:val="24"/>
          <w:szCs w:val="24"/>
          <w:lang w:val="nl-NL"/>
        </w:rPr>
        <w:t>O</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 xml:space="preserve"> và Fe</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O</w:t>
      </w:r>
      <w:r w:rsidRPr="00B81EA7">
        <w:rPr>
          <w:rFonts w:ascii="Times New Roman" w:hAnsi="Times New Roman"/>
          <w:bCs/>
          <w:sz w:val="24"/>
          <w:szCs w:val="24"/>
          <w:vertAlign w:val="subscript"/>
          <w:lang w:val="nl-NL"/>
        </w:rPr>
        <w:t>4</w:t>
      </w:r>
      <w:r w:rsidRPr="00B81EA7">
        <w:rPr>
          <w:rFonts w:ascii="Times New Roman" w:hAnsi="Times New Roman"/>
          <w:bCs/>
          <w:sz w:val="24"/>
          <w:szCs w:val="24"/>
          <w:lang w:val="nl-NL"/>
        </w:rPr>
        <w:t>. Hoá chất này là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sz w:val="24"/>
          <w:szCs w:val="24"/>
        </w:rPr>
        <w:t xml:space="preserve"> dd</w:t>
      </w:r>
      <w:r w:rsidR="008043A7" w:rsidRPr="00B81EA7">
        <w:rPr>
          <w:rFonts w:ascii="Times New Roman" w:hAnsi="Times New Roman"/>
          <w:bCs/>
          <w:sz w:val="24"/>
          <w:szCs w:val="24"/>
          <w:lang w:val="nl-NL"/>
        </w:rPr>
        <w:t xml:space="preserve"> HCl loãng.</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sz w:val="24"/>
          <w:szCs w:val="24"/>
        </w:rPr>
        <w:t xml:space="preserve"> dd</w:t>
      </w:r>
      <w:r w:rsidR="008043A7" w:rsidRPr="00B81EA7">
        <w:rPr>
          <w:rFonts w:ascii="Times New Roman" w:hAnsi="Times New Roman"/>
          <w:bCs/>
          <w:sz w:val="24"/>
          <w:szCs w:val="24"/>
          <w:lang w:val="nl-NL"/>
        </w:rPr>
        <w:t xml:space="preserve"> HCl đặc.    </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w:t>
      </w:r>
      <w:r w:rsidR="008043A7" w:rsidRPr="00B81EA7">
        <w:rPr>
          <w:rFonts w:ascii="Times New Roman" w:hAnsi="Times New Roman"/>
          <w:sz w:val="24"/>
          <w:szCs w:val="24"/>
        </w:rPr>
        <w:t>dd</w:t>
      </w:r>
      <w:r w:rsidR="008043A7" w:rsidRPr="00B81EA7">
        <w:rPr>
          <w:rFonts w:ascii="Times New Roman" w:hAnsi="Times New Roman"/>
          <w:bCs/>
          <w:sz w:val="24"/>
          <w:szCs w:val="24"/>
          <w:lang w:val="nl-NL"/>
        </w:rPr>
        <w:t xml:space="preserve"> H</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SO</w:t>
      </w:r>
      <w:r w:rsidR="008043A7" w:rsidRPr="00B81EA7">
        <w:rPr>
          <w:rFonts w:ascii="Times New Roman" w:hAnsi="Times New Roman"/>
          <w:bCs/>
          <w:sz w:val="24"/>
          <w:szCs w:val="24"/>
          <w:vertAlign w:val="subscript"/>
          <w:lang w:val="nl-NL"/>
        </w:rPr>
        <w:t>4</w:t>
      </w:r>
      <w:r w:rsidR="008043A7" w:rsidRPr="00B81EA7">
        <w:rPr>
          <w:rFonts w:ascii="Times New Roman" w:hAnsi="Times New Roman"/>
          <w:bCs/>
          <w:sz w:val="24"/>
          <w:szCs w:val="24"/>
          <w:lang w:val="nl-NL"/>
        </w:rPr>
        <w:t xml:space="preserve"> loãng.</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w:t>
      </w:r>
      <w:r w:rsidR="008043A7" w:rsidRPr="00B81EA7">
        <w:rPr>
          <w:rFonts w:ascii="Times New Roman" w:hAnsi="Times New Roman"/>
          <w:sz w:val="24"/>
          <w:szCs w:val="24"/>
        </w:rPr>
        <w:t>dd</w:t>
      </w:r>
      <w:r w:rsidR="008043A7" w:rsidRPr="00B81EA7">
        <w:rPr>
          <w:rFonts w:ascii="Times New Roman" w:hAnsi="Times New Roman"/>
          <w:bCs/>
          <w:sz w:val="24"/>
          <w:szCs w:val="24"/>
          <w:lang w:val="nl-NL"/>
        </w:rPr>
        <w:t xml:space="preserve"> HNO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xml:space="preserve"> loãng.</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127</w:t>
      </w:r>
      <w:r w:rsidRPr="00B81EA7">
        <w:rPr>
          <w:rStyle w:val="Strong"/>
        </w:rPr>
        <w:t>:</w:t>
      </w:r>
      <w:r w:rsidRPr="00B81EA7">
        <w:rPr>
          <w:rStyle w:val="apple-converted-space"/>
        </w:rPr>
        <w:t> </w:t>
      </w:r>
      <w:r w:rsidRPr="00B81EA7">
        <w:t>Có 3 mẫu chất rắn đã được nhuộm đồng màu: Fe; FeO; Fe</w:t>
      </w:r>
      <w:r w:rsidRPr="00B81EA7">
        <w:rPr>
          <w:vertAlign w:val="subscript"/>
        </w:rPr>
        <w:t>2</w:t>
      </w:r>
      <w:r w:rsidRPr="00B81EA7">
        <w:t>O</w:t>
      </w:r>
      <w:r w:rsidRPr="00B81EA7">
        <w:rPr>
          <w:vertAlign w:val="subscript"/>
        </w:rPr>
        <w:t>3</w:t>
      </w:r>
      <w:r w:rsidRPr="00B81EA7">
        <w:t>. Dung dịch nào sau đây có thể dùng để nhận biết đồng thời 3 chất này ?</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t> </w:t>
      </w:r>
      <w:r w:rsidRPr="00B81EA7">
        <w:tab/>
      </w:r>
      <w:r w:rsidRPr="00B81EA7">
        <w:rPr>
          <w:b/>
        </w:rPr>
        <w:t>A.</w:t>
      </w:r>
      <w:r w:rsidRPr="00B81EA7">
        <w:t xml:space="preserve"> HCl.                   </w:t>
      </w:r>
      <w:r w:rsidRPr="00B81EA7">
        <w:tab/>
      </w:r>
      <w:r w:rsidRPr="00B81EA7">
        <w:rPr>
          <w:b/>
        </w:rPr>
        <w:t>B.</w:t>
      </w:r>
      <w:r w:rsidRPr="00B81EA7">
        <w:t xml:space="preserve"> H</w:t>
      </w:r>
      <w:r w:rsidRPr="00B81EA7">
        <w:rPr>
          <w:vertAlign w:val="subscript"/>
        </w:rPr>
        <w:t>2</w:t>
      </w:r>
      <w:r w:rsidRPr="00B81EA7">
        <w:t>SO</w:t>
      </w:r>
      <w:r w:rsidRPr="00B81EA7">
        <w:rPr>
          <w:vertAlign w:val="subscript"/>
        </w:rPr>
        <w:t>4</w:t>
      </w:r>
      <w:r w:rsidRPr="00B81EA7">
        <w:rPr>
          <w:rStyle w:val="apple-converted-space"/>
        </w:rPr>
        <w:t> </w:t>
      </w:r>
      <w:r w:rsidRPr="00B81EA7">
        <w:t xml:space="preserve">đặc.         </w:t>
      </w:r>
      <w:r w:rsidRPr="00B81EA7">
        <w:tab/>
      </w:r>
      <w:r w:rsidRPr="00B81EA7">
        <w:rPr>
          <w:b/>
        </w:rPr>
        <w:t>C.</w:t>
      </w:r>
      <w:r w:rsidRPr="00B81EA7">
        <w:t xml:space="preserve"> HNO</w:t>
      </w:r>
      <w:r w:rsidRPr="00B81EA7">
        <w:rPr>
          <w:vertAlign w:val="subscript"/>
        </w:rPr>
        <w:t>3</w:t>
      </w:r>
      <w:r w:rsidRPr="00B81EA7">
        <w:rPr>
          <w:rStyle w:val="apple-converted-space"/>
        </w:rPr>
        <w:t> </w:t>
      </w:r>
      <w:r w:rsidRPr="00B81EA7">
        <w:t xml:space="preserve">loãng.       </w:t>
      </w:r>
      <w:r w:rsidR="001E04F4" w:rsidRPr="00B81EA7">
        <w:tab/>
      </w:r>
      <w:r w:rsidRPr="00B81EA7">
        <w:rPr>
          <w:b/>
        </w:rPr>
        <w:t>D.</w:t>
      </w:r>
      <w:r w:rsidRPr="00B81EA7">
        <w:t xml:space="preserve"> Tất cả đều đúng.</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128</w:t>
      </w:r>
      <w:r w:rsidRPr="00B81EA7">
        <w:rPr>
          <w:rStyle w:val="Strong"/>
        </w:rPr>
        <w:t>:</w:t>
      </w:r>
      <w:r w:rsidRPr="00B81EA7">
        <w:rPr>
          <w:rStyle w:val="apple-converted-space"/>
        </w:rPr>
        <w:t> </w:t>
      </w:r>
      <w:r w:rsidRPr="00B81EA7">
        <w:t>Có ba lọ đựng hỗn hợp Fe và FeO; Fe và Fe</w:t>
      </w:r>
      <w:r w:rsidRPr="00B81EA7">
        <w:rPr>
          <w:vertAlign w:val="subscript"/>
        </w:rPr>
        <w:t>2</w:t>
      </w:r>
      <w:r w:rsidRPr="00B81EA7">
        <w:t>O</w:t>
      </w:r>
      <w:r w:rsidRPr="00B81EA7">
        <w:rPr>
          <w:vertAlign w:val="subscript"/>
        </w:rPr>
        <w:t>3</w:t>
      </w:r>
      <w:r w:rsidRPr="00B81EA7">
        <w:rPr>
          <w:rStyle w:val="apple-converted-space"/>
        </w:rPr>
        <w:t> </w:t>
      </w:r>
      <w:r w:rsidRPr="00B81EA7">
        <w:t>và FeO và Fe</w:t>
      </w:r>
      <w:r w:rsidRPr="00B81EA7">
        <w:rPr>
          <w:vertAlign w:val="subscript"/>
        </w:rPr>
        <w:t>2</w:t>
      </w:r>
      <w:r w:rsidRPr="00B81EA7">
        <w:t>O</w:t>
      </w:r>
      <w:r w:rsidRPr="00B81EA7">
        <w:rPr>
          <w:vertAlign w:val="subscript"/>
        </w:rPr>
        <w:t>3</w:t>
      </w:r>
      <w:r w:rsidRPr="00B81EA7">
        <w:t>. Thuốc thử có thể phân biệt ba hỗn hợp này là :</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A.</w:t>
      </w:r>
      <w:r w:rsidR="008043A7" w:rsidRPr="00B81EA7">
        <w:t xml:space="preserve"> Dung dịch HCl và dung dịch NaOH.</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B.</w:t>
      </w:r>
      <w:r w:rsidR="008043A7" w:rsidRPr="00B81EA7">
        <w:t xml:space="preserve"> Dung dịch H</w:t>
      </w:r>
      <w:r w:rsidR="008043A7" w:rsidRPr="00B81EA7">
        <w:rPr>
          <w:vertAlign w:val="subscript"/>
        </w:rPr>
        <w:t>2</w:t>
      </w:r>
      <w:r w:rsidR="008043A7" w:rsidRPr="00B81EA7">
        <w:t>SO</w:t>
      </w:r>
      <w:r w:rsidR="008043A7" w:rsidRPr="00B81EA7">
        <w:rPr>
          <w:vertAlign w:val="subscript"/>
        </w:rPr>
        <w:t>4</w:t>
      </w:r>
      <w:r w:rsidR="008043A7" w:rsidRPr="00B81EA7">
        <w:rPr>
          <w:rStyle w:val="apple-converted-space"/>
        </w:rPr>
        <w:t> </w:t>
      </w:r>
      <w:r w:rsidR="008043A7" w:rsidRPr="00B81EA7">
        <w:t>đậm đặc và dung dịch NaOH.</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C.</w:t>
      </w:r>
      <w:r w:rsidR="008043A7" w:rsidRPr="00B81EA7">
        <w:t xml:space="preserve"> Dung dịch HNO</w:t>
      </w:r>
      <w:r w:rsidR="008043A7" w:rsidRPr="00B81EA7">
        <w:rPr>
          <w:vertAlign w:val="subscript"/>
        </w:rPr>
        <w:t>3</w:t>
      </w:r>
      <w:r w:rsidR="008043A7" w:rsidRPr="00B81EA7">
        <w:rPr>
          <w:rStyle w:val="apple-converted-space"/>
        </w:rPr>
        <w:t> </w:t>
      </w:r>
      <w:r w:rsidR="008043A7" w:rsidRPr="00B81EA7">
        <w:t>đậm đặc và dung dịch NaOH.</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rPr>
          <w:i/>
        </w:rPr>
      </w:pPr>
      <w:r w:rsidRPr="00B81EA7">
        <w:rPr>
          <w:b/>
        </w:rPr>
        <w:tab/>
      </w:r>
      <w:r w:rsidR="008043A7" w:rsidRPr="00B81EA7">
        <w:rPr>
          <w:b/>
        </w:rPr>
        <w:t>D.</w:t>
      </w:r>
      <w:r w:rsidR="008043A7" w:rsidRPr="00B81EA7">
        <w:t xml:space="preserve"> Dung dịch NaOH và dung dịch HNO</w:t>
      </w:r>
      <w:r w:rsidR="008043A7" w:rsidRPr="00B81EA7">
        <w:rPr>
          <w:vertAlign w:val="subscript"/>
        </w:rPr>
        <w:t>3</w:t>
      </w:r>
      <w:r w:rsidR="008043A7" w:rsidRPr="00B81EA7">
        <w:rPr>
          <w:rStyle w:val="apple-converted-space"/>
        </w:rPr>
        <w:t xml:space="preserve"> loãng</w:t>
      </w:r>
      <w:r w:rsidR="008043A7" w:rsidRPr="00B81EA7">
        <w:t>.</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129</w:t>
      </w:r>
      <w:r w:rsidRPr="00B81EA7">
        <w:rPr>
          <w:rStyle w:val="Strong"/>
        </w:rPr>
        <w:t>:</w:t>
      </w:r>
      <w:r w:rsidRPr="00B81EA7">
        <w:rPr>
          <w:rStyle w:val="apple-converted-space"/>
        </w:rPr>
        <w:t> </w:t>
      </w:r>
      <w:r w:rsidRPr="00B81EA7">
        <w:t>Có 4 kim loại để riêng biệt: Al, Ag, Mg, Fe. Chỉ dùng 2 thuốc thử có thể phân biệt được từng chất:</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pPr>
      <w:r w:rsidRPr="00B81EA7">
        <w:tab/>
      </w:r>
      <w:r w:rsidR="008043A7" w:rsidRPr="00B81EA7">
        <w:rPr>
          <w:b/>
        </w:rPr>
        <w:t>A.</w:t>
      </w:r>
      <w:r w:rsidR="008043A7" w:rsidRPr="00B81EA7">
        <w:t xml:space="preserve"> Dung dịch NaOH; phenolphtalein.    </w:t>
      </w:r>
      <w:r w:rsidR="008043A7" w:rsidRPr="00B81EA7">
        <w:tab/>
      </w:r>
      <w:r w:rsidR="008043A7" w:rsidRPr="00B81EA7">
        <w:rPr>
          <w:b/>
        </w:rPr>
        <w:t>B.</w:t>
      </w:r>
      <w:r w:rsidR="008043A7" w:rsidRPr="00B81EA7">
        <w:t xml:space="preserve"> Dung dịch NaOH, dung dịch HCl.</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C.</w:t>
      </w:r>
      <w:r w:rsidR="008043A7" w:rsidRPr="00B81EA7">
        <w:t xml:space="preserve"> Dung dịch HCl, giấy quỳ xanh.          </w:t>
      </w:r>
      <w:r w:rsidR="008043A7" w:rsidRPr="00B81EA7">
        <w:tab/>
      </w:r>
      <w:r w:rsidR="008043A7" w:rsidRPr="00B81EA7">
        <w:rPr>
          <w:b/>
        </w:rPr>
        <w:t>D.</w:t>
      </w:r>
      <w:r w:rsidR="008043A7" w:rsidRPr="00B81EA7">
        <w:t xml:space="preserve"> Dung dịch HCl, Dung dịch AgNO</w:t>
      </w:r>
      <w:r w:rsidR="008043A7" w:rsidRPr="00B81EA7">
        <w:rPr>
          <w:vertAlign w:val="subscript"/>
        </w:rPr>
        <w:t>3</w:t>
      </w:r>
      <w:r w:rsidR="008043A7" w:rsidRPr="00B81EA7">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b/>
          <w:bCs/>
          <w:sz w:val="24"/>
          <w:szCs w:val="24"/>
          <w:lang w:val="it-IT"/>
        </w:rPr>
        <w:t xml:space="preserve">Câu </w:t>
      </w:r>
      <w:r w:rsidR="002D3C1B" w:rsidRPr="00B81EA7">
        <w:rPr>
          <w:rFonts w:ascii="Times New Roman" w:hAnsi="Times New Roman"/>
          <w:b/>
          <w:sz w:val="24"/>
          <w:szCs w:val="24"/>
        </w:rPr>
        <w:t>130</w:t>
      </w:r>
      <w:r w:rsidRPr="00B81EA7">
        <w:rPr>
          <w:rFonts w:ascii="Times New Roman" w:hAnsi="Times New Roman"/>
          <w:b/>
          <w:bCs/>
          <w:sz w:val="24"/>
          <w:szCs w:val="24"/>
          <w:lang w:val="it-IT"/>
        </w:rPr>
        <w:t xml:space="preserve">: </w:t>
      </w:r>
      <w:r w:rsidRPr="00B81EA7">
        <w:rPr>
          <w:rFonts w:ascii="Times New Roman" w:hAnsi="Times New Roman"/>
          <w:sz w:val="24"/>
          <w:szCs w:val="24"/>
          <w:lang w:val="it-IT"/>
        </w:rPr>
        <w:t>Để phân biệt các kim loại Al, Fe, Zn, Ag, Mg. Người ta dùng thuốc thử nào sau đây:</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it-IT"/>
        </w:rPr>
      </w:pPr>
      <w:r w:rsidRPr="00B81EA7">
        <w:rPr>
          <w:rFonts w:ascii="Times New Roman" w:hAnsi="Times New Roman"/>
          <w:b/>
          <w:sz w:val="24"/>
          <w:szCs w:val="24"/>
          <w:lang w:val="it-IT"/>
        </w:rPr>
        <w:tab/>
        <w:t>A.</w:t>
      </w:r>
      <w:r w:rsidRPr="00B81EA7">
        <w:rPr>
          <w:rFonts w:ascii="Times New Roman" w:hAnsi="Times New Roman"/>
          <w:sz w:val="24"/>
          <w:szCs w:val="24"/>
          <w:lang w:val="it-IT"/>
        </w:rPr>
        <w:t xml:space="preserve"> dd HCl và dd NaOH.</w:t>
      </w:r>
      <w:r w:rsidRPr="00B81EA7">
        <w:rPr>
          <w:rFonts w:ascii="Times New Roman" w:hAnsi="Times New Roman"/>
          <w:sz w:val="24"/>
          <w:szCs w:val="24"/>
          <w:lang w:val="it-IT"/>
        </w:rPr>
        <w:tab/>
      </w:r>
      <w:r w:rsidRPr="00B81EA7">
        <w:rPr>
          <w:rFonts w:ascii="Times New Roman" w:hAnsi="Times New Roman"/>
          <w:sz w:val="24"/>
          <w:szCs w:val="24"/>
          <w:lang w:val="it-IT"/>
        </w:rPr>
        <w:tab/>
      </w:r>
      <w:r w:rsidRPr="00B81EA7">
        <w:rPr>
          <w:rFonts w:ascii="Times New Roman" w:hAnsi="Times New Roman"/>
          <w:b/>
          <w:sz w:val="24"/>
          <w:szCs w:val="24"/>
          <w:lang w:val="it-IT"/>
        </w:rPr>
        <w:t>B.</w:t>
      </w:r>
      <w:r w:rsidRPr="00B81EA7">
        <w:rPr>
          <w:rFonts w:ascii="Times New Roman" w:hAnsi="Times New Roman"/>
          <w:sz w:val="24"/>
          <w:szCs w:val="24"/>
          <w:lang w:val="it-IT"/>
        </w:rPr>
        <w:t xml:space="preserve"> dd HNO</w:t>
      </w:r>
      <w:r w:rsidRPr="00B81EA7">
        <w:rPr>
          <w:rFonts w:ascii="Times New Roman" w:hAnsi="Times New Roman"/>
          <w:sz w:val="24"/>
          <w:szCs w:val="24"/>
          <w:vertAlign w:val="subscript"/>
          <w:lang w:val="it-IT"/>
        </w:rPr>
        <w:t>3</w:t>
      </w:r>
      <w:r w:rsidRPr="00B81EA7">
        <w:rPr>
          <w:rFonts w:ascii="Times New Roman" w:hAnsi="Times New Roman"/>
          <w:sz w:val="24"/>
          <w:szCs w:val="24"/>
          <w:lang w:val="it-IT"/>
        </w:rPr>
        <w:t xml:space="preserve"> và dd NaOH.</w:t>
      </w:r>
    </w:p>
    <w:p w:rsidR="008043A7" w:rsidRPr="00B81EA7" w:rsidRDefault="008043A7" w:rsidP="00ED43C4">
      <w:pPr>
        <w:pStyle w:val="BodyText"/>
        <w:tabs>
          <w:tab w:val="left" w:pos="270"/>
          <w:tab w:val="left" w:pos="2880"/>
          <w:tab w:val="left" w:pos="5310"/>
          <w:tab w:val="left" w:pos="7830"/>
        </w:tabs>
        <w:spacing w:line="252" w:lineRule="auto"/>
        <w:ind w:left="0"/>
        <w:jc w:val="both"/>
        <w:rPr>
          <w:rFonts w:cs="Times New Roman"/>
          <w:lang w:val="it-IT"/>
        </w:rPr>
      </w:pPr>
      <w:r w:rsidRPr="00B81EA7">
        <w:rPr>
          <w:rFonts w:cs="Times New Roman"/>
          <w:lang w:val="it-IT"/>
        </w:rPr>
        <w:tab/>
      </w:r>
      <w:r w:rsidRPr="00B81EA7">
        <w:rPr>
          <w:rFonts w:cs="Times New Roman"/>
          <w:b/>
          <w:lang w:val="it-IT"/>
        </w:rPr>
        <w:t>C.</w:t>
      </w:r>
      <w:r w:rsidRPr="00B81EA7">
        <w:rPr>
          <w:rFonts w:cs="Times New Roman"/>
          <w:lang w:val="it-IT"/>
        </w:rPr>
        <w:t xml:space="preserve"> dd HCl và dd NH</w:t>
      </w:r>
      <w:r w:rsidRPr="00B81EA7">
        <w:rPr>
          <w:rFonts w:cs="Times New Roman"/>
          <w:vertAlign w:val="subscript"/>
          <w:lang w:val="it-IT"/>
        </w:rPr>
        <w:t>3</w:t>
      </w:r>
      <w:r w:rsidRPr="00B81EA7">
        <w:rPr>
          <w:rFonts w:cs="Times New Roman"/>
          <w:lang w:val="it-IT"/>
        </w:rPr>
        <w:t>.</w:t>
      </w:r>
      <w:r w:rsidRPr="00B81EA7">
        <w:rPr>
          <w:rFonts w:cs="Times New Roman"/>
          <w:b/>
          <w:lang w:val="it-IT"/>
        </w:rPr>
        <w:tab/>
      </w:r>
      <w:r w:rsidRPr="00B81EA7">
        <w:rPr>
          <w:rFonts w:cs="Times New Roman"/>
          <w:lang w:val="it-IT"/>
        </w:rPr>
        <w:t xml:space="preserve">     </w:t>
      </w:r>
      <w:r w:rsidRPr="00B81EA7">
        <w:rPr>
          <w:rFonts w:cs="Times New Roman"/>
          <w:lang w:val="it-IT"/>
        </w:rPr>
        <w:tab/>
      </w:r>
      <w:r w:rsidRPr="00B81EA7">
        <w:rPr>
          <w:rFonts w:cs="Times New Roman"/>
          <w:b/>
          <w:lang w:val="it-IT"/>
        </w:rPr>
        <w:t>D.</w:t>
      </w:r>
      <w:r w:rsidRPr="00B81EA7">
        <w:rPr>
          <w:rFonts w:cs="Times New Roman"/>
          <w:lang w:val="it-IT"/>
        </w:rPr>
        <w:t xml:space="preserve"> dd HNO</w:t>
      </w:r>
      <w:r w:rsidRPr="00B81EA7">
        <w:rPr>
          <w:rFonts w:cs="Times New Roman"/>
          <w:vertAlign w:val="subscript"/>
          <w:lang w:val="it-IT"/>
        </w:rPr>
        <w:t xml:space="preserve">3 </w:t>
      </w:r>
      <w:r w:rsidRPr="00B81EA7">
        <w:rPr>
          <w:rFonts w:cs="Times New Roman"/>
          <w:lang w:val="it-IT"/>
        </w:rPr>
        <w:t>và dd NH</w:t>
      </w:r>
      <w:r w:rsidRPr="00B81EA7">
        <w:rPr>
          <w:rFonts w:cs="Times New Roman"/>
          <w:vertAlign w:val="subscript"/>
          <w:lang w:val="it-IT"/>
        </w:rPr>
        <w:t>3</w:t>
      </w:r>
      <w:r w:rsidRPr="00B81EA7">
        <w:rPr>
          <w:rFonts w:cs="Times New Roman"/>
          <w:lang w:val="it-IT"/>
        </w:rPr>
        <w:t>.</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131</w:t>
      </w:r>
      <w:r w:rsidRPr="00B81EA7">
        <w:rPr>
          <w:rStyle w:val="Strong"/>
        </w:rPr>
        <w:t>:</w:t>
      </w:r>
      <w:r w:rsidRPr="00B81EA7">
        <w:rPr>
          <w:rStyle w:val="apple-converted-space"/>
        </w:rPr>
        <w:t> </w:t>
      </w:r>
      <w:r w:rsidRPr="00B81EA7">
        <w:t>Trong điều kiện không có không khí, sắt cháy trong khí clo cho ra hợp chất A. Có thể nhận biết thành phần và hoá trị các nguyên tố trong A bằng các trình tự :</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A.</w:t>
      </w:r>
      <w:r w:rsidR="008043A7" w:rsidRPr="00B81EA7">
        <w:t xml:space="preserve"> Dùng nước; dùng dung dịch AgNO</w:t>
      </w:r>
      <w:r w:rsidR="008043A7" w:rsidRPr="00B81EA7">
        <w:rPr>
          <w:vertAlign w:val="subscript"/>
        </w:rPr>
        <w:t>3</w:t>
      </w:r>
      <w:r w:rsidR="008043A7" w:rsidRPr="00B81EA7">
        <w:rPr>
          <w:rStyle w:val="apple-converted-space"/>
        </w:rPr>
        <w:t> </w:t>
      </w:r>
      <w:r w:rsidR="008043A7" w:rsidRPr="00B81EA7">
        <w:t>và dung dịch NaOH.</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B.</w:t>
      </w:r>
      <w:r w:rsidR="008043A7" w:rsidRPr="00B81EA7">
        <w:t xml:space="preserve"> Dùng dung dịch HCl; Dùng dung dịch NaOH.</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C.</w:t>
      </w:r>
      <w:r w:rsidR="008043A7" w:rsidRPr="00B81EA7">
        <w:t xml:space="preserve"> Dùng dung dịch HCl; Dùng dung dịch AgNO</w:t>
      </w:r>
      <w:r w:rsidR="008043A7" w:rsidRPr="00B81EA7">
        <w:rPr>
          <w:vertAlign w:val="subscript"/>
        </w:rPr>
        <w:t>3</w:t>
      </w:r>
      <w:r w:rsidR="008043A7" w:rsidRPr="00B81EA7">
        <w:t>.</w:t>
      </w:r>
    </w:p>
    <w:p w:rsidR="008043A7" w:rsidRPr="00B81EA7" w:rsidRDefault="001E04F4" w:rsidP="00ED43C4">
      <w:pPr>
        <w:pStyle w:val="NormalWeb"/>
        <w:tabs>
          <w:tab w:val="left" w:pos="270"/>
          <w:tab w:val="left" w:pos="2880"/>
          <w:tab w:val="left" w:pos="5310"/>
          <w:tab w:val="left" w:pos="7830"/>
        </w:tabs>
        <w:spacing w:before="0" w:beforeAutospacing="0" w:after="0" w:afterAutospacing="0" w:line="252" w:lineRule="auto"/>
        <w:jc w:val="both"/>
      </w:pPr>
      <w:r w:rsidRPr="00B81EA7">
        <w:rPr>
          <w:b/>
        </w:rPr>
        <w:tab/>
      </w:r>
      <w:r w:rsidR="008043A7" w:rsidRPr="00B81EA7">
        <w:rPr>
          <w:b/>
        </w:rPr>
        <w:t>D.</w:t>
      </w:r>
      <w:r w:rsidR="008043A7" w:rsidRPr="00B81EA7">
        <w:t xml:space="preserve"> Dùng dung dịch HNO</w:t>
      </w:r>
      <w:r w:rsidR="008043A7" w:rsidRPr="00B81EA7">
        <w:rPr>
          <w:vertAlign w:val="subscript"/>
        </w:rPr>
        <w:t>3</w:t>
      </w:r>
      <w:r w:rsidR="008043A7" w:rsidRPr="00B81EA7">
        <w:t>; Dùng dung dịch H</w:t>
      </w:r>
      <w:r w:rsidR="008043A7" w:rsidRPr="00B81EA7">
        <w:rPr>
          <w:vertAlign w:val="subscript"/>
        </w:rPr>
        <w:t>2</w:t>
      </w:r>
      <w:r w:rsidR="008043A7" w:rsidRPr="00B81EA7">
        <w:t>SO</w:t>
      </w:r>
      <w:r w:rsidR="008043A7" w:rsidRPr="00B81EA7">
        <w:rPr>
          <w:vertAlign w:val="subscript"/>
        </w:rPr>
        <w:t>4</w:t>
      </w:r>
      <w:r w:rsidR="008043A7" w:rsidRPr="00B81EA7">
        <w:rPr>
          <w:rStyle w:val="apple-converted-space"/>
        </w:rPr>
        <w:t> </w:t>
      </w:r>
      <w:r w:rsidR="008043A7" w:rsidRPr="00B81EA7">
        <w:t>loãng.</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rPr>
        <w:t xml:space="preserve">Câu </w:t>
      </w:r>
      <w:r w:rsidR="002D3C1B" w:rsidRPr="00B81EA7">
        <w:rPr>
          <w:rFonts w:ascii="Times New Roman" w:hAnsi="Times New Roman"/>
          <w:b/>
          <w:sz w:val="24"/>
          <w:szCs w:val="24"/>
        </w:rPr>
        <w:t>132</w:t>
      </w:r>
      <w:r w:rsidRPr="00B81EA7">
        <w:rPr>
          <w:rFonts w:ascii="Times New Roman" w:hAnsi="Times New Roman"/>
          <w:b/>
          <w:sz w:val="24"/>
          <w:szCs w:val="24"/>
        </w:rPr>
        <w:t xml:space="preserve">: </w:t>
      </w:r>
      <w:r w:rsidRPr="00B81EA7">
        <w:rPr>
          <w:rFonts w:ascii="Times New Roman" w:hAnsi="Times New Roman"/>
          <w:sz w:val="24"/>
          <w:szCs w:val="24"/>
          <w:lang w:val="pt-BR"/>
        </w:rPr>
        <w:t>Thuốc thử nào sau đây được dùng để nhận biết các dung dịch muối NH</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Cl, FeCl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FeCl</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MgCl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AlCl</w:t>
      </w:r>
      <w:r w:rsidRPr="00B81EA7">
        <w:rPr>
          <w:rFonts w:ascii="Times New Roman" w:hAnsi="Times New Roman"/>
          <w:sz w:val="24"/>
          <w:szCs w:val="24"/>
          <w:vertAlign w:val="subscript"/>
          <w:lang w:val="pt-BR"/>
        </w:rPr>
        <w:t xml:space="preserve">3 </w:t>
      </w:r>
      <w:r w:rsidRPr="00B81EA7">
        <w:rPr>
          <w:rFonts w:ascii="Times New Roman" w:hAnsi="Times New Roman"/>
          <w:sz w:val="24"/>
          <w:szCs w:val="24"/>
          <w:lang w:val="pt-BR"/>
        </w:rPr>
        <w: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de-DE"/>
        </w:rPr>
      </w:pPr>
      <w:r w:rsidRPr="00B81EA7">
        <w:rPr>
          <w:rFonts w:ascii="Times New Roman" w:hAnsi="Times New Roman"/>
          <w:b/>
          <w:sz w:val="24"/>
          <w:szCs w:val="24"/>
          <w:lang w:val="de-DE"/>
        </w:rPr>
        <w:tab/>
      </w:r>
      <w:r w:rsidR="008043A7" w:rsidRPr="00B81EA7">
        <w:rPr>
          <w:rFonts w:ascii="Times New Roman" w:hAnsi="Times New Roman"/>
          <w:b/>
          <w:sz w:val="24"/>
          <w:szCs w:val="24"/>
          <w:lang w:val="de-DE"/>
        </w:rPr>
        <w:t>A.</w:t>
      </w:r>
      <w:r w:rsidR="008043A7" w:rsidRPr="00B81EA7">
        <w:rPr>
          <w:rFonts w:ascii="Times New Roman" w:hAnsi="Times New Roman"/>
          <w:sz w:val="24"/>
          <w:szCs w:val="24"/>
          <w:lang w:val="de-DE"/>
        </w:rPr>
        <w:t xml:space="preserve"> dd H</w:t>
      </w:r>
      <w:r w:rsidR="008043A7" w:rsidRPr="00B81EA7">
        <w:rPr>
          <w:rFonts w:ascii="Times New Roman" w:hAnsi="Times New Roman"/>
          <w:sz w:val="24"/>
          <w:szCs w:val="24"/>
          <w:vertAlign w:val="subscript"/>
          <w:lang w:val="de-DE"/>
        </w:rPr>
        <w:t>2</w:t>
      </w:r>
      <w:r w:rsidR="008043A7" w:rsidRPr="00B81EA7">
        <w:rPr>
          <w:rFonts w:ascii="Times New Roman" w:hAnsi="Times New Roman"/>
          <w:sz w:val="24"/>
          <w:szCs w:val="24"/>
          <w:lang w:val="de-DE"/>
        </w:rPr>
        <w:t>SO</w:t>
      </w:r>
      <w:r w:rsidR="008043A7" w:rsidRPr="00B81EA7">
        <w:rPr>
          <w:rFonts w:ascii="Times New Roman" w:hAnsi="Times New Roman"/>
          <w:sz w:val="24"/>
          <w:szCs w:val="24"/>
          <w:vertAlign w:val="subscript"/>
          <w:lang w:val="de-DE"/>
        </w:rPr>
        <w:t>4</w:t>
      </w:r>
      <w:r w:rsidR="008043A7" w:rsidRPr="00B81EA7">
        <w:rPr>
          <w:rFonts w:ascii="Times New Roman" w:hAnsi="Times New Roman"/>
          <w:bCs/>
          <w:sz w:val="24"/>
          <w:szCs w:val="24"/>
          <w:lang w:val="nl-NL"/>
        </w:rPr>
        <w:t>.</w:t>
      </w:r>
      <w:r w:rsidR="008043A7" w:rsidRPr="00B81EA7">
        <w:rPr>
          <w:rFonts w:ascii="Times New Roman" w:hAnsi="Times New Roman"/>
          <w:sz w:val="24"/>
          <w:szCs w:val="24"/>
          <w:lang w:val="de-DE"/>
        </w:rPr>
        <w:t xml:space="preserve"> </w:t>
      </w:r>
      <w:r w:rsidR="008043A7" w:rsidRPr="00B81EA7">
        <w:rPr>
          <w:rFonts w:ascii="Times New Roman" w:hAnsi="Times New Roman"/>
          <w:sz w:val="24"/>
          <w:szCs w:val="24"/>
          <w:lang w:val="de-DE"/>
        </w:rPr>
        <w:tab/>
      </w:r>
      <w:r w:rsidR="008043A7" w:rsidRPr="00B81EA7">
        <w:rPr>
          <w:rFonts w:ascii="Times New Roman" w:hAnsi="Times New Roman"/>
          <w:b/>
          <w:sz w:val="24"/>
          <w:szCs w:val="24"/>
          <w:lang w:val="de-DE"/>
        </w:rPr>
        <w:t>B.</w:t>
      </w:r>
      <w:r w:rsidR="008043A7" w:rsidRPr="00B81EA7">
        <w:rPr>
          <w:rFonts w:ascii="Times New Roman" w:hAnsi="Times New Roman"/>
          <w:sz w:val="24"/>
          <w:szCs w:val="24"/>
          <w:lang w:val="de-DE"/>
        </w:rPr>
        <w:t xml:space="preserve"> dd HCl</w:t>
      </w:r>
      <w:r w:rsidR="008043A7" w:rsidRPr="00B81EA7">
        <w:rPr>
          <w:rFonts w:ascii="Times New Roman" w:hAnsi="Times New Roman"/>
          <w:bCs/>
          <w:sz w:val="24"/>
          <w:szCs w:val="24"/>
          <w:lang w:val="nl-NL"/>
        </w:rPr>
        <w:t>.</w:t>
      </w:r>
      <w:r w:rsidR="008043A7" w:rsidRPr="00B81EA7">
        <w:rPr>
          <w:rFonts w:ascii="Times New Roman" w:hAnsi="Times New Roman"/>
          <w:sz w:val="24"/>
          <w:szCs w:val="24"/>
          <w:lang w:val="de-DE"/>
        </w:rPr>
        <w:tab/>
      </w:r>
      <w:r w:rsidR="008043A7" w:rsidRPr="00B81EA7">
        <w:rPr>
          <w:rFonts w:ascii="Times New Roman" w:hAnsi="Times New Roman"/>
          <w:b/>
          <w:sz w:val="24"/>
          <w:szCs w:val="24"/>
          <w:lang w:val="de-DE"/>
        </w:rPr>
        <w:t>C.</w:t>
      </w:r>
      <w:r w:rsidR="008043A7" w:rsidRPr="00B81EA7">
        <w:rPr>
          <w:rFonts w:ascii="Times New Roman" w:hAnsi="Times New Roman"/>
          <w:sz w:val="24"/>
          <w:szCs w:val="24"/>
          <w:lang w:val="de-DE"/>
        </w:rPr>
        <w:t xml:space="preserve"> dd NaOH</w:t>
      </w:r>
      <w:r w:rsidR="008043A7" w:rsidRPr="00B81EA7">
        <w:rPr>
          <w:rFonts w:ascii="Times New Roman" w:hAnsi="Times New Roman"/>
          <w:bCs/>
          <w:sz w:val="24"/>
          <w:szCs w:val="24"/>
          <w:lang w:val="nl-NL"/>
        </w:rPr>
        <w:t>.</w:t>
      </w:r>
      <w:r w:rsidR="008043A7" w:rsidRPr="00B81EA7">
        <w:rPr>
          <w:rFonts w:ascii="Times New Roman" w:hAnsi="Times New Roman"/>
          <w:sz w:val="24"/>
          <w:szCs w:val="24"/>
          <w:lang w:val="de-DE"/>
        </w:rPr>
        <w:tab/>
      </w:r>
      <w:r w:rsidR="008043A7" w:rsidRPr="00B81EA7">
        <w:rPr>
          <w:rFonts w:ascii="Times New Roman" w:hAnsi="Times New Roman"/>
          <w:b/>
          <w:sz w:val="24"/>
          <w:szCs w:val="24"/>
          <w:lang w:val="de-DE"/>
        </w:rPr>
        <w:t>D.</w:t>
      </w:r>
      <w:r w:rsidR="008043A7" w:rsidRPr="00B81EA7">
        <w:rPr>
          <w:rFonts w:ascii="Times New Roman" w:hAnsi="Times New Roman"/>
          <w:sz w:val="24"/>
          <w:szCs w:val="24"/>
          <w:lang w:val="de-DE"/>
        </w:rPr>
        <w:t xml:space="preserve"> dd NaCl</w:t>
      </w:r>
      <w:r w:rsidR="008043A7" w:rsidRPr="00B81EA7">
        <w:rPr>
          <w:rFonts w:ascii="Times New Roman" w:hAnsi="Times New Roman"/>
          <w:bCs/>
          <w:sz w:val="24"/>
          <w:szCs w:val="24"/>
          <w:lang w:val="nl-NL"/>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133</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nl-NL"/>
        </w:rPr>
        <w:t>Cho các thuốc thử sau : dd KMnO</w:t>
      </w:r>
      <w:r w:rsidRPr="00B81EA7">
        <w:rPr>
          <w:rFonts w:ascii="Times New Roman" w:hAnsi="Times New Roman"/>
          <w:sz w:val="24"/>
          <w:szCs w:val="24"/>
          <w:vertAlign w:val="subscript"/>
          <w:lang w:val="nl-NL"/>
        </w:rPr>
        <w:t>4</w:t>
      </w:r>
      <w:r w:rsidRPr="00B81EA7">
        <w:rPr>
          <w:rFonts w:ascii="Times New Roman" w:hAnsi="Times New Roman"/>
          <w:sz w:val="24"/>
          <w:szCs w:val="24"/>
          <w:lang w:val="nl-NL"/>
        </w:rPr>
        <w:t>, dd KOH, dd AgNO</w:t>
      </w:r>
      <w:r w:rsidRPr="00B81EA7">
        <w:rPr>
          <w:rFonts w:ascii="Times New Roman" w:hAnsi="Times New Roman"/>
          <w:sz w:val="24"/>
          <w:szCs w:val="24"/>
          <w:vertAlign w:val="subscript"/>
          <w:lang w:val="nl-NL"/>
        </w:rPr>
        <w:t>3</w:t>
      </w:r>
      <w:r w:rsidRPr="00B81EA7">
        <w:rPr>
          <w:rFonts w:ascii="Times New Roman" w:hAnsi="Times New Roman"/>
          <w:sz w:val="24"/>
          <w:szCs w:val="24"/>
          <w:lang w:val="nl-NL"/>
        </w:rPr>
        <w:t>,</w:t>
      </w:r>
      <w:r w:rsidRPr="00B81EA7">
        <w:rPr>
          <w:rFonts w:ascii="Times New Roman" w:hAnsi="Times New Roman"/>
          <w:sz w:val="24"/>
          <w:szCs w:val="24"/>
          <w:vertAlign w:val="subscript"/>
          <w:lang w:val="nl-NL"/>
        </w:rPr>
        <w:t xml:space="preserve"> </w:t>
      </w:r>
      <w:r w:rsidRPr="00B81EA7">
        <w:rPr>
          <w:rFonts w:ascii="Times New Roman" w:hAnsi="Times New Roman"/>
          <w:sz w:val="24"/>
          <w:szCs w:val="24"/>
          <w:lang w:val="nl-NL"/>
        </w:rPr>
        <w:t>Fe, Cu. S</w:t>
      </w:r>
      <w:r w:rsidRPr="00B81EA7">
        <w:rPr>
          <w:rFonts w:ascii="Times New Roman" w:hAnsi="Times New Roman"/>
          <w:sz w:val="24"/>
          <w:szCs w:val="24"/>
        </w:rPr>
        <w:t xml:space="preserve">ố </w:t>
      </w:r>
      <w:r w:rsidRPr="00B81EA7">
        <w:rPr>
          <w:rFonts w:ascii="Times New Roman" w:hAnsi="Times New Roman"/>
          <w:sz w:val="24"/>
          <w:szCs w:val="24"/>
          <w:lang w:val="nl-NL"/>
        </w:rPr>
        <w:t>thuốc thử có thể dùng nhận biết ion Fe</w:t>
      </w:r>
      <w:r w:rsidRPr="00B81EA7">
        <w:rPr>
          <w:rFonts w:ascii="Times New Roman" w:hAnsi="Times New Roman"/>
          <w:sz w:val="24"/>
          <w:szCs w:val="24"/>
          <w:vertAlign w:val="superscript"/>
          <w:lang w:val="nl-NL"/>
        </w:rPr>
        <w:t xml:space="preserve">2+ </w:t>
      </w:r>
      <w:r w:rsidRPr="00B81EA7">
        <w:rPr>
          <w:rFonts w:ascii="Times New Roman" w:hAnsi="Times New Roman"/>
          <w:sz w:val="24"/>
          <w:szCs w:val="24"/>
          <w:lang w:val="nl-NL"/>
        </w:rPr>
        <w:t>, Fe</w:t>
      </w:r>
      <w:r w:rsidRPr="00B81EA7">
        <w:rPr>
          <w:rFonts w:ascii="Times New Roman" w:hAnsi="Times New Roman"/>
          <w:sz w:val="24"/>
          <w:szCs w:val="24"/>
          <w:vertAlign w:val="superscript"/>
          <w:lang w:val="nl-NL"/>
        </w:rPr>
        <w:t>3+</w:t>
      </w:r>
      <w:r w:rsidRPr="00B81EA7">
        <w:rPr>
          <w:rFonts w:ascii="Times New Roman" w:hAnsi="Times New Roman"/>
          <w:sz w:val="24"/>
          <w:szCs w:val="24"/>
          <w:lang w:val="nl-NL"/>
        </w:rPr>
        <w:t xml:space="preserve"> là </w:t>
      </w:r>
      <w:r w:rsidRPr="00B81EA7">
        <w:rPr>
          <w:rFonts w:ascii="Times New Roman" w:hAnsi="Times New Roman"/>
          <w:bCs/>
          <w:sz w:val="24"/>
          <w:szCs w:val="24"/>
          <w:lang w:val="nl-NL"/>
        </w:rPr>
        <w: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tab/>
      </w:r>
      <w:r w:rsidR="008043A7" w:rsidRPr="00B81EA7">
        <w:rPr>
          <w:rFonts w:ascii="Times New Roman" w:hAnsi="Times New Roman"/>
          <w:b/>
          <w:sz w:val="24"/>
          <w:szCs w:val="24"/>
          <w:lang w:val="nl-NL"/>
        </w:rPr>
        <w:t>A.</w:t>
      </w:r>
      <w:r w:rsidR="008043A7" w:rsidRPr="00B81EA7">
        <w:rPr>
          <w:rFonts w:ascii="Times New Roman" w:hAnsi="Times New Roman"/>
          <w:sz w:val="24"/>
          <w:szCs w:val="24"/>
          <w:lang w:val="nl-NL"/>
        </w:rPr>
        <w:t xml:space="preserve"> 2.</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B.</w:t>
      </w:r>
      <w:r w:rsidRPr="00B81EA7">
        <w:rPr>
          <w:rFonts w:ascii="Times New Roman" w:hAnsi="Times New Roman"/>
          <w:sz w:val="24"/>
          <w:szCs w:val="24"/>
          <w:lang w:val="nl-NL"/>
        </w:rPr>
        <w:t xml:space="preserve"> 3.</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C.</w:t>
      </w:r>
      <w:r w:rsidR="008043A7" w:rsidRPr="00B81EA7">
        <w:rPr>
          <w:rFonts w:ascii="Times New Roman" w:hAnsi="Times New Roman"/>
          <w:sz w:val="24"/>
          <w:szCs w:val="24"/>
          <w:lang w:val="nl-NL"/>
        </w:rPr>
        <w:t xml:space="preserve"> 4.</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 xml:space="preserve">D. </w:t>
      </w:r>
      <w:r w:rsidR="008043A7" w:rsidRPr="00B81EA7">
        <w:rPr>
          <w:rFonts w:ascii="Times New Roman" w:hAnsi="Times New Roman"/>
          <w:sz w:val="24"/>
          <w:szCs w:val="24"/>
          <w:lang w:val="nl-NL"/>
        </w:rPr>
        <w:t>5.</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134:</w:t>
      </w:r>
      <w:r w:rsidRPr="00B81EA7">
        <w:rPr>
          <w:rFonts w:ascii="Times New Roman" w:hAnsi="Times New Roman"/>
          <w:sz w:val="24"/>
          <w:szCs w:val="24"/>
        </w:rPr>
        <w:t xml:space="preserve"> </w:t>
      </w:r>
      <w:r w:rsidRPr="00B81EA7">
        <w:rPr>
          <w:rFonts w:ascii="Times New Roman" w:hAnsi="Times New Roman"/>
          <w:sz w:val="24"/>
          <w:szCs w:val="24"/>
          <w:lang w:val="nl-NL"/>
        </w:rPr>
        <w:t>Hỗn hợp bột gồm Fe, Cu, Ag, Al hoá chất duy nhất dùng tách Ag sao cho khối lượng không đổi là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tab/>
      </w:r>
      <w:r w:rsidR="008043A7" w:rsidRPr="00B81EA7">
        <w:rPr>
          <w:rFonts w:ascii="Times New Roman" w:hAnsi="Times New Roman"/>
          <w:b/>
          <w:sz w:val="24"/>
          <w:szCs w:val="24"/>
          <w:lang w:val="nl-NL"/>
        </w:rPr>
        <w:t>A.</w:t>
      </w:r>
      <w:r w:rsidR="008043A7" w:rsidRPr="00B81EA7">
        <w:rPr>
          <w:rFonts w:ascii="Times New Roman" w:hAnsi="Times New Roman"/>
          <w:sz w:val="24"/>
          <w:szCs w:val="24"/>
          <w:lang w:val="nl-NL"/>
        </w:rPr>
        <w:t xml:space="preserve"> AgNO</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 xml:space="preserve">.               </w:t>
      </w:r>
      <w:r w:rsidRPr="00B81EA7">
        <w:rPr>
          <w:rFonts w:ascii="Times New Roman" w:hAnsi="Times New Roman"/>
          <w:sz w:val="24"/>
          <w:szCs w:val="24"/>
          <w:lang w:val="nl-NL"/>
        </w:rPr>
        <w:tab/>
      </w:r>
      <w:r w:rsidR="008043A7" w:rsidRPr="00B81EA7">
        <w:rPr>
          <w:rFonts w:ascii="Times New Roman" w:hAnsi="Times New Roman"/>
          <w:b/>
          <w:sz w:val="24"/>
          <w:szCs w:val="24"/>
          <w:lang w:val="nl-NL"/>
        </w:rPr>
        <w:t>B.</w:t>
      </w:r>
      <w:r w:rsidR="008043A7" w:rsidRPr="00B81EA7">
        <w:rPr>
          <w:rFonts w:ascii="Times New Roman" w:hAnsi="Times New Roman"/>
          <w:sz w:val="24"/>
          <w:szCs w:val="24"/>
          <w:lang w:val="nl-NL"/>
        </w:rPr>
        <w:t xml:space="preserve"> Fe(NO</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w:t>
      </w:r>
      <w:r w:rsidR="008043A7" w:rsidRPr="00B81EA7">
        <w:rPr>
          <w:rFonts w:ascii="Times New Roman" w:hAnsi="Times New Roman"/>
          <w:sz w:val="24"/>
          <w:szCs w:val="24"/>
          <w:vertAlign w:val="subscript"/>
          <w:lang w:val="nl-NL"/>
        </w:rPr>
        <w:t>2</w:t>
      </w:r>
      <w:r w:rsidR="008043A7" w:rsidRPr="00B81EA7">
        <w:rPr>
          <w:rFonts w:ascii="Times New Roman" w:hAnsi="Times New Roman"/>
          <w:bCs/>
          <w:sz w:val="24"/>
          <w:szCs w:val="24"/>
          <w:lang w:val="nl-NL"/>
        </w:rPr>
        <w:t>.</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C.</w:t>
      </w:r>
      <w:r w:rsidR="008043A7" w:rsidRPr="00B81EA7">
        <w:rPr>
          <w:rFonts w:ascii="Times New Roman" w:hAnsi="Times New Roman"/>
          <w:sz w:val="24"/>
          <w:szCs w:val="24"/>
          <w:lang w:val="nl-NL"/>
        </w:rPr>
        <w:t xml:space="preserve"> Fe(NO</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w:t>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D.</w:t>
      </w:r>
      <w:r w:rsidR="008043A7" w:rsidRPr="00B81EA7">
        <w:rPr>
          <w:rFonts w:ascii="Times New Roman" w:hAnsi="Times New Roman"/>
          <w:sz w:val="24"/>
          <w:szCs w:val="24"/>
          <w:lang w:val="nl-NL"/>
        </w:rPr>
        <w:t xml:space="preserve"> HNO</w:t>
      </w:r>
      <w:r w:rsidR="008043A7" w:rsidRPr="00B81EA7">
        <w:rPr>
          <w:rFonts w:ascii="Times New Roman" w:hAnsi="Times New Roman"/>
          <w:sz w:val="24"/>
          <w:szCs w:val="24"/>
          <w:vertAlign w:val="subscript"/>
          <w:lang w:val="nl-NL"/>
        </w:rPr>
        <w:t>3</w:t>
      </w:r>
      <w:r w:rsidR="008043A7" w:rsidRPr="00B81EA7">
        <w:rPr>
          <w:rFonts w:ascii="Times New Roman" w:hAnsi="Times New Roman"/>
          <w:sz w:val="24"/>
          <w:szCs w:val="24"/>
          <w:lang w:val="nl-NL"/>
        </w:rPr>
        <w:t xml:space="preserve"> loãng.</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135</w:t>
      </w:r>
      <w:r w:rsidRPr="00B81EA7">
        <w:rPr>
          <w:rStyle w:val="Strong"/>
          <w:rFonts w:ascii="Times New Roman" w:hAnsi="Times New Roman"/>
          <w:sz w:val="24"/>
          <w:szCs w:val="24"/>
        </w:rPr>
        <w:t>:</w:t>
      </w:r>
      <w:r w:rsidRPr="00B81EA7">
        <w:rPr>
          <w:rStyle w:val="apple-converted-space"/>
          <w:rFonts w:ascii="Times New Roman" w:hAnsi="Times New Roman"/>
          <w:sz w:val="24"/>
          <w:szCs w:val="24"/>
        </w:rPr>
        <w:t> </w:t>
      </w:r>
      <w:r w:rsidRPr="00B81EA7">
        <w:rPr>
          <w:rFonts w:ascii="Times New Roman" w:hAnsi="Times New Roman"/>
          <w:sz w:val="24"/>
          <w:szCs w:val="24"/>
        </w:rPr>
        <w:t>Cho các chất : (1) Quặng sắt; (2) Quặng Cromit; (3) Quặng Boxit; (4) Than cốc; (5) Than đá; (6) CaCO</w:t>
      </w:r>
      <w:r w:rsidRPr="00B81EA7">
        <w:rPr>
          <w:rFonts w:ascii="Times New Roman" w:hAnsi="Times New Roman"/>
          <w:sz w:val="24"/>
          <w:szCs w:val="24"/>
          <w:vertAlign w:val="subscript"/>
        </w:rPr>
        <w:t>3</w:t>
      </w:r>
      <w:r w:rsidRPr="00B81EA7">
        <w:rPr>
          <w:rFonts w:ascii="Times New Roman" w:hAnsi="Times New Roman"/>
          <w:sz w:val="24"/>
          <w:szCs w:val="24"/>
        </w:rPr>
        <w:t>; (7) SiO</w:t>
      </w:r>
      <w:r w:rsidRPr="00B81EA7">
        <w:rPr>
          <w:rFonts w:ascii="Times New Roman" w:hAnsi="Times New Roman"/>
          <w:sz w:val="24"/>
          <w:szCs w:val="24"/>
          <w:vertAlign w:val="subscript"/>
        </w:rPr>
        <w:t>2</w:t>
      </w:r>
      <w:r w:rsidRPr="00B81EA7">
        <w:rPr>
          <w:rFonts w:ascii="Times New Roman" w:hAnsi="Times New Roman"/>
          <w:sz w:val="24"/>
          <w:szCs w:val="24"/>
        </w:rPr>
        <w:t>. Có bao nhiêu chất là nguyên liệu dùng để luyện gang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3.</w:t>
      </w:r>
      <w:r w:rsidR="008043A7" w:rsidRPr="00B81EA7">
        <w:rPr>
          <w:rFonts w:ascii="Times New Roman" w:hAnsi="Times New Roman"/>
          <w:sz w:val="24"/>
          <w:szCs w:val="24"/>
        </w:rPr>
        <w:tab/>
      </w:r>
      <w:r w:rsidR="008043A7" w:rsidRPr="00B81EA7">
        <w:rPr>
          <w:rFonts w:ascii="Times New Roman" w:hAnsi="Times New Roman"/>
          <w:b/>
          <w:sz w:val="24"/>
          <w:szCs w:val="24"/>
        </w:rPr>
        <w:t>B.</w:t>
      </w:r>
      <w:r w:rsidRPr="00B81EA7">
        <w:rPr>
          <w:rFonts w:ascii="Times New Roman" w:hAnsi="Times New Roman"/>
          <w:sz w:val="24"/>
          <w:szCs w:val="24"/>
        </w:rPr>
        <w:t xml:space="preserve"> 5.</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4.</w:t>
      </w:r>
      <w:r w:rsidR="008043A7" w:rsidRPr="00B81EA7">
        <w:rPr>
          <w:rFonts w:ascii="Times New Roman" w:hAnsi="Times New Roman"/>
          <w:b/>
          <w:sz w:val="24"/>
          <w:szCs w:val="24"/>
        </w:rPr>
        <w:t xml:space="preserve"> </w:t>
      </w:r>
      <w:r w:rsidR="008043A7" w:rsidRPr="00B81EA7">
        <w:rPr>
          <w:rFonts w:ascii="Times New Roman" w:hAnsi="Times New Roman"/>
          <w:b/>
          <w:sz w:val="24"/>
          <w:szCs w:val="24"/>
        </w:rPr>
        <w:tab/>
        <w:t>D.</w:t>
      </w:r>
      <w:r w:rsidR="008043A7" w:rsidRPr="00B81EA7">
        <w:rPr>
          <w:rFonts w:ascii="Times New Roman" w:hAnsi="Times New Roman"/>
          <w:sz w:val="24"/>
          <w:szCs w:val="24"/>
        </w:rPr>
        <w:t xml:space="preserve"> 6.</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2D3C1B" w:rsidRPr="00B81EA7">
        <w:rPr>
          <w:rFonts w:ascii="Times New Roman" w:hAnsi="Times New Roman"/>
          <w:b/>
          <w:sz w:val="24"/>
          <w:szCs w:val="24"/>
        </w:rPr>
        <w:t>136</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bCs/>
          <w:sz w:val="24"/>
          <w:szCs w:val="24"/>
          <w:lang w:val="nl-NL"/>
        </w:rPr>
        <w:t>Phản ứng tạo xỉ trong lò cao là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CaCO</w:t>
      </w:r>
      <w:r w:rsidR="008043A7" w:rsidRPr="00B81EA7">
        <w:rPr>
          <w:rFonts w:ascii="Times New Roman" w:hAnsi="Times New Roman"/>
          <w:bCs/>
          <w:sz w:val="24"/>
          <w:szCs w:val="24"/>
          <w:vertAlign w:val="subscript"/>
          <w:lang w:val="nl-NL"/>
        </w:rPr>
        <w:t xml:space="preserve">3 </w:t>
      </w:r>
      <w:r w:rsidR="008043A7" w:rsidRPr="00B81EA7">
        <w:rPr>
          <w:rFonts w:ascii="Times New Roman" w:hAnsi="Times New Roman"/>
          <w:bCs/>
          <w:position w:val="-6"/>
          <w:sz w:val="24"/>
          <w:szCs w:val="24"/>
          <w:lang w:val="nl-NL"/>
        </w:rPr>
        <w:object w:dxaOrig="680" w:dyaOrig="360">
          <v:shape id="_x0000_i1097" type="#_x0000_t75" style="width:33.75pt;height:18pt" o:ole="">
            <v:imagedata r:id="rId104" o:title=""/>
          </v:shape>
          <o:OLEObject Type="Embed" ProgID="Equation.DSMT4" ShapeID="_x0000_i1097" DrawAspect="Content" ObjectID="_1608413511" r:id="rId105"/>
        </w:object>
      </w:r>
      <w:r w:rsidR="008043A7" w:rsidRPr="00B81EA7">
        <w:rPr>
          <w:rFonts w:ascii="Times New Roman" w:hAnsi="Times New Roman"/>
          <w:bCs/>
          <w:sz w:val="24"/>
          <w:szCs w:val="24"/>
          <w:lang w:val="nl-NL"/>
        </w:rPr>
        <w:t xml:space="preserve"> CaO + CO</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CaO + SiO</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 xml:space="preserve"> </w:t>
      </w:r>
      <w:r w:rsidR="008043A7" w:rsidRPr="00B81EA7">
        <w:rPr>
          <w:rFonts w:ascii="Times New Roman" w:hAnsi="Times New Roman"/>
          <w:bCs/>
          <w:position w:val="-6"/>
          <w:sz w:val="24"/>
          <w:szCs w:val="24"/>
          <w:lang w:val="nl-NL"/>
        </w:rPr>
        <w:object w:dxaOrig="680" w:dyaOrig="360">
          <v:shape id="_x0000_i1098" type="#_x0000_t75" style="width:33.75pt;height:18pt" o:ole="">
            <v:imagedata r:id="rId104" o:title=""/>
          </v:shape>
          <o:OLEObject Type="Embed" ProgID="Equation.DSMT4" ShapeID="_x0000_i1098" DrawAspect="Content" ObjectID="_1608413512" r:id="rId106"/>
        </w:object>
      </w:r>
      <w:r w:rsidR="008043A7" w:rsidRPr="00B81EA7">
        <w:rPr>
          <w:rFonts w:ascii="Times New Roman" w:hAnsi="Times New Roman"/>
          <w:bCs/>
          <w:sz w:val="24"/>
          <w:szCs w:val="24"/>
          <w:lang w:val="nl-NL"/>
        </w:rPr>
        <w:t xml:space="preserve"> CaSiO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CaO + CO</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 xml:space="preserve"> </w:t>
      </w:r>
      <w:r w:rsidR="008043A7" w:rsidRPr="00B81EA7">
        <w:rPr>
          <w:rFonts w:ascii="Times New Roman" w:hAnsi="Times New Roman"/>
          <w:bCs/>
          <w:position w:val="-6"/>
          <w:sz w:val="24"/>
          <w:szCs w:val="24"/>
          <w:lang w:val="nl-NL"/>
        </w:rPr>
        <w:object w:dxaOrig="680" w:dyaOrig="360">
          <v:shape id="_x0000_i1099" type="#_x0000_t75" style="width:33.75pt;height:18pt" o:ole="">
            <v:imagedata r:id="rId104" o:title=""/>
          </v:shape>
          <o:OLEObject Type="Embed" ProgID="Equation.DSMT4" ShapeID="_x0000_i1099" DrawAspect="Content" ObjectID="_1608413513" r:id="rId107"/>
        </w:object>
      </w:r>
      <w:r w:rsidR="008043A7" w:rsidRPr="00B81EA7">
        <w:rPr>
          <w:rFonts w:ascii="Times New Roman" w:hAnsi="Times New Roman"/>
          <w:bCs/>
          <w:sz w:val="24"/>
          <w:szCs w:val="24"/>
          <w:lang w:val="nl-NL"/>
        </w:rPr>
        <w:t xml:space="preserve"> CaCO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CaSiO</w:t>
      </w:r>
      <w:r w:rsidR="008043A7" w:rsidRPr="00B81EA7">
        <w:rPr>
          <w:rFonts w:ascii="Times New Roman" w:hAnsi="Times New Roman"/>
          <w:bCs/>
          <w:sz w:val="24"/>
          <w:szCs w:val="24"/>
          <w:vertAlign w:val="subscript"/>
          <w:lang w:val="nl-NL"/>
        </w:rPr>
        <w:t>3</w:t>
      </w:r>
      <w:r w:rsidR="008043A7" w:rsidRPr="00B81EA7">
        <w:rPr>
          <w:rFonts w:ascii="Times New Roman" w:hAnsi="Times New Roman"/>
          <w:bCs/>
          <w:sz w:val="24"/>
          <w:szCs w:val="24"/>
          <w:lang w:val="nl-NL"/>
        </w:rPr>
        <w:t xml:space="preserve"> </w:t>
      </w:r>
      <w:r w:rsidR="008043A7" w:rsidRPr="00B81EA7">
        <w:rPr>
          <w:rFonts w:ascii="Times New Roman" w:hAnsi="Times New Roman"/>
          <w:bCs/>
          <w:position w:val="-6"/>
          <w:sz w:val="24"/>
          <w:szCs w:val="24"/>
          <w:lang w:val="nl-NL"/>
        </w:rPr>
        <w:object w:dxaOrig="680" w:dyaOrig="360">
          <v:shape id="_x0000_i1100" type="#_x0000_t75" style="width:33.75pt;height:18pt" o:ole="">
            <v:imagedata r:id="rId104" o:title=""/>
          </v:shape>
          <o:OLEObject Type="Embed" ProgID="Equation.DSMT4" ShapeID="_x0000_i1100" DrawAspect="Content" ObjectID="_1608413514" r:id="rId108"/>
        </w:object>
      </w:r>
      <w:r w:rsidR="008043A7" w:rsidRPr="00B81EA7">
        <w:rPr>
          <w:rFonts w:ascii="Times New Roman" w:hAnsi="Times New Roman"/>
          <w:bCs/>
          <w:sz w:val="24"/>
          <w:szCs w:val="24"/>
          <w:lang w:val="nl-NL"/>
        </w:rPr>
        <w:t xml:space="preserve"> CaO + SiO</w:t>
      </w:r>
      <w:r w:rsidR="008043A7" w:rsidRPr="00B81EA7">
        <w:rPr>
          <w:rFonts w:ascii="Times New Roman" w:hAnsi="Times New Roman"/>
          <w:bCs/>
          <w:sz w:val="24"/>
          <w:szCs w:val="24"/>
          <w:vertAlign w:val="subscript"/>
          <w:lang w:val="nl-NL"/>
        </w:rPr>
        <w:t>2</w:t>
      </w:r>
      <w:r w:rsidR="008043A7" w:rsidRPr="00B81EA7">
        <w:rPr>
          <w:rFonts w:ascii="Times New Roman" w:hAnsi="Times New Roman"/>
          <w:bCs/>
          <w:sz w:val="24"/>
          <w:szCs w:val="24"/>
          <w:lang w:val="nl-NL"/>
        </w:rPr>
        <w:t>.</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rPr>
          <w:rStyle w:val="Strong"/>
        </w:rPr>
        <w:t xml:space="preserve">Câu </w:t>
      </w:r>
      <w:r w:rsidR="002D3C1B" w:rsidRPr="00B81EA7">
        <w:rPr>
          <w:b/>
        </w:rPr>
        <w:t>137</w:t>
      </w:r>
      <w:r w:rsidRPr="00B81EA7">
        <w:rPr>
          <w:rStyle w:val="Strong"/>
        </w:rPr>
        <w:t>:</w:t>
      </w:r>
      <w:r w:rsidRPr="00B81EA7">
        <w:rPr>
          <w:rStyle w:val="apple-converted-space"/>
        </w:rPr>
        <w:t> </w:t>
      </w:r>
      <w:r w:rsidRPr="00B81EA7">
        <w:t>Chọn 1 sơ đồ đúng nêu được nguyên tắc sản xuất gang theo nguyên tắc dùng CO khử oxit sắt ở t</w:t>
      </w:r>
      <w:r w:rsidRPr="00B81EA7">
        <w:rPr>
          <w:vertAlign w:val="superscript"/>
        </w:rPr>
        <w:t>o</w:t>
      </w:r>
      <w:r w:rsidRPr="00B81EA7">
        <w:rPr>
          <w:rStyle w:val="apple-converted-space"/>
        </w:rPr>
        <w:t> </w:t>
      </w:r>
      <w:r w:rsidRPr="00B81EA7">
        <w:t>cao:</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t> </w:t>
      </w:r>
      <w:r w:rsidRPr="00B81EA7">
        <w:tab/>
      </w:r>
      <w:r w:rsidRPr="00B81EA7">
        <w:rPr>
          <w:b/>
        </w:rPr>
        <w:t>A.</w:t>
      </w:r>
      <w:r w:rsidRPr="00B81EA7">
        <w:t xml:space="preserve"> Fe</w:t>
      </w:r>
      <w:r w:rsidRPr="00B81EA7">
        <w:rPr>
          <w:vertAlign w:val="subscript"/>
        </w:rPr>
        <w:t>3</w:t>
      </w:r>
      <w:r w:rsidRPr="00B81EA7">
        <w:t>O</w:t>
      </w:r>
      <w:r w:rsidRPr="00B81EA7">
        <w:rPr>
          <w:vertAlign w:val="subscript"/>
        </w:rPr>
        <w:t>4</w:t>
      </w:r>
      <w:r w:rsidRPr="00B81EA7">
        <w:rPr>
          <w:rStyle w:val="apple-converted-space"/>
        </w:rPr>
        <w:t> </w:t>
      </w:r>
      <w:r w:rsidRPr="00B81EA7">
        <w:rPr>
          <w:position w:val="-6"/>
        </w:rPr>
        <w:object w:dxaOrig="300" w:dyaOrig="220">
          <v:shape id="_x0000_i1101" type="#_x0000_t75" style="width:15pt;height:11.25pt" o:ole="">
            <v:imagedata r:id="rId83" o:title=""/>
          </v:shape>
          <o:OLEObject Type="Embed" ProgID="Equation.DSMT4" ShapeID="_x0000_i1101" DrawAspect="Content" ObjectID="_1608413515" r:id="rId109"/>
        </w:object>
      </w:r>
      <w:r w:rsidRPr="00B81EA7">
        <w:t xml:space="preserve"> FeO </w:t>
      </w:r>
      <w:r w:rsidRPr="00B81EA7">
        <w:rPr>
          <w:position w:val="-6"/>
        </w:rPr>
        <w:object w:dxaOrig="300" w:dyaOrig="220">
          <v:shape id="_x0000_i1102" type="#_x0000_t75" style="width:15pt;height:11.25pt" o:ole="">
            <v:imagedata r:id="rId83" o:title=""/>
          </v:shape>
          <o:OLEObject Type="Embed" ProgID="Equation.DSMT4" ShapeID="_x0000_i1102" DrawAspect="Content" ObjectID="_1608413516" r:id="rId110"/>
        </w:object>
      </w:r>
      <w:r w:rsidRPr="00B81EA7">
        <w:t xml:space="preserve"> Fe</w:t>
      </w:r>
      <w:r w:rsidRPr="00B81EA7">
        <w:rPr>
          <w:vertAlign w:val="subscript"/>
        </w:rPr>
        <w:t>2</w:t>
      </w:r>
      <w:r w:rsidRPr="00B81EA7">
        <w:t>O</w:t>
      </w:r>
      <w:r w:rsidRPr="00B81EA7">
        <w:rPr>
          <w:vertAlign w:val="subscript"/>
        </w:rPr>
        <w:t>3</w:t>
      </w:r>
      <w:r w:rsidRPr="00B81EA7">
        <w:rPr>
          <w:rStyle w:val="apple-converted-space"/>
        </w:rPr>
        <w:t> </w:t>
      </w:r>
      <w:r w:rsidRPr="00B81EA7">
        <w:rPr>
          <w:position w:val="-6"/>
        </w:rPr>
        <w:object w:dxaOrig="300" w:dyaOrig="220">
          <v:shape id="_x0000_i1103" type="#_x0000_t75" style="width:15pt;height:11.25pt" o:ole="">
            <v:imagedata r:id="rId83" o:title=""/>
          </v:shape>
          <o:OLEObject Type="Embed" ProgID="Equation.DSMT4" ShapeID="_x0000_i1103" DrawAspect="Content" ObjectID="_1608413517" r:id="rId111"/>
        </w:object>
      </w:r>
      <w:r w:rsidRPr="00B81EA7">
        <w:t xml:space="preserve"> Fe.          </w:t>
      </w:r>
      <w:r w:rsidRPr="00B81EA7">
        <w:tab/>
      </w:r>
      <w:r w:rsidRPr="00B81EA7">
        <w:rPr>
          <w:b/>
        </w:rPr>
        <w:t>B.</w:t>
      </w:r>
      <w:r w:rsidRPr="00B81EA7">
        <w:t xml:space="preserve"> FeO </w:t>
      </w:r>
      <w:r w:rsidRPr="00B81EA7">
        <w:rPr>
          <w:position w:val="-6"/>
        </w:rPr>
        <w:object w:dxaOrig="300" w:dyaOrig="220">
          <v:shape id="_x0000_i1104" type="#_x0000_t75" style="width:15pt;height:11.25pt" o:ole="">
            <v:imagedata r:id="rId83" o:title=""/>
          </v:shape>
          <o:OLEObject Type="Embed" ProgID="Equation.DSMT4" ShapeID="_x0000_i1104" DrawAspect="Content" ObjectID="_1608413518" r:id="rId112"/>
        </w:object>
      </w:r>
      <w:r w:rsidRPr="00B81EA7">
        <w:t xml:space="preserve"> Fe</w:t>
      </w:r>
      <w:r w:rsidRPr="00B81EA7">
        <w:rPr>
          <w:vertAlign w:val="subscript"/>
        </w:rPr>
        <w:t>3</w:t>
      </w:r>
      <w:r w:rsidRPr="00B81EA7">
        <w:t>O</w:t>
      </w:r>
      <w:r w:rsidRPr="00B81EA7">
        <w:rPr>
          <w:vertAlign w:val="subscript"/>
        </w:rPr>
        <w:t>4</w:t>
      </w:r>
      <w:r w:rsidRPr="00B81EA7">
        <w:rPr>
          <w:rStyle w:val="apple-converted-space"/>
        </w:rPr>
        <w:t> </w:t>
      </w:r>
      <w:r w:rsidRPr="00B81EA7">
        <w:rPr>
          <w:position w:val="-6"/>
        </w:rPr>
        <w:object w:dxaOrig="300" w:dyaOrig="220">
          <v:shape id="_x0000_i1105" type="#_x0000_t75" style="width:15pt;height:11.25pt" o:ole="">
            <v:imagedata r:id="rId83" o:title=""/>
          </v:shape>
          <o:OLEObject Type="Embed" ProgID="Equation.DSMT4" ShapeID="_x0000_i1105" DrawAspect="Content" ObjectID="_1608413519" r:id="rId113"/>
        </w:object>
      </w:r>
      <w:r w:rsidRPr="00B81EA7">
        <w:t xml:space="preserve"> Fe</w:t>
      </w:r>
      <w:r w:rsidRPr="00B81EA7">
        <w:rPr>
          <w:vertAlign w:val="subscript"/>
        </w:rPr>
        <w:t>2</w:t>
      </w:r>
      <w:r w:rsidRPr="00B81EA7">
        <w:t>O</w:t>
      </w:r>
      <w:r w:rsidRPr="00B81EA7">
        <w:rPr>
          <w:vertAlign w:val="subscript"/>
        </w:rPr>
        <w:t>3</w:t>
      </w:r>
      <w:r w:rsidRPr="00B81EA7">
        <w:rPr>
          <w:rStyle w:val="apple-converted-space"/>
        </w:rPr>
        <w:t> </w:t>
      </w:r>
      <w:r w:rsidRPr="00B81EA7">
        <w:rPr>
          <w:position w:val="-6"/>
        </w:rPr>
        <w:object w:dxaOrig="300" w:dyaOrig="220">
          <v:shape id="_x0000_i1106" type="#_x0000_t75" style="width:15pt;height:11.25pt" o:ole="">
            <v:imagedata r:id="rId83" o:title=""/>
          </v:shape>
          <o:OLEObject Type="Embed" ProgID="Equation.DSMT4" ShapeID="_x0000_i1106" DrawAspect="Content" ObjectID="_1608413520" r:id="rId114"/>
        </w:object>
      </w:r>
      <w:r w:rsidRPr="00B81EA7">
        <w:t xml:space="preserve"> Fe.</w:t>
      </w:r>
    </w:p>
    <w:p w:rsidR="008043A7" w:rsidRPr="00B81EA7" w:rsidRDefault="008043A7" w:rsidP="00ED43C4">
      <w:pPr>
        <w:pStyle w:val="NormalWeb"/>
        <w:tabs>
          <w:tab w:val="left" w:pos="270"/>
          <w:tab w:val="left" w:pos="2880"/>
          <w:tab w:val="left" w:pos="5310"/>
          <w:tab w:val="left" w:pos="7830"/>
        </w:tabs>
        <w:spacing w:before="0" w:beforeAutospacing="0" w:after="0" w:afterAutospacing="0" w:line="252" w:lineRule="auto"/>
        <w:jc w:val="both"/>
      </w:pPr>
      <w:r w:rsidRPr="00B81EA7">
        <w:t> </w:t>
      </w:r>
      <w:r w:rsidRPr="00B81EA7">
        <w:tab/>
      </w:r>
      <w:r w:rsidRPr="00B81EA7">
        <w:rPr>
          <w:b/>
        </w:rPr>
        <w:t>C.</w:t>
      </w:r>
      <w:r w:rsidRPr="00B81EA7">
        <w:t xml:space="preserve"> Fe</w:t>
      </w:r>
      <w:r w:rsidRPr="00B81EA7">
        <w:rPr>
          <w:vertAlign w:val="subscript"/>
        </w:rPr>
        <w:t>2</w:t>
      </w:r>
      <w:r w:rsidRPr="00B81EA7">
        <w:t>O</w:t>
      </w:r>
      <w:r w:rsidRPr="00B81EA7">
        <w:rPr>
          <w:vertAlign w:val="subscript"/>
        </w:rPr>
        <w:t>3</w:t>
      </w:r>
      <w:r w:rsidRPr="00B81EA7">
        <w:rPr>
          <w:rStyle w:val="apple-converted-space"/>
        </w:rPr>
        <w:t> </w:t>
      </w:r>
      <w:r w:rsidRPr="00B81EA7">
        <w:rPr>
          <w:position w:val="-6"/>
        </w:rPr>
        <w:object w:dxaOrig="300" w:dyaOrig="220">
          <v:shape id="_x0000_i1107" type="#_x0000_t75" style="width:15pt;height:11.25pt" o:ole="">
            <v:imagedata r:id="rId83" o:title=""/>
          </v:shape>
          <o:OLEObject Type="Embed" ProgID="Equation.DSMT4" ShapeID="_x0000_i1107" DrawAspect="Content" ObjectID="_1608413521" r:id="rId115"/>
        </w:object>
      </w:r>
      <w:r w:rsidRPr="00B81EA7">
        <w:t xml:space="preserve"> FeO </w:t>
      </w:r>
      <w:r w:rsidRPr="00B81EA7">
        <w:rPr>
          <w:position w:val="-6"/>
        </w:rPr>
        <w:object w:dxaOrig="300" w:dyaOrig="220">
          <v:shape id="_x0000_i1108" type="#_x0000_t75" style="width:15pt;height:11.25pt" o:ole="">
            <v:imagedata r:id="rId83" o:title=""/>
          </v:shape>
          <o:OLEObject Type="Embed" ProgID="Equation.DSMT4" ShapeID="_x0000_i1108" DrawAspect="Content" ObjectID="_1608413522" r:id="rId116"/>
        </w:object>
      </w:r>
      <w:r w:rsidRPr="00B81EA7">
        <w:t xml:space="preserve"> Fe</w:t>
      </w:r>
      <w:r w:rsidRPr="00B81EA7">
        <w:rPr>
          <w:vertAlign w:val="subscript"/>
        </w:rPr>
        <w:t>3</w:t>
      </w:r>
      <w:r w:rsidRPr="00B81EA7">
        <w:t>O</w:t>
      </w:r>
      <w:r w:rsidRPr="00B81EA7">
        <w:rPr>
          <w:vertAlign w:val="subscript"/>
        </w:rPr>
        <w:t>4</w:t>
      </w:r>
      <w:r w:rsidRPr="00B81EA7">
        <w:rPr>
          <w:rStyle w:val="apple-converted-space"/>
        </w:rPr>
        <w:t> </w:t>
      </w:r>
      <w:r w:rsidRPr="00B81EA7">
        <w:rPr>
          <w:position w:val="-6"/>
        </w:rPr>
        <w:object w:dxaOrig="300" w:dyaOrig="220">
          <v:shape id="_x0000_i1109" type="#_x0000_t75" style="width:15pt;height:11.25pt" o:ole="">
            <v:imagedata r:id="rId83" o:title=""/>
          </v:shape>
          <o:OLEObject Type="Embed" ProgID="Equation.DSMT4" ShapeID="_x0000_i1109" DrawAspect="Content" ObjectID="_1608413523" r:id="rId117"/>
        </w:object>
      </w:r>
      <w:r w:rsidRPr="00B81EA7">
        <w:t xml:space="preserve"> Fe.          </w:t>
      </w:r>
      <w:r w:rsidRPr="00B81EA7">
        <w:tab/>
      </w:r>
      <w:r w:rsidRPr="00B81EA7">
        <w:rPr>
          <w:b/>
        </w:rPr>
        <w:t>D.</w:t>
      </w:r>
      <w:r w:rsidRPr="00B81EA7">
        <w:t xml:space="preserve"> Fe</w:t>
      </w:r>
      <w:r w:rsidRPr="00B81EA7">
        <w:rPr>
          <w:vertAlign w:val="subscript"/>
        </w:rPr>
        <w:t>2</w:t>
      </w:r>
      <w:r w:rsidRPr="00B81EA7">
        <w:t>O</w:t>
      </w:r>
      <w:r w:rsidRPr="00B81EA7">
        <w:rPr>
          <w:vertAlign w:val="subscript"/>
        </w:rPr>
        <w:t>3</w:t>
      </w:r>
      <w:r w:rsidRPr="00B81EA7">
        <w:rPr>
          <w:rStyle w:val="apple-converted-space"/>
        </w:rPr>
        <w:t> </w:t>
      </w:r>
      <w:r w:rsidRPr="00B81EA7">
        <w:rPr>
          <w:position w:val="-6"/>
        </w:rPr>
        <w:object w:dxaOrig="300" w:dyaOrig="220">
          <v:shape id="_x0000_i1110" type="#_x0000_t75" style="width:15pt;height:11.25pt" o:ole="">
            <v:imagedata r:id="rId83" o:title=""/>
          </v:shape>
          <o:OLEObject Type="Embed" ProgID="Equation.DSMT4" ShapeID="_x0000_i1110" DrawAspect="Content" ObjectID="_1608413524" r:id="rId118"/>
        </w:object>
      </w:r>
      <w:r w:rsidRPr="00B81EA7">
        <w:t xml:space="preserve"> Fe</w:t>
      </w:r>
      <w:r w:rsidRPr="00B81EA7">
        <w:rPr>
          <w:vertAlign w:val="subscript"/>
        </w:rPr>
        <w:t>3</w:t>
      </w:r>
      <w:r w:rsidRPr="00B81EA7">
        <w:t>O</w:t>
      </w:r>
      <w:r w:rsidRPr="00B81EA7">
        <w:rPr>
          <w:vertAlign w:val="subscript"/>
        </w:rPr>
        <w:t>4</w:t>
      </w:r>
      <w:r w:rsidRPr="00B81EA7">
        <w:rPr>
          <w:rStyle w:val="apple-converted-space"/>
        </w:rPr>
        <w:t> </w:t>
      </w:r>
      <w:r w:rsidRPr="00B81EA7">
        <w:rPr>
          <w:position w:val="-6"/>
        </w:rPr>
        <w:object w:dxaOrig="300" w:dyaOrig="220">
          <v:shape id="_x0000_i1111" type="#_x0000_t75" style="width:15pt;height:11.25pt" o:ole="">
            <v:imagedata r:id="rId83" o:title=""/>
          </v:shape>
          <o:OLEObject Type="Embed" ProgID="Equation.DSMT4" ShapeID="_x0000_i1111" DrawAspect="Content" ObjectID="_1608413525" r:id="rId119"/>
        </w:object>
      </w:r>
      <w:r w:rsidRPr="00B81EA7">
        <w:t xml:space="preserve"> FeO </w:t>
      </w:r>
      <w:r w:rsidRPr="00B81EA7">
        <w:rPr>
          <w:position w:val="-6"/>
        </w:rPr>
        <w:object w:dxaOrig="300" w:dyaOrig="220">
          <v:shape id="_x0000_i1112" type="#_x0000_t75" style="width:15pt;height:11.25pt" o:ole="">
            <v:imagedata r:id="rId83" o:title=""/>
          </v:shape>
          <o:OLEObject Type="Embed" ProgID="Equation.DSMT4" ShapeID="_x0000_i1112" DrawAspect="Content" ObjectID="_1608413526" r:id="rId120"/>
        </w:object>
      </w:r>
      <w:r w:rsidRPr="00B81EA7">
        <w:t xml:space="preserve"> Fe.</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rPr>
        <w:t xml:space="preserve">Câu </w:t>
      </w:r>
      <w:r w:rsidR="002D3C1B" w:rsidRPr="00B81EA7">
        <w:rPr>
          <w:rFonts w:ascii="Times New Roman" w:hAnsi="Times New Roman"/>
          <w:b/>
          <w:sz w:val="24"/>
          <w:szCs w:val="24"/>
        </w:rPr>
        <w:t>138</w:t>
      </w:r>
      <w:r w:rsidRPr="00B81EA7">
        <w:rPr>
          <w:rFonts w:ascii="Times New Roman" w:hAnsi="Times New Roman"/>
          <w:b/>
          <w:sz w:val="24"/>
          <w:szCs w:val="24"/>
        </w:rPr>
        <w:t>:</w:t>
      </w:r>
      <w:r w:rsidRPr="00B81EA7">
        <w:rPr>
          <w:rFonts w:ascii="Times New Roman" w:hAnsi="Times New Roman"/>
          <w:sz w:val="24"/>
          <w:szCs w:val="24"/>
        </w:rPr>
        <w:t xml:space="preserve"> </w:t>
      </w:r>
      <w:r w:rsidRPr="00B81EA7">
        <w:rPr>
          <w:rFonts w:ascii="Times New Roman" w:hAnsi="Times New Roman"/>
          <w:sz w:val="24"/>
          <w:szCs w:val="24"/>
          <w:lang w:val="nl-NL"/>
        </w:rPr>
        <w:t>Gang và thép đều là hợp kim của sắt, cacbon và một số nguyên tố khác. Hàm lượng phần trăm của cacbon trong gang và thép lần lượt là :</w:t>
      </w:r>
    </w:p>
    <w:p w:rsidR="001E04F4"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b/>
          <w:sz w:val="24"/>
          <w:szCs w:val="24"/>
          <w:lang w:val="nl-NL"/>
        </w:rPr>
        <w:tab/>
      </w:r>
      <w:r w:rsidR="008043A7" w:rsidRPr="00B81EA7">
        <w:rPr>
          <w:rFonts w:ascii="Times New Roman" w:hAnsi="Times New Roman"/>
          <w:b/>
          <w:sz w:val="24"/>
          <w:szCs w:val="24"/>
          <w:lang w:val="nl-NL"/>
        </w:rPr>
        <w:t>A.</w:t>
      </w:r>
      <w:r w:rsidR="008043A7" w:rsidRPr="00B81EA7">
        <w:rPr>
          <w:rFonts w:ascii="Times New Roman" w:hAnsi="Times New Roman"/>
          <w:sz w:val="24"/>
          <w:szCs w:val="24"/>
          <w:lang w:val="nl-NL"/>
        </w:rPr>
        <w:t xml:space="preserve"> 2 - 5% và 6 - 10%</w:t>
      </w:r>
      <w:r w:rsidR="008043A7" w:rsidRPr="00B81EA7">
        <w:rPr>
          <w:rFonts w:ascii="Times New Roman" w:hAnsi="Times New Roman"/>
          <w:bCs/>
          <w:sz w:val="24"/>
          <w:szCs w:val="24"/>
          <w:lang w:val="nl-NL"/>
        </w:rPr>
        <w:t>.</w:t>
      </w:r>
      <w:r w:rsidR="008043A7" w:rsidRPr="00B81EA7">
        <w:rPr>
          <w:rFonts w:ascii="Times New Roman" w:hAnsi="Times New Roman"/>
          <w:sz w:val="24"/>
          <w:szCs w:val="24"/>
          <w:lang w:val="nl-NL"/>
        </w:rPr>
        <w:tab/>
      </w:r>
      <w:r w:rsidRPr="00B81EA7">
        <w:rPr>
          <w:rFonts w:ascii="Times New Roman" w:hAnsi="Times New Roman"/>
          <w:sz w:val="24"/>
          <w:szCs w:val="24"/>
          <w:lang w:val="nl-NL"/>
        </w:rPr>
        <w:tab/>
      </w:r>
      <w:r w:rsidR="008043A7" w:rsidRPr="00B81EA7">
        <w:rPr>
          <w:rFonts w:ascii="Times New Roman" w:hAnsi="Times New Roman"/>
          <w:b/>
          <w:sz w:val="24"/>
          <w:szCs w:val="24"/>
          <w:lang w:val="nl-NL"/>
        </w:rPr>
        <w:t>B.</w:t>
      </w:r>
      <w:r w:rsidR="008043A7" w:rsidRPr="00B81EA7">
        <w:rPr>
          <w:rFonts w:ascii="Times New Roman" w:hAnsi="Times New Roman"/>
          <w:sz w:val="24"/>
          <w:szCs w:val="24"/>
          <w:lang w:val="nl-NL"/>
        </w:rPr>
        <w:t xml:space="preserve"> 2 - 5% và 0,01% - 2%</w:t>
      </w:r>
      <w:r w:rsidR="008043A7" w:rsidRPr="00B81EA7">
        <w:rPr>
          <w:rFonts w:ascii="Times New Roman" w:hAnsi="Times New Roman"/>
          <w:bCs/>
          <w:sz w:val="24"/>
          <w:szCs w:val="24"/>
          <w:lang w:val="nl-NL"/>
        </w:rPr>
        <w:t>.</w:t>
      </w:r>
      <w:r w:rsidRPr="00B81EA7">
        <w:rPr>
          <w:rFonts w:ascii="Times New Roman" w:hAnsi="Times New Roman"/>
          <w:sz w:val="24"/>
          <w:szCs w:val="24"/>
          <w:lang w:val="nl-NL"/>
        </w:rPr>
        <w:tab/>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nl-NL"/>
        </w:rPr>
      </w:pPr>
      <w:r w:rsidRPr="00B81EA7">
        <w:rPr>
          <w:rFonts w:ascii="Times New Roman" w:hAnsi="Times New Roman"/>
          <w:sz w:val="24"/>
          <w:szCs w:val="24"/>
          <w:lang w:val="nl-NL"/>
        </w:rPr>
        <w:tab/>
      </w:r>
      <w:r w:rsidR="008043A7" w:rsidRPr="00B81EA7">
        <w:rPr>
          <w:rFonts w:ascii="Times New Roman" w:hAnsi="Times New Roman"/>
          <w:b/>
          <w:sz w:val="24"/>
          <w:szCs w:val="24"/>
          <w:lang w:val="nl-NL"/>
        </w:rPr>
        <w:t>C.</w:t>
      </w:r>
      <w:r w:rsidR="008043A7" w:rsidRPr="00B81EA7">
        <w:rPr>
          <w:rFonts w:ascii="Times New Roman" w:hAnsi="Times New Roman"/>
          <w:sz w:val="24"/>
          <w:szCs w:val="24"/>
          <w:lang w:val="nl-NL"/>
        </w:rPr>
        <w:t xml:space="preserve"> 2 - 5% và 1% - 3%.</w:t>
      </w:r>
      <w:r w:rsidR="008043A7" w:rsidRPr="00B81EA7">
        <w:rPr>
          <w:rFonts w:ascii="Times New Roman" w:hAnsi="Times New Roman"/>
          <w:sz w:val="24"/>
          <w:szCs w:val="24"/>
          <w:lang w:val="nl-NL"/>
        </w:rPr>
        <w:tab/>
      </w:r>
      <w:r w:rsidR="008043A7" w:rsidRPr="00B81EA7">
        <w:rPr>
          <w:rFonts w:ascii="Times New Roman" w:hAnsi="Times New Roman"/>
          <w:sz w:val="24"/>
          <w:szCs w:val="24"/>
          <w:lang w:val="nl-NL"/>
        </w:rPr>
        <w:tab/>
      </w:r>
      <w:r w:rsidR="008043A7" w:rsidRPr="00B81EA7">
        <w:rPr>
          <w:rFonts w:ascii="Times New Roman" w:hAnsi="Times New Roman"/>
          <w:b/>
          <w:sz w:val="24"/>
          <w:szCs w:val="24"/>
          <w:lang w:val="nl-NL"/>
        </w:rPr>
        <w:t>D.</w:t>
      </w:r>
      <w:r w:rsidR="008043A7" w:rsidRPr="00B81EA7">
        <w:rPr>
          <w:rFonts w:ascii="Times New Roman" w:hAnsi="Times New Roman"/>
          <w:sz w:val="24"/>
          <w:szCs w:val="24"/>
          <w:lang w:val="nl-NL"/>
        </w:rPr>
        <w:t xml:space="preserve"> 2 - 5% và 1% - 2%.</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de-DE"/>
        </w:rPr>
      </w:pPr>
      <w:r w:rsidRPr="00B81EA7">
        <w:rPr>
          <w:rFonts w:ascii="Times New Roman" w:hAnsi="Times New Roman"/>
          <w:b/>
          <w:sz w:val="24"/>
          <w:szCs w:val="24"/>
          <w:lang w:val="de-DE"/>
        </w:rPr>
        <w:t xml:space="preserve">Câu </w:t>
      </w:r>
      <w:r w:rsidR="002D3C1B" w:rsidRPr="00B81EA7">
        <w:rPr>
          <w:rFonts w:ascii="Times New Roman" w:hAnsi="Times New Roman"/>
          <w:b/>
          <w:sz w:val="24"/>
          <w:szCs w:val="24"/>
        </w:rPr>
        <w:t>139</w:t>
      </w:r>
      <w:r w:rsidRPr="00B81EA7">
        <w:rPr>
          <w:rFonts w:ascii="Times New Roman" w:hAnsi="Times New Roman"/>
          <w:b/>
          <w:sz w:val="24"/>
          <w:szCs w:val="24"/>
          <w:lang w:val="de-DE"/>
        </w:rPr>
        <w:t>:</w:t>
      </w:r>
      <w:r w:rsidRPr="00B81EA7">
        <w:rPr>
          <w:rFonts w:ascii="Times New Roman" w:hAnsi="Times New Roman"/>
          <w:sz w:val="24"/>
          <w:szCs w:val="24"/>
          <w:lang w:val="de-DE"/>
        </w:rPr>
        <w:t xml:space="preserve"> Nguyên tắc luyện thép từ gang là :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de-DE"/>
        </w:rPr>
      </w:pPr>
      <w:r w:rsidRPr="00B81EA7">
        <w:rPr>
          <w:rFonts w:ascii="Times New Roman" w:hAnsi="Times New Roman"/>
          <w:sz w:val="24"/>
          <w:szCs w:val="24"/>
          <w:lang w:val="de-DE"/>
        </w:rPr>
        <w:tab/>
      </w:r>
      <w:r w:rsidR="008043A7" w:rsidRPr="00B81EA7">
        <w:rPr>
          <w:rFonts w:ascii="Times New Roman" w:hAnsi="Times New Roman"/>
          <w:b/>
          <w:sz w:val="24"/>
          <w:szCs w:val="24"/>
          <w:lang w:val="de-DE"/>
        </w:rPr>
        <w:t>A.</w:t>
      </w:r>
      <w:r w:rsidR="008043A7" w:rsidRPr="00B81EA7">
        <w:rPr>
          <w:rFonts w:ascii="Times New Roman" w:hAnsi="Times New Roman"/>
          <w:sz w:val="24"/>
          <w:szCs w:val="24"/>
          <w:lang w:val="de-DE"/>
        </w:rPr>
        <w:t xml:space="preserve"> Dùng O</w:t>
      </w:r>
      <w:r w:rsidR="008043A7" w:rsidRPr="00B81EA7">
        <w:rPr>
          <w:rFonts w:ascii="Times New Roman" w:hAnsi="Times New Roman"/>
          <w:sz w:val="24"/>
          <w:szCs w:val="24"/>
          <w:vertAlign w:val="subscript"/>
          <w:lang w:val="de-DE"/>
        </w:rPr>
        <w:t>2</w:t>
      </w:r>
      <w:r w:rsidR="008043A7" w:rsidRPr="00B81EA7">
        <w:rPr>
          <w:rFonts w:ascii="Times New Roman" w:hAnsi="Times New Roman"/>
          <w:sz w:val="24"/>
          <w:szCs w:val="24"/>
          <w:lang w:val="de-DE"/>
        </w:rPr>
        <w:t xml:space="preserve"> oxi hoá các tạp chất Si, P, S, Mn,… trong gang để thu được thép.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de-DE"/>
        </w:rPr>
      </w:pPr>
      <w:r w:rsidRPr="00B81EA7">
        <w:rPr>
          <w:rFonts w:ascii="Times New Roman" w:hAnsi="Times New Roman"/>
          <w:sz w:val="24"/>
          <w:szCs w:val="24"/>
          <w:lang w:val="de-DE"/>
        </w:rPr>
        <w:tab/>
      </w:r>
      <w:r w:rsidRPr="00B81EA7">
        <w:rPr>
          <w:rFonts w:ascii="Times New Roman" w:hAnsi="Times New Roman"/>
          <w:b/>
          <w:sz w:val="24"/>
          <w:szCs w:val="24"/>
          <w:lang w:val="de-DE"/>
        </w:rPr>
        <w:t>B.</w:t>
      </w:r>
      <w:r w:rsidRPr="00B81EA7">
        <w:rPr>
          <w:rFonts w:ascii="Times New Roman" w:hAnsi="Times New Roman"/>
          <w:sz w:val="24"/>
          <w:szCs w:val="24"/>
          <w:lang w:val="de-DE"/>
        </w:rPr>
        <w:t xml:space="preserve"> Dùng chất khử CO khử oxit sắt thành sắt ở nhiệt độ cao.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de-DE"/>
        </w:rPr>
      </w:pPr>
      <w:r w:rsidRPr="00B81EA7">
        <w:rPr>
          <w:rFonts w:ascii="Times New Roman" w:hAnsi="Times New Roman"/>
          <w:sz w:val="24"/>
          <w:szCs w:val="24"/>
          <w:lang w:val="de-DE"/>
        </w:rPr>
        <w:tab/>
      </w:r>
      <w:r w:rsidRPr="00B81EA7">
        <w:rPr>
          <w:rFonts w:ascii="Times New Roman" w:hAnsi="Times New Roman"/>
          <w:b/>
          <w:sz w:val="24"/>
          <w:szCs w:val="24"/>
          <w:lang w:val="de-DE"/>
        </w:rPr>
        <w:t>C.</w:t>
      </w:r>
      <w:r w:rsidRPr="00B81EA7">
        <w:rPr>
          <w:rFonts w:ascii="Times New Roman" w:hAnsi="Times New Roman"/>
          <w:sz w:val="24"/>
          <w:szCs w:val="24"/>
          <w:lang w:val="de-DE"/>
        </w:rPr>
        <w:t xml:space="preserve"> Dùng CaO hoặc CaCO</w:t>
      </w:r>
      <w:r w:rsidRPr="00B81EA7">
        <w:rPr>
          <w:rFonts w:ascii="Times New Roman" w:hAnsi="Times New Roman"/>
          <w:sz w:val="24"/>
          <w:szCs w:val="24"/>
          <w:vertAlign w:val="subscript"/>
          <w:lang w:val="de-DE"/>
        </w:rPr>
        <w:t>3</w:t>
      </w:r>
      <w:r w:rsidRPr="00B81EA7">
        <w:rPr>
          <w:rFonts w:ascii="Times New Roman" w:hAnsi="Times New Roman"/>
          <w:sz w:val="24"/>
          <w:szCs w:val="24"/>
          <w:lang w:val="de-DE"/>
        </w:rPr>
        <w:t xml:space="preserve"> để khử tạp chất Si, P, S, Mn,… trong gang để thu được thép.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de-DE"/>
        </w:rPr>
      </w:pPr>
      <w:r w:rsidRPr="00B81EA7">
        <w:rPr>
          <w:rFonts w:ascii="Times New Roman" w:hAnsi="Times New Roman"/>
          <w:sz w:val="24"/>
          <w:szCs w:val="24"/>
          <w:lang w:val="de-DE"/>
        </w:rPr>
        <w:tab/>
      </w:r>
      <w:r w:rsidRPr="00B81EA7">
        <w:rPr>
          <w:rFonts w:ascii="Times New Roman" w:hAnsi="Times New Roman"/>
          <w:b/>
          <w:sz w:val="24"/>
          <w:szCs w:val="24"/>
          <w:lang w:val="de-DE"/>
        </w:rPr>
        <w:t>D.</w:t>
      </w:r>
      <w:r w:rsidRPr="00B81EA7">
        <w:rPr>
          <w:rFonts w:ascii="Times New Roman" w:hAnsi="Times New Roman"/>
          <w:sz w:val="24"/>
          <w:szCs w:val="24"/>
          <w:lang w:val="de-DE"/>
        </w:rPr>
        <w:t xml:space="preserve"> Tăng thêm hàm lượng cacbon trong gang để thu được thép.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140</w:t>
      </w:r>
      <w:r w:rsidRPr="00B81EA7">
        <w:rPr>
          <w:rStyle w:val="Strong"/>
          <w:rFonts w:ascii="Times New Roman" w:hAnsi="Times New Roman"/>
          <w:sz w:val="24"/>
          <w:szCs w:val="24"/>
        </w:rPr>
        <w:t>:</w:t>
      </w:r>
      <w:r w:rsidRPr="00B81EA7">
        <w:rPr>
          <w:rStyle w:val="apple-converted-space"/>
          <w:rFonts w:ascii="Times New Roman" w:hAnsi="Times New Roman"/>
          <w:sz w:val="24"/>
          <w:szCs w:val="24"/>
        </w:rPr>
        <w:t> </w:t>
      </w:r>
      <w:r w:rsidRPr="00B81EA7">
        <w:rPr>
          <w:rFonts w:ascii="Times New Roman" w:hAnsi="Times New Roman"/>
          <w:sz w:val="24"/>
          <w:szCs w:val="24"/>
        </w:rPr>
        <w:t>Trong sản xuất gang, người ta dùng một loại than vừa có vai trò là nhiêu liệu cung cấp nhiệt cho lò cao, vừa tạo ra chất khử CO, vừa tạo thành phần từ 2-5% C trong gang. Loại than đó là:</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than non.</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Than đá.</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Than gỗ.</w:t>
      </w:r>
      <w:r w:rsidRPr="00B81EA7">
        <w:rPr>
          <w:rFonts w:ascii="Times New Roman" w:hAnsi="Times New Roman"/>
          <w:b/>
          <w:sz w:val="24"/>
          <w:szCs w:val="24"/>
        </w:rPr>
        <w:t xml:space="preserve"> </w:t>
      </w: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Than cốc.</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Style w:val="Strong"/>
          <w:rFonts w:ascii="Times New Roman" w:hAnsi="Times New Roman"/>
          <w:sz w:val="24"/>
          <w:szCs w:val="24"/>
        </w:rPr>
        <w:t xml:space="preserve">Câu </w:t>
      </w:r>
      <w:r w:rsidR="002D3C1B" w:rsidRPr="00B81EA7">
        <w:rPr>
          <w:rFonts w:ascii="Times New Roman" w:hAnsi="Times New Roman"/>
          <w:b/>
          <w:sz w:val="24"/>
          <w:szCs w:val="24"/>
        </w:rPr>
        <w:t>141</w:t>
      </w:r>
      <w:r w:rsidRPr="00B81EA7">
        <w:rPr>
          <w:rStyle w:val="Strong"/>
          <w:rFonts w:ascii="Times New Roman" w:hAnsi="Times New Roman"/>
          <w:sz w:val="24"/>
          <w:szCs w:val="24"/>
        </w:rPr>
        <w:t>:</w:t>
      </w:r>
      <w:r w:rsidRPr="00B81EA7">
        <w:rPr>
          <w:rStyle w:val="apple-converted-space"/>
          <w:rFonts w:ascii="Times New Roman" w:hAnsi="Times New Roman"/>
          <w:sz w:val="24"/>
          <w:szCs w:val="24"/>
        </w:rPr>
        <w:t> </w:t>
      </w:r>
      <w:r w:rsidRPr="00B81EA7">
        <w:rPr>
          <w:rFonts w:ascii="Times New Roman" w:hAnsi="Times New Roman"/>
          <w:sz w:val="24"/>
          <w:szCs w:val="24"/>
        </w:rPr>
        <w:t>Trong quá trình luyện gang thành thép, vai trò của oxi là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A.</w:t>
      </w:r>
      <w:r w:rsidR="008043A7" w:rsidRPr="00B81EA7">
        <w:rPr>
          <w:rFonts w:ascii="Times New Roman" w:hAnsi="Times New Roman"/>
          <w:sz w:val="24"/>
          <w:szCs w:val="24"/>
          <w:lang w:val="pt-BR"/>
        </w:rPr>
        <w:t xml:space="preserve"> Oxi hoá Fe </w:t>
      </w:r>
      <w:r w:rsidR="008043A7" w:rsidRPr="00B81EA7">
        <w:rPr>
          <w:rFonts w:ascii="Times New Roman" w:hAnsi="Times New Roman"/>
          <w:sz w:val="24"/>
          <w:szCs w:val="24"/>
        </w:rPr>
        <w:t>thành</w:t>
      </w:r>
      <w:r w:rsidR="008043A7" w:rsidRPr="00B81EA7">
        <w:rPr>
          <w:rFonts w:ascii="Times New Roman" w:hAnsi="Times New Roman"/>
          <w:sz w:val="24"/>
          <w:szCs w:val="24"/>
          <w:lang w:val="pt-BR"/>
        </w:rPr>
        <w:t xml:space="preserve"> Fe</w:t>
      </w:r>
      <w:r w:rsidR="008043A7" w:rsidRPr="00B81EA7">
        <w:rPr>
          <w:rFonts w:ascii="Times New Roman" w:hAnsi="Times New Roman"/>
          <w:sz w:val="24"/>
          <w:szCs w:val="24"/>
          <w:vertAlign w:val="superscript"/>
          <w:lang w:val="pt-BR"/>
        </w:rPr>
        <w:t>2+</w:t>
      </w:r>
      <w:r w:rsidR="008043A7" w:rsidRPr="00B81EA7">
        <w:rPr>
          <w:rFonts w:ascii="Times New Roman" w:hAnsi="Times New Roman"/>
          <w:sz w:val="24"/>
          <w:szCs w:val="24"/>
          <w:lang w:val="pt-BR"/>
        </w:rPr>
        <w:t>, Fe</w:t>
      </w:r>
      <w:r w:rsidR="008043A7" w:rsidRPr="00B81EA7">
        <w:rPr>
          <w:rFonts w:ascii="Times New Roman" w:hAnsi="Times New Roman"/>
          <w:sz w:val="24"/>
          <w:szCs w:val="24"/>
          <w:vertAlign w:val="superscript"/>
          <w:lang w:val="pt-BR"/>
        </w:rPr>
        <w:t>3+</w:t>
      </w:r>
      <w:r w:rsidR="008043A7" w:rsidRPr="00B81EA7">
        <w:rPr>
          <w:rFonts w:ascii="Times New Roman" w:hAnsi="Times New Roman"/>
          <w:sz w:val="24"/>
          <w:szCs w:val="24"/>
          <w:lang w:val="pt-BR"/>
        </w:rPr>
        <w: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B.</w:t>
      </w:r>
      <w:r w:rsidR="008043A7" w:rsidRPr="00B81EA7">
        <w:rPr>
          <w:rFonts w:ascii="Times New Roman" w:hAnsi="Times New Roman"/>
          <w:sz w:val="24"/>
          <w:szCs w:val="24"/>
          <w:lang w:val="pt-BR"/>
        </w:rPr>
        <w:t xml:space="preserve"> Oxi hoá C, S , Si , P tạo thành các oxit.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C.</w:t>
      </w:r>
      <w:r w:rsidR="008043A7" w:rsidRPr="00B81EA7">
        <w:rPr>
          <w:rFonts w:ascii="Times New Roman" w:hAnsi="Times New Roman"/>
          <w:sz w:val="24"/>
          <w:szCs w:val="24"/>
          <w:lang w:val="pt-BR"/>
        </w:rPr>
        <w:t xml:space="preserve"> Đóng vai trò đốt cháy nhiên liệu.</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Cả A, B, C.</w:t>
      </w:r>
    </w:p>
    <w:p w:rsidR="008043A7" w:rsidRPr="00B81EA7" w:rsidRDefault="008043A7"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 xml:space="preserve">Câu </w:t>
      </w:r>
      <w:r w:rsidR="002D3C1B" w:rsidRPr="00B81EA7">
        <w:rPr>
          <w:rFonts w:ascii="Times New Roman" w:hAnsi="Times New Roman"/>
          <w:b/>
          <w:sz w:val="24"/>
          <w:szCs w:val="24"/>
        </w:rPr>
        <w:t>142</w:t>
      </w:r>
      <w:r w:rsidRPr="00B81EA7">
        <w:rPr>
          <w:rFonts w:ascii="Times New Roman" w:hAnsi="Times New Roman" w:cs="Times New Roman"/>
          <w:b/>
          <w:sz w:val="24"/>
          <w:szCs w:val="24"/>
        </w:rPr>
        <w:t xml:space="preserve">: </w:t>
      </w:r>
      <w:r w:rsidRPr="00B81EA7">
        <w:rPr>
          <w:rFonts w:ascii="Times New Roman" w:hAnsi="Times New Roman" w:cs="Times New Roman"/>
          <w:sz w:val="24"/>
          <w:szCs w:val="24"/>
        </w:rPr>
        <w:t>Cu (Z = 29), cấu hình electron nguyên tử của đồng là :</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A.</w:t>
      </w:r>
      <w:r w:rsidR="008043A7" w:rsidRPr="00B81EA7">
        <w:rPr>
          <w:rFonts w:ascii="Times New Roman" w:hAnsi="Times New Roman" w:cs="Times New Roman"/>
          <w:sz w:val="24"/>
          <w:szCs w:val="24"/>
        </w:rPr>
        <w:t xml:space="preserve"> 1s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2s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2p</w:t>
      </w:r>
      <w:r w:rsidR="008043A7" w:rsidRPr="00B81EA7">
        <w:rPr>
          <w:rFonts w:ascii="Times New Roman" w:hAnsi="Times New Roman" w:cs="Times New Roman"/>
          <w:sz w:val="24"/>
          <w:szCs w:val="24"/>
          <w:vertAlign w:val="superscript"/>
        </w:rPr>
        <w:t>6</w:t>
      </w:r>
      <w:r w:rsidR="008043A7" w:rsidRPr="00B81EA7">
        <w:rPr>
          <w:rFonts w:ascii="Times New Roman" w:hAnsi="Times New Roman" w:cs="Times New Roman"/>
          <w:sz w:val="24"/>
          <w:szCs w:val="24"/>
        </w:rPr>
        <w:t>3s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3p</w:t>
      </w:r>
      <w:r w:rsidR="008043A7" w:rsidRPr="00B81EA7">
        <w:rPr>
          <w:rFonts w:ascii="Times New Roman" w:hAnsi="Times New Roman" w:cs="Times New Roman"/>
          <w:sz w:val="24"/>
          <w:szCs w:val="24"/>
          <w:vertAlign w:val="superscript"/>
        </w:rPr>
        <w:t>6</w:t>
      </w:r>
      <w:r w:rsidR="008043A7" w:rsidRPr="00B81EA7">
        <w:rPr>
          <w:rFonts w:ascii="Times New Roman" w:hAnsi="Times New Roman" w:cs="Times New Roman"/>
          <w:sz w:val="24"/>
          <w:szCs w:val="24"/>
        </w:rPr>
        <w:t>4s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3d</w:t>
      </w:r>
      <w:r w:rsidR="008043A7" w:rsidRPr="00B81EA7">
        <w:rPr>
          <w:rFonts w:ascii="Times New Roman" w:hAnsi="Times New Roman" w:cs="Times New Roman"/>
          <w:sz w:val="24"/>
          <w:szCs w:val="24"/>
          <w:vertAlign w:val="superscript"/>
        </w:rPr>
        <w:t>9</w:t>
      </w:r>
      <w:r w:rsidR="008043A7" w:rsidRPr="00B81EA7">
        <w:rPr>
          <w:rFonts w:ascii="Times New Roman" w:hAnsi="Times New Roman" w:cs="Times New Roman"/>
          <w:sz w:val="24"/>
          <w:szCs w:val="24"/>
        </w:rPr>
        <w:t>.</w:t>
      </w:r>
      <w:r w:rsidR="008043A7" w:rsidRPr="00B81EA7">
        <w:rPr>
          <w:rFonts w:ascii="Times New Roman" w:hAnsi="Times New Roman" w:cs="Times New Roman"/>
          <w:sz w:val="24"/>
          <w:szCs w:val="24"/>
          <w:vertAlign w:val="superscript"/>
        </w:rPr>
        <w:tab/>
      </w:r>
      <w:r w:rsidR="008043A7" w:rsidRPr="00B81EA7">
        <w:rPr>
          <w:rFonts w:ascii="Times New Roman" w:hAnsi="Times New Roman" w:cs="Times New Roman"/>
          <w:sz w:val="24"/>
          <w:szCs w:val="24"/>
          <w:vertAlign w:val="superscript"/>
        </w:rPr>
        <w:tab/>
      </w:r>
      <w:r w:rsidR="008043A7" w:rsidRPr="00B81EA7">
        <w:rPr>
          <w:rFonts w:ascii="Times New Roman" w:hAnsi="Times New Roman" w:cs="Times New Roman"/>
          <w:b/>
          <w:sz w:val="24"/>
          <w:szCs w:val="24"/>
        </w:rPr>
        <w:t>B.</w:t>
      </w:r>
      <w:r w:rsidR="008043A7" w:rsidRPr="00B81EA7">
        <w:rPr>
          <w:rFonts w:ascii="Times New Roman" w:hAnsi="Times New Roman" w:cs="Times New Roman"/>
          <w:sz w:val="24"/>
          <w:szCs w:val="24"/>
        </w:rPr>
        <w:t xml:space="preserve"> 1s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2s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2p</w:t>
      </w:r>
      <w:r w:rsidR="008043A7" w:rsidRPr="00B81EA7">
        <w:rPr>
          <w:rFonts w:ascii="Times New Roman" w:hAnsi="Times New Roman" w:cs="Times New Roman"/>
          <w:sz w:val="24"/>
          <w:szCs w:val="24"/>
          <w:vertAlign w:val="superscript"/>
        </w:rPr>
        <w:t>6</w:t>
      </w:r>
      <w:r w:rsidR="008043A7" w:rsidRPr="00B81EA7">
        <w:rPr>
          <w:rFonts w:ascii="Times New Roman" w:hAnsi="Times New Roman" w:cs="Times New Roman"/>
          <w:sz w:val="24"/>
          <w:szCs w:val="24"/>
        </w:rPr>
        <w:t>3s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3p</w:t>
      </w:r>
      <w:r w:rsidR="008043A7" w:rsidRPr="00B81EA7">
        <w:rPr>
          <w:rFonts w:ascii="Times New Roman" w:hAnsi="Times New Roman" w:cs="Times New Roman"/>
          <w:sz w:val="24"/>
          <w:szCs w:val="24"/>
          <w:vertAlign w:val="superscript"/>
        </w:rPr>
        <w:t>6</w:t>
      </w:r>
      <w:r w:rsidR="008043A7" w:rsidRPr="00B81EA7">
        <w:rPr>
          <w:rFonts w:ascii="Times New Roman" w:hAnsi="Times New Roman" w:cs="Times New Roman"/>
          <w:sz w:val="24"/>
          <w:szCs w:val="24"/>
        </w:rPr>
        <w:t>4s</w:t>
      </w:r>
      <w:r w:rsidR="008043A7" w:rsidRPr="00B81EA7">
        <w:rPr>
          <w:rFonts w:ascii="Times New Roman" w:hAnsi="Times New Roman" w:cs="Times New Roman"/>
          <w:sz w:val="24"/>
          <w:szCs w:val="24"/>
          <w:vertAlign w:val="superscript"/>
        </w:rPr>
        <w:t>1</w:t>
      </w:r>
      <w:r w:rsidR="008043A7" w:rsidRPr="00B81EA7">
        <w:rPr>
          <w:rFonts w:ascii="Times New Roman" w:hAnsi="Times New Roman" w:cs="Times New Roman"/>
          <w:sz w:val="24"/>
          <w:szCs w:val="24"/>
        </w:rPr>
        <w:t>3d</w:t>
      </w:r>
      <w:r w:rsidR="008043A7" w:rsidRPr="00B81EA7">
        <w:rPr>
          <w:rFonts w:ascii="Times New Roman" w:hAnsi="Times New Roman" w:cs="Times New Roman"/>
          <w:sz w:val="24"/>
          <w:szCs w:val="24"/>
          <w:vertAlign w:val="superscript"/>
        </w:rPr>
        <w:t>10</w:t>
      </w:r>
      <w:r w:rsidR="008043A7" w:rsidRPr="00B81EA7">
        <w:rPr>
          <w:rFonts w:ascii="Times New Roman" w:hAnsi="Times New Roman" w:cs="Times New Roman"/>
          <w:sz w:val="24"/>
          <w:szCs w:val="24"/>
        </w:rPr>
        <w:t>.</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C.</w:t>
      </w:r>
      <w:r w:rsidR="008043A7" w:rsidRPr="00B81EA7">
        <w:rPr>
          <w:rFonts w:ascii="Times New Roman" w:hAnsi="Times New Roman" w:cs="Times New Roman"/>
          <w:sz w:val="24"/>
          <w:szCs w:val="24"/>
        </w:rPr>
        <w:t xml:space="preserve"> 1s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2s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2p</w:t>
      </w:r>
      <w:r w:rsidR="008043A7" w:rsidRPr="00B81EA7">
        <w:rPr>
          <w:rFonts w:ascii="Times New Roman" w:hAnsi="Times New Roman" w:cs="Times New Roman"/>
          <w:sz w:val="24"/>
          <w:szCs w:val="24"/>
          <w:vertAlign w:val="superscript"/>
        </w:rPr>
        <w:t>6</w:t>
      </w:r>
      <w:r w:rsidR="008043A7" w:rsidRPr="00B81EA7">
        <w:rPr>
          <w:rFonts w:ascii="Times New Roman" w:hAnsi="Times New Roman" w:cs="Times New Roman"/>
          <w:sz w:val="24"/>
          <w:szCs w:val="24"/>
        </w:rPr>
        <w:t>3s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3p</w:t>
      </w:r>
      <w:r w:rsidR="008043A7" w:rsidRPr="00B81EA7">
        <w:rPr>
          <w:rFonts w:ascii="Times New Roman" w:hAnsi="Times New Roman" w:cs="Times New Roman"/>
          <w:sz w:val="24"/>
          <w:szCs w:val="24"/>
          <w:vertAlign w:val="superscript"/>
        </w:rPr>
        <w:t>6</w:t>
      </w:r>
      <w:r w:rsidR="008043A7" w:rsidRPr="00B81EA7">
        <w:rPr>
          <w:rFonts w:ascii="Times New Roman" w:hAnsi="Times New Roman" w:cs="Times New Roman"/>
          <w:sz w:val="24"/>
          <w:szCs w:val="24"/>
        </w:rPr>
        <w:t>3d</w:t>
      </w:r>
      <w:r w:rsidR="008043A7" w:rsidRPr="00B81EA7">
        <w:rPr>
          <w:rFonts w:ascii="Times New Roman" w:hAnsi="Times New Roman" w:cs="Times New Roman"/>
          <w:sz w:val="24"/>
          <w:szCs w:val="24"/>
          <w:vertAlign w:val="superscript"/>
        </w:rPr>
        <w:t>9</w:t>
      </w:r>
      <w:r w:rsidR="008043A7" w:rsidRPr="00B81EA7">
        <w:rPr>
          <w:rFonts w:ascii="Times New Roman" w:hAnsi="Times New Roman" w:cs="Times New Roman"/>
          <w:sz w:val="24"/>
          <w:szCs w:val="24"/>
        </w:rPr>
        <w:t>4s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w:t>
      </w:r>
      <w:r w:rsidR="008043A7" w:rsidRPr="00B81EA7">
        <w:rPr>
          <w:rFonts w:ascii="Times New Roman" w:hAnsi="Times New Roman" w:cs="Times New Roman"/>
          <w:sz w:val="24"/>
          <w:szCs w:val="24"/>
          <w:vertAlign w:val="superscript"/>
        </w:rPr>
        <w:tab/>
      </w:r>
      <w:r w:rsidR="008043A7" w:rsidRPr="00B81EA7">
        <w:rPr>
          <w:rFonts w:ascii="Times New Roman" w:hAnsi="Times New Roman" w:cs="Times New Roman"/>
          <w:sz w:val="24"/>
          <w:szCs w:val="24"/>
          <w:vertAlign w:val="superscript"/>
        </w:rPr>
        <w:tab/>
      </w:r>
      <w:r w:rsidR="008043A7" w:rsidRPr="00B81EA7">
        <w:rPr>
          <w:rFonts w:ascii="Times New Roman" w:hAnsi="Times New Roman" w:cs="Times New Roman"/>
          <w:b/>
          <w:sz w:val="24"/>
          <w:szCs w:val="24"/>
        </w:rPr>
        <w:t>D.</w:t>
      </w:r>
      <w:r w:rsidR="008043A7" w:rsidRPr="00B81EA7">
        <w:rPr>
          <w:rFonts w:ascii="Times New Roman" w:hAnsi="Times New Roman" w:cs="Times New Roman"/>
          <w:sz w:val="24"/>
          <w:szCs w:val="24"/>
        </w:rPr>
        <w:t xml:space="preserve"> 1s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2s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2p</w:t>
      </w:r>
      <w:r w:rsidR="008043A7" w:rsidRPr="00B81EA7">
        <w:rPr>
          <w:rFonts w:ascii="Times New Roman" w:hAnsi="Times New Roman" w:cs="Times New Roman"/>
          <w:sz w:val="24"/>
          <w:szCs w:val="24"/>
          <w:vertAlign w:val="superscript"/>
        </w:rPr>
        <w:t>6</w:t>
      </w:r>
      <w:r w:rsidR="008043A7" w:rsidRPr="00B81EA7">
        <w:rPr>
          <w:rFonts w:ascii="Times New Roman" w:hAnsi="Times New Roman" w:cs="Times New Roman"/>
          <w:sz w:val="24"/>
          <w:szCs w:val="24"/>
        </w:rPr>
        <w:t>3s</w:t>
      </w:r>
      <w:r w:rsidR="008043A7" w:rsidRPr="00B81EA7">
        <w:rPr>
          <w:rFonts w:ascii="Times New Roman" w:hAnsi="Times New Roman" w:cs="Times New Roman"/>
          <w:sz w:val="24"/>
          <w:szCs w:val="24"/>
          <w:vertAlign w:val="superscript"/>
        </w:rPr>
        <w:t>2</w:t>
      </w:r>
      <w:r w:rsidR="008043A7" w:rsidRPr="00B81EA7">
        <w:rPr>
          <w:rFonts w:ascii="Times New Roman" w:hAnsi="Times New Roman" w:cs="Times New Roman"/>
          <w:sz w:val="24"/>
          <w:szCs w:val="24"/>
        </w:rPr>
        <w:t>3p</w:t>
      </w:r>
      <w:r w:rsidR="008043A7" w:rsidRPr="00B81EA7">
        <w:rPr>
          <w:rFonts w:ascii="Times New Roman" w:hAnsi="Times New Roman" w:cs="Times New Roman"/>
          <w:sz w:val="24"/>
          <w:szCs w:val="24"/>
          <w:vertAlign w:val="superscript"/>
        </w:rPr>
        <w:t>6</w:t>
      </w:r>
      <w:r w:rsidR="008043A7" w:rsidRPr="00B81EA7">
        <w:rPr>
          <w:rFonts w:ascii="Times New Roman" w:hAnsi="Times New Roman" w:cs="Times New Roman"/>
          <w:sz w:val="24"/>
          <w:szCs w:val="24"/>
        </w:rPr>
        <w:t>3d</w:t>
      </w:r>
      <w:r w:rsidR="008043A7" w:rsidRPr="00B81EA7">
        <w:rPr>
          <w:rFonts w:ascii="Times New Roman" w:hAnsi="Times New Roman" w:cs="Times New Roman"/>
          <w:sz w:val="24"/>
          <w:szCs w:val="24"/>
          <w:vertAlign w:val="superscript"/>
        </w:rPr>
        <w:t>10</w:t>
      </w:r>
      <w:r w:rsidR="008043A7" w:rsidRPr="00B81EA7">
        <w:rPr>
          <w:rFonts w:ascii="Times New Roman" w:hAnsi="Times New Roman" w:cs="Times New Roman"/>
          <w:sz w:val="24"/>
          <w:szCs w:val="24"/>
        </w:rPr>
        <w:t>4s</w:t>
      </w:r>
      <w:r w:rsidR="008043A7" w:rsidRPr="00B81EA7">
        <w:rPr>
          <w:rFonts w:ascii="Times New Roman" w:hAnsi="Times New Roman" w:cs="Times New Roman"/>
          <w:sz w:val="24"/>
          <w:szCs w:val="24"/>
          <w:vertAlign w:val="superscript"/>
        </w:rPr>
        <w:t>1</w:t>
      </w:r>
      <w:r w:rsidR="008043A7" w:rsidRPr="00B81EA7">
        <w:rPr>
          <w:rFonts w:ascii="Times New Roman" w:hAnsi="Times New Roman" w:cs="Times New Roman"/>
          <w:sz w:val="24"/>
          <w:szCs w:val="24"/>
        </w:rPr>
        <w:t xml:space="preserve">. </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2D3C1B" w:rsidRPr="00B81EA7">
        <w:rPr>
          <w:rFonts w:ascii="Times New Roman" w:hAnsi="Times New Roman"/>
          <w:b/>
          <w:sz w:val="24"/>
          <w:szCs w:val="24"/>
        </w:rPr>
        <w:t>143</w:t>
      </w:r>
      <w:r w:rsidRPr="00B81EA7">
        <w:rPr>
          <w:rFonts w:ascii="Times New Roman" w:hAnsi="Times New Roman"/>
          <w:b/>
          <w:bCs/>
          <w:iCs/>
          <w:sz w:val="24"/>
          <w:szCs w:val="24"/>
        </w:rPr>
        <w:t xml:space="preserve">: </w:t>
      </w:r>
      <w:r w:rsidRPr="00B81EA7">
        <w:rPr>
          <w:rFonts w:ascii="Times New Roman" w:hAnsi="Times New Roman"/>
          <w:sz w:val="24"/>
          <w:szCs w:val="24"/>
        </w:rPr>
        <w:t>Đồng có cấu hình electron là [Ar]3d</w:t>
      </w:r>
      <w:r w:rsidRPr="00B81EA7">
        <w:rPr>
          <w:rFonts w:ascii="Times New Roman" w:hAnsi="Times New Roman"/>
          <w:sz w:val="24"/>
          <w:szCs w:val="24"/>
          <w:vertAlign w:val="superscript"/>
        </w:rPr>
        <w:t>10</w:t>
      </w:r>
      <w:r w:rsidRPr="00B81EA7">
        <w:rPr>
          <w:rFonts w:ascii="Times New Roman" w:hAnsi="Times New Roman"/>
          <w:sz w:val="24"/>
          <w:szCs w:val="24"/>
        </w:rPr>
        <w:t>4s</w:t>
      </w:r>
      <w:r w:rsidRPr="00B81EA7">
        <w:rPr>
          <w:rFonts w:ascii="Times New Roman" w:hAnsi="Times New Roman"/>
          <w:sz w:val="24"/>
          <w:szCs w:val="24"/>
          <w:vertAlign w:val="superscript"/>
        </w:rPr>
        <w:t>1</w:t>
      </w:r>
      <w:r w:rsidRPr="00B81EA7">
        <w:rPr>
          <w:rFonts w:ascii="Times New Roman" w:hAnsi="Times New Roman"/>
          <w:sz w:val="24"/>
          <w:szCs w:val="24"/>
        </w:rPr>
        <w:t>. Vậy cấu hình electron của Cu</w:t>
      </w:r>
      <w:r w:rsidRPr="00B81EA7">
        <w:rPr>
          <w:rFonts w:ascii="Times New Roman" w:hAnsi="Times New Roman"/>
          <w:sz w:val="24"/>
          <w:szCs w:val="24"/>
          <w:vertAlign w:val="superscript"/>
        </w:rPr>
        <w:t>2+</w:t>
      </w:r>
      <w:r w:rsidRPr="00B81EA7">
        <w:rPr>
          <w:rFonts w:ascii="Times New Roman" w:hAnsi="Times New Roman"/>
          <w:sz w:val="24"/>
          <w:szCs w:val="24"/>
        </w:rPr>
        <w:t xml:space="preserve"> là:</w:t>
      </w:r>
    </w:p>
    <w:p w:rsidR="008043A7" w:rsidRPr="00B81EA7" w:rsidRDefault="001E04F4"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[Ar]3d</w:t>
      </w:r>
      <w:r w:rsidR="008043A7" w:rsidRPr="00B81EA7">
        <w:rPr>
          <w:rFonts w:ascii="Times New Roman" w:hAnsi="Times New Roman"/>
          <w:sz w:val="24"/>
          <w:szCs w:val="24"/>
          <w:vertAlign w:val="superscript"/>
        </w:rPr>
        <w:t>9</w:t>
      </w:r>
      <w:r w:rsidRPr="00B81EA7">
        <w:rPr>
          <w:rFonts w:ascii="Times New Roman" w:hAnsi="Times New Roman"/>
          <w:sz w:val="24"/>
          <w:szCs w:val="24"/>
        </w:rPr>
        <w:t>.</w:t>
      </w:r>
      <w:r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[Ar]3d</w:t>
      </w:r>
      <w:r w:rsidR="008043A7" w:rsidRPr="00B81EA7">
        <w:rPr>
          <w:rFonts w:ascii="Times New Roman" w:hAnsi="Times New Roman"/>
          <w:sz w:val="24"/>
          <w:szCs w:val="24"/>
          <w:vertAlign w:val="superscript"/>
        </w:rPr>
        <w:t>8</w:t>
      </w:r>
      <w:r w:rsidR="008043A7" w:rsidRPr="00B81EA7">
        <w:rPr>
          <w:rFonts w:ascii="Times New Roman" w:hAnsi="Times New Roman"/>
          <w:sz w:val="24"/>
          <w:szCs w:val="24"/>
        </w:rPr>
        <w:t>4s</w:t>
      </w:r>
      <w:r w:rsidR="008043A7" w:rsidRPr="00B81EA7">
        <w:rPr>
          <w:rFonts w:ascii="Times New Roman" w:hAnsi="Times New Roman"/>
          <w:sz w:val="24"/>
          <w:szCs w:val="24"/>
          <w:vertAlign w:val="superscript"/>
        </w:rPr>
        <w:t>1</w:t>
      </w:r>
      <w:r w:rsidR="00A5603C" w:rsidRPr="00B81EA7">
        <w:rPr>
          <w:rFonts w:ascii="Times New Roman" w:hAnsi="Times New Roman"/>
          <w:sz w:val="24"/>
          <w:szCs w:val="24"/>
        </w:rPr>
        <w:t xml:space="preserve">.     </w:t>
      </w:r>
      <w:r w:rsidR="00A5603C"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[Ar]3d</w:t>
      </w:r>
      <w:r w:rsidR="008043A7" w:rsidRPr="00B81EA7">
        <w:rPr>
          <w:rFonts w:ascii="Times New Roman" w:hAnsi="Times New Roman"/>
          <w:sz w:val="24"/>
          <w:szCs w:val="24"/>
          <w:vertAlign w:val="superscript"/>
        </w:rPr>
        <w:t>9</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[Ar]3d</w:t>
      </w:r>
      <w:r w:rsidR="008043A7" w:rsidRPr="00B81EA7">
        <w:rPr>
          <w:rFonts w:ascii="Times New Roman" w:hAnsi="Times New Roman"/>
          <w:sz w:val="24"/>
          <w:szCs w:val="24"/>
          <w:vertAlign w:val="superscript"/>
        </w:rPr>
        <w:t>8</w:t>
      </w:r>
      <w:r w:rsidR="008043A7" w:rsidRPr="00B81EA7">
        <w:rPr>
          <w:rFonts w:ascii="Times New Roman" w:hAnsi="Times New Roman"/>
          <w:sz w:val="24"/>
          <w:szCs w:val="24"/>
        </w:rPr>
        <w:t>4s</w:t>
      </w:r>
      <w:r w:rsidR="008043A7" w:rsidRPr="00B81EA7">
        <w:rPr>
          <w:rFonts w:ascii="Times New Roman" w:hAnsi="Times New Roman"/>
          <w:sz w:val="24"/>
          <w:szCs w:val="24"/>
          <w:vertAlign w:val="superscript"/>
        </w:rPr>
        <w:t>1</w:t>
      </w:r>
      <w:r w:rsidR="008043A7"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fr-FR"/>
        </w:rPr>
      </w:pPr>
      <w:r w:rsidRPr="00B81EA7">
        <w:rPr>
          <w:rFonts w:ascii="Times New Roman" w:hAnsi="Times New Roman"/>
          <w:b/>
          <w:sz w:val="24"/>
          <w:szCs w:val="24"/>
        </w:rPr>
        <w:t xml:space="preserve">Câu </w:t>
      </w:r>
      <w:r w:rsidR="00A5603C" w:rsidRPr="00B81EA7">
        <w:rPr>
          <w:rFonts w:ascii="Times New Roman" w:hAnsi="Times New Roman"/>
          <w:b/>
          <w:sz w:val="24"/>
          <w:szCs w:val="24"/>
        </w:rPr>
        <w:t>144</w:t>
      </w:r>
      <w:r w:rsidRPr="00B81EA7">
        <w:rPr>
          <w:rFonts w:ascii="Times New Roman" w:hAnsi="Times New Roman"/>
          <w:b/>
          <w:sz w:val="24"/>
          <w:szCs w:val="24"/>
        </w:rPr>
        <w:t xml:space="preserve">: </w:t>
      </w:r>
      <w:r w:rsidRPr="00B81EA7">
        <w:rPr>
          <w:rFonts w:ascii="Times New Roman" w:hAnsi="Times New Roman"/>
          <w:sz w:val="24"/>
          <w:szCs w:val="24"/>
          <w:lang w:val="fr-FR"/>
        </w:rPr>
        <w:t xml:space="preserve">Hãy chọn các tính chất </w:t>
      </w:r>
      <w:r w:rsidRPr="00B81EA7">
        <w:rPr>
          <w:rFonts w:ascii="Times New Roman" w:hAnsi="Times New Roman"/>
          <w:b/>
          <w:sz w:val="24"/>
          <w:szCs w:val="24"/>
          <w:lang w:val="fr-FR"/>
        </w:rPr>
        <w:t xml:space="preserve">đúng </w:t>
      </w:r>
      <w:r w:rsidRPr="00B81EA7">
        <w:rPr>
          <w:rFonts w:ascii="Times New Roman" w:hAnsi="Times New Roman"/>
          <w:sz w:val="24"/>
          <w:szCs w:val="24"/>
          <w:lang w:val="fr-FR"/>
        </w:rPr>
        <w:t>của Cu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fr-FR"/>
        </w:rPr>
      </w:pPr>
      <w:r w:rsidRPr="00B81EA7">
        <w:rPr>
          <w:rFonts w:ascii="Times New Roman" w:hAnsi="Times New Roman"/>
          <w:sz w:val="24"/>
          <w:szCs w:val="24"/>
          <w:lang w:val="fr-FR"/>
        </w:rPr>
        <w:tab/>
      </w:r>
      <w:r w:rsidR="008043A7" w:rsidRPr="00B81EA7">
        <w:rPr>
          <w:rFonts w:ascii="Times New Roman" w:hAnsi="Times New Roman"/>
          <w:sz w:val="24"/>
          <w:szCs w:val="24"/>
          <w:lang w:val="fr-FR"/>
        </w:rPr>
        <w:t>1) Hoà tan Cu bằng dung dịch HCl đặc nóng giải phóng khí H</w:t>
      </w:r>
      <w:r w:rsidR="008043A7" w:rsidRPr="00B81EA7">
        <w:rPr>
          <w:rFonts w:ascii="Times New Roman" w:hAnsi="Times New Roman"/>
          <w:sz w:val="24"/>
          <w:szCs w:val="24"/>
          <w:vertAlign w:val="subscript"/>
          <w:lang w:val="fr-FR"/>
        </w:rPr>
        <w:t>2</w:t>
      </w:r>
      <w:r w:rsidR="008043A7" w:rsidRPr="00B81EA7">
        <w:rPr>
          <w:rFonts w:ascii="Times New Roman" w:hAnsi="Times New Roman"/>
          <w:sz w:val="24"/>
          <w:szCs w:val="24"/>
          <w:lang w:val="fr-FR"/>
        </w:rPr>
        <w: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fr-FR"/>
        </w:rPr>
      </w:pPr>
      <w:r w:rsidRPr="00B81EA7">
        <w:rPr>
          <w:rFonts w:ascii="Times New Roman" w:hAnsi="Times New Roman"/>
          <w:sz w:val="24"/>
          <w:szCs w:val="24"/>
          <w:lang w:val="fr-FR"/>
        </w:rPr>
        <w:tab/>
      </w:r>
      <w:r w:rsidR="008043A7" w:rsidRPr="00B81EA7">
        <w:rPr>
          <w:rFonts w:ascii="Times New Roman" w:hAnsi="Times New Roman"/>
          <w:sz w:val="24"/>
          <w:szCs w:val="24"/>
          <w:lang w:val="fr-FR"/>
        </w:rPr>
        <w:t>2) Ðồng dẫn nhiệt và dẫn điện tốt, chỉ thua Ag.</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fr-FR"/>
        </w:rPr>
      </w:pPr>
      <w:r w:rsidRPr="00B81EA7">
        <w:rPr>
          <w:rFonts w:ascii="Times New Roman" w:hAnsi="Times New Roman"/>
          <w:sz w:val="24"/>
          <w:szCs w:val="24"/>
          <w:lang w:val="fr-FR"/>
        </w:rPr>
        <w:tab/>
      </w:r>
      <w:r w:rsidR="008043A7" w:rsidRPr="00B81EA7">
        <w:rPr>
          <w:rFonts w:ascii="Times New Roman" w:hAnsi="Times New Roman"/>
          <w:sz w:val="24"/>
          <w:szCs w:val="24"/>
          <w:lang w:val="fr-FR"/>
        </w:rPr>
        <w:t>3) Ðồng kim loại có thể tan trong dung dịch FeCl</w:t>
      </w:r>
      <w:r w:rsidR="008043A7" w:rsidRPr="00B81EA7">
        <w:rPr>
          <w:rFonts w:ascii="Times New Roman" w:hAnsi="Times New Roman"/>
          <w:sz w:val="24"/>
          <w:szCs w:val="24"/>
          <w:vertAlign w:val="subscript"/>
          <w:lang w:val="fr-FR"/>
        </w:rPr>
        <w:t>3</w:t>
      </w:r>
      <w:r w:rsidR="008043A7" w:rsidRPr="00B81EA7">
        <w:rPr>
          <w:rFonts w:ascii="Times New Roman" w:hAnsi="Times New Roman"/>
          <w:sz w:val="24"/>
          <w:szCs w:val="24"/>
          <w:lang w:val="fr-FR"/>
        </w:rPr>
        <w:t xml:space="preserve">.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fr-FR"/>
        </w:rPr>
      </w:pPr>
      <w:r w:rsidRPr="00B81EA7">
        <w:rPr>
          <w:rFonts w:ascii="Times New Roman" w:hAnsi="Times New Roman"/>
          <w:sz w:val="24"/>
          <w:szCs w:val="24"/>
          <w:lang w:val="fr-FR"/>
        </w:rPr>
        <w:tab/>
      </w:r>
      <w:r w:rsidR="008043A7" w:rsidRPr="00B81EA7">
        <w:rPr>
          <w:rFonts w:ascii="Times New Roman" w:hAnsi="Times New Roman"/>
          <w:sz w:val="24"/>
          <w:szCs w:val="24"/>
          <w:lang w:val="fr-FR"/>
        </w:rPr>
        <w:t>4) Có thể hoà tan Cu trong dung dịch HCl khi có mặt O</w:t>
      </w:r>
      <w:r w:rsidR="008043A7" w:rsidRPr="00B81EA7">
        <w:rPr>
          <w:rFonts w:ascii="Times New Roman" w:hAnsi="Times New Roman"/>
          <w:sz w:val="24"/>
          <w:szCs w:val="24"/>
          <w:vertAlign w:val="subscript"/>
          <w:lang w:val="fr-FR"/>
        </w:rPr>
        <w:t>2</w:t>
      </w:r>
      <w:r w:rsidR="008043A7" w:rsidRPr="00B81EA7">
        <w:rPr>
          <w:rFonts w:ascii="Times New Roman" w:hAnsi="Times New Roman"/>
          <w:sz w:val="24"/>
          <w:szCs w:val="24"/>
          <w:lang w:val="fr-FR"/>
        </w:rPr>
        <w:t xml:space="preserve">.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fr-FR"/>
        </w:rPr>
      </w:pPr>
      <w:r w:rsidRPr="00B81EA7">
        <w:rPr>
          <w:rFonts w:ascii="Times New Roman" w:hAnsi="Times New Roman"/>
          <w:sz w:val="24"/>
          <w:szCs w:val="24"/>
          <w:lang w:val="fr-FR"/>
        </w:rPr>
        <w:tab/>
      </w:r>
      <w:r w:rsidR="008043A7" w:rsidRPr="00B81EA7">
        <w:rPr>
          <w:rFonts w:ascii="Times New Roman" w:hAnsi="Times New Roman"/>
          <w:sz w:val="24"/>
          <w:szCs w:val="24"/>
          <w:lang w:val="fr-FR"/>
        </w:rPr>
        <w:t>5)  Ðồng thuộc nhóm kim loại nhẹ (d = 8,98 g/cm</w:t>
      </w:r>
      <w:r w:rsidR="008043A7" w:rsidRPr="00B81EA7">
        <w:rPr>
          <w:rFonts w:ascii="Times New Roman" w:hAnsi="Times New Roman"/>
          <w:sz w:val="24"/>
          <w:szCs w:val="24"/>
          <w:vertAlign w:val="superscript"/>
          <w:lang w:val="fr-FR"/>
        </w:rPr>
        <w:t>3</w:t>
      </w:r>
      <w:r w:rsidR="008043A7" w:rsidRPr="00B81EA7">
        <w:rPr>
          <w:rFonts w:ascii="Times New Roman" w:hAnsi="Times New Roman"/>
          <w:sz w:val="24"/>
          <w:szCs w:val="24"/>
          <w:lang w:val="fr-FR"/>
        </w:rPr>
        <w: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sz w:val="24"/>
          <w:szCs w:val="24"/>
        </w:rPr>
        <w:t>6</w:t>
      </w:r>
      <w:r w:rsidR="008043A7" w:rsidRPr="00B81EA7">
        <w:rPr>
          <w:rFonts w:ascii="Times New Roman" w:hAnsi="Times New Roman"/>
          <w:sz w:val="24"/>
          <w:szCs w:val="24"/>
          <w:lang w:val="fr-FR"/>
        </w:rPr>
        <w:t xml:space="preserve">) </w:t>
      </w:r>
      <w:r w:rsidR="008043A7" w:rsidRPr="00B81EA7">
        <w:rPr>
          <w:rFonts w:ascii="Times New Roman" w:hAnsi="Times New Roman"/>
          <w:sz w:val="24"/>
          <w:szCs w:val="24"/>
        </w:rPr>
        <w:t xml:space="preserve"> Không tồn tại Cu</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 Cu</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1, 2, 3.</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1, 4, 5, 6.</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2, 3, 4, 6.</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2, 3, 4.</w:t>
      </w:r>
    </w:p>
    <w:p w:rsidR="008043A7" w:rsidRPr="00B81EA7" w:rsidRDefault="008043A7"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Câu</w:t>
      </w:r>
      <w:r w:rsidR="00A5603C" w:rsidRPr="00B81EA7">
        <w:rPr>
          <w:rFonts w:ascii="Times New Roman" w:hAnsi="Times New Roman" w:cs="Times New Roman"/>
          <w:b/>
          <w:sz w:val="24"/>
          <w:szCs w:val="24"/>
        </w:rPr>
        <w:t xml:space="preserve"> </w:t>
      </w:r>
      <w:r w:rsidR="00A5603C" w:rsidRPr="00B81EA7">
        <w:rPr>
          <w:rFonts w:ascii="Times New Roman" w:hAnsi="Times New Roman"/>
          <w:b/>
          <w:sz w:val="24"/>
          <w:szCs w:val="24"/>
        </w:rPr>
        <w:t>145</w:t>
      </w:r>
      <w:r w:rsidRPr="00B81EA7">
        <w:rPr>
          <w:rFonts w:ascii="Times New Roman" w:hAnsi="Times New Roman" w:cs="Times New Roman"/>
          <w:b/>
          <w:sz w:val="24"/>
          <w:szCs w:val="24"/>
        </w:rPr>
        <w:t xml:space="preserve">: </w:t>
      </w:r>
      <w:r w:rsidRPr="00B81EA7">
        <w:rPr>
          <w:rFonts w:ascii="Times New Roman" w:hAnsi="Times New Roman" w:cs="Times New Roman"/>
          <w:sz w:val="24"/>
          <w:szCs w:val="24"/>
        </w:rPr>
        <w:t>Tổng hệ số (các số nguyên, tối giản) của tất cả các chất trong phương trình phản ứng giữa Cu với dung dịch HNO</w:t>
      </w:r>
      <w:r w:rsidRPr="00B81EA7">
        <w:rPr>
          <w:rFonts w:ascii="Times New Roman" w:hAnsi="Times New Roman" w:cs="Times New Roman"/>
          <w:sz w:val="24"/>
          <w:szCs w:val="24"/>
          <w:vertAlign w:val="subscript"/>
        </w:rPr>
        <w:t>3</w:t>
      </w:r>
      <w:r w:rsidRPr="00B81EA7">
        <w:rPr>
          <w:rFonts w:ascii="Times New Roman" w:hAnsi="Times New Roman" w:cs="Times New Roman"/>
          <w:sz w:val="24"/>
          <w:szCs w:val="24"/>
        </w:rPr>
        <w:t xml:space="preserve"> đặc, nóng là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b/>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8.</w:t>
      </w:r>
      <w:r w:rsidR="008043A7" w:rsidRPr="00B81EA7">
        <w:rPr>
          <w:rFonts w:ascii="Times New Roman" w:hAnsi="Times New Roman"/>
          <w:sz w:val="24"/>
          <w:szCs w:val="24"/>
        </w:rPr>
        <w:tab/>
      </w:r>
      <w:r w:rsidR="008043A7" w:rsidRPr="00B81EA7">
        <w:rPr>
          <w:rFonts w:ascii="Times New Roman" w:hAnsi="Times New Roman"/>
          <w:b/>
          <w:sz w:val="24"/>
          <w:szCs w:val="24"/>
        </w:rPr>
        <w:t>B.</w:t>
      </w:r>
      <w:r w:rsidRPr="00B81EA7">
        <w:rPr>
          <w:rFonts w:ascii="Times New Roman" w:hAnsi="Times New Roman"/>
          <w:sz w:val="24"/>
          <w:szCs w:val="24"/>
        </w:rPr>
        <w:t xml:space="preserve"> 10.</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11.</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9.</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sz w:val="24"/>
          <w:szCs w:val="24"/>
        </w:rPr>
        <w:t xml:space="preserve">Câu </w:t>
      </w:r>
      <w:r w:rsidR="00A5603C" w:rsidRPr="00B81EA7">
        <w:rPr>
          <w:rFonts w:ascii="Times New Roman" w:hAnsi="Times New Roman"/>
          <w:b/>
          <w:sz w:val="24"/>
          <w:szCs w:val="24"/>
        </w:rPr>
        <w:t>146</w:t>
      </w:r>
      <w:r w:rsidRPr="00B81EA7">
        <w:rPr>
          <w:rFonts w:ascii="Times New Roman" w:hAnsi="Times New Roman"/>
          <w:b/>
          <w:sz w:val="24"/>
          <w:szCs w:val="24"/>
        </w:rPr>
        <w:t xml:space="preserve">: </w:t>
      </w:r>
      <w:r w:rsidRPr="00B81EA7">
        <w:rPr>
          <w:rFonts w:ascii="Times New Roman" w:hAnsi="Times New Roman"/>
          <w:bCs/>
          <w:sz w:val="24"/>
          <w:szCs w:val="24"/>
          <w:lang w:val="nl-NL"/>
        </w:rPr>
        <w:t xml:space="preserve">Cho Cu tác dụng với </w:t>
      </w:r>
      <w:r w:rsidRPr="00B81EA7">
        <w:rPr>
          <w:rFonts w:ascii="Times New Roman" w:hAnsi="Times New Roman"/>
          <w:sz w:val="24"/>
          <w:szCs w:val="24"/>
        </w:rPr>
        <w:t xml:space="preserve">dung dịch </w:t>
      </w:r>
      <w:r w:rsidRPr="00B81EA7">
        <w:rPr>
          <w:rFonts w:ascii="Times New Roman" w:hAnsi="Times New Roman"/>
          <w:bCs/>
          <w:sz w:val="24"/>
          <w:szCs w:val="24"/>
          <w:lang w:val="nl-NL"/>
        </w:rPr>
        <w:t>chứa H</w:t>
      </w:r>
      <w:r w:rsidRPr="00B81EA7">
        <w:rPr>
          <w:rFonts w:ascii="Times New Roman" w:hAnsi="Times New Roman"/>
          <w:bCs/>
          <w:sz w:val="24"/>
          <w:szCs w:val="24"/>
          <w:vertAlign w:val="subscript"/>
          <w:lang w:val="nl-NL"/>
        </w:rPr>
        <w:t>2</w:t>
      </w:r>
      <w:r w:rsidRPr="00B81EA7">
        <w:rPr>
          <w:rFonts w:ascii="Times New Roman" w:hAnsi="Times New Roman"/>
          <w:bCs/>
          <w:sz w:val="24"/>
          <w:szCs w:val="24"/>
          <w:lang w:val="nl-NL"/>
        </w:rPr>
        <w:t>SO</w:t>
      </w:r>
      <w:r w:rsidRPr="00B81EA7">
        <w:rPr>
          <w:rFonts w:ascii="Times New Roman" w:hAnsi="Times New Roman"/>
          <w:bCs/>
          <w:sz w:val="24"/>
          <w:szCs w:val="24"/>
          <w:vertAlign w:val="subscript"/>
          <w:lang w:val="nl-NL"/>
        </w:rPr>
        <w:t>4</w:t>
      </w:r>
      <w:r w:rsidRPr="00B81EA7">
        <w:rPr>
          <w:rFonts w:ascii="Times New Roman" w:hAnsi="Times New Roman"/>
          <w:bCs/>
          <w:sz w:val="24"/>
          <w:szCs w:val="24"/>
          <w:lang w:val="nl-NL"/>
        </w:rPr>
        <w:t xml:space="preserve"> loãng và NaNO</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 vai trò của NaNO</w:t>
      </w:r>
      <w:r w:rsidRPr="00B81EA7">
        <w:rPr>
          <w:rFonts w:ascii="Times New Roman" w:hAnsi="Times New Roman"/>
          <w:bCs/>
          <w:sz w:val="24"/>
          <w:szCs w:val="24"/>
          <w:vertAlign w:val="subscript"/>
          <w:lang w:val="nl-NL"/>
        </w:rPr>
        <w:t>3</w:t>
      </w:r>
      <w:r w:rsidRPr="00B81EA7">
        <w:rPr>
          <w:rFonts w:ascii="Times New Roman" w:hAnsi="Times New Roman"/>
          <w:bCs/>
          <w:sz w:val="24"/>
          <w:szCs w:val="24"/>
          <w:lang w:val="nl-NL"/>
        </w:rPr>
        <w:t xml:space="preserve"> trong phản ứng là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bCs/>
          <w:sz w:val="24"/>
          <w:szCs w:val="24"/>
          <w:lang w:val="nl-NL"/>
        </w:rPr>
      </w:pPr>
      <w:r w:rsidRPr="00B81EA7">
        <w:rPr>
          <w:rFonts w:ascii="Times New Roman" w:hAnsi="Times New Roman"/>
          <w:b/>
          <w:bCs/>
          <w:sz w:val="24"/>
          <w:szCs w:val="24"/>
          <w:lang w:val="nl-NL"/>
        </w:rPr>
        <w:tab/>
      </w:r>
      <w:r w:rsidR="008043A7" w:rsidRPr="00B81EA7">
        <w:rPr>
          <w:rFonts w:ascii="Times New Roman" w:hAnsi="Times New Roman"/>
          <w:b/>
          <w:bCs/>
          <w:sz w:val="24"/>
          <w:szCs w:val="24"/>
          <w:lang w:val="nl-NL"/>
        </w:rPr>
        <w:t>A.</w:t>
      </w:r>
      <w:r w:rsidR="008043A7" w:rsidRPr="00B81EA7">
        <w:rPr>
          <w:rFonts w:ascii="Times New Roman" w:hAnsi="Times New Roman"/>
          <w:bCs/>
          <w:sz w:val="24"/>
          <w:szCs w:val="24"/>
          <w:lang w:val="nl-NL"/>
        </w:rPr>
        <w:t xml:space="preserve"> Chất xúc tác.</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B.</w:t>
      </w:r>
      <w:r w:rsidR="008043A7" w:rsidRPr="00B81EA7">
        <w:rPr>
          <w:rFonts w:ascii="Times New Roman" w:hAnsi="Times New Roman"/>
          <w:bCs/>
          <w:sz w:val="24"/>
          <w:szCs w:val="24"/>
          <w:lang w:val="nl-NL"/>
        </w:rPr>
        <w:t xml:space="preserve"> Chất oxi hóa.</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C.</w:t>
      </w:r>
      <w:r w:rsidR="008043A7" w:rsidRPr="00B81EA7">
        <w:rPr>
          <w:rFonts w:ascii="Times New Roman" w:hAnsi="Times New Roman"/>
          <w:bCs/>
          <w:sz w:val="24"/>
          <w:szCs w:val="24"/>
          <w:lang w:val="nl-NL"/>
        </w:rPr>
        <w:t xml:space="preserve"> Môi trường.</w:t>
      </w:r>
      <w:r w:rsidR="008043A7" w:rsidRPr="00B81EA7">
        <w:rPr>
          <w:rFonts w:ascii="Times New Roman" w:hAnsi="Times New Roman"/>
          <w:bCs/>
          <w:sz w:val="24"/>
          <w:szCs w:val="24"/>
          <w:lang w:val="nl-NL"/>
        </w:rPr>
        <w:tab/>
      </w:r>
      <w:r w:rsidR="008043A7" w:rsidRPr="00B81EA7">
        <w:rPr>
          <w:rFonts w:ascii="Times New Roman" w:hAnsi="Times New Roman"/>
          <w:b/>
          <w:bCs/>
          <w:sz w:val="24"/>
          <w:szCs w:val="24"/>
          <w:lang w:val="nl-NL"/>
        </w:rPr>
        <w:t>D.</w:t>
      </w:r>
      <w:r w:rsidR="008043A7" w:rsidRPr="00B81EA7">
        <w:rPr>
          <w:rFonts w:ascii="Times New Roman" w:hAnsi="Times New Roman"/>
          <w:bCs/>
          <w:sz w:val="24"/>
          <w:szCs w:val="24"/>
          <w:lang w:val="nl-NL"/>
        </w:rPr>
        <w:t xml:space="preserve"> Chất khử.</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A5603C" w:rsidRPr="00B81EA7">
        <w:rPr>
          <w:rFonts w:ascii="Times New Roman" w:hAnsi="Times New Roman"/>
          <w:b/>
          <w:sz w:val="24"/>
          <w:szCs w:val="24"/>
        </w:rPr>
        <w:t>147</w:t>
      </w:r>
      <w:r w:rsidRPr="00B81EA7">
        <w:rPr>
          <w:rFonts w:ascii="Times New Roman" w:hAnsi="Times New Roman"/>
          <w:b/>
          <w:bCs/>
          <w:iCs/>
          <w:sz w:val="24"/>
          <w:szCs w:val="24"/>
        </w:rPr>
        <w:t>:</w:t>
      </w:r>
      <w:r w:rsidRPr="00B81EA7">
        <w:rPr>
          <w:rFonts w:ascii="Times New Roman" w:hAnsi="Times New Roman"/>
          <w:sz w:val="24"/>
          <w:szCs w:val="24"/>
        </w:rPr>
        <w:t xml:space="preserve"> Hiện tượng gì xảy ra khi đưa dây Cu mảnh, được uốn lò xo, nóng đỏ vào lò thủy tinh đựng đầy khí clo, đáy có chứa một lớp nước mỏng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Dây Cu không cháy.</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Dây Cu cháy mạnh, có khói màu nâu.</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Dây Cu cháy mạnh, có khói màu nâu, khi khói tan, lớp nước ở đáy lọ có màu xanh nhạt.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Không có hiện tượng xảy ra.</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A5603C" w:rsidRPr="00B81EA7">
        <w:rPr>
          <w:rFonts w:ascii="Times New Roman" w:hAnsi="Times New Roman"/>
          <w:b/>
          <w:sz w:val="24"/>
          <w:szCs w:val="24"/>
        </w:rPr>
        <w:t>148</w:t>
      </w:r>
      <w:r w:rsidRPr="00B81EA7">
        <w:rPr>
          <w:rFonts w:ascii="Times New Roman" w:hAnsi="Times New Roman"/>
          <w:b/>
          <w:sz w:val="24"/>
          <w:szCs w:val="24"/>
        </w:rPr>
        <w:t xml:space="preserve">: </w:t>
      </w:r>
      <w:r w:rsidRPr="00B81EA7">
        <w:rPr>
          <w:rFonts w:ascii="Times New Roman" w:hAnsi="Times New Roman"/>
          <w:sz w:val="24"/>
          <w:szCs w:val="24"/>
        </w:rPr>
        <w:t>Có một cốc đựng dung dịch HCl, nhúng một lá Cu vào, dung dịch trong cốc dần chuyển sang màu xanh, lá Cu có thể bị đứt ở chỗ tiếp xúc với bề mặt thoáng của cốc axit. Nguyên nhân của hiện tượng này là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Cu tác dụng chậm với axit HCl.</w:t>
      </w:r>
      <w:r w:rsidR="008043A7" w:rsidRPr="00B81EA7">
        <w:rPr>
          <w:rFonts w:ascii="Times New Roman" w:hAnsi="Times New Roman"/>
          <w:sz w:val="24"/>
          <w:szCs w:val="24"/>
        </w:rPr>
        <w:tab/>
      </w:r>
      <w:r w:rsidR="008043A7" w:rsidRPr="00B81EA7">
        <w:rPr>
          <w:rFonts w:ascii="Times New Roman" w:hAnsi="Times New Roman"/>
          <w:sz w:val="24"/>
          <w:szCs w:val="24"/>
        </w:rPr>
        <w:tab/>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Cu tác dụng với HCl có mặt của O</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trong không khí.</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t>C.</w:t>
      </w:r>
      <w:r w:rsidRPr="00B81EA7">
        <w:rPr>
          <w:rFonts w:ascii="Times New Roman" w:hAnsi="Times New Roman"/>
          <w:sz w:val="24"/>
          <w:szCs w:val="24"/>
        </w:rPr>
        <w:t xml:space="preserve"> Xảy ra hiện tượng ăn mòn điện hóa.</w:t>
      </w:r>
      <w:r w:rsidRPr="00B81EA7">
        <w:rPr>
          <w:rFonts w:ascii="Times New Roman" w:hAnsi="Times New Roman"/>
          <w:sz w:val="24"/>
          <w:szCs w:val="24"/>
        </w:rPr>
        <w:tab/>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Cu bị thụ động trong môi trường axit.</w:t>
      </w:r>
    </w:p>
    <w:p w:rsidR="008043A7" w:rsidRPr="00B81EA7" w:rsidRDefault="008043A7"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 xml:space="preserve">Câu </w:t>
      </w:r>
      <w:r w:rsidR="00A5603C" w:rsidRPr="00B81EA7">
        <w:rPr>
          <w:rFonts w:ascii="Times New Roman" w:hAnsi="Times New Roman"/>
          <w:b/>
          <w:sz w:val="24"/>
          <w:szCs w:val="24"/>
        </w:rPr>
        <w:t>149</w:t>
      </w:r>
      <w:r w:rsidRPr="00B81EA7">
        <w:rPr>
          <w:rFonts w:ascii="Times New Roman" w:hAnsi="Times New Roman" w:cs="Times New Roman"/>
          <w:b/>
          <w:sz w:val="24"/>
          <w:szCs w:val="24"/>
        </w:rPr>
        <w:t xml:space="preserve">: </w:t>
      </w:r>
      <w:r w:rsidRPr="00B81EA7">
        <w:rPr>
          <w:rFonts w:ascii="Times New Roman" w:hAnsi="Times New Roman" w:cs="Times New Roman"/>
          <w:sz w:val="24"/>
          <w:szCs w:val="24"/>
        </w:rPr>
        <w:t xml:space="preserve">Phát biểu nào </w:t>
      </w:r>
      <w:r w:rsidRPr="00B81EA7">
        <w:rPr>
          <w:rFonts w:ascii="Times New Roman" w:hAnsi="Times New Roman" w:cs="Times New Roman"/>
          <w:b/>
          <w:sz w:val="24"/>
          <w:szCs w:val="24"/>
        </w:rPr>
        <w:t>không</w:t>
      </w:r>
      <w:r w:rsidRPr="00B81EA7">
        <w:rPr>
          <w:rFonts w:ascii="Times New Roman" w:hAnsi="Times New Roman" w:cs="Times New Roman"/>
          <w:sz w:val="24"/>
          <w:szCs w:val="24"/>
        </w:rPr>
        <w:t xml:space="preserve"> đúng ?</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A.</w:t>
      </w:r>
      <w:r w:rsidR="008043A7" w:rsidRPr="00B81EA7">
        <w:rPr>
          <w:rFonts w:ascii="Times New Roman" w:hAnsi="Times New Roman" w:cs="Times New Roman"/>
          <w:sz w:val="24"/>
          <w:szCs w:val="24"/>
        </w:rPr>
        <w:t xml:space="preserve"> Đồng phản ứng với HNO</w:t>
      </w:r>
      <w:r w:rsidR="008043A7" w:rsidRPr="00B81EA7">
        <w:rPr>
          <w:rFonts w:ascii="Times New Roman" w:hAnsi="Times New Roman" w:cs="Times New Roman"/>
          <w:sz w:val="24"/>
          <w:szCs w:val="24"/>
          <w:vertAlign w:val="subscript"/>
        </w:rPr>
        <w:t>3</w:t>
      </w:r>
      <w:r w:rsidR="008043A7" w:rsidRPr="00B81EA7">
        <w:rPr>
          <w:rFonts w:ascii="Times New Roman" w:hAnsi="Times New Roman" w:cs="Times New Roman"/>
          <w:sz w:val="24"/>
          <w:szCs w:val="24"/>
        </w:rPr>
        <w:t xml:space="preserve"> loãng giải phóng N</w:t>
      </w:r>
      <w:r w:rsidR="008043A7" w:rsidRPr="00B81EA7">
        <w:rPr>
          <w:rFonts w:ascii="Times New Roman" w:hAnsi="Times New Roman" w:cs="Times New Roman"/>
          <w:sz w:val="24"/>
          <w:szCs w:val="24"/>
          <w:vertAlign w:val="subscript"/>
        </w:rPr>
        <w:t>2</w:t>
      </w:r>
      <w:r w:rsidR="008043A7" w:rsidRPr="00B81EA7">
        <w:rPr>
          <w:rFonts w:ascii="Times New Roman" w:hAnsi="Times New Roman" w:cs="Times New Roman"/>
          <w:sz w:val="24"/>
          <w:szCs w:val="24"/>
        </w:rPr>
        <w:t>.</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B.</w:t>
      </w:r>
      <w:r w:rsidR="008043A7" w:rsidRPr="00B81EA7">
        <w:rPr>
          <w:rFonts w:ascii="Times New Roman" w:hAnsi="Times New Roman" w:cs="Times New Roman"/>
          <w:sz w:val="24"/>
          <w:szCs w:val="24"/>
        </w:rPr>
        <w:t xml:space="preserve"> Đồng phản ứng với oxi  (800 – 1000</w:t>
      </w:r>
      <w:r w:rsidR="008043A7" w:rsidRPr="00B81EA7">
        <w:rPr>
          <w:rFonts w:ascii="Times New Roman" w:hAnsi="Times New Roman" w:cs="Times New Roman"/>
          <w:sz w:val="24"/>
          <w:szCs w:val="24"/>
          <w:vertAlign w:val="superscript"/>
        </w:rPr>
        <w:t>o</w:t>
      </w:r>
      <w:r w:rsidR="008043A7" w:rsidRPr="00B81EA7">
        <w:rPr>
          <w:rFonts w:ascii="Times New Roman" w:hAnsi="Times New Roman" w:cs="Times New Roman"/>
          <w:sz w:val="24"/>
          <w:szCs w:val="24"/>
        </w:rPr>
        <w:t>C) tạo ra Cu</w:t>
      </w:r>
      <w:r w:rsidR="008043A7" w:rsidRPr="00B81EA7">
        <w:rPr>
          <w:rFonts w:ascii="Times New Roman" w:hAnsi="Times New Roman" w:cs="Times New Roman"/>
          <w:sz w:val="24"/>
          <w:szCs w:val="24"/>
          <w:vertAlign w:val="subscript"/>
        </w:rPr>
        <w:t>2</w:t>
      </w:r>
      <w:r w:rsidR="008043A7" w:rsidRPr="00B81EA7">
        <w:rPr>
          <w:rFonts w:ascii="Times New Roman" w:hAnsi="Times New Roman" w:cs="Times New Roman"/>
          <w:sz w:val="24"/>
          <w:szCs w:val="24"/>
        </w:rPr>
        <w:t>O.</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C.</w:t>
      </w:r>
      <w:r w:rsidR="008043A7" w:rsidRPr="00B81EA7">
        <w:rPr>
          <w:rFonts w:ascii="Times New Roman" w:hAnsi="Times New Roman" w:cs="Times New Roman"/>
          <w:sz w:val="24"/>
          <w:szCs w:val="24"/>
        </w:rPr>
        <w:t xml:space="preserve"> Khi có mặt oxi, Cu phản ứng với dung dịch HCl.</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 xml:space="preserve">D. </w:t>
      </w:r>
      <w:r w:rsidR="008043A7" w:rsidRPr="00B81EA7">
        <w:rPr>
          <w:rFonts w:ascii="Times New Roman" w:hAnsi="Times New Roman" w:cs="Times New Roman"/>
          <w:sz w:val="24"/>
          <w:szCs w:val="24"/>
        </w:rPr>
        <w:t>Cu phản ứng với lưu huỳnh tạo CuS.</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A5603C" w:rsidRPr="00B81EA7">
        <w:rPr>
          <w:rFonts w:ascii="Times New Roman" w:hAnsi="Times New Roman"/>
          <w:b/>
          <w:sz w:val="24"/>
          <w:szCs w:val="24"/>
        </w:rPr>
        <w:t>150</w:t>
      </w:r>
      <w:r w:rsidRPr="00B81EA7">
        <w:rPr>
          <w:rFonts w:ascii="Times New Roman" w:hAnsi="Times New Roman"/>
          <w:b/>
          <w:sz w:val="24"/>
          <w:szCs w:val="24"/>
        </w:rPr>
        <w:t>:</w:t>
      </w:r>
      <w:r w:rsidRPr="00B81EA7">
        <w:rPr>
          <w:rFonts w:ascii="Times New Roman" w:hAnsi="Times New Roman"/>
          <w:sz w:val="24"/>
          <w:szCs w:val="24"/>
        </w:rPr>
        <w:t xml:space="preserve"> Cho đồng tác dụng với từng dung dịch sau : HCl (1), HNO</w:t>
      </w:r>
      <w:r w:rsidRPr="00B81EA7">
        <w:rPr>
          <w:rFonts w:ascii="Times New Roman" w:hAnsi="Times New Roman"/>
          <w:sz w:val="24"/>
          <w:szCs w:val="24"/>
          <w:vertAlign w:val="subscript"/>
        </w:rPr>
        <w:t>3</w:t>
      </w:r>
      <w:r w:rsidRPr="00B81EA7">
        <w:rPr>
          <w:rFonts w:ascii="Times New Roman" w:hAnsi="Times New Roman"/>
          <w:sz w:val="24"/>
          <w:szCs w:val="24"/>
        </w:rPr>
        <w:t xml:space="preserve"> (2), AgNO</w:t>
      </w:r>
      <w:r w:rsidRPr="00B81EA7">
        <w:rPr>
          <w:rFonts w:ascii="Times New Roman" w:hAnsi="Times New Roman"/>
          <w:sz w:val="24"/>
          <w:szCs w:val="24"/>
          <w:vertAlign w:val="subscript"/>
        </w:rPr>
        <w:t>3</w:t>
      </w:r>
      <w:r w:rsidRPr="00B81EA7">
        <w:rPr>
          <w:rFonts w:ascii="Times New Roman" w:hAnsi="Times New Roman"/>
          <w:sz w:val="24"/>
          <w:szCs w:val="24"/>
        </w:rPr>
        <w:t xml:space="preserve"> (3), Fe(NO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2</w:t>
      </w:r>
      <w:r w:rsidRPr="00B81EA7">
        <w:rPr>
          <w:rFonts w:ascii="Times New Roman" w:hAnsi="Times New Roman"/>
          <w:sz w:val="24"/>
          <w:szCs w:val="24"/>
        </w:rPr>
        <w:t xml:space="preserve"> (4), Fe(NO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3</w:t>
      </w:r>
      <w:r w:rsidRPr="00B81EA7">
        <w:rPr>
          <w:rFonts w:ascii="Times New Roman" w:hAnsi="Times New Roman"/>
          <w:sz w:val="24"/>
          <w:szCs w:val="24"/>
        </w:rPr>
        <w:t xml:space="preserve"> (5), Na</w:t>
      </w:r>
      <w:r w:rsidRPr="00B81EA7">
        <w:rPr>
          <w:rFonts w:ascii="Times New Roman" w:hAnsi="Times New Roman"/>
          <w:sz w:val="24"/>
          <w:szCs w:val="24"/>
          <w:vertAlign w:val="subscript"/>
        </w:rPr>
        <w:t>2</w:t>
      </w:r>
      <w:r w:rsidRPr="00B81EA7">
        <w:rPr>
          <w:rFonts w:ascii="Times New Roman" w:hAnsi="Times New Roman"/>
          <w:sz w:val="24"/>
          <w:szCs w:val="24"/>
        </w:rPr>
        <w:t>S (6), HCl có hoà tan oxi (7). Đồng phản ứng được với các chất nào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 (</w:t>
      </w:r>
      <w:r w:rsidR="008043A7" w:rsidRPr="00B81EA7">
        <w:rPr>
          <w:rFonts w:ascii="Times New Roman" w:hAnsi="Times New Roman"/>
          <w:sz w:val="24"/>
          <w:szCs w:val="24"/>
        </w:rPr>
        <w:t>2), (3), (5), (6).</w:t>
      </w:r>
      <w:r w:rsidR="008043A7" w:rsidRPr="00B81EA7">
        <w:rPr>
          <w:rFonts w:ascii="Times New Roman" w:hAnsi="Times New Roman"/>
          <w:sz w:val="24"/>
          <w:szCs w:val="24"/>
        </w:rPr>
        <w:tab/>
      </w:r>
      <w:r w:rsidR="008043A7" w:rsidRPr="00B81EA7">
        <w:rPr>
          <w:rFonts w:ascii="Times New Roman" w:hAnsi="Times New Roman"/>
          <w:b/>
          <w:sz w:val="24"/>
          <w:szCs w:val="24"/>
        </w:rPr>
        <w:t>B. (</w:t>
      </w:r>
      <w:r w:rsidR="008043A7" w:rsidRPr="00B81EA7">
        <w:rPr>
          <w:rFonts w:ascii="Times New Roman" w:hAnsi="Times New Roman"/>
          <w:sz w:val="24"/>
          <w:szCs w:val="24"/>
        </w:rPr>
        <w:t>2), (3), (5), (7).</w:t>
      </w:r>
      <w:r w:rsidR="008043A7" w:rsidRPr="00B81EA7">
        <w:rPr>
          <w:rFonts w:ascii="Times New Roman" w:hAnsi="Times New Roman"/>
          <w:sz w:val="24"/>
          <w:szCs w:val="24"/>
        </w:rPr>
        <w:tab/>
      </w:r>
      <w:r w:rsidR="008043A7" w:rsidRPr="00B81EA7">
        <w:rPr>
          <w:rFonts w:ascii="Times New Roman" w:hAnsi="Times New Roman"/>
          <w:b/>
          <w:sz w:val="24"/>
          <w:szCs w:val="24"/>
        </w:rPr>
        <w:t>C. (</w:t>
      </w:r>
      <w:r w:rsidR="008043A7" w:rsidRPr="00B81EA7">
        <w:rPr>
          <w:rFonts w:ascii="Times New Roman" w:hAnsi="Times New Roman"/>
          <w:sz w:val="24"/>
          <w:szCs w:val="24"/>
        </w:rPr>
        <w:t>1), (2), (3).</w:t>
      </w:r>
      <w:r w:rsidR="008043A7" w:rsidRPr="00B81EA7">
        <w:rPr>
          <w:rFonts w:ascii="Times New Roman" w:hAnsi="Times New Roman"/>
          <w:sz w:val="24"/>
          <w:szCs w:val="24"/>
        </w:rPr>
        <w:tab/>
      </w:r>
      <w:r w:rsidR="008043A7" w:rsidRPr="00B81EA7">
        <w:rPr>
          <w:rFonts w:ascii="Times New Roman" w:hAnsi="Times New Roman"/>
          <w:sz w:val="24"/>
          <w:szCs w:val="24"/>
        </w:rPr>
        <w:tab/>
      </w:r>
      <w:r w:rsidR="008043A7" w:rsidRPr="00B81EA7">
        <w:rPr>
          <w:rFonts w:ascii="Times New Roman" w:hAnsi="Times New Roman"/>
          <w:b/>
          <w:sz w:val="24"/>
          <w:szCs w:val="24"/>
        </w:rPr>
        <w:t>D. (</w:t>
      </w:r>
      <w:r w:rsidR="008043A7" w:rsidRPr="00B81EA7">
        <w:rPr>
          <w:rFonts w:ascii="Times New Roman" w:hAnsi="Times New Roman"/>
          <w:sz w:val="24"/>
          <w:szCs w:val="24"/>
        </w:rPr>
        <w:t>2), (3).</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Câu 15</w:t>
      </w:r>
      <w:r w:rsidR="00A5603C" w:rsidRPr="00B81EA7">
        <w:rPr>
          <w:rFonts w:ascii="Times New Roman" w:hAnsi="Times New Roman"/>
          <w:b/>
          <w:sz w:val="24"/>
          <w:szCs w:val="24"/>
        </w:rPr>
        <w:t>1</w:t>
      </w:r>
      <w:r w:rsidRPr="00B81EA7">
        <w:rPr>
          <w:rFonts w:ascii="Times New Roman" w:hAnsi="Times New Roman"/>
          <w:b/>
          <w:sz w:val="24"/>
          <w:szCs w:val="24"/>
        </w:rPr>
        <w:t xml:space="preserve">: </w:t>
      </w:r>
      <w:r w:rsidRPr="00B81EA7">
        <w:rPr>
          <w:rFonts w:ascii="Times New Roman" w:hAnsi="Times New Roman"/>
          <w:sz w:val="24"/>
          <w:szCs w:val="24"/>
        </w:rPr>
        <w:t>Cho hỗn hợp bột gồm Fe và Cu vào dung dịch FeCl</w:t>
      </w:r>
      <w:r w:rsidRPr="00B81EA7">
        <w:rPr>
          <w:rFonts w:ascii="Times New Roman" w:hAnsi="Times New Roman"/>
          <w:sz w:val="24"/>
          <w:szCs w:val="24"/>
          <w:vertAlign w:val="subscript"/>
        </w:rPr>
        <w:t>3</w:t>
      </w:r>
      <w:r w:rsidRPr="00B81EA7">
        <w:rPr>
          <w:rFonts w:ascii="Times New Roman" w:hAnsi="Times New Roman"/>
          <w:sz w:val="24"/>
          <w:szCs w:val="24"/>
        </w:rPr>
        <w:t>, sau khi phản ứng xong còn lại chất rắn, chất rắn này tác dụng dung dịch HCl sinh ra khí H</w:t>
      </w:r>
      <w:r w:rsidRPr="00B81EA7">
        <w:rPr>
          <w:rFonts w:ascii="Times New Roman" w:hAnsi="Times New Roman"/>
          <w:sz w:val="24"/>
          <w:szCs w:val="24"/>
          <w:vertAlign w:val="subscript"/>
        </w:rPr>
        <w:t>2</w:t>
      </w:r>
      <w:r w:rsidRPr="00B81EA7">
        <w:rPr>
          <w:rFonts w:ascii="Times New Roman" w:hAnsi="Times New Roman"/>
          <w:sz w:val="24"/>
          <w:szCs w:val="24"/>
        </w:rPr>
        <w:t>. Dung dịch thu được từ thí nghiệm trên chứa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Muối FeCl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duy nhất.</w:t>
      </w:r>
      <w:r w:rsidR="008043A7" w:rsidRPr="00B81EA7">
        <w:rPr>
          <w:rFonts w:ascii="Times New Roman" w:hAnsi="Times New Roman"/>
          <w:sz w:val="24"/>
          <w:szCs w:val="24"/>
        </w:rPr>
        <w:tab/>
      </w:r>
      <w:r w:rsidR="008043A7" w:rsidRPr="00B81EA7">
        <w:rPr>
          <w:rFonts w:ascii="Times New Roman" w:hAnsi="Times New Roman"/>
          <w:sz w:val="24"/>
          <w:szCs w:val="24"/>
        </w:rPr>
        <w:tab/>
      </w:r>
      <w:r w:rsidR="008043A7" w:rsidRPr="00B81EA7">
        <w:rPr>
          <w:rFonts w:ascii="Times New Roman" w:hAnsi="Times New Roman"/>
          <w:b/>
          <w:sz w:val="24"/>
          <w:szCs w:val="24"/>
          <w:lang w:val="pt-BR"/>
        </w:rPr>
        <w:t>B.</w:t>
      </w:r>
      <w:r w:rsidR="008043A7" w:rsidRPr="00B81EA7">
        <w:rPr>
          <w:rFonts w:ascii="Times New Roman" w:hAnsi="Times New Roman"/>
          <w:sz w:val="24"/>
          <w:szCs w:val="24"/>
          <w:lang w:val="pt-BR"/>
        </w:rPr>
        <w:t xml:space="preserve"> Muối FeCl</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 xml:space="preserve"> và CuCl</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C.</w:t>
      </w:r>
      <w:r w:rsidR="008043A7" w:rsidRPr="00B81EA7">
        <w:rPr>
          <w:rFonts w:ascii="Times New Roman" w:hAnsi="Times New Roman"/>
          <w:sz w:val="24"/>
          <w:szCs w:val="24"/>
          <w:lang w:val="pt-BR"/>
        </w:rPr>
        <w:t xml:space="preserve"> Hỗn hợp muối FeCl</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 xml:space="preserve"> và FeCl</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vertAlign w:val="subscript"/>
          <w:lang w:val="pt-BR"/>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xml:space="preserve"> Hỗn hợp muối FeCl</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 xml:space="preserve"> và CuCl</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w:t>
      </w:r>
    </w:p>
    <w:p w:rsidR="008043A7" w:rsidRPr="00B81EA7" w:rsidRDefault="008043A7"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Câu 1</w:t>
      </w:r>
      <w:r w:rsidR="00A5603C" w:rsidRPr="00B81EA7">
        <w:rPr>
          <w:rFonts w:ascii="Times New Roman" w:hAnsi="Times New Roman" w:cs="Times New Roman"/>
          <w:b/>
          <w:sz w:val="24"/>
          <w:szCs w:val="24"/>
        </w:rPr>
        <w:t>52</w:t>
      </w:r>
      <w:r w:rsidRPr="00B81EA7">
        <w:rPr>
          <w:rFonts w:ascii="Times New Roman" w:hAnsi="Times New Roman" w:cs="Times New Roman"/>
          <w:b/>
          <w:sz w:val="24"/>
          <w:szCs w:val="24"/>
        </w:rPr>
        <w:t xml:space="preserve">: </w:t>
      </w:r>
      <w:r w:rsidRPr="00B81EA7">
        <w:rPr>
          <w:rFonts w:ascii="Times New Roman" w:hAnsi="Times New Roman" w:cs="Times New Roman"/>
          <w:sz w:val="24"/>
          <w:szCs w:val="24"/>
        </w:rPr>
        <w:t>Cho hỗn hợp Fe, Cu phản ứng với dung dịch HNO</w:t>
      </w:r>
      <w:r w:rsidRPr="00B81EA7">
        <w:rPr>
          <w:rFonts w:ascii="Times New Roman" w:hAnsi="Times New Roman" w:cs="Times New Roman"/>
          <w:sz w:val="24"/>
          <w:szCs w:val="24"/>
          <w:vertAlign w:val="subscript"/>
        </w:rPr>
        <w:t>3</w:t>
      </w:r>
      <w:r w:rsidRPr="00B81EA7">
        <w:rPr>
          <w:rFonts w:ascii="Times New Roman" w:hAnsi="Times New Roman" w:cs="Times New Roman"/>
          <w:sz w:val="24"/>
          <w:szCs w:val="24"/>
        </w:rPr>
        <w:t xml:space="preserve"> loãng. Sau khi phản ứng hoàn toàn, thu được dung dịch chỉ chứa một chất tan và kim loại dư. Chất tan đó là :</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A.</w:t>
      </w:r>
      <w:r w:rsidR="008043A7" w:rsidRPr="00B81EA7">
        <w:rPr>
          <w:rFonts w:ascii="Times New Roman" w:hAnsi="Times New Roman" w:cs="Times New Roman"/>
          <w:sz w:val="24"/>
          <w:szCs w:val="24"/>
        </w:rPr>
        <w:t xml:space="preserve"> Cu(NO</w:t>
      </w:r>
      <w:r w:rsidR="008043A7" w:rsidRPr="00B81EA7">
        <w:rPr>
          <w:rFonts w:ascii="Times New Roman" w:hAnsi="Times New Roman" w:cs="Times New Roman"/>
          <w:sz w:val="24"/>
          <w:szCs w:val="24"/>
          <w:vertAlign w:val="subscript"/>
        </w:rPr>
        <w:t>3</w:t>
      </w:r>
      <w:r w:rsidR="008043A7" w:rsidRPr="00B81EA7">
        <w:rPr>
          <w:rFonts w:ascii="Times New Roman" w:hAnsi="Times New Roman" w:cs="Times New Roman"/>
          <w:sz w:val="24"/>
          <w:szCs w:val="24"/>
        </w:rPr>
        <w:t>)</w:t>
      </w:r>
      <w:r w:rsidR="008043A7" w:rsidRPr="00B81EA7">
        <w:rPr>
          <w:rFonts w:ascii="Times New Roman" w:hAnsi="Times New Roman" w:cs="Times New Roman"/>
          <w:sz w:val="24"/>
          <w:szCs w:val="24"/>
          <w:vertAlign w:val="subscript"/>
        </w:rPr>
        <w:t>2</w:t>
      </w:r>
      <w:r w:rsidR="008043A7" w:rsidRPr="00B81EA7">
        <w:rPr>
          <w:rFonts w:ascii="Times New Roman" w:hAnsi="Times New Roman" w:cs="Times New Roman"/>
          <w:sz w:val="24"/>
          <w:szCs w:val="24"/>
        </w:rPr>
        <w:t>.</w:t>
      </w:r>
      <w:r w:rsidR="008043A7" w:rsidRPr="00B81EA7">
        <w:rPr>
          <w:rFonts w:ascii="Times New Roman" w:hAnsi="Times New Roman" w:cs="Times New Roman"/>
          <w:sz w:val="24"/>
          <w:szCs w:val="24"/>
        </w:rPr>
        <w:tab/>
      </w:r>
      <w:r w:rsidR="008043A7" w:rsidRPr="00B81EA7">
        <w:rPr>
          <w:rFonts w:ascii="Times New Roman" w:hAnsi="Times New Roman" w:cs="Times New Roman"/>
          <w:b/>
          <w:sz w:val="24"/>
          <w:szCs w:val="24"/>
        </w:rPr>
        <w:t>B.</w:t>
      </w:r>
      <w:r w:rsidR="008043A7" w:rsidRPr="00B81EA7">
        <w:rPr>
          <w:rFonts w:ascii="Times New Roman" w:hAnsi="Times New Roman" w:cs="Times New Roman"/>
          <w:sz w:val="24"/>
          <w:szCs w:val="24"/>
        </w:rPr>
        <w:t xml:space="preserve"> Fe(NO</w:t>
      </w:r>
      <w:r w:rsidR="008043A7" w:rsidRPr="00B81EA7">
        <w:rPr>
          <w:rFonts w:ascii="Times New Roman" w:hAnsi="Times New Roman" w:cs="Times New Roman"/>
          <w:sz w:val="24"/>
          <w:szCs w:val="24"/>
          <w:vertAlign w:val="subscript"/>
        </w:rPr>
        <w:t>3</w:t>
      </w:r>
      <w:r w:rsidR="008043A7" w:rsidRPr="00B81EA7">
        <w:rPr>
          <w:rFonts w:ascii="Times New Roman" w:hAnsi="Times New Roman" w:cs="Times New Roman"/>
          <w:sz w:val="24"/>
          <w:szCs w:val="24"/>
        </w:rPr>
        <w:t>)</w:t>
      </w:r>
      <w:r w:rsidR="008043A7" w:rsidRPr="00B81EA7">
        <w:rPr>
          <w:rFonts w:ascii="Times New Roman" w:hAnsi="Times New Roman" w:cs="Times New Roman"/>
          <w:sz w:val="24"/>
          <w:szCs w:val="24"/>
          <w:vertAlign w:val="subscript"/>
        </w:rPr>
        <w:t>2</w:t>
      </w:r>
      <w:r w:rsidR="008043A7" w:rsidRPr="00B81EA7">
        <w:rPr>
          <w:rFonts w:ascii="Times New Roman" w:hAnsi="Times New Roman" w:cs="Times New Roman"/>
          <w:sz w:val="24"/>
          <w:szCs w:val="24"/>
        </w:rPr>
        <w:t>.</w:t>
      </w:r>
      <w:r w:rsidR="008043A7" w:rsidRPr="00B81EA7">
        <w:rPr>
          <w:rFonts w:ascii="Times New Roman" w:hAnsi="Times New Roman" w:cs="Times New Roman"/>
          <w:sz w:val="24"/>
          <w:szCs w:val="24"/>
        </w:rPr>
        <w:tab/>
      </w:r>
      <w:r w:rsidR="008043A7" w:rsidRPr="00B81EA7">
        <w:rPr>
          <w:rFonts w:ascii="Times New Roman" w:hAnsi="Times New Roman" w:cs="Times New Roman"/>
          <w:b/>
          <w:sz w:val="24"/>
          <w:szCs w:val="24"/>
        </w:rPr>
        <w:t>C.</w:t>
      </w:r>
      <w:r w:rsidR="008043A7" w:rsidRPr="00B81EA7">
        <w:rPr>
          <w:rFonts w:ascii="Times New Roman" w:hAnsi="Times New Roman" w:cs="Times New Roman"/>
          <w:sz w:val="24"/>
          <w:szCs w:val="24"/>
        </w:rPr>
        <w:t xml:space="preserve"> Fe(NO</w:t>
      </w:r>
      <w:r w:rsidR="008043A7" w:rsidRPr="00B81EA7">
        <w:rPr>
          <w:rFonts w:ascii="Times New Roman" w:hAnsi="Times New Roman" w:cs="Times New Roman"/>
          <w:sz w:val="24"/>
          <w:szCs w:val="24"/>
          <w:vertAlign w:val="subscript"/>
        </w:rPr>
        <w:t>3</w:t>
      </w:r>
      <w:r w:rsidR="008043A7" w:rsidRPr="00B81EA7">
        <w:rPr>
          <w:rFonts w:ascii="Times New Roman" w:hAnsi="Times New Roman" w:cs="Times New Roman"/>
          <w:sz w:val="24"/>
          <w:szCs w:val="24"/>
        </w:rPr>
        <w:t>)</w:t>
      </w:r>
      <w:r w:rsidR="008043A7" w:rsidRPr="00B81EA7">
        <w:rPr>
          <w:rFonts w:ascii="Times New Roman" w:hAnsi="Times New Roman" w:cs="Times New Roman"/>
          <w:sz w:val="24"/>
          <w:szCs w:val="24"/>
          <w:vertAlign w:val="subscript"/>
        </w:rPr>
        <w:t>3</w:t>
      </w:r>
      <w:r w:rsidR="008043A7" w:rsidRPr="00B81EA7">
        <w:rPr>
          <w:rFonts w:ascii="Times New Roman" w:hAnsi="Times New Roman" w:cs="Times New Roman"/>
          <w:sz w:val="24"/>
          <w:szCs w:val="24"/>
        </w:rPr>
        <w:t>.</w:t>
      </w:r>
      <w:r w:rsidRPr="00B81EA7">
        <w:rPr>
          <w:rFonts w:ascii="Times New Roman" w:hAnsi="Times New Roman" w:cs="Times New Roman"/>
          <w:b/>
          <w:sz w:val="24"/>
          <w:szCs w:val="24"/>
        </w:rPr>
        <w:t xml:space="preserve"> </w:t>
      </w: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D.</w:t>
      </w:r>
      <w:r w:rsidR="008043A7" w:rsidRPr="00B81EA7">
        <w:rPr>
          <w:rFonts w:ascii="Times New Roman" w:hAnsi="Times New Roman" w:cs="Times New Roman"/>
          <w:sz w:val="24"/>
          <w:szCs w:val="24"/>
        </w:rPr>
        <w:t xml:space="preserve"> HNO</w:t>
      </w:r>
      <w:r w:rsidR="008043A7" w:rsidRPr="00B81EA7">
        <w:rPr>
          <w:rFonts w:ascii="Times New Roman" w:hAnsi="Times New Roman" w:cs="Times New Roman"/>
          <w:sz w:val="24"/>
          <w:szCs w:val="24"/>
          <w:vertAlign w:val="subscript"/>
        </w:rPr>
        <w:t>3</w:t>
      </w:r>
      <w:r w:rsidR="008043A7" w:rsidRPr="00B81EA7">
        <w:rPr>
          <w:rFonts w:ascii="Times New Roman" w:hAnsi="Times New Roman" w:cs="Times New Roman"/>
          <w:sz w:val="24"/>
          <w:szCs w:val="24"/>
        </w:rPr>
        <w:t xml:space="preserve">.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bCs/>
          <w:iCs/>
          <w:sz w:val="24"/>
          <w:szCs w:val="24"/>
        </w:rPr>
        <w:t>Câu 1</w:t>
      </w:r>
      <w:r w:rsidR="00A5603C" w:rsidRPr="00B81EA7">
        <w:rPr>
          <w:rFonts w:ascii="Times New Roman" w:hAnsi="Times New Roman"/>
          <w:b/>
          <w:bCs/>
          <w:iCs/>
          <w:sz w:val="24"/>
          <w:szCs w:val="24"/>
        </w:rPr>
        <w:t>53</w:t>
      </w:r>
      <w:r w:rsidRPr="00B81EA7">
        <w:rPr>
          <w:rFonts w:ascii="Times New Roman" w:hAnsi="Times New Roman"/>
          <w:b/>
          <w:sz w:val="24"/>
          <w:szCs w:val="24"/>
        </w:rPr>
        <w:t>:</w:t>
      </w:r>
      <w:r w:rsidRPr="00B81EA7">
        <w:rPr>
          <w:rFonts w:ascii="Times New Roman" w:hAnsi="Times New Roman"/>
          <w:sz w:val="24"/>
          <w:szCs w:val="24"/>
        </w:rPr>
        <w:t xml:space="preserve"> Hỗn hợp bột A gồm 3 kim loại : Cu, X, Fe. Để tách rời kim loại X ra khỏi hỗn hợp A, mà không làm thay đổi khối lượng X, người ta dùng một hóa chất duy nhất là muối sắt(III) nitrat. Vậy X là :</w:t>
      </w:r>
    </w:p>
    <w:p w:rsidR="008043A7" w:rsidRPr="00B81EA7" w:rsidRDefault="001E04F4"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Ag.</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Pb.</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Zn.</w:t>
      </w:r>
      <w:r w:rsidRPr="00B81EA7">
        <w:rPr>
          <w:rFonts w:ascii="Times New Roman" w:hAnsi="Times New Roman"/>
          <w:b/>
          <w:sz w:val="24"/>
          <w:szCs w:val="24"/>
        </w:rPr>
        <w:t xml:space="preserve"> </w:t>
      </w: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Al.</w:t>
      </w:r>
    </w:p>
    <w:p w:rsidR="008043A7" w:rsidRPr="00B81EA7" w:rsidRDefault="008043A7"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 xml:space="preserve">Câu </w:t>
      </w:r>
      <w:r w:rsidR="00A5603C" w:rsidRPr="00B81EA7">
        <w:rPr>
          <w:rFonts w:ascii="Times New Roman" w:hAnsi="Times New Roman"/>
          <w:b/>
          <w:sz w:val="24"/>
          <w:szCs w:val="24"/>
        </w:rPr>
        <w:t>154</w:t>
      </w:r>
      <w:r w:rsidRPr="00B81EA7">
        <w:rPr>
          <w:rFonts w:ascii="Times New Roman" w:hAnsi="Times New Roman" w:cs="Times New Roman"/>
          <w:b/>
          <w:sz w:val="24"/>
          <w:szCs w:val="24"/>
        </w:rPr>
        <w:t xml:space="preserve">: </w:t>
      </w:r>
      <w:r w:rsidRPr="00B81EA7">
        <w:rPr>
          <w:rFonts w:ascii="Times New Roman" w:hAnsi="Times New Roman" w:cs="Times New Roman"/>
          <w:sz w:val="24"/>
          <w:szCs w:val="24"/>
        </w:rPr>
        <w:t>Trường hợp xảy ra phản ứng là :</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A.</w:t>
      </w:r>
      <w:r w:rsidR="008043A7" w:rsidRPr="00B81EA7">
        <w:rPr>
          <w:rFonts w:ascii="Times New Roman" w:hAnsi="Times New Roman" w:cs="Times New Roman"/>
          <w:sz w:val="24"/>
          <w:szCs w:val="24"/>
        </w:rPr>
        <w:t xml:space="preserve"> Cu + Pb(NO</w:t>
      </w:r>
      <w:r w:rsidR="008043A7" w:rsidRPr="00B81EA7">
        <w:rPr>
          <w:rFonts w:ascii="Times New Roman" w:hAnsi="Times New Roman" w:cs="Times New Roman"/>
          <w:sz w:val="24"/>
          <w:szCs w:val="24"/>
          <w:vertAlign w:val="subscript"/>
        </w:rPr>
        <w:t>3</w:t>
      </w:r>
      <w:r w:rsidR="008043A7" w:rsidRPr="00B81EA7">
        <w:rPr>
          <w:rFonts w:ascii="Times New Roman" w:hAnsi="Times New Roman" w:cs="Times New Roman"/>
          <w:sz w:val="24"/>
          <w:szCs w:val="24"/>
        </w:rPr>
        <w:t>)</w:t>
      </w:r>
      <w:r w:rsidR="008043A7" w:rsidRPr="00B81EA7">
        <w:rPr>
          <w:rFonts w:ascii="Times New Roman" w:hAnsi="Times New Roman" w:cs="Times New Roman"/>
          <w:sz w:val="24"/>
          <w:szCs w:val="24"/>
          <w:vertAlign w:val="subscript"/>
        </w:rPr>
        <w:t>2</w:t>
      </w:r>
      <w:r w:rsidR="008043A7" w:rsidRPr="00B81EA7">
        <w:rPr>
          <w:rFonts w:ascii="Times New Roman" w:hAnsi="Times New Roman" w:cs="Times New Roman"/>
          <w:sz w:val="24"/>
          <w:szCs w:val="24"/>
        </w:rPr>
        <w:t xml:space="preserve"> (loãng).</w:t>
      </w:r>
      <w:r w:rsidR="008043A7" w:rsidRPr="00B81EA7">
        <w:rPr>
          <w:rFonts w:ascii="Times New Roman" w:hAnsi="Times New Roman" w:cs="Times New Roman"/>
          <w:sz w:val="24"/>
          <w:szCs w:val="24"/>
        </w:rPr>
        <w:tab/>
      </w:r>
      <w:r w:rsidR="008043A7" w:rsidRPr="00B81EA7">
        <w:rPr>
          <w:rFonts w:ascii="Times New Roman" w:hAnsi="Times New Roman" w:cs="Times New Roman"/>
          <w:sz w:val="24"/>
          <w:szCs w:val="24"/>
        </w:rPr>
        <w:tab/>
      </w:r>
      <w:r w:rsidR="008043A7" w:rsidRPr="00B81EA7">
        <w:rPr>
          <w:rFonts w:ascii="Times New Roman" w:hAnsi="Times New Roman" w:cs="Times New Roman"/>
          <w:b/>
          <w:sz w:val="24"/>
          <w:szCs w:val="24"/>
        </w:rPr>
        <w:t xml:space="preserve">B. </w:t>
      </w:r>
      <w:r w:rsidR="008043A7" w:rsidRPr="00B81EA7">
        <w:rPr>
          <w:rFonts w:ascii="Times New Roman" w:hAnsi="Times New Roman" w:cs="Times New Roman"/>
          <w:sz w:val="24"/>
          <w:szCs w:val="24"/>
        </w:rPr>
        <w:t xml:space="preserve">Cu + HCl (loãng). </w:t>
      </w:r>
      <w:r w:rsidR="008043A7" w:rsidRPr="00B81EA7">
        <w:rPr>
          <w:rFonts w:ascii="Times New Roman" w:hAnsi="Times New Roman" w:cs="Times New Roman"/>
          <w:sz w:val="24"/>
          <w:szCs w:val="24"/>
        </w:rPr>
        <w:tab/>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 xml:space="preserve">C. </w:t>
      </w:r>
      <w:r w:rsidR="008043A7" w:rsidRPr="00B81EA7">
        <w:rPr>
          <w:rFonts w:ascii="Times New Roman" w:hAnsi="Times New Roman" w:cs="Times New Roman"/>
          <w:sz w:val="24"/>
          <w:szCs w:val="24"/>
        </w:rPr>
        <w:t>Cu + HCl (loãng) + O</w:t>
      </w:r>
      <w:r w:rsidR="008043A7" w:rsidRPr="00B81EA7">
        <w:rPr>
          <w:rFonts w:ascii="Times New Roman" w:hAnsi="Times New Roman" w:cs="Times New Roman"/>
          <w:sz w:val="24"/>
          <w:szCs w:val="24"/>
          <w:vertAlign w:val="subscript"/>
        </w:rPr>
        <w:t>2</w:t>
      </w:r>
      <w:r w:rsidR="008043A7" w:rsidRPr="00B81EA7">
        <w:rPr>
          <w:rFonts w:ascii="Times New Roman" w:hAnsi="Times New Roman" w:cs="Times New Roman"/>
          <w:sz w:val="24"/>
          <w:szCs w:val="24"/>
        </w:rPr>
        <w:t>.</w:t>
      </w:r>
      <w:r w:rsidR="008043A7" w:rsidRPr="00B81EA7">
        <w:rPr>
          <w:rFonts w:ascii="Times New Roman" w:hAnsi="Times New Roman" w:cs="Times New Roman"/>
          <w:sz w:val="24"/>
          <w:szCs w:val="24"/>
        </w:rPr>
        <w:tab/>
      </w:r>
      <w:r w:rsidR="008043A7" w:rsidRPr="00B81EA7">
        <w:rPr>
          <w:rFonts w:ascii="Times New Roman" w:hAnsi="Times New Roman" w:cs="Times New Roman"/>
          <w:sz w:val="24"/>
          <w:szCs w:val="24"/>
        </w:rPr>
        <w:tab/>
      </w:r>
      <w:r w:rsidR="008043A7" w:rsidRPr="00B81EA7">
        <w:rPr>
          <w:rFonts w:ascii="Times New Roman" w:hAnsi="Times New Roman" w:cs="Times New Roman"/>
          <w:b/>
          <w:sz w:val="24"/>
          <w:szCs w:val="24"/>
        </w:rPr>
        <w:t xml:space="preserve">D. </w:t>
      </w:r>
      <w:r w:rsidR="008043A7" w:rsidRPr="00B81EA7">
        <w:rPr>
          <w:rFonts w:ascii="Times New Roman" w:hAnsi="Times New Roman" w:cs="Times New Roman"/>
          <w:sz w:val="24"/>
          <w:szCs w:val="24"/>
        </w:rPr>
        <w:t>Cu + H</w:t>
      </w:r>
      <w:r w:rsidR="008043A7" w:rsidRPr="00B81EA7">
        <w:rPr>
          <w:rFonts w:ascii="Times New Roman" w:hAnsi="Times New Roman" w:cs="Times New Roman"/>
          <w:sz w:val="24"/>
          <w:szCs w:val="24"/>
          <w:vertAlign w:val="subscript"/>
        </w:rPr>
        <w:t>2</w:t>
      </w:r>
      <w:r w:rsidR="008043A7" w:rsidRPr="00B81EA7">
        <w:rPr>
          <w:rFonts w:ascii="Times New Roman" w:hAnsi="Times New Roman" w:cs="Times New Roman"/>
          <w:sz w:val="24"/>
          <w:szCs w:val="24"/>
        </w:rPr>
        <w:t>SO</w:t>
      </w:r>
      <w:r w:rsidR="008043A7" w:rsidRPr="00B81EA7">
        <w:rPr>
          <w:rFonts w:ascii="Times New Roman" w:hAnsi="Times New Roman" w:cs="Times New Roman"/>
          <w:sz w:val="24"/>
          <w:szCs w:val="24"/>
          <w:vertAlign w:val="subscript"/>
        </w:rPr>
        <w:t>4</w:t>
      </w:r>
      <w:r w:rsidR="008043A7" w:rsidRPr="00B81EA7">
        <w:rPr>
          <w:rFonts w:ascii="Times New Roman" w:hAnsi="Times New Roman" w:cs="Times New Roman"/>
          <w:sz w:val="24"/>
          <w:szCs w:val="24"/>
        </w:rPr>
        <w:t xml:space="preserve"> (loãng). </w:t>
      </w:r>
    </w:p>
    <w:p w:rsidR="008043A7" w:rsidRPr="00B81EA7" w:rsidRDefault="008043A7"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 xml:space="preserve">Câu </w:t>
      </w:r>
      <w:r w:rsidR="00A5603C" w:rsidRPr="00B81EA7">
        <w:rPr>
          <w:rFonts w:ascii="Times New Roman" w:hAnsi="Times New Roman"/>
          <w:b/>
          <w:sz w:val="24"/>
          <w:szCs w:val="24"/>
        </w:rPr>
        <w:t>155</w:t>
      </w:r>
      <w:r w:rsidRPr="00B81EA7">
        <w:rPr>
          <w:rFonts w:ascii="Times New Roman" w:hAnsi="Times New Roman" w:cs="Times New Roman"/>
          <w:b/>
          <w:sz w:val="24"/>
          <w:szCs w:val="24"/>
        </w:rPr>
        <w:t xml:space="preserve">: </w:t>
      </w:r>
      <w:r w:rsidRPr="00B81EA7">
        <w:rPr>
          <w:rFonts w:ascii="Times New Roman" w:hAnsi="Times New Roman" w:cs="Times New Roman"/>
          <w:sz w:val="24"/>
          <w:szCs w:val="24"/>
        </w:rPr>
        <w:t>Để nhận biết ion NO</w:t>
      </w:r>
      <w:r w:rsidRPr="00B81EA7">
        <w:rPr>
          <w:rFonts w:ascii="Times New Roman" w:hAnsi="Times New Roman" w:cs="Times New Roman"/>
          <w:sz w:val="24"/>
          <w:szCs w:val="24"/>
          <w:vertAlign w:val="subscript"/>
        </w:rPr>
        <w:t>3</w:t>
      </w:r>
      <w:r w:rsidRPr="00B81EA7">
        <w:rPr>
          <w:rFonts w:ascii="Times New Roman" w:hAnsi="Times New Roman" w:cs="Times New Roman"/>
          <w:sz w:val="24"/>
          <w:szCs w:val="24"/>
          <w:vertAlign w:val="superscript"/>
        </w:rPr>
        <w:t>-</w:t>
      </w:r>
      <w:r w:rsidRPr="00B81EA7">
        <w:rPr>
          <w:rFonts w:ascii="Times New Roman" w:hAnsi="Times New Roman" w:cs="Times New Roman"/>
          <w:sz w:val="24"/>
          <w:szCs w:val="24"/>
        </w:rPr>
        <w:t xml:space="preserve"> người ta thường dùng Cu và dung dịch H</w:t>
      </w:r>
      <w:r w:rsidRPr="00B81EA7">
        <w:rPr>
          <w:rFonts w:ascii="Times New Roman" w:hAnsi="Times New Roman" w:cs="Times New Roman"/>
          <w:sz w:val="24"/>
          <w:szCs w:val="24"/>
          <w:vertAlign w:val="subscript"/>
        </w:rPr>
        <w:t>2</w:t>
      </w:r>
      <w:r w:rsidRPr="00B81EA7">
        <w:rPr>
          <w:rFonts w:ascii="Times New Roman" w:hAnsi="Times New Roman" w:cs="Times New Roman"/>
          <w:sz w:val="24"/>
          <w:szCs w:val="24"/>
        </w:rPr>
        <w:t>SO</w:t>
      </w:r>
      <w:r w:rsidRPr="00B81EA7">
        <w:rPr>
          <w:rFonts w:ascii="Times New Roman" w:hAnsi="Times New Roman" w:cs="Times New Roman"/>
          <w:sz w:val="24"/>
          <w:szCs w:val="24"/>
          <w:vertAlign w:val="subscript"/>
        </w:rPr>
        <w:t>4</w:t>
      </w:r>
      <w:r w:rsidRPr="00B81EA7">
        <w:rPr>
          <w:rFonts w:ascii="Times New Roman" w:hAnsi="Times New Roman" w:cs="Times New Roman"/>
          <w:sz w:val="24"/>
          <w:szCs w:val="24"/>
        </w:rPr>
        <w:t xml:space="preserve"> loãng và đun nóng, vì:</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A.</w:t>
      </w:r>
      <w:r w:rsidR="008043A7" w:rsidRPr="00B81EA7">
        <w:rPr>
          <w:rFonts w:ascii="Times New Roman" w:hAnsi="Times New Roman" w:cs="Times New Roman"/>
          <w:sz w:val="24"/>
          <w:szCs w:val="24"/>
        </w:rPr>
        <w:t xml:space="preserve"> Phản ứng tạo ra dung dịch có màu vàng nhạt.</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B.</w:t>
      </w:r>
      <w:r w:rsidR="008043A7" w:rsidRPr="00B81EA7">
        <w:rPr>
          <w:rFonts w:ascii="Times New Roman" w:hAnsi="Times New Roman" w:cs="Times New Roman"/>
          <w:sz w:val="24"/>
          <w:szCs w:val="24"/>
        </w:rPr>
        <w:t xml:space="preserve"> Phản ứng tạo ra dung dịch có màu xanh và khí không mùi làm xanh giấy quỳ ẩm.</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C.</w:t>
      </w:r>
      <w:r w:rsidR="008043A7" w:rsidRPr="00B81EA7">
        <w:rPr>
          <w:rFonts w:ascii="Times New Roman" w:hAnsi="Times New Roman" w:cs="Times New Roman"/>
          <w:sz w:val="24"/>
          <w:szCs w:val="24"/>
        </w:rPr>
        <w:t xml:space="preserve"> Phản ứng tạo ra kết tủa màu xanh.</w:t>
      </w:r>
    </w:p>
    <w:p w:rsidR="008043A7" w:rsidRPr="00B81EA7" w:rsidRDefault="001E04F4" w:rsidP="00ED43C4">
      <w:pPr>
        <w:pStyle w:val="ListParagraph"/>
        <w:tabs>
          <w:tab w:val="left" w:pos="270"/>
          <w:tab w:val="left" w:pos="2880"/>
          <w:tab w:val="left" w:pos="5310"/>
          <w:tab w:val="left" w:pos="7830"/>
        </w:tabs>
        <w:spacing w:line="252" w:lineRule="auto"/>
        <w:jc w:val="both"/>
        <w:rPr>
          <w:rFonts w:ascii="Times New Roman" w:hAnsi="Times New Roman" w:cs="Times New Roman"/>
          <w:sz w:val="24"/>
          <w:szCs w:val="24"/>
        </w:rPr>
      </w:pPr>
      <w:r w:rsidRPr="00B81EA7">
        <w:rPr>
          <w:rFonts w:ascii="Times New Roman" w:hAnsi="Times New Roman" w:cs="Times New Roman"/>
          <w:b/>
          <w:sz w:val="24"/>
          <w:szCs w:val="24"/>
        </w:rPr>
        <w:tab/>
      </w:r>
      <w:r w:rsidR="008043A7" w:rsidRPr="00B81EA7">
        <w:rPr>
          <w:rFonts w:ascii="Times New Roman" w:hAnsi="Times New Roman" w:cs="Times New Roman"/>
          <w:b/>
          <w:sz w:val="24"/>
          <w:szCs w:val="24"/>
        </w:rPr>
        <w:t>D.</w:t>
      </w:r>
      <w:r w:rsidR="008043A7" w:rsidRPr="00B81EA7">
        <w:rPr>
          <w:rFonts w:ascii="Times New Roman" w:hAnsi="Times New Roman" w:cs="Times New Roman"/>
          <w:sz w:val="24"/>
          <w:szCs w:val="24"/>
        </w:rPr>
        <w:t xml:space="preserve"> Phản ứng tạo dung dịch có màu xanh và khí không màu hoá nâu trong không khí.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rPr>
        <w:t xml:space="preserve">Câu </w:t>
      </w:r>
      <w:r w:rsidR="00A5603C" w:rsidRPr="00B81EA7">
        <w:rPr>
          <w:rFonts w:ascii="Times New Roman" w:hAnsi="Times New Roman"/>
          <w:b/>
          <w:sz w:val="24"/>
          <w:szCs w:val="24"/>
        </w:rPr>
        <w:t>156</w:t>
      </w:r>
      <w:r w:rsidRPr="00B81EA7">
        <w:rPr>
          <w:rFonts w:ascii="Times New Roman" w:hAnsi="Times New Roman"/>
          <w:b/>
          <w:sz w:val="24"/>
          <w:szCs w:val="24"/>
        </w:rPr>
        <w:t xml:space="preserve">: </w:t>
      </w:r>
      <w:r w:rsidRPr="00B81EA7">
        <w:rPr>
          <w:rFonts w:ascii="Times New Roman" w:hAnsi="Times New Roman"/>
          <w:sz w:val="24"/>
          <w:szCs w:val="24"/>
          <w:lang w:val="pt-BR"/>
        </w:rPr>
        <w:t>Cho dung dịch NH</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đến dư vào dung dịch chứa AlCl</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và CuCl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thu được kết tủa A. Nung A được chất rắn B. Cho luồng khí CO đi qua B nung nóng sẽ thu được chất rắn là :</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A.</w:t>
      </w:r>
      <w:r w:rsidR="008043A7" w:rsidRPr="00B81EA7">
        <w:rPr>
          <w:rFonts w:ascii="Times New Roman" w:hAnsi="Times New Roman"/>
          <w:sz w:val="24"/>
          <w:szCs w:val="24"/>
          <w:lang w:val="pt-BR"/>
        </w:rPr>
        <w:t xml:space="preserve"> Al</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B.</w:t>
      </w:r>
      <w:r w:rsidR="008043A7" w:rsidRPr="00B81EA7">
        <w:rPr>
          <w:rFonts w:ascii="Times New Roman" w:hAnsi="Times New Roman"/>
          <w:sz w:val="24"/>
          <w:szCs w:val="24"/>
          <w:lang w:val="pt-BR"/>
        </w:rPr>
        <w:t xml:space="preserve"> Cu và Al.</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C.</w:t>
      </w:r>
      <w:r w:rsidR="008043A7" w:rsidRPr="00B81EA7">
        <w:rPr>
          <w:rFonts w:ascii="Times New Roman" w:hAnsi="Times New Roman"/>
          <w:sz w:val="24"/>
          <w:szCs w:val="24"/>
          <w:lang w:val="pt-BR"/>
        </w:rPr>
        <w:t xml:space="preserve"> CuO và Al.</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xml:space="preserve"> Cu và Al</w:t>
      </w:r>
      <w:r w:rsidR="008043A7" w:rsidRPr="00B81EA7">
        <w:rPr>
          <w:rFonts w:ascii="Times New Roman" w:hAnsi="Times New Roman"/>
          <w:sz w:val="24"/>
          <w:szCs w:val="24"/>
          <w:vertAlign w:val="subscript"/>
          <w:lang w:val="pt-BR"/>
        </w:rPr>
        <w:t>2</w:t>
      </w:r>
      <w:r w:rsidR="008043A7" w:rsidRPr="00B81EA7">
        <w:rPr>
          <w:rFonts w:ascii="Times New Roman" w:hAnsi="Times New Roman"/>
          <w:sz w:val="24"/>
          <w:szCs w:val="24"/>
          <w:lang w:val="pt-BR"/>
        </w:rPr>
        <w:t>O</w:t>
      </w:r>
      <w:r w:rsidR="008043A7" w:rsidRPr="00B81EA7">
        <w:rPr>
          <w:rFonts w:ascii="Times New Roman" w:hAnsi="Times New Roman"/>
          <w:sz w:val="24"/>
          <w:szCs w:val="24"/>
          <w:vertAlign w:val="subscript"/>
          <w:lang w:val="pt-BR"/>
        </w:rPr>
        <w:t>3</w:t>
      </w:r>
      <w:r w:rsidR="008043A7" w:rsidRPr="00B81EA7">
        <w:rPr>
          <w:rFonts w:ascii="Times New Roman" w:hAnsi="Times New Roman"/>
          <w:sz w:val="24"/>
          <w:szCs w:val="24"/>
          <w:lang w:val="pt-BR"/>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A5603C" w:rsidRPr="00B81EA7">
        <w:rPr>
          <w:rFonts w:ascii="Times New Roman" w:hAnsi="Times New Roman"/>
          <w:b/>
          <w:sz w:val="24"/>
          <w:szCs w:val="24"/>
        </w:rPr>
        <w:t>157</w:t>
      </w:r>
      <w:r w:rsidRPr="00B81EA7">
        <w:rPr>
          <w:rFonts w:ascii="Times New Roman" w:hAnsi="Times New Roman"/>
          <w:b/>
          <w:bCs/>
          <w:iCs/>
          <w:sz w:val="24"/>
          <w:szCs w:val="24"/>
        </w:rPr>
        <w:t>:</w:t>
      </w:r>
      <w:r w:rsidRPr="00B81EA7">
        <w:rPr>
          <w:rFonts w:ascii="Times New Roman" w:hAnsi="Times New Roman"/>
          <w:sz w:val="24"/>
          <w:szCs w:val="24"/>
        </w:rPr>
        <w:t xml:space="preserve"> </w:t>
      </w:r>
      <w:r w:rsidRPr="00B81EA7">
        <w:rPr>
          <w:rFonts w:ascii="Times New Roman" w:hAnsi="Times New Roman"/>
          <w:bCs/>
          <w:iCs/>
          <w:sz w:val="24"/>
          <w:szCs w:val="24"/>
        </w:rPr>
        <w:t>Cho h</w:t>
      </w:r>
      <w:r w:rsidRPr="00B81EA7">
        <w:rPr>
          <w:rFonts w:ascii="Times New Roman" w:hAnsi="Times New Roman"/>
          <w:sz w:val="24"/>
          <w:szCs w:val="24"/>
        </w:rPr>
        <w:t>ỗn hợp gồm Cu, CuO, Fe</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Fe</w:t>
      </w:r>
      <w:r w:rsidRPr="00B81EA7">
        <w:rPr>
          <w:rFonts w:ascii="Times New Roman" w:hAnsi="Times New Roman"/>
          <w:sz w:val="24"/>
          <w:szCs w:val="24"/>
          <w:vertAlign w:val="subscript"/>
        </w:rPr>
        <w:t>3</w:t>
      </w:r>
      <w:r w:rsidRPr="00B81EA7">
        <w:rPr>
          <w:rFonts w:ascii="Times New Roman" w:hAnsi="Times New Roman"/>
          <w:sz w:val="24"/>
          <w:szCs w:val="24"/>
        </w:rPr>
        <w:t>O</w:t>
      </w:r>
      <w:r w:rsidRPr="00B81EA7">
        <w:rPr>
          <w:rFonts w:ascii="Times New Roman" w:hAnsi="Times New Roman"/>
          <w:sz w:val="24"/>
          <w:szCs w:val="24"/>
          <w:vertAlign w:val="subscript"/>
        </w:rPr>
        <w:t>4</w:t>
      </w:r>
      <w:r w:rsidRPr="00B81EA7">
        <w:rPr>
          <w:rFonts w:ascii="Times New Roman" w:hAnsi="Times New Roman"/>
          <w:sz w:val="24"/>
          <w:szCs w:val="24"/>
        </w:rPr>
        <w:t xml:space="preserve"> phản ứng với dung dịch HCl dư. Sau phản ứng thu được chất rắn X và dung dịch Y. Tổng số phản ứng đã xảy ra là : </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vertAlign w:val="subscript"/>
          <w:lang w:val="pt-BR"/>
        </w:rPr>
      </w:pPr>
      <w:r w:rsidRPr="00B81EA7">
        <w:rPr>
          <w:rFonts w:ascii="Times New Roman" w:hAnsi="Times New Roman"/>
          <w:b/>
          <w:sz w:val="24"/>
          <w:szCs w:val="24"/>
          <w:lang w:val="pt-BR"/>
        </w:rPr>
        <w:tab/>
      </w:r>
      <w:r w:rsidR="008043A7" w:rsidRPr="00B81EA7">
        <w:rPr>
          <w:rFonts w:ascii="Times New Roman" w:hAnsi="Times New Roman"/>
          <w:b/>
          <w:sz w:val="24"/>
          <w:szCs w:val="24"/>
          <w:lang w:val="pt-BR"/>
        </w:rPr>
        <w:t xml:space="preserve">A. </w:t>
      </w:r>
      <w:r w:rsidR="008043A7" w:rsidRPr="00B81EA7">
        <w:rPr>
          <w:rFonts w:ascii="Times New Roman" w:hAnsi="Times New Roman"/>
          <w:sz w:val="24"/>
          <w:szCs w:val="24"/>
          <w:lang w:val="pt-BR"/>
        </w:rPr>
        <w:t>3.</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B.</w:t>
      </w:r>
      <w:r w:rsidRPr="00B81EA7">
        <w:rPr>
          <w:rFonts w:ascii="Times New Roman" w:hAnsi="Times New Roman"/>
          <w:sz w:val="24"/>
          <w:szCs w:val="24"/>
          <w:lang w:val="pt-BR"/>
        </w:rPr>
        <w:t xml:space="preserve"> 4.</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C.</w:t>
      </w:r>
      <w:r w:rsidR="008043A7" w:rsidRPr="00B81EA7">
        <w:rPr>
          <w:rFonts w:ascii="Times New Roman" w:hAnsi="Times New Roman"/>
          <w:sz w:val="24"/>
          <w:szCs w:val="24"/>
          <w:lang w:val="pt-BR"/>
        </w:rPr>
        <w:t xml:space="preserve"> 5.</w:t>
      </w:r>
      <w:r w:rsidR="008043A7" w:rsidRPr="00B81EA7">
        <w:rPr>
          <w:rFonts w:ascii="Times New Roman" w:hAnsi="Times New Roman"/>
          <w:sz w:val="24"/>
          <w:szCs w:val="24"/>
          <w:lang w:val="pt-BR"/>
        </w:rPr>
        <w:tab/>
      </w:r>
      <w:r w:rsidR="008043A7" w:rsidRPr="00B81EA7">
        <w:rPr>
          <w:rFonts w:ascii="Times New Roman" w:hAnsi="Times New Roman"/>
          <w:b/>
          <w:sz w:val="24"/>
          <w:szCs w:val="24"/>
          <w:lang w:val="pt-BR"/>
        </w:rPr>
        <w:t>D.</w:t>
      </w:r>
      <w:r w:rsidR="008043A7" w:rsidRPr="00B81EA7">
        <w:rPr>
          <w:rFonts w:ascii="Times New Roman" w:hAnsi="Times New Roman"/>
          <w:sz w:val="24"/>
          <w:szCs w:val="24"/>
          <w:lang w:val="pt-BR"/>
        </w:rPr>
        <w:t xml:space="preserve"> 2.</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A5603C" w:rsidRPr="00B81EA7">
        <w:rPr>
          <w:rFonts w:ascii="Times New Roman" w:hAnsi="Times New Roman"/>
          <w:b/>
          <w:sz w:val="24"/>
          <w:szCs w:val="24"/>
        </w:rPr>
        <w:t>158</w:t>
      </w:r>
      <w:r w:rsidRPr="00B81EA7">
        <w:rPr>
          <w:rFonts w:ascii="Times New Roman" w:hAnsi="Times New Roman"/>
          <w:b/>
          <w:bCs/>
          <w:iCs/>
          <w:sz w:val="24"/>
          <w:szCs w:val="24"/>
        </w:rPr>
        <w:t>:</w:t>
      </w:r>
      <w:r w:rsidRPr="00B81EA7">
        <w:rPr>
          <w:rFonts w:ascii="Times New Roman" w:hAnsi="Times New Roman"/>
          <w:sz w:val="24"/>
          <w:szCs w:val="24"/>
        </w:rPr>
        <w:t xml:space="preserve"> Phương trình hoá học nào </w:t>
      </w:r>
      <w:r w:rsidRPr="00B81EA7">
        <w:rPr>
          <w:rFonts w:ascii="Times New Roman" w:hAnsi="Times New Roman"/>
          <w:b/>
          <w:sz w:val="24"/>
          <w:szCs w:val="24"/>
        </w:rPr>
        <w:t>sai</w:t>
      </w:r>
      <w:r w:rsidRPr="00B81EA7">
        <w:rPr>
          <w:rFonts w:ascii="Times New Roman" w:hAnsi="Times New Roman"/>
          <w:sz w:val="24"/>
          <w:szCs w:val="24"/>
        </w:rPr>
        <w:t xml:space="preserve"> ?</w:t>
      </w:r>
    </w:p>
    <w:p w:rsidR="008043A7" w:rsidRPr="00B81EA7" w:rsidRDefault="00950D30"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Cu(OH)</w:t>
      </w:r>
      <w:r w:rsidR="008043A7" w:rsidRPr="00B81EA7">
        <w:rPr>
          <w:rFonts w:ascii="Times New Roman" w:hAnsi="Times New Roman"/>
          <w:sz w:val="24"/>
          <w:szCs w:val="24"/>
          <w:vertAlign w:val="subscript"/>
        </w:rPr>
        <w:t xml:space="preserve">2 </w:t>
      </w:r>
      <w:r w:rsidR="008043A7" w:rsidRPr="00B81EA7">
        <w:rPr>
          <w:rFonts w:ascii="Times New Roman" w:hAnsi="Times New Roman"/>
          <w:b/>
          <w:bCs/>
          <w:sz w:val="24"/>
          <w:szCs w:val="24"/>
        </w:rPr>
        <w:t xml:space="preserve"> </w:t>
      </w:r>
      <w:r w:rsidR="008043A7" w:rsidRPr="00B81EA7">
        <w:rPr>
          <w:rFonts w:ascii="Times New Roman" w:hAnsi="Times New Roman"/>
          <w:sz w:val="24"/>
          <w:szCs w:val="24"/>
        </w:rPr>
        <w:t>+</w:t>
      </w:r>
      <w:r w:rsidR="008043A7" w:rsidRPr="00B81EA7">
        <w:rPr>
          <w:rFonts w:ascii="Times New Roman" w:hAnsi="Times New Roman"/>
          <w:b/>
          <w:bCs/>
          <w:sz w:val="24"/>
          <w:szCs w:val="24"/>
        </w:rPr>
        <w:t xml:space="preserve"> </w:t>
      </w:r>
      <w:r w:rsidR="008043A7" w:rsidRPr="00B81EA7">
        <w:rPr>
          <w:rFonts w:ascii="Times New Roman" w:hAnsi="Times New Roman"/>
          <w:sz w:val="24"/>
          <w:szCs w:val="24"/>
        </w:rPr>
        <w:t xml:space="preserve">2NaOH </w:t>
      </w:r>
      <w:r w:rsidR="008043A7" w:rsidRPr="00B81EA7">
        <w:rPr>
          <w:rFonts w:ascii="Times New Roman" w:hAnsi="Times New Roman"/>
          <w:sz w:val="24"/>
          <w:szCs w:val="24"/>
          <w:vertAlign w:val="subscript"/>
        </w:rPr>
        <w:t>đặc</w:t>
      </w:r>
      <w:r w:rsidR="008043A7" w:rsidRPr="00B81EA7">
        <w:rPr>
          <w:rFonts w:ascii="Times New Roman" w:hAnsi="Times New Roman"/>
          <w:sz w:val="24"/>
          <w:szCs w:val="24"/>
        </w:rPr>
        <w:t xml:space="preserve"> </w:t>
      </w:r>
      <w:r w:rsidR="008043A7" w:rsidRPr="00B81EA7">
        <w:rPr>
          <w:rFonts w:ascii="Times New Roman" w:hAnsi="Times New Roman"/>
          <w:position w:val="-6"/>
          <w:sz w:val="24"/>
          <w:szCs w:val="24"/>
        </w:rPr>
        <w:object w:dxaOrig="300" w:dyaOrig="220">
          <v:shape id="_x0000_i1113" type="#_x0000_t75" style="width:15pt;height:11.25pt" o:ole="">
            <v:imagedata r:id="rId121" o:title=""/>
          </v:shape>
          <o:OLEObject Type="Embed" ProgID="Equation.3" ShapeID="_x0000_i1113" DrawAspect="Content" ObjectID="_1608413527" r:id="rId122"/>
        </w:object>
      </w:r>
      <w:r w:rsidR="008043A7" w:rsidRPr="00B81EA7">
        <w:rPr>
          <w:rFonts w:ascii="Times New Roman" w:hAnsi="Times New Roman"/>
          <w:sz w:val="24"/>
          <w:szCs w:val="24"/>
        </w:rPr>
        <w:t xml:space="preserve"> Na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CuO</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+ 2H</w:t>
      </w:r>
      <w:r w:rsidR="008043A7"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Na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 + CuCl</w:t>
      </w:r>
      <w:r w:rsidR="008043A7" w:rsidRPr="00B81EA7">
        <w:rPr>
          <w:rFonts w:ascii="Times New Roman" w:hAnsi="Times New Roman"/>
          <w:sz w:val="24"/>
          <w:szCs w:val="24"/>
          <w:vertAlign w:val="subscript"/>
        </w:rPr>
        <w:t xml:space="preserve">2 </w:t>
      </w:r>
      <w:r w:rsidR="008043A7" w:rsidRPr="00B81EA7">
        <w:rPr>
          <w:rFonts w:ascii="Times New Roman" w:hAnsi="Times New Roman"/>
          <w:position w:val="-6"/>
          <w:sz w:val="24"/>
          <w:szCs w:val="24"/>
        </w:rPr>
        <w:object w:dxaOrig="300" w:dyaOrig="220">
          <v:shape id="_x0000_i1114" type="#_x0000_t75" style="width:15pt;height:11.25pt" o:ole="">
            <v:imagedata r:id="rId121" o:title=""/>
          </v:shape>
          <o:OLEObject Type="Embed" ProgID="Equation.3" ShapeID="_x0000_i1114" DrawAspect="Content" ObjectID="_1608413528" r:id="rId123"/>
        </w:object>
      </w:r>
      <w:r w:rsidR="008043A7" w:rsidRPr="00B81EA7">
        <w:rPr>
          <w:rFonts w:ascii="Times New Roman" w:hAnsi="Times New Roman"/>
          <w:sz w:val="24"/>
          <w:szCs w:val="24"/>
        </w:rPr>
        <w:t xml:space="preserve"> 2NaCl + CuS.</w:t>
      </w:r>
    </w:p>
    <w:p w:rsidR="008043A7" w:rsidRPr="00B81EA7" w:rsidRDefault="00950D30"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Cu + 2AgNO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w:t>
      </w:r>
      <w:r w:rsidR="008043A7" w:rsidRPr="00B81EA7">
        <w:rPr>
          <w:rFonts w:ascii="Times New Roman" w:hAnsi="Times New Roman"/>
          <w:position w:val="-6"/>
          <w:sz w:val="24"/>
          <w:szCs w:val="24"/>
        </w:rPr>
        <w:object w:dxaOrig="300" w:dyaOrig="220">
          <v:shape id="_x0000_i1115" type="#_x0000_t75" style="width:15pt;height:11.25pt" o:ole="">
            <v:imagedata r:id="rId121" o:title=""/>
          </v:shape>
          <o:OLEObject Type="Embed" ProgID="Equation.3" ShapeID="_x0000_i1115" DrawAspect="Content" ObjectID="_1608413529" r:id="rId124"/>
        </w:object>
      </w:r>
      <w:r w:rsidR="008043A7" w:rsidRPr="00B81EA7">
        <w:rPr>
          <w:rFonts w:ascii="Times New Roman" w:hAnsi="Times New Roman"/>
          <w:b/>
          <w:bCs/>
          <w:sz w:val="24"/>
          <w:szCs w:val="24"/>
        </w:rPr>
        <w:t xml:space="preserve"> </w:t>
      </w:r>
      <w:r w:rsidR="008043A7" w:rsidRPr="00B81EA7">
        <w:rPr>
          <w:rFonts w:ascii="Times New Roman" w:hAnsi="Times New Roman"/>
          <w:sz w:val="24"/>
          <w:szCs w:val="24"/>
        </w:rPr>
        <w:t>Cu(NO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w:t>
      </w:r>
      <w:r w:rsidR="008043A7" w:rsidRPr="00B81EA7">
        <w:rPr>
          <w:rFonts w:ascii="Times New Roman" w:hAnsi="Times New Roman"/>
          <w:sz w:val="24"/>
          <w:szCs w:val="24"/>
        </w:rPr>
        <w:softHyphen/>
        <w:t>+ 2Ag</w:t>
      </w:r>
      <w:r w:rsidRPr="00B81EA7">
        <w:rPr>
          <w:rFonts w:ascii="Times New Roman" w:hAnsi="Times New Roman"/>
          <w:sz w:val="24"/>
          <w:szCs w:val="24"/>
        </w:rPr>
        <w:t>.</w:t>
      </w:r>
      <w:r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CuS + HCl </w:t>
      </w:r>
      <w:r w:rsidR="008043A7" w:rsidRPr="00B81EA7">
        <w:rPr>
          <w:rFonts w:ascii="Times New Roman" w:hAnsi="Times New Roman"/>
          <w:position w:val="-6"/>
          <w:sz w:val="24"/>
          <w:szCs w:val="24"/>
        </w:rPr>
        <w:object w:dxaOrig="300" w:dyaOrig="220">
          <v:shape id="_x0000_i1116" type="#_x0000_t75" style="width:15pt;height:11.25pt" o:ole="">
            <v:imagedata r:id="rId121" o:title=""/>
          </v:shape>
          <o:OLEObject Type="Embed" ProgID="Equation.3" ShapeID="_x0000_i1116" DrawAspect="Content" ObjectID="_1608413530" r:id="rId125"/>
        </w:object>
      </w:r>
      <w:r w:rsidR="008043A7" w:rsidRPr="00B81EA7">
        <w:rPr>
          <w:rFonts w:ascii="Times New Roman" w:hAnsi="Times New Roman"/>
          <w:b/>
          <w:bCs/>
          <w:sz w:val="24"/>
          <w:szCs w:val="24"/>
        </w:rPr>
        <w:t xml:space="preserve"> </w:t>
      </w:r>
      <w:r w:rsidR="008043A7" w:rsidRPr="00B81EA7">
        <w:rPr>
          <w:rFonts w:ascii="Times New Roman" w:hAnsi="Times New Roman"/>
          <w:sz w:val="24"/>
          <w:szCs w:val="24"/>
        </w:rPr>
        <w:t>CuCl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A5603C" w:rsidRPr="00B81EA7">
        <w:rPr>
          <w:rFonts w:ascii="Times New Roman" w:hAnsi="Times New Roman"/>
          <w:b/>
          <w:sz w:val="24"/>
          <w:szCs w:val="24"/>
        </w:rPr>
        <w:t>159</w:t>
      </w:r>
      <w:r w:rsidRPr="00B81EA7">
        <w:rPr>
          <w:rFonts w:ascii="Times New Roman" w:hAnsi="Times New Roman"/>
          <w:b/>
          <w:sz w:val="24"/>
          <w:szCs w:val="24"/>
        </w:rPr>
        <w:t>:</w:t>
      </w:r>
      <w:r w:rsidRPr="00B81EA7">
        <w:rPr>
          <w:rFonts w:ascii="Times New Roman" w:hAnsi="Times New Roman"/>
          <w:sz w:val="24"/>
          <w:szCs w:val="24"/>
        </w:rPr>
        <w:t xml:space="preserve"> Điều khẳng định nào sau đây </w:t>
      </w:r>
      <w:r w:rsidRPr="00B81EA7">
        <w:rPr>
          <w:rFonts w:ascii="Times New Roman" w:hAnsi="Times New Roman"/>
          <w:b/>
          <w:sz w:val="24"/>
          <w:szCs w:val="24"/>
        </w:rPr>
        <w:t>không</w:t>
      </w:r>
      <w:r w:rsidRPr="00B81EA7">
        <w:rPr>
          <w:rFonts w:ascii="Times New Roman" w:hAnsi="Times New Roman"/>
          <w:sz w:val="24"/>
          <w:szCs w:val="24"/>
        </w:rPr>
        <w:t xml:space="preserve"> đúng ?</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Hỗn hợp Na</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 và Al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có thể tan trong nước.</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Hỗn hợp KNO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và Cu có thể tan hết trong dung dịch NaHSO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Hỗn hợp Fe</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và Cu có thể tan hết trong dung dịch HCl.</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Hỗn hợp FeS và CuS có thể tan hết trong dung dịch HCl.</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A5603C" w:rsidRPr="00B81EA7">
        <w:rPr>
          <w:rFonts w:ascii="Times New Roman" w:hAnsi="Times New Roman"/>
          <w:b/>
          <w:sz w:val="24"/>
          <w:szCs w:val="24"/>
        </w:rPr>
        <w:t>160</w:t>
      </w:r>
      <w:r w:rsidRPr="00B81EA7">
        <w:rPr>
          <w:rFonts w:ascii="Times New Roman" w:hAnsi="Times New Roman"/>
          <w:b/>
          <w:sz w:val="24"/>
          <w:szCs w:val="24"/>
        </w:rPr>
        <w:t>:</w:t>
      </w:r>
      <w:r w:rsidRPr="00B81EA7">
        <w:rPr>
          <w:rFonts w:ascii="Times New Roman" w:hAnsi="Times New Roman"/>
          <w:sz w:val="24"/>
          <w:szCs w:val="24"/>
        </w:rPr>
        <w:t xml:space="preserve"> Khi nhiệt phân, dãy muối nitrat nào đều cho sản phẩm là oxit kim loại, khí NO</w:t>
      </w:r>
      <w:r w:rsidRPr="00B81EA7">
        <w:rPr>
          <w:rFonts w:ascii="Times New Roman" w:hAnsi="Times New Roman"/>
          <w:sz w:val="24"/>
          <w:szCs w:val="24"/>
          <w:vertAlign w:val="subscript"/>
        </w:rPr>
        <w:t>2</w:t>
      </w:r>
      <w:r w:rsidRPr="00B81EA7">
        <w:rPr>
          <w:rFonts w:ascii="Times New Roman" w:hAnsi="Times New Roman"/>
          <w:sz w:val="24"/>
          <w:szCs w:val="24"/>
        </w:rPr>
        <w:t xml:space="preserve"> và O</w:t>
      </w:r>
      <w:r w:rsidRPr="00B81EA7">
        <w:rPr>
          <w:rFonts w:ascii="Times New Roman" w:hAnsi="Times New Roman"/>
          <w:sz w:val="24"/>
          <w:szCs w:val="24"/>
          <w:vertAlign w:val="subscript"/>
        </w:rPr>
        <w:t xml:space="preserve">2 </w:t>
      </w:r>
      <w:r w:rsidRPr="00B81EA7">
        <w:rPr>
          <w:rFonts w:ascii="Times New Roman" w:hAnsi="Times New Roman"/>
          <w:sz w:val="24"/>
          <w:szCs w:val="24"/>
        </w:rPr>
        <w:t>?</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Cu(NO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vertAlign w:val="subscript"/>
        </w:rPr>
        <w:softHyphen/>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 xml:space="preserve">2 </w:t>
      </w:r>
      <w:r w:rsidR="008043A7" w:rsidRPr="00B81EA7">
        <w:rPr>
          <w:rFonts w:ascii="Times New Roman" w:hAnsi="Times New Roman"/>
          <w:sz w:val="24"/>
          <w:szCs w:val="24"/>
        </w:rPr>
        <w:t>; LiNO</w:t>
      </w:r>
      <w:r w:rsidR="008043A7" w:rsidRPr="00B81EA7">
        <w:rPr>
          <w:rFonts w:ascii="Times New Roman" w:hAnsi="Times New Roman"/>
          <w:sz w:val="24"/>
          <w:szCs w:val="24"/>
          <w:vertAlign w:val="subscript"/>
        </w:rPr>
        <w:t xml:space="preserve">3 </w:t>
      </w:r>
      <w:r w:rsidR="008043A7" w:rsidRPr="00B81EA7">
        <w:rPr>
          <w:rFonts w:ascii="Times New Roman" w:hAnsi="Times New Roman"/>
          <w:sz w:val="24"/>
          <w:szCs w:val="24"/>
        </w:rPr>
        <w:t>; KNO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 Mg(NO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rPr>
        <w:softHyphen/>
      </w:r>
      <w:r w:rsidR="008043A7" w:rsidRPr="00B81EA7">
        <w:rPr>
          <w:rFonts w:ascii="Times New Roman" w:hAnsi="Times New Roman"/>
          <w:sz w:val="24"/>
          <w:szCs w:val="24"/>
        </w:rPr>
        <w:softHyphen/>
      </w:r>
      <w:r w:rsidR="008043A7" w:rsidRPr="00B81EA7">
        <w:rPr>
          <w:rFonts w:ascii="Times New Roman" w:hAnsi="Times New Roman"/>
          <w:sz w:val="24"/>
          <w:szCs w:val="24"/>
          <w:vertAlign w:val="subscript"/>
        </w:rPr>
        <w:t>2</w:t>
      </w:r>
      <w:r w:rsidRPr="00B81EA7">
        <w:rPr>
          <w:rFonts w:ascii="Times New Roman" w:hAnsi="Times New Roman"/>
          <w:sz w:val="24"/>
          <w:szCs w:val="24"/>
        </w:rPr>
        <w:t>.</w:t>
      </w:r>
      <w:r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Hg(NO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 xml:space="preserve">2 </w:t>
      </w:r>
      <w:r w:rsidR="008043A7" w:rsidRPr="00B81EA7">
        <w:rPr>
          <w:rFonts w:ascii="Times New Roman" w:hAnsi="Times New Roman"/>
          <w:sz w:val="24"/>
          <w:szCs w:val="24"/>
        </w:rPr>
        <w:t>; AgNO</w:t>
      </w:r>
      <w:r w:rsidR="008043A7" w:rsidRPr="00B81EA7">
        <w:rPr>
          <w:rFonts w:ascii="Times New Roman" w:hAnsi="Times New Roman"/>
          <w:sz w:val="24"/>
          <w:szCs w:val="24"/>
          <w:vertAlign w:val="subscript"/>
        </w:rPr>
        <w:t xml:space="preserve">3 </w:t>
      </w:r>
      <w:r w:rsidR="008043A7" w:rsidRPr="00B81EA7">
        <w:rPr>
          <w:rFonts w:ascii="Times New Roman" w:hAnsi="Times New Roman"/>
          <w:sz w:val="24"/>
          <w:szCs w:val="24"/>
        </w:rPr>
        <w:t>; NaNO</w:t>
      </w:r>
      <w:r w:rsidR="008043A7" w:rsidRPr="00B81EA7">
        <w:rPr>
          <w:rFonts w:ascii="Times New Roman" w:hAnsi="Times New Roman"/>
          <w:sz w:val="24"/>
          <w:szCs w:val="24"/>
          <w:vertAlign w:val="subscript"/>
        </w:rPr>
        <w:t xml:space="preserve">3 </w:t>
      </w:r>
      <w:r w:rsidR="008043A7" w:rsidRPr="00B81EA7">
        <w:rPr>
          <w:rFonts w:ascii="Times New Roman" w:hAnsi="Times New Roman"/>
          <w:sz w:val="24"/>
          <w:szCs w:val="24"/>
        </w:rPr>
        <w:t>; Ca(NO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vertAlign w:val="subscript"/>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Cu(NO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 xml:space="preserve">2 </w:t>
      </w:r>
      <w:r w:rsidR="008043A7" w:rsidRPr="00B81EA7">
        <w:rPr>
          <w:rFonts w:ascii="Times New Roman" w:hAnsi="Times New Roman"/>
          <w:sz w:val="24"/>
          <w:szCs w:val="24"/>
        </w:rPr>
        <w:t>; Fe(NO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 xml:space="preserve">2 </w:t>
      </w:r>
      <w:r w:rsidR="008043A7" w:rsidRPr="00B81EA7">
        <w:rPr>
          <w:rFonts w:ascii="Times New Roman" w:hAnsi="Times New Roman"/>
          <w:sz w:val="24"/>
          <w:szCs w:val="24"/>
        </w:rPr>
        <w:t>; Mg(NO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 xml:space="preserve">2 </w:t>
      </w:r>
      <w:r w:rsidR="008043A7" w:rsidRPr="00B81EA7">
        <w:rPr>
          <w:rFonts w:ascii="Times New Roman" w:hAnsi="Times New Roman"/>
          <w:sz w:val="24"/>
          <w:szCs w:val="24"/>
        </w:rPr>
        <w:t>; Fe(NO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Pr="00B81EA7">
        <w:rPr>
          <w:rFonts w:ascii="Times New Roman" w:hAnsi="Times New Roman"/>
          <w:sz w:val="24"/>
          <w:szCs w:val="24"/>
          <w:vertAlign w:val="subscript"/>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Zn(NO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 xml:space="preserve">2 </w:t>
      </w:r>
      <w:r w:rsidR="008043A7" w:rsidRPr="00B81EA7">
        <w:rPr>
          <w:rFonts w:ascii="Times New Roman" w:hAnsi="Times New Roman"/>
          <w:sz w:val="24"/>
          <w:szCs w:val="24"/>
        </w:rPr>
        <w:t>; KNO</w:t>
      </w:r>
      <w:r w:rsidR="008043A7" w:rsidRPr="00B81EA7">
        <w:rPr>
          <w:rFonts w:ascii="Times New Roman" w:hAnsi="Times New Roman"/>
          <w:sz w:val="24"/>
          <w:szCs w:val="24"/>
          <w:vertAlign w:val="subscript"/>
        </w:rPr>
        <w:t xml:space="preserve">3 </w:t>
      </w:r>
      <w:r w:rsidR="008043A7" w:rsidRPr="00B81EA7">
        <w:rPr>
          <w:rFonts w:ascii="Times New Roman" w:hAnsi="Times New Roman"/>
          <w:sz w:val="24"/>
          <w:szCs w:val="24"/>
        </w:rPr>
        <w:t>; Pb(NO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 xml:space="preserve">2 </w:t>
      </w:r>
      <w:r w:rsidR="008043A7" w:rsidRPr="00B81EA7">
        <w:rPr>
          <w:rFonts w:ascii="Times New Roman" w:hAnsi="Times New Roman"/>
          <w:sz w:val="24"/>
          <w:szCs w:val="24"/>
        </w:rPr>
        <w:t>; Fe(NO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A5603C" w:rsidRPr="00B81EA7">
        <w:rPr>
          <w:rFonts w:ascii="Times New Roman" w:hAnsi="Times New Roman"/>
          <w:b/>
          <w:sz w:val="24"/>
          <w:szCs w:val="24"/>
        </w:rPr>
        <w:t>161</w:t>
      </w:r>
      <w:r w:rsidRPr="00B81EA7">
        <w:rPr>
          <w:rFonts w:ascii="Times New Roman" w:hAnsi="Times New Roman"/>
          <w:b/>
          <w:bCs/>
          <w:iCs/>
          <w:sz w:val="24"/>
          <w:szCs w:val="24"/>
        </w:rPr>
        <w:t>:</w:t>
      </w:r>
      <w:r w:rsidRPr="00B81EA7">
        <w:rPr>
          <w:rFonts w:ascii="Times New Roman" w:hAnsi="Times New Roman"/>
          <w:sz w:val="24"/>
          <w:szCs w:val="24"/>
        </w:rPr>
        <w:t xml:space="preserve"> Dung dịch A chứa hỗn hợp AgNO</w:t>
      </w:r>
      <w:r w:rsidRPr="00B81EA7">
        <w:rPr>
          <w:rFonts w:ascii="Times New Roman" w:hAnsi="Times New Roman"/>
          <w:sz w:val="24"/>
          <w:szCs w:val="24"/>
          <w:vertAlign w:val="subscript"/>
        </w:rPr>
        <w:t>3</w:t>
      </w:r>
      <w:r w:rsidRPr="00B81EA7">
        <w:rPr>
          <w:rFonts w:ascii="Times New Roman" w:hAnsi="Times New Roman"/>
          <w:sz w:val="24"/>
          <w:szCs w:val="24"/>
        </w:rPr>
        <w:t xml:space="preserve"> và Cu(NO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2</w:t>
      </w:r>
      <w:r w:rsidRPr="00B81EA7">
        <w:rPr>
          <w:rFonts w:ascii="Times New Roman" w:hAnsi="Times New Roman"/>
          <w:sz w:val="24"/>
          <w:szCs w:val="24"/>
        </w:rPr>
        <w:t>. Cho bột Fe vào A, sau khi phản ứng xong lọc tách được dung dịch A</w:t>
      </w:r>
      <w:r w:rsidRPr="00B81EA7">
        <w:rPr>
          <w:rFonts w:ascii="Times New Roman" w:hAnsi="Times New Roman"/>
          <w:sz w:val="24"/>
          <w:szCs w:val="24"/>
          <w:vertAlign w:val="subscript"/>
        </w:rPr>
        <w:t>1</w:t>
      </w:r>
      <w:r w:rsidRPr="00B81EA7">
        <w:rPr>
          <w:rFonts w:ascii="Times New Roman" w:hAnsi="Times New Roman"/>
          <w:sz w:val="24"/>
          <w:szCs w:val="24"/>
        </w:rPr>
        <w:t xml:space="preserve"> và chất rắn B</w:t>
      </w:r>
      <w:r w:rsidRPr="00B81EA7">
        <w:rPr>
          <w:rFonts w:ascii="Times New Roman" w:hAnsi="Times New Roman"/>
          <w:sz w:val="24"/>
          <w:szCs w:val="24"/>
          <w:vertAlign w:val="subscript"/>
        </w:rPr>
        <w:t>1</w:t>
      </w:r>
      <w:r w:rsidRPr="00B81EA7">
        <w:rPr>
          <w:rFonts w:ascii="Times New Roman" w:hAnsi="Times New Roman"/>
          <w:sz w:val="24"/>
          <w:szCs w:val="24"/>
        </w:rPr>
        <w:t>. Cho tiếp một lượng Mg vào A</w:t>
      </w:r>
      <w:r w:rsidRPr="00B81EA7">
        <w:rPr>
          <w:rFonts w:ascii="Times New Roman" w:hAnsi="Times New Roman"/>
          <w:sz w:val="24"/>
          <w:szCs w:val="24"/>
          <w:vertAlign w:val="subscript"/>
        </w:rPr>
        <w:t>1</w:t>
      </w:r>
      <w:r w:rsidRPr="00B81EA7">
        <w:rPr>
          <w:rFonts w:ascii="Times New Roman" w:hAnsi="Times New Roman"/>
          <w:sz w:val="24"/>
          <w:szCs w:val="24"/>
        </w:rPr>
        <w:t>, kết thúc phản ứng, lọc tách kết tủa thu được dung dịch A</w:t>
      </w:r>
      <w:r w:rsidRPr="00B81EA7">
        <w:rPr>
          <w:rFonts w:ascii="Times New Roman" w:hAnsi="Times New Roman"/>
          <w:sz w:val="24"/>
          <w:szCs w:val="24"/>
          <w:vertAlign w:val="subscript"/>
        </w:rPr>
        <w:t xml:space="preserve">2 </w:t>
      </w:r>
      <w:r w:rsidRPr="00B81EA7">
        <w:rPr>
          <w:rFonts w:ascii="Times New Roman" w:hAnsi="Times New Roman"/>
          <w:sz w:val="24"/>
          <w:szCs w:val="24"/>
        </w:rPr>
        <w:t>và chất rắn B</w:t>
      </w:r>
      <w:r w:rsidRPr="00B81EA7">
        <w:rPr>
          <w:rFonts w:ascii="Times New Roman" w:hAnsi="Times New Roman"/>
          <w:sz w:val="24"/>
          <w:szCs w:val="24"/>
          <w:vertAlign w:val="subscript"/>
        </w:rPr>
        <w:t>2</w:t>
      </w:r>
      <w:r w:rsidRPr="00B81EA7">
        <w:rPr>
          <w:rFonts w:ascii="Times New Roman" w:hAnsi="Times New Roman"/>
          <w:sz w:val="24"/>
          <w:szCs w:val="24"/>
        </w:rPr>
        <w:t xml:space="preserve"> gồm 2 kim loại. Cho B</w:t>
      </w:r>
      <w:r w:rsidRPr="00B81EA7">
        <w:rPr>
          <w:rFonts w:ascii="Times New Roman" w:hAnsi="Times New Roman"/>
          <w:sz w:val="24"/>
          <w:szCs w:val="24"/>
          <w:vertAlign w:val="subscript"/>
        </w:rPr>
        <w:t xml:space="preserve">2 </w:t>
      </w:r>
      <w:r w:rsidRPr="00B81EA7">
        <w:rPr>
          <w:rFonts w:ascii="Times New Roman" w:hAnsi="Times New Roman"/>
          <w:sz w:val="24"/>
          <w:szCs w:val="24"/>
        </w:rPr>
        <w:t>vào dung dịch HCl thấy không có hiện tượng gì. Dung dịch A</w:t>
      </w:r>
      <w:r w:rsidRPr="00B81EA7">
        <w:rPr>
          <w:rFonts w:ascii="Times New Roman" w:hAnsi="Times New Roman"/>
          <w:sz w:val="24"/>
          <w:szCs w:val="24"/>
          <w:vertAlign w:val="subscript"/>
        </w:rPr>
        <w:t>2</w:t>
      </w:r>
      <w:r w:rsidRPr="00B81EA7">
        <w:rPr>
          <w:rFonts w:ascii="Times New Roman" w:hAnsi="Times New Roman"/>
          <w:sz w:val="24"/>
          <w:szCs w:val="24"/>
        </w:rPr>
        <w:t xml:space="preserve"> tác dụng với xút dư thu được 3 hiđroxit kết tủa. Cho biết thành phần của B</w:t>
      </w:r>
      <w:r w:rsidRPr="00B81EA7">
        <w:rPr>
          <w:rFonts w:ascii="Times New Roman" w:hAnsi="Times New Roman"/>
          <w:sz w:val="24"/>
          <w:szCs w:val="24"/>
          <w:vertAlign w:val="subscript"/>
        </w:rPr>
        <w:t>1</w:t>
      </w:r>
      <w:r w:rsidRPr="00B81EA7">
        <w:rPr>
          <w:rFonts w:ascii="Times New Roman" w:hAnsi="Times New Roman"/>
          <w:sz w:val="24"/>
          <w:szCs w:val="24"/>
        </w:rPr>
        <w:t>, B</w:t>
      </w:r>
      <w:r w:rsidRPr="00B81EA7">
        <w:rPr>
          <w:rFonts w:ascii="Times New Roman" w:hAnsi="Times New Roman"/>
          <w:sz w:val="24"/>
          <w:szCs w:val="24"/>
          <w:vertAlign w:val="subscript"/>
        </w:rPr>
        <w:t>2</w:t>
      </w:r>
      <w:r w:rsidRPr="00B81EA7">
        <w:rPr>
          <w:rFonts w:ascii="Times New Roman" w:hAnsi="Times New Roman"/>
          <w:sz w:val="24"/>
          <w:szCs w:val="24"/>
        </w:rPr>
        <w:t>, A</w:t>
      </w:r>
      <w:r w:rsidRPr="00B81EA7">
        <w:rPr>
          <w:rFonts w:ascii="Times New Roman" w:hAnsi="Times New Roman"/>
          <w:sz w:val="24"/>
          <w:szCs w:val="24"/>
          <w:vertAlign w:val="subscript"/>
        </w:rPr>
        <w:t>1</w:t>
      </w:r>
      <w:r w:rsidRPr="00B81EA7">
        <w:rPr>
          <w:rFonts w:ascii="Times New Roman" w:hAnsi="Times New Roman"/>
          <w:sz w:val="24"/>
          <w:szCs w:val="24"/>
        </w:rPr>
        <w:t>, A</w:t>
      </w:r>
      <w:r w:rsidRPr="00B81EA7">
        <w:rPr>
          <w:rFonts w:ascii="Times New Roman" w:hAnsi="Times New Roman"/>
          <w:sz w:val="24"/>
          <w:szCs w:val="24"/>
          <w:vertAlign w:val="subscript"/>
        </w:rPr>
        <w:t>2</w:t>
      </w:r>
      <w:r w:rsidRPr="00B81EA7">
        <w:rPr>
          <w:rFonts w:ascii="Times New Roman" w:hAnsi="Times New Roman"/>
          <w:sz w:val="24"/>
          <w:szCs w:val="24"/>
        </w:rPr>
        <w:t xml:space="preserve"> tương ứng là :  </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vertAlign w:val="superscript"/>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Ag ;  Cu, Ag ;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Ag</w:t>
      </w:r>
      <w:r w:rsidR="008043A7" w:rsidRPr="00B81EA7">
        <w:rPr>
          <w:rFonts w:ascii="Times New Roman" w:hAnsi="Times New Roman"/>
          <w:sz w:val="24"/>
          <w:szCs w:val="24"/>
          <w:vertAlign w:val="superscript"/>
        </w:rPr>
        <w:t xml:space="preserve">+ </w:t>
      </w:r>
      <w:r w:rsidR="008043A7" w:rsidRPr="00B81EA7">
        <w:rPr>
          <w:rFonts w:ascii="Times New Roman" w:hAnsi="Times New Roman"/>
          <w:sz w:val="24"/>
          <w:szCs w:val="24"/>
        </w:rPr>
        <w:t>;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Mg</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w:t>
      </w:r>
      <w:r w:rsidR="008043A7" w:rsidRPr="00B81EA7">
        <w:rPr>
          <w:rFonts w:ascii="Times New Roman" w:hAnsi="Times New Roman"/>
          <w:sz w:val="24"/>
          <w:szCs w:val="24"/>
          <w:vertAlign w:val="superscript"/>
        </w:rPr>
        <w:tab/>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Ag ;  Cu, Ag ;  Fe</w:t>
      </w:r>
      <w:r w:rsidR="008043A7" w:rsidRPr="00B81EA7">
        <w:rPr>
          <w:rFonts w:ascii="Times New Roman" w:hAnsi="Times New Roman"/>
          <w:sz w:val="24"/>
          <w:szCs w:val="24"/>
          <w:vertAlign w:val="superscript"/>
        </w:rPr>
        <w:t>3+</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Ag</w:t>
      </w:r>
      <w:r w:rsidR="008043A7" w:rsidRPr="00B81EA7">
        <w:rPr>
          <w:rFonts w:ascii="Times New Roman" w:hAnsi="Times New Roman"/>
          <w:sz w:val="24"/>
          <w:szCs w:val="24"/>
          <w:vertAlign w:val="superscript"/>
        </w:rPr>
        <w:t xml:space="preserve">+ </w:t>
      </w:r>
      <w:r w:rsidR="008043A7" w:rsidRPr="00B81EA7">
        <w:rPr>
          <w:rFonts w:ascii="Times New Roman" w:hAnsi="Times New Roman"/>
          <w:sz w:val="24"/>
          <w:szCs w:val="24"/>
        </w:rPr>
        <w:t>;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Mg</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Ag, Fe ; Cu, Ag ;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,Cu</w:t>
      </w:r>
      <w:r w:rsidR="008043A7" w:rsidRPr="00B81EA7">
        <w:rPr>
          <w:rFonts w:ascii="Times New Roman" w:hAnsi="Times New Roman"/>
          <w:sz w:val="24"/>
          <w:szCs w:val="24"/>
          <w:vertAlign w:val="superscript"/>
        </w:rPr>
        <w:t xml:space="preserve">2+ </w:t>
      </w:r>
      <w:r w:rsidR="008043A7" w:rsidRPr="00B81EA7">
        <w:rPr>
          <w:rFonts w:ascii="Times New Roman" w:hAnsi="Times New Roman"/>
          <w:sz w:val="24"/>
          <w:szCs w:val="24"/>
        </w:rPr>
        <w:t>; Fe</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Mg</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 Cu</w:t>
      </w:r>
      <w:r w:rsidR="008043A7" w:rsidRPr="00B81EA7">
        <w:rPr>
          <w:rFonts w:ascii="Times New Roman" w:hAnsi="Times New Roman"/>
          <w:sz w:val="24"/>
          <w:szCs w:val="24"/>
          <w:vertAlign w:val="superscript"/>
        </w:rPr>
        <w:t>2+</w:t>
      </w:r>
      <w:r w:rsidR="008043A7" w:rsidRPr="00B81EA7">
        <w:rPr>
          <w:rFonts w:ascii="Times New Roman" w:hAnsi="Times New Roman"/>
          <w:sz w:val="24"/>
          <w:szCs w:val="24"/>
        </w:rPr>
        <w:t>.</w:t>
      </w:r>
      <w:r w:rsidR="008043A7" w:rsidRPr="00B81EA7">
        <w:rPr>
          <w:rFonts w:ascii="Times New Roman" w:hAnsi="Times New Roman"/>
          <w:sz w:val="24"/>
          <w:szCs w:val="24"/>
        </w:rPr>
        <w:tab/>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kết quả khác.</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A5603C" w:rsidRPr="00B81EA7">
        <w:rPr>
          <w:rFonts w:ascii="Times New Roman" w:hAnsi="Times New Roman"/>
          <w:b/>
          <w:sz w:val="24"/>
          <w:szCs w:val="24"/>
        </w:rPr>
        <w:t>162</w:t>
      </w:r>
      <w:r w:rsidRPr="00B81EA7">
        <w:rPr>
          <w:rFonts w:ascii="Times New Roman" w:hAnsi="Times New Roman"/>
          <w:b/>
          <w:sz w:val="24"/>
          <w:szCs w:val="24"/>
        </w:rPr>
        <w:t>:</w:t>
      </w:r>
      <w:r w:rsidRPr="00B81EA7">
        <w:rPr>
          <w:rFonts w:ascii="Times New Roman" w:hAnsi="Times New Roman"/>
          <w:sz w:val="24"/>
          <w:szCs w:val="24"/>
        </w:rPr>
        <w:t xml:space="preserve"> Cho khí H</w:t>
      </w:r>
      <w:r w:rsidRPr="00B81EA7">
        <w:rPr>
          <w:rFonts w:ascii="Times New Roman" w:hAnsi="Times New Roman"/>
          <w:sz w:val="24"/>
          <w:szCs w:val="24"/>
          <w:vertAlign w:val="subscript"/>
        </w:rPr>
        <w:t>2</w:t>
      </w:r>
      <w:r w:rsidRPr="00B81EA7">
        <w:rPr>
          <w:rFonts w:ascii="Times New Roman" w:hAnsi="Times New Roman"/>
          <w:sz w:val="24"/>
          <w:szCs w:val="24"/>
        </w:rPr>
        <w:t>S lội chậm cho đến dư qua hỗn hợp gồm FeCl</w:t>
      </w:r>
      <w:r w:rsidRPr="00B81EA7">
        <w:rPr>
          <w:rFonts w:ascii="Times New Roman" w:hAnsi="Times New Roman"/>
          <w:sz w:val="24"/>
          <w:szCs w:val="24"/>
          <w:vertAlign w:val="subscript"/>
        </w:rPr>
        <w:t>3</w:t>
      </w:r>
      <w:r w:rsidRPr="00B81EA7">
        <w:rPr>
          <w:rFonts w:ascii="Times New Roman" w:hAnsi="Times New Roman"/>
          <w:sz w:val="24"/>
          <w:szCs w:val="24"/>
        </w:rPr>
        <w:t>, AlCl</w:t>
      </w:r>
      <w:r w:rsidRPr="00B81EA7">
        <w:rPr>
          <w:rFonts w:ascii="Times New Roman" w:hAnsi="Times New Roman"/>
          <w:sz w:val="24"/>
          <w:szCs w:val="24"/>
          <w:vertAlign w:val="subscript"/>
        </w:rPr>
        <w:t>3</w:t>
      </w:r>
      <w:r w:rsidRPr="00B81EA7">
        <w:rPr>
          <w:rFonts w:ascii="Times New Roman" w:hAnsi="Times New Roman"/>
          <w:sz w:val="24"/>
          <w:szCs w:val="24"/>
        </w:rPr>
        <w:t>, NH</w:t>
      </w:r>
      <w:r w:rsidRPr="00B81EA7">
        <w:rPr>
          <w:rFonts w:ascii="Times New Roman" w:hAnsi="Times New Roman"/>
          <w:sz w:val="24"/>
          <w:szCs w:val="24"/>
          <w:vertAlign w:val="subscript"/>
        </w:rPr>
        <w:t>4</w:t>
      </w:r>
      <w:r w:rsidRPr="00B81EA7">
        <w:rPr>
          <w:rFonts w:ascii="Times New Roman" w:hAnsi="Times New Roman"/>
          <w:sz w:val="24"/>
          <w:szCs w:val="24"/>
        </w:rPr>
        <w:t>Cl, CuCl</w:t>
      </w:r>
      <w:r w:rsidRPr="00B81EA7">
        <w:rPr>
          <w:rFonts w:ascii="Times New Roman" w:hAnsi="Times New Roman"/>
          <w:sz w:val="24"/>
          <w:szCs w:val="24"/>
          <w:vertAlign w:val="subscript"/>
        </w:rPr>
        <w:t xml:space="preserve">2 </w:t>
      </w:r>
      <w:r w:rsidRPr="00B81EA7">
        <w:rPr>
          <w:rFonts w:ascii="Times New Roman" w:hAnsi="Times New Roman"/>
          <w:sz w:val="24"/>
          <w:szCs w:val="24"/>
        </w:rPr>
        <w:t>thu được kết tủa X. Thành phần của X là :</w:t>
      </w:r>
      <w:r w:rsidRPr="00B81EA7">
        <w:rPr>
          <w:rFonts w:ascii="Times New Roman" w:hAnsi="Times New Roman"/>
          <w:sz w:val="24"/>
          <w:szCs w:val="24"/>
        </w:rPr>
        <w:tab/>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FeS,CuS.</w:t>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FeS, Al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CuS.</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CuS.</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CuS, S.</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A5603C" w:rsidRPr="00B81EA7">
        <w:rPr>
          <w:rFonts w:ascii="Times New Roman" w:hAnsi="Times New Roman"/>
          <w:b/>
          <w:sz w:val="24"/>
          <w:szCs w:val="24"/>
        </w:rPr>
        <w:t>163</w:t>
      </w:r>
      <w:r w:rsidRPr="00B81EA7">
        <w:rPr>
          <w:rFonts w:ascii="Times New Roman" w:hAnsi="Times New Roman"/>
          <w:b/>
          <w:sz w:val="24"/>
          <w:szCs w:val="24"/>
        </w:rPr>
        <w:t xml:space="preserve">: </w:t>
      </w:r>
      <w:r w:rsidRPr="00B81EA7">
        <w:rPr>
          <w:rFonts w:ascii="Times New Roman" w:hAnsi="Times New Roman"/>
          <w:sz w:val="24"/>
          <w:szCs w:val="24"/>
        </w:rPr>
        <w:t>Lắc m gam bột Fe với dung dịch A gồm AgNO</w:t>
      </w:r>
      <w:r w:rsidRPr="00B81EA7">
        <w:rPr>
          <w:rFonts w:ascii="Times New Roman" w:hAnsi="Times New Roman"/>
          <w:sz w:val="24"/>
          <w:szCs w:val="24"/>
          <w:vertAlign w:val="subscript"/>
        </w:rPr>
        <w:t>3</w:t>
      </w:r>
      <w:r w:rsidRPr="00B81EA7">
        <w:rPr>
          <w:rFonts w:ascii="Times New Roman" w:hAnsi="Times New Roman"/>
          <w:sz w:val="24"/>
          <w:szCs w:val="24"/>
        </w:rPr>
        <w:t xml:space="preserve"> và Cu(NO</w:t>
      </w:r>
      <w:r w:rsidRPr="00B81EA7">
        <w:rPr>
          <w:rFonts w:ascii="Times New Roman" w:hAnsi="Times New Roman"/>
          <w:sz w:val="24"/>
          <w:szCs w:val="24"/>
          <w:vertAlign w:val="subscript"/>
        </w:rPr>
        <w:t>3</w:t>
      </w:r>
      <w:r w:rsidRPr="00B81EA7">
        <w:rPr>
          <w:rFonts w:ascii="Times New Roman" w:hAnsi="Times New Roman"/>
          <w:sz w:val="24"/>
          <w:szCs w:val="24"/>
        </w:rPr>
        <w:t>)</w:t>
      </w:r>
      <w:r w:rsidRPr="00B81EA7">
        <w:rPr>
          <w:rFonts w:ascii="Times New Roman" w:hAnsi="Times New Roman"/>
          <w:sz w:val="24"/>
          <w:szCs w:val="24"/>
          <w:vertAlign w:val="subscript"/>
        </w:rPr>
        <w:t>2</w:t>
      </w:r>
      <w:r w:rsidRPr="00B81EA7">
        <w:rPr>
          <w:rFonts w:ascii="Times New Roman" w:hAnsi="Times New Roman"/>
          <w:sz w:val="24"/>
          <w:szCs w:val="24"/>
        </w:rPr>
        <w:t xml:space="preserve"> khi phản ứng kết thúc thu được chất rắn B và dung dịch C, cho C tác dụng với </w:t>
      </w:r>
      <w:r w:rsidRPr="00B81EA7">
        <w:rPr>
          <w:rFonts w:ascii="Times New Roman" w:hAnsi="Times New Roman"/>
          <w:sz w:val="24"/>
          <w:szCs w:val="24"/>
          <w:lang w:val="de-DE"/>
        </w:rPr>
        <w:t xml:space="preserve">dung dịch </w:t>
      </w:r>
      <w:r w:rsidRPr="00B81EA7">
        <w:rPr>
          <w:rFonts w:ascii="Times New Roman" w:hAnsi="Times New Roman"/>
          <w:sz w:val="24"/>
          <w:szCs w:val="24"/>
        </w:rPr>
        <w:t>NaOH dư thu được 2 hiđroxit kim loại. Vậy 2 hiđroxit đó là :</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vertAlign w:val="subscript"/>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AgOH và Cu(OH)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Fe(OH)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 xml:space="preserve"> và Cu(OH)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r w:rsidR="008043A7" w:rsidRPr="00B81EA7">
        <w:rPr>
          <w:rFonts w:ascii="Times New Roman" w:hAnsi="Times New Roman"/>
          <w:sz w:val="24"/>
          <w:szCs w:val="24"/>
          <w:vertAlign w:val="subscript"/>
        </w:rPr>
        <w:tab/>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vertAlign w:val="subscript"/>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Fe(OH)</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và Cu(OH)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B hoặc C.</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A5603C" w:rsidRPr="00B81EA7">
        <w:rPr>
          <w:rFonts w:ascii="Times New Roman" w:hAnsi="Times New Roman"/>
          <w:b/>
          <w:sz w:val="24"/>
          <w:szCs w:val="24"/>
        </w:rPr>
        <w:t>164</w:t>
      </w:r>
      <w:r w:rsidRPr="00B81EA7">
        <w:rPr>
          <w:rFonts w:ascii="Times New Roman" w:hAnsi="Times New Roman"/>
          <w:b/>
          <w:sz w:val="24"/>
          <w:szCs w:val="24"/>
        </w:rPr>
        <w:t xml:space="preserve">: </w:t>
      </w:r>
      <w:r w:rsidRPr="00B81EA7">
        <w:rPr>
          <w:rFonts w:ascii="Times New Roman" w:hAnsi="Times New Roman"/>
          <w:sz w:val="24"/>
          <w:szCs w:val="24"/>
        </w:rPr>
        <w:t>Khi cho Ba(OH)</w:t>
      </w:r>
      <w:r w:rsidRPr="00B81EA7">
        <w:rPr>
          <w:rFonts w:ascii="Times New Roman" w:hAnsi="Times New Roman"/>
          <w:sz w:val="24"/>
          <w:szCs w:val="24"/>
          <w:vertAlign w:val="subscript"/>
        </w:rPr>
        <w:t>2</w:t>
      </w:r>
      <w:r w:rsidRPr="00B81EA7">
        <w:rPr>
          <w:rFonts w:ascii="Times New Roman" w:hAnsi="Times New Roman"/>
          <w:sz w:val="24"/>
          <w:szCs w:val="24"/>
        </w:rPr>
        <w:t xml:space="preserve"> dư vào dung dịch chứa FeCl</w:t>
      </w:r>
      <w:r w:rsidRPr="00B81EA7">
        <w:rPr>
          <w:rFonts w:ascii="Times New Roman" w:hAnsi="Times New Roman"/>
          <w:sz w:val="24"/>
          <w:szCs w:val="24"/>
          <w:vertAlign w:val="subscript"/>
        </w:rPr>
        <w:t>3</w:t>
      </w:r>
      <w:r w:rsidRPr="00B81EA7">
        <w:rPr>
          <w:rFonts w:ascii="Times New Roman" w:hAnsi="Times New Roman"/>
          <w:sz w:val="24"/>
          <w:szCs w:val="24"/>
        </w:rPr>
        <w:t>, CuSO</w:t>
      </w:r>
      <w:r w:rsidRPr="00B81EA7">
        <w:rPr>
          <w:rFonts w:ascii="Times New Roman" w:hAnsi="Times New Roman"/>
          <w:sz w:val="24"/>
          <w:szCs w:val="24"/>
          <w:vertAlign w:val="subscript"/>
        </w:rPr>
        <w:t>4</w:t>
      </w:r>
      <w:r w:rsidRPr="00B81EA7">
        <w:rPr>
          <w:rFonts w:ascii="Times New Roman" w:hAnsi="Times New Roman"/>
          <w:sz w:val="24"/>
          <w:szCs w:val="24"/>
        </w:rPr>
        <w:t>, AlCl</w:t>
      </w:r>
      <w:r w:rsidRPr="00B81EA7">
        <w:rPr>
          <w:rFonts w:ascii="Times New Roman" w:hAnsi="Times New Roman"/>
          <w:sz w:val="24"/>
          <w:szCs w:val="24"/>
          <w:vertAlign w:val="subscript"/>
        </w:rPr>
        <w:t>3</w:t>
      </w:r>
      <w:r w:rsidRPr="00B81EA7">
        <w:rPr>
          <w:rFonts w:ascii="Times New Roman" w:hAnsi="Times New Roman"/>
          <w:sz w:val="24"/>
          <w:szCs w:val="24"/>
        </w:rPr>
        <w:t xml:space="preserve"> thu được kết tủa. Nung kết tủa trong không khí đến khi khối lượng không đổi, thu được chất rắn X. Trong chất rắn X gồm :</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Fe</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CuO.</w:t>
      </w:r>
      <w:r w:rsidR="008043A7" w:rsidRPr="00B81EA7">
        <w:rPr>
          <w:rFonts w:ascii="Times New Roman" w:hAnsi="Times New Roman"/>
          <w:sz w:val="24"/>
          <w:szCs w:val="24"/>
        </w:rPr>
        <w:tab/>
      </w:r>
      <w:r w:rsidR="008043A7" w:rsidRPr="00B81EA7">
        <w:rPr>
          <w:rFonts w:ascii="Times New Roman" w:hAnsi="Times New Roman"/>
          <w:sz w:val="24"/>
          <w:szCs w:val="24"/>
        </w:rPr>
        <w:tab/>
      </w:r>
      <w:r w:rsidR="008043A7" w:rsidRPr="00B81EA7">
        <w:rPr>
          <w:rFonts w:ascii="Times New Roman" w:hAnsi="Times New Roman"/>
          <w:b/>
          <w:sz w:val="24"/>
          <w:szCs w:val="24"/>
        </w:rPr>
        <w:t>B.</w:t>
      </w:r>
      <w:r w:rsidR="008043A7" w:rsidRPr="00B81EA7">
        <w:rPr>
          <w:rFonts w:ascii="Times New Roman" w:hAnsi="Times New Roman"/>
          <w:sz w:val="24"/>
          <w:szCs w:val="24"/>
        </w:rPr>
        <w:t xml:space="preserve"> Fe</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CuO, BaSO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Fe</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CuO, BaSO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FeO, CuO, Al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A5603C" w:rsidRPr="00B81EA7">
        <w:rPr>
          <w:rFonts w:ascii="Times New Roman" w:hAnsi="Times New Roman"/>
          <w:b/>
          <w:sz w:val="24"/>
          <w:szCs w:val="24"/>
        </w:rPr>
        <w:t>165</w:t>
      </w:r>
      <w:r w:rsidRPr="00B81EA7">
        <w:rPr>
          <w:rFonts w:ascii="Times New Roman" w:hAnsi="Times New Roman"/>
          <w:b/>
          <w:sz w:val="24"/>
          <w:szCs w:val="24"/>
        </w:rPr>
        <w:t>:</w:t>
      </w:r>
      <w:r w:rsidRPr="00B81EA7">
        <w:rPr>
          <w:rFonts w:ascii="Times New Roman" w:hAnsi="Times New Roman"/>
          <w:sz w:val="24"/>
          <w:szCs w:val="24"/>
        </w:rPr>
        <w:t xml:space="preserve"> Trong không khí ẩm, các vật dụng bằng đồng bị bao phủ bởi lớp gỉ màu xanh. Lớp gỉ đồng là :</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Cu(OH)</w:t>
      </w:r>
      <w:r w:rsidR="008043A7" w:rsidRPr="00B81EA7">
        <w:rPr>
          <w:rFonts w:ascii="Times New Roman" w:hAnsi="Times New Roman"/>
          <w:sz w:val="24"/>
          <w:szCs w:val="24"/>
          <w:vertAlign w:val="subscript"/>
        </w:rPr>
        <w:t>2</w:t>
      </w:r>
      <w:r w:rsidR="008043A7" w:rsidRPr="00B81EA7">
        <w:rPr>
          <w:rFonts w:ascii="Times New Roman" w:hAnsi="Times New Roman"/>
          <w:sz w:val="24"/>
          <w:szCs w:val="24"/>
          <w:vertAlign w:val="subscript"/>
        </w:rPr>
        <w:softHyphen/>
      </w:r>
      <w:r w:rsidR="008043A7" w:rsidRPr="00B81EA7">
        <w:rPr>
          <w:rFonts w:ascii="Times New Roman" w:hAnsi="Times New Roman"/>
          <w:sz w:val="24"/>
          <w:szCs w:val="24"/>
        </w:rPr>
        <w:t>CuCO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CuCO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Cu</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CuO.</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A5603C" w:rsidRPr="00B81EA7">
        <w:rPr>
          <w:rFonts w:ascii="Times New Roman" w:hAnsi="Times New Roman"/>
          <w:b/>
          <w:sz w:val="24"/>
          <w:szCs w:val="24"/>
        </w:rPr>
        <w:t>166</w:t>
      </w:r>
      <w:r w:rsidRPr="00B81EA7">
        <w:rPr>
          <w:rFonts w:ascii="Times New Roman" w:hAnsi="Times New Roman"/>
          <w:b/>
          <w:sz w:val="24"/>
          <w:szCs w:val="24"/>
        </w:rPr>
        <w:t>:</w:t>
      </w:r>
      <w:r w:rsidRPr="00B81EA7">
        <w:rPr>
          <w:rFonts w:ascii="Times New Roman" w:hAnsi="Times New Roman"/>
          <w:sz w:val="24"/>
          <w:szCs w:val="24"/>
        </w:rPr>
        <w:t xml:space="preserve"> Đồng bạch là hợp kim của đồng với :</w:t>
      </w:r>
      <w:r w:rsidRPr="00B81EA7">
        <w:rPr>
          <w:rFonts w:ascii="Times New Roman" w:hAnsi="Times New Roman"/>
          <w:sz w:val="24"/>
          <w:szCs w:val="24"/>
        </w:rPr>
        <w:tab/>
      </w:r>
    </w:p>
    <w:p w:rsidR="008043A7" w:rsidRPr="00B81EA7" w:rsidRDefault="00950D30"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Zn.</w:t>
      </w:r>
      <w:r w:rsidR="008043A7" w:rsidRPr="00B81EA7">
        <w:rPr>
          <w:rFonts w:ascii="Times New Roman" w:hAnsi="Times New Roman"/>
          <w:sz w:val="24"/>
          <w:szCs w:val="24"/>
        </w:rPr>
        <w:tab/>
      </w:r>
      <w:r w:rsidR="008043A7" w:rsidRPr="00B81EA7">
        <w:rPr>
          <w:rFonts w:ascii="Times New Roman" w:hAnsi="Times New Roman"/>
          <w:b/>
          <w:sz w:val="24"/>
          <w:szCs w:val="24"/>
        </w:rPr>
        <w:t>B.</w:t>
      </w:r>
      <w:r w:rsidRPr="00B81EA7">
        <w:rPr>
          <w:rFonts w:ascii="Times New Roman" w:hAnsi="Times New Roman"/>
          <w:sz w:val="24"/>
          <w:szCs w:val="24"/>
        </w:rPr>
        <w:t xml:space="preserve"> Sn.</w:t>
      </w:r>
      <w:r w:rsidR="008043A7"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Ni.</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Au.</w:t>
      </w:r>
    </w:p>
    <w:p w:rsidR="008043A7" w:rsidRPr="00B81EA7" w:rsidRDefault="008043A7"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bCs/>
          <w:iCs/>
          <w:sz w:val="24"/>
          <w:szCs w:val="24"/>
        </w:rPr>
        <w:t xml:space="preserve">Câu </w:t>
      </w:r>
      <w:r w:rsidR="00A5603C" w:rsidRPr="00B81EA7">
        <w:rPr>
          <w:rFonts w:ascii="Times New Roman" w:hAnsi="Times New Roman"/>
          <w:b/>
          <w:sz w:val="24"/>
          <w:szCs w:val="24"/>
        </w:rPr>
        <w:t>167</w:t>
      </w:r>
      <w:r w:rsidRPr="00B81EA7">
        <w:rPr>
          <w:rFonts w:ascii="Times New Roman" w:hAnsi="Times New Roman"/>
          <w:b/>
          <w:sz w:val="24"/>
          <w:szCs w:val="24"/>
        </w:rPr>
        <w:t>:</w:t>
      </w:r>
      <w:r w:rsidRPr="00B81EA7">
        <w:rPr>
          <w:rFonts w:ascii="Times New Roman" w:hAnsi="Times New Roman"/>
          <w:sz w:val="24"/>
          <w:szCs w:val="24"/>
        </w:rPr>
        <w:t xml:space="preserve"> Hợp kim Cu – Zn ( Zn chiếm 45% về khối lượng) gọi là gì ?</w:t>
      </w:r>
    </w:p>
    <w:p w:rsidR="008043A7" w:rsidRPr="00B81EA7" w:rsidRDefault="00950D30" w:rsidP="00ED43C4">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A.</w:t>
      </w:r>
      <w:r w:rsidR="008043A7" w:rsidRPr="00B81EA7">
        <w:rPr>
          <w:rFonts w:ascii="Times New Roman" w:hAnsi="Times New Roman"/>
          <w:sz w:val="24"/>
          <w:szCs w:val="24"/>
        </w:rPr>
        <w:t xml:space="preserve"> Đồng thau.</w:t>
      </w:r>
      <w:r w:rsidR="008043A7" w:rsidRPr="00B81EA7">
        <w:rPr>
          <w:rFonts w:ascii="Times New Roman" w:hAnsi="Times New Roman"/>
          <w:sz w:val="24"/>
          <w:szCs w:val="24"/>
        </w:rPr>
        <w:tab/>
      </w:r>
      <w:r w:rsidR="008043A7" w:rsidRPr="00B81EA7">
        <w:rPr>
          <w:rFonts w:ascii="Times New Roman" w:hAnsi="Times New Roman"/>
          <w:b/>
          <w:sz w:val="24"/>
          <w:szCs w:val="24"/>
        </w:rPr>
        <w:t>B.</w:t>
      </w:r>
      <w:r w:rsidRPr="00B81EA7">
        <w:rPr>
          <w:rFonts w:ascii="Times New Roman" w:hAnsi="Times New Roman"/>
          <w:sz w:val="24"/>
          <w:szCs w:val="24"/>
        </w:rPr>
        <w:t xml:space="preserve"> Đồng bạch.</w:t>
      </w:r>
      <w:r w:rsidRPr="00B81EA7">
        <w:rPr>
          <w:rFonts w:ascii="Times New Roman" w:hAnsi="Times New Roman"/>
          <w:sz w:val="24"/>
          <w:szCs w:val="24"/>
        </w:rPr>
        <w:tab/>
      </w:r>
      <w:r w:rsidR="008043A7" w:rsidRPr="00B81EA7">
        <w:rPr>
          <w:rFonts w:ascii="Times New Roman" w:hAnsi="Times New Roman"/>
          <w:b/>
          <w:sz w:val="24"/>
          <w:szCs w:val="24"/>
        </w:rPr>
        <w:t>C.</w:t>
      </w:r>
      <w:r w:rsidR="008043A7" w:rsidRPr="00B81EA7">
        <w:rPr>
          <w:rFonts w:ascii="Times New Roman" w:hAnsi="Times New Roman"/>
          <w:sz w:val="24"/>
          <w:szCs w:val="24"/>
        </w:rPr>
        <w:t xml:space="preserve"> Đồng thanh.</w:t>
      </w:r>
      <w:r w:rsidR="008043A7" w:rsidRPr="00B81EA7">
        <w:rPr>
          <w:rFonts w:ascii="Times New Roman" w:hAnsi="Times New Roman"/>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Đáp án khác.</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A5603C" w:rsidRPr="00B81EA7">
        <w:rPr>
          <w:rFonts w:ascii="Times New Roman" w:hAnsi="Times New Roman"/>
          <w:b/>
          <w:sz w:val="24"/>
          <w:szCs w:val="24"/>
        </w:rPr>
        <w:t>168</w:t>
      </w:r>
      <w:r w:rsidRPr="00B81EA7">
        <w:rPr>
          <w:rFonts w:ascii="Times New Roman" w:hAnsi="Times New Roman"/>
          <w:b/>
          <w:sz w:val="24"/>
          <w:szCs w:val="24"/>
        </w:rPr>
        <w:t>:</w:t>
      </w:r>
      <w:r w:rsidRPr="00B81EA7">
        <w:rPr>
          <w:rFonts w:ascii="Times New Roman" w:hAnsi="Times New Roman"/>
          <w:sz w:val="24"/>
          <w:szCs w:val="24"/>
        </w:rPr>
        <w:t xml:space="preserve"> Cho luồng khí H</w:t>
      </w:r>
      <w:r w:rsidRPr="00B81EA7">
        <w:rPr>
          <w:rFonts w:ascii="Times New Roman" w:hAnsi="Times New Roman"/>
          <w:sz w:val="24"/>
          <w:szCs w:val="24"/>
          <w:vertAlign w:val="subscript"/>
        </w:rPr>
        <w:t>2</w:t>
      </w:r>
      <w:r w:rsidRPr="00B81EA7">
        <w:rPr>
          <w:rFonts w:ascii="Times New Roman" w:hAnsi="Times New Roman"/>
          <w:sz w:val="24"/>
          <w:szCs w:val="24"/>
        </w:rPr>
        <w:t xml:space="preserve"> và CO dư qua hỗn hợp các oxit CuO, FeO, ZnO và Al</w:t>
      </w:r>
      <w:r w:rsidRPr="00B81EA7">
        <w:rPr>
          <w:rFonts w:ascii="Times New Roman" w:hAnsi="Times New Roman"/>
          <w:sz w:val="24"/>
          <w:szCs w:val="24"/>
          <w:vertAlign w:val="subscript"/>
        </w:rPr>
        <w:t>2</w:t>
      </w:r>
      <w:r w:rsidRPr="00B81EA7">
        <w:rPr>
          <w:rFonts w:ascii="Times New Roman" w:hAnsi="Times New Roman"/>
          <w:sz w:val="24"/>
          <w:szCs w:val="24"/>
        </w:rPr>
        <w:t>O</w:t>
      </w:r>
      <w:r w:rsidRPr="00B81EA7">
        <w:rPr>
          <w:rFonts w:ascii="Times New Roman" w:hAnsi="Times New Roman"/>
          <w:sz w:val="24"/>
          <w:szCs w:val="24"/>
          <w:vertAlign w:val="subscript"/>
        </w:rPr>
        <w:t>3</w:t>
      </w:r>
      <w:r w:rsidRPr="00B81EA7">
        <w:rPr>
          <w:rFonts w:ascii="Times New Roman" w:hAnsi="Times New Roman"/>
          <w:sz w:val="24"/>
          <w:szCs w:val="24"/>
        </w:rPr>
        <w:t xml:space="preserve"> nung ở nhiệt độ cao. Sau phản ứng, hỗn hợp chất rắn còn lại là :</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A. </w:t>
      </w:r>
      <w:r w:rsidR="008043A7" w:rsidRPr="00B81EA7">
        <w:rPr>
          <w:rFonts w:ascii="Times New Roman" w:hAnsi="Times New Roman"/>
          <w:sz w:val="24"/>
          <w:szCs w:val="24"/>
        </w:rPr>
        <w:t>Cu, FeO, ZnO, Al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sz w:val="24"/>
          <w:szCs w:val="24"/>
        </w:rPr>
        <w:tab/>
      </w:r>
      <w:r w:rsidR="008043A7" w:rsidRPr="00B81EA7">
        <w:rPr>
          <w:rFonts w:ascii="Times New Roman" w:hAnsi="Times New Roman"/>
          <w:b/>
          <w:sz w:val="24"/>
          <w:szCs w:val="24"/>
        </w:rPr>
        <w:t xml:space="preserve">B. </w:t>
      </w:r>
      <w:r w:rsidR="008043A7" w:rsidRPr="00B81EA7">
        <w:rPr>
          <w:rFonts w:ascii="Times New Roman" w:hAnsi="Times New Roman"/>
          <w:sz w:val="24"/>
          <w:szCs w:val="24"/>
        </w:rPr>
        <w:t>Cu, Fe, Zn, Al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 xml:space="preserve">.  </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 xml:space="preserve">C. </w:t>
      </w:r>
      <w:r w:rsidR="008043A7" w:rsidRPr="00B81EA7">
        <w:rPr>
          <w:rFonts w:ascii="Times New Roman" w:hAnsi="Times New Roman"/>
          <w:sz w:val="24"/>
          <w:szCs w:val="24"/>
        </w:rPr>
        <w:t>Cu, Fe, ZnO, Al</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w:t>
      </w:r>
      <w:r w:rsidR="008043A7" w:rsidRPr="00B81EA7">
        <w:rPr>
          <w:rFonts w:ascii="Times New Roman" w:hAnsi="Times New Roman"/>
          <w:sz w:val="24"/>
          <w:szCs w:val="24"/>
        </w:rPr>
        <w:tab/>
      </w:r>
      <w:r w:rsidR="008043A7" w:rsidRPr="00B81EA7">
        <w:rPr>
          <w:rFonts w:ascii="Times New Roman" w:hAnsi="Times New Roman"/>
          <w:sz w:val="24"/>
          <w:szCs w:val="24"/>
        </w:rPr>
        <w:tab/>
      </w:r>
      <w:r w:rsidR="008043A7" w:rsidRPr="00B81EA7">
        <w:rPr>
          <w:rFonts w:ascii="Times New Roman" w:hAnsi="Times New Roman"/>
          <w:b/>
          <w:sz w:val="24"/>
          <w:szCs w:val="24"/>
        </w:rPr>
        <w:t xml:space="preserve">D. </w:t>
      </w:r>
      <w:r w:rsidR="008043A7" w:rsidRPr="00B81EA7">
        <w:rPr>
          <w:rFonts w:ascii="Times New Roman" w:hAnsi="Times New Roman"/>
          <w:sz w:val="24"/>
          <w:szCs w:val="24"/>
        </w:rPr>
        <w:t>Cu, Fe, Zn, Al.</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A5603C" w:rsidRPr="00B81EA7">
        <w:rPr>
          <w:rFonts w:ascii="Times New Roman" w:hAnsi="Times New Roman"/>
          <w:b/>
          <w:sz w:val="24"/>
          <w:szCs w:val="24"/>
        </w:rPr>
        <w:t>169</w:t>
      </w:r>
      <w:r w:rsidRPr="00B81EA7">
        <w:rPr>
          <w:rFonts w:ascii="Times New Roman" w:hAnsi="Times New Roman"/>
          <w:b/>
          <w:sz w:val="24"/>
          <w:szCs w:val="24"/>
        </w:rPr>
        <w:t xml:space="preserve">: </w:t>
      </w:r>
      <w:r w:rsidRPr="00B81EA7">
        <w:rPr>
          <w:rFonts w:ascii="Times New Roman" w:hAnsi="Times New Roman"/>
          <w:sz w:val="24"/>
          <w:szCs w:val="24"/>
        </w:rPr>
        <w:t xml:space="preserve">Phát biểu nào sau đây </w:t>
      </w:r>
      <w:r w:rsidRPr="00B81EA7">
        <w:rPr>
          <w:rFonts w:ascii="Times New Roman" w:hAnsi="Times New Roman"/>
          <w:b/>
          <w:sz w:val="24"/>
          <w:szCs w:val="24"/>
        </w:rPr>
        <w:t>không</w:t>
      </w:r>
      <w:r w:rsidRPr="00B81EA7">
        <w:rPr>
          <w:rFonts w:ascii="Times New Roman" w:hAnsi="Times New Roman"/>
          <w:sz w:val="24"/>
          <w:szCs w:val="24"/>
        </w:rPr>
        <w:t xml:space="preserve"> đúng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A.</w:t>
      </w:r>
      <w:r w:rsidRPr="00B81EA7">
        <w:rPr>
          <w:rFonts w:ascii="Times New Roman" w:hAnsi="Times New Roman"/>
          <w:sz w:val="24"/>
          <w:szCs w:val="24"/>
        </w:rPr>
        <w:t xml:space="preserve"> Trong môi trường kiềm, muối Cr(III) có tính khử và bị các chất oxi hoá mạnh chuyển thành muối Cr(VI).</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B.</w:t>
      </w:r>
      <w:r w:rsidRPr="00B81EA7">
        <w:rPr>
          <w:rFonts w:ascii="Times New Roman" w:hAnsi="Times New Roman"/>
          <w:sz w:val="24"/>
          <w:szCs w:val="24"/>
        </w:rPr>
        <w:t xml:space="preserve"> Do Pb</w:t>
      </w:r>
      <w:r w:rsidRPr="00B81EA7">
        <w:rPr>
          <w:rFonts w:ascii="Times New Roman" w:hAnsi="Times New Roman"/>
          <w:sz w:val="24"/>
          <w:szCs w:val="24"/>
          <w:vertAlign w:val="superscript"/>
        </w:rPr>
        <w:t>2+</w:t>
      </w:r>
      <w:r w:rsidRPr="00B81EA7">
        <w:rPr>
          <w:rFonts w:ascii="Times New Roman" w:hAnsi="Times New Roman"/>
          <w:sz w:val="24"/>
          <w:szCs w:val="24"/>
        </w:rPr>
        <w:t>/Pb đứng trước 2H</w:t>
      </w:r>
      <w:r w:rsidRPr="00B81EA7">
        <w:rPr>
          <w:rFonts w:ascii="Times New Roman" w:hAnsi="Times New Roman"/>
          <w:sz w:val="24"/>
          <w:szCs w:val="24"/>
          <w:vertAlign w:val="superscript"/>
        </w:rPr>
        <w:t>+</w:t>
      </w:r>
      <w:r w:rsidRPr="00B81EA7">
        <w:rPr>
          <w:rFonts w:ascii="Times New Roman" w:hAnsi="Times New Roman"/>
          <w:sz w:val="24"/>
          <w:szCs w:val="24"/>
        </w:rPr>
        <w:t>/H</w:t>
      </w:r>
      <w:r w:rsidRPr="00B81EA7">
        <w:rPr>
          <w:rFonts w:ascii="Times New Roman" w:hAnsi="Times New Roman"/>
          <w:sz w:val="24"/>
          <w:szCs w:val="24"/>
          <w:vertAlign w:val="subscript"/>
        </w:rPr>
        <w:t>2</w:t>
      </w:r>
      <w:r w:rsidRPr="00B81EA7">
        <w:rPr>
          <w:rFonts w:ascii="Times New Roman" w:hAnsi="Times New Roman"/>
          <w:sz w:val="24"/>
          <w:szCs w:val="24"/>
        </w:rPr>
        <w:t xml:space="preserve"> trong dãy điện hoá nên Pb dễ dàng phản ứng với dung dịch HCl loãng nguội, giải phóng khí H</w:t>
      </w:r>
      <w:r w:rsidRPr="00B81EA7">
        <w:rPr>
          <w:rFonts w:ascii="Times New Roman" w:hAnsi="Times New Roman"/>
          <w:sz w:val="24"/>
          <w:szCs w:val="24"/>
          <w:vertAlign w:val="subscript"/>
        </w:rPr>
        <w:t>2</w:t>
      </w:r>
      <w:r w:rsidRPr="00B81EA7">
        <w:rPr>
          <w:rFonts w:ascii="Times New Roman" w:hAnsi="Times New Roman"/>
          <w:sz w:val="24"/>
          <w:szCs w:val="24"/>
        </w:rPr>
        <w:t>.</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Pr="00B81EA7">
        <w:rPr>
          <w:rFonts w:ascii="Times New Roman" w:hAnsi="Times New Roman"/>
          <w:b/>
          <w:sz w:val="24"/>
          <w:szCs w:val="24"/>
        </w:rPr>
        <w:t>C.</w:t>
      </w:r>
      <w:r w:rsidRPr="00B81EA7">
        <w:rPr>
          <w:rFonts w:ascii="Times New Roman" w:hAnsi="Times New Roman"/>
          <w:sz w:val="24"/>
          <w:szCs w:val="24"/>
        </w:rPr>
        <w:t xml:space="preserve"> CuO nung nóng khi tác dụng với NH</w:t>
      </w:r>
      <w:r w:rsidRPr="00B81EA7">
        <w:rPr>
          <w:rFonts w:ascii="Times New Roman" w:hAnsi="Times New Roman"/>
          <w:sz w:val="24"/>
          <w:szCs w:val="24"/>
          <w:vertAlign w:val="subscript"/>
        </w:rPr>
        <w:t>3</w:t>
      </w:r>
      <w:r w:rsidRPr="00B81EA7">
        <w:rPr>
          <w:rFonts w:ascii="Times New Roman" w:hAnsi="Times New Roman"/>
          <w:sz w:val="24"/>
          <w:szCs w:val="24"/>
        </w:rPr>
        <w:t xml:space="preserve"> hoặc CO, đều thu được Cu.</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ab/>
      </w:r>
      <w:r w:rsidR="008043A7" w:rsidRPr="00B81EA7">
        <w:rPr>
          <w:rFonts w:ascii="Times New Roman" w:hAnsi="Times New Roman"/>
          <w:b/>
          <w:sz w:val="24"/>
          <w:szCs w:val="24"/>
        </w:rPr>
        <w:t>D.</w:t>
      </w:r>
      <w:r w:rsidR="008043A7" w:rsidRPr="00B81EA7">
        <w:rPr>
          <w:rFonts w:ascii="Times New Roman" w:hAnsi="Times New Roman"/>
          <w:sz w:val="24"/>
          <w:szCs w:val="24"/>
        </w:rPr>
        <w:t xml:space="preserve"> Ag không phản ứng với dung dịch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loãng nhưng phản ứng với dung dịch H</w:t>
      </w:r>
      <w:r w:rsidR="008043A7" w:rsidRPr="00B81EA7">
        <w:rPr>
          <w:rFonts w:ascii="Times New Roman" w:hAnsi="Times New Roman"/>
          <w:sz w:val="24"/>
          <w:szCs w:val="24"/>
          <w:vertAlign w:val="subscript"/>
        </w:rPr>
        <w:t>2</w:t>
      </w:r>
      <w:r w:rsidR="008043A7" w:rsidRPr="00B81EA7">
        <w:rPr>
          <w:rFonts w:ascii="Times New Roman" w:hAnsi="Times New Roman"/>
          <w:sz w:val="24"/>
          <w:szCs w:val="24"/>
        </w:rPr>
        <w:t>SO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đặc.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b/>
          <w:sz w:val="24"/>
          <w:szCs w:val="24"/>
        </w:rPr>
        <w:t xml:space="preserve">Câu </w:t>
      </w:r>
      <w:r w:rsidR="00A5603C" w:rsidRPr="00B81EA7">
        <w:rPr>
          <w:rFonts w:ascii="Times New Roman" w:hAnsi="Times New Roman"/>
          <w:b/>
          <w:sz w:val="24"/>
          <w:szCs w:val="24"/>
        </w:rPr>
        <w:t>170</w:t>
      </w:r>
      <w:r w:rsidRPr="00B81EA7">
        <w:rPr>
          <w:rFonts w:ascii="Times New Roman" w:hAnsi="Times New Roman"/>
          <w:b/>
          <w:sz w:val="24"/>
          <w:szCs w:val="24"/>
        </w:rPr>
        <w:t xml:space="preserve">: </w:t>
      </w:r>
      <w:r w:rsidRPr="00B81EA7">
        <w:rPr>
          <w:rFonts w:ascii="Times New Roman" w:hAnsi="Times New Roman"/>
          <w:sz w:val="24"/>
          <w:szCs w:val="24"/>
        </w:rPr>
        <w:t>Cho các cặp chất với tỉ lệ số mol tương ứng như sau :</w:t>
      </w:r>
    </w:p>
    <w:p w:rsidR="008043A7" w:rsidRPr="00B81EA7" w:rsidRDefault="00950D30" w:rsidP="00ED43C4">
      <w:pPr>
        <w:tabs>
          <w:tab w:val="left" w:pos="270"/>
          <w:tab w:val="left" w:pos="2880"/>
          <w:tab w:val="left" w:pos="5310"/>
          <w:tab w:val="left" w:pos="7830"/>
        </w:tabs>
        <w:spacing w:line="252" w:lineRule="auto"/>
        <w:jc w:val="both"/>
        <w:rPr>
          <w:rFonts w:ascii="Times New Roman" w:hAnsi="Times New Roman"/>
          <w:sz w:val="24"/>
          <w:szCs w:val="24"/>
        </w:rPr>
      </w:pPr>
      <w:r w:rsidRPr="00B81EA7">
        <w:rPr>
          <w:rFonts w:ascii="Times New Roman" w:hAnsi="Times New Roman"/>
          <w:sz w:val="24"/>
          <w:szCs w:val="24"/>
        </w:rPr>
        <w:tab/>
      </w:r>
      <w:r w:rsidR="008043A7" w:rsidRPr="00B81EA7">
        <w:rPr>
          <w:rFonts w:ascii="Times New Roman" w:hAnsi="Times New Roman"/>
          <w:sz w:val="24"/>
          <w:szCs w:val="24"/>
        </w:rPr>
        <w:t>(a) Fe</w:t>
      </w:r>
      <w:r w:rsidR="008043A7" w:rsidRPr="00B81EA7">
        <w:rPr>
          <w:rFonts w:ascii="Times New Roman" w:hAnsi="Times New Roman"/>
          <w:sz w:val="24"/>
          <w:szCs w:val="24"/>
          <w:vertAlign w:val="subscript"/>
        </w:rPr>
        <w:t>3</w:t>
      </w:r>
      <w:r w:rsidR="008043A7" w:rsidRPr="00B81EA7">
        <w:rPr>
          <w:rFonts w:ascii="Times New Roman" w:hAnsi="Times New Roman"/>
          <w:sz w:val="24"/>
          <w:szCs w:val="24"/>
        </w:rPr>
        <w:t>O</w:t>
      </w:r>
      <w:r w:rsidR="008043A7" w:rsidRPr="00B81EA7">
        <w:rPr>
          <w:rFonts w:ascii="Times New Roman" w:hAnsi="Times New Roman"/>
          <w:sz w:val="24"/>
          <w:szCs w:val="24"/>
          <w:vertAlign w:val="subscript"/>
        </w:rPr>
        <w:t>4</w:t>
      </w:r>
      <w:r w:rsidR="008043A7" w:rsidRPr="00B81EA7">
        <w:rPr>
          <w:rFonts w:ascii="Times New Roman" w:hAnsi="Times New Roman"/>
          <w:sz w:val="24"/>
          <w:szCs w:val="24"/>
        </w:rPr>
        <w:t xml:space="preserve"> và Cu (1:1)</w:t>
      </w:r>
      <w:r w:rsidR="008043A7" w:rsidRPr="00B81EA7">
        <w:rPr>
          <w:rFonts w:ascii="Times New Roman" w:hAnsi="Times New Roman"/>
          <w:sz w:val="24"/>
          <w:szCs w:val="24"/>
        </w:rPr>
        <w:tab/>
      </w:r>
      <w:r w:rsidRPr="00B81EA7">
        <w:rPr>
          <w:rFonts w:ascii="Times New Roman" w:hAnsi="Times New Roman"/>
          <w:sz w:val="24"/>
          <w:szCs w:val="24"/>
        </w:rPr>
        <w:t xml:space="preserve">    </w:t>
      </w:r>
      <w:r w:rsidR="008043A7" w:rsidRPr="00B81EA7">
        <w:rPr>
          <w:rFonts w:ascii="Times New Roman" w:hAnsi="Times New Roman"/>
          <w:sz w:val="24"/>
          <w:szCs w:val="24"/>
        </w:rPr>
        <w:t>(b) Sn và Zn (2:1)</w:t>
      </w:r>
      <w:r w:rsidR="008043A7" w:rsidRPr="00B81EA7">
        <w:rPr>
          <w:rFonts w:ascii="Times New Roman" w:hAnsi="Times New Roman"/>
          <w:sz w:val="24"/>
          <w:szCs w:val="24"/>
        </w:rPr>
        <w:tab/>
      </w:r>
      <w:r w:rsidRPr="00B81EA7">
        <w:rPr>
          <w:rFonts w:ascii="Times New Roman" w:hAnsi="Times New Roman"/>
          <w:sz w:val="24"/>
          <w:szCs w:val="24"/>
        </w:rPr>
        <w:t xml:space="preserve">     </w:t>
      </w:r>
      <w:r w:rsidR="008043A7" w:rsidRPr="00B81EA7">
        <w:rPr>
          <w:rFonts w:ascii="Times New Roman" w:hAnsi="Times New Roman"/>
          <w:sz w:val="24"/>
          <w:szCs w:val="24"/>
        </w:rPr>
        <w:t>(c) Zn và Cu (1:1)</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rPr>
        <w:tab/>
      </w:r>
      <w:r w:rsidRPr="00B81EA7">
        <w:rPr>
          <w:rFonts w:ascii="Times New Roman" w:hAnsi="Times New Roman"/>
          <w:sz w:val="24"/>
          <w:szCs w:val="24"/>
          <w:lang w:val="pt-BR"/>
        </w:rPr>
        <w:t>(d) Fe</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(SO</w:t>
      </w:r>
      <w:r w:rsidRPr="00B81EA7">
        <w:rPr>
          <w:rFonts w:ascii="Times New Roman" w:hAnsi="Times New Roman"/>
          <w:sz w:val="24"/>
          <w:szCs w:val="24"/>
          <w:vertAlign w:val="subscript"/>
          <w:lang w:val="pt-BR"/>
        </w:rPr>
        <w:t>4</w:t>
      </w:r>
      <w:r w:rsidRPr="00B81EA7">
        <w:rPr>
          <w:rFonts w:ascii="Times New Roman" w:hAnsi="Times New Roman"/>
          <w:sz w:val="24"/>
          <w:szCs w:val="24"/>
          <w:lang w:val="pt-BR"/>
        </w:rPr>
        <w:t>)</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và Cu (1:1)</w:t>
      </w:r>
      <w:r w:rsidRPr="00B81EA7">
        <w:rPr>
          <w:rFonts w:ascii="Times New Roman" w:hAnsi="Times New Roman"/>
          <w:sz w:val="24"/>
          <w:szCs w:val="24"/>
          <w:lang w:val="pt-BR"/>
        </w:rPr>
        <w:tab/>
      </w:r>
      <w:r w:rsidR="00950D30" w:rsidRPr="00B81EA7">
        <w:rPr>
          <w:rFonts w:ascii="Times New Roman" w:hAnsi="Times New Roman"/>
          <w:sz w:val="24"/>
          <w:szCs w:val="24"/>
          <w:lang w:val="pt-BR"/>
        </w:rPr>
        <w:t xml:space="preserve">    </w:t>
      </w:r>
      <w:r w:rsidRPr="00B81EA7">
        <w:rPr>
          <w:rFonts w:ascii="Times New Roman" w:hAnsi="Times New Roman"/>
          <w:sz w:val="24"/>
          <w:szCs w:val="24"/>
          <w:lang w:val="pt-BR"/>
        </w:rPr>
        <w:t>(e) FeCl</w:t>
      </w:r>
      <w:r w:rsidRPr="00B81EA7">
        <w:rPr>
          <w:rFonts w:ascii="Times New Roman" w:hAnsi="Times New Roman"/>
          <w:sz w:val="24"/>
          <w:szCs w:val="24"/>
          <w:vertAlign w:val="subscript"/>
          <w:lang w:val="pt-BR"/>
        </w:rPr>
        <w:t>2</w:t>
      </w:r>
      <w:r w:rsidRPr="00B81EA7">
        <w:rPr>
          <w:rFonts w:ascii="Times New Roman" w:hAnsi="Times New Roman"/>
          <w:sz w:val="24"/>
          <w:szCs w:val="24"/>
          <w:lang w:val="pt-BR"/>
        </w:rPr>
        <w:t xml:space="preserve"> và Cu (2:1)</w:t>
      </w:r>
      <w:r w:rsidRPr="00B81EA7">
        <w:rPr>
          <w:rFonts w:ascii="Times New Roman" w:hAnsi="Times New Roman"/>
          <w:sz w:val="24"/>
          <w:szCs w:val="24"/>
          <w:lang w:val="pt-BR"/>
        </w:rPr>
        <w:tab/>
      </w:r>
      <w:r w:rsidR="00950D30" w:rsidRPr="00B81EA7">
        <w:rPr>
          <w:rFonts w:ascii="Times New Roman" w:hAnsi="Times New Roman"/>
          <w:sz w:val="24"/>
          <w:szCs w:val="24"/>
          <w:lang w:val="pt-BR"/>
        </w:rPr>
        <w:t xml:space="preserve">     </w:t>
      </w:r>
      <w:r w:rsidRPr="00B81EA7">
        <w:rPr>
          <w:rFonts w:ascii="Times New Roman" w:hAnsi="Times New Roman"/>
          <w:sz w:val="24"/>
          <w:szCs w:val="24"/>
          <w:lang w:val="pt-BR"/>
        </w:rPr>
        <w:t>(g) FeCl</w:t>
      </w:r>
      <w:r w:rsidRPr="00B81EA7">
        <w:rPr>
          <w:rFonts w:ascii="Times New Roman" w:hAnsi="Times New Roman"/>
          <w:sz w:val="24"/>
          <w:szCs w:val="24"/>
          <w:vertAlign w:val="subscript"/>
          <w:lang w:val="pt-BR"/>
        </w:rPr>
        <w:t>3</w:t>
      </w:r>
      <w:r w:rsidRPr="00B81EA7">
        <w:rPr>
          <w:rFonts w:ascii="Times New Roman" w:hAnsi="Times New Roman"/>
          <w:sz w:val="24"/>
          <w:szCs w:val="24"/>
          <w:lang w:val="pt-BR"/>
        </w:rPr>
        <w:t xml:space="preserve"> và Cu (1:1)</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Số cặp chất tan hoàn toàn trong một lượng dư dung dịch HCl loãng nóng là :</w:t>
      </w:r>
    </w:p>
    <w:p w:rsidR="008043A7" w:rsidRPr="00B81EA7" w:rsidRDefault="008043A7" w:rsidP="00ED43C4">
      <w:pPr>
        <w:tabs>
          <w:tab w:val="left" w:pos="270"/>
          <w:tab w:val="left" w:pos="2880"/>
          <w:tab w:val="left" w:pos="5310"/>
          <w:tab w:val="left" w:pos="7830"/>
        </w:tabs>
        <w:spacing w:line="252" w:lineRule="auto"/>
        <w:jc w:val="both"/>
        <w:rPr>
          <w:rFonts w:ascii="Times New Roman" w:hAnsi="Times New Roman"/>
          <w:sz w:val="24"/>
          <w:szCs w:val="24"/>
          <w:lang w:val="pt-BR"/>
        </w:rPr>
      </w:pPr>
      <w:r w:rsidRPr="00B81EA7">
        <w:rPr>
          <w:rFonts w:ascii="Times New Roman" w:hAnsi="Times New Roman"/>
          <w:sz w:val="24"/>
          <w:szCs w:val="24"/>
          <w:lang w:val="pt-BR"/>
        </w:rPr>
        <w:tab/>
      </w:r>
      <w:r w:rsidRPr="00B81EA7">
        <w:rPr>
          <w:rFonts w:ascii="Times New Roman" w:hAnsi="Times New Roman"/>
          <w:b/>
          <w:sz w:val="24"/>
          <w:szCs w:val="24"/>
          <w:lang w:val="pt-BR"/>
        </w:rPr>
        <w:t>A.</w:t>
      </w:r>
      <w:r w:rsidRPr="00B81EA7">
        <w:rPr>
          <w:rFonts w:ascii="Times New Roman" w:hAnsi="Times New Roman"/>
          <w:sz w:val="24"/>
          <w:szCs w:val="24"/>
          <w:lang w:val="pt-BR"/>
        </w:rPr>
        <w:t xml:space="preserve"> 4.</w:t>
      </w:r>
      <w:r w:rsidRPr="00B81EA7">
        <w:rPr>
          <w:rFonts w:ascii="Times New Roman" w:hAnsi="Times New Roman"/>
          <w:sz w:val="24"/>
          <w:szCs w:val="24"/>
          <w:lang w:val="pt-BR"/>
        </w:rPr>
        <w:tab/>
      </w:r>
      <w:r w:rsidRPr="00B81EA7">
        <w:rPr>
          <w:rFonts w:ascii="Times New Roman" w:hAnsi="Times New Roman"/>
          <w:b/>
          <w:sz w:val="24"/>
          <w:szCs w:val="24"/>
          <w:lang w:val="pt-BR"/>
        </w:rPr>
        <w:t>B.</w:t>
      </w:r>
      <w:r w:rsidR="00950D30" w:rsidRPr="00B81EA7">
        <w:rPr>
          <w:rFonts w:ascii="Times New Roman" w:hAnsi="Times New Roman"/>
          <w:sz w:val="24"/>
          <w:szCs w:val="24"/>
          <w:lang w:val="pt-BR"/>
        </w:rPr>
        <w:t xml:space="preserve"> 2.</w:t>
      </w:r>
      <w:r w:rsidRPr="00B81EA7">
        <w:rPr>
          <w:rFonts w:ascii="Times New Roman" w:hAnsi="Times New Roman"/>
          <w:sz w:val="24"/>
          <w:szCs w:val="24"/>
          <w:lang w:val="pt-BR"/>
        </w:rPr>
        <w:tab/>
      </w:r>
      <w:r w:rsidRPr="00B81EA7">
        <w:rPr>
          <w:rFonts w:ascii="Times New Roman" w:hAnsi="Times New Roman"/>
          <w:b/>
          <w:sz w:val="24"/>
          <w:szCs w:val="24"/>
          <w:lang w:val="pt-BR"/>
        </w:rPr>
        <w:t>C.</w:t>
      </w:r>
      <w:r w:rsidRPr="00B81EA7">
        <w:rPr>
          <w:rFonts w:ascii="Times New Roman" w:hAnsi="Times New Roman"/>
          <w:sz w:val="24"/>
          <w:szCs w:val="24"/>
          <w:lang w:val="pt-BR"/>
        </w:rPr>
        <w:t xml:space="preserve"> 3.</w:t>
      </w:r>
      <w:r w:rsidR="00950D30" w:rsidRPr="00B81EA7">
        <w:rPr>
          <w:rFonts w:ascii="Times New Roman" w:hAnsi="Times New Roman"/>
          <w:b/>
          <w:sz w:val="24"/>
          <w:szCs w:val="24"/>
          <w:lang w:val="pt-BR"/>
        </w:rPr>
        <w:t xml:space="preserve"> </w:t>
      </w:r>
      <w:r w:rsidR="00950D30" w:rsidRPr="00B81EA7">
        <w:rPr>
          <w:rFonts w:ascii="Times New Roman" w:hAnsi="Times New Roman"/>
          <w:b/>
          <w:sz w:val="24"/>
          <w:szCs w:val="24"/>
          <w:lang w:val="pt-BR"/>
        </w:rPr>
        <w:tab/>
      </w:r>
      <w:r w:rsidRPr="00B81EA7">
        <w:rPr>
          <w:rFonts w:ascii="Times New Roman" w:hAnsi="Times New Roman"/>
          <w:b/>
          <w:sz w:val="24"/>
          <w:szCs w:val="24"/>
          <w:lang w:val="pt-BR"/>
        </w:rPr>
        <w:t>D.</w:t>
      </w:r>
      <w:r w:rsidRPr="00B81EA7">
        <w:rPr>
          <w:rFonts w:ascii="Times New Roman" w:hAnsi="Times New Roman"/>
          <w:sz w:val="24"/>
          <w:szCs w:val="24"/>
          <w:lang w:val="pt-BR"/>
        </w:rPr>
        <w:t xml:space="preserve"> 5.</w:t>
      </w:r>
    </w:p>
    <w:p w:rsidR="006E7134" w:rsidRPr="00B81EA7" w:rsidRDefault="006E7134" w:rsidP="006E7134">
      <w:pPr>
        <w:tabs>
          <w:tab w:val="left" w:pos="284"/>
          <w:tab w:val="left" w:pos="3060"/>
          <w:tab w:val="left" w:pos="5400"/>
          <w:tab w:val="left" w:pos="8100"/>
        </w:tabs>
        <w:spacing w:line="264" w:lineRule="auto"/>
        <w:jc w:val="both"/>
        <w:rPr>
          <w:rFonts w:ascii="Times New Roman" w:hAnsi="Times New Roman"/>
          <w:spacing w:val="2"/>
          <w:sz w:val="24"/>
          <w:szCs w:val="24"/>
        </w:rPr>
      </w:pPr>
    </w:p>
    <w:p w:rsidR="003D6E19" w:rsidRPr="00B81EA7" w:rsidRDefault="003D6E19" w:rsidP="003D6E19">
      <w:pPr>
        <w:tabs>
          <w:tab w:val="left" w:pos="270"/>
          <w:tab w:val="left" w:pos="2708"/>
          <w:tab w:val="left" w:pos="2880"/>
          <w:tab w:val="left" w:pos="5138"/>
          <w:tab w:val="left" w:pos="5400"/>
          <w:tab w:val="left" w:pos="7569"/>
          <w:tab w:val="left" w:pos="8100"/>
        </w:tabs>
        <w:rPr>
          <w:sz w:val="23"/>
          <w:szCs w:val="23"/>
        </w:rPr>
      </w:pPr>
    </w:p>
    <w:p w:rsidR="004F3725" w:rsidRPr="00B81EA7" w:rsidRDefault="004F3725" w:rsidP="00265AC3">
      <w:pPr>
        <w:tabs>
          <w:tab w:val="left" w:pos="270"/>
          <w:tab w:val="left" w:pos="2790"/>
          <w:tab w:val="left" w:pos="5310"/>
          <w:tab w:val="left" w:pos="8010"/>
        </w:tabs>
        <w:spacing w:line="252" w:lineRule="auto"/>
        <w:jc w:val="both"/>
        <w:rPr>
          <w:rFonts w:ascii="Times New Roman" w:hAnsi="Times New Roman"/>
          <w:sz w:val="24"/>
          <w:szCs w:val="24"/>
        </w:rPr>
      </w:pPr>
    </w:p>
    <w:p w:rsidR="00850011" w:rsidRDefault="00850011" w:rsidP="00265AC3">
      <w:pPr>
        <w:tabs>
          <w:tab w:val="left" w:pos="270"/>
          <w:tab w:val="left" w:pos="2790"/>
          <w:tab w:val="left" w:pos="5310"/>
          <w:tab w:val="left" w:pos="8010"/>
        </w:tabs>
        <w:spacing w:line="252" w:lineRule="auto"/>
        <w:jc w:val="center"/>
        <w:rPr>
          <w:rFonts w:ascii="Times New Roman" w:hAnsi="Times New Roman"/>
          <w:sz w:val="24"/>
          <w:szCs w:val="24"/>
        </w:rPr>
      </w:pPr>
      <w:r w:rsidRPr="00B81EA7">
        <w:rPr>
          <w:rFonts w:ascii="Times New Roman" w:hAnsi="Times New Roman"/>
          <w:sz w:val="24"/>
          <w:szCs w:val="24"/>
        </w:rPr>
        <w:t>----------</w:t>
      </w:r>
      <w:r w:rsidRPr="00B81EA7">
        <w:rPr>
          <w:rFonts w:ascii="Times New Roman" w:hAnsi="Times New Roman"/>
          <w:b/>
          <w:bCs/>
          <w:sz w:val="24"/>
          <w:szCs w:val="24"/>
        </w:rPr>
        <w:t>HẾT</w:t>
      </w:r>
      <w:r w:rsidR="0018358B" w:rsidRPr="00B81EA7">
        <w:rPr>
          <w:rFonts w:ascii="Times New Roman" w:hAnsi="Times New Roman"/>
          <w:sz w:val="24"/>
          <w:szCs w:val="24"/>
        </w:rPr>
        <w:t>----------</w:t>
      </w:r>
    </w:p>
    <w:p w:rsidR="00B81EA7" w:rsidRDefault="00B81EA7" w:rsidP="00265AC3">
      <w:pPr>
        <w:tabs>
          <w:tab w:val="left" w:pos="270"/>
          <w:tab w:val="left" w:pos="2790"/>
          <w:tab w:val="left" w:pos="5310"/>
          <w:tab w:val="left" w:pos="8010"/>
        </w:tabs>
        <w:spacing w:line="252" w:lineRule="auto"/>
        <w:jc w:val="center"/>
        <w:rPr>
          <w:rFonts w:ascii="Times New Roman" w:hAnsi="Times New Roman"/>
          <w:sz w:val="24"/>
          <w:szCs w:val="24"/>
        </w:rPr>
      </w:pPr>
    </w:p>
    <w:p w:rsidR="00B81EA7" w:rsidRPr="00F6043E" w:rsidRDefault="00B81EA7" w:rsidP="00B81EA7">
      <w:pPr>
        <w:tabs>
          <w:tab w:val="left" w:pos="270"/>
          <w:tab w:val="left" w:pos="2790"/>
          <w:tab w:val="left" w:pos="5310"/>
          <w:tab w:val="left" w:pos="8010"/>
        </w:tabs>
        <w:spacing w:line="252" w:lineRule="auto"/>
        <w:jc w:val="center"/>
        <w:rPr>
          <w:rFonts w:ascii="Times New Roman" w:hAnsi="Times New Roman"/>
          <w:sz w:val="24"/>
          <w:szCs w:val="24"/>
        </w:rPr>
      </w:pPr>
      <w:r w:rsidRPr="00F6043E">
        <w:rPr>
          <w:rFonts w:ascii="Times New Roman" w:hAnsi="Times New Roman"/>
          <w:sz w:val="24"/>
          <w:szCs w:val="24"/>
        </w:rPr>
        <w:t>--------</w:t>
      </w:r>
      <w:r w:rsidRPr="00F6043E">
        <w:rPr>
          <w:rFonts w:ascii="Times New Roman" w:hAnsi="Times New Roman"/>
          <w:b/>
          <w:bCs/>
          <w:sz w:val="24"/>
          <w:szCs w:val="24"/>
        </w:rPr>
        <w:t>ĐÁP ÁN</w:t>
      </w:r>
      <w:r w:rsidRPr="00F6043E">
        <w:rPr>
          <w:rFonts w:ascii="Times New Roman" w:hAnsi="Times New Roman"/>
          <w:sz w:val="24"/>
          <w:szCs w:val="24"/>
        </w:rPr>
        <w:t>-------</w:t>
      </w:r>
    </w:p>
    <w:p w:rsidR="00B81EA7" w:rsidRDefault="00B81EA7" w:rsidP="00265AC3">
      <w:pPr>
        <w:tabs>
          <w:tab w:val="left" w:pos="270"/>
          <w:tab w:val="left" w:pos="2790"/>
          <w:tab w:val="left" w:pos="5310"/>
          <w:tab w:val="left" w:pos="8010"/>
        </w:tabs>
        <w:spacing w:line="252" w:lineRule="auto"/>
        <w:jc w:val="center"/>
      </w:pPr>
    </w:p>
    <w:tbl>
      <w:tblPr>
        <w:tblStyle w:val="TableGrid"/>
        <w:tblW w:w="5000" w:type="pct"/>
        <w:tblLook w:val="04A0" w:firstRow="1" w:lastRow="0" w:firstColumn="1" w:lastColumn="0" w:noHBand="0" w:noVBand="1"/>
      </w:tblPr>
      <w:tblGrid>
        <w:gridCol w:w="1208"/>
        <w:gridCol w:w="1011"/>
        <w:gridCol w:w="1011"/>
        <w:gridCol w:w="1011"/>
        <w:gridCol w:w="1010"/>
        <w:gridCol w:w="1010"/>
        <w:gridCol w:w="1010"/>
        <w:gridCol w:w="1010"/>
        <w:gridCol w:w="1097"/>
        <w:gridCol w:w="1012"/>
      </w:tblGrid>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2</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3</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4</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5</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6</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7</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8</w:t>
            </w:r>
            <w:r>
              <w:rPr>
                <w:rFonts w:asciiTheme="majorHAnsi" w:hAnsiTheme="majorHAnsi" w:cstheme="majorHAnsi"/>
                <w:b/>
              </w:rPr>
              <w:t>B</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9</w:t>
            </w:r>
            <w:r>
              <w:rPr>
                <w:rFonts w:asciiTheme="majorHAnsi" w:hAnsiTheme="majorHAnsi" w:cstheme="majorHAnsi"/>
                <w:b/>
              </w:rPr>
              <w:t>A</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10</w:t>
            </w:r>
            <w:r>
              <w:rPr>
                <w:rFonts w:asciiTheme="majorHAnsi" w:hAnsiTheme="majorHAnsi" w:cstheme="majorHAnsi"/>
                <w:b/>
              </w:rPr>
              <w:t>C</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11</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12</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Pr>
                <w:rFonts w:asciiTheme="majorHAnsi" w:hAnsiTheme="majorHAnsi" w:cstheme="majorHAnsi"/>
                <w:b/>
              </w:rPr>
              <w:t>13C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14</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15</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16</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17</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18</w:t>
            </w:r>
            <w:r>
              <w:rPr>
                <w:rFonts w:asciiTheme="majorHAnsi" w:hAnsiTheme="majorHAnsi" w:cstheme="majorHAnsi"/>
                <w:b/>
              </w:rPr>
              <w:t>D</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19</w:t>
            </w:r>
            <w:r>
              <w:rPr>
                <w:rFonts w:asciiTheme="majorHAnsi" w:hAnsiTheme="majorHAnsi" w:cstheme="majorHAnsi"/>
                <w:b/>
              </w:rPr>
              <w:t>C</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20</w:t>
            </w:r>
            <w:r>
              <w:rPr>
                <w:rFonts w:asciiTheme="majorHAnsi" w:hAnsiTheme="majorHAnsi" w:cstheme="majorHAnsi"/>
                <w:b/>
              </w:rPr>
              <w:t>C</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21</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22</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23</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24</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25</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26</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27</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28</w:t>
            </w:r>
            <w:r>
              <w:rPr>
                <w:rFonts w:asciiTheme="majorHAnsi" w:hAnsiTheme="majorHAnsi" w:cstheme="majorHAnsi"/>
                <w:b/>
              </w:rPr>
              <w:t>A</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29</w:t>
            </w:r>
            <w:r>
              <w:rPr>
                <w:rFonts w:asciiTheme="majorHAnsi" w:hAnsiTheme="majorHAnsi" w:cstheme="majorHAnsi"/>
                <w:b/>
              </w:rPr>
              <w:t>D</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30</w:t>
            </w:r>
            <w:r>
              <w:rPr>
                <w:rFonts w:asciiTheme="majorHAnsi" w:hAnsiTheme="majorHAnsi" w:cstheme="majorHAnsi"/>
                <w:b/>
              </w:rPr>
              <w:t>C</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31</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32</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33</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34</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35</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36</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37</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38</w:t>
            </w:r>
            <w:r>
              <w:rPr>
                <w:rFonts w:asciiTheme="majorHAnsi" w:hAnsiTheme="majorHAnsi" w:cstheme="majorHAnsi"/>
                <w:b/>
              </w:rPr>
              <w:t>C</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39</w:t>
            </w:r>
            <w:r>
              <w:rPr>
                <w:rFonts w:asciiTheme="majorHAnsi" w:hAnsiTheme="majorHAnsi" w:cstheme="majorHAnsi"/>
                <w:b/>
              </w:rPr>
              <w:t>A</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40</w:t>
            </w:r>
            <w:r>
              <w:rPr>
                <w:rFonts w:asciiTheme="majorHAnsi" w:hAnsiTheme="majorHAnsi" w:cstheme="majorHAnsi"/>
                <w:b/>
              </w:rPr>
              <w:t>C</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41</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42</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43</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44</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45</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46</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47</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48</w:t>
            </w:r>
            <w:r>
              <w:rPr>
                <w:rFonts w:asciiTheme="majorHAnsi" w:hAnsiTheme="majorHAnsi" w:cstheme="majorHAnsi"/>
                <w:b/>
              </w:rPr>
              <w:t>C</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49</w:t>
            </w:r>
            <w:r>
              <w:rPr>
                <w:rFonts w:asciiTheme="majorHAnsi" w:hAnsiTheme="majorHAnsi" w:cstheme="majorHAnsi"/>
                <w:b/>
              </w:rPr>
              <w:t>D</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50</w:t>
            </w:r>
            <w:r>
              <w:rPr>
                <w:rFonts w:asciiTheme="majorHAnsi" w:hAnsiTheme="majorHAnsi" w:cstheme="majorHAnsi"/>
                <w:b/>
              </w:rPr>
              <w:t>B</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51</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52</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53</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54</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55</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56</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57</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58</w:t>
            </w:r>
            <w:r>
              <w:rPr>
                <w:rFonts w:asciiTheme="majorHAnsi" w:hAnsiTheme="majorHAnsi" w:cstheme="majorHAnsi"/>
                <w:b/>
              </w:rPr>
              <w:t>A</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59</w:t>
            </w:r>
            <w:r>
              <w:rPr>
                <w:rFonts w:asciiTheme="majorHAnsi" w:hAnsiTheme="majorHAnsi" w:cstheme="majorHAnsi"/>
                <w:b/>
              </w:rPr>
              <w:t>A</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60</w:t>
            </w:r>
            <w:r>
              <w:rPr>
                <w:rFonts w:asciiTheme="majorHAnsi" w:hAnsiTheme="majorHAnsi" w:cstheme="majorHAnsi"/>
                <w:b/>
              </w:rPr>
              <w:t>D</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61</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62</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63</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64</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65</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66</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67</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68</w:t>
            </w:r>
            <w:r>
              <w:rPr>
                <w:rFonts w:asciiTheme="majorHAnsi" w:hAnsiTheme="majorHAnsi" w:cstheme="majorHAnsi"/>
                <w:b/>
              </w:rPr>
              <w:t>C</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69</w:t>
            </w:r>
            <w:r>
              <w:rPr>
                <w:rFonts w:asciiTheme="majorHAnsi" w:hAnsiTheme="majorHAnsi" w:cstheme="majorHAnsi"/>
                <w:b/>
              </w:rPr>
              <w:t>B</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70</w:t>
            </w:r>
            <w:r>
              <w:rPr>
                <w:rFonts w:asciiTheme="majorHAnsi" w:hAnsiTheme="majorHAnsi" w:cstheme="majorHAnsi"/>
                <w:b/>
              </w:rPr>
              <w:t>D</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71</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72</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73</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74</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75</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76</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77</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78</w:t>
            </w:r>
            <w:r>
              <w:rPr>
                <w:rFonts w:asciiTheme="majorHAnsi" w:hAnsiTheme="majorHAnsi" w:cstheme="majorHAnsi"/>
                <w:b/>
              </w:rPr>
              <w:t>D</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79</w:t>
            </w:r>
            <w:r>
              <w:rPr>
                <w:rFonts w:asciiTheme="majorHAnsi" w:hAnsiTheme="majorHAnsi" w:cstheme="majorHAnsi"/>
                <w:b/>
              </w:rPr>
              <w:t>C</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80</w:t>
            </w:r>
            <w:r>
              <w:rPr>
                <w:rFonts w:asciiTheme="majorHAnsi" w:hAnsiTheme="majorHAnsi" w:cstheme="majorHAnsi"/>
                <w:b/>
              </w:rPr>
              <w:t>D</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81</w:t>
            </w:r>
            <w:r>
              <w:rPr>
                <w:rFonts w:asciiTheme="majorHAnsi" w:hAnsiTheme="majorHAnsi" w:cstheme="majorHAnsi"/>
                <w:b/>
              </w:rPr>
              <w:t>B/B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82</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83</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84</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85</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86</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87</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88</w:t>
            </w:r>
            <w:r>
              <w:rPr>
                <w:rFonts w:asciiTheme="majorHAnsi" w:hAnsiTheme="majorHAnsi" w:cstheme="majorHAnsi"/>
                <w:b/>
              </w:rPr>
              <w:t>C</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89</w:t>
            </w:r>
            <w:r>
              <w:rPr>
                <w:rFonts w:asciiTheme="majorHAnsi" w:hAnsiTheme="majorHAnsi" w:cstheme="majorHAnsi"/>
                <w:b/>
              </w:rPr>
              <w:t>C</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90</w:t>
            </w:r>
            <w:r>
              <w:rPr>
                <w:rFonts w:asciiTheme="majorHAnsi" w:hAnsiTheme="majorHAnsi" w:cstheme="majorHAnsi"/>
                <w:b/>
              </w:rPr>
              <w:t>C</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91</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92</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93</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94</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95</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96</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97</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98</w:t>
            </w:r>
            <w:r>
              <w:rPr>
                <w:rFonts w:asciiTheme="majorHAnsi" w:hAnsiTheme="majorHAnsi" w:cstheme="majorHAnsi"/>
                <w:b/>
              </w:rPr>
              <w:t>D</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99</w:t>
            </w:r>
            <w:r>
              <w:rPr>
                <w:rFonts w:asciiTheme="majorHAnsi" w:hAnsiTheme="majorHAnsi" w:cstheme="majorHAnsi"/>
                <w:b/>
              </w:rPr>
              <w:t>D</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100</w:t>
            </w:r>
            <w:r>
              <w:rPr>
                <w:rFonts w:asciiTheme="majorHAnsi" w:hAnsiTheme="majorHAnsi" w:cstheme="majorHAnsi"/>
                <w:b/>
              </w:rPr>
              <w:t>D</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101</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102</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103</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104</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105</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106</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107</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108</w:t>
            </w:r>
            <w:r>
              <w:rPr>
                <w:rFonts w:asciiTheme="majorHAnsi" w:hAnsiTheme="majorHAnsi" w:cstheme="majorHAnsi"/>
                <w:b/>
              </w:rPr>
              <w:t>D</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109</w:t>
            </w:r>
            <w:r>
              <w:rPr>
                <w:rFonts w:asciiTheme="majorHAnsi" w:hAnsiTheme="majorHAnsi" w:cstheme="majorHAnsi"/>
                <w:b/>
              </w:rPr>
              <w:t>C/B</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110</w:t>
            </w:r>
            <w:r>
              <w:rPr>
                <w:rFonts w:asciiTheme="majorHAnsi" w:hAnsiTheme="majorHAnsi" w:cstheme="majorHAnsi"/>
                <w:b/>
              </w:rPr>
              <w:t>A</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111</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112</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113</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114</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115</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116</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117</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118</w:t>
            </w:r>
            <w:r>
              <w:rPr>
                <w:rFonts w:asciiTheme="majorHAnsi" w:hAnsiTheme="majorHAnsi" w:cstheme="majorHAnsi"/>
                <w:b/>
              </w:rPr>
              <w:t>B</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119</w:t>
            </w:r>
            <w:r>
              <w:rPr>
                <w:rFonts w:asciiTheme="majorHAnsi" w:hAnsiTheme="majorHAnsi" w:cstheme="majorHAnsi"/>
                <w:b/>
              </w:rPr>
              <w:t>C</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120</w:t>
            </w:r>
            <w:r>
              <w:rPr>
                <w:rFonts w:asciiTheme="majorHAnsi" w:hAnsiTheme="majorHAnsi" w:cstheme="majorHAnsi"/>
                <w:b/>
              </w:rPr>
              <w:t>D</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121</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122</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123</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124</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125</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126</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127</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128</w:t>
            </w:r>
            <w:r>
              <w:rPr>
                <w:rFonts w:asciiTheme="majorHAnsi" w:hAnsiTheme="majorHAnsi" w:cstheme="majorHAnsi"/>
                <w:b/>
              </w:rPr>
              <w:t>A</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129</w:t>
            </w:r>
            <w:r>
              <w:rPr>
                <w:rFonts w:asciiTheme="majorHAnsi" w:hAnsiTheme="majorHAnsi" w:cstheme="majorHAnsi"/>
                <w:b/>
              </w:rPr>
              <w:t>B</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130</w:t>
            </w:r>
            <w:r>
              <w:rPr>
                <w:rFonts w:asciiTheme="majorHAnsi" w:hAnsiTheme="majorHAnsi" w:cstheme="majorHAnsi"/>
                <w:b/>
              </w:rPr>
              <w:t>C</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131</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132</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133</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134</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135</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136</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137</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138</w:t>
            </w:r>
            <w:r>
              <w:rPr>
                <w:rFonts w:asciiTheme="majorHAnsi" w:hAnsiTheme="majorHAnsi" w:cstheme="majorHAnsi"/>
                <w:b/>
              </w:rPr>
              <w:t>B</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139</w:t>
            </w:r>
            <w:r>
              <w:rPr>
                <w:rFonts w:asciiTheme="majorHAnsi" w:hAnsiTheme="majorHAnsi" w:cstheme="majorHAnsi"/>
                <w:b/>
              </w:rPr>
              <w:t>A</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140</w:t>
            </w:r>
            <w:r>
              <w:rPr>
                <w:rFonts w:asciiTheme="majorHAnsi" w:hAnsiTheme="majorHAnsi" w:cstheme="majorHAnsi"/>
                <w:b/>
              </w:rPr>
              <w:t>D</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141</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142</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143</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144</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145</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146</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147</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148</w:t>
            </w:r>
            <w:r>
              <w:rPr>
                <w:rFonts w:asciiTheme="majorHAnsi" w:hAnsiTheme="majorHAnsi" w:cstheme="majorHAnsi"/>
                <w:b/>
              </w:rPr>
              <w:t>B</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149</w:t>
            </w:r>
            <w:r>
              <w:rPr>
                <w:rFonts w:asciiTheme="majorHAnsi" w:hAnsiTheme="majorHAnsi" w:cstheme="majorHAnsi"/>
                <w:b/>
              </w:rPr>
              <w:t>A</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150</w:t>
            </w:r>
            <w:r>
              <w:rPr>
                <w:rFonts w:asciiTheme="majorHAnsi" w:hAnsiTheme="majorHAnsi" w:cstheme="majorHAnsi"/>
                <w:b/>
              </w:rPr>
              <w:t>B</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151</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152</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153</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154</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155</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156</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157</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158</w:t>
            </w:r>
            <w:r>
              <w:rPr>
                <w:rFonts w:asciiTheme="majorHAnsi" w:hAnsiTheme="majorHAnsi" w:cstheme="majorHAnsi"/>
                <w:b/>
              </w:rPr>
              <w:t>D</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159</w:t>
            </w:r>
            <w:r>
              <w:rPr>
                <w:rFonts w:asciiTheme="majorHAnsi" w:hAnsiTheme="majorHAnsi" w:cstheme="majorHAnsi"/>
                <w:b/>
              </w:rPr>
              <w:t>D</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160</w:t>
            </w:r>
            <w:r>
              <w:rPr>
                <w:rFonts w:asciiTheme="majorHAnsi" w:hAnsiTheme="majorHAnsi" w:cstheme="majorHAnsi"/>
                <w:b/>
              </w:rPr>
              <w:t>C</w:t>
            </w:r>
          </w:p>
        </w:tc>
      </w:tr>
      <w:tr w:rsidR="00B81EA7" w:rsidRPr="003C503A" w:rsidTr="00B81EA7">
        <w:tc>
          <w:tcPr>
            <w:tcW w:w="581"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161</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162</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163</w:t>
            </w:r>
            <w:r>
              <w:rPr>
                <w:rFonts w:asciiTheme="majorHAnsi" w:hAnsiTheme="majorHAnsi" w:cstheme="majorHAnsi"/>
                <w:b/>
              </w:rPr>
              <w:t>D</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164</w:t>
            </w:r>
            <w:r>
              <w:rPr>
                <w:rFonts w:asciiTheme="majorHAnsi" w:hAnsiTheme="majorHAnsi" w:cstheme="majorHAnsi"/>
                <w:b/>
              </w:rPr>
              <w:t>B</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165</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166</w:t>
            </w:r>
            <w:r>
              <w:rPr>
                <w:rFonts w:asciiTheme="majorHAnsi" w:hAnsiTheme="majorHAnsi" w:cstheme="majorHAnsi"/>
                <w:b/>
              </w:rPr>
              <w:t>C</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167</w:t>
            </w:r>
            <w:r>
              <w:rPr>
                <w:rFonts w:asciiTheme="majorHAnsi" w:hAnsiTheme="majorHAnsi" w:cstheme="majorHAnsi"/>
                <w:b/>
              </w:rPr>
              <w:t>A</w:t>
            </w:r>
          </w:p>
        </w:tc>
        <w:tc>
          <w:tcPr>
            <w:tcW w:w="486"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168</w:t>
            </w:r>
            <w:r>
              <w:rPr>
                <w:rFonts w:asciiTheme="majorHAnsi" w:hAnsiTheme="majorHAnsi" w:cstheme="majorHAnsi"/>
                <w:b/>
              </w:rPr>
              <w:t>B</w:t>
            </w:r>
          </w:p>
        </w:tc>
        <w:tc>
          <w:tcPr>
            <w:tcW w:w="528"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169</w:t>
            </w:r>
            <w:r>
              <w:rPr>
                <w:rFonts w:asciiTheme="majorHAnsi" w:hAnsiTheme="majorHAnsi" w:cstheme="majorHAnsi"/>
                <w:b/>
              </w:rPr>
              <w:t>B</w:t>
            </w:r>
          </w:p>
        </w:tc>
        <w:tc>
          <w:tcPr>
            <w:tcW w:w="487" w:type="pct"/>
          </w:tcPr>
          <w:p w:rsidR="00B81EA7" w:rsidRPr="003C503A" w:rsidRDefault="00B81EA7" w:rsidP="0093404B">
            <w:pPr>
              <w:pStyle w:val="ListParagraph"/>
              <w:rPr>
                <w:rFonts w:asciiTheme="majorHAnsi" w:hAnsiTheme="majorHAnsi" w:cstheme="majorHAnsi"/>
                <w:b/>
              </w:rPr>
            </w:pPr>
            <w:r w:rsidRPr="003C503A">
              <w:rPr>
                <w:rFonts w:asciiTheme="majorHAnsi" w:hAnsiTheme="majorHAnsi" w:cstheme="majorHAnsi"/>
                <w:b/>
              </w:rPr>
              <w:t>170</w:t>
            </w:r>
            <w:r>
              <w:rPr>
                <w:rFonts w:asciiTheme="majorHAnsi" w:hAnsiTheme="majorHAnsi" w:cstheme="majorHAnsi"/>
                <w:b/>
              </w:rPr>
              <w:t>C</w:t>
            </w:r>
          </w:p>
        </w:tc>
      </w:tr>
    </w:tbl>
    <w:p w:rsidR="00B81EA7" w:rsidRPr="00F552B7" w:rsidRDefault="00B81EA7" w:rsidP="00265AC3">
      <w:pPr>
        <w:tabs>
          <w:tab w:val="left" w:pos="270"/>
          <w:tab w:val="left" w:pos="2790"/>
          <w:tab w:val="left" w:pos="5310"/>
          <w:tab w:val="left" w:pos="8010"/>
        </w:tabs>
        <w:spacing w:line="252" w:lineRule="auto"/>
        <w:jc w:val="center"/>
      </w:pPr>
    </w:p>
    <w:sectPr w:rsidR="00B81EA7" w:rsidRPr="00F552B7" w:rsidSect="00844170">
      <w:footerReference w:type="default" r:id="rId126"/>
      <w:pgSz w:w="11909" w:h="16834" w:code="9"/>
      <w:pgMar w:top="720" w:right="835" w:bottom="810" w:left="9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1F6" w:rsidRDefault="000471F6" w:rsidP="00E61475">
      <w:r>
        <w:separator/>
      </w:r>
    </w:p>
  </w:endnote>
  <w:endnote w:type="continuationSeparator" w:id="0">
    <w:p w:rsidR="000471F6" w:rsidRDefault="000471F6" w:rsidP="00E6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I-Times">
    <w:altName w:val="Times New Roman"/>
    <w:panose1 w:val="00000000000000000000"/>
    <w:charset w:val="00"/>
    <w:family w:val="auto"/>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Bold">
    <w:altName w:val="Times New Roman"/>
    <w:panose1 w:val="00000000000000000000"/>
    <w:charset w:val="00"/>
    <w:family w:val="roman"/>
    <w:notTrueType/>
    <w:pitch w:val="default"/>
  </w:font>
  <w:font w:name=".VnAvant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I-Aptima">
    <w:charset w:val="00"/>
    <w:family w:val="auto"/>
    <w:pitch w:val="variable"/>
    <w:sig w:usb0="00000003" w:usb1="00000000" w:usb2="00000000" w:usb3="00000000" w:csb0="00000001" w:csb1="00000000"/>
  </w:font>
  <w:font w:name=".VnHelvetIns">
    <w:panose1 w:val="020B7200000000000000"/>
    <w:charset w:val="00"/>
    <w:family w:val="swiss"/>
    <w:pitch w:val="variable"/>
    <w:sig w:usb0="00000003" w:usb1="00000000" w:usb2="00000000" w:usb3="00000000" w:csb0="00000001" w:csb1="00000000"/>
  </w:font>
  <w:font w:name=".VnSouthern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VNI-Bodo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54523766"/>
      <w:docPartObj>
        <w:docPartGallery w:val="Page Numbers (Bottom of Page)"/>
        <w:docPartUnique/>
      </w:docPartObj>
    </w:sdtPr>
    <w:sdtEndPr/>
    <w:sdtContent>
      <w:sdt>
        <w:sdtPr>
          <w:rPr>
            <w:rFonts w:ascii="Times New Roman" w:hAnsi="Times New Roman" w:cs="Times New Roman"/>
          </w:rPr>
          <w:id w:val="860082579"/>
          <w:docPartObj>
            <w:docPartGallery w:val="Page Numbers (Top of Page)"/>
            <w:docPartUnique/>
          </w:docPartObj>
        </w:sdtPr>
        <w:sdtEndPr/>
        <w:sdtContent>
          <w:p w:rsidR="00253479" w:rsidRPr="00253479" w:rsidRDefault="007E03C8">
            <w:pPr>
              <w:pStyle w:val="Footer"/>
              <w:jc w:val="right"/>
              <w:rPr>
                <w:rFonts w:ascii="Times New Roman" w:hAnsi="Times New Roman" w:cs="Times New Roman"/>
              </w:rPr>
            </w:pPr>
            <w:r>
              <w:rPr>
                <w:rFonts w:ascii="Times New Roman" w:hAnsi="Times New Roman" w:cs="Times New Roman"/>
              </w:rPr>
              <w:t>Trang</w:t>
            </w:r>
            <w:r w:rsidR="00253479" w:rsidRPr="00253479">
              <w:rPr>
                <w:rFonts w:ascii="Times New Roman" w:hAnsi="Times New Roman" w:cs="Times New Roman"/>
              </w:rPr>
              <w:t xml:space="preserve"> </w:t>
            </w:r>
            <w:r w:rsidR="00253479" w:rsidRPr="00253479">
              <w:rPr>
                <w:rFonts w:ascii="Times New Roman" w:hAnsi="Times New Roman" w:cs="Times New Roman"/>
                <w:b/>
                <w:bCs/>
                <w:sz w:val="24"/>
                <w:szCs w:val="24"/>
              </w:rPr>
              <w:fldChar w:fldCharType="begin"/>
            </w:r>
            <w:r w:rsidR="00253479" w:rsidRPr="00253479">
              <w:rPr>
                <w:rFonts w:ascii="Times New Roman" w:hAnsi="Times New Roman" w:cs="Times New Roman"/>
                <w:b/>
                <w:bCs/>
              </w:rPr>
              <w:instrText xml:space="preserve"> PAGE </w:instrText>
            </w:r>
            <w:r w:rsidR="00253479" w:rsidRPr="00253479">
              <w:rPr>
                <w:rFonts w:ascii="Times New Roman" w:hAnsi="Times New Roman" w:cs="Times New Roman"/>
                <w:b/>
                <w:bCs/>
                <w:sz w:val="24"/>
                <w:szCs w:val="24"/>
              </w:rPr>
              <w:fldChar w:fldCharType="separate"/>
            </w:r>
            <w:r w:rsidR="00F70A2E">
              <w:rPr>
                <w:rFonts w:ascii="Times New Roman" w:hAnsi="Times New Roman" w:cs="Times New Roman"/>
                <w:b/>
                <w:bCs/>
                <w:noProof/>
              </w:rPr>
              <w:t>1</w:t>
            </w:r>
            <w:r w:rsidR="00253479" w:rsidRPr="00253479">
              <w:rPr>
                <w:rFonts w:ascii="Times New Roman" w:hAnsi="Times New Roman" w:cs="Times New Roman"/>
                <w:b/>
                <w:bCs/>
                <w:sz w:val="24"/>
                <w:szCs w:val="24"/>
              </w:rPr>
              <w:fldChar w:fldCharType="end"/>
            </w:r>
            <w:r>
              <w:rPr>
                <w:rFonts w:ascii="Times New Roman" w:hAnsi="Times New Roman" w:cs="Times New Roman"/>
              </w:rPr>
              <w:t xml:space="preserve"> -</w:t>
            </w:r>
            <w:r w:rsidR="00253479" w:rsidRPr="00253479">
              <w:rPr>
                <w:rFonts w:ascii="Times New Roman" w:hAnsi="Times New Roman" w:cs="Times New Roman"/>
              </w:rPr>
              <w:t xml:space="preserve"> </w:t>
            </w:r>
            <w:r w:rsidR="00253479" w:rsidRPr="00253479">
              <w:rPr>
                <w:rFonts w:ascii="Times New Roman" w:hAnsi="Times New Roman" w:cs="Times New Roman"/>
                <w:b/>
                <w:bCs/>
                <w:sz w:val="24"/>
                <w:szCs w:val="24"/>
              </w:rPr>
              <w:fldChar w:fldCharType="begin"/>
            </w:r>
            <w:r w:rsidR="00253479" w:rsidRPr="00253479">
              <w:rPr>
                <w:rFonts w:ascii="Times New Roman" w:hAnsi="Times New Roman" w:cs="Times New Roman"/>
                <w:b/>
                <w:bCs/>
              </w:rPr>
              <w:instrText xml:space="preserve"> NUMPAGES  </w:instrText>
            </w:r>
            <w:r w:rsidR="00253479" w:rsidRPr="00253479">
              <w:rPr>
                <w:rFonts w:ascii="Times New Roman" w:hAnsi="Times New Roman" w:cs="Times New Roman"/>
                <w:b/>
                <w:bCs/>
                <w:sz w:val="24"/>
                <w:szCs w:val="24"/>
              </w:rPr>
              <w:fldChar w:fldCharType="separate"/>
            </w:r>
            <w:r w:rsidR="00F70A2E">
              <w:rPr>
                <w:rFonts w:ascii="Times New Roman" w:hAnsi="Times New Roman" w:cs="Times New Roman"/>
                <w:b/>
                <w:bCs/>
                <w:noProof/>
              </w:rPr>
              <w:t>10</w:t>
            </w:r>
            <w:r w:rsidR="00253479" w:rsidRPr="00253479">
              <w:rPr>
                <w:rFonts w:ascii="Times New Roman" w:hAnsi="Times New Roman" w:cs="Times New Roman"/>
                <w:b/>
                <w:bCs/>
                <w:sz w:val="24"/>
                <w:szCs w:val="24"/>
              </w:rPr>
              <w:fldChar w:fldCharType="end"/>
            </w:r>
          </w:p>
        </w:sdtContent>
      </w:sdt>
    </w:sdtContent>
  </w:sdt>
  <w:p w:rsidR="00B4449A" w:rsidRPr="00253479" w:rsidRDefault="00B4449A" w:rsidP="002534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1F6" w:rsidRDefault="000471F6" w:rsidP="00E61475">
      <w:r>
        <w:separator/>
      </w:r>
    </w:p>
  </w:footnote>
  <w:footnote w:type="continuationSeparator" w:id="0">
    <w:p w:rsidR="000471F6" w:rsidRDefault="000471F6" w:rsidP="00E614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75pt;height:.75pt" o:bullet="t">
        <v:imagedata r:id="rId1" o:title=""/>
      </v:shape>
    </w:pict>
  </w:numPicBullet>
  <w:abstractNum w:abstractNumId="0" w15:restartNumberingAfterBreak="0">
    <w:nsid w:val="00000001"/>
    <w:multiLevelType w:val="multilevel"/>
    <w:tmpl w:val="00000001"/>
    <w:name w:val="WWNum1"/>
    <w:lvl w:ilvl="0">
      <w:start w:val="1"/>
      <w:numFmt w:val="decimal"/>
      <w:suff w:val="space"/>
      <w:lvlText w:val="Câu %1."/>
      <w:lvlJc w:val="left"/>
      <w:pPr>
        <w:tabs>
          <w:tab w:val="num" w:pos="-360"/>
        </w:tabs>
        <w:ind w:left="360" w:hanging="360"/>
      </w:pPr>
      <w:rPr>
        <w:rFonts w:cs="Times New Roman"/>
        <w:b/>
        <w:bCs/>
        <w:i w:val="0"/>
        <w:iCs w:val="0"/>
        <w:position w:val="0"/>
        <w:sz w:val="24"/>
        <w:szCs w:val="24"/>
        <w:vertAlign w:val="baseline"/>
      </w:rPr>
    </w:lvl>
    <w:lvl w:ilvl="1">
      <w:start w:val="1"/>
      <w:numFmt w:val="lowerLetter"/>
      <w:lvlText w:val="(%2)"/>
      <w:lvlJc w:val="left"/>
      <w:pPr>
        <w:tabs>
          <w:tab w:val="num" w:pos="-2127"/>
        </w:tabs>
        <w:ind w:left="-1047" w:hanging="360"/>
      </w:pPr>
    </w:lvl>
    <w:lvl w:ilvl="2">
      <w:start w:val="1"/>
      <w:numFmt w:val="decimal"/>
      <w:lvlText w:val="%3."/>
      <w:lvlJc w:val="left"/>
      <w:pPr>
        <w:tabs>
          <w:tab w:val="num" w:pos="-2127"/>
        </w:tabs>
        <w:ind w:left="-147" w:hanging="360"/>
      </w:pPr>
    </w:lvl>
    <w:lvl w:ilvl="3">
      <w:start w:val="1"/>
      <w:numFmt w:val="decimal"/>
      <w:lvlText w:val="%4."/>
      <w:lvlJc w:val="left"/>
      <w:pPr>
        <w:tabs>
          <w:tab w:val="num" w:pos="-2127"/>
        </w:tabs>
        <w:ind w:left="393" w:hanging="360"/>
      </w:pPr>
    </w:lvl>
    <w:lvl w:ilvl="4">
      <w:start w:val="1"/>
      <w:numFmt w:val="lowerLetter"/>
      <w:lvlText w:val="%5."/>
      <w:lvlJc w:val="left"/>
      <w:pPr>
        <w:tabs>
          <w:tab w:val="num" w:pos="-2127"/>
        </w:tabs>
        <w:ind w:left="1113" w:hanging="360"/>
      </w:pPr>
    </w:lvl>
    <w:lvl w:ilvl="5">
      <w:start w:val="1"/>
      <w:numFmt w:val="lowerRoman"/>
      <w:lvlText w:val="%6."/>
      <w:lvlJc w:val="right"/>
      <w:pPr>
        <w:tabs>
          <w:tab w:val="num" w:pos="-2127"/>
        </w:tabs>
        <w:ind w:left="1833" w:hanging="180"/>
      </w:pPr>
    </w:lvl>
    <w:lvl w:ilvl="6">
      <w:start w:val="1"/>
      <w:numFmt w:val="decimal"/>
      <w:lvlText w:val="%7."/>
      <w:lvlJc w:val="left"/>
      <w:pPr>
        <w:tabs>
          <w:tab w:val="num" w:pos="-2127"/>
        </w:tabs>
        <w:ind w:left="2553" w:hanging="360"/>
      </w:pPr>
    </w:lvl>
    <w:lvl w:ilvl="7">
      <w:start w:val="1"/>
      <w:numFmt w:val="lowerLetter"/>
      <w:lvlText w:val="%8."/>
      <w:lvlJc w:val="left"/>
      <w:pPr>
        <w:tabs>
          <w:tab w:val="num" w:pos="-2127"/>
        </w:tabs>
        <w:ind w:left="3273" w:hanging="360"/>
      </w:pPr>
    </w:lvl>
    <w:lvl w:ilvl="8">
      <w:start w:val="1"/>
      <w:numFmt w:val="lowerRoman"/>
      <w:lvlText w:val="%9."/>
      <w:lvlJc w:val="right"/>
      <w:pPr>
        <w:tabs>
          <w:tab w:val="num" w:pos="-2127"/>
        </w:tabs>
        <w:ind w:left="3993" w:hanging="180"/>
      </w:pPr>
    </w:lvl>
  </w:abstractNum>
  <w:abstractNum w:abstractNumId="1" w15:restartNumberingAfterBreak="0">
    <w:nsid w:val="00000002"/>
    <w:multiLevelType w:val="singleLevel"/>
    <w:tmpl w:val="00000002"/>
    <w:name w:val="WW8Num1"/>
    <w:lvl w:ilvl="0">
      <w:start w:val="3"/>
      <w:numFmt w:val="bullet"/>
      <w:lvlText w:val=""/>
      <w:lvlJc w:val="left"/>
      <w:pPr>
        <w:tabs>
          <w:tab w:val="num" w:pos="1431"/>
        </w:tabs>
        <w:ind w:left="1431" w:hanging="975"/>
      </w:pPr>
      <w:rPr>
        <w:rFonts w:ascii="Symbol" w:hAnsi="Symbol" w:cs="Times New Roman"/>
      </w:rPr>
    </w:lvl>
  </w:abstractNum>
  <w:abstractNum w:abstractNumId="2" w15:restartNumberingAfterBreak="0">
    <w:nsid w:val="00000003"/>
    <w:multiLevelType w:val="singleLevel"/>
    <w:tmpl w:val="00000003"/>
    <w:name w:val="WW8Num2"/>
    <w:lvl w:ilvl="0">
      <w:start w:val="1"/>
      <w:numFmt w:val="bullet"/>
      <w:lvlText w:val=""/>
      <w:lvlJc w:val="left"/>
      <w:pPr>
        <w:tabs>
          <w:tab w:val="num" w:pos="816"/>
        </w:tabs>
        <w:ind w:left="816" w:hanging="360"/>
      </w:pPr>
      <w:rPr>
        <w:rFonts w:ascii="Symbol" w:hAnsi="Symbol" w:cs="Times New Roman"/>
      </w:rPr>
    </w:lvl>
  </w:abstractNum>
  <w:abstractNum w:abstractNumId="3" w15:restartNumberingAfterBreak="0">
    <w:nsid w:val="00000004"/>
    <w:multiLevelType w:val="singleLevel"/>
    <w:tmpl w:val="00000004"/>
    <w:name w:val="WW8Num4"/>
    <w:lvl w:ilvl="0">
      <w:start w:val="2"/>
      <w:numFmt w:val="bullet"/>
      <w:lvlText w:val=""/>
      <w:lvlJc w:val="left"/>
      <w:pPr>
        <w:tabs>
          <w:tab w:val="num" w:pos="1431"/>
        </w:tabs>
        <w:ind w:left="1431" w:hanging="975"/>
      </w:pPr>
      <w:rPr>
        <w:rFonts w:ascii="Symbol" w:hAnsi="Symbol" w:cs="Times New Roman"/>
      </w:rPr>
    </w:lvl>
  </w:abstractNum>
  <w:abstractNum w:abstractNumId="4" w15:restartNumberingAfterBreak="0">
    <w:nsid w:val="00000005"/>
    <w:multiLevelType w:val="singleLevel"/>
    <w:tmpl w:val="00000005"/>
    <w:name w:val="WW8Num5"/>
    <w:lvl w:ilvl="0">
      <w:start w:val="2"/>
      <w:numFmt w:val="bullet"/>
      <w:lvlText w:val=""/>
      <w:lvlJc w:val="left"/>
      <w:pPr>
        <w:tabs>
          <w:tab w:val="num" w:pos="816"/>
        </w:tabs>
        <w:ind w:left="816" w:hanging="360"/>
      </w:pPr>
      <w:rPr>
        <w:rFonts w:ascii="Symbol" w:hAnsi="Symbol" w:cs="Times New Roman"/>
      </w:rPr>
    </w:lvl>
  </w:abstractNum>
  <w:abstractNum w:abstractNumId="5" w15:restartNumberingAfterBreak="0">
    <w:nsid w:val="00000006"/>
    <w:multiLevelType w:val="singleLevel"/>
    <w:tmpl w:val="00000006"/>
    <w:name w:val="WW8Num6"/>
    <w:lvl w:ilvl="0">
      <w:start w:val="3"/>
      <w:numFmt w:val="bullet"/>
      <w:lvlText w:val=""/>
      <w:lvlJc w:val="left"/>
      <w:pPr>
        <w:tabs>
          <w:tab w:val="num" w:pos="840"/>
        </w:tabs>
        <w:ind w:left="840" w:hanging="480"/>
      </w:pPr>
      <w:rPr>
        <w:rFonts w:ascii="Symbol" w:hAnsi="Symbol"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397"/>
        </w:tabs>
        <w:ind w:left="397" w:hanging="340"/>
      </w:pPr>
      <w:rPr>
        <w:rFonts w:ascii="Times New Roman" w:hAnsi="Times New Roman"/>
        <w:b/>
        <w:i w:val="0"/>
        <w:sz w:val="24"/>
        <w:szCs w:val="24"/>
      </w:rPr>
    </w:lvl>
  </w:abstractNum>
  <w:abstractNum w:abstractNumId="7" w15:restartNumberingAfterBreak="0">
    <w:nsid w:val="00000008"/>
    <w:multiLevelType w:val="singleLevel"/>
    <w:tmpl w:val="00000008"/>
    <w:name w:val="WW8Num8"/>
    <w:lvl w:ilvl="0">
      <w:start w:val="1"/>
      <w:numFmt w:val="bullet"/>
      <w:lvlText w:val=""/>
      <w:lvlJc w:val="left"/>
      <w:pPr>
        <w:tabs>
          <w:tab w:val="num" w:pos="1446"/>
        </w:tabs>
        <w:ind w:left="1446" w:hanging="990"/>
      </w:pPr>
      <w:rPr>
        <w:rFonts w:ascii="Symbol" w:hAnsi="Symbol" w:cs="Times New Roman"/>
      </w:rPr>
    </w:lvl>
  </w:abstractNum>
  <w:abstractNum w:abstractNumId="8" w15:restartNumberingAfterBreak="0">
    <w:nsid w:val="00000009"/>
    <w:multiLevelType w:val="singleLevel"/>
    <w:tmpl w:val="00000009"/>
    <w:name w:val="WW8Num9"/>
    <w:lvl w:ilvl="0">
      <w:numFmt w:val="bullet"/>
      <w:lvlText w:val=""/>
      <w:lvlJc w:val="left"/>
      <w:pPr>
        <w:tabs>
          <w:tab w:val="num" w:pos="1431"/>
        </w:tabs>
        <w:ind w:left="1431" w:hanging="975"/>
      </w:pPr>
      <w:rPr>
        <w:rFonts w:ascii="Symbol" w:hAnsi="Symbol" w:cs="Times New Roman"/>
      </w:rPr>
    </w:lvl>
  </w:abstractNum>
  <w:abstractNum w:abstractNumId="9" w15:restartNumberingAfterBreak="0">
    <w:nsid w:val="0000002F"/>
    <w:multiLevelType w:val="multilevel"/>
    <w:tmpl w:val="0000002F"/>
    <w:name w:val="WWNum47"/>
    <w:lvl w:ilvl="0">
      <w:start w:val="1"/>
      <w:numFmt w:val="upperLetter"/>
      <w:lvlText w:val="%1."/>
      <w:lvlJc w:val="left"/>
      <w:pPr>
        <w:tabs>
          <w:tab w:val="num" w:pos="397"/>
        </w:tabs>
        <w:ind w:left="397" w:hanging="397"/>
      </w:pPr>
      <w:rPr>
        <w:rFonts w:cs="Times New Roman"/>
        <w:b/>
        <w:bCs/>
        <w:i w:val="0"/>
        <w:iCs w:val="0"/>
        <w:color w:val="000000"/>
        <w:position w:val="0"/>
        <w:sz w:val="24"/>
        <w:szCs w:val="24"/>
        <w:vertAlign w:val="baselin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09246253"/>
    <w:multiLevelType w:val="hybridMultilevel"/>
    <w:tmpl w:val="9BBAA420"/>
    <w:lvl w:ilvl="0" w:tplc="E74017DC">
      <w:start w:val="1"/>
      <w:numFmt w:val="upp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D691A5E"/>
    <w:multiLevelType w:val="hybridMultilevel"/>
    <w:tmpl w:val="39469A54"/>
    <w:lvl w:ilvl="0" w:tplc="C7CA2D04">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2" w15:restartNumberingAfterBreak="0">
    <w:nsid w:val="0D84302B"/>
    <w:multiLevelType w:val="hybridMultilevel"/>
    <w:tmpl w:val="F9A265F4"/>
    <w:lvl w:ilvl="0" w:tplc="0444052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EFC1309"/>
    <w:multiLevelType w:val="hybridMultilevel"/>
    <w:tmpl w:val="69D4724E"/>
    <w:lvl w:ilvl="0" w:tplc="64EC4332">
      <w:start w:val="1"/>
      <w:numFmt w:val="upperLetter"/>
      <w:lvlText w:val="%1."/>
      <w:lvlJc w:val="left"/>
      <w:pPr>
        <w:tabs>
          <w:tab w:val="num" w:pos="1074"/>
        </w:tabs>
        <w:ind w:left="1074" w:hanging="360"/>
      </w:pPr>
      <w:rPr>
        <w:rFonts w:hint="default"/>
      </w:rPr>
    </w:lvl>
    <w:lvl w:ilvl="1" w:tplc="04090019" w:tentative="1">
      <w:start w:val="1"/>
      <w:numFmt w:val="lowerLetter"/>
      <w:lvlText w:val="%2."/>
      <w:lvlJc w:val="left"/>
      <w:pPr>
        <w:tabs>
          <w:tab w:val="num" w:pos="1794"/>
        </w:tabs>
        <w:ind w:left="1794" w:hanging="360"/>
      </w:pPr>
    </w:lvl>
    <w:lvl w:ilvl="2" w:tplc="0409001B" w:tentative="1">
      <w:start w:val="1"/>
      <w:numFmt w:val="lowerRoman"/>
      <w:lvlText w:val="%3."/>
      <w:lvlJc w:val="right"/>
      <w:pPr>
        <w:tabs>
          <w:tab w:val="num" w:pos="2514"/>
        </w:tabs>
        <w:ind w:left="2514" w:hanging="180"/>
      </w:pPr>
    </w:lvl>
    <w:lvl w:ilvl="3" w:tplc="0409000F" w:tentative="1">
      <w:start w:val="1"/>
      <w:numFmt w:val="decimal"/>
      <w:lvlText w:val="%4."/>
      <w:lvlJc w:val="left"/>
      <w:pPr>
        <w:tabs>
          <w:tab w:val="num" w:pos="3234"/>
        </w:tabs>
        <w:ind w:left="3234" w:hanging="360"/>
      </w:pPr>
    </w:lvl>
    <w:lvl w:ilvl="4" w:tplc="04090019" w:tentative="1">
      <w:start w:val="1"/>
      <w:numFmt w:val="lowerLetter"/>
      <w:lvlText w:val="%5."/>
      <w:lvlJc w:val="left"/>
      <w:pPr>
        <w:tabs>
          <w:tab w:val="num" w:pos="3954"/>
        </w:tabs>
        <w:ind w:left="3954" w:hanging="360"/>
      </w:pPr>
    </w:lvl>
    <w:lvl w:ilvl="5" w:tplc="0409001B" w:tentative="1">
      <w:start w:val="1"/>
      <w:numFmt w:val="lowerRoman"/>
      <w:lvlText w:val="%6."/>
      <w:lvlJc w:val="right"/>
      <w:pPr>
        <w:tabs>
          <w:tab w:val="num" w:pos="4674"/>
        </w:tabs>
        <w:ind w:left="4674" w:hanging="180"/>
      </w:pPr>
    </w:lvl>
    <w:lvl w:ilvl="6" w:tplc="0409000F" w:tentative="1">
      <w:start w:val="1"/>
      <w:numFmt w:val="decimal"/>
      <w:lvlText w:val="%7."/>
      <w:lvlJc w:val="left"/>
      <w:pPr>
        <w:tabs>
          <w:tab w:val="num" w:pos="5394"/>
        </w:tabs>
        <w:ind w:left="5394" w:hanging="360"/>
      </w:pPr>
    </w:lvl>
    <w:lvl w:ilvl="7" w:tplc="04090019" w:tentative="1">
      <w:start w:val="1"/>
      <w:numFmt w:val="lowerLetter"/>
      <w:lvlText w:val="%8."/>
      <w:lvlJc w:val="left"/>
      <w:pPr>
        <w:tabs>
          <w:tab w:val="num" w:pos="6114"/>
        </w:tabs>
        <w:ind w:left="6114" w:hanging="360"/>
      </w:pPr>
    </w:lvl>
    <w:lvl w:ilvl="8" w:tplc="0409001B" w:tentative="1">
      <w:start w:val="1"/>
      <w:numFmt w:val="lowerRoman"/>
      <w:lvlText w:val="%9."/>
      <w:lvlJc w:val="right"/>
      <w:pPr>
        <w:tabs>
          <w:tab w:val="num" w:pos="6834"/>
        </w:tabs>
        <w:ind w:left="6834" w:hanging="180"/>
      </w:pPr>
    </w:lvl>
  </w:abstractNum>
  <w:abstractNum w:abstractNumId="14" w15:restartNumberingAfterBreak="0">
    <w:nsid w:val="10000019"/>
    <w:multiLevelType w:val="hybridMultilevel"/>
    <w:tmpl w:val="E290535A"/>
    <w:lvl w:ilvl="0" w:tplc="4BBA6FE4">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15:restartNumberingAfterBreak="0">
    <w:nsid w:val="10153260"/>
    <w:multiLevelType w:val="hybridMultilevel"/>
    <w:tmpl w:val="23CCB63C"/>
    <w:lvl w:ilvl="0" w:tplc="991EA3BE">
      <w:start w:val="1"/>
      <w:numFmt w:val="upp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6" w15:restartNumberingAfterBreak="0">
    <w:nsid w:val="126B3A59"/>
    <w:multiLevelType w:val="hybridMultilevel"/>
    <w:tmpl w:val="3BFC87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505210D"/>
    <w:multiLevelType w:val="hybridMultilevel"/>
    <w:tmpl w:val="FF528546"/>
    <w:lvl w:ilvl="0" w:tplc="333E3358">
      <w:start w:val="1"/>
      <w:numFmt w:val="bullet"/>
      <w:lvlText w:val=""/>
      <w:lvlJc w:val="left"/>
      <w:pPr>
        <w:tabs>
          <w:tab w:val="num" w:pos="816"/>
        </w:tabs>
        <w:ind w:left="816" w:hanging="360"/>
      </w:pPr>
      <w:rPr>
        <w:rFonts w:ascii="Symbol" w:eastAsia="Times New Roman" w:hAnsi="Symbol" w:cs="Times New Roman" w:hint="default"/>
      </w:rPr>
    </w:lvl>
    <w:lvl w:ilvl="1" w:tplc="04090003" w:tentative="1">
      <w:start w:val="1"/>
      <w:numFmt w:val="bullet"/>
      <w:lvlText w:val="o"/>
      <w:lvlJc w:val="left"/>
      <w:pPr>
        <w:tabs>
          <w:tab w:val="num" w:pos="1536"/>
        </w:tabs>
        <w:ind w:left="1536" w:hanging="360"/>
      </w:pPr>
      <w:rPr>
        <w:rFonts w:ascii="Courier New" w:hAnsi="Courier New" w:cs="Courier New" w:hint="default"/>
      </w:rPr>
    </w:lvl>
    <w:lvl w:ilvl="2" w:tplc="04090005" w:tentative="1">
      <w:start w:val="1"/>
      <w:numFmt w:val="bullet"/>
      <w:lvlText w:val=""/>
      <w:lvlJc w:val="left"/>
      <w:pPr>
        <w:tabs>
          <w:tab w:val="num" w:pos="2256"/>
        </w:tabs>
        <w:ind w:left="2256" w:hanging="360"/>
      </w:pPr>
      <w:rPr>
        <w:rFonts w:ascii="Wingdings" w:hAnsi="Wingdings" w:hint="default"/>
      </w:rPr>
    </w:lvl>
    <w:lvl w:ilvl="3" w:tplc="04090001" w:tentative="1">
      <w:start w:val="1"/>
      <w:numFmt w:val="bullet"/>
      <w:lvlText w:val=""/>
      <w:lvlJc w:val="left"/>
      <w:pPr>
        <w:tabs>
          <w:tab w:val="num" w:pos="2976"/>
        </w:tabs>
        <w:ind w:left="2976" w:hanging="360"/>
      </w:pPr>
      <w:rPr>
        <w:rFonts w:ascii="Symbol" w:hAnsi="Symbol" w:hint="default"/>
      </w:rPr>
    </w:lvl>
    <w:lvl w:ilvl="4" w:tplc="04090003" w:tentative="1">
      <w:start w:val="1"/>
      <w:numFmt w:val="bullet"/>
      <w:lvlText w:val="o"/>
      <w:lvlJc w:val="left"/>
      <w:pPr>
        <w:tabs>
          <w:tab w:val="num" w:pos="3696"/>
        </w:tabs>
        <w:ind w:left="3696" w:hanging="360"/>
      </w:pPr>
      <w:rPr>
        <w:rFonts w:ascii="Courier New" w:hAnsi="Courier New" w:cs="Courier New" w:hint="default"/>
      </w:rPr>
    </w:lvl>
    <w:lvl w:ilvl="5" w:tplc="04090005" w:tentative="1">
      <w:start w:val="1"/>
      <w:numFmt w:val="bullet"/>
      <w:lvlText w:val=""/>
      <w:lvlJc w:val="left"/>
      <w:pPr>
        <w:tabs>
          <w:tab w:val="num" w:pos="4416"/>
        </w:tabs>
        <w:ind w:left="4416" w:hanging="360"/>
      </w:pPr>
      <w:rPr>
        <w:rFonts w:ascii="Wingdings" w:hAnsi="Wingdings" w:hint="default"/>
      </w:rPr>
    </w:lvl>
    <w:lvl w:ilvl="6" w:tplc="04090001" w:tentative="1">
      <w:start w:val="1"/>
      <w:numFmt w:val="bullet"/>
      <w:lvlText w:val=""/>
      <w:lvlJc w:val="left"/>
      <w:pPr>
        <w:tabs>
          <w:tab w:val="num" w:pos="5136"/>
        </w:tabs>
        <w:ind w:left="5136" w:hanging="360"/>
      </w:pPr>
      <w:rPr>
        <w:rFonts w:ascii="Symbol" w:hAnsi="Symbol" w:hint="default"/>
      </w:rPr>
    </w:lvl>
    <w:lvl w:ilvl="7" w:tplc="04090003" w:tentative="1">
      <w:start w:val="1"/>
      <w:numFmt w:val="bullet"/>
      <w:lvlText w:val="o"/>
      <w:lvlJc w:val="left"/>
      <w:pPr>
        <w:tabs>
          <w:tab w:val="num" w:pos="5856"/>
        </w:tabs>
        <w:ind w:left="5856" w:hanging="360"/>
      </w:pPr>
      <w:rPr>
        <w:rFonts w:ascii="Courier New" w:hAnsi="Courier New" w:cs="Courier New" w:hint="default"/>
      </w:rPr>
    </w:lvl>
    <w:lvl w:ilvl="8" w:tplc="04090005" w:tentative="1">
      <w:start w:val="1"/>
      <w:numFmt w:val="bullet"/>
      <w:lvlText w:val=""/>
      <w:lvlJc w:val="left"/>
      <w:pPr>
        <w:tabs>
          <w:tab w:val="num" w:pos="6576"/>
        </w:tabs>
        <w:ind w:left="6576" w:hanging="360"/>
      </w:pPr>
      <w:rPr>
        <w:rFonts w:ascii="Wingdings" w:hAnsi="Wingdings" w:hint="default"/>
      </w:rPr>
    </w:lvl>
  </w:abstractNum>
  <w:abstractNum w:abstractNumId="18" w15:restartNumberingAfterBreak="0">
    <w:nsid w:val="1C146E62"/>
    <w:multiLevelType w:val="hybridMultilevel"/>
    <w:tmpl w:val="6AB8A6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DE5194A"/>
    <w:multiLevelType w:val="multilevel"/>
    <w:tmpl w:val="0409001D"/>
    <w:styleLink w:val="Cu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0F64258"/>
    <w:multiLevelType w:val="hybridMultilevel"/>
    <w:tmpl w:val="B6F8F772"/>
    <w:styleLink w:val="Cu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863274"/>
    <w:multiLevelType w:val="hybridMultilevel"/>
    <w:tmpl w:val="CB10C84E"/>
    <w:lvl w:ilvl="0" w:tplc="13C6E2C8">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22" w15:restartNumberingAfterBreak="0">
    <w:nsid w:val="2DA84608"/>
    <w:multiLevelType w:val="hybridMultilevel"/>
    <w:tmpl w:val="A3FCA47A"/>
    <w:lvl w:ilvl="0" w:tplc="218C7AB2">
      <w:start w:val="2"/>
      <w:numFmt w:val="bullet"/>
      <w:lvlText w:val=""/>
      <w:lvlJc w:val="left"/>
      <w:pPr>
        <w:tabs>
          <w:tab w:val="num" w:pos="816"/>
        </w:tabs>
        <w:ind w:left="816" w:hanging="360"/>
      </w:pPr>
      <w:rPr>
        <w:rFonts w:ascii="Symbol" w:eastAsia="Times New Roman" w:hAnsi="Symbol" w:cs="Times New Roman" w:hint="default"/>
      </w:rPr>
    </w:lvl>
    <w:lvl w:ilvl="1" w:tplc="04090003" w:tentative="1">
      <w:start w:val="1"/>
      <w:numFmt w:val="bullet"/>
      <w:lvlText w:val="o"/>
      <w:lvlJc w:val="left"/>
      <w:pPr>
        <w:tabs>
          <w:tab w:val="num" w:pos="1536"/>
        </w:tabs>
        <w:ind w:left="1536" w:hanging="360"/>
      </w:pPr>
      <w:rPr>
        <w:rFonts w:ascii="Courier New" w:hAnsi="Courier New" w:cs="Courier New" w:hint="default"/>
      </w:rPr>
    </w:lvl>
    <w:lvl w:ilvl="2" w:tplc="04090005" w:tentative="1">
      <w:start w:val="1"/>
      <w:numFmt w:val="bullet"/>
      <w:lvlText w:val=""/>
      <w:lvlJc w:val="left"/>
      <w:pPr>
        <w:tabs>
          <w:tab w:val="num" w:pos="2256"/>
        </w:tabs>
        <w:ind w:left="2256" w:hanging="360"/>
      </w:pPr>
      <w:rPr>
        <w:rFonts w:ascii="Wingdings" w:hAnsi="Wingdings" w:hint="default"/>
      </w:rPr>
    </w:lvl>
    <w:lvl w:ilvl="3" w:tplc="04090001" w:tentative="1">
      <w:start w:val="1"/>
      <w:numFmt w:val="bullet"/>
      <w:lvlText w:val=""/>
      <w:lvlJc w:val="left"/>
      <w:pPr>
        <w:tabs>
          <w:tab w:val="num" w:pos="2976"/>
        </w:tabs>
        <w:ind w:left="2976" w:hanging="360"/>
      </w:pPr>
      <w:rPr>
        <w:rFonts w:ascii="Symbol" w:hAnsi="Symbol" w:hint="default"/>
      </w:rPr>
    </w:lvl>
    <w:lvl w:ilvl="4" w:tplc="04090003" w:tentative="1">
      <w:start w:val="1"/>
      <w:numFmt w:val="bullet"/>
      <w:lvlText w:val="o"/>
      <w:lvlJc w:val="left"/>
      <w:pPr>
        <w:tabs>
          <w:tab w:val="num" w:pos="3696"/>
        </w:tabs>
        <w:ind w:left="3696" w:hanging="360"/>
      </w:pPr>
      <w:rPr>
        <w:rFonts w:ascii="Courier New" w:hAnsi="Courier New" w:cs="Courier New" w:hint="default"/>
      </w:rPr>
    </w:lvl>
    <w:lvl w:ilvl="5" w:tplc="04090005" w:tentative="1">
      <w:start w:val="1"/>
      <w:numFmt w:val="bullet"/>
      <w:lvlText w:val=""/>
      <w:lvlJc w:val="left"/>
      <w:pPr>
        <w:tabs>
          <w:tab w:val="num" w:pos="4416"/>
        </w:tabs>
        <w:ind w:left="4416" w:hanging="360"/>
      </w:pPr>
      <w:rPr>
        <w:rFonts w:ascii="Wingdings" w:hAnsi="Wingdings" w:hint="default"/>
      </w:rPr>
    </w:lvl>
    <w:lvl w:ilvl="6" w:tplc="04090001" w:tentative="1">
      <w:start w:val="1"/>
      <w:numFmt w:val="bullet"/>
      <w:lvlText w:val=""/>
      <w:lvlJc w:val="left"/>
      <w:pPr>
        <w:tabs>
          <w:tab w:val="num" w:pos="5136"/>
        </w:tabs>
        <w:ind w:left="5136" w:hanging="360"/>
      </w:pPr>
      <w:rPr>
        <w:rFonts w:ascii="Symbol" w:hAnsi="Symbol" w:hint="default"/>
      </w:rPr>
    </w:lvl>
    <w:lvl w:ilvl="7" w:tplc="04090003" w:tentative="1">
      <w:start w:val="1"/>
      <w:numFmt w:val="bullet"/>
      <w:lvlText w:val="o"/>
      <w:lvlJc w:val="left"/>
      <w:pPr>
        <w:tabs>
          <w:tab w:val="num" w:pos="5856"/>
        </w:tabs>
        <w:ind w:left="5856" w:hanging="360"/>
      </w:pPr>
      <w:rPr>
        <w:rFonts w:ascii="Courier New" w:hAnsi="Courier New" w:cs="Courier New" w:hint="default"/>
      </w:rPr>
    </w:lvl>
    <w:lvl w:ilvl="8" w:tplc="04090005" w:tentative="1">
      <w:start w:val="1"/>
      <w:numFmt w:val="bullet"/>
      <w:lvlText w:val=""/>
      <w:lvlJc w:val="left"/>
      <w:pPr>
        <w:tabs>
          <w:tab w:val="num" w:pos="6576"/>
        </w:tabs>
        <w:ind w:left="6576" w:hanging="360"/>
      </w:pPr>
      <w:rPr>
        <w:rFonts w:ascii="Wingdings" w:hAnsi="Wingdings" w:hint="default"/>
      </w:rPr>
    </w:lvl>
  </w:abstractNum>
  <w:abstractNum w:abstractNumId="23" w15:restartNumberingAfterBreak="0">
    <w:nsid w:val="2DB832F1"/>
    <w:multiLevelType w:val="hybridMultilevel"/>
    <w:tmpl w:val="79E6128E"/>
    <w:lvl w:ilvl="0" w:tplc="1682D2F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4" w15:restartNumberingAfterBreak="0">
    <w:nsid w:val="2F08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FD9513C"/>
    <w:multiLevelType w:val="hybridMultilevel"/>
    <w:tmpl w:val="9BA470E4"/>
    <w:lvl w:ilvl="0" w:tplc="E3002EF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12E7EAE"/>
    <w:multiLevelType w:val="hybridMultilevel"/>
    <w:tmpl w:val="7A4AE898"/>
    <w:lvl w:ilvl="0" w:tplc="424A757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45124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78B5B72"/>
    <w:multiLevelType w:val="hybridMultilevel"/>
    <w:tmpl w:val="F4D082AE"/>
    <w:lvl w:ilvl="0" w:tplc="F8989678">
      <w:start w:val="1"/>
      <w:numFmt w:val="upperLetter"/>
      <w:lvlText w:val="%1."/>
      <w:lvlJc w:val="left"/>
      <w:pPr>
        <w:tabs>
          <w:tab w:val="num" w:pos="1074"/>
        </w:tabs>
        <w:ind w:left="1074" w:hanging="360"/>
      </w:pPr>
      <w:rPr>
        <w:rFonts w:hint="default"/>
      </w:rPr>
    </w:lvl>
    <w:lvl w:ilvl="1" w:tplc="04090019" w:tentative="1">
      <w:start w:val="1"/>
      <w:numFmt w:val="lowerLetter"/>
      <w:lvlText w:val="%2."/>
      <w:lvlJc w:val="left"/>
      <w:pPr>
        <w:tabs>
          <w:tab w:val="num" w:pos="1794"/>
        </w:tabs>
        <w:ind w:left="1794" w:hanging="360"/>
      </w:pPr>
    </w:lvl>
    <w:lvl w:ilvl="2" w:tplc="0409001B" w:tentative="1">
      <w:start w:val="1"/>
      <w:numFmt w:val="lowerRoman"/>
      <w:lvlText w:val="%3."/>
      <w:lvlJc w:val="right"/>
      <w:pPr>
        <w:tabs>
          <w:tab w:val="num" w:pos="2514"/>
        </w:tabs>
        <w:ind w:left="2514" w:hanging="180"/>
      </w:pPr>
    </w:lvl>
    <w:lvl w:ilvl="3" w:tplc="0409000F" w:tentative="1">
      <w:start w:val="1"/>
      <w:numFmt w:val="decimal"/>
      <w:lvlText w:val="%4."/>
      <w:lvlJc w:val="left"/>
      <w:pPr>
        <w:tabs>
          <w:tab w:val="num" w:pos="3234"/>
        </w:tabs>
        <w:ind w:left="3234" w:hanging="360"/>
      </w:pPr>
    </w:lvl>
    <w:lvl w:ilvl="4" w:tplc="04090019" w:tentative="1">
      <w:start w:val="1"/>
      <w:numFmt w:val="lowerLetter"/>
      <w:lvlText w:val="%5."/>
      <w:lvlJc w:val="left"/>
      <w:pPr>
        <w:tabs>
          <w:tab w:val="num" w:pos="3954"/>
        </w:tabs>
        <w:ind w:left="3954" w:hanging="360"/>
      </w:pPr>
    </w:lvl>
    <w:lvl w:ilvl="5" w:tplc="0409001B" w:tentative="1">
      <w:start w:val="1"/>
      <w:numFmt w:val="lowerRoman"/>
      <w:lvlText w:val="%6."/>
      <w:lvlJc w:val="right"/>
      <w:pPr>
        <w:tabs>
          <w:tab w:val="num" w:pos="4674"/>
        </w:tabs>
        <w:ind w:left="4674" w:hanging="180"/>
      </w:pPr>
    </w:lvl>
    <w:lvl w:ilvl="6" w:tplc="0409000F" w:tentative="1">
      <w:start w:val="1"/>
      <w:numFmt w:val="decimal"/>
      <w:lvlText w:val="%7."/>
      <w:lvlJc w:val="left"/>
      <w:pPr>
        <w:tabs>
          <w:tab w:val="num" w:pos="5394"/>
        </w:tabs>
        <w:ind w:left="5394" w:hanging="360"/>
      </w:pPr>
    </w:lvl>
    <w:lvl w:ilvl="7" w:tplc="04090019" w:tentative="1">
      <w:start w:val="1"/>
      <w:numFmt w:val="lowerLetter"/>
      <w:lvlText w:val="%8."/>
      <w:lvlJc w:val="left"/>
      <w:pPr>
        <w:tabs>
          <w:tab w:val="num" w:pos="6114"/>
        </w:tabs>
        <w:ind w:left="6114" w:hanging="360"/>
      </w:pPr>
    </w:lvl>
    <w:lvl w:ilvl="8" w:tplc="0409001B" w:tentative="1">
      <w:start w:val="1"/>
      <w:numFmt w:val="lowerRoman"/>
      <w:lvlText w:val="%9."/>
      <w:lvlJc w:val="right"/>
      <w:pPr>
        <w:tabs>
          <w:tab w:val="num" w:pos="6834"/>
        </w:tabs>
        <w:ind w:left="6834" w:hanging="180"/>
      </w:pPr>
    </w:lvl>
  </w:abstractNum>
  <w:abstractNum w:abstractNumId="29" w15:restartNumberingAfterBreak="0">
    <w:nsid w:val="4D405CAE"/>
    <w:multiLevelType w:val="hybridMultilevel"/>
    <w:tmpl w:val="CE2E3754"/>
    <w:lvl w:ilvl="0" w:tplc="030E86E6">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30" w15:restartNumberingAfterBreak="0">
    <w:nsid w:val="4E8745D8"/>
    <w:multiLevelType w:val="hybridMultilevel"/>
    <w:tmpl w:val="14404BBE"/>
    <w:lvl w:ilvl="0" w:tplc="ED5216AC">
      <w:start w:val="10"/>
      <w:numFmt w:val="upperRoman"/>
      <w:lvlText w:val="(%1)"/>
      <w:lvlJc w:val="left"/>
      <w:pPr>
        <w:tabs>
          <w:tab w:val="num" w:pos="3300"/>
        </w:tabs>
        <w:ind w:left="3300" w:hanging="234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31" w15:restartNumberingAfterBreak="0">
    <w:nsid w:val="50121196"/>
    <w:multiLevelType w:val="hybridMultilevel"/>
    <w:tmpl w:val="9484120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3802CAF"/>
    <w:multiLevelType w:val="hybridMultilevel"/>
    <w:tmpl w:val="53EE478E"/>
    <w:lvl w:ilvl="0" w:tplc="3D2881BA">
      <w:start w:val="1"/>
      <w:numFmt w:val="decimal"/>
      <w:pStyle w:val="Cau"/>
      <w:lvlText w:val="%1."/>
      <w:lvlJc w:val="left"/>
      <w:pPr>
        <w:tabs>
          <w:tab w:val="num" w:pos="340"/>
        </w:tabs>
        <w:ind w:left="340"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8D3A5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597C2DCB"/>
    <w:multiLevelType w:val="hybridMultilevel"/>
    <w:tmpl w:val="E76A8AAA"/>
    <w:lvl w:ilvl="0" w:tplc="31ACDDD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C725A07"/>
    <w:multiLevelType w:val="hybridMultilevel"/>
    <w:tmpl w:val="0A360086"/>
    <w:lvl w:ilvl="0" w:tplc="5DCE0996">
      <w:start w:val="1"/>
      <w:numFmt w:val="bullet"/>
      <w:lvlText w:val=""/>
      <w:lvlPicBulletId w:val="0"/>
      <w:lvlJc w:val="left"/>
      <w:pPr>
        <w:tabs>
          <w:tab w:val="num" w:pos="720"/>
        </w:tabs>
        <w:ind w:left="720" w:hanging="360"/>
      </w:pPr>
      <w:rPr>
        <w:rFonts w:ascii="Symbol" w:hAnsi="Symbol" w:hint="default"/>
      </w:rPr>
    </w:lvl>
    <w:lvl w:ilvl="1" w:tplc="18AE2734" w:tentative="1">
      <w:start w:val="1"/>
      <w:numFmt w:val="bullet"/>
      <w:lvlText w:val=""/>
      <w:lvlJc w:val="left"/>
      <w:pPr>
        <w:tabs>
          <w:tab w:val="num" w:pos="1440"/>
        </w:tabs>
        <w:ind w:left="1440" w:hanging="360"/>
      </w:pPr>
      <w:rPr>
        <w:rFonts w:ascii="Symbol" w:hAnsi="Symbol" w:hint="default"/>
      </w:rPr>
    </w:lvl>
    <w:lvl w:ilvl="2" w:tplc="60F63436" w:tentative="1">
      <w:start w:val="1"/>
      <w:numFmt w:val="bullet"/>
      <w:lvlText w:val=""/>
      <w:lvlJc w:val="left"/>
      <w:pPr>
        <w:tabs>
          <w:tab w:val="num" w:pos="2160"/>
        </w:tabs>
        <w:ind w:left="2160" w:hanging="360"/>
      </w:pPr>
      <w:rPr>
        <w:rFonts w:ascii="Symbol" w:hAnsi="Symbol" w:hint="default"/>
      </w:rPr>
    </w:lvl>
    <w:lvl w:ilvl="3" w:tplc="80FA66F8" w:tentative="1">
      <w:start w:val="1"/>
      <w:numFmt w:val="bullet"/>
      <w:lvlText w:val=""/>
      <w:lvlJc w:val="left"/>
      <w:pPr>
        <w:tabs>
          <w:tab w:val="num" w:pos="2880"/>
        </w:tabs>
        <w:ind w:left="2880" w:hanging="360"/>
      </w:pPr>
      <w:rPr>
        <w:rFonts w:ascii="Symbol" w:hAnsi="Symbol" w:hint="default"/>
      </w:rPr>
    </w:lvl>
    <w:lvl w:ilvl="4" w:tplc="B7CECE34" w:tentative="1">
      <w:start w:val="1"/>
      <w:numFmt w:val="bullet"/>
      <w:lvlText w:val=""/>
      <w:lvlJc w:val="left"/>
      <w:pPr>
        <w:tabs>
          <w:tab w:val="num" w:pos="3600"/>
        </w:tabs>
        <w:ind w:left="3600" w:hanging="360"/>
      </w:pPr>
      <w:rPr>
        <w:rFonts w:ascii="Symbol" w:hAnsi="Symbol" w:hint="default"/>
      </w:rPr>
    </w:lvl>
    <w:lvl w:ilvl="5" w:tplc="4AC6F02E" w:tentative="1">
      <w:start w:val="1"/>
      <w:numFmt w:val="bullet"/>
      <w:lvlText w:val=""/>
      <w:lvlJc w:val="left"/>
      <w:pPr>
        <w:tabs>
          <w:tab w:val="num" w:pos="4320"/>
        </w:tabs>
        <w:ind w:left="4320" w:hanging="360"/>
      </w:pPr>
      <w:rPr>
        <w:rFonts w:ascii="Symbol" w:hAnsi="Symbol" w:hint="default"/>
      </w:rPr>
    </w:lvl>
    <w:lvl w:ilvl="6" w:tplc="D09A4D66" w:tentative="1">
      <w:start w:val="1"/>
      <w:numFmt w:val="bullet"/>
      <w:lvlText w:val=""/>
      <w:lvlJc w:val="left"/>
      <w:pPr>
        <w:tabs>
          <w:tab w:val="num" w:pos="5040"/>
        </w:tabs>
        <w:ind w:left="5040" w:hanging="360"/>
      </w:pPr>
      <w:rPr>
        <w:rFonts w:ascii="Symbol" w:hAnsi="Symbol" w:hint="default"/>
      </w:rPr>
    </w:lvl>
    <w:lvl w:ilvl="7" w:tplc="9C7E34FE" w:tentative="1">
      <w:start w:val="1"/>
      <w:numFmt w:val="bullet"/>
      <w:lvlText w:val=""/>
      <w:lvlJc w:val="left"/>
      <w:pPr>
        <w:tabs>
          <w:tab w:val="num" w:pos="5760"/>
        </w:tabs>
        <w:ind w:left="5760" w:hanging="360"/>
      </w:pPr>
      <w:rPr>
        <w:rFonts w:ascii="Symbol" w:hAnsi="Symbol" w:hint="default"/>
      </w:rPr>
    </w:lvl>
    <w:lvl w:ilvl="8" w:tplc="7DEAED46"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5D7F10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EC6BFA"/>
    <w:multiLevelType w:val="hybridMultilevel"/>
    <w:tmpl w:val="8A229A9A"/>
    <w:lvl w:ilvl="0" w:tplc="A6C09416">
      <w:start w:val="1"/>
      <w:numFmt w:val="upperLetter"/>
      <w:lvlText w:val="%1."/>
      <w:lvlJc w:val="left"/>
      <w:pPr>
        <w:tabs>
          <w:tab w:val="num" w:pos="900"/>
        </w:tabs>
        <w:ind w:left="900" w:hanging="360"/>
      </w:pPr>
      <w:rPr>
        <w:b/>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38" w15:restartNumberingAfterBreak="0">
    <w:nsid w:val="5E291D24"/>
    <w:multiLevelType w:val="singleLevel"/>
    <w:tmpl w:val="A7D65952"/>
    <w:lvl w:ilvl="0">
      <w:start w:val="1"/>
      <w:numFmt w:val="bullet"/>
      <w:pStyle w:val="bulet"/>
      <w:lvlText w:val=""/>
      <w:lvlJc w:val="left"/>
      <w:pPr>
        <w:tabs>
          <w:tab w:val="num" w:pos="360"/>
        </w:tabs>
        <w:ind w:left="360" w:hanging="360"/>
      </w:pPr>
      <w:rPr>
        <w:rFonts w:ascii="Wingdings" w:hAnsi="Wingdings" w:cs="Wingdings" w:hint="default"/>
        <w:sz w:val="16"/>
        <w:szCs w:val="16"/>
      </w:rPr>
    </w:lvl>
  </w:abstractNum>
  <w:abstractNum w:abstractNumId="39" w15:restartNumberingAfterBreak="0">
    <w:nsid w:val="65F24CD8"/>
    <w:multiLevelType w:val="hybridMultilevel"/>
    <w:tmpl w:val="59720268"/>
    <w:lvl w:ilvl="0" w:tplc="E3DC032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96E7E2B"/>
    <w:multiLevelType w:val="hybridMultilevel"/>
    <w:tmpl w:val="06BEEDA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4F36567"/>
    <w:multiLevelType w:val="hybridMultilevel"/>
    <w:tmpl w:val="672ECB36"/>
    <w:lvl w:ilvl="0" w:tplc="552E1600">
      <w:start w:val="1"/>
      <w:numFmt w:val="lowerLetter"/>
      <w:lvlText w:val="%1)"/>
      <w:lvlJc w:val="left"/>
      <w:pPr>
        <w:tabs>
          <w:tab w:val="num" w:pos="1920"/>
        </w:tabs>
        <w:ind w:left="1920" w:hanging="360"/>
      </w:pPr>
      <w:rPr>
        <w:rFonts w:eastAsia="Times New Roman" w:hint="default"/>
        <w:i/>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42" w15:restartNumberingAfterBreak="0">
    <w:nsid w:val="76892858"/>
    <w:multiLevelType w:val="hybridMultilevel"/>
    <w:tmpl w:val="EC4E0522"/>
    <w:lvl w:ilvl="0" w:tplc="04090001">
      <w:start w:val="1"/>
      <w:numFmt w:val="bullet"/>
      <w:lvlText w:val=""/>
      <w:lvlJc w:val="left"/>
      <w:pPr>
        <w:tabs>
          <w:tab w:val="num" w:pos="1221"/>
        </w:tabs>
        <w:ind w:left="1221" w:hanging="360"/>
      </w:pPr>
      <w:rPr>
        <w:rFonts w:ascii="Symbol" w:hAnsi="Symbol" w:hint="default"/>
      </w:rPr>
    </w:lvl>
    <w:lvl w:ilvl="1" w:tplc="04090003" w:tentative="1">
      <w:start w:val="1"/>
      <w:numFmt w:val="bullet"/>
      <w:lvlText w:val="o"/>
      <w:lvlJc w:val="left"/>
      <w:pPr>
        <w:tabs>
          <w:tab w:val="num" w:pos="1941"/>
        </w:tabs>
        <w:ind w:left="1941" w:hanging="360"/>
      </w:pPr>
      <w:rPr>
        <w:rFonts w:ascii="Courier New" w:hAnsi="Courier New" w:cs="Courier New" w:hint="default"/>
      </w:rPr>
    </w:lvl>
    <w:lvl w:ilvl="2" w:tplc="04090005" w:tentative="1">
      <w:start w:val="1"/>
      <w:numFmt w:val="bullet"/>
      <w:lvlText w:val=""/>
      <w:lvlJc w:val="left"/>
      <w:pPr>
        <w:tabs>
          <w:tab w:val="num" w:pos="2661"/>
        </w:tabs>
        <w:ind w:left="2661" w:hanging="360"/>
      </w:pPr>
      <w:rPr>
        <w:rFonts w:ascii="Wingdings" w:hAnsi="Wingdings" w:hint="default"/>
      </w:rPr>
    </w:lvl>
    <w:lvl w:ilvl="3" w:tplc="04090001" w:tentative="1">
      <w:start w:val="1"/>
      <w:numFmt w:val="bullet"/>
      <w:lvlText w:val=""/>
      <w:lvlJc w:val="left"/>
      <w:pPr>
        <w:tabs>
          <w:tab w:val="num" w:pos="3381"/>
        </w:tabs>
        <w:ind w:left="3381" w:hanging="360"/>
      </w:pPr>
      <w:rPr>
        <w:rFonts w:ascii="Symbol" w:hAnsi="Symbol" w:hint="default"/>
      </w:rPr>
    </w:lvl>
    <w:lvl w:ilvl="4" w:tplc="04090003" w:tentative="1">
      <w:start w:val="1"/>
      <w:numFmt w:val="bullet"/>
      <w:lvlText w:val="o"/>
      <w:lvlJc w:val="left"/>
      <w:pPr>
        <w:tabs>
          <w:tab w:val="num" w:pos="4101"/>
        </w:tabs>
        <w:ind w:left="4101" w:hanging="360"/>
      </w:pPr>
      <w:rPr>
        <w:rFonts w:ascii="Courier New" w:hAnsi="Courier New" w:cs="Courier New" w:hint="default"/>
      </w:rPr>
    </w:lvl>
    <w:lvl w:ilvl="5" w:tplc="04090005" w:tentative="1">
      <w:start w:val="1"/>
      <w:numFmt w:val="bullet"/>
      <w:lvlText w:val=""/>
      <w:lvlJc w:val="left"/>
      <w:pPr>
        <w:tabs>
          <w:tab w:val="num" w:pos="4821"/>
        </w:tabs>
        <w:ind w:left="4821" w:hanging="360"/>
      </w:pPr>
      <w:rPr>
        <w:rFonts w:ascii="Wingdings" w:hAnsi="Wingdings" w:hint="default"/>
      </w:rPr>
    </w:lvl>
    <w:lvl w:ilvl="6" w:tplc="04090001" w:tentative="1">
      <w:start w:val="1"/>
      <w:numFmt w:val="bullet"/>
      <w:lvlText w:val=""/>
      <w:lvlJc w:val="left"/>
      <w:pPr>
        <w:tabs>
          <w:tab w:val="num" w:pos="5541"/>
        </w:tabs>
        <w:ind w:left="5541" w:hanging="360"/>
      </w:pPr>
      <w:rPr>
        <w:rFonts w:ascii="Symbol" w:hAnsi="Symbol" w:hint="default"/>
      </w:rPr>
    </w:lvl>
    <w:lvl w:ilvl="7" w:tplc="04090003" w:tentative="1">
      <w:start w:val="1"/>
      <w:numFmt w:val="bullet"/>
      <w:lvlText w:val="o"/>
      <w:lvlJc w:val="left"/>
      <w:pPr>
        <w:tabs>
          <w:tab w:val="num" w:pos="6261"/>
        </w:tabs>
        <w:ind w:left="6261" w:hanging="360"/>
      </w:pPr>
      <w:rPr>
        <w:rFonts w:ascii="Courier New" w:hAnsi="Courier New" w:cs="Courier New" w:hint="default"/>
      </w:rPr>
    </w:lvl>
    <w:lvl w:ilvl="8" w:tplc="04090005" w:tentative="1">
      <w:start w:val="1"/>
      <w:numFmt w:val="bullet"/>
      <w:lvlText w:val=""/>
      <w:lvlJc w:val="left"/>
      <w:pPr>
        <w:tabs>
          <w:tab w:val="num" w:pos="6981"/>
        </w:tabs>
        <w:ind w:left="6981" w:hanging="360"/>
      </w:pPr>
      <w:rPr>
        <w:rFonts w:ascii="Wingdings" w:hAnsi="Wingdings" w:hint="default"/>
      </w:rPr>
    </w:lvl>
  </w:abstractNum>
  <w:abstractNum w:abstractNumId="43" w15:restartNumberingAfterBreak="0">
    <w:nsid w:val="7D6610E7"/>
    <w:multiLevelType w:val="hybridMultilevel"/>
    <w:tmpl w:val="3D4620B8"/>
    <w:lvl w:ilvl="0" w:tplc="7304C126">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2"/>
  </w:num>
  <w:num w:numId="2">
    <w:abstractNumId w:val="33"/>
  </w:num>
  <w:num w:numId="3">
    <w:abstractNumId w:val="20"/>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8"/>
  </w:num>
  <w:num w:numId="7">
    <w:abstractNumId w:val="31"/>
  </w:num>
  <w:num w:numId="8">
    <w:abstractNumId w:val="27"/>
  </w:num>
  <w:num w:numId="9">
    <w:abstractNumId w:val="18"/>
  </w:num>
  <w:num w:numId="10">
    <w:abstractNumId w:val="14"/>
  </w:num>
  <w:num w:numId="11">
    <w:abstractNumId w:val="23"/>
  </w:num>
  <w:num w:numId="12">
    <w:abstractNumId w:val="35"/>
  </w:num>
  <w:num w:numId="13">
    <w:abstractNumId w:val="41"/>
  </w:num>
  <w:num w:numId="14">
    <w:abstractNumId w:val="16"/>
  </w:num>
  <w:num w:numId="15">
    <w:abstractNumId w:val="42"/>
  </w:num>
  <w:num w:numId="16">
    <w:abstractNumId w:val="29"/>
  </w:num>
  <w:num w:numId="17">
    <w:abstractNumId w:val="21"/>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40"/>
  </w:num>
  <w:num w:numId="24">
    <w:abstractNumId w:val="30"/>
  </w:num>
  <w:num w:numId="25">
    <w:abstractNumId w:val="38"/>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num>
  <w:num w:numId="28">
    <w:abstractNumId w:val="38"/>
  </w:num>
  <w:num w:numId="29">
    <w:abstractNumId w:val="3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num>
  <w:num w:numId="32">
    <w:abstractNumId w:val="37"/>
  </w:num>
  <w:num w:numId="33">
    <w:abstractNumId w:val="24"/>
  </w:num>
  <w:num w:numId="34">
    <w:abstractNumId w:val="36"/>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28"/>
  </w:num>
  <w:num w:numId="38">
    <w:abstractNumId w:val="12"/>
  </w:num>
  <w:num w:numId="39">
    <w:abstractNumId w:val="39"/>
  </w:num>
  <w:num w:numId="40">
    <w:abstractNumId w:val="34"/>
  </w:num>
  <w:num w:numId="41">
    <w:abstractNumId w:val="25"/>
  </w:num>
  <w:num w:numId="42">
    <w:abstractNumId w:val="15"/>
  </w:num>
  <w:num w:numId="43">
    <w:abstractNumId w:val="26"/>
  </w:num>
  <w:num w:numId="44">
    <w:abstractNumId w:val="17"/>
  </w:num>
  <w:num w:numId="4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75"/>
    <w:rsid w:val="000013BF"/>
    <w:rsid w:val="00003A85"/>
    <w:rsid w:val="000053F2"/>
    <w:rsid w:val="00005D7D"/>
    <w:rsid w:val="0000799D"/>
    <w:rsid w:val="00017A83"/>
    <w:rsid w:val="00020C6A"/>
    <w:rsid w:val="000226D3"/>
    <w:rsid w:val="00023565"/>
    <w:rsid w:val="00023603"/>
    <w:rsid w:val="00023BDD"/>
    <w:rsid w:val="0002759C"/>
    <w:rsid w:val="00031935"/>
    <w:rsid w:val="00032ABD"/>
    <w:rsid w:val="0003370F"/>
    <w:rsid w:val="000378F3"/>
    <w:rsid w:val="00037D7A"/>
    <w:rsid w:val="00041EE6"/>
    <w:rsid w:val="000471F6"/>
    <w:rsid w:val="00052BD8"/>
    <w:rsid w:val="0005582E"/>
    <w:rsid w:val="00056075"/>
    <w:rsid w:val="000571C5"/>
    <w:rsid w:val="00060845"/>
    <w:rsid w:val="000608A2"/>
    <w:rsid w:val="00060942"/>
    <w:rsid w:val="00062000"/>
    <w:rsid w:val="00063A4C"/>
    <w:rsid w:val="000672D6"/>
    <w:rsid w:val="00067311"/>
    <w:rsid w:val="00067ED7"/>
    <w:rsid w:val="000705A1"/>
    <w:rsid w:val="000763F5"/>
    <w:rsid w:val="00077D67"/>
    <w:rsid w:val="00084EB0"/>
    <w:rsid w:val="0009135A"/>
    <w:rsid w:val="0009279A"/>
    <w:rsid w:val="000A0846"/>
    <w:rsid w:val="000A1665"/>
    <w:rsid w:val="000A2DB7"/>
    <w:rsid w:val="000A427C"/>
    <w:rsid w:val="000A4789"/>
    <w:rsid w:val="000A4FA2"/>
    <w:rsid w:val="000A6F44"/>
    <w:rsid w:val="000B0356"/>
    <w:rsid w:val="000B0CC2"/>
    <w:rsid w:val="000B2861"/>
    <w:rsid w:val="000B54BA"/>
    <w:rsid w:val="000B5B04"/>
    <w:rsid w:val="000B7F7A"/>
    <w:rsid w:val="000C0622"/>
    <w:rsid w:val="000C35C4"/>
    <w:rsid w:val="000C5DAD"/>
    <w:rsid w:val="000C6AC2"/>
    <w:rsid w:val="000C6BA5"/>
    <w:rsid w:val="000C6E34"/>
    <w:rsid w:val="000D0339"/>
    <w:rsid w:val="000D044B"/>
    <w:rsid w:val="000D3F8D"/>
    <w:rsid w:val="000E0D9E"/>
    <w:rsid w:val="000E23E5"/>
    <w:rsid w:val="000E54FA"/>
    <w:rsid w:val="000F3C97"/>
    <w:rsid w:val="000F4B4E"/>
    <w:rsid w:val="000F51EE"/>
    <w:rsid w:val="000F5C78"/>
    <w:rsid w:val="001008F6"/>
    <w:rsid w:val="0010359B"/>
    <w:rsid w:val="00103682"/>
    <w:rsid w:val="0010379E"/>
    <w:rsid w:val="00103BDE"/>
    <w:rsid w:val="00104FEB"/>
    <w:rsid w:val="00110C54"/>
    <w:rsid w:val="00113C5A"/>
    <w:rsid w:val="00113DD4"/>
    <w:rsid w:val="001226FA"/>
    <w:rsid w:val="0012752E"/>
    <w:rsid w:val="00130052"/>
    <w:rsid w:val="0013090C"/>
    <w:rsid w:val="00131450"/>
    <w:rsid w:val="00131896"/>
    <w:rsid w:val="00133DD5"/>
    <w:rsid w:val="00134D21"/>
    <w:rsid w:val="00136AAB"/>
    <w:rsid w:val="001432FE"/>
    <w:rsid w:val="0014540D"/>
    <w:rsid w:val="001510CB"/>
    <w:rsid w:val="00152FCE"/>
    <w:rsid w:val="001556FC"/>
    <w:rsid w:val="00162E6E"/>
    <w:rsid w:val="001632EC"/>
    <w:rsid w:val="0016493F"/>
    <w:rsid w:val="00164A7A"/>
    <w:rsid w:val="00167A93"/>
    <w:rsid w:val="00170C5A"/>
    <w:rsid w:val="001719D1"/>
    <w:rsid w:val="00173A32"/>
    <w:rsid w:val="00174DBC"/>
    <w:rsid w:val="0018272B"/>
    <w:rsid w:val="0018358B"/>
    <w:rsid w:val="00191D78"/>
    <w:rsid w:val="001924B3"/>
    <w:rsid w:val="00193BFF"/>
    <w:rsid w:val="00195642"/>
    <w:rsid w:val="00196D35"/>
    <w:rsid w:val="001A261D"/>
    <w:rsid w:val="001A3D57"/>
    <w:rsid w:val="001A5618"/>
    <w:rsid w:val="001A7C14"/>
    <w:rsid w:val="001B2331"/>
    <w:rsid w:val="001B50E9"/>
    <w:rsid w:val="001B5E65"/>
    <w:rsid w:val="001B71B5"/>
    <w:rsid w:val="001B75AC"/>
    <w:rsid w:val="001B7AF3"/>
    <w:rsid w:val="001C0639"/>
    <w:rsid w:val="001C06AE"/>
    <w:rsid w:val="001C0C9F"/>
    <w:rsid w:val="001C1916"/>
    <w:rsid w:val="001D172B"/>
    <w:rsid w:val="001D1D00"/>
    <w:rsid w:val="001D3BA1"/>
    <w:rsid w:val="001D667A"/>
    <w:rsid w:val="001D6984"/>
    <w:rsid w:val="001E02FF"/>
    <w:rsid w:val="001E04F4"/>
    <w:rsid w:val="001E321E"/>
    <w:rsid w:val="001E42BE"/>
    <w:rsid w:val="001F2339"/>
    <w:rsid w:val="001F237F"/>
    <w:rsid w:val="001F24DF"/>
    <w:rsid w:val="001F45A4"/>
    <w:rsid w:val="001F6C7D"/>
    <w:rsid w:val="0020040A"/>
    <w:rsid w:val="002028C8"/>
    <w:rsid w:val="00203F73"/>
    <w:rsid w:val="00204EA1"/>
    <w:rsid w:val="002058DA"/>
    <w:rsid w:val="00210457"/>
    <w:rsid w:val="00214294"/>
    <w:rsid w:val="00215135"/>
    <w:rsid w:val="002155CC"/>
    <w:rsid w:val="00217E56"/>
    <w:rsid w:val="00225795"/>
    <w:rsid w:val="002259D4"/>
    <w:rsid w:val="00226A88"/>
    <w:rsid w:val="00226F41"/>
    <w:rsid w:val="00227EBF"/>
    <w:rsid w:val="0023015C"/>
    <w:rsid w:val="00232A8E"/>
    <w:rsid w:val="0023332A"/>
    <w:rsid w:val="0023352A"/>
    <w:rsid w:val="00233B8A"/>
    <w:rsid w:val="00237A5A"/>
    <w:rsid w:val="00237F59"/>
    <w:rsid w:val="002435BD"/>
    <w:rsid w:val="002436AA"/>
    <w:rsid w:val="00252B10"/>
    <w:rsid w:val="00253479"/>
    <w:rsid w:val="00254F38"/>
    <w:rsid w:val="00265AC3"/>
    <w:rsid w:val="0027360A"/>
    <w:rsid w:val="00280465"/>
    <w:rsid w:val="00282FF0"/>
    <w:rsid w:val="002908E3"/>
    <w:rsid w:val="00296419"/>
    <w:rsid w:val="002A2E67"/>
    <w:rsid w:val="002A353F"/>
    <w:rsid w:val="002A37CE"/>
    <w:rsid w:val="002A55DC"/>
    <w:rsid w:val="002B4C48"/>
    <w:rsid w:val="002B5260"/>
    <w:rsid w:val="002B57F5"/>
    <w:rsid w:val="002B5C92"/>
    <w:rsid w:val="002C45A6"/>
    <w:rsid w:val="002D019D"/>
    <w:rsid w:val="002D17CD"/>
    <w:rsid w:val="002D3408"/>
    <w:rsid w:val="002D34DD"/>
    <w:rsid w:val="002D3C1B"/>
    <w:rsid w:val="002D5E2E"/>
    <w:rsid w:val="002D7A85"/>
    <w:rsid w:val="002E7736"/>
    <w:rsid w:val="002F0730"/>
    <w:rsid w:val="002F47E8"/>
    <w:rsid w:val="002F5E1E"/>
    <w:rsid w:val="002F6092"/>
    <w:rsid w:val="003002C4"/>
    <w:rsid w:val="00300CED"/>
    <w:rsid w:val="003062AD"/>
    <w:rsid w:val="00307754"/>
    <w:rsid w:val="003108B8"/>
    <w:rsid w:val="00311ABA"/>
    <w:rsid w:val="00313E78"/>
    <w:rsid w:val="00316C09"/>
    <w:rsid w:val="00316CB0"/>
    <w:rsid w:val="0032018D"/>
    <w:rsid w:val="00321D44"/>
    <w:rsid w:val="00322182"/>
    <w:rsid w:val="003239D2"/>
    <w:rsid w:val="00323D47"/>
    <w:rsid w:val="00326702"/>
    <w:rsid w:val="00327A44"/>
    <w:rsid w:val="003333E7"/>
    <w:rsid w:val="00335EEF"/>
    <w:rsid w:val="00347933"/>
    <w:rsid w:val="00355CDA"/>
    <w:rsid w:val="003562D4"/>
    <w:rsid w:val="00360B81"/>
    <w:rsid w:val="003612F7"/>
    <w:rsid w:val="003638E3"/>
    <w:rsid w:val="0036564D"/>
    <w:rsid w:val="00365B21"/>
    <w:rsid w:val="00367530"/>
    <w:rsid w:val="00370B47"/>
    <w:rsid w:val="003810D2"/>
    <w:rsid w:val="0038495E"/>
    <w:rsid w:val="00390B67"/>
    <w:rsid w:val="003926AD"/>
    <w:rsid w:val="00392E2A"/>
    <w:rsid w:val="00396B57"/>
    <w:rsid w:val="00397E96"/>
    <w:rsid w:val="003A01B6"/>
    <w:rsid w:val="003A3E9E"/>
    <w:rsid w:val="003A4FAA"/>
    <w:rsid w:val="003A5000"/>
    <w:rsid w:val="003B781C"/>
    <w:rsid w:val="003C67BE"/>
    <w:rsid w:val="003D029D"/>
    <w:rsid w:val="003D46D9"/>
    <w:rsid w:val="003D4BB6"/>
    <w:rsid w:val="003D6E19"/>
    <w:rsid w:val="003E593B"/>
    <w:rsid w:val="003F0175"/>
    <w:rsid w:val="003F4EB3"/>
    <w:rsid w:val="003F539C"/>
    <w:rsid w:val="003F6C4A"/>
    <w:rsid w:val="0040074A"/>
    <w:rsid w:val="00401BE4"/>
    <w:rsid w:val="00403939"/>
    <w:rsid w:val="00404E60"/>
    <w:rsid w:val="00405932"/>
    <w:rsid w:val="004169BD"/>
    <w:rsid w:val="0042007D"/>
    <w:rsid w:val="00422D6C"/>
    <w:rsid w:val="004232A9"/>
    <w:rsid w:val="004255EE"/>
    <w:rsid w:val="00426ACF"/>
    <w:rsid w:val="00432103"/>
    <w:rsid w:val="00432986"/>
    <w:rsid w:val="00432BD5"/>
    <w:rsid w:val="00440CCA"/>
    <w:rsid w:val="00441E74"/>
    <w:rsid w:val="0044374C"/>
    <w:rsid w:val="00443AC0"/>
    <w:rsid w:val="004462B4"/>
    <w:rsid w:val="00452175"/>
    <w:rsid w:val="004554D2"/>
    <w:rsid w:val="00456B29"/>
    <w:rsid w:val="00456BF6"/>
    <w:rsid w:val="00457ED1"/>
    <w:rsid w:val="004617D6"/>
    <w:rsid w:val="00462742"/>
    <w:rsid w:val="0046315C"/>
    <w:rsid w:val="00463655"/>
    <w:rsid w:val="0046420E"/>
    <w:rsid w:val="004647EB"/>
    <w:rsid w:val="00466119"/>
    <w:rsid w:val="00472643"/>
    <w:rsid w:val="0047353D"/>
    <w:rsid w:val="00476437"/>
    <w:rsid w:val="00476B41"/>
    <w:rsid w:val="004774F8"/>
    <w:rsid w:val="00477637"/>
    <w:rsid w:val="00482E1A"/>
    <w:rsid w:val="00486729"/>
    <w:rsid w:val="00490B5C"/>
    <w:rsid w:val="00491798"/>
    <w:rsid w:val="00493725"/>
    <w:rsid w:val="004941FE"/>
    <w:rsid w:val="00494EBA"/>
    <w:rsid w:val="00497877"/>
    <w:rsid w:val="004A0618"/>
    <w:rsid w:val="004A0E90"/>
    <w:rsid w:val="004A1031"/>
    <w:rsid w:val="004A1DF3"/>
    <w:rsid w:val="004A1EA4"/>
    <w:rsid w:val="004A3024"/>
    <w:rsid w:val="004A456E"/>
    <w:rsid w:val="004A7856"/>
    <w:rsid w:val="004B0945"/>
    <w:rsid w:val="004C0D3E"/>
    <w:rsid w:val="004D436C"/>
    <w:rsid w:val="004D526E"/>
    <w:rsid w:val="004D53B3"/>
    <w:rsid w:val="004D6B28"/>
    <w:rsid w:val="004D77FD"/>
    <w:rsid w:val="004E176B"/>
    <w:rsid w:val="004E3A01"/>
    <w:rsid w:val="004F1C16"/>
    <w:rsid w:val="004F3725"/>
    <w:rsid w:val="004F427D"/>
    <w:rsid w:val="004F4D1F"/>
    <w:rsid w:val="004F60AC"/>
    <w:rsid w:val="004F7A9C"/>
    <w:rsid w:val="00500F80"/>
    <w:rsid w:val="005012B2"/>
    <w:rsid w:val="00501E91"/>
    <w:rsid w:val="00502467"/>
    <w:rsid w:val="00502DFC"/>
    <w:rsid w:val="005067D8"/>
    <w:rsid w:val="00506AB5"/>
    <w:rsid w:val="00510696"/>
    <w:rsid w:val="00510CE9"/>
    <w:rsid w:val="00512744"/>
    <w:rsid w:val="0051428C"/>
    <w:rsid w:val="005151FC"/>
    <w:rsid w:val="0051554C"/>
    <w:rsid w:val="00517069"/>
    <w:rsid w:val="005208ED"/>
    <w:rsid w:val="005224DE"/>
    <w:rsid w:val="00522C3C"/>
    <w:rsid w:val="00522FD1"/>
    <w:rsid w:val="00523EFC"/>
    <w:rsid w:val="005246C8"/>
    <w:rsid w:val="00526EAE"/>
    <w:rsid w:val="00532455"/>
    <w:rsid w:val="005332E5"/>
    <w:rsid w:val="00535BDC"/>
    <w:rsid w:val="0053691A"/>
    <w:rsid w:val="00537A20"/>
    <w:rsid w:val="00543E50"/>
    <w:rsid w:val="00546AEC"/>
    <w:rsid w:val="0055188D"/>
    <w:rsid w:val="00552AA9"/>
    <w:rsid w:val="00553F5E"/>
    <w:rsid w:val="00555603"/>
    <w:rsid w:val="00562B36"/>
    <w:rsid w:val="00564151"/>
    <w:rsid w:val="005647F4"/>
    <w:rsid w:val="00565589"/>
    <w:rsid w:val="0057048F"/>
    <w:rsid w:val="005738EF"/>
    <w:rsid w:val="005769CF"/>
    <w:rsid w:val="00577CCC"/>
    <w:rsid w:val="005816AA"/>
    <w:rsid w:val="00586418"/>
    <w:rsid w:val="005876D2"/>
    <w:rsid w:val="00587B3D"/>
    <w:rsid w:val="00590220"/>
    <w:rsid w:val="00591BAE"/>
    <w:rsid w:val="0059636F"/>
    <w:rsid w:val="00597FF9"/>
    <w:rsid w:val="005A16D3"/>
    <w:rsid w:val="005A1D42"/>
    <w:rsid w:val="005A61B8"/>
    <w:rsid w:val="005A6B35"/>
    <w:rsid w:val="005B752E"/>
    <w:rsid w:val="005C005D"/>
    <w:rsid w:val="005C15A5"/>
    <w:rsid w:val="005C388E"/>
    <w:rsid w:val="005C3B6C"/>
    <w:rsid w:val="005C5BCB"/>
    <w:rsid w:val="005D038E"/>
    <w:rsid w:val="005D1B90"/>
    <w:rsid w:val="005D4D50"/>
    <w:rsid w:val="005D624F"/>
    <w:rsid w:val="005E019F"/>
    <w:rsid w:val="005E1CE5"/>
    <w:rsid w:val="005E329E"/>
    <w:rsid w:val="005E3811"/>
    <w:rsid w:val="005E5667"/>
    <w:rsid w:val="005F01EE"/>
    <w:rsid w:val="005F50C5"/>
    <w:rsid w:val="005F7278"/>
    <w:rsid w:val="0060745D"/>
    <w:rsid w:val="0061069B"/>
    <w:rsid w:val="00617864"/>
    <w:rsid w:val="00620544"/>
    <w:rsid w:val="00620EE6"/>
    <w:rsid w:val="00623818"/>
    <w:rsid w:val="00623833"/>
    <w:rsid w:val="0063476C"/>
    <w:rsid w:val="00635392"/>
    <w:rsid w:val="00636813"/>
    <w:rsid w:val="006372B4"/>
    <w:rsid w:val="006422FD"/>
    <w:rsid w:val="00642DF6"/>
    <w:rsid w:val="00647665"/>
    <w:rsid w:val="00650262"/>
    <w:rsid w:val="0065310E"/>
    <w:rsid w:val="0065393C"/>
    <w:rsid w:val="00656E64"/>
    <w:rsid w:val="00672BE2"/>
    <w:rsid w:val="00673DF8"/>
    <w:rsid w:val="00674443"/>
    <w:rsid w:val="00674814"/>
    <w:rsid w:val="00674CB2"/>
    <w:rsid w:val="00676C07"/>
    <w:rsid w:val="006834FE"/>
    <w:rsid w:val="00687AB5"/>
    <w:rsid w:val="006903DC"/>
    <w:rsid w:val="00691121"/>
    <w:rsid w:val="00697717"/>
    <w:rsid w:val="006A3961"/>
    <w:rsid w:val="006A7E40"/>
    <w:rsid w:val="006B0D38"/>
    <w:rsid w:val="006B503B"/>
    <w:rsid w:val="006C0454"/>
    <w:rsid w:val="006C3064"/>
    <w:rsid w:val="006C3924"/>
    <w:rsid w:val="006D593E"/>
    <w:rsid w:val="006E54CF"/>
    <w:rsid w:val="006E63A2"/>
    <w:rsid w:val="006E7134"/>
    <w:rsid w:val="006F350D"/>
    <w:rsid w:val="00700566"/>
    <w:rsid w:val="007012E5"/>
    <w:rsid w:val="00702C6A"/>
    <w:rsid w:val="0070438E"/>
    <w:rsid w:val="00705E74"/>
    <w:rsid w:val="00707328"/>
    <w:rsid w:val="00716601"/>
    <w:rsid w:val="00716D2B"/>
    <w:rsid w:val="00721520"/>
    <w:rsid w:val="00721E4B"/>
    <w:rsid w:val="00722385"/>
    <w:rsid w:val="00730C0B"/>
    <w:rsid w:val="00730FBD"/>
    <w:rsid w:val="007317EE"/>
    <w:rsid w:val="00732628"/>
    <w:rsid w:val="00733F1B"/>
    <w:rsid w:val="00734D8D"/>
    <w:rsid w:val="0073692A"/>
    <w:rsid w:val="0073799F"/>
    <w:rsid w:val="00737CF9"/>
    <w:rsid w:val="00743214"/>
    <w:rsid w:val="00744F4F"/>
    <w:rsid w:val="0074517C"/>
    <w:rsid w:val="00745383"/>
    <w:rsid w:val="00747374"/>
    <w:rsid w:val="00747B95"/>
    <w:rsid w:val="00747E98"/>
    <w:rsid w:val="00751652"/>
    <w:rsid w:val="00751E0E"/>
    <w:rsid w:val="00751F84"/>
    <w:rsid w:val="00752C5D"/>
    <w:rsid w:val="007548C2"/>
    <w:rsid w:val="00756D3E"/>
    <w:rsid w:val="007649A8"/>
    <w:rsid w:val="00764F5D"/>
    <w:rsid w:val="00771625"/>
    <w:rsid w:val="007722F6"/>
    <w:rsid w:val="00773ABB"/>
    <w:rsid w:val="00773B50"/>
    <w:rsid w:val="00775ED7"/>
    <w:rsid w:val="007864FB"/>
    <w:rsid w:val="00794668"/>
    <w:rsid w:val="00794F34"/>
    <w:rsid w:val="00797408"/>
    <w:rsid w:val="007977C1"/>
    <w:rsid w:val="007A0537"/>
    <w:rsid w:val="007A207D"/>
    <w:rsid w:val="007A7E41"/>
    <w:rsid w:val="007B24D9"/>
    <w:rsid w:val="007B2E56"/>
    <w:rsid w:val="007B6F79"/>
    <w:rsid w:val="007C0D6D"/>
    <w:rsid w:val="007C299E"/>
    <w:rsid w:val="007C37ED"/>
    <w:rsid w:val="007C3E6D"/>
    <w:rsid w:val="007C453C"/>
    <w:rsid w:val="007C4D06"/>
    <w:rsid w:val="007C76A5"/>
    <w:rsid w:val="007D09A6"/>
    <w:rsid w:val="007D2539"/>
    <w:rsid w:val="007D3D31"/>
    <w:rsid w:val="007D4CE6"/>
    <w:rsid w:val="007D4F5C"/>
    <w:rsid w:val="007D6374"/>
    <w:rsid w:val="007D63E2"/>
    <w:rsid w:val="007D640F"/>
    <w:rsid w:val="007D6FAF"/>
    <w:rsid w:val="007E03C8"/>
    <w:rsid w:val="007E1D84"/>
    <w:rsid w:val="007E27EF"/>
    <w:rsid w:val="007E3AB3"/>
    <w:rsid w:val="007F0BE2"/>
    <w:rsid w:val="007F2487"/>
    <w:rsid w:val="007F4D17"/>
    <w:rsid w:val="007F7C01"/>
    <w:rsid w:val="008015F3"/>
    <w:rsid w:val="008036A0"/>
    <w:rsid w:val="008043A7"/>
    <w:rsid w:val="00804736"/>
    <w:rsid w:val="00805261"/>
    <w:rsid w:val="00807AEF"/>
    <w:rsid w:val="00810E2D"/>
    <w:rsid w:val="008118EC"/>
    <w:rsid w:val="008134AC"/>
    <w:rsid w:val="008154D0"/>
    <w:rsid w:val="008230C2"/>
    <w:rsid w:val="00824884"/>
    <w:rsid w:val="0082697E"/>
    <w:rsid w:val="008273F9"/>
    <w:rsid w:val="008321C7"/>
    <w:rsid w:val="00832314"/>
    <w:rsid w:val="008331C4"/>
    <w:rsid w:val="00842022"/>
    <w:rsid w:val="00844170"/>
    <w:rsid w:val="00844D65"/>
    <w:rsid w:val="008451DC"/>
    <w:rsid w:val="00850011"/>
    <w:rsid w:val="00854BB9"/>
    <w:rsid w:val="00860617"/>
    <w:rsid w:val="00862245"/>
    <w:rsid w:val="00862450"/>
    <w:rsid w:val="008633EB"/>
    <w:rsid w:val="0086480F"/>
    <w:rsid w:val="00867096"/>
    <w:rsid w:val="008679F2"/>
    <w:rsid w:val="008708A6"/>
    <w:rsid w:val="00870FA9"/>
    <w:rsid w:val="00871511"/>
    <w:rsid w:val="00873CBB"/>
    <w:rsid w:val="008764B2"/>
    <w:rsid w:val="00877BA3"/>
    <w:rsid w:val="00877D5D"/>
    <w:rsid w:val="008801BC"/>
    <w:rsid w:val="00882157"/>
    <w:rsid w:val="00883BE6"/>
    <w:rsid w:val="00885173"/>
    <w:rsid w:val="008869BF"/>
    <w:rsid w:val="00886D65"/>
    <w:rsid w:val="00891EB2"/>
    <w:rsid w:val="008A10EB"/>
    <w:rsid w:val="008A1864"/>
    <w:rsid w:val="008A3EF3"/>
    <w:rsid w:val="008A424E"/>
    <w:rsid w:val="008A571F"/>
    <w:rsid w:val="008A7751"/>
    <w:rsid w:val="008B06DC"/>
    <w:rsid w:val="008B469E"/>
    <w:rsid w:val="008B6A83"/>
    <w:rsid w:val="008B7FE1"/>
    <w:rsid w:val="008C04CF"/>
    <w:rsid w:val="008C0948"/>
    <w:rsid w:val="008C2B8E"/>
    <w:rsid w:val="008C6373"/>
    <w:rsid w:val="008D2744"/>
    <w:rsid w:val="008E0F54"/>
    <w:rsid w:val="008F4A80"/>
    <w:rsid w:val="008F5F5B"/>
    <w:rsid w:val="009011BB"/>
    <w:rsid w:val="0090199C"/>
    <w:rsid w:val="00902896"/>
    <w:rsid w:val="00903928"/>
    <w:rsid w:val="00910A6E"/>
    <w:rsid w:val="009148A8"/>
    <w:rsid w:val="0091509D"/>
    <w:rsid w:val="00917941"/>
    <w:rsid w:val="00923598"/>
    <w:rsid w:val="00923D93"/>
    <w:rsid w:val="00923FE0"/>
    <w:rsid w:val="00926000"/>
    <w:rsid w:val="00930247"/>
    <w:rsid w:val="00931479"/>
    <w:rsid w:val="009321A5"/>
    <w:rsid w:val="00934350"/>
    <w:rsid w:val="0093461E"/>
    <w:rsid w:val="00935168"/>
    <w:rsid w:val="009363D1"/>
    <w:rsid w:val="009365AC"/>
    <w:rsid w:val="00937672"/>
    <w:rsid w:val="009417C0"/>
    <w:rsid w:val="00941EBD"/>
    <w:rsid w:val="00942F1A"/>
    <w:rsid w:val="0094320E"/>
    <w:rsid w:val="00944E65"/>
    <w:rsid w:val="00947D07"/>
    <w:rsid w:val="00950D30"/>
    <w:rsid w:val="00950E87"/>
    <w:rsid w:val="00953C29"/>
    <w:rsid w:val="00954A50"/>
    <w:rsid w:val="0095625C"/>
    <w:rsid w:val="00963F9A"/>
    <w:rsid w:val="009711F7"/>
    <w:rsid w:val="0097260F"/>
    <w:rsid w:val="00973755"/>
    <w:rsid w:val="0097397D"/>
    <w:rsid w:val="009739F2"/>
    <w:rsid w:val="00980795"/>
    <w:rsid w:val="009812CD"/>
    <w:rsid w:val="00984614"/>
    <w:rsid w:val="00987D61"/>
    <w:rsid w:val="00992B46"/>
    <w:rsid w:val="00993F2E"/>
    <w:rsid w:val="009973F0"/>
    <w:rsid w:val="00997A7C"/>
    <w:rsid w:val="009A0125"/>
    <w:rsid w:val="009A55B5"/>
    <w:rsid w:val="009B4568"/>
    <w:rsid w:val="009B5CB6"/>
    <w:rsid w:val="009C086D"/>
    <w:rsid w:val="009C12CB"/>
    <w:rsid w:val="009C3EF6"/>
    <w:rsid w:val="009C3F68"/>
    <w:rsid w:val="009E16E6"/>
    <w:rsid w:val="009E1EF1"/>
    <w:rsid w:val="009E3911"/>
    <w:rsid w:val="009E43AE"/>
    <w:rsid w:val="009F0DBB"/>
    <w:rsid w:val="009F23F2"/>
    <w:rsid w:val="009F2A3A"/>
    <w:rsid w:val="009F308B"/>
    <w:rsid w:val="009F5BDA"/>
    <w:rsid w:val="009F5CB0"/>
    <w:rsid w:val="009F74D4"/>
    <w:rsid w:val="00A001D9"/>
    <w:rsid w:val="00A00E7D"/>
    <w:rsid w:val="00A01D2E"/>
    <w:rsid w:val="00A10790"/>
    <w:rsid w:val="00A16B0E"/>
    <w:rsid w:val="00A20B5A"/>
    <w:rsid w:val="00A21F56"/>
    <w:rsid w:val="00A22384"/>
    <w:rsid w:val="00A27366"/>
    <w:rsid w:val="00A30E36"/>
    <w:rsid w:val="00A3200E"/>
    <w:rsid w:val="00A32728"/>
    <w:rsid w:val="00A33031"/>
    <w:rsid w:val="00A35F33"/>
    <w:rsid w:val="00A40342"/>
    <w:rsid w:val="00A42ADB"/>
    <w:rsid w:val="00A4554A"/>
    <w:rsid w:val="00A45A0E"/>
    <w:rsid w:val="00A47257"/>
    <w:rsid w:val="00A4738A"/>
    <w:rsid w:val="00A47E00"/>
    <w:rsid w:val="00A506A2"/>
    <w:rsid w:val="00A53386"/>
    <w:rsid w:val="00A53F04"/>
    <w:rsid w:val="00A5603C"/>
    <w:rsid w:val="00A622FB"/>
    <w:rsid w:val="00A6254B"/>
    <w:rsid w:val="00A646A0"/>
    <w:rsid w:val="00A664C1"/>
    <w:rsid w:val="00A665C6"/>
    <w:rsid w:val="00A66723"/>
    <w:rsid w:val="00A66BA6"/>
    <w:rsid w:val="00A673FD"/>
    <w:rsid w:val="00A7280D"/>
    <w:rsid w:val="00A72A6F"/>
    <w:rsid w:val="00A741EF"/>
    <w:rsid w:val="00A7532B"/>
    <w:rsid w:val="00A753AE"/>
    <w:rsid w:val="00A77DA5"/>
    <w:rsid w:val="00A823FD"/>
    <w:rsid w:val="00A8726C"/>
    <w:rsid w:val="00A90091"/>
    <w:rsid w:val="00A927A0"/>
    <w:rsid w:val="00A93138"/>
    <w:rsid w:val="00A93538"/>
    <w:rsid w:val="00A937E3"/>
    <w:rsid w:val="00A940DE"/>
    <w:rsid w:val="00A96E43"/>
    <w:rsid w:val="00AA061C"/>
    <w:rsid w:val="00AA276E"/>
    <w:rsid w:val="00AA3FC3"/>
    <w:rsid w:val="00AA4B53"/>
    <w:rsid w:val="00AA5D5B"/>
    <w:rsid w:val="00AB00A9"/>
    <w:rsid w:val="00AB1712"/>
    <w:rsid w:val="00AB2924"/>
    <w:rsid w:val="00AB4ABF"/>
    <w:rsid w:val="00AB5B00"/>
    <w:rsid w:val="00AB6AFF"/>
    <w:rsid w:val="00AC02B3"/>
    <w:rsid w:val="00AC0CF8"/>
    <w:rsid w:val="00AC109D"/>
    <w:rsid w:val="00AC2C61"/>
    <w:rsid w:val="00AC6376"/>
    <w:rsid w:val="00AC75BF"/>
    <w:rsid w:val="00AD0CC8"/>
    <w:rsid w:val="00AD3AB3"/>
    <w:rsid w:val="00AE3420"/>
    <w:rsid w:val="00AF1816"/>
    <w:rsid w:val="00AF1D53"/>
    <w:rsid w:val="00AF271A"/>
    <w:rsid w:val="00AF384B"/>
    <w:rsid w:val="00AF5701"/>
    <w:rsid w:val="00AF683D"/>
    <w:rsid w:val="00AF7474"/>
    <w:rsid w:val="00B022C6"/>
    <w:rsid w:val="00B0683C"/>
    <w:rsid w:val="00B07BED"/>
    <w:rsid w:val="00B16325"/>
    <w:rsid w:val="00B164F2"/>
    <w:rsid w:val="00B1714B"/>
    <w:rsid w:val="00B17C9A"/>
    <w:rsid w:val="00B21405"/>
    <w:rsid w:val="00B21D1B"/>
    <w:rsid w:val="00B232C1"/>
    <w:rsid w:val="00B253CB"/>
    <w:rsid w:val="00B30EC2"/>
    <w:rsid w:val="00B32C05"/>
    <w:rsid w:val="00B32C8E"/>
    <w:rsid w:val="00B33AA9"/>
    <w:rsid w:val="00B3580F"/>
    <w:rsid w:val="00B3691A"/>
    <w:rsid w:val="00B3749E"/>
    <w:rsid w:val="00B4361D"/>
    <w:rsid w:val="00B4449A"/>
    <w:rsid w:val="00B457E2"/>
    <w:rsid w:val="00B45EF6"/>
    <w:rsid w:val="00B52180"/>
    <w:rsid w:val="00B528EC"/>
    <w:rsid w:val="00B52E0E"/>
    <w:rsid w:val="00B532AB"/>
    <w:rsid w:val="00B54907"/>
    <w:rsid w:val="00B56D2C"/>
    <w:rsid w:val="00B61108"/>
    <w:rsid w:val="00B637F5"/>
    <w:rsid w:val="00B66187"/>
    <w:rsid w:val="00B66B71"/>
    <w:rsid w:val="00B67088"/>
    <w:rsid w:val="00B716B5"/>
    <w:rsid w:val="00B724B2"/>
    <w:rsid w:val="00B7353C"/>
    <w:rsid w:val="00B744E6"/>
    <w:rsid w:val="00B81EA7"/>
    <w:rsid w:val="00B85ACC"/>
    <w:rsid w:val="00B912B3"/>
    <w:rsid w:val="00B92010"/>
    <w:rsid w:val="00B96D26"/>
    <w:rsid w:val="00BA02A8"/>
    <w:rsid w:val="00BA350C"/>
    <w:rsid w:val="00BA407C"/>
    <w:rsid w:val="00BA5136"/>
    <w:rsid w:val="00BB0725"/>
    <w:rsid w:val="00BB3374"/>
    <w:rsid w:val="00BB3A58"/>
    <w:rsid w:val="00BB52CB"/>
    <w:rsid w:val="00BB548E"/>
    <w:rsid w:val="00BB5BDE"/>
    <w:rsid w:val="00BB616C"/>
    <w:rsid w:val="00BB65ED"/>
    <w:rsid w:val="00BC6921"/>
    <w:rsid w:val="00BD01E4"/>
    <w:rsid w:val="00BE049A"/>
    <w:rsid w:val="00BE0847"/>
    <w:rsid w:val="00BE0D55"/>
    <w:rsid w:val="00BE3A6A"/>
    <w:rsid w:val="00C00FBC"/>
    <w:rsid w:val="00C011AF"/>
    <w:rsid w:val="00C014BC"/>
    <w:rsid w:val="00C06770"/>
    <w:rsid w:val="00C0796B"/>
    <w:rsid w:val="00C1129A"/>
    <w:rsid w:val="00C16162"/>
    <w:rsid w:val="00C16C9D"/>
    <w:rsid w:val="00C2003D"/>
    <w:rsid w:val="00C20467"/>
    <w:rsid w:val="00C2143D"/>
    <w:rsid w:val="00C23AAB"/>
    <w:rsid w:val="00C338E9"/>
    <w:rsid w:val="00C36404"/>
    <w:rsid w:val="00C368DB"/>
    <w:rsid w:val="00C37F13"/>
    <w:rsid w:val="00C40A1A"/>
    <w:rsid w:val="00C42B15"/>
    <w:rsid w:val="00C45131"/>
    <w:rsid w:val="00C45732"/>
    <w:rsid w:val="00C51B5D"/>
    <w:rsid w:val="00C51B92"/>
    <w:rsid w:val="00C52570"/>
    <w:rsid w:val="00C53162"/>
    <w:rsid w:val="00C565BF"/>
    <w:rsid w:val="00C60E9C"/>
    <w:rsid w:val="00C6292F"/>
    <w:rsid w:val="00C65D88"/>
    <w:rsid w:val="00C67EBD"/>
    <w:rsid w:val="00C75135"/>
    <w:rsid w:val="00C75EA3"/>
    <w:rsid w:val="00C769AE"/>
    <w:rsid w:val="00C80808"/>
    <w:rsid w:val="00C811FA"/>
    <w:rsid w:val="00C81213"/>
    <w:rsid w:val="00C83ED4"/>
    <w:rsid w:val="00C84EBC"/>
    <w:rsid w:val="00C850C6"/>
    <w:rsid w:val="00C870F2"/>
    <w:rsid w:val="00C878F3"/>
    <w:rsid w:val="00C90D59"/>
    <w:rsid w:val="00C92AA2"/>
    <w:rsid w:val="00CA1041"/>
    <w:rsid w:val="00CA10E1"/>
    <w:rsid w:val="00CA1F4D"/>
    <w:rsid w:val="00CA26B7"/>
    <w:rsid w:val="00CA4E4E"/>
    <w:rsid w:val="00CA7A7C"/>
    <w:rsid w:val="00CB1ED8"/>
    <w:rsid w:val="00CB59D0"/>
    <w:rsid w:val="00CB6818"/>
    <w:rsid w:val="00CC0407"/>
    <w:rsid w:val="00CC2101"/>
    <w:rsid w:val="00CC2D47"/>
    <w:rsid w:val="00CC4D65"/>
    <w:rsid w:val="00CD072D"/>
    <w:rsid w:val="00CD19E3"/>
    <w:rsid w:val="00CE002A"/>
    <w:rsid w:val="00CE1266"/>
    <w:rsid w:val="00CE2098"/>
    <w:rsid w:val="00CE7305"/>
    <w:rsid w:val="00CF051D"/>
    <w:rsid w:val="00CF138B"/>
    <w:rsid w:val="00CF5B0A"/>
    <w:rsid w:val="00CF646B"/>
    <w:rsid w:val="00CF76EE"/>
    <w:rsid w:val="00D013C8"/>
    <w:rsid w:val="00D15822"/>
    <w:rsid w:val="00D21144"/>
    <w:rsid w:val="00D22E48"/>
    <w:rsid w:val="00D2543D"/>
    <w:rsid w:val="00D30C26"/>
    <w:rsid w:val="00D31F2F"/>
    <w:rsid w:val="00D32473"/>
    <w:rsid w:val="00D32918"/>
    <w:rsid w:val="00D32CA1"/>
    <w:rsid w:val="00D35717"/>
    <w:rsid w:val="00D378D3"/>
    <w:rsid w:val="00D424D6"/>
    <w:rsid w:val="00D434BE"/>
    <w:rsid w:val="00D50513"/>
    <w:rsid w:val="00D52D7B"/>
    <w:rsid w:val="00D5625B"/>
    <w:rsid w:val="00D6319A"/>
    <w:rsid w:val="00D636E5"/>
    <w:rsid w:val="00D64F0D"/>
    <w:rsid w:val="00D66B69"/>
    <w:rsid w:val="00D7323E"/>
    <w:rsid w:val="00D7345E"/>
    <w:rsid w:val="00D738F7"/>
    <w:rsid w:val="00D74222"/>
    <w:rsid w:val="00D75DCF"/>
    <w:rsid w:val="00D76197"/>
    <w:rsid w:val="00D765B3"/>
    <w:rsid w:val="00D80CB1"/>
    <w:rsid w:val="00D82D81"/>
    <w:rsid w:val="00D92C8B"/>
    <w:rsid w:val="00DA06AE"/>
    <w:rsid w:val="00DA110D"/>
    <w:rsid w:val="00DA1CFF"/>
    <w:rsid w:val="00DA2696"/>
    <w:rsid w:val="00DA3EE5"/>
    <w:rsid w:val="00DA4461"/>
    <w:rsid w:val="00DA5130"/>
    <w:rsid w:val="00DA71A7"/>
    <w:rsid w:val="00DB00DD"/>
    <w:rsid w:val="00DB1575"/>
    <w:rsid w:val="00DB28A4"/>
    <w:rsid w:val="00DB7A64"/>
    <w:rsid w:val="00DC09C5"/>
    <w:rsid w:val="00DC21AB"/>
    <w:rsid w:val="00DC28E7"/>
    <w:rsid w:val="00DC6FFE"/>
    <w:rsid w:val="00DD031E"/>
    <w:rsid w:val="00DD0499"/>
    <w:rsid w:val="00DD40A8"/>
    <w:rsid w:val="00DD48E4"/>
    <w:rsid w:val="00DD5D23"/>
    <w:rsid w:val="00DD68AC"/>
    <w:rsid w:val="00DE3E9E"/>
    <w:rsid w:val="00DE66D4"/>
    <w:rsid w:val="00DE7942"/>
    <w:rsid w:val="00DF45F8"/>
    <w:rsid w:val="00DF6232"/>
    <w:rsid w:val="00DF6E0F"/>
    <w:rsid w:val="00E034C5"/>
    <w:rsid w:val="00E06511"/>
    <w:rsid w:val="00E10593"/>
    <w:rsid w:val="00E11678"/>
    <w:rsid w:val="00E12368"/>
    <w:rsid w:val="00E1636E"/>
    <w:rsid w:val="00E24288"/>
    <w:rsid w:val="00E24C16"/>
    <w:rsid w:val="00E274D0"/>
    <w:rsid w:val="00E2751E"/>
    <w:rsid w:val="00E27AE4"/>
    <w:rsid w:val="00E33556"/>
    <w:rsid w:val="00E33EE9"/>
    <w:rsid w:val="00E3422A"/>
    <w:rsid w:val="00E35026"/>
    <w:rsid w:val="00E40416"/>
    <w:rsid w:val="00E42E8B"/>
    <w:rsid w:val="00E44284"/>
    <w:rsid w:val="00E44BB6"/>
    <w:rsid w:val="00E458CA"/>
    <w:rsid w:val="00E46566"/>
    <w:rsid w:val="00E46687"/>
    <w:rsid w:val="00E47632"/>
    <w:rsid w:val="00E53ECD"/>
    <w:rsid w:val="00E55004"/>
    <w:rsid w:val="00E5613E"/>
    <w:rsid w:val="00E572D4"/>
    <w:rsid w:val="00E611F7"/>
    <w:rsid w:val="00E61475"/>
    <w:rsid w:val="00E61821"/>
    <w:rsid w:val="00E6198F"/>
    <w:rsid w:val="00E61F9B"/>
    <w:rsid w:val="00E721F5"/>
    <w:rsid w:val="00E75350"/>
    <w:rsid w:val="00E804D8"/>
    <w:rsid w:val="00E840C0"/>
    <w:rsid w:val="00E850A6"/>
    <w:rsid w:val="00E85F12"/>
    <w:rsid w:val="00E87111"/>
    <w:rsid w:val="00E949E7"/>
    <w:rsid w:val="00E95887"/>
    <w:rsid w:val="00E978D4"/>
    <w:rsid w:val="00EB48A0"/>
    <w:rsid w:val="00EB4E8C"/>
    <w:rsid w:val="00EC0B93"/>
    <w:rsid w:val="00EC0BB2"/>
    <w:rsid w:val="00EC558C"/>
    <w:rsid w:val="00EC6AAE"/>
    <w:rsid w:val="00ED2AB4"/>
    <w:rsid w:val="00ED3ACC"/>
    <w:rsid w:val="00ED43C4"/>
    <w:rsid w:val="00ED5346"/>
    <w:rsid w:val="00EE2D4D"/>
    <w:rsid w:val="00EE6269"/>
    <w:rsid w:val="00EE79CA"/>
    <w:rsid w:val="00EE7DA8"/>
    <w:rsid w:val="00EF29EE"/>
    <w:rsid w:val="00EF2C91"/>
    <w:rsid w:val="00F02962"/>
    <w:rsid w:val="00F05E86"/>
    <w:rsid w:val="00F1699B"/>
    <w:rsid w:val="00F2041B"/>
    <w:rsid w:val="00F22DBC"/>
    <w:rsid w:val="00F2360B"/>
    <w:rsid w:val="00F23C70"/>
    <w:rsid w:val="00F25FD9"/>
    <w:rsid w:val="00F26858"/>
    <w:rsid w:val="00F26BA5"/>
    <w:rsid w:val="00F26F5A"/>
    <w:rsid w:val="00F271B4"/>
    <w:rsid w:val="00F27A39"/>
    <w:rsid w:val="00F30793"/>
    <w:rsid w:val="00F32E7C"/>
    <w:rsid w:val="00F33273"/>
    <w:rsid w:val="00F3366F"/>
    <w:rsid w:val="00F34B0A"/>
    <w:rsid w:val="00F35AB1"/>
    <w:rsid w:val="00F419FA"/>
    <w:rsid w:val="00F42ACD"/>
    <w:rsid w:val="00F42F5A"/>
    <w:rsid w:val="00F4380D"/>
    <w:rsid w:val="00F43C71"/>
    <w:rsid w:val="00F43CCD"/>
    <w:rsid w:val="00F45478"/>
    <w:rsid w:val="00F466F9"/>
    <w:rsid w:val="00F46C7A"/>
    <w:rsid w:val="00F5081B"/>
    <w:rsid w:val="00F523A7"/>
    <w:rsid w:val="00F52534"/>
    <w:rsid w:val="00F53331"/>
    <w:rsid w:val="00F552B7"/>
    <w:rsid w:val="00F63003"/>
    <w:rsid w:val="00F66D46"/>
    <w:rsid w:val="00F70A2E"/>
    <w:rsid w:val="00F71AA3"/>
    <w:rsid w:val="00F7694C"/>
    <w:rsid w:val="00F8174C"/>
    <w:rsid w:val="00F81ED8"/>
    <w:rsid w:val="00F82042"/>
    <w:rsid w:val="00F82D04"/>
    <w:rsid w:val="00F8582E"/>
    <w:rsid w:val="00F85A23"/>
    <w:rsid w:val="00F90FE8"/>
    <w:rsid w:val="00F96E59"/>
    <w:rsid w:val="00FA3B34"/>
    <w:rsid w:val="00FA4CD4"/>
    <w:rsid w:val="00FA5AF3"/>
    <w:rsid w:val="00FA6FB4"/>
    <w:rsid w:val="00FB05D5"/>
    <w:rsid w:val="00FB1E3C"/>
    <w:rsid w:val="00FB3FC3"/>
    <w:rsid w:val="00FC0363"/>
    <w:rsid w:val="00FC08CF"/>
    <w:rsid w:val="00FC5C5B"/>
    <w:rsid w:val="00FC6211"/>
    <w:rsid w:val="00FC7167"/>
    <w:rsid w:val="00FC7985"/>
    <w:rsid w:val="00FD1267"/>
    <w:rsid w:val="00FD2D2F"/>
    <w:rsid w:val="00FD324C"/>
    <w:rsid w:val="00FD7055"/>
    <w:rsid w:val="00FD799E"/>
    <w:rsid w:val="00FD7D71"/>
    <w:rsid w:val="00FE0B26"/>
    <w:rsid w:val="00FE19D6"/>
    <w:rsid w:val="00FE33A0"/>
    <w:rsid w:val="00FE367E"/>
    <w:rsid w:val="00FE3A13"/>
    <w:rsid w:val="00FF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781B03-81CB-4367-841A-2328DB77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BED"/>
    <w:rPr>
      <w:rFonts w:ascii="Calibri" w:eastAsia="Times New Roman" w:hAnsi="Calibri" w:cs="Times New Roman"/>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cstheme="minorBidi"/>
      <w:b/>
      <w:bCs/>
    </w:rPr>
  </w:style>
  <w:style w:type="paragraph" w:styleId="Heading2">
    <w:name w:val="heading 2"/>
    <w:aliases w:val=" Char Char Char Char"/>
    <w:basedOn w:val="Normal"/>
    <w:link w:val="Heading2Char"/>
    <w:qFormat/>
    <w:rsid w:val="00E61475"/>
    <w:pPr>
      <w:widowControl w:val="0"/>
      <w:ind w:left="111"/>
      <w:outlineLvl w:val="1"/>
    </w:pPr>
    <w:rPr>
      <w:rFonts w:ascii="Times New Roman" w:hAnsi="Times New Roman" w:cstheme="minorBidi"/>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6147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E61475"/>
  </w:style>
  <w:style w:type="paragraph" w:styleId="Footer">
    <w:name w:val="footer"/>
    <w:basedOn w:val="Normal"/>
    <w:link w:val="FooterChar"/>
    <w:uiPriority w:val="99"/>
    <w:unhideWhenUsed/>
    <w:rsid w:val="00E6147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Theme="minorHAnsi" w:hAnsi="Tahoma" w:cs="Tahoma"/>
      <w:sz w:val="16"/>
      <w:szCs w:val="16"/>
    </w:rPr>
  </w:style>
  <w:style w:type="character" w:customStyle="1" w:styleId="BalloonTextChar">
    <w:name w:val="Balloon Text Char"/>
    <w:basedOn w:val="DefaultParagraphFont"/>
    <w:link w:val="BalloonText"/>
    <w:rsid w:val="00E61475"/>
    <w:rPr>
      <w:rFonts w:ascii="Tahoma" w:hAnsi="Tahoma" w:cs="Tahoma"/>
      <w:sz w:val="16"/>
      <w:szCs w:val="16"/>
    </w:rPr>
  </w:style>
  <w:style w:type="paragraph" w:styleId="BodyText">
    <w:name w:val="Body Text"/>
    <w:basedOn w:val="Normal"/>
    <w:link w:val="BodyTextChar"/>
    <w:qFormat/>
    <w:rsid w:val="00E61475"/>
    <w:pPr>
      <w:widowControl w:val="0"/>
      <w:ind w:left="112"/>
    </w:pPr>
    <w:rPr>
      <w:rFonts w:ascii="Times New Roman" w:hAnsi="Times New Roman" w:cstheme="minorBidi"/>
      <w:sz w:val="24"/>
      <w:szCs w:val="24"/>
    </w:rPr>
  </w:style>
  <w:style w:type="character" w:customStyle="1" w:styleId="BodyTextChar">
    <w:name w:val="Body Text Char"/>
    <w:basedOn w:val="DefaultParagraphFont"/>
    <w:link w:val="BodyText"/>
    <w:rsid w:val="00E61475"/>
    <w:rPr>
      <w:rFonts w:ascii="Times New Roman" w:eastAsia="Times New Roman" w:hAnsi="Times New Roman"/>
      <w:sz w:val="24"/>
      <w:szCs w:val="24"/>
    </w:rPr>
  </w:style>
  <w:style w:type="character" w:customStyle="1" w:styleId="Heading1Char">
    <w:name w:val="Heading 1 Char"/>
    <w:aliases w:val="Tieu_de1 Char1,TieuDe1ML1 Char1"/>
    <w:basedOn w:val="DefaultParagraphFont"/>
    <w:link w:val="Heading1"/>
    <w:rsid w:val="00E61475"/>
    <w:rPr>
      <w:rFonts w:ascii="Times New Roman" w:eastAsia="Times New Roman" w:hAnsi="Times New Roman"/>
      <w:b/>
      <w:bCs/>
    </w:rPr>
  </w:style>
  <w:style w:type="character" w:customStyle="1" w:styleId="Heading2Char">
    <w:name w:val="Heading 2 Char"/>
    <w:aliases w:val=" Char Char Char Char Char"/>
    <w:basedOn w:val="DefaultParagraphFont"/>
    <w:link w:val="Heading2"/>
    <w:rsid w:val="00E61475"/>
    <w:rPr>
      <w:rFonts w:ascii="Times New Roman" w:eastAsia="Times New Roman" w:hAnsi="Times New Roman"/>
      <w:b/>
      <w:bCs/>
      <w:sz w:val="24"/>
      <w:szCs w:val="24"/>
    </w:rPr>
  </w:style>
  <w:style w:type="character" w:customStyle="1" w:styleId="Heading6Char">
    <w:name w:val="Heading 6 Char"/>
    <w:basedOn w:val="DefaultParagraphFont"/>
    <w:link w:val="Heading6"/>
    <w:rsid w:val="00E61475"/>
    <w:rPr>
      <w:rFonts w:asciiTheme="majorHAnsi" w:eastAsiaTheme="majorEastAsia" w:hAnsiTheme="majorHAnsi" w:cstheme="majorBidi"/>
      <w:i/>
      <w:iCs/>
      <w:color w:val="243F60" w:themeColor="accent1" w:themeShade="7F"/>
    </w:rPr>
  </w:style>
  <w:style w:type="paragraph" w:styleId="ListParagraph">
    <w:name w:val="List Paragraph"/>
    <w:basedOn w:val="Normal"/>
    <w:link w:val="ListParagraphChar"/>
    <w:uiPriority w:val="34"/>
    <w:qFormat/>
    <w:rsid w:val="00E61475"/>
    <w:pPr>
      <w:widowControl w:val="0"/>
    </w:pPr>
    <w:rPr>
      <w:rFonts w:asciiTheme="minorHAnsi" w:eastAsiaTheme="minorHAnsi" w:hAnsiTheme="minorHAnsi" w:cstheme="minorBidi"/>
    </w:rPr>
  </w:style>
  <w:style w:type="paragraph" w:customStyle="1" w:styleId="TableParagraph">
    <w:name w:val="Table Paragraph"/>
    <w:basedOn w:val="Normal"/>
    <w:uiPriority w:val="1"/>
    <w:qFormat/>
    <w:rsid w:val="00E61475"/>
    <w:pPr>
      <w:widowControl w:val="0"/>
    </w:pPr>
    <w:rPr>
      <w:rFonts w:asciiTheme="minorHAnsi" w:eastAsiaTheme="minorHAnsi" w:hAnsiTheme="minorHAnsi" w:cstheme="minorBidi"/>
    </w:rPr>
  </w:style>
  <w:style w:type="character" w:styleId="Emphasis">
    <w:name w:val="Emphasis"/>
    <w:basedOn w:val="DefaultParagraphFont"/>
    <w:qFormat/>
    <w:rsid w:val="00E61475"/>
    <w:rPr>
      <w:i/>
      <w:iCs/>
    </w:rPr>
  </w:style>
  <w:style w:type="paragraph" w:styleId="NoSpacing">
    <w:name w:val="No Spacing"/>
    <w:qFormat/>
    <w:rsid w:val="00E61475"/>
  </w:style>
  <w:style w:type="table" w:styleId="TableGrid">
    <w:name w:val="Table Grid"/>
    <w:aliases w:val="tham khao"/>
    <w:basedOn w:val="TableNormal"/>
    <w:uiPriority w:val="59"/>
    <w:rsid w:val="00E6147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s="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basedOn w:val="DefaultParagraphFont"/>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basedOn w:val="DefaultParagraphFont"/>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nhideWhenUsed/>
    <w:rsid w:val="005151FC"/>
    <w:rPr>
      <w:color w:val="800080" w:themeColor="followedHyperlink"/>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basedOn w:val="DefaultParagraphFont"/>
    <w:uiPriority w:val="99"/>
    <w:rsid w:val="002D34DD"/>
    <w:rPr>
      <w:color w:val="808080"/>
    </w:rPr>
  </w:style>
  <w:style w:type="character" w:styleId="PageNumber">
    <w:name w:val="page number"/>
    <w:basedOn w:val="DefaultParagraphFont"/>
    <w:rsid w:val="005F01EE"/>
  </w:style>
  <w:style w:type="character" w:customStyle="1" w:styleId="Bodytext7">
    <w:name w:val="Body text (7)_"/>
    <w:basedOn w:val="DefaultParagraphFont"/>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asciiTheme="minorHAnsi" w:eastAsiaTheme="minorHAnsi" w:hAnsiTheme="minorHAnsi" w:cstheme="minorBidi"/>
      <w:b/>
      <w:bCs/>
    </w:rPr>
  </w:style>
  <w:style w:type="character" w:customStyle="1" w:styleId="Bodytext7NotBold">
    <w:name w:val="Body text (7) + Not Bold"/>
    <w:basedOn w:val="Bodytext7"/>
    <w:rsid w:val="005F01EE"/>
    <w:rPr>
      <w:b/>
      <w:bCs/>
      <w:shd w:val="clear" w:color="auto" w:fill="FFFFFF"/>
    </w:rPr>
  </w:style>
  <w:style w:type="character" w:customStyle="1" w:styleId="Bodytext7NotBold1">
    <w:name w:val="Body text (7) + Not Bold1"/>
    <w:aliases w:val="Italic13"/>
    <w:basedOn w:val="Bodytext7"/>
    <w:rsid w:val="005F01EE"/>
    <w:rPr>
      <w:b/>
      <w:bCs/>
      <w:i/>
      <w:iCs/>
      <w:shd w:val="clear" w:color="auto" w:fill="FFFFFF"/>
    </w:rPr>
  </w:style>
  <w:style w:type="character" w:customStyle="1" w:styleId="Bodytext7105pt1">
    <w:name w:val="Body text (7) + 10.5 pt1"/>
    <w:aliases w:val="Spacing 1 pt3"/>
    <w:basedOn w:val="DefaultParagraphFont"/>
    <w:rsid w:val="005F01EE"/>
    <w:rPr>
      <w:rFonts w:cs="Times New Roman"/>
      <w:b/>
      <w:bCs/>
      <w:spacing w:val="20"/>
      <w:sz w:val="21"/>
      <w:szCs w:val="21"/>
      <w:lang w:bidi="ar-SA"/>
    </w:rPr>
  </w:style>
  <w:style w:type="character" w:customStyle="1" w:styleId="Bodytext7105pt">
    <w:name w:val="Body text (7) + 10.5 pt"/>
    <w:basedOn w:val="DefaultParagraphFont"/>
    <w:rsid w:val="005F01EE"/>
    <w:rPr>
      <w:rFonts w:cs="Times New Roman"/>
      <w:b/>
      <w:bCs/>
      <w:sz w:val="21"/>
      <w:szCs w:val="21"/>
      <w:lang w:bidi="ar-SA"/>
    </w:rPr>
  </w:style>
  <w:style w:type="character" w:customStyle="1" w:styleId="mn">
    <w:name w:val="mn"/>
    <w:basedOn w:val="DefaultParagraphFont"/>
    <w:rsid w:val="005F01EE"/>
    <w:rPr>
      <w:rFonts w:cs="Times New Roman"/>
    </w:rPr>
  </w:style>
  <w:style w:type="character" w:customStyle="1" w:styleId="mi">
    <w:name w:val="mi"/>
    <w:basedOn w:val="DefaultParagraphFont"/>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asciiTheme="minorHAnsi" w:eastAsiaTheme="minorHAnsi" w:hAnsiTheme="minorHAnsi" w:cstheme="minorBidi"/>
      <w:color w:val="000000"/>
      <w:sz w:val="24"/>
    </w:rPr>
  </w:style>
  <w:style w:type="character" w:customStyle="1" w:styleId="Heading3Char">
    <w:name w:val="Heading 3 Char"/>
    <w:basedOn w:val="DefaultParagraphFont"/>
    <w:link w:val="Heading3"/>
    <w:rsid w:val="002058DA"/>
    <w:rPr>
      <w:rFonts w:ascii="Times New Roman" w:eastAsia="Times New Roman" w:hAnsi="Times New Roman" w:cs="Times New Roman"/>
      <w:sz w:val="28"/>
      <w:szCs w:val="28"/>
      <w:lang w:eastAsia="ar-SA"/>
    </w:rPr>
  </w:style>
  <w:style w:type="character" w:customStyle="1" w:styleId="Heading4Char">
    <w:name w:val="Heading 4 Char"/>
    <w:basedOn w:val="DefaultParagraphFont"/>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basedOn w:val="DefaultParagraphFont"/>
    <w:link w:val="Heading5"/>
    <w:rsid w:val="002058DA"/>
    <w:rPr>
      <w:rFonts w:ascii="Times New Roman" w:eastAsia="Times New Roman" w:hAnsi="Times New Roman" w:cs="Times New Roman"/>
      <w:sz w:val="28"/>
      <w:szCs w:val="28"/>
      <w:lang w:eastAsia="ar-SA"/>
    </w:rPr>
  </w:style>
  <w:style w:type="character" w:customStyle="1" w:styleId="Heading7Char">
    <w:name w:val="Heading 7 Char"/>
    <w:basedOn w:val="DefaultParagraphFont"/>
    <w:link w:val="Heading7"/>
    <w:rsid w:val="002058DA"/>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s="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basedOn w:val="DefaultParagraphFont"/>
    <w:link w:val="Subtitle"/>
    <w:rsid w:val="002058DA"/>
    <w:rPr>
      <w:rFonts w:ascii="Arial" w:eastAsia="Times New Roman" w:hAnsi="Arial" w:cs="Arial"/>
      <w:sz w:val="24"/>
      <w:szCs w:val="24"/>
      <w:lang w:eastAsia="ar-SA"/>
    </w:rPr>
  </w:style>
  <w:style w:type="paragraph" w:styleId="Title">
    <w:name w:val="Title"/>
    <w:basedOn w:val="Normal"/>
    <w:next w:val="Subtitle"/>
    <w:link w:val="TitleChar"/>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basedOn w:val="DefaultParagraphFont"/>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basedOn w:val="DefaultParagraphFont"/>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cs="Times New Roman"/>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basedOn w:val="DefaultParagraphFont"/>
    <w:link w:val="BodyText2"/>
    <w:rsid w:val="002058DA"/>
    <w:rPr>
      <w:rFonts w:ascii="Times New Roman" w:eastAsia="Times New Roman" w:hAnsi="Times New Roman" w:cs="Times New Roman"/>
      <w:sz w:val="28"/>
      <w:szCs w:val="28"/>
    </w:rPr>
  </w:style>
  <w:style w:type="character" w:customStyle="1" w:styleId="Bodytext0">
    <w:name w:val="Body text_"/>
    <w:basedOn w:val="DefaultParagraphFont"/>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asciiTheme="minorHAnsi" w:eastAsiaTheme="minorHAnsi" w:hAnsiTheme="minorHAnsi" w:cstheme="minorBid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eastAsia="Calibri" w:hAnsi=".VnTime" w:cs="Times New Roman"/>
      <w:sz w:val="20"/>
      <w:szCs w:val="20"/>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basedOn w:val="DefaultParagraphFont"/>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uiPriority w:val="99"/>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2"/>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basedOn w:val="DefaultParagraphFont"/>
    <w:link w:val="BodyText3"/>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basedOn w:val="DefaultParagraphFont"/>
    <w:rsid w:val="002058DA"/>
    <w:rPr>
      <w:spacing w:val="4"/>
      <w:sz w:val="21"/>
      <w:szCs w:val="21"/>
      <w:lang w:bidi="ar-SA"/>
    </w:rPr>
  </w:style>
  <w:style w:type="table" w:customStyle="1" w:styleId="TableGrid0">
    <w:name w:val="TableGrid"/>
    <w:rsid w:val="002058DA"/>
    <w:rPr>
      <w:rFonts w:eastAsiaTheme="minorEastAsia"/>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basedOn w:val="DefaultParagraphFont"/>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basedOn w:val="DefaultParagraphFont"/>
    <w:rsid w:val="00A77DA5"/>
    <w:rPr>
      <w:rFonts w:ascii="Times New Roman" w:hAnsi="Times New Roman" w:cs="Times New Roman" w:hint="default"/>
      <w:sz w:val="20"/>
      <w:szCs w:val="20"/>
    </w:rPr>
  </w:style>
  <w:style w:type="character" w:customStyle="1" w:styleId="16">
    <w:name w:val="16"/>
    <w:basedOn w:val="DefaultParagraphFont"/>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link w:val="ListParagraph"/>
    <w:locked/>
    <w:rsid w:val="00237A5A"/>
  </w:style>
  <w:style w:type="paragraph" w:customStyle="1" w:styleId="mab5">
    <w:name w:val="mab5"/>
    <w:basedOn w:val="Normal"/>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basedOn w:val="DefaultParagraphFont"/>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basedOn w:val="DefaultParagraphFont"/>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6B503B"/>
    <w:rPr>
      <w:rFonts w:ascii="Bold" w:hAnsi="Bold" w:hint="default"/>
      <w:b/>
      <w:bCs/>
      <w:i w:val="0"/>
      <w:iCs w:val="0"/>
      <w:color w:val="0000FF"/>
      <w:sz w:val="24"/>
      <w:szCs w:val="24"/>
    </w:rPr>
  </w:style>
  <w:style w:type="character" w:customStyle="1" w:styleId="fontstyle21">
    <w:name w:val="fontstyle21"/>
    <w:basedOn w:val="DefaultParagraphFont"/>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basedOn w:val="DefaultParagraphFont"/>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basedOn w:val="DefaultParagraphFont"/>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cs="Times New Roman"/>
      <w:b w:val="0"/>
      <w:bCs w:val="0"/>
      <w:sz w:val="24"/>
      <w:szCs w:val="24"/>
    </w:rPr>
  </w:style>
  <w:style w:type="paragraph" w:customStyle="1" w:styleId="1nho">
    <w:name w:val="1nho"/>
    <w:basedOn w:val="Normal"/>
    <w:link w:val="1nhoChar"/>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cs="Times New Roman"/>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6"/>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5"/>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Theme="minorHAnsi" w:hAnsi=".VnTime" w:cstheme="minorBidi"/>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cs="Times New Roman"/>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basedOn w:val="DefaultParagraphFont"/>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basedOn w:val="CommentText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CharChar0">
    <w:name w:val="Char Char"/>
    <w:basedOn w:val="DefaultParagraphFont"/>
    <w:semiHidden/>
    <w:rsid w:val="0010379E"/>
    <w:rPr>
      <w:rFonts w:ascii="Tahoma" w:eastAsia="Arial" w:hAnsi="Tahoma" w:cs="Tahoma"/>
      <w:sz w:val="16"/>
      <w:szCs w:val="16"/>
      <w:lang w:val="vi-VN" w:eastAsia="en-US" w:bidi="ar-SA"/>
    </w:rPr>
  </w:style>
  <w:style w:type="character" w:customStyle="1" w:styleId="CharChar34">
    <w:name w:val="Char Char3"/>
    <w:basedOn w:val="DefaultParagraphFont"/>
    <w:rsid w:val="0010379E"/>
    <w:rPr>
      <w:rFonts w:ascii=".VnTime" w:hAnsi=".VnTime"/>
      <w:sz w:val="28"/>
      <w:szCs w:val="24"/>
    </w:rPr>
  </w:style>
  <w:style w:type="paragraph" w:customStyle="1" w:styleId="Char13">
    <w:name w:val="Char1"/>
    <w:basedOn w:val="Normal"/>
    <w:semiHidden/>
    <w:rsid w:val="0010379E"/>
    <w:pPr>
      <w:spacing w:after="160" w:line="240" w:lineRule="exact"/>
    </w:pPr>
    <w:rPr>
      <w:rFonts w:ascii="Arial" w:hAnsi="Arial"/>
      <w:sz w:val="24"/>
      <w:szCs w:val="24"/>
    </w:rPr>
  </w:style>
  <w:style w:type="paragraph" w:customStyle="1" w:styleId="Char4">
    <w:name w:val="Char"/>
    <w:basedOn w:val="Normal"/>
    <w:autoRedefine/>
    <w:rsid w:val="0010379E"/>
    <w:pPr>
      <w:spacing w:after="160" w:line="240" w:lineRule="exact"/>
      <w:ind w:firstLine="567"/>
    </w:pPr>
    <w:rPr>
      <w:rFonts w:ascii="Verdana" w:hAnsi="Verdana" w:cs="Verdana"/>
      <w:sz w:val="20"/>
      <w:szCs w:val="20"/>
    </w:rPr>
  </w:style>
  <w:style w:type="character" w:customStyle="1" w:styleId="CharChar8">
    <w:name w:val="Char Char"/>
    <w:basedOn w:val="DefaultParagraphFont"/>
    <w:semiHidden/>
    <w:rsid w:val="006C3924"/>
    <w:rPr>
      <w:rFonts w:ascii="Tahoma" w:eastAsia="Arial" w:hAnsi="Tahoma" w:cs="Tahoma"/>
      <w:sz w:val="16"/>
      <w:szCs w:val="16"/>
      <w:lang w:val="vi-VN" w:eastAsia="en-US" w:bidi="ar-SA"/>
    </w:rPr>
  </w:style>
  <w:style w:type="character" w:customStyle="1" w:styleId="CharChar35">
    <w:name w:val="Char Char3"/>
    <w:basedOn w:val="DefaultParagraphFont"/>
    <w:rsid w:val="006C3924"/>
    <w:rPr>
      <w:rFonts w:ascii=".VnTime" w:hAnsi=".VnTime"/>
      <w:sz w:val="28"/>
      <w:szCs w:val="24"/>
    </w:rPr>
  </w:style>
  <w:style w:type="paragraph" w:customStyle="1" w:styleId="Char14">
    <w:name w:val="Char1"/>
    <w:basedOn w:val="Normal"/>
    <w:semiHidden/>
    <w:rsid w:val="006C3924"/>
    <w:pPr>
      <w:spacing w:after="160" w:line="240" w:lineRule="exact"/>
    </w:pPr>
    <w:rPr>
      <w:rFonts w:ascii="Arial" w:hAnsi="Arial"/>
      <w:sz w:val="24"/>
      <w:szCs w:val="24"/>
    </w:rPr>
  </w:style>
  <w:style w:type="paragraph" w:customStyle="1" w:styleId="Char5">
    <w:name w:val="Char"/>
    <w:basedOn w:val="Normal"/>
    <w:autoRedefine/>
    <w:rsid w:val="006C3924"/>
    <w:pPr>
      <w:spacing w:after="160" w:line="240" w:lineRule="exact"/>
      <w:ind w:firstLine="567"/>
    </w:pPr>
    <w:rPr>
      <w:rFonts w:ascii="Verdana" w:hAnsi="Verdana" w:cs="Verdana"/>
      <w:sz w:val="20"/>
      <w:szCs w:val="20"/>
    </w:rPr>
  </w:style>
  <w:style w:type="character" w:customStyle="1" w:styleId="Heading2Char1">
    <w:name w:val="Heading 2 Char1"/>
    <w:aliases w:val="Char Char Char Char Char1"/>
    <w:basedOn w:val="DefaultParagraphFont"/>
    <w:semiHidden/>
    <w:rsid w:val="00E33EE9"/>
    <w:rPr>
      <w:rFonts w:asciiTheme="majorHAnsi" w:eastAsiaTheme="majorEastAsia" w:hAnsiTheme="majorHAnsi" w:cstheme="majorBidi"/>
      <w:b/>
      <w:bCs/>
      <w:color w:val="4F81BD" w:themeColor="accent1"/>
      <w:sz w:val="26"/>
      <w:szCs w:val="26"/>
    </w:rPr>
  </w:style>
  <w:style w:type="character" w:customStyle="1" w:styleId="BalloonTextChar1">
    <w:name w:val="Balloon Text Char1"/>
    <w:basedOn w:val="DefaultParagraphFont"/>
    <w:semiHidden/>
    <w:rsid w:val="00E33EE9"/>
    <w:rPr>
      <w:rFonts w:ascii="Tahoma" w:hAnsi="Tahoma" w:cs="Tahoma" w:hint="default"/>
      <w:sz w:val="16"/>
      <w:szCs w:val="16"/>
    </w:rPr>
  </w:style>
  <w:style w:type="character" w:customStyle="1" w:styleId="1nhoChar">
    <w:name w:val="1nho Char"/>
    <w:basedOn w:val="DefaultParagraphFont"/>
    <w:link w:val="1nho"/>
    <w:locked/>
    <w:rsid w:val="006E7134"/>
    <w:rPr>
      <w:rFonts w:ascii=".VnArial" w:eastAsia="Times New Roman" w:hAnsi=".VnArial" w:cs="Times New Roman"/>
      <w:b/>
      <w:bCs/>
      <w:sz w:val="24"/>
      <w:szCs w:val="24"/>
    </w:rPr>
  </w:style>
  <w:style w:type="paragraph" w:customStyle="1" w:styleId="bang-bol">
    <w:name w:val="bang-bol"/>
    <w:basedOn w:val="Heading3"/>
    <w:rsid w:val="006E7134"/>
    <w:pPr>
      <w:keepNext w:val="0"/>
      <w:suppressAutoHyphens w:val="0"/>
      <w:spacing w:before="60" w:after="60"/>
      <w:jc w:val="center"/>
    </w:pPr>
    <w:rPr>
      <w:rFonts w:ascii=".VnArial" w:hAnsi=".VnArial"/>
      <w:b/>
      <w:sz w:val="22"/>
      <w:szCs w:val="24"/>
      <w:lang w:eastAsia="en-US"/>
    </w:rPr>
  </w:style>
  <w:style w:type="paragraph" w:customStyle="1" w:styleId="bang">
    <w:name w:val="bang"/>
    <w:basedOn w:val="Normal"/>
    <w:rsid w:val="006E7134"/>
    <w:pPr>
      <w:spacing w:before="60" w:after="60"/>
      <w:ind w:firstLine="284"/>
      <w:jc w:val="center"/>
    </w:pPr>
    <w:rPr>
      <w:rFonts w:ascii=".VnArial" w:hAnsi=".VnArial"/>
      <w:sz w:val="20"/>
      <w:szCs w:val="24"/>
    </w:rPr>
  </w:style>
  <w:style w:type="paragraph" w:customStyle="1" w:styleId="cen">
    <w:name w:val="cen"/>
    <w:basedOn w:val="Normal"/>
    <w:rsid w:val="006E7134"/>
    <w:pPr>
      <w:spacing w:after="80" w:line="276" w:lineRule="auto"/>
      <w:ind w:firstLine="284"/>
      <w:jc w:val="center"/>
    </w:pPr>
    <w:rPr>
      <w:rFonts w:ascii=".VnTime" w:hAnsi=".VnTime"/>
      <w:sz w:val="24"/>
      <w:szCs w:val="24"/>
    </w:rPr>
  </w:style>
  <w:style w:type="paragraph" w:customStyle="1" w:styleId="text-bt">
    <w:name w:val="text-bt"/>
    <w:basedOn w:val="Normal"/>
    <w:rsid w:val="006E7134"/>
    <w:pPr>
      <w:spacing w:after="80" w:line="264" w:lineRule="auto"/>
      <w:ind w:left="284" w:hanging="284"/>
      <w:jc w:val="both"/>
    </w:pPr>
    <w:rPr>
      <w:rFonts w:ascii=".VnArial" w:hAnsi=".VnArial"/>
      <w:sz w:val="20"/>
      <w:szCs w:val="24"/>
    </w:rPr>
  </w:style>
  <w:style w:type="character" w:customStyle="1" w:styleId="post-labels">
    <w:name w:val="post-labels"/>
    <w:basedOn w:val="DefaultParagraphFont"/>
    <w:rsid w:val="006E7134"/>
    <w:rPr>
      <w:i/>
      <w:iCs w:val="0"/>
      <w:sz w:val="24"/>
      <w:szCs w:val="24"/>
      <w:lang w:val="en-US" w:eastAsia="en-US" w:bidi="ar-SA"/>
    </w:rPr>
  </w:style>
  <w:style w:type="character" w:customStyle="1" w:styleId="item-controlblog-admin">
    <w:name w:val="item-control blog-admin"/>
    <w:basedOn w:val="DefaultParagraphFont"/>
    <w:rsid w:val="006E7134"/>
    <w:rPr>
      <w:i/>
      <w:iCs w:val="0"/>
      <w:sz w:val="24"/>
      <w:szCs w:val="24"/>
      <w:lang w:val="en-US" w:eastAsia="en-US" w:bidi="ar-SA"/>
    </w:rPr>
  </w:style>
  <w:style w:type="character" w:customStyle="1" w:styleId="CharChar9">
    <w:name w:val="Char Char"/>
    <w:basedOn w:val="DefaultParagraphFont"/>
    <w:semiHidden/>
    <w:rsid w:val="008043A7"/>
    <w:rPr>
      <w:rFonts w:ascii="Tahoma" w:eastAsia="Arial" w:hAnsi="Tahoma" w:cs="Tahoma"/>
      <w:i/>
      <w:sz w:val="16"/>
      <w:szCs w:val="16"/>
      <w:lang w:val="vi-VN" w:eastAsia="en-US" w:bidi="ar-SA"/>
    </w:rPr>
  </w:style>
  <w:style w:type="character" w:customStyle="1" w:styleId="CharChar36">
    <w:name w:val="Char Char3"/>
    <w:basedOn w:val="DefaultParagraphFont"/>
    <w:rsid w:val="008043A7"/>
    <w:rPr>
      <w:rFonts w:ascii=".VnTime" w:hAnsi=".VnTime"/>
      <w:i/>
      <w:sz w:val="28"/>
      <w:szCs w:val="24"/>
      <w:lang w:val="en-US" w:eastAsia="en-US" w:bidi="ar-SA"/>
    </w:rPr>
  </w:style>
  <w:style w:type="paragraph" w:customStyle="1" w:styleId="Char15">
    <w:name w:val="Char1"/>
    <w:basedOn w:val="Normal"/>
    <w:semiHidden/>
    <w:rsid w:val="008043A7"/>
    <w:pPr>
      <w:spacing w:after="160" w:line="240" w:lineRule="exact"/>
    </w:pPr>
    <w:rPr>
      <w:rFonts w:ascii="Arial" w:hAnsi="Arial"/>
      <w:sz w:val="24"/>
      <w:szCs w:val="24"/>
    </w:rPr>
  </w:style>
  <w:style w:type="paragraph" w:customStyle="1" w:styleId="Char6">
    <w:name w:val="Char"/>
    <w:basedOn w:val="Normal"/>
    <w:autoRedefine/>
    <w:rsid w:val="008043A7"/>
    <w:pPr>
      <w:spacing w:after="160" w:line="240" w:lineRule="exact"/>
      <w:ind w:firstLine="567"/>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5082">
      <w:bodyDiv w:val="1"/>
      <w:marLeft w:val="0"/>
      <w:marRight w:val="0"/>
      <w:marTop w:val="0"/>
      <w:marBottom w:val="0"/>
      <w:divBdr>
        <w:top w:val="none" w:sz="0" w:space="0" w:color="auto"/>
        <w:left w:val="none" w:sz="0" w:space="0" w:color="auto"/>
        <w:bottom w:val="none" w:sz="0" w:space="0" w:color="auto"/>
        <w:right w:val="none" w:sz="0" w:space="0" w:color="auto"/>
      </w:divBdr>
    </w:div>
    <w:div w:id="47726942">
      <w:bodyDiv w:val="1"/>
      <w:marLeft w:val="0"/>
      <w:marRight w:val="0"/>
      <w:marTop w:val="0"/>
      <w:marBottom w:val="0"/>
      <w:divBdr>
        <w:top w:val="none" w:sz="0" w:space="0" w:color="auto"/>
        <w:left w:val="none" w:sz="0" w:space="0" w:color="auto"/>
        <w:bottom w:val="none" w:sz="0" w:space="0" w:color="auto"/>
        <w:right w:val="none" w:sz="0" w:space="0" w:color="auto"/>
      </w:divBdr>
    </w:div>
    <w:div w:id="52968030">
      <w:bodyDiv w:val="1"/>
      <w:marLeft w:val="0"/>
      <w:marRight w:val="0"/>
      <w:marTop w:val="0"/>
      <w:marBottom w:val="0"/>
      <w:divBdr>
        <w:top w:val="none" w:sz="0" w:space="0" w:color="auto"/>
        <w:left w:val="none" w:sz="0" w:space="0" w:color="auto"/>
        <w:bottom w:val="none" w:sz="0" w:space="0" w:color="auto"/>
        <w:right w:val="none" w:sz="0" w:space="0" w:color="auto"/>
      </w:divBdr>
    </w:div>
    <w:div w:id="64569457">
      <w:bodyDiv w:val="1"/>
      <w:marLeft w:val="0"/>
      <w:marRight w:val="0"/>
      <w:marTop w:val="0"/>
      <w:marBottom w:val="0"/>
      <w:divBdr>
        <w:top w:val="none" w:sz="0" w:space="0" w:color="auto"/>
        <w:left w:val="none" w:sz="0" w:space="0" w:color="auto"/>
        <w:bottom w:val="none" w:sz="0" w:space="0" w:color="auto"/>
        <w:right w:val="none" w:sz="0" w:space="0" w:color="auto"/>
      </w:divBdr>
    </w:div>
    <w:div w:id="95640466">
      <w:bodyDiv w:val="1"/>
      <w:marLeft w:val="0"/>
      <w:marRight w:val="0"/>
      <w:marTop w:val="0"/>
      <w:marBottom w:val="0"/>
      <w:divBdr>
        <w:top w:val="none" w:sz="0" w:space="0" w:color="auto"/>
        <w:left w:val="none" w:sz="0" w:space="0" w:color="auto"/>
        <w:bottom w:val="none" w:sz="0" w:space="0" w:color="auto"/>
        <w:right w:val="none" w:sz="0" w:space="0" w:color="auto"/>
      </w:divBdr>
    </w:div>
    <w:div w:id="107283245">
      <w:bodyDiv w:val="1"/>
      <w:marLeft w:val="0"/>
      <w:marRight w:val="0"/>
      <w:marTop w:val="0"/>
      <w:marBottom w:val="0"/>
      <w:divBdr>
        <w:top w:val="none" w:sz="0" w:space="0" w:color="auto"/>
        <w:left w:val="none" w:sz="0" w:space="0" w:color="auto"/>
        <w:bottom w:val="none" w:sz="0" w:space="0" w:color="auto"/>
        <w:right w:val="none" w:sz="0" w:space="0" w:color="auto"/>
      </w:divBdr>
    </w:div>
    <w:div w:id="118182420">
      <w:bodyDiv w:val="1"/>
      <w:marLeft w:val="0"/>
      <w:marRight w:val="0"/>
      <w:marTop w:val="0"/>
      <w:marBottom w:val="0"/>
      <w:divBdr>
        <w:top w:val="none" w:sz="0" w:space="0" w:color="auto"/>
        <w:left w:val="none" w:sz="0" w:space="0" w:color="auto"/>
        <w:bottom w:val="none" w:sz="0" w:space="0" w:color="auto"/>
        <w:right w:val="none" w:sz="0" w:space="0" w:color="auto"/>
      </w:divBdr>
    </w:div>
    <w:div w:id="158161329">
      <w:bodyDiv w:val="1"/>
      <w:marLeft w:val="0"/>
      <w:marRight w:val="0"/>
      <w:marTop w:val="0"/>
      <w:marBottom w:val="0"/>
      <w:divBdr>
        <w:top w:val="none" w:sz="0" w:space="0" w:color="auto"/>
        <w:left w:val="none" w:sz="0" w:space="0" w:color="auto"/>
        <w:bottom w:val="none" w:sz="0" w:space="0" w:color="auto"/>
        <w:right w:val="none" w:sz="0" w:space="0" w:color="auto"/>
      </w:divBdr>
    </w:div>
    <w:div w:id="159396810">
      <w:bodyDiv w:val="1"/>
      <w:marLeft w:val="0"/>
      <w:marRight w:val="0"/>
      <w:marTop w:val="0"/>
      <w:marBottom w:val="0"/>
      <w:divBdr>
        <w:top w:val="none" w:sz="0" w:space="0" w:color="auto"/>
        <w:left w:val="none" w:sz="0" w:space="0" w:color="auto"/>
        <w:bottom w:val="none" w:sz="0" w:space="0" w:color="auto"/>
        <w:right w:val="none" w:sz="0" w:space="0" w:color="auto"/>
      </w:divBdr>
    </w:div>
    <w:div w:id="167142898">
      <w:bodyDiv w:val="1"/>
      <w:marLeft w:val="0"/>
      <w:marRight w:val="0"/>
      <w:marTop w:val="0"/>
      <w:marBottom w:val="0"/>
      <w:divBdr>
        <w:top w:val="none" w:sz="0" w:space="0" w:color="auto"/>
        <w:left w:val="none" w:sz="0" w:space="0" w:color="auto"/>
        <w:bottom w:val="none" w:sz="0" w:space="0" w:color="auto"/>
        <w:right w:val="none" w:sz="0" w:space="0" w:color="auto"/>
      </w:divBdr>
    </w:div>
    <w:div w:id="168641911">
      <w:bodyDiv w:val="1"/>
      <w:marLeft w:val="0"/>
      <w:marRight w:val="0"/>
      <w:marTop w:val="0"/>
      <w:marBottom w:val="0"/>
      <w:divBdr>
        <w:top w:val="none" w:sz="0" w:space="0" w:color="auto"/>
        <w:left w:val="none" w:sz="0" w:space="0" w:color="auto"/>
        <w:bottom w:val="none" w:sz="0" w:space="0" w:color="auto"/>
        <w:right w:val="none" w:sz="0" w:space="0" w:color="auto"/>
      </w:divBdr>
    </w:div>
    <w:div w:id="173039368">
      <w:bodyDiv w:val="1"/>
      <w:marLeft w:val="0"/>
      <w:marRight w:val="0"/>
      <w:marTop w:val="0"/>
      <w:marBottom w:val="0"/>
      <w:divBdr>
        <w:top w:val="none" w:sz="0" w:space="0" w:color="auto"/>
        <w:left w:val="none" w:sz="0" w:space="0" w:color="auto"/>
        <w:bottom w:val="none" w:sz="0" w:space="0" w:color="auto"/>
        <w:right w:val="none" w:sz="0" w:space="0" w:color="auto"/>
      </w:divBdr>
    </w:div>
    <w:div w:id="175317550">
      <w:bodyDiv w:val="1"/>
      <w:marLeft w:val="0"/>
      <w:marRight w:val="0"/>
      <w:marTop w:val="0"/>
      <w:marBottom w:val="0"/>
      <w:divBdr>
        <w:top w:val="none" w:sz="0" w:space="0" w:color="auto"/>
        <w:left w:val="none" w:sz="0" w:space="0" w:color="auto"/>
        <w:bottom w:val="none" w:sz="0" w:space="0" w:color="auto"/>
        <w:right w:val="none" w:sz="0" w:space="0" w:color="auto"/>
      </w:divBdr>
    </w:div>
    <w:div w:id="194317102">
      <w:bodyDiv w:val="1"/>
      <w:marLeft w:val="0"/>
      <w:marRight w:val="0"/>
      <w:marTop w:val="0"/>
      <w:marBottom w:val="0"/>
      <w:divBdr>
        <w:top w:val="none" w:sz="0" w:space="0" w:color="auto"/>
        <w:left w:val="none" w:sz="0" w:space="0" w:color="auto"/>
        <w:bottom w:val="none" w:sz="0" w:space="0" w:color="auto"/>
        <w:right w:val="none" w:sz="0" w:space="0" w:color="auto"/>
      </w:divBdr>
    </w:div>
    <w:div w:id="241304560">
      <w:bodyDiv w:val="1"/>
      <w:marLeft w:val="0"/>
      <w:marRight w:val="0"/>
      <w:marTop w:val="0"/>
      <w:marBottom w:val="0"/>
      <w:divBdr>
        <w:top w:val="none" w:sz="0" w:space="0" w:color="auto"/>
        <w:left w:val="none" w:sz="0" w:space="0" w:color="auto"/>
        <w:bottom w:val="none" w:sz="0" w:space="0" w:color="auto"/>
        <w:right w:val="none" w:sz="0" w:space="0" w:color="auto"/>
      </w:divBdr>
    </w:div>
    <w:div w:id="244535958">
      <w:bodyDiv w:val="1"/>
      <w:marLeft w:val="0"/>
      <w:marRight w:val="0"/>
      <w:marTop w:val="0"/>
      <w:marBottom w:val="0"/>
      <w:divBdr>
        <w:top w:val="none" w:sz="0" w:space="0" w:color="auto"/>
        <w:left w:val="none" w:sz="0" w:space="0" w:color="auto"/>
        <w:bottom w:val="none" w:sz="0" w:space="0" w:color="auto"/>
        <w:right w:val="none" w:sz="0" w:space="0" w:color="auto"/>
      </w:divBdr>
    </w:div>
    <w:div w:id="255679138">
      <w:bodyDiv w:val="1"/>
      <w:marLeft w:val="0"/>
      <w:marRight w:val="0"/>
      <w:marTop w:val="0"/>
      <w:marBottom w:val="0"/>
      <w:divBdr>
        <w:top w:val="none" w:sz="0" w:space="0" w:color="auto"/>
        <w:left w:val="none" w:sz="0" w:space="0" w:color="auto"/>
        <w:bottom w:val="none" w:sz="0" w:space="0" w:color="auto"/>
        <w:right w:val="none" w:sz="0" w:space="0" w:color="auto"/>
      </w:divBdr>
    </w:div>
    <w:div w:id="266281553">
      <w:bodyDiv w:val="1"/>
      <w:marLeft w:val="0"/>
      <w:marRight w:val="0"/>
      <w:marTop w:val="0"/>
      <w:marBottom w:val="0"/>
      <w:divBdr>
        <w:top w:val="none" w:sz="0" w:space="0" w:color="auto"/>
        <w:left w:val="none" w:sz="0" w:space="0" w:color="auto"/>
        <w:bottom w:val="none" w:sz="0" w:space="0" w:color="auto"/>
        <w:right w:val="none" w:sz="0" w:space="0" w:color="auto"/>
      </w:divBdr>
    </w:div>
    <w:div w:id="291641165">
      <w:bodyDiv w:val="1"/>
      <w:marLeft w:val="0"/>
      <w:marRight w:val="0"/>
      <w:marTop w:val="0"/>
      <w:marBottom w:val="0"/>
      <w:divBdr>
        <w:top w:val="none" w:sz="0" w:space="0" w:color="auto"/>
        <w:left w:val="none" w:sz="0" w:space="0" w:color="auto"/>
        <w:bottom w:val="none" w:sz="0" w:space="0" w:color="auto"/>
        <w:right w:val="none" w:sz="0" w:space="0" w:color="auto"/>
      </w:divBdr>
    </w:div>
    <w:div w:id="293174374">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05550474">
      <w:bodyDiv w:val="1"/>
      <w:marLeft w:val="0"/>
      <w:marRight w:val="0"/>
      <w:marTop w:val="0"/>
      <w:marBottom w:val="0"/>
      <w:divBdr>
        <w:top w:val="none" w:sz="0" w:space="0" w:color="auto"/>
        <w:left w:val="none" w:sz="0" w:space="0" w:color="auto"/>
        <w:bottom w:val="none" w:sz="0" w:space="0" w:color="auto"/>
        <w:right w:val="none" w:sz="0" w:space="0" w:color="auto"/>
      </w:divBdr>
    </w:div>
    <w:div w:id="320162763">
      <w:bodyDiv w:val="1"/>
      <w:marLeft w:val="0"/>
      <w:marRight w:val="0"/>
      <w:marTop w:val="0"/>
      <w:marBottom w:val="0"/>
      <w:divBdr>
        <w:top w:val="none" w:sz="0" w:space="0" w:color="auto"/>
        <w:left w:val="none" w:sz="0" w:space="0" w:color="auto"/>
        <w:bottom w:val="none" w:sz="0" w:space="0" w:color="auto"/>
        <w:right w:val="none" w:sz="0" w:space="0" w:color="auto"/>
      </w:divBdr>
    </w:div>
    <w:div w:id="339432520">
      <w:bodyDiv w:val="1"/>
      <w:marLeft w:val="0"/>
      <w:marRight w:val="0"/>
      <w:marTop w:val="0"/>
      <w:marBottom w:val="0"/>
      <w:divBdr>
        <w:top w:val="none" w:sz="0" w:space="0" w:color="auto"/>
        <w:left w:val="none" w:sz="0" w:space="0" w:color="auto"/>
        <w:bottom w:val="none" w:sz="0" w:space="0" w:color="auto"/>
        <w:right w:val="none" w:sz="0" w:space="0" w:color="auto"/>
      </w:divBdr>
    </w:div>
    <w:div w:id="339704592">
      <w:bodyDiv w:val="1"/>
      <w:marLeft w:val="0"/>
      <w:marRight w:val="0"/>
      <w:marTop w:val="0"/>
      <w:marBottom w:val="0"/>
      <w:divBdr>
        <w:top w:val="none" w:sz="0" w:space="0" w:color="auto"/>
        <w:left w:val="none" w:sz="0" w:space="0" w:color="auto"/>
        <w:bottom w:val="none" w:sz="0" w:space="0" w:color="auto"/>
        <w:right w:val="none" w:sz="0" w:space="0" w:color="auto"/>
      </w:divBdr>
    </w:div>
    <w:div w:id="342168144">
      <w:bodyDiv w:val="1"/>
      <w:marLeft w:val="0"/>
      <w:marRight w:val="0"/>
      <w:marTop w:val="0"/>
      <w:marBottom w:val="0"/>
      <w:divBdr>
        <w:top w:val="none" w:sz="0" w:space="0" w:color="auto"/>
        <w:left w:val="none" w:sz="0" w:space="0" w:color="auto"/>
        <w:bottom w:val="none" w:sz="0" w:space="0" w:color="auto"/>
        <w:right w:val="none" w:sz="0" w:space="0" w:color="auto"/>
      </w:divBdr>
    </w:div>
    <w:div w:id="350566796">
      <w:bodyDiv w:val="1"/>
      <w:marLeft w:val="0"/>
      <w:marRight w:val="0"/>
      <w:marTop w:val="0"/>
      <w:marBottom w:val="0"/>
      <w:divBdr>
        <w:top w:val="none" w:sz="0" w:space="0" w:color="auto"/>
        <w:left w:val="none" w:sz="0" w:space="0" w:color="auto"/>
        <w:bottom w:val="none" w:sz="0" w:space="0" w:color="auto"/>
        <w:right w:val="none" w:sz="0" w:space="0" w:color="auto"/>
      </w:divBdr>
    </w:div>
    <w:div w:id="351762122">
      <w:bodyDiv w:val="1"/>
      <w:marLeft w:val="0"/>
      <w:marRight w:val="0"/>
      <w:marTop w:val="0"/>
      <w:marBottom w:val="0"/>
      <w:divBdr>
        <w:top w:val="none" w:sz="0" w:space="0" w:color="auto"/>
        <w:left w:val="none" w:sz="0" w:space="0" w:color="auto"/>
        <w:bottom w:val="none" w:sz="0" w:space="0" w:color="auto"/>
        <w:right w:val="none" w:sz="0" w:space="0" w:color="auto"/>
      </w:divBdr>
    </w:div>
    <w:div w:id="352807283">
      <w:bodyDiv w:val="1"/>
      <w:marLeft w:val="0"/>
      <w:marRight w:val="0"/>
      <w:marTop w:val="0"/>
      <w:marBottom w:val="0"/>
      <w:divBdr>
        <w:top w:val="none" w:sz="0" w:space="0" w:color="auto"/>
        <w:left w:val="none" w:sz="0" w:space="0" w:color="auto"/>
        <w:bottom w:val="none" w:sz="0" w:space="0" w:color="auto"/>
        <w:right w:val="none" w:sz="0" w:space="0" w:color="auto"/>
      </w:divBdr>
    </w:div>
    <w:div w:id="360673146">
      <w:bodyDiv w:val="1"/>
      <w:marLeft w:val="0"/>
      <w:marRight w:val="0"/>
      <w:marTop w:val="0"/>
      <w:marBottom w:val="0"/>
      <w:divBdr>
        <w:top w:val="none" w:sz="0" w:space="0" w:color="auto"/>
        <w:left w:val="none" w:sz="0" w:space="0" w:color="auto"/>
        <w:bottom w:val="none" w:sz="0" w:space="0" w:color="auto"/>
        <w:right w:val="none" w:sz="0" w:space="0" w:color="auto"/>
      </w:divBdr>
    </w:div>
    <w:div w:id="393894606">
      <w:bodyDiv w:val="1"/>
      <w:marLeft w:val="0"/>
      <w:marRight w:val="0"/>
      <w:marTop w:val="0"/>
      <w:marBottom w:val="0"/>
      <w:divBdr>
        <w:top w:val="none" w:sz="0" w:space="0" w:color="auto"/>
        <w:left w:val="none" w:sz="0" w:space="0" w:color="auto"/>
        <w:bottom w:val="none" w:sz="0" w:space="0" w:color="auto"/>
        <w:right w:val="none" w:sz="0" w:space="0" w:color="auto"/>
      </w:divBdr>
    </w:div>
    <w:div w:id="397168352">
      <w:bodyDiv w:val="1"/>
      <w:marLeft w:val="0"/>
      <w:marRight w:val="0"/>
      <w:marTop w:val="0"/>
      <w:marBottom w:val="0"/>
      <w:divBdr>
        <w:top w:val="none" w:sz="0" w:space="0" w:color="auto"/>
        <w:left w:val="none" w:sz="0" w:space="0" w:color="auto"/>
        <w:bottom w:val="none" w:sz="0" w:space="0" w:color="auto"/>
        <w:right w:val="none" w:sz="0" w:space="0" w:color="auto"/>
      </w:divBdr>
    </w:div>
    <w:div w:id="408963661">
      <w:bodyDiv w:val="1"/>
      <w:marLeft w:val="0"/>
      <w:marRight w:val="0"/>
      <w:marTop w:val="0"/>
      <w:marBottom w:val="0"/>
      <w:divBdr>
        <w:top w:val="none" w:sz="0" w:space="0" w:color="auto"/>
        <w:left w:val="none" w:sz="0" w:space="0" w:color="auto"/>
        <w:bottom w:val="none" w:sz="0" w:space="0" w:color="auto"/>
        <w:right w:val="none" w:sz="0" w:space="0" w:color="auto"/>
      </w:divBdr>
    </w:div>
    <w:div w:id="437022007">
      <w:bodyDiv w:val="1"/>
      <w:marLeft w:val="0"/>
      <w:marRight w:val="0"/>
      <w:marTop w:val="0"/>
      <w:marBottom w:val="0"/>
      <w:divBdr>
        <w:top w:val="none" w:sz="0" w:space="0" w:color="auto"/>
        <w:left w:val="none" w:sz="0" w:space="0" w:color="auto"/>
        <w:bottom w:val="none" w:sz="0" w:space="0" w:color="auto"/>
        <w:right w:val="none" w:sz="0" w:space="0" w:color="auto"/>
      </w:divBdr>
    </w:div>
    <w:div w:id="443765293">
      <w:bodyDiv w:val="1"/>
      <w:marLeft w:val="0"/>
      <w:marRight w:val="0"/>
      <w:marTop w:val="0"/>
      <w:marBottom w:val="0"/>
      <w:divBdr>
        <w:top w:val="none" w:sz="0" w:space="0" w:color="auto"/>
        <w:left w:val="none" w:sz="0" w:space="0" w:color="auto"/>
        <w:bottom w:val="none" w:sz="0" w:space="0" w:color="auto"/>
        <w:right w:val="none" w:sz="0" w:space="0" w:color="auto"/>
      </w:divBdr>
    </w:div>
    <w:div w:id="469904736">
      <w:bodyDiv w:val="1"/>
      <w:marLeft w:val="0"/>
      <w:marRight w:val="0"/>
      <w:marTop w:val="0"/>
      <w:marBottom w:val="0"/>
      <w:divBdr>
        <w:top w:val="none" w:sz="0" w:space="0" w:color="auto"/>
        <w:left w:val="none" w:sz="0" w:space="0" w:color="auto"/>
        <w:bottom w:val="none" w:sz="0" w:space="0" w:color="auto"/>
        <w:right w:val="none" w:sz="0" w:space="0" w:color="auto"/>
      </w:divBdr>
    </w:div>
    <w:div w:id="482241618">
      <w:bodyDiv w:val="1"/>
      <w:marLeft w:val="0"/>
      <w:marRight w:val="0"/>
      <w:marTop w:val="0"/>
      <w:marBottom w:val="0"/>
      <w:divBdr>
        <w:top w:val="none" w:sz="0" w:space="0" w:color="auto"/>
        <w:left w:val="none" w:sz="0" w:space="0" w:color="auto"/>
        <w:bottom w:val="none" w:sz="0" w:space="0" w:color="auto"/>
        <w:right w:val="none" w:sz="0" w:space="0" w:color="auto"/>
      </w:divBdr>
    </w:div>
    <w:div w:id="482283808">
      <w:bodyDiv w:val="1"/>
      <w:marLeft w:val="0"/>
      <w:marRight w:val="0"/>
      <w:marTop w:val="0"/>
      <w:marBottom w:val="0"/>
      <w:divBdr>
        <w:top w:val="none" w:sz="0" w:space="0" w:color="auto"/>
        <w:left w:val="none" w:sz="0" w:space="0" w:color="auto"/>
        <w:bottom w:val="none" w:sz="0" w:space="0" w:color="auto"/>
        <w:right w:val="none" w:sz="0" w:space="0" w:color="auto"/>
      </w:divBdr>
    </w:div>
    <w:div w:id="499003977">
      <w:bodyDiv w:val="1"/>
      <w:marLeft w:val="0"/>
      <w:marRight w:val="0"/>
      <w:marTop w:val="0"/>
      <w:marBottom w:val="0"/>
      <w:divBdr>
        <w:top w:val="none" w:sz="0" w:space="0" w:color="auto"/>
        <w:left w:val="none" w:sz="0" w:space="0" w:color="auto"/>
        <w:bottom w:val="none" w:sz="0" w:space="0" w:color="auto"/>
        <w:right w:val="none" w:sz="0" w:space="0" w:color="auto"/>
      </w:divBdr>
    </w:div>
    <w:div w:id="507061148">
      <w:bodyDiv w:val="1"/>
      <w:marLeft w:val="0"/>
      <w:marRight w:val="0"/>
      <w:marTop w:val="0"/>
      <w:marBottom w:val="0"/>
      <w:divBdr>
        <w:top w:val="none" w:sz="0" w:space="0" w:color="auto"/>
        <w:left w:val="none" w:sz="0" w:space="0" w:color="auto"/>
        <w:bottom w:val="none" w:sz="0" w:space="0" w:color="auto"/>
        <w:right w:val="none" w:sz="0" w:space="0" w:color="auto"/>
      </w:divBdr>
    </w:div>
    <w:div w:id="507524128">
      <w:bodyDiv w:val="1"/>
      <w:marLeft w:val="0"/>
      <w:marRight w:val="0"/>
      <w:marTop w:val="0"/>
      <w:marBottom w:val="0"/>
      <w:divBdr>
        <w:top w:val="none" w:sz="0" w:space="0" w:color="auto"/>
        <w:left w:val="none" w:sz="0" w:space="0" w:color="auto"/>
        <w:bottom w:val="none" w:sz="0" w:space="0" w:color="auto"/>
        <w:right w:val="none" w:sz="0" w:space="0" w:color="auto"/>
      </w:divBdr>
    </w:div>
    <w:div w:id="519978937">
      <w:bodyDiv w:val="1"/>
      <w:marLeft w:val="0"/>
      <w:marRight w:val="0"/>
      <w:marTop w:val="0"/>
      <w:marBottom w:val="0"/>
      <w:divBdr>
        <w:top w:val="none" w:sz="0" w:space="0" w:color="auto"/>
        <w:left w:val="none" w:sz="0" w:space="0" w:color="auto"/>
        <w:bottom w:val="none" w:sz="0" w:space="0" w:color="auto"/>
        <w:right w:val="none" w:sz="0" w:space="0" w:color="auto"/>
      </w:divBdr>
    </w:div>
    <w:div w:id="541332904">
      <w:bodyDiv w:val="1"/>
      <w:marLeft w:val="0"/>
      <w:marRight w:val="0"/>
      <w:marTop w:val="0"/>
      <w:marBottom w:val="0"/>
      <w:divBdr>
        <w:top w:val="none" w:sz="0" w:space="0" w:color="auto"/>
        <w:left w:val="none" w:sz="0" w:space="0" w:color="auto"/>
        <w:bottom w:val="none" w:sz="0" w:space="0" w:color="auto"/>
        <w:right w:val="none" w:sz="0" w:space="0" w:color="auto"/>
      </w:divBdr>
    </w:div>
    <w:div w:id="560753268">
      <w:bodyDiv w:val="1"/>
      <w:marLeft w:val="0"/>
      <w:marRight w:val="0"/>
      <w:marTop w:val="0"/>
      <w:marBottom w:val="0"/>
      <w:divBdr>
        <w:top w:val="none" w:sz="0" w:space="0" w:color="auto"/>
        <w:left w:val="none" w:sz="0" w:space="0" w:color="auto"/>
        <w:bottom w:val="none" w:sz="0" w:space="0" w:color="auto"/>
        <w:right w:val="none" w:sz="0" w:space="0" w:color="auto"/>
      </w:divBdr>
    </w:div>
    <w:div w:id="577985426">
      <w:bodyDiv w:val="1"/>
      <w:marLeft w:val="0"/>
      <w:marRight w:val="0"/>
      <w:marTop w:val="0"/>
      <w:marBottom w:val="0"/>
      <w:divBdr>
        <w:top w:val="none" w:sz="0" w:space="0" w:color="auto"/>
        <w:left w:val="none" w:sz="0" w:space="0" w:color="auto"/>
        <w:bottom w:val="none" w:sz="0" w:space="0" w:color="auto"/>
        <w:right w:val="none" w:sz="0" w:space="0" w:color="auto"/>
      </w:divBdr>
    </w:div>
    <w:div w:id="587202783">
      <w:bodyDiv w:val="1"/>
      <w:marLeft w:val="0"/>
      <w:marRight w:val="0"/>
      <w:marTop w:val="0"/>
      <w:marBottom w:val="0"/>
      <w:divBdr>
        <w:top w:val="none" w:sz="0" w:space="0" w:color="auto"/>
        <w:left w:val="none" w:sz="0" w:space="0" w:color="auto"/>
        <w:bottom w:val="none" w:sz="0" w:space="0" w:color="auto"/>
        <w:right w:val="none" w:sz="0" w:space="0" w:color="auto"/>
      </w:divBdr>
    </w:div>
    <w:div w:id="607278412">
      <w:bodyDiv w:val="1"/>
      <w:marLeft w:val="0"/>
      <w:marRight w:val="0"/>
      <w:marTop w:val="0"/>
      <w:marBottom w:val="0"/>
      <w:divBdr>
        <w:top w:val="none" w:sz="0" w:space="0" w:color="auto"/>
        <w:left w:val="none" w:sz="0" w:space="0" w:color="auto"/>
        <w:bottom w:val="none" w:sz="0" w:space="0" w:color="auto"/>
        <w:right w:val="none" w:sz="0" w:space="0" w:color="auto"/>
      </w:divBdr>
    </w:div>
    <w:div w:id="656108890">
      <w:bodyDiv w:val="1"/>
      <w:marLeft w:val="0"/>
      <w:marRight w:val="0"/>
      <w:marTop w:val="0"/>
      <w:marBottom w:val="0"/>
      <w:divBdr>
        <w:top w:val="none" w:sz="0" w:space="0" w:color="auto"/>
        <w:left w:val="none" w:sz="0" w:space="0" w:color="auto"/>
        <w:bottom w:val="none" w:sz="0" w:space="0" w:color="auto"/>
        <w:right w:val="none" w:sz="0" w:space="0" w:color="auto"/>
      </w:divBdr>
    </w:div>
    <w:div w:id="675890203">
      <w:bodyDiv w:val="1"/>
      <w:marLeft w:val="0"/>
      <w:marRight w:val="0"/>
      <w:marTop w:val="0"/>
      <w:marBottom w:val="0"/>
      <w:divBdr>
        <w:top w:val="none" w:sz="0" w:space="0" w:color="auto"/>
        <w:left w:val="none" w:sz="0" w:space="0" w:color="auto"/>
        <w:bottom w:val="none" w:sz="0" w:space="0" w:color="auto"/>
        <w:right w:val="none" w:sz="0" w:space="0" w:color="auto"/>
      </w:divBdr>
    </w:div>
    <w:div w:id="681005181">
      <w:bodyDiv w:val="1"/>
      <w:marLeft w:val="0"/>
      <w:marRight w:val="0"/>
      <w:marTop w:val="0"/>
      <w:marBottom w:val="0"/>
      <w:divBdr>
        <w:top w:val="none" w:sz="0" w:space="0" w:color="auto"/>
        <w:left w:val="none" w:sz="0" w:space="0" w:color="auto"/>
        <w:bottom w:val="none" w:sz="0" w:space="0" w:color="auto"/>
        <w:right w:val="none" w:sz="0" w:space="0" w:color="auto"/>
      </w:divBdr>
    </w:div>
    <w:div w:id="681050585">
      <w:bodyDiv w:val="1"/>
      <w:marLeft w:val="0"/>
      <w:marRight w:val="0"/>
      <w:marTop w:val="0"/>
      <w:marBottom w:val="0"/>
      <w:divBdr>
        <w:top w:val="none" w:sz="0" w:space="0" w:color="auto"/>
        <w:left w:val="none" w:sz="0" w:space="0" w:color="auto"/>
        <w:bottom w:val="none" w:sz="0" w:space="0" w:color="auto"/>
        <w:right w:val="none" w:sz="0" w:space="0" w:color="auto"/>
      </w:divBdr>
    </w:div>
    <w:div w:id="686715605">
      <w:bodyDiv w:val="1"/>
      <w:marLeft w:val="0"/>
      <w:marRight w:val="0"/>
      <w:marTop w:val="0"/>
      <w:marBottom w:val="0"/>
      <w:divBdr>
        <w:top w:val="none" w:sz="0" w:space="0" w:color="auto"/>
        <w:left w:val="none" w:sz="0" w:space="0" w:color="auto"/>
        <w:bottom w:val="none" w:sz="0" w:space="0" w:color="auto"/>
        <w:right w:val="none" w:sz="0" w:space="0" w:color="auto"/>
      </w:divBdr>
    </w:div>
    <w:div w:id="694574118">
      <w:bodyDiv w:val="1"/>
      <w:marLeft w:val="0"/>
      <w:marRight w:val="0"/>
      <w:marTop w:val="0"/>
      <w:marBottom w:val="0"/>
      <w:divBdr>
        <w:top w:val="none" w:sz="0" w:space="0" w:color="auto"/>
        <w:left w:val="none" w:sz="0" w:space="0" w:color="auto"/>
        <w:bottom w:val="none" w:sz="0" w:space="0" w:color="auto"/>
        <w:right w:val="none" w:sz="0" w:space="0" w:color="auto"/>
      </w:divBdr>
    </w:div>
    <w:div w:id="723069105">
      <w:bodyDiv w:val="1"/>
      <w:marLeft w:val="0"/>
      <w:marRight w:val="0"/>
      <w:marTop w:val="0"/>
      <w:marBottom w:val="0"/>
      <w:divBdr>
        <w:top w:val="none" w:sz="0" w:space="0" w:color="auto"/>
        <w:left w:val="none" w:sz="0" w:space="0" w:color="auto"/>
        <w:bottom w:val="none" w:sz="0" w:space="0" w:color="auto"/>
        <w:right w:val="none" w:sz="0" w:space="0" w:color="auto"/>
      </w:divBdr>
    </w:div>
    <w:div w:id="737292271">
      <w:bodyDiv w:val="1"/>
      <w:marLeft w:val="0"/>
      <w:marRight w:val="0"/>
      <w:marTop w:val="0"/>
      <w:marBottom w:val="0"/>
      <w:divBdr>
        <w:top w:val="none" w:sz="0" w:space="0" w:color="auto"/>
        <w:left w:val="none" w:sz="0" w:space="0" w:color="auto"/>
        <w:bottom w:val="none" w:sz="0" w:space="0" w:color="auto"/>
        <w:right w:val="none" w:sz="0" w:space="0" w:color="auto"/>
      </w:divBdr>
    </w:div>
    <w:div w:id="738330207">
      <w:bodyDiv w:val="1"/>
      <w:marLeft w:val="0"/>
      <w:marRight w:val="0"/>
      <w:marTop w:val="0"/>
      <w:marBottom w:val="0"/>
      <w:divBdr>
        <w:top w:val="none" w:sz="0" w:space="0" w:color="auto"/>
        <w:left w:val="none" w:sz="0" w:space="0" w:color="auto"/>
        <w:bottom w:val="none" w:sz="0" w:space="0" w:color="auto"/>
        <w:right w:val="none" w:sz="0" w:space="0" w:color="auto"/>
      </w:divBdr>
    </w:div>
    <w:div w:id="761492181">
      <w:bodyDiv w:val="1"/>
      <w:marLeft w:val="0"/>
      <w:marRight w:val="0"/>
      <w:marTop w:val="0"/>
      <w:marBottom w:val="0"/>
      <w:divBdr>
        <w:top w:val="none" w:sz="0" w:space="0" w:color="auto"/>
        <w:left w:val="none" w:sz="0" w:space="0" w:color="auto"/>
        <w:bottom w:val="none" w:sz="0" w:space="0" w:color="auto"/>
        <w:right w:val="none" w:sz="0" w:space="0" w:color="auto"/>
      </w:divBdr>
    </w:div>
    <w:div w:id="783383301">
      <w:bodyDiv w:val="1"/>
      <w:marLeft w:val="0"/>
      <w:marRight w:val="0"/>
      <w:marTop w:val="0"/>
      <w:marBottom w:val="0"/>
      <w:divBdr>
        <w:top w:val="none" w:sz="0" w:space="0" w:color="auto"/>
        <w:left w:val="none" w:sz="0" w:space="0" w:color="auto"/>
        <w:bottom w:val="none" w:sz="0" w:space="0" w:color="auto"/>
        <w:right w:val="none" w:sz="0" w:space="0" w:color="auto"/>
      </w:divBdr>
    </w:div>
    <w:div w:id="784273757">
      <w:bodyDiv w:val="1"/>
      <w:marLeft w:val="0"/>
      <w:marRight w:val="0"/>
      <w:marTop w:val="0"/>
      <w:marBottom w:val="0"/>
      <w:divBdr>
        <w:top w:val="none" w:sz="0" w:space="0" w:color="auto"/>
        <w:left w:val="none" w:sz="0" w:space="0" w:color="auto"/>
        <w:bottom w:val="none" w:sz="0" w:space="0" w:color="auto"/>
        <w:right w:val="none" w:sz="0" w:space="0" w:color="auto"/>
      </w:divBdr>
    </w:div>
    <w:div w:id="797383089">
      <w:bodyDiv w:val="1"/>
      <w:marLeft w:val="0"/>
      <w:marRight w:val="0"/>
      <w:marTop w:val="0"/>
      <w:marBottom w:val="0"/>
      <w:divBdr>
        <w:top w:val="none" w:sz="0" w:space="0" w:color="auto"/>
        <w:left w:val="none" w:sz="0" w:space="0" w:color="auto"/>
        <w:bottom w:val="none" w:sz="0" w:space="0" w:color="auto"/>
        <w:right w:val="none" w:sz="0" w:space="0" w:color="auto"/>
      </w:divBdr>
    </w:div>
    <w:div w:id="797991370">
      <w:bodyDiv w:val="1"/>
      <w:marLeft w:val="0"/>
      <w:marRight w:val="0"/>
      <w:marTop w:val="0"/>
      <w:marBottom w:val="0"/>
      <w:divBdr>
        <w:top w:val="none" w:sz="0" w:space="0" w:color="auto"/>
        <w:left w:val="none" w:sz="0" w:space="0" w:color="auto"/>
        <w:bottom w:val="none" w:sz="0" w:space="0" w:color="auto"/>
        <w:right w:val="none" w:sz="0" w:space="0" w:color="auto"/>
      </w:divBdr>
    </w:div>
    <w:div w:id="819537490">
      <w:bodyDiv w:val="1"/>
      <w:marLeft w:val="0"/>
      <w:marRight w:val="0"/>
      <w:marTop w:val="0"/>
      <w:marBottom w:val="0"/>
      <w:divBdr>
        <w:top w:val="none" w:sz="0" w:space="0" w:color="auto"/>
        <w:left w:val="none" w:sz="0" w:space="0" w:color="auto"/>
        <w:bottom w:val="none" w:sz="0" w:space="0" w:color="auto"/>
        <w:right w:val="none" w:sz="0" w:space="0" w:color="auto"/>
      </w:divBdr>
    </w:div>
    <w:div w:id="840702183">
      <w:bodyDiv w:val="1"/>
      <w:marLeft w:val="0"/>
      <w:marRight w:val="0"/>
      <w:marTop w:val="0"/>
      <w:marBottom w:val="0"/>
      <w:divBdr>
        <w:top w:val="none" w:sz="0" w:space="0" w:color="auto"/>
        <w:left w:val="none" w:sz="0" w:space="0" w:color="auto"/>
        <w:bottom w:val="none" w:sz="0" w:space="0" w:color="auto"/>
        <w:right w:val="none" w:sz="0" w:space="0" w:color="auto"/>
      </w:divBdr>
    </w:div>
    <w:div w:id="849562921">
      <w:bodyDiv w:val="1"/>
      <w:marLeft w:val="0"/>
      <w:marRight w:val="0"/>
      <w:marTop w:val="0"/>
      <w:marBottom w:val="0"/>
      <w:divBdr>
        <w:top w:val="none" w:sz="0" w:space="0" w:color="auto"/>
        <w:left w:val="none" w:sz="0" w:space="0" w:color="auto"/>
        <w:bottom w:val="none" w:sz="0" w:space="0" w:color="auto"/>
        <w:right w:val="none" w:sz="0" w:space="0" w:color="auto"/>
      </w:divBdr>
    </w:div>
    <w:div w:id="849635822">
      <w:bodyDiv w:val="1"/>
      <w:marLeft w:val="0"/>
      <w:marRight w:val="0"/>
      <w:marTop w:val="0"/>
      <w:marBottom w:val="0"/>
      <w:divBdr>
        <w:top w:val="none" w:sz="0" w:space="0" w:color="auto"/>
        <w:left w:val="none" w:sz="0" w:space="0" w:color="auto"/>
        <w:bottom w:val="none" w:sz="0" w:space="0" w:color="auto"/>
        <w:right w:val="none" w:sz="0" w:space="0" w:color="auto"/>
      </w:divBdr>
    </w:div>
    <w:div w:id="884605040">
      <w:bodyDiv w:val="1"/>
      <w:marLeft w:val="0"/>
      <w:marRight w:val="0"/>
      <w:marTop w:val="0"/>
      <w:marBottom w:val="0"/>
      <w:divBdr>
        <w:top w:val="none" w:sz="0" w:space="0" w:color="auto"/>
        <w:left w:val="none" w:sz="0" w:space="0" w:color="auto"/>
        <w:bottom w:val="none" w:sz="0" w:space="0" w:color="auto"/>
        <w:right w:val="none" w:sz="0" w:space="0" w:color="auto"/>
      </w:divBdr>
    </w:div>
    <w:div w:id="895162746">
      <w:bodyDiv w:val="1"/>
      <w:marLeft w:val="0"/>
      <w:marRight w:val="0"/>
      <w:marTop w:val="0"/>
      <w:marBottom w:val="0"/>
      <w:divBdr>
        <w:top w:val="none" w:sz="0" w:space="0" w:color="auto"/>
        <w:left w:val="none" w:sz="0" w:space="0" w:color="auto"/>
        <w:bottom w:val="none" w:sz="0" w:space="0" w:color="auto"/>
        <w:right w:val="none" w:sz="0" w:space="0" w:color="auto"/>
      </w:divBdr>
    </w:div>
    <w:div w:id="898399120">
      <w:bodyDiv w:val="1"/>
      <w:marLeft w:val="0"/>
      <w:marRight w:val="0"/>
      <w:marTop w:val="0"/>
      <w:marBottom w:val="0"/>
      <w:divBdr>
        <w:top w:val="none" w:sz="0" w:space="0" w:color="auto"/>
        <w:left w:val="none" w:sz="0" w:space="0" w:color="auto"/>
        <w:bottom w:val="none" w:sz="0" w:space="0" w:color="auto"/>
        <w:right w:val="none" w:sz="0" w:space="0" w:color="auto"/>
      </w:divBdr>
    </w:div>
    <w:div w:id="905341319">
      <w:bodyDiv w:val="1"/>
      <w:marLeft w:val="0"/>
      <w:marRight w:val="0"/>
      <w:marTop w:val="0"/>
      <w:marBottom w:val="0"/>
      <w:divBdr>
        <w:top w:val="none" w:sz="0" w:space="0" w:color="auto"/>
        <w:left w:val="none" w:sz="0" w:space="0" w:color="auto"/>
        <w:bottom w:val="none" w:sz="0" w:space="0" w:color="auto"/>
        <w:right w:val="none" w:sz="0" w:space="0" w:color="auto"/>
      </w:divBdr>
    </w:div>
    <w:div w:id="911040170">
      <w:bodyDiv w:val="1"/>
      <w:marLeft w:val="0"/>
      <w:marRight w:val="0"/>
      <w:marTop w:val="0"/>
      <w:marBottom w:val="0"/>
      <w:divBdr>
        <w:top w:val="none" w:sz="0" w:space="0" w:color="auto"/>
        <w:left w:val="none" w:sz="0" w:space="0" w:color="auto"/>
        <w:bottom w:val="none" w:sz="0" w:space="0" w:color="auto"/>
        <w:right w:val="none" w:sz="0" w:space="0" w:color="auto"/>
      </w:divBdr>
    </w:div>
    <w:div w:id="934023422">
      <w:bodyDiv w:val="1"/>
      <w:marLeft w:val="0"/>
      <w:marRight w:val="0"/>
      <w:marTop w:val="0"/>
      <w:marBottom w:val="0"/>
      <w:divBdr>
        <w:top w:val="none" w:sz="0" w:space="0" w:color="auto"/>
        <w:left w:val="none" w:sz="0" w:space="0" w:color="auto"/>
        <w:bottom w:val="none" w:sz="0" w:space="0" w:color="auto"/>
        <w:right w:val="none" w:sz="0" w:space="0" w:color="auto"/>
      </w:divBdr>
    </w:div>
    <w:div w:id="956332911">
      <w:bodyDiv w:val="1"/>
      <w:marLeft w:val="0"/>
      <w:marRight w:val="0"/>
      <w:marTop w:val="0"/>
      <w:marBottom w:val="0"/>
      <w:divBdr>
        <w:top w:val="none" w:sz="0" w:space="0" w:color="auto"/>
        <w:left w:val="none" w:sz="0" w:space="0" w:color="auto"/>
        <w:bottom w:val="none" w:sz="0" w:space="0" w:color="auto"/>
        <w:right w:val="none" w:sz="0" w:space="0" w:color="auto"/>
      </w:divBdr>
    </w:div>
    <w:div w:id="963004065">
      <w:bodyDiv w:val="1"/>
      <w:marLeft w:val="0"/>
      <w:marRight w:val="0"/>
      <w:marTop w:val="0"/>
      <w:marBottom w:val="0"/>
      <w:divBdr>
        <w:top w:val="none" w:sz="0" w:space="0" w:color="auto"/>
        <w:left w:val="none" w:sz="0" w:space="0" w:color="auto"/>
        <w:bottom w:val="none" w:sz="0" w:space="0" w:color="auto"/>
        <w:right w:val="none" w:sz="0" w:space="0" w:color="auto"/>
      </w:divBdr>
    </w:div>
    <w:div w:id="967391375">
      <w:bodyDiv w:val="1"/>
      <w:marLeft w:val="0"/>
      <w:marRight w:val="0"/>
      <w:marTop w:val="0"/>
      <w:marBottom w:val="0"/>
      <w:divBdr>
        <w:top w:val="none" w:sz="0" w:space="0" w:color="auto"/>
        <w:left w:val="none" w:sz="0" w:space="0" w:color="auto"/>
        <w:bottom w:val="none" w:sz="0" w:space="0" w:color="auto"/>
        <w:right w:val="none" w:sz="0" w:space="0" w:color="auto"/>
      </w:divBdr>
    </w:div>
    <w:div w:id="969016370">
      <w:bodyDiv w:val="1"/>
      <w:marLeft w:val="0"/>
      <w:marRight w:val="0"/>
      <w:marTop w:val="0"/>
      <w:marBottom w:val="0"/>
      <w:divBdr>
        <w:top w:val="none" w:sz="0" w:space="0" w:color="auto"/>
        <w:left w:val="none" w:sz="0" w:space="0" w:color="auto"/>
        <w:bottom w:val="none" w:sz="0" w:space="0" w:color="auto"/>
        <w:right w:val="none" w:sz="0" w:space="0" w:color="auto"/>
      </w:divBdr>
    </w:div>
    <w:div w:id="982663844">
      <w:bodyDiv w:val="1"/>
      <w:marLeft w:val="0"/>
      <w:marRight w:val="0"/>
      <w:marTop w:val="0"/>
      <w:marBottom w:val="0"/>
      <w:divBdr>
        <w:top w:val="none" w:sz="0" w:space="0" w:color="auto"/>
        <w:left w:val="none" w:sz="0" w:space="0" w:color="auto"/>
        <w:bottom w:val="none" w:sz="0" w:space="0" w:color="auto"/>
        <w:right w:val="none" w:sz="0" w:space="0" w:color="auto"/>
      </w:divBdr>
    </w:div>
    <w:div w:id="993215935">
      <w:bodyDiv w:val="1"/>
      <w:marLeft w:val="0"/>
      <w:marRight w:val="0"/>
      <w:marTop w:val="0"/>
      <w:marBottom w:val="0"/>
      <w:divBdr>
        <w:top w:val="none" w:sz="0" w:space="0" w:color="auto"/>
        <w:left w:val="none" w:sz="0" w:space="0" w:color="auto"/>
        <w:bottom w:val="none" w:sz="0" w:space="0" w:color="auto"/>
        <w:right w:val="none" w:sz="0" w:space="0" w:color="auto"/>
      </w:divBdr>
    </w:div>
    <w:div w:id="999768962">
      <w:bodyDiv w:val="1"/>
      <w:marLeft w:val="0"/>
      <w:marRight w:val="0"/>
      <w:marTop w:val="0"/>
      <w:marBottom w:val="0"/>
      <w:divBdr>
        <w:top w:val="none" w:sz="0" w:space="0" w:color="auto"/>
        <w:left w:val="none" w:sz="0" w:space="0" w:color="auto"/>
        <w:bottom w:val="none" w:sz="0" w:space="0" w:color="auto"/>
        <w:right w:val="none" w:sz="0" w:space="0" w:color="auto"/>
      </w:divBdr>
    </w:div>
    <w:div w:id="1001160484">
      <w:bodyDiv w:val="1"/>
      <w:marLeft w:val="0"/>
      <w:marRight w:val="0"/>
      <w:marTop w:val="0"/>
      <w:marBottom w:val="0"/>
      <w:divBdr>
        <w:top w:val="none" w:sz="0" w:space="0" w:color="auto"/>
        <w:left w:val="none" w:sz="0" w:space="0" w:color="auto"/>
        <w:bottom w:val="none" w:sz="0" w:space="0" w:color="auto"/>
        <w:right w:val="none" w:sz="0" w:space="0" w:color="auto"/>
      </w:divBdr>
    </w:div>
    <w:div w:id="1006513936">
      <w:bodyDiv w:val="1"/>
      <w:marLeft w:val="0"/>
      <w:marRight w:val="0"/>
      <w:marTop w:val="0"/>
      <w:marBottom w:val="0"/>
      <w:divBdr>
        <w:top w:val="none" w:sz="0" w:space="0" w:color="auto"/>
        <w:left w:val="none" w:sz="0" w:space="0" w:color="auto"/>
        <w:bottom w:val="none" w:sz="0" w:space="0" w:color="auto"/>
        <w:right w:val="none" w:sz="0" w:space="0" w:color="auto"/>
      </w:divBdr>
    </w:div>
    <w:div w:id="1010567120">
      <w:bodyDiv w:val="1"/>
      <w:marLeft w:val="0"/>
      <w:marRight w:val="0"/>
      <w:marTop w:val="0"/>
      <w:marBottom w:val="0"/>
      <w:divBdr>
        <w:top w:val="none" w:sz="0" w:space="0" w:color="auto"/>
        <w:left w:val="none" w:sz="0" w:space="0" w:color="auto"/>
        <w:bottom w:val="none" w:sz="0" w:space="0" w:color="auto"/>
        <w:right w:val="none" w:sz="0" w:space="0" w:color="auto"/>
      </w:divBdr>
    </w:div>
    <w:div w:id="1030839790">
      <w:bodyDiv w:val="1"/>
      <w:marLeft w:val="0"/>
      <w:marRight w:val="0"/>
      <w:marTop w:val="0"/>
      <w:marBottom w:val="0"/>
      <w:divBdr>
        <w:top w:val="none" w:sz="0" w:space="0" w:color="auto"/>
        <w:left w:val="none" w:sz="0" w:space="0" w:color="auto"/>
        <w:bottom w:val="none" w:sz="0" w:space="0" w:color="auto"/>
        <w:right w:val="none" w:sz="0" w:space="0" w:color="auto"/>
      </w:divBdr>
    </w:div>
    <w:div w:id="1033383809">
      <w:bodyDiv w:val="1"/>
      <w:marLeft w:val="0"/>
      <w:marRight w:val="0"/>
      <w:marTop w:val="0"/>
      <w:marBottom w:val="0"/>
      <w:divBdr>
        <w:top w:val="none" w:sz="0" w:space="0" w:color="auto"/>
        <w:left w:val="none" w:sz="0" w:space="0" w:color="auto"/>
        <w:bottom w:val="none" w:sz="0" w:space="0" w:color="auto"/>
        <w:right w:val="none" w:sz="0" w:space="0" w:color="auto"/>
      </w:divBdr>
    </w:div>
    <w:div w:id="1043288818">
      <w:bodyDiv w:val="1"/>
      <w:marLeft w:val="0"/>
      <w:marRight w:val="0"/>
      <w:marTop w:val="0"/>
      <w:marBottom w:val="0"/>
      <w:divBdr>
        <w:top w:val="none" w:sz="0" w:space="0" w:color="auto"/>
        <w:left w:val="none" w:sz="0" w:space="0" w:color="auto"/>
        <w:bottom w:val="none" w:sz="0" w:space="0" w:color="auto"/>
        <w:right w:val="none" w:sz="0" w:space="0" w:color="auto"/>
      </w:divBdr>
    </w:div>
    <w:div w:id="1060862470">
      <w:bodyDiv w:val="1"/>
      <w:marLeft w:val="0"/>
      <w:marRight w:val="0"/>
      <w:marTop w:val="0"/>
      <w:marBottom w:val="0"/>
      <w:divBdr>
        <w:top w:val="none" w:sz="0" w:space="0" w:color="auto"/>
        <w:left w:val="none" w:sz="0" w:space="0" w:color="auto"/>
        <w:bottom w:val="none" w:sz="0" w:space="0" w:color="auto"/>
        <w:right w:val="none" w:sz="0" w:space="0" w:color="auto"/>
      </w:divBdr>
    </w:div>
    <w:div w:id="1063724525">
      <w:bodyDiv w:val="1"/>
      <w:marLeft w:val="0"/>
      <w:marRight w:val="0"/>
      <w:marTop w:val="0"/>
      <w:marBottom w:val="0"/>
      <w:divBdr>
        <w:top w:val="none" w:sz="0" w:space="0" w:color="auto"/>
        <w:left w:val="none" w:sz="0" w:space="0" w:color="auto"/>
        <w:bottom w:val="none" w:sz="0" w:space="0" w:color="auto"/>
        <w:right w:val="none" w:sz="0" w:space="0" w:color="auto"/>
      </w:divBdr>
    </w:div>
    <w:div w:id="1071268449">
      <w:bodyDiv w:val="1"/>
      <w:marLeft w:val="0"/>
      <w:marRight w:val="0"/>
      <w:marTop w:val="0"/>
      <w:marBottom w:val="0"/>
      <w:divBdr>
        <w:top w:val="none" w:sz="0" w:space="0" w:color="auto"/>
        <w:left w:val="none" w:sz="0" w:space="0" w:color="auto"/>
        <w:bottom w:val="none" w:sz="0" w:space="0" w:color="auto"/>
        <w:right w:val="none" w:sz="0" w:space="0" w:color="auto"/>
      </w:divBdr>
    </w:div>
    <w:div w:id="1091512566">
      <w:bodyDiv w:val="1"/>
      <w:marLeft w:val="0"/>
      <w:marRight w:val="0"/>
      <w:marTop w:val="0"/>
      <w:marBottom w:val="0"/>
      <w:divBdr>
        <w:top w:val="none" w:sz="0" w:space="0" w:color="auto"/>
        <w:left w:val="none" w:sz="0" w:space="0" w:color="auto"/>
        <w:bottom w:val="none" w:sz="0" w:space="0" w:color="auto"/>
        <w:right w:val="none" w:sz="0" w:space="0" w:color="auto"/>
      </w:divBdr>
    </w:div>
    <w:div w:id="1104348537">
      <w:bodyDiv w:val="1"/>
      <w:marLeft w:val="0"/>
      <w:marRight w:val="0"/>
      <w:marTop w:val="0"/>
      <w:marBottom w:val="0"/>
      <w:divBdr>
        <w:top w:val="none" w:sz="0" w:space="0" w:color="auto"/>
        <w:left w:val="none" w:sz="0" w:space="0" w:color="auto"/>
        <w:bottom w:val="none" w:sz="0" w:space="0" w:color="auto"/>
        <w:right w:val="none" w:sz="0" w:space="0" w:color="auto"/>
      </w:divBdr>
    </w:div>
    <w:div w:id="1106271475">
      <w:bodyDiv w:val="1"/>
      <w:marLeft w:val="0"/>
      <w:marRight w:val="0"/>
      <w:marTop w:val="0"/>
      <w:marBottom w:val="0"/>
      <w:divBdr>
        <w:top w:val="none" w:sz="0" w:space="0" w:color="auto"/>
        <w:left w:val="none" w:sz="0" w:space="0" w:color="auto"/>
        <w:bottom w:val="none" w:sz="0" w:space="0" w:color="auto"/>
        <w:right w:val="none" w:sz="0" w:space="0" w:color="auto"/>
      </w:divBdr>
    </w:div>
    <w:div w:id="1122768309">
      <w:bodyDiv w:val="1"/>
      <w:marLeft w:val="0"/>
      <w:marRight w:val="0"/>
      <w:marTop w:val="0"/>
      <w:marBottom w:val="0"/>
      <w:divBdr>
        <w:top w:val="none" w:sz="0" w:space="0" w:color="auto"/>
        <w:left w:val="none" w:sz="0" w:space="0" w:color="auto"/>
        <w:bottom w:val="none" w:sz="0" w:space="0" w:color="auto"/>
        <w:right w:val="none" w:sz="0" w:space="0" w:color="auto"/>
      </w:divBdr>
    </w:div>
    <w:div w:id="1130975721">
      <w:bodyDiv w:val="1"/>
      <w:marLeft w:val="0"/>
      <w:marRight w:val="0"/>
      <w:marTop w:val="0"/>
      <w:marBottom w:val="0"/>
      <w:divBdr>
        <w:top w:val="none" w:sz="0" w:space="0" w:color="auto"/>
        <w:left w:val="none" w:sz="0" w:space="0" w:color="auto"/>
        <w:bottom w:val="none" w:sz="0" w:space="0" w:color="auto"/>
        <w:right w:val="none" w:sz="0" w:space="0" w:color="auto"/>
      </w:divBdr>
    </w:div>
    <w:div w:id="1139112806">
      <w:bodyDiv w:val="1"/>
      <w:marLeft w:val="0"/>
      <w:marRight w:val="0"/>
      <w:marTop w:val="0"/>
      <w:marBottom w:val="0"/>
      <w:divBdr>
        <w:top w:val="none" w:sz="0" w:space="0" w:color="auto"/>
        <w:left w:val="none" w:sz="0" w:space="0" w:color="auto"/>
        <w:bottom w:val="none" w:sz="0" w:space="0" w:color="auto"/>
        <w:right w:val="none" w:sz="0" w:space="0" w:color="auto"/>
      </w:divBdr>
    </w:div>
    <w:div w:id="1180895872">
      <w:bodyDiv w:val="1"/>
      <w:marLeft w:val="0"/>
      <w:marRight w:val="0"/>
      <w:marTop w:val="0"/>
      <w:marBottom w:val="0"/>
      <w:divBdr>
        <w:top w:val="none" w:sz="0" w:space="0" w:color="auto"/>
        <w:left w:val="none" w:sz="0" w:space="0" w:color="auto"/>
        <w:bottom w:val="none" w:sz="0" w:space="0" w:color="auto"/>
        <w:right w:val="none" w:sz="0" w:space="0" w:color="auto"/>
      </w:divBdr>
    </w:div>
    <w:div w:id="1181161814">
      <w:bodyDiv w:val="1"/>
      <w:marLeft w:val="0"/>
      <w:marRight w:val="0"/>
      <w:marTop w:val="0"/>
      <w:marBottom w:val="0"/>
      <w:divBdr>
        <w:top w:val="none" w:sz="0" w:space="0" w:color="auto"/>
        <w:left w:val="none" w:sz="0" w:space="0" w:color="auto"/>
        <w:bottom w:val="none" w:sz="0" w:space="0" w:color="auto"/>
        <w:right w:val="none" w:sz="0" w:space="0" w:color="auto"/>
      </w:divBdr>
    </w:div>
    <w:div w:id="1194998850">
      <w:bodyDiv w:val="1"/>
      <w:marLeft w:val="0"/>
      <w:marRight w:val="0"/>
      <w:marTop w:val="0"/>
      <w:marBottom w:val="0"/>
      <w:divBdr>
        <w:top w:val="none" w:sz="0" w:space="0" w:color="auto"/>
        <w:left w:val="none" w:sz="0" w:space="0" w:color="auto"/>
        <w:bottom w:val="none" w:sz="0" w:space="0" w:color="auto"/>
        <w:right w:val="none" w:sz="0" w:space="0" w:color="auto"/>
      </w:divBdr>
    </w:div>
    <w:div w:id="1196192868">
      <w:bodyDiv w:val="1"/>
      <w:marLeft w:val="0"/>
      <w:marRight w:val="0"/>
      <w:marTop w:val="0"/>
      <w:marBottom w:val="0"/>
      <w:divBdr>
        <w:top w:val="none" w:sz="0" w:space="0" w:color="auto"/>
        <w:left w:val="none" w:sz="0" w:space="0" w:color="auto"/>
        <w:bottom w:val="none" w:sz="0" w:space="0" w:color="auto"/>
        <w:right w:val="none" w:sz="0" w:space="0" w:color="auto"/>
      </w:divBdr>
      <w:divsChild>
        <w:div w:id="1576234113">
          <w:marLeft w:val="0"/>
          <w:marRight w:val="0"/>
          <w:marTop w:val="0"/>
          <w:marBottom w:val="0"/>
          <w:divBdr>
            <w:top w:val="none" w:sz="0" w:space="0" w:color="auto"/>
            <w:left w:val="none" w:sz="0" w:space="0" w:color="auto"/>
            <w:bottom w:val="none" w:sz="0" w:space="0" w:color="auto"/>
            <w:right w:val="none" w:sz="0" w:space="0" w:color="auto"/>
          </w:divBdr>
          <w:divsChild>
            <w:div w:id="1363167883">
              <w:marLeft w:val="0"/>
              <w:marRight w:val="0"/>
              <w:marTop w:val="0"/>
              <w:marBottom w:val="0"/>
              <w:divBdr>
                <w:top w:val="none" w:sz="0" w:space="0" w:color="auto"/>
                <w:left w:val="none" w:sz="0" w:space="0" w:color="auto"/>
                <w:bottom w:val="none" w:sz="0" w:space="0" w:color="auto"/>
                <w:right w:val="none" w:sz="0" w:space="0" w:color="auto"/>
              </w:divBdr>
            </w:div>
          </w:divsChild>
        </w:div>
        <w:div w:id="300237674">
          <w:marLeft w:val="0"/>
          <w:marRight w:val="0"/>
          <w:marTop w:val="0"/>
          <w:marBottom w:val="0"/>
          <w:divBdr>
            <w:top w:val="none" w:sz="0" w:space="0" w:color="auto"/>
            <w:left w:val="none" w:sz="0" w:space="0" w:color="auto"/>
            <w:bottom w:val="none" w:sz="0" w:space="0" w:color="auto"/>
            <w:right w:val="none" w:sz="0" w:space="0" w:color="auto"/>
          </w:divBdr>
          <w:divsChild>
            <w:div w:id="9588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387">
      <w:bodyDiv w:val="1"/>
      <w:marLeft w:val="0"/>
      <w:marRight w:val="0"/>
      <w:marTop w:val="0"/>
      <w:marBottom w:val="0"/>
      <w:divBdr>
        <w:top w:val="none" w:sz="0" w:space="0" w:color="auto"/>
        <w:left w:val="none" w:sz="0" w:space="0" w:color="auto"/>
        <w:bottom w:val="none" w:sz="0" w:space="0" w:color="auto"/>
        <w:right w:val="none" w:sz="0" w:space="0" w:color="auto"/>
      </w:divBdr>
    </w:div>
    <w:div w:id="1228489771">
      <w:bodyDiv w:val="1"/>
      <w:marLeft w:val="0"/>
      <w:marRight w:val="0"/>
      <w:marTop w:val="0"/>
      <w:marBottom w:val="0"/>
      <w:divBdr>
        <w:top w:val="none" w:sz="0" w:space="0" w:color="auto"/>
        <w:left w:val="none" w:sz="0" w:space="0" w:color="auto"/>
        <w:bottom w:val="none" w:sz="0" w:space="0" w:color="auto"/>
        <w:right w:val="none" w:sz="0" w:space="0" w:color="auto"/>
      </w:divBdr>
    </w:div>
    <w:div w:id="1228497209">
      <w:bodyDiv w:val="1"/>
      <w:marLeft w:val="0"/>
      <w:marRight w:val="0"/>
      <w:marTop w:val="0"/>
      <w:marBottom w:val="0"/>
      <w:divBdr>
        <w:top w:val="none" w:sz="0" w:space="0" w:color="auto"/>
        <w:left w:val="none" w:sz="0" w:space="0" w:color="auto"/>
        <w:bottom w:val="none" w:sz="0" w:space="0" w:color="auto"/>
        <w:right w:val="none" w:sz="0" w:space="0" w:color="auto"/>
      </w:divBdr>
    </w:div>
    <w:div w:id="1257861314">
      <w:bodyDiv w:val="1"/>
      <w:marLeft w:val="0"/>
      <w:marRight w:val="0"/>
      <w:marTop w:val="0"/>
      <w:marBottom w:val="0"/>
      <w:divBdr>
        <w:top w:val="none" w:sz="0" w:space="0" w:color="auto"/>
        <w:left w:val="none" w:sz="0" w:space="0" w:color="auto"/>
        <w:bottom w:val="none" w:sz="0" w:space="0" w:color="auto"/>
        <w:right w:val="none" w:sz="0" w:space="0" w:color="auto"/>
      </w:divBdr>
    </w:div>
    <w:div w:id="1267807409">
      <w:bodyDiv w:val="1"/>
      <w:marLeft w:val="0"/>
      <w:marRight w:val="0"/>
      <w:marTop w:val="0"/>
      <w:marBottom w:val="0"/>
      <w:divBdr>
        <w:top w:val="none" w:sz="0" w:space="0" w:color="auto"/>
        <w:left w:val="none" w:sz="0" w:space="0" w:color="auto"/>
        <w:bottom w:val="none" w:sz="0" w:space="0" w:color="auto"/>
        <w:right w:val="none" w:sz="0" w:space="0" w:color="auto"/>
      </w:divBdr>
    </w:div>
    <w:div w:id="1285774738">
      <w:bodyDiv w:val="1"/>
      <w:marLeft w:val="0"/>
      <w:marRight w:val="0"/>
      <w:marTop w:val="0"/>
      <w:marBottom w:val="0"/>
      <w:divBdr>
        <w:top w:val="none" w:sz="0" w:space="0" w:color="auto"/>
        <w:left w:val="none" w:sz="0" w:space="0" w:color="auto"/>
        <w:bottom w:val="none" w:sz="0" w:space="0" w:color="auto"/>
        <w:right w:val="none" w:sz="0" w:space="0" w:color="auto"/>
      </w:divBdr>
    </w:div>
    <w:div w:id="1382904132">
      <w:bodyDiv w:val="1"/>
      <w:marLeft w:val="0"/>
      <w:marRight w:val="0"/>
      <w:marTop w:val="0"/>
      <w:marBottom w:val="0"/>
      <w:divBdr>
        <w:top w:val="none" w:sz="0" w:space="0" w:color="auto"/>
        <w:left w:val="none" w:sz="0" w:space="0" w:color="auto"/>
        <w:bottom w:val="none" w:sz="0" w:space="0" w:color="auto"/>
        <w:right w:val="none" w:sz="0" w:space="0" w:color="auto"/>
      </w:divBdr>
    </w:div>
    <w:div w:id="1385568970">
      <w:bodyDiv w:val="1"/>
      <w:marLeft w:val="0"/>
      <w:marRight w:val="0"/>
      <w:marTop w:val="0"/>
      <w:marBottom w:val="0"/>
      <w:divBdr>
        <w:top w:val="none" w:sz="0" w:space="0" w:color="auto"/>
        <w:left w:val="none" w:sz="0" w:space="0" w:color="auto"/>
        <w:bottom w:val="none" w:sz="0" w:space="0" w:color="auto"/>
        <w:right w:val="none" w:sz="0" w:space="0" w:color="auto"/>
      </w:divBdr>
    </w:div>
    <w:div w:id="1393767548">
      <w:bodyDiv w:val="1"/>
      <w:marLeft w:val="0"/>
      <w:marRight w:val="0"/>
      <w:marTop w:val="0"/>
      <w:marBottom w:val="0"/>
      <w:divBdr>
        <w:top w:val="none" w:sz="0" w:space="0" w:color="auto"/>
        <w:left w:val="none" w:sz="0" w:space="0" w:color="auto"/>
        <w:bottom w:val="none" w:sz="0" w:space="0" w:color="auto"/>
        <w:right w:val="none" w:sz="0" w:space="0" w:color="auto"/>
      </w:divBdr>
    </w:div>
    <w:div w:id="1396665675">
      <w:bodyDiv w:val="1"/>
      <w:marLeft w:val="0"/>
      <w:marRight w:val="0"/>
      <w:marTop w:val="0"/>
      <w:marBottom w:val="0"/>
      <w:divBdr>
        <w:top w:val="none" w:sz="0" w:space="0" w:color="auto"/>
        <w:left w:val="none" w:sz="0" w:space="0" w:color="auto"/>
        <w:bottom w:val="none" w:sz="0" w:space="0" w:color="auto"/>
        <w:right w:val="none" w:sz="0" w:space="0" w:color="auto"/>
      </w:divBdr>
    </w:div>
    <w:div w:id="1400250923">
      <w:bodyDiv w:val="1"/>
      <w:marLeft w:val="0"/>
      <w:marRight w:val="0"/>
      <w:marTop w:val="0"/>
      <w:marBottom w:val="0"/>
      <w:divBdr>
        <w:top w:val="none" w:sz="0" w:space="0" w:color="auto"/>
        <w:left w:val="none" w:sz="0" w:space="0" w:color="auto"/>
        <w:bottom w:val="none" w:sz="0" w:space="0" w:color="auto"/>
        <w:right w:val="none" w:sz="0" w:space="0" w:color="auto"/>
      </w:divBdr>
    </w:div>
    <w:div w:id="1406029542">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46120144">
      <w:bodyDiv w:val="1"/>
      <w:marLeft w:val="0"/>
      <w:marRight w:val="0"/>
      <w:marTop w:val="0"/>
      <w:marBottom w:val="0"/>
      <w:divBdr>
        <w:top w:val="none" w:sz="0" w:space="0" w:color="auto"/>
        <w:left w:val="none" w:sz="0" w:space="0" w:color="auto"/>
        <w:bottom w:val="none" w:sz="0" w:space="0" w:color="auto"/>
        <w:right w:val="none" w:sz="0" w:space="0" w:color="auto"/>
      </w:divBdr>
    </w:div>
    <w:div w:id="1447772425">
      <w:bodyDiv w:val="1"/>
      <w:marLeft w:val="0"/>
      <w:marRight w:val="0"/>
      <w:marTop w:val="0"/>
      <w:marBottom w:val="0"/>
      <w:divBdr>
        <w:top w:val="none" w:sz="0" w:space="0" w:color="auto"/>
        <w:left w:val="none" w:sz="0" w:space="0" w:color="auto"/>
        <w:bottom w:val="none" w:sz="0" w:space="0" w:color="auto"/>
        <w:right w:val="none" w:sz="0" w:space="0" w:color="auto"/>
      </w:divBdr>
    </w:div>
    <w:div w:id="1455825501">
      <w:bodyDiv w:val="1"/>
      <w:marLeft w:val="0"/>
      <w:marRight w:val="0"/>
      <w:marTop w:val="0"/>
      <w:marBottom w:val="0"/>
      <w:divBdr>
        <w:top w:val="none" w:sz="0" w:space="0" w:color="auto"/>
        <w:left w:val="none" w:sz="0" w:space="0" w:color="auto"/>
        <w:bottom w:val="none" w:sz="0" w:space="0" w:color="auto"/>
        <w:right w:val="none" w:sz="0" w:space="0" w:color="auto"/>
      </w:divBdr>
    </w:div>
    <w:div w:id="1478261751">
      <w:bodyDiv w:val="1"/>
      <w:marLeft w:val="0"/>
      <w:marRight w:val="0"/>
      <w:marTop w:val="0"/>
      <w:marBottom w:val="0"/>
      <w:divBdr>
        <w:top w:val="none" w:sz="0" w:space="0" w:color="auto"/>
        <w:left w:val="none" w:sz="0" w:space="0" w:color="auto"/>
        <w:bottom w:val="none" w:sz="0" w:space="0" w:color="auto"/>
        <w:right w:val="none" w:sz="0" w:space="0" w:color="auto"/>
      </w:divBdr>
      <w:divsChild>
        <w:div w:id="49546653">
          <w:marLeft w:val="120"/>
          <w:marRight w:val="120"/>
          <w:marTop w:val="150"/>
          <w:marBottom w:val="150"/>
          <w:divBdr>
            <w:top w:val="none" w:sz="0" w:space="0" w:color="auto"/>
            <w:left w:val="none" w:sz="0" w:space="0" w:color="auto"/>
            <w:bottom w:val="none" w:sz="0" w:space="0" w:color="auto"/>
            <w:right w:val="none" w:sz="0" w:space="0" w:color="auto"/>
          </w:divBdr>
          <w:divsChild>
            <w:div w:id="272979203">
              <w:marLeft w:val="0"/>
              <w:marRight w:val="0"/>
              <w:marTop w:val="0"/>
              <w:marBottom w:val="0"/>
              <w:divBdr>
                <w:top w:val="none" w:sz="0" w:space="0" w:color="auto"/>
                <w:left w:val="none" w:sz="0" w:space="0" w:color="auto"/>
                <w:bottom w:val="none" w:sz="0" w:space="0" w:color="auto"/>
                <w:right w:val="none" w:sz="0" w:space="0" w:color="auto"/>
              </w:divBdr>
              <w:divsChild>
                <w:div w:id="1115371895">
                  <w:marLeft w:val="540"/>
                  <w:marRight w:val="0"/>
                  <w:marTop w:val="0"/>
                  <w:marBottom w:val="0"/>
                  <w:divBdr>
                    <w:top w:val="none" w:sz="0" w:space="0" w:color="auto"/>
                    <w:left w:val="none" w:sz="0" w:space="0" w:color="auto"/>
                    <w:bottom w:val="none" w:sz="0" w:space="0" w:color="auto"/>
                    <w:right w:val="none" w:sz="0" w:space="0" w:color="auto"/>
                  </w:divBdr>
                  <w:divsChild>
                    <w:div w:id="1889955719">
                      <w:marLeft w:val="0"/>
                      <w:marRight w:val="0"/>
                      <w:marTop w:val="0"/>
                      <w:marBottom w:val="0"/>
                      <w:divBdr>
                        <w:top w:val="none" w:sz="0" w:space="0" w:color="auto"/>
                        <w:left w:val="none" w:sz="0" w:space="0" w:color="auto"/>
                        <w:bottom w:val="none" w:sz="0" w:space="0" w:color="auto"/>
                        <w:right w:val="none" w:sz="0" w:space="0" w:color="auto"/>
                      </w:divBdr>
                      <w:divsChild>
                        <w:div w:id="289674137">
                          <w:marLeft w:val="0"/>
                          <w:marRight w:val="0"/>
                          <w:marTop w:val="30"/>
                          <w:marBottom w:val="30"/>
                          <w:divBdr>
                            <w:top w:val="single" w:sz="6" w:space="0" w:color="D5D5D5"/>
                            <w:left w:val="single" w:sz="6" w:space="0" w:color="D5D5D5"/>
                            <w:bottom w:val="single" w:sz="6" w:space="0" w:color="D5D5D5"/>
                            <w:right w:val="single" w:sz="6" w:space="0" w:color="D5D5D5"/>
                          </w:divBdr>
                          <w:divsChild>
                            <w:div w:id="1191648929">
                              <w:marLeft w:val="0"/>
                              <w:marRight w:val="0"/>
                              <w:marTop w:val="0"/>
                              <w:marBottom w:val="0"/>
                              <w:divBdr>
                                <w:top w:val="none" w:sz="0" w:space="0" w:color="auto"/>
                                <w:left w:val="none" w:sz="0" w:space="0" w:color="auto"/>
                                <w:bottom w:val="none" w:sz="0" w:space="0" w:color="auto"/>
                                <w:right w:val="none" w:sz="0" w:space="0" w:color="auto"/>
                              </w:divBdr>
                              <w:divsChild>
                                <w:div w:id="1448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3707">
          <w:marLeft w:val="120"/>
          <w:marRight w:val="120"/>
          <w:marTop w:val="150"/>
          <w:marBottom w:val="150"/>
          <w:divBdr>
            <w:top w:val="none" w:sz="0" w:space="0" w:color="auto"/>
            <w:left w:val="none" w:sz="0" w:space="0" w:color="auto"/>
            <w:bottom w:val="none" w:sz="0" w:space="0" w:color="auto"/>
            <w:right w:val="none" w:sz="0" w:space="0" w:color="auto"/>
          </w:divBdr>
          <w:divsChild>
            <w:div w:id="1482505129">
              <w:marLeft w:val="0"/>
              <w:marRight w:val="0"/>
              <w:marTop w:val="0"/>
              <w:marBottom w:val="0"/>
              <w:divBdr>
                <w:top w:val="none" w:sz="0" w:space="0" w:color="auto"/>
                <w:left w:val="none" w:sz="0" w:space="0" w:color="auto"/>
                <w:bottom w:val="none" w:sz="0" w:space="0" w:color="auto"/>
                <w:right w:val="none" w:sz="0" w:space="0" w:color="auto"/>
              </w:divBdr>
            </w:div>
            <w:div w:id="77484241">
              <w:marLeft w:val="0"/>
              <w:marRight w:val="0"/>
              <w:marTop w:val="0"/>
              <w:marBottom w:val="0"/>
              <w:divBdr>
                <w:top w:val="none" w:sz="0" w:space="0" w:color="auto"/>
                <w:left w:val="none" w:sz="0" w:space="0" w:color="auto"/>
                <w:bottom w:val="none" w:sz="0" w:space="0" w:color="auto"/>
                <w:right w:val="none" w:sz="0" w:space="0" w:color="auto"/>
              </w:divBdr>
              <w:divsChild>
                <w:div w:id="857697227">
                  <w:marLeft w:val="540"/>
                  <w:marRight w:val="0"/>
                  <w:marTop w:val="0"/>
                  <w:marBottom w:val="0"/>
                  <w:divBdr>
                    <w:top w:val="none" w:sz="0" w:space="0" w:color="auto"/>
                    <w:left w:val="none" w:sz="0" w:space="0" w:color="auto"/>
                    <w:bottom w:val="none" w:sz="0" w:space="0" w:color="auto"/>
                    <w:right w:val="none" w:sz="0" w:space="0" w:color="auto"/>
                  </w:divBdr>
                  <w:divsChild>
                    <w:div w:id="1379359892">
                      <w:marLeft w:val="0"/>
                      <w:marRight w:val="0"/>
                      <w:marTop w:val="0"/>
                      <w:marBottom w:val="0"/>
                      <w:divBdr>
                        <w:top w:val="none" w:sz="0" w:space="0" w:color="auto"/>
                        <w:left w:val="none" w:sz="0" w:space="0" w:color="auto"/>
                        <w:bottom w:val="none" w:sz="0" w:space="0" w:color="auto"/>
                        <w:right w:val="none" w:sz="0" w:space="0" w:color="auto"/>
                      </w:divBdr>
                      <w:divsChild>
                        <w:div w:id="817116352">
                          <w:marLeft w:val="0"/>
                          <w:marRight w:val="0"/>
                          <w:marTop w:val="0"/>
                          <w:marBottom w:val="0"/>
                          <w:divBdr>
                            <w:top w:val="single" w:sz="6" w:space="0" w:color="D5D5D5"/>
                            <w:left w:val="single" w:sz="6" w:space="0" w:color="D5D5D5"/>
                            <w:bottom w:val="single" w:sz="6" w:space="0" w:color="D5D5D5"/>
                            <w:right w:val="single" w:sz="6" w:space="0" w:color="D5D5D5"/>
                          </w:divBdr>
                          <w:divsChild>
                            <w:div w:id="463618014">
                              <w:marLeft w:val="0"/>
                              <w:marRight w:val="0"/>
                              <w:marTop w:val="0"/>
                              <w:marBottom w:val="0"/>
                              <w:divBdr>
                                <w:top w:val="none" w:sz="0" w:space="0" w:color="auto"/>
                                <w:left w:val="none" w:sz="0" w:space="0" w:color="auto"/>
                                <w:bottom w:val="none" w:sz="0" w:space="0" w:color="auto"/>
                                <w:right w:val="none" w:sz="0" w:space="0" w:color="auto"/>
                              </w:divBdr>
                              <w:divsChild>
                                <w:div w:id="14422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2387510">
      <w:bodyDiv w:val="1"/>
      <w:marLeft w:val="0"/>
      <w:marRight w:val="0"/>
      <w:marTop w:val="0"/>
      <w:marBottom w:val="0"/>
      <w:divBdr>
        <w:top w:val="none" w:sz="0" w:space="0" w:color="auto"/>
        <w:left w:val="none" w:sz="0" w:space="0" w:color="auto"/>
        <w:bottom w:val="none" w:sz="0" w:space="0" w:color="auto"/>
        <w:right w:val="none" w:sz="0" w:space="0" w:color="auto"/>
      </w:divBdr>
    </w:div>
    <w:div w:id="1491211709">
      <w:bodyDiv w:val="1"/>
      <w:marLeft w:val="0"/>
      <w:marRight w:val="0"/>
      <w:marTop w:val="0"/>
      <w:marBottom w:val="0"/>
      <w:divBdr>
        <w:top w:val="none" w:sz="0" w:space="0" w:color="auto"/>
        <w:left w:val="none" w:sz="0" w:space="0" w:color="auto"/>
        <w:bottom w:val="none" w:sz="0" w:space="0" w:color="auto"/>
        <w:right w:val="none" w:sz="0" w:space="0" w:color="auto"/>
      </w:divBdr>
    </w:div>
    <w:div w:id="1495099396">
      <w:bodyDiv w:val="1"/>
      <w:marLeft w:val="0"/>
      <w:marRight w:val="0"/>
      <w:marTop w:val="0"/>
      <w:marBottom w:val="0"/>
      <w:divBdr>
        <w:top w:val="none" w:sz="0" w:space="0" w:color="auto"/>
        <w:left w:val="none" w:sz="0" w:space="0" w:color="auto"/>
        <w:bottom w:val="none" w:sz="0" w:space="0" w:color="auto"/>
        <w:right w:val="none" w:sz="0" w:space="0" w:color="auto"/>
      </w:divBdr>
    </w:div>
    <w:div w:id="1520582872">
      <w:bodyDiv w:val="1"/>
      <w:marLeft w:val="0"/>
      <w:marRight w:val="0"/>
      <w:marTop w:val="0"/>
      <w:marBottom w:val="0"/>
      <w:divBdr>
        <w:top w:val="none" w:sz="0" w:space="0" w:color="auto"/>
        <w:left w:val="none" w:sz="0" w:space="0" w:color="auto"/>
        <w:bottom w:val="none" w:sz="0" w:space="0" w:color="auto"/>
        <w:right w:val="none" w:sz="0" w:space="0" w:color="auto"/>
      </w:divBdr>
      <w:divsChild>
        <w:div w:id="851335326">
          <w:marLeft w:val="0"/>
          <w:marRight w:val="0"/>
          <w:marTop w:val="0"/>
          <w:marBottom w:val="0"/>
          <w:divBdr>
            <w:top w:val="none" w:sz="0" w:space="0" w:color="auto"/>
            <w:left w:val="none" w:sz="0" w:space="0" w:color="auto"/>
            <w:bottom w:val="none" w:sz="0" w:space="0" w:color="auto"/>
            <w:right w:val="none" w:sz="0" w:space="0" w:color="auto"/>
          </w:divBdr>
        </w:div>
      </w:divsChild>
    </w:div>
    <w:div w:id="1527524366">
      <w:bodyDiv w:val="1"/>
      <w:marLeft w:val="0"/>
      <w:marRight w:val="0"/>
      <w:marTop w:val="0"/>
      <w:marBottom w:val="0"/>
      <w:divBdr>
        <w:top w:val="none" w:sz="0" w:space="0" w:color="auto"/>
        <w:left w:val="none" w:sz="0" w:space="0" w:color="auto"/>
        <w:bottom w:val="none" w:sz="0" w:space="0" w:color="auto"/>
        <w:right w:val="none" w:sz="0" w:space="0" w:color="auto"/>
      </w:divBdr>
    </w:div>
    <w:div w:id="1529835066">
      <w:bodyDiv w:val="1"/>
      <w:marLeft w:val="0"/>
      <w:marRight w:val="0"/>
      <w:marTop w:val="0"/>
      <w:marBottom w:val="0"/>
      <w:divBdr>
        <w:top w:val="none" w:sz="0" w:space="0" w:color="auto"/>
        <w:left w:val="none" w:sz="0" w:space="0" w:color="auto"/>
        <w:bottom w:val="none" w:sz="0" w:space="0" w:color="auto"/>
        <w:right w:val="none" w:sz="0" w:space="0" w:color="auto"/>
      </w:divBdr>
    </w:div>
    <w:div w:id="1560823475">
      <w:bodyDiv w:val="1"/>
      <w:marLeft w:val="0"/>
      <w:marRight w:val="0"/>
      <w:marTop w:val="0"/>
      <w:marBottom w:val="0"/>
      <w:divBdr>
        <w:top w:val="none" w:sz="0" w:space="0" w:color="auto"/>
        <w:left w:val="none" w:sz="0" w:space="0" w:color="auto"/>
        <w:bottom w:val="none" w:sz="0" w:space="0" w:color="auto"/>
        <w:right w:val="none" w:sz="0" w:space="0" w:color="auto"/>
      </w:divBdr>
    </w:div>
    <w:div w:id="1586378558">
      <w:bodyDiv w:val="1"/>
      <w:marLeft w:val="0"/>
      <w:marRight w:val="0"/>
      <w:marTop w:val="0"/>
      <w:marBottom w:val="0"/>
      <w:divBdr>
        <w:top w:val="none" w:sz="0" w:space="0" w:color="auto"/>
        <w:left w:val="none" w:sz="0" w:space="0" w:color="auto"/>
        <w:bottom w:val="none" w:sz="0" w:space="0" w:color="auto"/>
        <w:right w:val="none" w:sz="0" w:space="0" w:color="auto"/>
      </w:divBdr>
    </w:div>
    <w:div w:id="1605992403">
      <w:bodyDiv w:val="1"/>
      <w:marLeft w:val="0"/>
      <w:marRight w:val="0"/>
      <w:marTop w:val="0"/>
      <w:marBottom w:val="0"/>
      <w:divBdr>
        <w:top w:val="none" w:sz="0" w:space="0" w:color="auto"/>
        <w:left w:val="none" w:sz="0" w:space="0" w:color="auto"/>
        <w:bottom w:val="none" w:sz="0" w:space="0" w:color="auto"/>
        <w:right w:val="none" w:sz="0" w:space="0" w:color="auto"/>
      </w:divBdr>
    </w:div>
    <w:div w:id="1606812613">
      <w:bodyDiv w:val="1"/>
      <w:marLeft w:val="0"/>
      <w:marRight w:val="0"/>
      <w:marTop w:val="0"/>
      <w:marBottom w:val="0"/>
      <w:divBdr>
        <w:top w:val="none" w:sz="0" w:space="0" w:color="auto"/>
        <w:left w:val="none" w:sz="0" w:space="0" w:color="auto"/>
        <w:bottom w:val="none" w:sz="0" w:space="0" w:color="auto"/>
        <w:right w:val="none" w:sz="0" w:space="0" w:color="auto"/>
      </w:divBdr>
    </w:div>
    <w:div w:id="1611083745">
      <w:bodyDiv w:val="1"/>
      <w:marLeft w:val="0"/>
      <w:marRight w:val="0"/>
      <w:marTop w:val="0"/>
      <w:marBottom w:val="0"/>
      <w:divBdr>
        <w:top w:val="none" w:sz="0" w:space="0" w:color="auto"/>
        <w:left w:val="none" w:sz="0" w:space="0" w:color="auto"/>
        <w:bottom w:val="none" w:sz="0" w:space="0" w:color="auto"/>
        <w:right w:val="none" w:sz="0" w:space="0" w:color="auto"/>
      </w:divBdr>
    </w:div>
    <w:div w:id="1618414871">
      <w:bodyDiv w:val="1"/>
      <w:marLeft w:val="0"/>
      <w:marRight w:val="0"/>
      <w:marTop w:val="0"/>
      <w:marBottom w:val="0"/>
      <w:divBdr>
        <w:top w:val="none" w:sz="0" w:space="0" w:color="auto"/>
        <w:left w:val="none" w:sz="0" w:space="0" w:color="auto"/>
        <w:bottom w:val="none" w:sz="0" w:space="0" w:color="auto"/>
        <w:right w:val="none" w:sz="0" w:space="0" w:color="auto"/>
      </w:divBdr>
    </w:div>
    <w:div w:id="1634752533">
      <w:bodyDiv w:val="1"/>
      <w:marLeft w:val="0"/>
      <w:marRight w:val="0"/>
      <w:marTop w:val="0"/>
      <w:marBottom w:val="0"/>
      <w:divBdr>
        <w:top w:val="none" w:sz="0" w:space="0" w:color="auto"/>
        <w:left w:val="none" w:sz="0" w:space="0" w:color="auto"/>
        <w:bottom w:val="none" w:sz="0" w:space="0" w:color="auto"/>
        <w:right w:val="none" w:sz="0" w:space="0" w:color="auto"/>
      </w:divBdr>
    </w:div>
    <w:div w:id="1642150467">
      <w:bodyDiv w:val="1"/>
      <w:marLeft w:val="0"/>
      <w:marRight w:val="0"/>
      <w:marTop w:val="0"/>
      <w:marBottom w:val="0"/>
      <w:divBdr>
        <w:top w:val="none" w:sz="0" w:space="0" w:color="auto"/>
        <w:left w:val="none" w:sz="0" w:space="0" w:color="auto"/>
        <w:bottom w:val="none" w:sz="0" w:space="0" w:color="auto"/>
        <w:right w:val="none" w:sz="0" w:space="0" w:color="auto"/>
      </w:divBdr>
    </w:div>
    <w:div w:id="1673945059">
      <w:bodyDiv w:val="1"/>
      <w:marLeft w:val="0"/>
      <w:marRight w:val="0"/>
      <w:marTop w:val="0"/>
      <w:marBottom w:val="0"/>
      <w:divBdr>
        <w:top w:val="none" w:sz="0" w:space="0" w:color="auto"/>
        <w:left w:val="none" w:sz="0" w:space="0" w:color="auto"/>
        <w:bottom w:val="none" w:sz="0" w:space="0" w:color="auto"/>
        <w:right w:val="none" w:sz="0" w:space="0" w:color="auto"/>
      </w:divBdr>
    </w:div>
    <w:div w:id="1673988480">
      <w:bodyDiv w:val="1"/>
      <w:marLeft w:val="0"/>
      <w:marRight w:val="0"/>
      <w:marTop w:val="0"/>
      <w:marBottom w:val="0"/>
      <w:divBdr>
        <w:top w:val="none" w:sz="0" w:space="0" w:color="auto"/>
        <w:left w:val="none" w:sz="0" w:space="0" w:color="auto"/>
        <w:bottom w:val="none" w:sz="0" w:space="0" w:color="auto"/>
        <w:right w:val="none" w:sz="0" w:space="0" w:color="auto"/>
      </w:divBdr>
    </w:div>
    <w:div w:id="1682007593">
      <w:bodyDiv w:val="1"/>
      <w:marLeft w:val="0"/>
      <w:marRight w:val="0"/>
      <w:marTop w:val="0"/>
      <w:marBottom w:val="0"/>
      <w:divBdr>
        <w:top w:val="none" w:sz="0" w:space="0" w:color="auto"/>
        <w:left w:val="none" w:sz="0" w:space="0" w:color="auto"/>
        <w:bottom w:val="none" w:sz="0" w:space="0" w:color="auto"/>
        <w:right w:val="none" w:sz="0" w:space="0" w:color="auto"/>
      </w:divBdr>
    </w:div>
    <w:div w:id="1682052821">
      <w:bodyDiv w:val="1"/>
      <w:marLeft w:val="0"/>
      <w:marRight w:val="0"/>
      <w:marTop w:val="0"/>
      <w:marBottom w:val="0"/>
      <w:divBdr>
        <w:top w:val="none" w:sz="0" w:space="0" w:color="auto"/>
        <w:left w:val="none" w:sz="0" w:space="0" w:color="auto"/>
        <w:bottom w:val="none" w:sz="0" w:space="0" w:color="auto"/>
        <w:right w:val="none" w:sz="0" w:space="0" w:color="auto"/>
      </w:divBdr>
    </w:div>
    <w:div w:id="1683120991">
      <w:bodyDiv w:val="1"/>
      <w:marLeft w:val="0"/>
      <w:marRight w:val="0"/>
      <w:marTop w:val="0"/>
      <w:marBottom w:val="0"/>
      <w:divBdr>
        <w:top w:val="none" w:sz="0" w:space="0" w:color="auto"/>
        <w:left w:val="none" w:sz="0" w:space="0" w:color="auto"/>
        <w:bottom w:val="none" w:sz="0" w:space="0" w:color="auto"/>
        <w:right w:val="none" w:sz="0" w:space="0" w:color="auto"/>
      </w:divBdr>
    </w:div>
    <w:div w:id="168389644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704093428">
      <w:bodyDiv w:val="1"/>
      <w:marLeft w:val="0"/>
      <w:marRight w:val="0"/>
      <w:marTop w:val="0"/>
      <w:marBottom w:val="0"/>
      <w:divBdr>
        <w:top w:val="none" w:sz="0" w:space="0" w:color="auto"/>
        <w:left w:val="none" w:sz="0" w:space="0" w:color="auto"/>
        <w:bottom w:val="none" w:sz="0" w:space="0" w:color="auto"/>
        <w:right w:val="none" w:sz="0" w:space="0" w:color="auto"/>
      </w:divBdr>
    </w:div>
    <w:div w:id="1729526603">
      <w:bodyDiv w:val="1"/>
      <w:marLeft w:val="0"/>
      <w:marRight w:val="0"/>
      <w:marTop w:val="0"/>
      <w:marBottom w:val="0"/>
      <w:divBdr>
        <w:top w:val="none" w:sz="0" w:space="0" w:color="auto"/>
        <w:left w:val="none" w:sz="0" w:space="0" w:color="auto"/>
        <w:bottom w:val="none" w:sz="0" w:space="0" w:color="auto"/>
        <w:right w:val="none" w:sz="0" w:space="0" w:color="auto"/>
      </w:divBdr>
    </w:div>
    <w:div w:id="1737820672">
      <w:bodyDiv w:val="1"/>
      <w:marLeft w:val="0"/>
      <w:marRight w:val="0"/>
      <w:marTop w:val="0"/>
      <w:marBottom w:val="0"/>
      <w:divBdr>
        <w:top w:val="none" w:sz="0" w:space="0" w:color="auto"/>
        <w:left w:val="none" w:sz="0" w:space="0" w:color="auto"/>
        <w:bottom w:val="none" w:sz="0" w:space="0" w:color="auto"/>
        <w:right w:val="none" w:sz="0" w:space="0" w:color="auto"/>
      </w:divBdr>
    </w:div>
    <w:div w:id="1742406932">
      <w:bodyDiv w:val="1"/>
      <w:marLeft w:val="0"/>
      <w:marRight w:val="0"/>
      <w:marTop w:val="0"/>
      <w:marBottom w:val="0"/>
      <w:divBdr>
        <w:top w:val="none" w:sz="0" w:space="0" w:color="auto"/>
        <w:left w:val="none" w:sz="0" w:space="0" w:color="auto"/>
        <w:bottom w:val="none" w:sz="0" w:space="0" w:color="auto"/>
        <w:right w:val="none" w:sz="0" w:space="0" w:color="auto"/>
      </w:divBdr>
    </w:div>
    <w:div w:id="1778139545">
      <w:bodyDiv w:val="1"/>
      <w:marLeft w:val="0"/>
      <w:marRight w:val="0"/>
      <w:marTop w:val="0"/>
      <w:marBottom w:val="0"/>
      <w:divBdr>
        <w:top w:val="none" w:sz="0" w:space="0" w:color="auto"/>
        <w:left w:val="none" w:sz="0" w:space="0" w:color="auto"/>
        <w:bottom w:val="none" w:sz="0" w:space="0" w:color="auto"/>
        <w:right w:val="none" w:sz="0" w:space="0" w:color="auto"/>
      </w:divBdr>
    </w:div>
    <w:div w:id="1834224306">
      <w:bodyDiv w:val="1"/>
      <w:marLeft w:val="0"/>
      <w:marRight w:val="0"/>
      <w:marTop w:val="0"/>
      <w:marBottom w:val="0"/>
      <w:divBdr>
        <w:top w:val="none" w:sz="0" w:space="0" w:color="auto"/>
        <w:left w:val="none" w:sz="0" w:space="0" w:color="auto"/>
        <w:bottom w:val="none" w:sz="0" w:space="0" w:color="auto"/>
        <w:right w:val="none" w:sz="0" w:space="0" w:color="auto"/>
      </w:divBdr>
    </w:div>
    <w:div w:id="1870221642">
      <w:bodyDiv w:val="1"/>
      <w:marLeft w:val="0"/>
      <w:marRight w:val="0"/>
      <w:marTop w:val="0"/>
      <w:marBottom w:val="0"/>
      <w:divBdr>
        <w:top w:val="none" w:sz="0" w:space="0" w:color="auto"/>
        <w:left w:val="none" w:sz="0" w:space="0" w:color="auto"/>
        <w:bottom w:val="none" w:sz="0" w:space="0" w:color="auto"/>
        <w:right w:val="none" w:sz="0" w:space="0" w:color="auto"/>
      </w:divBdr>
    </w:div>
    <w:div w:id="1884292069">
      <w:bodyDiv w:val="1"/>
      <w:marLeft w:val="0"/>
      <w:marRight w:val="0"/>
      <w:marTop w:val="0"/>
      <w:marBottom w:val="0"/>
      <w:divBdr>
        <w:top w:val="none" w:sz="0" w:space="0" w:color="auto"/>
        <w:left w:val="none" w:sz="0" w:space="0" w:color="auto"/>
        <w:bottom w:val="none" w:sz="0" w:space="0" w:color="auto"/>
        <w:right w:val="none" w:sz="0" w:space="0" w:color="auto"/>
      </w:divBdr>
    </w:div>
    <w:div w:id="1888298401">
      <w:bodyDiv w:val="1"/>
      <w:marLeft w:val="0"/>
      <w:marRight w:val="0"/>
      <w:marTop w:val="0"/>
      <w:marBottom w:val="0"/>
      <w:divBdr>
        <w:top w:val="none" w:sz="0" w:space="0" w:color="auto"/>
        <w:left w:val="none" w:sz="0" w:space="0" w:color="auto"/>
        <w:bottom w:val="none" w:sz="0" w:space="0" w:color="auto"/>
        <w:right w:val="none" w:sz="0" w:space="0" w:color="auto"/>
      </w:divBdr>
    </w:div>
    <w:div w:id="1917276075">
      <w:bodyDiv w:val="1"/>
      <w:marLeft w:val="0"/>
      <w:marRight w:val="0"/>
      <w:marTop w:val="0"/>
      <w:marBottom w:val="0"/>
      <w:divBdr>
        <w:top w:val="none" w:sz="0" w:space="0" w:color="auto"/>
        <w:left w:val="none" w:sz="0" w:space="0" w:color="auto"/>
        <w:bottom w:val="none" w:sz="0" w:space="0" w:color="auto"/>
        <w:right w:val="none" w:sz="0" w:space="0" w:color="auto"/>
      </w:divBdr>
    </w:div>
    <w:div w:id="1917398850">
      <w:bodyDiv w:val="1"/>
      <w:marLeft w:val="0"/>
      <w:marRight w:val="0"/>
      <w:marTop w:val="0"/>
      <w:marBottom w:val="0"/>
      <w:divBdr>
        <w:top w:val="none" w:sz="0" w:space="0" w:color="auto"/>
        <w:left w:val="none" w:sz="0" w:space="0" w:color="auto"/>
        <w:bottom w:val="none" w:sz="0" w:space="0" w:color="auto"/>
        <w:right w:val="none" w:sz="0" w:space="0" w:color="auto"/>
      </w:divBdr>
    </w:div>
    <w:div w:id="1917782059">
      <w:bodyDiv w:val="1"/>
      <w:marLeft w:val="0"/>
      <w:marRight w:val="0"/>
      <w:marTop w:val="0"/>
      <w:marBottom w:val="0"/>
      <w:divBdr>
        <w:top w:val="none" w:sz="0" w:space="0" w:color="auto"/>
        <w:left w:val="none" w:sz="0" w:space="0" w:color="auto"/>
        <w:bottom w:val="none" w:sz="0" w:space="0" w:color="auto"/>
        <w:right w:val="none" w:sz="0" w:space="0" w:color="auto"/>
      </w:divBdr>
    </w:div>
    <w:div w:id="1930042051">
      <w:bodyDiv w:val="1"/>
      <w:marLeft w:val="0"/>
      <w:marRight w:val="0"/>
      <w:marTop w:val="0"/>
      <w:marBottom w:val="0"/>
      <w:divBdr>
        <w:top w:val="none" w:sz="0" w:space="0" w:color="auto"/>
        <w:left w:val="none" w:sz="0" w:space="0" w:color="auto"/>
        <w:bottom w:val="none" w:sz="0" w:space="0" w:color="auto"/>
        <w:right w:val="none" w:sz="0" w:space="0" w:color="auto"/>
      </w:divBdr>
    </w:div>
    <w:div w:id="1940330916">
      <w:bodyDiv w:val="1"/>
      <w:marLeft w:val="0"/>
      <w:marRight w:val="0"/>
      <w:marTop w:val="0"/>
      <w:marBottom w:val="0"/>
      <w:divBdr>
        <w:top w:val="none" w:sz="0" w:space="0" w:color="auto"/>
        <w:left w:val="none" w:sz="0" w:space="0" w:color="auto"/>
        <w:bottom w:val="none" w:sz="0" w:space="0" w:color="auto"/>
        <w:right w:val="none" w:sz="0" w:space="0" w:color="auto"/>
      </w:divBdr>
    </w:div>
    <w:div w:id="1944149320">
      <w:bodyDiv w:val="1"/>
      <w:marLeft w:val="0"/>
      <w:marRight w:val="0"/>
      <w:marTop w:val="0"/>
      <w:marBottom w:val="0"/>
      <w:divBdr>
        <w:top w:val="none" w:sz="0" w:space="0" w:color="auto"/>
        <w:left w:val="none" w:sz="0" w:space="0" w:color="auto"/>
        <w:bottom w:val="none" w:sz="0" w:space="0" w:color="auto"/>
        <w:right w:val="none" w:sz="0" w:space="0" w:color="auto"/>
      </w:divBdr>
    </w:div>
    <w:div w:id="1950312026">
      <w:bodyDiv w:val="1"/>
      <w:marLeft w:val="0"/>
      <w:marRight w:val="0"/>
      <w:marTop w:val="0"/>
      <w:marBottom w:val="0"/>
      <w:divBdr>
        <w:top w:val="none" w:sz="0" w:space="0" w:color="auto"/>
        <w:left w:val="none" w:sz="0" w:space="0" w:color="auto"/>
        <w:bottom w:val="none" w:sz="0" w:space="0" w:color="auto"/>
        <w:right w:val="none" w:sz="0" w:space="0" w:color="auto"/>
      </w:divBdr>
    </w:div>
    <w:div w:id="1967160189">
      <w:bodyDiv w:val="1"/>
      <w:marLeft w:val="0"/>
      <w:marRight w:val="0"/>
      <w:marTop w:val="0"/>
      <w:marBottom w:val="0"/>
      <w:divBdr>
        <w:top w:val="none" w:sz="0" w:space="0" w:color="auto"/>
        <w:left w:val="none" w:sz="0" w:space="0" w:color="auto"/>
        <w:bottom w:val="none" w:sz="0" w:space="0" w:color="auto"/>
        <w:right w:val="none" w:sz="0" w:space="0" w:color="auto"/>
      </w:divBdr>
    </w:div>
    <w:div w:id="1975407672">
      <w:bodyDiv w:val="1"/>
      <w:marLeft w:val="0"/>
      <w:marRight w:val="0"/>
      <w:marTop w:val="0"/>
      <w:marBottom w:val="0"/>
      <w:divBdr>
        <w:top w:val="none" w:sz="0" w:space="0" w:color="auto"/>
        <w:left w:val="none" w:sz="0" w:space="0" w:color="auto"/>
        <w:bottom w:val="none" w:sz="0" w:space="0" w:color="auto"/>
        <w:right w:val="none" w:sz="0" w:space="0" w:color="auto"/>
      </w:divBdr>
    </w:div>
    <w:div w:id="1976718822">
      <w:bodyDiv w:val="1"/>
      <w:marLeft w:val="0"/>
      <w:marRight w:val="0"/>
      <w:marTop w:val="0"/>
      <w:marBottom w:val="0"/>
      <w:divBdr>
        <w:top w:val="none" w:sz="0" w:space="0" w:color="auto"/>
        <w:left w:val="none" w:sz="0" w:space="0" w:color="auto"/>
        <w:bottom w:val="none" w:sz="0" w:space="0" w:color="auto"/>
        <w:right w:val="none" w:sz="0" w:space="0" w:color="auto"/>
      </w:divBdr>
    </w:div>
    <w:div w:id="1983386855">
      <w:bodyDiv w:val="1"/>
      <w:marLeft w:val="0"/>
      <w:marRight w:val="0"/>
      <w:marTop w:val="0"/>
      <w:marBottom w:val="0"/>
      <w:divBdr>
        <w:top w:val="none" w:sz="0" w:space="0" w:color="auto"/>
        <w:left w:val="none" w:sz="0" w:space="0" w:color="auto"/>
        <w:bottom w:val="none" w:sz="0" w:space="0" w:color="auto"/>
        <w:right w:val="none" w:sz="0" w:space="0" w:color="auto"/>
      </w:divBdr>
    </w:div>
    <w:div w:id="1993293246">
      <w:bodyDiv w:val="1"/>
      <w:marLeft w:val="0"/>
      <w:marRight w:val="0"/>
      <w:marTop w:val="0"/>
      <w:marBottom w:val="0"/>
      <w:divBdr>
        <w:top w:val="none" w:sz="0" w:space="0" w:color="auto"/>
        <w:left w:val="none" w:sz="0" w:space="0" w:color="auto"/>
        <w:bottom w:val="none" w:sz="0" w:space="0" w:color="auto"/>
        <w:right w:val="none" w:sz="0" w:space="0" w:color="auto"/>
      </w:divBdr>
    </w:div>
    <w:div w:id="2020620096">
      <w:bodyDiv w:val="1"/>
      <w:marLeft w:val="0"/>
      <w:marRight w:val="0"/>
      <w:marTop w:val="0"/>
      <w:marBottom w:val="0"/>
      <w:divBdr>
        <w:top w:val="none" w:sz="0" w:space="0" w:color="auto"/>
        <w:left w:val="none" w:sz="0" w:space="0" w:color="auto"/>
        <w:bottom w:val="none" w:sz="0" w:space="0" w:color="auto"/>
        <w:right w:val="none" w:sz="0" w:space="0" w:color="auto"/>
      </w:divBdr>
    </w:div>
    <w:div w:id="2023315125">
      <w:bodyDiv w:val="1"/>
      <w:marLeft w:val="0"/>
      <w:marRight w:val="0"/>
      <w:marTop w:val="0"/>
      <w:marBottom w:val="0"/>
      <w:divBdr>
        <w:top w:val="none" w:sz="0" w:space="0" w:color="auto"/>
        <w:left w:val="none" w:sz="0" w:space="0" w:color="auto"/>
        <w:bottom w:val="none" w:sz="0" w:space="0" w:color="auto"/>
        <w:right w:val="none" w:sz="0" w:space="0" w:color="auto"/>
      </w:divBdr>
    </w:div>
    <w:div w:id="2025477889">
      <w:bodyDiv w:val="1"/>
      <w:marLeft w:val="0"/>
      <w:marRight w:val="0"/>
      <w:marTop w:val="0"/>
      <w:marBottom w:val="0"/>
      <w:divBdr>
        <w:top w:val="none" w:sz="0" w:space="0" w:color="auto"/>
        <w:left w:val="none" w:sz="0" w:space="0" w:color="auto"/>
        <w:bottom w:val="none" w:sz="0" w:space="0" w:color="auto"/>
        <w:right w:val="none" w:sz="0" w:space="0" w:color="auto"/>
      </w:divBdr>
    </w:div>
    <w:div w:id="2026012326">
      <w:bodyDiv w:val="1"/>
      <w:marLeft w:val="0"/>
      <w:marRight w:val="0"/>
      <w:marTop w:val="0"/>
      <w:marBottom w:val="0"/>
      <w:divBdr>
        <w:top w:val="none" w:sz="0" w:space="0" w:color="auto"/>
        <w:left w:val="none" w:sz="0" w:space="0" w:color="auto"/>
        <w:bottom w:val="none" w:sz="0" w:space="0" w:color="auto"/>
        <w:right w:val="none" w:sz="0" w:space="0" w:color="auto"/>
      </w:divBdr>
    </w:div>
    <w:div w:id="2026200602">
      <w:bodyDiv w:val="1"/>
      <w:marLeft w:val="0"/>
      <w:marRight w:val="0"/>
      <w:marTop w:val="0"/>
      <w:marBottom w:val="0"/>
      <w:divBdr>
        <w:top w:val="none" w:sz="0" w:space="0" w:color="auto"/>
        <w:left w:val="none" w:sz="0" w:space="0" w:color="auto"/>
        <w:bottom w:val="none" w:sz="0" w:space="0" w:color="auto"/>
        <w:right w:val="none" w:sz="0" w:space="0" w:color="auto"/>
      </w:divBdr>
    </w:div>
    <w:div w:id="2026247903">
      <w:bodyDiv w:val="1"/>
      <w:marLeft w:val="0"/>
      <w:marRight w:val="0"/>
      <w:marTop w:val="0"/>
      <w:marBottom w:val="0"/>
      <w:divBdr>
        <w:top w:val="none" w:sz="0" w:space="0" w:color="auto"/>
        <w:left w:val="none" w:sz="0" w:space="0" w:color="auto"/>
        <w:bottom w:val="none" w:sz="0" w:space="0" w:color="auto"/>
        <w:right w:val="none" w:sz="0" w:space="0" w:color="auto"/>
      </w:divBdr>
    </w:div>
    <w:div w:id="2036224696">
      <w:bodyDiv w:val="1"/>
      <w:marLeft w:val="0"/>
      <w:marRight w:val="0"/>
      <w:marTop w:val="0"/>
      <w:marBottom w:val="0"/>
      <w:divBdr>
        <w:top w:val="none" w:sz="0" w:space="0" w:color="auto"/>
        <w:left w:val="none" w:sz="0" w:space="0" w:color="auto"/>
        <w:bottom w:val="none" w:sz="0" w:space="0" w:color="auto"/>
        <w:right w:val="none" w:sz="0" w:space="0" w:color="auto"/>
      </w:divBdr>
    </w:div>
    <w:div w:id="2040620060">
      <w:bodyDiv w:val="1"/>
      <w:marLeft w:val="0"/>
      <w:marRight w:val="0"/>
      <w:marTop w:val="0"/>
      <w:marBottom w:val="0"/>
      <w:divBdr>
        <w:top w:val="none" w:sz="0" w:space="0" w:color="auto"/>
        <w:left w:val="none" w:sz="0" w:space="0" w:color="auto"/>
        <w:bottom w:val="none" w:sz="0" w:space="0" w:color="auto"/>
        <w:right w:val="none" w:sz="0" w:space="0" w:color="auto"/>
      </w:divBdr>
    </w:div>
    <w:div w:id="2063405892">
      <w:bodyDiv w:val="1"/>
      <w:marLeft w:val="0"/>
      <w:marRight w:val="0"/>
      <w:marTop w:val="0"/>
      <w:marBottom w:val="0"/>
      <w:divBdr>
        <w:top w:val="none" w:sz="0" w:space="0" w:color="auto"/>
        <w:left w:val="none" w:sz="0" w:space="0" w:color="auto"/>
        <w:bottom w:val="none" w:sz="0" w:space="0" w:color="auto"/>
        <w:right w:val="none" w:sz="0" w:space="0" w:color="auto"/>
      </w:divBdr>
    </w:div>
    <w:div w:id="2076119309">
      <w:bodyDiv w:val="1"/>
      <w:marLeft w:val="0"/>
      <w:marRight w:val="0"/>
      <w:marTop w:val="0"/>
      <w:marBottom w:val="0"/>
      <w:divBdr>
        <w:top w:val="none" w:sz="0" w:space="0" w:color="auto"/>
        <w:left w:val="none" w:sz="0" w:space="0" w:color="auto"/>
        <w:bottom w:val="none" w:sz="0" w:space="0" w:color="auto"/>
        <w:right w:val="none" w:sz="0" w:space="0" w:color="auto"/>
      </w:divBdr>
    </w:div>
    <w:div w:id="2111005046">
      <w:bodyDiv w:val="1"/>
      <w:marLeft w:val="0"/>
      <w:marRight w:val="0"/>
      <w:marTop w:val="0"/>
      <w:marBottom w:val="0"/>
      <w:divBdr>
        <w:top w:val="none" w:sz="0" w:space="0" w:color="auto"/>
        <w:left w:val="none" w:sz="0" w:space="0" w:color="auto"/>
        <w:bottom w:val="none" w:sz="0" w:space="0" w:color="auto"/>
        <w:right w:val="none" w:sz="0" w:space="0" w:color="auto"/>
      </w:divBdr>
    </w:div>
    <w:div w:id="2128304347">
      <w:bodyDiv w:val="1"/>
      <w:marLeft w:val="0"/>
      <w:marRight w:val="0"/>
      <w:marTop w:val="0"/>
      <w:marBottom w:val="0"/>
      <w:divBdr>
        <w:top w:val="none" w:sz="0" w:space="0" w:color="auto"/>
        <w:left w:val="none" w:sz="0" w:space="0" w:color="auto"/>
        <w:bottom w:val="none" w:sz="0" w:space="0" w:color="auto"/>
        <w:right w:val="none" w:sz="0" w:space="0" w:color="auto"/>
      </w:divBdr>
    </w:div>
    <w:div w:id="21307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7.bin"/><Relationship Id="rId117" Type="http://schemas.openxmlformats.org/officeDocument/2006/relationships/oleObject" Target="embeddings/oleObject84.bin"/><Relationship Id="rId21" Type="http://schemas.openxmlformats.org/officeDocument/2006/relationships/oleObject" Target="embeddings/oleObject12.bin"/><Relationship Id="rId42" Type="http://schemas.openxmlformats.org/officeDocument/2006/relationships/image" Target="media/image7.wmf"/><Relationship Id="rId47" Type="http://schemas.openxmlformats.org/officeDocument/2006/relationships/oleObject" Target="embeddings/oleObject32.bin"/><Relationship Id="rId63" Type="http://schemas.openxmlformats.org/officeDocument/2006/relationships/oleObject" Target="embeddings/oleObject41.bin"/><Relationship Id="rId68" Type="http://schemas.openxmlformats.org/officeDocument/2006/relationships/image" Target="media/image18.wmf"/><Relationship Id="rId84" Type="http://schemas.openxmlformats.org/officeDocument/2006/relationships/oleObject" Target="embeddings/oleObject54.bin"/><Relationship Id="rId89" Type="http://schemas.openxmlformats.org/officeDocument/2006/relationships/oleObject" Target="embeddings/oleObject59.bin"/><Relationship Id="rId112" Type="http://schemas.openxmlformats.org/officeDocument/2006/relationships/oleObject" Target="embeddings/oleObject79.bin"/><Relationship Id="rId16" Type="http://schemas.openxmlformats.org/officeDocument/2006/relationships/oleObject" Target="embeddings/oleObject7.bin"/><Relationship Id="rId107" Type="http://schemas.openxmlformats.org/officeDocument/2006/relationships/oleObject" Target="embeddings/oleObject74.bin"/><Relationship Id="rId11" Type="http://schemas.openxmlformats.org/officeDocument/2006/relationships/oleObject" Target="embeddings/oleObject2.bin"/><Relationship Id="rId32" Type="http://schemas.openxmlformats.org/officeDocument/2006/relationships/oleObject" Target="embeddings/oleObject23.bin"/><Relationship Id="rId37" Type="http://schemas.openxmlformats.org/officeDocument/2006/relationships/oleObject" Target="embeddings/oleObject26.bin"/><Relationship Id="rId53" Type="http://schemas.openxmlformats.org/officeDocument/2006/relationships/oleObject" Target="embeddings/oleObject35.bin"/><Relationship Id="rId58" Type="http://schemas.openxmlformats.org/officeDocument/2006/relationships/oleObject" Target="embeddings/oleObject37.bin"/><Relationship Id="rId74" Type="http://schemas.openxmlformats.org/officeDocument/2006/relationships/oleObject" Target="embeddings/oleObject49.bin"/><Relationship Id="rId79" Type="http://schemas.openxmlformats.org/officeDocument/2006/relationships/image" Target="media/image22.wmf"/><Relationship Id="rId102" Type="http://schemas.openxmlformats.org/officeDocument/2006/relationships/image" Target="media/image26.wmf"/><Relationship Id="rId123" Type="http://schemas.openxmlformats.org/officeDocument/2006/relationships/oleObject" Target="embeddings/oleObject89.bin"/><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60.bin"/><Relationship Id="rId95" Type="http://schemas.openxmlformats.org/officeDocument/2006/relationships/oleObject" Target="embeddings/oleObject65.bin"/><Relationship Id="rId22" Type="http://schemas.openxmlformats.org/officeDocument/2006/relationships/oleObject" Target="embeddings/oleObject13.bin"/><Relationship Id="rId27" Type="http://schemas.openxmlformats.org/officeDocument/2006/relationships/oleObject" Target="embeddings/oleObject18.bin"/><Relationship Id="rId43" Type="http://schemas.openxmlformats.org/officeDocument/2006/relationships/oleObject" Target="embeddings/oleObject30.bin"/><Relationship Id="rId48" Type="http://schemas.openxmlformats.org/officeDocument/2006/relationships/image" Target="media/image10.wmf"/><Relationship Id="rId64" Type="http://schemas.openxmlformats.org/officeDocument/2006/relationships/oleObject" Target="embeddings/oleObject42.bin"/><Relationship Id="rId69" Type="http://schemas.openxmlformats.org/officeDocument/2006/relationships/oleObject" Target="embeddings/oleObject45.bin"/><Relationship Id="rId113" Type="http://schemas.openxmlformats.org/officeDocument/2006/relationships/oleObject" Target="embeddings/oleObject80.bin"/><Relationship Id="rId118" Type="http://schemas.openxmlformats.org/officeDocument/2006/relationships/oleObject" Target="embeddings/oleObject85.bin"/><Relationship Id="rId80" Type="http://schemas.openxmlformats.org/officeDocument/2006/relationships/oleObject" Target="embeddings/oleObject52.bin"/><Relationship Id="rId85" Type="http://schemas.openxmlformats.org/officeDocument/2006/relationships/oleObject" Target="embeddings/oleObject55.bin"/><Relationship Id="rId12" Type="http://schemas.openxmlformats.org/officeDocument/2006/relationships/oleObject" Target="embeddings/oleObject3.bin"/><Relationship Id="rId17" Type="http://schemas.openxmlformats.org/officeDocument/2006/relationships/oleObject" Target="embeddings/oleObject8.bin"/><Relationship Id="rId33" Type="http://schemas.openxmlformats.org/officeDocument/2006/relationships/oleObject" Target="embeddings/oleObject24.bin"/><Relationship Id="rId38" Type="http://schemas.openxmlformats.org/officeDocument/2006/relationships/oleObject" Target="embeddings/oleObject27.bin"/><Relationship Id="rId59" Type="http://schemas.openxmlformats.org/officeDocument/2006/relationships/oleObject" Target="embeddings/oleObject38.bin"/><Relationship Id="rId103" Type="http://schemas.openxmlformats.org/officeDocument/2006/relationships/oleObject" Target="embeddings/oleObject71.bin"/><Relationship Id="rId108" Type="http://schemas.openxmlformats.org/officeDocument/2006/relationships/oleObject" Target="embeddings/oleObject75.bin"/><Relationship Id="rId124" Type="http://schemas.openxmlformats.org/officeDocument/2006/relationships/oleObject" Target="embeddings/oleObject90.bin"/><Relationship Id="rId54" Type="http://schemas.openxmlformats.org/officeDocument/2006/relationships/image" Target="media/image13.wmf"/><Relationship Id="rId70" Type="http://schemas.openxmlformats.org/officeDocument/2006/relationships/image" Target="media/image19.wmf"/><Relationship Id="rId75" Type="http://schemas.openxmlformats.org/officeDocument/2006/relationships/image" Target="media/image20.wmf"/><Relationship Id="rId91" Type="http://schemas.openxmlformats.org/officeDocument/2006/relationships/oleObject" Target="embeddings/oleObject61.bin"/><Relationship Id="rId96" Type="http://schemas.openxmlformats.org/officeDocument/2006/relationships/oleObject" Target="embeddings/oleObject6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14.bin"/><Relationship Id="rId28" Type="http://schemas.openxmlformats.org/officeDocument/2006/relationships/oleObject" Target="embeddings/oleObject19.bin"/><Relationship Id="rId49" Type="http://schemas.openxmlformats.org/officeDocument/2006/relationships/oleObject" Target="embeddings/oleObject33.bin"/><Relationship Id="rId114" Type="http://schemas.openxmlformats.org/officeDocument/2006/relationships/oleObject" Target="embeddings/oleObject81.bin"/><Relationship Id="rId119" Type="http://schemas.openxmlformats.org/officeDocument/2006/relationships/oleObject" Target="embeddings/oleObject86.bin"/><Relationship Id="rId44" Type="http://schemas.openxmlformats.org/officeDocument/2006/relationships/image" Target="media/image8.wmf"/><Relationship Id="rId60" Type="http://schemas.openxmlformats.org/officeDocument/2006/relationships/oleObject" Target="embeddings/oleObject39.bin"/><Relationship Id="rId65" Type="http://schemas.openxmlformats.org/officeDocument/2006/relationships/oleObject" Target="embeddings/oleObject43.bin"/><Relationship Id="rId81" Type="http://schemas.openxmlformats.org/officeDocument/2006/relationships/image" Target="media/image23.wmf"/><Relationship Id="rId86" Type="http://schemas.openxmlformats.org/officeDocument/2006/relationships/oleObject" Target="embeddings/oleObject56.bin"/><Relationship Id="rId13" Type="http://schemas.openxmlformats.org/officeDocument/2006/relationships/oleObject" Target="embeddings/oleObject4.bin"/><Relationship Id="rId18" Type="http://schemas.openxmlformats.org/officeDocument/2006/relationships/oleObject" Target="embeddings/oleObject9.bin"/><Relationship Id="rId39" Type="http://schemas.openxmlformats.org/officeDocument/2006/relationships/oleObject" Target="embeddings/oleObject28.bin"/><Relationship Id="rId109" Type="http://schemas.openxmlformats.org/officeDocument/2006/relationships/oleObject" Target="embeddings/oleObject76.bin"/><Relationship Id="rId34" Type="http://schemas.openxmlformats.org/officeDocument/2006/relationships/image" Target="media/image4.wmf"/><Relationship Id="rId50" Type="http://schemas.openxmlformats.org/officeDocument/2006/relationships/image" Target="media/image11.wmf"/><Relationship Id="rId55" Type="http://schemas.openxmlformats.org/officeDocument/2006/relationships/oleObject" Target="embeddings/oleObject36.bin"/><Relationship Id="rId76" Type="http://schemas.openxmlformats.org/officeDocument/2006/relationships/oleObject" Target="embeddings/oleObject50.bin"/><Relationship Id="rId97" Type="http://schemas.openxmlformats.org/officeDocument/2006/relationships/oleObject" Target="embeddings/oleObject67.bin"/><Relationship Id="rId104" Type="http://schemas.openxmlformats.org/officeDocument/2006/relationships/image" Target="media/image27.wmf"/><Relationship Id="rId120" Type="http://schemas.openxmlformats.org/officeDocument/2006/relationships/oleObject" Target="embeddings/oleObject87.bin"/><Relationship Id="rId125" Type="http://schemas.openxmlformats.org/officeDocument/2006/relationships/oleObject" Target="embeddings/oleObject91.bin"/><Relationship Id="rId7" Type="http://schemas.openxmlformats.org/officeDocument/2006/relationships/endnotes" Target="endnotes.xml"/><Relationship Id="rId71" Type="http://schemas.openxmlformats.org/officeDocument/2006/relationships/oleObject" Target="embeddings/oleObject46.bin"/><Relationship Id="rId92" Type="http://schemas.openxmlformats.org/officeDocument/2006/relationships/oleObject" Target="embeddings/oleObject62.bin"/><Relationship Id="rId2" Type="http://schemas.openxmlformats.org/officeDocument/2006/relationships/numbering" Target="numbering.xml"/><Relationship Id="rId29" Type="http://schemas.openxmlformats.org/officeDocument/2006/relationships/oleObject" Target="embeddings/oleObject20.bin"/><Relationship Id="rId24" Type="http://schemas.openxmlformats.org/officeDocument/2006/relationships/oleObject" Target="embeddings/oleObject15.bin"/><Relationship Id="rId40" Type="http://schemas.openxmlformats.org/officeDocument/2006/relationships/image" Target="media/image6.wmf"/><Relationship Id="rId45" Type="http://schemas.openxmlformats.org/officeDocument/2006/relationships/oleObject" Target="embeddings/oleObject31.bin"/><Relationship Id="rId66" Type="http://schemas.openxmlformats.org/officeDocument/2006/relationships/image" Target="media/image17.wmf"/><Relationship Id="rId87" Type="http://schemas.openxmlformats.org/officeDocument/2006/relationships/oleObject" Target="embeddings/oleObject57.bin"/><Relationship Id="rId110" Type="http://schemas.openxmlformats.org/officeDocument/2006/relationships/oleObject" Target="embeddings/oleObject77.bin"/><Relationship Id="rId115" Type="http://schemas.openxmlformats.org/officeDocument/2006/relationships/oleObject" Target="embeddings/oleObject82.bin"/><Relationship Id="rId61" Type="http://schemas.openxmlformats.org/officeDocument/2006/relationships/image" Target="media/image16.wmf"/><Relationship Id="rId82" Type="http://schemas.openxmlformats.org/officeDocument/2006/relationships/oleObject" Target="embeddings/oleObject53.bin"/><Relationship Id="rId19" Type="http://schemas.openxmlformats.org/officeDocument/2006/relationships/oleObject" Target="embeddings/oleObject10.bin"/><Relationship Id="rId14" Type="http://schemas.openxmlformats.org/officeDocument/2006/relationships/oleObject" Target="embeddings/oleObject5.bin"/><Relationship Id="rId30" Type="http://schemas.openxmlformats.org/officeDocument/2006/relationships/oleObject" Target="embeddings/oleObject21.bin"/><Relationship Id="rId35" Type="http://schemas.openxmlformats.org/officeDocument/2006/relationships/oleObject" Target="embeddings/oleObject25.bin"/><Relationship Id="rId56" Type="http://schemas.openxmlformats.org/officeDocument/2006/relationships/image" Target="media/image14.emf"/><Relationship Id="rId77" Type="http://schemas.openxmlformats.org/officeDocument/2006/relationships/image" Target="media/image21.wmf"/><Relationship Id="rId100" Type="http://schemas.openxmlformats.org/officeDocument/2006/relationships/image" Target="media/image25.wmf"/><Relationship Id="rId105" Type="http://schemas.openxmlformats.org/officeDocument/2006/relationships/oleObject" Target="embeddings/oleObject72.bin"/><Relationship Id="rId126"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oleObject" Target="embeddings/oleObject34.bin"/><Relationship Id="rId72" Type="http://schemas.openxmlformats.org/officeDocument/2006/relationships/oleObject" Target="embeddings/oleObject47.bin"/><Relationship Id="rId93" Type="http://schemas.openxmlformats.org/officeDocument/2006/relationships/oleObject" Target="embeddings/oleObject63.bin"/><Relationship Id="rId98" Type="http://schemas.openxmlformats.org/officeDocument/2006/relationships/oleObject" Target="embeddings/oleObject68.bin"/><Relationship Id="rId121" Type="http://schemas.openxmlformats.org/officeDocument/2006/relationships/image" Target="media/image28.wmf"/><Relationship Id="rId3" Type="http://schemas.openxmlformats.org/officeDocument/2006/relationships/styles" Target="styles.xml"/><Relationship Id="rId25" Type="http://schemas.openxmlformats.org/officeDocument/2006/relationships/oleObject" Target="embeddings/oleObject16.bin"/><Relationship Id="rId46" Type="http://schemas.openxmlformats.org/officeDocument/2006/relationships/image" Target="media/image9.wmf"/><Relationship Id="rId67" Type="http://schemas.openxmlformats.org/officeDocument/2006/relationships/oleObject" Target="embeddings/oleObject44.bin"/><Relationship Id="rId116" Type="http://schemas.openxmlformats.org/officeDocument/2006/relationships/oleObject" Target="embeddings/oleObject83.bin"/><Relationship Id="rId20" Type="http://schemas.openxmlformats.org/officeDocument/2006/relationships/oleObject" Target="embeddings/oleObject11.bin"/><Relationship Id="rId41" Type="http://schemas.openxmlformats.org/officeDocument/2006/relationships/oleObject" Target="embeddings/oleObject29.bin"/><Relationship Id="rId62" Type="http://schemas.openxmlformats.org/officeDocument/2006/relationships/oleObject" Target="embeddings/oleObject40.bin"/><Relationship Id="rId83" Type="http://schemas.openxmlformats.org/officeDocument/2006/relationships/image" Target="media/image24.wmf"/><Relationship Id="rId88" Type="http://schemas.openxmlformats.org/officeDocument/2006/relationships/oleObject" Target="embeddings/oleObject58.bin"/><Relationship Id="rId111" Type="http://schemas.openxmlformats.org/officeDocument/2006/relationships/oleObject" Target="embeddings/oleObject78.bin"/><Relationship Id="rId15" Type="http://schemas.openxmlformats.org/officeDocument/2006/relationships/oleObject" Target="embeddings/oleObject6.bin"/><Relationship Id="rId36" Type="http://schemas.openxmlformats.org/officeDocument/2006/relationships/image" Target="media/image5.wmf"/><Relationship Id="rId57" Type="http://schemas.openxmlformats.org/officeDocument/2006/relationships/image" Target="media/image15.wmf"/><Relationship Id="rId106" Type="http://schemas.openxmlformats.org/officeDocument/2006/relationships/oleObject" Target="embeddings/oleObject73.bin"/><Relationship Id="rId127"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22.bin"/><Relationship Id="rId52" Type="http://schemas.openxmlformats.org/officeDocument/2006/relationships/image" Target="media/image12.wmf"/><Relationship Id="rId73" Type="http://schemas.openxmlformats.org/officeDocument/2006/relationships/oleObject" Target="embeddings/oleObject48.bin"/><Relationship Id="rId78" Type="http://schemas.openxmlformats.org/officeDocument/2006/relationships/oleObject" Target="embeddings/oleObject51.bin"/><Relationship Id="rId94" Type="http://schemas.openxmlformats.org/officeDocument/2006/relationships/oleObject" Target="embeddings/oleObject64.bin"/><Relationship Id="rId99" Type="http://schemas.openxmlformats.org/officeDocument/2006/relationships/oleObject" Target="embeddings/oleObject69.bin"/><Relationship Id="rId101" Type="http://schemas.openxmlformats.org/officeDocument/2006/relationships/oleObject" Target="embeddings/oleObject70.bin"/><Relationship Id="rId122"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38735-49EB-48D0-AE77-41609739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6719</Words>
  <Characters>38304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Chuyên đề LTĐH</Company>
  <LinksUpToDate>false</LinksUpToDate>
  <CharactersWithSpaces>44934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Nhat Nguyen</dc:creator>
  <cp:lastModifiedBy>Long Nhat Nguyen</cp:lastModifiedBy>
  <cp:revision>6</cp:revision>
  <cp:lastPrinted>2019-01-07T17:24:00Z</cp:lastPrinted>
  <dcterms:created xsi:type="dcterms:W3CDTF">2017-02-28T16:56:00Z</dcterms:created>
  <dcterms:modified xsi:type="dcterms:W3CDTF">2019-01-07T17:26:00Z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