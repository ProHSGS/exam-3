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942" w:rsidRPr="00A532AC" w:rsidRDefault="00060942" w:rsidP="00060942">
      <w:pPr>
        <w:tabs>
          <w:tab w:val="left" w:pos="270"/>
          <w:tab w:val="left" w:pos="2880"/>
          <w:tab w:val="left" w:pos="5400"/>
          <w:tab w:val="left" w:pos="8100"/>
        </w:tabs>
        <w:spacing w:line="264" w:lineRule="auto"/>
        <w:jc w:val="center"/>
        <w:rPr>
          <w:rFonts w:ascii="Times New Roman" w:hAnsi="Times New Roman"/>
          <w:b/>
          <w:noProof/>
          <w:sz w:val="32"/>
          <w:szCs w:val="32"/>
          <w14:textOutline w14:w="5270" w14:cap="flat" w14:cmpd="sng" w14:algn="ctr">
            <w14:solidFill>
              <w14:schemeClr w14:val="accent1">
                <w14:shade w14:val="88000"/>
                <w14:satMod w14:val="110000"/>
              </w14:schemeClr>
            </w14:solidFill>
            <w14:prstDash w14:val="solid"/>
            <w14:round/>
          </w14:textOutline>
        </w:rPr>
      </w:pPr>
      <w:bookmarkStart w:id="0" w:name="_GoBack"/>
      <w:bookmarkEnd w:id="0"/>
      <w:r w:rsidRPr="00A532AC">
        <w:rPr>
          <w:rFonts w:ascii="Times New Roman" w:hAnsi="Times New Roman"/>
          <w:b/>
          <w:noProof/>
          <w:sz w:val="32"/>
          <w:szCs w:val="32"/>
        </w:rPr>
        <mc:AlternateContent>
          <mc:Choice Requires="wps">
            <w:drawing>
              <wp:anchor distT="0" distB="0" distL="114300" distR="114300" simplePos="0" relativeHeight="251658240" behindDoc="0" locked="0" layoutInCell="1" allowOverlap="1" wp14:anchorId="493B3FDD" wp14:editId="010DDBF4">
                <wp:simplePos x="0" y="0"/>
                <wp:positionH relativeFrom="column">
                  <wp:posOffset>287185</wp:posOffset>
                </wp:positionH>
                <wp:positionV relativeFrom="paragraph">
                  <wp:posOffset>12065</wp:posOffset>
                </wp:positionV>
                <wp:extent cx="5732862" cy="755374"/>
                <wp:effectExtent l="0" t="0" r="0" b="6985"/>
                <wp:wrapNone/>
                <wp:docPr id="6" name="Rounded Rectangle 6"/>
                <wp:cNvGraphicFramePr/>
                <a:graphic xmlns:a="http://schemas.openxmlformats.org/drawingml/2006/main">
                  <a:graphicData uri="http://schemas.microsoft.com/office/word/2010/wordprocessingShape">
                    <wps:wsp>
                      <wps:cNvSpPr/>
                      <wps:spPr>
                        <a:xfrm>
                          <a:off x="0" y="0"/>
                          <a:ext cx="5732862" cy="755374"/>
                        </a:xfrm>
                        <a:prstGeom prst="roundRect">
                          <a:avLst/>
                        </a:prstGeom>
                        <a:noFill/>
                        <a:ln>
                          <a:noFill/>
                        </a:ln>
                      </wps:spPr>
                      <wps:style>
                        <a:lnRef idx="1">
                          <a:schemeClr val="accent3"/>
                        </a:lnRef>
                        <a:fillRef idx="2">
                          <a:schemeClr val="accent3"/>
                        </a:fillRef>
                        <a:effectRef idx="1">
                          <a:schemeClr val="accent3"/>
                        </a:effectRef>
                        <a:fontRef idx="minor">
                          <a:schemeClr val="dk1"/>
                        </a:fontRef>
                      </wps:style>
                      <wps:txbx>
                        <w:txbxContent>
                          <w:p w:rsidR="00B61108" w:rsidRPr="00862017" w:rsidRDefault="00B61108" w:rsidP="00060942">
                            <w:pPr>
                              <w:jc w:val="center"/>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pPr>
                            <w:r w:rsidRPr="00862017">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t xml:space="preserve">TỔNG ÔN LÝ THUYẾT CHƯƠNG </w:t>
                            </w:r>
                          </w:p>
                          <w:p w:rsidR="00B61108" w:rsidRPr="00862017" w:rsidRDefault="00C06567" w:rsidP="00060942">
                            <w:pPr>
                              <w:jc w:val="center"/>
                              <w:rPr>
                                <w:color w:val="0F243E" w:themeColor="text2" w:themeShade="80"/>
                                <w14:textOutline w14:w="9525" w14:cap="rnd" w14:cmpd="sng" w14:algn="ctr">
                                  <w14:solidFill>
                                    <w14:srgbClr w14:val="000000"/>
                                  </w14:solidFill>
                                  <w14:prstDash w14:val="solid"/>
                                  <w14:bevel/>
                                </w14:textOutline>
                              </w:rPr>
                            </w:pPr>
                            <w:r w:rsidRPr="00862017">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t>NHẬN BIẾT</w:t>
                            </w:r>
                            <w:r w:rsidR="008043A7" w:rsidRPr="00862017">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t xml:space="preserve"> VÀ </w:t>
                            </w:r>
                            <w:r w:rsidRPr="00862017">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t>HÓA HỌC MÔI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3B3FDD" id="Rounded Rectangle 6" o:spid="_x0000_s1026" style="position:absolute;left:0;text-align:left;margin-left:22.6pt;margin-top:.95pt;width:451.4pt;height: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" filled="f" stroked="f">
                <v:shadow on="t" color="black" opacity="24903f" origin=",.5" offset="0,.55556mm"/>
                <v:textbox>
                  <w:txbxContent>
                    <w:p w:rsidR="00B61108" w:rsidRPr="00862017" w:rsidRDefault="00B61108" w:rsidP="00060942">
                      <w:pPr>
                        <w:jc w:val="center"/>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pPr>
                      <w:r w:rsidRPr="00862017">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t xml:space="preserve">TỔNG ÔN LÝ THUYẾT CHƯƠNG </w:t>
                      </w:r>
                    </w:p>
                    <w:p w:rsidR="00B61108" w:rsidRPr="00862017" w:rsidRDefault="00C06567" w:rsidP="00060942">
                      <w:pPr>
                        <w:jc w:val="center"/>
                        <w:rPr>
                          <w:color w:val="0F243E" w:themeColor="text2" w:themeShade="80"/>
                          <w14:textOutline w14:w="9525" w14:cap="rnd" w14:cmpd="sng" w14:algn="ctr">
                            <w14:solidFill>
                              <w14:srgbClr w14:val="000000"/>
                            </w14:solidFill>
                            <w14:prstDash w14:val="solid"/>
                            <w14:bevel/>
                          </w14:textOutline>
                        </w:rPr>
                      </w:pPr>
                      <w:r w:rsidRPr="00862017">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t>NHẬN BIẾT</w:t>
                      </w:r>
                      <w:r w:rsidR="008043A7" w:rsidRPr="00862017">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t xml:space="preserve"> VÀ </w:t>
                      </w:r>
                      <w:r w:rsidRPr="00862017">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t>HÓA HỌC MÔI TRƯỜNG</w:t>
                      </w:r>
                    </w:p>
                  </w:txbxContent>
                </v:textbox>
              </v:roundrect>
            </w:pict>
          </mc:Fallback>
        </mc:AlternateContent>
      </w:r>
    </w:p>
    <w:p w:rsidR="00C20467" w:rsidRPr="00A532AC" w:rsidRDefault="00C20467" w:rsidP="00C20467">
      <w:pPr>
        <w:autoSpaceDE w:val="0"/>
        <w:autoSpaceDN w:val="0"/>
        <w:adjustRightInd w:val="0"/>
        <w:rPr>
          <w:rFonts w:ascii="Times New Roman" w:hAnsi="Times New Roman"/>
          <w:b/>
          <w:sz w:val="24"/>
          <w:szCs w:val="24"/>
        </w:rPr>
      </w:pPr>
    </w:p>
    <w:p w:rsidR="005C15A5" w:rsidRPr="00A532AC" w:rsidRDefault="005C15A5" w:rsidP="00C20467">
      <w:pPr>
        <w:autoSpaceDE w:val="0"/>
        <w:autoSpaceDN w:val="0"/>
        <w:adjustRightInd w:val="0"/>
        <w:rPr>
          <w:rFonts w:ascii="Times New Roman" w:eastAsiaTheme="minorHAnsi" w:hAnsi="Times New Roman"/>
          <w:sz w:val="24"/>
          <w:szCs w:val="24"/>
        </w:rPr>
      </w:pPr>
    </w:p>
    <w:p w:rsidR="00060942" w:rsidRPr="00A532AC" w:rsidRDefault="00060942" w:rsidP="0010379E">
      <w:pPr>
        <w:spacing w:before="60" w:line="40" w:lineRule="atLeast"/>
        <w:jc w:val="both"/>
        <w:rPr>
          <w:b/>
        </w:rPr>
      </w:pPr>
    </w:p>
    <w:p w:rsidR="00FF3C49" w:rsidRPr="00A532AC" w:rsidRDefault="00FF3C49" w:rsidP="00E33EE9">
      <w:pPr>
        <w:autoSpaceDE w:val="0"/>
        <w:autoSpaceDN w:val="0"/>
        <w:adjustRightInd w:val="0"/>
        <w:spacing w:line="252" w:lineRule="auto"/>
        <w:jc w:val="both"/>
        <w:rPr>
          <w:rFonts w:ascii="Times New Roman" w:hAnsi="Times New Roman"/>
          <w:b/>
          <w:sz w:val="24"/>
          <w:szCs w:val="24"/>
        </w:rPr>
      </w:pP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1:</w:t>
      </w:r>
      <w:r w:rsidRPr="00A532AC">
        <w:rPr>
          <w:rFonts w:ascii="Times New Roman" w:hAnsi="Times New Roman"/>
          <w:sz w:val="24"/>
          <w:szCs w:val="24"/>
        </w:rPr>
        <w:t xml:space="preserve"> Có 4 dung dịch: Al(NO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vertAlign w:val="subscript"/>
        </w:rPr>
        <w:t>3</w:t>
      </w:r>
      <w:r w:rsidRPr="00A532AC">
        <w:rPr>
          <w:rFonts w:ascii="Times New Roman" w:hAnsi="Times New Roman"/>
          <w:sz w:val="24"/>
          <w:szCs w:val="24"/>
        </w:rPr>
        <w:t>, NaNO</w:t>
      </w:r>
      <w:r w:rsidRPr="00A532AC">
        <w:rPr>
          <w:rFonts w:ascii="Times New Roman" w:hAnsi="Times New Roman"/>
          <w:sz w:val="24"/>
          <w:szCs w:val="24"/>
          <w:vertAlign w:val="subscript"/>
        </w:rPr>
        <w:t>3</w:t>
      </w:r>
      <w:r w:rsidRPr="00A532AC">
        <w:rPr>
          <w:rFonts w:ascii="Times New Roman" w:hAnsi="Times New Roman"/>
          <w:sz w:val="24"/>
          <w:szCs w:val="24"/>
        </w:rPr>
        <w:t>,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NH</w:t>
      </w:r>
      <w:r w:rsidRPr="00A532AC">
        <w:rPr>
          <w:rFonts w:ascii="Times New Roman" w:hAnsi="Times New Roman"/>
          <w:sz w:val="24"/>
          <w:szCs w:val="24"/>
          <w:vertAlign w:val="subscript"/>
        </w:rPr>
        <w:t>4</w:t>
      </w:r>
      <w:r w:rsidRPr="00A532AC">
        <w:rPr>
          <w:rFonts w:ascii="Times New Roman" w:hAnsi="Times New Roman"/>
          <w:sz w:val="24"/>
          <w:szCs w:val="24"/>
        </w:rPr>
        <w:t>NO</w:t>
      </w:r>
      <w:r w:rsidRPr="00A532AC">
        <w:rPr>
          <w:rFonts w:ascii="Times New Roman" w:hAnsi="Times New Roman"/>
          <w:sz w:val="24"/>
          <w:szCs w:val="24"/>
          <w:vertAlign w:val="subscript"/>
        </w:rPr>
        <w:t>3</w:t>
      </w:r>
      <w:r w:rsidRPr="00A532AC">
        <w:rPr>
          <w:rFonts w:ascii="Times New Roman" w:hAnsi="Times New Roman"/>
          <w:sz w:val="24"/>
          <w:szCs w:val="24"/>
        </w:rPr>
        <w:t xml:space="preserve">. Chỉ dùng một dung dịch nào sau đây để phân biệt các chất trong các dung dịch trên ?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A.</w:t>
      </w:r>
      <w:r w:rsidRPr="00A532AC">
        <w:rPr>
          <w:rFonts w:ascii="Times New Roman" w:hAnsi="Times New Roman"/>
          <w:sz w:val="24"/>
          <w:szCs w:val="24"/>
        </w:rPr>
        <w:t xml:space="preserve">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NaCl.</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K</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Ba(OH)</w:t>
      </w:r>
      <w:r w:rsidRPr="00A532AC">
        <w:rPr>
          <w:rFonts w:ascii="Times New Roman" w:hAnsi="Times New Roman"/>
          <w:sz w:val="24"/>
          <w:szCs w:val="24"/>
          <w:vertAlign w:val="subscript"/>
        </w:rPr>
        <w:t>2</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2:</w:t>
      </w:r>
      <w:r w:rsidRPr="00A532AC">
        <w:rPr>
          <w:rFonts w:ascii="Times New Roman" w:hAnsi="Times New Roman"/>
          <w:sz w:val="24"/>
          <w:szCs w:val="24"/>
        </w:rPr>
        <w:t xml:space="preserve"> Chỉ dùng thêm một thuốc thử nào sau đây có thể phân biệt được các dung dịch: NaCl, NH</w:t>
      </w:r>
      <w:r w:rsidRPr="00A532AC">
        <w:rPr>
          <w:rFonts w:ascii="Times New Roman" w:hAnsi="Times New Roman"/>
          <w:sz w:val="24"/>
          <w:szCs w:val="24"/>
          <w:vertAlign w:val="subscript"/>
        </w:rPr>
        <w:t>4</w:t>
      </w:r>
      <w:r w:rsidRPr="00A532AC">
        <w:rPr>
          <w:rFonts w:ascii="Times New Roman" w:hAnsi="Times New Roman"/>
          <w:sz w:val="24"/>
          <w:szCs w:val="24"/>
        </w:rPr>
        <w:t>Cl, AlCl</w:t>
      </w:r>
      <w:r w:rsidRPr="00A532AC">
        <w:rPr>
          <w:rFonts w:ascii="Times New Roman" w:hAnsi="Times New Roman"/>
          <w:sz w:val="24"/>
          <w:szCs w:val="24"/>
          <w:vertAlign w:val="subscript"/>
        </w:rPr>
        <w:t>3</w:t>
      </w:r>
      <w:r w:rsidRPr="00A532AC">
        <w:rPr>
          <w:rFonts w:ascii="Times New Roman" w:hAnsi="Times New Roman"/>
          <w:sz w:val="24"/>
          <w:szCs w:val="24"/>
        </w:rPr>
        <w:t>, FeCl</w:t>
      </w:r>
      <w:r w:rsidRPr="00A532AC">
        <w:rPr>
          <w:rFonts w:ascii="Times New Roman" w:hAnsi="Times New Roman"/>
          <w:sz w:val="24"/>
          <w:szCs w:val="24"/>
          <w:vertAlign w:val="subscript"/>
        </w:rPr>
        <w:t>2</w:t>
      </w:r>
      <w:r w:rsidRPr="00A532AC">
        <w:rPr>
          <w:rFonts w:ascii="Times New Roman" w:hAnsi="Times New Roman"/>
          <w:sz w:val="24"/>
          <w:szCs w:val="24"/>
        </w:rPr>
        <w:t>, CuCl</w:t>
      </w:r>
      <w:r w:rsidRPr="00A532AC">
        <w:rPr>
          <w:rFonts w:ascii="Times New Roman" w:hAnsi="Times New Roman"/>
          <w:sz w:val="24"/>
          <w:szCs w:val="24"/>
          <w:vertAlign w:val="subscript"/>
        </w:rPr>
        <w:t>2</w:t>
      </w:r>
      <w:r w:rsidRPr="00A532AC">
        <w:rPr>
          <w:rFonts w:ascii="Times New Roman" w:hAnsi="Times New Roman"/>
          <w:sz w:val="24"/>
          <w:szCs w:val="24"/>
        </w:rPr>
        <w:t>, (NH</w:t>
      </w:r>
      <w:r w:rsidRPr="00A532AC">
        <w:rPr>
          <w:rFonts w:ascii="Times New Roman" w:hAnsi="Times New Roman"/>
          <w:sz w:val="24"/>
          <w:szCs w:val="24"/>
          <w:vertAlign w:val="subscript"/>
        </w:rPr>
        <w:t>4</w:t>
      </w:r>
      <w:r w:rsidRPr="00A532AC">
        <w:rPr>
          <w:rFonts w:ascii="Times New Roman" w:hAnsi="Times New Roman"/>
          <w:sz w:val="24"/>
          <w:szCs w:val="24"/>
        </w:rPr>
        <w:t>)</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xml:space="preserve"> ?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A.</w:t>
      </w:r>
      <w:r w:rsidRPr="00A532AC">
        <w:rPr>
          <w:rFonts w:ascii="Times New Roman" w:hAnsi="Times New Roman"/>
          <w:sz w:val="24"/>
          <w:szCs w:val="24"/>
        </w:rPr>
        <w:t xml:space="preserve"> Dung dịch BaCl</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Dung dịch Ba(OH)</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C.</w:t>
      </w:r>
      <w:r w:rsidRPr="00A532AC">
        <w:rPr>
          <w:rFonts w:ascii="Times New Roman" w:hAnsi="Times New Roman"/>
          <w:sz w:val="24"/>
          <w:szCs w:val="24"/>
        </w:rPr>
        <w:t xml:space="preserve"> Dung dịch NaOH.</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Quỳ tím.</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3:</w:t>
      </w:r>
      <w:r w:rsidRPr="00A532AC">
        <w:rPr>
          <w:rFonts w:ascii="Times New Roman" w:hAnsi="Times New Roman"/>
          <w:sz w:val="24"/>
          <w:szCs w:val="24"/>
        </w:rPr>
        <w:t xml:space="preserve"> Có 5 dung dịch riêng rẽ, mỗi dung dịch chứa 1 cation sau đây: NH</w:t>
      </w:r>
      <w:r w:rsidRPr="00A532AC">
        <w:rPr>
          <w:rFonts w:ascii="Times New Roman" w:hAnsi="Times New Roman"/>
          <w:sz w:val="24"/>
          <w:szCs w:val="24"/>
          <w:vertAlign w:val="subscript"/>
        </w:rPr>
        <w:t>4</w:t>
      </w:r>
      <w:r w:rsidRPr="00A532AC">
        <w:rPr>
          <w:rFonts w:ascii="Times New Roman" w:hAnsi="Times New Roman"/>
          <w:sz w:val="24"/>
          <w:szCs w:val="24"/>
          <w:vertAlign w:val="superscript"/>
        </w:rPr>
        <w:t>+</w:t>
      </w:r>
      <w:r w:rsidRPr="00A532AC">
        <w:rPr>
          <w:rFonts w:ascii="Times New Roman" w:hAnsi="Times New Roman"/>
          <w:sz w:val="24"/>
          <w:szCs w:val="24"/>
        </w:rPr>
        <w:t>, Mg</w:t>
      </w:r>
      <w:r w:rsidRPr="00A532AC">
        <w:rPr>
          <w:rFonts w:ascii="Times New Roman" w:hAnsi="Times New Roman"/>
          <w:sz w:val="24"/>
          <w:szCs w:val="24"/>
          <w:vertAlign w:val="superscript"/>
        </w:rPr>
        <w:t>2+</w:t>
      </w:r>
      <w:r w:rsidRPr="00A532AC">
        <w:rPr>
          <w:rFonts w:ascii="Times New Roman" w:hAnsi="Times New Roman"/>
          <w:sz w:val="24"/>
          <w:szCs w:val="24"/>
        </w:rPr>
        <w:t>, Fe</w:t>
      </w:r>
      <w:r w:rsidRPr="00A532AC">
        <w:rPr>
          <w:rFonts w:ascii="Times New Roman" w:hAnsi="Times New Roman"/>
          <w:sz w:val="24"/>
          <w:szCs w:val="24"/>
          <w:vertAlign w:val="superscript"/>
        </w:rPr>
        <w:t>2+</w:t>
      </w:r>
      <w:r w:rsidRPr="00A532AC">
        <w:rPr>
          <w:rFonts w:ascii="Times New Roman" w:hAnsi="Times New Roman"/>
          <w:sz w:val="24"/>
          <w:szCs w:val="24"/>
        </w:rPr>
        <w:t>, Fe</w:t>
      </w:r>
      <w:r w:rsidRPr="00A532AC">
        <w:rPr>
          <w:rFonts w:ascii="Times New Roman" w:hAnsi="Times New Roman"/>
          <w:sz w:val="24"/>
          <w:szCs w:val="24"/>
          <w:vertAlign w:val="superscript"/>
        </w:rPr>
        <w:t>3+</w:t>
      </w:r>
      <w:r w:rsidRPr="00A532AC">
        <w:rPr>
          <w:rFonts w:ascii="Times New Roman" w:hAnsi="Times New Roman"/>
          <w:sz w:val="24"/>
          <w:szCs w:val="24"/>
        </w:rPr>
        <w:t>, Al</w:t>
      </w:r>
      <w:r w:rsidRPr="00A532AC">
        <w:rPr>
          <w:rFonts w:ascii="Times New Roman" w:hAnsi="Times New Roman"/>
          <w:sz w:val="24"/>
          <w:szCs w:val="24"/>
          <w:vertAlign w:val="superscript"/>
        </w:rPr>
        <w:t xml:space="preserve">3+ </w:t>
      </w:r>
      <w:r w:rsidRPr="00A532AC">
        <w:rPr>
          <w:rFonts w:ascii="Times New Roman" w:hAnsi="Times New Roman"/>
          <w:sz w:val="24"/>
          <w:szCs w:val="24"/>
        </w:rPr>
        <w:t xml:space="preserve">(có nồng độ khoảng 0,1M). Dùng dung dịch NaOH cho lần lượt vào từng dung dịch trên, có thể nhận biết tối đa được mấy dung dịch?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A.</w:t>
      </w:r>
      <w:r w:rsidRPr="00A532AC">
        <w:rPr>
          <w:rFonts w:ascii="Times New Roman" w:hAnsi="Times New Roman"/>
          <w:sz w:val="24"/>
          <w:szCs w:val="24"/>
        </w:rPr>
        <w:t xml:space="preserve"> 2 dung dịch.</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3 dung dịch.</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1 dung dịch.</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5 dung dịch.</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4:</w:t>
      </w:r>
      <w:r w:rsidRPr="00A532AC">
        <w:rPr>
          <w:rFonts w:ascii="Times New Roman" w:hAnsi="Times New Roman"/>
          <w:sz w:val="24"/>
          <w:szCs w:val="24"/>
        </w:rPr>
        <w:t xml:space="preserve"> Có 5 lọ chứa hoá chất mất nhãn mỗi lọ đựng một trong các dung dịch chứa cation sau (nồng độ dung dịch khoảng 0,01M): Fe</w:t>
      </w:r>
      <w:r w:rsidRPr="00A532AC">
        <w:rPr>
          <w:rFonts w:ascii="Times New Roman" w:hAnsi="Times New Roman"/>
          <w:sz w:val="24"/>
          <w:szCs w:val="24"/>
          <w:vertAlign w:val="superscript"/>
        </w:rPr>
        <w:t>2+</w:t>
      </w:r>
      <w:r w:rsidRPr="00A532AC">
        <w:rPr>
          <w:rFonts w:ascii="Times New Roman" w:hAnsi="Times New Roman"/>
          <w:sz w:val="24"/>
          <w:szCs w:val="24"/>
        </w:rPr>
        <w:t>, Cu</w:t>
      </w:r>
      <w:r w:rsidRPr="00A532AC">
        <w:rPr>
          <w:rFonts w:ascii="Times New Roman" w:hAnsi="Times New Roman"/>
          <w:sz w:val="24"/>
          <w:szCs w:val="24"/>
          <w:vertAlign w:val="superscript"/>
        </w:rPr>
        <w:t>2+</w:t>
      </w:r>
      <w:r w:rsidRPr="00A532AC">
        <w:rPr>
          <w:rFonts w:ascii="Times New Roman" w:hAnsi="Times New Roman"/>
          <w:sz w:val="24"/>
          <w:szCs w:val="24"/>
        </w:rPr>
        <w:t>, Ag</w:t>
      </w:r>
      <w:r w:rsidRPr="00A532AC">
        <w:rPr>
          <w:rFonts w:ascii="Times New Roman" w:hAnsi="Times New Roman"/>
          <w:sz w:val="24"/>
          <w:szCs w:val="24"/>
          <w:vertAlign w:val="superscript"/>
        </w:rPr>
        <w:t>+</w:t>
      </w:r>
      <w:r w:rsidRPr="00A532AC">
        <w:rPr>
          <w:rFonts w:ascii="Times New Roman" w:hAnsi="Times New Roman"/>
          <w:sz w:val="24"/>
          <w:szCs w:val="24"/>
        </w:rPr>
        <w:t>, Al</w:t>
      </w:r>
      <w:r w:rsidRPr="00A532AC">
        <w:rPr>
          <w:rFonts w:ascii="Times New Roman" w:hAnsi="Times New Roman"/>
          <w:sz w:val="24"/>
          <w:szCs w:val="24"/>
          <w:vertAlign w:val="superscript"/>
        </w:rPr>
        <w:t>3+</w:t>
      </w:r>
      <w:r w:rsidRPr="00A532AC">
        <w:rPr>
          <w:rFonts w:ascii="Times New Roman" w:hAnsi="Times New Roman"/>
          <w:sz w:val="24"/>
          <w:szCs w:val="24"/>
        </w:rPr>
        <w:t>, Fe</w:t>
      </w:r>
      <w:r w:rsidRPr="00A532AC">
        <w:rPr>
          <w:rFonts w:ascii="Times New Roman" w:hAnsi="Times New Roman"/>
          <w:sz w:val="24"/>
          <w:szCs w:val="24"/>
          <w:vertAlign w:val="superscript"/>
        </w:rPr>
        <w:t>3+</w:t>
      </w:r>
      <w:r w:rsidRPr="00A532AC">
        <w:rPr>
          <w:rFonts w:ascii="Times New Roman" w:hAnsi="Times New Roman"/>
          <w:sz w:val="24"/>
          <w:szCs w:val="24"/>
        </w:rPr>
        <w:t xml:space="preserve">. Chỉ dùng một dung dịch thuốc thử là KOH có thể nhận biết được tối đa mấy dung dịch?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A.</w:t>
      </w:r>
      <w:r w:rsidRPr="00A532AC">
        <w:rPr>
          <w:rFonts w:ascii="Times New Roman" w:hAnsi="Times New Roman"/>
          <w:sz w:val="24"/>
          <w:szCs w:val="24"/>
        </w:rPr>
        <w:t xml:space="preserve"> 2 dung dịch.</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3 dung dịch. </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1 dung dịch. </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5 dung dịch.</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5:</w:t>
      </w:r>
      <w:r w:rsidRPr="00A532AC">
        <w:rPr>
          <w:rFonts w:ascii="Times New Roman" w:hAnsi="Times New Roman"/>
          <w:sz w:val="24"/>
          <w:szCs w:val="24"/>
        </w:rPr>
        <w:t xml:space="preserve"> Có 5 dung dịch hoá chất không nhãn, mỗi dung dịch nồng độ khoảng 0,1M của một trong các muối sau: KCl, Ba(HCO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vertAlign w:val="subscript"/>
        </w:rPr>
        <w:t>2</w:t>
      </w:r>
      <w:r w:rsidRPr="00A532AC">
        <w:rPr>
          <w:rFonts w:ascii="Times New Roman" w:hAnsi="Times New Roman"/>
          <w:sz w:val="24"/>
          <w:szCs w:val="24"/>
        </w:rPr>
        <w:t>, K</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K</w:t>
      </w:r>
      <w:r w:rsidRPr="00A532AC">
        <w:rPr>
          <w:rFonts w:ascii="Times New Roman" w:hAnsi="Times New Roman"/>
          <w:sz w:val="24"/>
          <w:szCs w:val="24"/>
          <w:vertAlign w:val="subscript"/>
        </w:rPr>
        <w:t>2</w:t>
      </w:r>
      <w:r w:rsidRPr="00A532AC">
        <w:rPr>
          <w:rFonts w:ascii="Times New Roman" w:hAnsi="Times New Roman"/>
          <w:sz w:val="24"/>
          <w:szCs w:val="24"/>
        </w:rPr>
        <w:t>S, K</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3</w:t>
      </w:r>
      <w:r w:rsidRPr="00A532AC">
        <w:rPr>
          <w:rFonts w:ascii="Times New Roman" w:hAnsi="Times New Roman"/>
          <w:sz w:val="24"/>
          <w:szCs w:val="24"/>
        </w:rPr>
        <w:t>. Chỉ dùng một dung dịch thuốc thử là dung dịch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xml:space="preserve"> loãng nhỏ trực tiếp vào mỗi dung dịch thì có thể phân biệt được tối đa mấy dung dịch ?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 xml:space="preserve">A. </w:t>
      </w:r>
      <w:r w:rsidRPr="00A532AC">
        <w:rPr>
          <w:rFonts w:ascii="Times New Roman" w:hAnsi="Times New Roman"/>
          <w:sz w:val="24"/>
          <w:szCs w:val="24"/>
        </w:rPr>
        <w:t>2 dung dịch.</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3 dung dịch. </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1 dung dịch. </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5 dung dịch.</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6:</w:t>
      </w:r>
      <w:r w:rsidRPr="00A532AC">
        <w:rPr>
          <w:rFonts w:ascii="Times New Roman" w:hAnsi="Times New Roman"/>
          <w:sz w:val="24"/>
          <w:szCs w:val="24"/>
        </w:rPr>
        <w:t xml:space="preserve"> a. Có các lọ hoá chất mất nhãn trong mỗi lọ đựng một trong các dung dịch sau: FeCl</w:t>
      </w:r>
      <w:r w:rsidRPr="00A532AC">
        <w:rPr>
          <w:rFonts w:ascii="Times New Roman" w:hAnsi="Times New Roman"/>
          <w:sz w:val="24"/>
          <w:szCs w:val="24"/>
          <w:vertAlign w:val="subscript"/>
        </w:rPr>
        <w:t>2</w:t>
      </w:r>
      <w:r w:rsidRPr="00A532AC">
        <w:rPr>
          <w:rFonts w:ascii="Times New Roman" w:hAnsi="Times New Roman"/>
          <w:sz w:val="24"/>
          <w:szCs w:val="24"/>
        </w:rPr>
        <w:t>, (NH</w:t>
      </w:r>
      <w:r w:rsidRPr="00A532AC">
        <w:rPr>
          <w:rFonts w:ascii="Times New Roman" w:hAnsi="Times New Roman"/>
          <w:sz w:val="24"/>
          <w:szCs w:val="24"/>
          <w:vertAlign w:val="subscript"/>
        </w:rPr>
        <w:t>4</w:t>
      </w:r>
      <w:r w:rsidRPr="00A532AC">
        <w:rPr>
          <w:rFonts w:ascii="Times New Roman" w:hAnsi="Times New Roman"/>
          <w:sz w:val="24"/>
          <w:szCs w:val="24"/>
        </w:rPr>
        <w:t>)</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FeCl</w:t>
      </w:r>
      <w:r w:rsidRPr="00A532AC">
        <w:rPr>
          <w:rFonts w:ascii="Times New Roman" w:hAnsi="Times New Roman"/>
          <w:sz w:val="24"/>
          <w:szCs w:val="24"/>
          <w:vertAlign w:val="subscript"/>
        </w:rPr>
        <w:t>3</w:t>
      </w:r>
      <w:r w:rsidRPr="00A532AC">
        <w:rPr>
          <w:rFonts w:ascii="Times New Roman" w:hAnsi="Times New Roman"/>
          <w:sz w:val="24"/>
          <w:szCs w:val="24"/>
        </w:rPr>
        <w:t>, CuCl</w:t>
      </w:r>
      <w:r w:rsidRPr="00A532AC">
        <w:rPr>
          <w:rFonts w:ascii="Times New Roman" w:hAnsi="Times New Roman"/>
          <w:sz w:val="24"/>
          <w:szCs w:val="24"/>
          <w:vertAlign w:val="subscript"/>
        </w:rPr>
        <w:t>2</w:t>
      </w:r>
      <w:r w:rsidRPr="00A532AC">
        <w:rPr>
          <w:rFonts w:ascii="Times New Roman" w:hAnsi="Times New Roman"/>
          <w:sz w:val="24"/>
          <w:szCs w:val="24"/>
        </w:rPr>
        <w:t>, AlCl</w:t>
      </w:r>
      <w:r w:rsidRPr="00A532AC">
        <w:rPr>
          <w:rFonts w:ascii="Times New Roman" w:hAnsi="Times New Roman"/>
          <w:sz w:val="24"/>
          <w:szCs w:val="24"/>
          <w:vertAlign w:val="subscript"/>
        </w:rPr>
        <w:t>3</w:t>
      </w:r>
      <w:r w:rsidRPr="00A532AC">
        <w:rPr>
          <w:rFonts w:ascii="Times New Roman" w:hAnsi="Times New Roman"/>
          <w:sz w:val="24"/>
          <w:szCs w:val="24"/>
        </w:rPr>
        <w:t>, NH</w:t>
      </w:r>
      <w:r w:rsidRPr="00A532AC">
        <w:rPr>
          <w:rFonts w:ascii="Times New Roman" w:hAnsi="Times New Roman"/>
          <w:sz w:val="24"/>
          <w:szCs w:val="24"/>
          <w:vertAlign w:val="subscript"/>
        </w:rPr>
        <w:t>4</w:t>
      </w:r>
      <w:r w:rsidRPr="00A532AC">
        <w:rPr>
          <w:rFonts w:ascii="Times New Roman" w:hAnsi="Times New Roman"/>
          <w:sz w:val="24"/>
          <w:szCs w:val="24"/>
        </w:rPr>
        <w:t xml:space="preserve">Cl. Chỉ dùng các ống nghiệm và dung dịch NaOH lần lượt thêm vào từng dung dịch có thể nhậ biết tối đa được mấy dung dịch trong số các dung dịch kể trên ?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A.</w:t>
      </w:r>
      <w:r w:rsidRPr="00A532AC">
        <w:rPr>
          <w:rFonts w:ascii="Times New Roman" w:hAnsi="Times New Roman"/>
          <w:sz w:val="24"/>
          <w:szCs w:val="24"/>
        </w:rPr>
        <w:t xml:space="preserve"> 6 dung dịch.</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3 dung dịch. </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4 dung dịch.</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5 dung dịch.</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b.</w:t>
      </w:r>
      <w:r w:rsidRPr="00A532AC">
        <w:rPr>
          <w:rFonts w:ascii="Times New Roman" w:hAnsi="Times New Roman"/>
          <w:b/>
          <w:sz w:val="24"/>
          <w:szCs w:val="24"/>
        </w:rPr>
        <w:t xml:space="preserve"> </w:t>
      </w:r>
      <w:r w:rsidRPr="00A532AC">
        <w:rPr>
          <w:rFonts w:ascii="Times New Roman" w:hAnsi="Times New Roman"/>
          <w:sz w:val="24"/>
          <w:szCs w:val="24"/>
        </w:rPr>
        <w:t>Nếu thay dung dịch NaOH bằng dung dịch Ba(OH)</w:t>
      </w:r>
      <w:r w:rsidRPr="00A532AC">
        <w:rPr>
          <w:rFonts w:ascii="Times New Roman" w:hAnsi="Times New Roman"/>
          <w:sz w:val="24"/>
          <w:szCs w:val="24"/>
          <w:vertAlign w:val="subscript"/>
        </w:rPr>
        <w:t>2</w:t>
      </w:r>
      <w:r w:rsidRPr="00A532AC">
        <w:rPr>
          <w:rFonts w:ascii="Times New Roman" w:hAnsi="Times New Roman"/>
          <w:sz w:val="24"/>
          <w:szCs w:val="24"/>
        </w:rPr>
        <w:t xml:space="preserve"> thì nhận biết được mấy dung dịch?</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A.</w:t>
      </w:r>
      <w:r w:rsidRPr="00A532AC">
        <w:rPr>
          <w:rFonts w:ascii="Times New Roman" w:hAnsi="Times New Roman"/>
          <w:sz w:val="24"/>
          <w:szCs w:val="24"/>
        </w:rPr>
        <w:t xml:space="preserve"> 6 dung dịch.</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3 dung dịch. </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4 dung dịch.</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5 dung dịch.</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7:</w:t>
      </w:r>
      <w:r w:rsidRPr="00A532AC">
        <w:rPr>
          <w:rFonts w:ascii="Times New Roman" w:hAnsi="Times New Roman"/>
          <w:sz w:val="24"/>
          <w:szCs w:val="24"/>
        </w:rPr>
        <w:t xml:space="preserve"> Có 5 dung dịch hoá chất không nhãn, mỗi dung dịch có nồng độ khoảng 0,1M của một trong các muối sau: KCl, Ba(HCO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vertAlign w:val="subscript"/>
        </w:rPr>
        <w:t>2</w:t>
      </w:r>
      <w:r w:rsidRPr="00A532AC">
        <w:rPr>
          <w:rFonts w:ascii="Times New Roman" w:hAnsi="Times New Roman"/>
          <w:sz w:val="24"/>
          <w:szCs w:val="24"/>
        </w:rPr>
        <w:t>, K</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K</w:t>
      </w:r>
      <w:r w:rsidRPr="00A532AC">
        <w:rPr>
          <w:rFonts w:ascii="Times New Roman" w:hAnsi="Times New Roman"/>
          <w:sz w:val="24"/>
          <w:szCs w:val="24"/>
          <w:vertAlign w:val="subscript"/>
        </w:rPr>
        <w:t>2</w:t>
      </w:r>
      <w:r w:rsidRPr="00A532AC">
        <w:rPr>
          <w:rFonts w:ascii="Times New Roman" w:hAnsi="Times New Roman"/>
          <w:sz w:val="24"/>
          <w:szCs w:val="24"/>
        </w:rPr>
        <w:t>S, K</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Chỉ dùng dung dịch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xml:space="preserve"> loãng, nhỏ trực tiếp vào từng dung dịch thì có thể nhận biết được những dung dịch nào?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A.</w:t>
      </w:r>
      <w:r w:rsidRPr="00A532AC">
        <w:rPr>
          <w:rFonts w:ascii="Times New Roman" w:hAnsi="Times New Roman"/>
          <w:sz w:val="24"/>
          <w:szCs w:val="24"/>
        </w:rPr>
        <w:t xml:space="preserve"> Hai dung dịch: Ba(HCO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vertAlign w:val="subscript"/>
        </w:rPr>
        <w:t>2</w:t>
      </w:r>
      <w:r w:rsidRPr="00A532AC">
        <w:rPr>
          <w:rFonts w:ascii="Times New Roman" w:hAnsi="Times New Roman"/>
          <w:sz w:val="24"/>
          <w:szCs w:val="24"/>
        </w:rPr>
        <w:t>, K</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Ba dung dịch: Ba(HCO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vertAlign w:val="subscript"/>
        </w:rPr>
        <w:t>2</w:t>
      </w:r>
      <w:r w:rsidRPr="00A532AC">
        <w:rPr>
          <w:rFonts w:ascii="Times New Roman" w:hAnsi="Times New Roman"/>
          <w:sz w:val="24"/>
          <w:szCs w:val="24"/>
        </w:rPr>
        <w:t>, K</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K</w:t>
      </w:r>
      <w:r w:rsidRPr="00A532AC">
        <w:rPr>
          <w:rFonts w:ascii="Times New Roman" w:hAnsi="Times New Roman"/>
          <w:sz w:val="24"/>
          <w:szCs w:val="24"/>
          <w:vertAlign w:val="subscript"/>
        </w:rPr>
        <w:t>2</w:t>
      </w:r>
      <w:r w:rsidRPr="00A532AC">
        <w:rPr>
          <w:rFonts w:ascii="Times New Roman" w:hAnsi="Times New Roman"/>
          <w:sz w:val="24"/>
          <w:szCs w:val="24"/>
        </w:rPr>
        <w:t>S.</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C.</w:t>
      </w:r>
      <w:r w:rsidRPr="00A532AC">
        <w:rPr>
          <w:rFonts w:ascii="Times New Roman" w:hAnsi="Times New Roman"/>
          <w:sz w:val="24"/>
          <w:szCs w:val="24"/>
        </w:rPr>
        <w:t xml:space="preserve"> Hai dung dịch: Ba(HCO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vertAlign w:val="subscript"/>
        </w:rPr>
        <w:t>2</w:t>
      </w:r>
      <w:r w:rsidRPr="00A532AC">
        <w:rPr>
          <w:rFonts w:ascii="Times New Roman" w:hAnsi="Times New Roman"/>
          <w:sz w:val="24"/>
          <w:szCs w:val="24"/>
        </w:rPr>
        <w:t>, K</w:t>
      </w:r>
      <w:r w:rsidRPr="00A532AC">
        <w:rPr>
          <w:rFonts w:ascii="Times New Roman" w:hAnsi="Times New Roman"/>
          <w:sz w:val="24"/>
          <w:szCs w:val="24"/>
          <w:vertAlign w:val="subscript"/>
        </w:rPr>
        <w:t>2</w:t>
      </w:r>
      <w:r w:rsidRPr="00A532AC">
        <w:rPr>
          <w:rFonts w:ascii="Times New Roman" w:hAnsi="Times New Roman"/>
          <w:sz w:val="24"/>
          <w:szCs w:val="24"/>
        </w:rPr>
        <w:t>S.</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Hai dung dịch: Ba(HCO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vertAlign w:val="subscript"/>
        </w:rPr>
        <w:t>2</w:t>
      </w:r>
      <w:r w:rsidRPr="00A532AC">
        <w:rPr>
          <w:rFonts w:ascii="Times New Roman" w:hAnsi="Times New Roman"/>
          <w:sz w:val="24"/>
          <w:szCs w:val="24"/>
        </w:rPr>
        <w:t>, K</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8:</w:t>
      </w:r>
      <w:r w:rsidRPr="00A532AC">
        <w:rPr>
          <w:rFonts w:ascii="Times New Roman" w:hAnsi="Times New Roman"/>
          <w:sz w:val="24"/>
          <w:szCs w:val="24"/>
        </w:rPr>
        <w:t xml:space="preserve"> Có các lọ hoá chất không nhãn, mỗi lọ đựng một trong các dung dịch không màu sau: Na</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Na</w:t>
      </w:r>
      <w:r w:rsidRPr="00A532AC">
        <w:rPr>
          <w:rFonts w:ascii="Times New Roman" w:hAnsi="Times New Roman"/>
          <w:sz w:val="24"/>
          <w:szCs w:val="24"/>
          <w:vertAlign w:val="subscript"/>
        </w:rPr>
        <w:t>2</w:t>
      </w:r>
      <w:r w:rsidRPr="00A532AC">
        <w:rPr>
          <w:rFonts w:ascii="Times New Roman" w:hAnsi="Times New Roman"/>
          <w:sz w:val="24"/>
          <w:szCs w:val="24"/>
        </w:rPr>
        <w:t>S,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Na</w:t>
      </w:r>
      <w:r w:rsidRPr="00A532AC">
        <w:rPr>
          <w:rFonts w:ascii="Times New Roman" w:hAnsi="Times New Roman"/>
          <w:sz w:val="24"/>
          <w:szCs w:val="24"/>
          <w:vertAlign w:val="subscript"/>
        </w:rPr>
        <w:t>3</w:t>
      </w:r>
      <w:r w:rsidRPr="00A532AC">
        <w:rPr>
          <w:rFonts w:ascii="Times New Roman" w:hAnsi="Times New Roman"/>
          <w:sz w:val="24"/>
          <w:szCs w:val="24"/>
        </w:rPr>
        <w:t>PO</w:t>
      </w:r>
      <w:r w:rsidRPr="00A532AC">
        <w:rPr>
          <w:rFonts w:ascii="Times New Roman" w:hAnsi="Times New Roman"/>
          <w:sz w:val="24"/>
          <w:szCs w:val="24"/>
          <w:vertAlign w:val="subscript"/>
        </w:rPr>
        <w:t>4</w:t>
      </w:r>
      <w:r w:rsidRPr="00A532AC">
        <w:rPr>
          <w:rFonts w:ascii="Times New Roman" w:hAnsi="Times New Roman"/>
          <w:sz w:val="24"/>
          <w:szCs w:val="24"/>
        </w:rPr>
        <w:t>, Na</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3</w:t>
      </w:r>
      <w:r w:rsidRPr="00A532AC">
        <w:rPr>
          <w:rFonts w:ascii="Times New Roman" w:hAnsi="Times New Roman"/>
          <w:sz w:val="24"/>
          <w:szCs w:val="24"/>
        </w:rPr>
        <w:t>. Chỉ dùng thuốc thử là dung dịch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xml:space="preserve"> loãng, nhỏ trực tiếp vào từng dung dịch thì có thể nhận được các dung dịch:</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A.</w:t>
      </w:r>
      <w:r w:rsidRPr="00A532AC">
        <w:rPr>
          <w:rFonts w:ascii="Times New Roman" w:hAnsi="Times New Roman"/>
          <w:sz w:val="24"/>
          <w:szCs w:val="24"/>
        </w:rPr>
        <w:t xml:space="preserve">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Na</w:t>
      </w:r>
      <w:r w:rsidRPr="00A532AC">
        <w:rPr>
          <w:rFonts w:ascii="Times New Roman" w:hAnsi="Times New Roman"/>
          <w:sz w:val="24"/>
          <w:szCs w:val="24"/>
          <w:vertAlign w:val="subscript"/>
        </w:rPr>
        <w:t>2</w:t>
      </w:r>
      <w:r w:rsidRPr="00A532AC">
        <w:rPr>
          <w:rFonts w:ascii="Times New Roman" w:hAnsi="Times New Roman"/>
          <w:sz w:val="24"/>
          <w:szCs w:val="24"/>
        </w:rPr>
        <w:t>S, Na</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Na</w:t>
      </w:r>
      <w:r w:rsidRPr="00A532AC">
        <w:rPr>
          <w:rFonts w:ascii="Times New Roman" w:hAnsi="Times New Roman"/>
          <w:sz w:val="24"/>
          <w:szCs w:val="24"/>
          <w:vertAlign w:val="subscript"/>
        </w:rPr>
        <w:t>2</w:t>
      </w:r>
      <w:r w:rsidRPr="00A532AC">
        <w:rPr>
          <w:rFonts w:ascii="Times New Roman" w:hAnsi="Times New Roman"/>
          <w:sz w:val="24"/>
          <w:szCs w:val="24"/>
        </w:rPr>
        <w:t>S.</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C.</w:t>
      </w:r>
      <w:r w:rsidRPr="00A532AC">
        <w:rPr>
          <w:rFonts w:ascii="Times New Roman" w:hAnsi="Times New Roman"/>
          <w:sz w:val="24"/>
          <w:szCs w:val="24"/>
        </w:rPr>
        <w:t xml:space="preserve">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Na</w:t>
      </w:r>
      <w:r w:rsidRPr="00A532AC">
        <w:rPr>
          <w:rFonts w:ascii="Times New Roman" w:hAnsi="Times New Roman"/>
          <w:sz w:val="24"/>
          <w:szCs w:val="24"/>
          <w:vertAlign w:val="subscript"/>
        </w:rPr>
        <w:t>2</w:t>
      </w:r>
      <w:r w:rsidRPr="00A532AC">
        <w:rPr>
          <w:rFonts w:ascii="Times New Roman" w:hAnsi="Times New Roman"/>
          <w:sz w:val="24"/>
          <w:szCs w:val="24"/>
        </w:rPr>
        <w:t>S, Na</w:t>
      </w:r>
      <w:r w:rsidRPr="00A532AC">
        <w:rPr>
          <w:rFonts w:ascii="Times New Roman" w:hAnsi="Times New Roman"/>
          <w:sz w:val="24"/>
          <w:szCs w:val="24"/>
          <w:vertAlign w:val="subscript"/>
        </w:rPr>
        <w:t>3</w:t>
      </w:r>
      <w:r w:rsidRPr="00A532AC">
        <w:rPr>
          <w:rFonts w:ascii="Times New Roman" w:hAnsi="Times New Roman"/>
          <w:sz w:val="24"/>
          <w:szCs w:val="24"/>
        </w:rPr>
        <w:t>PO</w:t>
      </w:r>
      <w:r w:rsidRPr="00A532AC">
        <w:rPr>
          <w:rFonts w:ascii="Times New Roman" w:hAnsi="Times New Roman"/>
          <w:sz w:val="24"/>
          <w:szCs w:val="24"/>
          <w:vertAlign w:val="subscript"/>
        </w:rPr>
        <w:t>4</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Na</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Na</w:t>
      </w:r>
      <w:r w:rsidRPr="00A532AC">
        <w:rPr>
          <w:rFonts w:ascii="Times New Roman" w:hAnsi="Times New Roman"/>
          <w:sz w:val="24"/>
          <w:szCs w:val="24"/>
          <w:vertAlign w:val="subscript"/>
        </w:rPr>
        <w:t>2</w:t>
      </w:r>
      <w:r w:rsidRPr="00A532AC">
        <w:rPr>
          <w:rFonts w:ascii="Times New Roman" w:hAnsi="Times New Roman"/>
          <w:sz w:val="24"/>
          <w:szCs w:val="24"/>
        </w:rPr>
        <w:t>S,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Na</w:t>
      </w:r>
      <w:r w:rsidRPr="00A532AC">
        <w:rPr>
          <w:rFonts w:ascii="Times New Roman" w:hAnsi="Times New Roman"/>
          <w:sz w:val="24"/>
          <w:szCs w:val="24"/>
          <w:vertAlign w:val="subscript"/>
        </w:rPr>
        <w:t>3</w:t>
      </w:r>
      <w:r w:rsidRPr="00A532AC">
        <w:rPr>
          <w:rFonts w:ascii="Times New Roman" w:hAnsi="Times New Roman"/>
          <w:sz w:val="24"/>
          <w:szCs w:val="24"/>
        </w:rPr>
        <w:t>PO</w:t>
      </w:r>
      <w:r w:rsidRPr="00A532AC">
        <w:rPr>
          <w:rFonts w:ascii="Times New Roman" w:hAnsi="Times New Roman"/>
          <w:sz w:val="24"/>
          <w:szCs w:val="24"/>
          <w:vertAlign w:val="subscript"/>
        </w:rPr>
        <w:t>4</w:t>
      </w:r>
      <w:r w:rsidRPr="00A532AC">
        <w:rPr>
          <w:rFonts w:ascii="Times New Roman" w:hAnsi="Times New Roman"/>
          <w:sz w:val="24"/>
          <w:szCs w:val="24"/>
        </w:rPr>
        <w:t>, Na</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3</w:t>
      </w:r>
      <w:r w:rsidRPr="00A532AC">
        <w:rPr>
          <w:rFonts w:ascii="Times New Roman" w:hAnsi="Times New Roman"/>
          <w:sz w:val="24"/>
          <w:szCs w:val="24"/>
        </w:rPr>
        <w:t xml:space="preserve">.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9:</w:t>
      </w:r>
      <w:r w:rsidRPr="00A532AC">
        <w:rPr>
          <w:rFonts w:ascii="Times New Roman" w:hAnsi="Times New Roman"/>
          <w:sz w:val="24"/>
          <w:szCs w:val="24"/>
        </w:rPr>
        <w:t xml:space="preserve"> Có 5 ống nghiệm không nhãn, mỗi ống đựng một trong các dung dịch sau đây (nồng độ khoảng 0,1M): NH</w:t>
      </w:r>
      <w:r w:rsidRPr="00A532AC">
        <w:rPr>
          <w:rFonts w:ascii="Times New Roman" w:hAnsi="Times New Roman"/>
          <w:sz w:val="24"/>
          <w:szCs w:val="24"/>
          <w:vertAlign w:val="subscript"/>
        </w:rPr>
        <w:t>4</w:t>
      </w:r>
      <w:r w:rsidRPr="00A532AC">
        <w:rPr>
          <w:rFonts w:ascii="Times New Roman" w:hAnsi="Times New Roman"/>
          <w:sz w:val="24"/>
          <w:szCs w:val="24"/>
        </w:rPr>
        <w:t>Cl, FeCl</w:t>
      </w:r>
      <w:r w:rsidRPr="00A532AC">
        <w:rPr>
          <w:rFonts w:ascii="Times New Roman" w:hAnsi="Times New Roman"/>
          <w:sz w:val="24"/>
          <w:szCs w:val="24"/>
          <w:vertAlign w:val="subscript"/>
        </w:rPr>
        <w:t>2</w:t>
      </w:r>
      <w:r w:rsidRPr="00A532AC">
        <w:rPr>
          <w:rFonts w:ascii="Times New Roman" w:hAnsi="Times New Roman"/>
          <w:sz w:val="24"/>
          <w:szCs w:val="24"/>
        </w:rPr>
        <w:t>, AlCl</w:t>
      </w:r>
      <w:r w:rsidRPr="00A532AC">
        <w:rPr>
          <w:rFonts w:ascii="Times New Roman" w:hAnsi="Times New Roman"/>
          <w:sz w:val="24"/>
          <w:szCs w:val="24"/>
          <w:vertAlign w:val="subscript"/>
        </w:rPr>
        <w:t>3</w:t>
      </w:r>
      <w:r w:rsidRPr="00A532AC">
        <w:rPr>
          <w:rFonts w:ascii="Times New Roman" w:hAnsi="Times New Roman"/>
          <w:sz w:val="24"/>
          <w:szCs w:val="24"/>
        </w:rPr>
        <w:t>, MgCl</w:t>
      </w:r>
      <w:r w:rsidRPr="00A532AC">
        <w:rPr>
          <w:rFonts w:ascii="Times New Roman" w:hAnsi="Times New Roman"/>
          <w:sz w:val="24"/>
          <w:szCs w:val="24"/>
          <w:vertAlign w:val="subscript"/>
        </w:rPr>
        <w:t>2</w:t>
      </w:r>
      <w:r w:rsidRPr="00A532AC">
        <w:rPr>
          <w:rFonts w:ascii="Times New Roman" w:hAnsi="Times New Roman"/>
          <w:sz w:val="24"/>
          <w:szCs w:val="24"/>
        </w:rPr>
        <w:t>, CuCl</w:t>
      </w:r>
      <w:r w:rsidRPr="00A532AC">
        <w:rPr>
          <w:rFonts w:ascii="Times New Roman" w:hAnsi="Times New Roman"/>
          <w:sz w:val="24"/>
          <w:szCs w:val="24"/>
          <w:vertAlign w:val="subscript"/>
        </w:rPr>
        <w:t>2</w:t>
      </w:r>
      <w:r w:rsidRPr="00A532AC">
        <w:rPr>
          <w:rFonts w:ascii="Times New Roman" w:hAnsi="Times New Roman"/>
          <w:sz w:val="24"/>
          <w:szCs w:val="24"/>
        </w:rPr>
        <w:t xml:space="preserve">. Chỉ dùng dung dịch NaOH nhỏ từ từ vào từng dung dịch, có thể nhận biết được tối đa các dung dịch nào sau đây?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Hai dung dịch: NH</w:t>
      </w:r>
      <w:r w:rsidRPr="00A532AC">
        <w:rPr>
          <w:rFonts w:ascii="Times New Roman" w:hAnsi="Times New Roman"/>
          <w:sz w:val="24"/>
          <w:szCs w:val="24"/>
          <w:vertAlign w:val="subscript"/>
        </w:rPr>
        <w:t>4</w:t>
      </w:r>
      <w:r w:rsidRPr="00A532AC">
        <w:rPr>
          <w:rFonts w:ascii="Times New Roman" w:hAnsi="Times New Roman"/>
          <w:sz w:val="24"/>
          <w:szCs w:val="24"/>
        </w:rPr>
        <w:t>Cl, CuCl</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Ba dung dịch: NH</w:t>
      </w:r>
      <w:r w:rsidRPr="00A532AC">
        <w:rPr>
          <w:rFonts w:ascii="Times New Roman" w:hAnsi="Times New Roman"/>
          <w:sz w:val="24"/>
          <w:szCs w:val="24"/>
          <w:vertAlign w:val="subscript"/>
        </w:rPr>
        <w:t>4</w:t>
      </w:r>
      <w:r w:rsidRPr="00A532AC">
        <w:rPr>
          <w:rFonts w:ascii="Times New Roman" w:hAnsi="Times New Roman"/>
          <w:sz w:val="24"/>
          <w:szCs w:val="24"/>
        </w:rPr>
        <w:t>Cl, CuCl</w:t>
      </w:r>
      <w:r w:rsidRPr="00A532AC">
        <w:rPr>
          <w:rFonts w:ascii="Times New Roman" w:hAnsi="Times New Roman"/>
          <w:sz w:val="24"/>
          <w:szCs w:val="24"/>
          <w:vertAlign w:val="subscript"/>
        </w:rPr>
        <w:t>2</w:t>
      </w:r>
      <w:r w:rsidRPr="00A532AC">
        <w:rPr>
          <w:rFonts w:ascii="Times New Roman" w:hAnsi="Times New Roman"/>
          <w:sz w:val="24"/>
          <w:szCs w:val="24"/>
        </w:rPr>
        <w:t>, MgCl</w:t>
      </w:r>
      <w:r w:rsidRPr="00A532AC">
        <w:rPr>
          <w:rFonts w:ascii="Times New Roman" w:hAnsi="Times New Roman"/>
          <w:sz w:val="24"/>
          <w:szCs w:val="24"/>
          <w:vertAlign w:val="subscript"/>
        </w:rPr>
        <w:t>2</w:t>
      </w:r>
      <w:r w:rsidRPr="00A532AC">
        <w:rPr>
          <w:rFonts w:ascii="Times New Roman" w:hAnsi="Times New Roman"/>
          <w:sz w:val="24"/>
          <w:szCs w:val="24"/>
        </w:rPr>
        <w:t xml:space="preserve">.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Bốn dung dịch: NH</w:t>
      </w:r>
      <w:r w:rsidRPr="00A532AC">
        <w:rPr>
          <w:rFonts w:ascii="Times New Roman" w:hAnsi="Times New Roman"/>
          <w:sz w:val="24"/>
          <w:szCs w:val="24"/>
          <w:vertAlign w:val="subscript"/>
        </w:rPr>
        <w:t>4</w:t>
      </w:r>
      <w:r w:rsidRPr="00A532AC">
        <w:rPr>
          <w:rFonts w:ascii="Times New Roman" w:hAnsi="Times New Roman"/>
          <w:sz w:val="24"/>
          <w:szCs w:val="24"/>
        </w:rPr>
        <w:t>Cl, CuCl</w:t>
      </w:r>
      <w:r w:rsidRPr="00A532AC">
        <w:rPr>
          <w:rFonts w:ascii="Times New Roman" w:hAnsi="Times New Roman"/>
          <w:sz w:val="24"/>
          <w:szCs w:val="24"/>
          <w:vertAlign w:val="subscript"/>
        </w:rPr>
        <w:t>2</w:t>
      </w:r>
      <w:r w:rsidRPr="00A532AC">
        <w:rPr>
          <w:rFonts w:ascii="Times New Roman" w:hAnsi="Times New Roman"/>
          <w:sz w:val="24"/>
          <w:szCs w:val="24"/>
        </w:rPr>
        <w:t>, MgCl</w:t>
      </w:r>
      <w:r w:rsidRPr="00A532AC">
        <w:rPr>
          <w:rFonts w:ascii="Times New Roman" w:hAnsi="Times New Roman"/>
          <w:sz w:val="24"/>
          <w:szCs w:val="24"/>
          <w:vertAlign w:val="subscript"/>
        </w:rPr>
        <w:t>2</w:t>
      </w:r>
      <w:r w:rsidRPr="00A532AC">
        <w:rPr>
          <w:rFonts w:ascii="Times New Roman" w:hAnsi="Times New Roman"/>
          <w:sz w:val="24"/>
          <w:szCs w:val="24"/>
        </w:rPr>
        <w:t xml:space="preserve"> , AlCl</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Cả 5 dung dịch.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10:</w:t>
      </w:r>
      <w:r w:rsidRPr="00A532AC">
        <w:rPr>
          <w:rFonts w:ascii="Times New Roman" w:hAnsi="Times New Roman"/>
          <w:sz w:val="24"/>
          <w:szCs w:val="24"/>
        </w:rPr>
        <w:t xml:space="preserve"> Có 4 ống nghiệm không nhãn, mỗi ống đựng một trong các dung dịch sau (nồng độ khoảng 0,01M): NaCl,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KHSO</w:t>
      </w:r>
      <w:r w:rsidRPr="00A532AC">
        <w:rPr>
          <w:rFonts w:ascii="Times New Roman" w:hAnsi="Times New Roman"/>
          <w:sz w:val="24"/>
          <w:szCs w:val="24"/>
          <w:vertAlign w:val="subscript"/>
        </w:rPr>
        <w:t>4</w:t>
      </w:r>
      <w:r w:rsidRPr="00A532AC">
        <w:rPr>
          <w:rFonts w:ascii="Times New Roman" w:hAnsi="Times New Roman"/>
          <w:sz w:val="24"/>
          <w:szCs w:val="24"/>
        </w:rPr>
        <w:t xml:space="preserve"> và CH</w:t>
      </w:r>
      <w:r w:rsidRPr="00A532AC">
        <w:rPr>
          <w:rFonts w:ascii="Times New Roman" w:hAnsi="Times New Roman"/>
          <w:sz w:val="24"/>
          <w:szCs w:val="24"/>
          <w:vertAlign w:val="subscript"/>
        </w:rPr>
        <w:t>3</w:t>
      </w:r>
      <w:r w:rsidRPr="00A532AC">
        <w:rPr>
          <w:rFonts w:ascii="Times New Roman" w:hAnsi="Times New Roman"/>
          <w:sz w:val="24"/>
          <w:szCs w:val="24"/>
        </w:rPr>
        <w:t>NH</w:t>
      </w:r>
      <w:r w:rsidRPr="00A532AC">
        <w:rPr>
          <w:rFonts w:ascii="Times New Roman" w:hAnsi="Times New Roman"/>
          <w:sz w:val="24"/>
          <w:szCs w:val="24"/>
          <w:vertAlign w:val="subscript"/>
        </w:rPr>
        <w:t>2</w:t>
      </w:r>
      <w:r w:rsidRPr="00A532AC">
        <w:rPr>
          <w:rFonts w:ascii="Times New Roman" w:hAnsi="Times New Roman"/>
          <w:sz w:val="24"/>
          <w:szCs w:val="24"/>
        </w:rPr>
        <w:t xml:space="preserve">. Chỉ dùng giấy quỳ tím lần lượt nhúng vào từng dung dịch, quan sát sự biến đổi màu của nó có thể nhận biết được dãy các dung dịch nào?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Dung dịch NaCl.</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Hai dung dịch NaCl và KHSO</w:t>
      </w:r>
      <w:r w:rsidRPr="00A532AC">
        <w:rPr>
          <w:rFonts w:ascii="Times New Roman" w:hAnsi="Times New Roman"/>
          <w:sz w:val="24"/>
          <w:szCs w:val="24"/>
          <w:vertAlign w:val="subscript"/>
        </w:rPr>
        <w:t>4</w:t>
      </w:r>
      <w:r w:rsidRPr="00A532AC">
        <w:rPr>
          <w:rFonts w:ascii="Times New Roman" w:hAnsi="Times New Roman"/>
          <w:sz w:val="24"/>
          <w:szCs w:val="24"/>
        </w:rPr>
        <w:t xml:space="preserve">.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 xml:space="preserve">C. </w:t>
      </w:r>
      <w:r w:rsidRPr="00A532AC">
        <w:rPr>
          <w:rFonts w:ascii="Times New Roman" w:hAnsi="Times New Roman"/>
          <w:sz w:val="24"/>
          <w:szCs w:val="24"/>
        </w:rPr>
        <w:t>Hai dung dịch KHSO</w:t>
      </w:r>
      <w:r w:rsidRPr="00A532AC">
        <w:rPr>
          <w:rFonts w:ascii="Times New Roman" w:hAnsi="Times New Roman"/>
          <w:sz w:val="24"/>
          <w:szCs w:val="24"/>
          <w:vertAlign w:val="subscript"/>
        </w:rPr>
        <w:t>4</w:t>
      </w:r>
      <w:r w:rsidRPr="00A532AC">
        <w:rPr>
          <w:rFonts w:ascii="Times New Roman" w:hAnsi="Times New Roman"/>
          <w:sz w:val="24"/>
          <w:szCs w:val="24"/>
        </w:rPr>
        <w:t xml:space="preserve"> và CH</w:t>
      </w:r>
      <w:r w:rsidRPr="00A532AC">
        <w:rPr>
          <w:rFonts w:ascii="Times New Roman" w:hAnsi="Times New Roman"/>
          <w:sz w:val="24"/>
          <w:szCs w:val="24"/>
          <w:vertAlign w:val="subscript"/>
        </w:rPr>
        <w:t>3</w:t>
      </w:r>
      <w:r w:rsidRPr="00A532AC">
        <w:rPr>
          <w:rFonts w:ascii="Times New Roman" w:hAnsi="Times New Roman"/>
          <w:sz w:val="24"/>
          <w:szCs w:val="24"/>
        </w:rPr>
        <w:t>NH</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Ba dung dịch NaCl, KHSO</w:t>
      </w:r>
      <w:r w:rsidRPr="00A532AC">
        <w:rPr>
          <w:rFonts w:ascii="Times New Roman" w:hAnsi="Times New Roman"/>
          <w:sz w:val="24"/>
          <w:szCs w:val="24"/>
          <w:vertAlign w:val="subscript"/>
        </w:rPr>
        <w:t>4</w:t>
      </w:r>
      <w:r w:rsidRPr="00A532AC">
        <w:rPr>
          <w:rFonts w:ascii="Times New Roman" w:hAnsi="Times New Roman"/>
          <w:sz w:val="24"/>
          <w:szCs w:val="24"/>
        </w:rPr>
        <w:t xml:space="preserve"> và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xml:space="preserve">.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11:</w:t>
      </w:r>
      <w:r w:rsidRPr="00A532AC">
        <w:rPr>
          <w:rFonts w:ascii="Times New Roman" w:hAnsi="Times New Roman"/>
          <w:sz w:val="24"/>
          <w:szCs w:val="24"/>
        </w:rPr>
        <w:t xml:space="preserve"> Có các dung dịch không màu đựng trong các lọ riêng biệt, không dán nhãn: ZnSO</w:t>
      </w:r>
      <w:r w:rsidRPr="00A532AC">
        <w:rPr>
          <w:rFonts w:ascii="Times New Roman" w:hAnsi="Times New Roman"/>
          <w:sz w:val="24"/>
          <w:szCs w:val="24"/>
          <w:vertAlign w:val="subscript"/>
        </w:rPr>
        <w:t>4</w:t>
      </w:r>
      <w:r w:rsidRPr="00A532AC">
        <w:rPr>
          <w:rFonts w:ascii="Times New Roman" w:hAnsi="Times New Roman"/>
          <w:sz w:val="24"/>
          <w:szCs w:val="24"/>
        </w:rPr>
        <w:t>, Mg(NO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vertAlign w:val="subscript"/>
        </w:rPr>
        <w:t>2</w:t>
      </w:r>
      <w:r w:rsidRPr="00A532AC">
        <w:rPr>
          <w:rFonts w:ascii="Times New Roman" w:hAnsi="Times New Roman"/>
          <w:sz w:val="24"/>
          <w:szCs w:val="24"/>
        </w:rPr>
        <w:t>, Al(NO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vertAlign w:val="subscript"/>
        </w:rPr>
        <w:t>3</w:t>
      </w:r>
      <w:r w:rsidRPr="00A532AC">
        <w:rPr>
          <w:rFonts w:ascii="Times New Roman" w:hAnsi="Times New Roman"/>
          <w:sz w:val="24"/>
          <w:szCs w:val="24"/>
        </w:rPr>
        <w:t>. Để phân biệt các dung dịch trên có thể dùng:</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lastRenderedPageBreak/>
        <w:tab/>
        <w:t>A.</w:t>
      </w:r>
      <w:r w:rsidRPr="00A532AC">
        <w:rPr>
          <w:rFonts w:ascii="Times New Roman" w:hAnsi="Times New Roman"/>
          <w:sz w:val="24"/>
          <w:szCs w:val="24"/>
        </w:rPr>
        <w:t xml:space="preserve"> quỳ tím.</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dung dịch NaOH.</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dung dịch Ba(OH)</w:t>
      </w:r>
      <w:r w:rsidRPr="00A532AC">
        <w:rPr>
          <w:rFonts w:ascii="Times New Roman" w:hAnsi="Times New Roman"/>
          <w:sz w:val="24"/>
          <w:szCs w:val="24"/>
        </w:rPr>
        <w:softHyphen/>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b/>
          <w:sz w:val="24"/>
          <w:szCs w:val="24"/>
        </w:rPr>
        <w:t xml:space="preserve"> </w:t>
      </w:r>
      <w:r w:rsidRPr="00A532AC">
        <w:rPr>
          <w:rFonts w:ascii="Times New Roman" w:hAnsi="Times New Roman"/>
          <w:b/>
          <w:sz w:val="24"/>
          <w:szCs w:val="24"/>
        </w:rPr>
        <w:tab/>
        <w:t>D.</w:t>
      </w:r>
      <w:r w:rsidRPr="00A532AC">
        <w:rPr>
          <w:rFonts w:ascii="Times New Roman" w:hAnsi="Times New Roman"/>
          <w:sz w:val="24"/>
          <w:szCs w:val="24"/>
        </w:rPr>
        <w:t xml:space="preserve"> dung dịch BaCl</w:t>
      </w:r>
      <w:r w:rsidRPr="00A532AC">
        <w:rPr>
          <w:rFonts w:ascii="Times New Roman" w:hAnsi="Times New Roman"/>
          <w:sz w:val="24"/>
          <w:szCs w:val="24"/>
          <w:vertAlign w:val="subscript"/>
        </w:rPr>
        <w:t>2</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12:</w:t>
      </w:r>
      <w:r w:rsidRPr="00A532AC">
        <w:rPr>
          <w:rFonts w:ascii="Times New Roman" w:hAnsi="Times New Roman"/>
          <w:sz w:val="24"/>
          <w:szCs w:val="24"/>
        </w:rPr>
        <w:t xml:space="preserve"> Để phân biệt các dung dịch đựng trong các lọ riêng biệt, không dán nhãn: MgCl</w:t>
      </w:r>
      <w:r w:rsidRPr="00A532AC">
        <w:rPr>
          <w:rFonts w:ascii="Times New Roman" w:hAnsi="Times New Roman"/>
          <w:sz w:val="24"/>
          <w:szCs w:val="24"/>
          <w:vertAlign w:val="subscript"/>
        </w:rPr>
        <w:t>2</w:t>
      </w:r>
      <w:r w:rsidRPr="00A532AC">
        <w:rPr>
          <w:rFonts w:ascii="Times New Roman" w:hAnsi="Times New Roman"/>
          <w:sz w:val="24"/>
          <w:szCs w:val="24"/>
        </w:rPr>
        <w:t>, ZnCl</w:t>
      </w:r>
      <w:r w:rsidRPr="00A532AC">
        <w:rPr>
          <w:rFonts w:ascii="Times New Roman" w:hAnsi="Times New Roman"/>
          <w:sz w:val="24"/>
          <w:szCs w:val="24"/>
          <w:vertAlign w:val="subscript"/>
        </w:rPr>
        <w:t>2</w:t>
      </w:r>
      <w:r w:rsidRPr="00A532AC">
        <w:rPr>
          <w:rFonts w:ascii="Times New Roman" w:hAnsi="Times New Roman"/>
          <w:sz w:val="24"/>
          <w:szCs w:val="24"/>
        </w:rPr>
        <w:t>, AlCl</w:t>
      </w:r>
      <w:r w:rsidRPr="00A532AC">
        <w:rPr>
          <w:rFonts w:ascii="Times New Roman" w:hAnsi="Times New Roman"/>
          <w:sz w:val="24"/>
          <w:szCs w:val="24"/>
          <w:vertAlign w:val="subscript"/>
        </w:rPr>
        <w:t>3</w:t>
      </w:r>
      <w:r w:rsidRPr="00A532AC">
        <w:rPr>
          <w:rFonts w:ascii="Times New Roman" w:hAnsi="Times New Roman"/>
          <w:sz w:val="24"/>
          <w:szCs w:val="24"/>
        </w:rPr>
        <w:t>, FeCl</w:t>
      </w:r>
      <w:r w:rsidRPr="00A532AC">
        <w:rPr>
          <w:rFonts w:ascii="Times New Roman" w:hAnsi="Times New Roman"/>
          <w:sz w:val="24"/>
          <w:szCs w:val="24"/>
          <w:vertAlign w:val="subscript"/>
        </w:rPr>
        <w:t>2</w:t>
      </w:r>
      <w:r w:rsidRPr="00A532AC">
        <w:rPr>
          <w:rFonts w:ascii="Times New Roman" w:hAnsi="Times New Roman"/>
          <w:sz w:val="24"/>
          <w:szCs w:val="24"/>
        </w:rPr>
        <w:t xml:space="preserve">, KCl bằng phương pháp hoá học, có thể dùng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A.</w:t>
      </w:r>
      <w:r w:rsidRPr="00A532AC">
        <w:rPr>
          <w:rFonts w:ascii="Times New Roman" w:hAnsi="Times New Roman"/>
          <w:sz w:val="24"/>
          <w:szCs w:val="24"/>
        </w:rPr>
        <w:t xml:space="preserve"> dung dịch NaOH.</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dung dịch NH</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dung dịch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quỳ tím.</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13:</w:t>
      </w:r>
      <w:r w:rsidRPr="00A532AC">
        <w:rPr>
          <w:rFonts w:ascii="Times New Roman" w:hAnsi="Times New Roman"/>
          <w:sz w:val="24"/>
          <w:szCs w:val="24"/>
        </w:rPr>
        <w:t xml:space="preserve"> Để phân biệt các dung dịch: ZnCl</w:t>
      </w:r>
      <w:r w:rsidRPr="00A532AC">
        <w:rPr>
          <w:rFonts w:ascii="Times New Roman" w:hAnsi="Times New Roman"/>
          <w:sz w:val="24"/>
          <w:szCs w:val="24"/>
          <w:vertAlign w:val="subscript"/>
        </w:rPr>
        <w:t>2</w:t>
      </w:r>
      <w:r w:rsidRPr="00A532AC">
        <w:rPr>
          <w:rFonts w:ascii="Times New Roman" w:hAnsi="Times New Roman"/>
          <w:sz w:val="24"/>
          <w:szCs w:val="24"/>
        </w:rPr>
        <w:t>, MgCl</w:t>
      </w:r>
      <w:r w:rsidRPr="00A532AC">
        <w:rPr>
          <w:rFonts w:ascii="Times New Roman" w:hAnsi="Times New Roman"/>
          <w:sz w:val="24"/>
          <w:szCs w:val="24"/>
          <w:vertAlign w:val="subscript"/>
        </w:rPr>
        <w:t>2</w:t>
      </w:r>
      <w:r w:rsidRPr="00A532AC">
        <w:rPr>
          <w:rFonts w:ascii="Times New Roman" w:hAnsi="Times New Roman"/>
          <w:sz w:val="24"/>
          <w:szCs w:val="24"/>
        </w:rPr>
        <w:t>, CaCl</w:t>
      </w:r>
      <w:r w:rsidRPr="00A532AC">
        <w:rPr>
          <w:rFonts w:ascii="Times New Roman" w:hAnsi="Times New Roman"/>
          <w:sz w:val="24"/>
          <w:szCs w:val="24"/>
          <w:vertAlign w:val="subscript"/>
        </w:rPr>
        <w:t>2</w:t>
      </w:r>
      <w:r w:rsidRPr="00A532AC">
        <w:rPr>
          <w:rFonts w:ascii="Times New Roman" w:hAnsi="Times New Roman"/>
          <w:sz w:val="24"/>
          <w:szCs w:val="24"/>
        </w:rPr>
        <w:t xml:space="preserve"> và AlCl</w:t>
      </w:r>
      <w:r w:rsidRPr="00A532AC">
        <w:rPr>
          <w:rFonts w:ascii="Times New Roman" w:hAnsi="Times New Roman"/>
          <w:sz w:val="24"/>
          <w:szCs w:val="24"/>
          <w:vertAlign w:val="subscript"/>
        </w:rPr>
        <w:t>3</w:t>
      </w:r>
      <w:r w:rsidRPr="00A532AC">
        <w:rPr>
          <w:rFonts w:ascii="Times New Roman" w:hAnsi="Times New Roman"/>
          <w:sz w:val="24"/>
          <w:szCs w:val="24"/>
        </w:rPr>
        <w:t xml:space="preserve"> đựng trong các lọ riêng biệt có thể dùng :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A.</w:t>
      </w:r>
      <w:r w:rsidRPr="00A532AC">
        <w:rPr>
          <w:rFonts w:ascii="Times New Roman" w:hAnsi="Times New Roman"/>
          <w:sz w:val="24"/>
          <w:szCs w:val="24"/>
        </w:rPr>
        <w:t xml:space="preserve"> dung dịch NaOH và dung dịch NH</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quỳ tím.</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dung dịch NaOH và dung dịch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A hoặc C.</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14:</w:t>
      </w:r>
      <w:r w:rsidRPr="00A532AC">
        <w:rPr>
          <w:rFonts w:ascii="Times New Roman" w:hAnsi="Times New Roman"/>
          <w:sz w:val="24"/>
          <w:szCs w:val="24"/>
        </w:rPr>
        <w:t xml:space="preserve"> Có thể dùng chất nào dưới đây để phân biệt các dung dịch: BaCl</w:t>
      </w:r>
      <w:r w:rsidRPr="00A532AC">
        <w:rPr>
          <w:rFonts w:ascii="Times New Roman" w:hAnsi="Times New Roman"/>
          <w:sz w:val="24"/>
          <w:szCs w:val="24"/>
          <w:vertAlign w:val="subscript"/>
        </w:rPr>
        <w:t>2</w:t>
      </w:r>
      <w:r w:rsidRPr="00A532AC">
        <w:rPr>
          <w:rFonts w:ascii="Times New Roman" w:hAnsi="Times New Roman"/>
          <w:sz w:val="24"/>
          <w:szCs w:val="24"/>
        </w:rPr>
        <w:t>, Na</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MgSO</w:t>
      </w:r>
      <w:r w:rsidRPr="00A532AC">
        <w:rPr>
          <w:rFonts w:ascii="Times New Roman" w:hAnsi="Times New Roman"/>
          <w:sz w:val="24"/>
          <w:szCs w:val="24"/>
          <w:vertAlign w:val="subscript"/>
        </w:rPr>
        <w:t>4</w:t>
      </w:r>
      <w:r w:rsidRPr="00A532AC">
        <w:rPr>
          <w:rFonts w:ascii="Times New Roman" w:hAnsi="Times New Roman"/>
          <w:sz w:val="24"/>
          <w:szCs w:val="24"/>
        </w:rPr>
        <w:t>, ZnCl</w:t>
      </w:r>
      <w:r w:rsidRPr="00A532AC">
        <w:rPr>
          <w:rFonts w:ascii="Times New Roman" w:hAnsi="Times New Roman"/>
          <w:sz w:val="24"/>
          <w:szCs w:val="24"/>
          <w:vertAlign w:val="subscript"/>
        </w:rPr>
        <w:t>2</w:t>
      </w:r>
      <w:r w:rsidRPr="00A532AC">
        <w:rPr>
          <w:rFonts w:ascii="Times New Roman" w:hAnsi="Times New Roman"/>
          <w:sz w:val="24"/>
          <w:szCs w:val="24"/>
        </w:rPr>
        <w:t>, KNO</w:t>
      </w:r>
      <w:r w:rsidRPr="00A532AC">
        <w:rPr>
          <w:rFonts w:ascii="Times New Roman" w:hAnsi="Times New Roman"/>
          <w:sz w:val="24"/>
          <w:szCs w:val="24"/>
          <w:vertAlign w:val="subscript"/>
        </w:rPr>
        <w:t>3</w:t>
      </w:r>
      <w:r w:rsidRPr="00A532AC">
        <w:rPr>
          <w:rFonts w:ascii="Times New Roman" w:hAnsi="Times New Roman"/>
          <w:sz w:val="24"/>
          <w:szCs w:val="24"/>
        </w:rPr>
        <w:t xml:space="preserve"> và KHCO</w:t>
      </w:r>
      <w:r w:rsidRPr="00A532AC">
        <w:rPr>
          <w:rFonts w:ascii="Times New Roman" w:hAnsi="Times New Roman"/>
          <w:sz w:val="24"/>
          <w:szCs w:val="24"/>
          <w:vertAlign w:val="subscript"/>
        </w:rPr>
        <w:t>3</w:t>
      </w:r>
      <w:r w:rsidRPr="00A532AC">
        <w:rPr>
          <w:rFonts w:ascii="Times New Roman" w:hAnsi="Times New Roman"/>
          <w:sz w:val="24"/>
          <w:szCs w:val="24"/>
        </w:rPr>
        <w:t xml:space="preserve">?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Kim loại Na.</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Dung dịch HCl.</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Khí CO</w:t>
      </w:r>
      <w:r w:rsidRPr="00A532AC">
        <w:rPr>
          <w:rFonts w:ascii="Times New Roman" w:hAnsi="Times New Roman"/>
          <w:sz w:val="24"/>
          <w:szCs w:val="24"/>
          <w:vertAlign w:val="subscript"/>
        </w:rPr>
        <w:t>2.</w:t>
      </w:r>
      <w:r w:rsidRPr="00A532AC">
        <w:rPr>
          <w:rFonts w:ascii="Times New Roman" w:hAnsi="Times New Roman"/>
          <w:b/>
          <w:sz w:val="24"/>
          <w:szCs w:val="24"/>
        </w:rPr>
        <w:t xml:space="preserve"> </w:t>
      </w:r>
      <w:r w:rsidRPr="00A532AC">
        <w:rPr>
          <w:rFonts w:ascii="Times New Roman" w:hAnsi="Times New Roman"/>
          <w:b/>
          <w:sz w:val="24"/>
          <w:szCs w:val="24"/>
        </w:rPr>
        <w:tab/>
        <w:t>D.</w:t>
      </w:r>
      <w:r w:rsidRPr="00A532AC">
        <w:rPr>
          <w:rFonts w:ascii="Times New Roman" w:hAnsi="Times New Roman"/>
          <w:sz w:val="24"/>
          <w:szCs w:val="24"/>
        </w:rPr>
        <w:t xml:space="preserve"> Dung dịch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15:</w:t>
      </w:r>
      <w:r w:rsidRPr="00A532AC">
        <w:rPr>
          <w:rFonts w:ascii="Times New Roman" w:hAnsi="Times New Roman"/>
          <w:sz w:val="24"/>
          <w:szCs w:val="24"/>
        </w:rPr>
        <w:t xml:space="preserve"> Để phân biệt các dung dịch: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Na</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3</w:t>
      </w:r>
      <w:r w:rsidRPr="00A532AC">
        <w:rPr>
          <w:rFonts w:ascii="Times New Roman" w:hAnsi="Times New Roman"/>
          <w:sz w:val="24"/>
          <w:szCs w:val="24"/>
        </w:rPr>
        <w:t>, NaHSO</w:t>
      </w:r>
      <w:r w:rsidRPr="00A532AC">
        <w:rPr>
          <w:rFonts w:ascii="Times New Roman" w:hAnsi="Times New Roman"/>
          <w:sz w:val="24"/>
          <w:szCs w:val="24"/>
          <w:vertAlign w:val="subscript"/>
        </w:rPr>
        <w:t>3</w:t>
      </w:r>
      <w:r w:rsidRPr="00A532AC">
        <w:rPr>
          <w:rFonts w:ascii="Times New Roman" w:hAnsi="Times New Roman"/>
          <w:sz w:val="24"/>
          <w:szCs w:val="24"/>
        </w:rPr>
        <w:t xml:space="preserve"> và NaHCO</w:t>
      </w:r>
      <w:r w:rsidRPr="00A532AC">
        <w:rPr>
          <w:rFonts w:ascii="Times New Roman" w:hAnsi="Times New Roman"/>
          <w:sz w:val="24"/>
          <w:szCs w:val="24"/>
          <w:vertAlign w:val="subscript"/>
        </w:rPr>
        <w:t>3</w:t>
      </w:r>
      <w:r w:rsidRPr="00A532AC">
        <w:rPr>
          <w:rFonts w:ascii="Times New Roman" w:hAnsi="Times New Roman"/>
          <w:sz w:val="24"/>
          <w:szCs w:val="24"/>
        </w:rPr>
        <w:t xml:space="preserve"> đựng trong các lọ riêng biệt, có thể dùng: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A.</w:t>
      </w:r>
      <w:r w:rsidRPr="00A532AC">
        <w:rPr>
          <w:rFonts w:ascii="Times New Roman" w:hAnsi="Times New Roman"/>
          <w:sz w:val="24"/>
          <w:szCs w:val="24"/>
        </w:rPr>
        <w:t xml:space="preserve"> axit HCl và nước brom.</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nước vôi trong và nước brom.</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C.</w:t>
      </w:r>
      <w:r w:rsidRPr="00A532AC">
        <w:rPr>
          <w:rFonts w:ascii="Times New Roman" w:hAnsi="Times New Roman"/>
          <w:sz w:val="24"/>
          <w:szCs w:val="24"/>
        </w:rPr>
        <w:t xml:space="preserve"> dung dịch CaCl</w:t>
      </w:r>
      <w:r w:rsidRPr="00A532AC">
        <w:rPr>
          <w:rFonts w:ascii="Times New Roman" w:hAnsi="Times New Roman"/>
          <w:sz w:val="24"/>
          <w:szCs w:val="24"/>
          <w:vertAlign w:val="subscript"/>
        </w:rPr>
        <w:t>2</w:t>
      </w:r>
      <w:r w:rsidRPr="00A532AC">
        <w:rPr>
          <w:rFonts w:ascii="Times New Roman" w:hAnsi="Times New Roman"/>
          <w:sz w:val="24"/>
          <w:szCs w:val="24"/>
        </w:rPr>
        <w:t xml:space="preserve"> và nước brom.</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nước vôi trong và axit HCl.</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16:</w:t>
      </w:r>
      <w:r w:rsidRPr="00A532AC">
        <w:rPr>
          <w:rFonts w:ascii="Times New Roman" w:hAnsi="Times New Roman"/>
          <w:sz w:val="24"/>
          <w:szCs w:val="24"/>
        </w:rPr>
        <w:t xml:space="preserve"> Để phân biệt các dung dịch loãng: HCl, HNO</w:t>
      </w:r>
      <w:r w:rsidRPr="00A532AC">
        <w:rPr>
          <w:rFonts w:ascii="Times New Roman" w:hAnsi="Times New Roman"/>
          <w:sz w:val="24"/>
          <w:szCs w:val="24"/>
          <w:vertAlign w:val="subscript"/>
        </w:rPr>
        <w:t>3</w:t>
      </w:r>
      <w:r w:rsidRPr="00A532AC">
        <w:rPr>
          <w:rFonts w:ascii="Times New Roman" w:hAnsi="Times New Roman"/>
          <w:sz w:val="24"/>
          <w:szCs w:val="24"/>
        </w:rPr>
        <w:t>,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xml:space="preserve"> có thể dùng thuốc thử nào sau đây ?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Dung dịch Ba(OH)</w:t>
      </w:r>
      <w:r w:rsidRPr="00A532AC">
        <w:rPr>
          <w:rFonts w:ascii="Times New Roman" w:hAnsi="Times New Roman"/>
          <w:sz w:val="24"/>
          <w:szCs w:val="24"/>
          <w:vertAlign w:val="subscript"/>
        </w:rPr>
        <w:t>2</w:t>
      </w:r>
      <w:r w:rsidRPr="00A532AC">
        <w:rPr>
          <w:rFonts w:ascii="Times New Roman" w:hAnsi="Times New Roman"/>
          <w:sz w:val="24"/>
          <w:szCs w:val="24"/>
        </w:rPr>
        <w:t xml:space="preserve"> và bột Cu kim loại.</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Kim loại sắt và đồng.</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Dung dịch Ca(OH)</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Kim loại nhôm và sắt.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17:</w:t>
      </w:r>
      <w:r w:rsidRPr="00A532AC">
        <w:rPr>
          <w:rFonts w:ascii="Times New Roman" w:hAnsi="Times New Roman"/>
          <w:sz w:val="24"/>
          <w:szCs w:val="24"/>
        </w:rPr>
        <w:t xml:space="preserve"> Không thể dùng thuốc thử nào phân biệt 2 dung dịch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xml:space="preserve"> và Na</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3</w:t>
      </w:r>
      <w:r w:rsidRPr="00A532AC">
        <w:rPr>
          <w:rFonts w:ascii="Times New Roman" w:hAnsi="Times New Roman"/>
          <w:sz w:val="24"/>
          <w:szCs w:val="24"/>
        </w:rPr>
        <w:t xml:space="preserve"> ?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dung dịch HCl.</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nước brom.</w:t>
      </w:r>
      <w:r w:rsidRPr="00A532AC">
        <w:rPr>
          <w:rFonts w:ascii="Times New Roman" w:hAnsi="Times New Roman"/>
          <w:sz w:val="24"/>
          <w:szCs w:val="24"/>
        </w:rPr>
        <w:tab/>
      </w:r>
      <w:r w:rsidRPr="00A532AC">
        <w:rPr>
          <w:rFonts w:ascii="Times New Roman" w:hAnsi="Times New Roman"/>
          <w:sz w:val="24"/>
          <w:szCs w:val="24"/>
        </w:rPr>
        <w:tab/>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 xml:space="preserve">C. </w:t>
      </w:r>
      <w:r w:rsidRPr="00A532AC">
        <w:rPr>
          <w:rFonts w:ascii="Times New Roman" w:hAnsi="Times New Roman"/>
          <w:sz w:val="24"/>
          <w:szCs w:val="24"/>
        </w:rPr>
        <w:t>dung dịch Ca(OH)</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dung dịch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lang w:val="nl-NL"/>
        </w:rPr>
      </w:pPr>
      <w:r w:rsidRPr="00A532AC">
        <w:rPr>
          <w:rFonts w:ascii="Times New Roman" w:hAnsi="Times New Roman"/>
          <w:b/>
          <w:sz w:val="24"/>
          <w:szCs w:val="24"/>
          <w:lang w:val="nl-NL"/>
        </w:rPr>
        <w:t>Câu 18:</w:t>
      </w:r>
      <w:r w:rsidRPr="00A532AC">
        <w:rPr>
          <w:rFonts w:ascii="Times New Roman" w:hAnsi="Times New Roman"/>
          <w:sz w:val="24"/>
          <w:szCs w:val="24"/>
          <w:lang w:val="nl-NL"/>
        </w:rPr>
        <w:t xml:space="preserve"> Có các dung dịch muối Al(NO</w:t>
      </w:r>
      <w:r w:rsidRPr="00A532AC">
        <w:rPr>
          <w:rFonts w:ascii="Times New Roman" w:hAnsi="Times New Roman"/>
          <w:sz w:val="24"/>
          <w:szCs w:val="24"/>
          <w:vertAlign w:val="subscript"/>
          <w:lang w:val="nl-NL"/>
        </w:rPr>
        <w:t>3</w:t>
      </w:r>
      <w:r w:rsidRPr="00A532AC">
        <w:rPr>
          <w:rFonts w:ascii="Times New Roman" w:hAnsi="Times New Roman"/>
          <w:sz w:val="24"/>
          <w:szCs w:val="24"/>
          <w:lang w:val="nl-NL"/>
        </w:rPr>
        <w:t>)</w:t>
      </w:r>
      <w:r w:rsidRPr="00A532AC">
        <w:rPr>
          <w:rFonts w:ascii="Times New Roman" w:hAnsi="Times New Roman"/>
          <w:sz w:val="24"/>
          <w:szCs w:val="24"/>
          <w:vertAlign w:val="subscript"/>
          <w:lang w:val="nl-NL"/>
        </w:rPr>
        <w:t>3</w:t>
      </w:r>
      <w:r w:rsidRPr="00A532AC">
        <w:rPr>
          <w:rFonts w:ascii="Times New Roman" w:hAnsi="Times New Roman"/>
          <w:sz w:val="24"/>
          <w:szCs w:val="24"/>
          <w:lang w:val="nl-NL"/>
        </w:rPr>
        <w:t>, (NH</w:t>
      </w:r>
      <w:r w:rsidRPr="00A532AC">
        <w:rPr>
          <w:rFonts w:ascii="Times New Roman" w:hAnsi="Times New Roman"/>
          <w:sz w:val="24"/>
          <w:szCs w:val="24"/>
          <w:vertAlign w:val="subscript"/>
          <w:lang w:val="nl-NL"/>
        </w:rPr>
        <w:t>4</w:t>
      </w:r>
      <w:r w:rsidRPr="00A532AC">
        <w:rPr>
          <w:rFonts w:ascii="Times New Roman" w:hAnsi="Times New Roman"/>
          <w:sz w:val="24"/>
          <w:szCs w:val="24"/>
          <w:lang w:val="nl-NL"/>
        </w:rPr>
        <w:t>)</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SO</w:t>
      </w:r>
      <w:r w:rsidRPr="00A532AC">
        <w:rPr>
          <w:rFonts w:ascii="Times New Roman" w:hAnsi="Times New Roman"/>
          <w:sz w:val="24"/>
          <w:szCs w:val="24"/>
          <w:vertAlign w:val="subscript"/>
          <w:lang w:val="nl-NL"/>
        </w:rPr>
        <w:t>4</w:t>
      </w:r>
      <w:r w:rsidRPr="00A532AC">
        <w:rPr>
          <w:rFonts w:ascii="Times New Roman" w:hAnsi="Times New Roman"/>
          <w:sz w:val="24"/>
          <w:szCs w:val="24"/>
          <w:lang w:val="nl-NL"/>
        </w:rPr>
        <w:t>, NaNO</w:t>
      </w:r>
      <w:r w:rsidRPr="00A532AC">
        <w:rPr>
          <w:rFonts w:ascii="Times New Roman" w:hAnsi="Times New Roman"/>
          <w:sz w:val="24"/>
          <w:szCs w:val="24"/>
          <w:vertAlign w:val="subscript"/>
          <w:lang w:val="nl-NL"/>
        </w:rPr>
        <w:t>3</w:t>
      </w:r>
      <w:r w:rsidRPr="00A532AC">
        <w:rPr>
          <w:rFonts w:ascii="Times New Roman" w:hAnsi="Times New Roman"/>
          <w:sz w:val="24"/>
          <w:szCs w:val="24"/>
          <w:lang w:val="nl-NL"/>
        </w:rPr>
        <w:t>, NH</w:t>
      </w:r>
      <w:r w:rsidRPr="00A532AC">
        <w:rPr>
          <w:rFonts w:ascii="Times New Roman" w:hAnsi="Times New Roman"/>
          <w:sz w:val="24"/>
          <w:szCs w:val="24"/>
          <w:vertAlign w:val="subscript"/>
          <w:lang w:val="nl-NL"/>
        </w:rPr>
        <w:t>4</w:t>
      </w:r>
      <w:r w:rsidRPr="00A532AC">
        <w:rPr>
          <w:rFonts w:ascii="Times New Roman" w:hAnsi="Times New Roman"/>
          <w:sz w:val="24"/>
          <w:szCs w:val="24"/>
          <w:lang w:val="nl-NL"/>
        </w:rPr>
        <w:t>NO</w:t>
      </w:r>
      <w:r w:rsidRPr="00A532AC">
        <w:rPr>
          <w:rFonts w:ascii="Times New Roman" w:hAnsi="Times New Roman"/>
          <w:sz w:val="24"/>
          <w:szCs w:val="24"/>
          <w:vertAlign w:val="subscript"/>
          <w:lang w:val="nl-NL"/>
        </w:rPr>
        <w:t>3</w:t>
      </w:r>
      <w:r w:rsidRPr="00A532AC">
        <w:rPr>
          <w:rFonts w:ascii="Times New Roman" w:hAnsi="Times New Roman"/>
          <w:sz w:val="24"/>
          <w:szCs w:val="24"/>
          <w:lang w:val="nl-NL"/>
        </w:rPr>
        <w:t>, MgCl</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 FeCl</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 xml:space="preserve"> đựng trong các lọ riêng biệt bị mất nhãn. Nếu chỉ dùng một hoá chất làm thuốc thử để phân biệt các muối trên thì chọn chất nào sau đây:</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lang w:val="nl-NL"/>
        </w:rPr>
      </w:pPr>
      <w:r w:rsidRPr="00A532AC">
        <w:rPr>
          <w:rFonts w:ascii="Times New Roman" w:hAnsi="Times New Roman"/>
          <w:b/>
          <w:sz w:val="24"/>
          <w:szCs w:val="24"/>
          <w:lang w:val="nl-NL"/>
        </w:rPr>
        <w:t xml:space="preserve"> </w:t>
      </w:r>
      <w:r w:rsidRPr="00A532AC">
        <w:rPr>
          <w:rFonts w:ascii="Times New Roman" w:hAnsi="Times New Roman"/>
          <w:b/>
          <w:sz w:val="24"/>
          <w:szCs w:val="24"/>
          <w:lang w:val="nl-NL"/>
        </w:rPr>
        <w:tab/>
        <w:t xml:space="preserve">A. </w:t>
      </w:r>
      <w:r w:rsidRPr="00A532AC">
        <w:rPr>
          <w:rFonts w:ascii="Times New Roman" w:hAnsi="Times New Roman"/>
          <w:sz w:val="24"/>
          <w:szCs w:val="24"/>
          <w:lang w:val="nl-NL"/>
        </w:rPr>
        <w:t>Dung dịch Ba(OH)</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w:t>
      </w:r>
      <w:r w:rsidRPr="00A532AC">
        <w:rPr>
          <w:rFonts w:ascii="Times New Roman" w:hAnsi="Times New Roman"/>
          <w:sz w:val="24"/>
          <w:szCs w:val="24"/>
          <w:lang w:val="nl-NL"/>
        </w:rPr>
        <w:tab/>
      </w:r>
      <w:r w:rsidRPr="00A532AC">
        <w:rPr>
          <w:rFonts w:ascii="Times New Roman" w:hAnsi="Times New Roman"/>
          <w:sz w:val="24"/>
          <w:szCs w:val="24"/>
          <w:lang w:val="nl-NL"/>
        </w:rPr>
        <w:tab/>
      </w:r>
      <w:r w:rsidRPr="00A532AC">
        <w:rPr>
          <w:rFonts w:ascii="Times New Roman" w:hAnsi="Times New Roman"/>
          <w:b/>
          <w:sz w:val="24"/>
          <w:szCs w:val="24"/>
          <w:lang w:val="nl-NL"/>
        </w:rPr>
        <w:t>B.</w:t>
      </w:r>
      <w:r w:rsidRPr="00A532AC">
        <w:rPr>
          <w:rFonts w:ascii="Times New Roman" w:hAnsi="Times New Roman"/>
          <w:sz w:val="24"/>
          <w:szCs w:val="24"/>
          <w:lang w:val="nl-NL"/>
        </w:rPr>
        <w:t xml:space="preserve"> Dung dịch BaCl</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w:t>
      </w:r>
      <w:r w:rsidRPr="00A532AC">
        <w:rPr>
          <w:rFonts w:ascii="Times New Roman" w:hAnsi="Times New Roman"/>
          <w:sz w:val="24"/>
          <w:szCs w:val="24"/>
          <w:lang w:val="nl-NL"/>
        </w:rPr>
        <w:tab/>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lang w:val="nl-NL"/>
        </w:rPr>
      </w:pPr>
      <w:r w:rsidRPr="00A532AC">
        <w:rPr>
          <w:rFonts w:ascii="Times New Roman" w:hAnsi="Times New Roman"/>
          <w:b/>
          <w:sz w:val="24"/>
          <w:szCs w:val="24"/>
          <w:lang w:val="nl-NL"/>
        </w:rPr>
        <w:tab/>
        <w:t xml:space="preserve">C. </w:t>
      </w:r>
      <w:r w:rsidRPr="00A532AC">
        <w:rPr>
          <w:rFonts w:ascii="Times New Roman" w:hAnsi="Times New Roman"/>
          <w:sz w:val="24"/>
          <w:szCs w:val="24"/>
          <w:lang w:val="nl-NL"/>
        </w:rPr>
        <w:t>Dung dịch NaOH.</w:t>
      </w:r>
      <w:r w:rsidRPr="00A532AC">
        <w:rPr>
          <w:rFonts w:ascii="Times New Roman" w:hAnsi="Times New Roman"/>
          <w:sz w:val="24"/>
          <w:szCs w:val="24"/>
          <w:lang w:val="nl-NL"/>
        </w:rPr>
        <w:tab/>
      </w:r>
      <w:r w:rsidRPr="00A532AC">
        <w:rPr>
          <w:rFonts w:ascii="Times New Roman" w:hAnsi="Times New Roman"/>
          <w:sz w:val="24"/>
          <w:szCs w:val="24"/>
          <w:lang w:val="nl-NL"/>
        </w:rPr>
        <w:tab/>
      </w:r>
      <w:r w:rsidRPr="00A532AC">
        <w:rPr>
          <w:rFonts w:ascii="Times New Roman" w:hAnsi="Times New Roman"/>
          <w:b/>
          <w:sz w:val="24"/>
          <w:szCs w:val="24"/>
          <w:lang w:val="nl-NL"/>
        </w:rPr>
        <w:t xml:space="preserve">D. </w:t>
      </w:r>
      <w:r w:rsidRPr="00A532AC">
        <w:rPr>
          <w:rFonts w:ascii="Times New Roman" w:hAnsi="Times New Roman"/>
          <w:sz w:val="24"/>
          <w:szCs w:val="24"/>
          <w:lang w:val="nl-NL"/>
        </w:rPr>
        <w:t>Dung dịch Ba(NO</w:t>
      </w:r>
      <w:r w:rsidRPr="00A532AC">
        <w:rPr>
          <w:rFonts w:ascii="Times New Roman" w:hAnsi="Times New Roman"/>
          <w:sz w:val="24"/>
          <w:szCs w:val="24"/>
          <w:vertAlign w:val="subscript"/>
          <w:lang w:val="nl-NL"/>
        </w:rPr>
        <w:t>3</w:t>
      </w:r>
      <w:r w:rsidRPr="00A532AC">
        <w:rPr>
          <w:rFonts w:ascii="Times New Roman" w:hAnsi="Times New Roman"/>
          <w:sz w:val="24"/>
          <w:szCs w:val="24"/>
          <w:lang w:val="nl-NL"/>
        </w:rPr>
        <w:t>)</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b/>
          <w:bCs/>
          <w:sz w:val="24"/>
          <w:szCs w:val="24"/>
          <w:lang w:val="nl-NL"/>
        </w:rPr>
      </w:pPr>
      <w:r w:rsidRPr="00A532AC">
        <w:rPr>
          <w:rFonts w:ascii="Times New Roman" w:hAnsi="Times New Roman"/>
          <w:b/>
          <w:bCs/>
          <w:sz w:val="24"/>
          <w:szCs w:val="24"/>
          <w:lang w:val="nl-NL"/>
        </w:rPr>
        <w:t>Câu 19</w:t>
      </w:r>
      <w:r w:rsidRPr="00A532AC">
        <w:rPr>
          <w:rFonts w:ascii="Times New Roman" w:hAnsi="Times New Roman"/>
          <w:b/>
          <w:sz w:val="24"/>
          <w:szCs w:val="24"/>
          <w:lang w:val="nl-NL"/>
        </w:rPr>
        <w:t>:</w:t>
      </w:r>
      <w:r w:rsidRPr="00A532AC">
        <w:rPr>
          <w:rFonts w:ascii="Times New Roman" w:hAnsi="Times New Roman"/>
          <w:sz w:val="24"/>
          <w:szCs w:val="24"/>
          <w:lang w:val="nl-NL"/>
        </w:rPr>
        <w:t xml:space="preserve"> Có các dung dịch: NaCl, Ba(OH)</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 xml:space="preserve"> , NH</w:t>
      </w:r>
      <w:r w:rsidRPr="00A532AC">
        <w:rPr>
          <w:rFonts w:ascii="Times New Roman" w:hAnsi="Times New Roman"/>
          <w:sz w:val="24"/>
          <w:szCs w:val="24"/>
          <w:vertAlign w:val="subscript"/>
          <w:lang w:val="nl-NL"/>
        </w:rPr>
        <w:t>4</w:t>
      </w:r>
      <w:r w:rsidRPr="00A532AC">
        <w:rPr>
          <w:rFonts w:ascii="Times New Roman" w:hAnsi="Times New Roman"/>
          <w:sz w:val="24"/>
          <w:szCs w:val="24"/>
          <w:lang w:val="nl-NL"/>
        </w:rPr>
        <w:t>HSO</w:t>
      </w:r>
      <w:r w:rsidRPr="00A532AC">
        <w:rPr>
          <w:rFonts w:ascii="Times New Roman" w:hAnsi="Times New Roman"/>
          <w:sz w:val="24"/>
          <w:szCs w:val="24"/>
          <w:vertAlign w:val="subscript"/>
          <w:lang w:val="nl-NL"/>
        </w:rPr>
        <w:t>4</w:t>
      </w:r>
      <w:r w:rsidRPr="00A532AC">
        <w:rPr>
          <w:rFonts w:ascii="Times New Roman" w:hAnsi="Times New Roman"/>
          <w:sz w:val="24"/>
          <w:szCs w:val="24"/>
          <w:lang w:val="nl-NL"/>
        </w:rPr>
        <w:t xml:space="preserve"> , HCl, H</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SO</w:t>
      </w:r>
      <w:r w:rsidRPr="00A532AC">
        <w:rPr>
          <w:rFonts w:ascii="Times New Roman" w:hAnsi="Times New Roman"/>
          <w:sz w:val="24"/>
          <w:szCs w:val="24"/>
          <w:vertAlign w:val="subscript"/>
          <w:lang w:val="nl-NL"/>
        </w:rPr>
        <w:t>4</w:t>
      </w:r>
      <w:r w:rsidRPr="00A532AC">
        <w:rPr>
          <w:rFonts w:ascii="Times New Roman" w:hAnsi="Times New Roman"/>
          <w:sz w:val="24"/>
          <w:szCs w:val="24"/>
          <w:lang w:val="nl-NL"/>
        </w:rPr>
        <w:t xml:space="preserve"> , BaCl</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 Chỉ dùng dung dịch Na</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CO</w:t>
      </w:r>
      <w:r w:rsidRPr="00A532AC">
        <w:rPr>
          <w:rFonts w:ascii="Times New Roman" w:hAnsi="Times New Roman"/>
          <w:sz w:val="24"/>
          <w:szCs w:val="24"/>
          <w:vertAlign w:val="subscript"/>
          <w:lang w:val="nl-NL"/>
        </w:rPr>
        <w:t>3</w:t>
      </w:r>
      <w:r w:rsidRPr="00A532AC">
        <w:rPr>
          <w:rFonts w:ascii="Times New Roman" w:hAnsi="Times New Roman"/>
          <w:sz w:val="24"/>
          <w:szCs w:val="24"/>
          <w:lang w:val="nl-NL"/>
        </w:rPr>
        <w:t xml:space="preserve"> nhận biết được m</w:t>
      </w:r>
      <w:r w:rsidRPr="00A532AC">
        <w:rPr>
          <w:rFonts w:ascii="Times New Roman" w:hAnsi="Times New Roman"/>
          <w:sz w:val="24"/>
          <w:szCs w:val="24"/>
        </w:rPr>
        <w:t xml:space="preserve">ấy </w:t>
      </w:r>
      <w:r w:rsidRPr="00A532AC">
        <w:rPr>
          <w:rFonts w:ascii="Times New Roman" w:hAnsi="Times New Roman"/>
          <w:sz w:val="24"/>
          <w:szCs w:val="24"/>
          <w:lang w:val="nl-NL"/>
        </w:rPr>
        <w:t>dung ?</w:t>
      </w:r>
      <w:r w:rsidRPr="00A532AC">
        <w:rPr>
          <w:rFonts w:ascii="Times New Roman" w:hAnsi="Times New Roman"/>
          <w:position w:val="-8"/>
          <w:sz w:val="24"/>
          <w:szCs w:val="24"/>
          <w:vertAlign w:val="subscript"/>
          <w:lang w:val="nl-NL"/>
        </w:rPr>
        <w:t xml:space="preserve"> </w:t>
      </w:r>
      <w:r w:rsidRPr="00A532AC">
        <w:rPr>
          <w:rFonts w:ascii="Times New Roman" w:hAnsi="Times New Roman"/>
          <w:b/>
          <w:bCs/>
          <w:sz w:val="24"/>
          <w:szCs w:val="24"/>
          <w:lang w:val="nl-NL"/>
        </w:rPr>
        <w:t xml:space="preserve">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lang w:val="nl-NL"/>
        </w:rPr>
      </w:pPr>
      <w:r w:rsidRPr="00A532AC">
        <w:rPr>
          <w:rFonts w:ascii="Times New Roman" w:hAnsi="Times New Roman"/>
          <w:b/>
          <w:bCs/>
          <w:sz w:val="24"/>
          <w:szCs w:val="24"/>
          <w:lang w:val="nl-NL"/>
        </w:rPr>
        <w:tab/>
        <w:t xml:space="preserve">A. </w:t>
      </w:r>
      <w:r w:rsidRPr="00A532AC">
        <w:rPr>
          <w:rFonts w:ascii="Times New Roman" w:hAnsi="Times New Roman"/>
          <w:bCs/>
          <w:sz w:val="24"/>
          <w:szCs w:val="24"/>
          <w:lang w:val="nl-NL"/>
        </w:rPr>
        <w:t>4</w:t>
      </w:r>
      <w:r w:rsidRPr="00A532AC">
        <w:rPr>
          <w:rFonts w:ascii="Times New Roman" w:hAnsi="Times New Roman"/>
          <w:b/>
          <w:bCs/>
          <w:sz w:val="24"/>
          <w:szCs w:val="24"/>
          <w:lang w:val="nl-NL"/>
        </w:rPr>
        <w:t xml:space="preserve"> </w:t>
      </w:r>
      <w:r w:rsidRPr="00A532AC">
        <w:rPr>
          <w:rFonts w:ascii="Times New Roman" w:hAnsi="Times New Roman"/>
          <w:sz w:val="24"/>
          <w:szCs w:val="24"/>
          <w:lang w:val="nl-NL"/>
        </w:rPr>
        <w:t>dung dịch.</w:t>
      </w:r>
      <w:r w:rsidRPr="00A532AC">
        <w:rPr>
          <w:rFonts w:ascii="Times New Roman" w:hAnsi="Times New Roman"/>
          <w:sz w:val="24"/>
          <w:szCs w:val="24"/>
          <w:lang w:val="nl-NL"/>
        </w:rPr>
        <w:tab/>
      </w:r>
      <w:r w:rsidRPr="00A532AC">
        <w:rPr>
          <w:rFonts w:ascii="Times New Roman" w:hAnsi="Times New Roman"/>
          <w:b/>
          <w:bCs/>
          <w:sz w:val="24"/>
          <w:szCs w:val="24"/>
          <w:lang w:val="nl-NL"/>
        </w:rPr>
        <w:t xml:space="preserve">B. </w:t>
      </w:r>
      <w:r w:rsidRPr="00A532AC">
        <w:rPr>
          <w:rFonts w:ascii="Times New Roman" w:hAnsi="Times New Roman"/>
          <w:sz w:val="24"/>
          <w:szCs w:val="24"/>
          <w:lang w:val="nl-NL"/>
        </w:rPr>
        <w:t>Cả 6 dung dịch.</w:t>
      </w:r>
      <w:r w:rsidRPr="00A532AC">
        <w:rPr>
          <w:rFonts w:ascii="Times New Roman" w:hAnsi="Times New Roman"/>
          <w:sz w:val="24"/>
          <w:szCs w:val="24"/>
          <w:lang w:val="nl-NL"/>
        </w:rPr>
        <w:tab/>
      </w:r>
      <w:r w:rsidRPr="00A532AC">
        <w:rPr>
          <w:rFonts w:ascii="Times New Roman" w:hAnsi="Times New Roman"/>
          <w:b/>
          <w:sz w:val="24"/>
          <w:szCs w:val="24"/>
          <w:lang w:val="nl-NL"/>
        </w:rPr>
        <w:t>C.</w:t>
      </w:r>
      <w:r w:rsidRPr="00A532AC">
        <w:rPr>
          <w:rFonts w:ascii="Times New Roman" w:hAnsi="Times New Roman"/>
          <w:sz w:val="24"/>
          <w:szCs w:val="24"/>
          <w:lang w:val="nl-NL"/>
        </w:rPr>
        <w:t xml:space="preserve"> 2 dung dịch.</w:t>
      </w:r>
      <w:r w:rsidRPr="00A532AC">
        <w:rPr>
          <w:rFonts w:ascii="Times New Roman" w:hAnsi="Times New Roman"/>
          <w:sz w:val="24"/>
          <w:szCs w:val="24"/>
          <w:lang w:val="nl-NL"/>
        </w:rPr>
        <w:tab/>
      </w:r>
      <w:r w:rsidRPr="00A532AC">
        <w:rPr>
          <w:rFonts w:ascii="Times New Roman" w:hAnsi="Times New Roman"/>
          <w:b/>
          <w:bCs/>
          <w:sz w:val="24"/>
          <w:szCs w:val="24"/>
          <w:lang w:val="nl-NL"/>
        </w:rPr>
        <w:t xml:space="preserve">D. </w:t>
      </w:r>
      <w:r w:rsidRPr="00A532AC">
        <w:rPr>
          <w:rFonts w:ascii="Times New Roman" w:hAnsi="Times New Roman"/>
          <w:sz w:val="24"/>
          <w:szCs w:val="24"/>
          <w:lang w:val="nl-NL"/>
        </w:rPr>
        <w:t xml:space="preserve">3ung dịch.   </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lang w:val="nl-NL"/>
        </w:rPr>
      </w:pPr>
      <w:r w:rsidRPr="00A532AC">
        <w:rPr>
          <w:rFonts w:ascii="Times New Roman" w:hAnsi="Times New Roman"/>
          <w:b/>
          <w:bCs/>
          <w:sz w:val="24"/>
          <w:szCs w:val="24"/>
          <w:lang w:val="nl-NL"/>
        </w:rPr>
        <w:t>Câu 20:</w:t>
      </w:r>
      <w:r w:rsidRPr="00A532AC">
        <w:rPr>
          <w:rFonts w:ascii="Times New Roman" w:hAnsi="Times New Roman"/>
          <w:sz w:val="24"/>
          <w:szCs w:val="24"/>
          <w:lang w:val="nl-NL"/>
        </w:rPr>
        <w:t xml:space="preserve"> Để phân biệt các dung dịch riêng biệt gồm NaOH, NaCl</w:t>
      </w:r>
      <w:r w:rsidRPr="00A532AC">
        <w:rPr>
          <w:rFonts w:ascii="Times New Roman" w:hAnsi="Times New Roman"/>
          <w:sz w:val="24"/>
          <w:szCs w:val="24"/>
          <w:vertAlign w:val="subscript"/>
          <w:lang w:val="nl-NL"/>
        </w:rPr>
        <w:t>,</w:t>
      </w:r>
      <w:r w:rsidRPr="00A532AC">
        <w:rPr>
          <w:rFonts w:ascii="Times New Roman" w:hAnsi="Times New Roman"/>
          <w:sz w:val="24"/>
          <w:szCs w:val="24"/>
          <w:lang w:val="nl-NL"/>
        </w:rPr>
        <w:t xml:space="preserve"> BaCl</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 Ba(OH)</w:t>
      </w:r>
      <w:r w:rsidRPr="00A532AC">
        <w:rPr>
          <w:rFonts w:ascii="Times New Roman" w:hAnsi="Times New Roman"/>
          <w:sz w:val="24"/>
          <w:szCs w:val="24"/>
          <w:vertAlign w:val="subscript"/>
          <w:lang w:val="nl-NL"/>
        </w:rPr>
        <w:t xml:space="preserve">2 </w:t>
      </w:r>
      <w:r w:rsidRPr="00A532AC">
        <w:rPr>
          <w:rFonts w:ascii="Times New Roman" w:hAnsi="Times New Roman"/>
          <w:sz w:val="24"/>
          <w:szCs w:val="24"/>
          <w:lang w:val="nl-NL"/>
        </w:rPr>
        <w:t>chỉ cần dùng thuốc thử?</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lang w:val="nl-NL"/>
        </w:rPr>
      </w:pPr>
      <w:r w:rsidRPr="00A532AC">
        <w:rPr>
          <w:rFonts w:ascii="Times New Roman" w:hAnsi="Times New Roman"/>
          <w:b/>
          <w:bCs/>
          <w:sz w:val="24"/>
          <w:szCs w:val="24"/>
          <w:lang w:val="nl-NL"/>
        </w:rPr>
        <w:tab/>
        <w:t>A</w:t>
      </w:r>
      <w:r w:rsidRPr="00A532AC">
        <w:rPr>
          <w:rFonts w:ascii="Times New Roman" w:hAnsi="Times New Roman"/>
          <w:b/>
          <w:sz w:val="24"/>
          <w:szCs w:val="24"/>
          <w:lang w:val="nl-NL"/>
        </w:rPr>
        <w:t xml:space="preserve">. </w:t>
      </w:r>
      <w:r w:rsidRPr="00A532AC">
        <w:rPr>
          <w:rFonts w:ascii="Times New Roman" w:hAnsi="Times New Roman"/>
          <w:sz w:val="24"/>
          <w:szCs w:val="24"/>
          <w:lang w:val="nl-NL"/>
        </w:rPr>
        <w:t>H</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O và CO</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w:t>
      </w:r>
      <w:r w:rsidRPr="00A532AC">
        <w:rPr>
          <w:rFonts w:ascii="Times New Roman" w:hAnsi="Times New Roman"/>
          <w:sz w:val="24"/>
          <w:szCs w:val="24"/>
          <w:lang w:val="nl-NL"/>
        </w:rPr>
        <w:tab/>
      </w:r>
      <w:r w:rsidRPr="00A532AC">
        <w:rPr>
          <w:rFonts w:ascii="Times New Roman" w:hAnsi="Times New Roman"/>
          <w:sz w:val="24"/>
          <w:szCs w:val="24"/>
          <w:lang w:val="nl-NL"/>
        </w:rPr>
        <w:tab/>
      </w:r>
      <w:r w:rsidRPr="00A532AC">
        <w:rPr>
          <w:rFonts w:ascii="Times New Roman" w:hAnsi="Times New Roman"/>
          <w:b/>
          <w:bCs/>
          <w:sz w:val="24"/>
          <w:szCs w:val="24"/>
          <w:lang w:val="nl-NL"/>
        </w:rPr>
        <w:t>B</w:t>
      </w:r>
      <w:r w:rsidRPr="00A532AC">
        <w:rPr>
          <w:rFonts w:ascii="Times New Roman" w:hAnsi="Times New Roman"/>
          <w:b/>
          <w:sz w:val="24"/>
          <w:szCs w:val="24"/>
          <w:lang w:val="nl-NL"/>
        </w:rPr>
        <w:t>.</w:t>
      </w:r>
      <w:r w:rsidRPr="00A532AC">
        <w:rPr>
          <w:rFonts w:ascii="Times New Roman" w:hAnsi="Times New Roman"/>
          <w:sz w:val="24"/>
          <w:szCs w:val="24"/>
          <w:lang w:val="nl-NL"/>
        </w:rPr>
        <w:t xml:space="preserve"> quỳ tím.</w:t>
      </w:r>
      <w:r w:rsidRPr="00A532AC">
        <w:rPr>
          <w:rFonts w:ascii="Times New Roman" w:hAnsi="Times New Roman"/>
          <w:sz w:val="24"/>
          <w:szCs w:val="24"/>
          <w:lang w:val="nl-NL"/>
        </w:rPr>
        <w:tab/>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lang w:val="nl-NL"/>
        </w:rPr>
      </w:pPr>
      <w:r w:rsidRPr="00A532AC">
        <w:rPr>
          <w:rFonts w:ascii="Times New Roman" w:hAnsi="Times New Roman"/>
          <w:sz w:val="24"/>
          <w:szCs w:val="24"/>
          <w:lang w:val="nl-NL"/>
        </w:rPr>
        <w:tab/>
      </w:r>
      <w:r w:rsidRPr="00A532AC">
        <w:rPr>
          <w:rFonts w:ascii="Times New Roman" w:hAnsi="Times New Roman"/>
          <w:b/>
          <w:bCs/>
          <w:sz w:val="24"/>
          <w:szCs w:val="24"/>
          <w:lang w:val="nl-NL"/>
        </w:rPr>
        <w:t>C</w:t>
      </w:r>
      <w:r w:rsidRPr="00A532AC">
        <w:rPr>
          <w:rFonts w:ascii="Times New Roman" w:hAnsi="Times New Roman"/>
          <w:b/>
          <w:sz w:val="24"/>
          <w:szCs w:val="24"/>
          <w:lang w:val="nl-NL"/>
        </w:rPr>
        <w:t>.</w:t>
      </w:r>
      <w:r w:rsidRPr="00A532AC">
        <w:rPr>
          <w:rFonts w:ascii="Times New Roman" w:hAnsi="Times New Roman"/>
          <w:sz w:val="24"/>
          <w:szCs w:val="24"/>
          <w:lang w:val="nl-NL"/>
        </w:rPr>
        <w:t xml:space="preserve"> dung dịch H</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SO</w:t>
      </w:r>
      <w:r w:rsidRPr="00A532AC">
        <w:rPr>
          <w:rFonts w:ascii="Times New Roman" w:hAnsi="Times New Roman"/>
          <w:sz w:val="24"/>
          <w:szCs w:val="24"/>
          <w:vertAlign w:val="subscript"/>
          <w:lang w:val="nl-NL"/>
        </w:rPr>
        <w:t>4</w:t>
      </w:r>
      <w:r w:rsidRPr="00A532AC">
        <w:rPr>
          <w:rFonts w:ascii="Times New Roman" w:hAnsi="Times New Roman"/>
          <w:sz w:val="24"/>
          <w:szCs w:val="24"/>
          <w:lang w:val="nl-NL"/>
        </w:rPr>
        <w:t>.</w:t>
      </w:r>
      <w:r w:rsidRPr="00A532AC">
        <w:rPr>
          <w:rFonts w:ascii="Times New Roman" w:hAnsi="Times New Roman"/>
          <w:b/>
          <w:bCs/>
          <w:sz w:val="24"/>
          <w:szCs w:val="24"/>
          <w:lang w:val="nl-NL"/>
        </w:rPr>
        <w:t xml:space="preserve"> </w:t>
      </w:r>
      <w:r w:rsidRPr="00A532AC">
        <w:rPr>
          <w:rFonts w:ascii="Times New Roman" w:hAnsi="Times New Roman"/>
          <w:b/>
          <w:bCs/>
          <w:sz w:val="24"/>
          <w:szCs w:val="24"/>
          <w:lang w:val="nl-NL"/>
        </w:rPr>
        <w:tab/>
      </w:r>
      <w:r w:rsidRPr="00A532AC">
        <w:rPr>
          <w:rFonts w:ascii="Times New Roman" w:hAnsi="Times New Roman"/>
          <w:b/>
          <w:bCs/>
          <w:sz w:val="24"/>
          <w:szCs w:val="24"/>
          <w:lang w:val="nl-NL"/>
        </w:rPr>
        <w:tab/>
        <w:t>D</w:t>
      </w:r>
      <w:r w:rsidRPr="00A532AC">
        <w:rPr>
          <w:rFonts w:ascii="Times New Roman" w:hAnsi="Times New Roman"/>
          <w:b/>
          <w:sz w:val="24"/>
          <w:szCs w:val="24"/>
          <w:lang w:val="nl-NL"/>
        </w:rPr>
        <w:t>.</w:t>
      </w:r>
      <w:r w:rsidRPr="00A532AC">
        <w:rPr>
          <w:rFonts w:ascii="Times New Roman" w:hAnsi="Times New Roman"/>
          <w:sz w:val="24"/>
          <w:szCs w:val="24"/>
          <w:lang w:val="nl-NL"/>
        </w:rPr>
        <w:t xml:space="preserve"> dung dịch (NH</w:t>
      </w:r>
      <w:r w:rsidRPr="00A532AC">
        <w:rPr>
          <w:rFonts w:ascii="Times New Roman" w:hAnsi="Times New Roman"/>
          <w:sz w:val="24"/>
          <w:szCs w:val="24"/>
          <w:vertAlign w:val="subscript"/>
          <w:lang w:val="nl-NL"/>
        </w:rPr>
        <w:t>4</w:t>
      </w:r>
      <w:r w:rsidRPr="00A532AC">
        <w:rPr>
          <w:rFonts w:ascii="Times New Roman" w:hAnsi="Times New Roman"/>
          <w:sz w:val="24"/>
          <w:szCs w:val="24"/>
          <w:lang w:val="nl-NL"/>
        </w:rPr>
        <w:t>)</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SO</w:t>
      </w:r>
      <w:r w:rsidRPr="00A532AC">
        <w:rPr>
          <w:rFonts w:ascii="Times New Roman" w:hAnsi="Times New Roman"/>
          <w:sz w:val="24"/>
          <w:szCs w:val="24"/>
          <w:vertAlign w:val="subscript"/>
          <w:lang w:val="nl-NL"/>
        </w:rPr>
        <w:t>4</w:t>
      </w:r>
      <w:r w:rsidRPr="00A532AC">
        <w:rPr>
          <w:rFonts w:ascii="Times New Roman" w:hAnsi="Times New Roman"/>
          <w:sz w:val="24"/>
          <w:szCs w:val="24"/>
          <w:lang w:val="nl-NL"/>
        </w:rPr>
        <w:t xml:space="preserve">.   </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lang w:val="nl-NL"/>
        </w:rPr>
      </w:pPr>
      <w:r w:rsidRPr="00A532AC">
        <w:rPr>
          <w:rFonts w:ascii="Times New Roman" w:hAnsi="Times New Roman"/>
          <w:b/>
          <w:bCs/>
          <w:sz w:val="24"/>
          <w:szCs w:val="24"/>
          <w:lang w:val="nl-NL"/>
        </w:rPr>
        <w:t>Câu 21:</w:t>
      </w:r>
      <w:r w:rsidRPr="00A532AC">
        <w:rPr>
          <w:rFonts w:ascii="Times New Roman" w:hAnsi="Times New Roman"/>
          <w:sz w:val="24"/>
          <w:szCs w:val="24"/>
          <w:lang w:val="nl-NL"/>
        </w:rPr>
        <w:t xml:space="preserve"> Trong các thuốc thử sau : (1) dung dịch H</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SO</w:t>
      </w:r>
      <w:r w:rsidRPr="00A532AC">
        <w:rPr>
          <w:rFonts w:ascii="Times New Roman" w:hAnsi="Times New Roman"/>
          <w:sz w:val="24"/>
          <w:szCs w:val="24"/>
          <w:vertAlign w:val="subscript"/>
          <w:lang w:val="nl-NL"/>
        </w:rPr>
        <w:t>4</w:t>
      </w:r>
      <w:r w:rsidRPr="00A532AC">
        <w:rPr>
          <w:rFonts w:ascii="Times New Roman" w:hAnsi="Times New Roman"/>
          <w:sz w:val="24"/>
          <w:szCs w:val="24"/>
          <w:lang w:val="nl-NL"/>
        </w:rPr>
        <w:t xml:space="preserve"> loãng, (2) CO</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 xml:space="preserve"> và H</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O, (3) dung dịch BaCl</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 (4) dung dịch HCl .Thuốc tử phân biệt được các chất riêng biệt gồm CaCO</w:t>
      </w:r>
      <w:r w:rsidRPr="00A532AC">
        <w:rPr>
          <w:rFonts w:ascii="Times New Roman" w:hAnsi="Times New Roman"/>
          <w:sz w:val="24"/>
          <w:szCs w:val="24"/>
          <w:vertAlign w:val="subscript"/>
          <w:lang w:val="nl-NL"/>
        </w:rPr>
        <w:t>3</w:t>
      </w:r>
      <w:r w:rsidRPr="00A532AC">
        <w:rPr>
          <w:rFonts w:ascii="Times New Roman" w:hAnsi="Times New Roman"/>
          <w:sz w:val="24"/>
          <w:szCs w:val="24"/>
          <w:lang w:val="nl-NL"/>
        </w:rPr>
        <w:t>, BaSO</w:t>
      </w:r>
      <w:r w:rsidRPr="00A532AC">
        <w:rPr>
          <w:rFonts w:ascii="Times New Roman" w:hAnsi="Times New Roman"/>
          <w:sz w:val="24"/>
          <w:szCs w:val="24"/>
          <w:vertAlign w:val="subscript"/>
          <w:lang w:val="nl-NL"/>
        </w:rPr>
        <w:t>4</w:t>
      </w:r>
      <w:r w:rsidRPr="00A532AC">
        <w:rPr>
          <w:rFonts w:ascii="Times New Roman" w:hAnsi="Times New Roman"/>
          <w:sz w:val="24"/>
          <w:szCs w:val="24"/>
          <w:lang w:val="nl-NL"/>
        </w:rPr>
        <w:t>, K</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CO</w:t>
      </w:r>
      <w:r w:rsidRPr="00A532AC">
        <w:rPr>
          <w:rFonts w:ascii="Times New Roman" w:hAnsi="Times New Roman"/>
          <w:sz w:val="24"/>
          <w:szCs w:val="24"/>
          <w:vertAlign w:val="subscript"/>
          <w:lang w:val="nl-NL"/>
        </w:rPr>
        <w:t>3</w:t>
      </w:r>
      <w:r w:rsidRPr="00A532AC">
        <w:rPr>
          <w:rFonts w:ascii="Times New Roman" w:hAnsi="Times New Roman"/>
          <w:sz w:val="24"/>
          <w:szCs w:val="24"/>
          <w:lang w:val="nl-NL"/>
        </w:rPr>
        <w:t>, K</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SO</w:t>
      </w:r>
      <w:r w:rsidRPr="00A532AC">
        <w:rPr>
          <w:rFonts w:ascii="Times New Roman" w:hAnsi="Times New Roman"/>
          <w:sz w:val="24"/>
          <w:szCs w:val="24"/>
          <w:vertAlign w:val="subscript"/>
          <w:lang w:val="nl-NL"/>
        </w:rPr>
        <w:t>4</w:t>
      </w:r>
      <w:r w:rsidRPr="00A532AC">
        <w:rPr>
          <w:rFonts w:ascii="Times New Roman" w:hAnsi="Times New Roman"/>
          <w:sz w:val="24"/>
          <w:szCs w:val="24"/>
          <w:lang w:val="nl-NL"/>
        </w:rPr>
        <w:t xml:space="preserve"> là:</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lang w:val="nl-NL"/>
        </w:rPr>
      </w:pPr>
      <w:r w:rsidRPr="00A532AC">
        <w:rPr>
          <w:rFonts w:ascii="Times New Roman" w:hAnsi="Times New Roman"/>
          <w:b/>
          <w:bCs/>
          <w:sz w:val="24"/>
          <w:szCs w:val="24"/>
          <w:lang w:val="nl-NL"/>
        </w:rPr>
        <w:tab/>
        <w:t>A</w:t>
      </w:r>
      <w:r w:rsidRPr="00A532AC">
        <w:rPr>
          <w:rFonts w:ascii="Times New Roman" w:hAnsi="Times New Roman"/>
          <w:b/>
          <w:sz w:val="24"/>
          <w:szCs w:val="24"/>
          <w:lang w:val="nl-NL"/>
        </w:rPr>
        <w:t>.</w:t>
      </w:r>
      <w:r w:rsidRPr="00A532AC">
        <w:rPr>
          <w:rFonts w:ascii="Times New Roman" w:hAnsi="Times New Roman"/>
          <w:sz w:val="24"/>
          <w:szCs w:val="24"/>
          <w:lang w:val="nl-NL"/>
        </w:rPr>
        <w:t xml:space="preserve"> (1) và (2).</w:t>
      </w:r>
      <w:r w:rsidRPr="00A532AC">
        <w:rPr>
          <w:rFonts w:ascii="Times New Roman" w:hAnsi="Times New Roman"/>
          <w:sz w:val="24"/>
          <w:szCs w:val="24"/>
          <w:lang w:val="nl-NL"/>
        </w:rPr>
        <w:tab/>
      </w:r>
      <w:r w:rsidRPr="00A532AC">
        <w:rPr>
          <w:rFonts w:ascii="Times New Roman" w:hAnsi="Times New Roman"/>
          <w:b/>
          <w:bCs/>
          <w:sz w:val="24"/>
          <w:szCs w:val="24"/>
          <w:lang w:val="nl-NL"/>
        </w:rPr>
        <w:t>B</w:t>
      </w:r>
      <w:r w:rsidRPr="00A532AC">
        <w:rPr>
          <w:rFonts w:ascii="Times New Roman" w:hAnsi="Times New Roman"/>
          <w:b/>
          <w:sz w:val="24"/>
          <w:szCs w:val="24"/>
          <w:lang w:val="nl-NL"/>
        </w:rPr>
        <w:t>.</w:t>
      </w:r>
      <w:r w:rsidRPr="00A532AC">
        <w:rPr>
          <w:rFonts w:ascii="Times New Roman" w:hAnsi="Times New Roman"/>
          <w:sz w:val="24"/>
          <w:szCs w:val="24"/>
          <w:lang w:val="nl-NL"/>
        </w:rPr>
        <w:t xml:space="preserve"> (2) và (4).</w:t>
      </w:r>
      <w:r w:rsidRPr="00A532AC">
        <w:rPr>
          <w:rFonts w:ascii="Times New Roman" w:hAnsi="Times New Roman"/>
          <w:sz w:val="24"/>
          <w:szCs w:val="24"/>
          <w:lang w:val="nl-NL"/>
        </w:rPr>
        <w:tab/>
      </w:r>
      <w:r w:rsidRPr="00A532AC">
        <w:rPr>
          <w:rFonts w:ascii="Times New Roman" w:hAnsi="Times New Roman"/>
          <w:b/>
          <w:bCs/>
          <w:sz w:val="24"/>
          <w:szCs w:val="24"/>
          <w:lang w:val="nl-NL"/>
        </w:rPr>
        <w:t>C</w:t>
      </w:r>
      <w:r w:rsidRPr="00A532AC">
        <w:rPr>
          <w:rFonts w:ascii="Times New Roman" w:hAnsi="Times New Roman"/>
          <w:b/>
          <w:sz w:val="24"/>
          <w:szCs w:val="24"/>
          <w:lang w:val="nl-NL"/>
        </w:rPr>
        <w:t xml:space="preserve">. </w:t>
      </w:r>
      <w:r w:rsidRPr="00A532AC">
        <w:rPr>
          <w:rFonts w:ascii="Times New Roman" w:hAnsi="Times New Roman"/>
          <w:sz w:val="24"/>
          <w:szCs w:val="24"/>
          <w:lang w:val="nl-NL"/>
        </w:rPr>
        <w:t>(1), (2), (3).</w:t>
      </w:r>
      <w:r w:rsidRPr="00A532AC">
        <w:rPr>
          <w:rFonts w:ascii="Times New Roman" w:hAnsi="Times New Roman"/>
          <w:sz w:val="24"/>
          <w:szCs w:val="24"/>
          <w:lang w:val="nl-NL"/>
        </w:rPr>
        <w:tab/>
      </w:r>
      <w:r w:rsidRPr="00A532AC">
        <w:rPr>
          <w:rFonts w:ascii="Times New Roman" w:hAnsi="Times New Roman"/>
          <w:b/>
          <w:bCs/>
          <w:sz w:val="24"/>
          <w:szCs w:val="24"/>
          <w:lang w:val="nl-NL"/>
        </w:rPr>
        <w:t>D</w:t>
      </w:r>
      <w:r w:rsidRPr="00A532AC">
        <w:rPr>
          <w:rFonts w:ascii="Times New Roman" w:hAnsi="Times New Roman"/>
          <w:b/>
          <w:sz w:val="24"/>
          <w:szCs w:val="24"/>
          <w:lang w:val="nl-NL"/>
        </w:rPr>
        <w:t xml:space="preserve">. </w:t>
      </w:r>
      <w:r w:rsidRPr="00A532AC">
        <w:rPr>
          <w:rFonts w:ascii="Times New Roman" w:hAnsi="Times New Roman"/>
          <w:sz w:val="24"/>
          <w:szCs w:val="24"/>
          <w:lang w:val="nl-NL"/>
        </w:rPr>
        <w:t xml:space="preserve">(1), (2), (4.)  </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lang w:val="nl-NL"/>
        </w:rPr>
      </w:pPr>
      <w:r w:rsidRPr="00A532AC">
        <w:rPr>
          <w:rFonts w:ascii="Times New Roman" w:hAnsi="Times New Roman"/>
          <w:b/>
          <w:sz w:val="24"/>
          <w:szCs w:val="24"/>
          <w:lang w:val="nl-NL"/>
        </w:rPr>
        <w:t xml:space="preserve">Câu 22: </w:t>
      </w:r>
      <w:r w:rsidRPr="00A532AC">
        <w:rPr>
          <w:rFonts w:ascii="Times New Roman" w:hAnsi="Times New Roman"/>
          <w:sz w:val="24"/>
          <w:szCs w:val="24"/>
          <w:lang w:val="nl-NL"/>
        </w:rPr>
        <w:t>Thuốc thử duy nhất dùng để nhận biết các chất sau: Ba(OH)</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 NH</w:t>
      </w:r>
      <w:r w:rsidRPr="00A532AC">
        <w:rPr>
          <w:rFonts w:ascii="Times New Roman" w:hAnsi="Times New Roman"/>
          <w:sz w:val="24"/>
          <w:szCs w:val="24"/>
          <w:vertAlign w:val="subscript"/>
          <w:lang w:val="nl-NL"/>
        </w:rPr>
        <w:t>4</w:t>
      </w:r>
      <w:r w:rsidRPr="00A532AC">
        <w:rPr>
          <w:rFonts w:ascii="Times New Roman" w:hAnsi="Times New Roman"/>
          <w:sz w:val="24"/>
          <w:szCs w:val="24"/>
          <w:lang w:val="nl-NL"/>
        </w:rPr>
        <w:t>HSO</w:t>
      </w:r>
      <w:r w:rsidRPr="00A532AC">
        <w:rPr>
          <w:rFonts w:ascii="Times New Roman" w:hAnsi="Times New Roman"/>
          <w:sz w:val="24"/>
          <w:szCs w:val="24"/>
          <w:vertAlign w:val="subscript"/>
          <w:lang w:val="nl-NL"/>
        </w:rPr>
        <w:t>4</w:t>
      </w:r>
      <w:r w:rsidRPr="00A532AC">
        <w:rPr>
          <w:rFonts w:ascii="Times New Roman" w:hAnsi="Times New Roman"/>
          <w:sz w:val="24"/>
          <w:szCs w:val="24"/>
          <w:lang w:val="nl-NL"/>
        </w:rPr>
        <w:t>, BaCl</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 HCl, NaCl,H</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SO</w:t>
      </w:r>
      <w:r w:rsidRPr="00A532AC">
        <w:rPr>
          <w:rFonts w:ascii="Times New Roman" w:hAnsi="Times New Roman"/>
          <w:sz w:val="24"/>
          <w:szCs w:val="24"/>
          <w:vertAlign w:val="subscript"/>
          <w:lang w:val="nl-NL"/>
        </w:rPr>
        <w:t>4</w:t>
      </w:r>
      <w:r w:rsidRPr="00A532AC">
        <w:rPr>
          <w:rFonts w:ascii="Times New Roman" w:hAnsi="Times New Roman"/>
          <w:sz w:val="24"/>
          <w:szCs w:val="24"/>
          <w:lang w:val="nl-NL"/>
        </w:rPr>
        <w:t xml:space="preserve"> dựng trong 6 lọ bị mất nhãn.    </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lang w:val="nl-NL"/>
        </w:rPr>
      </w:pPr>
      <w:r w:rsidRPr="00A532AC">
        <w:rPr>
          <w:rFonts w:ascii="Times New Roman" w:hAnsi="Times New Roman"/>
          <w:b/>
          <w:sz w:val="24"/>
          <w:szCs w:val="24"/>
          <w:lang w:val="nl-NL"/>
        </w:rPr>
        <w:tab/>
        <w:t>A.</w:t>
      </w:r>
      <w:r w:rsidRPr="00A532AC">
        <w:rPr>
          <w:rFonts w:ascii="Times New Roman" w:hAnsi="Times New Roman"/>
          <w:sz w:val="24"/>
          <w:szCs w:val="24"/>
          <w:lang w:val="nl-NL"/>
        </w:rPr>
        <w:t xml:space="preserve"> dd H</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SO</w:t>
      </w:r>
      <w:r w:rsidRPr="00A532AC">
        <w:rPr>
          <w:rFonts w:ascii="Times New Roman" w:hAnsi="Times New Roman"/>
          <w:sz w:val="24"/>
          <w:szCs w:val="24"/>
          <w:vertAlign w:val="subscript"/>
          <w:lang w:val="nl-NL"/>
        </w:rPr>
        <w:t>4</w:t>
      </w:r>
      <w:r w:rsidRPr="00A532AC">
        <w:rPr>
          <w:rFonts w:ascii="Times New Roman" w:hAnsi="Times New Roman"/>
          <w:sz w:val="24"/>
          <w:szCs w:val="24"/>
          <w:lang w:val="nl-NL"/>
        </w:rPr>
        <w:t>.</w:t>
      </w:r>
      <w:r w:rsidRPr="00A532AC">
        <w:rPr>
          <w:rFonts w:ascii="Times New Roman" w:hAnsi="Times New Roman"/>
          <w:sz w:val="24"/>
          <w:szCs w:val="24"/>
          <w:lang w:val="nl-NL"/>
        </w:rPr>
        <w:tab/>
      </w:r>
      <w:r w:rsidRPr="00A532AC">
        <w:rPr>
          <w:rFonts w:ascii="Times New Roman" w:hAnsi="Times New Roman"/>
          <w:b/>
          <w:sz w:val="24"/>
          <w:szCs w:val="24"/>
          <w:lang w:val="nl-NL"/>
        </w:rPr>
        <w:t>B.</w:t>
      </w:r>
      <w:r w:rsidRPr="00A532AC">
        <w:rPr>
          <w:rFonts w:ascii="Times New Roman" w:hAnsi="Times New Roman"/>
          <w:sz w:val="24"/>
          <w:szCs w:val="24"/>
          <w:lang w:val="nl-NL"/>
        </w:rPr>
        <w:t xml:space="preserve"> dd AgNO</w:t>
      </w:r>
      <w:r w:rsidRPr="00A532AC">
        <w:rPr>
          <w:rFonts w:ascii="Times New Roman" w:hAnsi="Times New Roman"/>
          <w:sz w:val="24"/>
          <w:szCs w:val="24"/>
          <w:vertAlign w:val="subscript"/>
          <w:lang w:val="nl-NL"/>
        </w:rPr>
        <w:t>3</w:t>
      </w:r>
      <w:r w:rsidRPr="00A532AC">
        <w:rPr>
          <w:rFonts w:ascii="Times New Roman" w:hAnsi="Times New Roman"/>
          <w:sz w:val="24"/>
          <w:szCs w:val="24"/>
          <w:lang w:val="nl-NL"/>
        </w:rPr>
        <w:t>.</w:t>
      </w:r>
      <w:r w:rsidRPr="00A532AC">
        <w:rPr>
          <w:rFonts w:ascii="Times New Roman" w:hAnsi="Times New Roman"/>
          <w:sz w:val="24"/>
          <w:szCs w:val="24"/>
          <w:vertAlign w:val="subscript"/>
          <w:lang w:val="nl-NL"/>
        </w:rPr>
        <w:tab/>
      </w:r>
      <w:r w:rsidRPr="00A532AC">
        <w:rPr>
          <w:rFonts w:ascii="Times New Roman" w:hAnsi="Times New Roman"/>
          <w:b/>
          <w:sz w:val="24"/>
          <w:szCs w:val="24"/>
          <w:lang w:val="nl-NL"/>
        </w:rPr>
        <w:t>C.</w:t>
      </w:r>
      <w:r w:rsidRPr="00A532AC">
        <w:rPr>
          <w:rFonts w:ascii="Times New Roman" w:hAnsi="Times New Roman"/>
          <w:sz w:val="24"/>
          <w:szCs w:val="24"/>
          <w:lang w:val="nl-NL"/>
        </w:rPr>
        <w:t xml:space="preserve"> dd NaOH.</w:t>
      </w:r>
      <w:r w:rsidRPr="00A532AC">
        <w:rPr>
          <w:rFonts w:ascii="Times New Roman" w:hAnsi="Times New Roman"/>
          <w:sz w:val="24"/>
          <w:szCs w:val="24"/>
          <w:lang w:val="nl-NL"/>
        </w:rPr>
        <w:tab/>
      </w:r>
      <w:r w:rsidRPr="00A532AC">
        <w:rPr>
          <w:rFonts w:ascii="Times New Roman" w:hAnsi="Times New Roman"/>
          <w:b/>
          <w:sz w:val="24"/>
          <w:szCs w:val="24"/>
          <w:lang w:val="nl-NL"/>
        </w:rPr>
        <w:t>D.</w:t>
      </w:r>
      <w:r w:rsidRPr="00A532AC">
        <w:rPr>
          <w:rFonts w:ascii="Times New Roman" w:hAnsi="Times New Roman"/>
          <w:sz w:val="24"/>
          <w:szCs w:val="24"/>
          <w:lang w:val="nl-NL"/>
        </w:rPr>
        <w:t xml:space="preserve"> quỳ tím.</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lang w:val="nl-NL"/>
        </w:rPr>
      </w:pPr>
      <w:r w:rsidRPr="00A532AC">
        <w:rPr>
          <w:rFonts w:ascii="Times New Roman" w:hAnsi="Times New Roman"/>
          <w:b/>
          <w:sz w:val="24"/>
          <w:szCs w:val="24"/>
          <w:lang w:val="nl-NL"/>
        </w:rPr>
        <w:t xml:space="preserve">Câu 23: </w:t>
      </w:r>
      <w:r w:rsidRPr="00A532AC">
        <w:rPr>
          <w:rFonts w:ascii="Times New Roman" w:hAnsi="Times New Roman"/>
          <w:sz w:val="24"/>
          <w:szCs w:val="24"/>
          <w:lang w:val="nl-NL"/>
        </w:rPr>
        <w:t>Có các lọ riêng biệt đựng các dung dịch không màu: AlCl</w:t>
      </w:r>
      <w:r w:rsidRPr="00A532AC">
        <w:rPr>
          <w:rFonts w:ascii="Times New Roman" w:hAnsi="Times New Roman"/>
          <w:sz w:val="24"/>
          <w:szCs w:val="24"/>
          <w:vertAlign w:val="subscript"/>
          <w:lang w:val="nl-NL"/>
        </w:rPr>
        <w:t>3</w:t>
      </w:r>
      <w:r w:rsidRPr="00A532AC">
        <w:rPr>
          <w:rFonts w:ascii="Times New Roman" w:hAnsi="Times New Roman"/>
          <w:sz w:val="24"/>
          <w:szCs w:val="24"/>
          <w:lang w:val="nl-NL"/>
        </w:rPr>
        <w:t>, ZnCl</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 FeSO</w:t>
      </w:r>
      <w:r w:rsidRPr="00A532AC">
        <w:rPr>
          <w:rFonts w:ascii="Times New Roman" w:hAnsi="Times New Roman"/>
          <w:sz w:val="24"/>
          <w:szCs w:val="24"/>
          <w:vertAlign w:val="subscript"/>
          <w:lang w:val="nl-NL"/>
        </w:rPr>
        <w:t>4</w:t>
      </w:r>
      <w:r w:rsidRPr="00A532AC">
        <w:rPr>
          <w:rFonts w:ascii="Times New Roman" w:hAnsi="Times New Roman"/>
          <w:sz w:val="24"/>
          <w:szCs w:val="24"/>
          <w:lang w:val="nl-NL"/>
        </w:rPr>
        <w:t>. Fe(NO</w:t>
      </w:r>
      <w:r w:rsidRPr="00A532AC">
        <w:rPr>
          <w:rFonts w:ascii="Times New Roman" w:hAnsi="Times New Roman"/>
          <w:sz w:val="24"/>
          <w:szCs w:val="24"/>
          <w:vertAlign w:val="subscript"/>
          <w:lang w:val="nl-NL"/>
        </w:rPr>
        <w:t>3</w:t>
      </w:r>
      <w:r w:rsidRPr="00A532AC">
        <w:rPr>
          <w:rFonts w:ascii="Times New Roman" w:hAnsi="Times New Roman"/>
          <w:sz w:val="24"/>
          <w:szCs w:val="24"/>
          <w:lang w:val="nl-NL"/>
        </w:rPr>
        <w:t>)</w:t>
      </w:r>
      <w:r w:rsidRPr="00A532AC">
        <w:rPr>
          <w:rFonts w:ascii="Times New Roman" w:hAnsi="Times New Roman"/>
          <w:sz w:val="24"/>
          <w:szCs w:val="24"/>
          <w:vertAlign w:val="subscript"/>
          <w:lang w:val="nl-NL"/>
        </w:rPr>
        <w:t>3</w:t>
      </w:r>
      <w:r w:rsidRPr="00A532AC">
        <w:rPr>
          <w:rFonts w:ascii="Times New Roman" w:hAnsi="Times New Roman"/>
          <w:sz w:val="24"/>
          <w:szCs w:val="24"/>
          <w:lang w:val="nl-NL"/>
        </w:rPr>
        <w:t xml:space="preserve">, NaCl. Chỉ dùng dung dịch nào dưới đây để phân biệt các lọ mất nhãn trên ?   </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lang w:val="nl-NL"/>
        </w:rPr>
      </w:pPr>
      <w:r w:rsidRPr="00A532AC">
        <w:rPr>
          <w:rFonts w:ascii="Times New Roman" w:hAnsi="Times New Roman"/>
          <w:b/>
          <w:sz w:val="24"/>
          <w:szCs w:val="24"/>
          <w:lang w:val="nl-NL"/>
        </w:rPr>
        <w:tab/>
        <w:t>A.</w:t>
      </w:r>
      <w:r w:rsidRPr="00A532AC">
        <w:rPr>
          <w:rFonts w:ascii="Times New Roman" w:hAnsi="Times New Roman"/>
          <w:sz w:val="24"/>
          <w:szCs w:val="24"/>
          <w:lang w:val="nl-NL"/>
        </w:rPr>
        <w:t xml:space="preserve"> Na</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CO</w:t>
      </w:r>
      <w:r w:rsidRPr="00A532AC">
        <w:rPr>
          <w:rFonts w:ascii="Times New Roman" w:hAnsi="Times New Roman"/>
          <w:sz w:val="24"/>
          <w:szCs w:val="24"/>
          <w:vertAlign w:val="subscript"/>
          <w:lang w:val="nl-NL"/>
        </w:rPr>
        <w:t>3</w:t>
      </w:r>
      <w:r w:rsidRPr="00A532AC">
        <w:rPr>
          <w:rFonts w:ascii="Times New Roman" w:hAnsi="Times New Roman"/>
          <w:sz w:val="24"/>
          <w:szCs w:val="24"/>
          <w:lang w:val="nl-NL"/>
        </w:rPr>
        <w:t>.</w:t>
      </w:r>
      <w:r w:rsidRPr="00A532AC">
        <w:rPr>
          <w:rFonts w:ascii="Times New Roman" w:hAnsi="Times New Roman"/>
          <w:sz w:val="24"/>
          <w:szCs w:val="24"/>
          <w:lang w:val="nl-NL"/>
        </w:rPr>
        <w:tab/>
      </w:r>
      <w:r w:rsidRPr="00A532AC">
        <w:rPr>
          <w:rFonts w:ascii="Times New Roman" w:hAnsi="Times New Roman"/>
          <w:b/>
          <w:sz w:val="24"/>
          <w:szCs w:val="24"/>
          <w:lang w:val="nl-NL"/>
        </w:rPr>
        <w:t xml:space="preserve">B. </w:t>
      </w:r>
      <w:r w:rsidRPr="00A532AC">
        <w:rPr>
          <w:rFonts w:ascii="Times New Roman" w:hAnsi="Times New Roman"/>
          <w:sz w:val="24"/>
          <w:szCs w:val="24"/>
          <w:lang w:val="nl-NL"/>
        </w:rPr>
        <w:t>Ba(OH)</w:t>
      </w:r>
      <w:r w:rsidRPr="00A532AC">
        <w:rPr>
          <w:rFonts w:ascii="Times New Roman" w:hAnsi="Times New Roman"/>
          <w:sz w:val="24"/>
          <w:szCs w:val="24"/>
          <w:vertAlign w:val="subscript"/>
          <w:lang w:val="nl-NL"/>
        </w:rPr>
        <w:t>2</w:t>
      </w:r>
      <w:r w:rsidRPr="00A532AC">
        <w:rPr>
          <w:rFonts w:ascii="Times New Roman" w:hAnsi="Times New Roman"/>
          <w:sz w:val="24"/>
          <w:szCs w:val="24"/>
          <w:lang w:val="nl-NL"/>
        </w:rPr>
        <w:t>.</w:t>
      </w:r>
      <w:r w:rsidRPr="00A532AC">
        <w:rPr>
          <w:rFonts w:ascii="Times New Roman" w:hAnsi="Times New Roman"/>
          <w:sz w:val="24"/>
          <w:szCs w:val="24"/>
          <w:lang w:val="nl-NL"/>
        </w:rPr>
        <w:tab/>
      </w:r>
      <w:r w:rsidRPr="00A532AC">
        <w:rPr>
          <w:rFonts w:ascii="Times New Roman" w:hAnsi="Times New Roman"/>
          <w:b/>
          <w:sz w:val="24"/>
          <w:szCs w:val="24"/>
          <w:lang w:val="nl-NL"/>
        </w:rPr>
        <w:t>C.</w:t>
      </w:r>
      <w:r w:rsidRPr="00A532AC">
        <w:rPr>
          <w:rFonts w:ascii="Times New Roman" w:hAnsi="Times New Roman"/>
          <w:sz w:val="24"/>
          <w:szCs w:val="24"/>
          <w:lang w:val="nl-NL"/>
        </w:rPr>
        <w:t xml:space="preserve"> NH</w:t>
      </w:r>
      <w:r w:rsidRPr="00A532AC">
        <w:rPr>
          <w:rFonts w:ascii="Times New Roman" w:hAnsi="Times New Roman"/>
          <w:sz w:val="24"/>
          <w:szCs w:val="24"/>
          <w:vertAlign w:val="subscript"/>
          <w:lang w:val="nl-NL"/>
        </w:rPr>
        <w:t>3</w:t>
      </w:r>
      <w:r w:rsidRPr="00A532AC">
        <w:rPr>
          <w:rFonts w:ascii="Times New Roman" w:hAnsi="Times New Roman"/>
          <w:sz w:val="24"/>
          <w:szCs w:val="24"/>
          <w:lang w:val="nl-NL"/>
        </w:rPr>
        <w:t>.</w:t>
      </w:r>
      <w:r w:rsidRPr="00A532AC">
        <w:rPr>
          <w:rFonts w:ascii="Times New Roman" w:hAnsi="Times New Roman"/>
          <w:sz w:val="24"/>
          <w:szCs w:val="24"/>
          <w:lang w:val="nl-NL"/>
        </w:rPr>
        <w:tab/>
      </w:r>
      <w:r w:rsidRPr="00A532AC">
        <w:rPr>
          <w:rFonts w:ascii="Times New Roman" w:hAnsi="Times New Roman"/>
          <w:b/>
          <w:sz w:val="24"/>
          <w:szCs w:val="24"/>
          <w:lang w:val="nl-NL"/>
        </w:rPr>
        <w:t xml:space="preserve">D. </w:t>
      </w:r>
      <w:r w:rsidRPr="00A532AC">
        <w:rPr>
          <w:rFonts w:ascii="Times New Roman" w:hAnsi="Times New Roman"/>
          <w:sz w:val="24"/>
          <w:szCs w:val="24"/>
          <w:lang w:val="nl-NL"/>
        </w:rPr>
        <w:t>NaOH.</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Câu 24</w:t>
      </w:r>
      <w:r w:rsidRPr="00A532AC">
        <w:rPr>
          <w:rFonts w:ascii="Times New Roman" w:hAnsi="Times New Roman"/>
          <w:b/>
          <w:sz w:val="24"/>
          <w:szCs w:val="24"/>
        </w:rPr>
        <w:t>:</w:t>
      </w:r>
      <w:r w:rsidRPr="00A532AC">
        <w:rPr>
          <w:rFonts w:ascii="Times New Roman" w:hAnsi="Times New Roman"/>
          <w:sz w:val="24"/>
          <w:szCs w:val="24"/>
        </w:rPr>
        <w:t xml:space="preserve"> Có 3 dung dịch hỗn hợp X (NaHCO</w:t>
      </w:r>
      <w:r w:rsidRPr="00A532AC">
        <w:rPr>
          <w:rFonts w:ascii="Times New Roman" w:hAnsi="Times New Roman"/>
          <w:sz w:val="24"/>
          <w:szCs w:val="24"/>
          <w:vertAlign w:val="subscript"/>
        </w:rPr>
        <w:t>3</w:t>
      </w:r>
      <w:r w:rsidRPr="00A532AC">
        <w:rPr>
          <w:rFonts w:ascii="Times New Roman" w:hAnsi="Times New Roman"/>
          <w:sz w:val="24"/>
          <w:szCs w:val="24"/>
        </w:rPr>
        <w:t xml:space="preserve"> và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Y (NaHCO</w:t>
      </w:r>
      <w:r w:rsidRPr="00A532AC">
        <w:rPr>
          <w:rFonts w:ascii="Times New Roman" w:hAnsi="Times New Roman"/>
          <w:sz w:val="24"/>
          <w:szCs w:val="24"/>
          <w:vertAlign w:val="subscript"/>
        </w:rPr>
        <w:t>3</w:t>
      </w:r>
      <w:r w:rsidRPr="00A532AC">
        <w:rPr>
          <w:rFonts w:ascii="Times New Roman" w:hAnsi="Times New Roman"/>
          <w:sz w:val="24"/>
          <w:szCs w:val="24"/>
        </w:rPr>
        <w:t xml:space="preserve"> và Na</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Z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xml:space="preserve"> và Na</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Để nhận biết được 3 dung dịch trên, cần dùng 2 dung dịch là:</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NaOH và NaCl.</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NH</w:t>
      </w:r>
      <w:r w:rsidRPr="00A532AC">
        <w:rPr>
          <w:rFonts w:ascii="Times New Roman" w:hAnsi="Times New Roman"/>
          <w:sz w:val="24"/>
          <w:szCs w:val="24"/>
          <w:vertAlign w:val="subscript"/>
        </w:rPr>
        <w:t>3</w:t>
      </w:r>
      <w:r w:rsidRPr="00A532AC">
        <w:rPr>
          <w:rFonts w:ascii="Times New Roman" w:hAnsi="Times New Roman"/>
          <w:sz w:val="24"/>
          <w:szCs w:val="24"/>
        </w:rPr>
        <w:t xml:space="preserve"> và NH</w:t>
      </w:r>
      <w:r w:rsidRPr="00A532AC">
        <w:rPr>
          <w:rFonts w:ascii="Times New Roman" w:hAnsi="Times New Roman"/>
          <w:sz w:val="24"/>
          <w:szCs w:val="24"/>
          <w:vertAlign w:val="subscript"/>
        </w:rPr>
        <w:t>4</w:t>
      </w:r>
      <w:r w:rsidRPr="00A532AC">
        <w:rPr>
          <w:rFonts w:ascii="Times New Roman" w:hAnsi="Times New Roman"/>
          <w:sz w:val="24"/>
          <w:szCs w:val="24"/>
        </w:rPr>
        <w:t>Cl.</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HCl và NaCl.</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HNO</w:t>
      </w:r>
      <w:r w:rsidRPr="00A532AC">
        <w:rPr>
          <w:rFonts w:ascii="Times New Roman" w:hAnsi="Times New Roman"/>
          <w:sz w:val="24"/>
          <w:szCs w:val="24"/>
          <w:vertAlign w:val="subscript"/>
        </w:rPr>
        <w:t>3</w:t>
      </w:r>
      <w:r w:rsidRPr="00A532AC">
        <w:rPr>
          <w:rFonts w:ascii="Times New Roman" w:hAnsi="Times New Roman"/>
          <w:sz w:val="24"/>
          <w:szCs w:val="24"/>
        </w:rPr>
        <w:t xml:space="preserve"> và Ba(NO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vertAlign w:val="subscript"/>
        </w:rPr>
        <w:t>2</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Câu 25</w:t>
      </w:r>
      <w:r w:rsidRPr="00A532AC">
        <w:rPr>
          <w:rFonts w:ascii="Times New Roman" w:hAnsi="Times New Roman"/>
          <w:b/>
          <w:sz w:val="24"/>
          <w:szCs w:val="24"/>
        </w:rPr>
        <w:t>:</w:t>
      </w:r>
      <w:r w:rsidRPr="00A532AC">
        <w:rPr>
          <w:rFonts w:ascii="Times New Roman" w:hAnsi="Times New Roman"/>
          <w:sz w:val="24"/>
          <w:szCs w:val="24"/>
        </w:rPr>
        <w:t xml:space="preserve"> Dãy gồm 3 dung dịch có thể nhận biết bằng phenolphtalein là:</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KOH, NaCl,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KOH, NaCl, K</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KOH, NaOH,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KOH, HCl,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Câu 26</w:t>
      </w:r>
      <w:r w:rsidRPr="00A532AC">
        <w:rPr>
          <w:rFonts w:ascii="Times New Roman" w:hAnsi="Times New Roman"/>
          <w:b/>
          <w:sz w:val="24"/>
          <w:szCs w:val="24"/>
        </w:rPr>
        <w:t>:</w:t>
      </w:r>
      <w:r w:rsidRPr="00A532AC">
        <w:rPr>
          <w:rFonts w:ascii="Times New Roman" w:hAnsi="Times New Roman"/>
          <w:sz w:val="24"/>
          <w:szCs w:val="24"/>
        </w:rPr>
        <w:t xml:space="preserve"> Có 4 lọ mất nhãn đựng 4 dung dịch sau: HCl,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BaCl</w:t>
      </w:r>
      <w:r w:rsidRPr="00A532AC">
        <w:rPr>
          <w:rFonts w:ascii="Times New Roman" w:hAnsi="Times New Roman"/>
          <w:sz w:val="24"/>
          <w:szCs w:val="24"/>
          <w:vertAlign w:val="subscript"/>
        </w:rPr>
        <w:t>2</w:t>
      </w:r>
      <w:r w:rsidRPr="00A532AC">
        <w:rPr>
          <w:rFonts w:ascii="Times New Roman" w:hAnsi="Times New Roman"/>
          <w:sz w:val="24"/>
          <w:szCs w:val="24"/>
        </w:rPr>
        <w:t>,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Để nhận biết 4 dung dịch trên, chỉ cần dùng một thuốc thử duy nhất là dung dịch:</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quỳ tím.</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NaOH.</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NaCl.</w:t>
      </w:r>
      <w:r w:rsidRPr="00A532AC">
        <w:rPr>
          <w:rFonts w:ascii="Times New Roman" w:hAnsi="Times New Roman"/>
          <w:sz w:val="24"/>
          <w:szCs w:val="24"/>
        </w:rPr>
        <w:tab/>
      </w:r>
      <w:r w:rsidRPr="00A532AC">
        <w:rPr>
          <w:rFonts w:ascii="Times New Roman" w:hAnsi="Times New Roman"/>
          <w:b/>
          <w:sz w:val="24"/>
          <w:szCs w:val="24"/>
        </w:rPr>
        <w:t xml:space="preserve">D. </w:t>
      </w:r>
      <w:r w:rsidRPr="00A532AC">
        <w:rPr>
          <w:rFonts w:ascii="Times New Roman" w:hAnsi="Times New Roman"/>
          <w:sz w:val="24"/>
          <w:szCs w:val="24"/>
        </w:rPr>
        <w:t>KNO</w:t>
      </w:r>
      <w:r w:rsidRPr="00A532AC">
        <w:rPr>
          <w:rFonts w:ascii="Times New Roman" w:hAnsi="Times New Roman"/>
          <w:sz w:val="24"/>
          <w:szCs w:val="24"/>
          <w:vertAlign w:val="subscript"/>
        </w:rPr>
        <w:t>3</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Câu 27</w:t>
      </w:r>
      <w:r w:rsidRPr="00A532AC">
        <w:rPr>
          <w:rFonts w:ascii="Times New Roman" w:hAnsi="Times New Roman"/>
          <w:b/>
          <w:sz w:val="24"/>
          <w:szCs w:val="24"/>
        </w:rPr>
        <w:t>:</w:t>
      </w:r>
      <w:r w:rsidRPr="00A532AC">
        <w:rPr>
          <w:rFonts w:ascii="Times New Roman" w:hAnsi="Times New Roman"/>
          <w:sz w:val="24"/>
          <w:szCs w:val="24"/>
        </w:rPr>
        <w:t xml:space="preserve"> Có 6 dung dịch riêng rẽ sau: BaCl</w:t>
      </w:r>
      <w:r w:rsidRPr="00A532AC">
        <w:rPr>
          <w:rFonts w:ascii="Times New Roman" w:hAnsi="Times New Roman"/>
          <w:sz w:val="24"/>
          <w:szCs w:val="24"/>
          <w:vertAlign w:val="subscript"/>
        </w:rPr>
        <w:t>2</w:t>
      </w:r>
      <w:r w:rsidRPr="00A532AC">
        <w:rPr>
          <w:rFonts w:ascii="Times New Roman" w:hAnsi="Times New Roman"/>
          <w:sz w:val="24"/>
          <w:szCs w:val="24"/>
        </w:rPr>
        <w:t>, MgCl</w:t>
      </w:r>
      <w:r w:rsidRPr="00A532AC">
        <w:rPr>
          <w:rFonts w:ascii="Times New Roman" w:hAnsi="Times New Roman"/>
          <w:sz w:val="24"/>
          <w:szCs w:val="24"/>
          <w:vertAlign w:val="subscript"/>
        </w:rPr>
        <w:t>2</w:t>
      </w:r>
      <w:r w:rsidRPr="00A532AC">
        <w:rPr>
          <w:rFonts w:ascii="Times New Roman" w:hAnsi="Times New Roman"/>
          <w:sz w:val="24"/>
          <w:szCs w:val="24"/>
        </w:rPr>
        <w:t>, FeCl</w:t>
      </w:r>
      <w:r w:rsidRPr="00A532AC">
        <w:rPr>
          <w:rFonts w:ascii="Times New Roman" w:hAnsi="Times New Roman"/>
          <w:sz w:val="24"/>
          <w:szCs w:val="24"/>
          <w:vertAlign w:val="subscript"/>
        </w:rPr>
        <w:t>2</w:t>
      </w:r>
      <w:r w:rsidRPr="00A532AC">
        <w:rPr>
          <w:rFonts w:ascii="Times New Roman" w:hAnsi="Times New Roman"/>
          <w:sz w:val="24"/>
          <w:szCs w:val="24"/>
        </w:rPr>
        <w:t>, FeCl</w:t>
      </w:r>
      <w:r w:rsidRPr="00A532AC">
        <w:rPr>
          <w:rFonts w:ascii="Times New Roman" w:hAnsi="Times New Roman"/>
          <w:sz w:val="24"/>
          <w:szCs w:val="24"/>
          <w:vertAlign w:val="subscript"/>
        </w:rPr>
        <w:t>3</w:t>
      </w:r>
      <w:r w:rsidRPr="00A532AC">
        <w:rPr>
          <w:rFonts w:ascii="Times New Roman" w:hAnsi="Times New Roman"/>
          <w:sz w:val="24"/>
          <w:szCs w:val="24"/>
        </w:rPr>
        <w:t>, NH</w:t>
      </w:r>
      <w:r w:rsidRPr="00A532AC">
        <w:rPr>
          <w:rFonts w:ascii="Times New Roman" w:hAnsi="Times New Roman"/>
          <w:sz w:val="24"/>
          <w:szCs w:val="24"/>
          <w:vertAlign w:val="subscript"/>
        </w:rPr>
        <w:t>4</w:t>
      </w:r>
      <w:r w:rsidRPr="00A532AC">
        <w:rPr>
          <w:rFonts w:ascii="Times New Roman" w:hAnsi="Times New Roman"/>
          <w:sz w:val="24"/>
          <w:szCs w:val="24"/>
        </w:rPr>
        <w:t>Cl, (NH</w:t>
      </w:r>
      <w:r w:rsidRPr="00A532AC">
        <w:rPr>
          <w:rFonts w:ascii="Times New Roman" w:hAnsi="Times New Roman"/>
          <w:sz w:val="24"/>
          <w:szCs w:val="24"/>
          <w:vertAlign w:val="subscript"/>
        </w:rPr>
        <w:t>4</w:t>
      </w:r>
      <w:r w:rsidRPr="00A532AC">
        <w:rPr>
          <w:rFonts w:ascii="Times New Roman" w:hAnsi="Times New Roman"/>
          <w:sz w:val="24"/>
          <w:szCs w:val="24"/>
        </w:rPr>
        <w:t>)</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Có thể nhận biết 6 dung dịch trên bằng kim loại:</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Na.</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Mg.</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Al.</w:t>
      </w:r>
      <w:r w:rsidRPr="00A532AC">
        <w:rPr>
          <w:rFonts w:ascii="Times New Roman" w:hAnsi="Times New Roman"/>
          <w:b/>
          <w:sz w:val="24"/>
          <w:szCs w:val="24"/>
        </w:rPr>
        <w:t xml:space="preserve"> </w:t>
      </w:r>
      <w:r w:rsidRPr="00A532AC">
        <w:rPr>
          <w:rFonts w:ascii="Times New Roman" w:hAnsi="Times New Roman"/>
          <w:b/>
          <w:sz w:val="24"/>
          <w:szCs w:val="24"/>
        </w:rPr>
        <w:tab/>
        <w:t>D.</w:t>
      </w:r>
      <w:r w:rsidRPr="00A532AC">
        <w:rPr>
          <w:rFonts w:ascii="Times New Roman" w:hAnsi="Times New Roman"/>
          <w:sz w:val="24"/>
          <w:szCs w:val="24"/>
        </w:rPr>
        <w:t xml:space="preserve"> Cu.</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Câu 28</w:t>
      </w:r>
      <w:r w:rsidRPr="00A532AC">
        <w:rPr>
          <w:rFonts w:ascii="Times New Roman" w:hAnsi="Times New Roman"/>
          <w:b/>
          <w:sz w:val="24"/>
          <w:szCs w:val="24"/>
        </w:rPr>
        <w:t>:</w:t>
      </w:r>
      <w:r w:rsidRPr="00A532AC">
        <w:rPr>
          <w:rFonts w:ascii="Times New Roman" w:hAnsi="Times New Roman"/>
          <w:sz w:val="24"/>
          <w:szCs w:val="24"/>
        </w:rPr>
        <w:t xml:space="preserve"> Có 5 dung dịch riêng rẽ sau: NaHSO</w:t>
      </w:r>
      <w:r w:rsidRPr="00A532AC">
        <w:rPr>
          <w:rFonts w:ascii="Times New Roman" w:hAnsi="Times New Roman"/>
          <w:sz w:val="24"/>
          <w:szCs w:val="24"/>
          <w:vertAlign w:val="subscript"/>
        </w:rPr>
        <w:t>4</w:t>
      </w:r>
      <w:r w:rsidRPr="00A532AC">
        <w:rPr>
          <w:rFonts w:ascii="Times New Roman" w:hAnsi="Times New Roman"/>
          <w:sz w:val="24"/>
          <w:szCs w:val="24"/>
        </w:rPr>
        <w:t>, KHCO</w:t>
      </w:r>
      <w:r w:rsidRPr="00A532AC">
        <w:rPr>
          <w:rFonts w:ascii="Times New Roman" w:hAnsi="Times New Roman"/>
          <w:sz w:val="24"/>
          <w:szCs w:val="24"/>
          <w:vertAlign w:val="subscript"/>
        </w:rPr>
        <w:t>3</w:t>
      </w:r>
      <w:r w:rsidRPr="00A532AC">
        <w:rPr>
          <w:rFonts w:ascii="Times New Roman" w:hAnsi="Times New Roman"/>
          <w:sz w:val="24"/>
          <w:szCs w:val="24"/>
        </w:rPr>
        <w:t>, Mg(HCO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vertAlign w:val="subscript"/>
        </w:rPr>
        <w:t>2</w:t>
      </w:r>
      <w:r w:rsidRPr="00A532AC">
        <w:rPr>
          <w:rFonts w:ascii="Times New Roman" w:hAnsi="Times New Roman"/>
          <w:sz w:val="24"/>
          <w:szCs w:val="24"/>
        </w:rPr>
        <w:t>, Ba(HCO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vertAlign w:val="subscript"/>
        </w:rPr>
        <w:t>2</w:t>
      </w:r>
      <w:r w:rsidRPr="00A532AC">
        <w:rPr>
          <w:rFonts w:ascii="Times New Roman" w:hAnsi="Times New Roman"/>
          <w:sz w:val="24"/>
          <w:szCs w:val="24"/>
        </w:rPr>
        <w:t>, Na</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3</w:t>
      </w:r>
      <w:r w:rsidRPr="00A532AC">
        <w:rPr>
          <w:rFonts w:ascii="Times New Roman" w:hAnsi="Times New Roman"/>
          <w:sz w:val="24"/>
          <w:szCs w:val="24"/>
        </w:rPr>
        <w:t>. Chỉ được dùng thêm cách đun nóng thì có thể nhận được mấy dung dịch ?</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 xml:space="preserve">A. </w:t>
      </w:r>
      <w:r w:rsidRPr="00A532AC">
        <w:rPr>
          <w:rFonts w:ascii="Times New Roman" w:hAnsi="Times New Roman"/>
          <w:sz w:val="24"/>
          <w:szCs w:val="24"/>
        </w:rPr>
        <w:t>5 dung dịch.</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3 dung dịch.</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2 dung dịch.</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1 dung dịch.</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Câu 29</w:t>
      </w:r>
      <w:r w:rsidRPr="00A532AC">
        <w:rPr>
          <w:rFonts w:ascii="Times New Roman" w:hAnsi="Times New Roman"/>
          <w:b/>
          <w:sz w:val="24"/>
          <w:szCs w:val="24"/>
        </w:rPr>
        <w:t>:</w:t>
      </w:r>
      <w:r w:rsidRPr="00A532AC">
        <w:rPr>
          <w:rFonts w:ascii="Times New Roman" w:hAnsi="Times New Roman"/>
          <w:sz w:val="24"/>
          <w:szCs w:val="24"/>
        </w:rPr>
        <w:t xml:space="preserve"> Có 4 chất bột màu trắng là NaCl, AlCl</w:t>
      </w:r>
      <w:r w:rsidRPr="00A532AC">
        <w:rPr>
          <w:rFonts w:ascii="Times New Roman" w:hAnsi="Times New Roman"/>
          <w:sz w:val="24"/>
          <w:szCs w:val="24"/>
          <w:vertAlign w:val="subscript"/>
        </w:rPr>
        <w:t>3</w:t>
      </w:r>
      <w:r w:rsidRPr="00A532AC">
        <w:rPr>
          <w:rFonts w:ascii="Times New Roman" w:hAnsi="Times New Roman"/>
          <w:sz w:val="24"/>
          <w:szCs w:val="24"/>
        </w:rPr>
        <w:t>, MgCO</w:t>
      </w:r>
      <w:r w:rsidRPr="00A532AC">
        <w:rPr>
          <w:rFonts w:ascii="Times New Roman" w:hAnsi="Times New Roman"/>
          <w:sz w:val="24"/>
          <w:szCs w:val="24"/>
          <w:vertAlign w:val="subscript"/>
        </w:rPr>
        <w:t>3</w:t>
      </w:r>
      <w:r w:rsidRPr="00A532AC">
        <w:rPr>
          <w:rFonts w:ascii="Times New Roman" w:hAnsi="Times New Roman"/>
          <w:sz w:val="24"/>
          <w:szCs w:val="24"/>
        </w:rPr>
        <w:t>, BaCO</w:t>
      </w:r>
      <w:r w:rsidRPr="00A532AC">
        <w:rPr>
          <w:rFonts w:ascii="Times New Roman" w:hAnsi="Times New Roman"/>
          <w:sz w:val="24"/>
          <w:szCs w:val="24"/>
          <w:vertAlign w:val="subscript"/>
        </w:rPr>
        <w:t>3</w:t>
      </w:r>
      <w:r w:rsidRPr="00A532AC">
        <w:rPr>
          <w:rFonts w:ascii="Times New Roman" w:hAnsi="Times New Roman"/>
          <w:sz w:val="24"/>
          <w:szCs w:val="24"/>
        </w:rPr>
        <w:t>. Chỉ dùng nước cùng các thiết bị cần thiết (như lò nung, bình điện phân v.v...) có thể:</w:t>
      </w:r>
    </w:p>
    <w:p w:rsidR="00C06567" w:rsidRPr="00A532AC" w:rsidRDefault="00C06567" w:rsidP="00C06567">
      <w:pPr>
        <w:pStyle w:val="Heading5"/>
        <w:tabs>
          <w:tab w:val="left" w:pos="270"/>
          <w:tab w:val="left" w:pos="2880"/>
          <w:tab w:val="left" w:pos="5310"/>
          <w:tab w:val="left" w:pos="7830"/>
        </w:tabs>
        <w:spacing w:line="252" w:lineRule="auto"/>
        <w:jc w:val="both"/>
        <w:rPr>
          <w:b/>
          <w:sz w:val="24"/>
          <w:szCs w:val="24"/>
        </w:rPr>
      </w:pPr>
      <w:r w:rsidRPr="00A532AC">
        <w:rPr>
          <w:sz w:val="24"/>
          <w:szCs w:val="24"/>
        </w:rPr>
        <w:tab/>
      </w:r>
      <w:r w:rsidRPr="00A532AC">
        <w:rPr>
          <w:b/>
          <w:sz w:val="24"/>
          <w:szCs w:val="24"/>
        </w:rPr>
        <w:t xml:space="preserve">A. </w:t>
      </w:r>
      <w:r w:rsidRPr="00A532AC">
        <w:rPr>
          <w:sz w:val="24"/>
          <w:szCs w:val="24"/>
        </w:rPr>
        <w:t>không nhận được chất nào.</w:t>
      </w:r>
      <w:r w:rsidRPr="00A532AC">
        <w:rPr>
          <w:sz w:val="24"/>
          <w:szCs w:val="24"/>
        </w:rPr>
        <w:tab/>
      </w:r>
      <w:r w:rsidRPr="00A532AC">
        <w:rPr>
          <w:b/>
          <w:sz w:val="24"/>
          <w:szCs w:val="24"/>
        </w:rPr>
        <w:t xml:space="preserve">B. </w:t>
      </w:r>
      <w:r w:rsidRPr="00A532AC">
        <w:rPr>
          <w:sz w:val="24"/>
          <w:szCs w:val="24"/>
        </w:rPr>
        <w:t>nhận được cả 4 chất.</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sz w:val="24"/>
          <w:szCs w:val="24"/>
        </w:rPr>
        <w:tab/>
        <w:t>C.</w:t>
      </w:r>
      <w:r w:rsidRPr="00A532AC">
        <w:rPr>
          <w:rFonts w:ascii="Times New Roman" w:hAnsi="Times New Roman"/>
          <w:sz w:val="24"/>
          <w:szCs w:val="24"/>
        </w:rPr>
        <w:t xml:space="preserve"> nhận được NaCl và AlCl</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nhận được MgCO</w:t>
      </w:r>
      <w:r w:rsidRPr="00A532AC">
        <w:rPr>
          <w:rFonts w:ascii="Times New Roman" w:hAnsi="Times New Roman"/>
          <w:sz w:val="24"/>
          <w:szCs w:val="24"/>
          <w:vertAlign w:val="subscript"/>
        </w:rPr>
        <w:t>3</w:t>
      </w:r>
      <w:r w:rsidRPr="00A532AC">
        <w:rPr>
          <w:rFonts w:ascii="Times New Roman" w:hAnsi="Times New Roman"/>
          <w:sz w:val="24"/>
          <w:szCs w:val="24"/>
        </w:rPr>
        <w:t>, BaCO</w:t>
      </w:r>
      <w:r w:rsidRPr="00A532AC">
        <w:rPr>
          <w:rFonts w:ascii="Times New Roman" w:hAnsi="Times New Roman"/>
          <w:sz w:val="24"/>
          <w:szCs w:val="24"/>
          <w:vertAlign w:val="subscript"/>
        </w:rPr>
        <w:t>3</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Câu 30</w:t>
      </w:r>
      <w:r w:rsidRPr="00A532AC">
        <w:rPr>
          <w:rFonts w:ascii="Times New Roman" w:hAnsi="Times New Roman"/>
          <w:b/>
          <w:sz w:val="24"/>
          <w:szCs w:val="24"/>
        </w:rPr>
        <w:t>:</w:t>
      </w:r>
      <w:r w:rsidRPr="00A532AC">
        <w:rPr>
          <w:rFonts w:ascii="Times New Roman" w:hAnsi="Times New Roman"/>
          <w:sz w:val="24"/>
          <w:szCs w:val="24"/>
        </w:rPr>
        <w:t xml:space="preserve"> Có thể nhận biết 2 dung dịch riêng rẽ ZnSO</w:t>
      </w:r>
      <w:r w:rsidRPr="00A532AC">
        <w:rPr>
          <w:rFonts w:ascii="Times New Roman" w:hAnsi="Times New Roman"/>
          <w:sz w:val="24"/>
          <w:szCs w:val="24"/>
          <w:vertAlign w:val="subscript"/>
        </w:rPr>
        <w:t>4</w:t>
      </w:r>
      <w:r w:rsidRPr="00A532AC">
        <w:rPr>
          <w:rFonts w:ascii="Times New Roman" w:hAnsi="Times New Roman"/>
          <w:sz w:val="24"/>
          <w:szCs w:val="24"/>
        </w:rPr>
        <w:t xml:space="preserve"> và Al</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w:t>
      </w:r>
      <w:r w:rsidRPr="00A532AC">
        <w:rPr>
          <w:rFonts w:ascii="Times New Roman" w:hAnsi="Times New Roman"/>
          <w:sz w:val="24"/>
          <w:szCs w:val="24"/>
          <w:vertAlign w:val="subscript"/>
        </w:rPr>
        <w:t>3</w:t>
      </w:r>
      <w:r w:rsidRPr="00A532AC">
        <w:rPr>
          <w:rFonts w:ascii="Times New Roman" w:hAnsi="Times New Roman"/>
          <w:sz w:val="24"/>
          <w:szCs w:val="24"/>
        </w:rPr>
        <w:t xml:space="preserve"> bằng thuốc thử duy nhất là:</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dung dịch Ba(OH)</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dung dịch NH</w:t>
      </w:r>
      <w:r w:rsidRPr="00A532AC">
        <w:rPr>
          <w:rFonts w:ascii="Times New Roman" w:hAnsi="Times New Roman"/>
          <w:sz w:val="24"/>
          <w:szCs w:val="24"/>
          <w:vertAlign w:val="subscript"/>
        </w:rPr>
        <w:t>3</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sz w:val="24"/>
          <w:szCs w:val="24"/>
        </w:rPr>
        <w:tab/>
        <w:t>C.</w:t>
      </w:r>
      <w:r w:rsidRPr="00A532AC">
        <w:rPr>
          <w:rFonts w:ascii="Times New Roman" w:hAnsi="Times New Roman"/>
          <w:sz w:val="24"/>
          <w:szCs w:val="24"/>
        </w:rPr>
        <w:t xml:space="preserve"> dung dịch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dung dịch quỳ tím.</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Câu 31</w:t>
      </w:r>
      <w:r w:rsidRPr="00A532AC">
        <w:rPr>
          <w:rFonts w:ascii="Times New Roman" w:hAnsi="Times New Roman"/>
          <w:b/>
          <w:sz w:val="24"/>
          <w:szCs w:val="24"/>
        </w:rPr>
        <w:t>:</w:t>
      </w:r>
      <w:r w:rsidRPr="00A532AC">
        <w:rPr>
          <w:rFonts w:ascii="Times New Roman" w:hAnsi="Times New Roman"/>
          <w:sz w:val="24"/>
          <w:szCs w:val="24"/>
        </w:rPr>
        <w:t xml:space="preserve"> Có 3 dung dịch đựng trong 3 lọ bị mất  nhãn là MgCl</w:t>
      </w:r>
      <w:r w:rsidRPr="00A532AC">
        <w:rPr>
          <w:rFonts w:ascii="Times New Roman" w:hAnsi="Times New Roman"/>
          <w:sz w:val="24"/>
          <w:szCs w:val="24"/>
          <w:vertAlign w:val="subscript"/>
        </w:rPr>
        <w:t>2</w:t>
      </w:r>
      <w:r w:rsidRPr="00A532AC">
        <w:rPr>
          <w:rFonts w:ascii="Times New Roman" w:hAnsi="Times New Roman"/>
          <w:sz w:val="24"/>
          <w:szCs w:val="24"/>
        </w:rPr>
        <w:t>, NH</w:t>
      </w:r>
      <w:r w:rsidRPr="00A532AC">
        <w:rPr>
          <w:rFonts w:ascii="Times New Roman" w:hAnsi="Times New Roman"/>
          <w:sz w:val="24"/>
          <w:szCs w:val="24"/>
          <w:vertAlign w:val="subscript"/>
        </w:rPr>
        <w:t>4</w:t>
      </w:r>
      <w:r w:rsidRPr="00A532AC">
        <w:rPr>
          <w:rFonts w:ascii="Times New Roman" w:hAnsi="Times New Roman"/>
          <w:sz w:val="24"/>
          <w:szCs w:val="24"/>
        </w:rPr>
        <w:t>Cl, NaCl. Để nhận được cả 3 dung dịch, chỉ cần dùng một thuốc thử duy nhất là dung dịch</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NaOH.</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quỳ tím.</w:t>
      </w:r>
      <w:r w:rsidRPr="00A532AC">
        <w:rPr>
          <w:rFonts w:ascii="Times New Roman" w:hAnsi="Times New Roman"/>
          <w:b/>
          <w:sz w:val="24"/>
          <w:szCs w:val="24"/>
        </w:rPr>
        <w:t xml:space="preserve"> </w:t>
      </w:r>
      <w:r w:rsidRPr="00A532AC">
        <w:rPr>
          <w:rFonts w:ascii="Times New Roman" w:hAnsi="Times New Roman"/>
          <w:b/>
          <w:sz w:val="24"/>
          <w:szCs w:val="24"/>
        </w:rPr>
        <w:tab/>
        <w:t>D.</w:t>
      </w:r>
      <w:r w:rsidRPr="00A532AC">
        <w:rPr>
          <w:rFonts w:ascii="Times New Roman" w:hAnsi="Times New Roman"/>
          <w:sz w:val="24"/>
          <w:szCs w:val="24"/>
        </w:rPr>
        <w:t xml:space="preserve"> dung dịch NH</w:t>
      </w:r>
      <w:r w:rsidRPr="00A532AC">
        <w:rPr>
          <w:rFonts w:ascii="Times New Roman" w:hAnsi="Times New Roman"/>
          <w:sz w:val="24"/>
          <w:szCs w:val="24"/>
          <w:vertAlign w:val="subscript"/>
        </w:rPr>
        <w:t>3</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Câu 32</w:t>
      </w:r>
      <w:r w:rsidRPr="00A532AC">
        <w:rPr>
          <w:rFonts w:ascii="Times New Roman" w:hAnsi="Times New Roman"/>
          <w:b/>
          <w:sz w:val="24"/>
          <w:szCs w:val="24"/>
        </w:rPr>
        <w:t>:</w:t>
      </w:r>
      <w:r w:rsidRPr="00A532AC">
        <w:rPr>
          <w:rFonts w:ascii="Times New Roman" w:hAnsi="Times New Roman"/>
          <w:sz w:val="24"/>
          <w:szCs w:val="24"/>
        </w:rPr>
        <w:t xml:space="preserve"> Có 3 dung dịch axit đậm đặc là HCl, HNO</w:t>
      </w:r>
      <w:r w:rsidRPr="00A532AC">
        <w:rPr>
          <w:rFonts w:ascii="Times New Roman" w:hAnsi="Times New Roman"/>
          <w:sz w:val="24"/>
          <w:szCs w:val="24"/>
          <w:vertAlign w:val="subscript"/>
        </w:rPr>
        <w:t>3</w:t>
      </w:r>
      <w:r w:rsidRPr="00A532AC">
        <w:rPr>
          <w:rFonts w:ascii="Times New Roman" w:hAnsi="Times New Roman"/>
          <w:sz w:val="24"/>
          <w:szCs w:val="24"/>
        </w:rPr>
        <w:t>,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xml:space="preserve"> đựng trong 3 lọ riêng biệt bị mất nhãn. Để nhận biết 3 dung dịch axit trên, chỉ cần dùng một thuốc thử duy nhất là:</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CuO.</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dd BaCl</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Cu.</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dd AgNO</w:t>
      </w:r>
      <w:r w:rsidRPr="00A532AC">
        <w:rPr>
          <w:rFonts w:ascii="Times New Roman" w:hAnsi="Times New Roman"/>
          <w:sz w:val="24"/>
          <w:szCs w:val="24"/>
          <w:vertAlign w:val="subscript"/>
        </w:rPr>
        <w:t>3</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Câu 33</w:t>
      </w:r>
      <w:r w:rsidRPr="00A532AC">
        <w:rPr>
          <w:rFonts w:ascii="Times New Roman" w:hAnsi="Times New Roman"/>
          <w:b/>
          <w:sz w:val="24"/>
          <w:szCs w:val="24"/>
        </w:rPr>
        <w:t>:</w:t>
      </w:r>
      <w:r w:rsidRPr="00A532AC">
        <w:rPr>
          <w:rFonts w:ascii="Times New Roman" w:hAnsi="Times New Roman"/>
          <w:sz w:val="24"/>
          <w:szCs w:val="24"/>
        </w:rPr>
        <w:t xml:space="preserve"> Có 5 lọ bị mất nhãn đựng 5 dung dịch sau: NaOH; MgCl</w:t>
      </w:r>
      <w:r w:rsidRPr="00A532AC">
        <w:rPr>
          <w:rFonts w:ascii="Times New Roman" w:hAnsi="Times New Roman"/>
          <w:sz w:val="24"/>
          <w:szCs w:val="24"/>
          <w:vertAlign w:val="subscript"/>
        </w:rPr>
        <w:t>2</w:t>
      </w:r>
      <w:r w:rsidRPr="00A532AC">
        <w:rPr>
          <w:rFonts w:ascii="Times New Roman" w:hAnsi="Times New Roman"/>
          <w:sz w:val="24"/>
          <w:szCs w:val="24"/>
        </w:rPr>
        <w:t>; CuCl</w:t>
      </w:r>
      <w:r w:rsidRPr="00A532AC">
        <w:rPr>
          <w:rFonts w:ascii="Times New Roman" w:hAnsi="Times New Roman"/>
          <w:sz w:val="24"/>
          <w:szCs w:val="24"/>
          <w:vertAlign w:val="subscript"/>
        </w:rPr>
        <w:t>2</w:t>
      </w:r>
      <w:r w:rsidRPr="00A532AC">
        <w:rPr>
          <w:rFonts w:ascii="Times New Roman" w:hAnsi="Times New Roman"/>
          <w:sz w:val="24"/>
          <w:szCs w:val="24"/>
        </w:rPr>
        <w:t>; AlCl</w:t>
      </w:r>
      <w:r w:rsidRPr="00A532AC">
        <w:rPr>
          <w:rFonts w:ascii="Times New Roman" w:hAnsi="Times New Roman"/>
          <w:sz w:val="24"/>
          <w:szCs w:val="24"/>
          <w:vertAlign w:val="subscript"/>
        </w:rPr>
        <w:t>3</w:t>
      </w:r>
      <w:r w:rsidRPr="00A532AC">
        <w:rPr>
          <w:rFonts w:ascii="Times New Roman" w:hAnsi="Times New Roman"/>
          <w:sz w:val="24"/>
          <w:szCs w:val="24"/>
        </w:rPr>
        <w:t>; FeCl</w:t>
      </w:r>
      <w:r w:rsidRPr="00A532AC">
        <w:rPr>
          <w:rFonts w:ascii="Times New Roman" w:hAnsi="Times New Roman"/>
          <w:sz w:val="24"/>
          <w:szCs w:val="24"/>
          <w:vertAlign w:val="subscript"/>
        </w:rPr>
        <w:t>3</w:t>
      </w:r>
      <w:r w:rsidRPr="00A532AC">
        <w:rPr>
          <w:rFonts w:ascii="Times New Roman" w:hAnsi="Times New Roman"/>
          <w:sz w:val="24"/>
          <w:szCs w:val="24"/>
        </w:rPr>
        <w:t>. Số lượng thuốc thử tối thiểu cần dùng để có thể nhận được 5 dung dịch trên là:</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3.</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2.</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1.</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0.</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Câu 34</w:t>
      </w:r>
      <w:r w:rsidRPr="00A532AC">
        <w:rPr>
          <w:rFonts w:ascii="Times New Roman" w:hAnsi="Times New Roman"/>
          <w:b/>
          <w:sz w:val="24"/>
          <w:szCs w:val="24"/>
        </w:rPr>
        <w:t>:</w:t>
      </w:r>
      <w:r w:rsidRPr="00A532AC">
        <w:rPr>
          <w:rFonts w:ascii="Times New Roman" w:hAnsi="Times New Roman"/>
          <w:sz w:val="24"/>
          <w:szCs w:val="24"/>
        </w:rPr>
        <w:t xml:space="preserve"> Có các dung dịch riêng rẽ sau: AlCl</w:t>
      </w:r>
      <w:r w:rsidRPr="00A532AC">
        <w:rPr>
          <w:rFonts w:ascii="Times New Roman" w:hAnsi="Times New Roman"/>
          <w:sz w:val="24"/>
          <w:szCs w:val="24"/>
          <w:vertAlign w:val="subscript"/>
        </w:rPr>
        <w:t>3</w:t>
      </w:r>
      <w:r w:rsidRPr="00A532AC">
        <w:rPr>
          <w:rFonts w:ascii="Times New Roman" w:hAnsi="Times New Roman"/>
          <w:sz w:val="24"/>
          <w:szCs w:val="24"/>
        </w:rPr>
        <w:t>, NaCl, MgCl</w:t>
      </w:r>
      <w:r w:rsidRPr="00A532AC">
        <w:rPr>
          <w:rFonts w:ascii="Times New Roman" w:hAnsi="Times New Roman"/>
          <w:sz w:val="24"/>
          <w:szCs w:val="24"/>
          <w:vertAlign w:val="subscript"/>
        </w:rPr>
        <w:t>2</w:t>
      </w:r>
      <w:r w:rsidRPr="00A532AC">
        <w:rPr>
          <w:rFonts w:ascii="Times New Roman" w:hAnsi="Times New Roman"/>
          <w:sz w:val="24"/>
          <w:szCs w:val="24"/>
        </w:rPr>
        <w:t>,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Để nhận biết được 4 dung dịch trên, chỉ cần dùng một thuốc thử duy nhất là dung dịch:</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NaOH.</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BaCl</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AgNO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quỳ tím.</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Câu 35</w:t>
      </w:r>
      <w:r w:rsidRPr="00A532AC">
        <w:rPr>
          <w:rFonts w:ascii="Times New Roman" w:hAnsi="Times New Roman"/>
          <w:b/>
          <w:sz w:val="24"/>
          <w:szCs w:val="24"/>
        </w:rPr>
        <w:t>:</w:t>
      </w:r>
      <w:r w:rsidRPr="00A532AC">
        <w:rPr>
          <w:rFonts w:ascii="Times New Roman" w:hAnsi="Times New Roman"/>
          <w:sz w:val="24"/>
          <w:szCs w:val="24"/>
        </w:rPr>
        <w:t xml:space="preserve"> Các dung dịch loãng sau: Na</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NaCl,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BaCl</w:t>
      </w:r>
      <w:r w:rsidRPr="00A532AC">
        <w:rPr>
          <w:rFonts w:ascii="Times New Roman" w:hAnsi="Times New Roman"/>
          <w:sz w:val="24"/>
          <w:szCs w:val="24"/>
          <w:vertAlign w:val="subscript"/>
        </w:rPr>
        <w:t>2</w:t>
      </w:r>
      <w:r w:rsidRPr="00A532AC">
        <w:rPr>
          <w:rFonts w:ascii="Times New Roman" w:hAnsi="Times New Roman"/>
          <w:sz w:val="24"/>
          <w:szCs w:val="24"/>
        </w:rPr>
        <w:t>, NaOH. Chỉ dùng quỳ tím có thể nhận được:</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2 dung dịch.</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3 dung dịch.</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4 dung dịch.</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6 dung dịch.</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Câu 36</w:t>
      </w:r>
      <w:r w:rsidRPr="00A532AC">
        <w:rPr>
          <w:rFonts w:ascii="Times New Roman" w:hAnsi="Times New Roman"/>
          <w:b/>
          <w:sz w:val="24"/>
          <w:szCs w:val="24"/>
        </w:rPr>
        <w:t>:</w:t>
      </w:r>
      <w:r w:rsidRPr="00A532AC">
        <w:rPr>
          <w:rFonts w:ascii="Times New Roman" w:hAnsi="Times New Roman"/>
          <w:sz w:val="24"/>
          <w:szCs w:val="24"/>
        </w:rPr>
        <w:t xml:space="preserve"> Cho các dung dịch: NaCl, AlCl</w:t>
      </w:r>
      <w:r w:rsidRPr="00A532AC">
        <w:rPr>
          <w:rFonts w:ascii="Times New Roman" w:hAnsi="Times New Roman"/>
          <w:sz w:val="24"/>
          <w:szCs w:val="24"/>
          <w:vertAlign w:val="subscript"/>
        </w:rPr>
        <w:t>3</w:t>
      </w:r>
      <w:r w:rsidRPr="00A532AC">
        <w:rPr>
          <w:rFonts w:ascii="Times New Roman" w:hAnsi="Times New Roman"/>
          <w:sz w:val="24"/>
          <w:szCs w:val="24"/>
        </w:rPr>
        <w:t>, Al</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w:t>
      </w:r>
      <w:r w:rsidRPr="00A532AC">
        <w:rPr>
          <w:rFonts w:ascii="Times New Roman" w:hAnsi="Times New Roman"/>
          <w:sz w:val="24"/>
          <w:szCs w:val="24"/>
          <w:vertAlign w:val="subscript"/>
        </w:rPr>
        <w:t>3</w:t>
      </w:r>
      <w:r w:rsidRPr="00A532AC">
        <w:rPr>
          <w:rFonts w:ascii="Times New Roman" w:hAnsi="Times New Roman"/>
          <w:sz w:val="24"/>
          <w:szCs w:val="24"/>
        </w:rPr>
        <w:t>, FeCl</w:t>
      </w:r>
      <w:r w:rsidRPr="00A532AC">
        <w:rPr>
          <w:rFonts w:ascii="Times New Roman" w:hAnsi="Times New Roman"/>
          <w:sz w:val="24"/>
          <w:szCs w:val="24"/>
          <w:vertAlign w:val="subscript"/>
        </w:rPr>
        <w:t>2</w:t>
      </w:r>
      <w:r w:rsidRPr="00A532AC">
        <w:rPr>
          <w:rFonts w:ascii="Times New Roman" w:hAnsi="Times New Roman"/>
          <w:sz w:val="24"/>
          <w:szCs w:val="24"/>
        </w:rPr>
        <w:t>, MgCl</w:t>
      </w:r>
      <w:r w:rsidRPr="00A532AC">
        <w:rPr>
          <w:rFonts w:ascii="Times New Roman" w:hAnsi="Times New Roman"/>
          <w:sz w:val="24"/>
          <w:szCs w:val="24"/>
          <w:vertAlign w:val="subscript"/>
        </w:rPr>
        <w:t>2</w:t>
      </w:r>
      <w:r w:rsidRPr="00A532AC">
        <w:rPr>
          <w:rFonts w:ascii="Times New Roman" w:hAnsi="Times New Roman"/>
          <w:sz w:val="24"/>
          <w:szCs w:val="24"/>
        </w:rPr>
        <w:t>, NH</w:t>
      </w:r>
      <w:r w:rsidRPr="00A532AC">
        <w:rPr>
          <w:rFonts w:ascii="Times New Roman" w:hAnsi="Times New Roman"/>
          <w:sz w:val="24"/>
          <w:szCs w:val="24"/>
          <w:vertAlign w:val="subscript"/>
        </w:rPr>
        <w:t>4</w:t>
      </w:r>
      <w:r w:rsidRPr="00A532AC">
        <w:rPr>
          <w:rFonts w:ascii="Times New Roman" w:hAnsi="Times New Roman"/>
          <w:sz w:val="24"/>
          <w:szCs w:val="24"/>
        </w:rPr>
        <w:t>Cl, (NH</w:t>
      </w:r>
      <w:r w:rsidRPr="00A532AC">
        <w:rPr>
          <w:rFonts w:ascii="Times New Roman" w:hAnsi="Times New Roman"/>
          <w:sz w:val="24"/>
          <w:szCs w:val="24"/>
          <w:vertAlign w:val="subscript"/>
        </w:rPr>
        <w:t>4</w:t>
      </w:r>
      <w:r w:rsidRPr="00A532AC">
        <w:rPr>
          <w:rFonts w:ascii="Times New Roman" w:hAnsi="Times New Roman"/>
          <w:sz w:val="24"/>
          <w:szCs w:val="24"/>
        </w:rPr>
        <w:t>)</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Để nhận biết được các dung dịch trên, chỉ cần dùng một dung dịch duy nhất là:</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NaOH.</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CaCl</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b/>
          <w:sz w:val="24"/>
          <w:szCs w:val="24"/>
        </w:rPr>
        <w:t xml:space="preserve"> </w:t>
      </w:r>
      <w:r w:rsidRPr="00A532AC">
        <w:rPr>
          <w:rFonts w:ascii="Times New Roman" w:hAnsi="Times New Roman"/>
          <w:b/>
          <w:sz w:val="24"/>
          <w:szCs w:val="24"/>
        </w:rPr>
        <w:tab/>
        <w:t>C.</w:t>
      </w:r>
      <w:r w:rsidRPr="00A532AC">
        <w:rPr>
          <w:rFonts w:ascii="Times New Roman" w:hAnsi="Times New Roman"/>
          <w:sz w:val="24"/>
          <w:szCs w:val="24"/>
        </w:rPr>
        <w:t xml:space="preserve"> Ba(OH)</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Câu 37</w:t>
      </w:r>
      <w:r w:rsidRPr="00A532AC">
        <w:rPr>
          <w:rFonts w:ascii="Times New Roman" w:hAnsi="Times New Roman"/>
          <w:b/>
          <w:sz w:val="24"/>
          <w:szCs w:val="24"/>
        </w:rPr>
        <w:t>:</w:t>
      </w:r>
      <w:r w:rsidRPr="00A532AC">
        <w:rPr>
          <w:rFonts w:ascii="Times New Roman" w:hAnsi="Times New Roman"/>
          <w:sz w:val="24"/>
          <w:szCs w:val="24"/>
        </w:rPr>
        <w:t xml:space="preserve"> Cho 3 bình đựng các dung dịch mất nhãn là X gồm (KHCO</w:t>
      </w:r>
      <w:r w:rsidRPr="00A532AC">
        <w:rPr>
          <w:rFonts w:ascii="Times New Roman" w:hAnsi="Times New Roman"/>
          <w:sz w:val="24"/>
          <w:szCs w:val="24"/>
          <w:vertAlign w:val="subscript"/>
        </w:rPr>
        <w:t>3</w:t>
      </w:r>
      <w:r w:rsidRPr="00A532AC">
        <w:rPr>
          <w:rFonts w:ascii="Times New Roman" w:hAnsi="Times New Roman"/>
          <w:sz w:val="24"/>
          <w:szCs w:val="24"/>
        </w:rPr>
        <w:t xml:space="preserve"> và K</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Y gồm (KHCO</w:t>
      </w:r>
      <w:r w:rsidRPr="00A532AC">
        <w:rPr>
          <w:rFonts w:ascii="Times New Roman" w:hAnsi="Times New Roman"/>
          <w:sz w:val="24"/>
          <w:szCs w:val="24"/>
          <w:vertAlign w:val="subscript"/>
        </w:rPr>
        <w:t>3</w:t>
      </w:r>
      <w:r w:rsidRPr="00A532AC">
        <w:rPr>
          <w:rFonts w:ascii="Times New Roman" w:hAnsi="Times New Roman"/>
          <w:sz w:val="24"/>
          <w:szCs w:val="24"/>
        </w:rPr>
        <w:t xml:space="preserve"> và K</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Z gồm (K</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xml:space="preserve"> và K</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Để nhận biết được X, Y, Z, cần dùng 2 dung dịch là:</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sz w:val="24"/>
          <w:szCs w:val="24"/>
        </w:rPr>
        <w:tab/>
        <w:t>A.</w:t>
      </w:r>
      <w:r w:rsidRPr="00A532AC">
        <w:rPr>
          <w:rFonts w:ascii="Times New Roman" w:hAnsi="Times New Roman"/>
          <w:sz w:val="24"/>
          <w:szCs w:val="24"/>
        </w:rPr>
        <w:t xml:space="preserve"> Ba(OH)</w:t>
      </w:r>
      <w:r w:rsidRPr="00A532AC">
        <w:rPr>
          <w:rFonts w:ascii="Times New Roman" w:hAnsi="Times New Roman"/>
          <w:sz w:val="24"/>
          <w:szCs w:val="24"/>
          <w:vertAlign w:val="subscript"/>
        </w:rPr>
        <w:t>2</w:t>
      </w:r>
      <w:r w:rsidRPr="00A532AC">
        <w:rPr>
          <w:rFonts w:ascii="Times New Roman" w:hAnsi="Times New Roman"/>
          <w:sz w:val="24"/>
          <w:szCs w:val="24"/>
        </w:rPr>
        <w:t xml:space="preserve"> và HCl.</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HCl và BaCl</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BaCl</w:t>
      </w:r>
      <w:r w:rsidRPr="00A532AC">
        <w:rPr>
          <w:rFonts w:ascii="Times New Roman" w:hAnsi="Times New Roman"/>
          <w:sz w:val="24"/>
          <w:szCs w:val="24"/>
          <w:vertAlign w:val="subscript"/>
        </w:rPr>
        <w:t>2</w:t>
      </w:r>
      <w:r w:rsidRPr="00A532AC">
        <w:rPr>
          <w:rFonts w:ascii="Times New Roman" w:hAnsi="Times New Roman"/>
          <w:sz w:val="24"/>
          <w:szCs w:val="24"/>
        </w:rPr>
        <w:t xml:space="preserve"> và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xml:space="preserve"> và Ba(OH)</w:t>
      </w:r>
      <w:r w:rsidRPr="00A532AC">
        <w:rPr>
          <w:rFonts w:ascii="Times New Roman" w:hAnsi="Times New Roman"/>
          <w:sz w:val="24"/>
          <w:szCs w:val="24"/>
          <w:vertAlign w:val="subscript"/>
        </w:rPr>
        <w:t>2</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Câu 38</w:t>
      </w:r>
      <w:r w:rsidRPr="00A532AC">
        <w:rPr>
          <w:rFonts w:ascii="Times New Roman" w:hAnsi="Times New Roman"/>
          <w:b/>
          <w:sz w:val="24"/>
          <w:szCs w:val="24"/>
        </w:rPr>
        <w:t>:</w:t>
      </w:r>
      <w:r w:rsidRPr="00A532AC">
        <w:rPr>
          <w:rFonts w:ascii="Times New Roman" w:hAnsi="Times New Roman"/>
          <w:sz w:val="24"/>
          <w:szCs w:val="24"/>
        </w:rPr>
        <w:t xml:space="preserve"> Có 6 dung dịch sau: NH</w:t>
      </w:r>
      <w:r w:rsidRPr="00A532AC">
        <w:rPr>
          <w:rFonts w:ascii="Times New Roman" w:hAnsi="Times New Roman"/>
          <w:sz w:val="24"/>
          <w:szCs w:val="24"/>
          <w:vertAlign w:val="subscript"/>
        </w:rPr>
        <w:t>4</w:t>
      </w:r>
      <w:r w:rsidRPr="00A532AC">
        <w:rPr>
          <w:rFonts w:ascii="Times New Roman" w:hAnsi="Times New Roman"/>
          <w:sz w:val="24"/>
          <w:szCs w:val="24"/>
        </w:rPr>
        <w:t>NO</w:t>
      </w:r>
      <w:r w:rsidRPr="00A532AC">
        <w:rPr>
          <w:rFonts w:ascii="Times New Roman" w:hAnsi="Times New Roman"/>
          <w:sz w:val="24"/>
          <w:szCs w:val="24"/>
          <w:vertAlign w:val="subscript"/>
        </w:rPr>
        <w:t>3</w:t>
      </w:r>
      <w:r w:rsidRPr="00A532AC">
        <w:rPr>
          <w:rFonts w:ascii="Times New Roman" w:hAnsi="Times New Roman"/>
          <w:sz w:val="24"/>
          <w:szCs w:val="24"/>
        </w:rPr>
        <w:t>, Al(NO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vertAlign w:val="subscript"/>
        </w:rPr>
        <w:t>3</w:t>
      </w:r>
      <w:r w:rsidRPr="00A532AC">
        <w:rPr>
          <w:rFonts w:ascii="Times New Roman" w:hAnsi="Times New Roman"/>
          <w:sz w:val="24"/>
          <w:szCs w:val="24"/>
        </w:rPr>
        <w:t>, Pb(NO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vertAlign w:val="subscript"/>
        </w:rPr>
        <w:t>2</w:t>
      </w:r>
      <w:r w:rsidRPr="00A532AC">
        <w:rPr>
          <w:rFonts w:ascii="Times New Roman" w:hAnsi="Times New Roman"/>
          <w:sz w:val="24"/>
          <w:szCs w:val="24"/>
        </w:rPr>
        <w:t>, FeCl</w:t>
      </w:r>
      <w:r w:rsidRPr="00A532AC">
        <w:rPr>
          <w:rFonts w:ascii="Times New Roman" w:hAnsi="Times New Roman"/>
          <w:sz w:val="24"/>
          <w:szCs w:val="24"/>
          <w:vertAlign w:val="subscript"/>
        </w:rPr>
        <w:t>2</w:t>
      </w:r>
      <w:r w:rsidRPr="00A532AC">
        <w:rPr>
          <w:rFonts w:ascii="Times New Roman" w:hAnsi="Times New Roman"/>
          <w:sz w:val="24"/>
          <w:szCs w:val="24"/>
        </w:rPr>
        <w:t>, HCl, KOH. Số lượng thuốc thử tối thiểu cần dùng để có thể nhận được 6 dung dịch trên là:</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sz w:val="24"/>
          <w:szCs w:val="24"/>
        </w:rPr>
        <w:tab/>
        <w:t>A.</w:t>
      </w:r>
      <w:r w:rsidRPr="00A532AC">
        <w:rPr>
          <w:rFonts w:ascii="Times New Roman" w:hAnsi="Times New Roman"/>
          <w:sz w:val="24"/>
          <w:szCs w:val="24"/>
        </w:rPr>
        <w:t xml:space="preserve"> 3.</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2.</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1.</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0.</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39:</w:t>
      </w:r>
      <w:r w:rsidRPr="00A532AC">
        <w:rPr>
          <w:rFonts w:ascii="Times New Roman" w:hAnsi="Times New Roman"/>
          <w:sz w:val="24"/>
          <w:szCs w:val="24"/>
        </w:rPr>
        <w:t xml:space="preserve"> Có thể dùng chất nào dưới đây để phân biệt các dung dịch riêng biệt chứa các cation: Na</w:t>
      </w:r>
      <w:r w:rsidRPr="00A532AC">
        <w:rPr>
          <w:rFonts w:ascii="Times New Roman" w:hAnsi="Times New Roman"/>
          <w:sz w:val="24"/>
          <w:szCs w:val="24"/>
          <w:vertAlign w:val="superscript"/>
        </w:rPr>
        <w:t>+</w:t>
      </w:r>
      <w:r w:rsidRPr="00A532AC">
        <w:rPr>
          <w:rFonts w:ascii="Times New Roman" w:hAnsi="Times New Roman"/>
          <w:sz w:val="24"/>
          <w:szCs w:val="24"/>
        </w:rPr>
        <w:t>, Mg</w:t>
      </w:r>
      <w:r w:rsidRPr="00A532AC">
        <w:rPr>
          <w:rFonts w:ascii="Times New Roman" w:hAnsi="Times New Roman"/>
          <w:sz w:val="24"/>
          <w:szCs w:val="24"/>
          <w:vertAlign w:val="superscript"/>
        </w:rPr>
        <w:t>2+</w:t>
      </w:r>
      <w:r w:rsidRPr="00A532AC">
        <w:rPr>
          <w:rFonts w:ascii="Times New Roman" w:hAnsi="Times New Roman"/>
          <w:sz w:val="24"/>
          <w:szCs w:val="24"/>
        </w:rPr>
        <w:t>, Al</w:t>
      </w:r>
      <w:r w:rsidRPr="00A532AC">
        <w:rPr>
          <w:rFonts w:ascii="Times New Roman" w:hAnsi="Times New Roman"/>
          <w:sz w:val="24"/>
          <w:szCs w:val="24"/>
          <w:vertAlign w:val="superscript"/>
        </w:rPr>
        <w:t>3+</w:t>
      </w:r>
      <w:r w:rsidRPr="00A532AC">
        <w:rPr>
          <w:rFonts w:ascii="Times New Roman" w:hAnsi="Times New Roman"/>
          <w:sz w:val="24"/>
          <w:szCs w:val="24"/>
        </w:rPr>
        <w:t xml:space="preserve">?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A.</w:t>
      </w:r>
      <w:r w:rsidRPr="00A532AC">
        <w:rPr>
          <w:rFonts w:ascii="Times New Roman" w:hAnsi="Times New Roman"/>
          <w:sz w:val="24"/>
          <w:szCs w:val="24"/>
        </w:rPr>
        <w:t xml:space="preserve"> HCl.</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BaCl</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NaOH.</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K</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xml:space="preserve">.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40:</w:t>
      </w:r>
      <w:r w:rsidRPr="00A532AC">
        <w:rPr>
          <w:rFonts w:ascii="Times New Roman" w:hAnsi="Times New Roman"/>
          <w:sz w:val="24"/>
          <w:szCs w:val="24"/>
        </w:rPr>
        <w:t xml:space="preserve"> Để nhận biết anion NO</w:t>
      </w:r>
      <w:r w:rsidRPr="00A532AC">
        <w:rPr>
          <w:rFonts w:ascii="Times New Roman" w:hAnsi="Times New Roman"/>
          <w:sz w:val="24"/>
          <w:szCs w:val="24"/>
          <w:vertAlign w:val="subscript"/>
        </w:rPr>
        <w:t>3</w:t>
      </w:r>
      <w:r w:rsidRPr="00A532AC">
        <w:rPr>
          <w:rFonts w:ascii="Times New Roman" w:hAnsi="Times New Roman"/>
          <w:sz w:val="24"/>
          <w:szCs w:val="24"/>
          <w:vertAlign w:val="superscript"/>
        </w:rPr>
        <w:t>-</w:t>
      </w:r>
      <w:r w:rsidRPr="00A532AC">
        <w:rPr>
          <w:rFonts w:ascii="Times New Roman" w:hAnsi="Times New Roman"/>
          <w:sz w:val="24"/>
          <w:szCs w:val="24"/>
        </w:rPr>
        <w:t xml:space="preserve"> có thể dùng kim loại Cu và dung dịch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xml:space="preserve"> loãng, đun nóng vì:</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A.</w:t>
      </w:r>
      <w:r w:rsidRPr="00A532AC">
        <w:rPr>
          <w:rFonts w:ascii="Times New Roman" w:hAnsi="Times New Roman"/>
          <w:sz w:val="24"/>
          <w:szCs w:val="24"/>
        </w:rPr>
        <w:t xml:space="preserve"> tạo ra khí có màu nâu.</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sz w:val="24"/>
          <w:szCs w:val="24"/>
        </w:rPr>
        <w:tab/>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B.</w:t>
      </w:r>
      <w:r w:rsidRPr="00A532AC">
        <w:rPr>
          <w:rFonts w:ascii="Times New Roman" w:hAnsi="Times New Roman"/>
          <w:sz w:val="24"/>
          <w:szCs w:val="24"/>
        </w:rPr>
        <w:t xml:space="preserve"> tạo ra khí không màu, hoá nâu trong không khí.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tạo ra dung dịch có màu vàng.</w:t>
      </w:r>
      <w:r w:rsidRPr="00A532AC">
        <w:rPr>
          <w:rFonts w:ascii="Times New Roman" w:hAnsi="Times New Roman"/>
          <w:sz w:val="24"/>
          <w:szCs w:val="24"/>
        </w:rPr>
        <w:tab/>
      </w:r>
      <w:r w:rsidRPr="00A532AC">
        <w:rPr>
          <w:rFonts w:ascii="Times New Roman" w:hAnsi="Times New Roman"/>
          <w:sz w:val="24"/>
          <w:szCs w:val="24"/>
        </w:rPr>
        <w:tab/>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D.</w:t>
      </w:r>
      <w:r w:rsidRPr="00A532AC">
        <w:rPr>
          <w:rFonts w:ascii="Times New Roman" w:hAnsi="Times New Roman"/>
          <w:sz w:val="24"/>
          <w:szCs w:val="24"/>
        </w:rPr>
        <w:t xml:space="preserve"> tạo ra kết tủa màu xanh.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41:</w:t>
      </w:r>
      <w:r w:rsidRPr="00A532AC">
        <w:rPr>
          <w:rFonts w:ascii="Times New Roman" w:hAnsi="Times New Roman"/>
          <w:sz w:val="24"/>
          <w:szCs w:val="24"/>
        </w:rPr>
        <w:t xml:space="preserve"> Để nhận biết cation Fe</w:t>
      </w:r>
      <w:r w:rsidRPr="00A532AC">
        <w:rPr>
          <w:rFonts w:ascii="Times New Roman" w:hAnsi="Times New Roman"/>
          <w:sz w:val="24"/>
          <w:szCs w:val="24"/>
          <w:vertAlign w:val="superscript"/>
        </w:rPr>
        <w:t>3+</w:t>
      </w:r>
      <w:r w:rsidRPr="00A532AC">
        <w:rPr>
          <w:rFonts w:ascii="Times New Roman" w:hAnsi="Times New Roman"/>
          <w:sz w:val="24"/>
          <w:szCs w:val="24"/>
        </w:rPr>
        <w:t xml:space="preserve"> có thể dùng ion nào?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 xml:space="preserve">A. </w:t>
      </w:r>
      <w:r w:rsidRPr="00A532AC">
        <w:rPr>
          <w:rFonts w:ascii="Times New Roman" w:hAnsi="Times New Roman"/>
          <w:sz w:val="24"/>
          <w:szCs w:val="24"/>
        </w:rPr>
        <w:t>SCN</w:t>
      </w:r>
      <w:r w:rsidRPr="00A532AC">
        <w:rPr>
          <w:rFonts w:ascii="Times New Roman" w:hAnsi="Times New Roman"/>
          <w:sz w:val="24"/>
          <w:szCs w:val="24"/>
          <w:vertAlign w:val="superscript"/>
        </w:rPr>
        <w:t>-</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SO</w:t>
      </w:r>
      <w:r w:rsidRPr="00A532AC">
        <w:rPr>
          <w:rFonts w:ascii="Times New Roman" w:hAnsi="Times New Roman"/>
          <w:sz w:val="24"/>
          <w:szCs w:val="24"/>
          <w:vertAlign w:val="subscript"/>
        </w:rPr>
        <w:t>4</w:t>
      </w:r>
      <w:r w:rsidRPr="00A532AC">
        <w:rPr>
          <w:rFonts w:ascii="Times New Roman" w:hAnsi="Times New Roman"/>
          <w:sz w:val="24"/>
          <w:szCs w:val="24"/>
          <w:vertAlign w:val="super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Cl</w:t>
      </w:r>
      <w:r w:rsidRPr="00A532AC">
        <w:rPr>
          <w:rFonts w:ascii="Times New Roman" w:hAnsi="Times New Roman"/>
          <w:sz w:val="24"/>
          <w:szCs w:val="24"/>
          <w:vertAlign w:val="superscript"/>
        </w:rPr>
        <w:t>-</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NO</w:t>
      </w:r>
      <w:r w:rsidRPr="00A532AC">
        <w:rPr>
          <w:rFonts w:ascii="Times New Roman" w:hAnsi="Times New Roman"/>
          <w:sz w:val="24"/>
          <w:szCs w:val="24"/>
          <w:vertAlign w:val="subscript"/>
        </w:rPr>
        <w:t>3</w:t>
      </w:r>
      <w:r w:rsidRPr="00A532AC">
        <w:rPr>
          <w:rFonts w:ascii="Times New Roman" w:hAnsi="Times New Roman"/>
          <w:sz w:val="24"/>
          <w:szCs w:val="24"/>
          <w:vertAlign w:val="superscript"/>
        </w:rPr>
        <w:t>-</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42:</w:t>
      </w:r>
      <w:r w:rsidRPr="00A532AC">
        <w:rPr>
          <w:rFonts w:ascii="Times New Roman" w:hAnsi="Times New Roman"/>
          <w:sz w:val="24"/>
          <w:szCs w:val="24"/>
        </w:rPr>
        <w:t xml:space="preserve"> Có 3 dung dịch muối chứa các anion sau : Dung dịch (1): CO</w:t>
      </w:r>
      <w:r w:rsidRPr="00A532AC">
        <w:rPr>
          <w:rFonts w:ascii="Times New Roman" w:hAnsi="Times New Roman"/>
          <w:sz w:val="24"/>
          <w:szCs w:val="24"/>
          <w:vertAlign w:val="subscript"/>
        </w:rPr>
        <w:t>3</w:t>
      </w:r>
      <w:r w:rsidRPr="00A532AC">
        <w:rPr>
          <w:rFonts w:ascii="Times New Roman" w:hAnsi="Times New Roman"/>
          <w:sz w:val="24"/>
          <w:szCs w:val="24"/>
          <w:vertAlign w:val="superscript"/>
        </w:rPr>
        <w:t>2-</w:t>
      </w:r>
      <w:r w:rsidRPr="00A532AC">
        <w:rPr>
          <w:rFonts w:ascii="Times New Roman" w:hAnsi="Times New Roman"/>
          <w:sz w:val="24"/>
          <w:szCs w:val="24"/>
        </w:rPr>
        <w:t>; dung dịch (2): HCO</w:t>
      </w:r>
      <w:r w:rsidRPr="00A532AC">
        <w:rPr>
          <w:rFonts w:ascii="Times New Roman" w:hAnsi="Times New Roman"/>
          <w:sz w:val="24"/>
          <w:szCs w:val="24"/>
          <w:vertAlign w:val="subscript"/>
        </w:rPr>
        <w:t>3</w:t>
      </w:r>
      <w:r w:rsidRPr="00A532AC">
        <w:rPr>
          <w:rFonts w:ascii="Times New Roman" w:hAnsi="Times New Roman"/>
          <w:sz w:val="24"/>
          <w:szCs w:val="24"/>
          <w:vertAlign w:val="superscript"/>
        </w:rPr>
        <w:t xml:space="preserve">- </w:t>
      </w:r>
      <w:r w:rsidRPr="00A532AC">
        <w:rPr>
          <w:rFonts w:ascii="Times New Roman" w:hAnsi="Times New Roman"/>
          <w:sz w:val="24"/>
          <w:szCs w:val="24"/>
        </w:rPr>
        <w:t>; dung dịch (3): CO</w:t>
      </w:r>
      <w:r w:rsidRPr="00A532AC">
        <w:rPr>
          <w:rFonts w:ascii="Times New Roman" w:hAnsi="Times New Roman"/>
          <w:sz w:val="24"/>
          <w:szCs w:val="24"/>
          <w:vertAlign w:val="subscript"/>
        </w:rPr>
        <w:t>3</w:t>
      </w:r>
      <w:r w:rsidRPr="00A532AC">
        <w:rPr>
          <w:rFonts w:ascii="Times New Roman" w:hAnsi="Times New Roman"/>
          <w:sz w:val="24"/>
          <w:szCs w:val="24"/>
          <w:vertAlign w:val="superscript"/>
        </w:rPr>
        <w:t>2-</w:t>
      </w:r>
      <w:r w:rsidRPr="00A532AC">
        <w:rPr>
          <w:rFonts w:ascii="Times New Roman" w:hAnsi="Times New Roman"/>
          <w:sz w:val="24"/>
          <w:szCs w:val="24"/>
        </w:rPr>
        <w:t>, HCO</w:t>
      </w:r>
      <w:r w:rsidRPr="00A532AC">
        <w:rPr>
          <w:rFonts w:ascii="Times New Roman" w:hAnsi="Times New Roman"/>
          <w:sz w:val="24"/>
          <w:szCs w:val="24"/>
          <w:vertAlign w:val="subscript"/>
        </w:rPr>
        <w:t>3</w:t>
      </w:r>
      <w:r w:rsidRPr="00A532AC">
        <w:rPr>
          <w:rFonts w:ascii="Times New Roman" w:hAnsi="Times New Roman"/>
          <w:sz w:val="24"/>
          <w:szCs w:val="24"/>
          <w:vertAlign w:val="superscript"/>
        </w:rPr>
        <w:t>-</w:t>
      </w:r>
      <w:r w:rsidRPr="00A532AC">
        <w:rPr>
          <w:rFonts w:ascii="Times New Roman" w:hAnsi="Times New Roman"/>
          <w:sz w:val="24"/>
          <w:szCs w:val="24"/>
        </w:rPr>
        <w:t xml:space="preserve">. Để phân biệt 3 dung dịch trên ta có thể dùng cách nào sau đây ?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Cho dung dịch NaCl dư, lọc, cho axit HCl vào nước lọc.</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Cho dung dịch NH</w:t>
      </w:r>
      <w:r w:rsidRPr="00A532AC">
        <w:rPr>
          <w:rFonts w:ascii="Times New Roman" w:hAnsi="Times New Roman"/>
          <w:sz w:val="24"/>
          <w:szCs w:val="24"/>
          <w:vertAlign w:val="subscript"/>
        </w:rPr>
        <w:t>4</w:t>
      </w:r>
      <w:r w:rsidRPr="00A532AC">
        <w:rPr>
          <w:rFonts w:ascii="Times New Roman" w:hAnsi="Times New Roman"/>
          <w:sz w:val="24"/>
          <w:szCs w:val="24"/>
        </w:rPr>
        <w:t>Cl dư, lọc, cho axit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xml:space="preserve"> vào nước lọc.</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Cho dung dịch BaCl</w:t>
      </w:r>
      <w:r w:rsidRPr="00A532AC">
        <w:rPr>
          <w:rFonts w:ascii="Times New Roman" w:hAnsi="Times New Roman"/>
          <w:sz w:val="24"/>
          <w:szCs w:val="24"/>
          <w:vertAlign w:val="subscript"/>
        </w:rPr>
        <w:t>2</w:t>
      </w:r>
      <w:r w:rsidRPr="00A532AC">
        <w:rPr>
          <w:rFonts w:ascii="Times New Roman" w:hAnsi="Times New Roman"/>
          <w:sz w:val="24"/>
          <w:szCs w:val="24"/>
        </w:rPr>
        <w:t xml:space="preserve"> dư, lọc, cho axit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xml:space="preserve"> vào nước lọc.</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Cho dung dịch KOH dư, lọc, cho axit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xml:space="preserve"> vào nước lọc.</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43:</w:t>
      </w:r>
      <w:r w:rsidRPr="00A532AC">
        <w:rPr>
          <w:rFonts w:ascii="Times New Roman" w:hAnsi="Times New Roman"/>
          <w:sz w:val="24"/>
          <w:szCs w:val="24"/>
        </w:rPr>
        <w:t xml:space="preserve"> Để phân biệt anion CO</w:t>
      </w:r>
      <w:r w:rsidRPr="00A532AC">
        <w:rPr>
          <w:rFonts w:ascii="Times New Roman" w:hAnsi="Times New Roman"/>
          <w:sz w:val="24"/>
          <w:szCs w:val="24"/>
          <w:vertAlign w:val="subscript"/>
        </w:rPr>
        <w:t>3</w:t>
      </w:r>
      <w:r w:rsidRPr="00A532AC">
        <w:rPr>
          <w:rFonts w:ascii="Times New Roman" w:hAnsi="Times New Roman"/>
          <w:sz w:val="24"/>
          <w:szCs w:val="24"/>
          <w:vertAlign w:val="superscript"/>
        </w:rPr>
        <w:t>2-</w:t>
      </w:r>
      <w:r w:rsidRPr="00A532AC">
        <w:rPr>
          <w:rFonts w:ascii="Times New Roman" w:hAnsi="Times New Roman"/>
          <w:sz w:val="24"/>
          <w:szCs w:val="24"/>
        </w:rPr>
        <w:t xml:space="preserve"> và anion SO</w:t>
      </w:r>
      <w:r w:rsidRPr="00A532AC">
        <w:rPr>
          <w:rFonts w:ascii="Times New Roman" w:hAnsi="Times New Roman"/>
          <w:sz w:val="24"/>
          <w:szCs w:val="24"/>
          <w:vertAlign w:val="subscript"/>
        </w:rPr>
        <w:t>3</w:t>
      </w:r>
      <w:r w:rsidRPr="00A532AC">
        <w:rPr>
          <w:rFonts w:ascii="Times New Roman" w:hAnsi="Times New Roman"/>
          <w:sz w:val="24"/>
          <w:szCs w:val="24"/>
          <w:vertAlign w:val="superscript"/>
        </w:rPr>
        <w:t>2-</w:t>
      </w:r>
      <w:r w:rsidRPr="00A532AC">
        <w:rPr>
          <w:rFonts w:ascii="Times New Roman" w:hAnsi="Times New Roman"/>
          <w:sz w:val="24"/>
          <w:szCs w:val="24"/>
        </w:rPr>
        <w:t xml:space="preserve"> có thể dùng: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quỳ tím.</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dung dịch HCl.</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dung dịch CaCl</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dung dịch Br</w:t>
      </w:r>
      <w:r w:rsidRPr="00A532AC">
        <w:rPr>
          <w:rFonts w:ascii="Times New Roman" w:hAnsi="Times New Roman"/>
          <w:sz w:val="24"/>
          <w:szCs w:val="24"/>
          <w:vertAlign w:val="subscript"/>
        </w:rPr>
        <w:t>2</w:t>
      </w:r>
      <w:r w:rsidRPr="00A532AC">
        <w:rPr>
          <w:rFonts w:ascii="Times New Roman" w:hAnsi="Times New Roman"/>
          <w:sz w:val="24"/>
          <w:szCs w:val="24"/>
        </w:rPr>
        <w:t xml:space="preserve">.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44:</w:t>
      </w:r>
      <w:r w:rsidRPr="00A532AC">
        <w:rPr>
          <w:rFonts w:ascii="Times New Roman" w:hAnsi="Times New Roman"/>
          <w:sz w:val="24"/>
          <w:szCs w:val="24"/>
        </w:rPr>
        <w:t xml:space="preserve"> </w:t>
      </w:r>
      <w:r w:rsidRPr="00A532AC">
        <w:rPr>
          <w:rFonts w:ascii="Times New Roman" w:hAnsi="Times New Roman"/>
          <w:b/>
          <w:sz w:val="24"/>
          <w:szCs w:val="24"/>
        </w:rPr>
        <w:t>Không</w:t>
      </w:r>
      <w:r w:rsidRPr="00A532AC">
        <w:rPr>
          <w:rFonts w:ascii="Times New Roman" w:hAnsi="Times New Roman"/>
          <w:sz w:val="24"/>
          <w:szCs w:val="24"/>
        </w:rPr>
        <w:t xml:space="preserve"> thể nhận biết các khí CO</w:t>
      </w:r>
      <w:r w:rsidRPr="00A532AC">
        <w:rPr>
          <w:rFonts w:ascii="Times New Roman" w:hAnsi="Times New Roman"/>
          <w:sz w:val="24"/>
          <w:szCs w:val="24"/>
          <w:vertAlign w:val="subscript"/>
        </w:rPr>
        <w:t>2</w:t>
      </w:r>
      <w:r w:rsidRPr="00A532AC">
        <w:rPr>
          <w:rFonts w:ascii="Times New Roman" w:hAnsi="Times New Roman"/>
          <w:sz w:val="24"/>
          <w:szCs w:val="24"/>
        </w:rPr>
        <w:t>, SO</w:t>
      </w:r>
      <w:r w:rsidRPr="00A532AC">
        <w:rPr>
          <w:rFonts w:ascii="Times New Roman" w:hAnsi="Times New Roman"/>
          <w:sz w:val="24"/>
          <w:szCs w:val="24"/>
          <w:vertAlign w:val="subscript"/>
        </w:rPr>
        <w:t>2</w:t>
      </w:r>
      <w:r w:rsidRPr="00A532AC">
        <w:rPr>
          <w:rFonts w:ascii="Times New Roman" w:hAnsi="Times New Roman"/>
          <w:sz w:val="24"/>
          <w:szCs w:val="24"/>
        </w:rPr>
        <w:t xml:space="preserve"> và O</w:t>
      </w:r>
      <w:r w:rsidRPr="00A532AC">
        <w:rPr>
          <w:rFonts w:ascii="Times New Roman" w:hAnsi="Times New Roman"/>
          <w:sz w:val="24"/>
          <w:szCs w:val="24"/>
          <w:vertAlign w:val="subscript"/>
        </w:rPr>
        <w:t>2</w:t>
      </w:r>
      <w:r w:rsidRPr="00A532AC">
        <w:rPr>
          <w:rFonts w:ascii="Times New Roman" w:hAnsi="Times New Roman"/>
          <w:sz w:val="24"/>
          <w:szCs w:val="24"/>
        </w:rPr>
        <w:t xml:space="preserve"> đựng trong các bình riêng biệt, nếu chỉ dùng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nước brom và tàn đóm cháy dở.</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nước brom và dung dịch Ba(OH)</w:t>
      </w:r>
      <w:r w:rsidRPr="00A532AC">
        <w:rPr>
          <w:rFonts w:ascii="Times New Roman" w:hAnsi="Times New Roman"/>
          <w:sz w:val="24"/>
          <w:szCs w:val="24"/>
          <w:vertAlign w:val="subscript"/>
        </w:rPr>
        <w:t>2</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nước vôi trong và nước brom.</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tàn đóm cháy dở và nước vôi trong.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45:</w:t>
      </w:r>
      <w:r w:rsidRPr="00A532AC">
        <w:rPr>
          <w:rFonts w:ascii="Times New Roman" w:hAnsi="Times New Roman"/>
          <w:sz w:val="24"/>
          <w:szCs w:val="24"/>
        </w:rPr>
        <w:t xml:space="preserve"> Để phân biệt các khí CO, CO</w:t>
      </w:r>
      <w:r w:rsidRPr="00A532AC">
        <w:rPr>
          <w:rFonts w:ascii="Times New Roman" w:hAnsi="Times New Roman"/>
          <w:sz w:val="24"/>
          <w:szCs w:val="24"/>
          <w:vertAlign w:val="subscript"/>
        </w:rPr>
        <w:t>2</w:t>
      </w:r>
      <w:r w:rsidRPr="00A532AC">
        <w:rPr>
          <w:rFonts w:ascii="Times New Roman" w:hAnsi="Times New Roman"/>
          <w:sz w:val="24"/>
          <w:szCs w:val="24"/>
        </w:rPr>
        <w:t>, O</w:t>
      </w:r>
      <w:r w:rsidRPr="00A532AC">
        <w:rPr>
          <w:rFonts w:ascii="Times New Roman" w:hAnsi="Times New Roman"/>
          <w:sz w:val="24"/>
          <w:szCs w:val="24"/>
          <w:vertAlign w:val="subscript"/>
        </w:rPr>
        <w:t>2</w:t>
      </w:r>
      <w:r w:rsidRPr="00A532AC">
        <w:rPr>
          <w:rFonts w:ascii="Times New Roman" w:hAnsi="Times New Roman"/>
          <w:sz w:val="24"/>
          <w:szCs w:val="24"/>
        </w:rPr>
        <w:t xml:space="preserve"> và SO</w:t>
      </w:r>
      <w:r w:rsidRPr="00A532AC">
        <w:rPr>
          <w:rFonts w:ascii="Times New Roman" w:hAnsi="Times New Roman"/>
          <w:sz w:val="24"/>
          <w:szCs w:val="24"/>
          <w:vertAlign w:val="subscript"/>
        </w:rPr>
        <w:t>2</w:t>
      </w:r>
      <w:r w:rsidRPr="00A532AC">
        <w:rPr>
          <w:rFonts w:ascii="Times New Roman" w:hAnsi="Times New Roman"/>
          <w:sz w:val="24"/>
          <w:szCs w:val="24"/>
        </w:rPr>
        <w:t xml:space="preserve"> có thể dùng:</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tàn đóm cháy dở, nước vôi trong và nước brom.</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tàn đóm cháy dở, nước vôi trong và dung dịch K</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dung dịch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xml:space="preserve"> và nước brom.</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tàn đóm cháy dở và nước brom.</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Câu 4</w:t>
      </w:r>
      <w:r w:rsidR="00784E8E" w:rsidRPr="00A532AC">
        <w:rPr>
          <w:rFonts w:ascii="Times New Roman" w:hAnsi="Times New Roman"/>
          <w:b/>
          <w:bCs/>
          <w:iCs/>
          <w:sz w:val="24"/>
          <w:szCs w:val="24"/>
        </w:rPr>
        <w:t>6</w:t>
      </w:r>
      <w:r w:rsidRPr="00A532AC">
        <w:rPr>
          <w:rFonts w:ascii="Times New Roman" w:hAnsi="Times New Roman"/>
          <w:b/>
          <w:sz w:val="24"/>
          <w:szCs w:val="24"/>
        </w:rPr>
        <w:t>:</w:t>
      </w:r>
      <w:r w:rsidRPr="00A532AC">
        <w:rPr>
          <w:rFonts w:ascii="Times New Roman" w:hAnsi="Times New Roman"/>
          <w:sz w:val="24"/>
          <w:szCs w:val="24"/>
        </w:rPr>
        <w:t xml:space="preserve"> Có 6 mẫu chất rắn riêng rẽ sau: CuO, FeO, Fe</w:t>
      </w:r>
      <w:r w:rsidRPr="00A532AC">
        <w:rPr>
          <w:rFonts w:ascii="Times New Roman" w:hAnsi="Times New Roman"/>
          <w:sz w:val="24"/>
          <w:szCs w:val="24"/>
          <w:vertAlign w:val="subscript"/>
        </w:rPr>
        <w:t>3</w:t>
      </w:r>
      <w:r w:rsidRPr="00A532AC">
        <w:rPr>
          <w:rFonts w:ascii="Times New Roman" w:hAnsi="Times New Roman"/>
          <w:sz w:val="24"/>
          <w:szCs w:val="24"/>
        </w:rPr>
        <w:t>O</w:t>
      </w:r>
      <w:r w:rsidRPr="00A532AC">
        <w:rPr>
          <w:rFonts w:ascii="Times New Roman" w:hAnsi="Times New Roman"/>
          <w:sz w:val="24"/>
          <w:szCs w:val="24"/>
          <w:vertAlign w:val="subscript"/>
        </w:rPr>
        <w:t>4</w:t>
      </w:r>
      <w:r w:rsidRPr="00A532AC">
        <w:rPr>
          <w:rFonts w:ascii="Times New Roman" w:hAnsi="Times New Roman"/>
          <w:sz w:val="24"/>
          <w:szCs w:val="24"/>
        </w:rPr>
        <w:t>, MnO</w:t>
      </w:r>
      <w:r w:rsidRPr="00A532AC">
        <w:rPr>
          <w:rFonts w:ascii="Times New Roman" w:hAnsi="Times New Roman"/>
          <w:sz w:val="24"/>
          <w:szCs w:val="24"/>
          <w:vertAlign w:val="subscript"/>
        </w:rPr>
        <w:t>2</w:t>
      </w:r>
      <w:r w:rsidRPr="00A532AC">
        <w:rPr>
          <w:rFonts w:ascii="Times New Roman" w:hAnsi="Times New Roman"/>
          <w:sz w:val="24"/>
          <w:szCs w:val="24"/>
        </w:rPr>
        <w:t>, Ag</w:t>
      </w:r>
      <w:r w:rsidRPr="00A532AC">
        <w:rPr>
          <w:rFonts w:ascii="Times New Roman" w:hAnsi="Times New Roman"/>
          <w:sz w:val="24"/>
          <w:szCs w:val="24"/>
          <w:vertAlign w:val="subscript"/>
        </w:rPr>
        <w:t>2</w:t>
      </w:r>
      <w:r w:rsidRPr="00A532AC">
        <w:rPr>
          <w:rFonts w:ascii="Times New Roman" w:hAnsi="Times New Roman"/>
          <w:sz w:val="24"/>
          <w:szCs w:val="24"/>
        </w:rPr>
        <w:t>O và hỗn hợp Fe + FeO. Chỉ dùng dung dịch HCl có thể nhận được:</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2 mẫu.</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3 mẫu.</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4 mẫu.</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6 mẫu.</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Câu 4</w:t>
      </w:r>
      <w:r w:rsidR="00784E8E" w:rsidRPr="00A532AC">
        <w:rPr>
          <w:rFonts w:ascii="Times New Roman" w:hAnsi="Times New Roman"/>
          <w:b/>
          <w:bCs/>
          <w:iCs/>
          <w:sz w:val="24"/>
          <w:szCs w:val="24"/>
        </w:rPr>
        <w:t>7</w:t>
      </w:r>
      <w:r w:rsidRPr="00A532AC">
        <w:rPr>
          <w:rFonts w:ascii="Times New Roman" w:hAnsi="Times New Roman"/>
          <w:b/>
          <w:sz w:val="24"/>
          <w:szCs w:val="24"/>
        </w:rPr>
        <w:t>:</w:t>
      </w:r>
      <w:r w:rsidRPr="00A532AC">
        <w:rPr>
          <w:rFonts w:ascii="Times New Roman" w:hAnsi="Times New Roman"/>
          <w:sz w:val="24"/>
          <w:szCs w:val="24"/>
        </w:rPr>
        <w:t xml:space="preserve"> Cho các chất rắn riêng rẽ sau: BaSO</w:t>
      </w:r>
      <w:r w:rsidRPr="00A532AC">
        <w:rPr>
          <w:rFonts w:ascii="Times New Roman" w:hAnsi="Times New Roman"/>
          <w:sz w:val="24"/>
          <w:szCs w:val="24"/>
          <w:vertAlign w:val="subscript"/>
        </w:rPr>
        <w:t>4</w:t>
      </w:r>
      <w:r w:rsidRPr="00A532AC">
        <w:rPr>
          <w:rFonts w:ascii="Times New Roman" w:hAnsi="Times New Roman"/>
          <w:sz w:val="24"/>
          <w:szCs w:val="24"/>
        </w:rPr>
        <w:t>, BaCO</w:t>
      </w:r>
      <w:r w:rsidRPr="00A532AC">
        <w:rPr>
          <w:rFonts w:ascii="Times New Roman" w:hAnsi="Times New Roman"/>
          <w:sz w:val="24"/>
          <w:szCs w:val="24"/>
          <w:vertAlign w:val="subscript"/>
        </w:rPr>
        <w:t>3</w:t>
      </w:r>
      <w:r w:rsidRPr="00A532AC">
        <w:rPr>
          <w:rFonts w:ascii="Times New Roman" w:hAnsi="Times New Roman"/>
          <w:sz w:val="24"/>
          <w:szCs w:val="24"/>
        </w:rPr>
        <w:t>, KCl,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MgCO</w:t>
      </w:r>
      <w:r w:rsidRPr="00A532AC">
        <w:rPr>
          <w:rFonts w:ascii="Times New Roman" w:hAnsi="Times New Roman"/>
          <w:sz w:val="24"/>
          <w:szCs w:val="24"/>
          <w:vertAlign w:val="subscript"/>
        </w:rPr>
        <w:t>3</w:t>
      </w:r>
      <w:r w:rsidRPr="00A532AC">
        <w:rPr>
          <w:rFonts w:ascii="Times New Roman" w:hAnsi="Times New Roman"/>
          <w:sz w:val="24"/>
          <w:szCs w:val="24"/>
        </w:rPr>
        <w:t>. Có thể nhận được các chất trên bằng nước và một thuốc thử khác là dung dịch:</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HCl.</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CaCl</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AgNO</w:t>
      </w:r>
      <w:r w:rsidRPr="00A532AC">
        <w:rPr>
          <w:rFonts w:ascii="Times New Roman" w:hAnsi="Times New Roman"/>
          <w:sz w:val="24"/>
          <w:szCs w:val="24"/>
          <w:vertAlign w:val="subscript"/>
        </w:rPr>
        <w:t>3</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Câu 4</w:t>
      </w:r>
      <w:r w:rsidR="00784E8E" w:rsidRPr="00A532AC">
        <w:rPr>
          <w:rFonts w:ascii="Times New Roman" w:hAnsi="Times New Roman"/>
          <w:b/>
          <w:bCs/>
          <w:iCs/>
          <w:sz w:val="24"/>
          <w:szCs w:val="24"/>
        </w:rPr>
        <w:t>8</w:t>
      </w:r>
      <w:r w:rsidRPr="00A532AC">
        <w:rPr>
          <w:rFonts w:ascii="Times New Roman" w:hAnsi="Times New Roman"/>
          <w:b/>
          <w:sz w:val="24"/>
          <w:szCs w:val="24"/>
        </w:rPr>
        <w:t>:</w:t>
      </w:r>
      <w:r w:rsidRPr="00A532AC">
        <w:rPr>
          <w:rFonts w:ascii="Times New Roman" w:hAnsi="Times New Roman"/>
          <w:sz w:val="24"/>
          <w:szCs w:val="24"/>
        </w:rPr>
        <w:t xml:space="preserve"> Cho các oxit: K</w:t>
      </w:r>
      <w:r w:rsidRPr="00A532AC">
        <w:rPr>
          <w:rFonts w:ascii="Times New Roman" w:hAnsi="Times New Roman"/>
          <w:sz w:val="24"/>
          <w:szCs w:val="24"/>
          <w:vertAlign w:val="subscript"/>
        </w:rPr>
        <w:t>2</w:t>
      </w:r>
      <w:r w:rsidRPr="00A532AC">
        <w:rPr>
          <w:rFonts w:ascii="Times New Roman" w:hAnsi="Times New Roman"/>
          <w:sz w:val="24"/>
          <w:szCs w:val="24"/>
        </w:rPr>
        <w:t>O, Al</w:t>
      </w:r>
      <w:r w:rsidRPr="00A532AC">
        <w:rPr>
          <w:rFonts w:ascii="Times New Roman" w:hAnsi="Times New Roman"/>
          <w:sz w:val="24"/>
          <w:szCs w:val="24"/>
          <w:vertAlign w:val="subscript"/>
        </w:rPr>
        <w:t>2</w:t>
      </w:r>
      <w:r w:rsidRPr="00A532AC">
        <w:rPr>
          <w:rFonts w:ascii="Times New Roman" w:hAnsi="Times New Roman"/>
          <w:sz w:val="24"/>
          <w:szCs w:val="24"/>
        </w:rPr>
        <w:t>O</w:t>
      </w:r>
      <w:r w:rsidRPr="00A532AC">
        <w:rPr>
          <w:rFonts w:ascii="Times New Roman" w:hAnsi="Times New Roman"/>
          <w:sz w:val="24"/>
          <w:szCs w:val="24"/>
          <w:vertAlign w:val="subscript"/>
        </w:rPr>
        <w:t>3</w:t>
      </w:r>
      <w:r w:rsidRPr="00A532AC">
        <w:rPr>
          <w:rFonts w:ascii="Times New Roman" w:hAnsi="Times New Roman"/>
          <w:sz w:val="24"/>
          <w:szCs w:val="24"/>
        </w:rPr>
        <w:t>, CaO, MgO. Để nhận được các oxit nói trên, chỉ dùng 1 thuốc thử là:</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H</w:t>
      </w:r>
      <w:r w:rsidRPr="00A532AC">
        <w:rPr>
          <w:rFonts w:ascii="Times New Roman" w:hAnsi="Times New Roman"/>
          <w:sz w:val="24"/>
          <w:szCs w:val="24"/>
          <w:vertAlign w:val="subscript"/>
        </w:rPr>
        <w:t>2</w:t>
      </w:r>
      <w:r w:rsidRPr="00A532AC">
        <w:rPr>
          <w:rFonts w:ascii="Times New Roman" w:hAnsi="Times New Roman"/>
          <w:sz w:val="24"/>
          <w:szCs w:val="24"/>
        </w:rPr>
        <w:t>O.</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dd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dd NaOH.</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dd HCl.</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 xml:space="preserve">Câu </w:t>
      </w:r>
      <w:r w:rsidR="00784E8E" w:rsidRPr="00A532AC">
        <w:rPr>
          <w:rFonts w:ascii="Times New Roman" w:hAnsi="Times New Roman"/>
          <w:b/>
          <w:bCs/>
          <w:iCs/>
          <w:sz w:val="24"/>
          <w:szCs w:val="24"/>
        </w:rPr>
        <w:t>49</w:t>
      </w:r>
      <w:r w:rsidRPr="00A532AC">
        <w:rPr>
          <w:rFonts w:ascii="Times New Roman" w:hAnsi="Times New Roman"/>
          <w:b/>
          <w:sz w:val="24"/>
          <w:szCs w:val="24"/>
        </w:rPr>
        <w:t>:</w:t>
      </w:r>
      <w:r w:rsidRPr="00A532AC">
        <w:rPr>
          <w:rFonts w:ascii="Times New Roman" w:hAnsi="Times New Roman"/>
          <w:sz w:val="24"/>
          <w:szCs w:val="24"/>
        </w:rPr>
        <w:t xml:space="preserve"> Cho 4 chất rắn riêng rẽ: Na</w:t>
      </w:r>
      <w:r w:rsidRPr="00A532AC">
        <w:rPr>
          <w:rFonts w:ascii="Times New Roman" w:hAnsi="Times New Roman"/>
          <w:sz w:val="24"/>
          <w:szCs w:val="24"/>
          <w:vertAlign w:val="subscript"/>
        </w:rPr>
        <w:t>2</w:t>
      </w:r>
      <w:r w:rsidRPr="00A532AC">
        <w:rPr>
          <w:rFonts w:ascii="Times New Roman" w:hAnsi="Times New Roman"/>
          <w:sz w:val="24"/>
          <w:szCs w:val="24"/>
        </w:rPr>
        <w:t>O; Al</w:t>
      </w:r>
      <w:r w:rsidRPr="00A532AC">
        <w:rPr>
          <w:rFonts w:ascii="Times New Roman" w:hAnsi="Times New Roman"/>
          <w:sz w:val="24"/>
          <w:szCs w:val="24"/>
          <w:vertAlign w:val="subscript"/>
        </w:rPr>
        <w:t>2</w:t>
      </w:r>
      <w:r w:rsidRPr="00A532AC">
        <w:rPr>
          <w:rFonts w:ascii="Times New Roman" w:hAnsi="Times New Roman"/>
          <w:sz w:val="24"/>
          <w:szCs w:val="24"/>
        </w:rPr>
        <w:t>O</w:t>
      </w:r>
      <w:r w:rsidRPr="00A532AC">
        <w:rPr>
          <w:rFonts w:ascii="Times New Roman" w:hAnsi="Times New Roman"/>
          <w:sz w:val="24"/>
          <w:szCs w:val="24"/>
          <w:vertAlign w:val="subscript"/>
        </w:rPr>
        <w:t>3</w:t>
      </w:r>
      <w:r w:rsidRPr="00A532AC">
        <w:rPr>
          <w:rFonts w:ascii="Times New Roman" w:hAnsi="Times New Roman"/>
          <w:sz w:val="24"/>
          <w:szCs w:val="24"/>
        </w:rPr>
        <w:t>; Fe</w:t>
      </w:r>
      <w:r w:rsidRPr="00A532AC">
        <w:rPr>
          <w:rFonts w:ascii="Times New Roman" w:hAnsi="Times New Roman"/>
          <w:sz w:val="24"/>
          <w:szCs w:val="24"/>
          <w:vertAlign w:val="subscript"/>
        </w:rPr>
        <w:t>2</w:t>
      </w:r>
      <w:r w:rsidRPr="00A532AC">
        <w:rPr>
          <w:rFonts w:ascii="Times New Roman" w:hAnsi="Times New Roman"/>
          <w:sz w:val="24"/>
          <w:szCs w:val="24"/>
        </w:rPr>
        <w:t>O</w:t>
      </w:r>
      <w:r w:rsidRPr="00A532AC">
        <w:rPr>
          <w:rFonts w:ascii="Times New Roman" w:hAnsi="Times New Roman"/>
          <w:sz w:val="24"/>
          <w:szCs w:val="24"/>
          <w:vertAlign w:val="subscript"/>
        </w:rPr>
        <w:t>3</w:t>
      </w:r>
      <w:r w:rsidRPr="00A532AC">
        <w:rPr>
          <w:rFonts w:ascii="Times New Roman" w:hAnsi="Times New Roman"/>
          <w:sz w:val="24"/>
          <w:szCs w:val="24"/>
        </w:rPr>
        <w:t>; Al. Chỉ dùng nước có thể nhận được</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0 chất.</w:t>
      </w:r>
      <w:r w:rsidRPr="00A532AC">
        <w:rPr>
          <w:rFonts w:ascii="Times New Roman" w:hAnsi="Times New Roman"/>
          <w:sz w:val="24"/>
          <w:szCs w:val="24"/>
        </w:rPr>
        <w:tab/>
      </w:r>
      <w:r w:rsidRPr="00A532AC">
        <w:rPr>
          <w:rFonts w:ascii="Times New Roman" w:hAnsi="Times New Roman"/>
          <w:b/>
          <w:sz w:val="24"/>
          <w:szCs w:val="24"/>
        </w:rPr>
        <w:t xml:space="preserve">B. </w:t>
      </w:r>
      <w:r w:rsidRPr="00A532AC">
        <w:rPr>
          <w:rFonts w:ascii="Times New Roman" w:hAnsi="Times New Roman"/>
          <w:sz w:val="24"/>
          <w:szCs w:val="24"/>
        </w:rPr>
        <w:t xml:space="preserve">1 chất. </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2 chất.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4 chất.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5</w:t>
      </w:r>
      <w:r w:rsidR="00784E8E" w:rsidRPr="00A532AC">
        <w:rPr>
          <w:rFonts w:ascii="Times New Roman" w:hAnsi="Times New Roman"/>
          <w:b/>
          <w:sz w:val="24"/>
          <w:szCs w:val="24"/>
        </w:rPr>
        <w:t>0</w:t>
      </w:r>
      <w:r w:rsidRPr="00A532AC">
        <w:rPr>
          <w:rFonts w:ascii="Times New Roman" w:hAnsi="Times New Roman"/>
          <w:b/>
          <w:sz w:val="24"/>
          <w:szCs w:val="24"/>
        </w:rPr>
        <w:t>:</w:t>
      </w:r>
      <w:r w:rsidRPr="00A532AC">
        <w:rPr>
          <w:rFonts w:ascii="Times New Roman" w:hAnsi="Times New Roman"/>
          <w:sz w:val="24"/>
          <w:szCs w:val="24"/>
        </w:rPr>
        <w:t xml:space="preserve"> Có 4 mẫu kim loại là Na, Ca, Al, Fe. Chỉ dùng thêm nước làm thuốc thử có thể nhận biết được tối đa:</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1 chất.</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2 chất.</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3 chất.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4 chất. </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Câu 5</w:t>
      </w:r>
      <w:r w:rsidR="00784E8E" w:rsidRPr="00A532AC">
        <w:rPr>
          <w:rFonts w:ascii="Times New Roman" w:hAnsi="Times New Roman"/>
          <w:b/>
          <w:bCs/>
          <w:iCs/>
          <w:sz w:val="24"/>
          <w:szCs w:val="24"/>
        </w:rPr>
        <w:t>1</w:t>
      </w:r>
      <w:r w:rsidRPr="00A532AC">
        <w:rPr>
          <w:rFonts w:ascii="Times New Roman" w:hAnsi="Times New Roman"/>
          <w:b/>
          <w:sz w:val="24"/>
          <w:szCs w:val="24"/>
        </w:rPr>
        <w:t>:</w:t>
      </w:r>
      <w:r w:rsidRPr="00A532AC">
        <w:rPr>
          <w:rFonts w:ascii="Times New Roman" w:hAnsi="Times New Roman"/>
          <w:sz w:val="24"/>
          <w:szCs w:val="24"/>
        </w:rPr>
        <w:t xml:space="preserve"> Có 6 kim loại riêng rẽ sau: Ba, Mg, Fe, Ag, Al, Cu. Chỉ dùng dung dịch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xml:space="preserve"> loãng có thể nhận được:</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1 kim loại.</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2 kim loại.</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4 kim loại.</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6 kim loại.</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iCs/>
          <w:sz w:val="24"/>
          <w:szCs w:val="24"/>
        </w:rPr>
        <w:t>Câu 5</w:t>
      </w:r>
      <w:r w:rsidR="00784E8E" w:rsidRPr="00A532AC">
        <w:rPr>
          <w:rFonts w:ascii="Times New Roman" w:hAnsi="Times New Roman"/>
          <w:b/>
          <w:bCs/>
          <w:iCs/>
          <w:sz w:val="24"/>
          <w:szCs w:val="24"/>
        </w:rPr>
        <w:t>2</w:t>
      </w:r>
      <w:r w:rsidRPr="00A532AC">
        <w:rPr>
          <w:rFonts w:ascii="Times New Roman" w:hAnsi="Times New Roman"/>
          <w:b/>
          <w:sz w:val="24"/>
          <w:szCs w:val="24"/>
        </w:rPr>
        <w:t>:</w:t>
      </w:r>
      <w:r w:rsidRPr="00A532AC">
        <w:rPr>
          <w:rFonts w:ascii="Times New Roman" w:hAnsi="Times New Roman"/>
          <w:sz w:val="24"/>
          <w:szCs w:val="24"/>
        </w:rPr>
        <w:t xml:space="preserve"> Cho các kim loại: Mg, Al, Fe, Cu. Để nhận được các kim loại trên, cần sử dụng 2 dung dịch là:</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HCl, NaOH.</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NaOH và AgNO</w:t>
      </w:r>
      <w:r w:rsidRPr="00A532AC">
        <w:rPr>
          <w:rFonts w:ascii="Times New Roman" w:hAnsi="Times New Roman"/>
          <w:sz w:val="24"/>
          <w:szCs w:val="24"/>
          <w:vertAlign w:val="subscript"/>
        </w:rPr>
        <w:t>3</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AgNO</w:t>
      </w:r>
      <w:r w:rsidRPr="00A532AC">
        <w:rPr>
          <w:rFonts w:ascii="Times New Roman" w:hAnsi="Times New Roman"/>
          <w:sz w:val="24"/>
          <w:szCs w:val="24"/>
          <w:vertAlign w:val="subscript"/>
        </w:rPr>
        <w:t>3</w:t>
      </w:r>
      <w:r w:rsidRPr="00A532AC">
        <w:rPr>
          <w:rFonts w:ascii="Times New Roman" w:hAnsi="Times New Roman"/>
          <w:sz w:val="24"/>
          <w:szCs w:val="24"/>
        </w:rPr>
        <w:t xml:space="preserve"> và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xml:space="preserve"> đặc nguội.</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xml:space="preserve"> đặc nguội và HCl.</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5</w:t>
      </w:r>
      <w:r w:rsidR="00784E8E" w:rsidRPr="00A532AC">
        <w:rPr>
          <w:rFonts w:ascii="Times New Roman" w:hAnsi="Times New Roman"/>
          <w:b/>
          <w:sz w:val="24"/>
          <w:szCs w:val="24"/>
        </w:rPr>
        <w:t>3</w:t>
      </w:r>
      <w:r w:rsidRPr="00A532AC">
        <w:rPr>
          <w:rFonts w:ascii="Times New Roman" w:hAnsi="Times New Roman"/>
          <w:b/>
          <w:sz w:val="24"/>
          <w:szCs w:val="24"/>
        </w:rPr>
        <w:t>:</w:t>
      </w:r>
      <w:r w:rsidRPr="00A532AC">
        <w:rPr>
          <w:rFonts w:ascii="Times New Roman" w:hAnsi="Times New Roman"/>
          <w:sz w:val="24"/>
          <w:szCs w:val="24"/>
        </w:rPr>
        <w:t xml:space="preserve"> Phòng thí nghiệm bị ô nhiễm bởi khí Cl</w:t>
      </w:r>
      <w:r w:rsidRPr="00A532AC">
        <w:rPr>
          <w:rFonts w:ascii="Times New Roman" w:hAnsi="Times New Roman"/>
          <w:sz w:val="24"/>
          <w:szCs w:val="24"/>
          <w:vertAlign w:val="subscript"/>
        </w:rPr>
        <w:t>2</w:t>
      </w:r>
      <w:r w:rsidRPr="00A532AC">
        <w:rPr>
          <w:rFonts w:ascii="Times New Roman" w:hAnsi="Times New Roman"/>
          <w:sz w:val="24"/>
          <w:szCs w:val="24"/>
        </w:rPr>
        <w:t>. Dùng chất nào sau đây có thể khử được Cl</w:t>
      </w:r>
      <w:r w:rsidRPr="00A532AC">
        <w:rPr>
          <w:rFonts w:ascii="Times New Roman" w:hAnsi="Times New Roman"/>
          <w:sz w:val="24"/>
          <w:szCs w:val="24"/>
          <w:vertAlign w:val="subscript"/>
        </w:rPr>
        <w:t>2</w:t>
      </w:r>
      <w:r w:rsidRPr="00A532AC">
        <w:rPr>
          <w:rFonts w:ascii="Times New Roman" w:hAnsi="Times New Roman"/>
          <w:sz w:val="24"/>
          <w:szCs w:val="24"/>
        </w:rPr>
        <w:t xml:space="preserve"> một cách tương đối an toàn?</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Dung dịch NaOH loãng.</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Dùng khí NH</w:t>
      </w:r>
      <w:r w:rsidRPr="00A532AC">
        <w:rPr>
          <w:rFonts w:ascii="Times New Roman" w:hAnsi="Times New Roman"/>
          <w:sz w:val="24"/>
          <w:szCs w:val="24"/>
          <w:vertAlign w:val="subscript"/>
        </w:rPr>
        <w:t>3</w:t>
      </w:r>
      <w:r w:rsidRPr="00A532AC">
        <w:rPr>
          <w:rFonts w:ascii="Times New Roman" w:hAnsi="Times New Roman"/>
          <w:sz w:val="24"/>
          <w:szCs w:val="24"/>
        </w:rPr>
        <w:t xml:space="preserve"> hoặc dung dịch NH</w:t>
      </w:r>
      <w:r w:rsidRPr="00A532AC">
        <w:rPr>
          <w:rFonts w:ascii="Times New Roman" w:hAnsi="Times New Roman"/>
          <w:sz w:val="24"/>
          <w:szCs w:val="24"/>
          <w:vertAlign w:val="subscript"/>
        </w:rPr>
        <w:t>3</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Dùng khí H</w:t>
      </w:r>
      <w:r w:rsidRPr="00A532AC">
        <w:rPr>
          <w:rFonts w:ascii="Times New Roman" w:hAnsi="Times New Roman"/>
          <w:sz w:val="24"/>
          <w:szCs w:val="24"/>
          <w:vertAlign w:val="subscript"/>
        </w:rPr>
        <w:t>2</w:t>
      </w:r>
      <w:r w:rsidRPr="00A532AC">
        <w:rPr>
          <w:rFonts w:ascii="Times New Roman" w:hAnsi="Times New Roman"/>
          <w:sz w:val="24"/>
          <w:szCs w:val="24"/>
        </w:rPr>
        <w:t>S.</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Dùng khí CO</w:t>
      </w:r>
      <w:r w:rsidRPr="00A532AC">
        <w:rPr>
          <w:rFonts w:ascii="Times New Roman" w:hAnsi="Times New Roman"/>
          <w:sz w:val="24"/>
          <w:szCs w:val="24"/>
          <w:vertAlign w:val="subscript"/>
        </w:rPr>
        <w:t>2</w:t>
      </w:r>
      <w:r w:rsidRPr="00A532AC">
        <w:rPr>
          <w:rFonts w:ascii="Times New Roman" w:hAnsi="Times New Roman"/>
          <w:sz w:val="24"/>
          <w:szCs w:val="24"/>
        </w:rPr>
        <w:t xml:space="preserve">.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5</w:t>
      </w:r>
      <w:r w:rsidR="00784E8E" w:rsidRPr="00A532AC">
        <w:rPr>
          <w:rFonts w:ascii="Times New Roman" w:hAnsi="Times New Roman"/>
          <w:b/>
          <w:sz w:val="24"/>
          <w:szCs w:val="24"/>
        </w:rPr>
        <w:t>4</w:t>
      </w:r>
      <w:r w:rsidRPr="00A532AC">
        <w:rPr>
          <w:rFonts w:ascii="Times New Roman" w:hAnsi="Times New Roman"/>
          <w:b/>
          <w:sz w:val="24"/>
          <w:szCs w:val="24"/>
        </w:rPr>
        <w:t>:</w:t>
      </w:r>
      <w:r w:rsidRPr="00A532AC">
        <w:rPr>
          <w:rFonts w:ascii="Times New Roman" w:hAnsi="Times New Roman"/>
          <w:sz w:val="24"/>
          <w:szCs w:val="24"/>
        </w:rPr>
        <w:t xml:space="preserve"> Khí CO</w:t>
      </w:r>
      <w:r w:rsidRPr="00A532AC">
        <w:rPr>
          <w:rFonts w:ascii="Times New Roman" w:hAnsi="Times New Roman"/>
          <w:sz w:val="24"/>
          <w:szCs w:val="24"/>
          <w:vertAlign w:val="subscript"/>
        </w:rPr>
        <w:t>2</w:t>
      </w:r>
      <w:r w:rsidRPr="00A532AC">
        <w:rPr>
          <w:rFonts w:ascii="Times New Roman" w:hAnsi="Times New Roman"/>
          <w:sz w:val="24"/>
          <w:szCs w:val="24"/>
        </w:rPr>
        <w:t xml:space="preserve"> có tạp chất khí là HCl. Để loại bỏ HCl nên cho khí CO</w:t>
      </w:r>
      <w:r w:rsidRPr="00A532AC">
        <w:rPr>
          <w:rFonts w:ascii="Times New Roman" w:hAnsi="Times New Roman"/>
          <w:sz w:val="24"/>
          <w:szCs w:val="24"/>
          <w:vertAlign w:val="subscript"/>
        </w:rPr>
        <w:t>2</w:t>
      </w:r>
      <w:r w:rsidRPr="00A532AC">
        <w:rPr>
          <w:rFonts w:ascii="Times New Roman" w:hAnsi="Times New Roman"/>
          <w:sz w:val="24"/>
          <w:szCs w:val="24"/>
        </w:rPr>
        <w:t xml:space="preserve"> đi qua dung dịch nào sau đây ?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Dung dịch NaOH dư.</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Dung dịch NaHCO</w:t>
      </w:r>
      <w:r w:rsidRPr="00A532AC">
        <w:rPr>
          <w:rFonts w:ascii="Times New Roman" w:hAnsi="Times New Roman"/>
          <w:sz w:val="24"/>
          <w:szCs w:val="24"/>
          <w:vertAlign w:val="subscript"/>
        </w:rPr>
        <w:t>3</w:t>
      </w:r>
      <w:r w:rsidRPr="00A532AC">
        <w:rPr>
          <w:rFonts w:ascii="Times New Roman" w:hAnsi="Times New Roman"/>
          <w:sz w:val="24"/>
          <w:szCs w:val="24"/>
        </w:rPr>
        <w:t xml:space="preserve"> bão hoà dư.</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Dung dịch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xml:space="preserve"> dư.</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Dung dịch NH</w:t>
      </w:r>
      <w:r w:rsidRPr="00A532AC">
        <w:rPr>
          <w:rFonts w:ascii="Times New Roman" w:hAnsi="Times New Roman"/>
          <w:sz w:val="24"/>
          <w:szCs w:val="24"/>
          <w:vertAlign w:val="subscript"/>
        </w:rPr>
        <w:t>3</w:t>
      </w:r>
      <w:r w:rsidRPr="00A532AC">
        <w:rPr>
          <w:rFonts w:ascii="Times New Roman" w:hAnsi="Times New Roman"/>
          <w:sz w:val="24"/>
          <w:szCs w:val="24"/>
        </w:rPr>
        <w:t xml:space="preserve"> dư.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5</w:t>
      </w:r>
      <w:r w:rsidR="00784E8E" w:rsidRPr="00A532AC">
        <w:rPr>
          <w:rFonts w:ascii="Times New Roman" w:hAnsi="Times New Roman"/>
          <w:b/>
          <w:sz w:val="24"/>
          <w:szCs w:val="24"/>
        </w:rPr>
        <w:t>5</w:t>
      </w:r>
      <w:r w:rsidRPr="00A532AC">
        <w:rPr>
          <w:rFonts w:ascii="Times New Roman" w:hAnsi="Times New Roman"/>
          <w:b/>
          <w:sz w:val="24"/>
          <w:szCs w:val="24"/>
        </w:rPr>
        <w:t xml:space="preserve">: </w:t>
      </w:r>
      <w:r w:rsidRPr="00A532AC">
        <w:rPr>
          <w:rFonts w:ascii="Times New Roman" w:hAnsi="Times New Roman"/>
          <w:sz w:val="24"/>
          <w:szCs w:val="24"/>
        </w:rPr>
        <w:t>Cho dung dịch chứa các cation sau: Na</w:t>
      </w:r>
      <w:r w:rsidRPr="00A532AC">
        <w:rPr>
          <w:rFonts w:ascii="Times New Roman" w:hAnsi="Times New Roman"/>
          <w:sz w:val="24"/>
          <w:szCs w:val="24"/>
          <w:vertAlign w:val="superscript"/>
        </w:rPr>
        <w:t>+</w:t>
      </w:r>
      <w:r w:rsidRPr="00A532AC">
        <w:rPr>
          <w:rFonts w:ascii="Times New Roman" w:hAnsi="Times New Roman"/>
          <w:sz w:val="24"/>
          <w:szCs w:val="24"/>
        </w:rPr>
        <w:t>, Ca</w:t>
      </w:r>
      <w:r w:rsidRPr="00A532AC">
        <w:rPr>
          <w:rFonts w:ascii="Times New Roman" w:hAnsi="Times New Roman"/>
          <w:sz w:val="24"/>
          <w:szCs w:val="24"/>
          <w:vertAlign w:val="superscript"/>
        </w:rPr>
        <w:t>2+</w:t>
      </w:r>
      <w:r w:rsidRPr="00A532AC">
        <w:rPr>
          <w:rFonts w:ascii="Times New Roman" w:hAnsi="Times New Roman"/>
          <w:sz w:val="24"/>
          <w:szCs w:val="24"/>
        </w:rPr>
        <w:t>, Mg</w:t>
      </w:r>
      <w:r w:rsidRPr="00A532AC">
        <w:rPr>
          <w:rFonts w:ascii="Times New Roman" w:hAnsi="Times New Roman"/>
          <w:sz w:val="24"/>
          <w:szCs w:val="24"/>
          <w:vertAlign w:val="superscript"/>
        </w:rPr>
        <w:t>2+</w:t>
      </w:r>
      <w:r w:rsidRPr="00A532AC">
        <w:rPr>
          <w:rFonts w:ascii="Times New Roman" w:hAnsi="Times New Roman"/>
          <w:sz w:val="24"/>
          <w:szCs w:val="24"/>
        </w:rPr>
        <w:t>, Ba</w:t>
      </w:r>
      <w:r w:rsidRPr="00A532AC">
        <w:rPr>
          <w:rFonts w:ascii="Times New Roman" w:hAnsi="Times New Roman"/>
          <w:sz w:val="24"/>
          <w:szCs w:val="24"/>
          <w:vertAlign w:val="superscript"/>
        </w:rPr>
        <w:t>2+</w:t>
      </w:r>
      <w:r w:rsidRPr="00A532AC">
        <w:rPr>
          <w:rFonts w:ascii="Times New Roman" w:hAnsi="Times New Roman"/>
          <w:sz w:val="24"/>
          <w:szCs w:val="24"/>
        </w:rPr>
        <w:t>, H</w:t>
      </w:r>
      <w:r w:rsidRPr="00A532AC">
        <w:rPr>
          <w:rFonts w:ascii="Times New Roman" w:hAnsi="Times New Roman"/>
          <w:sz w:val="24"/>
          <w:szCs w:val="24"/>
          <w:vertAlign w:val="superscript"/>
        </w:rPr>
        <w:t>+</w:t>
      </w:r>
      <w:r w:rsidRPr="00A532AC">
        <w:rPr>
          <w:rFonts w:ascii="Times New Roman" w:hAnsi="Times New Roman"/>
          <w:sz w:val="24"/>
          <w:szCs w:val="24"/>
        </w:rPr>
        <w:t xml:space="preserve">. Muốn loại được nhiều cation ra khỏi dung dịch mà không đưa thêm ion lạ vào dung dịch, có thể dùng chất nào sau đây? </w:t>
      </w:r>
      <w:r w:rsidRPr="00A532AC">
        <w:rPr>
          <w:rFonts w:ascii="Times New Roman" w:hAnsi="Times New Roman"/>
          <w:sz w:val="24"/>
          <w:szCs w:val="24"/>
        </w:rPr>
        <w:tab/>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Dung dịch K</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xml:space="preserve">. </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Dung dịch Na</w:t>
      </w:r>
      <w:r w:rsidRPr="00A532AC">
        <w:rPr>
          <w:rFonts w:ascii="Times New Roman" w:hAnsi="Times New Roman"/>
          <w:sz w:val="24"/>
          <w:szCs w:val="24"/>
          <w:vertAlign w:val="subscript"/>
        </w:rPr>
        <w:t>2</w:t>
      </w:r>
      <w:r w:rsidRPr="00A532AC">
        <w:rPr>
          <w:rFonts w:ascii="Times New Roman" w:hAnsi="Times New Roman"/>
          <w:sz w:val="24"/>
          <w:szCs w:val="24"/>
        </w:rPr>
        <w:t>CO</w:t>
      </w:r>
      <w:r w:rsidRPr="00A532AC">
        <w:rPr>
          <w:rFonts w:ascii="Times New Roman" w:hAnsi="Times New Roman"/>
          <w:sz w:val="24"/>
          <w:szCs w:val="24"/>
          <w:vertAlign w:val="subscript"/>
        </w:rPr>
        <w:t>3</w:t>
      </w:r>
      <w:r w:rsidRPr="00A532AC">
        <w:rPr>
          <w:rFonts w:ascii="Times New Roman" w:hAnsi="Times New Roman"/>
          <w:sz w:val="24"/>
          <w:szCs w:val="24"/>
        </w:rPr>
        <w:t xml:space="preserve">. </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Dung dịch NaOH.</w:t>
      </w:r>
      <w:r w:rsidRPr="00A532AC">
        <w:rPr>
          <w:rFonts w:ascii="Times New Roman" w:hAnsi="Times New Roman"/>
          <w:b/>
          <w:sz w:val="24"/>
          <w:szCs w:val="24"/>
        </w:rPr>
        <w:t xml:space="preserve"> </w:t>
      </w:r>
      <w:r w:rsidRPr="00A532AC">
        <w:rPr>
          <w:rFonts w:ascii="Times New Roman" w:hAnsi="Times New Roman"/>
          <w:b/>
          <w:sz w:val="24"/>
          <w:szCs w:val="24"/>
        </w:rPr>
        <w:tab/>
        <w:t>D.</w:t>
      </w:r>
      <w:r w:rsidRPr="00A532AC">
        <w:rPr>
          <w:rFonts w:ascii="Times New Roman" w:hAnsi="Times New Roman"/>
          <w:sz w:val="24"/>
          <w:szCs w:val="24"/>
        </w:rPr>
        <w:t xml:space="preserve"> Dung dịch Na</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xml:space="preserve">.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56</w:t>
      </w:r>
      <w:r w:rsidRPr="00A532AC">
        <w:rPr>
          <w:rFonts w:ascii="Times New Roman" w:hAnsi="Times New Roman"/>
          <w:b/>
          <w:sz w:val="24"/>
          <w:szCs w:val="24"/>
        </w:rPr>
        <w:t>:</w:t>
      </w:r>
      <w:r w:rsidRPr="00A532AC">
        <w:rPr>
          <w:rFonts w:ascii="Times New Roman" w:hAnsi="Times New Roman"/>
          <w:sz w:val="24"/>
          <w:szCs w:val="24"/>
        </w:rPr>
        <w:t xml:space="preserve"> Nước của một số giếng khoan có chứa hợp chất của sắt, thường gặp ở dạng cation Fe</w:t>
      </w:r>
      <w:r w:rsidRPr="00A532AC">
        <w:rPr>
          <w:rFonts w:ascii="Times New Roman" w:hAnsi="Times New Roman"/>
          <w:sz w:val="24"/>
          <w:szCs w:val="24"/>
          <w:vertAlign w:val="superscript"/>
        </w:rPr>
        <w:t>2+</w:t>
      </w:r>
      <w:r w:rsidRPr="00A532AC">
        <w:rPr>
          <w:rFonts w:ascii="Times New Roman" w:hAnsi="Times New Roman"/>
          <w:sz w:val="24"/>
          <w:szCs w:val="24"/>
        </w:rPr>
        <w:t xml:space="preserve"> và anion:</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CO</w:t>
      </w:r>
      <w:r w:rsidRPr="00A532AC">
        <w:rPr>
          <w:rFonts w:ascii="Times New Roman" w:hAnsi="Times New Roman"/>
          <w:sz w:val="24"/>
          <w:szCs w:val="24"/>
          <w:vertAlign w:val="subscript"/>
        </w:rPr>
        <w:t>3</w:t>
      </w:r>
      <w:r w:rsidRPr="00A532AC">
        <w:rPr>
          <w:rFonts w:ascii="Times New Roman" w:hAnsi="Times New Roman"/>
          <w:sz w:val="24"/>
          <w:szCs w:val="24"/>
          <w:vertAlign w:val="super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Cl</w:t>
      </w:r>
      <w:r w:rsidRPr="00A532AC">
        <w:rPr>
          <w:rFonts w:ascii="Times New Roman" w:hAnsi="Times New Roman"/>
          <w:sz w:val="24"/>
          <w:szCs w:val="24"/>
          <w:vertAlign w:val="superscript"/>
        </w:rPr>
        <w:t>-</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NO</w:t>
      </w:r>
      <w:r w:rsidRPr="00A532AC">
        <w:rPr>
          <w:rFonts w:ascii="Times New Roman" w:hAnsi="Times New Roman"/>
          <w:sz w:val="24"/>
          <w:szCs w:val="24"/>
          <w:vertAlign w:val="subscript"/>
        </w:rPr>
        <w:t>2</w:t>
      </w:r>
      <w:r w:rsidRPr="00A532AC">
        <w:rPr>
          <w:rFonts w:ascii="Times New Roman" w:hAnsi="Times New Roman"/>
          <w:sz w:val="24"/>
          <w:szCs w:val="24"/>
          <w:vertAlign w:val="superscript"/>
        </w:rPr>
        <w:t>-</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HCO</w:t>
      </w:r>
      <w:r w:rsidRPr="00A532AC">
        <w:rPr>
          <w:rFonts w:ascii="Times New Roman" w:hAnsi="Times New Roman"/>
          <w:sz w:val="24"/>
          <w:szCs w:val="24"/>
          <w:vertAlign w:val="subscript"/>
        </w:rPr>
        <w:t>3</w:t>
      </w:r>
      <w:r w:rsidRPr="00A532AC">
        <w:rPr>
          <w:rFonts w:ascii="Times New Roman" w:hAnsi="Times New Roman"/>
          <w:sz w:val="24"/>
          <w:szCs w:val="24"/>
          <w:vertAlign w:val="superscript"/>
        </w:rPr>
        <w:t>-</w:t>
      </w:r>
      <w:r w:rsidRPr="00A532AC">
        <w:rPr>
          <w:rFonts w:ascii="Times New Roman" w:hAnsi="Times New Roman"/>
          <w:sz w:val="24"/>
          <w:szCs w:val="24"/>
        </w:rPr>
        <w:t xml:space="preserve">.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57</w:t>
      </w:r>
      <w:r w:rsidRPr="00A532AC">
        <w:rPr>
          <w:rFonts w:ascii="Times New Roman" w:hAnsi="Times New Roman"/>
          <w:b/>
          <w:sz w:val="24"/>
          <w:szCs w:val="24"/>
        </w:rPr>
        <w:t>:</w:t>
      </w:r>
      <w:r w:rsidRPr="00A532AC">
        <w:rPr>
          <w:rFonts w:ascii="Times New Roman" w:hAnsi="Times New Roman"/>
          <w:sz w:val="24"/>
          <w:szCs w:val="24"/>
        </w:rPr>
        <w:t xml:space="preserve"> Khí nào sau đây có trong không khí đã làm cho các đồ dùng bằng bạc lâu ngày bị xám đen?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CO</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SO</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O</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H</w:t>
      </w:r>
      <w:r w:rsidRPr="00A532AC">
        <w:rPr>
          <w:rFonts w:ascii="Times New Roman" w:hAnsi="Times New Roman"/>
          <w:sz w:val="24"/>
          <w:szCs w:val="24"/>
          <w:vertAlign w:val="subscript"/>
        </w:rPr>
        <w:t>2</w:t>
      </w:r>
      <w:r w:rsidRPr="00A532AC">
        <w:rPr>
          <w:rFonts w:ascii="Times New Roman" w:hAnsi="Times New Roman"/>
          <w:sz w:val="24"/>
          <w:szCs w:val="24"/>
        </w:rPr>
        <w:t xml:space="preserve">S. </w:t>
      </w:r>
    </w:p>
    <w:p w:rsidR="00784E8E" w:rsidRPr="00A532AC" w:rsidRDefault="00C06567" w:rsidP="00784E8E">
      <w:pPr>
        <w:tabs>
          <w:tab w:val="left" w:pos="1160"/>
        </w:tabs>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58</w:t>
      </w:r>
      <w:r w:rsidRPr="00A532AC">
        <w:rPr>
          <w:rFonts w:ascii="Times New Roman" w:hAnsi="Times New Roman"/>
          <w:b/>
          <w:sz w:val="24"/>
          <w:szCs w:val="24"/>
        </w:rPr>
        <w:t>:</w:t>
      </w:r>
      <w:r w:rsidRPr="00A532AC">
        <w:rPr>
          <w:rFonts w:ascii="Times New Roman" w:hAnsi="Times New Roman"/>
          <w:sz w:val="24"/>
          <w:szCs w:val="24"/>
        </w:rPr>
        <w:t xml:space="preserve"> </w:t>
      </w:r>
      <w:r w:rsidR="00784E8E" w:rsidRPr="00A532AC">
        <w:rPr>
          <w:rFonts w:ascii="Times New Roman" w:hAnsi="Times New Roman"/>
          <w:sz w:val="24"/>
          <w:szCs w:val="24"/>
        </w:rPr>
        <w:t>Hơi thuỷ ngân rất độc, bởi vậy khi làm vỡ nhiệt kế thuỷ ngân thì chất bột được dùng để rắc lên thuỷ ngân rồi gom lại là :</w:t>
      </w:r>
    </w:p>
    <w:p w:rsidR="00C06567" w:rsidRPr="00A532AC" w:rsidRDefault="00784E8E" w:rsidP="00784E8E">
      <w:pPr>
        <w:tabs>
          <w:tab w:val="left" w:pos="270"/>
          <w:tab w:val="left" w:pos="2880"/>
          <w:tab w:val="left" w:pos="5310"/>
          <w:tab w:val="left" w:pos="7830"/>
        </w:tabs>
        <w:rPr>
          <w:rFonts w:ascii="Times New Roman" w:hAnsi="Times New Roman"/>
          <w:sz w:val="24"/>
          <w:szCs w:val="24"/>
        </w:rPr>
      </w:pPr>
      <w:r w:rsidRPr="00A532AC">
        <w:rPr>
          <w:rFonts w:ascii="Times New Roman" w:hAnsi="Times New Roman"/>
          <w:b/>
          <w:bCs/>
          <w:sz w:val="24"/>
          <w:szCs w:val="24"/>
        </w:rPr>
        <w:tab/>
        <w:t xml:space="preserve">A. </w:t>
      </w:r>
      <w:r w:rsidRPr="00A532AC">
        <w:rPr>
          <w:rFonts w:ascii="Times New Roman" w:hAnsi="Times New Roman"/>
          <w:sz w:val="24"/>
          <w:szCs w:val="24"/>
        </w:rPr>
        <w:t xml:space="preserve">vôi sống. </w:t>
      </w:r>
      <w:r w:rsidRPr="00A532AC">
        <w:rPr>
          <w:rFonts w:ascii="Times New Roman" w:hAnsi="Times New Roman"/>
          <w:sz w:val="24"/>
          <w:szCs w:val="24"/>
        </w:rPr>
        <w:tab/>
      </w:r>
      <w:r w:rsidRPr="00A532AC">
        <w:rPr>
          <w:rFonts w:ascii="Times New Roman" w:hAnsi="Times New Roman"/>
          <w:b/>
          <w:bCs/>
          <w:sz w:val="24"/>
          <w:szCs w:val="24"/>
        </w:rPr>
        <w:t xml:space="preserve">B. </w:t>
      </w:r>
      <w:r w:rsidRPr="00A532AC">
        <w:rPr>
          <w:rFonts w:ascii="Times New Roman" w:hAnsi="Times New Roman"/>
          <w:sz w:val="24"/>
          <w:szCs w:val="24"/>
        </w:rPr>
        <w:t xml:space="preserve">cát. </w:t>
      </w:r>
      <w:r w:rsidRPr="00A532AC">
        <w:rPr>
          <w:rFonts w:ascii="Times New Roman" w:hAnsi="Times New Roman"/>
          <w:sz w:val="24"/>
          <w:szCs w:val="24"/>
        </w:rPr>
        <w:tab/>
      </w:r>
      <w:r w:rsidRPr="00A532AC">
        <w:rPr>
          <w:rFonts w:ascii="Times New Roman" w:hAnsi="Times New Roman"/>
          <w:b/>
          <w:bCs/>
          <w:sz w:val="24"/>
          <w:szCs w:val="24"/>
        </w:rPr>
        <w:t xml:space="preserve">C. </w:t>
      </w:r>
      <w:r w:rsidRPr="00A532AC">
        <w:rPr>
          <w:rFonts w:ascii="Times New Roman" w:hAnsi="Times New Roman"/>
          <w:sz w:val="24"/>
          <w:szCs w:val="24"/>
        </w:rPr>
        <w:t xml:space="preserve">muối ăn. </w:t>
      </w:r>
      <w:r w:rsidRPr="00A532AC">
        <w:rPr>
          <w:rFonts w:ascii="Times New Roman" w:hAnsi="Times New Roman"/>
          <w:sz w:val="24"/>
          <w:szCs w:val="24"/>
        </w:rPr>
        <w:tab/>
      </w:r>
      <w:r w:rsidRPr="00A532AC">
        <w:rPr>
          <w:rFonts w:ascii="Times New Roman" w:hAnsi="Times New Roman"/>
          <w:b/>
          <w:bCs/>
          <w:sz w:val="24"/>
          <w:szCs w:val="24"/>
        </w:rPr>
        <w:t xml:space="preserve">D. </w:t>
      </w:r>
      <w:r w:rsidRPr="00A532AC">
        <w:rPr>
          <w:rFonts w:ascii="Times New Roman" w:hAnsi="Times New Roman"/>
          <w:sz w:val="24"/>
          <w:szCs w:val="24"/>
        </w:rPr>
        <w:t xml:space="preserve">lưu huỳnh.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59</w:t>
      </w:r>
      <w:r w:rsidRPr="00A532AC">
        <w:rPr>
          <w:rFonts w:ascii="Times New Roman" w:hAnsi="Times New Roman"/>
          <w:b/>
          <w:sz w:val="24"/>
          <w:szCs w:val="24"/>
        </w:rPr>
        <w:t>:</w:t>
      </w:r>
      <w:r w:rsidRPr="00A532AC">
        <w:rPr>
          <w:rFonts w:ascii="Times New Roman" w:hAnsi="Times New Roman"/>
          <w:sz w:val="24"/>
          <w:szCs w:val="24"/>
        </w:rPr>
        <w:t xml:space="preserve"> Hoà tan một chất khí vào nước, lấy dung dịch thu được cho tác dụng với dung dịch ZnSO</w:t>
      </w:r>
      <w:r w:rsidRPr="00A532AC">
        <w:rPr>
          <w:rFonts w:ascii="Times New Roman" w:hAnsi="Times New Roman"/>
          <w:sz w:val="24"/>
          <w:szCs w:val="24"/>
          <w:vertAlign w:val="subscript"/>
        </w:rPr>
        <w:t>4</w:t>
      </w:r>
      <w:r w:rsidRPr="00A532AC">
        <w:rPr>
          <w:rFonts w:ascii="Times New Roman" w:hAnsi="Times New Roman"/>
          <w:sz w:val="24"/>
          <w:szCs w:val="24"/>
        </w:rPr>
        <w:t xml:space="preserve"> đến dư thấy có kết tủa trắng rồi kết tủa lại tan ra. Khí đó là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HCl.</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SO</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NO</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NH</w:t>
      </w:r>
      <w:r w:rsidRPr="00A532AC">
        <w:rPr>
          <w:rFonts w:ascii="Times New Roman" w:hAnsi="Times New Roman"/>
          <w:sz w:val="24"/>
          <w:szCs w:val="24"/>
          <w:vertAlign w:val="subscript"/>
        </w:rPr>
        <w:t>3</w:t>
      </w:r>
      <w:r w:rsidRPr="00A532AC">
        <w:rPr>
          <w:rFonts w:ascii="Times New Roman" w:hAnsi="Times New Roman"/>
          <w:sz w:val="24"/>
          <w:szCs w:val="24"/>
        </w:rPr>
        <w:t xml:space="preserve">.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b/>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6</w:t>
      </w:r>
      <w:r w:rsidRPr="00A532AC">
        <w:rPr>
          <w:rFonts w:ascii="Times New Roman" w:hAnsi="Times New Roman"/>
          <w:b/>
          <w:sz w:val="24"/>
          <w:szCs w:val="24"/>
        </w:rPr>
        <w:t>0:</w:t>
      </w:r>
      <w:r w:rsidRPr="00A532AC">
        <w:rPr>
          <w:rFonts w:ascii="Times New Roman" w:hAnsi="Times New Roman"/>
          <w:sz w:val="24"/>
          <w:szCs w:val="24"/>
        </w:rPr>
        <w:t xml:space="preserve"> Nhiên liệu nào sau đây thuộc loại nhiên liệu sạch đang được nghiên cứu sử dụng thay thế một số nhiên liệu khác gây ô nhiễm môi trường ?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Than đá.</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Xăng, dầu.</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Khí butan (gaz).</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Khí hiđro.</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6</w:t>
      </w:r>
      <w:r w:rsidRPr="00A532AC">
        <w:rPr>
          <w:rFonts w:ascii="Times New Roman" w:hAnsi="Times New Roman"/>
          <w:b/>
          <w:sz w:val="24"/>
          <w:szCs w:val="24"/>
        </w:rPr>
        <w:t>1:</w:t>
      </w:r>
      <w:r w:rsidRPr="00A532AC">
        <w:rPr>
          <w:rFonts w:ascii="Times New Roman" w:hAnsi="Times New Roman"/>
          <w:sz w:val="24"/>
          <w:szCs w:val="24"/>
        </w:rPr>
        <w:t xml:space="preserve"> Người ta đã sản xuất khí metan thay thế một phần cho nguồn nhiên liệu hoá thạch bằng cách nào sau đây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Lên men các chất thải hữu cơ như phân gia súc trong hầm Biogaz.</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Thu khí metan từ khí bùn ao.</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Lên men ngũ cốc.</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Cho hơi nước qua than nóng đỏ trong lò.</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6</w:t>
      </w:r>
      <w:r w:rsidRPr="00A532AC">
        <w:rPr>
          <w:rFonts w:ascii="Times New Roman" w:hAnsi="Times New Roman"/>
          <w:b/>
          <w:sz w:val="24"/>
          <w:szCs w:val="24"/>
        </w:rPr>
        <w:t>2:</w:t>
      </w:r>
      <w:r w:rsidRPr="00A532AC">
        <w:rPr>
          <w:rFonts w:ascii="Times New Roman" w:hAnsi="Times New Roman"/>
          <w:sz w:val="24"/>
          <w:szCs w:val="24"/>
        </w:rPr>
        <w:t xml:space="preserve"> Một trong những hướng con người đã nghiên cứu để tạo ra nguồn năng lượng nhân tạo to lớn sử dụng trong mục đích hoà bình, đó là:</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Năng lượng mặt trời.</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Năng lượng thuỷ điện.</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Năng lượng gió.</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Năng lượng hạt nhân.</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6</w:t>
      </w:r>
      <w:r w:rsidRPr="00A532AC">
        <w:rPr>
          <w:rFonts w:ascii="Times New Roman" w:hAnsi="Times New Roman"/>
          <w:b/>
          <w:sz w:val="24"/>
          <w:szCs w:val="24"/>
        </w:rPr>
        <w:t>3:</w:t>
      </w:r>
      <w:r w:rsidRPr="00A532AC">
        <w:rPr>
          <w:rFonts w:ascii="Times New Roman" w:hAnsi="Times New Roman"/>
          <w:sz w:val="24"/>
          <w:szCs w:val="24"/>
        </w:rPr>
        <w:t xml:space="preserve"> Loại thuốc nào sau đây thuộc loại gây nghiện cho con người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Penixilin, amoxilin.</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Vitamin C, glucozơ.</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Seduxen, moocphin.</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Thuốc cảm pamin, paradol.</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6</w:t>
      </w:r>
      <w:r w:rsidRPr="00A532AC">
        <w:rPr>
          <w:rFonts w:ascii="Times New Roman" w:hAnsi="Times New Roman"/>
          <w:b/>
          <w:sz w:val="24"/>
          <w:szCs w:val="24"/>
        </w:rPr>
        <w:t>4:</w:t>
      </w:r>
      <w:r w:rsidRPr="00A532AC">
        <w:rPr>
          <w:rFonts w:ascii="Times New Roman" w:hAnsi="Times New Roman"/>
          <w:sz w:val="24"/>
          <w:szCs w:val="24"/>
        </w:rPr>
        <w:t xml:space="preserve"> Cách bảo quản thực phẩm (thịt, cá…) bằng cách nào sau đây được coi là an toàn ?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Dùng fomon, nước đá.</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Dùng phân đạm, nước đá.</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Dùng nước đá và nước đá khô.</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Dùng nước đá khô, fomon.</w:t>
      </w:r>
    </w:p>
    <w:p w:rsidR="00784E8E" w:rsidRPr="00A532AC" w:rsidRDefault="00C06567" w:rsidP="00784E8E">
      <w:pPr>
        <w:tabs>
          <w:tab w:val="left" w:pos="1160"/>
        </w:tabs>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6</w:t>
      </w:r>
      <w:r w:rsidRPr="00A532AC">
        <w:rPr>
          <w:rFonts w:ascii="Times New Roman" w:hAnsi="Times New Roman"/>
          <w:b/>
          <w:sz w:val="24"/>
          <w:szCs w:val="24"/>
        </w:rPr>
        <w:t>5:</w:t>
      </w:r>
      <w:r w:rsidRPr="00A532AC">
        <w:rPr>
          <w:rFonts w:ascii="Times New Roman" w:hAnsi="Times New Roman"/>
          <w:sz w:val="24"/>
          <w:szCs w:val="24"/>
        </w:rPr>
        <w:t xml:space="preserve"> </w:t>
      </w:r>
      <w:r w:rsidR="00784E8E" w:rsidRPr="00A532AC">
        <w:rPr>
          <w:rFonts w:ascii="Times New Roman" w:hAnsi="Times New Roman"/>
          <w:sz w:val="24"/>
          <w:szCs w:val="24"/>
        </w:rPr>
        <w:t xml:space="preserve">Để loại bỏ lớp cặn trong ấm đun nước lâu ngày, người ta có thể dùng dung dịch nào sau đây? </w:t>
      </w:r>
    </w:p>
    <w:p w:rsidR="00C06567" w:rsidRPr="00A532AC" w:rsidRDefault="00784E8E" w:rsidP="00784E8E">
      <w:pPr>
        <w:tabs>
          <w:tab w:val="left" w:pos="270"/>
          <w:tab w:val="left" w:pos="2880"/>
          <w:tab w:val="left" w:pos="5310"/>
          <w:tab w:val="left" w:pos="7830"/>
        </w:tabs>
        <w:rPr>
          <w:rFonts w:ascii="Times New Roman" w:hAnsi="Times New Roman"/>
          <w:sz w:val="24"/>
          <w:szCs w:val="24"/>
        </w:rPr>
      </w:pPr>
      <w:r w:rsidRPr="00A532AC">
        <w:rPr>
          <w:rFonts w:ascii="Times New Roman" w:hAnsi="Times New Roman"/>
          <w:b/>
          <w:bCs/>
          <w:sz w:val="24"/>
          <w:szCs w:val="24"/>
        </w:rPr>
        <w:tab/>
        <w:t xml:space="preserve">A. </w:t>
      </w:r>
      <w:r w:rsidRPr="00A532AC">
        <w:rPr>
          <w:rFonts w:ascii="Times New Roman" w:hAnsi="Times New Roman"/>
          <w:sz w:val="24"/>
          <w:szCs w:val="24"/>
        </w:rPr>
        <w:t xml:space="preserve">Giấm ăn. </w:t>
      </w:r>
      <w:r w:rsidRPr="00A532AC">
        <w:rPr>
          <w:rFonts w:ascii="Times New Roman" w:hAnsi="Times New Roman"/>
          <w:sz w:val="24"/>
          <w:szCs w:val="24"/>
        </w:rPr>
        <w:tab/>
      </w:r>
      <w:r w:rsidRPr="00A532AC">
        <w:rPr>
          <w:rFonts w:ascii="Times New Roman" w:hAnsi="Times New Roman"/>
          <w:b/>
          <w:bCs/>
          <w:sz w:val="24"/>
          <w:szCs w:val="24"/>
        </w:rPr>
        <w:t xml:space="preserve">B. </w:t>
      </w:r>
      <w:r w:rsidRPr="00A532AC">
        <w:rPr>
          <w:rFonts w:ascii="Times New Roman" w:hAnsi="Times New Roman"/>
          <w:sz w:val="24"/>
          <w:szCs w:val="24"/>
        </w:rPr>
        <w:t>Nước vôi.</w:t>
      </w:r>
      <w:r w:rsidRPr="00A532AC">
        <w:rPr>
          <w:rFonts w:ascii="Times New Roman" w:hAnsi="Times New Roman"/>
          <w:sz w:val="24"/>
          <w:szCs w:val="24"/>
        </w:rPr>
        <w:tab/>
      </w:r>
      <w:r w:rsidRPr="00A532AC">
        <w:rPr>
          <w:rFonts w:ascii="Times New Roman" w:hAnsi="Times New Roman"/>
          <w:b/>
          <w:bCs/>
          <w:sz w:val="24"/>
          <w:szCs w:val="24"/>
        </w:rPr>
        <w:t xml:space="preserve">C. </w:t>
      </w:r>
      <w:r w:rsidRPr="00A532AC">
        <w:rPr>
          <w:rFonts w:ascii="Times New Roman" w:hAnsi="Times New Roman"/>
          <w:sz w:val="24"/>
          <w:szCs w:val="24"/>
        </w:rPr>
        <w:t xml:space="preserve">Muối ăn. </w:t>
      </w:r>
      <w:r w:rsidRPr="00A532AC">
        <w:rPr>
          <w:rFonts w:ascii="Times New Roman" w:hAnsi="Times New Roman"/>
          <w:sz w:val="24"/>
          <w:szCs w:val="24"/>
        </w:rPr>
        <w:tab/>
      </w:r>
      <w:r w:rsidRPr="00A532AC">
        <w:rPr>
          <w:rFonts w:ascii="Times New Roman" w:hAnsi="Times New Roman"/>
          <w:b/>
          <w:bCs/>
          <w:sz w:val="24"/>
          <w:szCs w:val="24"/>
        </w:rPr>
        <w:t xml:space="preserve">D. </w:t>
      </w:r>
      <w:r w:rsidRPr="00A532AC">
        <w:rPr>
          <w:rFonts w:ascii="Times New Roman" w:hAnsi="Times New Roman"/>
          <w:sz w:val="24"/>
          <w:szCs w:val="24"/>
        </w:rPr>
        <w:t>Cồn 70</w:t>
      </w:r>
      <w:r w:rsidRPr="00A532AC">
        <w:rPr>
          <w:rFonts w:ascii="Times New Roman" w:hAnsi="Times New Roman"/>
          <w:sz w:val="24"/>
          <w:szCs w:val="24"/>
          <w:vertAlign w:val="superscript"/>
        </w:rPr>
        <w:t>0</w:t>
      </w:r>
      <w:r w:rsidRPr="00A532AC">
        <w:rPr>
          <w:rFonts w:ascii="Times New Roman" w:hAnsi="Times New Roman"/>
          <w:sz w:val="24"/>
          <w:szCs w:val="24"/>
        </w:rPr>
        <w:t xml:space="preserve">.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6</w:t>
      </w:r>
      <w:r w:rsidRPr="00A532AC">
        <w:rPr>
          <w:rFonts w:ascii="Times New Roman" w:hAnsi="Times New Roman"/>
          <w:b/>
          <w:sz w:val="24"/>
          <w:szCs w:val="24"/>
        </w:rPr>
        <w:t>6:</w:t>
      </w:r>
      <w:r w:rsidRPr="00A532AC">
        <w:rPr>
          <w:rFonts w:ascii="Times New Roman" w:hAnsi="Times New Roman"/>
          <w:sz w:val="24"/>
          <w:szCs w:val="24"/>
        </w:rPr>
        <w:t xml:space="preserve"> Trường hợp nào sau đây được coi là không khí sạch ?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Không khí chứa 78%N</w:t>
      </w:r>
      <w:r w:rsidRPr="00A532AC">
        <w:rPr>
          <w:rFonts w:ascii="Times New Roman" w:hAnsi="Times New Roman"/>
          <w:sz w:val="24"/>
          <w:szCs w:val="24"/>
          <w:vertAlign w:val="subscript"/>
        </w:rPr>
        <w:t>2</w:t>
      </w:r>
      <w:r w:rsidRPr="00A532AC">
        <w:rPr>
          <w:rFonts w:ascii="Times New Roman" w:hAnsi="Times New Roman"/>
          <w:sz w:val="24"/>
          <w:szCs w:val="24"/>
        </w:rPr>
        <w:t>; 21%O</w:t>
      </w:r>
      <w:r w:rsidRPr="00A532AC">
        <w:rPr>
          <w:rFonts w:ascii="Times New Roman" w:hAnsi="Times New Roman"/>
          <w:sz w:val="24"/>
          <w:szCs w:val="24"/>
          <w:vertAlign w:val="subscript"/>
        </w:rPr>
        <w:t>2</w:t>
      </w:r>
      <w:r w:rsidRPr="00A532AC">
        <w:rPr>
          <w:rFonts w:ascii="Times New Roman" w:hAnsi="Times New Roman"/>
          <w:sz w:val="24"/>
          <w:szCs w:val="24"/>
        </w:rPr>
        <w:t>; 1% hỗn hợp CO</w:t>
      </w:r>
      <w:r w:rsidRPr="00A532AC">
        <w:rPr>
          <w:rFonts w:ascii="Times New Roman" w:hAnsi="Times New Roman"/>
          <w:sz w:val="24"/>
          <w:szCs w:val="24"/>
          <w:vertAlign w:val="subscript"/>
        </w:rPr>
        <w:t>2</w:t>
      </w:r>
      <w:r w:rsidRPr="00A532AC">
        <w:rPr>
          <w:rFonts w:ascii="Times New Roman" w:hAnsi="Times New Roman"/>
          <w:sz w:val="24"/>
          <w:szCs w:val="24"/>
        </w:rPr>
        <w:t>, H</w:t>
      </w:r>
      <w:r w:rsidRPr="00A532AC">
        <w:rPr>
          <w:rFonts w:ascii="Times New Roman" w:hAnsi="Times New Roman"/>
          <w:sz w:val="24"/>
          <w:szCs w:val="24"/>
          <w:vertAlign w:val="subscript"/>
        </w:rPr>
        <w:t>2</w:t>
      </w:r>
      <w:r w:rsidRPr="00A532AC">
        <w:rPr>
          <w:rFonts w:ascii="Times New Roman" w:hAnsi="Times New Roman"/>
          <w:sz w:val="24"/>
          <w:szCs w:val="24"/>
        </w:rPr>
        <w:t>O, H</w:t>
      </w:r>
      <w:r w:rsidRPr="00A532AC">
        <w:rPr>
          <w:rFonts w:ascii="Times New Roman" w:hAnsi="Times New Roman"/>
          <w:sz w:val="24"/>
          <w:szCs w:val="24"/>
          <w:vertAlign w:val="subscript"/>
        </w:rPr>
        <w:t>2</w:t>
      </w:r>
      <w:r w:rsidRPr="00A532AC">
        <w:rPr>
          <w:rFonts w:ascii="Times New Roman" w:hAnsi="Times New Roman"/>
          <w:sz w:val="24"/>
          <w:szCs w:val="24"/>
        </w:rPr>
        <w:t xml:space="preserve">. </w:t>
      </w:r>
    </w:p>
    <w:p w:rsidR="00C06567" w:rsidRPr="00A532AC" w:rsidRDefault="00A32802"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r>
      <w:r w:rsidR="00C06567" w:rsidRPr="00A532AC">
        <w:rPr>
          <w:rFonts w:ascii="Times New Roman" w:hAnsi="Times New Roman"/>
          <w:b/>
          <w:sz w:val="24"/>
          <w:szCs w:val="24"/>
        </w:rPr>
        <w:t>B.</w:t>
      </w:r>
      <w:r w:rsidR="00C06567" w:rsidRPr="00A532AC">
        <w:rPr>
          <w:rFonts w:ascii="Times New Roman" w:hAnsi="Times New Roman"/>
          <w:sz w:val="24"/>
          <w:szCs w:val="24"/>
        </w:rPr>
        <w:t xml:space="preserve"> Không khí chứa 78%N</w:t>
      </w:r>
      <w:r w:rsidR="00C06567" w:rsidRPr="00A532AC">
        <w:rPr>
          <w:rFonts w:ascii="Times New Roman" w:hAnsi="Times New Roman"/>
          <w:sz w:val="24"/>
          <w:szCs w:val="24"/>
          <w:vertAlign w:val="subscript"/>
        </w:rPr>
        <w:t>2</w:t>
      </w:r>
      <w:r w:rsidR="00C06567" w:rsidRPr="00A532AC">
        <w:rPr>
          <w:rFonts w:ascii="Times New Roman" w:hAnsi="Times New Roman"/>
          <w:sz w:val="24"/>
          <w:szCs w:val="24"/>
        </w:rPr>
        <w:t>; 18%O</w:t>
      </w:r>
      <w:r w:rsidR="00C06567" w:rsidRPr="00A532AC">
        <w:rPr>
          <w:rFonts w:ascii="Times New Roman" w:hAnsi="Times New Roman"/>
          <w:sz w:val="24"/>
          <w:szCs w:val="24"/>
          <w:vertAlign w:val="subscript"/>
        </w:rPr>
        <w:t>2</w:t>
      </w:r>
      <w:r w:rsidR="00C06567" w:rsidRPr="00A532AC">
        <w:rPr>
          <w:rFonts w:ascii="Times New Roman" w:hAnsi="Times New Roman"/>
          <w:sz w:val="24"/>
          <w:szCs w:val="24"/>
        </w:rPr>
        <w:t>; 4% hỗn hợp CO</w:t>
      </w:r>
      <w:r w:rsidR="00C06567" w:rsidRPr="00A532AC">
        <w:rPr>
          <w:rFonts w:ascii="Times New Roman" w:hAnsi="Times New Roman"/>
          <w:sz w:val="24"/>
          <w:szCs w:val="24"/>
          <w:vertAlign w:val="subscript"/>
        </w:rPr>
        <w:t>2</w:t>
      </w:r>
      <w:r w:rsidR="00C06567" w:rsidRPr="00A532AC">
        <w:rPr>
          <w:rFonts w:ascii="Times New Roman" w:hAnsi="Times New Roman"/>
          <w:sz w:val="24"/>
          <w:szCs w:val="24"/>
        </w:rPr>
        <w:t>, SO</w:t>
      </w:r>
      <w:r w:rsidR="00C06567" w:rsidRPr="00A532AC">
        <w:rPr>
          <w:rFonts w:ascii="Times New Roman" w:hAnsi="Times New Roman"/>
          <w:sz w:val="24"/>
          <w:szCs w:val="24"/>
          <w:vertAlign w:val="subscript"/>
        </w:rPr>
        <w:t>2</w:t>
      </w:r>
      <w:r w:rsidR="00C06567" w:rsidRPr="00A532AC">
        <w:rPr>
          <w:rFonts w:ascii="Times New Roman" w:hAnsi="Times New Roman"/>
          <w:sz w:val="24"/>
          <w:szCs w:val="24"/>
        </w:rPr>
        <w:t>, HCl.</w:t>
      </w:r>
    </w:p>
    <w:p w:rsidR="00C06567" w:rsidRPr="00A532AC" w:rsidRDefault="00A32802"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r>
      <w:r w:rsidR="00C06567" w:rsidRPr="00A532AC">
        <w:rPr>
          <w:rFonts w:ascii="Times New Roman" w:hAnsi="Times New Roman"/>
          <w:b/>
          <w:sz w:val="24"/>
          <w:szCs w:val="24"/>
        </w:rPr>
        <w:t>C.</w:t>
      </w:r>
      <w:r w:rsidR="00C06567" w:rsidRPr="00A532AC">
        <w:rPr>
          <w:rFonts w:ascii="Times New Roman" w:hAnsi="Times New Roman"/>
          <w:sz w:val="24"/>
          <w:szCs w:val="24"/>
        </w:rPr>
        <w:t xml:space="preserve"> Không khí chứa 78%N</w:t>
      </w:r>
      <w:r w:rsidR="00C06567" w:rsidRPr="00A532AC">
        <w:rPr>
          <w:rFonts w:ascii="Times New Roman" w:hAnsi="Times New Roman"/>
          <w:sz w:val="24"/>
          <w:szCs w:val="24"/>
          <w:vertAlign w:val="subscript"/>
        </w:rPr>
        <w:t>2</w:t>
      </w:r>
      <w:r w:rsidR="00C06567" w:rsidRPr="00A532AC">
        <w:rPr>
          <w:rFonts w:ascii="Times New Roman" w:hAnsi="Times New Roman"/>
          <w:sz w:val="24"/>
          <w:szCs w:val="24"/>
        </w:rPr>
        <w:t>; 20%O</w:t>
      </w:r>
      <w:r w:rsidR="00C06567" w:rsidRPr="00A532AC">
        <w:rPr>
          <w:rFonts w:ascii="Times New Roman" w:hAnsi="Times New Roman"/>
          <w:sz w:val="24"/>
          <w:szCs w:val="24"/>
          <w:vertAlign w:val="subscript"/>
        </w:rPr>
        <w:t>2</w:t>
      </w:r>
      <w:r w:rsidR="00C06567" w:rsidRPr="00A532AC">
        <w:rPr>
          <w:rFonts w:ascii="Times New Roman" w:hAnsi="Times New Roman"/>
          <w:sz w:val="24"/>
          <w:szCs w:val="24"/>
        </w:rPr>
        <w:t>; 2% hỗn hợp CH</w:t>
      </w:r>
      <w:r w:rsidR="00C06567" w:rsidRPr="00A532AC">
        <w:rPr>
          <w:rFonts w:ascii="Times New Roman" w:hAnsi="Times New Roman"/>
          <w:sz w:val="24"/>
          <w:szCs w:val="24"/>
          <w:vertAlign w:val="subscript"/>
        </w:rPr>
        <w:t>4</w:t>
      </w:r>
      <w:r w:rsidR="00C06567" w:rsidRPr="00A532AC">
        <w:rPr>
          <w:rFonts w:ascii="Times New Roman" w:hAnsi="Times New Roman"/>
          <w:sz w:val="24"/>
          <w:szCs w:val="24"/>
        </w:rPr>
        <w:t>, bụi và CO</w:t>
      </w:r>
      <w:r w:rsidR="00C06567" w:rsidRPr="00A532AC">
        <w:rPr>
          <w:rFonts w:ascii="Times New Roman" w:hAnsi="Times New Roman"/>
          <w:sz w:val="24"/>
          <w:szCs w:val="24"/>
          <w:vertAlign w:val="subscript"/>
        </w:rPr>
        <w:t>2</w:t>
      </w:r>
      <w:r w:rsidR="00C06567" w:rsidRPr="00A532AC">
        <w:rPr>
          <w:rFonts w:ascii="Times New Roman" w:hAnsi="Times New Roman"/>
          <w:sz w:val="24"/>
          <w:szCs w:val="24"/>
        </w:rPr>
        <w:t xml:space="preserve">. </w:t>
      </w:r>
    </w:p>
    <w:p w:rsidR="00C06567" w:rsidRPr="00A532AC" w:rsidRDefault="00A32802"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r>
      <w:r w:rsidR="00C06567" w:rsidRPr="00A532AC">
        <w:rPr>
          <w:rFonts w:ascii="Times New Roman" w:hAnsi="Times New Roman"/>
          <w:b/>
          <w:sz w:val="24"/>
          <w:szCs w:val="24"/>
        </w:rPr>
        <w:t>D.</w:t>
      </w:r>
      <w:r w:rsidR="00C06567" w:rsidRPr="00A532AC">
        <w:rPr>
          <w:rFonts w:ascii="Times New Roman" w:hAnsi="Times New Roman"/>
          <w:sz w:val="24"/>
          <w:szCs w:val="24"/>
        </w:rPr>
        <w:t xml:space="preserve">  Không khí chứa 78%N</w:t>
      </w:r>
      <w:r w:rsidR="00C06567" w:rsidRPr="00A532AC">
        <w:rPr>
          <w:rFonts w:ascii="Times New Roman" w:hAnsi="Times New Roman"/>
          <w:sz w:val="24"/>
          <w:szCs w:val="24"/>
          <w:vertAlign w:val="subscript"/>
        </w:rPr>
        <w:t>2</w:t>
      </w:r>
      <w:r w:rsidR="00C06567" w:rsidRPr="00A532AC">
        <w:rPr>
          <w:rFonts w:ascii="Times New Roman" w:hAnsi="Times New Roman"/>
          <w:sz w:val="24"/>
          <w:szCs w:val="24"/>
        </w:rPr>
        <w:t>; 16%O</w:t>
      </w:r>
      <w:r w:rsidR="00C06567" w:rsidRPr="00A532AC">
        <w:rPr>
          <w:rFonts w:ascii="Times New Roman" w:hAnsi="Times New Roman"/>
          <w:sz w:val="24"/>
          <w:szCs w:val="24"/>
          <w:vertAlign w:val="subscript"/>
        </w:rPr>
        <w:t>2</w:t>
      </w:r>
      <w:r w:rsidR="00C06567" w:rsidRPr="00A532AC">
        <w:rPr>
          <w:rFonts w:ascii="Times New Roman" w:hAnsi="Times New Roman"/>
          <w:sz w:val="24"/>
          <w:szCs w:val="24"/>
        </w:rPr>
        <w:t>; 3% hỗn hợp CO</w:t>
      </w:r>
      <w:r w:rsidR="00C06567" w:rsidRPr="00A532AC">
        <w:rPr>
          <w:rFonts w:ascii="Times New Roman" w:hAnsi="Times New Roman"/>
          <w:sz w:val="24"/>
          <w:szCs w:val="24"/>
          <w:vertAlign w:val="subscript"/>
        </w:rPr>
        <w:t>2</w:t>
      </w:r>
      <w:r w:rsidR="00C06567" w:rsidRPr="00A532AC">
        <w:rPr>
          <w:rFonts w:ascii="Times New Roman" w:hAnsi="Times New Roman"/>
          <w:sz w:val="24"/>
          <w:szCs w:val="24"/>
        </w:rPr>
        <w:t>, 1%CO, 1%SO</w:t>
      </w:r>
      <w:r w:rsidR="00C06567" w:rsidRPr="00A532AC">
        <w:rPr>
          <w:rFonts w:ascii="Times New Roman" w:hAnsi="Times New Roman"/>
          <w:sz w:val="24"/>
          <w:szCs w:val="24"/>
          <w:vertAlign w:val="subscript"/>
        </w:rPr>
        <w:t>2</w:t>
      </w:r>
      <w:r w:rsidR="00C06567"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6</w:t>
      </w:r>
      <w:r w:rsidRPr="00A532AC">
        <w:rPr>
          <w:rFonts w:ascii="Times New Roman" w:hAnsi="Times New Roman"/>
          <w:b/>
          <w:sz w:val="24"/>
          <w:szCs w:val="24"/>
        </w:rPr>
        <w:t>7:</w:t>
      </w:r>
      <w:r w:rsidRPr="00A532AC">
        <w:rPr>
          <w:rFonts w:ascii="Times New Roman" w:hAnsi="Times New Roman"/>
          <w:sz w:val="24"/>
          <w:szCs w:val="24"/>
        </w:rPr>
        <w:t xml:space="preserve">  Trường hợp nào sau đây được coi là nước </w:t>
      </w:r>
      <w:r w:rsidRPr="00A532AC">
        <w:rPr>
          <w:rFonts w:ascii="Times New Roman" w:hAnsi="Times New Roman"/>
          <w:b/>
          <w:sz w:val="24"/>
          <w:szCs w:val="24"/>
        </w:rPr>
        <w:t xml:space="preserve">không </w:t>
      </w:r>
      <w:r w:rsidRPr="00A532AC">
        <w:rPr>
          <w:rFonts w:ascii="Times New Roman" w:hAnsi="Times New Roman"/>
          <w:sz w:val="24"/>
          <w:szCs w:val="24"/>
        </w:rPr>
        <w:t>bị ô nhiễm</w:t>
      </w:r>
      <w:r w:rsidR="00A32802" w:rsidRPr="00A532AC">
        <w:rPr>
          <w:rFonts w:ascii="Times New Roman" w:hAnsi="Times New Roman"/>
          <w:sz w:val="24"/>
          <w:szCs w:val="24"/>
        </w:rPr>
        <w:t xml:space="preserve"> </w:t>
      </w:r>
      <w:r w:rsidRPr="00A532AC">
        <w:rPr>
          <w:rFonts w:ascii="Times New Roman" w:hAnsi="Times New Roman"/>
          <w:sz w:val="24"/>
          <w:szCs w:val="24"/>
        </w:rPr>
        <w:t>?</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Nước ruộng lúa có chứa khoảng 1% thuốc trừ sâu và phân bón hoá học.</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Nước thải nhà máy có chứa nồng độ lớn các ion kim loại nặng như Pb</w:t>
      </w:r>
      <w:r w:rsidRPr="00A532AC">
        <w:rPr>
          <w:rFonts w:ascii="Times New Roman" w:hAnsi="Times New Roman"/>
          <w:sz w:val="24"/>
          <w:szCs w:val="24"/>
          <w:vertAlign w:val="superscript"/>
        </w:rPr>
        <w:t>2+</w:t>
      </w:r>
      <w:r w:rsidRPr="00A532AC">
        <w:rPr>
          <w:rFonts w:ascii="Times New Roman" w:hAnsi="Times New Roman"/>
          <w:sz w:val="24"/>
          <w:szCs w:val="24"/>
        </w:rPr>
        <w:t>, Cd</w:t>
      </w:r>
      <w:r w:rsidRPr="00A532AC">
        <w:rPr>
          <w:rFonts w:ascii="Times New Roman" w:hAnsi="Times New Roman"/>
          <w:sz w:val="24"/>
          <w:szCs w:val="24"/>
          <w:vertAlign w:val="superscript"/>
        </w:rPr>
        <w:t>2+</w:t>
      </w:r>
      <w:r w:rsidRPr="00A532AC">
        <w:rPr>
          <w:rFonts w:ascii="Times New Roman" w:hAnsi="Times New Roman"/>
          <w:sz w:val="24"/>
          <w:szCs w:val="24"/>
        </w:rPr>
        <w:t>, Hg</w:t>
      </w:r>
      <w:r w:rsidRPr="00A532AC">
        <w:rPr>
          <w:rFonts w:ascii="Times New Roman" w:hAnsi="Times New Roman"/>
          <w:sz w:val="24"/>
          <w:szCs w:val="24"/>
          <w:vertAlign w:val="superscript"/>
        </w:rPr>
        <w:t>2+</w:t>
      </w:r>
      <w:r w:rsidRPr="00A532AC">
        <w:rPr>
          <w:rFonts w:ascii="Times New Roman" w:hAnsi="Times New Roman"/>
          <w:sz w:val="24"/>
          <w:szCs w:val="24"/>
        </w:rPr>
        <w:t>, Ni</w:t>
      </w:r>
      <w:r w:rsidRPr="00A532AC">
        <w:rPr>
          <w:rFonts w:ascii="Times New Roman" w:hAnsi="Times New Roman"/>
          <w:sz w:val="24"/>
          <w:szCs w:val="24"/>
          <w:vertAlign w:val="superscript"/>
        </w:rPr>
        <w:t>2+.</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Nước thải từ các bệnh viện, khu vệ sinh chứa các khuẩn gây bệnh.</w:t>
      </w:r>
    </w:p>
    <w:p w:rsidR="00C06567" w:rsidRPr="00A532AC" w:rsidRDefault="00A32802"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r>
      <w:r w:rsidR="00C06567" w:rsidRPr="00A532AC">
        <w:rPr>
          <w:rFonts w:ascii="Times New Roman" w:hAnsi="Times New Roman"/>
          <w:b/>
          <w:sz w:val="24"/>
          <w:szCs w:val="24"/>
        </w:rPr>
        <w:t>D.</w:t>
      </w:r>
      <w:r w:rsidR="00C06567" w:rsidRPr="00A532AC">
        <w:rPr>
          <w:rFonts w:ascii="Times New Roman" w:hAnsi="Times New Roman"/>
          <w:sz w:val="24"/>
          <w:szCs w:val="24"/>
        </w:rPr>
        <w:t xml:space="preserve"> Nước sinh hoạt từ các nhà máy hoặc nước giếng khoan không có chứa các đọc tố như asen, sắt,… quá mức cho phép.</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w:t>
      </w:r>
      <w:r w:rsidR="00784E8E" w:rsidRPr="00A532AC">
        <w:rPr>
          <w:rFonts w:ascii="Times New Roman" w:hAnsi="Times New Roman"/>
          <w:b/>
          <w:sz w:val="24"/>
          <w:szCs w:val="24"/>
        </w:rPr>
        <w:t xml:space="preserve"> 68</w:t>
      </w:r>
      <w:r w:rsidRPr="00A532AC">
        <w:rPr>
          <w:rFonts w:ascii="Times New Roman" w:hAnsi="Times New Roman"/>
          <w:b/>
          <w:sz w:val="24"/>
          <w:szCs w:val="24"/>
        </w:rPr>
        <w:t>:</w:t>
      </w:r>
      <w:r w:rsidRPr="00A532AC">
        <w:rPr>
          <w:rFonts w:ascii="Times New Roman" w:hAnsi="Times New Roman"/>
          <w:sz w:val="24"/>
          <w:szCs w:val="24"/>
        </w:rPr>
        <w:t xml:space="preserve"> Môi trường không khí, đất, nước xung quanh một số nhà máy hoá chất thường bị ô nhiễm nặng bởi khí độc, ion kim loại nặng và các hoá chất. Biện pháp nào sau đây </w:t>
      </w:r>
      <w:r w:rsidRPr="00A532AC">
        <w:rPr>
          <w:rFonts w:ascii="Times New Roman" w:hAnsi="Times New Roman"/>
          <w:b/>
          <w:sz w:val="24"/>
          <w:szCs w:val="24"/>
        </w:rPr>
        <w:t>không thể</w:t>
      </w:r>
      <w:r w:rsidRPr="00A532AC">
        <w:rPr>
          <w:rFonts w:ascii="Times New Roman" w:hAnsi="Times New Roman"/>
          <w:sz w:val="24"/>
          <w:szCs w:val="24"/>
        </w:rPr>
        <w:t xml:space="preserve"> chống ô nhiễm môi trường? </w:t>
      </w:r>
    </w:p>
    <w:p w:rsidR="00C06567" w:rsidRPr="00A532AC" w:rsidRDefault="00A32802"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r>
      <w:r w:rsidR="00C06567" w:rsidRPr="00A532AC">
        <w:rPr>
          <w:rFonts w:ascii="Times New Roman" w:hAnsi="Times New Roman"/>
          <w:b/>
          <w:sz w:val="24"/>
          <w:szCs w:val="24"/>
        </w:rPr>
        <w:t>A.</w:t>
      </w:r>
      <w:r w:rsidR="00C06567" w:rsidRPr="00A532AC">
        <w:rPr>
          <w:rFonts w:ascii="Times New Roman" w:hAnsi="Times New Roman"/>
          <w:sz w:val="24"/>
          <w:szCs w:val="24"/>
        </w:rPr>
        <w:t xml:space="preserve"> Có hệ thống sử lí chất thải trước khi xả ra ngoài hệ thống không khí, sông, hồ, biển.</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Thực hiện chu trình khép kín để tận dụng chất thải một cách hiệu quả.</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Thay đổi công nghệ sản xuất, sử dụng nhiên liệu sạch.</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Xả chất thải trực tiếp ra không khí, sông và biển lớn.</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6</w:t>
      </w:r>
      <w:r w:rsidRPr="00A532AC">
        <w:rPr>
          <w:rFonts w:ascii="Times New Roman" w:hAnsi="Times New Roman"/>
          <w:b/>
          <w:sz w:val="24"/>
          <w:szCs w:val="24"/>
        </w:rPr>
        <w:t>9:</w:t>
      </w:r>
      <w:r w:rsidRPr="00A532AC">
        <w:rPr>
          <w:rFonts w:ascii="Times New Roman" w:hAnsi="Times New Roman"/>
          <w:sz w:val="24"/>
          <w:szCs w:val="24"/>
        </w:rPr>
        <w:t xml:space="preserve"> Sau bài thực hành hoá học, trong một số chất thải ở dạng dung dịch, có chứa các ion: Cu</w:t>
      </w:r>
      <w:r w:rsidRPr="00A532AC">
        <w:rPr>
          <w:rFonts w:ascii="Times New Roman" w:hAnsi="Times New Roman"/>
          <w:sz w:val="24"/>
          <w:szCs w:val="24"/>
          <w:vertAlign w:val="superscript"/>
        </w:rPr>
        <w:t>2+</w:t>
      </w:r>
      <w:r w:rsidRPr="00A532AC">
        <w:rPr>
          <w:rFonts w:ascii="Times New Roman" w:hAnsi="Times New Roman"/>
          <w:sz w:val="24"/>
          <w:szCs w:val="24"/>
        </w:rPr>
        <w:t>, Zn</w:t>
      </w:r>
      <w:r w:rsidRPr="00A532AC">
        <w:rPr>
          <w:rFonts w:ascii="Times New Roman" w:hAnsi="Times New Roman"/>
          <w:sz w:val="24"/>
          <w:szCs w:val="24"/>
          <w:vertAlign w:val="superscript"/>
        </w:rPr>
        <w:t>2+</w:t>
      </w:r>
      <w:r w:rsidRPr="00A532AC">
        <w:rPr>
          <w:rFonts w:ascii="Times New Roman" w:hAnsi="Times New Roman"/>
          <w:sz w:val="24"/>
          <w:szCs w:val="24"/>
        </w:rPr>
        <w:t>, Fe</w:t>
      </w:r>
      <w:r w:rsidRPr="00A532AC">
        <w:rPr>
          <w:rFonts w:ascii="Times New Roman" w:hAnsi="Times New Roman"/>
          <w:sz w:val="24"/>
          <w:szCs w:val="24"/>
          <w:vertAlign w:val="superscript"/>
        </w:rPr>
        <w:t>3+</w:t>
      </w:r>
      <w:r w:rsidRPr="00A532AC">
        <w:rPr>
          <w:rFonts w:ascii="Times New Roman" w:hAnsi="Times New Roman"/>
          <w:sz w:val="24"/>
          <w:szCs w:val="24"/>
        </w:rPr>
        <w:t>, Pb</w:t>
      </w:r>
      <w:r w:rsidRPr="00A532AC">
        <w:rPr>
          <w:rFonts w:ascii="Times New Roman" w:hAnsi="Times New Roman"/>
          <w:sz w:val="24"/>
          <w:szCs w:val="24"/>
          <w:vertAlign w:val="superscript"/>
        </w:rPr>
        <w:t>2+</w:t>
      </w:r>
      <w:r w:rsidRPr="00A532AC">
        <w:rPr>
          <w:rFonts w:ascii="Times New Roman" w:hAnsi="Times New Roman"/>
          <w:sz w:val="24"/>
          <w:szCs w:val="24"/>
        </w:rPr>
        <w:t>, Hg</w:t>
      </w:r>
      <w:r w:rsidRPr="00A532AC">
        <w:rPr>
          <w:rFonts w:ascii="Times New Roman" w:hAnsi="Times New Roman"/>
          <w:sz w:val="24"/>
          <w:szCs w:val="24"/>
          <w:vertAlign w:val="superscript"/>
        </w:rPr>
        <w:t>2+</w:t>
      </w:r>
      <w:r w:rsidRPr="00A532AC">
        <w:rPr>
          <w:rFonts w:ascii="Times New Roman" w:hAnsi="Times New Roman"/>
          <w:sz w:val="24"/>
          <w:szCs w:val="24"/>
        </w:rPr>
        <w:t xml:space="preserve">…Dùng chất nào sau đây để xử lí sơ bộ các chất thải trên ?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Nước vôi dư.</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HNO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Giấm ăn.</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Etanol.</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7</w:t>
      </w:r>
      <w:r w:rsidRPr="00A532AC">
        <w:rPr>
          <w:rFonts w:ascii="Times New Roman" w:hAnsi="Times New Roman"/>
          <w:b/>
          <w:sz w:val="24"/>
          <w:szCs w:val="24"/>
        </w:rPr>
        <w:t>0:</w:t>
      </w:r>
      <w:r w:rsidRPr="00A532AC">
        <w:rPr>
          <w:rFonts w:ascii="Times New Roman" w:hAnsi="Times New Roman"/>
          <w:sz w:val="24"/>
          <w:szCs w:val="24"/>
        </w:rPr>
        <w:t xml:space="preserve"> Để đánh giá độ nhiễm bẩn không khí của một nhà máy, người ta tiến hành như sau: Lấy 2 lít không khí rồi dẫn qua dung dịch Pb(NO</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vertAlign w:val="subscript"/>
        </w:rPr>
        <w:t>2</w:t>
      </w:r>
      <w:r w:rsidRPr="00A532AC">
        <w:rPr>
          <w:rFonts w:ascii="Times New Roman" w:hAnsi="Times New Roman"/>
          <w:sz w:val="24"/>
          <w:szCs w:val="24"/>
        </w:rPr>
        <w:t xml:space="preserve"> dư thì thu được chất kết tủa màu đen. Hãy cho biết hiện tượng đó chứng tỏ trong không khí đã có khí nào trong các khí sau?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H</w:t>
      </w:r>
      <w:r w:rsidRPr="00A532AC">
        <w:rPr>
          <w:rFonts w:ascii="Times New Roman" w:hAnsi="Times New Roman"/>
          <w:sz w:val="24"/>
          <w:szCs w:val="24"/>
          <w:vertAlign w:val="subscript"/>
        </w:rPr>
        <w:t>2</w:t>
      </w:r>
      <w:r w:rsidRPr="00A532AC">
        <w:rPr>
          <w:rFonts w:ascii="Times New Roman" w:hAnsi="Times New Roman"/>
          <w:sz w:val="24"/>
          <w:szCs w:val="24"/>
        </w:rPr>
        <w:t>S.</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CO</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SO</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NH</w:t>
      </w:r>
      <w:r w:rsidRPr="00A532AC">
        <w:rPr>
          <w:rFonts w:ascii="Times New Roman" w:hAnsi="Times New Roman"/>
          <w:sz w:val="24"/>
          <w:szCs w:val="24"/>
          <w:vertAlign w:val="subscript"/>
        </w:rPr>
        <w:t>3</w:t>
      </w:r>
      <w:r w:rsidRPr="00A532AC">
        <w:rPr>
          <w:rFonts w:ascii="Times New Roman" w:hAnsi="Times New Roman"/>
          <w:sz w:val="24"/>
          <w:szCs w:val="24"/>
        </w:rPr>
        <w:t xml:space="preserve">.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7</w:t>
      </w:r>
      <w:r w:rsidRPr="00A532AC">
        <w:rPr>
          <w:rFonts w:ascii="Times New Roman" w:hAnsi="Times New Roman"/>
          <w:b/>
          <w:sz w:val="24"/>
          <w:szCs w:val="24"/>
        </w:rPr>
        <w:t>1:</w:t>
      </w:r>
      <w:r w:rsidRPr="00A532AC">
        <w:rPr>
          <w:rFonts w:ascii="Times New Roman" w:hAnsi="Times New Roman"/>
          <w:sz w:val="24"/>
          <w:szCs w:val="24"/>
        </w:rPr>
        <w:t xml:space="preserve"> Cacbon monooxit có trong thành phần chính của loại khí nào sau đây ?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Không khí.</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Khí thiên nhiên.</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Khí mỏ dầu.</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Khí lò cao.</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72</w:t>
      </w:r>
      <w:r w:rsidRPr="00A532AC">
        <w:rPr>
          <w:rFonts w:ascii="Times New Roman" w:hAnsi="Times New Roman"/>
          <w:b/>
          <w:sz w:val="24"/>
          <w:szCs w:val="24"/>
        </w:rPr>
        <w:t>:</w:t>
      </w:r>
      <w:r w:rsidRPr="00A532AC">
        <w:rPr>
          <w:rFonts w:ascii="Times New Roman" w:hAnsi="Times New Roman"/>
          <w:sz w:val="24"/>
          <w:szCs w:val="24"/>
        </w:rPr>
        <w:t xml:space="preserve"> Sự thiếu hụt nguyên tố (ở dạng hợp chất) nào sau đây gây bệnh loãng xương ?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Sắt.</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Kẽm.</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Canxi.</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Photpho.</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73</w:t>
      </w:r>
      <w:r w:rsidRPr="00A532AC">
        <w:rPr>
          <w:rFonts w:ascii="Times New Roman" w:hAnsi="Times New Roman"/>
          <w:b/>
          <w:sz w:val="24"/>
          <w:szCs w:val="24"/>
        </w:rPr>
        <w:t>:</w:t>
      </w:r>
      <w:r w:rsidRPr="00A532AC">
        <w:rPr>
          <w:rFonts w:ascii="Times New Roman" w:hAnsi="Times New Roman"/>
          <w:sz w:val="24"/>
          <w:szCs w:val="24"/>
        </w:rPr>
        <w:t xml:space="preserve"> Bổ sung vitamin A cho cơ thể có thể ăn gấc vì trong quả gấc chín có chứa:</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vitamin A.</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β-caroten (thuỷ phân tạo vitamin A).</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este của vitamin A.</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enzim tổng hợp vitamin A.</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74</w:t>
      </w:r>
      <w:r w:rsidRPr="00A532AC">
        <w:rPr>
          <w:rFonts w:ascii="Times New Roman" w:hAnsi="Times New Roman"/>
          <w:b/>
          <w:sz w:val="24"/>
          <w:szCs w:val="24"/>
        </w:rPr>
        <w:t xml:space="preserve">: </w:t>
      </w:r>
      <w:r w:rsidRPr="00A532AC">
        <w:rPr>
          <w:rFonts w:ascii="Times New Roman" w:hAnsi="Times New Roman"/>
          <w:sz w:val="24"/>
          <w:szCs w:val="24"/>
        </w:rPr>
        <w:t>Khí nào sau đây gây ra hiện tượng mưa axit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CO</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CH</w:t>
      </w:r>
      <w:r w:rsidRPr="00A532AC">
        <w:rPr>
          <w:rFonts w:ascii="Times New Roman" w:hAnsi="Times New Roman"/>
          <w:sz w:val="24"/>
          <w:szCs w:val="24"/>
          <w:vertAlign w:val="subscript"/>
        </w:rPr>
        <w:t>4</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SO</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NH</w:t>
      </w:r>
      <w:r w:rsidRPr="00A532AC">
        <w:rPr>
          <w:rFonts w:ascii="Times New Roman" w:hAnsi="Times New Roman"/>
          <w:sz w:val="24"/>
          <w:szCs w:val="24"/>
          <w:vertAlign w:val="subscript"/>
        </w:rPr>
        <w:t>3</w:t>
      </w:r>
      <w:r w:rsidRPr="00A532AC">
        <w:rPr>
          <w:rFonts w:ascii="Times New Roman" w:hAnsi="Times New Roman"/>
          <w:sz w:val="24"/>
          <w:szCs w:val="24"/>
        </w:rPr>
        <w:t xml:space="preserve">.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75</w:t>
      </w:r>
      <w:r w:rsidRPr="00A532AC">
        <w:rPr>
          <w:rFonts w:ascii="Times New Roman" w:hAnsi="Times New Roman"/>
          <w:b/>
          <w:sz w:val="24"/>
          <w:szCs w:val="24"/>
        </w:rPr>
        <w:t>:</w:t>
      </w:r>
      <w:r w:rsidRPr="00A532AC">
        <w:rPr>
          <w:rFonts w:ascii="Times New Roman" w:hAnsi="Times New Roman"/>
          <w:sz w:val="24"/>
          <w:szCs w:val="24"/>
        </w:rPr>
        <w:t xml:space="preserve"> Trong khí thải công nghiệp thường có chứa các khí SO</w:t>
      </w:r>
      <w:r w:rsidRPr="00A532AC">
        <w:rPr>
          <w:rFonts w:ascii="Times New Roman" w:hAnsi="Times New Roman"/>
          <w:sz w:val="24"/>
          <w:szCs w:val="24"/>
          <w:vertAlign w:val="subscript"/>
        </w:rPr>
        <w:t>2</w:t>
      </w:r>
      <w:r w:rsidRPr="00A532AC">
        <w:rPr>
          <w:rFonts w:ascii="Times New Roman" w:hAnsi="Times New Roman"/>
          <w:sz w:val="24"/>
          <w:szCs w:val="24"/>
        </w:rPr>
        <w:t>, NO</w:t>
      </w:r>
      <w:r w:rsidRPr="00A532AC">
        <w:rPr>
          <w:rFonts w:ascii="Times New Roman" w:hAnsi="Times New Roman"/>
          <w:sz w:val="24"/>
          <w:szCs w:val="24"/>
          <w:vertAlign w:val="subscript"/>
        </w:rPr>
        <w:t>2</w:t>
      </w:r>
      <w:r w:rsidRPr="00A532AC">
        <w:rPr>
          <w:rFonts w:ascii="Times New Roman" w:hAnsi="Times New Roman"/>
          <w:sz w:val="24"/>
          <w:szCs w:val="24"/>
        </w:rPr>
        <w:t xml:space="preserve">, HF. Có thể dùng chất nào (rẻ tiền) sau đây để loại bỏ các chất khí đó ?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Ca(OH)</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NaOH.</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NH</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HCl.</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76</w:t>
      </w:r>
      <w:r w:rsidRPr="00A532AC">
        <w:rPr>
          <w:rFonts w:ascii="Times New Roman" w:hAnsi="Times New Roman"/>
          <w:b/>
          <w:sz w:val="24"/>
          <w:szCs w:val="24"/>
        </w:rPr>
        <w:t>:</w:t>
      </w:r>
      <w:r w:rsidRPr="00A532AC">
        <w:rPr>
          <w:rFonts w:ascii="Times New Roman" w:hAnsi="Times New Roman"/>
          <w:sz w:val="24"/>
          <w:szCs w:val="24"/>
        </w:rPr>
        <w:t xml:space="preserve"> Không khí trong phòng thí nghiệm bị nhiễm bẩn bởi khí Cl</w:t>
      </w:r>
      <w:r w:rsidRPr="00A532AC">
        <w:rPr>
          <w:rFonts w:ascii="Times New Roman" w:hAnsi="Times New Roman"/>
          <w:sz w:val="24"/>
          <w:szCs w:val="24"/>
          <w:vertAlign w:val="subscript"/>
        </w:rPr>
        <w:t>2</w:t>
      </w:r>
      <w:r w:rsidRPr="00A532AC">
        <w:rPr>
          <w:rFonts w:ascii="Times New Roman" w:hAnsi="Times New Roman"/>
          <w:sz w:val="24"/>
          <w:szCs w:val="24"/>
        </w:rPr>
        <w:t xml:space="preserve">. Để khử độc, có thể xịt vào không khí dung dịch nào sau đây ?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HCl.</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NH</w:t>
      </w:r>
      <w:r w:rsidRPr="00A532AC">
        <w:rPr>
          <w:rFonts w:ascii="Times New Roman" w:hAnsi="Times New Roman"/>
          <w:sz w:val="24"/>
          <w:szCs w:val="24"/>
          <w:vertAlign w:val="subscript"/>
        </w:rPr>
        <w:t>3</w:t>
      </w:r>
      <w:r w:rsidRPr="00A532AC">
        <w:rPr>
          <w:rFonts w:ascii="Times New Roman" w:hAnsi="Times New Roman"/>
          <w:sz w:val="24"/>
          <w:szCs w:val="24"/>
        </w:rPr>
        <w:t>.</w:t>
      </w:r>
      <w:r w:rsidRPr="00A532AC">
        <w:rPr>
          <w:rFonts w:ascii="Times New Roman" w:hAnsi="Times New Roman"/>
          <w:sz w:val="24"/>
          <w:szCs w:val="24"/>
          <w:vertAlign w:val="subscript"/>
        </w:rPr>
        <w:tab/>
      </w:r>
      <w:r w:rsidRPr="00A532AC">
        <w:rPr>
          <w:rFonts w:ascii="Times New Roman" w:hAnsi="Times New Roman"/>
          <w:b/>
          <w:sz w:val="24"/>
          <w:szCs w:val="24"/>
        </w:rPr>
        <w:t>C.</w:t>
      </w:r>
      <w:r w:rsidRPr="00A532AC">
        <w:rPr>
          <w:rFonts w:ascii="Times New Roman" w:hAnsi="Times New Roman"/>
          <w:sz w:val="24"/>
          <w:szCs w:val="24"/>
        </w:rPr>
        <w:t xml:space="preserve"> H</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 xml:space="preserve"> loãng.</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NaCl.</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77</w:t>
      </w:r>
      <w:r w:rsidRPr="00A532AC">
        <w:rPr>
          <w:rFonts w:ascii="Times New Roman" w:hAnsi="Times New Roman"/>
          <w:b/>
          <w:sz w:val="24"/>
          <w:szCs w:val="24"/>
        </w:rPr>
        <w:t xml:space="preserve">: </w:t>
      </w:r>
      <w:r w:rsidRPr="00A532AC">
        <w:rPr>
          <w:rFonts w:ascii="Times New Roman" w:hAnsi="Times New Roman"/>
          <w:sz w:val="24"/>
          <w:szCs w:val="24"/>
        </w:rPr>
        <w:t>Các tác nhân hoá học gây ô nhiễm môi trường gồm</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các</w:t>
      </w:r>
      <w:r w:rsidR="00A32802" w:rsidRPr="00A532AC">
        <w:rPr>
          <w:rFonts w:ascii="Times New Roman" w:hAnsi="Times New Roman"/>
          <w:sz w:val="24"/>
          <w:szCs w:val="24"/>
        </w:rPr>
        <w:t xml:space="preserve"> kim loại nặng: Hg, Pb, Sb…</w:t>
      </w:r>
      <w:r w:rsidR="00A32802"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các anion: NO</w:t>
      </w:r>
      <w:r w:rsidRPr="00A532AC">
        <w:rPr>
          <w:rFonts w:ascii="Times New Roman" w:hAnsi="Times New Roman"/>
          <w:sz w:val="24"/>
          <w:szCs w:val="24"/>
          <w:vertAlign w:val="subscript"/>
        </w:rPr>
        <w:t>3</w:t>
      </w:r>
      <w:r w:rsidRPr="00A532AC">
        <w:rPr>
          <w:rFonts w:ascii="Times New Roman" w:hAnsi="Times New Roman"/>
          <w:sz w:val="24"/>
          <w:szCs w:val="24"/>
          <w:vertAlign w:val="superscript"/>
        </w:rPr>
        <w:t>-</w:t>
      </w:r>
      <w:r w:rsidRPr="00A532AC">
        <w:rPr>
          <w:rFonts w:ascii="Times New Roman" w:hAnsi="Times New Roman"/>
          <w:sz w:val="24"/>
          <w:szCs w:val="24"/>
        </w:rPr>
        <w:t>, PO</w:t>
      </w:r>
      <w:r w:rsidRPr="00A532AC">
        <w:rPr>
          <w:rFonts w:ascii="Times New Roman" w:hAnsi="Times New Roman"/>
          <w:sz w:val="24"/>
          <w:szCs w:val="24"/>
          <w:vertAlign w:val="subscript"/>
        </w:rPr>
        <w:t>4</w:t>
      </w:r>
      <w:r w:rsidRPr="00A532AC">
        <w:rPr>
          <w:rFonts w:ascii="Times New Roman" w:hAnsi="Times New Roman"/>
          <w:sz w:val="24"/>
          <w:szCs w:val="24"/>
          <w:vertAlign w:val="superscript"/>
        </w:rPr>
        <w:t>3-</w:t>
      </w:r>
      <w:r w:rsidRPr="00A532AC">
        <w:rPr>
          <w:rFonts w:ascii="Times New Roman" w:hAnsi="Times New Roman"/>
          <w:sz w:val="24"/>
          <w:szCs w:val="24"/>
        </w:rPr>
        <w:t>, SO</w:t>
      </w:r>
      <w:r w:rsidRPr="00A532AC">
        <w:rPr>
          <w:rFonts w:ascii="Times New Roman" w:hAnsi="Times New Roman"/>
          <w:sz w:val="24"/>
          <w:szCs w:val="24"/>
          <w:vertAlign w:val="subscript"/>
        </w:rPr>
        <w:t>4</w:t>
      </w:r>
      <w:r w:rsidRPr="00A532AC">
        <w:rPr>
          <w:rFonts w:ascii="Times New Roman" w:hAnsi="Times New Roman"/>
          <w:sz w:val="24"/>
          <w:szCs w:val="24"/>
          <w:vertAlign w:val="superscript"/>
        </w:rPr>
        <w:t>2</w:t>
      </w:r>
      <w:r w:rsidRPr="00A532AC">
        <w:rPr>
          <w:rFonts w:ascii="Times New Roman" w:hAnsi="Times New Roman"/>
          <w:sz w:val="24"/>
          <w:szCs w:val="24"/>
        </w:rPr>
        <w:t>.</w:t>
      </w:r>
      <w:r w:rsidRPr="00A532AC">
        <w:rPr>
          <w:rFonts w:ascii="Times New Roman" w:hAnsi="Times New Roman"/>
          <w:sz w:val="24"/>
          <w:szCs w:val="24"/>
          <w:vertAlign w:val="superscript"/>
        </w:rPr>
        <w:t>-</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thuốc bảo </w:t>
      </w:r>
      <w:r w:rsidR="00A32802" w:rsidRPr="00A532AC">
        <w:rPr>
          <w:rFonts w:ascii="Times New Roman" w:hAnsi="Times New Roman"/>
          <w:sz w:val="24"/>
          <w:szCs w:val="24"/>
        </w:rPr>
        <w:t>vệ thực vật, phân bón hóc học.</w:t>
      </w:r>
      <w:r w:rsidR="00A32802"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cả A, B, C.</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78</w:t>
      </w:r>
      <w:r w:rsidRPr="00A532AC">
        <w:rPr>
          <w:rFonts w:ascii="Times New Roman" w:hAnsi="Times New Roman"/>
          <w:b/>
          <w:sz w:val="24"/>
          <w:szCs w:val="24"/>
        </w:rPr>
        <w:t>:</w:t>
      </w:r>
      <w:r w:rsidRPr="00A532AC">
        <w:rPr>
          <w:rFonts w:ascii="Times New Roman" w:hAnsi="Times New Roman"/>
          <w:sz w:val="24"/>
          <w:szCs w:val="24"/>
        </w:rPr>
        <w:t xml:space="preserve"> Trong số các nguồn năng lượng sau đây, nhóm các nguồn năng lượng nào được coi là năng lượng “sạch”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Điện hạt nhân, năng lượng thuỷ triều.</w:t>
      </w:r>
      <w:r w:rsidRPr="00A532AC">
        <w:rPr>
          <w:rFonts w:ascii="Times New Roman" w:hAnsi="Times New Roman"/>
          <w:sz w:val="24"/>
          <w:szCs w:val="24"/>
        </w:rPr>
        <w:tab/>
      </w:r>
    </w:p>
    <w:p w:rsidR="00C06567" w:rsidRPr="00A532AC" w:rsidRDefault="00A32802"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r>
      <w:r w:rsidR="00C06567" w:rsidRPr="00A532AC">
        <w:rPr>
          <w:rFonts w:ascii="Times New Roman" w:hAnsi="Times New Roman"/>
          <w:b/>
          <w:sz w:val="24"/>
          <w:szCs w:val="24"/>
        </w:rPr>
        <w:t>B.</w:t>
      </w:r>
      <w:r w:rsidR="00C06567" w:rsidRPr="00A532AC">
        <w:rPr>
          <w:rFonts w:ascii="Times New Roman" w:hAnsi="Times New Roman"/>
          <w:sz w:val="24"/>
          <w:szCs w:val="24"/>
        </w:rPr>
        <w:t xml:space="preserve"> Năng lượng gió, năng lượng thuỷ triều.</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Năng lượng nhiệt điện, năng lượng địa điện.</w:t>
      </w:r>
      <w:r w:rsidRPr="00A532AC">
        <w:rPr>
          <w:rFonts w:ascii="Times New Roman" w:hAnsi="Times New Roman"/>
          <w:sz w:val="24"/>
          <w:szCs w:val="24"/>
        </w:rPr>
        <w:tab/>
      </w:r>
    </w:p>
    <w:p w:rsidR="00C06567" w:rsidRPr="00A532AC" w:rsidRDefault="00A32802"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r>
      <w:r w:rsidR="00C06567" w:rsidRPr="00A532AC">
        <w:rPr>
          <w:rFonts w:ascii="Times New Roman" w:hAnsi="Times New Roman"/>
          <w:b/>
          <w:sz w:val="24"/>
          <w:szCs w:val="24"/>
        </w:rPr>
        <w:t>D.</w:t>
      </w:r>
      <w:r w:rsidR="00C06567" w:rsidRPr="00A532AC">
        <w:rPr>
          <w:rFonts w:ascii="Times New Roman" w:hAnsi="Times New Roman"/>
          <w:sz w:val="24"/>
          <w:szCs w:val="24"/>
        </w:rPr>
        <w:t xml:space="preserve"> Năng lượng mặt trời, năng lượng hạt nhân.</w:t>
      </w:r>
    </w:p>
    <w:p w:rsidR="00784E8E" w:rsidRPr="00A532AC" w:rsidRDefault="00C06567" w:rsidP="00784E8E">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79</w:t>
      </w:r>
      <w:r w:rsidRPr="00A532AC">
        <w:rPr>
          <w:rFonts w:ascii="Times New Roman" w:hAnsi="Times New Roman"/>
          <w:b/>
          <w:sz w:val="24"/>
          <w:szCs w:val="24"/>
        </w:rPr>
        <w:t>:</w:t>
      </w:r>
      <w:r w:rsidRPr="00A532AC">
        <w:rPr>
          <w:rFonts w:ascii="Times New Roman" w:hAnsi="Times New Roman"/>
          <w:sz w:val="24"/>
          <w:szCs w:val="24"/>
        </w:rPr>
        <w:t xml:space="preserve"> </w:t>
      </w:r>
      <w:r w:rsidR="00784E8E" w:rsidRPr="00A532AC">
        <w:rPr>
          <w:rFonts w:ascii="Times New Roman" w:hAnsi="Times New Roman"/>
          <w:sz w:val="24"/>
          <w:szCs w:val="24"/>
        </w:rPr>
        <w:t>Trong số các chất sau: Ancol etylic, nicotin, cafein, moocphin, seduxen, meprobamat, amphetamin, hassish. Những chất gây nghiện là:</w:t>
      </w:r>
    </w:p>
    <w:p w:rsidR="00784E8E" w:rsidRPr="00A532AC" w:rsidRDefault="00784E8E" w:rsidP="00784E8E">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A.</w:t>
      </w:r>
      <w:r w:rsidRPr="00A532AC">
        <w:rPr>
          <w:rFonts w:ascii="Times New Roman" w:hAnsi="Times New Roman"/>
          <w:sz w:val="24"/>
          <w:szCs w:val="24"/>
        </w:rPr>
        <w:t xml:space="preserve"> Ancol etylic, nicotin, cafein, moocphin.</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moocphin, hassish, seduxen, meprobamat.</w:t>
      </w:r>
      <w:r w:rsidRPr="00A532AC">
        <w:rPr>
          <w:rFonts w:ascii="Times New Roman" w:hAnsi="Times New Roman"/>
          <w:sz w:val="24"/>
          <w:szCs w:val="24"/>
        </w:rPr>
        <w:tab/>
      </w:r>
    </w:p>
    <w:p w:rsidR="00C06567" w:rsidRPr="00A532AC" w:rsidRDefault="00784E8E" w:rsidP="00784E8E">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t>C.</w:t>
      </w:r>
      <w:r w:rsidRPr="00A532AC">
        <w:rPr>
          <w:rFonts w:ascii="Times New Roman" w:hAnsi="Times New Roman"/>
          <w:sz w:val="24"/>
          <w:szCs w:val="24"/>
        </w:rPr>
        <w:t xml:space="preserve"> seduxen, nicotin, meprobamat, amphetamin.</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Tất cả các chất trên.</w:t>
      </w:r>
    </w:p>
    <w:p w:rsidR="00784E8E" w:rsidRPr="00A532AC" w:rsidRDefault="00C06567" w:rsidP="00784E8E">
      <w:pPr>
        <w:tabs>
          <w:tab w:val="left" w:pos="1160"/>
        </w:tabs>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80</w:t>
      </w:r>
      <w:r w:rsidRPr="00A532AC">
        <w:rPr>
          <w:rFonts w:ascii="Times New Roman" w:hAnsi="Times New Roman"/>
          <w:b/>
          <w:sz w:val="24"/>
          <w:szCs w:val="24"/>
        </w:rPr>
        <w:t>:</w:t>
      </w:r>
      <w:r w:rsidRPr="00A532AC">
        <w:rPr>
          <w:rFonts w:ascii="Times New Roman" w:hAnsi="Times New Roman"/>
          <w:sz w:val="24"/>
          <w:szCs w:val="24"/>
        </w:rPr>
        <w:t xml:space="preserve"> </w:t>
      </w:r>
      <w:r w:rsidR="00784E8E" w:rsidRPr="00A532AC">
        <w:rPr>
          <w:rFonts w:ascii="Times New Roman" w:hAnsi="Times New Roman"/>
          <w:sz w:val="24"/>
          <w:szCs w:val="24"/>
        </w:rPr>
        <w:t xml:space="preserve">Cho một số nhận định về nguyên nhân gây ô nhiễm môi trường không khí như sau : </w:t>
      </w:r>
    </w:p>
    <w:p w:rsidR="00784E8E" w:rsidRPr="00A532AC" w:rsidRDefault="00784E8E" w:rsidP="00784E8E">
      <w:pPr>
        <w:tabs>
          <w:tab w:val="left" w:pos="270"/>
          <w:tab w:val="left" w:pos="1160"/>
        </w:tabs>
        <w:jc w:val="both"/>
        <w:rPr>
          <w:rFonts w:ascii="Times New Roman" w:hAnsi="Times New Roman"/>
          <w:sz w:val="24"/>
          <w:szCs w:val="24"/>
        </w:rPr>
      </w:pPr>
      <w:r w:rsidRPr="00A532AC">
        <w:rPr>
          <w:rFonts w:ascii="Times New Roman" w:hAnsi="Times New Roman"/>
          <w:sz w:val="24"/>
          <w:szCs w:val="24"/>
        </w:rPr>
        <w:tab/>
        <w:t xml:space="preserve">(1) Do hoạt động của núi lửa </w:t>
      </w:r>
    </w:p>
    <w:p w:rsidR="00784E8E" w:rsidRPr="00A532AC" w:rsidRDefault="00784E8E" w:rsidP="00784E8E">
      <w:pPr>
        <w:tabs>
          <w:tab w:val="left" w:pos="270"/>
          <w:tab w:val="left" w:pos="1160"/>
        </w:tabs>
        <w:jc w:val="both"/>
        <w:rPr>
          <w:rFonts w:ascii="Times New Roman" w:hAnsi="Times New Roman"/>
          <w:sz w:val="24"/>
          <w:szCs w:val="24"/>
        </w:rPr>
      </w:pPr>
      <w:r w:rsidRPr="00A532AC">
        <w:rPr>
          <w:rFonts w:ascii="Times New Roman" w:hAnsi="Times New Roman"/>
          <w:sz w:val="24"/>
          <w:szCs w:val="24"/>
        </w:rPr>
        <w:tab/>
        <w:t xml:space="preserve">(2) Do khí thải công nghiệp, khí thải sinh hoạt </w:t>
      </w:r>
    </w:p>
    <w:p w:rsidR="00784E8E" w:rsidRPr="00A532AC" w:rsidRDefault="00784E8E" w:rsidP="00784E8E">
      <w:pPr>
        <w:tabs>
          <w:tab w:val="left" w:pos="270"/>
          <w:tab w:val="left" w:pos="1160"/>
        </w:tabs>
        <w:jc w:val="both"/>
        <w:rPr>
          <w:rFonts w:ascii="Times New Roman" w:hAnsi="Times New Roman"/>
          <w:sz w:val="24"/>
          <w:szCs w:val="24"/>
        </w:rPr>
      </w:pPr>
      <w:r w:rsidRPr="00A532AC">
        <w:rPr>
          <w:rFonts w:ascii="Times New Roman" w:hAnsi="Times New Roman"/>
          <w:sz w:val="24"/>
          <w:szCs w:val="24"/>
        </w:rPr>
        <w:tab/>
        <w:t>(3) Do khí thải từ các phương tiện giao thông</w:t>
      </w:r>
    </w:p>
    <w:p w:rsidR="00784E8E" w:rsidRPr="00A532AC" w:rsidRDefault="00784E8E" w:rsidP="00784E8E">
      <w:pPr>
        <w:tabs>
          <w:tab w:val="left" w:pos="270"/>
          <w:tab w:val="left" w:pos="1160"/>
        </w:tabs>
        <w:jc w:val="both"/>
        <w:rPr>
          <w:rFonts w:ascii="Times New Roman" w:hAnsi="Times New Roman"/>
          <w:sz w:val="24"/>
          <w:szCs w:val="24"/>
        </w:rPr>
      </w:pPr>
      <w:r w:rsidRPr="00A532AC">
        <w:rPr>
          <w:rFonts w:ascii="Times New Roman" w:hAnsi="Times New Roman"/>
          <w:sz w:val="24"/>
          <w:szCs w:val="24"/>
        </w:rPr>
        <w:tab/>
        <w:t>(4) Do khí sinh ra từ quá trình quang hợp cây xanh</w:t>
      </w:r>
    </w:p>
    <w:p w:rsidR="00784E8E" w:rsidRPr="00A532AC" w:rsidRDefault="00784E8E" w:rsidP="00784E8E">
      <w:pPr>
        <w:tabs>
          <w:tab w:val="left" w:pos="270"/>
          <w:tab w:val="left" w:pos="1160"/>
        </w:tabs>
        <w:jc w:val="both"/>
        <w:rPr>
          <w:rFonts w:ascii="Times New Roman" w:hAnsi="Times New Roman"/>
          <w:sz w:val="24"/>
          <w:szCs w:val="24"/>
        </w:rPr>
      </w:pPr>
      <w:r w:rsidRPr="00A532AC">
        <w:rPr>
          <w:rFonts w:ascii="Times New Roman" w:hAnsi="Times New Roman"/>
          <w:sz w:val="24"/>
          <w:szCs w:val="24"/>
        </w:rPr>
        <w:tab/>
        <w:t>(5) Do nồng độ cao của các ion kim loại : Pb</w:t>
      </w:r>
      <w:r w:rsidRPr="00A532AC">
        <w:rPr>
          <w:rFonts w:ascii="Times New Roman" w:hAnsi="Times New Roman"/>
          <w:sz w:val="24"/>
          <w:szCs w:val="24"/>
          <w:vertAlign w:val="superscript"/>
        </w:rPr>
        <w:t>2+</w:t>
      </w:r>
      <w:r w:rsidRPr="00A532AC">
        <w:rPr>
          <w:rFonts w:ascii="Times New Roman" w:hAnsi="Times New Roman"/>
          <w:sz w:val="24"/>
          <w:szCs w:val="24"/>
        </w:rPr>
        <w:t>, Hg</w:t>
      </w:r>
      <w:r w:rsidRPr="00A532AC">
        <w:rPr>
          <w:rFonts w:ascii="Times New Roman" w:hAnsi="Times New Roman"/>
          <w:sz w:val="24"/>
          <w:szCs w:val="24"/>
          <w:vertAlign w:val="superscript"/>
        </w:rPr>
        <w:t>2+</w:t>
      </w:r>
      <w:r w:rsidRPr="00A532AC">
        <w:rPr>
          <w:rFonts w:ascii="Times New Roman" w:hAnsi="Times New Roman"/>
          <w:sz w:val="24"/>
          <w:szCs w:val="24"/>
        </w:rPr>
        <w:t>, Mn</w:t>
      </w:r>
      <w:r w:rsidRPr="00A532AC">
        <w:rPr>
          <w:rFonts w:ascii="Times New Roman" w:hAnsi="Times New Roman"/>
          <w:sz w:val="24"/>
          <w:szCs w:val="24"/>
          <w:vertAlign w:val="superscript"/>
        </w:rPr>
        <w:t>2+</w:t>
      </w:r>
      <w:r w:rsidRPr="00A532AC">
        <w:rPr>
          <w:rFonts w:ascii="Times New Roman" w:hAnsi="Times New Roman"/>
          <w:sz w:val="24"/>
          <w:szCs w:val="24"/>
        </w:rPr>
        <w:t>, Cu</w:t>
      </w:r>
      <w:r w:rsidRPr="00A532AC">
        <w:rPr>
          <w:rFonts w:ascii="Times New Roman" w:hAnsi="Times New Roman"/>
          <w:sz w:val="24"/>
          <w:szCs w:val="24"/>
          <w:vertAlign w:val="superscript"/>
        </w:rPr>
        <w:t>2+</w:t>
      </w:r>
      <w:r w:rsidRPr="00A532AC">
        <w:rPr>
          <w:rFonts w:ascii="Times New Roman" w:hAnsi="Times New Roman"/>
          <w:sz w:val="24"/>
          <w:szCs w:val="24"/>
        </w:rPr>
        <w:t xml:space="preserve"> trong các nguồn nước</w:t>
      </w:r>
    </w:p>
    <w:p w:rsidR="00784E8E" w:rsidRPr="00A532AC" w:rsidRDefault="00784E8E" w:rsidP="00784E8E">
      <w:pPr>
        <w:tabs>
          <w:tab w:val="left" w:pos="1160"/>
        </w:tabs>
        <w:jc w:val="both"/>
        <w:rPr>
          <w:rFonts w:ascii="Times New Roman" w:hAnsi="Times New Roman"/>
          <w:sz w:val="24"/>
          <w:szCs w:val="24"/>
        </w:rPr>
      </w:pPr>
      <w:r w:rsidRPr="00A532AC">
        <w:rPr>
          <w:rFonts w:ascii="Times New Roman" w:hAnsi="Times New Roman"/>
          <w:sz w:val="24"/>
          <w:szCs w:val="24"/>
        </w:rPr>
        <w:t xml:space="preserve">Những nhận định đúng là : </w:t>
      </w:r>
    </w:p>
    <w:p w:rsidR="00C06567" w:rsidRPr="00A532AC" w:rsidRDefault="00784E8E" w:rsidP="00784E8E">
      <w:pPr>
        <w:tabs>
          <w:tab w:val="left" w:pos="270"/>
          <w:tab w:val="left" w:pos="2880"/>
          <w:tab w:val="left" w:pos="5310"/>
          <w:tab w:val="left" w:pos="7830"/>
        </w:tabs>
        <w:jc w:val="both"/>
        <w:rPr>
          <w:rFonts w:ascii="Times New Roman" w:hAnsi="Times New Roman"/>
          <w:sz w:val="24"/>
          <w:szCs w:val="24"/>
        </w:rPr>
      </w:pPr>
      <w:r w:rsidRPr="00A532AC">
        <w:rPr>
          <w:rFonts w:ascii="Times New Roman" w:hAnsi="Times New Roman"/>
          <w:b/>
          <w:bCs/>
          <w:sz w:val="24"/>
          <w:szCs w:val="24"/>
        </w:rPr>
        <w:tab/>
        <w:t xml:space="preserve">A. </w:t>
      </w:r>
      <w:r w:rsidRPr="00A532AC">
        <w:rPr>
          <w:rFonts w:ascii="Times New Roman" w:hAnsi="Times New Roman"/>
          <w:sz w:val="24"/>
          <w:szCs w:val="24"/>
        </w:rPr>
        <w:t xml:space="preserve">(1), (2), (3). </w:t>
      </w:r>
      <w:r w:rsidRPr="00A532AC">
        <w:rPr>
          <w:rFonts w:ascii="Times New Roman" w:hAnsi="Times New Roman"/>
          <w:sz w:val="24"/>
          <w:szCs w:val="24"/>
        </w:rPr>
        <w:tab/>
      </w:r>
      <w:r w:rsidRPr="00A532AC">
        <w:rPr>
          <w:rFonts w:ascii="Times New Roman" w:hAnsi="Times New Roman"/>
          <w:b/>
          <w:bCs/>
          <w:sz w:val="24"/>
          <w:szCs w:val="24"/>
        </w:rPr>
        <w:t xml:space="preserve">B. </w:t>
      </w:r>
      <w:r w:rsidRPr="00A532AC">
        <w:rPr>
          <w:rFonts w:ascii="Times New Roman" w:hAnsi="Times New Roman"/>
          <w:sz w:val="24"/>
          <w:szCs w:val="24"/>
        </w:rPr>
        <w:t xml:space="preserve">(2), (3), (5). </w:t>
      </w:r>
      <w:r w:rsidRPr="00A532AC">
        <w:rPr>
          <w:rFonts w:ascii="Times New Roman" w:hAnsi="Times New Roman"/>
          <w:sz w:val="24"/>
          <w:szCs w:val="24"/>
        </w:rPr>
        <w:tab/>
      </w:r>
      <w:r w:rsidRPr="00A532AC">
        <w:rPr>
          <w:rFonts w:ascii="Times New Roman" w:hAnsi="Times New Roman"/>
          <w:b/>
          <w:bCs/>
          <w:sz w:val="24"/>
          <w:szCs w:val="24"/>
        </w:rPr>
        <w:t xml:space="preserve">C. </w:t>
      </w:r>
      <w:r w:rsidRPr="00A532AC">
        <w:rPr>
          <w:rFonts w:ascii="Times New Roman" w:hAnsi="Times New Roman"/>
          <w:sz w:val="24"/>
          <w:szCs w:val="24"/>
        </w:rPr>
        <w:t xml:space="preserve">(1), (2), (4). </w:t>
      </w:r>
      <w:r w:rsidRPr="00A532AC">
        <w:rPr>
          <w:rFonts w:ascii="Times New Roman" w:hAnsi="Times New Roman"/>
          <w:sz w:val="24"/>
          <w:szCs w:val="24"/>
        </w:rPr>
        <w:tab/>
      </w:r>
      <w:r w:rsidRPr="00A532AC">
        <w:rPr>
          <w:rFonts w:ascii="Times New Roman" w:hAnsi="Times New Roman"/>
          <w:b/>
          <w:bCs/>
          <w:sz w:val="24"/>
          <w:szCs w:val="24"/>
        </w:rPr>
        <w:t xml:space="preserve">D. </w:t>
      </w:r>
      <w:r w:rsidRPr="00A532AC">
        <w:rPr>
          <w:rFonts w:ascii="Times New Roman" w:hAnsi="Times New Roman"/>
          <w:sz w:val="24"/>
          <w:szCs w:val="24"/>
        </w:rPr>
        <w:t xml:space="preserve">(2), (3), (4).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81</w:t>
      </w:r>
      <w:r w:rsidRPr="00A532AC">
        <w:rPr>
          <w:rFonts w:ascii="Times New Roman" w:hAnsi="Times New Roman"/>
          <w:b/>
          <w:sz w:val="24"/>
          <w:szCs w:val="24"/>
        </w:rPr>
        <w:t>:</w:t>
      </w:r>
      <w:r w:rsidRPr="00A532AC">
        <w:rPr>
          <w:rFonts w:ascii="Times New Roman" w:hAnsi="Times New Roman"/>
          <w:sz w:val="24"/>
          <w:szCs w:val="24"/>
        </w:rPr>
        <w:t xml:space="preserve"> Người ta hút thuốc lá nhiều thường mắc các bệnh nguy hiểm về đường hô hấp. Chất gây hại chủ yếu có trong thuốc lá là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becberin.</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nicotin.</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axit nicotinic.</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moocphin.</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82</w:t>
      </w:r>
      <w:r w:rsidRPr="00A532AC">
        <w:rPr>
          <w:rFonts w:ascii="Times New Roman" w:hAnsi="Times New Roman"/>
          <w:b/>
          <w:sz w:val="24"/>
          <w:szCs w:val="24"/>
        </w:rPr>
        <w:t>:</w:t>
      </w:r>
      <w:r w:rsidRPr="00A532AC">
        <w:rPr>
          <w:rFonts w:ascii="Times New Roman" w:hAnsi="Times New Roman"/>
          <w:sz w:val="24"/>
          <w:szCs w:val="24"/>
        </w:rPr>
        <w:t xml:space="preserve"> Khí biogaz sản xuất từ chất thải chăn nuôi được sử dụng làm nguồn nhiên liệu trong sinh hoạt ở nông thôn. Tác dụng của việc sử dụng khí biogaz là</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phát triển chăn nuôi.</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đốt để lấy nhiệt và giảm thiểu ô nhiễm môi trường.</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giải quyết công ăn việc làm ở khu vực nông thôn.</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giảm giá thành sản xuất dầu, khí.</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83</w:t>
      </w:r>
      <w:r w:rsidRPr="00A532AC">
        <w:rPr>
          <w:rFonts w:ascii="Times New Roman" w:hAnsi="Times New Roman"/>
          <w:b/>
          <w:sz w:val="24"/>
          <w:szCs w:val="24"/>
        </w:rPr>
        <w:t>:</w:t>
      </w:r>
      <w:r w:rsidRPr="00A532AC">
        <w:rPr>
          <w:rFonts w:ascii="Times New Roman" w:hAnsi="Times New Roman"/>
          <w:sz w:val="24"/>
          <w:szCs w:val="24"/>
        </w:rPr>
        <w:t xml:space="preserve"> Hiện tượng trái đất nóng lên do hiệu ứng nhà kính chủ yếu là do chất nào sau đây ?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Khí clo.</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Khí cacbonic.</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Khí cacbon oxit.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Khí hiđro clorua.</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Câu 105:</w:t>
      </w:r>
      <w:r w:rsidRPr="00A532AC">
        <w:rPr>
          <w:rFonts w:ascii="Times New Roman" w:hAnsi="Times New Roman"/>
          <w:sz w:val="24"/>
          <w:szCs w:val="24"/>
        </w:rPr>
        <w:t xml:space="preserve"> Mưa axit chủ yếu là do những chất sinh ra trong quá trình sản xuất công nghiệp nhưng không được xử lí triệt để. Đó là những chất nào sau đây ? </w:t>
      </w:r>
    </w:p>
    <w:p w:rsidR="00C06567" w:rsidRPr="00A532AC" w:rsidRDefault="00A32802"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r>
      <w:r w:rsidR="00C06567" w:rsidRPr="00A532AC">
        <w:rPr>
          <w:rFonts w:ascii="Times New Roman" w:hAnsi="Times New Roman"/>
          <w:b/>
          <w:sz w:val="24"/>
          <w:szCs w:val="24"/>
        </w:rPr>
        <w:t>A.</w:t>
      </w:r>
      <w:r w:rsidR="00C06567" w:rsidRPr="00A532AC">
        <w:rPr>
          <w:rFonts w:ascii="Times New Roman" w:hAnsi="Times New Roman"/>
          <w:sz w:val="24"/>
          <w:szCs w:val="24"/>
        </w:rPr>
        <w:t xml:space="preserve"> SO</w:t>
      </w:r>
      <w:r w:rsidR="00C06567" w:rsidRPr="00A532AC">
        <w:rPr>
          <w:rFonts w:ascii="Times New Roman" w:hAnsi="Times New Roman"/>
          <w:sz w:val="24"/>
          <w:szCs w:val="24"/>
          <w:vertAlign w:val="subscript"/>
        </w:rPr>
        <w:t>2</w:t>
      </w:r>
      <w:r w:rsidR="00C06567" w:rsidRPr="00A532AC">
        <w:rPr>
          <w:rFonts w:ascii="Times New Roman" w:hAnsi="Times New Roman"/>
          <w:sz w:val="24"/>
          <w:szCs w:val="24"/>
        </w:rPr>
        <w:t>, NO</w:t>
      </w:r>
      <w:r w:rsidR="00C06567" w:rsidRPr="00A532AC">
        <w:rPr>
          <w:rFonts w:ascii="Times New Roman" w:hAnsi="Times New Roman"/>
          <w:sz w:val="24"/>
          <w:szCs w:val="24"/>
          <w:vertAlign w:val="subscript"/>
        </w:rPr>
        <w:t>2</w:t>
      </w:r>
      <w:r w:rsidR="00C06567" w:rsidRPr="00A532AC">
        <w:rPr>
          <w:rFonts w:ascii="Times New Roman" w:hAnsi="Times New Roman"/>
          <w:sz w:val="24"/>
          <w:szCs w:val="24"/>
        </w:rPr>
        <w:t>.</w:t>
      </w:r>
      <w:r w:rsidR="00C06567" w:rsidRPr="00A532AC">
        <w:rPr>
          <w:rFonts w:ascii="Times New Roman" w:hAnsi="Times New Roman"/>
          <w:sz w:val="24"/>
          <w:szCs w:val="24"/>
        </w:rPr>
        <w:tab/>
      </w:r>
      <w:r w:rsidR="00C06567" w:rsidRPr="00A532AC">
        <w:rPr>
          <w:rFonts w:ascii="Times New Roman" w:hAnsi="Times New Roman"/>
          <w:b/>
          <w:sz w:val="24"/>
          <w:szCs w:val="24"/>
        </w:rPr>
        <w:t>B.</w:t>
      </w:r>
      <w:r w:rsidR="00C06567" w:rsidRPr="00A532AC">
        <w:rPr>
          <w:rFonts w:ascii="Times New Roman" w:hAnsi="Times New Roman"/>
          <w:sz w:val="24"/>
          <w:szCs w:val="24"/>
        </w:rPr>
        <w:t xml:space="preserve"> H</w:t>
      </w:r>
      <w:r w:rsidR="00C06567" w:rsidRPr="00A532AC">
        <w:rPr>
          <w:rFonts w:ascii="Times New Roman" w:hAnsi="Times New Roman"/>
          <w:sz w:val="24"/>
          <w:szCs w:val="24"/>
          <w:vertAlign w:val="subscript"/>
        </w:rPr>
        <w:t>2</w:t>
      </w:r>
      <w:r w:rsidR="00C06567" w:rsidRPr="00A532AC">
        <w:rPr>
          <w:rFonts w:ascii="Times New Roman" w:hAnsi="Times New Roman"/>
          <w:sz w:val="24"/>
          <w:szCs w:val="24"/>
        </w:rPr>
        <w:t>S, Cl</w:t>
      </w:r>
      <w:r w:rsidR="00C06567" w:rsidRPr="00A532AC">
        <w:rPr>
          <w:rFonts w:ascii="Times New Roman" w:hAnsi="Times New Roman"/>
          <w:sz w:val="24"/>
          <w:szCs w:val="24"/>
          <w:vertAlign w:val="subscript"/>
        </w:rPr>
        <w:t>2</w:t>
      </w:r>
      <w:r w:rsidR="00C06567" w:rsidRPr="00A532AC">
        <w:rPr>
          <w:rFonts w:ascii="Times New Roman" w:hAnsi="Times New Roman"/>
          <w:sz w:val="24"/>
          <w:szCs w:val="24"/>
        </w:rPr>
        <w:t>.</w:t>
      </w:r>
      <w:r w:rsidR="00C06567" w:rsidRPr="00A532AC">
        <w:rPr>
          <w:rFonts w:ascii="Times New Roman" w:hAnsi="Times New Roman"/>
          <w:sz w:val="24"/>
          <w:szCs w:val="24"/>
        </w:rPr>
        <w:tab/>
      </w:r>
      <w:r w:rsidR="00C06567" w:rsidRPr="00A532AC">
        <w:rPr>
          <w:rFonts w:ascii="Times New Roman" w:hAnsi="Times New Roman"/>
          <w:b/>
          <w:sz w:val="24"/>
          <w:szCs w:val="24"/>
        </w:rPr>
        <w:t>C.</w:t>
      </w:r>
      <w:r w:rsidR="00C06567" w:rsidRPr="00A532AC">
        <w:rPr>
          <w:rFonts w:ascii="Times New Roman" w:hAnsi="Times New Roman"/>
          <w:sz w:val="24"/>
          <w:szCs w:val="24"/>
        </w:rPr>
        <w:t xml:space="preserve"> NH</w:t>
      </w:r>
      <w:r w:rsidR="00C06567" w:rsidRPr="00A532AC">
        <w:rPr>
          <w:rFonts w:ascii="Times New Roman" w:hAnsi="Times New Roman"/>
          <w:sz w:val="24"/>
          <w:szCs w:val="24"/>
          <w:vertAlign w:val="subscript"/>
        </w:rPr>
        <w:t>3</w:t>
      </w:r>
      <w:r w:rsidR="00C06567" w:rsidRPr="00A532AC">
        <w:rPr>
          <w:rFonts w:ascii="Times New Roman" w:hAnsi="Times New Roman"/>
          <w:sz w:val="24"/>
          <w:szCs w:val="24"/>
        </w:rPr>
        <w:t>, HCl.</w:t>
      </w:r>
      <w:r w:rsidR="00C06567" w:rsidRPr="00A532AC">
        <w:rPr>
          <w:rFonts w:ascii="Times New Roman" w:hAnsi="Times New Roman"/>
          <w:sz w:val="24"/>
          <w:szCs w:val="24"/>
        </w:rPr>
        <w:tab/>
      </w:r>
      <w:r w:rsidR="00C06567" w:rsidRPr="00A532AC">
        <w:rPr>
          <w:rFonts w:ascii="Times New Roman" w:hAnsi="Times New Roman"/>
          <w:b/>
          <w:sz w:val="24"/>
          <w:szCs w:val="24"/>
        </w:rPr>
        <w:t>D.</w:t>
      </w:r>
      <w:r w:rsidR="00C06567" w:rsidRPr="00A532AC">
        <w:rPr>
          <w:rFonts w:ascii="Times New Roman" w:hAnsi="Times New Roman"/>
          <w:sz w:val="24"/>
          <w:szCs w:val="24"/>
        </w:rPr>
        <w:t xml:space="preserve"> CO</w:t>
      </w:r>
      <w:r w:rsidR="00C06567" w:rsidRPr="00A532AC">
        <w:rPr>
          <w:rFonts w:ascii="Times New Roman" w:hAnsi="Times New Roman"/>
          <w:sz w:val="24"/>
          <w:szCs w:val="24"/>
          <w:vertAlign w:val="subscript"/>
        </w:rPr>
        <w:t>2</w:t>
      </w:r>
      <w:r w:rsidR="00C06567" w:rsidRPr="00A532AC">
        <w:rPr>
          <w:rFonts w:ascii="Times New Roman" w:hAnsi="Times New Roman"/>
          <w:sz w:val="24"/>
          <w:szCs w:val="24"/>
        </w:rPr>
        <w:t>, SO</w:t>
      </w:r>
      <w:r w:rsidR="00C06567" w:rsidRPr="00A532AC">
        <w:rPr>
          <w:rFonts w:ascii="Times New Roman" w:hAnsi="Times New Roman"/>
          <w:sz w:val="24"/>
          <w:szCs w:val="24"/>
          <w:vertAlign w:val="subscript"/>
        </w:rPr>
        <w:t>2</w:t>
      </w:r>
      <w:r w:rsidR="00C06567" w:rsidRPr="00A532AC">
        <w:rPr>
          <w:rFonts w:ascii="Times New Roman" w:hAnsi="Times New Roman"/>
          <w:sz w:val="24"/>
          <w:szCs w:val="24"/>
        </w:rPr>
        <w:t>.</w:t>
      </w:r>
      <w:r w:rsidR="00C06567" w:rsidRPr="00A532AC">
        <w:rPr>
          <w:rFonts w:ascii="Times New Roman" w:hAnsi="Times New Roman"/>
          <w:sz w:val="24"/>
          <w:szCs w:val="24"/>
        </w:rPr>
        <w:softHyphen/>
        <w:t xml:space="preserve">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84</w:t>
      </w:r>
      <w:r w:rsidRPr="00A532AC">
        <w:rPr>
          <w:rFonts w:ascii="Times New Roman" w:hAnsi="Times New Roman"/>
          <w:b/>
          <w:sz w:val="24"/>
          <w:szCs w:val="24"/>
        </w:rPr>
        <w:t>:</w:t>
      </w:r>
      <w:r w:rsidRPr="00A532AC">
        <w:rPr>
          <w:rFonts w:ascii="Times New Roman" w:hAnsi="Times New Roman"/>
          <w:sz w:val="24"/>
          <w:szCs w:val="24"/>
        </w:rPr>
        <w:t xml:space="preserve"> Nguyên nhân của sự suy giảm tầng ozon chủ yếu là do:</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khí CO</w:t>
      </w:r>
      <w:r w:rsidRPr="00A532AC">
        <w:rPr>
          <w:rFonts w:ascii="Times New Roman" w:hAnsi="Times New Roman"/>
          <w:sz w:val="24"/>
          <w:szCs w:val="24"/>
          <w:vertAlign w:val="subscript"/>
        </w:rPr>
        <w:t>2</w:t>
      </w:r>
      <w:r w:rsidRPr="00A532AC">
        <w:rPr>
          <w:rFonts w:ascii="Times New Roman" w:hAnsi="Times New Roman"/>
          <w:sz w:val="24"/>
          <w:szCs w:val="24"/>
        </w:rPr>
        <w:t>.</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mưa axit.</w:t>
      </w:r>
      <w:r w:rsidRPr="00A532AC">
        <w:rPr>
          <w:rFonts w:ascii="Times New Roman" w:hAnsi="Times New Roman"/>
          <w:sz w:val="24"/>
          <w:szCs w:val="24"/>
        </w:rPr>
        <w:tab/>
      </w:r>
    </w:p>
    <w:p w:rsidR="00C06567" w:rsidRPr="00A532AC" w:rsidRDefault="00A32802"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r>
      <w:r w:rsidR="00C06567" w:rsidRPr="00A532AC">
        <w:rPr>
          <w:rFonts w:ascii="Times New Roman" w:hAnsi="Times New Roman"/>
          <w:b/>
          <w:sz w:val="24"/>
          <w:szCs w:val="24"/>
        </w:rPr>
        <w:t>C.</w:t>
      </w:r>
      <w:r w:rsidR="00C06567" w:rsidRPr="00A532AC">
        <w:rPr>
          <w:rFonts w:ascii="Times New Roman" w:hAnsi="Times New Roman"/>
          <w:sz w:val="24"/>
          <w:szCs w:val="24"/>
        </w:rPr>
        <w:t xml:space="preserve"> clo và các hợp chất của clo.</w:t>
      </w:r>
      <w:r w:rsidR="00C06567" w:rsidRPr="00A532AC">
        <w:rPr>
          <w:rFonts w:ascii="Times New Roman" w:hAnsi="Times New Roman"/>
          <w:sz w:val="24"/>
          <w:szCs w:val="24"/>
        </w:rPr>
        <w:tab/>
      </w:r>
      <w:r w:rsidR="00C06567" w:rsidRPr="00A532AC">
        <w:rPr>
          <w:rFonts w:ascii="Times New Roman" w:hAnsi="Times New Roman"/>
          <w:b/>
          <w:sz w:val="24"/>
          <w:szCs w:val="24"/>
        </w:rPr>
        <w:t>D.</w:t>
      </w:r>
      <w:r w:rsidR="00C06567" w:rsidRPr="00A532AC">
        <w:rPr>
          <w:rFonts w:ascii="Times New Roman" w:hAnsi="Times New Roman"/>
          <w:sz w:val="24"/>
          <w:szCs w:val="24"/>
        </w:rPr>
        <w:t xml:space="preserve"> quá trình sản xuất gang thép.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85</w:t>
      </w:r>
      <w:r w:rsidRPr="00A532AC">
        <w:rPr>
          <w:rFonts w:ascii="Times New Roman" w:hAnsi="Times New Roman"/>
          <w:b/>
          <w:sz w:val="24"/>
          <w:szCs w:val="24"/>
        </w:rPr>
        <w:t>:</w:t>
      </w:r>
      <w:r w:rsidRPr="00A532AC">
        <w:rPr>
          <w:rFonts w:ascii="Times New Roman" w:hAnsi="Times New Roman"/>
          <w:sz w:val="24"/>
          <w:szCs w:val="24"/>
        </w:rPr>
        <w:t xml:space="preserve"> Người ta xử lí nước bằng nhiều cách khác nhau, trong đó có thể thêm clo và phèn kép nhôm kali (K</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.Al</w:t>
      </w:r>
      <w:r w:rsidRPr="00A532AC">
        <w:rPr>
          <w:rFonts w:ascii="Times New Roman" w:hAnsi="Times New Roman"/>
          <w:sz w:val="24"/>
          <w:szCs w:val="24"/>
          <w:vertAlign w:val="subscript"/>
        </w:rPr>
        <w:t>2</w:t>
      </w:r>
      <w:r w:rsidRPr="00A532AC">
        <w:rPr>
          <w:rFonts w:ascii="Times New Roman" w:hAnsi="Times New Roman"/>
          <w:sz w:val="24"/>
          <w:szCs w:val="24"/>
        </w:rPr>
        <w:t>(SO</w:t>
      </w:r>
      <w:r w:rsidRPr="00A532AC">
        <w:rPr>
          <w:rFonts w:ascii="Times New Roman" w:hAnsi="Times New Roman"/>
          <w:sz w:val="24"/>
          <w:szCs w:val="24"/>
          <w:vertAlign w:val="subscript"/>
        </w:rPr>
        <w:t>4</w:t>
      </w:r>
      <w:r w:rsidRPr="00A532AC">
        <w:rPr>
          <w:rFonts w:ascii="Times New Roman" w:hAnsi="Times New Roman"/>
          <w:sz w:val="24"/>
          <w:szCs w:val="24"/>
        </w:rPr>
        <w:t>)</w:t>
      </w:r>
      <w:r w:rsidRPr="00A532AC">
        <w:rPr>
          <w:rFonts w:ascii="Times New Roman" w:hAnsi="Times New Roman"/>
          <w:sz w:val="24"/>
          <w:szCs w:val="24"/>
          <w:vertAlign w:val="subscript"/>
        </w:rPr>
        <w:t>3</w:t>
      </w:r>
      <w:r w:rsidRPr="00A532AC">
        <w:rPr>
          <w:rFonts w:ascii="Times New Roman" w:hAnsi="Times New Roman"/>
          <w:sz w:val="24"/>
          <w:szCs w:val="24"/>
        </w:rPr>
        <w:t>.24H</w:t>
      </w:r>
      <w:r w:rsidRPr="00A532AC">
        <w:rPr>
          <w:rFonts w:ascii="Times New Roman" w:hAnsi="Times New Roman"/>
          <w:sz w:val="24"/>
          <w:szCs w:val="24"/>
          <w:vertAlign w:val="subscript"/>
        </w:rPr>
        <w:t>2</w:t>
      </w:r>
      <w:r w:rsidRPr="00A532AC">
        <w:rPr>
          <w:rFonts w:ascii="Times New Roman" w:hAnsi="Times New Roman"/>
          <w:sz w:val="24"/>
          <w:szCs w:val="24"/>
        </w:rPr>
        <w:t xml:space="preserve">O). Vì sao phải thêm phèn kép nhôm kali vào nước ?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Để làm nước trong.</w:t>
      </w:r>
      <w:r w:rsidRPr="00A532AC">
        <w:rPr>
          <w:rFonts w:ascii="Times New Roman" w:hAnsi="Times New Roman"/>
          <w:sz w:val="24"/>
          <w:szCs w:val="24"/>
        </w:rPr>
        <w:tab/>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Để khử trùng nước.</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Để loại bỏ lượng dư ion florua.</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Để loại bỏ các rong, tảo.</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86</w:t>
      </w:r>
      <w:r w:rsidRPr="00A532AC">
        <w:rPr>
          <w:rFonts w:ascii="Times New Roman" w:hAnsi="Times New Roman"/>
          <w:b/>
          <w:sz w:val="24"/>
          <w:szCs w:val="24"/>
        </w:rPr>
        <w:t>:</w:t>
      </w:r>
      <w:r w:rsidRPr="00A532AC">
        <w:rPr>
          <w:rFonts w:ascii="Times New Roman" w:hAnsi="Times New Roman"/>
          <w:sz w:val="24"/>
          <w:szCs w:val="24"/>
        </w:rPr>
        <w:t xml:space="preserve"> Cá cần có oxi để tăng trưởng tốt. Chúng không thể tăng trưởng tốt nếu quá ấm. Lí do cho hiện tượng trên là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Bơi lội trong nước ấm cần nhiều cố gắng hơn.</w:t>
      </w:r>
      <w:r w:rsidRPr="00A532AC">
        <w:rPr>
          <w:rFonts w:ascii="Times New Roman" w:hAnsi="Times New Roman"/>
          <w:sz w:val="24"/>
          <w:szCs w:val="24"/>
        </w:rPr>
        <w:tab/>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Oxi hoà tan kém hơn trong nước ấm.</w:t>
      </w:r>
      <w:r w:rsidRPr="00A532AC">
        <w:rPr>
          <w:rFonts w:ascii="Times New Roman" w:hAnsi="Times New Roman"/>
          <w:sz w:val="24"/>
          <w:szCs w:val="24"/>
        </w:rPr>
        <w:tab/>
      </w:r>
    </w:p>
    <w:p w:rsidR="00C06567" w:rsidRPr="00A532AC" w:rsidRDefault="00A32802"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ab/>
      </w:r>
      <w:r w:rsidR="00C06567" w:rsidRPr="00A532AC">
        <w:rPr>
          <w:rFonts w:ascii="Times New Roman" w:hAnsi="Times New Roman"/>
          <w:b/>
          <w:sz w:val="24"/>
          <w:szCs w:val="24"/>
        </w:rPr>
        <w:t>C.</w:t>
      </w:r>
      <w:r w:rsidR="00C06567" w:rsidRPr="00A532AC">
        <w:rPr>
          <w:rFonts w:ascii="Times New Roman" w:hAnsi="Times New Roman"/>
          <w:sz w:val="24"/>
          <w:szCs w:val="24"/>
        </w:rPr>
        <w:t xml:space="preserve"> Phản ứng hoá học xảy ra nhanh hơn khi nhiệt độ tăng.</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Trong nước ấm sẽ tạo ra nhiều cacbon đioxit hơn.</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88</w:t>
      </w:r>
      <w:r w:rsidRPr="00A532AC">
        <w:rPr>
          <w:rFonts w:ascii="Times New Roman" w:hAnsi="Times New Roman"/>
          <w:b/>
          <w:sz w:val="24"/>
          <w:szCs w:val="24"/>
        </w:rPr>
        <w:t>:</w:t>
      </w:r>
      <w:r w:rsidRPr="00A532AC">
        <w:rPr>
          <w:rFonts w:ascii="Times New Roman" w:hAnsi="Times New Roman"/>
          <w:sz w:val="24"/>
          <w:szCs w:val="24"/>
        </w:rPr>
        <w:t xml:space="preserve"> Một chất có chứa nguyên tố oxi, dùng để làm sạch nước và có tác dụng bảo vệ các sinh vật trên Trái Đất không bị bức xạ cực tím. Chất này là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ozon.</w:t>
      </w:r>
      <w:r w:rsidRPr="00A532AC">
        <w:rPr>
          <w:rFonts w:ascii="Times New Roman" w:hAnsi="Times New Roman"/>
          <w:sz w:val="24"/>
          <w:szCs w:val="24"/>
        </w:rPr>
        <w:tab/>
      </w:r>
      <w:r w:rsidRPr="00A532AC">
        <w:rPr>
          <w:rFonts w:ascii="Times New Roman" w:hAnsi="Times New Roman"/>
          <w:b/>
          <w:sz w:val="24"/>
          <w:szCs w:val="24"/>
        </w:rPr>
        <w:t>B.</w:t>
      </w:r>
      <w:r w:rsidRPr="00A532AC">
        <w:rPr>
          <w:rFonts w:ascii="Times New Roman" w:hAnsi="Times New Roman"/>
          <w:sz w:val="24"/>
          <w:szCs w:val="24"/>
        </w:rPr>
        <w:t xml:space="preserve"> oxi.</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lưu huỳnh đioxit.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cacbon đioxit.</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89</w:t>
      </w:r>
      <w:r w:rsidRPr="00A532AC">
        <w:rPr>
          <w:rFonts w:ascii="Times New Roman" w:hAnsi="Times New Roman"/>
          <w:b/>
          <w:sz w:val="24"/>
          <w:szCs w:val="24"/>
        </w:rPr>
        <w:t>:</w:t>
      </w:r>
      <w:r w:rsidRPr="00A532AC">
        <w:rPr>
          <w:rFonts w:ascii="Times New Roman" w:hAnsi="Times New Roman"/>
          <w:sz w:val="24"/>
          <w:szCs w:val="24"/>
        </w:rPr>
        <w:t xml:space="preserve"> Không khí  bao quanh hành tinh chúng ta là vô cùng thiết yếu cho sự sống, nhưng thành phần của khí quyển luôn thay đổi. Khí nào trong không khí có sự biến đổi nồng độ nhiều nhất ? </w:t>
      </w:r>
    </w:p>
    <w:p w:rsidR="00C06567" w:rsidRPr="00A532AC" w:rsidRDefault="00C06567" w:rsidP="00C06567">
      <w:pPr>
        <w:tabs>
          <w:tab w:val="left" w:pos="270"/>
          <w:tab w:val="left" w:pos="2880"/>
          <w:tab w:val="left" w:pos="5310"/>
          <w:tab w:val="left" w:pos="7830"/>
        </w:tabs>
        <w:autoSpaceDE w:val="0"/>
        <w:autoSpaceDN w:val="0"/>
        <w:adjustRightInd w:val="0"/>
        <w:spacing w:line="252" w:lineRule="auto"/>
        <w:jc w:val="both"/>
        <w:rPr>
          <w:rFonts w:ascii="Times New Roman" w:hAnsi="Times New Roman"/>
          <w:sz w:val="24"/>
          <w:szCs w:val="24"/>
        </w:rPr>
      </w:pPr>
      <w:r w:rsidRPr="00A532AC">
        <w:rPr>
          <w:rFonts w:ascii="Times New Roman" w:hAnsi="Times New Roman"/>
          <w:sz w:val="24"/>
          <w:szCs w:val="24"/>
        </w:rPr>
        <w:tab/>
      </w:r>
      <w:r w:rsidRPr="00A532AC">
        <w:rPr>
          <w:rFonts w:ascii="Times New Roman" w:hAnsi="Times New Roman"/>
          <w:b/>
          <w:sz w:val="24"/>
          <w:szCs w:val="24"/>
        </w:rPr>
        <w:t>A.</w:t>
      </w:r>
      <w:r w:rsidRPr="00A532AC">
        <w:rPr>
          <w:rFonts w:ascii="Times New Roman" w:hAnsi="Times New Roman"/>
          <w:sz w:val="24"/>
          <w:szCs w:val="24"/>
        </w:rPr>
        <w:t xml:space="preserve"> Hơi nước.</w:t>
      </w:r>
      <w:r w:rsidRPr="00A532AC">
        <w:rPr>
          <w:rFonts w:ascii="Times New Roman" w:hAnsi="Times New Roman"/>
          <w:sz w:val="24"/>
          <w:szCs w:val="24"/>
        </w:rPr>
        <w:tab/>
      </w:r>
      <w:r w:rsidRPr="00A532AC">
        <w:rPr>
          <w:rFonts w:ascii="Times New Roman" w:hAnsi="Times New Roman"/>
          <w:b/>
          <w:sz w:val="24"/>
          <w:szCs w:val="24"/>
        </w:rPr>
        <w:t xml:space="preserve">B. </w:t>
      </w:r>
      <w:r w:rsidR="00A32802" w:rsidRPr="00A532AC">
        <w:rPr>
          <w:rFonts w:ascii="Times New Roman" w:hAnsi="Times New Roman"/>
          <w:sz w:val="24"/>
          <w:szCs w:val="24"/>
        </w:rPr>
        <w:t>Oxi.</w:t>
      </w:r>
      <w:r w:rsidRPr="00A532AC">
        <w:rPr>
          <w:rFonts w:ascii="Times New Roman" w:hAnsi="Times New Roman"/>
          <w:sz w:val="24"/>
          <w:szCs w:val="24"/>
        </w:rPr>
        <w:tab/>
      </w:r>
      <w:r w:rsidRPr="00A532AC">
        <w:rPr>
          <w:rFonts w:ascii="Times New Roman" w:hAnsi="Times New Roman"/>
          <w:b/>
          <w:sz w:val="24"/>
          <w:szCs w:val="24"/>
        </w:rPr>
        <w:t>C.</w:t>
      </w:r>
      <w:r w:rsidRPr="00A532AC">
        <w:rPr>
          <w:rFonts w:ascii="Times New Roman" w:hAnsi="Times New Roman"/>
          <w:sz w:val="24"/>
          <w:szCs w:val="24"/>
        </w:rPr>
        <w:t xml:space="preserve"> Cacon đioxit.</w:t>
      </w:r>
      <w:r w:rsidRPr="00A532AC">
        <w:rPr>
          <w:rFonts w:ascii="Times New Roman" w:hAnsi="Times New Roman"/>
          <w:sz w:val="24"/>
          <w:szCs w:val="24"/>
        </w:rPr>
        <w:tab/>
      </w:r>
      <w:r w:rsidRPr="00A532AC">
        <w:rPr>
          <w:rFonts w:ascii="Times New Roman" w:hAnsi="Times New Roman"/>
          <w:b/>
          <w:sz w:val="24"/>
          <w:szCs w:val="24"/>
        </w:rPr>
        <w:t>D.</w:t>
      </w:r>
      <w:r w:rsidRPr="00A532AC">
        <w:rPr>
          <w:rFonts w:ascii="Times New Roman" w:hAnsi="Times New Roman"/>
          <w:sz w:val="24"/>
          <w:szCs w:val="24"/>
        </w:rPr>
        <w:t xml:space="preserve"> Nitơ.</w:t>
      </w:r>
    </w:p>
    <w:p w:rsidR="00C06567" w:rsidRPr="00A532AC" w:rsidRDefault="00C06567"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sz w:val="24"/>
          <w:szCs w:val="24"/>
        </w:rPr>
        <w:t xml:space="preserve">Câu </w:t>
      </w:r>
      <w:r w:rsidR="00784E8E" w:rsidRPr="00A532AC">
        <w:rPr>
          <w:rFonts w:ascii="Times New Roman" w:hAnsi="Times New Roman"/>
          <w:b/>
          <w:sz w:val="24"/>
          <w:szCs w:val="24"/>
        </w:rPr>
        <w:t>90</w:t>
      </w:r>
      <w:r w:rsidRPr="00A532AC">
        <w:rPr>
          <w:rFonts w:ascii="Times New Roman" w:hAnsi="Times New Roman"/>
          <w:b/>
          <w:sz w:val="24"/>
          <w:szCs w:val="24"/>
        </w:rPr>
        <w:t xml:space="preserve">: </w:t>
      </w:r>
      <w:r w:rsidRPr="00A532AC">
        <w:rPr>
          <w:rFonts w:ascii="Times New Roman" w:hAnsi="Times New Roman"/>
          <w:sz w:val="24"/>
          <w:szCs w:val="24"/>
        </w:rPr>
        <w:t>Trong nước ngầm thường tồn tại ở dạng ion trong sắt (II) hiđrocacbonat và sắt (II) sunfat. Hàm lượng sắt trong nước cao làm cho nước có mùi tanh, để lâu có màu vàng gây ảnh hưởng xấu đến sức khỏe của con người nên cần phải loại bỏ. Ta có thể dùng các phương pháp nào sau đây để loại bỏ sắt ra khỏi nước sinh hoạt?</w:t>
      </w:r>
    </w:p>
    <w:p w:rsidR="00C06567" w:rsidRPr="00A532AC" w:rsidRDefault="00A32802"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sz w:val="24"/>
          <w:szCs w:val="24"/>
        </w:rPr>
        <w:tab/>
      </w:r>
      <w:r w:rsidR="00C06567" w:rsidRPr="00A532AC">
        <w:rPr>
          <w:rFonts w:ascii="Times New Roman" w:hAnsi="Times New Roman"/>
          <w:b/>
          <w:bCs/>
          <w:sz w:val="24"/>
          <w:szCs w:val="24"/>
        </w:rPr>
        <w:t>A.</w:t>
      </w:r>
      <w:r w:rsidR="00C06567" w:rsidRPr="00A532AC">
        <w:rPr>
          <w:rFonts w:ascii="Times New Roman" w:hAnsi="Times New Roman"/>
          <w:bCs/>
          <w:sz w:val="24"/>
          <w:szCs w:val="24"/>
        </w:rPr>
        <w:t xml:space="preserve"> </w:t>
      </w:r>
      <w:r w:rsidR="00C06567" w:rsidRPr="00A532AC">
        <w:rPr>
          <w:rFonts w:ascii="Times New Roman" w:hAnsi="Times New Roman"/>
          <w:sz w:val="24"/>
          <w:szCs w:val="24"/>
        </w:rPr>
        <w:t>Sục clo vào bể nước mới hút từ giếng khoan lên với liều lượng thích hợp. (2)</w:t>
      </w:r>
    </w:p>
    <w:p w:rsidR="00C06567" w:rsidRPr="00A532AC" w:rsidRDefault="00A32802"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sz w:val="24"/>
          <w:szCs w:val="24"/>
        </w:rPr>
        <w:tab/>
      </w:r>
      <w:r w:rsidR="00C06567" w:rsidRPr="00A532AC">
        <w:rPr>
          <w:rFonts w:ascii="Times New Roman" w:hAnsi="Times New Roman"/>
          <w:b/>
          <w:bCs/>
          <w:sz w:val="24"/>
          <w:szCs w:val="24"/>
        </w:rPr>
        <w:t>B.</w:t>
      </w:r>
      <w:r w:rsidR="00C06567" w:rsidRPr="00A532AC">
        <w:rPr>
          <w:rFonts w:ascii="Times New Roman" w:hAnsi="Times New Roman"/>
          <w:bCs/>
          <w:sz w:val="24"/>
          <w:szCs w:val="24"/>
        </w:rPr>
        <w:t xml:space="preserve"> </w:t>
      </w:r>
      <w:r w:rsidR="00C06567" w:rsidRPr="00A532AC">
        <w:rPr>
          <w:rFonts w:ascii="Times New Roman" w:hAnsi="Times New Roman"/>
          <w:sz w:val="24"/>
          <w:szCs w:val="24"/>
        </w:rPr>
        <w:t>Dùng giàn phun mưa hoặc bể tràn để cho nước mới hút từ giếng khoan lên được tiếp xúc nhiều với không khí rồi lắng, lọc. (1)</w:t>
      </w:r>
    </w:p>
    <w:p w:rsidR="00C06567" w:rsidRPr="00A532AC" w:rsidRDefault="00A32802"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sz w:val="24"/>
          <w:szCs w:val="24"/>
        </w:rPr>
        <w:tab/>
      </w:r>
      <w:r w:rsidR="00C06567" w:rsidRPr="00A532AC">
        <w:rPr>
          <w:rFonts w:ascii="Times New Roman" w:hAnsi="Times New Roman"/>
          <w:b/>
          <w:bCs/>
          <w:sz w:val="24"/>
          <w:szCs w:val="24"/>
        </w:rPr>
        <w:t>C.</w:t>
      </w:r>
      <w:r w:rsidR="00C06567" w:rsidRPr="00A532AC">
        <w:rPr>
          <w:rFonts w:ascii="Times New Roman" w:hAnsi="Times New Roman"/>
          <w:bCs/>
          <w:sz w:val="24"/>
          <w:szCs w:val="24"/>
        </w:rPr>
        <w:t xml:space="preserve"> </w:t>
      </w:r>
      <w:r w:rsidR="00C06567" w:rsidRPr="00A532AC">
        <w:rPr>
          <w:rFonts w:ascii="Times New Roman" w:hAnsi="Times New Roman"/>
          <w:sz w:val="24"/>
          <w:szCs w:val="24"/>
        </w:rPr>
        <w:t>Sục không khí giàu oxi vào nước mới hút từ giếng khoan lên. (3)</w:t>
      </w:r>
    </w:p>
    <w:p w:rsidR="00C06567" w:rsidRPr="00A532AC" w:rsidRDefault="00A32802" w:rsidP="00C06567">
      <w:pPr>
        <w:tabs>
          <w:tab w:val="left" w:pos="270"/>
          <w:tab w:val="left" w:pos="2880"/>
          <w:tab w:val="left" w:pos="5310"/>
          <w:tab w:val="left" w:pos="7830"/>
        </w:tabs>
        <w:spacing w:line="252" w:lineRule="auto"/>
        <w:jc w:val="both"/>
        <w:rPr>
          <w:rFonts w:ascii="Times New Roman" w:hAnsi="Times New Roman"/>
          <w:sz w:val="24"/>
          <w:szCs w:val="24"/>
        </w:rPr>
      </w:pPr>
      <w:r w:rsidRPr="00A532AC">
        <w:rPr>
          <w:rFonts w:ascii="Times New Roman" w:hAnsi="Times New Roman"/>
          <w:b/>
          <w:bCs/>
          <w:sz w:val="24"/>
          <w:szCs w:val="24"/>
        </w:rPr>
        <w:tab/>
      </w:r>
      <w:r w:rsidR="00C06567" w:rsidRPr="00A532AC">
        <w:rPr>
          <w:rFonts w:ascii="Times New Roman" w:hAnsi="Times New Roman"/>
          <w:b/>
          <w:bCs/>
          <w:sz w:val="24"/>
          <w:szCs w:val="24"/>
        </w:rPr>
        <w:t>D.</w:t>
      </w:r>
      <w:r w:rsidR="00C06567" w:rsidRPr="00A532AC">
        <w:rPr>
          <w:rFonts w:ascii="Times New Roman" w:hAnsi="Times New Roman"/>
          <w:bCs/>
          <w:sz w:val="24"/>
          <w:szCs w:val="24"/>
        </w:rPr>
        <w:t xml:space="preserve"> </w:t>
      </w:r>
      <w:r w:rsidR="00C06567" w:rsidRPr="00A532AC">
        <w:rPr>
          <w:rFonts w:ascii="Times New Roman" w:hAnsi="Times New Roman"/>
          <w:sz w:val="24"/>
          <w:szCs w:val="24"/>
        </w:rPr>
        <w:t>(1), (2), (3) đúng.</w:t>
      </w:r>
    </w:p>
    <w:p w:rsidR="003D6E19" w:rsidRPr="00A532AC" w:rsidRDefault="003D6E19" w:rsidP="003D6E19">
      <w:pPr>
        <w:tabs>
          <w:tab w:val="left" w:pos="270"/>
          <w:tab w:val="left" w:pos="2708"/>
          <w:tab w:val="left" w:pos="2880"/>
          <w:tab w:val="left" w:pos="5138"/>
          <w:tab w:val="left" w:pos="5400"/>
          <w:tab w:val="left" w:pos="7569"/>
          <w:tab w:val="left" w:pos="8100"/>
        </w:tabs>
        <w:rPr>
          <w:sz w:val="23"/>
          <w:szCs w:val="23"/>
        </w:rPr>
      </w:pPr>
    </w:p>
    <w:p w:rsidR="004F3725" w:rsidRPr="00A532AC" w:rsidRDefault="004F3725" w:rsidP="00265AC3">
      <w:pPr>
        <w:tabs>
          <w:tab w:val="left" w:pos="270"/>
          <w:tab w:val="left" w:pos="2790"/>
          <w:tab w:val="left" w:pos="5310"/>
          <w:tab w:val="left" w:pos="8010"/>
        </w:tabs>
        <w:spacing w:line="252" w:lineRule="auto"/>
        <w:jc w:val="both"/>
        <w:rPr>
          <w:rFonts w:ascii="Times New Roman" w:hAnsi="Times New Roman"/>
          <w:sz w:val="24"/>
          <w:szCs w:val="24"/>
        </w:rPr>
      </w:pPr>
    </w:p>
    <w:p w:rsidR="00850011" w:rsidRDefault="00850011" w:rsidP="00265AC3">
      <w:pPr>
        <w:tabs>
          <w:tab w:val="left" w:pos="270"/>
          <w:tab w:val="left" w:pos="2790"/>
          <w:tab w:val="left" w:pos="5310"/>
          <w:tab w:val="left" w:pos="8010"/>
        </w:tabs>
        <w:spacing w:line="252" w:lineRule="auto"/>
        <w:jc w:val="center"/>
        <w:rPr>
          <w:rFonts w:ascii="Times New Roman" w:hAnsi="Times New Roman"/>
          <w:sz w:val="24"/>
          <w:szCs w:val="24"/>
        </w:rPr>
      </w:pPr>
      <w:r w:rsidRPr="00A532AC">
        <w:rPr>
          <w:rFonts w:ascii="Times New Roman" w:hAnsi="Times New Roman"/>
          <w:sz w:val="24"/>
          <w:szCs w:val="24"/>
        </w:rPr>
        <w:t>----------</w:t>
      </w:r>
      <w:r w:rsidRPr="00A532AC">
        <w:rPr>
          <w:rFonts w:ascii="Times New Roman" w:hAnsi="Times New Roman"/>
          <w:b/>
          <w:bCs/>
          <w:sz w:val="24"/>
          <w:szCs w:val="24"/>
        </w:rPr>
        <w:t>HẾT</w:t>
      </w:r>
      <w:r w:rsidR="0018358B" w:rsidRPr="00A532AC">
        <w:rPr>
          <w:rFonts w:ascii="Times New Roman" w:hAnsi="Times New Roman"/>
          <w:sz w:val="24"/>
          <w:szCs w:val="24"/>
        </w:rPr>
        <w:t>----------</w:t>
      </w:r>
    </w:p>
    <w:p w:rsidR="00BC7043" w:rsidRDefault="00BC7043" w:rsidP="00265AC3">
      <w:pPr>
        <w:tabs>
          <w:tab w:val="left" w:pos="270"/>
          <w:tab w:val="left" w:pos="2790"/>
          <w:tab w:val="left" w:pos="5310"/>
          <w:tab w:val="left" w:pos="8010"/>
        </w:tabs>
        <w:spacing w:line="252" w:lineRule="auto"/>
        <w:jc w:val="center"/>
        <w:rPr>
          <w:rFonts w:ascii="Times New Roman" w:hAnsi="Times New Roman"/>
          <w:sz w:val="24"/>
          <w:szCs w:val="24"/>
        </w:rPr>
      </w:pPr>
    </w:p>
    <w:p w:rsidR="00BC7043" w:rsidRDefault="00BC7043" w:rsidP="00265AC3">
      <w:pPr>
        <w:tabs>
          <w:tab w:val="left" w:pos="270"/>
          <w:tab w:val="left" w:pos="2790"/>
          <w:tab w:val="left" w:pos="5310"/>
          <w:tab w:val="left" w:pos="8010"/>
        </w:tabs>
        <w:spacing w:line="252" w:lineRule="auto"/>
        <w:jc w:val="center"/>
        <w:rPr>
          <w:rFonts w:ascii="Times New Roman" w:hAnsi="Times New Roman"/>
          <w:sz w:val="24"/>
          <w:szCs w:val="24"/>
        </w:rPr>
      </w:pPr>
      <w:r w:rsidRPr="00F6043E">
        <w:rPr>
          <w:rFonts w:ascii="Times New Roman" w:hAnsi="Times New Roman"/>
          <w:sz w:val="24"/>
          <w:szCs w:val="24"/>
        </w:rPr>
        <w:t>--------</w:t>
      </w:r>
      <w:r w:rsidRPr="00F6043E">
        <w:rPr>
          <w:rFonts w:ascii="Times New Roman" w:hAnsi="Times New Roman"/>
          <w:b/>
          <w:bCs/>
          <w:sz w:val="24"/>
          <w:szCs w:val="24"/>
        </w:rPr>
        <w:t>ĐÁP ÁN</w:t>
      </w:r>
      <w:r w:rsidRPr="00F6043E">
        <w:rPr>
          <w:rFonts w:ascii="Times New Roman" w:hAnsi="Times New Roman"/>
          <w:sz w:val="24"/>
          <w:szCs w:val="24"/>
        </w:rPr>
        <w:t>-------</w:t>
      </w:r>
    </w:p>
    <w:p w:rsidR="00BC7043" w:rsidRDefault="00BC7043" w:rsidP="00265AC3">
      <w:pPr>
        <w:tabs>
          <w:tab w:val="left" w:pos="270"/>
          <w:tab w:val="left" w:pos="2790"/>
          <w:tab w:val="left" w:pos="5310"/>
          <w:tab w:val="left" w:pos="8010"/>
        </w:tabs>
        <w:spacing w:line="252" w:lineRule="auto"/>
        <w:jc w:val="center"/>
        <w:rPr>
          <w:rFonts w:ascii="Times New Roman" w:hAnsi="Times New Roman"/>
          <w:sz w:val="24"/>
          <w:szCs w:val="24"/>
        </w:rPr>
      </w:pPr>
    </w:p>
    <w:tbl>
      <w:tblPr>
        <w:tblStyle w:val="TableGrid"/>
        <w:tblW w:w="5000" w:type="pct"/>
        <w:tblLook w:val="04A0" w:firstRow="1" w:lastRow="0" w:firstColumn="1" w:lastColumn="0" w:noHBand="0" w:noVBand="1"/>
      </w:tblPr>
      <w:tblGrid>
        <w:gridCol w:w="1215"/>
        <w:gridCol w:w="1021"/>
        <w:gridCol w:w="1020"/>
        <w:gridCol w:w="1020"/>
        <w:gridCol w:w="1020"/>
        <w:gridCol w:w="1020"/>
        <w:gridCol w:w="1020"/>
        <w:gridCol w:w="1020"/>
        <w:gridCol w:w="1020"/>
        <w:gridCol w:w="1014"/>
      </w:tblGrid>
      <w:tr w:rsidR="009757C6" w:rsidRPr="003C503A" w:rsidTr="009757C6">
        <w:tc>
          <w:tcPr>
            <w:tcW w:w="584"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1</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2</w:t>
            </w:r>
            <w:r>
              <w:rPr>
                <w:rFonts w:asciiTheme="majorHAnsi" w:hAnsiTheme="majorHAnsi" w:cstheme="majorHAnsi"/>
                <w:b/>
              </w:rPr>
              <w:t>B</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3</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4</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5</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6</w:t>
            </w:r>
            <w:r>
              <w:rPr>
                <w:rFonts w:asciiTheme="majorHAnsi" w:hAnsiTheme="majorHAnsi" w:cstheme="majorHAnsi"/>
                <w:b/>
              </w:rPr>
              <w:t>C/A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7</w:t>
            </w:r>
            <w:r>
              <w:rPr>
                <w:rFonts w:asciiTheme="majorHAnsi" w:hAnsiTheme="majorHAnsi" w:cstheme="majorHAnsi"/>
                <w:b/>
              </w:rPr>
              <w:t>B</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8</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9</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10</w:t>
            </w:r>
            <w:r>
              <w:rPr>
                <w:rFonts w:asciiTheme="majorHAnsi" w:hAnsiTheme="majorHAnsi" w:cstheme="majorHAnsi"/>
                <w:b/>
              </w:rPr>
              <w:t>B</w:t>
            </w:r>
          </w:p>
        </w:tc>
      </w:tr>
      <w:tr w:rsidR="009757C6" w:rsidRPr="003C503A" w:rsidTr="009757C6">
        <w:tc>
          <w:tcPr>
            <w:tcW w:w="584"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11</w:t>
            </w:r>
            <w:r>
              <w:rPr>
                <w:rFonts w:asciiTheme="majorHAnsi" w:hAnsiTheme="majorHAnsi" w:cstheme="majorHAnsi"/>
                <w:b/>
              </w:rPr>
              <w:t>C</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12</w:t>
            </w:r>
            <w:r>
              <w:rPr>
                <w:rFonts w:asciiTheme="majorHAnsi" w:hAnsiTheme="majorHAnsi" w:cstheme="majorHAnsi"/>
                <w:b/>
              </w:rPr>
              <w:t>B</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1</w:t>
            </w:r>
            <w:r>
              <w:rPr>
                <w:rFonts w:asciiTheme="majorHAnsi" w:hAnsiTheme="majorHAnsi" w:cstheme="majorHAnsi"/>
                <w:b/>
              </w:rPr>
              <w:t>3D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14</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15</w:t>
            </w:r>
            <w:r>
              <w:rPr>
                <w:rFonts w:asciiTheme="majorHAnsi" w:hAnsiTheme="majorHAnsi" w:cstheme="majorHAnsi"/>
                <w:b/>
              </w:rPr>
              <w:t>C</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16</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17</w:t>
            </w:r>
            <w:r>
              <w:rPr>
                <w:rFonts w:asciiTheme="majorHAnsi" w:hAnsiTheme="majorHAnsi" w:cstheme="majorHAnsi"/>
                <w:b/>
              </w:rPr>
              <w:t>C</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18</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19</w:t>
            </w:r>
            <w:r>
              <w:rPr>
                <w:rFonts w:asciiTheme="majorHAnsi" w:hAnsiTheme="majorHAnsi" w:cstheme="majorHAnsi"/>
                <w:b/>
              </w:rPr>
              <w:t>B</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20</w:t>
            </w:r>
            <w:r>
              <w:rPr>
                <w:rFonts w:asciiTheme="majorHAnsi" w:hAnsiTheme="majorHAnsi" w:cstheme="majorHAnsi"/>
                <w:b/>
              </w:rPr>
              <w:t>D</w:t>
            </w:r>
          </w:p>
        </w:tc>
      </w:tr>
      <w:tr w:rsidR="009757C6" w:rsidRPr="003C503A" w:rsidTr="009757C6">
        <w:tc>
          <w:tcPr>
            <w:tcW w:w="584"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21</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22</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23</w:t>
            </w:r>
            <w:r>
              <w:rPr>
                <w:rFonts w:asciiTheme="majorHAnsi" w:hAnsiTheme="majorHAnsi" w:cstheme="majorHAnsi"/>
                <w:b/>
              </w:rPr>
              <w:t>C</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24</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25</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26</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27</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28</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29</w:t>
            </w:r>
            <w:r>
              <w:rPr>
                <w:rFonts w:asciiTheme="majorHAnsi" w:hAnsiTheme="majorHAnsi" w:cstheme="majorHAnsi"/>
                <w:b/>
              </w:rPr>
              <w:t>B</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30</w:t>
            </w:r>
            <w:r>
              <w:rPr>
                <w:rFonts w:asciiTheme="majorHAnsi" w:hAnsiTheme="majorHAnsi" w:cstheme="majorHAnsi"/>
                <w:b/>
              </w:rPr>
              <w:t>B</w:t>
            </w:r>
          </w:p>
        </w:tc>
      </w:tr>
      <w:tr w:rsidR="009757C6" w:rsidRPr="003C503A" w:rsidTr="009757C6">
        <w:tc>
          <w:tcPr>
            <w:tcW w:w="584"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31</w:t>
            </w:r>
            <w:r>
              <w:rPr>
                <w:rFonts w:asciiTheme="majorHAnsi" w:hAnsiTheme="majorHAnsi" w:cstheme="majorHAnsi"/>
                <w:b/>
              </w:rPr>
              <w:t>B</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32</w:t>
            </w:r>
            <w:r>
              <w:rPr>
                <w:rFonts w:asciiTheme="majorHAnsi" w:hAnsiTheme="majorHAnsi" w:cstheme="majorHAnsi"/>
                <w:b/>
              </w:rPr>
              <w:t>C</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33</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34</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35</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36</w:t>
            </w:r>
            <w:r>
              <w:rPr>
                <w:rFonts w:asciiTheme="majorHAnsi" w:hAnsiTheme="majorHAnsi" w:cstheme="majorHAnsi"/>
                <w:b/>
              </w:rPr>
              <w:t>C</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37</w:t>
            </w:r>
            <w:r>
              <w:rPr>
                <w:rFonts w:asciiTheme="majorHAnsi" w:hAnsiTheme="majorHAnsi" w:cstheme="majorHAnsi"/>
                <w:b/>
              </w:rPr>
              <w:t>B</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38</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39</w:t>
            </w:r>
            <w:r>
              <w:rPr>
                <w:rFonts w:asciiTheme="majorHAnsi" w:hAnsiTheme="majorHAnsi" w:cstheme="majorHAnsi"/>
                <w:b/>
              </w:rPr>
              <w:t>C</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40</w:t>
            </w:r>
            <w:r>
              <w:rPr>
                <w:rFonts w:asciiTheme="majorHAnsi" w:hAnsiTheme="majorHAnsi" w:cstheme="majorHAnsi"/>
                <w:b/>
              </w:rPr>
              <w:t>B</w:t>
            </w:r>
          </w:p>
        </w:tc>
      </w:tr>
      <w:tr w:rsidR="009757C6" w:rsidRPr="003C503A" w:rsidTr="009757C6">
        <w:tc>
          <w:tcPr>
            <w:tcW w:w="584"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41</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42</w:t>
            </w:r>
            <w:r>
              <w:rPr>
                <w:rFonts w:asciiTheme="majorHAnsi" w:hAnsiTheme="majorHAnsi" w:cstheme="majorHAnsi"/>
                <w:b/>
              </w:rPr>
              <w:t>C</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43</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44</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45</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46</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47</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48</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49</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50</w:t>
            </w:r>
            <w:r>
              <w:rPr>
                <w:rFonts w:asciiTheme="majorHAnsi" w:hAnsiTheme="majorHAnsi" w:cstheme="majorHAnsi"/>
                <w:b/>
              </w:rPr>
              <w:t>D</w:t>
            </w:r>
          </w:p>
        </w:tc>
      </w:tr>
      <w:tr w:rsidR="009757C6" w:rsidRPr="003C503A" w:rsidTr="009757C6">
        <w:tc>
          <w:tcPr>
            <w:tcW w:w="584"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51</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52</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53</w:t>
            </w:r>
            <w:r>
              <w:rPr>
                <w:rFonts w:asciiTheme="majorHAnsi" w:hAnsiTheme="majorHAnsi" w:cstheme="majorHAnsi"/>
                <w:b/>
              </w:rPr>
              <w:t>B</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54</w:t>
            </w:r>
            <w:r>
              <w:rPr>
                <w:rFonts w:asciiTheme="majorHAnsi" w:hAnsiTheme="majorHAnsi" w:cstheme="majorHAnsi"/>
                <w:b/>
              </w:rPr>
              <w:t>B</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55</w:t>
            </w:r>
            <w:r>
              <w:rPr>
                <w:rFonts w:asciiTheme="majorHAnsi" w:hAnsiTheme="majorHAnsi" w:cstheme="majorHAnsi"/>
                <w:b/>
              </w:rPr>
              <w:t>B</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56</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57</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58</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59</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60</w:t>
            </w:r>
            <w:r>
              <w:rPr>
                <w:rFonts w:asciiTheme="majorHAnsi" w:hAnsiTheme="majorHAnsi" w:cstheme="majorHAnsi"/>
                <w:b/>
              </w:rPr>
              <w:t>D</w:t>
            </w:r>
          </w:p>
        </w:tc>
      </w:tr>
      <w:tr w:rsidR="009757C6" w:rsidRPr="003C503A" w:rsidTr="009757C6">
        <w:tc>
          <w:tcPr>
            <w:tcW w:w="584"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61</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62</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63</w:t>
            </w:r>
            <w:r>
              <w:rPr>
                <w:rFonts w:asciiTheme="majorHAnsi" w:hAnsiTheme="majorHAnsi" w:cstheme="majorHAnsi"/>
                <w:b/>
              </w:rPr>
              <w:t>C</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64</w:t>
            </w:r>
            <w:r>
              <w:rPr>
                <w:rFonts w:asciiTheme="majorHAnsi" w:hAnsiTheme="majorHAnsi" w:cstheme="majorHAnsi"/>
                <w:b/>
              </w:rPr>
              <w:t>C</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65</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66</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67</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68</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69</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70</w:t>
            </w:r>
            <w:r>
              <w:rPr>
                <w:rFonts w:asciiTheme="majorHAnsi" w:hAnsiTheme="majorHAnsi" w:cstheme="majorHAnsi"/>
                <w:b/>
              </w:rPr>
              <w:t>A</w:t>
            </w:r>
          </w:p>
        </w:tc>
      </w:tr>
      <w:tr w:rsidR="009757C6" w:rsidRPr="003C503A" w:rsidTr="009757C6">
        <w:tc>
          <w:tcPr>
            <w:tcW w:w="584"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71</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72</w:t>
            </w:r>
            <w:r>
              <w:rPr>
                <w:rFonts w:asciiTheme="majorHAnsi" w:hAnsiTheme="majorHAnsi" w:cstheme="majorHAnsi"/>
                <w:b/>
              </w:rPr>
              <w:t>C</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73</w:t>
            </w:r>
            <w:r>
              <w:rPr>
                <w:rFonts w:asciiTheme="majorHAnsi" w:hAnsiTheme="majorHAnsi" w:cstheme="majorHAnsi"/>
                <w:b/>
              </w:rPr>
              <w:t>B</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74</w:t>
            </w:r>
            <w:r>
              <w:rPr>
                <w:rFonts w:asciiTheme="majorHAnsi" w:hAnsiTheme="majorHAnsi" w:cstheme="majorHAnsi"/>
                <w:b/>
              </w:rPr>
              <w:t>C</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75</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76</w:t>
            </w:r>
            <w:r>
              <w:rPr>
                <w:rFonts w:asciiTheme="majorHAnsi" w:hAnsiTheme="majorHAnsi" w:cstheme="majorHAnsi"/>
                <w:b/>
              </w:rPr>
              <w:t>B</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77</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78</w:t>
            </w:r>
            <w:r>
              <w:rPr>
                <w:rFonts w:asciiTheme="majorHAnsi" w:hAnsiTheme="majorHAnsi" w:cstheme="majorHAnsi"/>
                <w:b/>
              </w:rPr>
              <w:t>B</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79</w:t>
            </w:r>
            <w:r>
              <w:rPr>
                <w:rFonts w:asciiTheme="majorHAnsi" w:hAnsiTheme="majorHAnsi" w:cstheme="majorHAnsi"/>
                <w:b/>
              </w:rPr>
              <w:t>D</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80</w:t>
            </w:r>
            <w:r>
              <w:rPr>
                <w:rFonts w:asciiTheme="majorHAnsi" w:hAnsiTheme="majorHAnsi" w:cstheme="majorHAnsi"/>
                <w:b/>
              </w:rPr>
              <w:t>A</w:t>
            </w:r>
          </w:p>
        </w:tc>
      </w:tr>
      <w:tr w:rsidR="009757C6" w:rsidRPr="003C503A" w:rsidTr="009757C6">
        <w:tc>
          <w:tcPr>
            <w:tcW w:w="584"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81</w:t>
            </w:r>
            <w:r>
              <w:rPr>
                <w:rFonts w:asciiTheme="majorHAnsi" w:hAnsiTheme="majorHAnsi" w:cstheme="majorHAnsi"/>
                <w:b/>
              </w:rPr>
              <w:t>B</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82</w:t>
            </w:r>
            <w:r>
              <w:rPr>
                <w:rFonts w:asciiTheme="majorHAnsi" w:hAnsiTheme="majorHAnsi" w:cstheme="majorHAnsi"/>
                <w:b/>
              </w:rPr>
              <w:t>B</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83</w:t>
            </w:r>
            <w:r>
              <w:rPr>
                <w:rFonts w:asciiTheme="majorHAnsi" w:hAnsiTheme="majorHAnsi" w:cstheme="majorHAnsi"/>
                <w:b/>
              </w:rPr>
              <w:t>B-105A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84</w:t>
            </w:r>
            <w:r>
              <w:rPr>
                <w:rFonts w:asciiTheme="majorHAnsi" w:hAnsiTheme="majorHAnsi" w:cstheme="majorHAnsi"/>
                <w:b/>
              </w:rPr>
              <w:t>C</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85</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86</w:t>
            </w:r>
            <w:r>
              <w:rPr>
                <w:rFonts w:asciiTheme="majorHAnsi" w:hAnsiTheme="majorHAnsi" w:cstheme="majorHAnsi"/>
                <w:b/>
              </w:rPr>
              <w:t>B</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87</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88</w:t>
            </w:r>
            <w:r>
              <w:rPr>
                <w:rFonts w:asciiTheme="majorHAnsi" w:hAnsiTheme="majorHAnsi" w:cstheme="majorHAnsi"/>
                <w:b/>
              </w:rPr>
              <w:t>A</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89</w:t>
            </w:r>
            <w:r>
              <w:rPr>
                <w:rFonts w:asciiTheme="majorHAnsi" w:hAnsiTheme="majorHAnsi" w:cstheme="majorHAnsi"/>
                <w:b/>
              </w:rPr>
              <w:t>C</w:t>
            </w:r>
          </w:p>
        </w:tc>
        <w:tc>
          <w:tcPr>
            <w:tcW w:w="491" w:type="pct"/>
          </w:tcPr>
          <w:p w:rsidR="009757C6" w:rsidRPr="003C503A" w:rsidRDefault="009757C6" w:rsidP="0093404B">
            <w:pPr>
              <w:pStyle w:val="ListParagraph"/>
              <w:rPr>
                <w:rFonts w:asciiTheme="majorHAnsi" w:hAnsiTheme="majorHAnsi" w:cstheme="majorHAnsi"/>
                <w:b/>
              </w:rPr>
            </w:pPr>
            <w:r w:rsidRPr="003C503A">
              <w:rPr>
                <w:rFonts w:asciiTheme="majorHAnsi" w:hAnsiTheme="majorHAnsi" w:cstheme="majorHAnsi"/>
                <w:b/>
              </w:rPr>
              <w:t>90</w:t>
            </w:r>
            <w:r>
              <w:rPr>
                <w:rFonts w:asciiTheme="majorHAnsi" w:hAnsiTheme="majorHAnsi" w:cstheme="majorHAnsi"/>
                <w:b/>
              </w:rPr>
              <w:t>B</w:t>
            </w:r>
          </w:p>
        </w:tc>
      </w:tr>
    </w:tbl>
    <w:p w:rsidR="00BC7043" w:rsidRPr="00F552B7" w:rsidRDefault="00BC7043" w:rsidP="00265AC3">
      <w:pPr>
        <w:tabs>
          <w:tab w:val="left" w:pos="270"/>
          <w:tab w:val="left" w:pos="2790"/>
          <w:tab w:val="left" w:pos="5310"/>
          <w:tab w:val="left" w:pos="8010"/>
        </w:tabs>
        <w:spacing w:line="252" w:lineRule="auto"/>
        <w:jc w:val="center"/>
      </w:pPr>
    </w:p>
    <w:sectPr w:rsidR="00BC7043" w:rsidRPr="00F552B7" w:rsidSect="00844170">
      <w:footerReference w:type="default" r:id="rId8"/>
      <w:pgSz w:w="11909" w:h="16834" w:code="9"/>
      <w:pgMar w:top="720" w:right="835" w:bottom="810" w:left="90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352" w:rsidRDefault="005B3352" w:rsidP="00E61475">
      <w:r>
        <w:separator/>
      </w:r>
    </w:p>
  </w:endnote>
  <w:endnote w:type="continuationSeparator" w:id="0">
    <w:p w:rsidR="005B3352" w:rsidRDefault="005B3352" w:rsidP="00E61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I-Times">
    <w:altName w:val="Times New Roman"/>
    <w:panose1 w:val="00000000000000000000"/>
    <w:charset w:val="00"/>
    <w:family w:val="auto"/>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rial">
    <w:altName w:val="Arial"/>
    <w:panose1 w:val="020B7200000000000000"/>
    <w:charset w:val="00"/>
    <w:family w:val="swiss"/>
    <w:pitch w:val="variable"/>
    <w:sig w:usb0="00000003" w:usb1="00000000" w:usb2="00000000" w:usb3="00000000" w:csb0="00000001" w:csb1="00000000"/>
  </w:font>
  <w:font w:name="VNI-Centur">
    <w:charset w:val="00"/>
    <w:family w:val="auto"/>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Bold">
    <w:altName w:val="Times New Roman"/>
    <w:panose1 w:val="00000000000000000000"/>
    <w:charset w:val="00"/>
    <w:family w:val="roman"/>
    <w:notTrueType/>
    <w:pitch w:val="default"/>
  </w:font>
  <w:font w:name=".VnAvantH">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NI-Aptima">
    <w:charset w:val="00"/>
    <w:family w:val="auto"/>
    <w:pitch w:val="variable"/>
    <w:sig w:usb0="00000003" w:usb1="00000000" w:usb2="00000000" w:usb3="00000000" w:csb0="00000001" w:csb1="00000000"/>
  </w:font>
  <w:font w:name=".VnHelvetIns">
    <w:panose1 w:val="020B7200000000000000"/>
    <w:charset w:val="00"/>
    <w:family w:val="swiss"/>
    <w:pitch w:val="variable"/>
    <w:sig w:usb0="00000003" w:usb1="00000000" w:usb2="00000000" w:usb3="00000000" w:csb0="00000001" w:csb1="00000000"/>
  </w:font>
  <w:font w:name=".VnSouthernH">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VNI-Helve">
    <w:charset w:val="00"/>
    <w:family w:val="auto"/>
    <w:pitch w:val="variable"/>
    <w:sig w:usb0="00000003" w:usb1="00000000" w:usb2="00000000" w:usb3="00000000" w:csb0="00000001" w:csb1="00000000"/>
  </w:font>
  <w:font w:name="VNI-Bodo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167142420"/>
      <w:docPartObj>
        <w:docPartGallery w:val="Page Numbers (Bottom of Page)"/>
        <w:docPartUnique/>
      </w:docPartObj>
    </w:sdtPr>
    <w:sdtEndPr/>
    <w:sdtContent>
      <w:sdt>
        <w:sdtPr>
          <w:rPr>
            <w:rFonts w:ascii="Times New Roman" w:hAnsi="Times New Roman" w:cs="Times New Roman"/>
          </w:rPr>
          <w:id w:val="860082579"/>
          <w:docPartObj>
            <w:docPartGallery w:val="Page Numbers (Top of Page)"/>
            <w:docPartUnique/>
          </w:docPartObj>
        </w:sdtPr>
        <w:sdtEndPr/>
        <w:sdtContent>
          <w:p w:rsidR="00862017" w:rsidRPr="00862017" w:rsidRDefault="00F87692">
            <w:pPr>
              <w:pStyle w:val="Footer"/>
              <w:jc w:val="right"/>
              <w:rPr>
                <w:rFonts w:ascii="Times New Roman" w:hAnsi="Times New Roman" w:cs="Times New Roman"/>
              </w:rPr>
            </w:pPr>
            <w:r>
              <w:rPr>
                <w:rFonts w:ascii="Times New Roman" w:hAnsi="Times New Roman" w:cs="Times New Roman"/>
              </w:rPr>
              <w:t>Trang</w:t>
            </w:r>
            <w:r w:rsidR="00862017" w:rsidRPr="00862017">
              <w:rPr>
                <w:rFonts w:ascii="Times New Roman" w:hAnsi="Times New Roman" w:cs="Times New Roman"/>
              </w:rPr>
              <w:t xml:space="preserve"> </w:t>
            </w:r>
            <w:r w:rsidR="00862017" w:rsidRPr="00862017">
              <w:rPr>
                <w:rFonts w:ascii="Times New Roman" w:hAnsi="Times New Roman" w:cs="Times New Roman"/>
                <w:b/>
                <w:bCs/>
                <w:sz w:val="24"/>
                <w:szCs w:val="24"/>
              </w:rPr>
              <w:fldChar w:fldCharType="begin"/>
            </w:r>
            <w:r w:rsidR="00862017" w:rsidRPr="00862017">
              <w:rPr>
                <w:rFonts w:ascii="Times New Roman" w:hAnsi="Times New Roman" w:cs="Times New Roman"/>
                <w:b/>
                <w:bCs/>
              </w:rPr>
              <w:instrText xml:space="preserve"> PAGE </w:instrText>
            </w:r>
            <w:r w:rsidR="00862017" w:rsidRPr="00862017">
              <w:rPr>
                <w:rFonts w:ascii="Times New Roman" w:hAnsi="Times New Roman" w:cs="Times New Roman"/>
                <w:b/>
                <w:bCs/>
                <w:sz w:val="24"/>
                <w:szCs w:val="24"/>
              </w:rPr>
              <w:fldChar w:fldCharType="separate"/>
            </w:r>
            <w:r w:rsidR="00614A43">
              <w:rPr>
                <w:rFonts w:ascii="Times New Roman" w:hAnsi="Times New Roman" w:cs="Times New Roman"/>
                <w:b/>
                <w:bCs/>
                <w:noProof/>
              </w:rPr>
              <w:t>1</w:t>
            </w:r>
            <w:r w:rsidR="00862017" w:rsidRPr="00862017">
              <w:rPr>
                <w:rFonts w:ascii="Times New Roman" w:hAnsi="Times New Roman" w:cs="Times New Roman"/>
                <w:b/>
                <w:bCs/>
                <w:sz w:val="24"/>
                <w:szCs w:val="24"/>
              </w:rPr>
              <w:fldChar w:fldCharType="end"/>
            </w:r>
            <w:r>
              <w:rPr>
                <w:rFonts w:ascii="Times New Roman" w:hAnsi="Times New Roman" w:cs="Times New Roman"/>
              </w:rPr>
              <w:t xml:space="preserve"> -</w:t>
            </w:r>
            <w:r w:rsidR="00862017" w:rsidRPr="00862017">
              <w:rPr>
                <w:rFonts w:ascii="Times New Roman" w:hAnsi="Times New Roman" w:cs="Times New Roman"/>
              </w:rPr>
              <w:t xml:space="preserve"> </w:t>
            </w:r>
            <w:r w:rsidR="00862017" w:rsidRPr="00862017">
              <w:rPr>
                <w:rFonts w:ascii="Times New Roman" w:hAnsi="Times New Roman" w:cs="Times New Roman"/>
                <w:b/>
                <w:bCs/>
                <w:sz w:val="24"/>
                <w:szCs w:val="24"/>
              </w:rPr>
              <w:fldChar w:fldCharType="begin"/>
            </w:r>
            <w:r w:rsidR="00862017" w:rsidRPr="00862017">
              <w:rPr>
                <w:rFonts w:ascii="Times New Roman" w:hAnsi="Times New Roman" w:cs="Times New Roman"/>
                <w:b/>
                <w:bCs/>
              </w:rPr>
              <w:instrText xml:space="preserve"> NUMPAGES  </w:instrText>
            </w:r>
            <w:r w:rsidR="00862017" w:rsidRPr="00862017">
              <w:rPr>
                <w:rFonts w:ascii="Times New Roman" w:hAnsi="Times New Roman" w:cs="Times New Roman"/>
                <w:b/>
                <w:bCs/>
                <w:sz w:val="24"/>
                <w:szCs w:val="24"/>
              </w:rPr>
              <w:fldChar w:fldCharType="separate"/>
            </w:r>
            <w:r w:rsidR="00614A43">
              <w:rPr>
                <w:rFonts w:ascii="Times New Roman" w:hAnsi="Times New Roman" w:cs="Times New Roman"/>
                <w:b/>
                <w:bCs/>
                <w:noProof/>
              </w:rPr>
              <w:t>2</w:t>
            </w:r>
            <w:r w:rsidR="00862017" w:rsidRPr="00862017">
              <w:rPr>
                <w:rFonts w:ascii="Times New Roman" w:hAnsi="Times New Roman" w:cs="Times New Roman"/>
                <w:b/>
                <w:bCs/>
                <w:sz w:val="24"/>
                <w:szCs w:val="24"/>
              </w:rPr>
              <w:fldChar w:fldCharType="end"/>
            </w:r>
          </w:p>
        </w:sdtContent>
      </w:sdt>
    </w:sdtContent>
  </w:sdt>
  <w:p w:rsidR="00B61108" w:rsidRDefault="00B611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352" w:rsidRDefault="005B3352" w:rsidP="00E61475">
      <w:r>
        <w:separator/>
      </w:r>
    </w:p>
  </w:footnote>
  <w:footnote w:type="continuationSeparator" w:id="0">
    <w:p w:rsidR="005B3352" w:rsidRDefault="005B3352" w:rsidP="00E614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75pt;height:.75pt" o:bullet="t">
        <v:imagedata r:id="rId1" o:title=""/>
      </v:shape>
    </w:pict>
  </w:numPicBullet>
  <w:abstractNum w:abstractNumId="0" w15:restartNumberingAfterBreak="0">
    <w:nsid w:val="00000001"/>
    <w:multiLevelType w:val="multilevel"/>
    <w:tmpl w:val="00000001"/>
    <w:name w:val="WWNum1"/>
    <w:lvl w:ilvl="0">
      <w:start w:val="1"/>
      <w:numFmt w:val="decimal"/>
      <w:suff w:val="space"/>
      <w:lvlText w:val="Câu %1."/>
      <w:lvlJc w:val="left"/>
      <w:pPr>
        <w:tabs>
          <w:tab w:val="num" w:pos="-360"/>
        </w:tabs>
        <w:ind w:left="360" w:hanging="360"/>
      </w:pPr>
      <w:rPr>
        <w:rFonts w:cs="Times New Roman"/>
        <w:b/>
        <w:bCs/>
        <w:i w:val="0"/>
        <w:iCs w:val="0"/>
        <w:position w:val="0"/>
        <w:sz w:val="24"/>
        <w:szCs w:val="24"/>
        <w:vertAlign w:val="baseline"/>
      </w:rPr>
    </w:lvl>
    <w:lvl w:ilvl="1">
      <w:start w:val="1"/>
      <w:numFmt w:val="lowerLetter"/>
      <w:lvlText w:val="(%2)"/>
      <w:lvlJc w:val="left"/>
      <w:pPr>
        <w:tabs>
          <w:tab w:val="num" w:pos="-2127"/>
        </w:tabs>
        <w:ind w:left="-1047" w:hanging="360"/>
      </w:pPr>
    </w:lvl>
    <w:lvl w:ilvl="2">
      <w:start w:val="1"/>
      <w:numFmt w:val="decimal"/>
      <w:lvlText w:val="%3."/>
      <w:lvlJc w:val="left"/>
      <w:pPr>
        <w:tabs>
          <w:tab w:val="num" w:pos="-2127"/>
        </w:tabs>
        <w:ind w:left="-147" w:hanging="360"/>
      </w:pPr>
    </w:lvl>
    <w:lvl w:ilvl="3">
      <w:start w:val="1"/>
      <w:numFmt w:val="decimal"/>
      <w:lvlText w:val="%4."/>
      <w:lvlJc w:val="left"/>
      <w:pPr>
        <w:tabs>
          <w:tab w:val="num" w:pos="-2127"/>
        </w:tabs>
        <w:ind w:left="393" w:hanging="360"/>
      </w:pPr>
    </w:lvl>
    <w:lvl w:ilvl="4">
      <w:start w:val="1"/>
      <w:numFmt w:val="lowerLetter"/>
      <w:lvlText w:val="%5."/>
      <w:lvlJc w:val="left"/>
      <w:pPr>
        <w:tabs>
          <w:tab w:val="num" w:pos="-2127"/>
        </w:tabs>
        <w:ind w:left="1113" w:hanging="360"/>
      </w:pPr>
    </w:lvl>
    <w:lvl w:ilvl="5">
      <w:start w:val="1"/>
      <w:numFmt w:val="lowerRoman"/>
      <w:lvlText w:val="%6."/>
      <w:lvlJc w:val="right"/>
      <w:pPr>
        <w:tabs>
          <w:tab w:val="num" w:pos="-2127"/>
        </w:tabs>
        <w:ind w:left="1833" w:hanging="180"/>
      </w:pPr>
    </w:lvl>
    <w:lvl w:ilvl="6">
      <w:start w:val="1"/>
      <w:numFmt w:val="decimal"/>
      <w:lvlText w:val="%7."/>
      <w:lvlJc w:val="left"/>
      <w:pPr>
        <w:tabs>
          <w:tab w:val="num" w:pos="-2127"/>
        </w:tabs>
        <w:ind w:left="2553" w:hanging="360"/>
      </w:pPr>
    </w:lvl>
    <w:lvl w:ilvl="7">
      <w:start w:val="1"/>
      <w:numFmt w:val="lowerLetter"/>
      <w:lvlText w:val="%8."/>
      <w:lvlJc w:val="left"/>
      <w:pPr>
        <w:tabs>
          <w:tab w:val="num" w:pos="-2127"/>
        </w:tabs>
        <w:ind w:left="3273" w:hanging="360"/>
      </w:pPr>
    </w:lvl>
    <w:lvl w:ilvl="8">
      <w:start w:val="1"/>
      <w:numFmt w:val="lowerRoman"/>
      <w:lvlText w:val="%9."/>
      <w:lvlJc w:val="right"/>
      <w:pPr>
        <w:tabs>
          <w:tab w:val="num" w:pos="-2127"/>
        </w:tabs>
        <w:ind w:left="3993" w:hanging="180"/>
      </w:pPr>
    </w:lvl>
  </w:abstractNum>
  <w:abstractNum w:abstractNumId="1" w15:restartNumberingAfterBreak="0">
    <w:nsid w:val="00000002"/>
    <w:multiLevelType w:val="singleLevel"/>
    <w:tmpl w:val="00000002"/>
    <w:name w:val="WW8Num1"/>
    <w:lvl w:ilvl="0">
      <w:start w:val="3"/>
      <w:numFmt w:val="bullet"/>
      <w:lvlText w:val=""/>
      <w:lvlJc w:val="left"/>
      <w:pPr>
        <w:tabs>
          <w:tab w:val="num" w:pos="1431"/>
        </w:tabs>
        <w:ind w:left="1431" w:hanging="975"/>
      </w:pPr>
      <w:rPr>
        <w:rFonts w:ascii="Symbol" w:hAnsi="Symbol" w:cs="Times New Roman"/>
      </w:rPr>
    </w:lvl>
  </w:abstractNum>
  <w:abstractNum w:abstractNumId="2" w15:restartNumberingAfterBreak="0">
    <w:nsid w:val="00000003"/>
    <w:multiLevelType w:val="singleLevel"/>
    <w:tmpl w:val="00000003"/>
    <w:name w:val="WW8Num2"/>
    <w:lvl w:ilvl="0">
      <w:start w:val="1"/>
      <w:numFmt w:val="bullet"/>
      <w:lvlText w:val=""/>
      <w:lvlJc w:val="left"/>
      <w:pPr>
        <w:tabs>
          <w:tab w:val="num" w:pos="816"/>
        </w:tabs>
        <w:ind w:left="816" w:hanging="360"/>
      </w:pPr>
      <w:rPr>
        <w:rFonts w:ascii="Symbol" w:hAnsi="Symbol" w:cs="Times New Roman"/>
      </w:rPr>
    </w:lvl>
  </w:abstractNum>
  <w:abstractNum w:abstractNumId="3" w15:restartNumberingAfterBreak="0">
    <w:nsid w:val="00000004"/>
    <w:multiLevelType w:val="singleLevel"/>
    <w:tmpl w:val="00000004"/>
    <w:name w:val="WW8Num4"/>
    <w:lvl w:ilvl="0">
      <w:start w:val="2"/>
      <w:numFmt w:val="bullet"/>
      <w:lvlText w:val=""/>
      <w:lvlJc w:val="left"/>
      <w:pPr>
        <w:tabs>
          <w:tab w:val="num" w:pos="1431"/>
        </w:tabs>
        <w:ind w:left="1431" w:hanging="975"/>
      </w:pPr>
      <w:rPr>
        <w:rFonts w:ascii="Symbol" w:hAnsi="Symbol" w:cs="Times New Roman"/>
      </w:rPr>
    </w:lvl>
  </w:abstractNum>
  <w:abstractNum w:abstractNumId="4" w15:restartNumberingAfterBreak="0">
    <w:nsid w:val="00000005"/>
    <w:multiLevelType w:val="singleLevel"/>
    <w:tmpl w:val="00000005"/>
    <w:name w:val="WW8Num5"/>
    <w:lvl w:ilvl="0">
      <w:start w:val="2"/>
      <w:numFmt w:val="bullet"/>
      <w:lvlText w:val=""/>
      <w:lvlJc w:val="left"/>
      <w:pPr>
        <w:tabs>
          <w:tab w:val="num" w:pos="816"/>
        </w:tabs>
        <w:ind w:left="816" w:hanging="360"/>
      </w:pPr>
      <w:rPr>
        <w:rFonts w:ascii="Symbol" w:hAnsi="Symbol" w:cs="Times New Roman"/>
      </w:rPr>
    </w:lvl>
  </w:abstractNum>
  <w:abstractNum w:abstractNumId="5" w15:restartNumberingAfterBreak="0">
    <w:nsid w:val="00000006"/>
    <w:multiLevelType w:val="singleLevel"/>
    <w:tmpl w:val="00000006"/>
    <w:name w:val="WW8Num6"/>
    <w:lvl w:ilvl="0">
      <w:start w:val="3"/>
      <w:numFmt w:val="bullet"/>
      <w:lvlText w:val=""/>
      <w:lvlJc w:val="left"/>
      <w:pPr>
        <w:tabs>
          <w:tab w:val="num" w:pos="840"/>
        </w:tabs>
        <w:ind w:left="840" w:hanging="480"/>
      </w:pPr>
      <w:rPr>
        <w:rFonts w:ascii="Symbol" w:hAnsi="Symbol" w:cs="Times New Roman"/>
      </w:rPr>
    </w:lvl>
  </w:abstractNum>
  <w:abstractNum w:abstractNumId="6" w15:restartNumberingAfterBreak="0">
    <w:nsid w:val="00000007"/>
    <w:multiLevelType w:val="singleLevel"/>
    <w:tmpl w:val="00000007"/>
    <w:name w:val="WW8Num7"/>
    <w:lvl w:ilvl="0">
      <w:start w:val="1"/>
      <w:numFmt w:val="decimal"/>
      <w:lvlText w:val="%1."/>
      <w:lvlJc w:val="left"/>
      <w:pPr>
        <w:tabs>
          <w:tab w:val="num" w:pos="397"/>
        </w:tabs>
        <w:ind w:left="397" w:hanging="340"/>
      </w:pPr>
      <w:rPr>
        <w:rFonts w:ascii="Times New Roman" w:hAnsi="Times New Roman"/>
        <w:b/>
        <w:i w:val="0"/>
        <w:sz w:val="24"/>
        <w:szCs w:val="24"/>
      </w:rPr>
    </w:lvl>
  </w:abstractNum>
  <w:abstractNum w:abstractNumId="7" w15:restartNumberingAfterBreak="0">
    <w:nsid w:val="00000008"/>
    <w:multiLevelType w:val="singleLevel"/>
    <w:tmpl w:val="00000008"/>
    <w:name w:val="WW8Num8"/>
    <w:lvl w:ilvl="0">
      <w:start w:val="1"/>
      <w:numFmt w:val="bullet"/>
      <w:lvlText w:val=""/>
      <w:lvlJc w:val="left"/>
      <w:pPr>
        <w:tabs>
          <w:tab w:val="num" w:pos="1446"/>
        </w:tabs>
        <w:ind w:left="1446" w:hanging="990"/>
      </w:pPr>
      <w:rPr>
        <w:rFonts w:ascii="Symbol" w:hAnsi="Symbol" w:cs="Times New Roman"/>
      </w:rPr>
    </w:lvl>
  </w:abstractNum>
  <w:abstractNum w:abstractNumId="8" w15:restartNumberingAfterBreak="0">
    <w:nsid w:val="00000009"/>
    <w:multiLevelType w:val="singleLevel"/>
    <w:tmpl w:val="00000009"/>
    <w:name w:val="WW8Num9"/>
    <w:lvl w:ilvl="0">
      <w:numFmt w:val="bullet"/>
      <w:lvlText w:val=""/>
      <w:lvlJc w:val="left"/>
      <w:pPr>
        <w:tabs>
          <w:tab w:val="num" w:pos="1431"/>
        </w:tabs>
        <w:ind w:left="1431" w:hanging="975"/>
      </w:pPr>
      <w:rPr>
        <w:rFonts w:ascii="Symbol" w:hAnsi="Symbol" w:cs="Times New Roman"/>
      </w:rPr>
    </w:lvl>
  </w:abstractNum>
  <w:abstractNum w:abstractNumId="9" w15:restartNumberingAfterBreak="0">
    <w:nsid w:val="0000002F"/>
    <w:multiLevelType w:val="multilevel"/>
    <w:tmpl w:val="0000002F"/>
    <w:name w:val="WWNum47"/>
    <w:lvl w:ilvl="0">
      <w:start w:val="1"/>
      <w:numFmt w:val="upperLetter"/>
      <w:lvlText w:val="%1."/>
      <w:lvlJc w:val="left"/>
      <w:pPr>
        <w:tabs>
          <w:tab w:val="num" w:pos="397"/>
        </w:tabs>
        <w:ind w:left="397" w:hanging="397"/>
      </w:pPr>
      <w:rPr>
        <w:rFonts w:cs="Times New Roman"/>
        <w:b/>
        <w:bCs/>
        <w:i w:val="0"/>
        <w:iCs w:val="0"/>
        <w:color w:val="000000"/>
        <w:position w:val="0"/>
        <w:sz w:val="24"/>
        <w:szCs w:val="24"/>
        <w:vertAlign w:val="baseline"/>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09246253"/>
    <w:multiLevelType w:val="hybridMultilevel"/>
    <w:tmpl w:val="9BBAA420"/>
    <w:lvl w:ilvl="0" w:tplc="E74017DC">
      <w:start w:val="1"/>
      <w:numFmt w:val="upp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D691A5E"/>
    <w:multiLevelType w:val="hybridMultilevel"/>
    <w:tmpl w:val="39469A54"/>
    <w:lvl w:ilvl="0" w:tplc="C7CA2D04">
      <w:start w:val="1"/>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2" w15:restartNumberingAfterBreak="0">
    <w:nsid w:val="0D84302B"/>
    <w:multiLevelType w:val="hybridMultilevel"/>
    <w:tmpl w:val="F9A265F4"/>
    <w:lvl w:ilvl="0" w:tplc="0444052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EFC1309"/>
    <w:multiLevelType w:val="hybridMultilevel"/>
    <w:tmpl w:val="69D4724E"/>
    <w:lvl w:ilvl="0" w:tplc="64EC4332">
      <w:start w:val="1"/>
      <w:numFmt w:val="upperLetter"/>
      <w:lvlText w:val="%1."/>
      <w:lvlJc w:val="left"/>
      <w:pPr>
        <w:tabs>
          <w:tab w:val="num" w:pos="1074"/>
        </w:tabs>
        <w:ind w:left="1074" w:hanging="360"/>
      </w:pPr>
      <w:rPr>
        <w:rFonts w:hint="default"/>
      </w:rPr>
    </w:lvl>
    <w:lvl w:ilvl="1" w:tplc="04090019" w:tentative="1">
      <w:start w:val="1"/>
      <w:numFmt w:val="lowerLetter"/>
      <w:lvlText w:val="%2."/>
      <w:lvlJc w:val="left"/>
      <w:pPr>
        <w:tabs>
          <w:tab w:val="num" w:pos="1794"/>
        </w:tabs>
        <w:ind w:left="1794" w:hanging="360"/>
      </w:pPr>
    </w:lvl>
    <w:lvl w:ilvl="2" w:tplc="0409001B" w:tentative="1">
      <w:start w:val="1"/>
      <w:numFmt w:val="lowerRoman"/>
      <w:lvlText w:val="%3."/>
      <w:lvlJc w:val="right"/>
      <w:pPr>
        <w:tabs>
          <w:tab w:val="num" w:pos="2514"/>
        </w:tabs>
        <w:ind w:left="2514" w:hanging="180"/>
      </w:pPr>
    </w:lvl>
    <w:lvl w:ilvl="3" w:tplc="0409000F" w:tentative="1">
      <w:start w:val="1"/>
      <w:numFmt w:val="decimal"/>
      <w:lvlText w:val="%4."/>
      <w:lvlJc w:val="left"/>
      <w:pPr>
        <w:tabs>
          <w:tab w:val="num" w:pos="3234"/>
        </w:tabs>
        <w:ind w:left="3234" w:hanging="360"/>
      </w:pPr>
    </w:lvl>
    <w:lvl w:ilvl="4" w:tplc="04090019" w:tentative="1">
      <w:start w:val="1"/>
      <w:numFmt w:val="lowerLetter"/>
      <w:lvlText w:val="%5."/>
      <w:lvlJc w:val="left"/>
      <w:pPr>
        <w:tabs>
          <w:tab w:val="num" w:pos="3954"/>
        </w:tabs>
        <w:ind w:left="3954" w:hanging="360"/>
      </w:pPr>
    </w:lvl>
    <w:lvl w:ilvl="5" w:tplc="0409001B" w:tentative="1">
      <w:start w:val="1"/>
      <w:numFmt w:val="lowerRoman"/>
      <w:lvlText w:val="%6."/>
      <w:lvlJc w:val="right"/>
      <w:pPr>
        <w:tabs>
          <w:tab w:val="num" w:pos="4674"/>
        </w:tabs>
        <w:ind w:left="4674" w:hanging="180"/>
      </w:pPr>
    </w:lvl>
    <w:lvl w:ilvl="6" w:tplc="0409000F" w:tentative="1">
      <w:start w:val="1"/>
      <w:numFmt w:val="decimal"/>
      <w:lvlText w:val="%7."/>
      <w:lvlJc w:val="left"/>
      <w:pPr>
        <w:tabs>
          <w:tab w:val="num" w:pos="5394"/>
        </w:tabs>
        <w:ind w:left="5394" w:hanging="360"/>
      </w:pPr>
    </w:lvl>
    <w:lvl w:ilvl="7" w:tplc="04090019" w:tentative="1">
      <w:start w:val="1"/>
      <w:numFmt w:val="lowerLetter"/>
      <w:lvlText w:val="%8."/>
      <w:lvlJc w:val="left"/>
      <w:pPr>
        <w:tabs>
          <w:tab w:val="num" w:pos="6114"/>
        </w:tabs>
        <w:ind w:left="6114" w:hanging="360"/>
      </w:pPr>
    </w:lvl>
    <w:lvl w:ilvl="8" w:tplc="0409001B" w:tentative="1">
      <w:start w:val="1"/>
      <w:numFmt w:val="lowerRoman"/>
      <w:lvlText w:val="%9."/>
      <w:lvlJc w:val="right"/>
      <w:pPr>
        <w:tabs>
          <w:tab w:val="num" w:pos="6834"/>
        </w:tabs>
        <w:ind w:left="6834" w:hanging="180"/>
      </w:pPr>
    </w:lvl>
  </w:abstractNum>
  <w:abstractNum w:abstractNumId="14" w15:restartNumberingAfterBreak="0">
    <w:nsid w:val="10000019"/>
    <w:multiLevelType w:val="hybridMultilevel"/>
    <w:tmpl w:val="E290535A"/>
    <w:lvl w:ilvl="0" w:tplc="4BBA6FE4">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5" w15:restartNumberingAfterBreak="0">
    <w:nsid w:val="10153260"/>
    <w:multiLevelType w:val="hybridMultilevel"/>
    <w:tmpl w:val="23CCB63C"/>
    <w:lvl w:ilvl="0" w:tplc="991EA3BE">
      <w:start w:val="1"/>
      <w:numFmt w:val="upp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6" w15:restartNumberingAfterBreak="0">
    <w:nsid w:val="126B3A59"/>
    <w:multiLevelType w:val="hybridMultilevel"/>
    <w:tmpl w:val="3BFC87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505210D"/>
    <w:multiLevelType w:val="hybridMultilevel"/>
    <w:tmpl w:val="FF528546"/>
    <w:lvl w:ilvl="0" w:tplc="333E3358">
      <w:start w:val="1"/>
      <w:numFmt w:val="bullet"/>
      <w:lvlText w:val=""/>
      <w:lvlJc w:val="left"/>
      <w:pPr>
        <w:tabs>
          <w:tab w:val="num" w:pos="816"/>
        </w:tabs>
        <w:ind w:left="816" w:hanging="360"/>
      </w:pPr>
      <w:rPr>
        <w:rFonts w:ascii="Symbol" w:eastAsia="Times New Roman" w:hAnsi="Symbol" w:cs="Times New Roman" w:hint="default"/>
      </w:rPr>
    </w:lvl>
    <w:lvl w:ilvl="1" w:tplc="04090003" w:tentative="1">
      <w:start w:val="1"/>
      <w:numFmt w:val="bullet"/>
      <w:lvlText w:val="o"/>
      <w:lvlJc w:val="left"/>
      <w:pPr>
        <w:tabs>
          <w:tab w:val="num" w:pos="1536"/>
        </w:tabs>
        <w:ind w:left="1536" w:hanging="360"/>
      </w:pPr>
      <w:rPr>
        <w:rFonts w:ascii="Courier New" w:hAnsi="Courier New" w:cs="Courier New" w:hint="default"/>
      </w:rPr>
    </w:lvl>
    <w:lvl w:ilvl="2" w:tplc="04090005" w:tentative="1">
      <w:start w:val="1"/>
      <w:numFmt w:val="bullet"/>
      <w:lvlText w:val=""/>
      <w:lvlJc w:val="left"/>
      <w:pPr>
        <w:tabs>
          <w:tab w:val="num" w:pos="2256"/>
        </w:tabs>
        <w:ind w:left="2256" w:hanging="360"/>
      </w:pPr>
      <w:rPr>
        <w:rFonts w:ascii="Wingdings" w:hAnsi="Wingdings" w:hint="default"/>
      </w:rPr>
    </w:lvl>
    <w:lvl w:ilvl="3" w:tplc="04090001" w:tentative="1">
      <w:start w:val="1"/>
      <w:numFmt w:val="bullet"/>
      <w:lvlText w:val=""/>
      <w:lvlJc w:val="left"/>
      <w:pPr>
        <w:tabs>
          <w:tab w:val="num" w:pos="2976"/>
        </w:tabs>
        <w:ind w:left="2976" w:hanging="360"/>
      </w:pPr>
      <w:rPr>
        <w:rFonts w:ascii="Symbol" w:hAnsi="Symbol" w:hint="default"/>
      </w:rPr>
    </w:lvl>
    <w:lvl w:ilvl="4" w:tplc="04090003" w:tentative="1">
      <w:start w:val="1"/>
      <w:numFmt w:val="bullet"/>
      <w:lvlText w:val="o"/>
      <w:lvlJc w:val="left"/>
      <w:pPr>
        <w:tabs>
          <w:tab w:val="num" w:pos="3696"/>
        </w:tabs>
        <w:ind w:left="3696" w:hanging="360"/>
      </w:pPr>
      <w:rPr>
        <w:rFonts w:ascii="Courier New" w:hAnsi="Courier New" w:cs="Courier New" w:hint="default"/>
      </w:rPr>
    </w:lvl>
    <w:lvl w:ilvl="5" w:tplc="04090005" w:tentative="1">
      <w:start w:val="1"/>
      <w:numFmt w:val="bullet"/>
      <w:lvlText w:val=""/>
      <w:lvlJc w:val="left"/>
      <w:pPr>
        <w:tabs>
          <w:tab w:val="num" w:pos="4416"/>
        </w:tabs>
        <w:ind w:left="4416" w:hanging="360"/>
      </w:pPr>
      <w:rPr>
        <w:rFonts w:ascii="Wingdings" w:hAnsi="Wingdings" w:hint="default"/>
      </w:rPr>
    </w:lvl>
    <w:lvl w:ilvl="6" w:tplc="04090001" w:tentative="1">
      <w:start w:val="1"/>
      <w:numFmt w:val="bullet"/>
      <w:lvlText w:val=""/>
      <w:lvlJc w:val="left"/>
      <w:pPr>
        <w:tabs>
          <w:tab w:val="num" w:pos="5136"/>
        </w:tabs>
        <w:ind w:left="5136" w:hanging="360"/>
      </w:pPr>
      <w:rPr>
        <w:rFonts w:ascii="Symbol" w:hAnsi="Symbol" w:hint="default"/>
      </w:rPr>
    </w:lvl>
    <w:lvl w:ilvl="7" w:tplc="04090003" w:tentative="1">
      <w:start w:val="1"/>
      <w:numFmt w:val="bullet"/>
      <w:lvlText w:val="o"/>
      <w:lvlJc w:val="left"/>
      <w:pPr>
        <w:tabs>
          <w:tab w:val="num" w:pos="5856"/>
        </w:tabs>
        <w:ind w:left="5856" w:hanging="360"/>
      </w:pPr>
      <w:rPr>
        <w:rFonts w:ascii="Courier New" w:hAnsi="Courier New" w:cs="Courier New" w:hint="default"/>
      </w:rPr>
    </w:lvl>
    <w:lvl w:ilvl="8" w:tplc="04090005" w:tentative="1">
      <w:start w:val="1"/>
      <w:numFmt w:val="bullet"/>
      <w:lvlText w:val=""/>
      <w:lvlJc w:val="left"/>
      <w:pPr>
        <w:tabs>
          <w:tab w:val="num" w:pos="6576"/>
        </w:tabs>
        <w:ind w:left="6576" w:hanging="360"/>
      </w:pPr>
      <w:rPr>
        <w:rFonts w:ascii="Wingdings" w:hAnsi="Wingdings" w:hint="default"/>
      </w:rPr>
    </w:lvl>
  </w:abstractNum>
  <w:abstractNum w:abstractNumId="18" w15:restartNumberingAfterBreak="0">
    <w:nsid w:val="1C146E62"/>
    <w:multiLevelType w:val="hybridMultilevel"/>
    <w:tmpl w:val="6AB8A6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DE5194A"/>
    <w:multiLevelType w:val="multilevel"/>
    <w:tmpl w:val="0409001D"/>
    <w:styleLink w:val="Cu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0F64258"/>
    <w:multiLevelType w:val="hybridMultilevel"/>
    <w:tmpl w:val="B6F8F772"/>
    <w:styleLink w:val="Cu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863274"/>
    <w:multiLevelType w:val="hybridMultilevel"/>
    <w:tmpl w:val="CB10C84E"/>
    <w:lvl w:ilvl="0" w:tplc="13C6E2C8">
      <w:start w:val="2"/>
      <w:numFmt w:val="lowerLetter"/>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22" w15:restartNumberingAfterBreak="0">
    <w:nsid w:val="2DA84608"/>
    <w:multiLevelType w:val="hybridMultilevel"/>
    <w:tmpl w:val="A3FCA47A"/>
    <w:lvl w:ilvl="0" w:tplc="218C7AB2">
      <w:start w:val="2"/>
      <w:numFmt w:val="bullet"/>
      <w:lvlText w:val=""/>
      <w:lvlJc w:val="left"/>
      <w:pPr>
        <w:tabs>
          <w:tab w:val="num" w:pos="816"/>
        </w:tabs>
        <w:ind w:left="816" w:hanging="360"/>
      </w:pPr>
      <w:rPr>
        <w:rFonts w:ascii="Symbol" w:eastAsia="Times New Roman" w:hAnsi="Symbol" w:cs="Times New Roman" w:hint="default"/>
      </w:rPr>
    </w:lvl>
    <w:lvl w:ilvl="1" w:tplc="04090003" w:tentative="1">
      <w:start w:val="1"/>
      <w:numFmt w:val="bullet"/>
      <w:lvlText w:val="o"/>
      <w:lvlJc w:val="left"/>
      <w:pPr>
        <w:tabs>
          <w:tab w:val="num" w:pos="1536"/>
        </w:tabs>
        <w:ind w:left="1536" w:hanging="360"/>
      </w:pPr>
      <w:rPr>
        <w:rFonts w:ascii="Courier New" w:hAnsi="Courier New" w:cs="Courier New" w:hint="default"/>
      </w:rPr>
    </w:lvl>
    <w:lvl w:ilvl="2" w:tplc="04090005" w:tentative="1">
      <w:start w:val="1"/>
      <w:numFmt w:val="bullet"/>
      <w:lvlText w:val=""/>
      <w:lvlJc w:val="left"/>
      <w:pPr>
        <w:tabs>
          <w:tab w:val="num" w:pos="2256"/>
        </w:tabs>
        <w:ind w:left="2256" w:hanging="360"/>
      </w:pPr>
      <w:rPr>
        <w:rFonts w:ascii="Wingdings" w:hAnsi="Wingdings" w:hint="default"/>
      </w:rPr>
    </w:lvl>
    <w:lvl w:ilvl="3" w:tplc="04090001" w:tentative="1">
      <w:start w:val="1"/>
      <w:numFmt w:val="bullet"/>
      <w:lvlText w:val=""/>
      <w:lvlJc w:val="left"/>
      <w:pPr>
        <w:tabs>
          <w:tab w:val="num" w:pos="2976"/>
        </w:tabs>
        <w:ind w:left="2976" w:hanging="360"/>
      </w:pPr>
      <w:rPr>
        <w:rFonts w:ascii="Symbol" w:hAnsi="Symbol" w:hint="default"/>
      </w:rPr>
    </w:lvl>
    <w:lvl w:ilvl="4" w:tplc="04090003" w:tentative="1">
      <w:start w:val="1"/>
      <w:numFmt w:val="bullet"/>
      <w:lvlText w:val="o"/>
      <w:lvlJc w:val="left"/>
      <w:pPr>
        <w:tabs>
          <w:tab w:val="num" w:pos="3696"/>
        </w:tabs>
        <w:ind w:left="3696" w:hanging="360"/>
      </w:pPr>
      <w:rPr>
        <w:rFonts w:ascii="Courier New" w:hAnsi="Courier New" w:cs="Courier New" w:hint="default"/>
      </w:rPr>
    </w:lvl>
    <w:lvl w:ilvl="5" w:tplc="04090005" w:tentative="1">
      <w:start w:val="1"/>
      <w:numFmt w:val="bullet"/>
      <w:lvlText w:val=""/>
      <w:lvlJc w:val="left"/>
      <w:pPr>
        <w:tabs>
          <w:tab w:val="num" w:pos="4416"/>
        </w:tabs>
        <w:ind w:left="4416" w:hanging="360"/>
      </w:pPr>
      <w:rPr>
        <w:rFonts w:ascii="Wingdings" w:hAnsi="Wingdings" w:hint="default"/>
      </w:rPr>
    </w:lvl>
    <w:lvl w:ilvl="6" w:tplc="04090001" w:tentative="1">
      <w:start w:val="1"/>
      <w:numFmt w:val="bullet"/>
      <w:lvlText w:val=""/>
      <w:lvlJc w:val="left"/>
      <w:pPr>
        <w:tabs>
          <w:tab w:val="num" w:pos="5136"/>
        </w:tabs>
        <w:ind w:left="5136" w:hanging="360"/>
      </w:pPr>
      <w:rPr>
        <w:rFonts w:ascii="Symbol" w:hAnsi="Symbol" w:hint="default"/>
      </w:rPr>
    </w:lvl>
    <w:lvl w:ilvl="7" w:tplc="04090003" w:tentative="1">
      <w:start w:val="1"/>
      <w:numFmt w:val="bullet"/>
      <w:lvlText w:val="o"/>
      <w:lvlJc w:val="left"/>
      <w:pPr>
        <w:tabs>
          <w:tab w:val="num" w:pos="5856"/>
        </w:tabs>
        <w:ind w:left="5856" w:hanging="360"/>
      </w:pPr>
      <w:rPr>
        <w:rFonts w:ascii="Courier New" w:hAnsi="Courier New" w:cs="Courier New" w:hint="default"/>
      </w:rPr>
    </w:lvl>
    <w:lvl w:ilvl="8" w:tplc="04090005" w:tentative="1">
      <w:start w:val="1"/>
      <w:numFmt w:val="bullet"/>
      <w:lvlText w:val=""/>
      <w:lvlJc w:val="left"/>
      <w:pPr>
        <w:tabs>
          <w:tab w:val="num" w:pos="6576"/>
        </w:tabs>
        <w:ind w:left="6576" w:hanging="360"/>
      </w:pPr>
      <w:rPr>
        <w:rFonts w:ascii="Wingdings" w:hAnsi="Wingdings" w:hint="default"/>
      </w:rPr>
    </w:lvl>
  </w:abstractNum>
  <w:abstractNum w:abstractNumId="23" w15:restartNumberingAfterBreak="0">
    <w:nsid w:val="2DB832F1"/>
    <w:multiLevelType w:val="hybridMultilevel"/>
    <w:tmpl w:val="79E6128E"/>
    <w:lvl w:ilvl="0" w:tplc="1682D2F4">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24" w15:restartNumberingAfterBreak="0">
    <w:nsid w:val="2F08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FD9513C"/>
    <w:multiLevelType w:val="hybridMultilevel"/>
    <w:tmpl w:val="9BA470E4"/>
    <w:lvl w:ilvl="0" w:tplc="E3002EF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12E7EAE"/>
    <w:multiLevelType w:val="hybridMultilevel"/>
    <w:tmpl w:val="7A4AE898"/>
    <w:lvl w:ilvl="0" w:tplc="424A757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45124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78B5B72"/>
    <w:multiLevelType w:val="hybridMultilevel"/>
    <w:tmpl w:val="F4D082AE"/>
    <w:lvl w:ilvl="0" w:tplc="F8989678">
      <w:start w:val="1"/>
      <w:numFmt w:val="upperLetter"/>
      <w:lvlText w:val="%1."/>
      <w:lvlJc w:val="left"/>
      <w:pPr>
        <w:tabs>
          <w:tab w:val="num" w:pos="1074"/>
        </w:tabs>
        <w:ind w:left="1074" w:hanging="360"/>
      </w:pPr>
      <w:rPr>
        <w:rFonts w:hint="default"/>
      </w:rPr>
    </w:lvl>
    <w:lvl w:ilvl="1" w:tplc="04090019" w:tentative="1">
      <w:start w:val="1"/>
      <w:numFmt w:val="lowerLetter"/>
      <w:lvlText w:val="%2."/>
      <w:lvlJc w:val="left"/>
      <w:pPr>
        <w:tabs>
          <w:tab w:val="num" w:pos="1794"/>
        </w:tabs>
        <w:ind w:left="1794" w:hanging="360"/>
      </w:pPr>
    </w:lvl>
    <w:lvl w:ilvl="2" w:tplc="0409001B" w:tentative="1">
      <w:start w:val="1"/>
      <w:numFmt w:val="lowerRoman"/>
      <w:lvlText w:val="%3."/>
      <w:lvlJc w:val="right"/>
      <w:pPr>
        <w:tabs>
          <w:tab w:val="num" w:pos="2514"/>
        </w:tabs>
        <w:ind w:left="2514" w:hanging="180"/>
      </w:pPr>
    </w:lvl>
    <w:lvl w:ilvl="3" w:tplc="0409000F" w:tentative="1">
      <w:start w:val="1"/>
      <w:numFmt w:val="decimal"/>
      <w:lvlText w:val="%4."/>
      <w:lvlJc w:val="left"/>
      <w:pPr>
        <w:tabs>
          <w:tab w:val="num" w:pos="3234"/>
        </w:tabs>
        <w:ind w:left="3234" w:hanging="360"/>
      </w:pPr>
    </w:lvl>
    <w:lvl w:ilvl="4" w:tplc="04090019" w:tentative="1">
      <w:start w:val="1"/>
      <w:numFmt w:val="lowerLetter"/>
      <w:lvlText w:val="%5."/>
      <w:lvlJc w:val="left"/>
      <w:pPr>
        <w:tabs>
          <w:tab w:val="num" w:pos="3954"/>
        </w:tabs>
        <w:ind w:left="3954" w:hanging="360"/>
      </w:pPr>
    </w:lvl>
    <w:lvl w:ilvl="5" w:tplc="0409001B" w:tentative="1">
      <w:start w:val="1"/>
      <w:numFmt w:val="lowerRoman"/>
      <w:lvlText w:val="%6."/>
      <w:lvlJc w:val="right"/>
      <w:pPr>
        <w:tabs>
          <w:tab w:val="num" w:pos="4674"/>
        </w:tabs>
        <w:ind w:left="4674" w:hanging="180"/>
      </w:pPr>
    </w:lvl>
    <w:lvl w:ilvl="6" w:tplc="0409000F" w:tentative="1">
      <w:start w:val="1"/>
      <w:numFmt w:val="decimal"/>
      <w:lvlText w:val="%7."/>
      <w:lvlJc w:val="left"/>
      <w:pPr>
        <w:tabs>
          <w:tab w:val="num" w:pos="5394"/>
        </w:tabs>
        <w:ind w:left="5394" w:hanging="360"/>
      </w:pPr>
    </w:lvl>
    <w:lvl w:ilvl="7" w:tplc="04090019" w:tentative="1">
      <w:start w:val="1"/>
      <w:numFmt w:val="lowerLetter"/>
      <w:lvlText w:val="%8."/>
      <w:lvlJc w:val="left"/>
      <w:pPr>
        <w:tabs>
          <w:tab w:val="num" w:pos="6114"/>
        </w:tabs>
        <w:ind w:left="6114" w:hanging="360"/>
      </w:pPr>
    </w:lvl>
    <w:lvl w:ilvl="8" w:tplc="0409001B" w:tentative="1">
      <w:start w:val="1"/>
      <w:numFmt w:val="lowerRoman"/>
      <w:lvlText w:val="%9."/>
      <w:lvlJc w:val="right"/>
      <w:pPr>
        <w:tabs>
          <w:tab w:val="num" w:pos="6834"/>
        </w:tabs>
        <w:ind w:left="6834" w:hanging="180"/>
      </w:pPr>
    </w:lvl>
  </w:abstractNum>
  <w:abstractNum w:abstractNumId="29" w15:restartNumberingAfterBreak="0">
    <w:nsid w:val="4D405CAE"/>
    <w:multiLevelType w:val="hybridMultilevel"/>
    <w:tmpl w:val="CE2E3754"/>
    <w:lvl w:ilvl="0" w:tplc="030E86E6">
      <w:start w:val="2"/>
      <w:numFmt w:val="lowerLetter"/>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30" w15:restartNumberingAfterBreak="0">
    <w:nsid w:val="4E8745D8"/>
    <w:multiLevelType w:val="hybridMultilevel"/>
    <w:tmpl w:val="14404BBE"/>
    <w:lvl w:ilvl="0" w:tplc="ED5216AC">
      <w:start w:val="10"/>
      <w:numFmt w:val="upperRoman"/>
      <w:lvlText w:val="(%1)"/>
      <w:lvlJc w:val="left"/>
      <w:pPr>
        <w:tabs>
          <w:tab w:val="num" w:pos="3300"/>
        </w:tabs>
        <w:ind w:left="3300" w:hanging="234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31" w15:restartNumberingAfterBreak="0">
    <w:nsid w:val="50121196"/>
    <w:multiLevelType w:val="hybridMultilevel"/>
    <w:tmpl w:val="94841200"/>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53802CAF"/>
    <w:multiLevelType w:val="hybridMultilevel"/>
    <w:tmpl w:val="53EE478E"/>
    <w:lvl w:ilvl="0" w:tplc="3D2881BA">
      <w:start w:val="1"/>
      <w:numFmt w:val="decimal"/>
      <w:pStyle w:val="Cau"/>
      <w:lvlText w:val="%1."/>
      <w:lvlJc w:val="left"/>
      <w:pPr>
        <w:tabs>
          <w:tab w:val="num" w:pos="340"/>
        </w:tabs>
        <w:ind w:left="340" w:hanging="340"/>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68D3A5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597C2DCB"/>
    <w:multiLevelType w:val="hybridMultilevel"/>
    <w:tmpl w:val="E76A8AAA"/>
    <w:lvl w:ilvl="0" w:tplc="31ACDDD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5C725A07"/>
    <w:multiLevelType w:val="hybridMultilevel"/>
    <w:tmpl w:val="0A360086"/>
    <w:lvl w:ilvl="0" w:tplc="5DCE0996">
      <w:start w:val="1"/>
      <w:numFmt w:val="bullet"/>
      <w:lvlText w:val=""/>
      <w:lvlPicBulletId w:val="0"/>
      <w:lvlJc w:val="left"/>
      <w:pPr>
        <w:tabs>
          <w:tab w:val="num" w:pos="720"/>
        </w:tabs>
        <w:ind w:left="720" w:hanging="360"/>
      </w:pPr>
      <w:rPr>
        <w:rFonts w:ascii="Symbol" w:hAnsi="Symbol" w:hint="default"/>
      </w:rPr>
    </w:lvl>
    <w:lvl w:ilvl="1" w:tplc="18AE2734" w:tentative="1">
      <w:start w:val="1"/>
      <w:numFmt w:val="bullet"/>
      <w:lvlText w:val=""/>
      <w:lvlJc w:val="left"/>
      <w:pPr>
        <w:tabs>
          <w:tab w:val="num" w:pos="1440"/>
        </w:tabs>
        <w:ind w:left="1440" w:hanging="360"/>
      </w:pPr>
      <w:rPr>
        <w:rFonts w:ascii="Symbol" w:hAnsi="Symbol" w:hint="default"/>
      </w:rPr>
    </w:lvl>
    <w:lvl w:ilvl="2" w:tplc="60F63436" w:tentative="1">
      <w:start w:val="1"/>
      <w:numFmt w:val="bullet"/>
      <w:lvlText w:val=""/>
      <w:lvlJc w:val="left"/>
      <w:pPr>
        <w:tabs>
          <w:tab w:val="num" w:pos="2160"/>
        </w:tabs>
        <w:ind w:left="2160" w:hanging="360"/>
      </w:pPr>
      <w:rPr>
        <w:rFonts w:ascii="Symbol" w:hAnsi="Symbol" w:hint="default"/>
      </w:rPr>
    </w:lvl>
    <w:lvl w:ilvl="3" w:tplc="80FA66F8" w:tentative="1">
      <w:start w:val="1"/>
      <w:numFmt w:val="bullet"/>
      <w:lvlText w:val=""/>
      <w:lvlJc w:val="left"/>
      <w:pPr>
        <w:tabs>
          <w:tab w:val="num" w:pos="2880"/>
        </w:tabs>
        <w:ind w:left="2880" w:hanging="360"/>
      </w:pPr>
      <w:rPr>
        <w:rFonts w:ascii="Symbol" w:hAnsi="Symbol" w:hint="default"/>
      </w:rPr>
    </w:lvl>
    <w:lvl w:ilvl="4" w:tplc="B7CECE34" w:tentative="1">
      <w:start w:val="1"/>
      <w:numFmt w:val="bullet"/>
      <w:lvlText w:val=""/>
      <w:lvlJc w:val="left"/>
      <w:pPr>
        <w:tabs>
          <w:tab w:val="num" w:pos="3600"/>
        </w:tabs>
        <w:ind w:left="3600" w:hanging="360"/>
      </w:pPr>
      <w:rPr>
        <w:rFonts w:ascii="Symbol" w:hAnsi="Symbol" w:hint="default"/>
      </w:rPr>
    </w:lvl>
    <w:lvl w:ilvl="5" w:tplc="4AC6F02E" w:tentative="1">
      <w:start w:val="1"/>
      <w:numFmt w:val="bullet"/>
      <w:lvlText w:val=""/>
      <w:lvlJc w:val="left"/>
      <w:pPr>
        <w:tabs>
          <w:tab w:val="num" w:pos="4320"/>
        </w:tabs>
        <w:ind w:left="4320" w:hanging="360"/>
      </w:pPr>
      <w:rPr>
        <w:rFonts w:ascii="Symbol" w:hAnsi="Symbol" w:hint="default"/>
      </w:rPr>
    </w:lvl>
    <w:lvl w:ilvl="6" w:tplc="D09A4D66" w:tentative="1">
      <w:start w:val="1"/>
      <w:numFmt w:val="bullet"/>
      <w:lvlText w:val=""/>
      <w:lvlJc w:val="left"/>
      <w:pPr>
        <w:tabs>
          <w:tab w:val="num" w:pos="5040"/>
        </w:tabs>
        <w:ind w:left="5040" w:hanging="360"/>
      </w:pPr>
      <w:rPr>
        <w:rFonts w:ascii="Symbol" w:hAnsi="Symbol" w:hint="default"/>
      </w:rPr>
    </w:lvl>
    <w:lvl w:ilvl="7" w:tplc="9C7E34FE" w:tentative="1">
      <w:start w:val="1"/>
      <w:numFmt w:val="bullet"/>
      <w:lvlText w:val=""/>
      <w:lvlJc w:val="left"/>
      <w:pPr>
        <w:tabs>
          <w:tab w:val="num" w:pos="5760"/>
        </w:tabs>
        <w:ind w:left="5760" w:hanging="360"/>
      </w:pPr>
      <w:rPr>
        <w:rFonts w:ascii="Symbol" w:hAnsi="Symbol" w:hint="default"/>
      </w:rPr>
    </w:lvl>
    <w:lvl w:ilvl="8" w:tplc="7DEAED46"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5D7F10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DEC6BFA"/>
    <w:multiLevelType w:val="hybridMultilevel"/>
    <w:tmpl w:val="8A229A9A"/>
    <w:lvl w:ilvl="0" w:tplc="A6C09416">
      <w:start w:val="1"/>
      <w:numFmt w:val="upperLetter"/>
      <w:lvlText w:val="%1."/>
      <w:lvlJc w:val="left"/>
      <w:pPr>
        <w:tabs>
          <w:tab w:val="num" w:pos="900"/>
        </w:tabs>
        <w:ind w:left="900" w:hanging="360"/>
      </w:pPr>
      <w:rPr>
        <w:b/>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38" w15:restartNumberingAfterBreak="0">
    <w:nsid w:val="5E291D24"/>
    <w:multiLevelType w:val="singleLevel"/>
    <w:tmpl w:val="A7D65952"/>
    <w:lvl w:ilvl="0">
      <w:start w:val="1"/>
      <w:numFmt w:val="bullet"/>
      <w:pStyle w:val="bulet"/>
      <w:lvlText w:val=""/>
      <w:lvlJc w:val="left"/>
      <w:pPr>
        <w:tabs>
          <w:tab w:val="num" w:pos="360"/>
        </w:tabs>
        <w:ind w:left="360" w:hanging="360"/>
      </w:pPr>
      <w:rPr>
        <w:rFonts w:ascii="Wingdings" w:hAnsi="Wingdings" w:cs="Wingdings" w:hint="default"/>
        <w:sz w:val="16"/>
        <w:szCs w:val="16"/>
      </w:rPr>
    </w:lvl>
  </w:abstractNum>
  <w:abstractNum w:abstractNumId="39" w15:restartNumberingAfterBreak="0">
    <w:nsid w:val="65F24CD8"/>
    <w:multiLevelType w:val="hybridMultilevel"/>
    <w:tmpl w:val="59720268"/>
    <w:lvl w:ilvl="0" w:tplc="E3DC032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696E7E2B"/>
    <w:multiLevelType w:val="hybridMultilevel"/>
    <w:tmpl w:val="06BEEDA0"/>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4F36567"/>
    <w:multiLevelType w:val="hybridMultilevel"/>
    <w:tmpl w:val="672ECB36"/>
    <w:lvl w:ilvl="0" w:tplc="552E1600">
      <w:start w:val="1"/>
      <w:numFmt w:val="lowerLetter"/>
      <w:lvlText w:val="%1)"/>
      <w:lvlJc w:val="left"/>
      <w:pPr>
        <w:tabs>
          <w:tab w:val="num" w:pos="1920"/>
        </w:tabs>
        <w:ind w:left="1920" w:hanging="360"/>
      </w:pPr>
      <w:rPr>
        <w:rFonts w:eastAsia="Times New Roman" w:hint="default"/>
        <w:i/>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42" w15:restartNumberingAfterBreak="0">
    <w:nsid w:val="76892858"/>
    <w:multiLevelType w:val="hybridMultilevel"/>
    <w:tmpl w:val="EC4E0522"/>
    <w:lvl w:ilvl="0" w:tplc="04090001">
      <w:start w:val="1"/>
      <w:numFmt w:val="bullet"/>
      <w:lvlText w:val=""/>
      <w:lvlJc w:val="left"/>
      <w:pPr>
        <w:tabs>
          <w:tab w:val="num" w:pos="1221"/>
        </w:tabs>
        <w:ind w:left="1221" w:hanging="360"/>
      </w:pPr>
      <w:rPr>
        <w:rFonts w:ascii="Symbol" w:hAnsi="Symbol" w:hint="default"/>
      </w:rPr>
    </w:lvl>
    <w:lvl w:ilvl="1" w:tplc="04090003" w:tentative="1">
      <w:start w:val="1"/>
      <w:numFmt w:val="bullet"/>
      <w:lvlText w:val="o"/>
      <w:lvlJc w:val="left"/>
      <w:pPr>
        <w:tabs>
          <w:tab w:val="num" w:pos="1941"/>
        </w:tabs>
        <w:ind w:left="1941" w:hanging="360"/>
      </w:pPr>
      <w:rPr>
        <w:rFonts w:ascii="Courier New" w:hAnsi="Courier New" w:cs="Courier New" w:hint="default"/>
      </w:rPr>
    </w:lvl>
    <w:lvl w:ilvl="2" w:tplc="04090005" w:tentative="1">
      <w:start w:val="1"/>
      <w:numFmt w:val="bullet"/>
      <w:lvlText w:val=""/>
      <w:lvlJc w:val="left"/>
      <w:pPr>
        <w:tabs>
          <w:tab w:val="num" w:pos="2661"/>
        </w:tabs>
        <w:ind w:left="2661" w:hanging="360"/>
      </w:pPr>
      <w:rPr>
        <w:rFonts w:ascii="Wingdings" w:hAnsi="Wingdings" w:hint="default"/>
      </w:rPr>
    </w:lvl>
    <w:lvl w:ilvl="3" w:tplc="04090001" w:tentative="1">
      <w:start w:val="1"/>
      <w:numFmt w:val="bullet"/>
      <w:lvlText w:val=""/>
      <w:lvlJc w:val="left"/>
      <w:pPr>
        <w:tabs>
          <w:tab w:val="num" w:pos="3381"/>
        </w:tabs>
        <w:ind w:left="3381" w:hanging="360"/>
      </w:pPr>
      <w:rPr>
        <w:rFonts w:ascii="Symbol" w:hAnsi="Symbol" w:hint="default"/>
      </w:rPr>
    </w:lvl>
    <w:lvl w:ilvl="4" w:tplc="04090003" w:tentative="1">
      <w:start w:val="1"/>
      <w:numFmt w:val="bullet"/>
      <w:lvlText w:val="o"/>
      <w:lvlJc w:val="left"/>
      <w:pPr>
        <w:tabs>
          <w:tab w:val="num" w:pos="4101"/>
        </w:tabs>
        <w:ind w:left="4101" w:hanging="360"/>
      </w:pPr>
      <w:rPr>
        <w:rFonts w:ascii="Courier New" w:hAnsi="Courier New" w:cs="Courier New" w:hint="default"/>
      </w:rPr>
    </w:lvl>
    <w:lvl w:ilvl="5" w:tplc="04090005" w:tentative="1">
      <w:start w:val="1"/>
      <w:numFmt w:val="bullet"/>
      <w:lvlText w:val=""/>
      <w:lvlJc w:val="left"/>
      <w:pPr>
        <w:tabs>
          <w:tab w:val="num" w:pos="4821"/>
        </w:tabs>
        <w:ind w:left="4821" w:hanging="360"/>
      </w:pPr>
      <w:rPr>
        <w:rFonts w:ascii="Wingdings" w:hAnsi="Wingdings" w:hint="default"/>
      </w:rPr>
    </w:lvl>
    <w:lvl w:ilvl="6" w:tplc="04090001" w:tentative="1">
      <w:start w:val="1"/>
      <w:numFmt w:val="bullet"/>
      <w:lvlText w:val=""/>
      <w:lvlJc w:val="left"/>
      <w:pPr>
        <w:tabs>
          <w:tab w:val="num" w:pos="5541"/>
        </w:tabs>
        <w:ind w:left="5541" w:hanging="360"/>
      </w:pPr>
      <w:rPr>
        <w:rFonts w:ascii="Symbol" w:hAnsi="Symbol" w:hint="default"/>
      </w:rPr>
    </w:lvl>
    <w:lvl w:ilvl="7" w:tplc="04090003" w:tentative="1">
      <w:start w:val="1"/>
      <w:numFmt w:val="bullet"/>
      <w:lvlText w:val="o"/>
      <w:lvlJc w:val="left"/>
      <w:pPr>
        <w:tabs>
          <w:tab w:val="num" w:pos="6261"/>
        </w:tabs>
        <w:ind w:left="6261" w:hanging="360"/>
      </w:pPr>
      <w:rPr>
        <w:rFonts w:ascii="Courier New" w:hAnsi="Courier New" w:cs="Courier New" w:hint="default"/>
      </w:rPr>
    </w:lvl>
    <w:lvl w:ilvl="8" w:tplc="04090005" w:tentative="1">
      <w:start w:val="1"/>
      <w:numFmt w:val="bullet"/>
      <w:lvlText w:val=""/>
      <w:lvlJc w:val="left"/>
      <w:pPr>
        <w:tabs>
          <w:tab w:val="num" w:pos="6981"/>
        </w:tabs>
        <w:ind w:left="6981" w:hanging="360"/>
      </w:pPr>
      <w:rPr>
        <w:rFonts w:ascii="Wingdings" w:hAnsi="Wingdings" w:hint="default"/>
      </w:rPr>
    </w:lvl>
  </w:abstractNum>
  <w:abstractNum w:abstractNumId="43" w15:restartNumberingAfterBreak="0">
    <w:nsid w:val="7D6610E7"/>
    <w:multiLevelType w:val="hybridMultilevel"/>
    <w:tmpl w:val="3D4620B8"/>
    <w:lvl w:ilvl="0" w:tplc="7304C126">
      <w:start w:val="1"/>
      <w:numFmt w:val="lowerLetter"/>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2"/>
  </w:num>
  <w:num w:numId="2">
    <w:abstractNumId w:val="33"/>
  </w:num>
  <w:num w:numId="3">
    <w:abstractNumId w:val="20"/>
  </w:num>
  <w:num w:numId="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38"/>
  </w:num>
  <w:num w:numId="7">
    <w:abstractNumId w:val="31"/>
  </w:num>
  <w:num w:numId="8">
    <w:abstractNumId w:val="27"/>
  </w:num>
  <w:num w:numId="9">
    <w:abstractNumId w:val="18"/>
  </w:num>
  <w:num w:numId="10">
    <w:abstractNumId w:val="14"/>
  </w:num>
  <w:num w:numId="11">
    <w:abstractNumId w:val="23"/>
  </w:num>
  <w:num w:numId="12">
    <w:abstractNumId w:val="35"/>
  </w:num>
  <w:num w:numId="13">
    <w:abstractNumId w:val="41"/>
  </w:num>
  <w:num w:numId="14">
    <w:abstractNumId w:val="16"/>
  </w:num>
  <w:num w:numId="15">
    <w:abstractNumId w:val="42"/>
  </w:num>
  <w:num w:numId="16">
    <w:abstractNumId w:val="29"/>
  </w:num>
  <w:num w:numId="17">
    <w:abstractNumId w:val="21"/>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3"/>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40"/>
  </w:num>
  <w:num w:numId="24">
    <w:abstractNumId w:val="30"/>
  </w:num>
  <w:num w:numId="25">
    <w:abstractNumId w:val="38"/>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num>
  <w:num w:numId="28">
    <w:abstractNumId w:val="38"/>
  </w:num>
  <w:num w:numId="29">
    <w:abstractNumId w:val="3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8"/>
  </w:num>
  <w:num w:numId="32">
    <w:abstractNumId w:val="37"/>
  </w:num>
  <w:num w:numId="33">
    <w:abstractNumId w:val="24"/>
  </w:num>
  <w:num w:numId="34">
    <w:abstractNumId w:val="36"/>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28"/>
  </w:num>
  <w:num w:numId="38">
    <w:abstractNumId w:val="12"/>
  </w:num>
  <w:num w:numId="39">
    <w:abstractNumId w:val="39"/>
  </w:num>
  <w:num w:numId="40">
    <w:abstractNumId w:val="34"/>
  </w:num>
  <w:num w:numId="41">
    <w:abstractNumId w:val="25"/>
  </w:num>
  <w:num w:numId="42">
    <w:abstractNumId w:val="15"/>
  </w:num>
  <w:num w:numId="43">
    <w:abstractNumId w:val="26"/>
  </w:num>
  <w:num w:numId="44">
    <w:abstractNumId w:val="17"/>
  </w:num>
  <w:num w:numId="4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75"/>
    <w:rsid w:val="0000129C"/>
    <w:rsid w:val="000013BF"/>
    <w:rsid w:val="00003A85"/>
    <w:rsid w:val="000053F2"/>
    <w:rsid w:val="00005D7D"/>
    <w:rsid w:val="0000799D"/>
    <w:rsid w:val="00017A83"/>
    <w:rsid w:val="00020C6A"/>
    <w:rsid w:val="000226D3"/>
    <w:rsid w:val="00023565"/>
    <w:rsid w:val="00023603"/>
    <w:rsid w:val="00023BDD"/>
    <w:rsid w:val="0002759C"/>
    <w:rsid w:val="00031935"/>
    <w:rsid w:val="00032ABD"/>
    <w:rsid w:val="0003370F"/>
    <w:rsid w:val="000378F3"/>
    <w:rsid w:val="00037D7A"/>
    <w:rsid w:val="00041EE6"/>
    <w:rsid w:val="00052BD8"/>
    <w:rsid w:val="0005582E"/>
    <w:rsid w:val="00056075"/>
    <w:rsid w:val="000571C5"/>
    <w:rsid w:val="00060845"/>
    <w:rsid w:val="000608A2"/>
    <w:rsid w:val="00060942"/>
    <w:rsid w:val="00062000"/>
    <w:rsid w:val="00063A4C"/>
    <w:rsid w:val="000672D6"/>
    <w:rsid w:val="00067311"/>
    <w:rsid w:val="00067ED7"/>
    <w:rsid w:val="000705A1"/>
    <w:rsid w:val="000763F5"/>
    <w:rsid w:val="00077D67"/>
    <w:rsid w:val="00084EB0"/>
    <w:rsid w:val="0009135A"/>
    <w:rsid w:val="0009279A"/>
    <w:rsid w:val="000A0846"/>
    <w:rsid w:val="000A1665"/>
    <w:rsid w:val="000A2DB7"/>
    <w:rsid w:val="000A427C"/>
    <w:rsid w:val="000A4789"/>
    <w:rsid w:val="000A4FA2"/>
    <w:rsid w:val="000A6F44"/>
    <w:rsid w:val="000B0356"/>
    <w:rsid w:val="000B0CC2"/>
    <w:rsid w:val="000B2861"/>
    <w:rsid w:val="000B54BA"/>
    <w:rsid w:val="000B5B04"/>
    <w:rsid w:val="000B7F7A"/>
    <w:rsid w:val="000C0622"/>
    <w:rsid w:val="000C35C4"/>
    <w:rsid w:val="000C5DAD"/>
    <w:rsid w:val="000C6AC2"/>
    <w:rsid w:val="000C6BA5"/>
    <w:rsid w:val="000C6E34"/>
    <w:rsid w:val="000D0339"/>
    <w:rsid w:val="000D044B"/>
    <w:rsid w:val="000D3F8D"/>
    <w:rsid w:val="000E0D9E"/>
    <w:rsid w:val="000E23E5"/>
    <w:rsid w:val="000E54FA"/>
    <w:rsid w:val="000F3C97"/>
    <w:rsid w:val="000F4B4E"/>
    <w:rsid w:val="000F51EE"/>
    <w:rsid w:val="000F5C78"/>
    <w:rsid w:val="001008F6"/>
    <w:rsid w:val="0010359B"/>
    <w:rsid w:val="00103682"/>
    <w:rsid w:val="0010379E"/>
    <w:rsid w:val="00103BDE"/>
    <w:rsid w:val="00104FEB"/>
    <w:rsid w:val="00110C54"/>
    <w:rsid w:val="00113C5A"/>
    <w:rsid w:val="00113DD4"/>
    <w:rsid w:val="001226FA"/>
    <w:rsid w:val="0012752E"/>
    <w:rsid w:val="00130052"/>
    <w:rsid w:val="0013090C"/>
    <w:rsid w:val="00131450"/>
    <w:rsid w:val="00131896"/>
    <w:rsid w:val="00133DD5"/>
    <w:rsid w:val="00134D21"/>
    <w:rsid w:val="00136AAB"/>
    <w:rsid w:val="001432FE"/>
    <w:rsid w:val="0014540D"/>
    <w:rsid w:val="001510CB"/>
    <w:rsid w:val="00152FCE"/>
    <w:rsid w:val="001556FC"/>
    <w:rsid w:val="00162E6E"/>
    <w:rsid w:val="001632EC"/>
    <w:rsid w:val="0016493F"/>
    <w:rsid w:val="00164A7A"/>
    <w:rsid w:val="00167A93"/>
    <w:rsid w:val="00170C5A"/>
    <w:rsid w:val="001719D1"/>
    <w:rsid w:val="00173A32"/>
    <w:rsid w:val="00174DBC"/>
    <w:rsid w:val="0018272B"/>
    <w:rsid w:val="0018358B"/>
    <w:rsid w:val="00191D78"/>
    <w:rsid w:val="001924B3"/>
    <w:rsid w:val="00193BFF"/>
    <w:rsid w:val="00195642"/>
    <w:rsid w:val="00196D35"/>
    <w:rsid w:val="001A261D"/>
    <w:rsid w:val="001A3D57"/>
    <w:rsid w:val="001A5618"/>
    <w:rsid w:val="001A7C14"/>
    <w:rsid w:val="001B2331"/>
    <w:rsid w:val="001B50E9"/>
    <w:rsid w:val="001B5E65"/>
    <w:rsid w:val="001B71B5"/>
    <w:rsid w:val="001B75AC"/>
    <w:rsid w:val="001B7AF3"/>
    <w:rsid w:val="001C0639"/>
    <w:rsid w:val="001C06AE"/>
    <w:rsid w:val="001C0C9F"/>
    <w:rsid w:val="001C1916"/>
    <w:rsid w:val="001D172B"/>
    <w:rsid w:val="001D1D00"/>
    <w:rsid w:val="001D3BA1"/>
    <w:rsid w:val="001D667A"/>
    <w:rsid w:val="001D6984"/>
    <w:rsid w:val="001E02FF"/>
    <w:rsid w:val="001E04F4"/>
    <w:rsid w:val="001E321E"/>
    <w:rsid w:val="001E42BE"/>
    <w:rsid w:val="001F2339"/>
    <w:rsid w:val="001F237F"/>
    <w:rsid w:val="001F24DF"/>
    <w:rsid w:val="001F45A4"/>
    <w:rsid w:val="001F6C7D"/>
    <w:rsid w:val="0020040A"/>
    <w:rsid w:val="002028C8"/>
    <w:rsid w:val="00203F73"/>
    <w:rsid w:val="00204EA1"/>
    <w:rsid w:val="002058DA"/>
    <w:rsid w:val="00210457"/>
    <w:rsid w:val="00214294"/>
    <w:rsid w:val="00215135"/>
    <w:rsid w:val="002155CC"/>
    <w:rsid w:val="00217E56"/>
    <w:rsid w:val="00225795"/>
    <w:rsid w:val="002259D4"/>
    <w:rsid w:val="00226A88"/>
    <w:rsid w:val="00226F41"/>
    <w:rsid w:val="00227EBF"/>
    <w:rsid w:val="0023015C"/>
    <w:rsid w:val="00232A8E"/>
    <w:rsid w:val="0023332A"/>
    <w:rsid w:val="0023352A"/>
    <w:rsid w:val="00233B8A"/>
    <w:rsid w:val="00237A5A"/>
    <w:rsid w:val="00237F59"/>
    <w:rsid w:val="002435BD"/>
    <w:rsid w:val="002436AA"/>
    <w:rsid w:val="00252B10"/>
    <w:rsid w:val="00254F38"/>
    <w:rsid w:val="00265AC3"/>
    <w:rsid w:val="0027360A"/>
    <w:rsid w:val="00280465"/>
    <w:rsid w:val="00282FF0"/>
    <w:rsid w:val="002908E3"/>
    <w:rsid w:val="00296419"/>
    <w:rsid w:val="002A2E67"/>
    <w:rsid w:val="002A353F"/>
    <w:rsid w:val="002A37CE"/>
    <w:rsid w:val="002A55DC"/>
    <w:rsid w:val="002B4C48"/>
    <w:rsid w:val="002B5260"/>
    <w:rsid w:val="002B57F5"/>
    <w:rsid w:val="002B5C92"/>
    <w:rsid w:val="002B6760"/>
    <w:rsid w:val="002C45A6"/>
    <w:rsid w:val="002D019D"/>
    <w:rsid w:val="002D17CD"/>
    <w:rsid w:val="002D3408"/>
    <w:rsid w:val="002D34DD"/>
    <w:rsid w:val="002D5E2E"/>
    <w:rsid w:val="002D7A85"/>
    <w:rsid w:val="002E7736"/>
    <w:rsid w:val="002F0730"/>
    <w:rsid w:val="002F47E8"/>
    <w:rsid w:val="002F5E1E"/>
    <w:rsid w:val="002F6092"/>
    <w:rsid w:val="003002C4"/>
    <w:rsid w:val="00300CED"/>
    <w:rsid w:val="003062AD"/>
    <w:rsid w:val="00307754"/>
    <w:rsid w:val="003108B8"/>
    <w:rsid w:val="00311ABA"/>
    <w:rsid w:val="00313E78"/>
    <w:rsid w:val="00316C09"/>
    <w:rsid w:val="00316CB0"/>
    <w:rsid w:val="0032018D"/>
    <w:rsid w:val="00321D44"/>
    <w:rsid w:val="00322182"/>
    <w:rsid w:val="003239D2"/>
    <w:rsid w:val="00323D47"/>
    <w:rsid w:val="00326702"/>
    <w:rsid w:val="00327A44"/>
    <w:rsid w:val="003333E7"/>
    <w:rsid w:val="00335EEF"/>
    <w:rsid w:val="00347933"/>
    <w:rsid w:val="00355CDA"/>
    <w:rsid w:val="003562D4"/>
    <w:rsid w:val="00360B81"/>
    <w:rsid w:val="003612F7"/>
    <w:rsid w:val="003638E3"/>
    <w:rsid w:val="0036564D"/>
    <w:rsid w:val="00365B21"/>
    <w:rsid w:val="00367530"/>
    <w:rsid w:val="00370B47"/>
    <w:rsid w:val="003810D2"/>
    <w:rsid w:val="0038495E"/>
    <w:rsid w:val="00390B67"/>
    <w:rsid w:val="003926AD"/>
    <w:rsid w:val="00392E2A"/>
    <w:rsid w:val="00396B57"/>
    <w:rsid w:val="00397E96"/>
    <w:rsid w:val="003A01B6"/>
    <w:rsid w:val="003A3E9E"/>
    <w:rsid w:val="003A4FAA"/>
    <w:rsid w:val="003A5000"/>
    <w:rsid w:val="003B781C"/>
    <w:rsid w:val="003C67BE"/>
    <w:rsid w:val="003D029D"/>
    <w:rsid w:val="003D46D9"/>
    <w:rsid w:val="003D4BB6"/>
    <w:rsid w:val="003D6E19"/>
    <w:rsid w:val="003E593B"/>
    <w:rsid w:val="003F0175"/>
    <w:rsid w:val="003F4EB3"/>
    <w:rsid w:val="003F539C"/>
    <w:rsid w:val="003F6C4A"/>
    <w:rsid w:val="0040074A"/>
    <w:rsid w:val="00401BE4"/>
    <w:rsid w:val="00403939"/>
    <w:rsid w:val="00404E60"/>
    <w:rsid w:val="00405286"/>
    <w:rsid w:val="00405932"/>
    <w:rsid w:val="0042007D"/>
    <w:rsid w:val="00422D6C"/>
    <w:rsid w:val="004232A9"/>
    <w:rsid w:val="004255EE"/>
    <w:rsid w:val="00426ACF"/>
    <w:rsid w:val="00432103"/>
    <w:rsid w:val="00432986"/>
    <w:rsid w:val="00432BD5"/>
    <w:rsid w:val="00440CCA"/>
    <w:rsid w:val="00441E74"/>
    <w:rsid w:val="0044374C"/>
    <w:rsid w:val="00443AC0"/>
    <w:rsid w:val="004462B4"/>
    <w:rsid w:val="00452175"/>
    <w:rsid w:val="004554D2"/>
    <w:rsid w:val="00456B29"/>
    <w:rsid w:val="00456BF6"/>
    <w:rsid w:val="00457ED1"/>
    <w:rsid w:val="00462742"/>
    <w:rsid w:val="0046315C"/>
    <w:rsid w:val="00463655"/>
    <w:rsid w:val="0046420E"/>
    <w:rsid w:val="004647EB"/>
    <w:rsid w:val="00466119"/>
    <w:rsid w:val="00472643"/>
    <w:rsid w:val="0047353D"/>
    <w:rsid w:val="00476437"/>
    <w:rsid w:val="00476B41"/>
    <w:rsid w:val="004774F8"/>
    <w:rsid w:val="00477637"/>
    <w:rsid w:val="00482E1A"/>
    <w:rsid w:val="00486729"/>
    <w:rsid w:val="00490B5C"/>
    <w:rsid w:val="00491798"/>
    <w:rsid w:val="00493725"/>
    <w:rsid w:val="004941FE"/>
    <w:rsid w:val="00494EBA"/>
    <w:rsid w:val="00497877"/>
    <w:rsid w:val="004A0618"/>
    <w:rsid w:val="004A0E90"/>
    <w:rsid w:val="004A1031"/>
    <w:rsid w:val="004A1DF3"/>
    <w:rsid w:val="004A1EA4"/>
    <w:rsid w:val="004A3024"/>
    <w:rsid w:val="004A456E"/>
    <w:rsid w:val="004A7856"/>
    <w:rsid w:val="004B0945"/>
    <w:rsid w:val="004C0D3E"/>
    <w:rsid w:val="004D436C"/>
    <w:rsid w:val="004D526E"/>
    <w:rsid w:val="004D53B3"/>
    <w:rsid w:val="004D6B28"/>
    <w:rsid w:val="004D77FD"/>
    <w:rsid w:val="004E176B"/>
    <w:rsid w:val="004E3A01"/>
    <w:rsid w:val="004F1C16"/>
    <w:rsid w:val="004F3725"/>
    <w:rsid w:val="004F427D"/>
    <w:rsid w:val="004F4D1F"/>
    <w:rsid w:val="004F60AC"/>
    <w:rsid w:val="004F7A9C"/>
    <w:rsid w:val="00500F80"/>
    <w:rsid w:val="005012B2"/>
    <w:rsid w:val="00501DE0"/>
    <w:rsid w:val="00501E91"/>
    <w:rsid w:val="00502467"/>
    <w:rsid w:val="00502DFC"/>
    <w:rsid w:val="005067D8"/>
    <w:rsid w:val="00506AB5"/>
    <w:rsid w:val="00510696"/>
    <w:rsid w:val="00510CE9"/>
    <w:rsid w:val="00512744"/>
    <w:rsid w:val="0051428C"/>
    <w:rsid w:val="005151FC"/>
    <w:rsid w:val="0051554C"/>
    <w:rsid w:val="00517069"/>
    <w:rsid w:val="005208ED"/>
    <w:rsid w:val="005224DE"/>
    <w:rsid w:val="00522C3C"/>
    <w:rsid w:val="00522FD1"/>
    <w:rsid w:val="00523EFC"/>
    <w:rsid w:val="005246C8"/>
    <w:rsid w:val="00526EAE"/>
    <w:rsid w:val="00532455"/>
    <w:rsid w:val="005332E5"/>
    <w:rsid w:val="00535BDC"/>
    <w:rsid w:val="0053691A"/>
    <w:rsid w:val="00537A20"/>
    <w:rsid w:val="00543E50"/>
    <w:rsid w:val="00546AEC"/>
    <w:rsid w:val="0055188D"/>
    <w:rsid w:val="00552AA9"/>
    <w:rsid w:val="00553F5E"/>
    <w:rsid w:val="00555603"/>
    <w:rsid w:val="00562B36"/>
    <w:rsid w:val="00564151"/>
    <w:rsid w:val="005647F4"/>
    <w:rsid w:val="00565589"/>
    <w:rsid w:val="0057048F"/>
    <w:rsid w:val="005738EF"/>
    <w:rsid w:val="005769CF"/>
    <w:rsid w:val="00577CCC"/>
    <w:rsid w:val="005816AA"/>
    <w:rsid w:val="00586418"/>
    <w:rsid w:val="005876D2"/>
    <w:rsid w:val="00587B3D"/>
    <w:rsid w:val="00590220"/>
    <w:rsid w:val="00591BAE"/>
    <w:rsid w:val="0059636F"/>
    <w:rsid w:val="00597FF9"/>
    <w:rsid w:val="005A16D3"/>
    <w:rsid w:val="005A1D42"/>
    <w:rsid w:val="005A61B8"/>
    <w:rsid w:val="005A6B35"/>
    <w:rsid w:val="005B3352"/>
    <w:rsid w:val="005B752E"/>
    <w:rsid w:val="005C005D"/>
    <w:rsid w:val="005C15A5"/>
    <w:rsid w:val="005C388E"/>
    <w:rsid w:val="005C3B6C"/>
    <w:rsid w:val="005C5BCB"/>
    <w:rsid w:val="005D038E"/>
    <w:rsid w:val="005D1B90"/>
    <w:rsid w:val="005D4D50"/>
    <w:rsid w:val="005D624F"/>
    <w:rsid w:val="005E019F"/>
    <w:rsid w:val="005E1CE5"/>
    <w:rsid w:val="005E329E"/>
    <w:rsid w:val="005E3811"/>
    <w:rsid w:val="005E5667"/>
    <w:rsid w:val="005F01EE"/>
    <w:rsid w:val="005F50C5"/>
    <w:rsid w:val="005F7278"/>
    <w:rsid w:val="0060745D"/>
    <w:rsid w:val="0061069B"/>
    <w:rsid w:val="00614A43"/>
    <w:rsid w:val="00617864"/>
    <w:rsid w:val="00620544"/>
    <w:rsid w:val="00620EE6"/>
    <w:rsid w:val="00623818"/>
    <w:rsid w:val="00623833"/>
    <w:rsid w:val="0063476C"/>
    <w:rsid w:val="00635392"/>
    <w:rsid w:val="00636813"/>
    <w:rsid w:val="006372B4"/>
    <w:rsid w:val="006422FD"/>
    <w:rsid w:val="00642DF6"/>
    <w:rsid w:val="00647665"/>
    <w:rsid w:val="00650262"/>
    <w:rsid w:val="0065310E"/>
    <w:rsid w:val="0065393C"/>
    <w:rsid w:val="00656E64"/>
    <w:rsid w:val="00672BE2"/>
    <w:rsid w:val="00673DF8"/>
    <w:rsid w:val="00674443"/>
    <w:rsid w:val="00674814"/>
    <w:rsid w:val="00676C07"/>
    <w:rsid w:val="0068309A"/>
    <w:rsid w:val="006834FE"/>
    <w:rsid w:val="00687AB5"/>
    <w:rsid w:val="006903DC"/>
    <w:rsid w:val="00691121"/>
    <w:rsid w:val="00695983"/>
    <w:rsid w:val="00697717"/>
    <w:rsid w:val="006A3961"/>
    <w:rsid w:val="006A7E40"/>
    <w:rsid w:val="006B0D38"/>
    <w:rsid w:val="006B503B"/>
    <w:rsid w:val="006C0454"/>
    <w:rsid w:val="006C3064"/>
    <w:rsid w:val="006C3924"/>
    <w:rsid w:val="006D593E"/>
    <w:rsid w:val="006E54CF"/>
    <w:rsid w:val="006E63A2"/>
    <w:rsid w:val="006E7134"/>
    <w:rsid w:val="006F350D"/>
    <w:rsid w:val="00700566"/>
    <w:rsid w:val="007012E5"/>
    <w:rsid w:val="00702C6A"/>
    <w:rsid w:val="0070438E"/>
    <w:rsid w:val="00705E74"/>
    <w:rsid w:val="00707328"/>
    <w:rsid w:val="00716601"/>
    <w:rsid w:val="00716D2B"/>
    <w:rsid w:val="00721520"/>
    <w:rsid w:val="00721E4B"/>
    <w:rsid w:val="00722385"/>
    <w:rsid w:val="00730C0B"/>
    <w:rsid w:val="00730FBD"/>
    <w:rsid w:val="007317EE"/>
    <w:rsid w:val="00732628"/>
    <w:rsid w:val="00733F1B"/>
    <w:rsid w:val="00734D8D"/>
    <w:rsid w:val="0073692A"/>
    <w:rsid w:val="0073799F"/>
    <w:rsid w:val="00737CF9"/>
    <w:rsid w:val="00743214"/>
    <w:rsid w:val="00744F4F"/>
    <w:rsid w:val="0074517C"/>
    <w:rsid w:val="00745383"/>
    <w:rsid w:val="00747374"/>
    <w:rsid w:val="00747B95"/>
    <w:rsid w:val="00747E98"/>
    <w:rsid w:val="00751652"/>
    <w:rsid w:val="00751E0E"/>
    <w:rsid w:val="00751F84"/>
    <w:rsid w:val="00752C5D"/>
    <w:rsid w:val="007548C2"/>
    <w:rsid w:val="00756D3E"/>
    <w:rsid w:val="007649A8"/>
    <w:rsid w:val="00764F5D"/>
    <w:rsid w:val="00771625"/>
    <w:rsid w:val="007722F6"/>
    <w:rsid w:val="00773ABB"/>
    <w:rsid w:val="00773B50"/>
    <w:rsid w:val="00775ED7"/>
    <w:rsid w:val="00784E8E"/>
    <w:rsid w:val="007864FB"/>
    <w:rsid w:val="00794668"/>
    <w:rsid w:val="00794F34"/>
    <w:rsid w:val="00797408"/>
    <w:rsid w:val="007977C1"/>
    <w:rsid w:val="007A0537"/>
    <w:rsid w:val="007A207D"/>
    <w:rsid w:val="007A7E41"/>
    <w:rsid w:val="007B24D9"/>
    <w:rsid w:val="007B2E56"/>
    <w:rsid w:val="007B6F79"/>
    <w:rsid w:val="007C0D6D"/>
    <w:rsid w:val="007C299E"/>
    <w:rsid w:val="007C37ED"/>
    <w:rsid w:val="007C3E6D"/>
    <w:rsid w:val="007C453C"/>
    <w:rsid w:val="007C4D06"/>
    <w:rsid w:val="007C76A5"/>
    <w:rsid w:val="007D09A6"/>
    <w:rsid w:val="007D2539"/>
    <w:rsid w:val="007D3D31"/>
    <w:rsid w:val="007D4CE6"/>
    <w:rsid w:val="007D4F5C"/>
    <w:rsid w:val="007D6374"/>
    <w:rsid w:val="007D63E2"/>
    <w:rsid w:val="007D640F"/>
    <w:rsid w:val="007D6FAF"/>
    <w:rsid w:val="007E1D84"/>
    <w:rsid w:val="007E27EF"/>
    <w:rsid w:val="007E3AB3"/>
    <w:rsid w:val="007F0BE2"/>
    <w:rsid w:val="007F2487"/>
    <w:rsid w:val="007F4D17"/>
    <w:rsid w:val="007F6AA9"/>
    <w:rsid w:val="007F7C01"/>
    <w:rsid w:val="008015F3"/>
    <w:rsid w:val="008036A0"/>
    <w:rsid w:val="008043A7"/>
    <w:rsid w:val="00804736"/>
    <w:rsid w:val="00805261"/>
    <w:rsid w:val="00807AEF"/>
    <w:rsid w:val="00810E2D"/>
    <w:rsid w:val="008118EC"/>
    <w:rsid w:val="008134AC"/>
    <w:rsid w:val="008154D0"/>
    <w:rsid w:val="008230C2"/>
    <w:rsid w:val="00824884"/>
    <w:rsid w:val="0082697E"/>
    <w:rsid w:val="008273F9"/>
    <w:rsid w:val="008321C7"/>
    <w:rsid w:val="00832314"/>
    <w:rsid w:val="008331C4"/>
    <w:rsid w:val="00842022"/>
    <w:rsid w:val="00844170"/>
    <w:rsid w:val="00844D65"/>
    <w:rsid w:val="008451DC"/>
    <w:rsid w:val="00850011"/>
    <w:rsid w:val="00854BB9"/>
    <w:rsid w:val="00860617"/>
    <w:rsid w:val="00862017"/>
    <w:rsid w:val="00862245"/>
    <w:rsid w:val="00862450"/>
    <w:rsid w:val="008633EB"/>
    <w:rsid w:val="0086480F"/>
    <w:rsid w:val="00867096"/>
    <w:rsid w:val="008679F2"/>
    <w:rsid w:val="008708A6"/>
    <w:rsid w:val="00870FA9"/>
    <w:rsid w:val="00871511"/>
    <w:rsid w:val="00873CBB"/>
    <w:rsid w:val="008764B2"/>
    <w:rsid w:val="00877BA3"/>
    <w:rsid w:val="00877D5D"/>
    <w:rsid w:val="008801BC"/>
    <w:rsid w:val="00882157"/>
    <w:rsid w:val="00883BE6"/>
    <w:rsid w:val="00885173"/>
    <w:rsid w:val="008869BF"/>
    <w:rsid w:val="00886D65"/>
    <w:rsid w:val="00891EB2"/>
    <w:rsid w:val="008A10EB"/>
    <w:rsid w:val="008A1864"/>
    <w:rsid w:val="008A3EF3"/>
    <w:rsid w:val="008A424E"/>
    <w:rsid w:val="008A571F"/>
    <w:rsid w:val="008A7751"/>
    <w:rsid w:val="008B06DC"/>
    <w:rsid w:val="008B469E"/>
    <w:rsid w:val="008B6A83"/>
    <w:rsid w:val="008B7FE1"/>
    <w:rsid w:val="008C04CF"/>
    <w:rsid w:val="008C2B8E"/>
    <w:rsid w:val="008C6373"/>
    <w:rsid w:val="008D2744"/>
    <w:rsid w:val="008E0F54"/>
    <w:rsid w:val="008F4A80"/>
    <w:rsid w:val="008F5F5B"/>
    <w:rsid w:val="009011BB"/>
    <w:rsid w:val="0090199C"/>
    <w:rsid w:val="00902896"/>
    <w:rsid w:val="00903928"/>
    <w:rsid w:val="00910A6E"/>
    <w:rsid w:val="009148A8"/>
    <w:rsid w:val="0091509D"/>
    <w:rsid w:val="00917941"/>
    <w:rsid w:val="00923598"/>
    <w:rsid w:val="00923D93"/>
    <w:rsid w:val="00923FE0"/>
    <w:rsid w:val="00926000"/>
    <w:rsid w:val="00930247"/>
    <w:rsid w:val="00931479"/>
    <w:rsid w:val="009321A5"/>
    <w:rsid w:val="00934350"/>
    <w:rsid w:val="0093461E"/>
    <w:rsid w:val="00935168"/>
    <w:rsid w:val="009363D1"/>
    <w:rsid w:val="009365AC"/>
    <w:rsid w:val="00937672"/>
    <w:rsid w:val="009417C0"/>
    <w:rsid w:val="00941EBD"/>
    <w:rsid w:val="00942F1A"/>
    <w:rsid w:val="0094320E"/>
    <w:rsid w:val="00944E65"/>
    <w:rsid w:val="00947D07"/>
    <w:rsid w:val="00950D30"/>
    <w:rsid w:val="00950E87"/>
    <w:rsid w:val="00953C29"/>
    <w:rsid w:val="00954A50"/>
    <w:rsid w:val="0095625C"/>
    <w:rsid w:val="00963F9A"/>
    <w:rsid w:val="009711F7"/>
    <w:rsid w:val="0097260F"/>
    <w:rsid w:val="00973755"/>
    <w:rsid w:val="0097397D"/>
    <w:rsid w:val="009739F2"/>
    <w:rsid w:val="009757C6"/>
    <w:rsid w:val="00980795"/>
    <w:rsid w:val="009812CD"/>
    <w:rsid w:val="00984614"/>
    <w:rsid w:val="00987D61"/>
    <w:rsid w:val="00992B46"/>
    <w:rsid w:val="00993F2E"/>
    <w:rsid w:val="009973F0"/>
    <w:rsid w:val="00997A7C"/>
    <w:rsid w:val="009A0125"/>
    <w:rsid w:val="009A55B5"/>
    <w:rsid w:val="009B4568"/>
    <w:rsid w:val="009B5CB6"/>
    <w:rsid w:val="009C086D"/>
    <w:rsid w:val="009C12CB"/>
    <w:rsid w:val="009C3EF6"/>
    <w:rsid w:val="009C3F68"/>
    <w:rsid w:val="009E16E6"/>
    <w:rsid w:val="009E1EF1"/>
    <w:rsid w:val="009E3911"/>
    <w:rsid w:val="009E43AE"/>
    <w:rsid w:val="009F0DBB"/>
    <w:rsid w:val="009F23F2"/>
    <w:rsid w:val="009F2A3A"/>
    <w:rsid w:val="009F308B"/>
    <w:rsid w:val="009F5BDA"/>
    <w:rsid w:val="009F5CB0"/>
    <w:rsid w:val="009F74D4"/>
    <w:rsid w:val="00A001D9"/>
    <w:rsid w:val="00A00E7D"/>
    <w:rsid w:val="00A01D2E"/>
    <w:rsid w:val="00A10790"/>
    <w:rsid w:val="00A16B0E"/>
    <w:rsid w:val="00A20B5A"/>
    <w:rsid w:val="00A21F56"/>
    <w:rsid w:val="00A22384"/>
    <w:rsid w:val="00A27366"/>
    <w:rsid w:val="00A30E36"/>
    <w:rsid w:val="00A3200E"/>
    <w:rsid w:val="00A32728"/>
    <w:rsid w:val="00A32802"/>
    <w:rsid w:val="00A33031"/>
    <w:rsid w:val="00A35F33"/>
    <w:rsid w:val="00A40342"/>
    <w:rsid w:val="00A42ADB"/>
    <w:rsid w:val="00A4554A"/>
    <w:rsid w:val="00A45A0E"/>
    <w:rsid w:val="00A47257"/>
    <w:rsid w:val="00A4738A"/>
    <w:rsid w:val="00A47E00"/>
    <w:rsid w:val="00A506A2"/>
    <w:rsid w:val="00A532AC"/>
    <w:rsid w:val="00A53386"/>
    <w:rsid w:val="00A53F04"/>
    <w:rsid w:val="00A622FB"/>
    <w:rsid w:val="00A6254B"/>
    <w:rsid w:val="00A646A0"/>
    <w:rsid w:val="00A664C1"/>
    <w:rsid w:val="00A665C6"/>
    <w:rsid w:val="00A66723"/>
    <w:rsid w:val="00A66BA6"/>
    <w:rsid w:val="00A673FD"/>
    <w:rsid w:val="00A7280D"/>
    <w:rsid w:val="00A72A6F"/>
    <w:rsid w:val="00A741EF"/>
    <w:rsid w:val="00A7532B"/>
    <w:rsid w:val="00A753AE"/>
    <w:rsid w:val="00A77DA5"/>
    <w:rsid w:val="00A823FD"/>
    <w:rsid w:val="00A8726C"/>
    <w:rsid w:val="00A90091"/>
    <w:rsid w:val="00A927A0"/>
    <w:rsid w:val="00A93138"/>
    <w:rsid w:val="00A93538"/>
    <w:rsid w:val="00A937E3"/>
    <w:rsid w:val="00A940DE"/>
    <w:rsid w:val="00A96E43"/>
    <w:rsid w:val="00AA061C"/>
    <w:rsid w:val="00AA276E"/>
    <w:rsid w:val="00AA3FC3"/>
    <w:rsid w:val="00AA4B53"/>
    <w:rsid w:val="00AA5D5B"/>
    <w:rsid w:val="00AB00A9"/>
    <w:rsid w:val="00AB1712"/>
    <w:rsid w:val="00AB2924"/>
    <w:rsid w:val="00AB4ABF"/>
    <w:rsid w:val="00AB5B00"/>
    <w:rsid w:val="00AB6AFF"/>
    <w:rsid w:val="00AC02B3"/>
    <w:rsid w:val="00AC0CF8"/>
    <w:rsid w:val="00AC109D"/>
    <w:rsid w:val="00AC2C61"/>
    <w:rsid w:val="00AC6376"/>
    <w:rsid w:val="00AD0CC8"/>
    <w:rsid w:val="00AD3AB3"/>
    <w:rsid w:val="00AE3420"/>
    <w:rsid w:val="00AF1816"/>
    <w:rsid w:val="00AF1D53"/>
    <w:rsid w:val="00AF271A"/>
    <w:rsid w:val="00AF384B"/>
    <w:rsid w:val="00AF5701"/>
    <w:rsid w:val="00AF683D"/>
    <w:rsid w:val="00AF7474"/>
    <w:rsid w:val="00B022C6"/>
    <w:rsid w:val="00B0683C"/>
    <w:rsid w:val="00B07BED"/>
    <w:rsid w:val="00B16325"/>
    <w:rsid w:val="00B164F2"/>
    <w:rsid w:val="00B1714B"/>
    <w:rsid w:val="00B17C9A"/>
    <w:rsid w:val="00B21405"/>
    <w:rsid w:val="00B21D1B"/>
    <w:rsid w:val="00B232C1"/>
    <w:rsid w:val="00B253CB"/>
    <w:rsid w:val="00B30EC2"/>
    <w:rsid w:val="00B32C05"/>
    <w:rsid w:val="00B32C8E"/>
    <w:rsid w:val="00B33AA9"/>
    <w:rsid w:val="00B3580F"/>
    <w:rsid w:val="00B3691A"/>
    <w:rsid w:val="00B3749E"/>
    <w:rsid w:val="00B4361D"/>
    <w:rsid w:val="00B45EF6"/>
    <w:rsid w:val="00B52180"/>
    <w:rsid w:val="00B528EC"/>
    <w:rsid w:val="00B52E0E"/>
    <w:rsid w:val="00B532AB"/>
    <w:rsid w:val="00B54907"/>
    <w:rsid w:val="00B56D2C"/>
    <w:rsid w:val="00B61108"/>
    <w:rsid w:val="00B637F5"/>
    <w:rsid w:val="00B66187"/>
    <w:rsid w:val="00B66B71"/>
    <w:rsid w:val="00B67088"/>
    <w:rsid w:val="00B716B5"/>
    <w:rsid w:val="00B724B2"/>
    <w:rsid w:val="00B7353C"/>
    <w:rsid w:val="00B744E6"/>
    <w:rsid w:val="00B85ACC"/>
    <w:rsid w:val="00B912B3"/>
    <w:rsid w:val="00B92010"/>
    <w:rsid w:val="00B96D26"/>
    <w:rsid w:val="00BA02A8"/>
    <w:rsid w:val="00BA350C"/>
    <w:rsid w:val="00BA407C"/>
    <w:rsid w:val="00BA5136"/>
    <w:rsid w:val="00BB0725"/>
    <w:rsid w:val="00BB3374"/>
    <w:rsid w:val="00BB3A58"/>
    <w:rsid w:val="00BB52CB"/>
    <w:rsid w:val="00BB548E"/>
    <w:rsid w:val="00BB5BDE"/>
    <w:rsid w:val="00BB616C"/>
    <w:rsid w:val="00BB65ED"/>
    <w:rsid w:val="00BC6921"/>
    <w:rsid w:val="00BC7043"/>
    <w:rsid w:val="00BD01E4"/>
    <w:rsid w:val="00BE049A"/>
    <w:rsid w:val="00BE0847"/>
    <w:rsid w:val="00BE0D55"/>
    <w:rsid w:val="00BE3A6A"/>
    <w:rsid w:val="00C00FBC"/>
    <w:rsid w:val="00C011AF"/>
    <w:rsid w:val="00C014BC"/>
    <w:rsid w:val="00C06567"/>
    <w:rsid w:val="00C06770"/>
    <w:rsid w:val="00C0796B"/>
    <w:rsid w:val="00C1129A"/>
    <w:rsid w:val="00C16162"/>
    <w:rsid w:val="00C16C9D"/>
    <w:rsid w:val="00C2003D"/>
    <w:rsid w:val="00C20467"/>
    <w:rsid w:val="00C2143D"/>
    <w:rsid w:val="00C23AAB"/>
    <w:rsid w:val="00C338E9"/>
    <w:rsid w:val="00C36404"/>
    <w:rsid w:val="00C368DB"/>
    <w:rsid w:val="00C37F13"/>
    <w:rsid w:val="00C40A1A"/>
    <w:rsid w:val="00C42B15"/>
    <w:rsid w:val="00C45131"/>
    <w:rsid w:val="00C51B5D"/>
    <w:rsid w:val="00C51B92"/>
    <w:rsid w:val="00C52570"/>
    <w:rsid w:val="00C53162"/>
    <w:rsid w:val="00C565BF"/>
    <w:rsid w:val="00C60E9C"/>
    <w:rsid w:val="00C6292F"/>
    <w:rsid w:val="00C65D88"/>
    <w:rsid w:val="00C67EBD"/>
    <w:rsid w:val="00C75135"/>
    <w:rsid w:val="00C75EA3"/>
    <w:rsid w:val="00C769AE"/>
    <w:rsid w:val="00C80808"/>
    <w:rsid w:val="00C811FA"/>
    <w:rsid w:val="00C81213"/>
    <w:rsid w:val="00C83ED4"/>
    <w:rsid w:val="00C84EBC"/>
    <w:rsid w:val="00C850C6"/>
    <w:rsid w:val="00C870F2"/>
    <w:rsid w:val="00C878F3"/>
    <w:rsid w:val="00C90D59"/>
    <w:rsid w:val="00C92AA2"/>
    <w:rsid w:val="00CA1041"/>
    <w:rsid w:val="00CA10E1"/>
    <w:rsid w:val="00CA1F4D"/>
    <w:rsid w:val="00CA26B7"/>
    <w:rsid w:val="00CA4E4E"/>
    <w:rsid w:val="00CA7A7C"/>
    <w:rsid w:val="00CB1ED8"/>
    <w:rsid w:val="00CB59D0"/>
    <w:rsid w:val="00CB6818"/>
    <w:rsid w:val="00CC0407"/>
    <w:rsid w:val="00CC2101"/>
    <w:rsid w:val="00CC2D47"/>
    <w:rsid w:val="00CC4D65"/>
    <w:rsid w:val="00CD072D"/>
    <w:rsid w:val="00CD19E3"/>
    <w:rsid w:val="00CE002A"/>
    <w:rsid w:val="00CE1266"/>
    <w:rsid w:val="00CE2098"/>
    <w:rsid w:val="00CE7305"/>
    <w:rsid w:val="00CF051D"/>
    <w:rsid w:val="00CF138B"/>
    <w:rsid w:val="00CF5B0A"/>
    <w:rsid w:val="00CF646B"/>
    <w:rsid w:val="00CF76EE"/>
    <w:rsid w:val="00D013C8"/>
    <w:rsid w:val="00D15822"/>
    <w:rsid w:val="00D21144"/>
    <w:rsid w:val="00D22E48"/>
    <w:rsid w:val="00D2543D"/>
    <w:rsid w:val="00D30C26"/>
    <w:rsid w:val="00D31F2F"/>
    <w:rsid w:val="00D32473"/>
    <w:rsid w:val="00D32918"/>
    <w:rsid w:val="00D32CA1"/>
    <w:rsid w:val="00D35717"/>
    <w:rsid w:val="00D378D3"/>
    <w:rsid w:val="00D424D6"/>
    <w:rsid w:val="00D434BE"/>
    <w:rsid w:val="00D50513"/>
    <w:rsid w:val="00D52D7B"/>
    <w:rsid w:val="00D5625B"/>
    <w:rsid w:val="00D6319A"/>
    <w:rsid w:val="00D636E5"/>
    <w:rsid w:val="00D64F0D"/>
    <w:rsid w:val="00D66B69"/>
    <w:rsid w:val="00D7323E"/>
    <w:rsid w:val="00D7345E"/>
    <w:rsid w:val="00D738F7"/>
    <w:rsid w:val="00D74222"/>
    <w:rsid w:val="00D75DCF"/>
    <w:rsid w:val="00D76197"/>
    <w:rsid w:val="00D765B3"/>
    <w:rsid w:val="00D80CB1"/>
    <w:rsid w:val="00D82D81"/>
    <w:rsid w:val="00D92C8B"/>
    <w:rsid w:val="00DA06AE"/>
    <w:rsid w:val="00DA110D"/>
    <w:rsid w:val="00DA1CFF"/>
    <w:rsid w:val="00DA2696"/>
    <w:rsid w:val="00DA3EE5"/>
    <w:rsid w:val="00DA4461"/>
    <w:rsid w:val="00DA5130"/>
    <w:rsid w:val="00DA71A7"/>
    <w:rsid w:val="00DB00DD"/>
    <w:rsid w:val="00DB1575"/>
    <w:rsid w:val="00DB28A4"/>
    <w:rsid w:val="00DB7A64"/>
    <w:rsid w:val="00DC09C5"/>
    <w:rsid w:val="00DC21AB"/>
    <w:rsid w:val="00DC28E7"/>
    <w:rsid w:val="00DC6FFE"/>
    <w:rsid w:val="00DD031E"/>
    <w:rsid w:val="00DD0499"/>
    <w:rsid w:val="00DD40A8"/>
    <w:rsid w:val="00DD48E4"/>
    <w:rsid w:val="00DD5D23"/>
    <w:rsid w:val="00DD68AC"/>
    <w:rsid w:val="00DE3E9E"/>
    <w:rsid w:val="00DE66D4"/>
    <w:rsid w:val="00DE7942"/>
    <w:rsid w:val="00DF45F8"/>
    <w:rsid w:val="00DF6232"/>
    <w:rsid w:val="00DF6E0F"/>
    <w:rsid w:val="00E034C5"/>
    <w:rsid w:val="00E06511"/>
    <w:rsid w:val="00E10593"/>
    <w:rsid w:val="00E11678"/>
    <w:rsid w:val="00E12368"/>
    <w:rsid w:val="00E1636E"/>
    <w:rsid w:val="00E24288"/>
    <w:rsid w:val="00E24C16"/>
    <w:rsid w:val="00E274D0"/>
    <w:rsid w:val="00E2751E"/>
    <w:rsid w:val="00E27AE4"/>
    <w:rsid w:val="00E33556"/>
    <w:rsid w:val="00E33EE9"/>
    <w:rsid w:val="00E3422A"/>
    <w:rsid w:val="00E35026"/>
    <w:rsid w:val="00E40416"/>
    <w:rsid w:val="00E42E8B"/>
    <w:rsid w:val="00E44284"/>
    <w:rsid w:val="00E44BB6"/>
    <w:rsid w:val="00E458CA"/>
    <w:rsid w:val="00E46566"/>
    <w:rsid w:val="00E46687"/>
    <w:rsid w:val="00E47632"/>
    <w:rsid w:val="00E53ECD"/>
    <w:rsid w:val="00E55004"/>
    <w:rsid w:val="00E5613E"/>
    <w:rsid w:val="00E572D4"/>
    <w:rsid w:val="00E611F7"/>
    <w:rsid w:val="00E61475"/>
    <w:rsid w:val="00E61821"/>
    <w:rsid w:val="00E6198F"/>
    <w:rsid w:val="00E61F9B"/>
    <w:rsid w:val="00E721F5"/>
    <w:rsid w:val="00E75350"/>
    <w:rsid w:val="00E804D8"/>
    <w:rsid w:val="00E840C0"/>
    <w:rsid w:val="00E850A6"/>
    <w:rsid w:val="00E85F12"/>
    <w:rsid w:val="00E87111"/>
    <w:rsid w:val="00E949E7"/>
    <w:rsid w:val="00E95887"/>
    <w:rsid w:val="00E978D4"/>
    <w:rsid w:val="00EB48A0"/>
    <w:rsid w:val="00EB4E8C"/>
    <w:rsid w:val="00EC0B93"/>
    <w:rsid w:val="00EC0BB2"/>
    <w:rsid w:val="00EC558C"/>
    <w:rsid w:val="00EC6AAE"/>
    <w:rsid w:val="00ED2AB4"/>
    <w:rsid w:val="00ED3ACC"/>
    <w:rsid w:val="00ED43C4"/>
    <w:rsid w:val="00ED5346"/>
    <w:rsid w:val="00EE6269"/>
    <w:rsid w:val="00EE79CA"/>
    <w:rsid w:val="00EE7DA8"/>
    <w:rsid w:val="00EF29EE"/>
    <w:rsid w:val="00EF2C91"/>
    <w:rsid w:val="00F02962"/>
    <w:rsid w:val="00F05E86"/>
    <w:rsid w:val="00F1699B"/>
    <w:rsid w:val="00F2041B"/>
    <w:rsid w:val="00F22DBC"/>
    <w:rsid w:val="00F2360B"/>
    <w:rsid w:val="00F23C70"/>
    <w:rsid w:val="00F25FD9"/>
    <w:rsid w:val="00F26858"/>
    <w:rsid w:val="00F26BA5"/>
    <w:rsid w:val="00F26F5A"/>
    <w:rsid w:val="00F271B4"/>
    <w:rsid w:val="00F27A39"/>
    <w:rsid w:val="00F30793"/>
    <w:rsid w:val="00F32E7C"/>
    <w:rsid w:val="00F33273"/>
    <w:rsid w:val="00F3366F"/>
    <w:rsid w:val="00F34B0A"/>
    <w:rsid w:val="00F35AB1"/>
    <w:rsid w:val="00F419FA"/>
    <w:rsid w:val="00F42ACD"/>
    <w:rsid w:val="00F42F5A"/>
    <w:rsid w:val="00F4380D"/>
    <w:rsid w:val="00F43C71"/>
    <w:rsid w:val="00F43CCD"/>
    <w:rsid w:val="00F45478"/>
    <w:rsid w:val="00F466F9"/>
    <w:rsid w:val="00F46C7A"/>
    <w:rsid w:val="00F5081B"/>
    <w:rsid w:val="00F523A7"/>
    <w:rsid w:val="00F52534"/>
    <w:rsid w:val="00F53331"/>
    <w:rsid w:val="00F552B7"/>
    <w:rsid w:val="00F63003"/>
    <w:rsid w:val="00F66D46"/>
    <w:rsid w:val="00F71AA3"/>
    <w:rsid w:val="00F7694C"/>
    <w:rsid w:val="00F8174C"/>
    <w:rsid w:val="00F81ED8"/>
    <w:rsid w:val="00F82042"/>
    <w:rsid w:val="00F82D04"/>
    <w:rsid w:val="00F8582E"/>
    <w:rsid w:val="00F85A23"/>
    <w:rsid w:val="00F87692"/>
    <w:rsid w:val="00F90FE8"/>
    <w:rsid w:val="00F96E59"/>
    <w:rsid w:val="00FA3B34"/>
    <w:rsid w:val="00FA4CD4"/>
    <w:rsid w:val="00FA5AF3"/>
    <w:rsid w:val="00FA6FB4"/>
    <w:rsid w:val="00FB05D5"/>
    <w:rsid w:val="00FB1E3C"/>
    <w:rsid w:val="00FB3FC3"/>
    <w:rsid w:val="00FC0363"/>
    <w:rsid w:val="00FC08CF"/>
    <w:rsid w:val="00FC5C5B"/>
    <w:rsid w:val="00FC6211"/>
    <w:rsid w:val="00FC7167"/>
    <w:rsid w:val="00FC7985"/>
    <w:rsid w:val="00FD1267"/>
    <w:rsid w:val="00FD2D2F"/>
    <w:rsid w:val="00FD324C"/>
    <w:rsid w:val="00FD7055"/>
    <w:rsid w:val="00FD799E"/>
    <w:rsid w:val="00FD7D71"/>
    <w:rsid w:val="00FE0B26"/>
    <w:rsid w:val="00FE19D6"/>
    <w:rsid w:val="00FE33A0"/>
    <w:rsid w:val="00FE367E"/>
    <w:rsid w:val="00FE3A13"/>
    <w:rsid w:val="00FF3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C8EDD5-2F85-48AA-8251-A402494B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BED"/>
    <w:rPr>
      <w:rFonts w:ascii="Calibri" w:eastAsia="Times New Roman" w:hAnsi="Calibri" w:cs="Times New Roman"/>
    </w:rPr>
  </w:style>
  <w:style w:type="paragraph" w:styleId="Heading1">
    <w:name w:val="heading 1"/>
    <w:aliases w:val="Tieu_de1,TieuDe1ML1"/>
    <w:basedOn w:val="Normal"/>
    <w:link w:val="Heading1Char"/>
    <w:qFormat/>
    <w:rsid w:val="00E61475"/>
    <w:pPr>
      <w:widowControl w:val="0"/>
      <w:ind w:left="379" w:hanging="229"/>
      <w:outlineLvl w:val="0"/>
    </w:pPr>
    <w:rPr>
      <w:rFonts w:ascii="Times New Roman" w:hAnsi="Times New Roman" w:cstheme="minorBidi"/>
      <w:b/>
      <w:bCs/>
    </w:rPr>
  </w:style>
  <w:style w:type="paragraph" w:styleId="Heading2">
    <w:name w:val="heading 2"/>
    <w:aliases w:val=" Char Char Char Char"/>
    <w:basedOn w:val="Normal"/>
    <w:link w:val="Heading2Char"/>
    <w:qFormat/>
    <w:rsid w:val="00E61475"/>
    <w:pPr>
      <w:widowControl w:val="0"/>
      <w:ind w:left="111"/>
      <w:outlineLvl w:val="1"/>
    </w:pPr>
    <w:rPr>
      <w:rFonts w:ascii="Times New Roman" w:hAnsi="Times New Roman" w:cstheme="minorBidi"/>
      <w:b/>
      <w:bCs/>
      <w:sz w:val="24"/>
      <w:szCs w:val="24"/>
    </w:rPr>
  </w:style>
  <w:style w:type="paragraph" w:styleId="Heading3">
    <w:name w:val="heading 3"/>
    <w:basedOn w:val="Normal"/>
    <w:next w:val="Normal"/>
    <w:link w:val="Heading3Char"/>
    <w:unhideWhenUsed/>
    <w:qFormat/>
    <w:rsid w:val="002058DA"/>
    <w:pPr>
      <w:keepNext/>
      <w:suppressAutoHyphens/>
      <w:outlineLvl w:val="2"/>
    </w:pPr>
    <w:rPr>
      <w:rFonts w:ascii="Times New Roman" w:hAnsi="Times New Roman"/>
      <w:sz w:val="28"/>
      <w:szCs w:val="28"/>
      <w:lang w:eastAsia="ar-SA"/>
    </w:rPr>
  </w:style>
  <w:style w:type="paragraph" w:styleId="Heading4">
    <w:name w:val="heading 4"/>
    <w:basedOn w:val="Normal"/>
    <w:next w:val="Normal"/>
    <w:link w:val="Heading4Char"/>
    <w:unhideWhenUsed/>
    <w:qFormat/>
    <w:rsid w:val="002058DA"/>
    <w:pPr>
      <w:keepNext/>
      <w:suppressAutoHyphens/>
      <w:spacing w:after="46" w:line="360" w:lineRule="auto"/>
      <w:outlineLvl w:val="3"/>
    </w:pPr>
    <w:rPr>
      <w:rFonts w:ascii="Times New Roman" w:hAnsi="Times New Roman"/>
      <w:sz w:val="28"/>
      <w:szCs w:val="28"/>
      <w:lang w:val="pt-BR" w:eastAsia="ar-SA"/>
    </w:rPr>
  </w:style>
  <w:style w:type="paragraph" w:styleId="Heading5">
    <w:name w:val="heading 5"/>
    <w:basedOn w:val="Normal"/>
    <w:next w:val="Normal"/>
    <w:link w:val="Heading5Char"/>
    <w:unhideWhenUsed/>
    <w:qFormat/>
    <w:rsid w:val="002058DA"/>
    <w:pPr>
      <w:keepNext/>
      <w:suppressAutoHyphens/>
      <w:spacing w:line="360" w:lineRule="auto"/>
      <w:jc w:val="center"/>
      <w:outlineLvl w:val="4"/>
    </w:pPr>
    <w:rPr>
      <w:rFonts w:ascii="Times New Roman" w:hAnsi="Times New Roman"/>
      <w:sz w:val="28"/>
      <w:szCs w:val="28"/>
      <w:lang w:eastAsia="ar-SA"/>
    </w:rPr>
  </w:style>
  <w:style w:type="paragraph" w:styleId="Heading6">
    <w:name w:val="heading 6"/>
    <w:basedOn w:val="Normal"/>
    <w:next w:val="Normal"/>
    <w:link w:val="Heading6Char"/>
    <w:unhideWhenUsed/>
    <w:qFormat/>
    <w:rsid w:val="00E6147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058DA"/>
    <w:pPr>
      <w:suppressAutoHyphens/>
      <w:spacing w:before="240" w:after="60"/>
      <w:outlineLvl w:val="6"/>
    </w:pPr>
    <w:rPr>
      <w:rFonts w:ascii="Times New Roman" w:hAnsi="Times New Roman"/>
      <w:sz w:val="24"/>
      <w:szCs w:val="24"/>
      <w:lang w:eastAsia="ar-SA"/>
    </w:rPr>
  </w:style>
  <w:style w:type="paragraph" w:styleId="Heading8">
    <w:name w:val="heading 8"/>
    <w:basedOn w:val="Normal"/>
    <w:next w:val="Normal"/>
    <w:link w:val="Heading8Char"/>
    <w:unhideWhenUsed/>
    <w:qFormat/>
    <w:rsid w:val="002058DA"/>
    <w:pPr>
      <w:suppressAutoHyphens/>
      <w:spacing w:before="240" w:after="60"/>
      <w:outlineLvl w:val="7"/>
    </w:pPr>
    <w:rPr>
      <w:rFonts w:ascii="Times New Roman" w:hAnsi="Times New Roman"/>
      <w:i/>
      <w:iCs/>
      <w:sz w:val="24"/>
      <w:szCs w:val="24"/>
      <w:lang w:eastAsia="ar-SA"/>
    </w:rPr>
  </w:style>
  <w:style w:type="paragraph" w:styleId="Heading9">
    <w:name w:val="heading 9"/>
    <w:basedOn w:val="Normal"/>
    <w:next w:val="Normal"/>
    <w:link w:val="Heading9Char"/>
    <w:qFormat/>
    <w:rsid w:val="009E16E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6147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E61475"/>
  </w:style>
  <w:style w:type="paragraph" w:styleId="Footer">
    <w:name w:val="footer"/>
    <w:basedOn w:val="Normal"/>
    <w:link w:val="FooterChar"/>
    <w:uiPriority w:val="99"/>
    <w:unhideWhenUsed/>
    <w:rsid w:val="00E6147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61475"/>
  </w:style>
  <w:style w:type="paragraph" w:styleId="BalloonText">
    <w:name w:val="Balloon Text"/>
    <w:basedOn w:val="Normal"/>
    <w:link w:val="BalloonTextChar"/>
    <w:unhideWhenUsed/>
    <w:rsid w:val="00E61475"/>
    <w:rPr>
      <w:rFonts w:ascii="Tahoma" w:eastAsiaTheme="minorHAnsi" w:hAnsi="Tahoma" w:cs="Tahoma"/>
      <w:sz w:val="16"/>
      <w:szCs w:val="16"/>
    </w:rPr>
  </w:style>
  <w:style w:type="character" w:customStyle="1" w:styleId="BalloonTextChar">
    <w:name w:val="Balloon Text Char"/>
    <w:basedOn w:val="DefaultParagraphFont"/>
    <w:link w:val="BalloonText"/>
    <w:rsid w:val="00E61475"/>
    <w:rPr>
      <w:rFonts w:ascii="Tahoma" w:hAnsi="Tahoma" w:cs="Tahoma"/>
      <w:sz w:val="16"/>
      <w:szCs w:val="16"/>
    </w:rPr>
  </w:style>
  <w:style w:type="paragraph" w:styleId="BodyText">
    <w:name w:val="Body Text"/>
    <w:basedOn w:val="Normal"/>
    <w:link w:val="BodyTextChar"/>
    <w:qFormat/>
    <w:rsid w:val="00E61475"/>
    <w:pPr>
      <w:widowControl w:val="0"/>
      <w:ind w:left="112"/>
    </w:pPr>
    <w:rPr>
      <w:rFonts w:ascii="Times New Roman" w:hAnsi="Times New Roman" w:cstheme="minorBidi"/>
      <w:sz w:val="24"/>
      <w:szCs w:val="24"/>
    </w:rPr>
  </w:style>
  <w:style w:type="character" w:customStyle="1" w:styleId="BodyTextChar">
    <w:name w:val="Body Text Char"/>
    <w:basedOn w:val="DefaultParagraphFont"/>
    <w:link w:val="BodyText"/>
    <w:rsid w:val="00E61475"/>
    <w:rPr>
      <w:rFonts w:ascii="Times New Roman" w:eastAsia="Times New Roman" w:hAnsi="Times New Roman"/>
      <w:sz w:val="24"/>
      <w:szCs w:val="24"/>
    </w:rPr>
  </w:style>
  <w:style w:type="character" w:customStyle="1" w:styleId="Heading1Char">
    <w:name w:val="Heading 1 Char"/>
    <w:aliases w:val="Tieu_de1 Char1,TieuDe1ML1 Char1"/>
    <w:basedOn w:val="DefaultParagraphFont"/>
    <w:link w:val="Heading1"/>
    <w:rsid w:val="00E61475"/>
    <w:rPr>
      <w:rFonts w:ascii="Times New Roman" w:eastAsia="Times New Roman" w:hAnsi="Times New Roman"/>
      <w:b/>
      <w:bCs/>
    </w:rPr>
  </w:style>
  <w:style w:type="character" w:customStyle="1" w:styleId="Heading2Char">
    <w:name w:val="Heading 2 Char"/>
    <w:aliases w:val=" Char Char Char Char Char"/>
    <w:basedOn w:val="DefaultParagraphFont"/>
    <w:link w:val="Heading2"/>
    <w:rsid w:val="00E61475"/>
    <w:rPr>
      <w:rFonts w:ascii="Times New Roman" w:eastAsia="Times New Roman" w:hAnsi="Times New Roman"/>
      <w:b/>
      <w:bCs/>
      <w:sz w:val="24"/>
      <w:szCs w:val="24"/>
    </w:rPr>
  </w:style>
  <w:style w:type="character" w:customStyle="1" w:styleId="Heading6Char">
    <w:name w:val="Heading 6 Char"/>
    <w:basedOn w:val="DefaultParagraphFont"/>
    <w:link w:val="Heading6"/>
    <w:rsid w:val="00E61475"/>
    <w:rPr>
      <w:rFonts w:asciiTheme="majorHAnsi" w:eastAsiaTheme="majorEastAsia" w:hAnsiTheme="majorHAnsi" w:cstheme="majorBidi"/>
      <w:i/>
      <w:iCs/>
      <w:color w:val="243F60" w:themeColor="accent1" w:themeShade="7F"/>
    </w:rPr>
  </w:style>
  <w:style w:type="paragraph" w:styleId="ListParagraph">
    <w:name w:val="List Paragraph"/>
    <w:basedOn w:val="Normal"/>
    <w:link w:val="ListParagraphChar"/>
    <w:uiPriority w:val="34"/>
    <w:qFormat/>
    <w:rsid w:val="00E61475"/>
    <w:pPr>
      <w:widowControl w:val="0"/>
    </w:pPr>
    <w:rPr>
      <w:rFonts w:asciiTheme="minorHAnsi" w:eastAsiaTheme="minorHAnsi" w:hAnsiTheme="minorHAnsi" w:cstheme="minorBidi"/>
    </w:rPr>
  </w:style>
  <w:style w:type="paragraph" w:customStyle="1" w:styleId="TableParagraph">
    <w:name w:val="Table Paragraph"/>
    <w:basedOn w:val="Normal"/>
    <w:uiPriority w:val="1"/>
    <w:qFormat/>
    <w:rsid w:val="00E61475"/>
    <w:pPr>
      <w:widowControl w:val="0"/>
    </w:pPr>
    <w:rPr>
      <w:rFonts w:asciiTheme="minorHAnsi" w:eastAsiaTheme="minorHAnsi" w:hAnsiTheme="minorHAnsi" w:cstheme="minorBidi"/>
    </w:rPr>
  </w:style>
  <w:style w:type="character" w:styleId="Emphasis">
    <w:name w:val="Emphasis"/>
    <w:basedOn w:val="DefaultParagraphFont"/>
    <w:qFormat/>
    <w:rsid w:val="00E61475"/>
    <w:rPr>
      <w:i/>
      <w:iCs/>
    </w:rPr>
  </w:style>
  <w:style w:type="paragraph" w:styleId="NoSpacing">
    <w:name w:val="No Spacing"/>
    <w:qFormat/>
    <w:rsid w:val="00E61475"/>
  </w:style>
  <w:style w:type="table" w:styleId="TableGrid">
    <w:name w:val="Table Grid"/>
    <w:aliases w:val="tham khao"/>
    <w:basedOn w:val="TableNormal"/>
    <w:uiPriority w:val="59"/>
    <w:rsid w:val="00E6147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E61475"/>
    <w:pPr>
      <w:autoSpaceDE w:val="0"/>
      <w:autoSpaceDN w:val="0"/>
      <w:adjustRightInd w:val="0"/>
    </w:pPr>
    <w:rPr>
      <w:rFonts w:ascii="Times New Roman" w:eastAsia="Times New Roman" w:hAnsi="Times New Roman" w:cs="Times New Roman"/>
      <w:color w:val="000000"/>
      <w:sz w:val="24"/>
      <w:szCs w:val="24"/>
    </w:rPr>
  </w:style>
  <w:style w:type="paragraph" w:customStyle="1" w:styleId="Body">
    <w:name w:val="Body"/>
    <w:basedOn w:val="Normal"/>
    <w:rsid w:val="00E61475"/>
    <w:pPr>
      <w:widowControl w:val="0"/>
      <w:autoSpaceDE w:val="0"/>
      <w:autoSpaceDN w:val="0"/>
      <w:adjustRightInd w:val="0"/>
    </w:pPr>
    <w:rPr>
      <w:rFonts w:ascii="Times New Roman" w:hAnsi="Times New Roman"/>
      <w:sz w:val="24"/>
      <w:szCs w:val="24"/>
    </w:rPr>
  </w:style>
  <w:style w:type="paragraph" w:styleId="NormalWeb">
    <w:name w:val="Normal (Web)"/>
    <w:basedOn w:val="Normal"/>
    <w:unhideWhenUsed/>
    <w:rsid w:val="00E61475"/>
    <w:pPr>
      <w:spacing w:before="100" w:beforeAutospacing="1" w:after="100" w:afterAutospacing="1"/>
    </w:pPr>
    <w:rPr>
      <w:rFonts w:ascii="Times New Roman" w:hAnsi="Times New Roman"/>
      <w:sz w:val="24"/>
      <w:szCs w:val="24"/>
    </w:rPr>
  </w:style>
  <w:style w:type="paragraph" w:customStyle="1" w:styleId="text-LG">
    <w:name w:val="text-LG"/>
    <w:basedOn w:val="Normal"/>
    <w:uiPriority w:val="99"/>
    <w:rsid w:val="00E61475"/>
    <w:pPr>
      <w:spacing w:before="120"/>
      <w:ind w:left="737"/>
      <w:jc w:val="both"/>
    </w:pPr>
    <w:rPr>
      <w:rFonts w:ascii="Times New Roman" w:hAnsi="Times New Roman"/>
      <w:sz w:val="24"/>
      <w:szCs w:val="24"/>
    </w:rPr>
  </w:style>
  <w:style w:type="paragraph" w:customStyle="1" w:styleId="Cau">
    <w:name w:val="Cau"/>
    <w:basedOn w:val="Normal"/>
    <w:link w:val="CauChar"/>
    <w:rsid w:val="00E61475"/>
    <w:pPr>
      <w:numPr>
        <w:numId w:val="1"/>
      </w:numPr>
      <w:spacing w:before="120" w:after="80" w:line="264" w:lineRule="auto"/>
      <w:jc w:val="both"/>
    </w:pPr>
    <w:rPr>
      <w:rFonts w:ascii="Times New Roman" w:hAnsi="Times New Roman"/>
      <w:sz w:val="24"/>
      <w:szCs w:val="24"/>
    </w:rPr>
  </w:style>
  <w:style w:type="character" w:customStyle="1" w:styleId="CauChar">
    <w:name w:val="Cau Char"/>
    <w:basedOn w:val="DefaultParagraphFont"/>
    <w:link w:val="Cau"/>
    <w:rsid w:val="00E61475"/>
    <w:rPr>
      <w:rFonts w:ascii="Times New Roman" w:eastAsia="Times New Roman" w:hAnsi="Times New Roman" w:cs="Times New Roman"/>
      <w:sz w:val="24"/>
      <w:szCs w:val="24"/>
    </w:rPr>
  </w:style>
  <w:style w:type="paragraph" w:styleId="DocumentMap">
    <w:name w:val="Document Map"/>
    <w:basedOn w:val="Normal"/>
    <w:link w:val="DocumentMapChar"/>
    <w:rsid w:val="00E6147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E61475"/>
    <w:rPr>
      <w:rFonts w:ascii="Tahoma" w:eastAsia="Times New Roman" w:hAnsi="Tahoma" w:cs="Tahoma"/>
      <w:sz w:val="20"/>
      <w:szCs w:val="20"/>
      <w:shd w:val="clear" w:color="auto" w:fill="000080"/>
    </w:rPr>
  </w:style>
  <w:style w:type="paragraph" w:customStyle="1" w:styleId="msonormalcxspmiddle">
    <w:name w:val="msonormalcxspmiddle"/>
    <w:basedOn w:val="Normal"/>
    <w:rsid w:val="00E61475"/>
    <w:pPr>
      <w:spacing w:before="100" w:beforeAutospacing="1" w:after="100" w:afterAutospacing="1"/>
    </w:pPr>
    <w:rPr>
      <w:rFonts w:ascii="Times New Roman" w:hAnsi="Times New Roman"/>
      <w:sz w:val="24"/>
      <w:szCs w:val="24"/>
    </w:rPr>
  </w:style>
  <w:style w:type="paragraph" w:customStyle="1" w:styleId="1">
    <w:name w:val="1"/>
    <w:aliases w:val="2"/>
    <w:basedOn w:val="Normal"/>
    <w:autoRedefine/>
    <w:rsid w:val="00E61475"/>
    <w:pPr>
      <w:spacing w:after="160" w:line="240" w:lineRule="exact"/>
      <w:ind w:firstLine="567"/>
    </w:pPr>
    <w:rPr>
      <w:rFonts w:ascii="Verdana" w:hAnsi="Verdana" w:cs="Verdana"/>
      <w:sz w:val="20"/>
      <w:szCs w:val="20"/>
    </w:rPr>
  </w:style>
  <w:style w:type="character" w:styleId="Strong">
    <w:name w:val="Strong"/>
    <w:qFormat/>
    <w:rsid w:val="00E61475"/>
    <w:rPr>
      <w:b/>
      <w:bCs/>
    </w:rPr>
  </w:style>
  <w:style w:type="character" w:customStyle="1" w:styleId="apple-converted-space">
    <w:name w:val="apple-converted-space"/>
    <w:rsid w:val="00E61475"/>
    <w:rPr>
      <w:rFonts w:cs="Times New Roman"/>
    </w:rPr>
  </w:style>
  <w:style w:type="paragraph" w:customStyle="1" w:styleId="Normal0">
    <w:name w:val="[Normal]"/>
    <w:rsid w:val="00E61475"/>
    <w:pPr>
      <w:autoSpaceDE w:val="0"/>
      <w:autoSpaceDN w:val="0"/>
      <w:adjustRightInd w:val="0"/>
    </w:pPr>
    <w:rPr>
      <w:rFonts w:ascii="Arial" w:eastAsia="Times New Roman" w:hAnsi="Arial" w:cs="Arial"/>
      <w:sz w:val="24"/>
      <w:szCs w:val="24"/>
    </w:rPr>
  </w:style>
  <w:style w:type="character" w:styleId="Hyperlink">
    <w:name w:val="Hyperlink"/>
    <w:basedOn w:val="DefaultParagraphFont"/>
    <w:unhideWhenUsed/>
    <w:rsid w:val="00E61475"/>
    <w:rPr>
      <w:color w:val="0000FF"/>
      <w:u w:val="single"/>
    </w:rPr>
  </w:style>
  <w:style w:type="paragraph" w:customStyle="1" w:styleId="NormalTimesNewRomans">
    <w:name w:val="Normal + Times New Romans"/>
    <w:basedOn w:val="Normal"/>
    <w:uiPriority w:val="99"/>
    <w:rsid w:val="00E61475"/>
    <w:pPr>
      <w:autoSpaceDE w:val="0"/>
      <w:autoSpaceDN w:val="0"/>
      <w:adjustRightInd w:val="0"/>
      <w:jc w:val="both"/>
    </w:pPr>
    <w:rPr>
      <w:rFonts w:ascii="Times New Roman" w:hAnsi="Times New Roman"/>
      <w:b/>
      <w:sz w:val="24"/>
      <w:szCs w:val="24"/>
    </w:rPr>
  </w:style>
  <w:style w:type="character" w:customStyle="1" w:styleId="counter">
    <w:name w:val="counter"/>
    <w:basedOn w:val="DefaultParagraphFont"/>
    <w:rsid w:val="0060745D"/>
  </w:style>
  <w:style w:type="paragraph" w:customStyle="1" w:styleId="the-article-summary">
    <w:name w:val="the-article-summary"/>
    <w:basedOn w:val="Normal"/>
    <w:rsid w:val="0060745D"/>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unhideWhenUsed/>
    <w:rsid w:val="005151FC"/>
    <w:rPr>
      <w:color w:val="800080" w:themeColor="followedHyperlink"/>
      <w:u w:val="single"/>
    </w:rPr>
  </w:style>
  <w:style w:type="paragraph" w:customStyle="1" w:styleId="MTDisplayEquation">
    <w:name w:val="MTDisplayEquation"/>
    <w:basedOn w:val="Normal"/>
    <w:next w:val="Normal"/>
    <w:link w:val="MTDisplayEquationChar"/>
    <w:rsid w:val="00225795"/>
    <w:pPr>
      <w:tabs>
        <w:tab w:val="center" w:pos="5280"/>
        <w:tab w:val="right" w:pos="10540"/>
      </w:tabs>
    </w:pPr>
    <w:rPr>
      <w:rFonts w:ascii="Times New Roman" w:hAnsi="Times New Roman"/>
      <w:sz w:val="24"/>
      <w:szCs w:val="24"/>
    </w:rPr>
  </w:style>
  <w:style w:type="character" w:customStyle="1" w:styleId="MTDisplayEquationChar">
    <w:name w:val="MTDisplayEquation Char"/>
    <w:link w:val="MTDisplayEquation"/>
    <w:rsid w:val="00225795"/>
    <w:rPr>
      <w:rFonts w:ascii="Times New Roman" w:eastAsia="Times New Roman" w:hAnsi="Times New Roman" w:cs="Times New Roman"/>
      <w:sz w:val="24"/>
      <w:szCs w:val="24"/>
    </w:rPr>
  </w:style>
  <w:style w:type="character" w:styleId="PlaceholderText">
    <w:name w:val="Placeholder Text"/>
    <w:basedOn w:val="DefaultParagraphFont"/>
    <w:uiPriority w:val="99"/>
    <w:rsid w:val="002D34DD"/>
    <w:rPr>
      <w:color w:val="808080"/>
    </w:rPr>
  </w:style>
  <w:style w:type="character" w:styleId="PageNumber">
    <w:name w:val="page number"/>
    <w:basedOn w:val="DefaultParagraphFont"/>
    <w:rsid w:val="005F01EE"/>
  </w:style>
  <w:style w:type="character" w:customStyle="1" w:styleId="Bodytext7">
    <w:name w:val="Body text (7)_"/>
    <w:basedOn w:val="DefaultParagraphFont"/>
    <w:link w:val="Bodytext70"/>
    <w:locked/>
    <w:rsid w:val="005F01EE"/>
    <w:rPr>
      <w:b/>
      <w:bCs/>
      <w:shd w:val="clear" w:color="auto" w:fill="FFFFFF"/>
    </w:rPr>
  </w:style>
  <w:style w:type="paragraph" w:customStyle="1" w:styleId="Bodytext70">
    <w:name w:val="Body text (7)"/>
    <w:basedOn w:val="Normal"/>
    <w:link w:val="Bodytext7"/>
    <w:rsid w:val="005F01EE"/>
    <w:pPr>
      <w:widowControl w:val="0"/>
      <w:shd w:val="clear" w:color="auto" w:fill="FFFFFF"/>
      <w:spacing w:line="252" w:lineRule="exact"/>
    </w:pPr>
    <w:rPr>
      <w:rFonts w:asciiTheme="minorHAnsi" w:eastAsiaTheme="minorHAnsi" w:hAnsiTheme="minorHAnsi" w:cstheme="minorBidi"/>
      <w:b/>
      <w:bCs/>
    </w:rPr>
  </w:style>
  <w:style w:type="character" w:customStyle="1" w:styleId="Bodytext7NotBold">
    <w:name w:val="Body text (7) + Not Bold"/>
    <w:basedOn w:val="Bodytext7"/>
    <w:rsid w:val="005F01EE"/>
    <w:rPr>
      <w:b/>
      <w:bCs/>
      <w:shd w:val="clear" w:color="auto" w:fill="FFFFFF"/>
    </w:rPr>
  </w:style>
  <w:style w:type="character" w:customStyle="1" w:styleId="Bodytext7NotBold1">
    <w:name w:val="Body text (7) + Not Bold1"/>
    <w:aliases w:val="Italic13"/>
    <w:basedOn w:val="Bodytext7"/>
    <w:rsid w:val="005F01EE"/>
    <w:rPr>
      <w:b/>
      <w:bCs/>
      <w:i/>
      <w:iCs/>
      <w:shd w:val="clear" w:color="auto" w:fill="FFFFFF"/>
    </w:rPr>
  </w:style>
  <w:style w:type="character" w:customStyle="1" w:styleId="Bodytext7105pt1">
    <w:name w:val="Body text (7) + 10.5 pt1"/>
    <w:aliases w:val="Spacing 1 pt3"/>
    <w:basedOn w:val="DefaultParagraphFont"/>
    <w:rsid w:val="005F01EE"/>
    <w:rPr>
      <w:rFonts w:cs="Times New Roman"/>
      <w:b/>
      <w:bCs/>
      <w:spacing w:val="20"/>
      <w:sz w:val="21"/>
      <w:szCs w:val="21"/>
      <w:lang w:bidi="ar-SA"/>
    </w:rPr>
  </w:style>
  <w:style w:type="character" w:customStyle="1" w:styleId="Bodytext7105pt">
    <w:name w:val="Body text (7) + 10.5 pt"/>
    <w:basedOn w:val="DefaultParagraphFont"/>
    <w:rsid w:val="005F01EE"/>
    <w:rPr>
      <w:rFonts w:cs="Times New Roman"/>
      <w:b/>
      <w:bCs/>
      <w:sz w:val="21"/>
      <w:szCs w:val="21"/>
      <w:lang w:bidi="ar-SA"/>
    </w:rPr>
  </w:style>
  <w:style w:type="character" w:customStyle="1" w:styleId="mn">
    <w:name w:val="mn"/>
    <w:basedOn w:val="DefaultParagraphFont"/>
    <w:rsid w:val="005F01EE"/>
    <w:rPr>
      <w:rFonts w:cs="Times New Roman"/>
    </w:rPr>
  </w:style>
  <w:style w:type="character" w:customStyle="1" w:styleId="mi">
    <w:name w:val="mi"/>
    <w:basedOn w:val="DefaultParagraphFont"/>
    <w:rsid w:val="005F01EE"/>
    <w:rPr>
      <w:rFonts w:cs="Times New Roman"/>
    </w:rPr>
  </w:style>
  <w:style w:type="character" w:customStyle="1" w:styleId="Cau1Char">
    <w:name w:val="Cau 1 Char"/>
    <w:link w:val="Cau1"/>
    <w:locked/>
    <w:rsid w:val="009711F7"/>
    <w:rPr>
      <w:color w:val="000000"/>
      <w:sz w:val="24"/>
    </w:rPr>
  </w:style>
  <w:style w:type="paragraph" w:customStyle="1" w:styleId="Cau1">
    <w:name w:val="Cau 1"/>
    <w:basedOn w:val="Normal"/>
    <w:link w:val="Cau1Char"/>
    <w:rsid w:val="009711F7"/>
    <w:pPr>
      <w:widowControl w:val="0"/>
      <w:autoSpaceDE w:val="0"/>
      <w:autoSpaceDN w:val="0"/>
      <w:adjustRightInd w:val="0"/>
      <w:spacing w:before="60" w:line="288" w:lineRule="auto"/>
      <w:ind w:left="720" w:hanging="720"/>
      <w:jc w:val="both"/>
    </w:pPr>
    <w:rPr>
      <w:rFonts w:asciiTheme="minorHAnsi" w:eastAsiaTheme="minorHAnsi" w:hAnsiTheme="minorHAnsi" w:cstheme="minorBidi"/>
      <w:color w:val="000000"/>
      <w:sz w:val="24"/>
    </w:rPr>
  </w:style>
  <w:style w:type="character" w:customStyle="1" w:styleId="Heading3Char">
    <w:name w:val="Heading 3 Char"/>
    <w:basedOn w:val="DefaultParagraphFont"/>
    <w:link w:val="Heading3"/>
    <w:rsid w:val="002058DA"/>
    <w:rPr>
      <w:rFonts w:ascii="Times New Roman" w:eastAsia="Times New Roman" w:hAnsi="Times New Roman" w:cs="Times New Roman"/>
      <w:sz w:val="28"/>
      <w:szCs w:val="28"/>
      <w:lang w:eastAsia="ar-SA"/>
    </w:rPr>
  </w:style>
  <w:style w:type="character" w:customStyle="1" w:styleId="Heading4Char">
    <w:name w:val="Heading 4 Char"/>
    <w:basedOn w:val="DefaultParagraphFont"/>
    <w:link w:val="Heading4"/>
    <w:rsid w:val="002058DA"/>
    <w:rPr>
      <w:rFonts w:ascii="Times New Roman" w:eastAsia="Times New Roman" w:hAnsi="Times New Roman" w:cs="Times New Roman"/>
      <w:sz w:val="28"/>
      <w:szCs w:val="28"/>
      <w:lang w:val="pt-BR" w:eastAsia="ar-SA"/>
    </w:rPr>
  </w:style>
  <w:style w:type="character" w:customStyle="1" w:styleId="Heading5Char">
    <w:name w:val="Heading 5 Char"/>
    <w:basedOn w:val="DefaultParagraphFont"/>
    <w:link w:val="Heading5"/>
    <w:rsid w:val="002058DA"/>
    <w:rPr>
      <w:rFonts w:ascii="Times New Roman" w:eastAsia="Times New Roman" w:hAnsi="Times New Roman" w:cs="Times New Roman"/>
      <w:sz w:val="28"/>
      <w:szCs w:val="28"/>
      <w:lang w:eastAsia="ar-SA"/>
    </w:rPr>
  </w:style>
  <w:style w:type="character" w:customStyle="1" w:styleId="Heading7Char">
    <w:name w:val="Heading 7 Char"/>
    <w:basedOn w:val="DefaultParagraphFont"/>
    <w:link w:val="Heading7"/>
    <w:rsid w:val="002058DA"/>
    <w:rPr>
      <w:rFonts w:ascii="Times New Roman" w:eastAsia="Times New Roman" w:hAnsi="Times New Roman" w:cs="Times New Roman"/>
      <w:sz w:val="24"/>
      <w:szCs w:val="24"/>
      <w:lang w:eastAsia="ar-SA"/>
    </w:rPr>
  </w:style>
  <w:style w:type="character" w:customStyle="1" w:styleId="Heading8Char">
    <w:name w:val="Heading 8 Char"/>
    <w:basedOn w:val="DefaultParagraphFont"/>
    <w:link w:val="Heading8"/>
    <w:rsid w:val="002058DA"/>
    <w:rPr>
      <w:rFonts w:ascii="Times New Roman" w:eastAsia="Times New Roman" w:hAnsi="Times New Roman" w:cs="Times New Roman"/>
      <w:i/>
      <w:iCs/>
      <w:sz w:val="24"/>
      <w:szCs w:val="24"/>
      <w:lang w:eastAsia="ar-SA"/>
    </w:rPr>
  </w:style>
  <w:style w:type="paragraph" w:customStyle="1" w:styleId="VD">
    <w:name w:val="VD"/>
    <w:basedOn w:val="Normal"/>
    <w:rsid w:val="002058DA"/>
    <w:pPr>
      <w:suppressAutoHyphens/>
      <w:spacing w:before="180" w:after="80" w:line="264" w:lineRule="auto"/>
      <w:ind w:left="907" w:hanging="907"/>
      <w:jc w:val="both"/>
    </w:pPr>
    <w:rPr>
      <w:rFonts w:ascii="Times New Roman" w:hAnsi="Times New Roman"/>
      <w:bCs/>
      <w:sz w:val="24"/>
      <w:szCs w:val="24"/>
      <w:lang w:eastAsia="ar-SA"/>
    </w:rPr>
  </w:style>
  <w:style w:type="paragraph" w:customStyle="1" w:styleId="WW-Default">
    <w:name w:val="WW-Default"/>
    <w:rsid w:val="002058DA"/>
    <w:pPr>
      <w:suppressAutoHyphens/>
      <w:autoSpaceDE w:val="0"/>
    </w:pPr>
    <w:rPr>
      <w:rFonts w:ascii="Times New Roman" w:eastAsia="Arial" w:hAnsi="Times New Roman" w:cs="Times New Roman"/>
      <w:color w:val="000000"/>
      <w:sz w:val="24"/>
      <w:szCs w:val="24"/>
      <w:lang w:eastAsia="ar-SA"/>
    </w:rPr>
  </w:style>
  <w:style w:type="paragraph" w:customStyle="1" w:styleId="Hdg">
    <w:name w:val="Hdg"/>
    <w:basedOn w:val="Normal"/>
    <w:rsid w:val="002058DA"/>
    <w:pPr>
      <w:tabs>
        <w:tab w:val="left" w:pos="1425"/>
        <w:tab w:val="left" w:pos="4503"/>
      </w:tabs>
      <w:suppressAutoHyphens/>
      <w:spacing w:before="120" w:after="120" w:line="264" w:lineRule="auto"/>
      <w:jc w:val="both"/>
    </w:pPr>
    <w:rPr>
      <w:rFonts w:ascii="Times New Roman" w:hAnsi="Times New Roman"/>
      <w:b/>
      <w:bCs/>
      <w:i/>
      <w:iCs/>
      <w:sz w:val="24"/>
      <w:szCs w:val="24"/>
      <w:lang w:val="pt-BR" w:eastAsia="ar-SA"/>
    </w:rPr>
  </w:style>
  <w:style w:type="paragraph" w:styleId="List">
    <w:name w:val="List"/>
    <w:basedOn w:val="BodyText"/>
    <w:unhideWhenUsed/>
    <w:rsid w:val="002058DA"/>
    <w:pPr>
      <w:widowControl/>
      <w:suppressAutoHyphens/>
      <w:spacing w:line="19" w:lineRule="atLeast"/>
      <w:ind w:left="0" w:right="49"/>
      <w:jc w:val="both"/>
    </w:pPr>
    <w:rPr>
      <w:rFonts w:ascii=".VnTime" w:hAnsi=".VnTime" w:cs="Tahoma"/>
      <w:sz w:val="28"/>
      <w:lang w:eastAsia="ar-SA"/>
    </w:rPr>
  </w:style>
  <w:style w:type="paragraph" w:styleId="Subtitle">
    <w:name w:val="Subtitle"/>
    <w:basedOn w:val="Normal"/>
    <w:link w:val="SubtitleChar"/>
    <w:qFormat/>
    <w:rsid w:val="002058DA"/>
    <w:pPr>
      <w:suppressAutoHyphens/>
      <w:spacing w:after="60"/>
      <w:jc w:val="center"/>
      <w:outlineLvl w:val="1"/>
    </w:pPr>
    <w:rPr>
      <w:rFonts w:ascii="Arial" w:hAnsi="Arial" w:cs="Arial"/>
      <w:sz w:val="24"/>
      <w:szCs w:val="24"/>
      <w:lang w:eastAsia="ar-SA"/>
    </w:rPr>
  </w:style>
  <w:style w:type="character" w:customStyle="1" w:styleId="SubtitleChar">
    <w:name w:val="Subtitle Char"/>
    <w:basedOn w:val="DefaultParagraphFont"/>
    <w:link w:val="Subtitle"/>
    <w:rsid w:val="002058DA"/>
    <w:rPr>
      <w:rFonts w:ascii="Arial" w:eastAsia="Times New Roman" w:hAnsi="Arial" w:cs="Arial"/>
      <w:sz w:val="24"/>
      <w:szCs w:val="24"/>
      <w:lang w:eastAsia="ar-SA"/>
    </w:rPr>
  </w:style>
  <w:style w:type="paragraph" w:styleId="Title">
    <w:name w:val="Title"/>
    <w:basedOn w:val="Normal"/>
    <w:next w:val="Subtitle"/>
    <w:link w:val="TitleChar"/>
    <w:qFormat/>
    <w:rsid w:val="002058DA"/>
    <w:pPr>
      <w:suppressAutoHyphens/>
      <w:spacing w:line="360" w:lineRule="auto"/>
      <w:jc w:val="center"/>
    </w:pPr>
    <w:rPr>
      <w:rFonts w:ascii="Times New Roman" w:hAnsi="Times New Roman"/>
      <w:b/>
      <w:bCs/>
      <w:sz w:val="28"/>
      <w:szCs w:val="28"/>
      <w:lang w:eastAsia="ar-SA"/>
    </w:rPr>
  </w:style>
  <w:style w:type="character" w:customStyle="1" w:styleId="TitleChar">
    <w:name w:val="Title Char"/>
    <w:basedOn w:val="DefaultParagraphFont"/>
    <w:link w:val="Title"/>
    <w:rsid w:val="002058DA"/>
    <w:rPr>
      <w:rFonts w:ascii="Times New Roman" w:eastAsia="Times New Roman" w:hAnsi="Times New Roman" w:cs="Times New Roman"/>
      <w:b/>
      <w:bCs/>
      <w:sz w:val="28"/>
      <w:szCs w:val="28"/>
      <w:lang w:eastAsia="ar-SA"/>
    </w:rPr>
  </w:style>
  <w:style w:type="paragraph" w:styleId="BodyTextIndent">
    <w:name w:val="Body Text Indent"/>
    <w:basedOn w:val="Normal"/>
    <w:link w:val="BodyTextIndentChar"/>
    <w:unhideWhenUsed/>
    <w:rsid w:val="002058DA"/>
    <w:pPr>
      <w:suppressAutoHyphens/>
      <w:spacing w:after="120"/>
      <w:ind w:left="360"/>
    </w:pPr>
    <w:rPr>
      <w:rFonts w:ascii=".VnTime" w:hAnsi=".VnTime"/>
      <w:sz w:val="28"/>
      <w:szCs w:val="20"/>
      <w:lang w:eastAsia="ar-SA"/>
    </w:rPr>
  </w:style>
  <w:style w:type="character" w:customStyle="1" w:styleId="BodyTextIndentChar">
    <w:name w:val="Body Text Indent Char"/>
    <w:basedOn w:val="DefaultParagraphFont"/>
    <w:link w:val="BodyTextIndent"/>
    <w:rsid w:val="002058DA"/>
    <w:rPr>
      <w:rFonts w:ascii=".VnTime" w:eastAsia="Times New Roman" w:hAnsi=".VnTime" w:cs="Times New Roman"/>
      <w:sz w:val="28"/>
      <w:szCs w:val="20"/>
      <w:lang w:eastAsia="ar-SA"/>
    </w:rPr>
  </w:style>
  <w:style w:type="paragraph" w:customStyle="1" w:styleId="Heading">
    <w:name w:val="Heading"/>
    <w:basedOn w:val="Normal"/>
    <w:next w:val="BodyText"/>
    <w:rsid w:val="002058DA"/>
    <w:pPr>
      <w:keepNext/>
      <w:suppressAutoHyphens/>
      <w:spacing w:before="240" w:after="120"/>
    </w:pPr>
    <w:rPr>
      <w:rFonts w:ascii="Arial" w:eastAsia="SimSun" w:hAnsi="Arial" w:cs="Tahoma"/>
      <w:sz w:val="28"/>
      <w:szCs w:val="28"/>
      <w:lang w:eastAsia="ar-SA"/>
    </w:rPr>
  </w:style>
  <w:style w:type="paragraph" w:customStyle="1" w:styleId="Index">
    <w:name w:val="Index"/>
    <w:basedOn w:val="Normal"/>
    <w:rsid w:val="002058DA"/>
    <w:pPr>
      <w:suppressLineNumbers/>
      <w:suppressAutoHyphens/>
    </w:pPr>
    <w:rPr>
      <w:rFonts w:ascii=".VnTime" w:hAnsi=".VnTime" w:cs="Tahoma"/>
      <w:sz w:val="28"/>
      <w:szCs w:val="28"/>
      <w:lang w:eastAsia="ar-SA"/>
    </w:rPr>
  </w:style>
  <w:style w:type="paragraph" w:customStyle="1" w:styleId="Phuongphap">
    <w:name w:val="Phuong phap"/>
    <w:basedOn w:val="Title"/>
    <w:rsid w:val="002058DA"/>
    <w:pPr>
      <w:spacing w:line="540" w:lineRule="exact"/>
      <w:jc w:val="both"/>
    </w:pPr>
    <w:rPr>
      <w:i/>
      <w:sz w:val="30"/>
      <w:szCs w:val="30"/>
    </w:rPr>
  </w:style>
  <w:style w:type="paragraph" w:customStyle="1" w:styleId="Tenphuongphap">
    <w:name w:val="Ten phuong phap"/>
    <w:basedOn w:val="Normal"/>
    <w:rsid w:val="002058DA"/>
    <w:pPr>
      <w:suppressAutoHyphens/>
      <w:spacing w:before="120" w:after="360" w:line="288" w:lineRule="auto"/>
    </w:pPr>
    <w:rPr>
      <w:rFonts w:ascii="Times New Roman" w:hAnsi="Times New Roman"/>
      <w:b/>
      <w:sz w:val="30"/>
      <w:szCs w:val="30"/>
      <w:lang w:eastAsia="ar-SA"/>
    </w:rPr>
  </w:style>
  <w:style w:type="paragraph" w:customStyle="1" w:styleId="Loinoidau">
    <w:name w:val="Loi noi dau"/>
    <w:basedOn w:val="Normal"/>
    <w:rsid w:val="002058DA"/>
    <w:pPr>
      <w:suppressAutoHyphens/>
      <w:spacing w:after="240" w:line="264" w:lineRule="auto"/>
      <w:jc w:val="center"/>
    </w:pPr>
    <w:rPr>
      <w:rFonts w:ascii="Tahoma" w:hAnsi="Tahoma" w:cs="Arial"/>
      <w:b/>
      <w:sz w:val="30"/>
      <w:szCs w:val="30"/>
      <w:lang w:eastAsia="ar-SA"/>
    </w:rPr>
  </w:style>
  <w:style w:type="paragraph" w:customStyle="1" w:styleId="Phan">
    <w:name w:val="Phan"/>
    <w:basedOn w:val="Normal"/>
    <w:rsid w:val="002058DA"/>
    <w:pPr>
      <w:suppressAutoHyphens/>
      <w:spacing w:after="120" w:line="540" w:lineRule="exact"/>
      <w:jc w:val="center"/>
    </w:pPr>
    <w:rPr>
      <w:rFonts w:ascii="Arial" w:hAnsi="Arial" w:cs="Arial"/>
      <w:b/>
      <w:sz w:val="28"/>
      <w:szCs w:val="28"/>
      <w:lang w:eastAsia="ar-SA"/>
    </w:rPr>
  </w:style>
  <w:style w:type="paragraph" w:customStyle="1" w:styleId="Tenphan">
    <w:name w:val="Ten phan"/>
    <w:basedOn w:val="Normal"/>
    <w:rsid w:val="002058DA"/>
    <w:pPr>
      <w:suppressAutoHyphens/>
      <w:spacing w:after="360" w:line="312" w:lineRule="auto"/>
      <w:jc w:val="center"/>
    </w:pPr>
    <w:rPr>
      <w:rFonts w:ascii="Arial" w:hAnsi="Arial" w:cs="Arial"/>
      <w:b/>
      <w:sz w:val="32"/>
      <w:szCs w:val="32"/>
      <w:lang w:eastAsia="ar-SA"/>
    </w:rPr>
  </w:style>
  <w:style w:type="paragraph" w:customStyle="1" w:styleId="BTvandung">
    <w:name w:val="BT van dung"/>
    <w:basedOn w:val="Normal"/>
    <w:rsid w:val="002058DA"/>
    <w:pPr>
      <w:tabs>
        <w:tab w:val="left" w:pos="1425"/>
        <w:tab w:val="left" w:pos="2964"/>
        <w:tab w:val="left" w:pos="4503"/>
        <w:tab w:val="left" w:pos="6099"/>
      </w:tabs>
      <w:suppressAutoHyphens/>
      <w:spacing w:after="240" w:line="312" w:lineRule="auto"/>
      <w:ind w:left="573" w:right="584"/>
      <w:jc w:val="center"/>
    </w:pPr>
    <w:rPr>
      <w:rFonts w:ascii="Times New Roman" w:hAnsi="Times New Roman"/>
      <w:b/>
      <w:bCs/>
      <w:sz w:val="24"/>
      <w:szCs w:val="24"/>
      <w:lang w:eastAsia="ar-SA"/>
    </w:rPr>
  </w:style>
  <w:style w:type="paragraph" w:customStyle="1" w:styleId="Dapan">
    <w:name w:val="Dap an"/>
    <w:basedOn w:val="Normal"/>
    <w:rsid w:val="002058DA"/>
    <w:pPr>
      <w:tabs>
        <w:tab w:val="left" w:pos="851"/>
        <w:tab w:val="left" w:pos="2552"/>
        <w:tab w:val="left" w:pos="4253"/>
        <w:tab w:val="left" w:pos="5954"/>
      </w:tabs>
      <w:suppressAutoHyphens/>
      <w:spacing w:before="300" w:after="180" w:line="264" w:lineRule="auto"/>
      <w:jc w:val="both"/>
    </w:pPr>
    <w:rPr>
      <w:rFonts w:ascii="Times New Roman" w:hAnsi="Times New Roman"/>
      <w:b/>
      <w:bCs/>
      <w:color w:val="000000"/>
      <w:sz w:val="26"/>
      <w:szCs w:val="24"/>
      <w:lang w:eastAsia="ar-SA"/>
    </w:rPr>
  </w:style>
  <w:style w:type="paragraph" w:customStyle="1" w:styleId="Char">
    <w:name w:val="Char"/>
    <w:basedOn w:val="Normal"/>
    <w:rsid w:val="002058DA"/>
    <w:pPr>
      <w:suppressAutoHyphens/>
      <w:spacing w:after="160" w:line="240" w:lineRule="exact"/>
      <w:jc w:val="both"/>
    </w:pPr>
    <w:rPr>
      <w:rFonts w:ascii="Arial" w:hAnsi="Arial" w:cs="Arial"/>
      <w:sz w:val="24"/>
      <w:szCs w:val="24"/>
      <w:lang w:eastAsia="ar-SA"/>
    </w:rPr>
  </w:style>
  <w:style w:type="paragraph" w:customStyle="1" w:styleId="TableContents">
    <w:name w:val="Table Contents"/>
    <w:basedOn w:val="Normal"/>
    <w:rsid w:val="002058DA"/>
    <w:pPr>
      <w:suppressLineNumbers/>
      <w:suppressAutoHyphens/>
    </w:pPr>
    <w:rPr>
      <w:rFonts w:ascii=".VnTime" w:hAnsi=".VnTime"/>
      <w:sz w:val="28"/>
      <w:szCs w:val="28"/>
      <w:lang w:eastAsia="ar-SA"/>
    </w:rPr>
  </w:style>
  <w:style w:type="paragraph" w:customStyle="1" w:styleId="TableHeading">
    <w:name w:val="Table Heading"/>
    <w:basedOn w:val="TableContents"/>
    <w:rsid w:val="002058DA"/>
    <w:pPr>
      <w:jc w:val="center"/>
    </w:pPr>
    <w:rPr>
      <w:b/>
      <w:bCs/>
    </w:rPr>
  </w:style>
  <w:style w:type="paragraph" w:customStyle="1" w:styleId="Framecontents">
    <w:name w:val="Frame contents"/>
    <w:basedOn w:val="BodyText"/>
    <w:rsid w:val="002058DA"/>
    <w:pPr>
      <w:widowControl/>
      <w:suppressAutoHyphens/>
      <w:spacing w:line="19" w:lineRule="atLeast"/>
      <w:ind w:left="0" w:right="49"/>
      <w:jc w:val="both"/>
    </w:pPr>
    <w:rPr>
      <w:rFonts w:ascii=".VnTime" w:hAnsi=".VnTime" w:cs="Times New Roman"/>
      <w:sz w:val="28"/>
      <w:lang w:eastAsia="ar-SA"/>
    </w:rPr>
  </w:style>
  <w:style w:type="character" w:customStyle="1" w:styleId="WW8Num1z0">
    <w:name w:val="WW8Num1z0"/>
    <w:rsid w:val="002058DA"/>
    <w:rPr>
      <w:rFonts w:ascii="Symbol" w:eastAsia="Times New Roman" w:hAnsi="Symbol" w:cs="Times New Roman" w:hint="default"/>
    </w:rPr>
  </w:style>
  <w:style w:type="character" w:customStyle="1" w:styleId="WW8Num1z1">
    <w:name w:val="WW8Num1z1"/>
    <w:rsid w:val="002058DA"/>
    <w:rPr>
      <w:rFonts w:ascii="Courier New" w:hAnsi="Courier New" w:cs="Courier New" w:hint="default"/>
    </w:rPr>
  </w:style>
  <w:style w:type="character" w:customStyle="1" w:styleId="WW8Num1z2">
    <w:name w:val="WW8Num1z2"/>
    <w:rsid w:val="002058DA"/>
    <w:rPr>
      <w:rFonts w:ascii="Wingdings" w:hAnsi="Wingdings" w:hint="default"/>
    </w:rPr>
  </w:style>
  <w:style w:type="character" w:customStyle="1" w:styleId="WW8Num1z3">
    <w:name w:val="WW8Num1z3"/>
    <w:rsid w:val="002058DA"/>
    <w:rPr>
      <w:rFonts w:ascii="Symbol" w:hAnsi="Symbol" w:hint="default"/>
    </w:rPr>
  </w:style>
  <w:style w:type="character" w:customStyle="1" w:styleId="WW8Num2z0">
    <w:name w:val="WW8Num2z0"/>
    <w:rsid w:val="002058DA"/>
    <w:rPr>
      <w:rFonts w:ascii="Symbol" w:eastAsia="Times New Roman" w:hAnsi="Symbol" w:cs="Times New Roman" w:hint="default"/>
    </w:rPr>
  </w:style>
  <w:style w:type="character" w:customStyle="1" w:styleId="WW8Num2z1">
    <w:name w:val="WW8Num2z1"/>
    <w:rsid w:val="002058DA"/>
    <w:rPr>
      <w:rFonts w:ascii="Courier New" w:hAnsi="Courier New" w:cs="Courier New" w:hint="default"/>
    </w:rPr>
  </w:style>
  <w:style w:type="character" w:customStyle="1" w:styleId="WW8Num2z2">
    <w:name w:val="WW8Num2z2"/>
    <w:rsid w:val="002058DA"/>
    <w:rPr>
      <w:rFonts w:ascii="Wingdings" w:hAnsi="Wingdings" w:hint="default"/>
    </w:rPr>
  </w:style>
  <w:style w:type="character" w:customStyle="1" w:styleId="WW8Num2z3">
    <w:name w:val="WW8Num2z3"/>
    <w:rsid w:val="002058DA"/>
    <w:rPr>
      <w:rFonts w:ascii="Symbol" w:hAnsi="Symbol" w:hint="default"/>
    </w:rPr>
  </w:style>
  <w:style w:type="character" w:customStyle="1" w:styleId="WW8Num4z0">
    <w:name w:val="WW8Num4z0"/>
    <w:rsid w:val="002058DA"/>
    <w:rPr>
      <w:rFonts w:ascii="Symbol" w:eastAsia="Times New Roman" w:hAnsi="Symbol" w:cs="Times New Roman" w:hint="default"/>
    </w:rPr>
  </w:style>
  <w:style w:type="character" w:customStyle="1" w:styleId="WW8Num4z1">
    <w:name w:val="WW8Num4z1"/>
    <w:rsid w:val="002058DA"/>
    <w:rPr>
      <w:rFonts w:ascii="Courier New" w:hAnsi="Courier New" w:cs="Courier New" w:hint="default"/>
    </w:rPr>
  </w:style>
  <w:style w:type="character" w:customStyle="1" w:styleId="WW8Num4z2">
    <w:name w:val="WW8Num4z2"/>
    <w:rsid w:val="002058DA"/>
    <w:rPr>
      <w:rFonts w:ascii="Wingdings" w:hAnsi="Wingdings" w:hint="default"/>
    </w:rPr>
  </w:style>
  <w:style w:type="character" w:customStyle="1" w:styleId="WW8Num4z3">
    <w:name w:val="WW8Num4z3"/>
    <w:rsid w:val="002058DA"/>
    <w:rPr>
      <w:rFonts w:ascii="Symbol" w:hAnsi="Symbol" w:hint="default"/>
    </w:rPr>
  </w:style>
  <w:style w:type="character" w:customStyle="1" w:styleId="WW8Num5z0">
    <w:name w:val="WW8Num5z0"/>
    <w:rsid w:val="002058DA"/>
    <w:rPr>
      <w:rFonts w:ascii="Symbol" w:eastAsia="Times New Roman" w:hAnsi="Symbol" w:cs="Times New Roman" w:hint="default"/>
    </w:rPr>
  </w:style>
  <w:style w:type="character" w:customStyle="1" w:styleId="WW8Num5z1">
    <w:name w:val="WW8Num5z1"/>
    <w:rsid w:val="002058DA"/>
    <w:rPr>
      <w:rFonts w:ascii="Courier New" w:hAnsi="Courier New" w:cs="Courier New" w:hint="default"/>
    </w:rPr>
  </w:style>
  <w:style w:type="character" w:customStyle="1" w:styleId="WW8Num5z2">
    <w:name w:val="WW8Num5z2"/>
    <w:rsid w:val="002058DA"/>
    <w:rPr>
      <w:rFonts w:ascii="Wingdings" w:hAnsi="Wingdings" w:hint="default"/>
    </w:rPr>
  </w:style>
  <w:style w:type="character" w:customStyle="1" w:styleId="WW8Num5z3">
    <w:name w:val="WW8Num5z3"/>
    <w:rsid w:val="002058DA"/>
    <w:rPr>
      <w:rFonts w:ascii="Symbol" w:hAnsi="Symbol" w:hint="default"/>
    </w:rPr>
  </w:style>
  <w:style w:type="character" w:customStyle="1" w:styleId="WW8Num6z0">
    <w:name w:val="WW8Num6z0"/>
    <w:rsid w:val="002058DA"/>
    <w:rPr>
      <w:rFonts w:ascii="Symbol" w:eastAsia="Times New Roman" w:hAnsi="Symbol" w:cs="Times New Roman" w:hint="default"/>
    </w:rPr>
  </w:style>
  <w:style w:type="character" w:customStyle="1" w:styleId="WW8Num6z1">
    <w:name w:val="WW8Num6z1"/>
    <w:rsid w:val="002058DA"/>
    <w:rPr>
      <w:rFonts w:ascii="Courier New" w:hAnsi="Courier New" w:cs="Courier New" w:hint="default"/>
    </w:rPr>
  </w:style>
  <w:style w:type="character" w:customStyle="1" w:styleId="WW8Num6z2">
    <w:name w:val="WW8Num6z2"/>
    <w:rsid w:val="002058DA"/>
    <w:rPr>
      <w:rFonts w:ascii="Wingdings" w:hAnsi="Wingdings" w:hint="default"/>
    </w:rPr>
  </w:style>
  <w:style w:type="character" w:customStyle="1" w:styleId="WW8Num6z3">
    <w:name w:val="WW8Num6z3"/>
    <w:rsid w:val="002058DA"/>
    <w:rPr>
      <w:rFonts w:ascii="Symbol" w:hAnsi="Symbol" w:hint="default"/>
    </w:rPr>
  </w:style>
  <w:style w:type="character" w:customStyle="1" w:styleId="WW8Num7z0">
    <w:name w:val="WW8Num7z0"/>
    <w:rsid w:val="002058DA"/>
    <w:rPr>
      <w:rFonts w:ascii="Times New Roman" w:hAnsi="Times New Roman" w:cs="Times New Roman" w:hint="default"/>
      <w:b/>
      <w:bCs w:val="0"/>
      <w:i w:val="0"/>
      <w:iCs w:val="0"/>
      <w:sz w:val="24"/>
      <w:szCs w:val="24"/>
    </w:rPr>
  </w:style>
  <w:style w:type="character" w:customStyle="1" w:styleId="WW8Num8z0">
    <w:name w:val="WW8Num8z0"/>
    <w:rsid w:val="002058DA"/>
    <w:rPr>
      <w:rFonts w:ascii="Symbol" w:eastAsia="Times New Roman" w:hAnsi="Symbol" w:cs="Times New Roman" w:hint="default"/>
    </w:rPr>
  </w:style>
  <w:style w:type="character" w:customStyle="1" w:styleId="WW8Num8z1">
    <w:name w:val="WW8Num8z1"/>
    <w:rsid w:val="002058DA"/>
    <w:rPr>
      <w:rFonts w:ascii="Courier New" w:hAnsi="Courier New" w:cs="Courier New" w:hint="default"/>
    </w:rPr>
  </w:style>
  <w:style w:type="character" w:customStyle="1" w:styleId="WW8Num8z2">
    <w:name w:val="WW8Num8z2"/>
    <w:rsid w:val="002058DA"/>
    <w:rPr>
      <w:rFonts w:ascii="Wingdings" w:hAnsi="Wingdings" w:hint="default"/>
    </w:rPr>
  </w:style>
  <w:style w:type="character" w:customStyle="1" w:styleId="WW8Num8z3">
    <w:name w:val="WW8Num8z3"/>
    <w:rsid w:val="002058DA"/>
    <w:rPr>
      <w:rFonts w:ascii="Symbol" w:hAnsi="Symbol" w:hint="default"/>
    </w:rPr>
  </w:style>
  <w:style w:type="character" w:customStyle="1" w:styleId="WW8Num9z0">
    <w:name w:val="WW8Num9z0"/>
    <w:rsid w:val="002058DA"/>
    <w:rPr>
      <w:rFonts w:ascii="Symbol" w:eastAsia="Times New Roman" w:hAnsi="Symbol" w:cs="Times New Roman" w:hint="default"/>
    </w:rPr>
  </w:style>
  <w:style w:type="character" w:customStyle="1" w:styleId="WW8Num9z1">
    <w:name w:val="WW8Num9z1"/>
    <w:rsid w:val="002058DA"/>
    <w:rPr>
      <w:rFonts w:ascii="Courier New" w:hAnsi="Courier New" w:cs="Courier New" w:hint="default"/>
    </w:rPr>
  </w:style>
  <w:style w:type="character" w:customStyle="1" w:styleId="WW8Num9z2">
    <w:name w:val="WW8Num9z2"/>
    <w:rsid w:val="002058DA"/>
    <w:rPr>
      <w:rFonts w:ascii="Wingdings" w:hAnsi="Wingdings" w:hint="default"/>
    </w:rPr>
  </w:style>
  <w:style w:type="character" w:customStyle="1" w:styleId="WW8Num9z3">
    <w:name w:val="WW8Num9z3"/>
    <w:rsid w:val="002058DA"/>
    <w:rPr>
      <w:rFonts w:ascii="Symbol" w:hAnsi="Symbol" w:hint="default"/>
    </w:rPr>
  </w:style>
  <w:style w:type="character" w:customStyle="1" w:styleId="CharChar4">
    <w:name w:val="Char Char4"/>
    <w:rsid w:val="002058DA"/>
    <w:rPr>
      <w:rFonts w:ascii="VNI-Times" w:hAnsi="VNI-Times" w:hint="default"/>
      <w:sz w:val="24"/>
      <w:szCs w:val="24"/>
      <w:lang w:val="en-US" w:eastAsia="ar-SA" w:bidi="ar-SA"/>
    </w:rPr>
  </w:style>
  <w:style w:type="character" w:customStyle="1" w:styleId="NoSpacingChar">
    <w:name w:val="No Spacing Char"/>
    <w:rsid w:val="002058DA"/>
    <w:rPr>
      <w:rFonts w:ascii="Calibri" w:eastAsia="Calibri" w:hAnsi="Calibri" w:hint="default"/>
      <w:sz w:val="24"/>
      <w:szCs w:val="22"/>
      <w:lang w:val="en-US" w:eastAsia="ar-SA" w:bidi="ar-SA"/>
    </w:rPr>
  </w:style>
  <w:style w:type="paragraph" w:styleId="BodyTextIndent3">
    <w:name w:val="Body Text Indent 3"/>
    <w:basedOn w:val="Normal"/>
    <w:link w:val="BodyTextIndent3Char"/>
    <w:unhideWhenUsed/>
    <w:rsid w:val="002058DA"/>
    <w:pPr>
      <w:spacing w:after="120"/>
      <w:ind w:left="360"/>
    </w:pPr>
    <w:rPr>
      <w:rFonts w:ascii="Times New Roman" w:hAnsi="Times New Roman"/>
      <w:sz w:val="16"/>
      <w:szCs w:val="16"/>
    </w:rPr>
  </w:style>
  <w:style w:type="character" w:customStyle="1" w:styleId="BodyTextIndent3Char">
    <w:name w:val="Body Text Indent 3 Char"/>
    <w:basedOn w:val="DefaultParagraphFont"/>
    <w:link w:val="BodyTextIndent3"/>
    <w:rsid w:val="002058DA"/>
    <w:rPr>
      <w:rFonts w:ascii="Times New Roman" w:eastAsia="Times New Roman" w:hAnsi="Times New Roman" w:cs="Times New Roman"/>
      <w:sz w:val="16"/>
      <w:szCs w:val="16"/>
    </w:rPr>
  </w:style>
  <w:style w:type="paragraph" w:styleId="Caption">
    <w:name w:val="caption"/>
    <w:basedOn w:val="Normal"/>
    <w:unhideWhenUsed/>
    <w:qFormat/>
    <w:rsid w:val="002058DA"/>
    <w:pPr>
      <w:suppressLineNumbers/>
      <w:suppressAutoHyphens/>
      <w:spacing w:before="120" w:after="120"/>
    </w:pPr>
    <w:rPr>
      <w:rFonts w:ascii=".VnTime" w:hAnsi=".VnTime" w:cs="Tahoma"/>
      <w:i/>
      <w:iCs/>
      <w:sz w:val="24"/>
      <w:szCs w:val="24"/>
      <w:lang w:eastAsia="ar-SA"/>
    </w:rPr>
  </w:style>
  <w:style w:type="paragraph" w:customStyle="1" w:styleId="tenb">
    <w:name w:val="tenb"/>
    <w:basedOn w:val="Normal"/>
    <w:rsid w:val="002058DA"/>
    <w:pPr>
      <w:spacing w:before="320" w:after="120"/>
    </w:pPr>
    <w:rPr>
      <w:rFonts w:ascii=".VnCentury Schoolbook" w:hAnsi=".VnCentury Schoolbook"/>
      <w:b/>
      <w:sz w:val="24"/>
      <w:szCs w:val="20"/>
    </w:rPr>
  </w:style>
  <w:style w:type="character" w:customStyle="1" w:styleId="apple-style-span">
    <w:name w:val="apple-style-span"/>
    <w:rsid w:val="002058DA"/>
  </w:style>
  <w:style w:type="character" w:customStyle="1" w:styleId="5yl5">
    <w:name w:val="_5yl5"/>
    <w:rsid w:val="002058DA"/>
    <w:rPr>
      <w:rFonts w:cs="Times New Roman"/>
    </w:rPr>
  </w:style>
  <w:style w:type="paragraph" w:styleId="BodyText2">
    <w:name w:val="Body Text 2"/>
    <w:basedOn w:val="Normal"/>
    <w:link w:val="BodyText2Char"/>
    <w:unhideWhenUsed/>
    <w:rsid w:val="002058DA"/>
    <w:pPr>
      <w:spacing w:line="19" w:lineRule="atLeast"/>
      <w:jc w:val="both"/>
    </w:pPr>
    <w:rPr>
      <w:rFonts w:ascii="Times New Roman" w:hAnsi="Times New Roman"/>
      <w:sz w:val="28"/>
      <w:szCs w:val="28"/>
    </w:rPr>
  </w:style>
  <w:style w:type="character" w:customStyle="1" w:styleId="BodyText2Char">
    <w:name w:val="Body Text 2 Char"/>
    <w:basedOn w:val="DefaultParagraphFont"/>
    <w:link w:val="BodyText2"/>
    <w:rsid w:val="002058DA"/>
    <w:rPr>
      <w:rFonts w:ascii="Times New Roman" w:eastAsia="Times New Roman" w:hAnsi="Times New Roman" w:cs="Times New Roman"/>
      <w:sz w:val="28"/>
      <w:szCs w:val="28"/>
    </w:rPr>
  </w:style>
  <w:style w:type="character" w:customStyle="1" w:styleId="Bodytext0">
    <w:name w:val="Body text_"/>
    <w:basedOn w:val="DefaultParagraphFont"/>
    <w:link w:val="Bodytext1"/>
    <w:rsid w:val="002058DA"/>
    <w:rPr>
      <w:spacing w:val="4"/>
      <w:sz w:val="21"/>
      <w:szCs w:val="21"/>
      <w:shd w:val="clear" w:color="auto" w:fill="FFFFFF"/>
    </w:rPr>
  </w:style>
  <w:style w:type="paragraph" w:customStyle="1" w:styleId="Bodytext1">
    <w:name w:val="Body text1"/>
    <w:basedOn w:val="Normal"/>
    <w:link w:val="Bodytext0"/>
    <w:rsid w:val="002058DA"/>
    <w:pPr>
      <w:widowControl w:val="0"/>
      <w:shd w:val="clear" w:color="auto" w:fill="FFFFFF"/>
      <w:spacing w:after="180" w:line="240" w:lineRule="atLeast"/>
      <w:ind w:hanging="360"/>
      <w:jc w:val="center"/>
    </w:pPr>
    <w:rPr>
      <w:rFonts w:asciiTheme="minorHAnsi" w:eastAsiaTheme="minorHAnsi" w:hAnsiTheme="minorHAnsi" w:cstheme="minorBidi"/>
      <w:spacing w:val="4"/>
      <w:sz w:val="21"/>
      <w:szCs w:val="21"/>
    </w:rPr>
  </w:style>
  <w:style w:type="numbering" w:customStyle="1" w:styleId="NoList1">
    <w:name w:val="No List1"/>
    <w:next w:val="NoList"/>
    <w:uiPriority w:val="99"/>
    <w:semiHidden/>
    <w:unhideWhenUsed/>
    <w:rsid w:val="002058DA"/>
  </w:style>
  <w:style w:type="table" w:customStyle="1" w:styleId="TableGrid1">
    <w:name w:val="Table Grid1"/>
    <w:basedOn w:val="TableNormal"/>
    <w:next w:val="TableGrid"/>
    <w:uiPriority w:val="59"/>
    <w:rsid w:val="002058DA"/>
    <w:rPr>
      <w:rFonts w:ascii=".VnTime" w:eastAsia="Calibri" w:hAnsi=".VnTime" w:cs="Times New Roman"/>
      <w:sz w:val="20"/>
      <w:szCs w:val="20"/>
      <w:lang w:val="vi-VN" w:eastAsia="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harCharCharChar">
    <w:name w:val="Char Char Char Char"/>
    <w:basedOn w:val="Normal"/>
    <w:uiPriority w:val="99"/>
    <w:rsid w:val="002058DA"/>
    <w:pPr>
      <w:spacing w:after="160" w:line="240" w:lineRule="exact"/>
    </w:pPr>
    <w:rPr>
      <w:rFonts w:ascii="Arial" w:hAnsi="Arial" w:cs="Arial"/>
      <w:sz w:val="24"/>
      <w:szCs w:val="24"/>
    </w:rPr>
  </w:style>
  <w:style w:type="paragraph" w:customStyle="1" w:styleId="default0">
    <w:name w:val="default"/>
    <w:basedOn w:val="Normal"/>
    <w:uiPriority w:val="99"/>
    <w:rsid w:val="002058DA"/>
    <w:pPr>
      <w:spacing w:before="100" w:beforeAutospacing="1" w:after="100" w:afterAutospacing="1"/>
    </w:pPr>
    <w:rPr>
      <w:rFonts w:ascii="Times New Roman" w:hAnsi="Times New Roman"/>
      <w:sz w:val="24"/>
      <w:szCs w:val="24"/>
    </w:rPr>
  </w:style>
  <w:style w:type="character" w:customStyle="1" w:styleId="ff3">
    <w:name w:val="ff3"/>
    <w:basedOn w:val="DefaultParagraphFont"/>
    <w:rsid w:val="002058DA"/>
  </w:style>
  <w:style w:type="character" w:customStyle="1" w:styleId="FooterChar1">
    <w:name w:val="Footer Char1"/>
    <w:basedOn w:val="DefaultParagraphFont"/>
    <w:uiPriority w:val="99"/>
    <w:rsid w:val="002058DA"/>
    <w:rPr>
      <w:rFonts w:ascii="Times New Roman" w:eastAsia="Times New Roman" w:hAnsi="Times New Roman" w:cs="Times New Roman"/>
      <w:sz w:val="24"/>
      <w:szCs w:val="24"/>
    </w:rPr>
  </w:style>
  <w:style w:type="character" w:customStyle="1" w:styleId="text">
    <w:name w:val="text"/>
    <w:basedOn w:val="DefaultParagraphFont"/>
    <w:rsid w:val="002058DA"/>
  </w:style>
  <w:style w:type="paragraph" w:styleId="EnvelopeAddress">
    <w:name w:val="envelope address"/>
    <w:basedOn w:val="Normal"/>
    <w:uiPriority w:val="99"/>
    <w:rsid w:val="002058DA"/>
    <w:pPr>
      <w:framePr w:w="7920" w:h="1980" w:hRule="exact" w:hSpace="180" w:wrap="auto" w:hAnchor="page" w:xAlign="center" w:yAlign="bottom"/>
      <w:ind w:left="2880"/>
    </w:pPr>
    <w:rPr>
      <w:rFonts w:ascii=".VnTimeH" w:hAnsi=".VnTimeH"/>
      <w:sz w:val="24"/>
      <w:szCs w:val="24"/>
    </w:rPr>
  </w:style>
  <w:style w:type="paragraph" w:customStyle="1" w:styleId="Style3">
    <w:name w:val="Style3"/>
    <w:basedOn w:val="Normal"/>
    <w:uiPriority w:val="99"/>
    <w:rsid w:val="002058DA"/>
    <w:rPr>
      <w:rFonts w:ascii="Times New Roman" w:hAnsi="Times New Roman"/>
      <w:sz w:val="28"/>
      <w:szCs w:val="24"/>
    </w:rPr>
  </w:style>
  <w:style w:type="paragraph" w:customStyle="1" w:styleId="Style1">
    <w:name w:val="Style1"/>
    <w:basedOn w:val="Normal"/>
    <w:autoRedefine/>
    <w:uiPriority w:val="99"/>
    <w:rsid w:val="002058DA"/>
    <w:rPr>
      <w:rFonts w:ascii="Times New Roman" w:hAnsi="Times New Roman"/>
      <w:b/>
      <w:bCs/>
      <w:sz w:val="28"/>
      <w:szCs w:val="28"/>
    </w:rPr>
  </w:style>
  <w:style w:type="paragraph" w:customStyle="1" w:styleId="Style2">
    <w:name w:val="Style2"/>
    <w:basedOn w:val="Normal"/>
    <w:autoRedefine/>
    <w:uiPriority w:val="99"/>
    <w:rsid w:val="002058DA"/>
    <w:rPr>
      <w:rFonts w:ascii=".VnTimeH" w:hAnsi=".VnTimeH"/>
      <w:color w:val="0000FF"/>
      <w:sz w:val="40"/>
      <w:szCs w:val="40"/>
    </w:rPr>
  </w:style>
  <w:style w:type="numbering" w:styleId="111111">
    <w:name w:val="Outline List 2"/>
    <w:basedOn w:val="NoList"/>
    <w:rsid w:val="002058DA"/>
    <w:pPr>
      <w:numPr>
        <w:numId w:val="2"/>
      </w:numPr>
    </w:pPr>
  </w:style>
  <w:style w:type="paragraph" w:customStyle="1" w:styleId="1T">
    <w:name w:val="1 T"/>
    <w:basedOn w:val="Normal"/>
    <w:uiPriority w:val="99"/>
    <w:rsid w:val="002058DA"/>
    <w:pPr>
      <w:widowControl w:val="0"/>
      <w:spacing w:before="60" w:after="60" w:line="264" w:lineRule="auto"/>
      <w:ind w:firstLine="709"/>
      <w:jc w:val="both"/>
    </w:pPr>
    <w:rPr>
      <w:rFonts w:ascii=".VnCentury Schoolbook" w:hAnsi=".VnCentury Schoolbook"/>
      <w:color w:val="000000"/>
    </w:rPr>
  </w:style>
  <w:style w:type="paragraph" w:styleId="BodyText3">
    <w:name w:val="Body Text 3"/>
    <w:basedOn w:val="Normal"/>
    <w:link w:val="BodyText3Char"/>
    <w:rsid w:val="002058DA"/>
    <w:pPr>
      <w:spacing w:line="480" w:lineRule="auto"/>
      <w:jc w:val="both"/>
    </w:pPr>
    <w:rPr>
      <w:rFonts w:ascii=".VnTime" w:hAnsi=".VnTime"/>
      <w:bCs/>
      <w:sz w:val="28"/>
      <w:szCs w:val="24"/>
    </w:rPr>
  </w:style>
  <w:style w:type="character" w:customStyle="1" w:styleId="BodyText3Char">
    <w:name w:val="Body Text 3 Char"/>
    <w:basedOn w:val="DefaultParagraphFont"/>
    <w:link w:val="BodyText3"/>
    <w:rsid w:val="002058DA"/>
    <w:rPr>
      <w:rFonts w:ascii=".VnTime" w:eastAsia="Times New Roman" w:hAnsi=".VnTime" w:cs="Times New Roman"/>
      <w:bCs/>
      <w:sz w:val="28"/>
      <w:szCs w:val="24"/>
    </w:rPr>
  </w:style>
  <w:style w:type="paragraph" w:customStyle="1" w:styleId="1chinhtrang">
    <w:name w:val="1 chinh trang"/>
    <w:basedOn w:val="Normal"/>
    <w:uiPriority w:val="99"/>
    <w:rsid w:val="002058DA"/>
    <w:pPr>
      <w:widowControl w:val="0"/>
      <w:spacing w:before="60" w:after="60" w:line="264" w:lineRule="auto"/>
      <w:ind w:firstLine="425"/>
      <w:jc w:val="both"/>
    </w:pPr>
    <w:rPr>
      <w:rFonts w:ascii=".VnCentury Schoolbook" w:hAnsi=".VnCentury Schoolbook"/>
      <w:color w:val="000000"/>
    </w:rPr>
  </w:style>
  <w:style w:type="paragraph" w:customStyle="1" w:styleId="co10bt">
    <w:name w:val="co10bt"/>
    <w:basedOn w:val="Normal"/>
    <w:rsid w:val="002058DA"/>
    <w:pPr>
      <w:spacing w:after="80" w:line="252" w:lineRule="auto"/>
      <w:ind w:left="284" w:hanging="284"/>
      <w:jc w:val="both"/>
    </w:pPr>
    <w:rPr>
      <w:rFonts w:ascii=".VnArial" w:hAnsi=".VnArial"/>
      <w:bCs/>
      <w:sz w:val="20"/>
      <w:szCs w:val="20"/>
    </w:rPr>
  </w:style>
  <w:style w:type="paragraph" w:customStyle="1" w:styleId="thutbt">
    <w:name w:val="thutbt"/>
    <w:basedOn w:val="Normal"/>
    <w:uiPriority w:val="99"/>
    <w:rsid w:val="002058DA"/>
    <w:pPr>
      <w:spacing w:after="80" w:line="252" w:lineRule="auto"/>
      <w:ind w:left="284" w:hanging="284"/>
      <w:jc w:val="both"/>
    </w:pPr>
    <w:rPr>
      <w:rFonts w:ascii=".VnTime" w:hAnsi=".VnTime"/>
      <w:sz w:val="24"/>
      <w:szCs w:val="20"/>
    </w:rPr>
  </w:style>
  <w:style w:type="character" w:customStyle="1" w:styleId="BodyText10">
    <w:name w:val="Body Text1"/>
    <w:basedOn w:val="DefaultParagraphFont"/>
    <w:rsid w:val="002058DA"/>
    <w:rPr>
      <w:spacing w:val="4"/>
      <w:sz w:val="21"/>
      <w:szCs w:val="21"/>
      <w:lang w:bidi="ar-SA"/>
    </w:rPr>
  </w:style>
  <w:style w:type="table" w:customStyle="1" w:styleId="TableGrid0">
    <w:name w:val="TableGrid"/>
    <w:rsid w:val="002058DA"/>
    <w:rPr>
      <w:rFonts w:eastAsiaTheme="minorEastAsia"/>
    </w:rPr>
    <w:tblPr>
      <w:tblCellMar>
        <w:top w:w="0" w:type="dxa"/>
        <w:left w:w="0" w:type="dxa"/>
        <w:bottom w:w="0" w:type="dxa"/>
        <w:right w:w="0" w:type="dxa"/>
      </w:tblCellMar>
    </w:tblPr>
  </w:style>
  <w:style w:type="character" w:customStyle="1" w:styleId="apple-tab-span">
    <w:name w:val="apple-tab-span"/>
    <w:basedOn w:val="DefaultParagraphFont"/>
    <w:rsid w:val="002058DA"/>
  </w:style>
  <w:style w:type="character" w:customStyle="1" w:styleId="DefaultChar">
    <w:name w:val="Default Char"/>
    <w:link w:val="Default"/>
    <w:locked/>
    <w:rsid w:val="0074517C"/>
    <w:rPr>
      <w:rFonts w:ascii="Times New Roman" w:eastAsia="Times New Roman" w:hAnsi="Times New Roman" w:cs="Times New Roman"/>
      <w:color w:val="000000"/>
      <w:sz w:val="24"/>
      <w:szCs w:val="24"/>
    </w:rPr>
  </w:style>
  <w:style w:type="paragraph" w:customStyle="1" w:styleId="msobodytextcxspmiddle">
    <w:name w:val="msobodytextcxspmiddle"/>
    <w:basedOn w:val="Normal"/>
    <w:rsid w:val="009C3EF6"/>
    <w:pPr>
      <w:spacing w:before="100" w:beforeAutospacing="1" w:after="100" w:afterAutospacing="1"/>
    </w:pPr>
    <w:rPr>
      <w:rFonts w:ascii="Times New Roman" w:hAnsi="Times New Roman"/>
      <w:sz w:val="24"/>
      <w:szCs w:val="24"/>
    </w:rPr>
  </w:style>
  <w:style w:type="paragraph" w:customStyle="1" w:styleId="msobodytextcxsplast">
    <w:name w:val="msobodytextcxsplast"/>
    <w:basedOn w:val="Normal"/>
    <w:rsid w:val="009C3EF6"/>
    <w:pPr>
      <w:spacing w:before="100" w:beforeAutospacing="1" w:after="100" w:afterAutospacing="1"/>
    </w:pPr>
    <w:rPr>
      <w:rFonts w:ascii="Times New Roman" w:hAnsi="Times New Roman"/>
      <w:sz w:val="24"/>
      <w:szCs w:val="24"/>
    </w:rPr>
  </w:style>
  <w:style w:type="character" w:customStyle="1" w:styleId="PageNumber1">
    <w:name w:val="Page Number1"/>
    <w:basedOn w:val="DefaultParagraphFont"/>
    <w:rsid w:val="000E54FA"/>
  </w:style>
  <w:style w:type="character" w:customStyle="1" w:styleId="ListLabel1">
    <w:name w:val="ListLabel 1"/>
    <w:rsid w:val="000E54FA"/>
    <w:rPr>
      <w:b/>
      <w:i w:val="0"/>
      <w:sz w:val="24"/>
      <w:szCs w:val="24"/>
    </w:rPr>
  </w:style>
  <w:style w:type="character" w:customStyle="1" w:styleId="ListLabel2">
    <w:name w:val="ListLabel 2"/>
    <w:rsid w:val="000E54FA"/>
    <w:rPr>
      <w:rFonts w:eastAsia="Times New Roman" w:cs="Times New Roman"/>
      <w:spacing w:val="-3"/>
      <w:w w:val="99"/>
      <w:sz w:val="24"/>
      <w:szCs w:val="24"/>
    </w:rPr>
  </w:style>
  <w:style w:type="character" w:customStyle="1" w:styleId="ListLabel3">
    <w:name w:val="ListLabel 3"/>
    <w:rsid w:val="000E54FA"/>
    <w:rPr>
      <w:spacing w:val="-19"/>
      <w:w w:val="99"/>
    </w:rPr>
  </w:style>
  <w:style w:type="character" w:customStyle="1" w:styleId="ListLabel4">
    <w:name w:val="ListLabel 4"/>
    <w:rsid w:val="000E54FA"/>
    <w:rPr>
      <w:spacing w:val="-5"/>
      <w:w w:val="99"/>
      <w:u w:val="thick" w:color="000000"/>
    </w:rPr>
  </w:style>
  <w:style w:type="character" w:customStyle="1" w:styleId="ListLabel5">
    <w:name w:val="ListLabel 5"/>
    <w:rsid w:val="000E54FA"/>
    <w:rPr>
      <w:rFonts w:eastAsia="Times New Roman" w:cs="Times New Roman"/>
      <w:w w:val="99"/>
      <w:sz w:val="24"/>
      <w:szCs w:val="24"/>
    </w:rPr>
  </w:style>
  <w:style w:type="character" w:customStyle="1" w:styleId="ListLabel6">
    <w:name w:val="ListLabel 6"/>
    <w:rsid w:val="000E54FA"/>
    <w:rPr>
      <w:b/>
    </w:rPr>
  </w:style>
  <w:style w:type="character" w:customStyle="1" w:styleId="ListLabel7">
    <w:name w:val="ListLabel 7"/>
    <w:rsid w:val="000E54FA"/>
    <w:rPr>
      <w:b/>
      <w:i w:val="0"/>
    </w:rPr>
  </w:style>
  <w:style w:type="character" w:customStyle="1" w:styleId="ListLabel8">
    <w:name w:val="ListLabel 8"/>
    <w:rsid w:val="000E54FA"/>
    <w:rPr>
      <w:rFonts w:eastAsia="Calibri" w:cs="Times New Roman"/>
    </w:rPr>
  </w:style>
  <w:style w:type="character" w:customStyle="1" w:styleId="ListLabel9">
    <w:name w:val="ListLabel 9"/>
    <w:rsid w:val="000E54FA"/>
    <w:rPr>
      <w:rFonts w:cs="Courier New"/>
    </w:rPr>
  </w:style>
  <w:style w:type="character" w:customStyle="1" w:styleId="ListLabel10">
    <w:name w:val="ListLabel 10"/>
    <w:rsid w:val="000E54FA"/>
    <w:rPr>
      <w:b/>
      <w:i w:val="0"/>
      <w:sz w:val="24"/>
      <w:szCs w:val="24"/>
      <w:u w:val="none"/>
    </w:rPr>
  </w:style>
  <w:style w:type="paragraph" w:customStyle="1" w:styleId="Caption1">
    <w:name w:val="Caption1"/>
    <w:basedOn w:val="Normal"/>
    <w:rsid w:val="000E54FA"/>
    <w:pPr>
      <w:suppressLineNumbers/>
      <w:suppressAutoHyphens/>
      <w:spacing w:before="120" w:after="120"/>
    </w:pPr>
    <w:rPr>
      <w:rFonts w:ascii=".VnTime" w:hAnsi=".VnTime" w:cs="Tahoma"/>
      <w:i/>
      <w:iCs/>
      <w:color w:val="000000"/>
      <w:sz w:val="24"/>
      <w:szCs w:val="24"/>
      <w:lang w:eastAsia="ar-SA"/>
    </w:rPr>
  </w:style>
  <w:style w:type="paragraph" w:customStyle="1" w:styleId="EnvelopeAddress1">
    <w:name w:val="Envelope Address1"/>
    <w:basedOn w:val="Normal"/>
    <w:rsid w:val="000E54FA"/>
    <w:pPr>
      <w:suppressAutoHyphens/>
      <w:ind w:left="2880"/>
    </w:pPr>
    <w:rPr>
      <w:rFonts w:ascii=".VnTimeH" w:hAnsi=".VnTimeH"/>
      <w:color w:val="000000"/>
      <w:sz w:val="24"/>
      <w:szCs w:val="24"/>
      <w:lang w:eastAsia="ar-SA"/>
    </w:rPr>
  </w:style>
  <w:style w:type="character" w:customStyle="1" w:styleId="Heading9Char">
    <w:name w:val="Heading 9 Char"/>
    <w:basedOn w:val="DefaultParagraphFont"/>
    <w:link w:val="Heading9"/>
    <w:rsid w:val="009E16E6"/>
    <w:rPr>
      <w:rFonts w:ascii="Arial" w:eastAsia="Times New Roman" w:hAnsi="Arial" w:cs="Arial"/>
    </w:rPr>
  </w:style>
  <w:style w:type="paragraph" w:customStyle="1" w:styleId="hdg0">
    <w:name w:val="hdg"/>
    <w:basedOn w:val="Normal"/>
    <w:rsid w:val="009E16E6"/>
    <w:pPr>
      <w:spacing w:after="120"/>
      <w:jc w:val="center"/>
    </w:pPr>
    <w:rPr>
      <w:rFonts w:ascii="VNI-Centur" w:hAnsi="VNI-Centur"/>
      <w:b/>
      <w:sz w:val="28"/>
      <w:szCs w:val="20"/>
    </w:rPr>
  </w:style>
  <w:style w:type="paragraph" w:customStyle="1" w:styleId="p0">
    <w:name w:val="p0"/>
    <w:basedOn w:val="Normal"/>
    <w:rsid w:val="00A77DA5"/>
    <w:rPr>
      <w:rFonts w:ascii="Times New Roman" w:hAnsi="Times New Roman"/>
      <w:bCs/>
      <w:spacing w:val="4"/>
      <w:sz w:val="24"/>
      <w:szCs w:val="24"/>
    </w:rPr>
  </w:style>
  <w:style w:type="character" w:customStyle="1" w:styleId="15">
    <w:name w:val="15"/>
    <w:basedOn w:val="DefaultParagraphFont"/>
    <w:rsid w:val="00A77DA5"/>
    <w:rPr>
      <w:rFonts w:ascii="Times New Roman" w:hAnsi="Times New Roman" w:cs="Times New Roman" w:hint="default"/>
      <w:sz w:val="20"/>
      <w:szCs w:val="20"/>
    </w:rPr>
  </w:style>
  <w:style w:type="character" w:customStyle="1" w:styleId="16">
    <w:name w:val="16"/>
    <w:basedOn w:val="DefaultParagraphFont"/>
    <w:rsid w:val="00A77DA5"/>
    <w:rPr>
      <w:rFonts w:ascii="Times New Roman" w:hAnsi="Times New Roman" w:cs="Times New Roman" w:hint="default"/>
      <w:b/>
      <w:bCs/>
      <w:sz w:val="20"/>
      <w:szCs w:val="20"/>
    </w:rPr>
  </w:style>
  <w:style w:type="paragraph" w:customStyle="1" w:styleId="I">
    <w:name w:val="I"/>
    <w:basedOn w:val="Normal"/>
    <w:rsid w:val="00854B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789"/>
      </w:tabs>
      <w:spacing w:before="300" w:after="100" w:line="276" w:lineRule="auto"/>
      <w:ind w:left="397" w:hanging="397"/>
    </w:pPr>
    <w:rPr>
      <w:rFonts w:ascii=".VnArialH" w:hAnsi=".VnArialH" w:cs="Arial"/>
      <w:b/>
      <w:spacing w:val="4"/>
      <w:sz w:val="28"/>
      <w:szCs w:val="26"/>
    </w:rPr>
  </w:style>
  <w:style w:type="character" w:customStyle="1" w:styleId="mjxassistivemathml">
    <w:name w:val="mjx_assistive_mathml"/>
    <w:basedOn w:val="DefaultParagraphFont"/>
    <w:rsid w:val="00532455"/>
  </w:style>
  <w:style w:type="character" w:customStyle="1" w:styleId="mo">
    <w:name w:val="mo"/>
    <w:basedOn w:val="DefaultParagraphFont"/>
    <w:rsid w:val="00532455"/>
  </w:style>
  <w:style w:type="character" w:customStyle="1" w:styleId="ListParagraphChar">
    <w:name w:val="List Paragraph Char"/>
    <w:link w:val="ListParagraph"/>
    <w:locked/>
    <w:rsid w:val="00237A5A"/>
  </w:style>
  <w:style w:type="paragraph" w:customStyle="1" w:styleId="mab5">
    <w:name w:val="mab5"/>
    <w:basedOn w:val="Normal"/>
    <w:semiHidden/>
    <w:rsid w:val="006B503B"/>
    <w:pPr>
      <w:spacing w:before="100" w:beforeAutospacing="1" w:after="75"/>
    </w:pPr>
    <w:rPr>
      <w:rFonts w:ascii="Times New Roman" w:hAnsi="Times New Roman"/>
      <w:sz w:val="24"/>
      <w:szCs w:val="24"/>
    </w:rPr>
  </w:style>
  <w:style w:type="character" w:customStyle="1" w:styleId="NormalJustifiedChar">
    <w:name w:val="Normal+Justified Char"/>
    <w:basedOn w:val="DefaultParagraphFont"/>
    <w:link w:val="NormalJustified"/>
    <w:locked/>
    <w:rsid w:val="006B503B"/>
    <w:rPr>
      <w:rFonts w:ascii="Times New Roman" w:eastAsia="Times New Roman" w:hAnsi="Times New Roman" w:cs="Times New Roman"/>
      <w:color w:val="000000"/>
      <w:sz w:val="24"/>
      <w:szCs w:val="24"/>
    </w:rPr>
  </w:style>
  <w:style w:type="paragraph" w:customStyle="1" w:styleId="NormalJustified">
    <w:name w:val="Normal+Justified"/>
    <w:basedOn w:val="Normal"/>
    <w:link w:val="NormalJustifiedChar"/>
    <w:rsid w:val="006B503B"/>
    <w:pPr>
      <w:jc w:val="both"/>
    </w:pPr>
    <w:rPr>
      <w:rFonts w:ascii="Times New Roman" w:hAnsi="Times New Roman"/>
      <w:color w:val="000000"/>
      <w:sz w:val="24"/>
      <w:szCs w:val="24"/>
    </w:rPr>
  </w:style>
  <w:style w:type="paragraph" w:customStyle="1" w:styleId="p23">
    <w:name w:val="p23"/>
    <w:basedOn w:val="Normal"/>
    <w:rsid w:val="006B503B"/>
    <w:pPr>
      <w:spacing w:before="300" w:after="100" w:line="273" w:lineRule="auto"/>
      <w:ind w:left="397" w:hanging="397"/>
    </w:pPr>
    <w:rPr>
      <w:rFonts w:ascii=".VnArialH" w:hAnsi=".VnArialH"/>
      <w:b/>
      <w:spacing w:val="4"/>
      <w:sz w:val="28"/>
      <w:szCs w:val="28"/>
    </w:rPr>
  </w:style>
  <w:style w:type="character" w:customStyle="1" w:styleId="fontstyle01">
    <w:name w:val="fontstyle01"/>
    <w:basedOn w:val="DefaultParagraphFont"/>
    <w:rsid w:val="006B503B"/>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6B503B"/>
    <w:rPr>
      <w:rFonts w:ascii="Bold" w:hAnsi="Bold" w:hint="default"/>
      <w:b/>
      <w:bCs/>
      <w:i w:val="0"/>
      <w:iCs w:val="0"/>
      <w:color w:val="0000FF"/>
      <w:sz w:val="24"/>
      <w:szCs w:val="24"/>
    </w:rPr>
  </w:style>
  <w:style w:type="character" w:customStyle="1" w:styleId="fontstyle21">
    <w:name w:val="fontstyle21"/>
    <w:basedOn w:val="DefaultParagraphFont"/>
    <w:rsid w:val="006B503B"/>
    <w:rPr>
      <w:rFonts w:ascii="Times New Roman" w:hAnsi="Times New Roman" w:cs="Times New Roman" w:hint="default"/>
      <w:b/>
      <w:bCs/>
      <w:i w:val="0"/>
      <w:iCs w:val="0"/>
      <w:color w:val="000000"/>
      <w:sz w:val="24"/>
      <w:szCs w:val="24"/>
    </w:rPr>
  </w:style>
  <w:style w:type="character" w:customStyle="1" w:styleId="textexposedshow">
    <w:name w:val="text_exposed_show"/>
    <w:basedOn w:val="DefaultParagraphFont"/>
    <w:rsid w:val="006B503B"/>
  </w:style>
  <w:style w:type="character" w:customStyle="1" w:styleId="ya-q-full-text">
    <w:name w:val="ya-q-full-text"/>
    <w:basedOn w:val="DefaultParagraphFont"/>
    <w:rsid w:val="006B503B"/>
  </w:style>
  <w:style w:type="paragraph" w:styleId="FootnoteText">
    <w:name w:val="footnote text"/>
    <w:basedOn w:val="Normal"/>
    <w:link w:val="FootnoteTextChar"/>
    <w:semiHidden/>
    <w:rsid w:val="000A427C"/>
    <w:rPr>
      <w:rFonts w:ascii="VNI-Times" w:hAnsi="VNI-Times"/>
      <w:sz w:val="20"/>
      <w:szCs w:val="20"/>
    </w:rPr>
  </w:style>
  <w:style w:type="character" w:customStyle="1" w:styleId="FootnoteTextChar">
    <w:name w:val="Footnote Text Char"/>
    <w:basedOn w:val="DefaultParagraphFont"/>
    <w:link w:val="FootnoteText"/>
    <w:semiHidden/>
    <w:rsid w:val="000A427C"/>
    <w:rPr>
      <w:rFonts w:ascii="VNI-Times" w:eastAsia="Times New Roman" w:hAnsi="VNI-Times" w:cs="Times New Roman"/>
      <w:sz w:val="20"/>
      <w:szCs w:val="20"/>
    </w:rPr>
  </w:style>
  <w:style w:type="character" w:styleId="FootnoteReference">
    <w:name w:val="footnote reference"/>
    <w:semiHidden/>
    <w:rsid w:val="000A427C"/>
    <w:rPr>
      <w:vertAlign w:val="superscript"/>
    </w:rPr>
  </w:style>
  <w:style w:type="paragraph" w:styleId="TOC1">
    <w:name w:val="toc 1"/>
    <w:basedOn w:val="Normal"/>
    <w:next w:val="Normal"/>
    <w:autoRedefine/>
    <w:semiHidden/>
    <w:rsid w:val="000A427C"/>
    <w:pPr>
      <w:jc w:val="both"/>
    </w:pPr>
    <w:rPr>
      <w:rFonts w:ascii="VNI-Times" w:hAnsi="VNI-Times"/>
      <w:b/>
      <w:bCs/>
      <w:sz w:val="24"/>
      <w:szCs w:val="24"/>
    </w:rPr>
  </w:style>
  <w:style w:type="paragraph" w:customStyle="1" w:styleId="STT">
    <w:name w:val="STT"/>
    <w:basedOn w:val="Normal"/>
    <w:link w:val="STTChar"/>
    <w:rsid w:val="000A427C"/>
    <w:pPr>
      <w:spacing w:before="80" w:after="80" w:line="288" w:lineRule="auto"/>
      <w:ind w:left="709" w:hanging="709"/>
      <w:jc w:val="both"/>
    </w:pPr>
    <w:rPr>
      <w:rFonts w:ascii=".VnArial" w:hAnsi=".VnArial"/>
      <w:b/>
      <w:spacing w:val="4"/>
      <w:sz w:val="24"/>
      <w:szCs w:val="24"/>
    </w:rPr>
  </w:style>
  <w:style w:type="character" w:customStyle="1" w:styleId="STTChar">
    <w:name w:val="STT Char"/>
    <w:link w:val="STT"/>
    <w:rsid w:val="000A427C"/>
    <w:rPr>
      <w:rFonts w:ascii=".VnArial" w:eastAsia="Times New Roman" w:hAnsi=".VnArial" w:cs="Times New Roman"/>
      <w:b/>
      <w:spacing w:val="4"/>
      <w:sz w:val="24"/>
      <w:szCs w:val="24"/>
    </w:rPr>
  </w:style>
  <w:style w:type="paragraph" w:styleId="BlockText">
    <w:name w:val="Block Text"/>
    <w:basedOn w:val="Normal"/>
    <w:rsid w:val="000A427C"/>
    <w:pPr>
      <w:spacing w:line="19" w:lineRule="atLeast"/>
      <w:ind w:left="113" w:right="113"/>
      <w:jc w:val="both"/>
    </w:pPr>
    <w:rPr>
      <w:rFonts w:ascii=".VnTime" w:hAnsi=".VnTime"/>
      <w:sz w:val="28"/>
      <w:szCs w:val="20"/>
    </w:rPr>
  </w:style>
  <w:style w:type="numbering" w:customStyle="1" w:styleId="Cu10">
    <w:name w:val="Câu 1"/>
    <w:rsid w:val="000A427C"/>
    <w:pPr>
      <w:numPr>
        <w:numId w:val="3"/>
      </w:numPr>
    </w:pPr>
  </w:style>
  <w:style w:type="character" w:customStyle="1" w:styleId="CharChar">
    <w:name w:val="Char Char"/>
    <w:semiHidden/>
    <w:rsid w:val="000A427C"/>
    <w:rPr>
      <w:rFonts w:ascii="Tahoma" w:eastAsia="Arial" w:hAnsi="Tahoma" w:cs="Tahoma"/>
      <w:sz w:val="16"/>
      <w:szCs w:val="16"/>
      <w:lang w:val="vi-VN" w:eastAsia="en-US" w:bidi="ar-SA"/>
    </w:rPr>
  </w:style>
  <w:style w:type="paragraph" w:customStyle="1" w:styleId="CM13">
    <w:name w:val="CM13"/>
    <w:basedOn w:val="Normal"/>
    <w:next w:val="Normal"/>
    <w:rsid w:val="000A427C"/>
    <w:pPr>
      <w:widowControl w:val="0"/>
      <w:autoSpaceDE w:val="0"/>
      <w:autoSpaceDN w:val="0"/>
      <w:adjustRightInd w:val="0"/>
      <w:spacing w:after="63"/>
    </w:pPr>
    <w:rPr>
      <w:rFonts w:ascii="Times New Roman" w:hAnsi="Times New Roman"/>
      <w:sz w:val="24"/>
      <w:szCs w:val="24"/>
    </w:rPr>
  </w:style>
  <w:style w:type="paragraph" w:customStyle="1" w:styleId="CM1">
    <w:name w:val="CM1"/>
    <w:basedOn w:val="Normal"/>
    <w:next w:val="Normal"/>
    <w:rsid w:val="000A427C"/>
    <w:pPr>
      <w:widowControl w:val="0"/>
      <w:autoSpaceDE w:val="0"/>
      <w:autoSpaceDN w:val="0"/>
      <w:adjustRightInd w:val="0"/>
    </w:pPr>
    <w:rPr>
      <w:rFonts w:ascii="Times New Roman" w:hAnsi="Times New Roman"/>
      <w:sz w:val="24"/>
      <w:szCs w:val="24"/>
    </w:rPr>
  </w:style>
  <w:style w:type="character" w:customStyle="1" w:styleId="Heading1Char1">
    <w:name w:val="Heading 1 Char1"/>
    <w:aliases w:val="Tieu_de1 Char,TieuDe1ML1 Char"/>
    <w:rsid w:val="000A427C"/>
    <w:rPr>
      <w:rFonts w:ascii="VNI-Times" w:hAnsi="VNI-Times"/>
      <w:b/>
      <w:bCs/>
      <w:color w:val="000000"/>
      <w:sz w:val="22"/>
      <w:szCs w:val="24"/>
      <w:u w:val="single"/>
      <w:lang w:val="en-US" w:eastAsia="en-US" w:bidi="ar-SA"/>
    </w:rPr>
  </w:style>
  <w:style w:type="character" w:customStyle="1" w:styleId="CharChar3">
    <w:name w:val="Char Char3"/>
    <w:rsid w:val="000A427C"/>
    <w:rPr>
      <w:rFonts w:ascii=".VnTime" w:hAnsi=".VnTime"/>
      <w:sz w:val="28"/>
      <w:szCs w:val="24"/>
    </w:rPr>
  </w:style>
  <w:style w:type="character" w:customStyle="1" w:styleId="CharChar2">
    <w:name w:val="Char Char2"/>
    <w:semiHidden/>
    <w:locked/>
    <w:rsid w:val="000A427C"/>
    <w:rPr>
      <w:rFonts w:ascii="Times New Roman" w:hAnsi="Times New Roman" w:cs="Times New Roman"/>
      <w:sz w:val="26"/>
      <w:szCs w:val="26"/>
      <w:lang w:val="en-US" w:eastAsia="en-US"/>
    </w:rPr>
  </w:style>
  <w:style w:type="paragraph" w:customStyle="1" w:styleId="bt-text">
    <w:name w:val="bt-text"/>
    <w:basedOn w:val="Normal"/>
    <w:link w:val="bt-textChar"/>
    <w:rsid w:val="000A427C"/>
    <w:pPr>
      <w:spacing w:after="40" w:line="274" w:lineRule="auto"/>
      <w:ind w:left="284" w:firstLine="284"/>
      <w:jc w:val="both"/>
    </w:pPr>
    <w:rPr>
      <w:rFonts w:ascii=".VnArial" w:hAnsi=".VnArial"/>
      <w:spacing w:val="2"/>
      <w:sz w:val="20"/>
      <w:szCs w:val="24"/>
    </w:rPr>
  </w:style>
  <w:style w:type="character" w:customStyle="1" w:styleId="bt-textChar">
    <w:name w:val="bt-text Char"/>
    <w:link w:val="bt-text"/>
    <w:rsid w:val="000A427C"/>
    <w:rPr>
      <w:rFonts w:ascii=".VnArial" w:eastAsia="Times New Roman" w:hAnsi=".VnArial" w:cs="Times New Roman"/>
      <w:spacing w:val="2"/>
      <w:sz w:val="20"/>
      <w:szCs w:val="24"/>
    </w:rPr>
  </w:style>
  <w:style w:type="paragraph" w:customStyle="1" w:styleId="CSoduoi12arial">
    <w:name w:val="CSo duoi12arial"/>
    <w:basedOn w:val="bt-text"/>
    <w:link w:val="CSoduoi12arialChar"/>
    <w:rsid w:val="000A427C"/>
    <w:pPr>
      <w:spacing w:before="60" w:line="288" w:lineRule="auto"/>
      <w:ind w:hanging="284"/>
    </w:pPr>
    <w:rPr>
      <w:sz w:val="24"/>
      <w:vertAlign w:val="subscript"/>
    </w:rPr>
  </w:style>
  <w:style w:type="character" w:customStyle="1" w:styleId="CSoduoi12arialChar">
    <w:name w:val="CSo duoi12arial Char"/>
    <w:link w:val="CSoduoi12arial"/>
    <w:rsid w:val="000A427C"/>
    <w:rPr>
      <w:rFonts w:ascii=".VnArial" w:eastAsia="Times New Roman" w:hAnsi=".VnArial" w:cs="Times New Roman"/>
      <w:spacing w:val="2"/>
      <w:sz w:val="24"/>
      <w:szCs w:val="24"/>
      <w:vertAlign w:val="subscript"/>
    </w:rPr>
  </w:style>
  <w:style w:type="character" w:customStyle="1" w:styleId="CharChar30">
    <w:name w:val="Char Char3"/>
    <w:locked/>
    <w:rsid w:val="000A427C"/>
    <w:rPr>
      <w:rFonts w:ascii=".VnTime" w:hAnsi=".VnTime"/>
      <w:sz w:val="28"/>
      <w:szCs w:val="28"/>
      <w:lang w:val="en-US" w:eastAsia="en-US" w:bidi="ar-SA"/>
    </w:rPr>
  </w:style>
  <w:style w:type="character" w:customStyle="1" w:styleId="CharChar1">
    <w:name w:val="Char Char1"/>
    <w:locked/>
    <w:rsid w:val="000A427C"/>
    <w:rPr>
      <w:rFonts w:ascii="VNI-Times" w:hAnsi="VNI-Times"/>
      <w:sz w:val="24"/>
      <w:szCs w:val="24"/>
      <w:lang w:val="en-US" w:eastAsia="en-US" w:bidi="ar-SA"/>
    </w:rPr>
  </w:style>
  <w:style w:type="paragraph" w:styleId="BodyTextIndent2">
    <w:name w:val="Body Text Indent 2"/>
    <w:basedOn w:val="Normal"/>
    <w:link w:val="BodyTextIndent2Char"/>
    <w:rsid w:val="000A427C"/>
    <w:pPr>
      <w:spacing w:after="120" w:line="480" w:lineRule="auto"/>
      <w:ind w:left="360"/>
    </w:pPr>
    <w:rPr>
      <w:rFonts w:ascii="VNI-Times" w:hAnsi="VNI-Times"/>
      <w:sz w:val="24"/>
      <w:szCs w:val="24"/>
    </w:rPr>
  </w:style>
  <w:style w:type="character" w:customStyle="1" w:styleId="BodyTextIndent2Char">
    <w:name w:val="Body Text Indent 2 Char"/>
    <w:basedOn w:val="DefaultParagraphFont"/>
    <w:link w:val="BodyTextIndent2"/>
    <w:rsid w:val="000A427C"/>
    <w:rPr>
      <w:rFonts w:ascii="VNI-Times" w:eastAsia="Times New Roman" w:hAnsi="VNI-Times" w:cs="Times New Roman"/>
      <w:sz w:val="24"/>
      <w:szCs w:val="24"/>
    </w:rPr>
  </w:style>
  <w:style w:type="paragraph" w:customStyle="1" w:styleId="dauchuong">
    <w:name w:val="dauchuong"/>
    <w:basedOn w:val="Normal"/>
    <w:rsid w:val="000A427C"/>
    <w:pPr>
      <w:tabs>
        <w:tab w:val="num" w:pos="340"/>
        <w:tab w:val="left" w:pos="1134"/>
        <w:tab w:val="left" w:pos="3119"/>
      </w:tabs>
      <w:spacing w:before="60" w:after="60" w:line="264" w:lineRule="auto"/>
      <w:ind w:left="340" w:hanging="340"/>
      <w:jc w:val="both"/>
    </w:pPr>
    <w:rPr>
      <w:rFonts w:ascii=".VnArial" w:hAnsi=".VnArial"/>
      <w:sz w:val="20"/>
      <w:szCs w:val="20"/>
    </w:rPr>
  </w:style>
  <w:style w:type="paragraph" w:customStyle="1" w:styleId="hinh">
    <w:name w:val="hinh"/>
    <w:basedOn w:val="Normal"/>
    <w:rsid w:val="000A427C"/>
    <w:pPr>
      <w:spacing w:after="40" w:line="264" w:lineRule="auto"/>
      <w:ind w:firstLine="284"/>
      <w:jc w:val="center"/>
    </w:pPr>
    <w:rPr>
      <w:rFonts w:ascii=".VnArial" w:hAnsi=".VnArial"/>
      <w:sz w:val="18"/>
      <w:szCs w:val="18"/>
    </w:rPr>
  </w:style>
  <w:style w:type="paragraph" w:customStyle="1" w:styleId="I-lama">
    <w:name w:val="I-lama"/>
    <w:basedOn w:val="Heading1"/>
    <w:rsid w:val="000A427C"/>
    <w:pPr>
      <w:widowControl/>
      <w:spacing w:before="180" w:after="100" w:line="264" w:lineRule="auto"/>
      <w:ind w:left="0" w:firstLine="0"/>
      <w:jc w:val="both"/>
    </w:pPr>
    <w:rPr>
      <w:rFonts w:ascii=".VnTimeH" w:hAnsi=".VnTimeH" w:cs="Times New Roman"/>
      <w:b w:val="0"/>
      <w:bCs w:val="0"/>
      <w:sz w:val="24"/>
      <w:szCs w:val="24"/>
    </w:rPr>
  </w:style>
  <w:style w:type="paragraph" w:customStyle="1" w:styleId="1nho">
    <w:name w:val="1nho"/>
    <w:basedOn w:val="Normal"/>
    <w:link w:val="1nhoChar"/>
    <w:rsid w:val="000A427C"/>
    <w:pPr>
      <w:spacing w:before="60" w:after="40" w:line="264" w:lineRule="auto"/>
      <w:jc w:val="both"/>
    </w:pPr>
    <w:rPr>
      <w:rFonts w:ascii=".VnArial" w:hAnsi=".VnArial"/>
      <w:b/>
      <w:bCs/>
      <w:sz w:val="24"/>
      <w:szCs w:val="24"/>
    </w:rPr>
  </w:style>
  <w:style w:type="paragraph" w:customStyle="1" w:styleId="tenbai">
    <w:name w:val="tenbai"/>
    <w:basedOn w:val="Subtitle"/>
    <w:rsid w:val="000A427C"/>
    <w:pPr>
      <w:suppressAutoHyphens w:val="0"/>
      <w:spacing w:after="120" w:line="264" w:lineRule="auto"/>
      <w:jc w:val="right"/>
      <w:outlineLvl w:val="9"/>
    </w:pPr>
    <w:rPr>
      <w:rFonts w:ascii=".VnAvantH" w:hAnsi=".VnAvantH" w:cs="Times New Roman"/>
      <w:spacing w:val="4"/>
      <w:sz w:val="36"/>
      <w:szCs w:val="36"/>
      <w:lang w:eastAsia="en-US"/>
    </w:rPr>
  </w:style>
  <w:style w:type="paragraph" w:customStyle="1" w:styleId="bai">
    <w:name w:val="bai"/>
    <w:basedOn w:val="Normal"/>
    <w:rsid w:val="000A427C"/>
    <w:pPr>
      <w:spacing w:before="360" w:after="240" w:line="264" w:lineRule="auto"/>
      <w:jc w:val="center"/>
    </w:pPr>
    <w:rPr>
      <w:rFonts w:ascii=".VnTime" w:hAnsi=".VnTime"/>
      <w:b/>
      <w:bCs/>
      <w:spacing w:val="4"/>
      <w:sz w:val="24"/>
      <w:szCs w:val="24"/>
    </w:rPr>
  </w:style>
  <w:style w:type="paragraph" w:customStyle="1" w:styleId="baitap">
    <w:name w:val="baitap"/>
    <w:basedOn w:val="Heading1"/>
    <w:rsid w:val="000A427C"/>
    <w:pPr>
      <w:keepNext/>
      <w:widowControl/>
      <w:spacing w:before="240" w:after="120" w:line="264" w:lineRule="auto"/>
      <w:ind w:left="0" w:firstLine="0"/>
      <w:jc w:val="both"/>
    </w:pPr>
    <w:rPr>
      <w:rFonts w:ascii=".VnAvantH" w:hAnsi=".VnAvantH" w:cs="Times New Roman"/>
      <w:b w:val="0"/>
      <w:bCs w:val="0"/>
      <w:sz w:val="28"/>
      <w:szCs w:val="28"/>
    </w:rPr>
  </w:style>
  <w:style w:type="paragraph" w:styleId="TOC6">
    <w:name w:val="toc 6"/>
    <w:basedOn w:val="Normal"/>
    <w:next w:val="Normal"/>
    <w:autoRedefine/>
    <w:semiHidden/>
    <w:rsid w:val="000A427C"/>
    <w:pPr>
      <w:ind w:left="1200"/>
    </w:pPr>
    <w:rPr>
      <w:rFonts w:ascii="Times New Roman" w:hAnsi="Times New Roman"/>
      <w:sz w:val="24"/>
      <w:szCs w:val="24"/>
    </w:rPr>
  </w:style>
  <w:style w:type="paragraph" w:customStyle="1" w:styleId="Char1">
    <w:name w:val="Char1"/>
    <w:basedOn w:val="Normal"/>
    <w:semiHidden/>
    <w:rsid w:val="000A427C"/>
    <w:pPr>
      <w:spacing w:after="160" w:line="240" w:lineRule="exact"/>
    </w:pPr>
    <w:rPr>
      <w:rFonts w:ascii="Arial" w:hAnsi="Arial"/>
      <w:sz w:val="24"/>
      <w:szCs w:val="24"/>
    </w:rPr>
  </w:style>
  <w:style w:type="paragraph" w:customStyle="1" w:styleId="bulet">
    <w:name w:val="bulet"/>
    <w:basedOn w:val="Normal"/>
    <w:rsid w:val="000A427C"/>
    <w:pPr>
      <w:numPr>
        <w:numId w:val="6"/>
      </w:numPr>
      <w:tabs>
        <w:tab w:val="left" w:pos="1134"/>
        <w:tab w:val="left" w:pos="3119"/>
      </w:tabs>
      <w:spacing w:before="60" w:after="60" w:line="264" w:lineRule="auto"/>
      <w:jc w:val="both"/>
    </w:pPr>
    <w:rPr>
      <w:rFonts w:ascii=".VnTime" w:eastAsia="Batang" w:hAnsi=".VnTime" w:cs=".VnTime"/>
      <w:sz w:val="24"/>
      <w:szCs w:val="24"/>
    </w:rPr>
  </w:style>
  <w:style w:type="paragraph" w:customStyle="1" w:styleId="cong">
    <w:name w:val="cong"/>
    <w:aliases w:val="thuc"/>
    <w:basedOn w:val="Normal"/>
    <w:rsid w:val="000A427C"/>
    <w:pPr>
      <w:spacing w:line="360" w:lineRule="auto"/>
      <w:jc w:val="both"/>
    </w:pPr>
    <w:rPr>
      <w:rFonts w:ascii=".VnTime" w:eastAsia="Batang" w:hAnsi=".VnTime" w:cs=".VnTime"/>
      <w:sz w:val="24"/>
      <w:szCs w:val="24"/>
    </w:rPr>
  </w:style>
  <w:style w:type="paragraph" w:customStyle="1" w:styleId="Char0">
    <w:name w:val="Char"/>
    <w:basedOn w:val="Normal"/>
    <w:autoRedefine/>
    <w:rsid w:val="000A427C"/>
    <w:pPr>
      <w:spacing w:after="160" w:line="240" w:lineRule="exact"/>
      <w:ind w:firstLine="567"/>
    </w:pPr>
    <w:rPr>
      <w:rFonts w:ascii="Verdana" w:hAnsi="Verdana" w:cs="Verdana"/>
      <w:sz w:val="20"/>
      <w:szCs w:val="20"/>
    </w:rPr>
  </w:style>
  <w:style w:type="paragraph" w:customStyle="1" w:styleId="Chuong">
    <w:name w:val="Chuong"/>
    <w:basedOn w:val="Normal"/>
    <w:rsid w:val="000A427C"/>
    <w:pPr>
      <w:spacing w:after="120"/>
    </w:pPr>
    <w:rPr>
      <w:rFonts w:ascii=".VnTimeH" w:eastAsia="Batang" w:hAnsi=".VnTimeH" w:cs=".VnTimeH"/>
      <w:spacing w:val="20"/>
      <w:sz w:val="24"/>
      <w:szCs w:val="24"/>
    </w:rPr>
  </w:style>
  <w:style w:type="paragraph" w:customStyle="1" w:styleId="congthuc">
    <w:name w:val="cong thuc"/>
    <w:basedOn w:val="Chuong"/>
    <w:rsid w:val="000A427C"/>
    <w:pPr>
      <w:ind w:left="60"/>
    </w:pPr>
    <w:rPr>
      <w:rFonts w:ascii=".VnTime" w:hAnsi=".VnTime" w:cs=".VnTime"/>
      <w:spacing w:val="0"/>
      <w:position w:val="-10"/>
    </w:rPr>
  </w:style>
  <w:style w:type="paragraph" w:styleId="ListContinue2">
    <w:name w:val="List Continue 2"/>
    <w:basedOn w:val="Normal"/>
    <w:rsid w:val="000A427C"/>
    <w:pPr>
      <w:spacing w:after="120"/>
      <w:ind w:left="720"/>
    </w:pPr>
    <w:rPr>
      <w:rFonts w:ascii="Arial" w:hAnsi="Arial" w:cs="Arial"/>
      <w:sz w:val="24"/>
      <w:szCs w:val="24"/>
    </w:rPr>
  </w:style>
  <w:style w:type="character" w:customStyle="1" w:styleId="CharChar5">
    <w:name w:val="Char Char5"/>
    <w:semiHidden/>
    <w:rsid w:val="000A427C"/>
    <w:rPr>
      <w:rFonts w:ascii="Tahoma" w:eastAsia="Times New Roman" w:hAnsi="Tahoma" w:cs="Tahoma"/>
      <w:sz w:val="16"/>
      <w:szCs w:val="16"/>
      <w:lang w:val="vi-VN" w:eastAsia="en-US"/>
    </w:rPr>
  </w:style>
  <w:style w:type="character" w:customStyle="1" w:styleId="CharChar21">
    <w:name w:val="Char Char21"/>
    <w:semiHidden/>
    <w:locked/>
    <w:rsid w:val="000A427C"/>
    <w:rPr>
      <w:rFonts w:ascii="Times New Roman" w:hAnsi="Times New Roman" w:cs="Times New Roman"/>
      <w:sz w:val="26"/>
      <w:szCs w:val="26"/>
      <w:lang w:val="en-US" w:eastAsia="en-US"/>
    </w:rPr>
  </w:style>
  <w:style w:type="character" w:customStyle="1" w:styleId="CharChar41">
    <w:name w:val="Char Char41"/>
    <w:locked/>
    <w:rsid w:val="000A427C"/>
    <w:rPr>
      <w:rFonts w:ascii="Times New Roman" w:hAnsi="Times New Roman" w:cs="Times New Roman"/>
      <w:sz w:val="24"/>
      <w:szCs w:val="24"/>
      <w:lang w:val="en-US" w:eastAsia="en-US"/>
    </w:rPr>
  </w:style>
  <w:style w:type="character" w:customStyle="1" w:styleId="CharChar31">
    <w:name w:val="Char Char31"/>
    <w:locked/>
    <w:rsid w:val="000A427C"/>
    <w:rPr>
      <w:rFonts w:ascii="Times New Roman" w:hAnsi="Times New Roman" w:cs="Times New Roman"/>
      <w:sz w:val="28"/>
      <w:szCs w:val="28"/>
      <w:lang w:val="en-US" w:eastAsia="en-US"/>
    </w:rPr>
  </w:style>
  <w:style w:type="character" w:customStyle="1" w:styleId="CharChar11">
    <w:name w:val="Char Char11"/>
    <w:locked/>
    <w:rsid w:val="000A427C"/>
    <w:rPr>
      <w:rFonts w:ascii="Times New Roman" w:hAnsi="Times New Roman" w:cs="Times New Roman"/>
      <w:sz w:val="24"/>
      <w:szCs w:val="24"/>
      <w:lang w:val="en-US" w:eastAsia="en-US"/>
    </w:rPr>
  </w:style>
  <w:style w:type="paragraph" w:customStyle="1" w:styleId="Char10">
    <w:name w:val="Char1"/>
    <w:basedOn w:val="Normal"/>
    <w:semiHidden/>
    <w:rsid w:val="000A427C"/>
    <w:pPr>
      <w:spacing w:after="160" w:line="240" w:lineRule="exact"/>
    </w:pPr>
    <w:rPr>
      <w:rFonts w:ascii="Arial" w:hAnsi="Arial" w:cs="Arial"/>
      <w:sz w:val="24"/>
      <w:szCs w:val="24"/>
    </w:rPr>
  </w:style>
  <w:style w:type="numbering" w:customStyle="1" w:styleId="Cu1">
    <w:name w:val="Cu 1"/>
    <w:rsid w:val="000A427C"/>
    <w:pPr>
      <w:numPr>
        <w:numId w:val="5"/>
      </w:numPr>
    </w:pPr>
  </w:style>
  <w:style w:type="paragraph" w:styleId="List2">
    <w:name w:val="List 2"/>
    <w:basedOn w:val="Normal"/>
    <w:rsid w:val="000A427C"/>
    <w:pPr>
      <w:ind w:left="720" w:hanging="360"/>
    </w:pPr>
    <w:rPr>
      <w:rFonts w:ascii="VNI-Aptima" w:hAnsi="VNI-Aptima"/>
      <w:bCs/>
      <w:szCs w:val="20"/>
    </w:rPr>
  </w:style>
  <w:style w:type="paragraph" w:customStyle="1" w:styleId="StyleHeading1NotBold">
    <w:name w:val="Style Heading 1 + Not Bold"/>
    <w:basedOn w:val="Heading1"/>
    <w:rsid w:val="000A427C"/>
    <w:pPr>
      <w:keepNext/>
      <w:widowControl/>
      <w:tabs>
        <w:tab w:val="num" w:pos="900"/>
      </w:tabs>
      <w:spacing w:before="60" w:after="60"/>
      <w:ind w:left="900" w:hanging="360"/>
    </w:pPr>
    <w:rPr>
      <w:rFonts w:cs="Arial"/>
      <w:i/>
      <w:iCs/>
      <w:kern w:val="32"/>
      <w:sz w:val="24"/>
      <w:szCs w:val="24"/>
    </w:rPr>
  </w:style>
  <w:style w:type="paragraph" w:customStyle="1" w:styleId="yiv1417475869msonospacing">
    <w:name w:val="yiv1417475869msonospacing"/>
    <w:basedOn w:val="Normal"/>
    <w:rsid w:val="000A427C"/>
    <w:pPr>
      <w:spacing w:before="100" w:beforeAutospacing="1" w:after="100" w:afterAutospacing="1"/>
    </w:pPr>
    <w:rPr>
      <w:rFonts w:ascii="Times New Roman" w:hAnsi="Times New Roman"/>
      <w:sz w:val="24"/>
      <w:szCs w:val="24"/>
    </w:rPr>
  </w:style>
  <w:style w:type="character" w:customStyle="1" w:styleId="baitapChar">
    <w:name w:val="bai tap Char"/>
    <w:link w:val="baitap0"/>
    <w:rsid w:val="000A427C"/>
    <w:rPr>
      <w:rFonts w:ascii=".VnTime" w:hAnsi=".VnTime"/>
      <w:iCs/>
      <w:sz w:val="24"/>
      <w:szCs w:val="24"/>
    </w:rPr>
  </w:style>
  <w:style w:type="paragraph" w:customStyle="1" w:styleId="baitap0">
    <w:name w:val="bai tap"/>
    <w:basedOn w:val="Normal"/>
    <w:link w:val="baitapChar"/>
    <w:rsid w:val="000A427C"/>
    <w:pPr>
      <w:spacing w:before="120" w:after="40"/>
      <w:ind w:left="567" w:hanging="567"/>
      <w:jc w:val="both"/>
    </w:pPr>
    <w:rPr>
      <w:rFonts w:ascii=".VnTime" w:eastAsiaTheme="minorHAnsi" w:hAnsi=".VnTime" w:cstheme="minorBidi"/>
      <w:iCs/>
      <w:sz w:val="24"/>
      <w:szCs w:val="24"/>
    </w:rPr>
  </w:style>
  <w:style w:type="paragraph" w:customStyle="1" w:styleId="giai">
    <w:name w:val="giai"/>
    <w:basedOn w:val="Normal"/>
    <w:link w:val="giaiChar"/>
    <w:rsid w:val="000A427C"/>
    <w:pPr>
      <w:spacing w:before="180" w:after="40"/>
      <w:ind w:firstLine="567"/>
      <w:jc w:val="both"/>
    </w:pPr>
    <w:rPr>
      <w:rFonts w:ascii=".VnTime" w:hAnsi=".VnTime"/>
      <w:b/>
      <w:i/>
      <w:sz w:val="24"/>
      <w:szCs w:val="24"/>
    </w:rPr>
  </w:style>
  <w:style w:type="character" w:customStyle="1" w:styleId="giaiChar">
    <w:name w:val="giai Char"/>
    <w:link w:val="giai"/>
    <w:rsid w:val="000A427C"/>
    <w:rPr>
      <w:rFonts w:ascii=".VnTime" w:eastAsia="Times New Roman" w:hAnsi=".VnTime" w:cs="Times New Roman"/>
      <w:b/>
      <w:i/>
      <w:sz w:val="24"/>
      <w:szCs w:val="24"/>
    </w:rPr>
  </w:style>
  <w:style w:type="paragraph" w:customStyle="1" w:styleId="12">
    <w:name w:val="1.2..."/>
    <w:basedOn w:val="Normal"/>
    <w:link w:val="12Char"/>
    <w:rsid w:val="000A427C"/>
    <w:pPr>
      <w:spacing w:after="60" w:line="288" w:lineRule="auto"/>
      <w:ind w:left="397" w:hanging="397"/>
      <w:jc w:val="both"/>
    </w:pPr>
    <w:rPr>
      <w:rFonts w:ascii=".VnTime" w:hAnsi=".VnTime"/>
      <w:sz w:val="24"/>
      <w:szCs w:val="20"/>
      <w:lang w:val="fr-FR"/>
    </w:rPr>
  </w:style>
  <w:style w:type="paragraph" w:customStyle="1" w:styleId="dthut">
    <w:name w:val="dthut.."/>
    <w:basedOn w:val="Normal"/>
    <w:link w:val="dthutChar"/>
    <w:rsid w:val="000A427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60" w:line="288" w:lineRule="auto"/>
      <w:ind w:left="681" w:hanging="284"/>
      <w:jc w:val="both"/>
    </w:pPr>
    <w:rPr>
      <w:rFonts w:ascii=".VnTime" w:hAnsi=".VnTime"/>
      <w:sz w:val="24"/>
      <w:szCs w:val="20"/>
      <w:lang w:val="pt-BR"/>
    </w:rPr>
  </w:style>
  <w:style w:type="character" w:customStyle="1" w:styleId="dthutChar">
    <w:name w:val="dthut.. Char"/>
    <w:link w:val="dthut"/>
    <w:rsid w:val="000A427C"/>
    <w:rPr>
      <w:rFonts w:ascii=".VnTime" w:eastAsia="Times New Roman" w:hAnsi=".VnTime" w:cs="Times New Roman"/>
      <w:sz w:val="24"/>
      <w:szCs w:val="20"/>
      <w:lang w:val="pt-BR"/>
    </w:rPr>
  </w:style>
  <w:style w:type="character" w:customStyle="1" w:styleId="12Char">
    <w:name w:val="1.2... Char"/>
    <w:link w:val="12"/>
    <w:rsid w:val="000A427C"/>
    <w:rPr>
      <w:rFonts w:ascii=".VnTime" w:eastAsia="Times New Roman" w:hAnsi=".VnTime" w:cs="Times New Roman"/>
      <w:sz w:val="24"/>
      <w:szCs w:val="20"/>
      <w:lang w:val="fr-FR"/>
    </w:rPr>
  </w:style>
  <w:style w:type="character" w:customStyle="1" w:styleId="metadate">
    <w:name w:val="meta_date"/>
    <w:basedOn w:val="DefaultParagraphFont"/>
    <w:rsid w:val="000A427C"/>
  </w:style>
  <w:style w:type="character" w:customStyle="1" w:styleId="metaauthor">
    <w:name w:val="meta_author"/>
    <w:basedOn w:val="DefaultParagraphFont"/>
    <w:rsid w:val="000A427C"/>
  </w:style>
  <w:style w:type="paragraph" w:customStyle="1" w:styleId="ptitle">
    <w:name w:val="ptitle"/>
    <w:basedOn w:val="Normal"/>
    <w:rsid w:val="000A427C"/>
    <w:pPr>
      <w:spacing w:before="54" w:after="54"/>
    </w:pPr>
    <w:rPr>
      <w:rFonts w:ascii="Arial" w:hAnsi="Arial" w:cs="Arial"/>
      <w:b/>
      <w:bCs/>
      <w:color w:val="0072BC"/>
      <w:sz w:val="19"/>
      <w:szCs w:val="19"/>
    </w:rPr>
  </w:style>
  <w:style w:type="paragraph" w:customStyle="1" w:styleId="pbody">
    <w:name w:val="pbody"/>
    <w:basedOn w:val="Normal"/>
    <w:rsid w:val="000A427C"/>
    <w:pPr>
      <w:spacing w:before="86" w:after="86" w:line="215" w:lineRule="atLeast"/>
    </w:pPr>
    <w:rPr>
      <w:rFonts w:ascii="Arial" w:hAnsi="Arial" w:cs="Arial"/>
      <w:color w:val="000000"/>
      <w:sz w:val="15"/>
      <w:szCs w:val="15"/>
    </w:rPr>
  </w:style>
  <w:style w:type="paragraph" w:customStyle="1" w:styleId="sapo1">
    <w:name w:val="sapo1"/>
    <w:basedOn w:val="Normal"/>
    <w:rsid w:val="000A427C"/>
    <w:pPr>
      <w:spacing w:before="100" w:beforeAutospacing="1" w:after="100" w:afterAutospacing="1"/>
    </w:pPr>
    <w:rPr>
      <w:rFonts w:ascii="Times New Roman" w:hAnsi="Times New Roman"/>
      <w:b/>
      <w:bCs/>
      <w:sz w:val="24"/>
      <w:szCs w:val="24"/>
    </w:rPr>
  </w:style>
  <w:style w:type="paragraph" w:customStyle="1" w:styleId="Style23">
    <w:name w:val="Style23"/>
    <w:basedOn w:val="Normal"/>
    <w:rsid w:val="000A427C"/>
    <w:pPr>
      <w:widowControl w:val="0"/>
      <w:autoSpaceDE w:val="0"/>
      <w:autoSpaceDN w:val="0"/>
      <w:adjustRightInd w:val="0"/>
      <w:spacing w:line="300" w:lineRule="exact"/>
      <w:ind w:firstLine="285"/>
    </w:pPr>
    <w:rPr>
      <w:rFonts w:ascii="Times New Roman" w:hAnsi="Times New Roman"/>
      <w:sz w:val="24"/>
      <w:szCs w:val="24"/>
    </w:rPr>
  </w:style>
  <w:style w:type="character" w:customStyle="1" w:styleId="FontStyle41">
    <w:name w:val="Font Style41"/>
    <w:rsid w:val="000A427C"/>
    <w:rPr>
      <w:rFonts w:ascii="Times New Roman" w:hAnsi="Times New Roman" w:cs="Times New Roman"/>
      <w:color w:val="000000"/>
      <w:sz w:val="20"/>
      <w:szCs w:val="20"/>
    </w:rPr>
  </w:style>
  <w:style w:type="character" w:customStyle="1" w:styleId="FontStyle48">
    <w:name w:val="Font Style48"/>
    <w:rsid w:val="000A427C"/>
    <w:rPr>
      <w:rFonts w:ascii="Times New Roman" w:hAnsi="Times New Roman" w:cs="Times New Roman"/>
      <w:b/>
      <w:bCs/>
      <w:i/>
      <w:iCs/>
      <w:color w:val="000000"/>
      <w:sz w:val="20"/>
      <w:szCs w:val="20"/>
    </w:rPr>
  </w:style>
  <w:style w:type="character" w:customStyle="1" w:styleId="FontStyle50">
    <w:name w:val="Font Style50"/>
    <w:rsid w:val="000A427C"/>
    <w:rPr>
      <w:rFonts w:ascii="Times New Roman" w:hAnsi="Times New Roman" w:cs="Times New Roman"/>
      <w:b/>
      <w:bCs/>
      <w:color w:val="000000"/>
      <w:spacing w:val="-10"/>
      <w:sz w:val="26"/>
      <w:szCs w:val="26"/>
    </w:rPr>
  </w:style>
  <w:style w:type="character" w:customStyle="1" w:styleId="FontStyle55">
    <w:name w:val="Font Style55"/>
    <w:rsid w:val="000A427C"/>
    <w:rPr>
      <w:rFonts w:ascii="Times New Roman" w:hAnsi="Times New Roman" w:cs="Times New Roman"/>
      <w:b/>
      <w:bCs/>
      <w:color w:val="000000"/>
      <w:sz w:val="26"/>
      <w:szCs w:val="26"/>
    </w:rPr>
  </w:style>
  <w:style w:type="character" w:customStyle="1" w:styleId="FontStyle64">
    <w:name w:val="Font Style64"/>
    <w:rsid w:val="000A427C"/>
    <w:rPr>
      <w:rFonts w:ascii="Times New Roman" w:hAnsi="Times New Roman" w:cs="Times New Roman"/>
      <w:b/>
      <w:bCs/>
      <w:color w:val="000000"/>
      <w:sz w:val="20"/>
      <w:szCs w:val="20"/>
    </w:rPr>
  </w:style>
  <w:style w:type="paragraph" w:customStyle="1" w:styleId="Style17">
    <w:name w:val="Style17"/>
    <w:basedOn w:val="Normal"/>
    <w:rsid w:val="000A427C"/>
    <w:pPr>
      <w:widowControl w:val="0"/>
      <w:autoSpaceDE w:val="0"/>
      <w:autoSpaceDN w:val="0"/>
      <w:adjustRightInd w:val="0"/>
    </w:pPr>
    <w:rPr>
      <w:rFonts w:ascii="Times New Roman" w:hAnsi="Times New Roman"/>
      <w:sz w:val="24"/>
      <w:szCs w:val="24"/>
    </w:rPr>
  </w:style>
  <w:style w:type="character" w:customStyle="1" w:styleId="FontStyle31">
    <w:name w:val="Font Style31"/>
    <w:rsid w:val="000A427C"/>
    <w:rPr>
      <w:rFonts w:ascii="Times New Roman" w:hAnsi="Times New Roman" w:cs="Times New Roman"/>
      <w:b/>
      <w:bCs/>
      <w:color w:val="000000"/>
      <w:spacing w:val="-10"/>
      <w:sz w:val="32"/>
      <w:szCs w:val="32"/>
    </w:rPr>
  </w:style>
  <w:style w:type="character" w:customStyle="1" w:styleId="FontStyle34">
    <w:name w:val="Font Style34"/>
    <w:rsid w:val="000A427C"/>
    <w:rPr>
      <w:rFonts w:ascii="Times New Roman" w:hAnsi="Times New Roman" w:cs="Times New Roman"/>
      <w:smallCaps/>
      <w:color w:val="000000"/>
      <w:sz w:val="20"/>
      <w:szCs w:val="20"/>
    </w:rPr>
  </w:style>
  <w:style w:type="character" w:customStyle="1" w:styleId="FontStyle54">
    <w:name w:val="Font Style54"/>
    <w:rsid w:val="000A427C"/>
    <w:rPr>
      <w:rFonts w:ascii="Times New Roman" w:hAnsi="Times New Roman" w:cs="Times New Roman"/>
      <w:b/>
      <w:bCs/>
      <w:color w:val="000000"/>
      <w:sz w:val="20"/>
      <w:szCs w:val="20"/>
    </w:rPr>
  </w:style>
  <w:style w:type="character" w:customStyle="1" w:styleId="FontStyle56">
    <w:name w:val="Font Style56"/>
    <w:rsid w:val="000A427C"/>
    <w:rPr>
      <w:rFonts w:ascii="Times New Roman" w:hAnsi="Times New Roman" w:cs="Times New Roman"/>
      <w:b/>
      <w:bCs/>
      <w:color w:val="000000"/>
      <w:sz w:val="20"/>
      <w:szCs w:val="20"/>
    </w:rPr>
  </w:style>
  <w:style w:type="character" w:customStyle="1" w:styleId="FontStyle58">
    <w:name w:val="Font Style58"/>
    <w:rsid w:val="000A427C"/>
    <w:rPr>
      <w:rFonts w:ascii="Times New Roman" w:hAnsi="Times New Roman" w:cs="Times New Roman"/>
      <w:b/>
      <w:bCs/>
      <w:color w:val="000000"/>
      <w:sz w:val="22"/>
      <w:szCs w:val="22"/>
    </w:rPr>
  </w:style>
  <w:style w:type="character" w:customStyle="1" w:styleId="FontStyle66">
    <w:name w:val="Font Style66"/>
    <w:rsid w:val="000A427C"/>
    <w:rPr>
      <w:rFonts w:ascii="Times New Roman" w:hAnsi="Times New Roman" w:cs="Times New Roman"/>
      <w:b/>
      <w:bCs/>
      <w:color w:val="000000"/>
      <w:spacing w:val="20"/>
      <w:sz w:val="20"/>
      <w:szCs w:val="20"/>
    </w:rPr>
  </w:style>
  <w:style w:type="character" w:customStyle="1" w:styleId="FontStyle67">
    <w:name w:val="Font Style67"/>
    <w:rsid w:val="000A427C"/>
    <w:rPr>
      <w:rFonts w:ascii="Times New Roman" w:hAnsi="Times New Roman" w:cs="Times New Roman"/>
      <w:b/>
      <w:bCs/>
      <w:color w:val="000000"/>
      <w:spacing w:val="-10"/>
      <w:sz w:val="26"/>
      <w:szCs w:val="26"/>
    </w:rPr>
  </w:style>
  <w:style w:type="character" w:customStyle="1" w:styleId="FontStyle69">
    <w:name w:val="Font Style69"/>
    <w:rsid w:val="000A427C"/>
    <w:rPr>
      <w:rFonts w:ascii="Times New Roman" w:hAnsi="Times New Roman" w:cs="Times New Roman"/>
      <w:b/>
      <w:bCs/>
      <w:color w:val="000000"/>
      <w:sz w:val="20"/>
      <w:szCs w:val="20"/>
    </w:rPr>
  </w:style>
  <w:style w:type="character" w:customStyle="1" w:styleId="null">
    <w:name w:val="null"/>
    <w:rsid w:val="000A427C"/>
  </w:style>
  <w:style w:type="character" w:customStyle="1" w:styleId="st">
    <w:name w:val="st"/>
    <w:basedOn w:val="DefaultParagraphFont"/>
    <w:rsid w:val="000A427C"/>
  </w:style>
  <w:style w:type="character" w:customStyle="1" w:styleId="usercontent">
    <w:name w:val="usercontent"/>
    <w:basedOn w:val="DefaultParagraphFont"/>
    <w:rsid w:val="000A427C"/>
  </w:style>
  <w:style w:type="paragraph" w:customStyle="1" w:styleId="listparagraphcxspmiddle">
    <w:name w:val="listparagraph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middle">
    <w:name w:val="listparagraphcxspmiddle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last">
    <w:name w:val="listparagraphcxspmiddlecxsplast"/>
    <w:basedOn w:val="Normal"/>
    <w:rsid w:val="000A427C"/>
    <w:pPr>
      <w:spacing w:before="100" w:beforeAutospacing="1" w:after="100" w:afterAutospacing="1"/>
    </w:pPr>
    <w:rPr>
      <w:rFonts w:ascii="Times New Roman" w:hAnsi="Times New Roman"/>
      <w:sz w:val="24"/>
      <w:szCs w:val="24"/>
    </w:rPr>
  </w:style>
  <w:style w:type="paragraph" w:customStyle="1" w:styleId="giua">
    <w:name w:val="giua"/>
    <w:basedOn w:val="Normal"/>
    <w:rsid w:val="000A427C"/>
    <w:pPr>
      <w:spacing w:after="80" w:line="252" w:lineRule="auto"/>
      <w:jc w:val="center"/>
    </w:pPr>
    <w:rPr>
      <w:rFonts w:ascii=".VnTime" w:hAnsi=".VnTime"/>
      <w:sz w:val="24"/>
      <w:szCs w:val="20"/>
    </w:rPr>
  </w:style>
  <w:style w:type="paragraph" w:customStyle="1" w:styleId="co10he">
    <w:name w:val="co10he"/>
    <w:basedOn w:val="Normal"/>
    <w:rsid w:val="000A427C"/>
    <w:pPr>
      <w:spacing w:after="80" w:line="252" w:lineRule="auto"/>
      <w:ind w:left="2268"/>
      <w:jc w:val="both"/>
    </w:pPr>
    <w:rPr>
      <w:rFonts w:ascii=".VnArial" w:hAnsi=".VnArial"/>
      <w:sz w:val="20"/>
      <w:szCs w:val="20"/>
    </w:rPr>
  </w:style>
  <w:style w:type="paragraph" w:customStyle="1" w:styleId="chthhinhChar">
    <w:name w:val="chthhinh Char"/>
    <w:basedOn w:val="Normal"/>
    <w:link w:val="chthhinhCharChar"/>
    <w:rsid w:val="000A427C"/>
    <w:pPr>
      <w:spacing w:after="120" w:line="200" w:lineRule="exact"/>
      <w:jc w:val="center"/>
    </w:pPr>
    <w:rPr>
      <w:rFonts w:ascii=".VnTime" w:hAnsi=".VnTime"/>
      <w:i/>
      <w:spacing w:val="8"/>
      <w:sz w:val="18"/>
      <w:szCs w:val="20"/>
    </w:rPr>
  </w:style>
  <w:style w:type="paragraph" w:customStyle="1" w:styleId="11">
    <w:name w:val="1.1"/>
    <w:basedOn w:val="Normal"/>
    <w:rsid w:val="000A427C"/>
    <w:pPr>
      <w:spacing w:before="360" w:after="200" w:line="252" w:lineRule="auto"/>
      <w:jc w:val="both"/>
    </w:pPr>
    <w:rPr>
      <w:rFonts w:ascii=".VnHelvetIns" w:hAnsi=".VnHelvetIns"/>
      <w:color w:val="1C1C1C"/>
      <w:sz w:val="28"/>
      <w:szCs w:val="20"/>
    </w:rPr>
  </w:style>
  <w:style w:type="paragraph" w:customStyle="1" w:styleId="111">
    <w:name w:val="1.1.1"/>
    <w:basedOn w:val="Normal"/>
    <w:link w:val="111Char1"/>
    <w:rsid w:val="000A427C"/>
    <w:pPr>
      <w:spacing w:before="240" w:after="120" w:line="280" w:lineRule="atLeast"/>
      <w:jc w:val="both"/>
    </w:pPr>
    <w:rPr>
      <w:rFonts w:ascii=".VnArial" w:hAnsi=".VnArial"/>
      <w:b/>
      <w:w w:val="90"/>
      <w:sz w:val="26"/>
      <w:szCs w:val="20"/>
    </w:rPr>
  </w:style>
  <w:style w:type="paragraph" w:customStyle="1" w:styleId="112">
    <w:name w:val="1.1.2."/>
    <w:basedOn w:val="Footer"/>
    <w:link w:val="112Char"/>
    <w:rsid w:val="000A427C"/>
    <w:pPr>
      <w:tabs>
        <w:tab w:val="clear" w:pos="4680"/>
        <w:tab w:val="clear" w:pos="9360"/>
      </w:tabs>
      <w:spacing w:before="160" w:after="120"/>
      <w:jc w:val="both"/>
    </w:pPr>
    <w:rPr>
      <w:rFonts w:ascii=".VnArial" w:eastAsia="Times New Roman" w:hAnsi=".VnArial" w:cs="Times New Roman"/>
      <w:b/>
      <w:szCs w:val="20"/>
    </w:rPr>
  </w:style>
  <w:style w:type="character" w:customStyle="1" w:styleId="111Char1">
    <w:name w:val="1.1.1 Char1"/>
    <w:link w:val="111"/>
    <w:rsid w:val="000A427C"/>
    <w:rPr>
      <w:rFonts w:ascii=".VnArial" w:eastAsia="Times New Roman" w:hAnsi=".VnArial" w:cs="Times New Roman"/>
      <w:b/>
      <w:w w:val="90"/>
      <w:sz w:val="26"/>
      <w:szCs w:val="20"/>
    </w:rPr>
  </w:style>
  <w:style w:type="character" w:customStyle="1" w:styleId="112Char">
    <w:name w:val="1.1.2. Char"/>
    <w:link w:val="112"/>
    <w:rsid w:val="000A427C"/>
    <w:rPr>
      <w:rFonts w:ascii=".VnArial" w:eastAsia="Times New Roman" w:hAnsi=".VnArial" w:cs="Times New Roman"/>
      <w:b/>
      <w:szCs w:val="20"/>
    </w:rPr>
  </w:style>
  <w:style w:type="character" w:customStyle="1" w:styleId="chthhinhCharChar">
    <w:name w:val="chthhinh Char Char"/>
    <w:link w:val="chthhinhChar"/>
    <w:rsid w:val="000A427C"/>
    <w:rPr>
      <w:rFonts w:ascii=".VnTime" w:eastAsia="Times New Roman" w:hAnsi=".VnTime" w:cs="Times New Roman"/>
      <w:i/>
      <w:spacing w:val="8"/>
      <w:sz w:val="18"/>
      <w:szCs w:val="20"/>
    </w:rPr>
  </w:style>
  <w:style w:type="paragraph" w:customStyle="1" w:styleId="StyleLeft127cm">
    <w:name w:val="Style Left:  1.27 cm"/>
    <w:basedOn w:val="Normal"/>
    <w:rsid w:val="000A427C"/>
    <w:pPr>
      <w:spacing w:before="80" w:after="40"/>
      <w:ind w:left="567"/>
      <w:jc w:val="both"/>
    </w:pPr>
    <w:rPr>
      <w:rFonts w:ascii=".VnTime" w:hAnsi=".VnTime"/>
      <w:sz w:val="24"/>
      <w:szCs w:val="20"/>
    </w:rPr>
  </w:style>
  <w:style w:type="paragraph" w:customStyle="1" w:styleId="cauTN">
    <w:name w:val="cauTN"/>
    <w:basedOn w:val="Normal"/>
    <w:rsid w:val="000A427C"/>
    <w:pPr>
      <w:ind w:left="992" w:hanging="992"/>
      <w:jc w:val="both"/>
    </w:pPr>
    <w:rPr>
      <w:rFonts w:ascii=".VnTime" w:eastAsia=".VnTime" w:hAnsi=".VnTime"/>
      <w:color w:val="0000FF"/>
      <w:sz w:val="24"/>
      <w:szCs w:val="24"/>
    </w:rPr>
  </w:style>
  <w:style w:type="paragraph" w:customStyle="1" w:styleId="muclon">
    <w:name w:val="muc lon"/>
    <w:basedOn w:val="Normal"/>
    <w:rsid w:val="000A427C"/>
    <w:pPr>
      <w:tabs>
        <w:tab w:val="left" w:pos="284"/>
      </w:tabs>
      <w:spacing w:line="288" w:lineRule="auto"/>
    </w:pPr>
    <w:rPr>
      <w:rFonts w:ascii=".VnTimeH" w:hAnsi=".VnTimeH" w:cs=".VnTimeH"/>
      <w:sz w:val="24"/>
      <w:szCs w:val="24"/>
    </w:rPr>
  </w:style>
  <w:style w:type="paragraph" w:customStyle="1" w:styleId="tenbai0">
    <w:name w:val="ten bai"/>
    <w:basedOn w:val="Normal"/>
    <w:rsid w:val="000A427C"/>
    <w:pPr>
      <w:tabs>
        <w:tab w:val="left" w:pos="284"/>
      </w:tabs>
      <w:spacing w:line="288" w:lineRule="auto"/>
      <w:jc w:val="center"/>
    </w:pPr>
    <w:rPr>
      <w:rFonts w:ascii=".VnSouthernH" w:hAnsi=".VnSouthernH" w:cs=".VnSouthernH"/>
      <w:sz w:val="32"/>
      <w:szCs w:val="32"/>
    </w:rPr>
  </w:style>
  <w:style w:type="paragraph" w:customStyle="1" w:styleId="chuong0">
    <w:name w:val="chuong"/>
    <w:basedOn w:val="Normal"/>
    <w:rsid w:val="000A427C"/>
    <w:pPr>
      <w:tabs>
        <w:tab w:val="left" w:pos="284"/>
      </w:tabs>
      <w:spacing w:line="288" w:lineRule="auto"/>
      <w:jc w:val="both"/>
    </w:pPr>
    <w:rPr>
      <w:rFonts w:ascii=".VnTime" w:hAnsi=".VnTime" w:cs=".VnTime"/>
      <w:i/>
      <w:iCs/>
      <w:sz w:val="32"/>
      <w:szCs w:val="32"/>
    </w:rPr>
  </w:style>
  <w:style w:type="paragraph" w:customStyle="1" w:styleId="tenchuong">
    <w:name w:val="ten chuong"/>
    <w:basedOn w:val="Normal"/>
    <w:rsid w:val="000A427C"/>
    <w:pPr>
      <w:tabs>
        <w:tab w:val="left" w:pos="284"/>
      </w:tabs>
      <w:spacing w:line="288" w:lineRule="auto"/>
      <w:jc w:val="right"/>
    </w:pPr>
    <w:rPr>
      <w:rFonts w:ascii=".VnSouthernH" w:hAnsi=".VnSouthernH" w:cs=".VnSouthernH"/>
      <w:sz w:val="36"/>
      <w:szCs w:val="36"/>
    </w:rPr>
  </w:style>
  <w:style w:type="paragraph" w:customStyle="1" w:styleId="1CharChar">
    <w:name w:val="1. Char Char"/>
    <w:basedOn w:val="Normal"/>
    <w:rsid w:val="000A427C"/>
    <w:pPr>
      <w:spacing w:before="180" w:after="120" w:line="288" w:lineRule="auto"/>
      <w:ind w:left="425" w:hanging="425"/>
      <w:jc w:val="both"/>
    </w:pPr>
    <w:rPr>
      <w:rFonts w:ascii=".VnAvant" w:hAnsi=".VnAvant" w:cs=".VnAvant"/>
      <w:b/>
      <w:bCs/>
      <w:sz w:val="24"/>
      <w:szCs w:val="24"/>
      <w:lang w:val="sv-SE"/>
    </w:rPr>
  </w:style>
  <w:style w:type="paragraph" w:styleId="List3">
    <w:name w:val="List 3"/>
    <w:basedOn w:val="Normal"/>
    <w:rsid w:val="000A427C"/>
    <w:pPr>
      <w:ind w:left="849" w:hanging="283"/>
    </w:pPr>
    <w:rPr>
      <w:rFonts w:ascii=".VnTime" w:hAnsi=".VnTime"/>
      <w:sz w:val="28"/>
      <w:szCs w:val="20"/>
    </w:rPr>
  </w:style>
  <w:style w:type="paragraph" w:customStyle="1" w:styleId="detailsubtitle">
    <w:name w:val="detail_subtitle"/>
    <w:basedOn w:val="Normal"/>
    <w:rsid w:val="000A427C"/>
    <w:rPr>
      <w:rFonts w:ascii="Tahoma" w:hAnsi="Tahoma" w:cs="Tahoma"/>
      <w:b/>
      <w:bCs/>
      <w:color w:val="004175"/>
      <w:sz w:val="20"/>
      <w:szCs w:val="20"/>
      <w:u w:val="single"/>
    </w:rPr>
  </w:style>
  <w:style w:type="character" w:customStyle="1" w:styleId="CharChar6">
    <w:name w:val="Char Char6"/>
    <w:semiHidden/>
    <w:rsid w:val="000A427C"/>
    <w:rPr>
      <w:rFonts w:ascii="VNI-Helve" w:eastAsia="Times New Roman" w:hAnsi="VNI-Helve" w:cs="VNI-Helve"/>
      <w:sz w:val="16"/>
      <w:szCs w:val="16"/>
      <w:lang w:val="vi-VN" w:eastAsia="en-US" w:bidi="ar-SA"/>
    </w:rPr>
  </w:style>
  <w:style w:type="character" w:customStyle="1" w:styleId="CharChar22">
    <w:name w:val="Char Char22"/>
    <w:semiHidden/>
    <w:locked/>
    <w:rsid w:val="000A427C"/>
    <w:rPr>
      <w:rFonts w:ascii="VNI-Times" w:hAnsi="VNI-Times" w:cs="VNI-Times"/>
      <w:sz w:val="26"/>
      <w:szCs w:val="26"/>
      <w:lang w:val="en-US" w:eastAsia="en-US" w:bidi="ar-SA"/>
    </w:rPr>
  </w:style>
  <w:style w:type="character" w:customStyle="1" w:styleId="CharChar42">
    <w:name w:val="Char Char42"/>
    <w:locked/>
    <w:rsid w:val="000A427C"/>
    <w:rPr>
      <w:rFonts w:ascii="VNI-Times" w:hAnsi="VNI-Times" w:cs="VNI-Times"/>
      <w:sz w:val="24"/>
      <w:szCs w:val="24"/>
      <w:lang w:val="en-US" w:eastAsia="en-US" w:bidi="ar-SA"/>
    </w:rPr>
  </w:style>
  <w:style w:type="character" w:customStyle="1" w:styleId="CharChar32">
    <w:name w:val="Char Char32"/>
    <w:locked/>
    <w:rsid w:val="000A427C"/>
    <w:rPr>
      <w:rFonts w:ascii="VNI-Times" w:hAnsi="VNI-Times" w:cs="VNI-Times"/>
      <w:sz w:val="28"/>
      <w:szCs w:val="28"/>
      <w:lang w:val="en-US" w:eastAsia="en-US" w:bidi="ar-SA"/>
    </w:rPr>
  </w:style>
  <w:style w:type="character" w:customStyle="1" w:styleId="CharChar12">
    <w:name w:val="Char Char12"/>
    <w:locked/>
    <w:rsid w:val="000A427C"/>
    <w:rPr>
      <w:rFonts w:ascii="VNI-Times" w:hAnsi="VNI-Times" w:cs="VNI-Times"/>
      <w:sz w:val="24"/>
      <w:szCs w:val="24"/>
      <w:lang w:val="en-US" w:eastAsia="en-US" w:bidi="ar-SA"/>
    </w:rPr>
  </w:style>
  <w:style w:type="paragraph" w:customStyle="1" w:styleId="Char2">
    <w:name w:val="Char2"/>
    <w:basedOn w:val="Normal"/>
    <w:autoRedefine/>
    <w:rsid w:val="000A427C"/>
    <w:pPr>
      <w:spacing w:after="160" w:line="240" w:lineRule="exact"/>
      <w:ind w:firstLine="567"/>
    </w:pPr>
    <w:rPr>
      <w:rFonts w:ascii="VNI-Bodon" w:eastAsia="VNI-Times" w:hAnsi="VNI-Bodon" w:cs="VNI-Bodon"/>
      <w:sz w:val="20"/>
      <w:szCs w:val="20"/>
    </w:rPr>
  </w:style>
  <w:style w:type="paragraph" w:customStyle="1" w:styleId="Char11">
    <w:name w:val="Char11"/>
    <w:basedOn w:val="Normal"/>
    <w:semiHidden/>
    <w:rsid w:val="000A427C"/>
    <w:pPr>
      <w:spacing w:after="160" w:line="240" w:lineRule="exact"/>
    </w:pPr>
    <w:rPr>
      <w:rFonts w:ascii="VNI-Helve" w:eastAsia="VNI-Times" w:hAnsi="VNI-Helve" w:cs="VNI-Helve"/>
      <w:sz w:val="24"/>
      <w:szCs w:val="24"/>
    </w:rPr>
  </w:style>
  <w:style w:type="character" w:customStyle="1" w:styleId="CharChar7">
    <w:name w:val="Char Char7"/>
    <w:semiHidden/>
    <w:rsid w:val="000A427C"/>
    <w:rPr>
      <w:rFonts w:ascii="Tahoma" w:eastAsia="Times New Roman" w:hAnsi="Tahoma" w:cs="Tahoma"/>
      <w:sz w:val="16"/>
      <w:szCs w:val="16"/>
      <w:lang w:val="vi-VN" w:eastAsia="en-US" w:bidi="ar-SA"/>
    </w:rPr>
  </w:style>
  <w:style w:type="character" w:customStyle="1" w:styleId="CharChar23">
    <w:name w:val="Char Char23"/>
    <w:semiHidden/>
    <w:locked/>
    <w:rsid w:val="000A427C"/>
    <w:rPr>
      <w:rFonts w:ascii="Times New Roman" w:hAnsi="Times New Roman" w:cs="Times New Roman"/>
      <w:sz w:val="26"/>
      <w:szCs w:val="26"/>
      <w:lang w:val="en-US" w:eastAsia="en-US" w:bidi="ar-SA"/>
    </w:rPr>
  </w:style>
  <w:style w:type="character" w:customStyle="1" w:styleId="CharChar43">
    <w:name w:val="Char Char43"/>
    <w:locked/>
    <w:rsid w:val="000A427C"/>
    <w:rPr>
      <w:rFonts w:ascii="Times New Roman" w:hAnsi="Times New Roman" w:cs="Times New Roman"/>
      <w:sz w:val="24"/>
      <w:szCs w:val="24"/>
      <w:lang w:val="en-US" w:eastAsia="en-US" w:bidi="ar-SA"/>
    </w:rPr>
  </w:style>
  <w:style w:type="character" w:customStyle="1" w:styleId="CharChar33">
    <w:name w:val="Char Char33"/>
    <w:locked/>
    <w:rsid w:val="000A427C"/>
    <w:rPr>
      <w:rFonts w:ascii="Times New Roman" w:hAnsi="Times New Roman" w:cs="Times New Roman"/>
      <w:sz w:val="28"/>
      <w:szCs w:val="28"/>
      <w:lang w:val="en-US" w:eastAsia="en-US" w:bidi="ar-SA"/>
    </w:rPr>
  </w:style>
  <w:style w:type="character" w:customStyle="1" w:styleId="CharChar13">
    <w:name w:val="Char Char13"/>
    <w:locked/>
    <w:rsid w:val="000A427C"/>
    <w:rPr>
      <w:rFonts w:ascii="Times New Roman" w:hAnsi="Times New Roman" w:cs="Times New Roman"/>
      <w:sz w:val="24"/>
      <w:szCs w:val="24"/>
      <w:lang w:val="en-US" w:eastAsia="en-US" w:bidi="ar-SA"/>
    </w:rPr>
  </w:style>
  <w:style w:type="paragraph" w:customStyle="1" w:styleId="Char3">
    <w:name w:val="Char3"/>
    <w:basedOn w:val="Normal"/>
    <w:autoRedefine/>
    <w:rsid w:val="000A427C"/>
    <w:pPr>
      <w:spacing w:after="160" w:line="240" w:lineRule="exact"/>
      <w:ind w:firstLine="567"/>
    </w:pPr>
    <w:rPr>
      <w:rFonts w:ascii="Verdana" w:hAnsi="Verdana" w:cs="Verdana"/>
      <w:sz w:val="20"/>
      <w:szCs w:val="20"/>
    </w:rPr>
  </w:style>
  <w:style w:type="paragraph" w:customStyle="1" w:styleId="Char12">
    <w:name w:val="Char12"/>
    <w:basedOn w:val="Normal"/>
    <w:semiHidden/>
    <w:rsid w:val="000A427C"/>
    <w:pPr>
      <w:spacing w:after="160" w:line="240" w:lineRule="exact"/>
    </w:pPr>
    <w:rPr>
      <w:rFonts w:ascii="Arial" w:hAnsi="Arial" w:cs="Arial"/>
      <w:sz w:val="24"/>
      <w:szCs w:val="24"/>
    </w:rPr>
  </w:style>
  <w:style w:type="paragraph" w:customStyle="1" w:styleId="tch">
    <w:name w:val="tch"/>
    <w:basedOn w:val="Normal"/>
    <w:semiHidden/>
    <w:rsid w:val="000A427C"/>
    <w:pPr>
      <w:spacing w:after="60" w:line="360" w:lineRule="auto"/>
      <w:jc w:val="center"/>
    </w:pPr>
    <w:rPr>
      <w:rFonts w:ascii="Times New Roman" w:hAnsi="Times New Roman"/>
      <w:b/>
      <w:bCs/>
      <w:sz w:val="28"/>
      <w:szCs w:val="28"/>
      <w:lang w:val="pt-BR"/>
    </w:rPr>
  </w:style>
  <w:style w:type="paragraph" w:customStyle="1" w:styleId="doanthut">
    <w:name w:val="doanthut"/>
    <w:basedOn w:val="Normal"/>
    <w:semiHidden/>
    <w:rsid w:val="000A427C"/>
    <w:pPr>
      <w:spacing w:before="56" w:after="60" w:line="288" w:lineRule="auto"/>
      <w:ind w:left="681" w:hanging="284"/>
      <w:jc w:val="both"/>
    </w:pPr>
    <w:rPr>
      <w:rFonts w:ascii="Times New Roman" w:hAnsi="Times New Roman"/>
      <w:sz w:val="24"/>
      <w:szCs w:val="24"/>
    </w:rPr>
  </w:style>
  <w:style w:type="paragraph" w:styleId="TOC2">
    <w:name w:val="toc 2"/>
    <w:basedOn w:val="Normal"/>
    <w:next w:val="Normal"/>
    <w:autoRedefine/>
    <w:semiHidden/>
    <w:rsid w:val="000A427C"/>
    <w:pPr>
      <w:ind w:left="240"/>
    </w:pPr>
    <w:rPr>
      <w:rFonts w:ascii="Times New Roman" w:hAnsi="Times New Roman"/>
      <w:smallCaps/>
      <w:noProof/>
      <w:sz w:val="20"/>
      <w:szCs w:val="20"/>
    </w:rPr>
  </w:style>
  <w:style w:type="paragraph" w:styleId="TOC3">
    <w:name w:val="toc 3"/>
    <w:basedOn w:val="Normal"/>
    <w:next w:val="Normal"/>
    <w:autoRedefine/>
    <w:semiHidden/>
    <w:rsid w:val="000A427C"/>
    <w:pPr>
      <w:ind w:left="480"/>
    </w:pPr>
    <w:rPr>
      <w:rFonts w:ascii="Times New Roman" w:hAnsi="Times New Roman"/>
      <w:i/>
      <w:iCs/>
      <w:noProof/>
      <w:sz w:val="20"/>
      <w:szCs w:val="20"/>
    </w:rPr>
  </w:style>
  <w:style w:type="paragraph" w:styleId="TOC4">
    <w:name w:val="toc 4"/>
    <w:basedOn w:val="Normal"/>
    <w:next w:val="Normal"/>
    <w:autoRedefine/>
    <w:semiHidden/>
    <w:rsid w:val="000A427C"/>
    <w:pPr>
      <w:ind w:left="720"/>
    </w:pPr>
    <w:rPr>
      <w:rFonts w:ascii="Times New Roman" w:hAnsi="Times New Roman"/>
      <w:noProof/>
      <w:sz w:val="18"/>
      <w:szCs w:val="18"/>
    </w:rPr>
  </w:style>
  <w:style w:type="paragraph" w:styleId="TOC5">
    <w:name w:val="toc 5"/>
    <w:basedOn w:val="Normal"/>
    <w:next w:val="Normal"/>
    <w:autoRedefine/>
    <w:semiHidden/>
    <w:rsid w:val="000A427C"/>
    <w:pPr>
      <w:ind w:left="960"/>
    </w:pPr>
    <w:rPr>
      <w:rFonts w:ascii="Times New Roman" w:hAnsi="Times New Roman"/>
      <w:noProof/>
      <w:sz w:val="18"/>
      <w:szCs w:val="18"/>
    </w:rPr>
  </w:style>
  <w:style w:type="paragraph" w:styleId="TOC7">
    <w:name w:val="toc 7"/>
    <w:basedOn w:val="Normal"/>
    <w:next w:val="Normal"/>
    <w:autoRedefine/>
    <w:semiHidden/>
    <w:rsid w:val="000A427C"/>
    <w:pPr>
      <w:ind w:left="1440"/>
    </w:pPr>
    <w:rPr>
      <w:rFonts w:ascii="Times New Roman" w:hAnsi="Times New Roman"/>
      <w:noProof/>
      <w:sz w:val="18"/>
      <w:szCs w:val="18"/>
    </w:rPr>
  </w:style>
  <w:style w:type="paragraph" w:styleId="TOC8">
    <w:name w:val="toc 8"/>
    <w:basedOn w:val="Normal"/>
    <w:next w:val="Normal"/>
    <w:autoRedefine/>
    <w:semiHidden/>
    <w:rsid w:val="000A427C"/>
    <w:pPr>
      <w:ind w:left="1680"/>
    </w:pPr>
    <w:rPr>
      <w:rFonts w:ascii="Times New Roman" w:hAnsi="Times New Roman"/>
      <w:noProof/>
      <w:sz w:val="18"/>
      <w:szCs w:val="18"/>
    </w:rPr>
  </w:style>
  <w:style w:type="paragraph" w:styleId="TOC9">
    <w:name w:val="toc 9"/>
    <w:basedOn w:val="Normal"/>
    <w:next w:val="Normal"/>
    <w:autoRedefine/>
    <w:semiHidden/>
    <w:rsid w:val="000A427C"/>
    <w:pPr>
      <w:ind w:left="1920"/>
    </w:pPr>
    <w:rPr>
      <w:rFonts w:ascii="Times New Roman" w:hAnsi="Times New Roman"/>
      <w:noProof/>
      <w:sz w:val="18"/>
      <w:szCs w:val="18"/>
    </w:rPr>
  </w:style>
  <w:style w:type="character" w:customStyle="1" w:styleId="c1">
    <w:name w:val="c1"/>
    <w:rsid w:val="000A427C"/>
    <w:rPr>
      <w:sz w:val="24"/>
      <w:szCs w:val="24"/>
      <w:lang w:val="en-US" w:eastAsia="en-US" w:bidi="ar-SA"/>
    </w:rPr>
  </w:style>
  <w:style w:type="character" w:customStyle="1" w:styleId="charattribute40">
    <w:name w:val="charattribute40"/>
    <w:rsid w:val="000A427C"/>
    <w:rPr>
      <w:sz w:val="24"/>
      <w:szCs w:val="24"/>
      <w:lang w:val="en-US" w:eastAsia="en-US" w:bidi="ar-SA"/>
    </w:rPr>
  </w:style>
  <w:style w:type="character" w:customStyle="1" w:styleId="charattribute53">
    <w:name w:val="charattribute53"/>
    <w:rsid w:val="000A427C"/>
    <w:rPr>
      <w:sz w:val="24"/>
      <w:szCs w:val="24"/>
      <w:lang w:val="en-US" w:eastAsia="en-US" w:bidi="ar-SA"/>
    </w:rPr>
  </w:style>
  <w:style w:type="character" w:customStyle="1" w:styleId="charattribute50">
    <w:name w:val="charattribute50"/>
    <w:rsid w:val="000A427C"/>
    <w:rPr>
      <w:sz w:val="24"/>
      <w:szCs w:val="24"/>
      <w:lang w:val="en-US" w:eastAsia="en-US" w:bidi="ar-SA"/>
    </w:rPr>
  </w:style>
  <w:style w:type="character" w:customStyle="1" w:styleId="charattribute2">
    <w:name w:val="charattribute2"/>
    <w:rsid w:val="000A427C"/>
    <w:rPr>
      <w:sz w:val="24"/>
      <w:szCs w:val="24"/>
      <w:lang w:val="en-US" w:eastAsia="en-US" w:bidi="ar-SA"/>
    </w:rPr>
  </w:style>
  <w:style w:type="character" w:customStyle="1" w:styleId="charattribute4">
    <w:name w:val="charattribute4"/>
    <w:rsid w:val="000A427C"/>
    <w:rPr>
      <w:sz w:val="24"/>
      <w:szCs w:val="24"/>
      <w:lang w:val="en-US" w:eastAsia="en-US" w:bidi="ar-SA"/>
    </w:rPr>
  </w:style>
  <w:style w:type="paragraph" w:customStyle="1" w:styleId="CharCharCharCharCharCharChar">
    <w:name w:val="Char Char Char Char Char Char Char"/>
    <w:autoRedefine/>
    <w:rsid w:val="000A427C"/>
    <w:pPr>
      <w:tabs>
        <w:tab w:val="left" w:pos="1152"/>
      </w:tabs>
      <w:spacing w:before="120" w:after="120" w:line="312" w:lineRule="auto"/>
    </w:pPr>
    <w:rPr>
      <w:rFonts w:ascii="Arial" w:eastAsia="Times New Roman" w:hAnsi="Arial" w:cs="Arial"/>
      <w:sz w:val="26"/>
      <w:szCs w:val="26"/>
    </w:rPr>
  </w:style>
  <w:style w:type="character" w:styleId="CommentReference">
    <w:name w:val="annotation reference"/>
    <w:semiHidden/>
    <w:rsid w:val="000A427C"/>
    <w:rPr>
      <w:sz w:val="16"/>
      <w:szCs w:val="16"/>
      <w:lang w:val="en-US" w:eastAsia="en-US" w:bidi="ar-SA"/>
    </w:rPr>
  </w:style>
  <w:style w:type="paragraph" w:styleId="CommentText">
    <w:name w:val="annotation text"/>
    <w:basedOn w:val="Normal"/>
    <w:link w:val="CommentTextChar"/>
    <w:semiHidden/>
    <w:rsid w:val="000A427C"/>
    <w:rPr>
      <w:rFonts w:ascii="Times New Roman" w:hAnsi="Times New Roman"/>
      <w:sz w:val="20"/>
      <w:szCs w:val="20"/>
    </w:rPr>
  </w:style>
  <w:style w:type="character" w:customStyle="1" w:styleId="CommentTextChar">
    <w:name w:val="Comment Text Char"/>
    <w:basedOn w:val="DefaultParagraphFont"/>
    <w:link w:val="CommentText"/>
    <w:semiHidden/>
    <w:rsid w:val="000A42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A427C"/>
    <w:rPr>
      <w:b/>
      <w:bCs/>
    </w:rPr>
  </w:style>
  <w:style w:type="character" w:customStyle="1" w:styleId="CommentSubjectChar">
    <w:name w:val="Comment Subject Char"/>
    <w:basedOn w:val="CommentTextChar"/>
    <w:link w:val="CommentSubject"/>
    <w:semiHidden/>
    <w:rsid w:val="000A427C"/>
    <w:rPr>
      <w:rFonts w:ascii="Times New Roman" w:eastAsia="Times New Roman" w:hAnsi="Times New Roman" w:cs="Times New Roman"/>
      <w:b/>
      <w:bCs/>
      <w:sz w:val="20"/>
      <w:szCs w:val="20"/>
    </w:rPr>
  </w:style>
  <w:style w:type="paragraph" w:customStyle="1" w:styleId="Style12">
    <w:name w:val="Style12"/>
    <w:basedOn w:val="Normal"/>
    <w:rsid w:val="000A427C"/>
    <w:pPr>
      <w:widowControl w:val="0"/>
      <w:autoSpaceDE w:val="0"/>
      <w:autoSpaceDN w:val="0"/>
      <w:adjustRightInd w:val="0"/>
      <w:spacing w:line="300" w:lineRule="exact"/>
      <w:jc w:val="both"/>
    </w:pPr>
    <w:rPr>
      <w:rFonts w:ascii="Times New Roman" w:hAnsi="Times New Roman"/>
      <w:sz w:val="24"/>
      <w:szCs w:val="24"/>
    </w:rPr>
  </w:style>
  <w:style w:type="character" w:customStyle="1" w:styleId="FontStyle35">
    <w:name w:val="Font Style35"/>
    <w:rsid w:val="000A427C"/>
    <w:rPr>
      <w:rFonts w:ascii="Times New Roman" w:hAnsi="Times New Roman" w:cs="Times New Roman"/>
      <w:b/>
      <w:bCs/>
      <w:color w:val="000000"/>
      <w:sz w:val="24"/>
      <w:szCs w:val="24"/>
      <w:lang w:val="en-US" w:eastAsia="en-US" w:bidi="ar-SA"/>
    </w:rPr>
  </w:style>
  <w:style w:type="character" w:customStyle="1" w:styleId="FontStyle38">
    <w:name w:val="Font Style38"/>
    <w:rsid w:val="000A427C"/>
    <w:rPr>
      <w:rFonts w:ascii="Times New Roman" w:hAnsi="Times New Roman" w:cs="Times New Roman"/>
      <w:color w:val="000000"/>
      <w:sz w:val="20"/>
      <w:szCs w:val="20"/>
      <w:lang w:val="en-US" w:eastAsia="en-US" w:bidi="ar-SA"/>
    </w:rPr>
  </w:style>
  <w:style w:type="character" w:customStyle="1" w:styleId="FontStyle61">
    <w:name w:val="Font Style61"/>
    <w:rsid w:val="000A427C"/>
    <w:rPr>
      <w:rFonts w:ascii="Times New Roman" w:hAnsi="Times New Roman" w:cs="Times New Roman"/>
      <w:color w:val="000000"/>
      <w:sz w:val="20"/>
      <w:szCs w:val="20"/>
      <w:lang w:val="en-US" w:eastAsia="en-US" w:bidi="ar-SA"/>
    </w:rPr>
  </w:style>
  <w:style w:type="character" w:styleId="SubtleEmphasis">
    <w:name w:val="Subtle Emphasis"/>
    <w:qFormat/>
    <w:rsid w:val="000A427C"/>
    <w:rPr>
      <w:i/>
      <w:iCs/>
      <w:color w:val="808080"/>
    </w:rPr>
  </w:style>
  <w:style w:type="character" w:customStyle="1" w:styleId="FontStyle51">
    <w:name w:val="Font Style51"/>
    <w:rsid w:val="000A427C"/>
    <w:rPr>
      <w:rFonts w:ascii="Times New Roman" w:hAnsi="Times New Roman" w:cs="Times New Roman"/>
      <w:b/>
      <w:bCs/>
      <w:i/>
      <w:iCs/>
      <w:color w:val="000000"/>
      <w:sz w:val="18"/>
      <w:szCs w:val="18"/>
    </w:rPr>
  </w:style>
  <w:style w:type="character" w:customStyle="1" w:styleId="CharChar0">
    <w:name w:val="Char Char"/>
    <w:basedOn w:val="DefaultParagraphFont"/>
    <w:semiHidden/>
    <w:rsid w:val="0010379E"/>
    <w:rPr>
      <w:rFonts w:ascii="Tahoma" w:eastAsia="Arial" w:hAnsi="Tahoma" w:cs="Tahoma"/>
      <w:sz w:val="16"/>
      <w:szCs w:val="16"/>
      <w:lang w:val="vi-VN" w:eastAsia="en-US" w:bidi="ar-SA"/>
    </w:rPr>
  </w:style>
  <w:style w:type="character" w:customStyle="1" w:styleId="CharChar34">
    <w:name w:val="Char Char3"/>
    <w:basedOn w:val="DefaultParagraphFont"/>
    <w:rsid w:val="0010379E"/>
    <w:rPr>
      <w:rFonts w:ascii=".VnTime" w:hAnsi=".VnTime"/>
      <w:sz w:val="28"/>
      <w:szCs w:val="24"/>
    </w:rPr>
  </w:style>
  <w:style w:type="paragraph" w:customStyle="1" w:styleId="Char13">
    <w:name w:val="Char1"/>
    <w:basedOn w:val="Normal"/>
    <w:semiHidden/>
    <w:rsid w:val="0010379E"/>
    <w:pPr>
      <w:spacing w:after="160" w:line="240" w:lineRule="exact"/>
    </w:pPr>
    <w:rPr>
      <w:rFonts w:ascii="Arial" w:hAnsi="Arial"/>
      <w:sz w:val="24"/>
      <w:szCs w:val="24"/>
    </w:rPr>
  </w:style>
  <w:style w:type="paragraph" w:customStyle="1" w:styleId="Char4">
    <w:name w:val="Char"/>
    <w:basedOn w:val="Normal"/>
    <w:autoRedefine/>
    <w:rsid w:val="0010379E"/>
    <w:pPr>
      <w:spacing w:after="160" w:line="240" w:lineRule="exact"/>
      <w:ind w:firstLine="567"/>
    </w:pPr>
    <w:rPr>
      <w:rFonts w:ascii="Verdana" w:hAnsi="Verdana" w:cs="Verdana"/>
      <w:sz w:val="20"/>
      <w:szCs w:val="20"/>
    </w:rPr>
  </w:style>
  <w:style w:type="character" w:customStyle="1" w:styleId="CharChar8">
    <w:name w:val="Char Char"/>
    <w:basedOn w:val="DefaultParagraphFont"/>
    <w:semiHidden/>
    <w:rsid w:val="006C3924"/>
    <w:rPr>
      <w:rFonts w:ascii="Tahoma" w:eastAsia="Arial" w:hAnsi="Tahoma" w:cs="Tahoma"/>
      <w:sz w:val="16"/>
      <w:szCs w:val="16"/>
      <w:lang w:val="vi-VN" w:eastAsia="en-US" w:bidi="ar-SA"/>
    </w:rPr>
  </w:style>
  <w:style w:type="character" w:customStyle="1" w:styleId="CharChar35">
    <w:name w:val="Char Char3"/>
    <w:basedOn w:val="DefaultParagraphFont"/>
    <w:rsid w:val="006C3924"/>
    <w:rPr>
      <w:rFonts w:ascii=".VnTime" w:hAnsi=".VnTime"/>
      <w:sz w:val="28"/>
      <w:szCs w:val="24"/>
    </w:rPr>
  </w:style>
  <w:style w:type="paragraph" w:customStyle="1" w:styleId="Char14">
    <w:name w:val="Char1"/>
    <w:basedOn w:val="Normal"/>
    <w:semiHidden/>
    <w:rsid w:val="006C3924"/>
    <w:pPr>
      <w:spacing w:after="160" w:line="240" w:lineRule="exact"/>
    </w:pPr>
    <w:rPr>
      <w:rFonts w:ascii="Arial" w:hAnsi="Arial"/>
      <w:sz w:val="24"/>
      <w:szCs w:val="24"/>
    </w:rPr>
  </w:style>
  <w:style w:type="paragraph" w:customStyle="1" w:styleId="Char5">
    <w:name w:val="Char"/>
    <w:basedOn w:val="Normal"/>
    <w:autoRedefine/>
    <w:rsid w:val="006C3924"/>
    <w:pPr>
      <w:spacing w:after="160" w:line="240" w:lineRule="exact"/>
      <w:ind w:firstLine="567"/>
    </w:pPr>
    <w:rPr>
      <w:rFonts w:ascii="Verdana" w:hAnsi="Verdana" w:cs="Verdana"/>
      <w:sz w:val="20"/>
      <w:szCs w:val="20"/>
    </w:rPr>
  </w:style>
  <w:style w:type="character" w:customStyle="1" w:styleId="Heading2Char1">
    <w:name w:val="Heading 2 Char1"/>
    <w:aliases w:val="Char Char Char Char Char1"/>
    <w:basedOn w:val="DefaultParagraphFont"/>
    <w:semiHidden/>
    <w:rsid w:val="00E33EE9"/>
    <w:rPr>
      <w:rFonts w:asciiTheme="majorHAnsi" w:eastAsiaTheme="majorEastAsia" w:hAnsiTheme="majorHAnsi" w:cstheme="majorBidi"/>
      <w:b/>
      <w:bCs/>
      <w:color w:val="4F81BD" w:themeColor="accent1"/>
      <w:sz w:val="26"/>
      <w:szCs w:val="26"/>
    </w:rPr>
  </w:style>
  <w:style w:type="character" w:customStyle="1" w:styleId="BalloonTextChar1">
    <w:name w:val="Balloon Text Char1"/>
    <w:basedOn w:val="DefaultParagraphFont"/>
    <w:semiHidden/>
    <w:rsid w:val="00E33EE9"/>
    <w:rPr>
      <w:rFonts w:ascii="Tahoma" w:hAnsi="Tahoma" w:cs="Tahoma" w:hint="default"/>
      <w:sz w:val="16"/>
      <w:szCs w:val="16"/>
    </w:rPr>
  </w:style>
  <w:style w:type="character" w:customStyle="1" w:styleId="1nhoChar">
    <w:name w:val="1nho Char"/>
    <w:basedOn w:val="DefaultParagraphFont"/>
    <w:link w:val="1nho"/>
    <w:locked/>
    <w:rsid w:val="006E7134"/>
    <w:rPr>
      <w:rFonts w:ascii=".VnArial" w:eastAsia="Times New Roman" w:hAnsi=".VnArial" w:cs="Times New Roman"/>
      <w:b/>
      <w:bCs/>
      <w:sz w:val="24"/>
      <w:szCs w:val="24"/>
    </w:rPr>
  </w:style>
  <w:style w:type="paragraph" w:customStyle="1" w:styleId="bang-bol">
    <w:name w:val="bang-bol"/>
    <w:basedOn w:val="Heading3"/>
    <w:rsid w:val="006E7134"/>
    <w:pPr>
      <w:keepNext w:val="0"/>
      <w:suppressAutoHyphens w:val="0"/>
      <w:spacing w:before="60" w:after="60"/>
      <w:jc w:val="center"/>
    </w:pPr>
    <w:rPr>
      <w:rFonts w:ascii=".VnArial" w:hAnsi=".VnArial"/>
      <w:b/>
      <w:sz w:val="22"/>
      <w:szCs w:val="24"/>
      <w:lang w:eastAsia="en-US"/>
    </w:rPr>
  </w:style>
  <w:style w:type="paragraph" w:customStyle="1" w:styleId="bang">
    <w:name w:val="bang"/>
    <w:basedOn w:val="Normal"/>
    <w:rsid w:val="006E7134"/>
    <w:pPr>
      <w:spacing w:before="60" w:after="60"/>
      <w:ind w:firstLine="284"/>
      <w:jc w:val="center"/>
    </w:pPr>
    <w:rPr>
      <w:rFonts w:ascii=".VnArial" w:hAnsi=".VnArial"/>
      <w:sz w:val="20"/>
      <w:szCs w:val="24"/>
    </w:rPr>
  </w:style>
  <w:style w:type="paragraph" w:customStyle="1" w:styleId="cen">
    <w:name w:val="cen"/>
    <w:basedOn w:val="Normal"/>
    <w:rsid w:val="006E7134"/>
    <w:pPr>
      <w:spacing w:after="80" w:line="276" w:lineRule="auto"/>
      <w:ind w:firstLine="284"/>
      <w:jc w:val="center"/>
    </w:pPr>
    <w:rPr>
      <w:rFonts w:ascii=".VnTime" w:hAnsi=".VnTime"/>
      <w:sz w:val="24"/>
      <w:szCs w:val="24"/>
    </w:rPr>
  </w:style>
  <w:style w:type="paragraph" w:customStyle="1" w:styleId="text-bt">
    <w:name w:val="text-bt"/>
    <w:basedOn w:val="Normal"/>
    <w:rsid w:val="006E7134"/>
    <w:pPr>
      <w:spacing w:after="80" w:line="264" w:lineRule="auto"/>
      <w:ind w:left="284" w:hanging="284"/>
      <w:jc w:val="both"/>
    </w:pPr>
    <w:rPr>
      <w:rFonts w:ascii=".VnArial" w:hAnsi=".VnArial"/>
      <w:sz w:val="20"/>
      <w:szCs w:val="24"/>
    </w:rPr>
  </w:style>
  <w:style w:type="character" w:customStyle="1" w:styleId="post-labels">
    <w:name w:val="post-labels"/>
    <w:basedOn w:val="DefaultParagraphFont"/>
    <w:rsid w:val="006E7134"/>
    <w:rPr>
      <w:i/>
      <w:iCs w:val="0"/>
      <w:sz w:val="24"/>
      <w:szCs w:val="24"/>
      <w:lang w:val="en-US" w:eastAsia="en-US" w:bidi="ar-SA"/>
    </w:rPr>
  </w:style>
  <w:style w:type="character" w:customStyle="1" w:styleId="item-controlblog-admin">
    <w:name w:val="item-control blog-admin"/>
    <w:basedOn w:val="DefaultParagraphFont"/>
    <w:rsid w:val="006E7134"/>
    <w:rPr>
      <w:i/>
      <w:iCs w:val="0"/>
      <w:sz w:val="24"/>
      <w:szCs w:val="24"/>
      <w:lang w:val="en-US" w:eastAsia="en-US" w:bidi="ar-SA"/>
    </w:rPr>
  </w:style>
  <w:style w:type="character" w:customStyle="1" w:styleId="CharChar9">
    <w:name w:val="Char Char"/>
    <w:basedOn w:val="DefaultParagraphFont"/>
    <w:semiHidden/>
    <w:rsid w:val="008043A7"/>
    <w:rPr>
      <w:rFonts w:ascii="Tahoma" w:eastAsia="Arial" w:hAnsi="Tahoma" w:cs="Tahoma"/>
      <w:i/>
      <w:sz w:val="16"/>
      <w:szCs w:val="16"/>
      <w:lang w:val="vi-VN" w:eastAsia="en-US" w:bidi="ar-SA"/>
    </w:rPr>
  </w:style>
  <w:style w:type="character" w:customStyle="1" w:styleId="CharChar36">
    <w:name w:val="Char Char3"/>
    <w:basedOn w:val="DefaultParagraphFont"/>
    <w:rsid w:val="008043A7"/>
    <w:rPr>
      <w:rFonts w:ascii=".VnTime" w:hAnsi=".VnTime"/>
      <w:i/>
      <w:sz w:val="28"/>
      <w:szCs w:val="24"/>
      <w:lang w:val="en-US" w:eastAsia="en-US" w:bidi="ar-SA"/>
    </w:rPr>
  </w:style>
  <w:style w:type="paragraph" w:customStyle="1" w:styleId="Char15">
    <w:name w:val="Char1"/>
    <w:basedOn w:val="Normal"/>
    <w:semiHidden/>
    <w:rsid w:val="008043A7"/>
    <w:pPr>
      <w:spacing w:after="160" w:line="240" w:lineRule="exact"/>
    </w:pPr>
    <w:rPr>
      <w:rFonts w:ascii="Arial" w:hAnsi="Arial"/>
      <w:sz w:val="24"/>
      <w:szCs w:val="24"/>
    </w:rPr>
  </w:style>
  <w:style w:type="paragraph" w:customStyle="1" w:styleId="Char6">
    <w:name w:val="Char"/>
    <w:basedOn w:val="Normal"/>
    <w:autoRedefine/>
    <w:rsid w:val="008043A7"/>
    <w:pPr>
      <w:spacing w:after="160" w:line="240" w:lineRule="exact"/>
      <w:ind w:firstLine="567"/>
    </w:pPr>
    <w:rPr>
      <w:rFonts w:ascii="Verdana" w:hAnsi="Verdana" w:cs="Verdana"/>
      <w:sz w:val="20"/>
      <w:szCs w:val="20"/>
    </w:rPr>
  </w:style>
  <w:style w:type="character" w:customStyle="1" w:styleId="CharChara">
    <w:name w:val="Char Char"/>
    <w:basedOn w:val="DefaultParagraphFont"/>
    <w:semiHidden/>
    <w:rsid w:val="00C06567"/>
    <w:rPr>
      <w:rFonts w:ascii="Tahoma" w:eastAsia="Arial" w:hAnsi="Tahoma" w:cs="Tahoma"/>
      <w:i/>
      <w:sz w:val="16"/>
      <w:szCs w:val="16"/>
      <w:lang w:val="vi-VN" w:eastAsia="en-US" w:bidi="ar-SA"/>
    </w:rPr>
  </w:style>
  <w:style w:type="character" w:customStyle="1" w:styleId="CharChar37">
    <w:name w:val="Char Char3"/>
    <w:basedOn w:val="DefaultParagraphFont"/>
    <w:rsid w:val="00C06567"/>
    <w:rPr>
      <w:rFonts w:ascii=".VnTime" w:hAnsi=".VnTime"/>
      <w:i/>
      <w:sz w:val="28"/>
      <w:szCs w:val="24"/>
      <w:lang w:val="en-US" w:eastAsia="en-US" w:bidi="ar-SA"/>
    </w:rPr>
  </w:style>
  <w:style w:type="paragraph" w:customStyle="1" w:styleId="Char16">
    <w:name w:val="Char1"/>
    <w:basedOn w:val="Normal"/>
    <w:semiHidden/>
    <w:rsid w:val="00C06567"/>
    <w:pPr>
      <w:spacing w:after="160" w:line="240" w:lineRule="exact"/>
    </w:pPr>
    <w:rPr>
      <w:rFonts w:ascii="Arial" w:hAnsi="Arial"/>
      <w:sz w:val="24"/>
      <w:szCs w:val="24"/>
    </w:rPr>
  </w:style>
  <w:style w:type="paragraph" w:customStyle="1" w:styleId="Char7">
    <w:name w:val="Char"/>
    <w:basedOn w:val="Normal"/>
    <w:autoRedefine/>
    <w:rsid w:val="00C06567"/>
    <w:pPr>
      <w:spacing w:after="160" w:line="240" w:lineRule="exact"/>
      <w:ind w:firstLine="567"/>
    </w:pPr>
    <w:rPr>
      <w:rFonts w:ascii="Verdana"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5082">
      <w:bodyDiv w:val="1"/>
      <w:marLeft w:val="0"/>
      <w:marRight w:val="0"/>
      <w:marTop w:val="0"/>
      <w:marBottom w:val="0"/>
      <w:divBdr>
        <w:top w:val="none" w:sz="0" w:space="0" w:color="auto"/>
        <w:left w:val="none" w:sz="0" w:space="0" w:color="auto"/>
        <w:bottom w:val="none" w:sz="0" w:space="0" w:color="auto"/>
        <w:right w:val="none" w:sz="0" w:space="0" w:color="auto"/>
      </w:divBdr>
    </w:div>
    <w:div w:id="47726942">
      <w:bodyDiv w:val="1"/>
      <w:marLeft w:val="0"/>
      <w:marRight w:val="0"/>
      <w:marTop w:val="0"/>
      <w:marBottom w:val="0"/>
      <w:divBdr>
        <w:top w:val="none" w:sz="0" w:space="0" w:color="auto"/>
        <w:left w:val="none" w:sz="0" w:space="0" w:color="auto"/>
        <w:bottom w:val="none" w:sz="0" w:space="0" w:color="auto"/>
        <w:right w:val="none" w:sz="0" w:space="0" w:color="auto"/>
      </w:divBdr>
    </w:div>
    <w:div w:id="52968030">
      <w:bodyDiv w:val="1"/>
      <w:marLeft w:val="0"/>
      <w:marRight w:val="0"/>
      <w:marTop w:val="0"/>
      <w:marBottom w:val="0"/>
      <w:divBdr>
        <w:top w:val="none" w:sz="0" w:space="0" w:color="auto"/>
        <w:left w:val="none" w:sz="0" w:space="0" w:color="auto"/>
        <w:bottom w:val="none" w:sz="0" w:space="0" w:color="auto"/>
        <w:right w:val="none" w:sz="0" w:space="0" w:color="auto"/>
      </w:divBdr>
    </w:div>
    <w:div w:id="64569457">
      <w:bodyDiv w:val="1"/>
      <w:marLeft w:val="0"/>
      <w:marRight w:val="0"/>
      <w:marTop w:val="0"/>
      <w:marBottom w:val="0"/>
      <w:divBdr>
        <w:top w:val="none" w:sz="0" w:space="0" w:color="auto"/>
        <w:left w:val="none" w:sz="0" w:space="0" w:color="auto"/>
        <w:bottom w:val="none" w:sz="0" w:space="0" w:color="auto"/>
        <w:right w:val="none" w:sz="0" w:space="0" w:color="auto"/>
      </w:divBdr>
    </w:div>
    <w:div w:id="95640466">
      <w:bodyDiv w:val="1"/>
      <w:marLeft w:val="0"/>
      <w:marRight w:val="0"/>
      <w:marTop w:val="0"/>
      <w:marBottom w:val="0"/>
      <w:divBdr>
        <w:top w:val="none" w:sz="0" w:space="0" w:color="auto"/>
        <w:left w:val="none" w:sz="0" w:space="0" w:color="auto"/>
        <w:bottom w:val="none" w:sz="0" w:space="0" w:color="auto"/>
        <w:right w:val="none" w:sz="0" w:space="0" w:color="auto"/>
      </w:divBdr>
    </w:div>
    <w:div w:id="107283245">
      <w:bodyDiv w:val="1"/>
      <w:marLeft w:val="0"/>
      <w:marRight w:val="0"/>
      <w:marTop w:val="0"/>
      <w:marBottom w:val="0"/>
      <w:divBdr>
        <w:top w:val="none" w:sz="0" w:space="0" w:color="auto"/>
        <w:left w:val="none" w:sz="0" w:space="0" w:color="auto"/>
        <w:bottom w:val="none" w:sz="0" w:space="0" w:color="auto"/>
        <w:right w:val="none" w:sz="0" w:space="0" w:color="auto"/>
      </w:divBdr>
    </w:div>
    <w:div w:id="118182420">
      <w:bodyDiv w:val="1"/>
      <w:marLeft w:val="0"/>
      <w:marRight w:val="0"/>
      <w:marTop w:val="0"/>
      <w:marBottom w:val="0"/>
      <w:divBdr>
        <w:top w:val="none" w:sz="0" w:space="0" w:color="auto"/>
        <w:left w:val="none" w:sz="0" w:space="0" w:color="auto"/>
        <w:bottom w:val="none" w:sz="0" w:space="0" w:color="auto"/>
        <w:right w:val="none" w:sz="0" w:space="0" w:color="auto"/>
      </w:divBdr>
    </w:div>
    <w:div w:id="167142898">
      <w:bodyDiv w:val="1"/>
      <w:marLeft w:val="0"/>
      <w:marRight w:val="0"/>
      <w:marTop w:val="0"/>
      <w:marBottom w:val="0"/>
      <w:divBdr>
        <w:top w:val="none" w:sz="0" w:space="0" w:color="auto"/>
        <w:left w:val="none" w:sz="0" w:space="0" w:color="auto"/>
        <w:bottom w:val="none" w:sz="0" w:space="0" w:color="auto"/>
        <w:right w:val="none" w:sz="0" w:space="0" w:color="auto"/>
      </w:divBdr>
    </w:div>
    <w:div w:id="173039368">
      <w:bodyDiv w:val="1"/>
      <w:marLeft w:val="0"/>
      <w:marRight w:val="0"/>
      <w:marTop w:val="0"/>
      <w:marBottom w:val="0"/>
      <w:divBdr>
        <w:top w:val="none" w:sz="0" w:space="0" w:color="auto"/>
        <w:left w:val="none" w:sz="0" w:space="0" w:color="auto"/>
        <w:bottom w:val="none" w:sz="0" w:space="0" w:color="auto"/>
        <w:right w:val="none" w:sz="0" w:space="0" w:color="auto"/>
      </w:divBdr>
    </w:div>
    <w:div w:id="175317550">
      <w:bodyDiv w:val="1"/>
      <w:marLeft w:val="0"/>
      <w:marRight w:val="0"/>
      <w:marTop w:val="0"/>
      <w:marBottom w:val="0"/>
      <w:divBdr>
        <w:top w:val="none" w:sz="0" w:space="0" w:color="auto"/>
        <w:left w:val="none" w:sz="0" w:space="0" w:color="auto"/>
        <w:bottom w:val="none" w:sz="0" w:space="0" w:color="auto"/>
        <w:right w:val="none" w:sz="0" w:space="0" w:color="auto"/>
      </w:divBdr>
    </w:div>
    <w:div w:id="194317102">
      <w:bodyDiv w:val="1"/>
      <w:marLeft w:val="0"/>
      <w:marRight w:val="0"/>
      <w:marTop w:val="0"/>
      <w:marBottom w:val="0"/>
      <w:divBdr>
        <w:top w:val="none" w:sz="0" w:space="0" w:color="auto"/>
        <w:left w:val="none" w:sz="0" w:space="0" w:color="auto"/>
        <w:bottom w:val="none" w:sz="0" w:space="0" w:color="auto"/>
        <w:right w:val="none" w:sz="0" w:space="0" w:color="auto"/>
      </w:divBdr>
    </w:div>
    <w:div w:id="241304560">
      <w:bodyDiv w:val="1"/>
      <w:marLeft w:val="0"/>
      <w:marRight w:val="0"/>
      <w:marTop w:val="0"/>
      <w:marBottom w:val="0"/>
      <w:divBdr>
        <w:top w:val="none" w:sz="0" w:space="0" w:color="auto"/>
        <w:left w:val="none" w:sz="0" w:space="0" w:color="auto"/>
        <w:bottom w:val="none" w:sz="0" w:space="0" w:color="auto"/>
        <w:right w:val="none" w:sz="0" w:space="0" w:color="auto"/>
      </w:divBdr>
    </w:div>
    <w:div w:id="244535958">
      <w:bodyDiv w:val="1"/>
      <w:marLeft w:val="0"/>
      <w:marRight w:val="0"/>
      <w:marTop w:val="0"/>
      <w:marBottom w:val="0"/>
      <w:divBdr>
        <w:top w:val="none" w:sz="0" w:space="0" w:color="auto"/>
        <w:left w:val="none" w:sz="0" w:space="0" w:color="auto"/>
        <w:bottom w:val="none" w:sz="0" w:space="0" w:color="auto"/>
        <w:right w:val="none" w:sz="0" w:space="0" w:color="auto"/>
      </w:divBdr>
    </w:div>
    <w:div w:id="255679138">
      <w:bodyDiv w:val="1"/>
      <w:marLeft w:val="0"/>
      <w:marRight w:val="0"/>
      <w:marTop w:val="0"/>
      <w:marBottom w:val="0"/>
      <w:divBdr>
        <w:top w:val="none" w:sz="0" w:space="0" w:color="auto"/>
        <w:left w:val="none" w:sz="0" w:space="0" w:color="auto"/>
        <w:bottom w:val="none" w:sz="0" w:space="0" w:color="auto"/>
        <w:right w:val="none" w:sz="0" w:space="0" w:color="auto"/>
      </w:divBdr>
    </w:div>
    <w:div w:id="266281553">
      <w:bodyDiv w:val="1"/>
      <w:marLeft w:val="0"/>
      <w:marRight w:val="0"/>
      <w:marTop w:val="0"/>
      <w:marBottom w:val="0"/>
      <w:divBdr>
        <w:top w:val="none" w:sz="0" w:space="0" w:color="auto"/>
        <w:left w:val="none" w:sz="0" w:space="0" w:color="auto"/>
        <w:bottom w:val="none" w:sz="0" w:space="0" w:color="auto"/>
        <w:right w:val="none" w:sz="0" w:space="0" w:color="auto"/>
      </w:divBdr>
    </w:div>
    <w:div w:id="291641165">
      <w:bodyDiv w:val="1"/>
      <w:marLeft w:val="0"/>
      <w:marRight w:val="0"/>
      <w:marTop w:val="0"/>
      <w:marBottom w:val="0"/>
      <w:divBdr>
        <w:top w:val="none" w:sz="0" w:space="0" w:color="auto"/>
        <w:left w:val="none" w:sz="0" w:space="0" w:color="auto"/>
        <w:bottom w:val="none" w:sz="0" w:space="0" w:color="auto"/>
        <w:right w:val="none" w:sz="0" w:space="0" w:color="auto"/>
      </w:divBdr>
    </w:div>
    <w:div w:id="293174374">
      <w:bodyDiv w:val="1"/>
      <w:marLeft w:val="0"/>
      <w:marRight w:val="0"/>
      <w:marTop w:val="0"/>
      <w:marBottom w:val="0"/>
      <w:divBdr>
        <w:top w:val="none" w:sz="0" w:space="0" w:color="auto"/>
        <w:left w:val="none" w:sz="0" w:space="0" w:color="auto"/>
        <w:bottom w:val="none" w:sz="0" w:space="0" w:color="auto"/>
        <w:right w:val="none" w:sz="0" w:space="0" w:color="auto"/>
      </w:divBdr>
    </w:div>
    <w:div w:id="296180298">
      <w:bodyDiv w:val="1"/>
      <w:marLeft w:val="0"/>
      <w:marRight w:val="0"/>
      <w:marTop w:val="0"/>
      <w:marBottom w:val="0"/>
      <w:divBdr>
        <w:top w:val="none" w:sz="0" w:space="0" w:color="auto"/>
        <w:left w:val="none" w:sz="0" w:space="0" w:color="auto"/>
        <w:bottom w:val="none" w:sz="0" w:space="0" w:color="auto"/>
        <w:right w:val="none" w:sz="0" w:space="0" w:color="auto"/>
      </w:divBdr>
    </w:div>
    <w:div w:id="305550474">
      <w:bodyDiv w:val="1"/>
      <w:marLeft w:val="0"/>
      <w:marRight w:val="0"/>
      <w:marTop w:val="0"/>
      <w:marBottom w:val="0"/>
      <w:divBdr>
        <w:top w:val="none" w:sz="0" w:space="0" w:color="auto"/>
        <w:left w:val="none" w:sz="0" w:space="0" w:color="auto"/>
        <w:bottom w:val="none" w:sz="0" w:space="0" w:color="auto"/>
        <w:right w:val="none" w:sz="0" w:space="0" w:color="auto"/>
      </w:divBdr>
    </w:div>
    <w:div w:id="320162763">
      <w:bodyDiv w:val="1"/>
      <w:marLeft w:val="0"/>
      <w:marRight w:val="0"/>
      <w:marTop w:val="0"/>
      <w:marBottom w:val="0"/>
      <w:divBdr>
        <w:top w:val="none" w:sz="0" w:space="0" w:color="auto"/>
        <w:left w:val="none" w:sz="0" w:space="0" w:color="auto"/>
        <w:bottom w:val="none" w:sz="0" w:space="0" w:color="auto"/>
        <w:right w:val="none" w:sz="0" w:space="0" w:color="auto"/>
      </w:divBdr>
    </w:div>
    <w:div w:id="339432520">
      <w:bodyDiv w:val="1"/>
      <w:marLeft w:val="0"/>
      <w:marRight w:val="0"/>
      <w:marTop w:val="0"/>
      <w:marBottom w:val="0"/>
      <w:divBdr>
        <w:top w:val="none" w:sz="0" w:space="0" w:color="auto"/>
        <w:left w:val="none" w:sz="0" w:space="0" w:color="auto"/>
        <w:bottom w:val="none" w:sz="0" w:space="0" w:color="auto"/>
        <w:right w:val="none" w:sz="0" w:space="0" w:color="auto"/>
      </w:divBdr>
    </w:div>
    <w:div w:id="339704592">
      <w:bodyDiv w:val="1"/>
      <w:marLeft w:val="0"/>
      <w:marRight w:val="0"/>
      <w:marTop w:val="0"/>
      <w:marBottom w:val="0"/>
      <w:divBdr>
        <w:top w:val="none" w:sz="0" w:space="0" w:color="auto"/>
        <w:left w:val="none" w:sz="0" w:space="0" w:color="auto"/>
        <w:bottom w:val="none" w:sz="0" w:space="0" w:color="auto"/>
        <w:right w:val="none" w:sz="0" w:space="0" w:color="auto"/>
      </w:divBdr>
    </w:div>
    <w:div w:id="342168144">
      <w:bodyDiv w:val="1"/>
      <w:marLeft w:val="0"/>
      <w:marRight w:val="0"/>
      <w:marTop w:val="0"/>
      <w:marBottom w:val="0"/>
      <w:divBdr>
        <w:top w:val="none" w:sz="0" w:space="0" w:color="auto"/>
        <w:left w:val="none" w:sz="0" w:space="0" w:color="auto"/>
        <w:bottom w:val="none" w:sz="0" w:space="0" w:color="auto"/>
        <w:right w:val="none" w:sz="0" w:space="0" w:color="auto"/>
      </w:divBdr>
    </w:div>
    <w:div w:id="350566796">
      <w:bodyDiv w:val="1"/>
      <w:marLeft w:val="0"/>
      <w:marRight w:val="0"/>
      <w:marTop w:val="0"/>
      <w:marBottom w:val="0"/>
      <w:divBdr>
        <w:top w:val="none" w:sz="0" w:space="0" w:color="auto"/>
        <w:left w:val="none" w:sz="0" w:space="0" w:color="auto"/>
        <w:bottom w:val="none" w:sz="0" w:space="0" w:color="auto"/>
        <w:right w:val="none" w:sz="0" w:space="0" w:color="auto"/>
      </w:divBdr>
    </w:div>
    <w:div w:id="351762122">
      <w:bodyDiv w:val="1"/>
      <w:marLeft w:val="0"/>
      <w:marRight w:val="0"/>
      <w:marTop w:val="0"/>
      <w:marBottom w:val="0"/>
      <w:divBdr>
        <w:top w:val="none" w:sz="0" w:space="0" w:color="auto"/>
        <w:left w:val="none" w:sz="0" w:space="0" w:color="auto"/>
        <w:bottom w:val="none" w:sz="0" w:space="0" w:color="auto"/>
        <w:right w:val="none" w:sz="0" w:space="0" w:color="auto"/>
      </w:divBdr>
    </w:div>
    <w:div w:id="352807283">
      <w:bodyDiv w:val="1"/>
      <w:marLeft w:val="0"/>
      <w:marRight w:val="0"/>
      <w:marTop w:val="0"/>
      <w:marBottom w:val="0"/>
      <w:divBdr>
        <w:top w:val="none" w:sz="0" w:space="0" w:color="auto"/>
        <w:left w:val="none" w:sz="0" w:space="0" w:color="auto"/>
        <w:bottom w:val="none" w:sz="0" w:space="0" w:color="auto"/>
        <w:right w:val="none" w:sz="0" w:space="0" w:color="auto"/>
      </w:divBdr>
    </w:div>
    <w:div w:id="360673146">
      <w:bodyDiv w:val="1"/>
      <w:marLeft w:val="0"/>
      <w:marRight w:val="0"/>
      <w:marTop w:val="0"/>
      <w:marBottom w:val="0"/>
      <w:divBdr>
        <w:top w:val="none" w:sz="0" w:space="0" w:color="auto"/>
        <w:left w:val="none" w:sz="0" w:space="0" w:color="auto"/>
        <w:bottom w:val="none" w:sz="0" w:space="0" w:color="auto"/>
        <w:right w:val="none" w:sz="0" w:space="0" w:color="auto"/>
      </w:divBdr>
    </w:div>
    <w:div w:id="393894606">
      <w:bodyDiv w:val="1"/>
      <w:marLeft w:val="0"/>
      <w:marRight w:val="0"/>
      <w:marTop w:val="0"/>
      <w:marBottom w:val="0"/>
      <w:divBdr>
        <w:top w:val="none" w:sz="0" w:space="0" w:color="auto"/>
        <w:left w:val="none" w:sz="0" w:space="0" w:color="auto"/>
        <w:bottom w:val="none" w:sz="0" w:space="0" w:color="auto"/>
        <w:right w:val="none" w:sz="0" w:space="0" w:color="auto"/>
      </w:divBdr>
    </w:div>
    <w:div w:id="397168352">
      <w:bodyDiv w:val="1"/>
      <w:marLeft w:val="0"/>
      <w:marRight w:val="0"/>
      <w:marTop w:val="0"/>
      <w:marBottom w:val="0"/>
      <w:divBdr>
        <w:top w:val="none" w:sz="0" w:space="0" w:color="auto"/>
        <w:left w:val="none" w:sz="0" w:space="0" w:color="auto"/>
        <w:bottom w:val="none" w:sz="0" w:space="0" w:color="auto"/>
        <w:right w:val="none" w:sz="0" w:space="0" w:color="auto"/>
      </w:divBdr>
    </w:div>
    <w:div w:id="408963661">
      <w:bodyDiv w:val="1"/>
      <w:marLeft w:val="0"/>
      <w:marRight w:val="0"/>
      <w:marTop w:val="0"/>
      <w:marBottom w:val="0"/>
      <w:divBdr>
        <w:top w:val="none" w:sz="0" w:space="0" w:color="auto"/>
        <w:left w:val="none" w:sz="0" w:space="0" w:color="auto"/>
        <w:bottom w:val="none" w:sz="0" w:space="0" w:color="auto"/>
        <w:right w:val="none" w:sz="0" w:space="0" w:color="auto"/>
      </w:divBdr>
    </w:div>
    <w:div w:id="437022007">
      <w:bodyDiv w:val="1"/>
      <w:marLeft w:val="0"/>
      <w:marRight w:val="0"/>
      <w:marTop w:val="0"/>
      <w:marBottom w:val="0"/>
      <w:divBdr>
        <w:top w:val="none" w:sz="0" w:space="0" w:color="auto"/>
        <w:left w:val="none" w:sz="0" w:space="0" w:color="auto"/>
        <w:bottom w:val="none" w:sz="0" w:space="0" w:color="auto"/>
        <w:right w:val="none" w:sz="0" w:space="0" w:color="auto"/>
      </w:divBdr>
    </w:div>
    <w:div w:id="443765293">
      <w:bodyDiv w:val="1"/>
      <w:marLeft w:val="0"/>
      <w:marRight w:val="0"/>
      <w:marTop w:val="0"/>
      <w:marBottom w:val="0"/>
      <w:divBdr>
        <w:top w:val="none" w:sz="0" w:space="0" w:color="auto"/>
        <w:left w:val="none" w:sz="0" w:space="0" w:color="auto"/>
        <w:bottom w:val="none" w:sz="0" w:space="0" w:color="auto"/>
        <w:right w:val="none" w:sz="0" w:space="0" w:color="auto"/>
      </w:divBdr>
    </w:div>
    <w:div w:id="469904736">
      <w:bodyDiv w:val="1"/>
      <w:marLeft w:val="0"/>
      <w:marRight w:val="0"/>
      <w:marTop w:val="0"/>
      <w:marBottom w:val="0"/>
      <w:divBdr>
        <w:top w:val="none" w:sz="0" w:space="0" w:color="auto"/>
        <w:left w:val="none" w:sz="0" w:space="0" w:color="auto"/>
        <w:bottom w:val="none" w:sz="0" w:space="0" w:color="auto"/>
        <w:right w:val="none" w:sz="0" w:space="0" w:color="auto"/>
      </w:divBdr>
    </w:div>
    <w:div w:id="482241618">
      <w:bodyDiv w:val="1"/>
      <w:marLeft w:val="0"/>
      <w:marRight w:val="0"/>
      <w:marTop w:val="0"/>
      <w:marBottom w:val="0"/>
      <w:divBdr>
        <w:top w:val="none" w:sz="0" w:space="0" w:color="auto"/>
        <w:left w:val="none" w:sz="0" w:space="0" w:color="auto"/>
        <w:bottom w:val="none" w:sz="0" w:space="0" w:color="auto"/>
        <w:right w:val="none" w:sz="0" w:space="0" w:color="auto"/>
      </w:divBdr>
    </w:div>
    <w:div w:id="482283808">
      <w:bodyDiv w:val="1"/>
      <w:marLeft w:val="0"/>
      <w:marRight w:val="0"/>
      <w:marTop w:val="0"/>
      <w:marBottom w:val="0"/>
      <w:divBdr>
        <w:top w:val="none" w:sz="0" w:space="0" w:color="auto"/>
        <w:left w:val="none" w:sz="0" w:space="0" w:color="auto"/>
        <w:bottom w:val="none" w:sz="0" w:space="0" w:color="auto"/>
        <w:right w:val="none" w:sz="0" w:space="0" w:color="auto"/>
      </w:divBdr>
    </w:div>
    <w:div w:id="499003977">
      <w:bodyDiv w:val="1"/>
      <w:marLeft w:val="0"/>
      <w:marRight w:val="0"/>
      <w:marTop w:val="0"/>
      <w:marBottom w:val="0"/>
      <w:divBdr>
        <w:top w:val="none" w:sz="0" w:space="0" w:color="auto"/>
        <w:left w:val="none" w:sz="0" w:space="0" w:color="auto"/>
        <w:bottom w:val="none" w:sz="0" w:space="0" w:color="auto"/>
        <w:right w:val="none" w:sz="0" w:space="0" w:color="auto"/>
      </w:divBdr>
    </w:div>
    <w:div w:id="507061148">
      <w:bodyDiv w:val="1"/>
      <w:marLeft w:val="0"/>
      <w:marRight w:val="0"/>
      <w:marTop w:val="0"/>
      <w:marBottom w:val="0"/>
      <w:divBdr>
        <w:top w:val="none" w:sz="0" w:space="0" w:color="auto"/>
        <w:left w:val="none" w:sz="0" w:space="0" w:color="auto"/>
        <w:bottom w:val="none" w:sz="0" w:space="0" w:color="auto"/>
        <w:right w:val="none" w:sz="0" w:space="0" w:color="auto"/>
      </w:divBdr>
    </w:div>
    <w:div w:id="507524128">
      <w:bodyDiv w:val="1"/>
      <w:marLeft w:val="0"/>
      <w:marRight w:val="0"/>
      <w:marTop w:val="0"/>
      <w:marBottom w:val="0"/>
      <w:divBdr>
        <w:top w:val="none" w:sz="0" w:space="0" w:color="auto"/>
        <w:left w:val="none" w:sz="0" w:space="0" w:color="auto"/>
        <w:bottom w:val="none" w:sz="0" w:space="0" w:color="auto"/>
        <w:right w:val="none" w:sz="0" w:space="0" w:color="auto"/>
      </w:divBdr>
    </w:div>
    <w:div w:id="519978937">
      <w:bodyDiv w:val="1"/>
      <w:marLeft w:val="0"/>
      <w:marRight w:val="0"/>
      <w:marTop w:val="0"/>
      <w:marBottom w:val="0"/>
      <w:divBdr>
        <w:top w:val="none" w:sz="0" w:space="0" w:color="auto"/>
        <w:left w:val="none" w:sz="0" w:space="0" w:color="auto"/>
        <w:bottom w:val="none" w:sz="0" w:space="0" w:color="auto"/>
        <w:right w:val="none" w:sz="0" w:space="0" w:color="auto"/>
      </w:divBdr>
    </w:div>
    <w:div w:id="541332904">
      <w:bodyDiv w:val="1"/>
      <w:marLeft w:val="0"/>
      <w:marRight w:val="0"/>
      <w:marTop w:val="0"/>
      <w:marBottom w:val="0"/>
      <w:divBdr>
        <w:top w:val="none" w:sz="0" w:space="0" w:color="auto"/>
        <w:left w:val="none" w:sz="0" w:space="0" w:color="auto"/>
        <w:bottom w:val="none" w:sz="0" w:space="0" w:color="auto"/>
        <w:right w:val="none" w:sz="0" w:space="0" w:color="auto"/>
      </w:divBdr>
    </w:div>
    <w:div w:id="560753268">
      <w:bodyDiv w:val="1"/>
      <w:marLeft w:val="0"/>
      <w:marRight w:val="0"/>
      <w:marTop w:val="0"/>
      <w:marBottom w:val="0"/>
      <w:divBdr>
        <w:top w:val="none" w:sz="0" w:space="0" w:color="auto"/>
        <w:left w:val="none" w:sz="0" w:space="0" w:color="auto"/>
        <w:bottom w:val="none" w:sz="0" w:space="0" w:color="auto"/>
        <w:right w:val="none" w:sz="0" w:space="0" w:color="auto"/>
      </w:divBdr>
    </w:div>
    <w:div w:id="577985426">
      <w:bodyDiv w:val="1"/>
      <w:marLeft w:val="0"/>
      <w:marRight w:val="0"/>
      <w:marTop w:val="0"/>
      <w:marBottom w:val="0"/>
      <w:divBdr>
        <w:top w:val="none" w:sz="0" w:space="0" w:color="auto"/>
        <w:left w:val="none" w:sz="0" w:space="0" w:color="auto"/>
        <w:bottom w:val="none" w:sz="0" w:space="0" w:color="auto"/>
        <w:right w:val="none" w:sz="0" w:space="0" w:color="auto"/>
      </w:divBdr>
    </w:div>
    <w:div w:id="587202783">
      <w:bodyDiv w:val="1"/>
      <w:marLeft w:val="0"/>
      <w:marRight w:val="0"/>
      <w:marTop w:val="0"/>
      <w:marBottom w:val="0"/>
      <w:divBdr>
        <w:top w:val="none" w:sz="0" w:space="0" w:color="auto"/>
        <w:left w:val="none" w:sz="0" w:space="0" w:color="auto"/>
        <w:bottom w:val="none" w:sz="0" w:space="0" w:color="auto"/>
        <w:right w:val="none" w:sz="0" w:space="0" w:color="auto"/>
      </w:divBdr>
    </w:div>
    <w:div w:id="607278412">
      <w:bodyDiv w:val="1"/>
      <w:marLeft w:val="0"/>
      <w:marRight w:val="0"/>
      <w:marTop w:val="0"/>
      <w:marBottom w:val="0"/>
      <w:divBdr>
        <w:top w:val="none" w:sz="0" w:space="0" w:color="auto"/>
        <w:left w:val="none" w:sz="0" w:space="0" w:color="auto"/>
        <w:bottom w:val="none" w:sz="0" w:space="0" w:color="auto"/>
        <w:right w:val="none" w:sz="0" w:space="0" w:color="auto"/>
      </w:divBdr>
    </w:div>
    <w:div w:id="656108890">
      <w:bodyDiv w:val="1"/>
      <w:marLeft w:val="0"/>
      <w:marRight w:val="0"/>
      <w:marTop w:val="0"/>
      <w:marBottom w:val="0"/>
      <w:divBdr>
        <w:top w:val="none" w:sz="0" w:space="0" w:color="auto"/>
        <w:left w:val="none" w:sz="0" w:space="0" w:color="auto"/>
        <w:bottom w:val="none" w:sz="0" w:space="0" w:color="auto"/>
        <w:right w:val="none" w:sz="0" w:space="0" w:color="auto"/>
      </w:divBdr>
    </w:div>
    <w:div w:id="675890203">
      <w:bodyDiv w:val="1"/>
      <w:marLeft w:val="0"/>
      <w:marRight w:val="0"/>
      <w:marTop w:val="0"/>
      <w:marBottom w:val="0"/>
      <w:divBdr>
        <w:top w:val="none" w:sz="0" w:space="0" w:color="auto"/>
        <w:left w:val="none" w:sz="0" w:space="0" w:color="auto"/>
        <w:bottom w:val="none" w:sz="0" w:space="0" w:color="auto"/>
        <w:right w:val="none" w:sz="0" w:space="0" w:color="auto"/>
      </w:divBdr>
    </w:div>
    <w:div w:id="681005181">
      <w:bodyDiv w:val="1"/>
      <w:marLeft w:val="0"/>
      <w:marRight w:val="0"/>
      <w:marTop w:val="0"/>
      <w:marBottom w:val="0"/>
      <w:divBdr>
        <w:top w:val="none" w:sz="0" w:space="0" w:color="auto"/>
        <w:left w:val="none" w:sz="0" w:space="0" w:color="auto"/>
        <w:bottom w:val="none" w:sz="0" w:space="0" w:color="auto"/>
        <w:right w:val="none" w:sz="0" w:space="0" w:color="auto"/>
      </w:divBdr>
    </w:div>
    <w:div w:id="681050585">
      <w:bodyDiv w:val="1"/>
      <w:marLeft w:val="0"/>
      <w:marRight w:val="0"/>
      <w:marTop w:val="0"/>
      <w:marBottom w:val="0"/>
      <w:divBdr>
        <w:top w:val="none" w:sz="0" w:space="0" w:color="auto"/>
        <w:left w:val="none" w:sz="0" w:space="0" w:color="auto"/>
        <w:bottom w:val="none" w:sz="0" w:space="0" w:color="auto"/>
        <w:right w:val="none" w:sz="0" w:space="0" w:color="auto"/>
      </w:divBdr>
    </w:div>
    <w:div w:id="686715605">
      <w:bodyDiv w:val="1"/>
      <w:marLeft w:val="0"/>
      <w:marRight w:val="0"/>
      <w:marTop w:val="0"/>
      <w:marBottom w:val="0"/>
      <w:divBdr>
        <w:top w:val="none" w:sz="0" w:space="0" w:color="auto"/>
        <w:left w:val="none" w:sz="0" w:space="0" w:color="auto"/>
        <w:bottom w:val="none" w:sz="0" w:space="0" w:color="auto"/>
        <w:right w:val="none" w:sz="0" w:space="0" w:color="auto"/>
      </w:divBdr>
    </w:div>
    <w:div w:id="694574118">
      <w:bodyDiv w:val="1"/>
      <w:marLeft w:val="0"/>
      <w:marRight w:val="0"/>
      <w:marTop w:val="0"/>
      <w:marBottom w:val="0"/>
      <w:divBdr>
        <w:top w:val="none" w:sz="0" w:space="0" w:color="auto"/>
        <w:left w:val="none" w:sz="0" w:space="0" w:color="auto"/>
        <w:bottom w:val="none" w:sz="0" w:space="0" w:color="auto"/>
        <w:right w:val="none" w:sz="0" w:space="0" w:color="auto"/>
      </w:divBdr>
    </w:div>
    <w:div w:id="723069105">
      <w:bodyDiv w:val="1"/>
      <w:marLeft w:val="0"/>
      <w:marRight w:val="0"/>
      <w:marTop w:val="0"/>
      <w:marBottom w:val="0"/>
      <w:divBdr>
        <w:top w:val="none" w:sz="0" w:space="0" w:color="auto"/>
        <w:left w:val="none" w:sz="0" w:space="0" w:color="auto"/>
        <w:bottom w:val="none" w:sz="0" w:space="0" w:color="auto"/>
        <w:right w:val="none" w:sz="0" w:space="0" w:color="auto"/>
      </w:divBdr>
    </w:div>
    <w:div w:id="737292271">
      <w:bodyDiv w:val="1"/>
      <w:marLeft w:val="0"/>
      <w:marRight w:val="0"/>
      <w:marTop w:val="0"/>
      <w:marBottom w:val="0"/>
      <w:divBdr>
        <w:top w:val="none" w:sz="0" w:space="0" w:color="auto"/>
        <w:left w:val="none" w:sz="0" w:space="0" w:color="auto"/>
        <w:bottom w:val="none" w:sz="0" w:space="0" w:color="auto"/>
        <w:right w:val="none" w:sz="0" w:space="0" w:color="auto"/>
      </w:divBdr>
    </w:div>
    <w:div w:id="761492181">
      <w:bodyDiv w:val="1"/>
      <w:marLeft w:val="0"/>
      <w:marRight w:val="0"/>
      <w:marTop w:val="0"/>
      <w:marBottom w:val="0"/>
      <w:divBdr>
        <w:top w:val="none" w:sz="0" w:space="0" w:color="auto"/>
        <w:left w:val="none" w:sz="0" w:space="0" w:color="auto"/>
        <w:bottom w:val="none" w:sz="0" w:space="0" w:color="auto"/>
        <w:right w:val="none" w:sz="0" w:space="0" w:color="auto"/>
      </w:divBdr>
    </w:div>
    <w:div w:id="784273757">
      <w:bodyDiv w:val="1"/>
      <w:marLeft w:val="0"/>
      <w:marRight w:val="0"/>
      <w:marTop w:val="0"/>
      <w:marBottom w:val="0"/>
      <w:divBdr>
        <w:top w:val="none" w:sz="0" w:space="0" w:color="auto"/>
        <w:left w:val="none" w:sz="0" w:space="0" w:color="auto"/>
        <w:bottom w:val="none" w:sz="0" w:space="0" w:color="auto"/>
        <w:right w:val="none" w:sz="0" w:space="0" w:color="auto"/>
      </w:divBdr>
    </w:div>
    <w:div w:id="797383089">
      <w:bodyDiv w:val="1"/>
      <w:marLeft w:val="0"/>
      <w:marRight w:val="0"/>
      <w:marTop w:val="0"/>
      <w:marBottom w:val="0"/>
      <w:divBdr>
        <w:top w:val="none" w:sz="0" w:space="0" w:color="auto"/>
        <w:left w:val="none" w:sz="0" w:space="0" w:color="auto"/>
        <w:bottom w:val="none" w:sz="0" w:space="0" w:color="auto"/>
        <w:right w:val="none" w:sz="0" w:space="0" w:color="auto"/>
      </w:divBdr>
    </w:div>
    <w:div w:id="797991370">
      <w:bodyDiv w:val="1"/>
      <w:marLeft w:val="0"/>
      <w:marRight w:val="0"/>
      <w:marTop w:val="0"/>
      <w:marBottom w:val="0"/>
      <w:divBdr>
        <w:top w:val="none" w:sz="0" w:space="0" w:color="auto"/>
        <w:left w:val="none" w:sz="0" w:space="0" w:color="auto"/>
        <w:bottom w:val="none" w:sz="0" w:space="0" w:color="auto"/>
        <w:right w:val="none" w:sz="0" w:space="0" w:color="auto"/>
      </w:divBdr>
    </w:div>
    <w:div w:id="819537490">
      <w:bodyDiv w:val="1"/>
      <w:marLeft w:val="0"/>
      <w:marRight w:val="0"/>
      <w:marTop w:val="0"/>
      <w:marBottom w:val="0"/>
      <w:divBdr>
        <w:top w:val="none" w:sz="0" w:space="0" w:color="auto"/>
        <w:left w:val="none" w:sz="0" w:space="0" w:color="auto"/>
        <w:bottom w:val="none" w:sz="0" w:space="0" w:color="auto"/>
        <w:right w:val="none" w:sz="0" w:space="0" w:color="auto"/>
      </w:divBdr>
    </w:div>
    <w:div w:id="840702183">
      <w:bodyDiv w:val="1"/>
      <w:marLeft w:val="0"/>
      <w:marRight w:val="0"/>
      <w:marTop w:val="0"/>
      <w:marBottom w:val="0"/>
      <w:divBdr>
        <w:top w:val="none" w:sz="0" w:space="0" w:color="auto"/>
        <w:left w:val="none" w:sz="0" w:space="0" w:color="auto"/>
        <w:bottom w:val="none" w:sz="0" w:space="0" w:color="auto"/>
        <w:right w:val="none" w:sz="0" w:space="0" w:color="auto"/>
      </w:divBdr>
    </w:div>
    <w:div w:id="849562921">
      <w:bodyDiv w:val="1"/>
      <w:marLeft w:val="0"/>
      <w:marRight w:val="0"/>
      <w:marTop w:val="0"/>
      <w:marBottom w:val="0"/>
      <w:divBdr>
        <w:top w:val="none" w:sz="0" w:space="0" w:color="auto"/>
        <w:left w:val="none" w:sz="0" w:space="0" w:color="auto"/>
        <w:bottom w:val="none" w:sz="0" w:space="0" w:color="auto"/>
        <w:right w:val="none" w:sz="0" w:space="0" w:color="auto"/>
      </w:divBdr>
    </w:div>
    <w:div w:id="849635822">
      <w:bodyDiv w:val="1"/>
      <w:marLeft w:val="0"/>
      <w:marRight w:val="0"/>
      <w:marTop w:val="0"/>
      <w:marBottom w:val="0"/>
      <w:divBdr>
        <w:top w:val="none" w:sz="0" w:space="0" w:color="auto"/>
        <w:left w:val="none" w:sz="0" w:space="0" w:color="auto"/>
        <w:bottom w:val="none" w:sz="0" w:space="0" w:color="auto"/>
        <w:right w:val="none" w:sz="0" w:space="0" w:color="auto"/>
      </w:divBdr>
    </w:div>
    <w:div w:id="884605040">
      <w:bodyDiv w:val="1"/>
      <w:marLeft w:val="0"/>
      <w:marRight w:val="0"/>
      <w:marTop w:val="0"/>
      <w:marBottom w:val="0"/>
      <w:divBdr>
        <w:top w:val="none" w:sz="0" w:space="0" w:color="auto"/>
        <w:left w:val="none" w:sz="0" w:space="0" w:color="auto"/>
        <w:bottom w:val="none" w:sz="0" w:space="0" w:color="auto"/>
        <w:right w:val="none" w:sz="0" w:space="0" w:color="auto"/>
      </w:divBdr>
    </w:div>
    <w:div w:id="895162746">
      <w:bodyDiv w:val="1"/>
      <w:marLeft w:val="0"/>
      <w:marRight w:val="0"/>
      <w:marTop w:val="0"/>
      <w:marBottom w:val="0"/>
      <w:divBdr>
        <w:top w:val="none" w:sz="0" w:space="0" w:color="auto"/>
        <w:left w:val="none" w:sz="0" w:space="0" w:color="auto"/>
        <w:bottom w:val="none" w:sz="0" w:space="0" w:color="auto"/>
        <w:right w:val="none" w:sz="0" w:space="0" w:color="auto"/>
      </w:divBdr>
    </w:div>
    <w:div w:id="898399120">
      <w:bodyDiv w:val="1"/>
      <w:marLeft w:val="0"/>
      <w:marRight w:val="0"/>
      <w:marTop w:val="0"/>
      <w:marBottom w:val="0"/>
      <w:divBdr>
        <w:top w:val="none" w:sz="0" w:space="0" w:color="auto"/>
        <w:left w:val="none" w:sz="0" w:space="0" w:color="auto"/>
        <w:bottom w:val="none" w:sz="0" w:space="0" w:color="auto"/>
        <w:right w:val="none" w:sz="0" w:space="0" w:color="auto"/>
      </w:divBdr>
    </w:div>
    <w:div w:id="905341319">
      <w:bodyDiv w:val="1"/>
      <w:marLeft w:val="0"/>
      <w:marRight w:val="0"/>
      <w:marTop w:val="0"/>
      <w:marBottom w:val="0"/>
      <w:divBdr>
        <w:top w:val="none" w:sz="0" w:space="0" w:color="auto"/>
        <w:left w:val="none" w:sz="0" w:space="0" w:color="auto"/>
        <w:bottom w:val="none" w:sz="0" w:space="0" w:color="auto"/>
        <w:right w:val="none" w:sz="0" w:space="0" w:color="auto"/>
      </w:divBdr>
    </w:div>
    <w:div w:id="911040170">
      <w:bodyDiv w:val="1"/>
      <w:marLeft w:val="0"/>
      <w:marRight w:val="0"/>
      <w:marTop w:val="0"/>
      <w:marBottom w:val="0"/>
      <w:divBdr>
        <w:top w:val="none" w:sz="0" w:space="0" w:color="auto"/>
        <w:left w:val="none" w:sz="0" w:space="0" w:color="auto"/>
        <w:bottom w:val="none" w:sz="0" w:space="0" w:color="auto"/>
        <w:right w:val="none" w:sz="0" w:space="0" w:color="auto"/>
      </w:divBdr>
    </w:div>
    <w:div w:id="934023422">
      <w:bodyDiv w:val="1"/>
      <w:marLeft w:val="0"/>
      <w:marRight w:val="0"/>
      <w:marTop w:val="0"/>
      <w:marBottom w:val="0"/>
      <w:divBdr>
        <w:top w:val="none" w:sz="0" w:space="0" w:color="auto"/>
        <w:left w:val="none" w:sz="0" w:space="0" w:color="auto"/>
        <w:bottom w:val="none" w:sz="0" w:space="0" w:color="auto"/>
        <w:right w:val="none" w:sz="0" w:space="0" w:color="auto"/>
      </w:divBdr>
    </w:div>
    <w:div w:id="956332911">
      <w:bodyDiv w:val="1"/>
      <w:marLeft w:val="0"/>
      <w:marRight w:val="0"/>
      <w:marTop w:val="0"/>
      <w:marBottom w:val="0"/>
      <w:divBdr>
        <w:top w:val="none" w:sz="0" w:space="0" w:color="auto"/>
        <w:left w:val="none" w:sz="0" w:space="0" w:color="auto"/>
        <w:bottom w:val="none" w:sz="0" w:space="0" w:color="auto"/>
        <w:right w:val="none" w:sz="0" w:space="0" w:color="auto"/>
      </w:divBdr>
    </w:div>
    <w:div w:id="963004065">
      <w:bodyDiv w:val="1"/>
      <w:marLeft w:val="0"/>
      <w:marRight w:val="0"/>
      <w:marTop w:val="0"/>
      <w:marBottom w:val="0"/>
      <w:divBdr>
        <w:top w:val="none" w:sz="0" w:space="0" w:color="auto"/>
        <w:left w:val="none" w:sz="0" w:space="0" w:color="auto"/>
        <w:bottom w:val="none" w:sz="0" w:space="0" w:color="auto"/>
        <w:right w:val="none" w:sz="0" w:space="0" w:color="auto"/>
      </w:divBdr>
    </w:div>
    <w:div w:id="967391375">
      <w:bodyDiv w:val="1"/>
      <w:marLeft w:val="0"/>
      <w:marRight w:val="0"/>
      <w:marTop w:val="0"/>
      <w:marBottom w:val="0"/>
      <w:divBdr>
        <w:top w:val="none" w:sz="0" w:space="0" w:color="auto"/>
        <w:left w:val="none" w:sz="0" w:space="0" w:color="auto"/>
        <w:bottom w:val="none" w:sz="0" w:space="0" w:color="auto"/>
        <w:right w:val="none" w:sz="0" w:space="0" w:color="auto"/>
      </w:divBdr>
    </w:div>
    <w:div w:id="969016370">
      <w:bodyDiv w:val="1"/>
      <w:marLeft w:val="0"/>
      <w:marRight w:val="0"/>
      <w:marTop w:val="0"/>
      <w:marBottom w:val="0"/>
      <w:divBdr>
        <w:top w:val="none" w:sz="0" w:space="0" w:color="auto"/>
        <w:left w:val="none" w:sz="0" w:space="0" w:color="auto"/>
        <w:bottom w:val="none" w:sz="0" w:space="0" w:color="auto"/>
        <w:right w:val="none" w:sz="0" w:space="0" w:color="auto"/>
      </w:divBdr>
    </w:div>
    <w:div w:id="982663844">
      <w:bodyDiv w:val="1"/>
      <w:marLeft w:val="0"/>
      <w:marRight w:val="0"/>
      <w:marTop w:val="0"/>
      <w:marBottom w:val="0"/>
      <w:divBdr>
        <w:top w:val="none" w:sz="0" w:space="0" w:color="auto"/>
        <w:left w:val="none" w:sz="0" w:space="0" w:color="auto"/>
        <w:bottom w:val="none" w:sz="0" w:space="0" w:color="auto"/>
        <w:right w:val="none" w:sz="0" w:space="0" w:color="auto"/>
      </w:divBdr>
    </w:div>
    <w:div w:id="993215935">
      <w:bodyDiv w:val="1"/>
      <w:marLeft w:val="0"/>
      <w:marRight w:val="0"/>
      <w:marTop w:val="0"/>
      <w:marBottom w:val="0"/>
      <w:divBdr>
        <w:top w:val="none" w:sz="0" w:space="0" w:color="auto"/>
        <w:left w:val="none" w:sz="0" w:space="0" w:color="auto"/>
        <w:bottom w:val="none" w:sz="0" w:space="0" w:color="auto"/>
        <w:right w:val="none" w:sz="0" w:space="0" w:color="auto"/>
      </w:divBdr>
    </w:div>
    <w:div w:id="999768962">
      <w:bodyDiv w:val="1"/>
      <w:marLeft w:val="0"/>
      <w:marRight w:val="0"/>
      <w:marTop w:val="0"/>
      <w:marBottom w:val="0"/>
      <w:divBdr>
        <w:top w:val="none" w:sz="0" w:space="0" w:color="auto"/>
        <w:left w:val="none" w:sz="0" w:space="0" w:color="auto"/>
        <w:bottom w:val="none" w:sz="0" w:space="0" w:color="auto"/>
        <w:right w:val="none" w:sz="0" w:space="0" w:color="auto"/>
      </w:divBdr>
    </w:div>
    <w:div w:id="1001160484">
      <w:bodyDiv w:val="1"/>
      <w:marLeft w:val="0"/>
      <w:marRight w:val="0"/>
      <w:marTop w:val="0"/>
      <w:marBottom w:val="0"/>
      <w:divBdr>
        <w:top w:val="none" w:sz="0" w:space="0" w:color="auto"/>
        <w:left w:val="none" w:sz="0" w:space="0" w:color="auto"/>
        <w:bottom w:val="none" w:sz="0" w:space="0" w:color="auto"/>
        <w:right w:val="none" w:sz="0" w:space="0" w:color="auto"/>
      </w:divBdr>
    </w:div>
    <w:div w:id="1006513936">
      <w:bodyDiv w:val="1"/>
      <w:marLeft w:val="0"/>
      <w:marRight w:val="0"/>
      <w:marTop w:val="0"/>
      <w:marBottom w:val="0"/>
      <w:divBdr>
        <w:top w:val="none" w:sz="0" w:space="0" w:color="auto"/>
        <w:left w:val="none" w:sz="0" w:space="0" w:color="auto"/>
        <w:bottom w:val="none" w:sz="0" w:space="0" w:color="auto"/>
        <w:right w:val="none" w:sz="0" w:space="0" w:color="auto"/>
      </w:divBdr>
    </w:div>
    <w:div w:id="1010567120">
      <w:bodyDiv w:val="1"/>
      <w:marLeft w:val="0"/>
      <w:marRight w:val="0"/>
      <w:marTop w:val="0"/>
      <w:marBottom w:val="0"/>
      <w:divBdr>
        <w:top w:val="none" w:sz="0" w:space="0" w:color="auto"/>
        <w:left w:val="none" w:sz="0" w:space="0" w:color="auto"/>
        <w:bottom w:val="none" w:sz="0" w:space="0" w:color="auto"/>
        <w:right w:val="none" w:sz="0" w:space="0" w:color="auto"/>
      </w:divBdr>
    </w:div>
    <w:div w:id="1030839790">
      <w:bodyDiv w:val="1"/>
      <w:marLeft w:val="0"/>
      <w:marRight w:val="0"/>
      <w:marTop w:val="0"/>
      <w:marBottom w:val="0"/>
      <w:divBdr>
        <w:top w:val="none" w:sz="0" w:space="0" w:color="auto"/>
        <w:left w:val="none" w:sz="0" w:space="0" w:color="auto"/>
        <w:bottom w:val="none" w:sz="0" w:space="0" w:color="auto"/>
        <w:right w:val="none" w:sz="0" w:space="0" w:color="auto"/>
      </w:divBdr>
    </w:div>
    <w:div w:id="1033383809">
      <w:bodyDiv w:val="1"/>
      <w:marLeft w:val="0"/>
      <w:marRight w:val="0"/>
      <w:marTop w:val="0"/>
      <w:marBottom w:val="0"/>
      <w:divBdr>
        <w:top w:val="none" w:sz="0" w:space="0" w:color="auto"/>
        <w:left w:val="none" w:sz="0" w:space="0" w:color="auto"/>
        <w:bottom w:val="none" w:sz="0" w:space="0" w:color="auto"/>
        <w:right w:val="none" w:sz="0" w:space="0" w:color="auto"/>
      </w:divBdr>
    </w:div>
    <w:div w:id="1043288818">
      <w:bodyDiv w:val="1"/>
      <w:marLeft w:val="0"/>
      <w:marRight w:val="0"/>
      <w:marTop w:val="0"/>
      <w:marBottom w:val="0"/>
      <w:divBdr>
        <w:top w:val="none" w:sz="0" w:space="0" w:color="auto"/>
        <w:left w:val="none" w:sz="0" w:space="0" w:color="auto"/>
        <w:bottom w:val="none" w:sz="0" w:space="0" w:color="auto"/>
        <w:right w:val="none" w:sz="0" w:space="0" w:color="auto"/>
      </w:divBdr>
    </w:div>
    <w:div w:id="1060862470">
      <w:bodyDiv w:val="1"/>
      <w:marLeft w:val="0"/>
      <w:marRight w:val="0"/>
      <w:marTop w:val="0"/>
      <w:marBottom w:val="0"/>
      <w:divBdr>
        <w:top w:val="none" w:sz="0" w:space="0" w:color="auto"/>
        <w:left w:val="none" w:sz="0" w:space="0" w:color="auto"/>
        <w:bottom w:val="none" w:sz="0" w:space="0" w:color="auto"/>
        <w:right w:val="none" w:sz="0" w:space="0" w:color="auto"/>
      </w:divBdr>
    </w:div>
    <w:div w:id="1063724525">
      <w:bodyDiv w:val="1"/>
      <w:marLeft w:val="0"/>
      <w:marRight w:val="0"/>
      <w:marTop w:val="0"/>
      <w:marBottom w:val="0"/>
      <w:divBdr>
        <w:top w:val="none" w:sz="0" w:space="0" w:color="auto"/>
        <w:left w:val="none" w:sz="0" w:space="0" w:color="auto"/>
        <w:bottom w:val="none" w:sz="0" w:space="0" w:color="auto"/>
        <w:right w:val="none" w:sz="0" w:space="0" w:color="auto"/>
      </w:divBdr>
    </w:div>
    <w:div w:id="1071268449">
      <w:bodyDiv w:val="1"/>
      <w:marLeft w:val="0"/>
      <w:marRight w:val="0"/>
      <w:marTop w:val="0"/>
      <w:marBottom w:val="0"/>
      <w:divBdr>
        <w:top w:val="none" w:sz="0" w:space="0" w:color="auto"/>
        <w:left w:val="none" w:sz="0" w:space="0" w:color="auto"/>
        <w:bottom w:val="none" w:sz="0" w:space="0" w:color="auto"/>
        <w:right w:val="none" w:sz="0" w:space="0" w:color="auto"/>
      </w:divBdr>
    </w:div>
    <w:div w:id="1091512566">
      <w:bodyDiv w:val="1"/>
      <w:marLeft w:val="0"/>
      <w:marRight w:val="0"/>
      <w:marTop w:val="0"/>
      <w:marBottom w:val="0"/>
      <w:divBdr>
        <w:top w:val="none" w:sz="0" w:space="0" w:color="auto"/>
        <w:left w:val="none" w:sz="0" w:space="0" w:color="auto"/>
        <w:bottom w:val="none" w:sz="0" w:space="0" w:color="auto"/>
        <w:right w:val="none" w:sz="0" w:space="0" w:color="auto"/>
      </w:divBdr>
    </w:div>
    <w:div w:id="1104348537">
      <w:bodyDiv w:val="1"/>
      <w:marLeft w:val="0"/>
      <w:marRight w:val="0"/>
      <w:marTop w:val="0"/>
      <w:marBottom w:val="0"/>
      <w:divBdr>
        <w:top w:val="none" w:sz="0" w:space="0" w:color="auto"/>
        <w:left w:val="none" w:sz="0" w:space="0" w:color="auto"/>
        <w:bottom w:val="none" w:sz="0" w:space="0" w:color="auto"/>
        <w:right w:val="none" w:sz="0" w:space="0" w:color="auto"/>
      </w:divBdr>
    </w:div>
    <w:div w:id="1106271475">
      <w:bodyDiv w:val="1"/>
      <w:marLeft w:val="0"/>
      <w:marRight w:val="0"/>
      <w:marTop w:val="0"/>
      <w:marBottom w:val="0"/>
      <w:divBdr>
        <w:top w:val="none" w:sz="0" w:space="0" w:color="auto"/>
        <w:left w:val="none" w:sz="0" w:space="0" w:color="auto"/>
        <w:bottom w:val="none" w:sz="0" w:space="0" w:color="auto"/>
        <w:right w:val="none" w:sz="0" w:space="0" w:color="auto"/>
      </w:divBdr>
    </w:div>
    <w:div w:id="1122768309">
      <w:bodyDiv w:val="1"/>
      <w:marLeft w:val="0"/>
      <w:marRight w:val="0"/>
      <w:marTop w:val="0"/>
      <w:marBottom w:val="0"/>
      <w:divBdr>
        <w:top w:val="none" w:sz="0" w:space="0" w:color="auto"/>
        <w:left w:val="none" w:sz="0" w:space="0" w:color="auto"/>
        <w:bottom w:val="none" w:sz="0" w:space="0" w:color="auto"/>
        <w:right w:val="none" w:sz="0" w:space="0" w:color="auto"/>
      </w:divBdr>
    </w:div>
    <w:div w:id="1130975721">
      <w:bodyDiv w:val="1"/>
      <w:marLeft w:val="0"/>
      <w:marRight w:val="0"/>
      <w:marTop w:val="0"/>
      <w:marBottom w:val="0"/>
      <w:divBdr>
        <w:top w:val="none" w:sz="0" w:space="0" w:color="auto"/>
        <w:left w:val="none" w:sz="0" w:space="0" w:color="auto"/>
        <w:bottom w:val="none" w:sz="0" w:space="0" w:color="auto"/>
        <w:right w:val="none" w:sz="0" w:space="0" w:color="auto"/>
      </w:divBdr>
    </w:div>
    <w:div w:id="1139112806">
      <w:bodyDiv w:val="1"/>
      <w:marLeft w:val="0"/>
      <w:marRight w:val="0"/>
      <w:marTop w:val="0"/>
      <w:marBottom w:val="0"/>
      <w:divBdr>
        <w:top w:val="none" w:sz="0" w:space="0" w:color="auto"/>
        <w:left w:val="none" w:sz="0" w:space="0" w:color="auto"/>
        <w:bottom w:val="none" w:sz="0" w:space="0" w:color="auto"/>
        <w:right w:val="none" w:sz="0" w:space="0" w:color="auto"/>
      </w:divBdr>
    </w:div>
    <w:div w:id="1180895872">
      <w:bodyDiv w:val="1"/>
      <w:marLeft w:val="0"/>
      <w:marRight w:val="0"/>
      <w:marTop w:val="0"/>
      <w:marBottom w:val="0"/>
      <w:divBdr>
        <w:top w:val="none" w:sz="0" w:space="0" w:color="auto"/>
        <w:left w:val="none" w:sz="0" w:space="0" w:color="auto"/>
        <w:bottom w:val="none" w:sz="0" w:space="0" w:color="auto"/>
        <w:right w:val="none" w:sz="0" w:space="0" w:color="auto"/>
      </w:divBdr>
    </w:div>
    <w:div w:id="1181161814">
      <w:bodyDiv w:val="1"/>
      <w:marLeft w:val="0"/>
      <w:marRight w:val="0"/>
      <w:marTop w:val="0"/>
      <w:marBottom w:val="0"/>
      <w:divBdr>
        <w:top w:val="none" w:sz="0" w:space="0" w:color="auto"/>
        <w:left w:val="none" w:sz="0" w:space="0" w:color="auto"/>
        <w:bottom w:val="none" w:sz="0" w:space="0" w:color="auto"/>
        <w:right w:val="none" w:sz="0" w:space="0" w:color="auto"/>
      </w:divBdr>
    </w:div>
    <w:div w:id="1194998850">
      <w:bodyDiv w:val="1"/>
      <w:marLeft w:val="0"/>
      <w:marRight w:val="0"/>
      <w:marTop w:val="0"/>
      <w:marBottom w:val="0"/>
      <w:divBdr>
        <w:top w:val="none" w:sz="0" w:space="0" w:color="auto"/>
        <w:left w:val="none" w:sz="0" w:space="0" w:color="auto"/>
        <w:bottom w:val="none" w:sz="0" w:space="0" w:color="auto"/>
        <w:right w:val="none" w:sz="0" w:space="0" w:color="auto"/>
      </w:divBdr>
    </w:div>
    <w:div w:id="1196192868">
      <w:bodyDiv w:val="1"/>
      <w:marLeft w:val="0"/>
      <w:marRight w:val="0"/>
      <w:marTop w:val="0"/>
      <w:marBottom w:val="0"/>
      <w:divBdr>
        <w:top w:val="none" w:sz="0" w:space="0" w:color="auto"/>
        <w:left w:val="none" w:sz="0" w:space="0" w:color="auto"/>
        <w:bottom w:val="none" w:sz="0" w:space="0" w:color="auto"/>
        <w:right w:val="none" w:sz="0" w:space="0" w:color="auto"/>
      </w:divBdr>
      <w:divsChild>
        <w:div w:id="1576234113">
          <w:marLeft w:val="0"/>
          <w:marRight w:val="0"/>
          <w:marTop w:val="0"/>
          <w:marBottom w:val="0"/>
          <w:divBdr>
            <w:top w:val="none" w:sz="0" w:space="0" w:color="auto"/>
            <w:left w:val="none" w:sz="0" w:space="0" w:color="auto"/>
            <w:bottom w:val="none" w:sz="0" w:space="0" w:color="auto"/>
            <w:right w:val="none" w:sz="0" w:space="0" w:color="auto"/>
          </w:divBdr>
          <w:divsChild>
            <w:div w:id="1363167883">
              <w:marLeft w:val="0"/>
              <w:marRight w:val="0"/>
              <w:marTop w:val="0"/>
              <w:marBottom w:val="0"/>
              <w:divBdr>
                <w:top w:val="none" w:sz="0" w:space="0" w:color="auto"/>
                <w:left w:val="none" w:sz="0" w:space="0" w:color="auto"/>
                <w:bottom w:val="none" w:sz="0" w:space="0" w:color="auto"/>
                <w:right w:val="none" w:sz="0" w:space="0" w:color="auto"/>
              </w:divBdr>
            </w:div>
          </w:divsChild>
        </w:div>
        <w:div w:id="300237674">
          <w:marLeft w:val="0"/>
          <w:marRight w:val="0"/>
          <w:marTop w:val="0"/>
          <w:marBottom w:val="0"/>
          <w:divBdr>
            <w:top w:val="none" w:sz="0" w:space="0" w:color="auto"/>
            <w:left w:val="none" w:sz="0" w:space="0" w:color="auto"/>
            <w:bottom w:val="none" w:sz="0" w:space="0" w:color="auto"/>
            <w:right w:val="none" w:sz="0" w:space="0" w:color="auto"/>
          </w:divBdr>
          <w:divsChild>
            <w:div w:id="9588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1387">
      <w:bodyDiv w:val="1"/>
      <w:marLeft w:val="0"/>
      <w:marRight w:val="0"/>
      <w:marTop w:val="0"/>
      <w:marBottom w:val="0"/>
      <w:divBdr>
        <w:top w:val="none" w:sz="0" w:space="0" w:color="auto"/>
        <w:left w:val="none" w:sz="0" w:space="0" w:color="auto"/>
        <w:bottom w:val="none" w:sz="0" w:space="0" w:color="auto"/>
        <w:right w:val="none" w:sz="0" w:space="0" w:color="auto"/>
      </w:divBdr>
    </w:div>
    <w:div w:id="1228489771">
      <w:bodyDiv w:val="1"/>
      <w:marLeft w:val="0"/>
      <w:marRight w:val="0"/>
      <w:marTop w:val="0"/>
      <w:marBottom w:val="0"/>
      <w:divBdr>
        <w:top w:val="none" w:sz="0" w:space="0" w:color="auto"/>
        <w:left w:val="none" w:sz="0" w:space="0" w:color="auto"/>
        <w:bottom w:val="none" w:sz="0" w:space="0" w:color="auto"/>
        <w:right w:val="none" w:sz="0" w:space="0" w:color="auto"/>
      </w:divBdr>
    </w:div>
    <w:div w:id="1228497209">
      <w:bodyDiv w:val="1"/>
      <w:marLeft w:val="0"/>
      <w:marRight w:val="0"/>
      <w:marTop w:val="0"/>
      <w:marBottom w:val="0"/>
      <w:divBdr>
        <w:top w:val="none" w:sz="0" w:space="0" w:color="auto"/>
        <w:left w:val="none" w:sz="0" w:space="0" w:color="auto"/>
        <w:bottom w:val="none" w:sz="0" w:space="0" w:color="auto"/>
        <w:right w:val="none" w:sz="0" w:space="0" w:color="auto"/>
      </w:divBdr>
    </w:div>
    <w:div w:id="1257861314">
      <w:bodyDiv w:val="1"/>
      <w:marLeft w:val="0"/>
      <w:marRight w:val="0"/>
      <w:marTop w:val="0"/>
      <w:marBottom w:val="0"/>
      <w:divBdr>
        <w:top w:val="none" w:sz="0" w:space="0" w:color="auto"/>
        <w:left w:val="none" w:sz="0" w:space="0" w:color="auto"/>
        <w:bottom w:val="none" w:sz="0" w:space="0" w:color="auto"/>
        <w:right w:val="none" w:sz="0" w:space="0" w:color="auto"/>
      </w:divBdr>
    </w:div>
    <w:div w:id="1267807409">
      <w:bodyDiv w:val="1"/>
      <w:marLeft w:val="0"/>
      <w:marRight w:val="0"/>
      <w:marTop w:val="0"/>
      <w:marBottom w:val="0"/>
      <w:divBdr>
        <w:top w:val="none" w:sz="0" w:space="0" w:color="auto"/>
        <w:left w:val="none" w:sz="0" w:space="0" w:color="auto"/>
        <w:bottom w:val="none" w:sz="0" w:space="0" w:color="auto"/>
        <w:right w:val="none" w:sz="0" w:space="0" w:color="auto"/>
      </w:divBdr>
    </w:div>
    <w:div w:id="1285774738">
      <w:bodyDiv w:val="1"/>
      <w:marLeft w:val="0"/>
      <w:marRight w:val="0"/>
      <w:marTop w:val="0"/>
      <w:marBottom w:val="0"/>
      <w:divBdr>
        <w:top w:val="none" w:sz="0" w:space="0" w:color="auto"/>
        <w:left w:val="none" w:sz="0" w:space="0" w:color="auto"/>
        <w:bottom w:val="none" w:sz="0" w:space="0" w:color="auto"/>
        <w:right w:val="none" w:sz="0" w:space="0" w:color="auto"/>
      </w:divBdr>
    </w:div>
    <w:div w:id="1382904132">
      <w:bodyDiv w:val="1"/>
      <w:marLeft w:val="0"/>
      <w:marRight w:val="0"/>
      <w:marTop w:val="0"/>
      <w:marBottom w:val="0"/>
      <w:divBdr>
        <w:top w:val="none" w:sz="0" w:space="0" w:color="auto"/>
        <w:left w:val="none" w:sz="0" w:space="0" w:color="auto"/>
        <w:bottom w:val="none" w:sz="0" w:space="0" w:color="auto"/>
        <w:right w:val="none" w:sz="0" w:space="0" w:color="auto"/>
      </w:divBdr>
    </w:div>
    <w:div w:id="1385568970">
      <w:bodyDiv w:val="1"/>
      <w:marLeft w:val="0"/>
      <w:marRight w:val="0"/>
      <w:marTop w:val="0"/>
      <w:marBottom w:val="0"/>
      <w:divBdr>
        <w:top w:val="none" w:sz="0" w:space="0" w:color="auto"/>
        <w:left w:val="none" w:sz="0" w:space="0" w:color="auto"/>
        <w:bottom w:val="none" w:sz="0" w:space="0" w:color="auto"/>
        <w:right w:val="none" w:sz="0" w:space="0" w:color="auto"/>
      </w:divBdr>
    </w:div>
    <w:div w:id="1393767548">
      <w:bodyDiv w:val="1"/>
      <w:marLeft w:val="0"/>
      <w:marRight w:val="0"/>
      <w:marTop w:val="0"/>
      <w:marBottom w:val="0"/>
      <w:divBdr>
        <w:top w:val="none" w:sz="0" w:space="0" w:color="auto"/>
        <w:left w:val="none" w:sz="0" w:space="0" w:color="auto"/>
        <w:bottom w:val="none" w:sz="0" w:space="0" w:color="auto"/>
        <w:right w:val="none" w:sz="0" w:space="0" w:color="auto"/>
      </w:divBdr>
    </w:div>
    <w:div w:id="1396665675">
      <w:bodyDiv w:val="1"/>
      <w:marLeft w:val="0"/>
      <w:marRight w:val="0"/>
      <w:marTop w:val="0"/>
      <w:marBottom w:val="0"/>
      <w:divBdr>
        <w:top w:val="none" w:sz="0" w:space="0" w:color="auto"/>
        <w:left w:val="none" w:sz="0" w:space="0" w:color="auto"/>
        <w:bottom w:val="none" w:sz="0" w:space="0" w:color="auto"/>
        <w:right w:val="none" w:sz="0" w:space="0" w:color="auto"/>
      </w:divBdr>
    </w:div>
    <w:div w:id="1400250923">
      <w:bodyDiv w:val="1"/>
      <w:marLeft w:val="0"/>
      <w:marRight w:val="0"/>
      <w:marTop w:val="0"/>
      <w:marBottom w:val="0"/>
      <w:divBdr>
        <w:top w:val="none" w:sz="0" w:space="0" w:color="auto"/>
        <w:left w:val="none" w:sz="0" w:space="0" w:color="auto"/>
        <w:bottom w:val="none" w:sz="0" w:space="0" w:color="auto"/>
        <w:right w:val="none" w:sz="0" w:space="0" w:color="auto"/>
      </w:divBdr>
    </w:div>
    <w:div w:id="1406029542">
      <w:bodyDiv w:val="1"/>
      <w:marLeft w:val="0"/>
      <w:marRight w:val="0"/>
      <w:marTop w:val="0"/>
      <w:marBottom w:val="0"/>
      <w:divBdr>
        <w:top w:val="none" w:sz="0" w:space="0" w:color="auto"/>
        <w:left w:val="none" w:sz="0" w:space="0" w:color="auto"/>
        <w:bottom w:val="none" w:sz="0" w:space="0" w:color="auto"/>
        <w:right w:val="none" w:sz="0" w:space="0" w:color="auto"/>
      </w:divBdr>
    </w:div>
    <w:div w:id="1415591225">
      <w:bodyDiv w:val="1"/>
      <w:marLeft w:val="0"/>
      <w:marRight w:val="0"/>
      <w:marTop w:val="0"/>
      <w:marBottom w:val="0"/>
      <w:divBdr>
        <w:top w:val="none" w:sz="0" w:space="0" w:color="auto"/>
        <w:left w:val="none" w:sz="0" w:space="0" w:color="auto"/>
        <w:bottom w:val="none" w:sz="0" w:space="0" w:color="auto"/>
        <w:right w:val="none" w:sz="0" w:space="0" w:color="auto"/>
      </w:divBdr>
    </w:div>
    <w:div w:id="1446120144">
      <w:bodyDiv w:val="1"/>
      <w:marLeft w:val="0"/>
      <w:marRight w:val="0"/>
      <w:marTop w:val="0"/>
      <w:marBottom w:val="0"/>
      <w:divBdr>
        <w:top w:val="none" w:sz="0" w:space="0" w:color="auto"/>
        <w:left w:val="none" w:sz="0" w:space="0" w:color="auto"/>
        <w:bottom w:val="none" w:sz="0" w:space="0" w:color="auto"/>
        <w:right w:val="none" w:sz="0" w:space="0" w:color="auto"/>
      </w:divBdr>
    </w:div>
    <w:div w:id="1447772425">
      <w:bodyDiv w:val="1"/>
      <w:marLeft w:val="0"/>
      <w:marRight w:val="0"/>
      <w:marTop w:val="0"/>
      <w:marBottom w:val="0"/>
      <w:divBdr>
        <w:top w:val="none" w:sz="0" w:space="0" w:color="auto"/>
        <w:left w:val="none" w:sz="0" w:space="0" w:color="auto"/>
        <w:bottom w:val="none" w:sz="0" w:space="0" w:color="auto"/>
        <w:right w:val="none" w:sz="0" w:space="0" w:color="auto"/>
      </w:divBdr>
    </w:div>
    <w:div w:id="1455825501">
      <w:bodyDiv w:val="1"/>
      <w:marLeft w:val="0"/>
      <w:marRight w:val="0"/>
      <w:marTop w:val="0"/>
      <w:marBottom w:val="0"/>
      <w:divBdr>
        <w:top w:val="none" w:sz="0" w:space="0" w:color="auto"/>
        <w:left w:val="none" w:sz="0" w:space="0" w:color="auto"/>
        <w:bottom w:val="none" w:sz="0" w:space="0" w:color="auto"/>
        <w:right w:val="none" w:sz="0" w:space="0" w:color="auto"/>
      </w:divBdr>
    </w:div>
    <w:div w:id="1478261751">
      <w:bodyDiv w:val="1"/>
      <w:marLeft w:val="0"/>
      <w:marRight w:val="0"/>
      <w:marTop w:val="0"/>
      <w:marBottom w:val="0"/>
      <w:divBdr>
        <w:top w:val="none" w:sz="0" w:space="0" w:color="auto"/>
        <w:left w:val="none" w:sz="0" w:space="0" w:color="auto"/>
        <w:bottom w:val="none" w:sz="0" w:space="0" w:color="auto"/>
        <w:right w:val="none" w:sz="0" w:space="0" w:color="auto"/>
      </w:divBdr>
      <w:divsChild>
        <w:div w:id="49546653">
          <w:marLeft w:val="120"/>
          <w:marRight w:val="120"/>
          <w:marTop w:val="150"/>
          <w:marBottom w:val="150"/>
          <w:divBdr>
            <w:top w:val="none" w:sz="0" w:space="0" w:color="auto"/>
            <w:left w:val="none" w:sz="0" w:space="0" w:color="auto"/>
            <w:bottom w:val="none" w:sz="0" w:space="0" w:color="auto"/>
            <w:right w:val="none" w:sz="0" w:space="0" w:color="auto"/>
          </w:divBdr>
          <w:divsChild>
            <w:div w:id="272979203">
              <w:marLeft w:val="0"/>
              <w:marRight w:val="0"/>
              <w:marTop w:val="0"/>
              <w:marBottom w:val="0"/>
              <w:divBdr>
                <w:top w:val="none" w:sz="0" w:space="0" w:color="auto"/>
                <w:left w:val="none" w:sz="0" w:space="0" w:color="auto"/>
                <w:bottom w:val="none" w:sz="0" w:space="0" w:color="auto"/>
                <w:right w:val="none" w:sz="0" w:space="0" w:color="auto"/>
              </w:divBdr>
              <w:divsChild>
                <w:div w:id="1115371895">
                  <w:marLeft w:val="540"/>
                  <w:marRight w:val="0"/>
                  <w:marTop w:val="0"/>
                  <w:marBottom w:val="0"/>
                  <w:divBdr>
                    <w:top w:val="none" w:sz="0" w:space="0" w:color="auto"/>
                    <w:left w:val="none" w:sz="0" w:space="0" w:color="auto"/>
                    <w:bottom w:val="none" w:sz="0" w:space="0" w:color="auto"/>
                    <w:right w:val="none" w:sz="0" w:space="0" w:color="auto"/>
                  </w:divBdr>
                  <w:divsChild>
                    <w:div w:id="1889955719">
                      <w:marLeft w:val="0"/>
                      <w:marRight w:val="0"/>
                      <w:marTop w:val="0"/>
                      <w:marBottom w:val="0"/>
                      <w:divBdr>
                        <w:top w:val="none" w:sz="0" w:space="0" w:color="auto"/>
                        <w:left w:val="none" w:sz="0" w:space="0" w:color="auto"/>
                        <w:bottom w:val="none" w:sz="0" w:space="0" w:color="auto"/>
                        <w:right w:val="none" w:sz="0" w:space="0" w:color="auto"/>
                      </w:divBdr>
                      <w:divsChild>
                        <w:div w:id="289674137">
                          <w:marLeft w:val="0"/>
                          <w:marRight w:val="0"/>
                          <w:marTop w:val="30"/>
                          <w:marBottom w:val="30"/>
                          <w:divBdr>
                            <w:top w:val="single" w:sz="6" w:space="0" w:color="D5D5D5"/>
                            <w:left w:val="single" w:sz="6" w:space="0" w:color="D5D5D5"/>
                            <w:bottom w:val="single" w:sz="6" w:space="0" w:color="D5D5D5"/>
                            <w:right w:val="single" w:sz="6" w:space="0" w:color="D5D5D5"/>
                          </w:divBdr>
                          <w:divsChild>
                            <w:div w:id="1191648929">
                              <w:marLeft w:val="0"/>
                              <w:marRight w:val="0"/>
                              <w:marTop w:val="0"/>
                              <w:marBottom w:val="0"/>
                              <w:divBdr>
                                <w:top w:val="none" w:sz="0" w:space="0" w:color="auto"/>
                                <w:left w:val="none" w:sz="0" w:space="0" w:color="auto"/>
                                <w:bottom w:val="none" w:sz="0" w:space="0" w:color="auto"/>
                                <w:right w:val="none" w:sz="0" w:space="0" w:color="auto"/>
                              </w:divBdr>
                              <w:divsChild>
                                <w:div w:id="14480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3707">
          <w:marLeft w:val="120"/>
          <w:marRight w:val="120"/>
          <w:marTop w:val="150"/>
          <w:marBottom w:val="150"/>
          <w:divBdr>
            <w:top w:val="none" w:sz="0" w:space="0" w:color="auto"/>
            <w:left w:val="none" w:sz="0" w:space="0" w:color="auto"/>
            <w:bottom w:val="none" w:sz="0" w:space="0" w:color="auto"/>
            <w:right w:val="none" w:sz="0" w:space="0" w:color="auto"/>
          </w:divBdr>
          <w:divsChild>
            <w:div w:id="1482505129">
              <w:marLeft w:val="0"/>
              <w:marRight w:val="0"/>
              <w:marTop w:val="0"/>
              <w:marBottom w:val="0"/>
              <w:divBdr>
                <w:top w:val="none" w:sz="0" w:space="0" w:color="auto"/>
                <w:left w:val="none" w:sz="0" w:space="0" w:color="auto"/>
                <w:bottom w:val="none" w:sz="0" w:space="0" w:color="auto"/>
                <w:right w:val="none" w:sz="0" w:space="0" w:color="auto"/>
              </w:divBdr>
            </w:div>
            <w:div w:id="77484241">
              <w:marLeft w:val="0"/>
              <w:marRight w:val="0"/>
              <w:marTop w:val="0"/>
              <w:marBottom w:val="0"/>
              <w:divBdr>
                <w:top w:val="none" w:sz="0" w:space="0" w:color="auto"/>
                <w:left w:val="none" w:sz="0" w:space="0" w:color="auto"/>
                <w:bottom w:val="none" w:sz="0" w:space="0" w:color="auto"/>
                <w:right w:val="none" w:sz="0" w:space="0" w:color="auto"/>
              </w:divBdr>
              <w:divsChild>
                <w:div w:id="857697227">
                  <w:marLeft w:val="540"/>
                  <w:marRight w:val="0"/>
                  <w:marTop w:val="0"/>
                  <w:marBottom w:val="0"/>
                  <w:divBdr>
                    <w:top w:val="none" w:sz="0" w:space="0" w:color="auto"/>
                    <w:left w:val="none" w:sz="0" w:space="0" w:color="auto"/>
                    <w:bottom w:val="none" w:sz="0" w:space="0" w:color="auto"/>
                    <w:right w:val="none" w:sz="0" w:space="0" w:color="auto"/>
                  </w:divBdr>
                  <w:divsChild>
                    <w:div w:id="1379359892">
                      <w:marLeft w:val="0"/>
                      <w:marRight w:val="0"/>
                      <w:marTop w:val="0"/>
                      <w:marBottom w:val="0"/>
                      <w:divBdr>
                        <w:top w:val="none" w:sz="0" w:space="0" w:color="auto"/>
                        <w:left w:val="none" w:sz="0" w:space="0" w:color="auto"/>
                        <w:bottom w:val="none" w:sz="0" w:space="0" w:color="auto"/>
                        <w:right w:val="none" w:sz="0" w:space="0" w:color="auto"/>
                      </w:divBdr>
                      <w:divsChild>
                        <w:div w:id="817116352">
                          <w:marLeft w:val="0"/>
                          <w:marRight w:val="0"/>
                          <w:marTop w:val="0"/>
                          <w:marBottom w:val="0"/>
                          <w:divBdr>
                            <w:top w:val="single" w:sz="6" w:space="0" w:color="D5D5D5"/>
                            <w:left w:val="single" w:sz="6" w:space="0" w:color="D5D5D5"/>
                            <w:bottom w:val="single" w:sz="6" w:space="0" w:color="D5D5D5"/>
                            <w:right w:val="single" w:sz="6" w:space="0" w:color="D5D5D5"/>
                          </w:divBdr>
                          <w:divsChild>
                            <w:div w:id="463618014">
                              <w:marLeft w:val="0"/>
                              <w:marRight w:val="0"/>
                              <w:marTop w:val="0"/>
                              <w:marBottom w:val="0"/>
                              <w:divBdr>
                                <w:top w:val="none" w:sz="0" w:space="0" w:color="auto"/>
                                <w:left w:val="none" w:sz="0" w:space="0" w:color="auto"/>
                                <w:bottom w:val="none" w:sz="0" w:space="0" w:color="auto"/>
                                <w:right w:val="none" w:sz="0" w:space="0" w:color="auto"/>
                              </w:divBdr>
                              <w:divsChild>
                                <w:div w:id="14422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764176">
      <w:bodyDiv w:val="1"/>
      <w:marLeft w:val="0"/>
      <w:marRight w:val="0"/>
      <w:marTop w:val="0"/>
      <w:marBottom w:val="0"/>
      <w:divBdr>
        <w:top w:val="none" w:sz="0" w:space="0" w:color="auto"/>
        <w:left w:val="none" w:sz="0" w:space="0" w:color="auto"/>
        <w:bottom w:val="none" w:sz="0" w:space="0" w:color="auto"/>
        <w:right w:val="none" w:sz="0" w:space="0" w:color="auto"/>
      </w:divBdr>
    </w:div>
    <w:div w:id="1482387510">
      <w:bodyDiv w:val="1"/>
      <w:marLeft w:val="0"/>
      <w:marRight w:val="0"/>
      <w:marTop w:val="0"/>
      <w:marBottom w:val="0"/>
      <w:divBdr>
        <w:top w:val="none" w:sz="0" w:space="0" w:color="auto"/>
        <w:left w:val="none" w:sz="0" w:space="0" w:color="auto"/>
        <w:bottom w:val="none" w:sz="0" w:space="0" w:color="auto"/>
        <w:right w:val="none" w:sz="0" w:space="0" w:color="auto"/>
      </w:divBdr>
    </w:div>
    <w:div w:id="1491211709">
      <w:bodyDiv w:val="1"/>
      <w:marLeft w:val="0"/>
      <w:marRight w:val="0"/>
      <w:marTop w:val="0"/>
      <w:marBottom w:val="0"/>
      <w:divBdr>
        <w:top w:val="none" w:sz="0" w:space="0" w:color="auto"/>
        <w:left w:val="none" w:sz="0" w:space="0" w:color="auto"/>
        <w:bottom w:val="none" w:sz="0" w:space="0" w:color="auto"/>
        <w:right w:val="none" w:sz="0" w:space="0" w:color="auto"/>
      </w:divBdr>
    </w:div>
    <w:div w:id="1495099396">
      <w:bodyDiv w:val="1"/>
      <w:marLeft w:val="0"/>
      <w:marRight w:val="0"/>
      <w:marTop w:val="0"/>
      <w:marBottom w:val="0"/>
      <w:divBdr>
        <w:top w:val="none" w:sz="0" w:space="0" w:color="auto"/>
        <w:left w:val="none" w:sz="0" w:space="0" w:color="auto"/>
        <w:bottom w:val="none" w:sz="0" w:space="0" w:color="auto"/>
        <w:right w:val="none" w:sz="0" w:space="0" w:color="auto"/>
      </w:divBdr>
    </w:div>
    <w:div w:id="1520582872">
      <w:bodyDiv w:val="1"/>
      <w:marLeft w:val="0"/>
      <w:marRight w:val="0"/>
      <w:marTop w:val="0"/>
      <w:marBottom w:val="0"/>
      <w:divBdr>
        <w:top w:val="none" w:sz="0" w:space="0" w:color="auto"/>
        <w:left w:val="none" w:sz="0" w:space="0" w:color="auto"/>
        <w:bottom w:val="none" w:sz="0" w:space="0" w:color="auto"/>
        <w:right w:val="none" w:sz="0" w:space="0" w:color="auto"/>
      </w:divBdr>
      <w:divsChild>
        <w:div w:id="851335326">
          <w:marLeft w:val="0"/>
          <w:marRight w:val="0"/>
          <w:marTop w:val="0"/>
          <w:marBottom w:val="0"/>
          <w:divBdr>
            <w:top w:val="none" w:sz="0" w:space="0" w:color="auto"/>
            <w:left w:val="none" w:sz="0" w:space="0" w:color="auto"/>
            <w:bottom w:val="none" w:sz="0" w:space="0" w:color="auto"/>
            <w:right w:val="none" w:sz="0" w:space="0" w:color="auto"/>
          </w:divBdr>
        </w:div>
      </w:divsChild>
    </w:div>
    <w:div w:id="1527524366">
      <w:bodyDiv w:val="1"/>
      <w:marLeft w:val="0"/>
      <w:marRight w:val="0"/>
      <w:marTop w:val="0"/>
      <w:marBottom w:val="0"/>
      <w:divBdr>
        <w:top w:val="none" w:sz="0" w:space="0" w:color="auto"/>
        <w:left w:val="none" w:sz="0" w:space="0" w:color="auto"/>
        <w:bottom w:val="none" w:sz="0" w:space="0" w:color="auto"/>
        <w:right w:val="none" w:sz="0" w:space="0" w:color="auto"/>
      </w:divBdr>
    </w:div>
    <w:div w:id="1529835066">
      <w:bodyDiv w:val="1"/>
      <w:marLeft w:val="0"/>
      <w:marRight w:val="0"/>
      <w:marTop w:val="0"/>
      <w:marBottom w:val="0"/>
      <w:divBdr>
        <w:top w:val="none" w:sz="0" w:space="0" w:color="auto"/>
        <w:left w:val="none" w:sz="0" w:space="0" w:color="auto"/>
        <w:bottom w:val="none" w:sz="0" w:space="0" w:color="auto"/>
        <w:right w:val="none" w:sz="0" w:space="0" w:color="auto"/>
      </w:divBdr>
    </w:div>
    <w:div w:id="1560823475">
      <w:bodyDiv w:val="1"/>
      <w:marLeft w:val="0"/>
      <w:marRight w:val="0"/>
      <w:marTop w:val="0"/>
      <w:marBottom w:val="0"/>
      <w:divBdr>
        <w:top w:val="none" w:sz="0" w:space="0" w:color="auto"/>
        <w:left w:val="none" w:sz="0" w:space="0" w:color="auto"/>
        <w:bottom w:val="none" w:sz="0" w:space="0" w:color="auto"/>
        <w:right w:val="none" w:sz="0" w:space="0" w:color="auto"/>
      </w:divBdr>
    </w:div>
    <w:div w:id="1586378558">
      <w:bodyDiv w:val="1"/>
      <w:marLeft w:val="0"/>
      <w:marRight w:val="0"/>
      <w:marTop w:val="0"/>
      <w:marBottom w:val="0"/>
      <w:divBdr>
        <w:top w:val="none" w:sz="0" w:space="0" w:color="auto"/>
        <w:left w:val="none" w:sz="0" w:space="0" w:color="auto"/>
        <w:bottom w:val="none" w:sz="0" w:space="0" w:color="auto"/>
        <w:right w:val="none" w:sz="0" w:space="0" w:color="auto"/>
      </w:divBdr>
    </w:div>
    <w:div w:id="1605992403">
      <w:bodyDiv w:val="1"/>
      <w:marLeft w:val="0"/>
      <w:marRight w:val="0"/>
      <w:marTop w:val="0"/>
      <w:marBottom w:val="0"/>
      <w:divBdr>
        <w:top w:val="none" w:sz="0" w:space="0" w:color="auto"/>
        <w:left w:val="none" w:sz="0" w:space="0" w:color="auto"/>
        <w:bottom w:val="none" w:sz="0" w:space="0" w:color="auto"/>
        <w:right w:val="none" w:sz="0" w:space="0" w:color="auto"/>
      </w:divBdr>
    </w:div>
    <w:div w:id="1606812613">
      <w:bodyDiv w:val="1"/>
      <w:marLeft w:val="0"/>
      <w:marRight w:val="0"/>
      <w:marTop w:val="0"/>
      <w:marBottom w:val="0"/>
      <w:divBdr>
        <w:top w:val="none" w:sz="0" w:space="0" w:color="auto"/>
        <w:left w:val="none" w:sz="0" w:space="0" w:color="auto"/>
        <w:bottom w:val="none" w:sz="0" w:space="0" w:color="auto"/>
        <w:right w:val="none" w:sz="0" w:space="0" w:color="auto"/>
      </w:divBdr>
    </w:div>
    <w:div w:id="1611083745">
      <w:bodyDiv w:val="1"/>
      <w:marLeft w:val="0"/>
      <w:marRight w:val="0"/>
      <w:marTop w:val="0"/>
      <w:marBottom w:val="0"/>
      <w:divBdr>
        <w:top w:val="none" w:sz="0" w:space="0" w:color="auto"/>
        <w:left w:val="none" w:sz="0" w:space="0" w:color="auto"/>
        <w:bottom w:val="none" w:sz="0" w:space="0" w:color="auto"/>
        <w:right w:val="none" w:sz="0" w:space="0" w:color="auto"/>
      </w:divBdr>
    </w:div>
    <w:div w:id="1618414871">
      <w:bodyDiv w:val="1"/>
      <w:marLeft w:val="0"/>
      <w:marRight w:val="0"/>
      <w:marTop w:val="0"/>
      <w:marBottom w:val="0"/>
      <w:divBdr>
        <w:top w:val="none" w:sz="0" w:space="0" w:color="auto"/>
        <w:left w:val="none" w:sz="0" w:space="0" w:color="auto"/>
        <w:bottom w:val="none" w:sz="0" w:space="0" w:color="auto"/>
        <w:right w:val="none" w:sz="0" w:space="0" w:color="auto"/>
      </w:divBdr>
    </w:div>
    <w:div w:id="1634752533">
      <w:bodyDiv w:val="1"/>
      <w:marLeft w:val="0"/>
      <w:marRight w:val="0"/>
      <w:marTop w:val="0"/>
      <w:marBottom w:val="0"/>
      <w:divBdr>
        <w:top w:val="none" w:sz="0" w:space="0" w:color="auto"/>
        <w:left w:val="none" w:sz="0" w:space="0" w:color="auto"/>
        <w:bottom w:val="none" w:sz="0" w:space="0" w:color="auto"/>
        <w:right w:val="none" w:sz="0" w:space="0" w:color="auto"/>
      </w:divBdr>
    </w:div>
    <w:div w:id="1642150467">
      <w:bodyDiv w:val="1"/>
      <w:marLeft w:val="0"/>
      <w:marRight w:val="0"/>
      <w:marTop w:val="0"/>
      <w:marBottom w:val="0"/>
      <w:divBdr>
        <w:top w:val="none" w:sz="0" w:space="0" w:color="auto"/>
        <w:left w:val="none" w:sz="0" w:space="0" w:color="auto"/>
        <w:bottom w:val="none" w:sz="0" w:space="0" w:color="auto"/>
        <w:right w:val="none" w:sz="0" w:space="0" w:color="auto"/>
      </w:divBdr>
    </w:div>
    <w:div w:id="1673945059">
      <w:bodyDiv w:val="1"/>
      <w:marLeft w:val="0"/>
      <w:marRight w:val="0"/>
      <w:marTop w:val="0"/>
      <w:marBottom w:val="0"/>
      <w:divBdr>
        <w:top w:val="none" w:sz="0" w:space="0" w:color="auto"/>
        <w:left w:val="none" w:sz="0" w:space="0" w:color="auto"/>
        <w:bottom w:val="none" w:sz="0" w:space="0" w:color="auto"/>
        <w:right w:val="none" w:sz="0" w:space="0" w:color="auto"/>
      </w:divBdr>
    </w:div>
    <w:div w:id="1673988480">
      <w:bodyDiv w:val="1"/>
      <w:marLeft w:val="0"/>
      <w:marRight w:val="0"/>
      <w:marTop w:val="0"/>
      <w:marBottom w:val="0"/>
      <w:divBdr>
        <w:top w:val="none" w:sz="0" w:space="0" w:color="auto"/>
        <w:left w:val="none" w:sz="0" w:space="0" w:color="auto"/>
        <w:bottom w:val="none" w:sz="0" w:space="0" w:color="auto"/>
        <w:right w:val="none" w:sz="0" w:space="0" w:color="auto"/>
      </w:divBdr>
    </w:div>
    <w:div w:id="1682007593">
      <w:bodyDiv w:val="1"/>
      <w:marLeft w:val="0"/>
      <w:marRight w:val="0"/>
      <w:marTop w:val="0"/>
      <w:marBottom w:val="0"/>
      <w:divBdr>
        <w:top w:val="none" w:sz="0" w:space="0" w:color="auto"/>
        <w:left w:val="none" w:sz="0" w:space="0" w:color="auto"/>
        <w:bottom w:val="none" w:sz="0" w:space="0" w:color="auto"/>
        <w:right w:val="none" w:sz="0" w:space="0" w:color="auto"/>
      </w:divBdr>
    </w:div>
    <w:div w:id="1682052821">
      <w:bodyDiv w:val="1"/>
      <w:marLeft w:val="0"/>
      <w:marRight w:val="0"/>
      <w:marTop w:val="0"/>
      <w:marBottom w:val="0"/>
      <w:divBdr>
        <w:top w:val="none" w:sz="0" w:space="0" w:color="auto"/>
        <w:left w:val="none" w:sz="0" w:space="0" w:color="auto"/>
        <w:bottom w:val="none" w:sz="0" w:space="0" w:color="auto"/>
        <w:right w:val="none" w:sz="0" w:space="0" w:color="auto"/>
      </w:divBdr>
    </w:div>
    <w:div w:id="1683120991">
      <w:bodyDiv w:val="1"/>
      <w:marLeft w:val="0"/>
      <w:marRight w:val="0"/>
      <w:marTop w:val="0"/>
      <w:marBottom w:val="0"/>
      <w:divBdr>
        <w:top w:val="none" w:sz="0" w:space="0" w:color="auto"/>
        <w:left w:val="none" w:sz="0" w:space="0" w:color="auto"/>
        <w:bottom w:val="none" w:sz="0" w:space="0" w:color="auto"/>
        <w:right w:val="none" w:sz="0" w:space="0" w:color="auto"/>
      </w:divBdr>
    </w:div>
    <w:div w:id="1683896445">
      <w:bodyDiv w:val="1"/>
      <w:marLeft w:val="0"/>
      <w:marRight w:val="0"/>
      <w:marTop w:val="0"/>
      <w:marBottom w:val="0"/>
      <w:divBdr>
        <w:top w:val="none" w:sz="0" w:space="0" w:color="auto"/>
        <w:left w:val="none" w:sz="0" w:space="0" w:color="auto"/>
        <w:bottom w:val="none" w:sz="0" w:space="0" w:color="auto"/>
        <w:right w:val="none" w:sz="0" w:space="0" w:color="auto"/>
      </w:divBdr>
    </w:div>
    <w:div w:id="1688091904">
      <w:bodyDiv w:val="1"/>
      <w:marLeft w:val="0"/>
      <w:marRight w:val="0"/>
      <w:marTop w:val="0"/>
      <w:marBottom w:val="0"/>
      <w:divBdr>
        <w:top w:val="none" w:sz="0" w:space="0" w:color="auto"/>
        <w:left w:val="none" w:sz="0" w:space="0" w:color="auto"/>
        <w:bottom w:val="none" w:sz="0" w:space="0" w:color="auto"/>
        <w:right w:val="none" w:sz="0" w:space="0" w:color="auto"/>
      </w:divBdr>
    </w:div>
    <w:div w:id="1704093428">
      <w:bodyDiv w:val="1"/>
      <w:marLeft w:val="0"/>
      <w:marRight w:val="0"/>
      <w:marTop w:val="0"/>
      <w:marBottom w:val="0"/>
      <w:divBdr>
        <w:top w:val="none" w:sz="0" w:space="0" w:color="auto"/>
        <w:left w:val="none" w:sz="0" w:space="0" w:color="auto"/>
        <w:bottom w:val="none" w:sz="0" w:space="0" w:color="auto"/>
        <w:right w:val="none" w:sz="0" w:space="0" w:color="auto"/>
      </w:divBdr>
    </w:div>
    <w:div w:id="1729526603">
      <w:bodyDiv w:val="1"/>
      <w:marLeft w:val="0"/>
      <w:marRight w:val="0"/>
      <w:marTop w:val="0"/>
      <w:marBottom w:val="0"/>
      <w:divBdr>
        <w:top w:val="none" w:sz="0" w:space="0" w:color="auto"/>
        <w:left w:val="none" w:sz="0" w:space="0" w:color="auto"/>
        <w:bottom w:val="none" w:sz="0" w:space="0" w:color="auto"/>
        <w:right w:val="none" w:sz="0" w:space="0" w:color="auto"/>
      </w:divBdr>
    </w:div>
    <w:div w:id="1737820672">
      <w:bodyDiv w:val="1"/>
      <w:marLeft w:val="0"/>
      <w:marRight w:val="0"/>
      <w:marTop w:val="0"/>
      <w:marBottom w:val="0"/>
      <w:divBdr>
        <w:top w:val="none" w:sz="0" w:space="0" w:color="auto"/>
        <w:left w:val="none" w:sz="0" w:space="0" w:color="auto"/>
        <w:bottom w:val="none" w:sz="0" w:space="0" w:color="auto"/>
        <w:right w:val="none" w:sz="0" w:space="0" w:color="auto"/>
      </w:divBdr>
    </w:div>
    <w:div w:id="1742406932">
      <w:bodyDiv w:val="1"/>
      <w:marLeft w:val="0"/>
      <w:marRight w:val="0"/>
      <w:marTop w:val="0"/>
      <w:marBottom w:val="0"/>
      <w:divBdr>
        <w:top w:val="none" w:sz="0" w:space="0" w:color="auto"/>
        <w:left w:val="none" w:sz="0" w:space="0" w:color="auto"/>
        <w:bottom w:val="none" w:sz="0" w:space="0" w:color="auto"/>
        <w:right w:val="none" w:sz="0" w:space="0" w:color="auto"/>
      </w:divBdr>
    </w:div>
    <w:div w:id="1778139545">
      <w:bodyDiv w:val="1"/>
      <w:marLeft w:val="0"/>
      <w:marRight w:val="0"/>
      <w:marTop w:val="0"/>
      <w:marBottom w:val="0"/>
      <w:divBdr>
        <w:top w:val="none" w:sz="0" w:space="0" w:color="auto"/>
        <w:left w:val="none" w:sz="0" w:space="0" w:color="auto"/>
        <w:bottom w:val="none" w:sz="0" w:space="0" w:color="auto"/>
        <w:right w:val="none" w:sz="0" w:space="0" w:color="auto"/>
      </w:divBdr>
    </w:div>
    <w:div w:id="1834224306">
      <w:bodyDiv w:val="1"/>
      <w:marLeft w:val="0"/>
      <w:marRight w:val="0"/>
      <w:marTop w:val="0"/>
      <w:marBottom w:val="0"/>
      <w:divBdr>
        <w:top w:val="none" w:sz="0" w:space="0" w:color="auto"/>
        <w:left w:val="none" w:sz="0" w:space="0" w:color="auto"/>
        <w:bottom w:val="none" w:sz="0" w:space="0" w:color="auto"/>
        <w:right w:val="none" w:sz="0" w:space="0" w:color="auto"/>
      </w:divBdr>
    </w:div>
    <w:div w:id="1870221642">
      <w:bodyDiv w:val="1"/>
      <w:marLeft w:val="0"/>
      <w:marRight w:val="0"/>
      <w:marTop w:val="0"/>
      <w:marBottom w:val="0"/>
      <w:divBdr>
        <w:top w:val="none" w:sz="0" w:space="0" w:color="auto"/>
        <w:left w:val="none" w:sz="0" w:space="0" w:color="auto"/>
        <w:bottom w:val="none" w:sz="0" w:space="0" w:color="auto"/>
        <w:right w:val="none" w:sz="0" w:space="0" w:color="auto"/>
      </w:divBdr>
    </w:div>
    <w:div w:id="1884292069">
      <w:bodyDiv w:val="1"/>
      <w:marLeft w:val="0"/>
      <w:marRight w:val="0"/>
      <w:marTop w:val="0"/>
      <w:marBottom w:val="0"/>
      <w:divBdr>
        <w:top w:val="none" w:sz="0" w:space="0" w:color="auto"/>
        <w:left w:val="none" w:sz="0" w:space="0" w:color="auto"/>
        <w:bottom w:val="none" w:sz="0" w:space="0" w:color="auto"/>
        <w:right w:val="none" w:sz="0" w:space="0" w:color="auto"/>
      </w:divBdr>
    </w:div>
    <w:div w:id="1888298401">
      <w:bodyDiv w:val="1"/>
      <w:marLeft w:val="0"/>
      <w:marRight w:val="0"/>
      <w:marTop w:val="0"/>
      <w:marBottom w:val="0"/>
      <w:divBdr>
        <w:top w:val="none" w:sz="0" w:space="0" w:color="auto"/>
        <w:left w:val="none" w:sz="0" w:space="0" w:color="auto"/>
        <w:bottom w:val="none" w:sz="0" w:space="0" w:color="auto"/>
        <w:right w:val="none" w:sz="0" w:space="0" w:color="auto"/>
      </w:divBdr>
    </w:div>
    <w:div w:id="1917276075">
      <w:bodyDiv w:val="1"/>
      <w:marLeft w:val="0"/>
      <w:marRight w:val="0"/>
      <w:marTop w:val="0"/>
      <w:marBottom w:val="0"/>
      <w:divBdr>
        <w:top w:val="none" w:sz="0" w:space="0" w:color="auto"/>
        <w:left w:val="none" w:sz="0" w:space="0" w:color="auto"/>
        <w:bottom w:val="none" w:sz="0" w:space="0" w:color="auto"/>
        <w:right w:val="none" w:sz="0" w:space="0" w:color="auto"/>
      </w:divBdr>
    </w:div>
    <w:div w:id="1917398850">
      <w:bodyDiv w:val="1"/>
      <w:marLeft w:val="0"/>
      <w:marRight w:val="0"/>
      <w:marTop w:val="0"/>
      <w:marBottom w:val="0"/>
      <w:divBdr>
        <w:top w:val="none" w:sz="0" w:space="0" w:color="auto"/>
        <w:left w:val="none" w:sz="0" w:space="0" w:color="auto"/>
        <w:bottom w:val="none" w:sz="0" w:space="0" w:color="auto"/>
        <w:right w:val="none" w:sz="0" w:space="0" w:color="auto"/>
      </w:divBdr>
    </w:div>
    <w:div w:id="1917782059">
      <w:bodyDiv w:val="1"/>
      <w:marLeft w:val="0"/>
      <w:marRight w:val="0"/>
      <w:marTop w:val="0"/>
      <w:marBottom w:val="0"/>
      <w:divBdr>
        <w:top w:val="none" w:sz="0" w:space="0" w:color="auto"/>
        <w:left w:val="none" w:sz="0" w:space="0" w:color="auto"/>
        <w:bottom w:val="none" w:sz="0" w:space="0" w:color="auto"/>
        <w:right w:val="none" w:sz="0" w:space="0" w:color="auto"/>
      </w:divBdr>
    </w:div>
    <w:div w:id="1930042051">
      <w:bodyDiv w:val="1"/>
      <w:marLeft w:val="0"/>
      <w:marRight w:val="0"/>
      <w:marTop w:val="0"/>
      <w:marBottom w:val="0"/>
      <w:divBdr>
        <w:top w:val="none" w:sz="0" w:space="0" w:color="auto"/>
        <w:left w:val="none" w:sz="0" w:space="0" w:color="auto"/>
        <w:bottom w:val="none" w:sz="0" w:space="0" w:color="auto"/>
        <w:right w:val="none" w:sz="0" w:space="0" w:color="auto"/>
      </w:divBdr>
    </w:div>
    <w:div w:id="1940330916">
      <w:bodyDiv w:val="1"/>
      <w:marLeft w:val="0"/>
      <w:marRight w:val="0"/>
      <w:marTop w:val="0"/>
      <w:marBottom w:val="0"/>
      <w:divBdr>
        <w:top w:val="none" w:sz="0" w:space="0" w:color="auto"/>
        <w:left w:val="none" w:sz="0" w:space="0" w:color="auto"/>
        <w:bottom w:val="none" w:sz="0" w:space="0" w:color="auto"/>
        <w:right w:val="none" w:sz="0" w:space="0" w:color="auto"/>
      </w:divBdr>
    </w:div>
    <w:div w:id="1944149320">
      <w:bodyDiv w:val="1"/>
      <w:marLeft w:val="0"/>
      <w:marRight w:val="0"/>
      <w:marTop w:val="0"/>
      <w:marBottom w:val="0"/>
      <w:divBdr>
        <w:top w:val="none" w:sz="0" w:space="0" w:color="auto"/>
        <w:left w:val="none" w:sz="0" w:space="0" w:color="auto"/>
        <w:bottom w:val="none" w:sz="0" w:space="0" w:color="auto"/>
        <w:right w:val="none" w:sz="0" w:space="0" w:color="auto"/>
      </w:divBdr>
    </w:div>
    <w:div w:id="1950312026">
      <w:bodyDiv w:val="1"/>
      <w:marLeft w:val="0"/>
      <w:marRight w:val="0"/>
      <w:marTop w:val="0"/>
      <w:marBottom w:val="0"/>
      <w:divBdr>
        <w:top w:val="none" w:sz="0" w:space="0" w:color="auto"/>
        <w:left w:val="none" w:sz="0" w:space="0" w:color="auto"/>
        <w:bottom w:val="none" w:sz="0" w:space="0" w:color="auto"/>
        <w:right w:val="none" w:sz="0" w:space="0" w:color="auto"/>
      </w:divBdr>
    </w:div>
    <w:div w:id="1967160189">
      <w:bodyDiv w:val="1"/>
      <w:marLeft w:val="0"/>
      <w:marRight w:val="0"/>
      <w:marTop w:val="0"/>
      <w:marBottom w:val="0"/>
      <w:divBdr>
        <w:top w:val="none" w:sz="0" w:space="0" w:color="auto"/>
        <w:left w:val="none" w:sz="0" w:space="0" w:color="auto"/>
        <w:bottom w:val="none" w:sz="0" w:space="0" w:color="auto"/>
        <w:right w:val="none" w:sz="0" w:space="0" w:color="auto"/>
      </w:divBdr>
    </w:div>
    <w:div w:id="1975407672">
      <w:bodyDiv w:val="1"/>
      <w:marLeft w:val="0"/>
      <w:marRight w:val="0"/>
      <w:marTop w:val="0"/>
      <w:marBottom w:val="0"/>
      <w:divBdr>
        <w:top w:val="none" w:sz="0" w:space="0" w:color="auto"/>
        <w:left w:val="none" w:sz="0" w:space="0" w:color="auto"/>
        <w:bottom w:val="none" w:sz="0" w:space="0" w:color="auto"/>
        <w:right w:val="none" w:sz="0" w:space="0" w:color="auto"/>
      </w:divBdr>
    </w:div>
    <w:div w:id="1976718822">
      <w:bodyDiv w:val="1"/>
      <w:marLeft w:val="0"/>
      <w:marRight w:val="0"/>
      <w:marTop w:val="0"/>
      <w:marBottom w:val="0"/>
      <w:divBdr>
        <w:top w:val="none" w:sz="0" w:space="0" w:color="auto"/>
        <w:left w:val="none" w:sz="0" w:space="0" w:color="auto"/>
        <w:bottom w:val="none" w:sz="0" w:space="0" w:color="auto"/>
        <w:right w:val="none" w:sz="0" w:space="0" w:color="auto"/>
      </w:divBdr>
    </w:div>
    <w:div w:id="1983386855">
      <w:bodyDiv w:val="1"/>
      <w:marLeft w:val="0"/>
      <w:marRight w:val="0"/>
      <w:marTop w:val="0"/>
      <w:marBottom w:val="0"/>
      <w:divBdr>
        <w:top w:val="none" w:sz="0" w:space="0" w:color="auto"/>
        <w:left w:val="none" w:sz="0" w:space="0" w:color="auto"/>
        <w:bottom w:val="none" w:sz="0" w:space="0" w:color="auto"/>
        <w:right w:val="none" w:sz="0" w:space="0" w:color="auto"/>
      </w:divBdr>
    </w:div>
    <w:div w:id="1993293246">
      <w:bodyDiv w:val="1"/>
      <w:marLeft w:val="0"/>
      <w:marRight w:val="0"/>
      <w:marTop w:val="0"/>
      <w:marBottom w:val="0"/>
      <w:divBdr>
        <w:top w:val="none" w:sz="0" w:space="0" w:color="auto"/>
        <w:left w:val="none" w:sz="0" w:space="0" w:color="auto"/>
        <w:bottom w:val="none" w:sz="0" w:space="0" w:color="auto"/>
        <w:right w:val="none" w:sz="0" w:space="0" w:color="auto"/>
      </w:divBdr>
    </w:div>
    <w:div w:id="2020620096">
      <w:bodyDiv w:val="1"/>
      <w:marLeft w:val="0"/>
      <w:marRight w:val="0"/>
      <w:marTop w:val="0"/>
      <w:marBottom w:val="0"/>
      <w:divBdr>
        <w:top w:val="none" w:sz="0" w:space="0" w:color="auto"/>
        <w:left w:val="none" w:sz="0" w:space="0" w:color="auto"/>
        <w:bottom w:val="none" w:sz="0" w:space="0" w:color="auto"/>
        <w:right w:val="none" w:sz="0" w:space="0" w:color="auto"/>
      </w:divBdr>
    </w:div>
    <w:div w:id="2023315125">
      <w:bodyDiv w:val="1"/>
      <w:marLeft w:val="0"/>
      <w:marRight w:val="0"/>
      <w:marTop w:val="0"/>
      <w:marBottom w:val="0"/>
      <w:divBdr>
        <w:top w:val="none" w:sz="0" w:space="0" w:color="auto"/>
        <w:left w:val="none" w:sz="0" w:space="0" w:color="auto"/>
        <w:bottom w:val="none" w:sz="0" w:space="0" w:color="auto"/>
        <w:right w:val="none" w:sz="0" w:space="0" w:color="auto"/>
      </w:divBdr>
    </w:div>
    <w:div w:id="2025477889">
      <w:bodyDiv w:val="1"/>
      <w:marLeft w:val="0"/>
      <w:marRight w:val="0"/>
      <w:marTop w:val="0"/>
      <w:marBottom w:val="0"/>
      <w:divBdr>
        <w:top w:val="none" w:sz="0" w:space="0" w:color="auto"/>
        <w:left w:val="none" w:sz="0" w:space="0" w:color="auto"/>
        <w:bottom w:val="none" w:sz="0" w:space="0" w:color="auto"/>
        <w:right w:val="none" w:sz="0" w:space="0" w:color="auto"/>
      </w:divBdr>
    </w:div>
    <w:div w:id="2026012326">
      <w:bodyDiv w:val="1"/>
      <w:marLeft w:val="0"/>
      <w:marRight w:val="0"/>
      <w:marTop w:val="0"/>
      <w:marBottom w:val="0"/>
      <w:divBdr>
        <w:top w:val="none" w:sz="0" w:space="0" w:color="auto"/>
        <w:left w:val="none" w:sz="0" w:space="0" w:color="auto"/>
        <w:bottom w:val="none" w:sz="0" w:space="0" w:color="auto"/>
        <w:right w:val="none" w:sz="0" w:space="0" w:color="auto"/>
      </w:divBdr>
    </w:div>
    <w:div w:id="2026200602">
      <w:bodyDiv w:val="1"/>
      <w:marLeft w:val="0"/>
      <w:marRight w:val="0"/>
      <w:marTop w:val="0"/>
      <w:marBottom w:val="0"/>
      <w:divBdr>
        <w:top w:val="none" w:sz="0" w:space="0" w:color="auto"/>
        <w:left w:val="none" w:sz="0" w:space="0" w:color="auto"/>
        <w:bottom w:val="none" w:sz="0" w:space="0" w:color="auto"/>
        <w:right w:val="none" w:sz="0" w:space="0" w:color="auto"/>
      </w:divBdr>
    </w:div>
    <w:div w:id="2026247903">
      <w:bodyDiv w:val="1"/>
      <w:marLeft w:val="0"/>
      <w:marRight w:val="0"/>
      <w:marTop w:val="0"/>
      <w:marBottom w:val="0"/>
      <w:divBdr>
        <w:top w:val="none" w:sz="0" w:space="0" w:color="auto"/>
        <w:left w:val="none" w:sz="0" w:space="0" w:color="auto"/>
        <w:bottom w:val="none" w:sz="0" w:space="0" w:color="auto"/>
        <w:right w:val="none" w:sz="0" w:space="0" w:color="auto"/>
      </w:divBdr>
    </w:div>
    <w:div w:id="2036224696">
      <w:bodyDiv w:val="1"/>
      <w:marLeft w:val="0"/>
      <w:marRight w:val="0"/>
      <w:marTop w:val="0"/>
      <w:marBottom w:val="0"/>
      <w:divBdr>
        <w:top w:val="none" w:sz="0" w:space="0" w:color="auto"/>
        <w:left w:val="none" w:sz="0" w:space="0" w:color="auto"/>
        <w:bottom w:val="none" w:sz="0" w:space="0" w:color="auto"/>
        <w:right w:val="none" w:sz="0" w:space="0" w:color="auto"/>
      </w:divBdr>
    </w:div>
    <w:div w:id="2040620060">
      <w:bodyDiv w:val="1"/>
      <w:marLeft w:val="0"/>
      <w:marRight w:val="0"/>
      <w:marTop w:val="0"/>
      <w:marBottom w:val="0"/>
      <w:divBdr>
        <w:top w:val="none" w:sz="0" w:space="0" w:color="auto"/>
        <w:left w:val="none" w:sz="0" w:space="0" w:color="auto"/>
        <w:bottom w:val="none" w:sz="0" w:space="0" w:color="auto"/>
        <w:right w:val="none" w:sz="0" w:space="0" w:color="auto"/>
      </w:divBdr>
    </w:div>
    <w:div w:id="2063405892">
      <w:bodyDiv w:val="1"/>
      <w:marLeft w:val="0"/>
      <w:marRight w:val="0"/>
      <w:marTop w:val="0"/>
      <w:marBottom w:val="0"/>
      <w:divBdr>
        <w:top w:val="none" w:sz="0" w:space="0" w:color="auto"/>
        <w:left w:val="none" w:sz="0" w:space="0" w:color="auto"/>
        <w:bottom w:val="none" w:sz="0" w:space="0" w:color="auto"/>
        <w:right w:val="none" w:sz="0" w:space="0" w:color="auto"/>
      </w:divBdr>
    </w:div>
    <w:div w:id="2076119309">
      <w:bodyDiv w:val="1"/>
      <w:marLeft w:val="0"/>
      <w:marRight w:val="0"/>
      <w:marTop w:val="0"/>
      <w:marBottom w:val="0"/>
      <w:divBdr>
        <w:top w:val="none" w:sz="0" w:space="0" w:color="auto"/>
        <w:left w:val="none" w:sz="0" w:space="0" w:color="auto"/>
        <w:bottom w:val="none" w:sz="0" w:space="0" w:color="auto"/>
        <w:right w:val="none" w:sz="0" w:space="0" w:color="auto"/>
      </w:divBdr>
    </w:div>
    <w:div w:id="2111005046">
      <w:bodyDiv w:val="1"/>
      <w:marLeft w:val="0"/>
      <w:marRight w:val="0"/>
      <w:marTop w:val="0"/>
      <w:marBottom w:val="0"/>
      <w:divBdr>
        <w:top w:val="none" w:sz="0" w:space="0" w:color="auto"/>
        <w:left w:val="none" w:sz="0" w:space="0" w:color="auto"/>
        <w:bottom w:val="none" w:sz="0" w:space="0" w:color="auto"/>
        <w:right w:val="none" w:sz="0" w:space="0" w:color="auto"/>
      </w:divBdr>
    </w:div>
    <w:div w:id="2128304347">
      <w:bodyDiv w:val="1"/>
      <w:marLeft w:val="0"/>
      <w:marRight w:val="0"/>
      <w:marTop w:val="0"/>
      <w:marBottom w:val="0"/>
      <w:divBdr>
        <w:top w:val="none" w:sz="0" w:space="0" w:color="auto"/>
        <w:left w:val="none" w:sz="0" w:space="0" w:color="auto"/>
        <w:bottom w:val="none" w:sz="0" w:space="0" w:color="auto"/>
        <w:right w:val="none" w:sz="0" w:space="0" w:color="auto"/>
      </w:divBdr>
    </w:div>
    <w:div w:id="213073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5314D-4253-4B78-BF44-A9AE82B23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3206</Words>
  <Characters>18277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Chuyên đề LTĐH</Company>
  <LinksUpToDate>false</LinksUpToDate>
  <CharactersWithSpaces>21441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 Nhat Nguyen</dc:creator>
  <cp:lastModifiedBy>Long Nhat Nguyen</cp:lastModifiedBy>
  <cp:revision>8</cp:revision>
  <cp:lastPrinted>2019-01-07T17:25:00Z</cp:lastPrinted>
  <dcterms:created xsi:type="dcterms:W3CDTF">2017-02-28T16:58:00Z</dcterms:created>
  <dcterms:modified xsi:type="dcterms:W3CDTF">2019-01-07T17:25:00Z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