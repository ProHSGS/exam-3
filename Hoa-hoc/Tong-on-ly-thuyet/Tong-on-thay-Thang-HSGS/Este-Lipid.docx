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942" w:rsidRPr="00D709CD" w:rsidRDefault="00060942" w:rsidP="00060942">
      <w:pPr>
        <w:tabs>
          <w:tab w:val="left" w:pos="270"/>
          <w:tab w:val="left" w:pos="2880"/>
          <w:tab w:val="left" w:pos="5400"/>
          <w:tab w:val="left" w:pos="8100"/>
        </w:tabs>
        <w:spacing w:line="264" w:lineRule="auto"/>
        <w:jc w:val="center"/>
        <w:rPr>
          <w:rFonts w:ascii="Times New Roman" w:hAnsi="Times New Roman"/>
          <w:b/>
          <w:noProof/>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709CD">
        <w:rPr>
          <w:rFonts w:ascii="Times New Roman" w:hAnsi="Times New Roman"/>
          <w:b/>
          <w:noProof/>
          <w:sz w:val="32"/>
          <w:szCs w:val="32"/>
        </w:rPr>
        <mc:AlternateContent>
          <mc:Choice Requires="wps">
            <w:drawing>
              <wp:anchor distT="0" distB="0" distL="114300" distR="114300" simplePos="0" relativeHeight="251658240" behindDoc="0" locked="0" layoutInCell="1" allowOverlap="1" wp14:anchorId="1D0DE786" wp14:editId="3977CBE2">
                <wp:simplePos x="0" y="0"/>
                <wp:positionH relativeFrom="column">
                  <wp:posOffset>406344</wp:posOffset>
                </wp:positionH>
                <wp:positionV relativeFrom="paragraph">
                  <wp:posOffset>19685</wp:posOffset>
                </wp:positionV>
                <wp:extent cx="5732862" cy="508883"/>
                <wp:effectExtent l="0" t="0" r="0" b="5715"/>
                <wp:wrapNone/>
                <wp:docPr id="6" name="Rounded Rectangle 6"/>
                <wp:cNvGraphicFramePr/>
                <a:graphic xmlns:a="http://schemas.openxmlformats.org/drawingml/2006/main">
                  <a:graphicData uri="http://schemas.microsoft.com/office/word/2010/wordprocessingShape">
                    <wps:wsp>
                      <wps:cNvSpPr/>
                      <wps:spPr>
                        <a:xfrm>
                          <a:off x="0" y="0"/>
                          <a:ext cx="5732862" cy="508883"/>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F37F93" w:rsidRPr="001C3720" w:rsidRDefault="00F37F93" w:rsidP="00060942">
                            <w:pPr>
                              <w:jc w:val="center"/>
                              <w:rPr>
                                <w:b/>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1C3720">
                              <w:rPr>
                                <w:rFonts w:ascii="Times New Roman" w:hAnsi="Times New Roman"/>
                                <w:b/>
                                <w:noProof/>
                                <w:sz w:val="32"/>
                                <w:szCs w:val="32"/>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TỔNG ÔN LÝ THUYẾT CHƯƠNG ESTE – LIPIT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0DE786" id="Rounded Rectangle 6" o:spid="_x0000_s1026" style="position:absolute;left:0;text-align:left;margin-left:32pt;margin-top:1.55pt;width:451.4pt;height:40.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" filled="f" stroked="f">
                <v:shadow on="t" color="black" opacity="24903f" origin=",.5" offset="0,.55556mm"/>
                <v:textbox>
                  <w:txbxContent>
                    <w:p w:rsidR="00F37F93" w:rsidRPr="001C3720" w:rsidRDefault="00F37F93" w:rsidP="00060942">
                      <w:pPr>
                        <w:jc w:val="center"/>
                        <w:rPr>
                          <w:b/>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1C3720">
                        <w:rPr>
                          <w:rFonts w:ascii="Times New Roman" w:hAnsi="Times New Roman"/>
                          <w:b/>
                          <w:noProof/>
                          <w:sz w:val="32"/>
                          <w:szCs w:val="32"/>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TỔNG ÔN LÝ THUYẾT CHƯƠNG ESTE – LIPIT</w:t>
                      </w:r>
                    </w:p>
                  </w:txbxContent>
                </v:textbox>
              </v:roundrect>
            </w:pict>
          </mc:Fallback>
        </mc:AlternateContent>
      </w:r>
    </w:p>
    <w:p w:rsidR="00C20467" w:rsidRPr="00D709CD" w:rsidRDefault="00C20467" w:rsidP="00C20467">
      <w:pPr>
        <w:autoSpaceDE w:val="0"/>
        <w:autoSpaceDN w:val="0"/>
        <w:adjustRightInd w:val="0"/>
        <w:rPr>
          <w:rFonts w:ascii="Times New Roman" w:hAnsi="Times New Roman"/>
          <w:b/>
          <w:sz w:val="24"/>
          <w:szCs w:val="24"/>
        </w:rPr>
      </w:pPr>
    </w:p>
    <w:p w:rsidR="00060942" w:rsidRPr="00D709CD" w:rsidRDefault="00060942" w:rsidP="0010379E">
      <w:pPr>
        <w:spacing w:before="60" w:line="40" w:lineRule="atLeast"/>
        <w:jc w:val="both"/>
        <w:rPr>
          <w:b/>
        </w:rPr>
      </w:pPr>
    </w:p>
    <w:p w:rsidR="0010379E" w:rsidRPr="00D709CD" w:rsidRDefault="0010379E" w:rsidP="00E47632">
      <w:pPr>
        <w:spacing w:line="252" w:lineRule="auto"/>
        <w:jc w:val="both"/>
        <w:rPr>
          <w:rFonts w:ascii="Times New Roman" w:hAnsi="Times New Roman"/>
          <w:sz w:val="24"/>
          <w:szCs w:val="24"/>
        </w:rPr>
      </w:pPr>
      <w:r w:rsidRPr="00D709CD">
        <w:rPr>
          <w:rFonts w:ascii="Times New Roman" w:hAnsi="Times New Roman"/>
          <w:b/>
          <w:sz w:val="24"/>
          <w:szCs w:val="24"/>
        </w:rPr>
        <w:t>Câu 1:</w:t>
      </w:r>
      <w:r w:rsidRPr="00D709CD">
        <w:rPr>
          <w:rFonts w:ascii="Times New Roman" w:hAnsi="Times New Roman"/>
          <w:sz w:val="24"/>
          <w:szCs w:val="24"/>
        </w:rPr>
        <w:t xml:space="preserve"> Có các nhận định sau: </w:t>
      </w:r>
    </w:p>
    <w:p w:rsidR="0010379E" w:rsidRPr="00D709CD" w:rsidRDefault="0010379E" w:rsidP="00E47632">
      <w:pPr>
        <w:tabs>
          <w:tab w:val="left" w:pos="270"/>
        </w:tabs>
        <w:spacing w:line="252" w:lineRule="auto"/>
        <w:jc w:val="both"/>
        <w:rPr>
          <w:rFonts w:ascii="Times New Roman" w:hAnsi="Times New Roman"/>
          <w:sz w:val="24"/>
          <w:szCs w:val="24"/>
        </w:rPr>
      </w:pPr>
      <w:r w:rsidRPr="00D709CD">
        <w:rPr>
          <w:rFonts w:ascii="Times New Roman" w:hAnsi="Times New Roman"/>
          <w:sz w:val="24"/>
          <w:szCs w:val="24"/>
        </w:rPr>
        <w:tab/>
        <w:t xml:space="preserve">(1) Este là sản phẩm của phản ứng giữa axit cacboxylic và ancol ; </w:t>
      </w:r>
    </w:p>
    <w:p w:rsidR="0010379E" w:rsidRPr="00D709CD" w:rsidRDefault="0010379E" w:rsidP="00E47632">
      <w:pPr>
        <w:tabs>
          <w:tab w:val="left" w:pos="270"/>
        </w:tabs>
        <w:spacing w:line="252" w:lineRule="auto"/>
        <w:jc w:val="both"/>
        <w:rPr>
          <w:rFonts w:ascii="Times New Roman" w:hAnsi="Times New Roman"/>
          <w:sz w:val="24"/>
          <w:szCs w:val="24"/>
        </w:rPr>
      </w:pPr>
      <w:r w:rsidRPr="00D709CD">
        <w:rPr>
          <w:rFonts w:ascii="Times New Roman" w:hAnsi="Times New Roman"/>
          <w:sz w:val="24"/>
          <w:szCs w:val="24"/>
        </w:rPr>
        <w:tab/>
        <w:t>(2) Este là hợp chất hữu cơ trong phân tử có nhóm –COO</w:t>
      </w:r>
      <w:r w:rsidRPr="00D709CD">
        <w:rPr>
          <w:rFonts w:ascii="Times New Roman" w:hAnsi="Times New Roman"/>
          <w:sz w:val="24"/>
          <w:szCs w:val="24"/>
          <w:vertAlign w:val="superscript"/>
        </w:rPr>
        <w:t>-</w:t>
      </w:r>
      <w:r w:rsidRPr="00D709CD">
        <w:rPr>
          <w:rFonts w:ascii="Times New Roman" w:hAnsi="Times New Roman"/>
          <w:sz w:val="24"/>
          <w:szCs w:val="24"/>
        </w:rPr>
        <w:t xml:space="preserve"> ; </w:t>
      </w:r>
    </w:p>
    <w:p w:rsidR="0010379E" w:rsidRPr="00D709CD" w:rsidRDefault="0010379E" w:rsidP="00E47632">
      <w:pPr>
        <w:tabs>
          <w:tab w:val="left" w:pos="270"/>
        </w:tabs>
        <w:spacing w:line="252" w:lineRule="auto"/>
        <w:jc w:val="both"/>
        <w:rPr>
          <w:rFonts w:ascii="Times New Roman" w:hAnsi="Times New Roman"/>
          <w:sz w:val="24"/>
          <w:szCs w:val="24"/>
        </w:rPr>
      </w:pPr>
      <w:r w:rsidRPr="00D709CD">
        <w:rPr>
          <w:rFonts w:ascii="Times New Roman" w:hAnsi="Times New Roman"/>
          <w:sz w:val="24"/>
          <w:szCs w:val="24"/>
        </w:rPr>
        <w:tab/>
        <w:t>(3) Este no, đơn chức, mạch hở có công thức phân tử C</w:t>
      </w:r>
      <w:r w:rsidRPr="00D709CD">
        <w:rPr>
          <w:rFonts w:ascii="Times New Roman" w:hAnsi="Times New Roman"/>
          <w:sz w:val="24"/>
          <w:szCs w:val="24"/>
          <w:vertAlign w:val="subscript"/>
        </w:rPr>
        <w:t>n</w:t>
      </w:r>
      <w:r w:rsidRPr="00D709CD">
        <w:rPr>
          <w:rFonts w:ascii="Times New Roman" w:hAnsi="Times New Roman"/>
          <w:sz w:val="24"/>
          <w:szCs w:val="24"/>
        </w:rPr>
        <w:t>H</w:t>
      </w:r>
      <w:r w:rsidRPr="00D709CD">
        <w:rPr>
          <w:rFonts w:ascii="Times New Roman" w:hAnsi="Times New Roman"/>
          <w:sz w:val="24"/>
          <w:szCs w:val="24"/>
          <w:vertAlign w:val="subscript"/>
        </w:rPr>
        <w:t>2n</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với n ≥ 2 ; </w:t>
      </w:r>
    </w:p>
    <w:p w:rsidR="0010379E" w:rsidRPr="00D709CD" w:rsidRDefault="0010379E" w:rsidP="00E47632">
      <w:pPr>
        <w:tabs>
          <w:tab w:val="left" w:pos="270"/>
        </w:tabs>
        <w:spacing w:line="252" w:lineRule="auto"/>
        <w:jc w:val="both"/>
        <w:rPr>
          <w:rFonts w:ascii="Times New Roman" w:hAnsi="Times New Roman"/>
          <w:sz w:val="24"/>
          <w:szCs w:val="24"/>
        </w:rPr>
      </w:pPr>
      <w:r w:rsidRPr="00D709CD">
        <w:rPr>
          <w:rFonts w:ascii="Times New Roman" w:hAnsi="Times New Roman"/>
          <w:sz w:val="24"/>
          <w:szCs w:val="24"/>
        </w:rPr>
        <w:tab/>
        <w:t>(4) Hợp chất CH</w:t>
      </w:r>
      <w:r w:rsidRPr="00D709CD">
        <w:rPr>
          <w:rFonts w:ascii="Times New Roman" w:hAnsi="Times New Roman"/>
          <w:sz w:val="24"/>
          <w:szCs w:val="24"/>
          <w:vertAlign w:val="subscript"/>
        </w:rPr>
        <w:t>3</w:t>
      </w:r>
      <w:r w:rsidRPr="00D709CD">
        <w:rPr>
          <w:rFonts w:ascii="Times New Roman" w:hAnsi="Times New Roman"/>
          <w:sz w:val="24"/>
          <w:szCs w:val="24"/>
        </w:rPr>
        <w:t>COOC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 xml:space="preserve"> thuộc loại este. </w:t>
      </w:r>
    </w:p>
    <w:p w:rsidR="0010379E" w:rsidRPr="00D709CD" w:rsidRDefault="0010379E" w:rsidP="00E47632">
      <w:pPr>
        <w:spacing w:line="252" w:lineRule="auto"/>
        <w:jc w:val="both"/>
        <w:rPr>
          <w:rFonts w:ascii="Times New Roman" w:hAnsi="Times New Roman"/>
          <w:sz w:val="24"/>
          <w:szCs w:val="24"/>
        </w:rPr>
      </w:pPr>
      <w:r w:rsidRPr="00D709CD">
        <w:rPr>
          <w:rFonts w:ascii="Times New Roman" w:hAnsi="Times New Roman"/>
          <w:sz w:val="24"/>
          <w:szCs w:val="24"/>
        </w:rPr>
        <w:t>Các nhận định đúng là:</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t>A.</w:t>
      </w:r>
      <w:r w:rsidRPr="00D709CD">
        <w:rPr>
          <w:rFonts w:ascii="Times New Roman" w:hAnsi="Times New Roman"/>
          <w:sz w:val="24"/>
          <w:szCs w:val="24"/>
        </w:rPr>
        <w:t xml:space="preserve"> (1), (2), (3), (4).</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(1), (3), (4).</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(1), (2), (4).</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(2), (3), (4).</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2:</w:t>
      </w:r>
      <w:r w:rsidRPr="00D709CD">
        <w:rPr>
          <w:rFonts w:ascii="Times New Roman" w:hAnsi="Times New Roman"/>
          <w:sz w:val="24"/>
          <w:szCs w:val="24"/>
        </w:rPr>
        <w:t xml:space="preserve"> Hợp chất nào sau đây là este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CH</w:t>
      </w:r>
      <w:r w:rsidRPr="00D709CD">
        <w:rPr>
          <w:rFonts w:ascii="Times New Roman" w:hAnsi="Times New Roman"/>
          <w:sz w:val="24"/>
          <w:szCs w:val="24"/>
          <w:vertAlign w:val="subscript"/>
        </w:rPr>
        <w:t>2</w:t>
      </w:r>
      <w:r w:rsidRPr="00D709CD">
        <w:rPr>
          <w:rFonts w:ascii="Times New Roman" w:hAnsi="Times New Roman"/>
          <w:sz w:val="24"/>
          <w:szCs w:val="24"/>
        </w:rPr>
        <w:t>Cl.</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HCOOC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CH</w:t>
      </w:r>
      <w:r w:rsidRPr="00D709CD">
        <w:rPr>
          <w:rFonts w:ascii="Times New Roman" w:hAnsi="Times New Roman"/>
          <w:sz w:val="24"/>
          <w:szCs w:val="24"/>
          <w:vertAlign w:val="subscript"/>
        </w:rPr>
        <w:t>2</w:t>
      </w:r>
      <w:r w:rsidRPr="00D709CD">
        <w:rPr>
          <w:rFonts w:ascii="Times New Roman" w:hAnsi="Times New Roman"/>
          <w:sz w:val="24"/>
          <w:szCs w:val="24"/>
        </w:rPr>
        <w:t>ONO</w:t>
      </w:r>
      <w:r w:rsidRPr="00D709CD">
        <w:rPr>
          <w:rFonts w:ascii="Times New Roman" w:hAnsi="Times New Roman"/>
          <w:sz w:val="24"/>
          <w:szCs w:val="24"/>
          <w:vertAlign w:val="subscript"/>
        </w:rPr>
        <w:t>2</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Tất cả đều đúng.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pt-BR"/>
        </w:rPr>
        <w:t>Câu 3:</w:t>
      </w:r>
      <w:r w:rsidRPr="00D709CD">
        <w:rPr>
          <w:rFonts w:ascii="Times New Roman" w:hAnsi="Times New Roman"/>
          <w:sz w:val="24"/>
          <w:szCs w:val="24"/>
          <w:lang w:val="pt-BR"/>
        </w:rPr>
        <w:t xml:space="preserve"> Chất nào dưới đây </w:t>
      </w:r>
      <w:r w:rsidRPr="00D709CD">
        <w:rPr>
          <w:rFonts w:ascii="Times New Roman" w:hAnsi="Times New Roman"/>
          <w:b/>
          <w:sz w:val="24"/>
          <w:szCs w:val="24"/>
          <w:lang w:val="pt-BR"/>
        </w:rPr>
        <w:t xml:space="preserve">không </w:t>
      </w:r>
      <w:r w:rsidRPr="00D709CD">
        <w:rPr>
          <w:rFonts w:ascii="Times New Roman" w:hAnsi="Times New Roman"/>
          <w:sz w:val="24"/>
          <w:szCs w:val="24"/>
          <w:lang w:val="pt-BR"/>
        </w:rPr>
        <w:t>phải là este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lang w:val="nl-NL"/>
        </w:rPr>
        <w:tab/>
      </w:r>
      <w:r w:rsidRPr="00D709CD">
        <w:rPr>
          <w:rFonts w:ascii="Times New Roman" w:hAnsi="Times New Roman"/>
          <w:b/>
          <w:sz w:val="24"/>
          <w:szCs w:val="24"/>
          <w:lang w:val="pt-BR"/>
        </w:rPr>
        <w:t xml:space="preserve">A. </w:t>
      </w:r>
      <w:r w:rsidRPr="00D709CD">
        <w:rPr>
          <w:rFonts w:ascii="Times New Roman" w:hAnsi="Times New Roman"/>
          <w:sz w:val="24"/>
          <w:szCs w:val="24"/>
          <w:lang w:val="pt-BR"/>
        </w:rPr>
        <w:t>HCOOC</w:t>
      </w:r>
      <w:r w:rsidRPr="00D709CD">
        <w:rPr>
          <w:rFonts w:ascii="Times New Roman" w:hAnsi="Times New Roman"/>
          <w:sz w:val="24"/>
          <w:szCs w:val="24"/>
          <w:vertAlign w:val="subscript"/>
          <w:lang w:val="pt-BR"/>
        </w:rPr>
        <w:t>6</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5</w:t>
      </w:r>
      <w:r w:rsidRPr="00D709CD">
        <w:rPr>
          <w:rFonts w:ascii="Times New Roman" w:hAnsi="Times New Roman"/>
          <w:sz w:val="24"/>
          <w:szCs w:val="24"/>
          <w:lang w:val="pt-BR"/>
        </w:rPr>
        <w:t>.</w:t>
      </w:r>
      <w:r w:rsidRPr="00D709CD">
        <w:rPr>
          <w:rFonts w:ascii="Times New Roman" w:hAnsi="Times New Roman"/>
          <w:sz w:val="24"/>
          <w:szCs w:val="24"/>
        </w:rPr>
        <w:t xml:space="preserve">     </w:t>
      </w:r>
      <w:r w:rsidRPr="00D709CD">
        <w:rPr>
          <w:rFonts w:ascii="Times New Roman" w:hAnsi="Times New Roman"/>
          <w:sz w:val="24"/>
          <w:szCs w:val="24"/>
        </w:rPr>
        <w:tab/>
      </w:r>
      <w:r w:rsidRPr="00D709CD">
        <w:rPr>
          <w:rFonts w:ascii="Times New Roman" w:hAnsi="Times New Roman"/>
          <w:b/>
          <w:sz w:val="24"/>
          <w:szCs w:val="24"/>
          <w:lang w:val="pt-BR"/>
        </w:rPr>
        <w:t xml:space="preserve">B. </w:t>
      </w:r>
      <w:r w:rsidRPr="00D709CD">
        <w:rPr>
          <w:rFonts w:ascii="Times New Roman" w:hAnsi="Times New Roman"/>
          <w:sz w:val="24"/>
          <w:szCs w:val="24"/>
          <w:lang w:val="pt-BR"/>
        </w:rPr>
        <w:t>HCOOCH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w:t>
      </w:r>
      <w:r w:rsidRPr="00D709CD">
        <w:rPr>
          <w:rFonts w:ascii="Times New Roman" w:hAnsi="Times New Roman"/>
          <w:sz w:val="24"/>
          <w:szCs w:val="24"/>
        </w:rPr>
        <w:t xml:space="preserve">       </w:t>
      </w:r>
      <w:r w:rsidRPr="00D709CD">
        <w:rPr>
          <w:rFonts w:ascii="Times New Roman" w:hAnsi="Times New Roman"/>
          <w:sz w:val="24"/>
          <w:szCs w:val="24"/>
        </w:rPr>
        <w:tab/>
      </w:r>
      <w:r w:rsidRPr="00D709CD">
        <w:rPr>
          <w:rFonts w:ascii="Times New Roman" w:hAnsi="Times New Roman"/>
          <w:b/>
          <w:sz w:val="24"/>
          <w:szCs w:val="24"/>
          <w:lang w:val="pt-BR"/>
        </w:rPr>
        <w:t xml:space="preserve">C. </w:t>
      </w:r>
      <w:r w:rsidRPr="00D709CD">
        <w:rPr>
          <w:rFonts w:ascii="Times New Roman" w:hAnsi="Times New Roman"/>
          <w:sz w:val="24"/>
          <w:szCs w:val="24"/>
          <w:lang w:val="pt-BR"/>
        </w:rPr>
        <w:t>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COOH.</w:t>
      </w:r>
      <w:r w:rsidRPr="00D709CD">
        <w:rPr>
          <w:rFonts w:ascii="Times New Roman" w:hAnsi="Times New Roman"/>
          <w:sz w:val="24"/>
          <w:szCs w:val="24"/>
        </w:rPr>
        <w:t xml:space="preserve">         </w:t>
      </w:r>
      <w:r w:rsidRPr="00D709CD">
        <w:rPr>
          <w:rFonts w:ascii="Times New Roman" w:hAnsi="Times New Roman"/>
          <w:sz w:val="24"/>
          <w:szCs w:val="24"/>
        </w:rPr>
        <w:tab/>
      </w:r>
      <w:r w:rsidRPr="00D709CD">
        <w:rPr>
          <w:rFonts w:ascii="Times New Roman" w:hAnsi="Times New Roman"/>
          <w:b/>
          <w:sz w:val="24"/>
          <w:szCs w:val="24"/>
          <w:lang w:val="pt-BR"/>
        </w:rPr>
        <w:t xml:space="preserve">D. </w:t>
      </w:r>
      <w:r w:rsidRPr="00D709CD">
        <w:rPr>
          <w:rFonts w:ascii="Times New Roman" w:hAnsi="Times New Roman"/>
          <w:sz w:val="24"/>
          <w:szCs w:val="24"/>
          <w:lang w:val="pt-BR"/>
        </w:rPr>
        <w:t>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COOCH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Câu 4:</w:t>
      </w:r>
      <w:r w:rsidRPr="00D709CD">
        <w:rPr>
          <w:rFonts w:ascii="Times New Roman" w:hAnsi="Times New Roman" w:cs="Times New Roman"/>
          <w:sz w:val="24"/>
          <w:szCs w:val="24"/>
        </w:rPr>
        <w:t xml:space="preserve"> Chất nào sau đây </w:t>
      </w:r>
      <w:r w:rsidRPr="00D709CD">
        <w:rPr>
          <w:rFonts w:ascii="Times New Roman" w:hAnsi="Times New Roman" w:cs="Times New Roman"/>
          <w:b/>
          <w:sz w:val="24"/>
          <w:szCs w:val="24"/>
        </w:rPr>
        <w:t xml:space="preserve">không </w:t>
      </w:r>
      <w:r w:rsidRPr="00D709CD">
        <w:rPr>
          <w:rFonts w:ascii="Times New Roman" w:hAnsi="Times New Roman" w:cs="Times New Roman"/>
          <w:sz w:val="24"/>
          <w:szCs w:val="24"/>
        </w:rPr>
        <w:t>phải là este ?</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sz w:val="24"/>
          <w:szCs w:val="24"/>
        </w:rPr>
        <w:t xml:space="preserve"> </w:t>
      </w:r>
      <w:r w:rsidRPr="00D709CD">
        <w:rPr>
          <w:rFonts w:ascii="Times New Roman" w:hAnsi="Times New Roman" w:cs="Times New Roman"/>
          <w:sz w:val="24"/>
          <w:szCs w:val="24"/>
        </w:rPr>
        <w:tab/>
      </w:r>
      <w:r w:rsidRPr="00D709CD">
        <w:rPr>
          <w:rFonts w:ascii="Times New Roman" w:hAnsi="Times New Roman" w:cs="Times New Roman"/>
          <w:b/>
          <w:sz w:val="24"/>
          <w:szCs w:val="24"/>
        </w:rPr>
        <w:t>A.</w:t>
      </w:r>
      <w:r w:rsidRPr="00D709CD">
        <w:rPr>
          <w:rFonts w:ascii="Times New Roman" w:hAnsi="Times New Roman" w:cs="Times New Roman"/>
          <w:sz w:val="24"/>
          <w:szCs w:val="24"/>
        </w:rPr>
        <w:t xml:space="preserve"> HCOOCH</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w:t>
      </w:r>
      <w:r w:rsidRPr="00D709CD">
        <w:rPr>
          <w:rFonts w:ascii="Times New Roman" w:hAnsi="Times New Roman" w:cs="Times New Roman"/>
          <w:sz w:val="24"/>
          <w:szCs w:val="24"/>
        </w:rPr>
        <w:tab/>
      </w:r>
      <w:r w:rsidRPr="00D709CD">
        <w:rPr>
          <w:rFonts w:ascii="Times New Roman" w:hAnsi="Times New Roman" w:cs="Times New Roman"/>
          <w:b/>
          <w:sz w:val="24"/>
          <w:szCs w:val="24"/>
        </w:rPr>
        <w:t>B.</w:t>
      </w:r>
      <w:r w:rsidRPr="00D709CD">
        <w:rPr>
          <w:rFonts w:ascii="Times New Roman" w:hAnsi="Times New Roman" w:cs="Times New Roman"/>
          <w:sz w:val="24"/>
          <w:szCs w:val="24"/>
        </w:rPr>
        <w:t xml:space="preserve"> C</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H</w:t>
      </w:r>
      <w:r w:rsidRPr="00D709CD">
        <w:rPr>
          <w:rFonts w:ascii="Times New Roman" w:hAnsi="Times New Roman" w:cs="Times New Roman"/>
          <w:sz w:val="24"/>
          <w:szCs w:val="24"/>
          <w:vertAlign w:val="subscript"/>
        </w:rPr>
        <w:t>5</w:t>
      </w:r>
      <w:r w:rsidRPr="00D709CD">
        <w:rPr>
          <w:rFonts w:ascii="Times New Roman" w:hAnsi="Times New Roman" w:cs="Times New Roman"/>
          <w:sz w:val="24"/>
          <w:szCs w:val="24"/>
        </w:rPr>
        <w:t>OC</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H</w:t>
      </w:r>
      <w:r w:rsidRPr="00D709CD">
        <w:rPr>
          <w:rFonts w:ascii="Times New Roman" w:hAnsi="Times New Roman" w:cs="Times New Roman"/>
          <w:sz w:val="24"/>
          <w:szCs w:val="24"/>
          <w:vertAlign w:val="subscript"/>
        </w:rPr>
        <w:t>5</w:t>
      </w:r>
      <w:r w:rsidRPr="00D709CD">
        <w:rPr>
          <w:rFonts w:ascii="Times New Roman" w:hAnsi="Times New Roman" w:cs="Times New Roman"/>
          <w:sz w:val="24"/>
          <w:szCs w:val="24"/>
        </w:rPr>
        <w:t>.</w:t>
      </w:r>
      <w:r w:rsidRPr="00D709CD">
        <w:rPr>
          <w:rFonts w:ascii="Times New Roman" w:hAnsi="Times New Roman" w:cs="Times New Roman"/>
          <w:sz w:val="24"/>
          <w:szCs w:val="24"/>
        </w:rPr>
        <w:tab/>
      </w:r>
      <w:r w:rsidRPr="00D709CD">
        <w:rPr>
          <w:rFonts w:ascii="Times New Roman" w:hAnsi="Times New Roman" w:cs="Times New Roman"/>
          <w:b/>
          <w:sz w:val="24"/>
          <w:szCs w:val="24"/>
        </w:rPr>
        <w:t>C.</w:t>
      </w:r>
      <w:r w:rsidRPr="00D709CD">
        <w:rPr>
          <w:rFonts w:ascii="Times New Roman" w:hAnsi="Times New Roman" w:cs="Times New Roman"/>
          <w:sz w:val="24"/>
          <w:szCs w:val="24"/>
        </w:rPr>
        <w:t xml:space="preserve"> CH</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COOC</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H</w:t>
      </w:r>
      <w:r w:rsidRPr="00D709CD">
        <w:rPr>
          <w:rFonts w:ascii="Times New Roman" w:hAnsi="Times New Roman" w:cs="Times New Roman"/>
          <w:sz w:val="24"/>
          <w:szCs w:val="24"/>
          <w:vertAlign w:val="subscript"/>
        </w:rPr>
        <w:t>5</w:t>
      </w:r>
      <w:r w:rsidRPr="00D709CD">
        <w:rPr>
          <w:rFonts w:ascii="Times New Roman" w:hAnsi="Times New Roman" w:cs="Times New Roman"/>
          <w:sz w:val="24"/>
          <w:szCs w:val="24"/>
        </w:rPr>
        <w:t>.</w:t>
      </w:r>
      <w:r w:rsidRPr="00D709CD">
        <w:rPr>
          <w:rFonts w:ascii="Times New Roman" w:hAnsi="Times New Roman" w:cs="Times New Roman"/>
          <w:sz w:val="24"/>
          <w:szCs w:val="24"/>
        </w:rPr>
        <w:tab/>
      </w:r>
      <w:r w:rsidRPr="00D709CD">
        <w:rPr>
          <w:rFonts w:ascii="Times New Roman" w:hAnsi="Times New Roman" w:cs="Times New Roman"/>
          <w:b/>
          <w:sz w:val="24"/>
          <w:szCs w:val="24"/>
        </w:rPr>
        <w:t>D.</w:t>
      </w:r>
      <w:r w:rsidRPr="00D709CD">
        <w:rPr>
          <w:rFonts w:ascii="Times New Roman" w:hAnsi="Times New Roman" w:cs="Times New Roman"/>
          <w:sz w:val="24"/>
          <w:szCs w:val="24"/>
        </w:rPr>
        <w:t xml:space="preserve"> C</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H</w:t>
      </w:r>
      <w:r w:rsidRPr="00D709CD">
        <w:rPr>
          <w:rFonts w:ascii="Times New Roman" w:hAnsi="Times New Roman" w:cs="Times New Roman"/>
          <w:sz w:val="24"/>
          <w:szCs w:val="24"/>
          <w:vertAlign w:val="subscript"/>
        </w:rPr>
        <w:t>5</w:t>
      </w:r>
      <w:r w:rsidRPr="00D709CD">
        <w:rPr>
          <w:rFonts w:ascii="Times New Roman" w:hAnsi="Times New Roman" w:cs="Times New Roman"/>
          <w:sz w:val="24"/>
          <w:szCs w:val="24"/>
        </w:rPr>
        <w:t>(COOCH</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5: </w:t>
      </w:r>
      <w:r w:rsidRPr="00D709CD">
        <w:rPr>
          <w:rFonts w:ascii="Times New Roman" w:hAnsi="Times New Roman"/>
          <w:sz w:val="24"/>
          <w:szCs w:val="24"/>
          <w:lang w:val="nl-NL"/>
        </w:rPr>
        <w:t>Chất X có công thức phân tử C</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6</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là este của axit axetic. Công thức cấu tạo thu gọn của X là :</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t xml:space="preserve">A. </w:t>
      </w:r>
      <w:r w:rsidRPr="00D709CD">
        <w:rPr>
          <w:rFonts w:ascii="Times New Roman" w:hAnsi="Times New Roman" w:cs="Times New Roman"/>
          <w:sz w:val="24"/>
          <w:szCs w:val="24"/>
          <w:lang w:val="nl-NL"/>
        </w:rPr>
        <w:t>C</w:t>
      </w:r>
      <w:r w:rsidRPr="00D709CD">
        <w:rPr>
          <w:rFonts w:ascii="Times New Roman" w:hAnsi="Times New Roman" w:cs="Times New Roman"/>
          <w:sz w:val="24"/>
          <w:szCs w:val="24"/>
          <w:vertAlign w:val="subscript"/>
          <w:lang w:val="nl-NL"/>
        </w:rPr>
        <w:t>2</w:t>
      </w:r>
      <w:r w:rsidRPr="00D709CD">
        <w:rPr>
          <w:rFonts w:ascii="Times New Roman" w:hAnsi="Times New Roman" w:cs="Times New Roman"/>
          <w:sz w:val="24"/>
          <w:szCs w:val="24"/>
          <w:lang w:val="nl-NL"/>
        </w:rPr>
        <w:t>H</w:t>
      </w:r>
      <w:r w:rsidRPr="00D709CD">
        <w:rPr>
          <w:rFonts w:ascii="Times New Roman" w:hAnsi="Times New Roman" w:cs="Times New Roman"/>
          <w:sz w:val="24"/>
          <w:szCs w:val="24"/>
          <w:vertAlign w:val="subscript"/>
          <w:lang w:val="nl-NL"/>
        </w:rPr>
        <w:t>5</w:t>
      </w:r>
      <w:r w:rsidRPr="00D709CD">
        <w:rPr>
          <w:rFonts w:ascii="Times New Roman" w:hAnsi="Times New Roman" w:cs="Times New Roman"/>
          <w:sz w:val="24"/>
          <w:szCs w:val="24"/>
          <w:lang w:val="nl-NL"/>
        </w:rPr>
        <w:t xml:space="preserve">COOH. </w:t>
      </w:r>
      <w:r w:rsidRPr="00D709CD">
        <w:rPr>
          <w:rFonts w:ascii="Times New Roman" w:hAnsi="Times New Roman" w:cs="Times New Roman"/>
          <w:sz w:val="24"/>
          <w:szCs w:val="24"/>
          <w:lang w:val="nl-NL"/>
        </w:rPr>
        <w:tab/>
      </w:r>
      <w:r w:rsidRPr="00D709CD">
        <w:rPr>
          <w:rFonts w:ascii="Times New Roman" w:hAnsi="Times New Roman" w:cs="Times New Roman"/>
          <w:b/>
          <w:bCs/>
          <w:sz w:val="24"/>
          <w:szCs w:val="24"/>
          <w:lang w:val="nl-NL"/>
        </w:rPr>
        <w:t xml:space="preserve">B. </w:t>
      </w:r>
      <w:r w:rsidRPr="00D709CD">
        <w:rPr>
          <w:rFonts w:ascii="Times New Roman" w:hAnsi="Times New Roman" w:cs="Times New Roman"/>
          <w:sz w:val="24"/>
          <w:szCs w:val="24"/>
          <w:lang w:val="nl-NL"/>
        </w:rPr>
        <w:t>HO</w:t>
      </w:r>
      <w:r w:rsidRPr="00D709CD">
        <w:rPr>
          <w:rFonts w:ascii="Times New Roman" w:hAnsi="Times New Roman" w:cs="Times New Roman"/>
          <w:sz w:val="24"/>
          <w:szCs w:val="24"/>
        </w:rPr>
        <w:t>–</w:t>
      </w:r>
      <w:r w:rsidRPr="00D709CD">
        <w:rPr>
          <w:rFonts w:ascii="Times New Roman" w:hAnsi="Times New Roman" w:cs="Times New Roman"/>
          <w:sz w:val="24"/>
          <w:szCs w:val="24"/>
          <w:lang w:val="nl-NL"/>
        </w:rPr>
        <w:t>C</w:t>
      </w:r>
      <w:r w:rsidRPr="00D709CD">
        <w:rPr>
          <w:rFonts w:ascii="Times New Roman" w:hAnsi="Times New Roman" w:cs="Times New Roman"/>
          <w:sz w:val="24"/>
          <w:szCs w:val="24"/>
          <w:vertAlign w:val="subscript"/>
          <w:lang w:val="nl-NL"/>
        </w:rPr>
        <w:t>2</w:t>
      </w:r>
      <w:r w:rsidRPr="00D709CD">
        <w:rPr>
          <w:rFonts w:ascii="Times New Roman" w:hAnsi="Times New Roman" w:cs="Times New Roman"/>
          <w:sz w:val="24"/>
          <w:szCs w:val="24"/>
          <w:lang w:val="nl-NL"/>
        </w:rPr>
        <w:t>H</w:t>
      </w:r>
      <w:r w:rsidRPr="00D709CD">
        <w:rPr>
          <w:rFonts w:ascii="Times New Roman" w:hAnsi="Times New Roman" w:cs="Times New Roman"/>
          <w:sz w:val="24"/>
          <w:szCs w:val="24"/>
          <w:vertAlign w:val="subscript"/>
          <w:lang w:val="nl-NL"/>
        </w:rPr>
        <w:t>4</w:t>
      </w:r>
      <w:r w:rsidRPr="00D709CD">
        <w:rPr>
          <w:rFonts w:ascii="Times New Roman" w:hAnsi="Times New Roman" w:cs="Times New Roman"/>
          <w:sz w:val="24"/>
          <w:szCs w:val="24"/>
        </w:rPr>
        <w:t>–</w:t>
      </w:r>
      <w:r w:rsidRPr="00D709CD">
        <w:rPr>
          <w:rFonts w:ascii="Times New Roman" w:hAnsi="Times New Roman" w:cs="Times New Roman"/>
          <w:sz w:val="24"/>
          <w:szCs w:val="24"/>
          <w:lang w:val="nl-NL"/>
        </w:rPr>
        <w:t xml:space="preserve">CHO. </w:t>
      </w:r>
      <w:r w:rsidRPr="00D709CD">
        <w:rPr>
          <w:rFonts w:ascii="Times New Roman" w:hAnsi="Times New Roman" w:cs="Times New Roman"/>
          <w:sz w:val="24"/>
          <w:szCs w:val="24"/>
          <w:lang w:val="nl-NL"/>
        </w:rPr>
        <w:tab/>
      </w:r>
      <w:r w:rsidRPr="00D709CD">
        <w:rPr>
          <w:rFonts w:ascii="Times New Roman" w:hAnsi="Times New Roman" w:cs="Times New Roman"/>
          <w:b/>
          <w:bCs/>
          <w:sz w:val="24"/>
          <w:szCs w:val="24"/>
          <w:lang w:val="nl-NL"/>
        </w:rPr>
        <w:t xml:space="preserve">C. </w:t>
      </w:r>
      <w:r w:rsidRPr="00D709CD">
        <w:rPr>
          <w:rFonts w:ascii="Times New Roman" w:hAnsi="Times New Roman" w:cs="Times New Roman"/>
          <w:sz w:val="24"/>
          <w:szCs w:val="24"/>
          <w:lang w:val="nl-NL"/>
        </w:rPr>
        <w:t>CH</w:t>
      </w:r>
      <w:r w:rsidRPr="00D709CD">
        <w:rPr>
          <w:rFonts w:ascii="Times New Roman" w:hAnsi="Times New Roman" w:cs="Times New Roman"/>
          <w:sz w:val="24"/>
          <w:szCs w:val="24"/>
          <w:vertAlign w:val="subscript"/>
          <w:lang w:val="nl-NL"/>
        </w:rPr>
        <w:t>3</w:t>
      </w:r>
      <w:r w:rsidRPr="00D709CD">
        <w:rPr>
          <w:rFonts w:ascii="Times New Roman" w:hAnsi="Times New Roman" w:cs="Times New Roman"/>
          <w:sz w:val="24"/>
          <w:szCs w:val="24"/>
          <w:lang w:val="nl-NL"/>
        </w:rPr>
        <w:t>COOCH</w:t>
      </w:r>
      <w:r w:rsidRPr="00D709CD">
        <w:rPr>
          <w:rFonts w:ascii="Times New Roman" w:hAnsi="Times New Roman" w:cs="Times New Roman"/>
          <w:sz w:val="24"/>
          <w:szCs w:val="24"/>
          <w:vertAlign w:val="subscript"/>
          <w:lang w:val="nl-NL"/>
        </w:rPr>
        <w:t>3</w:t>
      </w:r>
      <w:r w:rsidRPr="00D709CD">
        <w:rPr>
          <w:rFonts w:ascii="Times New Roman" w:hAnsi="Times New Roman" w:cs="Times New Roman"/>
          <w:sz w:val="24"/>
          <w:szCs w:val="24"/>
          <w:lang w:val="nl-NL"/>
        </w:rPr>
        <w:t xml:space="preserve">. </w:t>
      </w:r>
      <w:r w:rsidRPr="00D709CD">
        <w:rPr>
          <w:rFonts w:ascii="Times New Roman" w:hAnsi="Times New Roman" w:cs="Times New Roman"/>
          <w:sz w:val="24"/>
          <w:szCs w:val="24"/>
          <w:lang w:val="nl-NL"/>
        </w:rPr>
        <w:tab/>
      </w:r>
      <w:r w:rsidRPr="00D709CD">
        <w:rPr>
          <w:rFonts w:ascii="Times New Roman" w:hAnsi="Times New Roman" w:cs="Times New Roman"/>
          <w:b/>
          <w:bCs/>
          <w:sz w:val="24"/>
          <w:szCs w:val="24"/>
          <w:lang w:val="nl-NL"/>
        </w:rPr>
        <w:t xml:space="preserve">D. </w:t>
      </w:r>
      <w:r w:rsidRPr="00D709CD">
        <w:rPr>
          <w:rFonts w:ascii="Times New Roman" w:hAnsi="Times New Roman" w:cs="Times New Roman"/>
          <w:sz w:val="24"/>
          <w:szCs w:val="24"/>
          <w:lang w:val="nl-NL"/>
        </w:rPr>
        <w:t>HCOOC</w:t>
      </w:r>
      <w:r w:rsidRPr="00D709CD">
        <w:rPr>
          <w:rFonts w:ascii="Times New Roman" w:hAnsi="Times New Roman" w:cs="Times New Roman"/>
          <w:sz w:val="24"/>
          <w:szCs w:val="24"/>
          <w:vertAlign w:val="subscript"/>
          <w:lang w:val="nl-NL"/>
        </w:rPr>
        <w:t>2</w:t>
      </w:r>
      <w:r w:rsidRPr="00D709CD">
        <w:rPr>
          <w:rFonts w:ascii="Times New Roman" w:hAnsi="Times New Roman" w:cs="Times New Roman"/>
          <w:sz w:val="24"/>
          <w:szCs w:val="24"/>
          <w:lang w:val="nl-NL"/>
        </w:rPr>
        <w:t>H</w:t>
      </w:r>
      <w:r w:rsidRPr="00D709CD">
        <w:rPr>
          <w:rFonts w:ascii="Times New Roman" w:hAnsi="Times New Roman" w:cs="Times New Roman"/>
          <w:sz w:val="24"/>
          <w:szCs w:val="24"/>
          <w:vertAlign w:val="subscript"/>
          <w:lang w:val="nl-NL"/>
        </w:rPr>
        <w:t>5</w:t>
      </w:r>
      <w:r w:rsidRPr="00D709CD">
        <w:rPr>
          <w:rFonts w:ascii="Times New Roman" w:hAnsi="Times New Roman" w:cs="Times New Roman"/>
          <w:sz w:val="24"/>
          <w:szCs w:val="24"/>
          <w:lang w:val="nl-NL"/>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Câu 6:</w:t>
      </w:r>
      <w:r w:rsidRPr="00D709CD">
        <w:rPr>
          <w:rFonts w:ascii="Times New Roman" w:hAnsi="Times New Roman"/>
          <w:sz w:val="24"/>
          <w:szCs w:val="24"/>
          <w:lang w:val="pt-BR"/>
        </w:rPr>
        <w:t xml:space="preserve"> Cho các chất có công thức cấu tạo sau đây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ab/>
        <w:t>(1) 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CH</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COOCH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 xml:space="preserve"> ; </w:t>
      </w:r>
      <w:r w:rsidRPr="00D709CD">
        <w:rPr>
          <w:rFonts w:ascii="Times New Roman" w:hAnsi="Times New Roman"/>
          <w:sz w:val="24"/>
          <w:szCs w:val="24"/>
          <w:lang w:val="pt-BR"/>
        </w:rPr>
        <w:tab/>
        <w:t>(2) 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OOCCH</w:t>
      </w:r>
      <w:r w:rsidRPr="00D709CD">
        <w:rPr>
          <w:rFonts w:ascii="Times New Roman" w:hAnsi="Times New Roman"/>
          <w:sz w:val="24"/>
          <w:szCs w:val="24"/>
          <w:vertAlign w:val="subscript"/>
          <w:lang w:val="pt-BR"/>
        </w:rPr>
        <w:t xml:space="preserve">3 </w:t>
      </w:r>
      <w:r w:rsidRPr="00D709CD">
        <w:rPr>
          <w:rFonts w:ascii="Times New Roman" w:hAnsi="Times New Roman"/>
          <w:sz w:val="24"/>
          <w:szCs w:val="24"/>
          <w:lang w:val="pt-BR"/>
        </w:rPr>
        <w:t xml:space="preserve">;  </w:t>
      </w:r>
      <w:r w:rsidRPr="00D709CD">
        <w:rPr>
          <w:rFonts w:ascii="Times New Roman" w:hAnsi="Times New Roman"/>
          <w:sz w:val="24"/>
          <w:szCs w:val="24"/>
          <w:lang w:val="pt-BR"/>
        </w:rPr>
        <w:tab/>
        <w:t>(3) HCOOC</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5</w:t>
      </w:r>
      <w:r w:rsidRPr="00D709CD">
        <w:rPr>
          <w:rFonts w:ascii="Times New Roman" w:hAnsi="Times New Roman"/>
          <w:sz w:val="24"/>
          <w:szCs w:val="24"/>
          <w:lang w:val="pt-BR"/>
        </w:rPr>
        <w:t xml:space="preserve"> ; </w:t>
      </w:r>
      <w:r w:rsidRPr="00D709CD">
        <w:rPr>
          <w:rFonts w:ascii="Times New Roman" w:hAnsi="Times New Roman"/>
          <w:sz w:val="24"/>
          <w:szCs w:val="24"/>
          <w:lang w:val="pt-BR"/>
        </w:rPr>
        <w:tab/>
        <w:t>(4) 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 xml:space="preserve">COOH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ab/>
        <w:t>(5) 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OCOC</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 xml:space="preserve"> ; </w:t>
      </w:r>
      <w:r w:rsidRPr="00D709CD">
        <w:rPr>
          <w:rFonts w:ascii="Times New Roman" w:hAnsi="Times New Roman"/>
          <w:sz w:val="24"/>
          <w:szCs w:val="24"/>
          <w:lang w:val="pt-BR"/>
        </w:rPr>
        <w:tab/>
        <w:t>(6) HOOCCH</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CH</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OH ;  (7) 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OOC</w:t>
      </w:r>
      <w:r w:rsidRPr="00D709CD">
        <w:rPr>
          <w:rFonts w:ascii="Times New Roman" w:hAnsi="Times New Roman"/>
          <w:sz w:val="24"/>
          <w:szCs w:val="24"/>
        </w:rPr>
        <w:t>–</w:t>
      </w:r>
      <w:r w:rsidRPr="00D709CD">
        <w:rPr>
          <w:rFonts w:ascii="Times New Roman" w:hAnsi="Times New Roman"/>
          <w:sz w:val="24"/>
          <w:szCs w:val="24"/>
          <w:lang w:val="pt-BR"/>
        </w:rPr>
        <w:t>COOC</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5</w:t>
      </w:r>
      <w:r w:rsidRPr="00D709CD">
        <w:rPr>
          <w:rFonts w:ascii="Times New Roman" w:hAnsi="Times New Roman"/>
          <w:sz w:val="24"/>
          <w:szCs w:val="24"/>
          <w:lang w:val="pt-BR"/>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lang w:val="pt-BR"/>
        </w:rPr>
        <w:t xml:space="preserve">Những chất thuộc loại este là </w:t>
      </w:r>
      <w:r w:rsidRPr="00D709CD">
        <w:rPr>
          <w:rFonts w:ascii="Times New Roman" w:hAnsi="Times New Roman"/>
          <w:sz w:val="24"/>
          <w:szCs w:val="24"/>
          <w:lang w:val="nl-NL"/>
        </w:rPr>
        <w:t>:</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t>A.</w:t>
      </w:r>
      <w:r w:rsidRPr="00D709CD">
        <w:rPr>
          <w:rFonts w:ascii="Times New Roman" w:hAnsi="Times New Roman" w:cs="Times New Roman"/>
          <w:sz w:val="24"/>
          <w:szCs w:val="24"/>
          <w:lang w:val="pt-BR"/>
        </w:rPr>
        <w:t xml:space="preserve"> (1), (2), (3), (4), (5), (6).</w:t>
      </w:r>
      <w:r w:rsidRPr="00D709CD">
        <w:rPr>
          <w:rFonts w:ascii="Times New Roman" w:hAnsi="Times New Roman" w:cs="Times New Roman"/>
          <w:sz w:val="24"/>
          <w:szCs w:val="24"/>
          <w:lang w:val="pt-BR"/>
        </w:rPr>
        <w:tab/>
      </w:r>
      <w:r w:rsidRPr="00D709CD">
        <w:rPr>
          <w:rFonts w:ascii="Times New Roman" w:hAnsi="Times New Roman" w:cs="Times New Roman"/>
          <w:b/>
          <w:sz w:val="24"/>
          <w:szCs w:val="24"/>
          <w:lang w:val="pt-BR"/>
        </w:rPr>
        <w:t>B.</w:t>
      </w:r>
      <w:r w:rsidRPr="00D709CD">
        <w:rPr>
          <w:rFonts w:ascii="Times New Roman" w:hAnsi="Times New Roman" w:cs="Times New Roman"/>
          <w:sz w:val="24"/>
          <w:szCs w:val="24"/>
          <w:lang w:val="pt-BR"/>
        </w:rPr>
        <w:t xml:space="preserve"> (1), (2), (3), (5), (7).</w:t>
      </w:r>
      <w:r w:rsidRPr="00D709CD">
        <w:rPr>
          <w:rFonts w:ascii="Times New Roman" w:hAnsi="Times New Roman" w:cs="Times New Roman"/>
          <w:sz w:val="24"/>
          <w:szCs w:val="24"/>
          <w:lang w:val="pt-BR"/>
        </w:rPr>
        <w:tab/>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t>C.</w:t>
      </w:r>
      <w:r w:rsidRPr="00D709CD">
        <w:rPr>
          <w:rFonts w:ascii="Times New Roman" w:hAnsi="Times New Roman" w:cs="Times New Roman"/>
          <w:sz w:val="24"/>
          <w:szCs w:val="24"/>
          <w:lang w:val="pt-BR"/>
        </w:rPr>
        <w:t xml:space="preserve"> (1), (2), (4), (6), (7).</w:t>
      </w:r>
      <w:r w:rsidRPr="00D709CD">
        <w:rPr>
          <w:rFonts w:ascii="Times New Roman" w:hAnsi="Times New Roman" w:cs="Times New Roman"/>
          <w:sz w:val="24"/>
          <w:szCs w:val="24"/>
          <w:lang w:val="pt-BR"/>
        </w:rPr>
        <w:tab/>
      </w:r>
      <w:r w:rsidRPr="00D709CD">
        <w:rPr>
          <w:rFonts w:ascii="Times New Roman" w:hAnsi="Times New Roman" w:cs="Times New Roman"/>
          <w:sz w:val="24"/>
          <w:szCs w:val="24"/>
          <w:lang w:val="pt-BR"/>
        </w:rPr>
        <w:tab/>
      </w:r>
      <w:r w:rsidRPr="00D709CD">
        <w:rPr>
          <w:rFonts w:ascii="Times New Roman" w:hAnsi="Times New Roman" w:cs="Times New Roman"/>
          <w:b/>
          <w:sz w:val="24"/>
          <w:szCs w:val="24"/>
          <w:lang w:val="pt-BR"/>
        </w:rPr>
        <w:t>D.</w:t>
      </w:r>
      <w:r w:rsidRPr="00D709CD">
        <w:rPr>
          <w:rFonts w:ascii="Times New Roman" w:hAnsi="Times New Roman" w:cs="Times New Roman"/>
          <w:sz w:val="24"/>
          <w:szCs w:val="24"/>
          <w:lang w:val="pt-BR"/>
        </w:rPr>
        <w:t xml:space="preserve"> (1), (2), (3), (6), (7).</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Câu 7:</w:t>
      </w:r>
      <w:r w:rsidRPr="00D709CD">
        <w:rPr>
          <w:rFonts w:ascii="Times New Roman" w:hAnsi="Times New Roman" w:cs="Times New Roman"/>
          <w:sz w:val="24"/>
          <w:szCs w:val="24"/>
        </w:rPr>
        <w:t xml:space="preserve"> Điểm nào sau đây </w:t>
      </w:r>
      <w:r w:rsidRPr="00D709CD">
        <w:rPr>
          <w:rFonts w:ascii="Times New Roman" w:hAnsi="Times New Roman" w:cs="Times New Roman"/>
          <w:b/>
          <w:sz w:val="24"/>
          <w:szCs w:val="24"/>
        </w:rPr>
        <w:t xml:space="preserve">không </w:t>
      </w:r>
      <w:r w:rsidRPr="00D709CD">
        <w:rPr>
          <w:rFonts w:ascii="Times New Roman" w:hAnsi="Times New Roman" w:cs="Times New Roman"/>
          <w:sz w:val="24"/>
          <w:szCs w:val="24"/>
        </w:rPr>
        <w:t>đúng khi nói về metyl fomat HCOOCH</w:t>
      </w:r>
      <w:r w:rsidRPr="00D709CD">
        <w:rPr>
          <w:rFonts w:ascii="Times New Roman" w:hAnsi="Times New Roman" w:cs="Times New Roman"/>
          <w:sz w:val="24"/>
          <w:szCs w:val="24"/>
          <w:vertAlign w:val="subscript"/>
        </w:rPr>
        <w:t xml:space="preserve">3 </w:t>
      </w:r>
      <w:r w:rsidRPr="00D709CD">
        <w:rPr>
          <w:rFonts w:ascii="Times New Roman" w:hAnsi="Times New Roman" w:cs="Times New Roman"/>
          <w:sz w:val="24"/>
          <w:szCs w:val="24"/>
        </w:rPr>
        <w:t>?</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b/>
          <w:sz w:val="24"/>
          <w:szCs w:val="24"/>
        </w:rPr>
      </w:pPr>
      <w:r w:rsidRPr="00D709CD">
        <w:rPr>
          <w:rFonts w:ascii="Times New Roman" w:hAnsi="Times New Roman" w:cs="Times New Roman"/>
          <w:b/>
          <w:sz w:val="24"/>
          <w:szCs w:val="24"/>
        </w:rPr>
        <w:tab/>
        <w:t>A.</w:t>
      </w:r>
      <w:r w:rsidRPr="00D709CD">
        <w:rPr>
          <w:rFonts w:ascii="Times New Roman" w:hAnsi="Times New Roman" w:cs="Times New Roman"/>
          <w:sz w:val="24"/>
          <w:szCs w:val="24"/>
        </w:rPr>
        <w:t xml:space="preserve"> Có CTPT C</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H</w:t>
      </w:r>
      <w:r w:rsidRPr="00D709CD">
        <w:rPr>
          <w:rFonts w:ascii="Times New Roman" w:hAnsi="Times New Roman" w:cs="Times New Roman"/>
          <w:sz w:val="24"/>
          <w:szCs w:val="24"/>
          <w:vertAlign w:val="subscript"/>
        </w:rPr>
        <w:t>4</w:t>
      </w:r>
      <w:r w:rsidRPr="00D709CD">
        <w:rPr>
          <w:rFonts w:ascii="Times New Roman" w:hAnsi="Times New Roman" w:cs="Times New Roman"/>
          <w:sz w:val="24"/>
          <w:szCs w:val="24"/>
        </w:rPr>
        <w:t>O</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w:t>
      </w:r>
      <w:r w:rsidRPr="00D709CD">
        <w:rPr>
          <w:rFonts w:ascii="Times New Roman" w:hAnsi="Times New Roman" w:cs="Times New Roman"/>
          <w:sz w:val="24"/>
          <w:szCs w:val="24"/>
        </w:rPr>
        <w:tab/>
      </w:r>
      <w:r w:rsidRPr="00D709CD">
        <w:rPr>
          <w:rFonts w:ascii="Times New Roman" w:hAnsi="Times New Roman" w:cs="Times New Roman"/>
          <w:sz w:val="24"/>
          <w:szCs w:val="24"/>
        </w:rPr>
        <w:tab/>
      </w:r>
      <w:r w:rsidRPr="00D709CD">
        <w:rPr>
          <w:rFonts w:ascii="Times New Roman" w:hAnsi="Times New Roman" w:cs="Times New Roman"/>
          <w:b/>
          <w:sz w:val="24"/>
          <w:szCs w:val="24"/>
        </w:rPr>
        <w:t>B.</w:t>
      </w:r>
      <w:r w:rsidRPr="00D709CD">
        <w:rPr>
          <w:rFonts w:ascii="Times New Roman" w:hAnsi="Times New Roman" w:cs="Times New Roman"/>
          <w:sz w:val="24"/>
          <w:szCs w:val="24"/>
        </w:rPr>
        <w:t xml:space="preserve"> Là đồng đẳng của axit axetic.</w:t>
      </w:r>
      <w:r w:rsidRPr="00D709CD">
        <w:rPr>
          <w:rFonts w:ascii="Times New Roman" w:hAnsi="Times New Roman" w:cs="Times New Roman"/>
          <w:b/>
          <w:sz w:val="24"/>
          <w:szCs w:val="24"/>
        </w:rPr>
        <w:tab/>
      </w:r>
      <w:r w:rsidRPr="00D709CD">
        <w:rPr>
          <w:rFonts w:ascii="Times New Roman" w:hAnsi="Times New Roman" w:cs="Times New Roman"/>
          <w:b/>
          <w:sz w:val="24"/>
          <w:szCs w:val="24"/>
        </w:rPr>
        <w:tab/>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t>C.</w:t>
      </w:r>
      <w:r w:rsidRPr="00D709CD">
        <w:rPr>
          <w:rFonts w:ascii="Times New Roman" w:hAnsi="Times New Roman" w:cs="Times New Roman"/>
          <w:sz w:val="24"/>
          <w:szCs w:val="24"/>
        </w:rPr>
        <w:t xml:space="preserve"> Là đồng phân của axit axetic.</w:t>
      </w:r>
      <w:r w:rsidRPr="00D709CD">
        <w:rPr>
          <w:rFonts w:ascii="Times New Roman" w:hAnsi="Times New Roman" w:cs="Times New Roman"/>
          <w:sz w:val="24"/>
          <w:szCs w:val="24"/>
        </w:rPr>
        <w:tab/>
      </w:r>
      <w:r w:rsidRPr="00D709CD">
        <w:rPr>
          <w:rFonts w:ascii="Times New Roman" w:hAnsi="Times New Roman" w:cs="Times New Roman"/>
          <w:b/>
          <w:sz w:val="24"/>
          <w:szCs w:val="24"/>
        </w:rPr>
        <w:t>D.</w:t>
      </w:r>
      <w:r w:rsidRPr="00D709CD">
        <w:rPr>
          <w:rFonts w:ascii="Times New Roman" w:hAnsi="Times New Roman" w:cs="Times New Roman"/>
          <w:sz w:val="24"/>
          <w:szCs w:val="24"/>
        </w:rPr>
        <w:t xml:space="preserve"> Là hợp chất este.</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8: </w:t>
      </w:r>
      <w:r w:rsidRPr="00D709CD">
        <w:rPr>
          <w:rFonts w:ascii="Times New Roman" w:hAnsi="Times New Roman"/>
          <w:sz w:val="24"/>
          <w:szCs w:val="24"/>
          <w:lang w:val="nl-NL"/>
        </w:rPr>
        <w:t>Este mạch hở có công thức tổng quát là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t>A.</w:t>
      </w:r>
      <w:r w:rsidRPr="00D709CD">
        <w:rPr>
          <w:rFonts w:ascii="Times New Roman" w:hAnsi="Times New Roman"/>
          <w:sz w:val="24"/>
          <w:szCs w:val="24"/>
          <w:lang w:val="nl-NL"/>
        </w:rPr>
        <w:t xml:space="preserve"> C</w:t>
      </w:r>
      <w:r w:rsidRPr="00D709CD">
        <w:rPr>
          <w:rFonts w:ascii="Times New Roman" w:hAnsi="Times New Roman"/>
          <w:sz w:val="24"/>
          <w:szCs w:val="24"/>
          <w:vertAlign w:val="subscript"/>
          <w:lang w:val="nl-NL"/>
        </w:rPr>
        <w:t>n</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2n+2-2a-2b</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2b</w:t>
      </w:r>
      <w:r w:rsidRPr="00D709CD">
        <w:rPr>
          <w:rFonts w:ascii="Times New Roman" w:hAnsi="Times New Roman"/>
          <w:sz w:val="24"/>
          <w:szCs w:val="24"/>
          <w:lang w:val="nl-NL"/>
        </w:rPr>
        <w:t xml:space="preserve">.  </w:t>
      </w:r>
      <w:r w:rsidRPr="00D709CD">
        <w:rPr>
          <w:rFonts w:ascii="Times New Roman" w:hAnsi="Times New Roman"/>
          <w:sz w:val="24"/>
          <w:szCs w:val="24"/>
          <w:lang w:val="nl-NL"/>
        </w:rPr>
        <w:tab/>
      </w:r>
      <w:r w:rsidRPr="00D709CD">
        <w:rPr>
          <w:rFonts w:ascii="Times New Roman" w:hAnsi="Times New Roman"/>
          <w:b/>
          <w:sz w:val="24"/>
          <w:szCs w:val="24"/>
          <w:lang w:val="nl-NL"/>
        </w:rPr>
        <w:t>B.</w:t>
      </w:r>
      <w:r w:rsidRPr="00D709CD">
        <w:rPr>
          <w:rFonts w:ascii="Times New Roman" w:hAnsi="Times New Roman"/>
          <w:sz w:val="24"/>
          <w:szCs w:val="24"/>
          <w:lang w:val="nl-NL"/>
        </w:rPr>
        <w:t xml:space="preserve"> C</w:t>
      </w:r>
      <w:r w:rsidRPr="00D709CD">
        <w:rPr>
          <w:rFonts w:ascii="Times New Roman" w:hAnsi="Times New Roman"/>
          <w:sz w:val="24"/>
          <w:szCs w:val="24"/>
          <w:vertAlign w:val="subscript"/>
          <w:lang w:val="nl-NL"/>
        </w:rPr>
        <w:t>n</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2n - 2</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w:t>
      </w:r>
      <w:r w:rsidRPr="00D709CD">
        <w:rPr>
          <w:rFonts w:ascii="Times New Roman" w:hAnsi="Times New Roman"/>
          <w:sz w:val="24"/>
          <w:szCs w:val="24"/>
          <w:vertAlign w:val="subscript"/>
          <w:lang w:val="nl-NL"/>
        </w:rPr>
        <w:t xml:space="preserve"> </w:t>
      </w:r>
      <w:r w:rsidRPr="00D709CD">
        <w:rPr>
          <w:rFonts w:ascii="Times New Roman" w:hAnsi="Times New Roman"/>
          <w:sz w:val="24"/>
          <w:szCs w:val="24"/>
          <w:lang w:val="nl-NL"/>
        </w:rPr>
        <w:t xml:space="preserve">   </w:t>
      </w:r>
      <w:r w:rsidRPr="00D709CD">
        <w:rPr>
          <w:rFonts w:ascii="Times New Roman" w:hAnsi="Times New Roman"/>
          <w:sz w:val="24"/>
          <w:szCs w:val="24"/>
          <w:lang w:val="nl-NL"/>
        </w:rPr>
        <w:tab/>
      </w:r>
      <w:r w:rsidRPr="00D709CD">
        <w:rPr>
          <w:rFonts w:ascii="Times New Roman" w:hAnsi="Times New Roman"/>
          <w:b/>
          <w:sz w:val="24"/>
          <w:szCs w:val="24"/>
          <w:lang w:val="nl-NL"/>
        </w:rPr>
        <w:t>C.</w:t>
      </w:r>
      <w:r w:rsidRPr="00D709CD">
        <w:rPr>
          <w:rFonts w:ascii="Times New Roman" w:hAnsi="Times New Roman"/>
          <w:sz w:val="24"/>
          <w:szCs w:val="24"/>
          <w:lang w:val="nl-NL"/>
        </w:rPr>
        <w:t xml:space="preserve"> C</w:t>
      </w:r>
      <w:r w:rsidRPr="00D709CD">
        <w:rPr>
          <w:rFonts w:ascii="Times New Roman" w:hAnsi="Times New Roman"/>
          <w:sz w:val="24"/>
          <w:szCs w:val="24"/>
          <w:vertAlign w:val="subscript"/>
          <w:lang w:val="nl-NL"/>
        </w:rPr>
        <w:t>n</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2n + 2-2b</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2b</w:t>
      </w:r>
      <w:r w:rsidRPr="00D709CD">
        <w:rPr>
          <w:rFonts w:ascii="Times New Roman" w:hAnsi="Times New Roman"/>
          <w:sz w:val="24"/>
          <w:szCs w:val="24"/>
          <w:lang w:val="nl-NL"/>
        </w:rPr>
        <w:t>.</w:t>
      </w:r>
      <w:r w:rsidRPr="00D709CD">
        <w:rPr>
          <w:rFonts w:ascii="Times New Roman" w:hAnsi="Times New Roman"/>
          <w:sz w:val="24"/>
          <w:szCs w:val="24"/>
          <w:vertAlign w:val="subscript"/>
          <w:lang w:val="nl-NL"/>
        </w:rPr>
        <w:softHyphen/>
        <w:t xml:space="preserve"> </w:t>
      </w:r>
      <w:r w:rsidRPr="00D709CD">
        <w:rPr>
          <w:rFonts w:ascii="Times New Roman" w:hAnsi="Times New Roman"/>
          <w:sz w:val="24"/>
          <w:szCs w:val="24"/>
          <w:lang w:val="nl-NL"/>
        </w:rPr>
        <w:tab/>
      </w:r>
      <w:r w:rsidRPr="00D709CD">
        <w:rPr>
          <w:rFonts w:ascii="Times New Roman" w:hAnsi="Times New Roman"/>
          <w:b/>
          <w:sz w:val="24"/>
          <w:szCs w:val="24"/>
          <w:lang w:val="nl-NL"/>
        </w:rPr>
        <w:t>D.</w:t>
      </w:r>
      <w:r w:rsidRPr="00D709CD">
        <w:rPr>
          <w:rFonts w:ascii="Times New Roman" w:hAnsi="Times New Roman"/>
          <w:sz w:val="24"/>
          <w:szCs w:val="24"/>
          <w:lang w:val="nl-NL"/>
        </w:rPr>
        <w:t xml:space="preserve"> C</w:t>
      </w:r>
      <w:r w:rsidRPr="00D709CD">
        <w:rPr>
          <w:rFonts w:ascii="Times New Roman" w:hAnsi="Times New Roman"/>
          <w:sz w:val="24"/>
          <w:szCs w:val="24"/>
          <w:vertAlign w:val="subscript"/>
          <w:lang w:val="nl-NL"/>
        </w:rPr>
        <w:t>n</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2n</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w:t>
      </w:r>
      <w:r w:rsidRPr="00D709CD">
        <w:rPr>
          <w:rFonts w:ascii="Times New Roman" w:hAnsi="Times New Roman"/>
          <w:sz w:val="24"/>
          <w:szCs w:val="24"/>
          <w:vertAlign w:val="subscript"/>
          <w:lang w:val="nl-NL"/>
        </w:rPr>
        <w:softHyphen/>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9:</w:t>
      </w:r>
      <w:r w:rsidRPr="00D709CD">
        <w:rPr>
          <w:rFonts w:ascii="Times New Roman" w:hAnsi="Times New Roman"/>
          <w:sz w:val="24"/>
          <w:szCs w:val="24"/>
        </w:rPr>
        <w:t xml:space="preserve"> Công thức tổng quát của este tạo bởi một axit cacboxylic và một ancol là </w:t>
      </w:r>
      <w:r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C</w:t>
      </w:r>
      <w:r w:rsidRPr="00D709CD">
        <w:rPr>
          <w:rFonts w:ascii="Times New Roman" w:hAnsi="Times New Roman"/>
          <w:sz w:val="24"/>
          <w:szCs w:val="24"/>
          <w:vertAlign w:val="subscript"/>
        </w:rPr>
        <w:t>n</w:t>
      </w:r>
      <w:r w:rsidRPr="00D709CD">
        <w:rPr>
          <w:rFonts w:ascii="Times New Roman" w:hAnsi="Times New Roman"/>
          <w:sz w:val="24"/>
          <w:szCs w:val="24"/>
        </w:rPr>
        <w:t>H</w:t>
      </w:r>
      <w:r w:rsidRPr="00D709CD">
        <w:rPr>
          <w:rFonts w:ascii="Times New Roman" w:hAnsi="Times New Roman"/>
          <w:sz w:val="24"/>
          <w:szCs w:val="24"/>
          <w:vertAlign w:val="subscript"/>
        </w:rPr>
        <w:t>2n</w:t>
      </w:r>
      <w:r w:rsidRPr="00D709CD">
        <w:rPr>
          <w:rFonts w:ascii="Times New Roman" w:hAnsi="Times New Roman"/>
          <w:sz w:val="24"/>
          <w:szCs w:val="24"/>
        </w:rPr>
        <w:t>O</w:t>
      </w:r>
      <w:r w:rsidRPr="00D709CD">
        <w:rPr>
          <w:rFonts w:ascii="Times New Roman" w:hAnsi="Times New Roman"/>
          <w:sz w:val="24"/>
          <w:szCs w:val="24"/>
          <w:vertAlign w:val="subscript"/>
        </w:rPr>
        <w:t>z</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RCOOR’.</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C</w:t>
      </w:r>
      <w:r w:rsidRPr="00D709CD">
        <w:rPr>
          <w:rFonts w:ascii="Times New Roman" w:hAnsi="Times New Roman"/>
          <w:sz w:val="24"/>
          <w:szCs w:val="24"/>
          <w:vertAlign w:val="subscript"/>
        </w:rPr>
        <w:t>n</w:t>
      </w:r>
      <w:r w:rsidRPr="00D709CD">
        <w:rPr>
          <w:rFonts w:ascii="Times New Roman" w:hAnsi="Times New Roman"/>
          <w:sz w:val="24"/>
          <w:szCs w:val="24"/>
        </w:rPr>
        <w:t>H</w:t>
      </w:r>
      <w:r w:rsidRPr="00D709CD">
        <w:rPr>
          <w:rFonts w:ascii="Times New Roman" w:hAnsi="Times New Roman"/>
          <w:sz w:val="24"/>
          <w:szCs w:val="24"/>
          <w:vertAlign w:val="subscript"/>
        </w:rPr>
        <w:t>2n -2</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R</w:t>
      </w:r>
      <w:r w:rsidRPr="00D709CD">
        <w:rPr>
          <w:rFonts w:ascii="Times New Roman" w:hAnsi="Times New Roman"/>
          <w:sz w:val="24"/>
          <w:szCs w:val="24"/>
          <w:vertAlign w:val="subscript"/>
        </w:rPr>
        <w:t>b</w:t>
      </w:r>
      <w:r w:rsidRPr="00D709CD">
        <w:rPr>
          <w:rFonts w:ascii="Times New Roman" w:hAnsi="Times New Roman"/>
          <w:sz w:val="24"/>
          <w:szCs w:val="24"/>
        </w:rPr>
        <w:t>(COO)</w:t>
      </w:r>
      <w:r w:rsidRPr="00D709CD">
        <w:rPr>
          <w:rFonts w:ascii="Times New Roman" w:hAnsi="Times New Roman"/>
          <w:sz w:val="24"/>
          <w:szCs w:val="24"/>
          <w:vertAlign w:val="subscript"/>
        </w:rPr>
        <w:t>ab</w:t>
      </w:r>
      <w:r w:rsidRPr="00D709CD">
        <w:rPr>
          <w:rFonts w:ascii="Times New Roman" w:hAnsi="Times New Roman"/>
          <w:sz w:val="24"/>
          <w:szCs w:val="24"/>
        </w:rPr>
        <w:t>R’</w:t>
      </w:r>
      <w:r w:rsidRPr="00D709CD">
        <w:rPr>
          <w:rFonts w:ascii="Times New Roman" w:hAnsi="Times New Roman"/>
          <w:sz w:val="24"/>
          <w:szCs w:val="24"/>
          <w:vertAlign w:val="subscript"/>
        </w:rPr>
        <w:t>a</w:t>
      </w:r>
      <w:r w:rsidRPr="00D709CD">
        <w:rPr>
          <w:rFonts w:ascii="Times New Roman" w:hAnsi="Times New Roman"/>
          <w:sz w:val="24"/>
          <w:szCs w:val="24"/>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10: </w:t>
      </w:r>
      <w:r w:rsidRPr="00D709CD">
        <w:rPr>
          <w:rFonts w:ascii="Times New Roman" w:hAnsi="Times New Roman"/>
          <w:sz w:val="24"/>
          <w:szCs w:val="24"/>
          <w:lang w:val="nl-NL"/>
        </w:rPr>
        <w:t>Este no, đơn chức, mạch hở có công thức tổng quát là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t>A.</w:t>
      </w:r>
      <w:r w:rsidRPr="00D709CD">
        <w:rPr>
          <w:rFonts w:ascii="Times New Roman" w:hAnsi="Times New Roman"/>
          <w:sz w:val="24"/>
          <w:szCs w:val="24"/>
          <w:lang w:val="nl-NL"/>
        </w:rPr>
        <w:t xml:space="preserve"> C</w:t>
      </w:r>
      <w:r w:rsidRPr="00D709CD">
        <w:rPr>
          <w:rFonts w:ascii="Times New Roman" w:hAnsi="Times New Roman"/>
          <w:sz w:val="24"/>
          <w:szCs w:val="24"/>
          <w:vertAlign w:val="subscript"/>
          <w:lang w:val="nl-NL"/>
        </w:rPr>
        <w:t>n</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2n</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vertAlign w:val="subscript"/>
          <w:lang w:val="nl-NL"/>
        </w:rPr>
        <w:softHyphen/>
        <w:t xml:space="preserve"> </w:t>
      </w:r>
      <w:r w:rsidRPr="00D709CD">
        <w:rPr>
          <w:rFonts w:ascii="Times New Roman" w:hAnsi="Times New Roman"/>
          <w:sz w:val="24"/>
          <w:szCs w:val="24"/>
          <w:lang w:val="nl-NL"/>
        </w:rPr>
        <w:t>(n</w:t>
      </w:r>
      <w:r w:rsidRPr="00D709CD">
        <w:rPr>
          <w:rFonts w:ascii="Times New Roman" w:hAnsi="Times New Roman"/>
          <w:position w:val="-4"/>
          <w:sz w:val="24"/>
          <w:szCs w:val="24"/>
          <w:lang w:val="nl-NL"/>
        </w:rPr>
        <w:object w:dxaOrig="200" w:dyaOrig="240">
          <v:shape id="_x0000_i1026" type="#_x0000_t75" style="width:9.75pt;height:12pt" o:ole="">
            <v:imagedata r:id="rId8" o:title=""/>
          </v:shape>
          <o:OLEObject Type="Embed" ProgID="Equation.DSMT4" ShapeID="_x0000_i1026" DrawAspect="Content" ObjectID="_1608413356" r:id="rId9"/>
        </w:object>
      </w:r>
      <w:r w:rsidRPr="00D709CD">
        <w:rPr>
          <w:rFonts w:ascii="Times New Roman" w:hAnsi="Times New Roman"/>
          <w:sz w:val="24"/>
          <w:szCs w:val="24"/>
          <w:lang w:val="nl-NL"/>
        </w:rPr>
        <w:t xml:space="preserve">2).  </w:t>
      </w:r>
      <w:r w:rsidRPr="00D709CD">
        <w:rPr>
          <w:rFonts w:ascii="Times New Roman" w:hAnsi="Times New Roman"/>
          <w:sz w:val="24"/>
          <w:szCs w:val="24"/>
          <w:lang w:val="nl-NL"/>
        </w:rPr>
        <w:tab/>
      </w:r>
      <w:r w:rsidRPr="00D709CD">
        <w:rPr>
          <w:rFonts w:ascii="Times New Roman" w:hAnsi="Times New Roman"/>
          <w:b/>
          <w:sz w:val="24"/>
          <w:szCs w:val="24"/>
          <w:lang w:val="nl-NL"/>
        </w:rPr>
        <w:t>B.</w:t>
      </w:r>
      <w:r w:rsidRPr="00D709CD">
        <w:rPr>
          <w:rFonts w:ascii="Times New Roman" w:hAnsi="Times New Roman"/>
          <w:sz w:val="24"/>
          <w:szCs w:val="24"/>
          <w:lang w:val="nl-NL"/>
        </w:rPr>
        <w:t xml:space="preserve"> C</w:t>
      </w:r>
      <w:r w:rsidRPr="00D709CD">
        <w:rPr>
          <w:rFonts w:ascii="Times New Roman" w:hAnsi="Times New Roman"/>
          <w:sz w:val="24"/>
          <w:szCs w:val="24"/>
          <w:vertAlign w:val="subscript"/>
          <w:lang w:val="nl-NL"/>
        </w:rPr>
        <w:t>n</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2n - 2</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vertAlign w:val="subscript"/>
          <w:lang w:val="nl-NL"/>
        </w:rPr>
        <w:softHyphen/>
        <w:t xml:space="preserve"> </w:t>
      </w:r>
      <w:r w:rsidRPr="00D709CD">
        <w:rPr>
          <w:rFonts w:ascii="Times New Roman" w:hAnsi="Times New Roman"/>
          <w:sz w:val="24"/>
          <w:szCs w:val="24"/>
          <w:lang w:val="nl-NL"/>
        </w:rPr>
        <w:t>(n</w:t>
      </w:r>
      <w:r w:rsidRPr="00D709CD">
        <w:rPr>
          <w:rFonts w:ascii="Times New Roman" w:hAnsi="Times New Roman"/>
          <w:position w:val="-4"/>
          <w:sz w:val="24"/>
          <w:szCs w:val="24"/>
          <w:lang w:val="nl-NL"/>
        </w:rPr>
        <w:object w:dxaOrig="200" w:dyaOrig="240">
          <v:shape id="_x0000_i1027" type="#_x0000_t75" style="width:9.75pt;height:12pt" o:ole="">
            <v:imagedata r:id="rId8" o:title=""/>
          </v:shape>
          <o:OLEObject Type="Embed" ProgID="Equation.DSMT4" ShapeID="_x0000_i1027" DrawAspect="Content" ObjectID="_1608413357" r:id="rId10"/>
        </w:object>
      </w:r>
      <w:r w:rsidRPr="00D709CD">
        <w:rPr>
          <w:rFonts w:ascii="Times New Roman" w:hAnsi="Times New Roman"/>
          <w:sz w:val="24"/>
          <w:szCs w:val="24"/>
          <w:lang w:val="nl-NL"/>
        </w:rPr>
        <w:t xml:space="preserve">2).   </w:t>
      </w:r>
      <w:r w:rsidRPr="00D709CD">
        <w:rPr>
          <w:rFonts w:ascii="Times New Roman" w:hAnsi="Times New Roman"/>
          <w:sz w:val="24"/>
          <w:szCs w:val="24"/>
          <w:lang w:val="nl-NL"/>
        </w:rPr>
        <w:tab/>
      </w:r>
      <w:r w:rsidRPr="00D709CD">
        <w:rPr>
          <w:rFonts w:ascii="Times New Roman" w:hAnsi="Times New Roman"/>
          <w:b/>
          <w:sz w:val="24"/>
          <w:szCs w:val="24"/>
          <w:lang w:val="nl-NL"/>
        </w:rPr>
        <w:t>C.</w:t>
      </w:r>
      <w:r w:rsidRPr="00D709CD">
        <w:rPr>
          <w:rFonts w:ascii="Times New Roman" w:hAnsi="Times New Roman"/>
          <w:sz w:val="24"/>
          <w:szCs w:val="24"/>
          <w:lang w:val="nl-NL"/>
        </w:rPr>
        <w:t xml:space="preserve"> C</w:t>
      </w:r>
      <w:r w:rsidRPr="00D709CD">
        <w:rPr>
          <w:rFonts w:ascii="Times New Roman" w:hAnsi="Times New Roman"/>
          <w:sz w:val="24"/>
          <w:szCs w:val="24"/>
          <w:vertAlign w:val="subscript"/>
          <w:lang w:val="nl-NL"/>
        </w:rPr>
        <w:t>n</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2n + 2</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vertAlign w:val="subscript"/>
          <w:lang w:val="nl-NL"/>
        </w:rPr>
        <w:softHyphen/>
        <w:t xml:space="preserve"> </w:t>
      </w:r>
      <w:r w:rsidRPr="00D709CD">
        <w:rPr>
          <w:rFonts w:ascii="Times New Roman" w:hAnsi="Times New Roman"/>
          <w:sz w:val="24"/>
          <w:szCs w:val="24"/>
          <w:lang w:val="nl-NL"/>
        </w:rPr>
        <w:t>(n</w:t>
      </w:r>
      <w:r w:rsidRPr="00D709CD">
        <w:rPr>
          <w:rFonts w:ascii="Times New Roman" w:hAnsi="Times New Roman"/>
          <w:position w:val="-4"/>
          <w:sz w:val="24"/>
          <w:szCs w:val="24"/>
          <w:lang w:val="nl-NL"/>
        </w:rPr>
        <w:object w:dxaOrig="200" w:dyaOrig="240">
          <v:shape id="_x0000_i1028" type="#_x0000_t75" style="width:9.75pt;height:12pt" o:ole="">
            <v:imagedata r:id="rId8" o:title=""/>
          </v:shape>
          <o:OLEObject Type="Embed" ProgID="Equation.DSMT4" ShapeID="_x0000_i1028" DrawAspect="Content" ObjectID="_1608413358" r:id="rId11"/>
        </w:object>
      </w:r>
      <w:r w:rsidRPr="00D709CD">
        <w:rPr>
          <w:rFonts w:ascii="Times New Roman" w:hAnsi="Times New Roman"/>
          <w:sz w:val="24"/>
          <w:szCs w:val="24"/>
          <w:lang w:val="nl-NL"/>
        </w:rPr>
        <w:t>2).</w:t>
      </w:r>
      <w:r w:rsidRPr="00D709CD">
        <w:rPr>
          <w:rFonts w:ascii="Times New Roman" w:hAnsi="Times New Roman"/>
          <w:sz w:val="24"/>
          <w:szCs w:val="24"/>
          <w:lang w:val="nl-NL"/>
        </w:rPr>
        <w:tab/>
      </w:r>
      <w:r w:rsidRPr="00D709CD">
        <w:rPr>
          <w:rFonts w:ascii="Times New Roman" w:hAnsi="Times New Roman"/>
          <w:b/>
          <w:sz w:val="24"/>
          <w:szCs w:val="24"/>
          <w:lang w:val="nl-NL"/>
        </w:rPr>
        <w:t>D.</w:t>
      </w:r>
      <w:r w:rsidRPr="00D709CD">
        <w:rPr>
          <w:rFonts w:ascii="Times New Roman" w:hAnsi="Times New Roman"/>
          <w:sz w:val="24"/>
          <w:szCs w:val="24"/>
          <w:lang w:val="nl-NL"/>
        </w:rPr>
        <w:t xml:space="preserve"> C</w:t>
      </w:r>
      <w:r w:rsidRPr="00D709CD">
        <w:rPr>
          <w:rFonts w:ascii="Times New Roman" w:hAnsi="Times New Roman"/>
          <w:sz w:val="24"/>
          <w:szCs w:val="24"/>
          <w:vertAlign w:val="subscript"/>
          <w:lang w:val="nl-NL"/>
        </w:rPr>
        <w:t>n</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2n</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softHyphen/>
        <w:t xml:space="preserve">  </w:t>
      </w:r>
      <w:r w:rsidRPr="00D709CD">
        <w:rPr>
          <w:rFonts w:ascii="Times New Roman" w:hAnsi="Times New Roman"/>
          <w:sz w:val="24"/>
          <w:szCs w:val="24"/>
          <w:lang w:val="nl-NL"/>
        </w:rPr>
        <w:t>(n</w:t>
      </w:r>
      <w:r w:rsidRPr="00D709CD">
        <w:rPr>
          <w:rFonts w:ascii="Times New Roman" w:hAnsi="Times New Roman"/>
          <w:position w:val="-4"/>
          <w:sz w:val="24"/>
          <w:szCs w:val="24"/>
          <w:lang w:val="nl-NL"/>
        </w:rPr>
        <w:object w:dxaOrig="200" w:dyaOrig="240">
          <v:shape id="_x0000_i1029" type="#_x0000_t75" style="width:9.75pt;height:12pt" o:ole="">
            <v:imagedata r:id="rId8" o:title=""/>
          </v:shape>
          <o:OLEObject Type="Embed" ProgID="Equation.DSMT4" ShapeID="_x0000_i1029" DrawAspect="Content" ObjectID="_1608413359" r:id="rId12"/>
        </w:object>
      </w:r>
      <w:r w:rsidRPr="00D709CD">
        <w:rPr>
          <w:rFonts w:ascii="Times New Roman" w:hAnsi="Times New Roman"/>
          <w:sz w:val="24"/>
          <w:szCs w:val="24"/>
          <w:lang w:val="nl-NL"/>
        </w:rPr>
        <w:t>2).</w:t>
      </w:r>
    </w:p>
    <w:p w:rsidR="00E47632" w:rsidRPr="00D709CD" w:rsidRDefault="0010379E" w:rsidP="00E47632">
      <w:pPr>
        <w:tabs>
          <w:tab w:val="left" w:pos="270"/>
          <w:tab w:val="left" w:pos="2880"/>
          <w:tab w:val="left" w:pos="5400"/>
          <w:tab w:val="left" w:pos="8100"/>
        </w:tabs>
        <w:spacing w:line="252" w:lineRule="auto"/>
        <w:jc w:val="both"/>
        <w:rPr>
          <w:rFonts w:ascii="Times New Roman" w:hAnsi="Times New Roman"/>
          <w:sz w:val="24"/>
          <w:szCs w:val="24"/>
          <w:lang w:val="pl-PL"/>
        </w:rPr>
      </w:pPr>
      <w:r w:rsidRPr="00D709CD">
        <w:rPr>
          <w:rFonts w:ascii="Times New Roman" w:hAnsi="Times New Roman"/>
          <w:b/>
          <w:bCs/>
          <w:sz w:val="24"/>
          <w:szCs w:val="24"/>
          <w:lang w:val="nl-NL"/>
        </w:rPr>
        <w:t xml:space="preserve">Câu 11: </w:t>
      </w:r>
      <w:r w:rsidR="00E47632" w:rsidRPr="00D709CD">
        <w:rPr>
          <w:rFonts w:ascii="Times New Roman" w:hAnsi="Times New Roman"/>
          <w:sz w:val="24"/>
          <w:szCs w:val="24"/>
        </w:rPr>
        <w:t>Phân tích định lượng 1 este X nhận thấy %O = 53,33%. Este X là :</w:t>
      </w:r>
    </w:p>
    <w:p w:rsidR="0010379E" w:rsidRPr="00D709CD" w:rsidRDefault="00E47632" w:rsidP="00E47632">
      <w:pPr>
        <w:tabs>
          <w:tab w:val="left" w:pos="270"/>
          <w:tab w:val="left" w:pos="2708"/>
          <w:tab w:val="left" w:pos="2880"/>
          <w:tab w:val="left" w:pos="5138"/>
          <w:tab w:val="left" w:pos="5400"/>
          <w:tab w:val="left" w:pos="7569"/>
          <w:tab w:val="left" w:pos="8100"/>
        </w:tabs>
        <w:spacing w:line="252" w:lineRule="auto"/>
        <w:ind w:firstLine="283"/>
        <w:jc w:val="both"/>
        <w:rPr>
          <w:rFonts w:ascii="Times New Roman" w:hAnsi="Times New Roman"/>
          <w:sz w:val="24"/>
          <w:szCs w:val="24"/>
          <w:lang w:val="pl-PL"/>
        </w:rPr>
      </w:pPr>
      <w:r w:rsidRPr="00D709CD">
        <w:rPr>
          <w:rFonts w:ascii="Times New Roman" w:hAnsi="Times New Roman"/>
          <w:b/>
          <w:sz w:val="24"/>
          <w:szCs w:val="24"/>
          <w:lang w:val="pl-PL"/>
        </w:rPr>
        <w:t>A.</w:t>
      </w:r>
      <w:r w:rsidRPr="00D709CD">
        <w:rPr>
          <w:rFonts w:ascii="Times New Roman" w:hAnsi="Times New Roman"/>
          <w:sz w:val="24"/>
          <w:szCs w:val="24"/>
        </w:rPr>
        <w:t xml:space="preserve"> Este 2 chức</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B.</w:t>
      </w:r>
      <w:r w:rsidRPr="00D709CD">
        <w:rPr>
          <w:rFonts w:ascii="Times New Roman" w:hAnsi="Times New Roman"/>
          <w:sz w:val="24"/>
          <w:szCs w:val="24"/>
        </w:rPr>
        <w:t xml:space="preserve"> Este không no</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C.</w:t>
      </w:r>
      <w:r w:rsidRPr="00D709CD">
        <w:rPr>
          <w:rFonts w:ascii="Times New Roman" w:hAnsi="Times New Roman"/>
          <w:sz w:val="24"/>
          <w:szCs w:val="24"/>
        </w:rPr>
        <w:t xml:space="preserve"> HCOOCH</w:t>
      </w:r>
      <w:r w:rsidRPr="00D709CD">
        <w:rPr>
          <w:rFonts w:ascii="Times New Roman" w:hAnsi="Times New Roman"/>
          <w:sz w:val="24"/>
          <w:szCs w:val="24"/>
          <w:vertAlign w:val="subscript"/>
        </w:rPr>
        <w:t>3</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 xml:space="preserve">D. </w:t>
      </w:r>
      <w:r w:rsidRPr="00D709CD">
        <w:rPr>
          <w:rFonts w:ascii="Times New Roman" w:hAnsi="Times New Roman"/>
          <w:sz w:val="24"/>
          <w:szCs w:val="24"/>
        </w:rPr>
        <w:t>CH</w:t>
      </w:r>
      <w:r w:rsidRPr="00D709CD">
        <w:rPr>
          <w:rFonts w:ascii="Times New Roman" w:hAnsi="Times New Roman"/>
          <w:sz w:val="24"/>
          <w:szCs w:val="24"/>
          <w:vertAlign w:val="subscript"/>
        </w:rPr>
        <w:t>3</w:t>
      </w:r>
      <w:r w:rsidRPr="00D709CD">
        <w:rPr>
          <w:rFonts w:ascii="Times New Roman" w:hAnsi="Times New Roman"/>
          <w:sz w:val="24"/>
          <w:szCs w:val="24"/>
        </w:rPr>
        <w:t>COOCH</w:t>
      </w:r>
      <w:r w:rsidRPr="00D709CD">
        <w:rPr>
          <w:rFonts w:ascii="Times New Roman" w:hAnsi="Times New Roman"/>
          <w:sz w:val="24"/>
          <w:szCs w:val="24"/>
          <w:vertAlign w:val="subscript"/>
        </w:rPr>
        <w:t>3</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12: </w:t>
      </w:r>
      <w:r w:rsidRPr="00D709CD">
        <w:rPr>
          <w:rFonts w:ascii="Times New Roman" w:hAnsi="Times New Roman"/>
          <w:sz w:val="24"/>
          <w:szCs w:val="24"/>
          <w:lang w:val="nl-NL"/>
        </w:rPr>
        <w:t>Công thức phân tử tổng quát của este tạo bởi ancol no, đơn chức và axit cacboxylic không no, có một liên kết đôi C=C, đơn chức là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A.</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n</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2n</w:t>
      </w:r>
      <w:r w:rsidR="0010379E" w:rsidRPr="00D709CD">
        <w:rPr>
          <w:rFonts w:ascii="Times New Roman" w:hAnsi="Times New Roman"/>
          <w:sz w:val="24"/>
          <w:szCs w:val="24"/>
          <w:lang w:val="nl-NL"/>
        </w:rPr>
        <w:t>O</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B.</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n</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2n+2</w:t>
      </w:r>
      <w:r w:rsidR="0010379E" w:rsidRPr="00D709CD">
        <w:rPr>
          <w:rFonts w:ascii="Times New Roman" w:hAnsi="Times New Roman"/>
          <w:sz w:val="24"/>
          <w:szCs w:val="24"/>
          <w:lang w:val="nl-NL"/>
        </w:rPr>
        <w:t>O</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C.</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n</w:t>
      </w:r>
      <w:r w:rsidR="0010379E" w:rsidRPr="00D709CD">
        <w:rPr>
          <w:rFonts w:ascii="Times New Roman" w:hAnsi="Times New Roman"/>
          <w:sz w:val="24"/>
          <w:szCs w:val="24"/>
          <w:lang w:val="nl-NL"/>
        </w:rPr>
        <w:t>H</w:t>
      </w:r>
      <w:r w:rsidR="0010379E" w:rsidRPr="00D709CD">
        <w:rPr>
          <w:rFonts w:ascii="Times New Roman" w:hAnsi="Times New Roman"/>
          <w:sz w:val="24"/>
          <w:szCs w:val="24"/>
          <w:lang w:val="nl-NL"/>
        </w:rPr>
        <w:softHyphen/>
      </w:r>
      <w:r w:rsidR="0010379E" w:rsidRPr="00D709CD">
        <w:rPr>
          <w:rFonts w:ascii="Times New Roman" w:hAnsi="Times New Roman"/>
          <w:sz w:val="24"/>
          <w:szCs w:val="24"/>
          <w:vertAlign w:val="subscript"/>
          <w:lang w:val="nl-NL"/>
        </w:rPr>
        <w:t>2n-2</w:t>
      </w:r>
      <w:r w:rsidR="0010379E" w:rsidRPr="00D709CD">
        <w:rPr>
          <w:rFonts w:ascii="Times New Roman" w:hAnsi="Times New Roman"/>
          <w:sz w:val="24"/>
          <w:szCs w:val="24"/>
          <w:lang w:val="nl-NL"/>
        </w:rPr>
        <w:t>O</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D.</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n</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2n+1</w:t>
      </w:r>
      <w:r w:rsidR="0010379E" w:rsidRPr="00D709CD">
        <w:rPr>
          <w:rFonts w:ascii="Times New Roman" w:hAnsi="Times New Roman"/>
          <w:sz w:val="24"/>
          <w:szCs w:val="24"/>
          <w:lang w:val="nl-NL"/>
        </w:rPr>
        <w:t>O</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13:</w:t>
      </w:r>
      <w:r w:rsidRPr="00D709CD">
        <w:rPr>
          <w:rFonts w:ascii="Times New Roman" w:hAnsi="Times New Roman"/>
          <w:sz w:val="24"/>
          <w:szCs w:val="24"/>
        </w:rPr>
        <w:t xml:space="preserve"> Este tạo bởi axit no đơn chức, mạch hở và ancol no 2 chức, mạch hở có công thức tổng quát là </w:t>
      </w:r>
      <w:r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      </w:t>
      </w:r>
      <w:r w:rsidRPr="00D709CD">
        <w:rPr>
          <w:rFonts w:ascii="Times New Roman" w:hAnsi="Times New Roman"/>
          <w:b/>
          <w:sz w:val="24"/>
          <w:szCs w:val="24"/>
        </w:rPr>
        <w:t>A.</w:t>
      </w:r>
      <w:r w:rsidRPr="00D709CD">
        <w:rPr>
          <w:rFonts w:ascii="Times New Roman" w:hAnsi="Times New Roman"/>
          <w:sz w:val="24"/>
          <w:szCs w:val="24"/>
        </w:rPr>
        <w:t xml:space="preserve"> C</w:t>
      </w:r>
      <w:r w:rsidRPr="00D709CD">
        <w:rPr>
          <w:rFonts w:ascii="Times New Roman" w:hAnsi="Times New Roman"/>
          <w:sz w:val="24"/>
          <w:szCs w:val="24"/>
          <w:vertAlign w:val="subscript"/>
        </w:rPr>
        <w:t>n</w:t>
      </w:r>
      <w:r w:rsidRPr="00D709CD">
        <w:rPr>
          <w:rFonts w:ascii="Times New Roman" w:hAnsi="Times New Roman"/>
          <w:sz w:val="24"/>
          <w:szCs w:val="24"/>
        </w:rPr>
        <w:t>H</w:t>
      </w:r>
      <w:r w:rsidRPr="00D709CD">
        <w:rPr>
          <w:rFonts w:ascii="Times New Roman" w:hAnsi="Times New Roman"/>
          <w:sz w:val="24"/>
          <w:szCs w:val="24"/>
          <w:vertAlign w:val="subscript"/>
        </w:rPr>
        <w:t>2n</w:t>
      </w:r>
      <w:r w:rsidRPr="00D709CD">
        <w:rPr>
          <w:rFonts w:ascii="Times New Roman" w:hAnsi="Times New Roman"/>
          <w:sz w:val="24"/>
          <w:szCs w:val="24"/>
        </w:rPr>
        <w:t>(OH)</w:t>
      </w:r>
      <w:r w:rsidRPr="00D709CD">
        <w:rPr>
          <w:rFonts w:ascii="Times New Roman" w:hAnsi="Times New Roman"/>
          <w:sz w:val="24"/>
          <w:szCs w:val="24"/>
          <w:vertAlign w:val="subscript"/>
        </w:rPr>
        <w:t>2-x</w:t>
      </w:r>
      <w:r w:rsidRPr="00D709CD">
        <w:rPr>
          <w:rFonts w:ascii="Times New Roman" w:hAnsi="Times New Roman"/>
          <w:sz w:val="24"/>
          <w:szCs w:val="24"/>
        </w:rPr>
        <w:t>(OCOC</w:t>
      </w:r>
      <w:r w:rsidRPr="00D709CD">
        <w:rPr>
          <w:rFonts w:ascii="Times New Roman" w:hAnsi="Times New Roman"/>
          <w:sz w:val="24"/>
          <w:szCs w:val="24"/>
          <w:vertAlign w:val="subscript"/>
        </w:rPr>
        <w:t>m</w:t>
      </w:r>
      <w:r w:rsidRPr="00D709CD">
        <w:rPr>
          <w:rFonts w:ascii="Times New Roman" w:hAnsi="Times New Roman"/>
          <w:sz w:val="24"/>
          <w:szCs w:val="24"/>
        </w:rPr>
        <w:t>H</w:t>
      </w:r>
      <w:r w:rsidRPr="00D709CD">
        <w:rPr>
          <w:rFonts w:ascii="Times New Roman" w:hAnsi="Times New Roman"/>
          <w:sz w:val="24"/>
          <w:szCs w:val="24"/>
          <w:vertAlign w:val="subscript"/>
        </w:rPr>
        <w:t>2m+1</w:t>
      </w:r>
      <w:r w:rsidRPr="00D709CD">
        <w:rPr>
          <w:rFonts w:ascii="Times New Roman" w:hAnsi="Times New Roman"/>
          <w:sz w:val="24"/>
          <w:szCs w:val="24"/>
        </w:rPr>
        <w:t>)</w:t>
      </w:r>
      <w:r w:rsidRPr="00D709CD">
        <w:rPr>
          <w:rFonts w:ascii="Times New Roman" w:hAnsi="Times New Roman"/>
          <w:sz w:val="24"/>
          <w:szCs w:val="24"/>
          <w:vertAlign w:val="subscript"/>
        </w:rPr>
        <w:t>x</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C</w:t>
      </w:r>
      <w:r w:rsidRPr="00D709CD">
        <w:rPr>
          <w:rFonts w:ascii="Times New Roman" w:hAnsi="Times New Roman"/>
          <w:sz w:val="24"/>
          <w:szCs w:val="24"/>
          <w:vertAlign w:val="subscript"/>
        </w:rPr>
        <w:t>n</w:t>
      </w:r>
      <w:r w:rsidRPr="00D709CD">
        <w:rPr>
          <w:rFonts w:ascii="Times New Roman" w:hAnsi="Times New Roman"/>
          <w:sz w:val="24"/>
          <w:szCs w:val="24"/>
        </w:rPr>
        <w:t>H</w:t>
      </w:r>
      <w:r w:rsidRPr="00D709CD">
        <w:rPr>
          <w:rFonts w:ascii="Times New Roman" w:hAnsi="Times New Roman"/>
          <w:sz w:val="24"/>
          <w:szCs w:val="24"/>
          <w:vertAlign w:val="subscript"/>
        </w:rPr>
        <w:t>2n-4</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      </w:t>
      </w:r>
      <w:r w:rsidRPr="00D709CD">
        <w:rPr>
          <w:rFonts w:ascii="Times New Roman" w:hAnsi="Times New Roman"/>
          <w:b/>
          <w:sz w:val="24"/>
          <w:szCs w:val="24"/>
        </w:rPr>
        <w:t>C.</w:t>
      </w:r>
      <w:r w:rsidRPr="00D709CD">
        <w:rPr>
          <w:rFonts w:ascii="Times New Roman" w:hAnsi="Times New Roman"/>
          <w:sz w:val="24"/>
          <w:szCs w:val="24"/>
        </w:rPr>
        <w:t xml:space="preserve"> (C</w:t>
      </w:r>
      <w:r w:rsidRPr="00D709CD">
        <w:rPr>
          <w:rFonts w:ascii="Times New Roman" w:hAnsi="Times New Roman"/>
          <w:sz w:val="24"/>
          <w:szCs w:val="24"/>
          <w:vertAlign w:val="subscript"/>
        </w:rPr>
        <w:t>n</w:t>
      </w:r>
      <w:r w:rsidRPr="00D709CD">
        <w:rPr>
          <w:rFonts w:ascii="Times New Roman" w:hAnsi="Times New Roman"/>
          <w:sz w:val="24"/>
          <w:szCs w:val="24"/>
        </w:rPr>
        <w:t>H</w:t>
      </w:r>
      <w:r w:rsidRPr="00D709CD">
        <w:rPr>
          <w:rFonts w:ascii="Times New Roman" w:hAnsi="Times New Roman"/>
          <w:sz w:val="24"/>
          <w:szCs w:val="24"/>
          <w:vertAlign w:val="subscript"/>
        </w:rPr>
        <w:t>2n+1</w:t>
      </w:r>
      <w:r w:rsidRPr="00D709CD">
        <w:rPr>
          <w:rFonts w:ascii="Times New Roman" w:hAnsi="Times New Roman"/>
          <w:sz w:val="24"/>
          <w:szCs w:val="24"/>
        </w:rPr>
        <w:t>COO)</w:t>
      </w:r>
      <w:r w:rsidRPr="00D709CD">
        <w:rPr>
          <w:rFonts w:ascii="Times New Roman" w:hAnsi="Times New Roman"/>
          <w:sz w:val="24"/>
          <w:szCs w:val="24"/>
          <w:vertAlign w:val="subscript"/>
        </w:rPr>
        <w:t>2</w:t>
      </w:r>
      <w:r w:rsidRPr="00D709CD">
        <w:rPr>
          <w:rFonts w:ascii="Times New Roman" w:hAnsi="Times New Roman"/>
          <w:sz w:val="24"/>
          <w:szCs w:val="24"/>
        </w:rPr>
        <w:t>C</w:t>
      </w:r>
      <w:r w:rsidRPr="00D709CD">
        <w:rPr>
          <w:rFonts w:ascii="Times New Roman" w:hAnsi="Times New Roman"/>
          <w:sz w:val="24"/>
          <w:szCs w:val="24"/>
          <w:vertAlign w:val="subscript"/>
        </w:rPr>
        <w:t>m</w:t>
      </w:r>
      <w:r w:rsidRPr="00D709CD">
        <w:rPr>
          <w:rFonts w:ascii="Times New Roman" w:hAnsi="Times New Roman"/>
          <w:sz w:val="24"/>
          <w:szCs w:val="24"/>
        </w:rPr>
        <w:t>H</w:t>
      </w:r>
      <w:r w:rsidRPr="00D709CD">
        <w:rPr>
          <w:rFonts w:ascii="Times New Roman" w:hAnsi="Times New Roman"/>
          <w:sz w:val="24"/>
          <w:szCs w:val="24"/>
          <w:vertAlign w:val="subscript"/>
        </w:rPr>
        <w:t>2m</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 xml:space="preserve">D. </w:t>
      </w:r>
      <w:r w:rsidRPr="00D709CD">
        <w:rPr>
          <w:rFonts w:ascii="Times New Roman" w:hAnsi="Times New Roman"/>
          <w:sz w:val="24"/>
          <w:szCs w:val="24"/>
        </w:rPr>
        <w:t>C</w:t>
      </w:r>
      <w:r w:rsidRPr="00D709CD">
        <w:rPr>
          <w:rFonts w:ascii="Times New Roman" w:hAnsi="Times New Roman"/>
          <w:sz w:val="24"/>
          <w:szCs w:val="24"/>
          <w:vertAlign w:val="subscript"/>
        </w:rPr>
        <w:t>n</w:t>
      </w:r>
      <w:r w:rsidRPr="00D709CD">
        <w:rPr>
          <w:rFonts w:ascii="Times New Roman" w:hAnsi="Times New Roman"/>
          <w:sz w:val="24"/>
          <w:szCs w:val="24"/>
        </w:rPr>
        <w:t>H</w:t>
      </w:r>
      <w:r w:rsidRPr="00D709CD">
        <w:rPr>
          <w:rFonts w:ascii="Times New Roman" w:hAnsi="Times New Roman"/>
          <w:sz w:val="24"/>
          <w:szCs w:val="24"/>
          <w:vertAlign w:val="subscript"/>
        </w:rPr>
        <w:t>2n</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14: </w:t>
      </w:r>
      <w:r w:rsidRPr="00D709CD">
        <w:rPr>
          <w:rFonts w:ascii="Times New Roman" w:hAnsi="Times New Roman"/>
          <w:sz w:val="24"/>
          <w:szCs w:val="24"/>
          <w:lang w:val="nl-NL"/>
        </w:rPr>
        <w:t xml:space="preserve">Công thức phân tử tổng quát của este </w:t>
      </w:r>
      <w:r w:rsidR="003B3F54" w:rsidRPr="00D709CD">
        <w:rPr>
          <w:rFonts w:ascii="Times New Roman" w:hAnsi="Times New Roman"/>
          <w:sz w:val="24"/>
          <w:szCs w:val="24"/>
          <w:lang w:val="nl-NL"/>
        </w:rPr>
        <w:t xml:space="preserve">mạch hở </w:t>
      </w:r>
      <w:r w:rsidRPr="00D709CD">
        <w:rPr>
          <w:rFonts w:ascii="Times New Roman" w:hAnsi="Times New Roman"/>
          <w:sz w:val="24"/>
          <w:szCs w:val="24"/>
          <w:lang w:val="nl-NL"/>
        </w:rPr>
        <w:t>tạo bởi ancol no, 2 chức và axit cacboxylic không no, có một liên kết đôi C=C, đơn chức là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A.</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n</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2n-2</w:t>
      </w:r>
      <w:r w:rsidR="0010379E" w:rsidRPr="00D709CD">
        <w:rPr>
          <w:rFonts w:ascii="Times New Roman" w:hAnsi="Times New Roman"/>
          <w:sz w:val="24"/>
          <w:szCs w:val="24"/>
          <w:lang w:val="nl-NL"/>
        </w:rPr>
        <w:t>O</w:t>
      </w:r>
      <w:r w:rsidR="0010379E" w:rsidRPr="00D709CD">
        <w:rPr>
          <w:rFonts w:ascii="Times New Roman" w:hAnsi="Times New Roman"/>
          <w:sz w:val="24"/>
          <w:szCs w:val="24"/>
          <w:vertAlign w:val="subscript"/>
          <w:lang w:val="nl-NL"/>
        </w:rPr>
        <w:t>4</w:t>
      </w:r>
      <w:r w:rsidR="0010379E" w:rsidRPr="00D709CD">
        <w:rPr>
          <w:rFonts w:ascii="Times New Roman" w:hAnsi="Times New Roman"/>
          <w:sz w:val="24"/>
          <w:szCs w:val="24"/>
          <w:lang w:val="nl-NL"/>
        </w:rPr>
        <w:t>.</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B.</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n</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2n+2</w:t>
      </w:r>
      <w:r w:rsidR="0010379E" w:rsidRPr="00D709CD">
        <w:rPr>
          <w:rFonts w:ascii="Times New Roman" w:hAnsi="Times New Roman"/>
          <w:sz w:val="24"/>
          <w:szCs w:val="24"/>
          <w:lang w:val="nl-NL"/>
        </w:rPr>
        <w:t>O</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C.</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n</w:t>
      </w:r>
      <w:r w:rsidR="0010379E" w:rsidRPr="00D709CD">
        <w:rPr>
          <w:rFonts w:ascii="Times New Roman" w:hAnsi="Times New Roman"/>
          <w:sz w:val="24"/>
          <w:szCs w:val="24"/>
          <w:lang w:val="nl-NL"/>
        </w:rPr>
        <w:t>H</w:t>
      </w:r>
      <w:r w:rsidR="0010379E" w:rsidRPr="00D709CD">
        <w:rPr>
          <w:rFonts w:ascii="Times New Roman" w:hAnsi="Times New Roman"/>
          <w:sz w:val="24"/>
          <w:szCs w:val="24"/>
          <w:lang w:val="nl-NL"/>
        </w:rPr>
        <w:softHyphen/>
      </w:r>
      <w:r w:rsidR="0010379E" w:rsidRPr="00D709CD">
        <w:rPr>
          <w:rFonts w:ascii="Times New Roman" w:hAnsi="Times New Roman"/>
          <w:sz w:val="24"/>
          <w:szCs w:val="24"/>
          <w:vertAlign w:val="subscript"/>
          <w:lang w:val="nl-NL"/>
        </w:rPr>
        <w:t>2n-6</w:t>
      </w:r>
      <w:r w:rsidR="0010379E" w:rsidRPr="00D709CD">
        <w:rPr>
          <w:rFonts w:ascii="Times New Roman" w:hAnsi="Times New Roman"/>
          <w:sz w:val="24"/>
          <w:szCs w:val="24"/>
          <w:lang w:val="nl-NL"/>
        </w:rPr>
        <w:t>O</w:t>
      </w:r>
      <w:r w:rsidR="0010379E" w:rsidRPr="00D709CD">
        <w:rPr>
          <w:rFonts w:ascii="Times New Roman" w:hAnsi="Times New Roman"/>
          <w:sz w:val="24"/>
          <w:szCs w:val="24"/>
          <w:vertAlign w:val="subscript"/>
          <w:lang w:val="nl-NL"/>
        </w:rPr>
        <w:t>4</w:t>
      </w:r>
      <w:r w:rsidR="0010379E" w:rsidRPr="00D709CD">
        <w:rPr>
          <w:rFonts w:ascii="Times New Roman" w:hAnsi="Times New Roman"/>
          <w:sz w:val="24"/>
          <w:szCs w:val="24"/>
          <w:lang w:val="nl-NL"/>
        </w:rPr>
        <w:t>.</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D.</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n</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2n+1</w:t>
      </w:r>
      <w:r w:rsidR="0010379E" w:rsidRPr="00D709CD">
        <w:rPr>
          <w:rFonts w:ascii="Times New Roman" w:hAnsi="Times New Roman"/>
          <w:sz w:val="24"/>
          <w:szCs w:val="24"/>
          <w:lang w:val="nl-NL"/>
        </w:rPr>
        <w:t>O</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w:t>
      </w:r>
    </w:p>
    <w:p w:rsidR="00E47632" w:rsidRPr="00D709CD" w:rsidRDefault="0010379E" w:rsidP="00E47632">
      <w:pPr>
        <w:tabs>
          <w:tab w:val="left" w:pos="270"/>
          <w:tab w:val="left" w:pos="2880"/>
          <w:tab w:val="left" w:pos="5400"/>
          <w:tab w:val="left" w:pos="8100"/>
        </w:tabs>
        <w:spacing w:line="252" w:lineRule="auto"/>
        <w:jc w:val="both"/>
        <w:rPr>
          <w:rFonts w:ascii="Times New Roman" w:hAnsi="Times New Roman"/>
          <w:sz w:val="24"/>
          <w:szCs w:val="24"/>
          <w:lang w:val="pl-PL"/>
        </w:rPr>
      </w:pPr>
      <w:r w:rsidRPr="00D709CD">
        <w:rPr>
          <w:rFonts w:ascii="Times New Roman" w:hAnsi="Times New Roman"/>
          <w:b/>
          <w:bCs/>
          <w:sz w:val="24"/>
          <w:szCs w:val="24"/>
          <w:lang w:val="nl-NL"/>
        </w:rPr>
        <w:t xml:space="preserve">Câu 15: </w:t>
      </w:r>
      <w:r w:rsidR="00E47632" w:rsidRPr="00D709CD">
        <w:rPr>
          <w:rFonts w:ascii="Times New Roman" w:hAnsi="Times New Roman"/>
          <w:sz w:val="24"/>
          <w:szCs w:val="24"/>
        </w:rPr>
        <w:t>Este X điều chế từ ancol metylic có tỉ khối so với oxi là 2,75. Công thức của X là :</w:t>
      </w:r>
    </w:p>
    <w:p w:rsidR="0010379E" w:rsidRPr="00D709CD" w:rsidRDefault="00E47632" w:rsidP="00E47632">
      <w:pPr>
        <w:tabs>
          <w:tab w:val="left" w:pos="270"/>
          <w:tab w:val="left" w:pos="2708"/>
          <w:tab w:val="left" w:pos="2880"/>
          <w:tab w:val="left" w:pos="5138"/>
          <w:tab w:val="left" w:pos="5310"/>
          <w:tab w:val="left" w:pos="7569"/>
          <w:tab w:val="left" w:pos="7830"/>
        </w:tabs>
        <w:spacing w:line="252" w:lineRule="auto"/>
        <w:ind w:firstLine="283"/>
        <w:jc w:val="both"/>
        <w:rPr>
          <w:rFonts w:ascii="Times New Roman" w:hAnsi="Times New Roman"/>
          <w:sz w:val="24"/>
          <w:szCs w:val="24"/>
          <w:lang w:val="pl-PL"/>
        </w:rPr>
      </w:pPr>
      <w:r w:rsidRPr="00D709CD">
        <w:rPr>
          <w:rFonts w:ascii="Times New Roman" w:hAnsi="Times New Roman"/>
          <w:b/>
          <w:sz w:val="24"/>
          <w:szCs w:val="24"/>
          <w:lang w:val="pl-PL"/>
        </w:rPr>
        <w:t>A.</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COOCH</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B.</w: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COOCH</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C.</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 xml:space="preserve">D. </w:t>
      </w:r>
      <w:r w:rsidRPr="00D709CD">
        <w:rPr>
          <w:rFonts w:ascii="Times New Roman" w:hAnsi="Times New Roman"/>
          <w:sz w:val="24"/>
          <w:szCs w:val="24"/>
        </w:rPr>
        <w:t>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COOC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16:</w:t>
      </w:r>
      <w:r w:rsidRPr="00D709CD">
        <w:rPr>
          <w:rFonts w:ascii="Times New Roman" w:hAnsi="Times New Roman"/>
          <w:sz w:val="24"/>
          <w:szCs w:val="24"/>
        </w:rPr>
        <w:t xml:space="preserve"> Hợp chất hữu cơ mạch hở A có CTPT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A có thể là </w:t>
      </w:r>
      <w:r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Axit hay este đơn chức no.</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Ancol 2 chức có 1 liên kết </w:t>
      </w:r>
      <w:r w:rsidRPr="00D709CD">
        <w:rPr>
          <w:rFonts w:ascii="Times New Roman" w:hAnsi="Times New Roman"/>
          <w:sz w:val="24"/>
          <w:szCs w:val="24"/>
        </w:rPr>
        <w:sym w:font="Symbol" w:char="F070"/>
      </w:r>
      <w:r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Xeton hay anđehit no 2 chức.</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Tất cả đều đúng.</w:t>
      </w:r>
    </w:p>
    <w:p w:rsidR="00E47632" w:rsidRPr="00D709CD" w:rsidRDefault="0010379E" w:rsidP="00E47632">
      <w:pPr>
        <w:tabs>
          <w:tab w:val="left" w:pos="270"/>
          <w:tab w:val="left" w:pos="2880"/>
          <w:tab w:val="left" w:pos="5400"/>
          <w:tab w:val="left" w:pos="8100"/>
        </w:tabs>
        <w:spacing w:line="252" w:lineRule="auto"/>
        <w:jc w:val="both"/>
        <w:rPr>
          <w:rFonts w:ascii="Times New Roman" w:hAnsi="Times New Roman"/>
          <w:sz w:val="24"/>
          <w:szCs w:val="24"/>
          <w:lang w:val="pl-PL"/>
        </w:rPr>
      </w:pPr>
      <w:r w:rsidRPr="00D709CD">
        <w:rPr>
          <w:rFonts w:ascii="Times New Roman" w:hAnsi="Times New Roman"/>
          <w:b/>
          <w:sz w:val="24"/>
          <w:szCs w:val="24"/>
        </w:rPr>
        <w:t>Câu 17:</w:t>
      </w:r>
      <w:r w:rsidRPr="00D709CD">
        <w:rPr>
          <w:rFonts w:ascii="Times New Roman" w:hAnsi="Times New Roman"/>
          <w:sz w:val="24"/>
          <w:szCs w:val="24"/>
        </w:rPr>
        <w:t xml:space="preserve"> </w:t>
      </w:r>
      <w:r w:rsidR="00E47632" w:rsidRPr="00D709CD">
        <w:rPr>
          <w:rFonts w:ascii="Times New Roman" w:hAnsi="Times New Roman"/>
          <w:sz w:val="24"/>
          <w:szCs w:val="24"/>
        </w:rPr>
        <w:t>Chất X có công thức phân tử C</w:t>
      </w:r>
      <w:r w:rsidR="00E47632" w:rsidRPr="00D709CD">
        <w:rPr>
          <w:rFonts w:ascii="Times New Roman" w:hAnsi="Times New Roman"/>
          <w:sz w:val="24"/>
          <w:szCs w:val="24"/>
          <w:vertAlign w:val="subscript"/>
        </w:rPr>
        <w:t>3</w:t>
      </w:r>
      <w:r w:rsidR="00E47632" w:rsidRPr="00D709CD">
        <w:rPr>
          <w:rFonts w:ascii="Times New Roman" w:hAnsi="Times New Roman"/>
          <w:sz w:val="24"/>
          <w:szCs w:val="24"/>
        </w:rPr>
        <w:t>H</w:t>
      </w:r>
      <w:r w:rsidR="00E47632" w:rsidRPr="00D709CD">
        <w:rPr>
          <w:rFonts w:ascii="Times New Roman" w:hAnsi="Times New Roman"/>
          <w:sz w:val="24"/>
          <w:szCs w:val="24"/>
          <w:vertAlign w:val="subscript"/>
        </w:rPr>
        <w:t>6</w:t>
      </w:r>
      <w:r w:rsidR="00E47632" w:rsidRPr="00D709CD">
        <w:rPr>
          <w:rFonts w:ascii="Times New Roman" w:hAnsi="Times New Roman"/>
          <w:sz w:val="24"/>
          <w:szCs w:val="24"/>
        </w:rPr>
        <w:t>O</w:t>
      </w:r>
      <w:r w:rsidR="00E47632" w:rsidRPr="00D709CD">
        <w:rPr>
          <w:rFonts w:ascii="Times New Roman" w:hAnsi="Times New Roman"/>
          <w:sz w:val="24"/>
          <w:szCs w:val="24"/>
          <w:vertAlign w:val="subscript"/>
        </w:rPr>
        <w:t>2</w:t>
      </w:r>
      <w:r w:rsidR="00E47632" w:rsidRPr="00D709CD">
        <w:rPr>
          <w:rFonts w:ascii="Times New Roman" w:hAnsi="Times New Roman"/>
          <w:sz w:val="24"/>
          <w:szCs w:val="24"/>
        </w:rPr>
        <w:t>, là este của axit axetic. Công thức cấu tạo thu gọn của X là:</w:t>
      </w:r>
    </w:p>
    <w:p w:rsidR="0010379E" w:rsidRPr="00D709CD" w:rsidRDefault="00E47632" w:rsidP="00E47632">
      <w:pPr>
        <w:tabs>
          <w:tab w:val="left" w:pos="270"/>
          <w:tab w:val="left" w:pos="2708"/>
          <w:tab w:val="left" w:pos="2880"/>
          <w:tab w:val="left" w:pos="5138"/>
          <w:tab w:val="left" w:pos="5310"/>
          <w:tab w:val="left" w:pos="7569"/>
          <w:tab w:val="left" w:pos="7830"/>
        </w:tabs>
        <w:spacing w:line="252" w:lineRule="auto"/>
        <w:ind w:firstLine="283"/>
        <w:jc w:val="both"/>
        <w:rPr>
          <w:rFonts w:ascii="Times New Roman" w:hAnsi="Times New Roman"/>
          <w:sz w:val="24"/>
          <w:szCs w:val="24"/>
          <w:lang w:val="pl-PL"/>
        </w:rPr>
      </w:pPr>
      <w:r w:rsidRPr="00D709CD">
        <w:rPr>
          <w:rFonts w:ascii="Times New Roman" w:hAnsi="Times New Roman"/>
          <w:b/>
          <w:sz w:val="24"/>
          <w:szCs w:val="24"/>
          <w:lang w:val="pl-PL"/>
        </w:rPr>
        <w:t>A.</w: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COOH</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B.</w:t>
      </w:r>
      <w:r w:rsidRPr="00D709CD">
        <w:rPr>
          <w:rFonts w:ascii="Times New Roman" w:hAnsi="Times New Roman"/>
          <w:sz w:val="24"/>
          <w:szCs w:val="24"/>
        </w:rPr>
        <w:t xml:space="preserve"> HO-C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-CHO</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C.</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COOCH</w:t>
      </w:r>
      <w:r w:rsidRPr="00D709CD">
        <w:rPr>
          <w:rFonts w:ascii="Times New Roman" w:hAnsi="Times New Roman"/>
          <w:sz w:val="24"/>
          <w:szCs w:val="24"/>
          <w:vertAlign w:val="subscript"/>
        </w:rPr>
        <w:t>3</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 xml:space="preserve">D. </w:t>
      </w:r>
      <w:r w:rsidRPr="00D709CD">
        <w:rPr>
          <w:rFonts w:ascii="Times New Roman" w:hAnsi="Times New Roman"/>
          <w:sz w:val="24"/>
          <w:szCs w:val="24"/>
        </w:rPr>
        <w:t>HCOOC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18: </w:t>
      </w:r>
      <w:r w:rsidRPr="00D709CD">
        <w:rPr>
          <w:rFonts w:ascii="Times New Roman" w:hAnsi="Times New Roman"/>
          <w:sz w:val="24"/>
          <w:szCs w:val="24"/>
          <w:lang w:val="nl-NL"/>
        </w:rPr>
        <w:t>C</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6</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xml:space="preserve"> có bao nhiêu đồng phân đơn chức mạch hở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t>A.</w:t>
      </w:r>
      <w:r w:rsidRPr="00D709CD">
        <w:rPr>
          <w:rFonts w:ascii="Times New Roman" w:hAnsi="Times New Roman"/>
          <w:sz w:val="24"/>
          <w:szCs w:val="24"/>
          <w:lang w:val="nl-NL"/>
        </w:rPr>
        <w:t xml:space="preserve"> 4. </w:t>
      </w:r>
      <w:r w:rsidRPr="00D709CD">
        <w:rPr>
          <w:rFonts w:ascii="Times New Roman" w:hAnsi="Times New Roman"/>
          <w:sz w:val="24"/>
          <w:szCs w:val="24"/>
          <w:lang w:val="nl-NL"/>
        </w:rPr>
        <w:tab/>
      </w:r>
      <w:r w:rsidRPr="00D709CD">
        <w:rPr>
          <w:rFonts w:ascii="Times New Roman" w:hAnsi="Times New Roman"/>
          <w:b/>
          <w:sz w:val="24"/>
          <w:szCs w:val="24"/>
          <w:lang w:val="nl-NL"/>
        </w:rPr>
        <w:t>B.</w:t>
      </w:r>
      <w:r w:rsidRPr="00D709CD">
        <w:rPr>
          <w:rFonts w:ascii="Times New Roman" w:hAnsi="Times New Roman"/>
          <w:sz w:val="24"/>
          <w:szCs w:val="24"/>
          <w:lang w:val="nl-NL"/>
        </w:rPr>
        <w:t xml:space="preserve"> 5.</w:t>
      </w:r>
      <w:r w:rsidRPr="00D709CD">
        <w:rPr>
          <w:rFonts w:ascii="Times New Roman" w:hAnsi="Times New Roman"/>
          <w:sz w:val="24"/>
          <w:szCs w:val="24"/>
          <w:lang w:val="nl-NL"/>
        </w:rPr>
        <w:tab/>
      </w:r>
      <w:r w:rsidRPr="00D709CD">
        <w:rPr>
          <w:rFonts w:ascii="Times New Roman" w:hAnsi="Times New Roman"/>
          <w:b/>
          <w:sz w:val="24"/>
          <w:szCs w:val="24"/>
          <w:lang w:val="nl-NL"/>
        </w:rPr>
        <w:t>C.</w:t>
      </w:r>
      <w:r w:rsidRPr="00D709CD">
        <w:rPr>
          <w:rFonts w:ascii="Times New Roman" w:hAnsi="Times New Roman"/>
          <w:sz w:val="24"/>
          <w:szCs w:val="24"/>
          <w:lang w:val="nl-NL"/>
        </w:rPr>
        <w:t xml:space="preserve"> 6. </w:t>
      </w:r>
      <w:r w:rsidRPr="00D709CD">
        <w:rPr>
          <w:rFonts w:ascii="Times New Roman" w:hAnsi="Times New Roman"/>
          <w:sz w:val="24"/>
          <w:szCs w:val="24"/>
          <w:lang w:val="nl-NL"/>
        </w:rPr>
        <w:tab/>
      </w:r>
      <w:r w:rsidRPr="00D709CD">
        <w:rPr>
          <w:rFonts w:ascii="Times New Roman" w:hAnsi="Times New Roman"/>
          <w:b/>
          <w:sz w:val="24"/>
          <w:szCs w:val="24"/>
          <w:lang w:val="nl-NL"/>
        </w:rPr>
        <w:t>D.</w:t>
      </w:r>
      <w:r w:rsidRPr="00D709CD">
        <w:rPr>
          <w:rFonts w:ascii="Times New Roman" w:hAnsi="Times New Roman"/>
          <w:sz w:val="24"/>
          <w:szCs w:val="24"/>
          <w:lang w:val="nl-NL"/>
        </w:rPr>
        <w:t xml:space="preserve"> 3.</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bCs/>
          <w:sz w:val="24"/>
          <w:szCs w:val="24"/>
          <w:lang w:val="nl-NL"/>
        </w:rPr>
      </w:pPr>
      <w:r w:rsidRPr="00D709CD">
        <w:rPr>
          <w:rFonts w:ascii="Times New Roman" w:hAnsi="Times New Roman"/>
          <w:b/>
          <w:bCs/>
          <w:sz w:val="24"/>
          <w:szCs w:val="24"/>
          <w:lang w:val="nl-NL"/>
        </w:rPr>
        <w:lastRenderedPageBreak/>
        <w:t xml:space="preserve">Câu 19: </w:t>
      </w:r>
      <w:r w:rsidRPr="00D709CD">
        <w:rPr>
          <w:rFonts w:ascii="Times New Roman" w:hAnsi="Times New Roman"/>
          <w:bCs/>
          <w:sz w:val="24"/>
          <w:szCs w:val="24"/>
          <w:lang w:val="nl-NL"/>
        </w:rPr>
        <w:t xml:space="preserve">Cho các chất đơn chức có CTPT là </w:t>
      </w:r>
      <w:r w:rsidRPr="00D709CD">
        <w:rPr>
          <w:rFonts w:ascii="Times New Roman" w:hAnsi="Times New Roman"/>
          <w:sz w:val="24"/>
          <w:szCs w:val="24"/>
          <w:lang w:val="nl-NL"/>
        </w:rPr>
        <w:t>C</w:t>
      </w:r>
      <w:r w:rsidRPr="00D709CD">
        <w:rPr>
          <w:rFonts w:ascii="Times New Roman" w:hAnsi="Times New Roman"/>
          <w:sz w:val="24"/>
          <w:szCs w:val="24"/>
          <w:vertAlign w:val="subscript"/>
          <w:lang w:val="nl-NL"/>
        </w:rPr>
        <w:t>4</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8</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pt-BR"/>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lang w:val="nl-NL"/>
        </w:rPr>
        <w:t>a. Có bao nhiêu chất phản ứng với  dung dịch NaOH nhưng không phản ứng được với Na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t>A.</w:t>
      </w:r>
      <w:r w:rsidRPr="00D709CD">
        <w:rPr>
          <w:rFonts w:ascii="Times New Roman" w:hAnsi="Times New Roman"/>
          <w:sz w:val="24"/>
          <w:szCs w:val="24"/>
          <w:lang w:val="nl-NL"/>
        </w:rPr>
        <w:t xml:space="preserve"> 4. </w:t>
      </w:r>
      <w:r w:rsidRPr="00D709CD">
        <w:rPr>
          <w:rFonts w:ascii="Times New Roman" w:hAnsi="Times New Roman"/>
          <w:sz w:val="24"/>
          <w:szCs w:val="24"/>
          <w:lang w:val="nl-NL"/>
        </w:rPr>
        <w:tab/>
      </w:r>
      <w:r w:rsidRPr="00D709CD">
        <w:rPr>
          <w:rFonts w:ascii="Times New Roman" w:hAnsi="Times New Roman"/>
          <w:b/>
          <w:sz w:val="24"/>
          <w:szCs w:val="24"/>
          <w:lang w:val="nl-NL"/>
        </w:rPr>
        <w:t>B.</w:t>
      </w:r>
      <w:r w:rsidR="00AC0CF8" w:rsidRPr="00D709CD">
        <w:rPr>
          <w:rFonts w:ascii="Times New Roman" w:hAnsi="Times New Roman"/>
          <w:sz w:val="24"/>
          <w:szCs w:val="24"/>
          <w:lang w:val="nl-NL"/>
        </w:rPr>
        <w:t xml:space="preserve"> 5.</w:t>
      </w:r>
      <w:r w:rsidRPr="00D709CD">
        <w:rPr>
          <w:rFonts w:ascii="Times New Roman" w:hAnsi="Times New Roman"/>
          <w:sz w:val="24"/>
          <w:szCs w:val="24"/>
          <w:lang w:val="nl-NL"/>
        </w:rPr>
        <w:tab/>
      </w:r>
      <w:r w:rsidRPr="00D709CD">
        <w:rPr>
          <w:rFonts w:ascii="Times New Roman" w:hAnsi="Times New Roman"/>
          <w:b/>
          <w:sz w:val="24"/>
          <w:szCs w:val="24"/>
          <w:lang w:val="nl-NL"/>
        </w:rPr>
        <w:t>C.</w:t>
      </w:r>
      <w:r w:rsidRPr="00D709CD">
        <w:rPr>
          <w:rFonts w:ascii="Times New Roman" w:hAnsi="Times New Roman"/>
          <w:sz w:val="24"/>
          <w:szCs w:val="24"/>
          <w:lang w:val="nl-NL"/>
        </w:rPr>
        <w:t xml:space="preserve"> 6. </w:t>
      </w:r>
      <w:r w:rsidRPr="00D709CD">
        <w:rPr>
          <w:rFonts w:ascii="Times New Roman" w:hAnsi="Times New Roman"/>
          <w:sz w:val="24"/>
          <w:szCs w:val="24"/>
          <w:lang w:val="nl-NL"/>
        </w:rPr>
        <w:tab/>
      </w:r>
      <w:r w:rsidRPr="00D709CD">
        <w:rPr>
          <w:rFonts w:ascii="Times New Roman" w:hAnsi="Times New Roman"/>
          <w:b/>
          <w:sz w:val="24"/>
          <w:szCs w:val="24"/>
          <w:lang w:val="nl-NL"/>
        </w:rPr>
        <w:t>D.</w:t>
      </w:r>
      <w:r w:rsidRPr="00D709CD">
        <w:rPr>
          <w:rFonts w:ascii="Times New Roman" w:hAnsi="Times New Roman"/>
          <w:sz w:val="24"/>
          <w:szCs w:val="24"/>
          <w:lang w:val="nl-NL"/>
        </w:rPr>
        <w:t xml:space="preserve"> 7.</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lang w:val="nl-NL"/>
        </w:rPr>
        <w:t xml:space="preserve">b. Có bao nhiêu chất phản ứng </w:t>
      </w:r>
      <w:r w:rsidRPr="00D709CD">
        <w:rPr>
          <w:rFonts w:ascii="Times New Roman" w:hAnsi="Times New Roman"/>
          <w:sz w:val="24"/>
          <w:szCs w:val="24"/>
          <w:lang w:val="pt-BR"/>
        </w:rPr>
        <w:t>với dung dịch AgNO</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/NH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 xml:space="preserve"> sinh ra Ag là </w:t>
      </w:r>
      <w:r w:rsidRPr="00D709CD">
        <w:rPr>
          <w:rFonts w:ascii="Times New Roman" w:hAnsi="Times New Roman"/>
          <w:sz w:val="24"/>
          <w:szCs w:val="24"/>
          <w:lang w:val="nl-NL"/>
        </w:rPr>
        <w:t>?</w:t>
      </w:r>
    </w:p>
    <w:p w:rsidR="0010379E" w:rsidRPr="00D709CD" w:rsidRDefault="00AC0CF8" w:rsidP="00E47632">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A.</w:t>
      </w:r>
      <w:r w:rsidR="0010379E" w:rsidRPr="00D709CD">
        <w:rPr>
          <w:rFonts w:ascii="Times New Roman" w:hAnsi="Times New Roman"/>
          <w:sz w:val="24"/>
          <w:szCs w:val="24"/>
          <w:lang w:val="pt-BR"/>
        </w:rPr>
        <w:t xml:space="preserve"> 4.</w:t>
      </w:r>
      <w:r w:rsidR="0010379E" w:rsidRPr="00D709CD">
        <w:rPr>
          <w:rFonts w:ascii="Times New Roman" w:hAnsi="Times New Roman"/>
          <w:sz w:val="24"/>
          <w:szCs w:val="24"/>
          <w:lang w:val="pt-BR"/>
        </w:rPr>
        <w:tab/>
      </w:r>
      <w:r w:rsidR="0010379E" w:rsidRPr="00D709CD">
        <w:rPr>
          <w:rFonts w:ascii="Times New Roman" w:hAnsi="Times New Roman"/>
          <w:b/>
          <w:sz w:val="24"/>
          <w:szCs w:val="24"/>
          <w:lang w:val="pt-BR"/>
        </w:rPr>
        <w:t>B.</w:t>
      </w:r>
      <w:r w:rsidR="0010379E" w:rsidRPr="00D709CD">
        <w:rPr>
          <w:rFonts w:ascii="Times New Roman" w:hAnsi="Times New Roman"/>
          <w:sz w:val="24"/>
          <w:szCs w:val="24"/>
          <w:lang w:val="pt-BR"/>
        </w:rPr>
        <w:t xml:space="preserve"> 2.</w:t>
      </w:r>
      <w:r w:rsidR="0010379E" w:rsidRPr="00D709CD">
        <w:rPr>
          <w:rFonts w:ascii="Times New Roman" w:hAnsi="Times New Roman"/>
          <w:sz w:val="24"/>
          <w:szCs w:val="24"/>
          <w:lang w:val="pt-BR"/>
        </w:rPr>
        <w:tab/>
      </w:r>
      <w:r w:rsidR="0010379E" w:rsidRPr="00D709CD">
        <w:rPr>
          <w:rFonts w:ascii="Times New Roman" w:hAnsi="Times New Roman"/>
          <w:b/>
          <w:sz w:val="24"/>
          <w:szCs w:val="24"/>
          <w:lang w:val="pt-BR"/>
        </w:rPr>
        <w:t>C.</w:t>
      </w:r>
      <w:r w:rsidR="0010379E" w:rsidRPr="00D709CD">
        <w:rPr>
          <w:rFonts w:ascii="Times New Roman" w:hAnsi="Times New Roman"/>
          <w:sz w:val="24"/>
          <w:szCs w:val="24"/>
          <w:lang w:val="pt-BR"/>
        </w:rPr>
        <w:t xml:space="preserve"> 1.</w:t>
      </w:r>
      <w:r w:rsidR="0010379E" w:rsidRPr="00D709CD">
        <w:rPr>
          <w:rFonts w:ascii="Times New Roman" w:hAnsi="Times New Roman"/>
          <w:sz w:val="24"/>
          <w:szCs w:val="24"/>
          <w:lang w:val="pt-BR"/>
        </w:rPr>
        <w:tab/>
      </w:r>
      <w:r w:rsidR="0010379E" w:rsidRPr="00D709CD">
        <w:rPr>
          <w:rFonts w:ascii="Times New Roman" w:hAnsi="Times New Roman"/>
          <w:b/>
          <w:sz w:val="24"/>
          <w:szCs w:val="24"/>
          <w:lang w:val="pt-BR"/>
        </w:rPr>
        <w:t>D.</w:t>
      </w:r>
      <w:r w:rsidR="0010379E" w:rsidRPr="00D709CD">
        <w:rPr>
          <w:rFonts w:ascii="Times New Roman" w:hAnsi="Times New Roman"/>
          <w:sz w:val="24"/>
          <w:szCs w:val="24"/>
          <w:lang w:val="pt-BR"/>
        </w:rPr>
        <w:t xml:space="preserve"> 3.</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20:</w:t>
      </w:r>
      <w:r w:rsidRPr="00D709CD">
        <w:rPr>
          <w:rFonts w:ascii="Times New Roman" w:hAnsi="Times New Roman"/>
          <w:sz w:val="24"/>
          <w:szCs w:val="24"/>
        </w:rPr>
        <w:t xml:space="preserve"> Có bao nhiêu chất đồng phân cấu tạo của nhau có CTPT 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đều tác dụng được với NaOH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8.</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5.</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4.</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6.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21:</w:t>
      </w:r>
      <w:r w:rsidRPr="00D709CD">
        <w:rPr>
          <w:rFonts w:ascii="Times New Roman" w:hAnsi="Times New Roman"/>
          <w:sz w:val="24"/>
          <w:szCs w:val="24"/>
        </w:rPr>
        <w:t xml:space="preserve"> Ứng với CTPT 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có bao nhiêu este mạch hở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4.</w:t>
      </w:r>
      <w:r w:rsidRPr="00D709CD">
        <w:rPr>
          <w:rFonts w:ascii="Times New Roman" w:hAnsi="Times New Roman"/>
          <w:sz w:val="24"/>
          <w:szCs w:val="24"/>
        </w:rPr>
        <w:tab/>
      </w:r>
      <w:r w:rsidRPr="00D709CD">
        <w:rPr>
          <w:rFonts w:ascii="Times New Roman" w:hAnsi="Times New Roman"/>
          <w:b/>
          <w:sz w:val="24"/>
          <w:szCs w:val="24"/>
        </w:rPr>
        <w:t>B.</w:t>
      </w:r>
      <w:r w:rsidR="00AC0CF8" w:rsidRPr="00D709CD">
        <w:rPr>
          <w:rFonts w:ascii="Times New Roman" w:hAnsi="Times New Roman"/>
          <w:sz w:val="24"/>
          <w:szCs w:val="24"/>
        </w:rPr>
        <w:t xml:space="preserve"> 3.</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5.</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6.</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22:</w:t>
      </w:r>
      <w:r w:rsidRPr="00D709CD">
        <w:rPr>
          <w:rFonts w:ascii="Times New Roman" w:hAnsi="Times New Roman"/>
          <w:sz w:val="24"/>
          <w:szCs w:val="24"/>
        </w:rPr>
        <w:t xml:space="preserve"> Ứng với CTPT 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có bao nhiêu đồng phân đơn chức, mạch hở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10.</w:t>
      </w:r>
      <w:r w:rsidRPr="00D709CD">
        <w:rPr>
          <w:rFonts w:ascii="Times New Roman" w:hAnsi="Times New Roman"/>
          <w:sz w:val="24"/>
          <w:szCs w:val="24"/>
        </w:rPr>
        <w:tab/>
      </w:r>
      <w:r w:rsidRPr="00D709CD">
        <w:rPr>
          <w:rFonts w:ascii="Times New Roman" w:hAnsi="Times New Roman"/>
          <w:b/>
          <w:sz w:val="24"/>
          <w:szCs w:val="24"/>
        </w:rPr>
        <w:t>B.</w:t>
      </w:r>
      <w:r w:rsidR="00AC0CF8" w:rsidRPr="00D709CD">
        <w:rPr>
          <w:rFonts w:ascii="Times New Roman" w:hAnsi="Times New Roman"/>
          <w:sz w:val="24"/>
          <w:szCs w:val="24"/>
        </w:rPr>
        <w:t xml:space="preserve"> 8.</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7.</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6.</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23:</w:t>
      </w:r>
      <w:r w:rsidRPr="00D709CD">
        <w:rPr>
          <w:rFonts w:ascii="Times New Roman" w:hAnsi="Times New Roman"/>
          <w:sz w:val="24"/>
          <w:szCs w:val="24"/>
        </w:rPr>
        <w:t xml:space="preserve"> Trong phân tử este X no, đơn chức, mạch hở, oxi chiếm 36,36% khối lượng. Số CTCT thỏa mãn CTPT của X là </w:t>
      </w:r>
      <w:r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w:t>
      </w:r>
      <w:r w:rsidRPr="00D709CD">
        <w:rPr>
          <w:rFonts w:ascii="Times New Roman" w:hAnsi="Times New Roman"/>
          <w:sz w:val="24"/>
          <w:szCs w:val="24"/>
        </w:rPr>
        <w:t xml:space="preserve"> 2</w:t>
      </w:r>
      <w:r w:rsidRPr="00D709CD">
        <w:rPr>
          <w:rFonts w:ascii="Times New Roman" w:hAnsi="Times New Roman"/>
          <w:sz w:val="24"/>
          <w:szCs w:val="24"/>
        </w:rPr>
        <w:tab/>
      </w:r>
      <w:r w:rsidRPr="00D709CD">
        <w:rPr>
          <w:rFonts w:ascii="Times New Roman" w:hAnsi="Times New Roman"/>
          <w:b/>
          <w:sz w:val="24"/>
          <w:szCs w:val="24"/>
        </w:rPr>
        <w:t>B.</w:t>
      </w:r>
      <w:r w:rsidR="00AC0CF8" w:rsidRPr="00D709CD">
        <w:rPr>
          <w:rFonts w:ascii="Times New Roman" w:hAnsi="Times New Roman"/>
          <w:sz w:val="24"/>
          <w:szCs w:val="24"/>
        </w:rPr>
        <w:t xml:space="preserve"> 3</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4</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5</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24:</w:t>
      </w:r>
      <w:r w:rsidRPr="00D709CD">
        <w:rPr>
          <w:rFonts w:ascii="Times New Roman" w:hAnsi="Times New Roman"/>
          <w:sz w:val="24"/>
          <w:szCs w:val="24"/>
        </w:rPr>
        <w:t xml:space="preserve"> </w:t>
      </w:r>
      <w:r w:rsidRPr="00D709CD">
        <w:rPr>
          <w:rFonts w:ascii="Times New Roman" w:hAnsi="Times New Roman"/>
          <w:sz w:val="24"/>
          <w:szCs w:val="24"/>
          <w:lang w:val="nl-NL"/>
        </w:rPr>
        <w:t>Có bao nhiêu đồng phân là este, có chứa vòng benzen, có công thức phân tử là C</w:t>
      </w:r>
      <w:r w:rsidRPr="00D709CD">
        <w:rPr>
          <w:rFonts w:ascii="Times New Roman" w:hAnsi="Times New Roman"/>
          <w:sz w:val="24"/>
          <w:szCs w:val="24"/>
          <w:vertAlign w:val="subscript"/>
          <w:lang w:val="nl-NL"/>
        </w:rPr>
        <w:t>8</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8</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lang w:val="nl-NL"/>
        </w:rPr>
        <w:tab/>
      </w:r>
      <w:r w:rsidRPr="00D709CD">
        <w:rPr>
          <w:rFonts w:ascii="Times New Roman" w:hAnsi="Times New Roman"/>
          <w:b/>
          <w:sz w:val="24"/>
          <w:szCs w:val="24"/>
          <w:lang w:val="nl-NL"/>
        </w:rPr>
        <w:t>A.</w:t>
      </w:r>
      <w:r w:rsidRPr="00D709CD">
        <w:rPr>
          <w:rFonts w:ascii="Times New Roman" w:hAnsi="Times New Roman"/>
          <w:sz w:val="24"/>
          <w:szCs w:val="24"/>
          <w:lang w:val="nl-NL"/>
        </w:rPr>
        <w:t xml:space="preserve"> 3.</w:t>
      </w:r>
      <w:r w:rsidRPr="00D709CD">
        <w:rPr>
          <w:rFonts w:ascii="Times New Roman" w:hAnsi="Times New Roman"/>
          <w:sz w:val="24"/>
          <w:szCs w:val="24"/>
          <w:lang w:val="nl-NL"/>
        </w:rPr>
        <w:tab/>
      </w:r>
      <w:r w:rsidRPr="00D709CD">
        <w:rPr>
          <w:rFonts w:ascii="Times New Roman" w:hAnsi="Times New Roman"/>
          <w:b/>
          <w:sz w:val="24"/>
          <w:szCs w:val="24"/>
          <w:lang w:val="nl-NL"/>
        </w:rPr>
        <w:t>B.</w:t>
      </w:r>
      <w:r w:rsidRPr="00D709CD">
        <w:rPr>
          <w:rFonts w:ascii="Times New Roman" w:hAnsi="Times New Roman"/>
          <w:sz w:val="24"/>
          <w:szCs w:val="24"/>
          <w:lang w:val="nl-NL"/>
        </w:rPr>
        <w:t xml:space="preserve"> 4.                        </w:t>
      </w:r>
      <w:r w:rsidRPr="00D709CD">
        <w:rPr>
          <w:rFonts w:ascii="Times New Roman" w:hAnsi="Times New Roman"/>
          <w:sz w:val="24"/>
          <w:szCs w:val="24"/>
          <w:lang w:val="nl-NL"/>
        </w:rPr>
        <w:tab/>
      </w:r>
      <w:r w:rsidRPr="00D709CD">
        <w:rPr>
          <w:rFonts w:ascii="Times New Roman" w:hAnsi="Times New Roman"/>
          <w:b/>
          <w:sz w:val="24"/>
          <w:szCs w:val="24"/>
          <w:lang w:val="nl-NL"/>
        </w:rPr>
        <w:t>C.</w:t>
      </w:r>
      <w:r w:rsidRPr="00D709CD">
        <w:rPr>
          <w:rFonts w:ascii="Times New Roman" w:hAnsi="Times New Roman"/>
          <w:sz w:val="24"/>
          <w:szCs w:val="24"/>
          <w:lang w:val="nl-NL"/>
        </w:rPr>
        <w:t xml:space="preserve"> 5.</w:t>
      </w:r>
      <w:r w:rsidRPr="00D709CD">
        <w:rPr>
          <w:rFonts w:ascii="Times New Roman" w:hAnsi="Times New Roman"/>
          <w:sz w:val="24"/>
          <w:szCs w:val="24"/>
          <w:lang w:val="nl-NL"/>
        </w:rPr>
        <w:tab/>
      </w:r>
      <w:r w:rsidRPr="00D709CD">
        <w:rPr>
          <w:rFonts w:ascii="Times New Roman" w:hAnsi="Times New Roman"/>
          <w:b/>
          <w:sz w:val="24"/>
          <w:szCs w:val="24"/>
          <w:lang w:val="nl-NL"/>
        </w:rPr>
        <w:t>D.</w:t>
      </w:r>
      <w:r w:rsidRPr="00D709CD">
        <w:rPr>
          <w:rFonts w:ascii="Times New Roman" w:hAnsi="Times New Roman"/>
          <w:sz w:val="24"/>
          <w:szCs w:val="24"/>
          <w:lang w:val="nl-NL"/>
        </w:rPr>
        <w:t xml:space="preserve"> 6.</w:t>
      </w:r>
    </w:p>
    <w:p w:rsidR="00E47632" w:rsidRPr="00D709CD" w:rsidRDefault="0010379E" w:rsidP="00E47632">
      <w:pPr>
        <w:tabs>
          <w:tab w:val="left" w:pos="270"/>
          <w:tab w:val="left" w:pos="2880"/>
          <w:tab w:val="left" w:pos="5400"/>
          <w:tab w:val="left" w:pos="8100"/>
        </w:tabs>
        <w:spacing w:line="252" w:lineRule="auto"/>
        <w:jc w:val="both"/>
        <w:rPr>
          <w:rFonts w:ascii="Times New Roman" w:hAnsi="Times New Roman"/>
          <w:sz w:val="24"/>
          <w:szCs w:val="24"/>
          <w:lang w:val="pl-PL"/>
        </w:rPr>
      </w:pPr>
      <w:r w:rsidRPr="00D709CD">
        <w:rPr>
          <w:rFonts w:ascii="Times New Roman" w:hAnsi="Times New Roman"/>
          <w:b/>
          <w:sz w:val="24"/>
          <w:szCs w:val="24"/>
        </w:rPr>
        <w:t>Câu 25:</w:t>
      </w:r>
      <w:r w:rsidRPr="00D709CD">
        <w:rPr>
          <w:rFonts w:ascii="Times New Roman" w:hAnsi="Times New Roman"/>
          <w:sz w:val="24"/>
          <w:szCs w:val="24"/>
        </w:rPr>
        <w:t xml:space="preserve"> </w:t>
      </w:r>
      <w:r w:rsidR="00E47632" w:rsidRPr="00D709CD">
        <w:rPr>
          <w:rFonts w:ascii="Times New Roman" w:hAnsi="Times New Roman"/>
          <w:sz w:val="24"/>
          <w:szCs w:val="24"/>
        </w:rPr>
        <w:t>Chất nào sau đây không phải là este ?</w:t>
      </w:r>
    </w:p>
    <w:p w:rsidR="0010379E" w:rsidRPr="00D709CD" w:rsidRDefault="00E47632" w:rsidP="00E47632">
      <w:pPr>
        <w:tabs>
          <w:tab w:val="left" w:pos="270"/>
          <w:tab w:val="left" w:pos="2708"/>
          <w:tab w:val="left" w:pos="2880"/>
          <w:tab w:val="left" w:pos="5138"/>
          <w:tab w:val="left" w:pos="5310"/>
          <w:tab w:val="left" w:pos="7569"/>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lang w:val="pl-PL"/>
        </w:rPr>
        <w:tab/>
        <w:t>A.</w:t>
      </w:r>
      <w:r w:rsidRPr="00D709CD">
        <w:rPr>
          <w:rFonts w:ascii="Times New Roman" w:hAnsi="Times New Roman"/>
          <w:sz w:val="24"/>
          <w:szCs w:val="24"/>
        </w:rPr>
        <w:t xml:space="preserve"> HCOOCH</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B.</w: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C.</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 xml:space="preserve">D. </w:t>
      </w:r>
      <w:r w:rsidRPr="00D709CD">
        <w:rPr>
          <w:rFonts w:ascii="Times New Roman" w:hAnsi="Times New Roman"/>
          <w:sz w:val="24"/>
          <w:szCs w:val="24"/>
        </w:rPr>
        <w:t>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(COOCH</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vertAlign w:val="subscript"/>
        </w:rPr>
        <w:t>3</w:t>
      </w:r>
    </w:p>
    <w:p w:rsidR="00E47632"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rPr>
        <w:t>Câu 26:</w:t>
      </w:r>
      <w:r w:rsidRPr="00D709CD">
        <w:rPr>
          <w:rFonts w:ascii="Times New Roman" w:hAnsi="Times New Roman"/>
          <w:sz w:val="24"/>
          <w:szCs w:val="24"/>
        </w:rPr>
        <w:t xml:space="preserve"> </w:t>
      </w:r>
      <w:r w:rsidR="00E47632" w:rsidRPr="00D709CD">
        <w:rPr>
          <w:rFonts w:ascii="Times New Roman" w:hAnsi="Times New Roman"/>
          <w:sz w:val="24"/>
          <w:szCs w:val="24"/>
        </w:rPr>
        <w:t>Este vinyl acrylat có công thức là :</w:t>
      </w:r>
    </w:p>
    <w:p w:rsidR="0010379E" w:rsidRPr="00D709CD" w:rsidRDefault="00E47632" w:rsidP="00E47632">
      <w:pPr>
        <w:tabs>
          <w:tab w:val="left" w:pos="270"/>
          <w:tab w:val="left" w:pos="2708"/>
          <w:tab w:val="left" w:pos="2880"/>
          <w:tab w:val="left" w:pos="5138"/>
          <w:tab w:val="left" w:pos="5310"/>
          <w:tab w:val="left" w:pos="7569"/>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lang w:val="pl-PL"/>
        </w:rPr>
        <w:tab/>
        <w:t>A.</w:t>
      </w:r>
      <w:r w:rsidRPr="00D709CD">
        <w:rPr>
          <w:rFonts w:ascii="Times New Roman" w:hAnsi="Times New Roman"/>
          <w:sz w:val="24"/>
          <w:szCs w:val="24"/>
        </w:rPr>
        <w:t xml:space="preserve"> CH</w:t>
      </w:r>
      <w:r w:rsidRPr="00D709CD">
        <w:rPr>
          <w:rFonts w:ascii="Times New Roman" w:hAnsi="Times New Roman"/>
          <w:sz w:val="24"/>
          <w:szCs w:val="24"/>
          <w:vertAlign w:val="subscript"/>
        </w:rPr>
        <w:t>2</w:t>
      </w:r>
      <w:r w:rsidRPr="00D709CD">
        <w:rPr>
          <w:rFonts w:ascii="Times New Roman" w:hAnsi="Times New Roman"/>
          <w:sz w:val="24"/>
          <w:szCs w:val="24"/>
        </w:rPr>
        <w:t>=CHCOOCH=CH</w:t>
      </w:r>
      <w:r w:rsidRPr="00D709CD">
        <w:rPr>
          <w:rFonts w:ascii="Times New Roman" w:hAnsi="Times New Roman"/>
          <w:sz w:val="24"/>
          <w:szCs w:val="24"/>
          <w:vertAlign w:val="subscript"/>
        </w:rPr>
        <w:t>2</w:t>
      </w:r>
      <w:r w:rsidR="00924F22" w:rsidRPr="00D709CD">
        <w:rPr>
          <w:rFonts w:ascii="Times New Roman" w:hAnsi="Times New Roman"/>
          <w:sz w:val="24"/>
          <w:szCs w:val="24"/>
          <w:lang w:val="pl-PL"/>
        </w:rPr>
        <w:tab/>
        <w:t xml:space="preserve">  </w:t>
      </w:r>
      <w:r w:rsidRPr="00D709CD">
        <w:rPr>
          <w:rFonts w:ascii="Times New Roman" w:hAnsi="Times New Roman"/>
          <w:b/>
          <w:sz w:val="24"/>
          <w:szCs w:val="24"/>
          <w:lang w:val="pl-PL"/>
        </w:rPr>
        <w:t>B.</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COOCH=CH</w:t>
      </w:r>
      <w:r w:rsidRPr="00D709CD">
        <w:rPr>
          <w:rFonts w:ascii="Times New Roman" w:hAnsi="Times New Roman"/>
          <w:sz w:val="24"/>
          <w:szCs w:val="24"/>
          <w:vertAlign w:val="subscript"/>
        </w:rPr>
        <w:t>2</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C.</w:t>
      </w:r>
      <w:r w:rsidRPr="00D709CD">
        <w:rPr>
          <w:rFonts w:ascii="Times New Roman" w:hAnsi="Times New Roman"/>
          <w:sz w:val="24"/>
          <w:szCs w:val="24"/>
        </w:rPr>
        <w:t xml:space="preserve"> CH</w:t>
      </w:r>
      <w:r w:rsidRPr="00D709CD">
        <w:rPr>
          <w:rFonts w:ascii="Times New Roman" w:hAnsi="Times New Roman"/>
          <w:sz w:val="24"/>
          <w:szCs w:val="24"/>
          <w:vertAlign w:val="subscript"/>
        </w:rPr>
        <w:t>2</w:t>
      </w:r>
      <w:r w:rsidRPr="00D709CD">
        <w:rPr>
          <w:rFonts w:ascii="Times New Roman" w:hAnsi="Times New Roman"/>
          <w:sz w:val="24"/>
          <w:szCs w:val="24"/>
        </w:rPr>
        <w:t>=CHCOOCH</w:t>
      </w:r>
      <w:r w:rsidRPr="00D709CD">
        <w:rPr>
          <w:rFonts w:ascii="Times New Roman" w:hAnsi="Times New Roman"/>
          <w:sz w:val="24"/>
          <w:szCs w:val="24"/>
          <w:vertAlign w:val="subscript"/>
        </w:rPr>
        <w:t>3</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 xml:space="preserve">D. </w:t>
      </w:r>
      <w:r w:rsidRPr="00D709CD">
        <w:rPr>
          <w:rFonts w:ascii="Times New Roman" w:hAnsi="Times New Roman"/>
          <w:sz w:val="24"/>
          <w:szCs w:val="24"/>
        </w:rPr>
        <w:t>HCOOCH</w:t>
      </w:r>
      <w:r w:rsidRPr="00D709CD">
        <w:rPr>
          <w:rFonts w:ascii="Times New Roman" w:hAnsi="Times New Roman"/>
          <w:sz w:val="24"/>
          <w:szCs w:val="24"/>
          <w:vertAlign w:val="subscript"/>
        </w:rPr>
        <w:t>3</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27:</w:t>
      </w:r>
      <w:r w:rsidRPr="00D709CD">
        <w:rPr>
          <w:rFonts w:ascii="Times New Roman" w:hAnsi="Times New Roman"/>
          <w:sz w:val="24"/>
          <w:szCs w:val="24"/>
        </w:rPr>
        <w:t xml:space="preserve"> Có bao nhiêu este thuần chức (chỉ chứa chức este) có CTPT 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xml:space="preserve"> là đồng phân cấu tạo của nhau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3.</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5.</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4.</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6.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28:</w:t>
      </w:r>
      <w:r w:rsidRPr="00D709CD">
        <w:rPr>
          <w:rFonts w:ascii="Times New Roman" w:hAnsi="Times New Roman"/>
          <w:sz w:val="24"/>
          <w:szCs w:val="24"/>
        </w:rPr>
        <w:t xml:space="preserve"> Từ các ancol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 và axit 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có thể </w:t>
      </w:r>
      <w:r w:rsidR="00CE032A" w:rsidRPr="00D709CD">
        <w:rPr>
          <w:rFonts w:ascii="Times New Roman" w:hAnsi="Times New Roman"/>
          <w:sz w:val="24"/>
          <w:szCs w:val="24"/>
        </w:rPr>
        <w:t xml:space="preserve">pư </w:t>
      </w:r>
      <w:r w:rsidRPr="00D709CD">
        <w:rPr>
          <w:rFonts w:ascii="Times New Roman" w:hAnsi="Times New Roman"/>
          <w:sz w:val="24"/>
          <w:szCs w:val="24"/>
        </w:rPr>
        <w:t xml:space="preserve">tạo ra bao nhiêu </w:t>
      </w:r>
      <w:r w:rsidR="00AC0CF8" w:rsidRPr="00D709CD">
        <w:rPr>
          <w:rFonts w:ascii="Times New Roman" w:hAnsi="Times New Roman"/>
          <w:sz w:val="24"/>
          <w:szCs w:val="24"/>
        </w:rPr>
        <w:t>este đồng phân cấu tạo của nhau</w:t>
      </w:r>
      <w:r w:rsidRPr="00D709CD">
        <w:rPr>
          <w:rFonts w:ascii="Times New Roman" w:hAnsi="Times New Roman"/>
          <w:sz w:val="24"/>
          <w:szCs w:val="24"/>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3.</w:t>
      </w:r>
      <w:r w:rsidRPr="00D709CD">
        <w:rPr>
          <w:rFonts w:ascii="Times New Roman" w:hAnsi="Times New Roman"/>
          <w:sz w:val="24"/>
          <w:szCs w:val="24"/>
        </w:rPr>
        <w:tab/>
      </w:r>
      <w:r w:rsidRPr="00D709CD">
        <w:rPr>
          <w:rFonts w:ascii="Times New Roman" w:hAnsi="Times New Roman"/>
          <w:b/>
          <w:sz w:val="24"/>
          <w:szCs w:val="24"/>
        </w:rPr>
        <w:t>B.</w:t>
      </w:r>
      <w:r w:rsidR="00AC0CF8" w:rsidRPr="00D709CD">
        <w:rPr>
          <w:rFonts w:ascii="Times New Roman" w:hAnsi="Times New Roman"/>
          <w:sz w:val="24"/>
          <w:szCs w:val="24"/>
        </w:rPr>
        <w:t xml:space="preserve"> 5.</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4.</w:t>
      </w:r>
      <w:r w:rsidRPr="00D709CD">
        <w:rPr>
          <w:rFonts w:ascii="Times New Roman" w:hAnsi="Times New Roman"/>
          <w:sz w:val="24"/>
          <w:szCs w:val="24"/>
        </w:rPr>
        <w:tab/>
      </w:r>
      <w:r w:rsidRPr="00D709CD">
        <w:rPr>
          <w:rFonts w:ascii="Times New Roman" w:hAnsi="Times New Roman"/>
          <w:b/>
          <w:sz w:val="24"/>
          <w:szCs w:val="24"/>
        </w:rPr>
        <w:t>D.</w:t>
      </w:r>
      <w:r w:rsidR="00AC0CF8" w:rsidRPr="00D709CD">
        <w:rPr>
          <w:rFonts w:ascii="Times New Roman" w:hAnsi="Times New Roman"/>
          <w:sz w:val="24"/>
          <w:szCs w:val="24"/>
        </w:rPr>
        <w:t xml:space="preserve"> 6.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29:</w:t>
      </w:r>
      <w:r w:rsidRPr="00D709CD">
        <w:rPr>
          <w:rFonts w:ascii="Times New Roman" w:hAnsi="Times New Roman"/>
          <w:sz w:val="24"/>
          <w:szCs w:val="24"/>
        </w:rPr>
        <w:t xml:space="preserve"> Đun hỗn hợp glixerol và axit stearic, axit oleic (có xúc tác H</w:t>
      </w:r>
      <w:r w:rsidRPr="00D709CD">
        <w:rPr>
          <w:rFonts w:ascii="Times New Roman" w:hAnsi="Times New Roman"/>
          <w:sz w:val="24"/>
          <w:szCs w:val="24"/>
          <w:vertAlign w:val="subscript"/>
        </w:rPr>
        <w:t>2</w:t>
      </w:r>
      <w:r w:rsidRPr="00D709CD">
        <w:rPr>
          <w:rFonts w:ascii="Times New Roman" w:hAnsi="Times New Roman"/>
          <w:sz w:val="24"/>
          <w:szCs w:val="24"/>
        </w:rPr>
        <w:t>SO</w:t>
      </w:r>
      <w:r w:rsidRPr="00D709CD">
        <w:rPr>
          <w:rFonts w:ascii="Times New Roman" w:hAnsi="Times New Roman"/>
          <w:sz w:val="24"/>
          <w:szCs w:val="24"/>
          <w:vertAlign w:val="subscript"/>
        </w:rPr>
        <w:t>4</w:t>
      </w:r>
      <w:r w:rsidRPr="00D709CD">
        <w:rPr>
          <w:rFonts w:ascii="Times New Roman" w:hAnsi="Times New Roman"/>
          <w:sz w:val="24"/>
          <w:szCs w:val="24"/>
        </w:rPr>
        <w:t xml:space="preserve">) có thể thu được bao nhiêu loại trieste (chỉ tính đồng phân cấu tạo)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3.</w:t>
      </w:r>
      <w:r w:rsidRPr="00D709CD">
        <w:rPr>
          <w:rFonts w:ascii="Times New Roman" w:hAnsi="Times New Roman"/>
          <w:sz w:val="24"/>
          <w:szCs w:val="24"/>
        </w:rPr>
        <w:tab/>
      </w:r>
      <w:r w:rsidRPr="00D709CD">
        <w:rPr>
          <w:rFonts w:ascii="Times New Roman" w:hAnsi="Times New Roman"/>
          <w:b/>
          <w:sz w:val="24"/>
          <w:szCs w:val="24"/>
        </w:rPr>
        <w:t>B.</w:t>
      </w:r>
      <w:r w:rsidR="00AC0CF8" w:rsidRPr="00D709CD">
        <w:rPr>
          <w:rFonts w:ascii="Times New Roman" w:hAnsi="Times New Roman"/>
          <w:sz w:val="24"/>
          <w:szCs w:val="24"/>
        </w:rPr>
        <w:t xml:space="preserve"> 4.</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6.</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5.</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30:</w:t>
      </w:r>
      <w:r w:rsidRPr="00D709CD">
        <w:rPr>
          <w:rFonts w:ascii="Times New Roman" w:hAnsi="Times New Roman"/>
          <w:sz w:val="24"/>
          <w:szCs w:val="24"/>
        </w:rPr>
        <w:t xml:space="preserve"> Đun glixerol với hỗn hợp các axit stearic, oleic, panmitic (có xúc tác H</w:t>
      </w:r>
      <w:r w:rsidRPr="00D709CD">
        <w:rPr>
          <w:rFonts w:ascii="Times New Roman" w:hAnsi="Times New Roman"/>
          <w:sz w:val="24"/>
          <w:szCs w:val="24"/>
          <w:vertAlign w:val="subscript"/>
        </w:rPr>
        <w:t>2</w:t>
      </w:r>
      <w:r w:rsidRPr="00D709CD">
        <w:rPr>
          <w:rFonts w:ascii="Times New Roman" w:hAnsi="Times New Roman"/>
          <w:sz w:val="24"/>
          <w:szCs w:val="24"/>
        </w:rPr>
        <w:t>SO</w:t>
      </w:r>
      <w:r w:rsidRPr="00D709CD">
        <w:rPr>
          <w:rFonts w:ascii="Times New Roman" w:hAnsi="Times New Roman"/>
          <w:sz w:val="24"/>
          <w:szCs w:val="24"/>
          <w:vertAlign w:val="subscript"/>
        </w:rPr>
        <w:t>4</w:t>
      </w:r>
      <w:r w:rsidRPr="00D709CD">
        <w:rPr>
          <w:rFonts w:ascii="Times New Roman" w:hAnsi="Times New Roman"/>
          <w:sz w:val="24"/>
          <w:szCs w:val="24"/>
        </w:rPr>
        <w:t xml:space="preserve">) có thể thu được bao nhiêu loại trieste (chỉ tính đồng phân cấu tạo)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18.</w:t>
      </w:r>
      <w:r w:rsidRPr="00D709CD">
        <w:rPr>
          <w:rFonts w:ascii="Times New Roman" w:hAnsi="Times New Roman"/>
          <w:sz w:val="24"/>
          <w:szCs w:val="24"/>
        </w:rPr>
        <w:tab/>
      </w:r>
      <w:r w:rsidRPr="00D709CD">
        <w:rPr>
          <w:rFonts w:ascii="Times New Roman" w:hAnsi="Times New Roman"/>
          <w:b/>
          <w:sz w:val="24"/>
          <w:szCs w:val="24"/>
        </w:rPr>
        <w:t>B.</w:t>
      </w:r>
      <w:r w:rsidR="00AC0CF8" w:rsidRPr="00D709CD">
        <w:rPr>
          <w:rFonts w:ascii="Times New Roman" w:hAnsi="Times New Roman"/>
          <w:sz w:val="24"/>
          <w:szCs w:val="24"/>
        </w:rPr>
        <w:t xml:space="preserve"> 15.</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16.</w:t>
      </w:r>
      <w:r w:rsidR="00AC0CF8" w:rsidRPr="00D709CD">
        <w:rPr>
          <w:rFonts w:ascii="Times New Roman" w:hAnsi="Times New Roman"/>
          <w:b/>
          <w:sz w:val="24"/>
          <w:szCs w:val="24"/>
        </w:rPr>
        <w:t xml:space="preserve"> </w:t>
      </w:r>
      <w:r w:rsidR="00AC0CF8" w:rsidRPr="00D709CD">
        <w:rPr>
          <w:rFonts w:ascii="Times New Roman" w:hAnsi="Times New Roman"/>
          <w:b/>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17.</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31:</w:t>
      </w:r>
      <w:r w:rsidRPr="00D709CD">
        <w:rPr>
          <w:rFonts w:ascii="Times New Roman" w:hAnsi="Times New Roman"/>
          <w:sz w:val="24"/>
          <w:szCs w:val="24"/>
        </w:rPr>
        <w:t xml:space="preserve"> Đun glixerol với hỗn hợp các gồm n axit béo khác nhau (có xúc tác H</w:t>
      </w:r>
      <w:r w:rsidRPr="00D709CD">
        <w:rPr>
          <w:rFonts w:ascii="Times New Roman" w:hAnsi="Times New Roman"/>
          <w:sz w:val="24"/>
          <w:szCs w:val="24"/>
          <w:vertAlign w:val="subscript"/>
        </w:rPr>
        <w:t>2</w:t>
      </w:r>
      <w:r w:rsidRPr="00D709CD">
        <w:rPr>
          <w:rFonts w:ascii="Times New Roman" w:hAnsi="Times New Roman"/>
          <w:sz w:val="24"/>
          <w:szCs w:val="24"/>
        </w:rPr>
        <w:t>SO</w:t>
      </w:r>
      <w:r w:rsidRPr="00D709CD">
        <w:rPr>
          <w:rFonts w:ascii="Times New Roman" w:hAnsi="Times New Roman"/>
          <w:sz w:val="24"/>
          <w:szCs w:val="24"/>
          <w:vertAlign w:val="subscript"/>
        </w:rPr>
        <w:t>4</w:t>
      </w:r>
      <w:r w:rsidRPr="00D709CD">
        <w:rPr>
          <w:rFonts w:ascii="Times New Roman" w:hAnsi="Times New Roman"/>
          <w:sz w:val="24"/>
          <w:szCs w:val="24"/>
        </w:rPr>
        <w:t xml:space="preserve">) có thể thu được bao nhiêu loại trieste (chỉ tính đồng phân cấu tạo)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w:t>
      </w:r>
      <w:r w:rsidRPr="00D709CD">
        <w:rPr>
          <w:rFonts w:ascii="Times New Roman" w:hAnsi="Times New Roman"/>
          <w:position w:val="-24"/>
          <w:sz w:val="24"/>
          <w:szCs w:val="24"/>
        </w:rPr>
        <w:object w:dxaOrig="940" w:dyaOrig="660">
          <v:shape id="_x0000_i1030" type="#_x0000_t75" style="width:47.25pt;height:33pt" o:ole="">
            <v:imagedata r:id="rId13" o:title=""/>
          </v:shape>
          <o:OLEObject Type="Embed" ProgID="Equation.DSMT4" ShapeID="_x0000_i1030" DrawAspect="Content" ObjectID="_1608413360" r:id="rId14"/>
        </w:objec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w:t>
      </w:r>
      <w:r w:rsidRPr="00D709CD">
        <w:rPr>
          <w:rFonts w:ascii="Times New Roman" w:hAnsi="Times New Roman"/>
          <w:position w:val="-24"/>
          <w:sz w:val="24"/>
          <w:szCs w:val="24"/>
        </w:rPr>
        <w:object w:dxaOrig="840" w:dyaOrig="620">
          <v:shape id="_x0000_i1031" type="#_x0000_t75" style="width:42pt;height:31.5pt" o:ole="">
            <v:imagedata r:id="rId15" o:title=""/>
          </v:shape>
          <o:OLEObject Type="Embed" ProgID="Equation.DSMT4" ShapeID="_x0000_i1031" DrawAspect="Content" ObjectID="_1608413361" r:id="rId16"/>
        </w:objec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w:t>
      </w:r>
      <w:r w:rsidRPr="00D709CD">
        <w:rPr>
          <w:rFonts w:ascii="Times New Roman" w:hAnsi="Times New Roman"/>
          <w:position w:val="-24"/>
          <w:sz w:val="24"/>
          <w:szCs w:val="24"/>
        </w:rPr>
        <w:object w:dxaOrig="980" w:dyaOrig="660">
          <v:shape id="_x0000_i1032" type="#_x0000_t75" style="width:48.75pt;height:33pt" o:ole="">
            <v:imagedata r:id="rId17" o:title=""/>
          </v:shape>
          <o:OLEObject Type="Embed" ProgID="Equation.DSMT4" ShapeID="_x0000_i1032" DrawAspect="Content" ObjectID="_1608413362" r:id="rId18"/>
        </w:objec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w:t>
      </w:r>
      <w:r w:rsidRPr="00D709CD">
        <w:rPr>
          <w:rFonts w:ascii="Times New Roman" w:hAnsi="Times New Roman"/>
          <w:position w:val="-24"/>
          <w:sz w:val="24"/>
          <w:szCs w:val="24"/>
        </w:rPr>
        <w:object w:dxaOrig="880" w:dyaOrig="620">
          <v:shape id="_x0000_i1033" type="#_x0000_t75" style="width:43.5pt;height:31.5pt" o:ole="">
            <v:imagedata r:id="rId19" o:title=""/>
          </v:shape>
          <o:OLEObject Type="Embed" ProgID="Equation.DSMT4" ShapeID="_x0000_i1033" DrawAspect="Content" ObjectID="_1608413363" r:id="rId20"/>
        </w:object>
      </w:r>
      <w:r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 xml:space="preserve">Câu 32: </w:t>
      </w:r>
      <w:r w:rsidRPr="00D709CD">
        <w:rPr>
          <w:rFonts w:ascii="Times New Roman" w:hAnsi="Times New Roman"/>
          <w:sz w:val="24"/>
          <w:szCs w:val="24"/>
        </w:rPr>
        <w:t>Este của glixerol với axit cacboxylic (RCOOH) đ</w:t>
      </w:r>
      <w:r w:rsidRPr="00D709CD">
        <w:rPr>
          <w:rFonts w:ascii="Times New Roman" w:hAnsi="Times New Roman"/>
          <w:sz w:val="24"/>
          <w:szCs w:val="24"/>
          <w:lang w:val="vi-VN"/>
        </w:rPr>
        <w:t>ược</w:t>
      </w:r>
      <w:r w:rsidRPr="00D709CD">
        <w:rPr>
          <w:rFonts w:ascii="Times New Roman" w:hAnsi="Times New Roman"/>
          <w:sz w:val="24"/>
          <w:szCs w:val="24"/>
        </w:rPr>
        <w:t xml:space="preserve"> một số học sinh viết như sau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(1) (RCOO)</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 xml:space="preserve">5 </w:t>
      </w:r>
      <w:r w:rsidR="0010379E" w:rsidRPr="00D709CD">
        <w:rPr>
          <w:rFonts w:ascii="Times New Roman" w:hAnsi="Times New Roman"/>
          <w:sz w:val="24"/>
          <w:szCs w:val="24"/>
        </w:rPr>
        <w:t xml:space="preserve">; </w:t>
      </w:r>
      <w:r w:rsidRPr="00D709CD">
        <w:rPr>
          <w:rFonts w:ascii="Times New Roman" w:hAnsi="Times New Roman"/>
          <w:sz w:val="24"/>
          <w:szCs w:val="24"/>
        </w:rPr>
        <w:tab/>
      </w:r>
      <w:r w:rsidR="0010379E" w:rsidRPr="00D709CD">
        <w:rPr>
          <w:rFonts w:ascii="Times New Roman" w:hAnsi="Times New Roman"/>
          <w:sz w:val="24"/>
          <w:szCs w:val="24"/>
        </w:rPr>
        <w:t>(2) (RCOO)</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 xml:space="preserve">(OH) ; </w:t>
      </w:r>
      <w:r w:rsidRPr="00D709CD">
        <w:rPr>
          <w:rFonts w:ascii="Times New Roman" w:hAnsi="Times New Roman"/>
          <w:sz w:val="24"/>
          <w:szCs w:val="24"/>
        </w:rPr>
        <w:t xml:space="preserve">     </w:t>
      </w:r>
      <w:r w:rsidR="0010379E" w:rsidRPr="00D709CD">
        <w:rPr>
          <w:rFonts w:ascii="Times New Roman" w:hAnsi="Times New Roman"/>
          <w:sz w:val="24"/>
          <w:szCs w:val="24"/>
        </w:rPr>
        <w:t>(3) (HO)</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 xml:space="preserve">OOCR ;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 </w:t>
      </w:r>
      <w:r w:rsidRPr="00D709CD">
        <w:rPr>
          <w:rFonts w:ascii="Times New Roman" w:hAnsi="Times New Roman"/>
          <w:sz w:val="24"/>
          <w:szCs w:val="24"/>
        </w:rPr>
        <w:tab/>
      </w:r>
      <w:r w:rsidR="0010379E" w:rsidRPr="00D709CD">
        <w:rPr>
          <w:rFonts w:ascii="Times New Roman" w:hAnsi="Times New Roman"/>
          <w:sz w:val="24"/>
          <w:szCs w:val="24"/>
        </w:rPr>
        <w:t>(4) (ROOC)</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 xml:space="preserve">(OH) ; </w:t>
      </w:r>
      <w:r w:rsidRPr="00D709CD">
        <w:rPr>
          <w:rFonts w:ascii="Times New Roman" w:hAnsi="Times New Roman"/>
          <w:sz w:val="24"/>
          <w:szCs w:val="24"/>
        </w:rPr>
        <w:tab/>
      </w:r>
      <w:r w:rsidR="0010379E" w:rsidRPr="00D709CD">
        <w:rPr>
          <w:rFonts w:ascii="Times New Roman" w:hAnsi="Times New Roman"/>
          <w:sz w:val="24"/>
          <w:szCs w:val="24"/>
        </w:rPr>
        <w:t>(5) 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(COOR)</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Công thức đã viết đúng là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chỉ có (1).</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chỉ có (5).  </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(1), (5), (4).  </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(1), (2), (3).</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fr-FR"/>
        </w:rPr>
        <w:t>Câu 33:</w:t>
      </w:r>
      <w:r w:rsidRPr="00D709CD">
        <w:rPr>
          <w:rFonts w:ascii="Times New Roman" w:hAnsi="Times New Roman"/>
          <w:sz w:val="24"/>
          <w:szCs w:val="24"/>
          <w:lang w:val="fr-FR"/>
        </w:rPr>
        <w:t xml:space="preserve"> Phân tích định lượng este A, nhận thấy %O = 53,33%. </w:t>
      </w:r>
      <w:r w:rsidRPr="00D709CD">
        <w:rPr>
          <w:rFonts w:ascii="Times New Roman" w:hAnsi="Times New Roman"/>
          <w:sz w:val="24"/>
          <w:szCs w:val="24"/>
        </w:rPr>
        <w:t xml:space="preserve">Este A là </w:t>
      </w:r>
      <w:r w:rsidRPr="00D709CD">
        <w:rPr>
          <w:rFonts w:ascii="Times New Roman" w:hAnsi="Times New Roman"/>
          <w:sz w:val="24"/>
          <w:szCs w:val="24"/>
          <w:lang w:val="nl-NL"/>
        </w:rPr>
        <w:t>:</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Este 2 chức.</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Este không no.</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HCOOCH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fr-FR"/>
        </w:rPr>
        <w:t>Câu 34:</w:t>
      </w:r>
      <w:r w:rsidRPr="00D709CD">
        <w:rPr>
          <w:rFonts w:ascii="Times New Roman" w:hAnsi="Times New Roman"/>
          <w:sz w:val="24"/>
          <w:szCs w:val="24"/>
          <w:lang w:val="fr-FR"/>
        </w:rPr>
        <w:t xml:space="preserve"> Phân tích định lượng este X, người ta thu được kết quả %C = 40 và %H = 6,66. Este X là </w:t>
      </w:r>
      <w:r w:rsidRPr="00D709CD">
        <w:rPr>
          <w:rFonts w:ascii="Times New Roman" w:hAnsi="Times New Roman"/>
          <w:sz w:val="24"/>
          <w:szCs w:val="24"/>
          <w:lang w:val="nl-NL"/>
        </w:rPr>
        <w:t>:</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r>
      <w:r w:rsidR="0010379E" w:rsidRPr="00D709CD">
        <w:rPr>
          <w:rFonts w:ascii="Times New Roman" w:hAnsi="Times New Roman" w:cs="Times New Roman"/>
          <w:b/>
          <w:sz w:val="24"/>
          <w:szCs w:val="24"/>
          <w:lang w:val="fr-FR"/>
        </w:rPr>
        <w:t>A.</w:t>
      </w:r>
      <w:r w:rsidR="0010379E" w:rsidRPr="00D709CD">
        <w:rPr>
          <w:rFonts w:ascii="Times New Roman" w:hAnsi="Times New Roman" w:cs="Times New Roman"/>
          <w:sz w:val="24"/>
          <w:szCs w:val="24"/>
          <w:lang w:val="fr-FR"/>
        </w:rPr>
        <w:t xml:space="preserve"> metyl axetat.</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B.</w:t>
      </w:r>
      <w:r w:rsidR="0010379E" w:rsidRPr="00D709CD">
        <w:rPr>
          <w:rFonts w:ascii="Times New Roman" w:hAnsi="Times New Roman" w:cs="Times New Roman"/>
          <w:sz w:val="24"/>
          <w:szCs w:val="24"/>
          <w:lang w:val="fr-FR"/>
        </w:rPr>
        <w:t xml:space="preserve"> metyl acrylat.</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C.</w:t>
      </w:r>
      <w:r w:rsidR="0010379E" w:rsidRPr="00D709CD">
        <w:rPr>
          <w:rFonts w:ascii="Times New Roman" w:hAnsi="Times New Roman" w:cs="Times New Roman"/>
          <w:sz w:val="24"/>
          <w:szCs w:val="24"/>
          <w:lang w:val="fr-FR"/>
        </w:rPr>
        <w:t xml:space="preserve"> metyl fomat.</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D.</w:t>
      </w:r>
      <w:r w:rsidR="0010379E" w:rsidRPr="00D709CD">
        <w:rPr>
          <w:rFonts w:ascii="Times New Roman" w:hAnsi="Times New Roman" w:cs="Times New Roman"/>
          <w:sz w:val="24"/>
          <w:szCs w:val="24"/>
          <w:lang w:val="fr-FR"/>
        </w:rPr>
        <w:t xml:space="preserve"> etyl propionat.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fr-FR"/>
        </w:rPr>
        <w:t>Câu 35:</w:t>
      </w:r>
      <w:r w:rsidRPr="00D709CD">
        <w:rPr>
          <w:rFonts w:ascii="Times New Roman" w:hAnsi="Times New Roman"/>
          <w:b/>
          <w:sz w:val="24"/>
          <w:szCs w:val="24"/>
        </w:rPr>
        <w:t xml:space="preserve"> </w:t>
      </w:r>
      <w:r w:rsidRPr="00D709CD">
        <w:rPr>
          <w:rFonts w:ascii="Times New Roman" w:hAnsi="Times New Roman"/>
          <w:sz w:val="24"/>
          <w:szCs w:val="24"/>
        </w:rPr>
        <w:t xml:space="preserve">Este A điều chế từ ancol metylic có tỉ khối so với oxi là 2,3125. Công thức của A là </w:t>
      </w:r>
      <w:r w:rsidRPr="00D709CD">
        <w:rPr>
          <w:rFonts w:ascii="Times New Roman" w:hAnsi="Times New Roman"/>
          <w:sz w:val="24"/>
          <w:szCs w:val="24"/>
          <w:lang w:val="nl-NL"/>
        </w:rPr>
        <w:t>:</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COOCH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 xml:space="preserve">.    </w:t>
      </w:r>
      <w:r w:rsidR="0010379E" w:rsidRPr="00D709CD">
        <w:rPr>
          <w:rFonts w:ascii="Times New Roman" w:hAnsi="Times New Roman"/>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COOC</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COOC</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36: </w:t>
      </w:r>
      <w:r w:rsidRPr="00D709CD">
        <w:rPr>
          <w:rFonts w:ascii="Times New Roman" w:hAnsi="Times New Roman"/>
          <w:sz w:val="24"/>
          <w:szCs w:val="24"/>
          <w:lang w:val="nl-NL"/>
        </w:rPr>
        <w:t>Hợp chất X có công thức cấu tạo : CH</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CH</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COOCH</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 Tên gọi của X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sz w:val="24"/>
          <w:szCs w:val="24"/>
          <w:lang w:val="nl-NL"/>
        </w:rPr>
        <w:tab/>
      </w:r>
      <w:r w:rsidR="0010379E" w:rsidRPr="00D709CD">
        <w:rPr>
          <w:rFonts w:ascii="Times New Roman" w:hAnsi="Times New Roman" w:cs="Times New Roman"/>
          <w:b/>
          <w:sz w:val="24"/>
          <w:szCs w:val="24"/>
          <w:lang w:val="nl-NL"/>
        </w:rPr>
        <w:t>A.</w:t>
      </w:r>
      <w:r w:rsidRPr="00D709CD">
        <w:rPr>
          <w:rFonts w:ascii="Times New Roman" w:hAnsi="Times New Roman" w:cs="Times New Roman"/>
          <w:sz w:val="24"/>
          <w:szCs w:val="24"/>
          <w:lang w:val="nl-NL"/>
        </w:rPr>
        <w:t xml:space="preserve"> etyl axetat.</w:t>
      </w:r>
      <w:r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B.</w:t>
      </w:r>
      <w:r w:rsidR="0010379E" w:rsidRPr="00D709CD">
        <w:rPr>
          <w:rFonts w:ascii="Times New Roman" w:hAnsi="Times New Roman" w:cs="Times New Roman"/>
          <w:sz w:val="24"/>
          <w:szCs w:val="24"/>
          <w:lang w:val="nl-NL"/>
        </w:rPr>
        <w:t xml:space="preserve"> metyl propionat.</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C.</w:t>
      </w:r>
      <w:r w:rsidR="0010379E" w:rsidRPr="00D709CD">
        <w:rPr>
          <w:rFonts w:ascii="Times New Roman" w:hAnsi="Times New Roman" w:cs="Times New Roman"/>
          <w:sz w:val="24"/>
          <w:szCs w:val="24"/>
          <w:lang w:val="nl-NL"/>
        </w:rPr>
        <w:t xml:space="preserve"> metyl axetat.</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D.</w:t>
      </w:r>
      <w:r w:rsidR="0010379E" w:rsidRPr="00D709CD">
        <w:rPr>
          <w:rFonts w:ascii="Times New Roman" w:hAnsi="Times New Roman" w:cs="Times New Roman"/>
          <w:sz w:val="24"/>
          <w:szCs w:val="24"/>
          <w:lang w:val="nl-NL"/>
        </w:rPr>
        <w:t xml:space="preserve"> propyl axetat.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Câu 37:</w:t>
      </w:r>
      <w:r w:rsidRPr="00D709CD">
        <w:rPr>
          <w:rFonts w:ascii="Times New Roman" w:hAnsi="Times New Roman"/>
          <w:sz w:val="24"/>
          <w:szCs w:val="24"/>
          <w:lang w:val="pt-BR"/>
        </w:rPr>
        <w:t xml:space="preserve"> Ứng với công thức phân tử C</w:t>
      </w:r>
      <w:r w:rsidRPr="00D709CD">
        <w:rPr>
          <w:rFonts w:ascii="Times New Roman" w:hAnsi="Times New Roman"/>
          <w:sz w:val="24"/>
          <w:szCs w:val="24"/>
          <w:vertAlign w:val="subscript"/>
          <w:lang w:val="pt-BR"/>
        </w:rPr>
        <w:t>4</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8</w:t>
      </w:r>
      <w:r w:rsidRPr="00D709CD">
        <w:rPr>
          <w:rFonts w:ascii="Times New Roman" w:hAnsi="Times New Roman"/>
          <w:sz w:val="24"/>
          <w:szCs w:val="24"/>
          <w:lang w:val="pt-BR"/>
        </w:rPr>
        <w:t>O</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 sẽ tồn tại các este với tên gọi : (1) etyl axetat ; (2) metyl propionat ; (3) metyl iso-propylonat; (4) n-propyl fomiat; (5) iso-propyl fomiat. Các tên gọi đúng ứng với este có thể có của công thức phân tử đã cho là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ab/>
      </w:r>
      <w:r w:rsidRPr="00D709CD">
        <w:rPr>
          <w:rFonts w:ascii="Times New Roman" w:hAnsi="Times New Roman"/>
          <w:b/>
          <w:sz w:val="24"/>
          <w:szCs w:val="24"/>
          <w:lang w:val="pt-BR"/>
        </w:rPr>
        <w:t>A.</w:t>
      </w:r>
      <w:r w:rsidRPr="00D709CD">
        <w:rPr>
          <w:rFonts w:ascii="Times New Roman" w:hAnsi="Times New Roman"/>
          <w:sz w:val="24"/>
          <w:szCs w:val="24"/>
          <w:lang w:val="pt-BR"/>
        </w:rPr>
        <w:t xml:space="preserve"> (1), (2), (4), (5).</w:t>
      </w:r>
      <w:r w:rsidRPr="00D709CD">
        <w:rPr>
          <w:rFonts w:ascii="Times New Roman" w:hAnsi="Times New Roman"/>
          <w:sz w:val="24"/>
          <w:szCs w:val="24"/>
          <w:lang w:val="pt-BR"/>
        </w:rPr>
        <w:tab/>
      </w:r>
      <w:r w:rsidRPr="00D709CD">
        <w:rPr>
          <w:rFonts w:ascii="Times New Roman" w:hAnsi="Times New Roman"/>
          <w:b/>
          <w:sz w:val="24"/>
          <w:szCs w:val="24"/>
          <w:lang w:val="pt-BR"/>
        </w:rPr>
        <w:t>B.</w:t>
      </w:r>
      <w:r w:rsidR="00AC0CF8" w:rsidRPr="00D709CD">
        <w:rPr>
          <w:rFonts w:ascii="Times New Roman" w:hAnsi="Times New Roman"/>
          <w:sz w:val="24"/>
          <w:szCs w:val="24"/>
          <w:lang w:val="pt-BR"/>
        </w:rPr>
        <w:t xml:space="preserve"> (1), (3), (4), (5).</w:t>
      </w:r>
      <w:r w:rsidR="00AC0CF8" w:rsidRPr="00D709CD">
        <w:rPr>
          <w:rFonts w:ascii="Times New Roman" w:hAnsi="Times New Roman"/>
          <w:sz w:val="24"/>
          <w:szCs w:val="24"/>
          <w:lang w:val="pt-BR"/>
        </w:rPr>
        <w:tab/>
      </w:r>
      <w:r w:rsidRPr="00D709CD">
        <w:rPr>
          <w:rFonts w:ascii="Times New Roman" w:hAnsi="Times New Roman"/>
          <w:b/>
          <w:sz w:val="24"/>
          <w:szCs w:val="24"/>
          <w:lang w:val="pt-BR"/>
        </w:rPr>
        <w:t>C.</w:t>
      </w:r>
      <w:r w:rsidRPr="00D709CD">
        <w:rPr>
          <w:rFonts w:ascii="Times New Roman" w:hAnsi="Times New Roman"/>
          <w:sz w:val="24"/>
          <w:szCs w:val="24"/>
          <w:lang w:val="pt-BR"/>
        </w:rPr>
        <w:t xml:space="preserve"> (1), (2), (3), (4).</w:t>
      </w:r>
      <w:r w:rsidRPr="00D709CD">
        <w:rPr>
          <w:rFonts w:ascii="Times New Roman" w:hAnsi="Times New Roman"/>
          <w:sz w:val="24"/>
          <w:szCs w:val="24"/>
          <w:lang w:val="pt-BR"/>
        </w:rPr>
        <w:tab/>
      </w:r>
      <w:r w:rsidRPr="00D709CD">
        <w:rPr>
          <w:rFonts w:ascii="Times New Roman" w:hAnsi="Times New Roman"/>
          <w:b/>
          <w:sz w:val="24"/>
          <w:szCs w:val="24"/>
          <w:lang w:val="pt-BR"/>
        </w:rPr>
        <w:t>D.</w:t>
      </w:r>
      <w:r w:rsidRPr="00D709CD">
        <w:rPr>
          <w:rFonts w:ascii="Times New Roman" w:hAnsi="Times New Roman"/>
          <w:sz w:val="24"/>
          <w:szCs w:val="24"/>
          <w:lang w:val="pt-BR"/>
        </w:rPr>
        <w:t xml:space="preserve"> (2), (3), (4), (5).</w:t>
      </w:r>
      <w:r w:rsidRPr="00D709CD">
        <w:rPr>
          <w:rFonts w:ascii="Times New Roman" w:hAnsi="Times New Roman"/>
          <w:b/>
          <w:sz w:val="24"/>
          <w:szCs w:val="24"/>
          <w:lang w:val="pt-BR"/>
        </w:rPr>
        <w:t xml:space="preserve"> </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 xml:space="preserve">Câu 38: </w:t>
      </w:r>
      <w:r w:rsidRPr="00D709CD">
        <w:rPr>
          <w:rFonts w:ascii="Times New Roman" w:hAnsi="Times New Roman" w:cs="Times New Roman"/>
          <w:sz w:val="24"/>
          <w:szCs w:val="24"/>
          <w:lang w:val="nl-NL"/>
        </w:rPr>
        <w:t>Este etyl fomat có công thức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lastRenderedPageBreak/>
        <w:tab/>
      </w:r>
      <w:r w:rsidR="0010379E" w:rsidRPr="00D709CD">
        <w:rPr>
          <w:rFonts w:ascii="Times New Roman" w:hAnsi="Times New Roman" w:cs="Times New Roman"/>
          <w:b/>
          <w:bCs/>
          <w:sz w:val="24"/>
          <w:szCs w:val="24"/>
          <w:lang w:val="nl-NL"/>
        </w:rPr>
        <w:t xml:space="preserve">A.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 xml:space="preserve">.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B. </w:t>
      </w:r>
      <w:r w:rsidR="0010379E" w:rsidRPr="00D709CD">
        <w:rPr>
          <w:rFonts w:ascii="Times New Roman" w:hAnsi="Times New Roman" w:cs="Times New Roman"/>
          <w:sz w:val="24"/>
          <w:szCs w:val="24"/>
          <w:lang w:val="nl-NL"/>
        </w:rPr>
        <w:t>HCOOC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 xml:space="preserve">.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C. </w:t>
      </w:r>
      <w:r w:rsidR="0010379E" w:rsidRPr="00D709CD">
        <w:rPr>
          <w:rFonts w:ascii="Times New Roman" w:hAnsi="Times New Roman" w:cs="Times New Roman"/>
          <w:sz w:val="24"/>
          <w:szCs w:val="24"/>
          <w:lang w:val="nl-NL"/>
        </w:rPr>
        <w:t>HCOOCH=CH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 xml:space="preserve">.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D. </w:t>
      </w:r>
      <w:r w:rsidR="0010379E" w:rsidRPr="00D709CD">
        <w:rPr>
          <w:rFonts w:ascii="Times New Roman" w:hAnsi="Times New Roman" w:cs="Times New Roman"/>
          <w:sz w:val="24"/>
          <w:szCs w:val="24"/>
          <w:lang w:val="nl-NL"/>
        </w:rPr>
        <w:t>HCOOCH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39: </w:t>
      </w:r>
      <w:r w:rsidRPr="00D709CD">
        <w:rPr>
          <w:rFonts w:ascii="Times New Roman" w:hAnsi="Times New Roman"/>
          <w:sz w:val="24"/>
          <w:szCs w:val="24"/>
          <w:lang w:val="nl-NL"/>
        </w:rPr>
        <w:t>Este vinyl axetat có công thức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A.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COOCH=CH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 xml:space="preserve">.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B.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COOCH</w:t>
      </w:r>
      <w:r w:rsidR="0010379E" w:rsidRPr="00D709CD">
        <w:rPr>
          <w:rFonts w:ascii="Times New Roman" w:hAnsi="Times New Roman" w:cs="Times New Roman"/>
          <w:sz w:val="24"/>
          <w:szCs w:val="24"/>
          <w:vertAlign w:val="subscript"/>
          <w:lang w:val="nl-NL"/>
        </w:rPr>
        <w:t>3</w:t>
      </w:r>
      <w:r w:rsidRPr="00D709CD">
        <w:rPr>
          <w:rFonts w:ascii="Times New Roman" w:hAnsi="Times New Roman" w:cs="Times New Roman"/>
          <w:sz w:val="24"/>
          <w:szCs w:val="24"/>
          <w:lang w:val="nl-NL"/>
        </w:rPr>
        <w:t xml:space="preserve">. </w:t>
      </w:r>
      <w:r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C.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=CHCOOCH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 xml:space="preserve">.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D. </w:t>
      </w:r>
      <w:r w:rsidR="0010379E" w:rsidRPr="00D709CD">
        <w:rPr>
          <w:rFonts w:ascii="Times New Roman" w:hAnsi="Times New Roman" w:cs="Times New Roman"/>
          <w:sz w:val="24"/>
          <w:szCs w:val="24"/>
          <w:lang w:val="nl-NL"/>
        </w:rPr>
        <w:t>HCOOCH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40: </w:t>
      </w:r>
      <w:r w:rsidRPr="00D709CD">
        <w:rPr>
          <w:rFonts w:ascii="Times New Roman" w:hAnsi="Times New Roman"/>
          <w:sz w:val="24"/>
          <w:szCs w:val="24"/>
          <w:lang w:val="nl-NL"/>
        </w:rPr>
        <w:t>Este metyl acrylat có công thức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A.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 xml:space="preserve">.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B.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COOCH=CH</w:t>
      </w:r>
      <w:r w:rsidR="0010379E" w:rsidRPr="00D709CD">
        <w:rPr>
          <w:rFonts w:ascii="Times New Roman" w:hAnsi="Times New Roman" w:cs="Times New Roman"/>
          <w:sz w:val="24"/>
          <w:szCs w:val="24"/>
          <w:vertAlign w:val="subscript"/>
          <w:lang w:val="nl-NL"/>
        </w:rPr>
        <w:t>2</w:t>
      </w:r>
      <w:r w:rsidRPr="00D709CD">
        <w:rPr>
          <w:rFonts w:ascii="Times New Roman" w:hAnsi="Times New Roman" w:cs="Times New Roman"/>
          <w:sz w:val="24"/>
          <w:szCs w:val="24"/>
          <w:lang w:val="nl-NL"/>
        </w:rPr>
        <w:t>.</w:t>
      </w:r>
      <w:r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C.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=CHCOOCH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 xml:space="preserve">. </w:t>
      </w:r>
      <w:r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D. </w:t>
      </w:r>
      <w:r w:rsidR="0010379E" w:rsidRPr="00D709CD">
        <w:rPr>
          <w:rFonts w:ascii="Times New Roman" w:hAnsi="Times New Roman" w:cs="Times New Roman"/>
          <w:sz w:val="24"/>
          <w:szCs w:val="24"/>
          <w:lang w:val="nl-NL"/>
        </w:rPr>
        <w:t>HCOOCH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pt-BR"/>
        </w:rPr>
        <w:t>Câu 41:</w:t>
      </w:r>
      <w:r w:rsidRPr="00D709CD">
        <w:rPr>
          <w:rFonts w:ascii="Times New Roman" w:hAnsi="Times New Roman"/>
          <w:sz w:val="24"/>
          <w:szCs w:val="24"/>
          <w:lang w:val="pt-BR"/>
        </w:rPr>
        <w:t xml:space="preserve"> </w:t>
      </w:r>
      <w:r w:rsidRPr="00D709CD">
        <w:rPr>
          <w:rFonts w:ascii="Times New Roman" w:hAnsi="Times New Roman"/>
          <w:sz w:val="24"/>
          <w:szCs w:val="24"/>
          <w:lang w:val="nl-NL"/>
        </w:rPr>
        <w:t>Cho este có công thức cấu tạo : CH</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=C(CH</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)COOCH</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 xml:space="preserve">. Tên gọi của este đó là :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A.</w:t>
      </w:r>
      <w:r w:rsidRPr="00D709CD">
        <w:rPr>
          <w:rFonts w:ascii="Times New Roman" w:hAnsi="Times New Roman"/>
          <w:sz w:val="24"/>
          <w:szCs w:val="24"/>
          <w:lang w:val="nl-NL"/>
        </w:rPr>
        <w:t xml:space="preserve"> Metyl acrylat.     </w:t>
      </w:r>
      <w:r w:rsidRPr="00D709CD">
        <w:rPr>
          <w:rFonts w:ascii="Times New Roman" w:hAnsi="Times New Roman"/>
          <w:sz w:val="24"/>
          <w:szCs w:val="24"/>
          <w:lang w:val="nl-NL"/>
        </w:rPr>
        <w:tab/>
      </w:r>
      <w:r w:rsidR="0010379E" w:rsidRPr="00D709CD">
        <w:rPr>
          <w:rFonts w:ascii="Times New Roman" w:hAnsi="Times New Roman"/>
          <w:b/>
          <w:sz w:val="24"/>
          <w:szCs w:val="24"/>
          <w:lang w:val="nl-NL"/>
        </w:rPr>
        <w:t>B.</w:t>
      </w:r>
      <w:r w:rsidR="0010379E" w:rsidRPr="00D709CD">
        <w:rPr>
          <w:rFonts w:ascii="Times New Roman" w:hAnsi="Times New Roman"/>
          <w:sz w:val="24"/>
          <w:szCs w:val="24"/>
          <w:lang w:val="nl-NL"/>
        </w:rPr>
        <w:t xml:space="preserve"> Metyl metacrylat.</w:t>
      </w:r>
      <w:r w:rsidRPr="00D709CD">
        <w:rPr>
          <w:rFonts w:ascii="Times New Roman" w:hAnsi="Times New Roman"/>
          <w:sz w:val="24"/>
          <w:szCs w:val="24"/>
          <w:lang w:val="nl-NL"/>
        </w:rPr>
        <w:t xml:space="preserve">   </w:t>
      </w:r>
      <w:r w:rsidRPr="00D709CD">
        <w:rPr>
          <w:rFonts w:ascii="Times New Roman" w:hAnsi="Times New Roman"/>
          <w:sz w:val="24"/>
          <w:szCs w:val="24"/>
          <w:lang w:val="nl-NL"/>
        </w:rPr>
        <w:tab/>
      </w:r>
      <w:r w:rsidR="0010379E" w:rsidRPr="00D709CD">
        <w:rPr>
          <w:rFonts w:ascii="Times New Roman" w:hAnsi="Times New Roman"/>
          <w:b/>
          <w:sz w:val="24"/>
          <w:szCs w:val="24"/>
          <w:lang w:val="nl-NL"/>
        </w:rPr>
        <w:t>C.</w:t>
      </w:r>
      <w:r w:rsidR="0010379E" w:rsidRPr="00D709CD">
        <w:rPr>
          <w:rFonts w:ascii="Times New Roman" w:hAnsi="Times New Roman"/>
          <w:sz w:val="24"/>
          <w:szCs w:val="24"/>
          <w:lang w:val="nl-NL"/>
        </w:rPr>
        <w:t xml:space="preserve"> Metyl metacrylic. </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 xml:space="preserve">D. </w:t>
      </w:r>
      <w:r w:rsidR="0010379E" w:rsidRPr="00D709CD">
        <w:rPr>
          <w:rFonts w:ascii="Times New Roman" w:hAnsi="Times New Roman"/>
          <w:sz w:val="24"/>
          <w:szCs w:val="24"/>
          <w:lang w:val="nl-NL"/>
        </w:rPr>
        <w:t xml:space="preserve">Metyl acrylic.     </w:t>
      </w:r>
    </w:p>
    <w:p w:rsidR="008A571F" w:rsidRPr="00D709CD" w:rsidRDefault="0010379E" w:rsidP="00E47632">
      <w:pPr>
        <w:tabs>
          <w:tab w:val="left" w:pos="140"/>
          <w:tab w:val="left" w:pos="2660"/>
          <w:tab w:val="left" w:pos="5460"/>
          <w:tab w:val="left" w:pos="8120"/>
        </w:tabs>
        <w:spacing w:line="252" w:lineRule="auto"/>
        <w:jc w:val="both"/>
        <w:rPr>
          <w:rFonts w:ascii="Times New Roman" w:hAnsi="Times New Roman"/>
          <w:sz w:val="24"/>
          <w:szCs w:val="24"/>
          <w:lang w:val="pt-BR"/>
        </w:rPr>
      </w:pPr>
      <w:r w:rsidRPr="00D709CD">
        <w:rPr>
          <w:rFonts w:ascii="Times New Roman" w:hAnsi="Times New Roman"/>
          <w:b/>
          <w:sz w:val="24"/>
          <w:szCs w:val="24"/>
        </w:rPr>
        <w:t>Câu 42:</w:t>
      </w:r>
      <w:r w:rsidRPr="00D709CD">
        <w:rPr>
          <w:rFonts w:ascii="Times New Roman" w:hAnsi="Times New Roman"/>
          <w:sz w:val="24"/>
          <w:szCs w:val="24"/>
        </w:rPr>
        <w:t xml:space="preserve"> </w:t>
      </w:r>
      <w:r w:rsidR="008A571F" w:rsidRPr="00D709CD">
        <w:rPr>
          <w:rFonts w:ascii="Times New Roman" w:hAnsi="Times New Roman"/>
          <w:sz w:val="24"/>
          <w:szCs w:val="24"/>
          <w:lang w:val="pt-BR"/>
        </w:rPr>
        <w:t>Este X có các đặc điểm sau:</w:t>
      </w:r>
    </w:p>
    <w:p w:rsidR="008A571F" w:rsidRPr="00D709CD" w:rsidRDefault="008A571F" w:rsidP="00E47632">
      <w:pPr>
        <w:tabs>
          <w:tab w:val="left" w:pos="140"/>
          <w:tab w:val="left" w:pos="2660"/>
          <w:tab w:val="left" w:pos="5460"/>
          <w:tab w:val="left" w:pos="812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 xml:space="preserve"> - Đốt cháy hoàn toàn X tạo thành CO</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 xml:space="preserve"> và H</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O có số mol bằng nhau;</w:t>
      </w:r>
    </w:p>
    <w:p w:rsidR="008A571F" w:rsidRPr="00D709CD" w:rsidRDefault="008A571F" w:rsidP="00E47632">
      <w:pPr>
        <w:tabs>
          <w:tab w:val="left" w:pos="140"/>
          <w:tab w:val="left" w:pos="2660"/>
          <w:tab w:val="left" w:pos="5460"/>
          <w:tab w:val="left" w:pos="812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 xml:space="preserve"> - Thủy phân X trong môi trường axit được chất Y (tham gia phản ứng tráng gương) và chất Z ( có số nguyên tử C bằng một nữa số nguyên tử C trong X)</w:t>
      </w:r>
    </w:p>
    <w:p w:rsidR="008A571F" w:rsidRPr="00D709CD" w:rsidRDefault="008A571F" w:rsidP="00E47632">
      <w:pPr>
        <w:tabs>
          <w:tab w:val="left" w:pos="140"/>
          <w:tab w:val="left" w:pos="2660"/>
          <w:tab w:val="left" w:pos="5460"/>
          <w:tab w:val="left" w:pos="812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Phát biểu không đúng là:</w:t>
      </w:r>
    </w:p>
    <w:p w:rsidR="008A571F" w:rsidRPr="00D709CD" w:rsidRDefault="008A571F" w:rsidP="00E47632">
      <w:pPr>
        <w:tabs>
          <w:tab w:val="left" w:pos="270"/>
          <w:tab w:val="left" w:pos="2660"/>
          <w:tab w:val="left" w:pos="5460"/>
          <w:tab w:val="left" w:pos="812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t>A.</w:t>
      </w:r>
      <w:r w:rsidRPr="00D709CD">
        <w:rPr>
          <w:rFonts w:ascii="Times New Roman" w:hAnsi="Times New Roman"/>
          <w:sz w:val="24"/>
          <w:szCs w:val="24"/>
          <w:lang w:val="pt-BR"/>
        </w:rPr>
        <w:t xml:space="preserve"> Đốt cháy hoàn toàn 1 mol X sinh ra sản phẩm gồm 2 mol CO</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 xml:space="preserve"> và 2 mol H</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O</w:t>
      </w:r>
    </w:p>
    <w:p w:rsidR="008A571F" w:rsidRPr="00D709CD" w:rsidRDefault="008A571F" w:rsidP="00E47632">
      <w:pPr>
        <w:tabs>
          <w:tab w:val="left" w:pos="270"/>
          <w:tab w:val="left" w:pos="2660"/>
          <w:tab w:val="left" w:pos="5460"/>
          <w:tab w:val="left" w:pos="8120"/>
        </w:tabs>
        <w:spacing w:line="252" w:lineRule="auto"/>
        <w:ind w:left="135" w:hanging="135"/>
        <w:jc w:val="both"/>
        <w:rPr>
          <w:rFonts w:ascii="Times New Roman" w:hAnsi="Times New Roman"/>
          <w:sz w:val="24"/>
          <w:szCs w:val="24"/>
          <w:lang w:val="pt-BR"/>
        </w:rPr>
      </w:pPr>
      <w:r w:rsidRPr="00D709CD">
        <w:rPr>
          <w:rFonts w:ascii="Times New Roman" w:hAnsi="Times New Roman"/>
          <w:b/>
          <w:sz w:val="24"/>
          <w:szCs w:val="24"/>
        </w:rPr>
        <w:tab/>
      </w:r>
      <w:r w:rsidRPr="00D709CD">
        <w:rPr>
          <w:rFonts w:ascii="Times New Roman" w:hAnsi="Times New Roman"/>
          <w:b/>
          <w:sz w:val="24"/>
          <w:szCs w:val="24"/>
        </w:rPr>
        <w:tab/>
        <w:t>B.</w:t>
      </w:r>
      <w:r w:rsidRPr="00D709CD">
        <w:rPr>
          <w:rFonts w:ascii="Times New Roman" w:hAnsi="Times New Roman"/>
          <w:sz w:val="24"/>
          <w:szCs w:val="24"/>
        </w:rPr>
        <w:t xml:space="preserve"> Chất Y tan vô hạn trong nước</w:t>
      </w:r>
    </w:p>
    <w:p w:rsidR="008A571F" w:rsidRPr="00D709CD" w:rsidRDefault="008A571F" w:rsidP="00E47632">
      <w:pPr>
        <w:tabs>
          <w:tab w:val="left" w:pos="270"/>
          <w:tab w:val="left" w:pos="2660"/>
          <w:tab w:val="left" w:pos="5460"/>
          <w:tab w:val="left" w:pos="8120"/>
        </w:tabs>
        <w:spacing w:line="252" w:lineRule="auto"/>
        <w:ind w:left="135" w:hanging="135"/>
        <w:jc w:val="both"/>
        <w:rPr>
          <w:rFonts w:ascii="Times New Roman" w:hAnsi="Times New Roman"/>
          <w:sz w:val="24"/>
          <w:szCs w:val="24"/>
          <w:lang w:val="pt-BR"/>
        </w:rPr>
      </w:pPr>
      <w:r w:rsidRPr="00D709CD">
        <w:rPr>
          <w:rFonts w:ascii="Times New Roman" w:hAnsi="Times New Roman"/>
          <w:b/>
          <w:sz w:val="24"/>
          <w:szCs w:val="24"/>
          <w:lang w:val="pt-BR"/>
        </w:rPr>
        <w:tab/>
      </w:r>
      <w:r w:rsidRPr="00D709CD">
        <w:rPr>
          <w:rFonts w:ascii="Times New Roman" w:hAnsi="Times New Roman"/>
          <w:b/>
          <w:sz w:val="24"/>
          <w:szCs w:val="24"/>
          <w:lang w:val="pt-BR"/>
        </w:rPr>
        <w:tab/>
        <w:t xml:space="preserve">C. </w:t>
      </w:r>
      <w:r w:rsidRPr="00D709CD">
        <w:rPr>
          <w:rFonts w:ascii="Times New Roman" w:hAnsi="Times New Roman"/>
          <w:sz w:val="24"/>
          <w:szCs w:val="24"/>
          <w:lang w:val="pt-BR"/>
        </w:rPr>
        <w:t>Chất X thuộc loại este no, đơn chức</w:t>
      </w:r>
    </w:p>
    <w:p w:rsidR="0010379E" w:rsidRPr="00D709CD" w:rsidRDefault="008A571F" w:rsidP="00E47632">
      <w:pPr>
        <w:tabs>
          <w:tab w:val="left" w:pos="270"/>
          <w:tab w:val="left" w:pos="7539"/>
        </w:tabs>
        <w:spacing w:line="252" w:lineRule="auto"/>
        <w:jc w:val="both"/>
        <w:rPr>
          <w:rFonts w:ascii="Times New Roman" w:eastAsiaTheme="minorHAnsi" w:hAnsi="Times New Roman"/>
          <w:sz w:val="24"/>
          <w:szCs w:val="24"/>
        </w:rPr>
      </w:pPr>
      <w:r w:rsidRPr="00D709CD">
        <w:rPr>
          <w:rFonts w:ascii="Times New Roman" w:hAnsi="Times New Roman"/>
          <w:b/>
          <w:sz w:val="24"/>
          <w:szCs w:val="24"/>
          <w:lang w:val="pt-BR"/>
        </w:rPr>
        <w:tab/>
        <w:t>D.</w:t>
      </w:r>
      <w:r w:rsidRPr="00D709CD">
        <w:rPr>
          <w:rFonts w:ascii="Times New Roman" w:hAnsi="Times New Roman"/>
          <w:sz w:val="24"/>
          <w:szCs w:val="24"/>
          <w:lang w:val="pt-BR"/>
        </w:rPr>
        <w:t xml:space="preserve"> Đun Z với dung dịch H</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SO</w:t>
      </w:r>
      <w:r w:rsidRPr="00D709CD">
        <w:rPr>
          <w:rFonts w:ascii="Times New Roman" w:hAnsi="Times New Roman"/>
          <w:sz w:val="24"/>
          <w:szCs w:val="24"/>
          <w:vertAlign w:val="subscript"/>
          <w:lang w:val="pt-BR"/>
        </w:rPr>
        <w:t>4</w:t>
      </w:r>
      <w:r w:rsidRPr="00D709CD">
        <w:rPr>
          <w:rFonts w:ascii="Times New Roman" w:hAnsi="Times New Roman"/>
          <w:sz w:val="24"/>
          <w:szCs w:val="24"/>
          <w:lang w:val="pt-BR"/>
        </w:rPr>
        <w:t xml:space="preserve"> đặc ở 170</w:t>
      </w:r>
      <w:r w:rsidR="00CE032A" w:rsidRPr="00D709CD">
        <w:rPr>
          <w:rFonts w:ascii="Times New Roman" w:hAnsi="Times New Roman"/>
          <w:sz w:val="24"/>
          <w:szCs w:val="24"/>
          <w:vertAlign w:val="superscript"/>
          <w:lang w:val="pt-BR"/>
        </w:rPr>
        <w:t>o</w:t>
      </w:r>
      <w:r w:rsidRPr="00D709CD">
        <w:rPr>
          <w:rFonts w:ascii="Times New Roman" w:hAnsi="Times New Roman"/>
          <w:sz w:val="24"/>
          <w:szCs w:val="24"/>
          <w:lang w:val="pt-BR"/>
        </w:rPr>
        <w:t>C thu được anken</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de-DE"/>
        </w:rPr>
        <w:t>Câu 43:</w:t>
      </w:r>
      <w:r w:rsidRPr="00D709CD">
        <w:rPr>
          <w:rFonts w:ascii="Times New Roman" w:hAnsi="Times New Roman" w:cs="Times New Roman"/>
          <w:sz w:val="24"/>
          <w:szCs w:val="24"/>
          <w:lang w:val="de-DE"/>
        </w:rPr>
        <w:t xml:space="preserve"> Một số este được dùng trong hương liệu, mĩ phẩm, bột giặt là nhờ các este</w:t>
      </w:r>
      <w:r w:rsidR="00AC0CF8" w:rsidRPr="00D709CD">
        <w:rPr>
          <w:rFonts w:ascii="Times New Roman" w:hAnsi="Times New Roman" w:cs="Times New Roman"/>
          <w:sz w:val="24"/>
          <w:szCs w:val="24"/>
          <w:lang w:val="de-DE"/>
        </w:rPr>
        <w:t xml:space="preserve">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lang w:val="de-DE"/>
        </w:rPr>
        <w:tab/>
      </w:r>
      <w:r w:rsidR="0010379E" w:rsidRPr="00D709CD">
        <w:rPr>
          <w:rFonts w:ascii="Times New Roman" w:hAnsi="Times New Roman" w:cs="Times New Roman"/>
          <w:b/>
          <w:sz w:val="24"/>
          <w:szCs w:val="24"/>
          <w:lang w:val="de-DE"/>
        </w:rPr>
        <w:t>A.</w:t>
      </w:r>
      <w:r w:rsidR="0010379E" w:rsidRPr="00D709CD">
        <w:rPr>
          <w:rFonts w:ascii="Times New Roman" w:hAnsi="Times New Roman" w:cs="Times New Roman"/>
          <w:sz w:val="24"/>
          <w:szCs w:val="24"/>
          <w:lang w:val="de-DE"/>
        </w:rPr>
        <w:t xml:space="preserve"> là chất lỏng dễ bay hơi.</w:t>
      </w:r>
      <w:r w:rsidR="0010379E" w:rsidRPr="00D709CD">
        <w:rPr>
          <w:rFonts w:ascii="Times New Roman" w:hAnsi="Times New Roman" w:cs="Times New Roman"/>
          <w:sz w:val="24"/>
          <w:szCs w:val="24"/>
          <w:lang w:val="de-DE"/>
        </w:rPr>
        <w:tab/>
      </w:r>
      <w:r w:rsidR="0010379E" w:rsidRPr="00D709CD">
        <w:rPr>
          <w:rFonts w:ascii="Times New Roman" w:hAnsi="Times New Roman" w:cs="Times New Roman"/>
          <w:sz w:val="24"/>
          <w:szCs w:val="24"/>
          <w:lang w:val="de-DE"/>
        </w:rPr>
        <w:tab/>
      </w:r>
      <w:r w:rsidR="0010379E" w:rsidRPr="00D709CD">
        <w:rPr>
          <w:rFonts w:ascii="Times New Roman" w:hAnsi="Times New Roman" w:cs="Times New Roman"/>
          <w:b/>
          <w:sz w:val="24"/>
          <w:szCs w:val="24"/>
          <w:lang w:val="de-DE"/>
        </w:rPr>
        <w:t>B.</w:t>
      </w:r>
      <w:r w:rsidR="0010379E" w:rsidRPr="00D709CD">
        <w:rPr>
          <w:rFonts w:ascii="Times New Roman" w:hAnsi="Times New Roman" w:cs="Times New Roman"/>
          <w:sz w:val="24"/>
          <w:szCs w:val="24"/>
          <w:lang w:val="de-DE"/>
        </w:rPr>
        <w:t xml:space="preserve"> có mùi thơm, an toàn với người.</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de-DE"/>
        </w:rPr>
      </w:pPr>
      <w:r w:rsidRPr="00D709CD">
        <w:rPr>
          <w:rFonts w:ascii="Times New Roman" w:hAnsi="Times New Roman" w:cs="Times New Roman"/>
          <w:b/>
          <w:sz w:val="24"/>
          <w:szCs w:val="24"/>
          <w:lang w:val="de-DE"/>
        </w:rPr>
        <w:tab/>
      </w:r>
      <w:r w:rsidR="0010379E" w:rsidRPr="00D709CD">
        <w:rPr>
          <w:rFonts w:ascii="Times New Roman" w:hAnsi="Times New Roman" w:cs="Times New Roman"/>
          <w:b/>
          <w:sz w:val="24"/>
          <w:szCs w:val="24"/>
          <w:lang w:val="de-DE"/>
        </w:rPr>
        <w:t>C.</w:t>
      </w:r>
      <w:r w:rsidR="0010379E" w:rsidRPr="00D709CD">
        <w:rPr>
          <w:rFonts w:ascii="Times New Roman" w:hAnsi="Times New Roman" w:cs="Times New Roman"/>
          <w:sz w:val="24"/>
          <w:szCs w:val="24"/>
          <w:lang w:val="de-DE"/>
        </w:rPr>
        <w:t xml:space="preserve"> có thể bay hơi nhanh sau khi sử dụng.</w:t>
      </w:r>
      <w:r w:rsidR="0010379E" w:rsidRPr="00D709CD">
        <w:rPr>
          <w:rFonts w:ascii="Times New Roman" w:hAnsi="Times New Roman" w:cs="Times New Roman"/>
          <w:sz w:val="24"/>
          <w:szCs w:val="24"/>
          <w:lang w:val="de-DE"/>
        </w:rPr>
        <w:tab/>
      </w:r>
      <w:r w:rsidR="0010379E" w:rsidRPr="00D709CD">
        <w:rPr>
          <w:rFonts w:ascii="Times New Roman" w:hAnsi="Times New Roman" w:cs="Times New Roman"/>
          <w:b/>
          <w:sz w:val="24"/>
          <w:szCs w:val="24"/>
          <w:lang w:val="de-DE"/>
        </w:rPr>
        <w:t>D.</w:t>
      </w:r>
      <w:r w:rsidR="0010379E" w:rsidRPr="00D709CD">
        <w:rPr>
          <w:rFonts w:ascii="Times New Roman" w:hAnsi="Times New Roman" w:cs="Times New Roman"/>
          <w:sz w:val="24"/>
          <w:szCs w:val="24"/>
          <w:lang w:val="de-DE"/>
        </w:rPr>
        <w:t xml:space="preserve"> đều có nguồn gốc từ thiên nhiên.</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bCs/>
          <w:sz w:val="24"/>
          <w:szCs w:val="24"/>
          <w:lang w:val="pt-BR"/>
        </w:rPr>
        <w:t>Câu 44:</w:t>
      </w:r>
      <w:r w:rsidRPr="00D709CD">
        <w:rPr>
          <w:rFonts w:ascii="Times New Roman" w:hAnsi="Times New Roman" w:cs="Times New Roman"/>
          <w:sz w:val="24"/>
          <w:szCs w:val="24"/>
          <w:lang w:val="pt-BR"/>
        </w:rPr>
        <w:t xml:space="preserve"> Dãy các chất nào sau đây được sắp xếp theo chiều nhiệt độ sôi tăng dần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OH,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COOH.</w:t>
      </w:r>
      <w:r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COOH,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OH,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 xml:space="preserve">.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COOH,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OH.</w:t>
      </w:r>
      <w:r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OH,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COOH,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pt-BR"/>
        </w:rPr>
        <w:t>Câu 45:</w:t>
      </w:r>
      <w:r w:rsidRPr="00D709CD">
        <w:rPr>
          <w:rFonts w:ascii="Times New Roman" w:hAnsi="Times New Roman"/>
          <w:sz w:val="24"/>
          <w:szCs w:val="24"/>
          <w:lang w:val="pt-BR"/>
        </w:rPr>
        <w:t xml:space="preserve"> </w:t>
      </w:r>
      <w:r w:rsidRPr="00D709CD">
        <w:rPr>
          <w:rFonts w:ascii="Times New Roman" w:hAnsi="Times New Roman"/>
          <w:sz w:val="24"/>
          <w:szCs w:val="24"/>
        </w:rPr>
        <w:t>Cho các chất sau : CH</w:t>
      </w:r>
      <w:r w:rsidRPr="00D709CD">
        <w:rPr>
          <w:rFonts w:ascii="Times New Roman" w:hAnsi="Times New Roman"/>
          <w:sz w:val="24"/>
          <w:szCs w:val="24"/>
          <w:vertAlign w:val="subscript"/>
        </w:rPr>
        <w:t>3</w:t>
      </w:r>
      <w:r w:rsidRPr="00D709CD">
        <w:rPr>
          <w:rFonts w:ascii="Times New Roman" w:hAnsi="Times New Roman"/>
          <w:sz w:val="24"/>
          <w:szCs w:val="24"/>
        </w:rPr>
        <w:t>OH (1) ; CH</w:t>
      </w:r>
      <w:r w:rsidRPr="00D709CD">
        <w:rPr>
          <w:rFonts w:ascii="Times New Roman" w:hAnsi="Times New Roman"/>
          <w:sz w:val="24"/>
          <w:szCs w:val="24"/>
          <w:vertAlign w:val="subscript"/>
        </w:rPr>
        <w:t>3</w:t>
      </w:r>
      <w:r w:rsidRPr="00D709CD">
        <w:rPr>
          <w:rFonts w:ascii="Times New Roman" w:hAnsi="Times New Roman"/>
          <w:sz w:val="24"/>
          <w:szCs w:val="24"/>
        </w:rPr>
        <w:t>COOH (2) ; HCOOC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 xml:space="preserve"> (3). Thứ tự nhiệt độ sôi giảm dần là </w:t>
      </w:r>
      <w:r w:rsidRPr="00D709CD">
        <w:rPr>
          <w:rFonts w:ascii="Times New Roman" w:hAnsi="Times New Roman"/>
          <w:sz w:val="24"/>
          <w:szCs w:val="24"/>
          <w:lang w:val="nl-NL"/>
        </w:rPr>
        <w:t>:</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 xml:space="preserve">(1) ; (2) ; (3).      </w:t>
      </w:r>
      <w:r w:rsidR="0010379E" w:rsidRPr="00D709CD">
        <w:rPr>
          <w:rFonts w:ascii="Times New Roman" w:hAnsi="Times New Roman"/>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 xml:space="preserve">(3) ; (1) ; (2).         </w:t>
      </w:r>
      <w:r w:rsidR="0010379E" w:rsidRPr="00D709CD">
        <w:rPr>
          <w:rFonts w:ascii="Times New Roman" w:hAnsi="Times New Roman"/>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(2) ; (3) ; (1).</w:t>
      </w:r>
      <w:r w:rsidR="0010379E" w:rsidRPr="00D709CD">
        <w:rPr>
          <w:rFonts w:ascii="Times New Roman" w:hAnsi="Times New Roman"/>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(2) ; (1) ; (3).</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bCs/>
          <w:sz w:val="24"/>
          <w:szCs w:val="24"/>
          <w:lang w:val="pt-BR"/>
        </w:rPr>
        <w:t>Câu 46:</w:t>
      </w:r>
      <w:r w:rsidRPr="00D709CD">
        <w:rPr>
          <w:rFonts w:ascii="Times New Roman" w:hAnsi="Times New Roman"/>
          <w:sz w:val="24"/>
          <w:szCs w:val="24"/>
          <w:lang w:val="pt-BR"/>
        </w:rPr>
        <w:t xml:space="preserve"> </w:t>
      </w:r>
      <w:r w:rsidRPr="00D709CD">
        <w:rPr>
          <w:rFonts w:ascii="Times New Roman" w:hAnsi="Times New Roman"/>
          <w:sz w:val="24"/>
          <w:szCs w:val="24"/>
          <w:lang w:val="fr-FR"/>
        </w:rPr>
        <w:t>Chất nào có nhiệt độ sôi thấp nhất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A. </w:t>
      </w:r>
      <w:r w:rsidR="0010379E" w:rsidRPr="00D709CD">
        <w:rPr>
          <w:rFonts w:ascii="Times New Roman" w:hAnsi="Times New Roman"/>
          <w:sz w:val="24"/>
          <w:szCs w:val="24"/>
          <w:lang w:val="pt-BR"/>
        </w:rPr>
        <w:t>CH</w:t>
      </w:r>
      <w:r w:rsidR="0010379E" w:rsidRPr="00D709CD">
        <w:rPr>
          <w:rFonts w:ascii="Times New Roman" w:hAnsi="Times New Roman"/>
          <w:sz w:val="24"/>
          <w:szCs w:val="24"/>
          <w:vertAlign w:val="subscript"/>
          <w:lang w:val="pt-BR"/>
        </w:rPr>
        <w:t>3</w:t>
      </w:r>
      <w:r w:rsidR="0010379E" w:rsidRPr="00D709CD">
        <w:rPr>
          <w:rFonts w:ascii="Times New Roman" w:hAnsi="Times New Roman"/>
          <w:sz w:val="24"/>
          <w:szCs w:val="24"/>
          <w:lang w:val="pt-BR"/>
        </w:rPr>
        <w:t>COOC</w:t>
      </w:r>
      <w:r w:rsidR="0010379E" w:rsidRPr="00D709CD">
        <w:rPr>
          <w:rFonts w:ascii="Times New Roman" w:hAnsi="Times New Roman"/>
          <w:sz w:val="24"/>
          <w:szCs w:val="24"/>
          <w:vertAlign w:val="subscript"/>
          <w:lang w:val="pt-BR"/>
        </w:rPr>
        <w:t>2</w:t>
      </w:r>
      <w:r w:rsidR="0010379E" w:rsidRPr="00D709CD">
        <w:rPr>
          <w:rFonts w:ascii="Times New Roman" w:hAnsi="Times New Roman"/>
          <w:sz w:val="24"/>
          <w:szCs w:val="24"/>
          <w:lang w:val="pt-BR"/>
        </w:rPr>
        <w:t>H</w:t>
      </w:r>
      <w:r w:rsidR="0010379E" w:rsidRPr="00D709CD">
        <w:rPr>
          <w:rFonts w:ascii="Times New Roman" w:hAnsi="Times New Roman"/>
          <w:sz w:val="24"/>
          <w:szCs w:val="24"/>
          <w:vertAlign w:val="subscript"/>
          <w:lang w:val="pt-BR"/>
        </w:rPr>
        <w:t>5</w:t>
      </w:r>
      <w:r w:rsidR="0010379E" w:rsidRPr="00D709CD">
        <w:rPr>
          <w:rFonts w:ascii="Times New Roman" w:hAnsi="Times New Roman"/>
          <w:sz w:val="24"/>
          <w:szCs w:val="24"/>
          <w:lang w:val="pt-BR"/>
        </w:rPr>
        <w:t>.</w:t>
      </w:r>
      <w:r w:rsidR="0010379E" w:rsidRPr="00D709CD">
        <w:rPr>
          <w:rFonts w:ascii="Times New Roman" w:hAnsi="Times New Roman"/>
          <w:sz w:val="24"/>
          <w:szCs w:val="24"/>
        </w:rPr>
        <w:t xml:space="preserve">       </w:t>
      </w:r>
      <w:r w:rsidR="0010379E" w:rsidRPr="00D709CD">
        <w:rPr>
          <w:rFonts w:ascii="Times New Roman" w:hAnsi="Times New Roman"/>
          <w:b/>
          <w:sz w:val="24"/>
          <w:szCs w:val="24"/>
          <w:lang w:val="pt-BR"/>
        </w:rPr>
        <w:t xml:space="preserve">B. </w:t>
      </w:r>
      <w:r w:rsidR="0010379E" w:rsidRPr="00D709CD">
        <w:rPr>
          <w:rFonts w:ascii="Times New Roman" w:hAnsi="Times New Roman"/>
          <w:sz w:val="24"/>
          <w:szCs w:val="24"/>
          <w:lang w:val="pt-BR"/>
        </w:rPr>
        <w:t>C</w:t>
      </w:r>
      <w:r w:rsidR="0010379E" w:rsidRPr="00D709CD">
        <w:rPr>
          <w:rFonts w:ascii="Times New Roman" w:hAnsi="Times New Roman"/>
          <w:sz w:val="24"/>
          <w:szCs w:val="24"/>
          <w:vertAlign w:val="subscript"/>
          <w:lang w:val="pt-BR"/>
        </w:rPr>
        <w:t>4</w:t>
      </w:r>
      <w:r w:rsidR="0010379E" w:rsidRPr="00D709CD">
        <w:rPr>
          <w:rFonts w:ascii="Times New Roman" w:hAnsi="Times New Roman"/>
          <w:sz w:val="24"/>
          <w:szCs w:val="24"/>
          <w:lang w:val="pt-BR"/>
        </w:rPr>
        <w:t>H</w:t>
      </w:r>
      <w:r w:rsidR="0010379E" w:rsidRPr="00D709CD">
        <w:rPr>
          <w:rFonts w:ascii="Times New Roman" w:hAnsi="Times New Roman"/>
          <w:sz w:val="24"/>
          <w:szCs w:val="24"/>
          <w:vertAlign w:val="subscript"/>
          <w:lang w:val="pt-BR"/>
        </w:rPr>
        <w:t>9</w:t>
      </w:r>
      <w:r w:rsidR="0010379E" w:rsidRPr="00D709CD">
        <w:rPr>
          <w:rFonts w:ascii="Times New Roman" w:hAnsi="Times New Roman"/>
          <w:sz w:val="24"/>
          <w:szCs w:val="24"/>
          <w:lang w:val="pt-BR"/>
        </w:rPr>
        <w:t>OH.</w:t>
      </w:r>
      <w:r w:rsidR="0010379E" w:rsidRPr="00D709CD">
        <w:rPr>
          <w:rFonts w:ascii="Times New Roman" w:hAnsi="Times New Roman"/>
          <w:sz w:val="24"/>
          <w:szCs w:val="24"/>
        </w:rPr>
        <w:t xml:space="preserve">          </w:t>
      </w:r>
      <w:r w:rsidR="0010379E" w:rsidRPr="00D709CD">
        <w:rPr>
          <w:rFonts w:ascii="Times New Roman" w:hAnsi="Times New Roman"/>
          <w:sz w:val="24"/>
          <w:szCs w:val="24"/>
        </w:rPr>
        <w:tab/>
      </w:r>
      <w:r w:rsidR="0010379E" w:rsidRPr="00D709CD">
        <w:rPr>
          <w:rFonts w:ascii="Times New Roman" w:hAnsi="Times New Roman"/>
          <w:b/>
          <w:sz w:val="24"/>
          <w:szCs w:val="24"/>
          <w:lang w:val="pt-BR"/>
        </w:rPr>
        <w:t xml:space="preserve">C. </w:t>
      </w:r>
      <w:r w:rsidR="0010379E" w:rsidRPr="00D709CD">
        <w:rPr>
          <w:rFonts w:ascii="Times New Roman" w:hAnsi="Times New Roman"/>
          <w:sz w:val="24"/>
          <w:szCs w:val="24"/>
          <w:lang w:val="pt-BR"/>
        </w:rPr>
        <w:t>C</w:t>
      </w:r>
      <w:r w:rsidR="0010379E" w:rsidRPr="00D709CD">
        <w:rPr>
          <w:rFonts w:ascii="Times New Roman" w:hAnsi="Times New Roman"/>
          <w:sz w:val="24"/>
          <w:szCs w:val="24"/>
          <w:vertAlign w:val="subscript"/>
          <w:lang w:val="pt-BR"/>
        </w:rPr>
        <w:t>6</w:t>
      </w:r>
      <w:r w:rsidR="0010379E" w:rsidRPr="00D709CD">
        <w:rPr>
          <w:rFonts w:ascii="Times New Roman" w:hAnsi="Times New Roman"/>
          <w:sz w:val="24"/>
          <w:szCs w:val="24"/>
          <w:lang w:val="pt-BR"/>
        </w:rPr>
        <w:t>H</w:t>
      </w:r>
      <w:r w:rsidR="0010379E" w:rsidRPr="00D709CD">
        <w:rPr>
          <w:rFonts w:ascii="Times New Roman" w:hAnsi="Times New Roman"/>
          <w:sz w:val="24"/>
          <w:szCs w:val="24"/>
          <w:vertAlign w:val="subscript"/>
          <w:lang w:val="pt-BR"/>
        </w:rPr>
        <w:t>5</w:t>
      </w:r>
      <w:r w:rsidR="0010379E" w:rsidRPr="00D709CD">
        <w:rPr>
          <w:rFonts w:ascii="Times New Roman" w:hAnsi="Times New Roman"/>
          <w:sz w:val="24"/>
          <w:szCs w:val="24"/>
          <w:lang w:val="pt-BR"/>
        </w:rPr>
        <w:t>OH.</w:t>
      </w:r>
      <w:r w:rsidR="0010379E" w:rsidRPr="00D709CD">
        <w:rPr>
          <w:rFonts w:ascii="Times New Roman" w:hAnsi="Times New Roman"/>
          <w:sz w:val="24"/>
          <w:szCs w:val="24"/>
        </w:rPr>
        <w:tab/>
      </w:r>
      <w:r w:rsidR="0010379E" w:rsidRPr="00D709CD">
        <w:rPr>
          <w:rFonts w:ascii="Times New Roman" w:hAnsi="Times New Roman"/>
          <w:b/>
          <w:sz w:val="24"/>
          <w:szCs w:val="24"/>
          <w:lang w:val="pt-BR"/>
        </w:rPr>
        <w:t xml:space="preserve">D. </w:t>
      </w:r>
      <w:r w:rsidR="0010379E" w:rsidRPr="00D709CD">
        <w:rPr>
          <w:rFonts w:ascii="Times New Roman" w:hAnsi="Times New Roman"/>
          <w:sz w:val="24"/>
          <w:szCs w:val="24"/>
          <w:lang w:val="pt-BR"/>
        </w:rPr>
        <w:t>C</w:t>
      </w:r>
      <w:r w:rsidR="0010379E" w:rsidRPr="00D709CD">
        <w:rPr>
          <w:rFonts w:ascii="Times New Roman" w:hAnsi="Times New Roman"/>
          <w:sz w:val="24"/>
          <w:szCs w:val="24"/>
          <w:vertAlign w:val="subscript"/>
          <w:lang w:val="pt-BR"/>
        </w:rPr>
        <w:t>3</w:t>
      </w:r>
      <w:r w:rsidR="0010379E" w:rsidRPr="00D709CD">
        <w:rPr>
          <w:rFonts w:ascii="Times New Roman" w:hAnsi="Times New Roman"/>
          <w:sz w:val="24"/>
          <w:szCs w:val="24"/>
          <w:lang w:val="pt-BR"/>
        </w:rPr>
        <w:t>H</w:t>
      </w:r>
      <w:r w:rsidR="0010379E" w:rsidRPr="00D709CD">
        <w:rPr>
          <w:rFonts w:ascii="Times New Roman" w:hAnsi="Times New Roman"/>
          <w:sz w:val="24"/>
          <w:szCs w:val="24"/>
          <w:vertAlign w:val="subscript"/>
          <w:lang w:val="pt-BR"/>
        </w:rPr>
        <w:t>7</w:t>
      </w:r>
      <w:r w:rsidR="0010379E" w:rsidRPr="00D709CD">
        <w:rPr>
          <w:rFonts w:ascii="Times New Roman" w:hAnsi="Times New Roman"/>
          <w:sz w:val="24"/>
          <w:szCs w:val="24"/>
          <w:lang w:val="pt-BR"/>
        </w:rPr>
        <w:t>COOH.</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bCs/>
          <w:sz w:val="24"/>
          <w:szCs w:val="24"/>
          <w:lang w:val="pt-BR"/>
        </w:rPr>
        <w:t xml:space="preserve">Câu 47: </w:t>
      </w:r>
      <w:r w:rsidRPr="00D709CD">
        <w:rPr>
          <w:rFonts w:ascii="Times New Roman" w:hAnsi="Times New Roman" w:cs="Times New Roman"/>
          <w:sz w:val="24"/>
          <w:szCs w:val="24"/>
          <w:lang w:val="pt-BR"/>
        </w:rPr>
        <w:t>So với các axit, ancol có cùng số nguyên tử cacbon thì este có nhiệt độ sôi</w:t>
      </w:r>
      <w:r w:rsidR="00AC0CF8" w:rsidRPr="00D709CD">
        <w:rPr>
          <w:rFonts w:ascii="Times New Roman" w:hAnsi="Times New Roman" w:cs="Times New Roman"/>
          <w:sz w:val="24"/>
          <w:szCs w:val="24"/>
          <w:lang w:val="pt-BR"/>
        </w:rPr>
        <w:t xml:space="preserve">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A.</w:t>
      </w:r>
      <w:r w:rsidR="0010379E" w:rsidRPr="00D709CD">
        <w:rPr>
          <w:rFonts w:ascii="Times New Roman" w:hAnsi="Times New Roman" w:cs="Times New Roman"/>
          <w:sz w:val="24"/>
          <w:szCs w:val="24"/>
          <w:lang w:val="pt-BR"/>
        </w:rPr>
        <w:t xml:space="preserve"> thấp hơn do khối lượng phân tử của este nhỏ hơn nhiều.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B.</w:t>
      </w:r>
      <w:r w:rsidR="0010379E" w:rsidRPr="00D709CD">
        <w:rPr>
          <w:rFonts w:ascii="Times New Roman" w:hAnsi="Times New Roman" w:cs="Times New Roman"/>
          <w:sz w:val="24"/>
          <w:szCs w:val="24"/>
          <w:lang w:val="pt-BR"/>
        </w:rPr>
        <w:t xml:space="preserve"> thấp hơn do giữa các phân tử este không tồn tại liên kết hiđro.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C.</w:t>
      </w:r>
      <w:r w:rsidR="0010379E" w:rsidRPr="00D709CD">
        <w:rPr>
          <w:rFonts w:ascii="Times New Roman" w:hAnsi="Times New Roman" w:cs="Times New Roman"/>
          <w:sz w:val="24"/>
          <w:szCs w:val="24"/>
          <w:lang w:val="pt-BR"/>
        </w:rPr>
        <w:t xml:space="preserve"> cao hơn do giữa các phân tử este có liên kết hiđro bền vững.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D.</w:t>
      </w:r>
      <w:r w:rsidR="0010379E" w:rsidRPr="00D709CD">
        <w:rPr>
          <w:rFonts w:ascii="Times New Roman" w:hAnsi="Times New Roman" w:cs="Times New Roman"/>
          <w:sz w:val="24"/>
          <w:szCs w:val="24"/>
          <w:lang w:val="pt-BR"/>
        </w:rPr>
        <w:t xml:space="preserve"> cao hơn do khối lượng phân tử của este lớn hơn nhiều.</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48:</w:t>
      </w:r>
      <w:r w:rsidRPr="00D709CD">
        <w:rPr>
          <w:rFonts w:ascii="Times New Roman" w:hAnsi="Times New Roman"/>
          <w:sz w:val="24"/>
          <w:szCs w:val="24"/>
        </w:rPr>
        <w:t xml:space="preserve"> Tính chất hoá học </w:t>
      </w:r>
      <w:r w:rsidR="00CE032A" w:rsidRPr="00D709CD">
        <w:rPr>
          <w:rFonts w:ascii="Times New Roman" w:hAnsi="Times New Roman"/>
          <w:sz w:val="24"/>
          <w:szCs w:val="24"/>
        </w:rPr>
        <w:t xml:space="preserve">chung </w:t>
      </w:r>
      <w:r w:rsidRPr="00D709CD">
        <w:rPr>
          <w:rFonts w:ascii="Times New Roman" w:hAnsi="Times New Roman"/>
          <w:sz w:val="24"/>
          <w:szCs w:val="24"/>
        </w:rPr>
        <w:t xml:space="preserve">của </w:t>
      </w:r>
      <w:r w:rsidR="00CE032A" w:rsidRPr="00D709CD">
        <w:rPr>
          <w:rFonts w:ascii="Times New Roman" w:hAnsi="Times New Roman"/>
          <w:sz w:val="24"/>
          <w:szCs w:val="24"/>
        </w:rPr>
        <w:t xml:space="preserve">tất cả </w:t>
      </w:r>
      <w:r w:rsidRPr="00D709CD">
        <w:rPr>
          <w:rFonts w:ascii="Times New Roman" w:hAnsi="Times New Roman"/>
          <w:sz w:val="24"/>
          <w:szCs w:val="24"/>
        </w:rPr>
        <w:t xml:space="preserve">este là </w:t>
      </w:r>
      <w:r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Phản ứng trùng hợp.</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Phản ứng cộng.</w:t>
      </w:r>
      <w:r w:rsidRPr="00D709CD">
        <w:rPr>
          <w:rFonts w:ascii="Times New Roman" w:hAnsi="Times New Roman"/>
          <w:sz w:val="24"/>
          <w:szCs w:val="24"/>
        </w:rPr>
        <w:tab/>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C.</w:t>
      </w:r>
      <w:r w:rsidR="0010379E" w:rsidRPr="00D709CD">
        <w:rPr>
          <w:rFonts w:ascii="Times New Roman" w:hAnsi="Times New Roman"/>
          <w:sz w:val="24"/>
          <w:szCs w:val="24"/>
        </w:rPr>
        <w:t xml:space="preserve"> Phản ứng thuỷ phân.</w:t>
      </w:r>
      <w:r w:rsidR="0010379E" w:rsidRPr="00D709CD">
        <w:rPr>
          <w:rFonts w:ascii="Times New Roman" w:hAnsi="Times New Roman"/>
          <w:sz w:val="24"/>
          <w:szCs w:val="24"/>
        </w:rPr>
        <w:tab/>
      </w:r>
      <w:r w:rsidR="0010379E"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Tất cả các phản ứng trên.</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lang w:val="pt-BR"/>
        </w:rPr>
        <w:t>Câu 49:</w:t>
      </w:r>
      <w:r w:rsidRPr="00D709CD">
        <w:rPr>
          <w:rFonts w:ascii="Times New Roman" w:hAnsi="Times New Roman"/>
          <w:sz w:val="24"/>
          <w:szCs w:val="24"/>
          <w:lang w:val="pt-BR"/>
        </w:rPr>
        <w:t xml:space="preserve"> Đặc điểm của phản ứng thuỷ phân este trong môi trường axit là phản ứng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A. </w:t>
      </w:r>
      <w:r w:rsidR="0010379E" w:rsidRPr="00D709CD">
        <w:rPr>
          <w:rFonts w:ascii="Times New Roman" w:hAnsi="Times New Roman"/>
          <w:sz w:val="24"/>
          <w:szCs w:val="24"/>
          <w:lang w:val="pt-BR"/>
        </w:rPr>
        <w:t xml:space="preserve">không thuận nghịch.  </w:t>
      </w:r>
      <w:r w:rsidR="0010379E" w:rsidRPr="00D709CD">
        <w:rPr>
          <w:rFonts w:ascii="Times New Roman" w:hAnsi="Times New Roman"/>
          <w:sz w:val="24"/>
          <w:szCs w:val="24"/>
          <w:lang w:val="pt-BR"/>
        </w:rPr>
        <w:tab/>
      </w:r>
      <w:r w:rsidR="0010379E" w:rsidRPr="00D709CD">
        <w:rPr>
          <w:rFonts w:ascii="Times New Roman" w:hAnsi="Times New Roman"/>
          <w:sz w:val="24"/>
          <w:szCs w:val="24"/>
          <w:lang w:val="pt-BR"/>
        </w:rPr>
        <w:tab/>
      </w:r>
      <w:r w:rsidR="0010379E" w:rsidRPr="00D709CD">
        <w:rPr>
          <w:rFonts w:ascii="Times New Roman" w:hAnsi="Times New Roman"/>
          <w:sz w:val="24"/>
          <w:szCs w:val="24"/>
          <w:lang w:val="pt-BR"/>
        </w:rPr>
        <w:tab/>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B. </w:t>
      </w:r>
      <w:r w:rsidR="0010379E" w:rsidRPr="00D709CD">
        <w:rPr>
          <w:rFonts w:ascii="Times New Roman" w:hAnsi="Times New Roman"/>
          <w:sz w:val="24"/>
          <w:szCs w:val="24"/>
          <w:lang w:val="pt-BR"/>
        </w:rPr>
        <w:t xml:space="preserve">luôn sinh ra axit và ancol.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C. </w:t>
      </w:r>
      <w:r w:rsidR="0010379E" w:rsidRPr="00D709CD">
        <w:rPr>
          <w:rFonts w:ascii="Times New Roman" w:hAnsi="Times New Roman"/>
          <w:sz w:val="24"/>
          <w:szCs w:val="24"/>
          <w:lang w:val="pt-BR"/>
        </w:rPr>
        <w:t>thuận nghịch (trừ những trường hợp đặc biệt).</w:t>
      </w:r>
      <w:r w:rsidR="0010379E" w:rsidRPr="00D709CD">
        <w:rPr>
          <w:rFonts w:ascii="Times New Roman" w:hAnsi="Times New Roman"/>
          <w:sz w:val="24"/>
          <w:szCs w:val="24"/>
          <w:lang w:val="pt-BR"/>
        </w:rPr>
        <w:tab/>
      </w:r>
      <w:r w:rsidR="0010379E" w:rsidRPr="00D709CD">
        <w:rPr>
          <w:rFonts w:ascii="Times New Roman" w:hAnsi="Times New Roman"/>
          <w:sz w:val="24"/>
          <w:szCs w:val="24"/>
          <w:lang w:val="pt-BR"/>
        </w:rPr>
        <w:tab/>
      </w:r>
      <w:r w:rsidR="0010379E" w:rsidRPr="00D709CD">
        <w:rPr>
          <w:rFonts w:ascii="Times New Roman" w:hAnsi="Times New Roman"/>
          <w:sz w:val="24"/>
          <w:szCs w:val="24"/>
          <w:lang w:val="pt-BR"/>
        </w:rPr>
        <w:tab/>
      </w:r>
      <w:r w:rsidR="0010379E" w:rsidRPr="00D709CD">
        <w:rPr>
          <w:rFonts w:ascii="Times New Roman" w:hAnsi="Times New Roman"/>
          <w:sz w:val="24"/>
          <w:szCs w:val="24"/>
          <w:lang w:val="pt-BR"/>
        </w:rPr>
        <w:tab/>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D. </w:t>
      </w:r>
      <w:r w:rsidR="0010379E" w:rsidRPr="00D709CD">
        <w:rPr>
          <w:rFonts w:ascii="Times New Roman" w:hAnsi="Times New Roman"/>
          <w:sz w:val="24"/>
          <w:szCs w:val="24"/>
          <w:lang w:val="pt-BR"/>
        </w:rPr>
        <w:t>xảy ra nhanh ở nhiệt độ thường.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pt-BR"/>
        </w:rPr>
        <w:t>Câu 50:</w:t>
      </w:r>
      <w:r w:rsidRPr="00D709CD">
        <w:rPr>
          <w:rFonts w:ascii="Times New Roman" w:hAnsi="Times New Roman"/>
          <w:sz w:val="24"/>
          <w:szCs w:val="24"/>
          <w:lang w:val="pt-BR"/>
        </w:rPr>
        <w:t xml:space="preserve"> Đặc điểm của phản ứng thuỷ phân este trong môi trường ki</w:t>
      </w:r>
      <w:r w:rsidRPr="00D709CD">
        <w:rPr>
          <w:rFonts w:ascii="Times New Roman" w:hAnsi="Times New Roman"/>
          <w:sz w:val="24"/>
          <w:szCs w:val="24"/>
        </w:rPr>
        <w:t>ềm</w:t>
      </w:r>
      <w:r w:rsidRPr="00D709CD">
        <w:rPr>
          <w:rFonts w:ascii="Times New Roman" w:hAnsi="Times New Roman"/>
          <w:sz w:val="24"/>
          <w:szCs w:val="24"/>
          <w:lang w:val="pt-BR"/>
        </w:rPr>
        <w:t xml:space="preserve"> là </w:t>
      </w:r>
      <w:r w:rsidRPr="00D709CD">
        <w:rPr>
          <w:rFonts w:ascii="Times New Roman" w:hAnsi="Times New Roman"/>
          <w:sz w:val="24"/>
          <w:szCs w:val="24"/>
          <w:lang w:val="nl-NL"/>
        </w:rPr>
        <w:t>:</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A. </w:t>
      </w:r>
      <w:r w:rsidR="0010379E" w:rsidRPr="00D709CD">
        <w:rPr>
          <w:rFonts w:ascii="Times New Roman" w:hAnsi="Times New Roman"/>
          <w:sz w:val="24"/>
          <w:szCs w:val="24"/>
          <w:lang w:val="pt-BR"/>
        </w:rPr>
        <w:t xml:space="preserve">không thuận nghịch.               </w:t>
      </w:r>
      <w:r w:rsidR="0010379E" w:rsidRPr="00D709CD">
        <w:rPr>
          <w:rFonts w:ascii="Times New Roman" w:hAnsi="Times New Roman"/>
          <w:sz w:val="24"/>
          <w:szCs w:val="24"/>
          <w:lang w:val="pt-BR"/>
        </w:rPr>
        <w:tab/>
      </w:r>
      <w:r w:rsidR="0010379E" w:rsidRPr="00D709CD">
        <w:rPr>
          <w:rFonts w:ascii="Times New Roman" w:hAnsi="Times New Roman"/>
          <w:b/>
          <w:sz w:val="24"/>
          <w:szCs w:val="24"/>
          <w:lang w:val="pt-BR"/>
        </w:rPr>
        <w:t xml:space="preserve">B. </w:t>
      </w:r>
      <w:r w:rsidR="0010379E" w:rsidRPr="00D709CD">
        <w:rPr>
          <w:rFonts w:ascii="Times New Roman" w:hAnsi="Times New Roman"/>
          <w:sz w:val="24"/>
          <w:szCs w:val="24"/>
          <w:lang w:val="pt-BR"/>
        </w:rPr>
        <w:t xml:space="preserve">luôn sinh ra axit và ancol.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C. </w:t>
      </w:r>
      <w:r w:rsidR="0010379E" w:rsidRPr="00D709CD">
        <w:rPr>
          <w:rFonts w:ascii="Times New Roman" w:hAnsi="Times New Roman"/>
          <w:sz w:val="24"/>
          <w:szCs w:val="24"/>
          <w:lang w:val="pt-BR"/>
        </w:rPr>
        <w:t xml:space="preserve">thuận nghịch.                          </w:t>
      </w:r>
      <w:r w:rsidR="0010379E" w:rsidRPr="00D709CD">
        <w:rPr>
          <w:rFonts w:ascii="Times New Roman" w:hAnsi="Times New Roman"/>
          <w:sz w:val="24"/>
          <w:szCs w:val="24"/>
          <w:lang w:val="pt-BR"/>
        </w:rPr>
        <w:tab/>
      </w:r>
      <w:r w:rsidR="0010379E" w:rsidRPr="00D709CD">
        <w:rPr>
          <w:rFonts w:ascii="Times New Roman" w:hAnsi="Times New Roman"/>
          <w:b/>
          <w:sz w:val="24"/>
          <w:szCs w:val="24"/>
          <w:lang w:val="pt-BR"/>
        </w:rPr>
        <w:t xml:space="preserve">D. </w:t>
      </w:r>
      <w:r w:rsidR="0010379E" w:rsidRPr="00D709CD">
        <w:rPr>
          <w:rFonts w:ascii="Times New Roman" w:hAnsi="Times New Roman"/>
          <w:sz w:val="24"/>
          <w:szCs w:val="24"/>
          <w:lang w:val="pt-BR"/>
        </w:rPr>
        <w:t>xảy ra nhanh ở nhiệt độ thường.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51: </w:t>
      </w:r>
      <w:r w:rsidRPr="00D709CD">
        <w:rPr>
          <w:rFonts w:ascii="Times New Roman" w:hAnsi="Times New Roman"/>
          <w:sz w:val="24"/>
          <w:szCs w:val="24"/>
          <w:lang w:val="nl-NL"/>
        </w:rPr>
        <w:t>Đun nóng este HCOOCH</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 xml:space="preserve"> với một lượng vừa đủ dung dịch NaOH, sản phẩm thu được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A.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COONa và 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Pr="00D709CD">
        <w:rPr>
          <w:rFonts w:ascii="Times New Roman" w:hAnsi="Times New Roman" w:cs="Times New Roman"/>
          <w:sz w:val="24"/>
          <w:szCs w:val="24"/>
          <w:lang w:val="nl-NL"/>
        </w:rPr>
        <w:t xml:space="preserve">OH. </w:t>
      </w:r>
      <w:r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B. </w:t>
      </w:r>
      <w:r w:rsidR="0010379E" w:rsidRPr="00D709CD">
        <w:rPr>
          <w:rFonts w:ascii="Times New Roman" w:hAnsi="Times New Roman" w:cs="Times New Roman"/>
          <w:sz w:val="24"/>
          <w:szCs w:val="24"/>
          <w:lang w:val="nl-NL"/>
        </w:rPr>
        <w:t>HCOONa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OH.</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C. </w:t>
      </w:r>
      <w:r w:rsidR="0010379E" w:rsidRPr="00D709CD">
        <w:rPr>
          <w:rFonts w:ascii="Times New Roman" w:hAnsi="Times New Roman" w:cs="Times New Roman"/>
          <w:sz w:val="24"/>
          <w:szCs w:val="24"/>
          <w:lang w:val="nl-NL"/>
        </w:rPr>
        <w:t>HCOONa và 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 xml:space="preserve">OH.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D.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52: </w:t>
      </w:r>
      <w:r w:rsidRPr="00D709CD">
        <w:rPr>
          <w:rFonts w:ascii="Times New Roman" w:hAnsi="Times New Roman"/>
          <w:sz w:val="24"/>
          <w:szCs w:val="24"/>
          <w:lang w:val="nl-NL"/>
        </w:rPr>
        <w:t>Đun nóng este CH</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=CHCOOCH</w:t>
      </w:r>
      <w:r w:rsidRPr="00D709CD">
        <w:rPr>
          <w:rFonts w:ascii="Times New Roman" w:hAnsi="Times New Roman"/>
          <w:sz w:val="24"/>
          <w:szCs w:val="24"/>
          <w:vertAlign w:val="subscript"/>
          <w:lang w:val="nl-NL"/>
        </w:rPr>
        <w:t xml:space="preserve">3 </w:t>
      </w:r>
      <w:r w:rsidRPr="00D709CD">
        <w:rPr>
          <w:rFonts w:ascii="Times New Roman" w:hAnsi="Times New Roman"/>
          <w:sz w:val="24"/>
          <w:szCs w:val="24"/>
          <w:lang w:val="nl-NL"/>
        </w:rPr>
        <w:t xml:space="preserve">với </w:t>
      </w:r>
      <w:r w:rsidR="00AC0CF8" w:rsidRPr="00D709CD">
        <w:rPr>
          <w:rFonts w:ascii="Times New Roman" w:hAnsi="Times New Roman"/>
          <w:sz w:val="24"/>
          <w:szCs w:val="24"/>
          <w:lang w:val="nl-NL"/>
        </w:rPr>
        <w:t>1</w:t>
      </w:r>
      <w:r w:rsidRPr="00D709CD">
        <w:rPr>
          <w:rFonts w:ascii="Times New Roman" w:hAnsi="Times New Roman"/>
          <w:sz w:val="24"/>
          <w:szCs w:val="24"/>
          <w:lang w:val="nl-NL"/>
        </w:rPr>
        <w:t xml:space="preserve"> lượng vừa đủ dung </w:t>
      </w:r>
      <w:r w:rsidR="00AC0CF8" w:rsidRPr="00D709CD">
        <w:rPr>
          <w:rFonts w:ascii="Times New Roman" w:hAnsi="Times New Roman"/>
          <w:sz w:val="24"/>
          <w:szCs w:val="24"/>
          <w:lang w:val="nl-NL"/>
        </w:rPr>
        <w:t xml:space="preserve">dịch NaOH, sản phẩm thu được là </w:t>
      </w:r>
      <w:r w:rsidRPr="00D709CD">
        <w:rPr>
          <w:rFonts w:ascii="Times New Roman" w:hAnsi="Times New Roman"/>
          <w:sz w:val="24"/>
          <w:szCs w:val="24"/>
          <w:lang w:val="nl-NL"/>
        </w:rPr>
        <w:t>:</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A.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=CHCOONa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 xml:space="preserve">OH.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B.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CHO.</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C.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 xml:space="preserve">=CHOH.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D. </w:t>
      </w:r>
      <w:r w:rsidR="0010379E" w:rsidRPr="00D709CD">
        <w:rPr>
          <w:rFonts w:ascii="Times New Roman" w:hAnsi="Times New Roman" w:cs="Times New Roman"/>
          <w:sz w:val="24"/>
          <w:szCs w:val="24"/>
          <w:lang w:val="nl-NL"/>
        </w:rPr>
        <w:t>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Câu 53:</w:t>
      </w:r>
      <w:r w:rsidRPr="00D709CD">
        <w:rPr>
          <w:rFonts w:ascii="Times New Roman" w:hAnsi="Times New Roman"/>
          <w:sz w:val="24"/>
          <w:szCs w:val="24"/>
          <w:lang w:val="nl-NL"/>
        </w:rPr>
        <w:t xml:space="preserve"> Hợp chất Y có công thức phân tử C</w:t>
      </w:r>
      <w:r w:rsidRPr="00D709CD">
        <w:rPr>
          <w:rFonts w:ascii="Times New Roman" w:hAnsi="Times New Roman"/>
          <w:sz w:val="24"/>
          <w:szCs w:val="24"/>
          <w:vertAlign w:val="subscript"/>
          <w:lang w:val="nl-NL"/>
        </w:rPr>
        <w:t>4</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8</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Khi cho Y tác dụng với dung dịch NaOH sinh ra chất Z có công thức C</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5</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Na. Công thức cấu tạo của Y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sz w:val="24"/>
          <w:szCs w:val="24"/>
          <w:lang w:val="nl-NL"/>
        </w:rPr>
        <w:tab/>
      </w:r>
      <w:r w:rsidR="0010379E" w:rsidRPr="00D709CD">
        <w:rPr>
          <w:rFonts w:ascii="Times New Roman" w:hAnsi="Times New Roman" w:cs="Times New Roman"/>
          <w:b/>
          <w:sz w:val="24"/>
          <w:szCs w:val="24"/>
          <w:lang w:val="nl-NL"/>
        </w:rPr>
        <w:t xml:space="preserve">A. </w:t>
      </w:r>
      <w:r w:rsidR="0010379E" w:rsidRPr="00D709CD">
        <w:rPr>
          <w:rFonts w:ascii="Times New Roman" w:hAnsi="Times New Roman" w:cs="Times New Roman"/>
          <w:sz w:val="24"/>
          <w:szCs w:val="24"/>
          <w:lang w:val="nl-NL"/>
        </w:rPr>
        <w:t>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COOC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 xml:space="preserve">B.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 xml:space="preserve">C. </w:t>
      </w:r>
      <w:r w:rsidR="0010379E" w:rsidRPr="00D709CD">
        <w:rPr>
          <w:rFonts w:ascii="Times New Roman" w:hAnsi="Times New Roman" w:cs="Times New Roman"/>
          <w:sz w:val="24"/>
          <w:szCs w:val="24"/>
          <w:lang w:val="nl-NL"/>
        </w:rPr>
        <w:t>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 xml:space="preserve">D. </w:t>
      </w:r>
      <w:r w:rsidR="0010379E" w:rsidRPr="00D709CD">
        <w:rPr>
          <w:rFonts w:ascii="Times New Roman" w:hAnsi="Times New Roman" w:cs="Times New Roman"/>
          <w:sz w:val="24"/>
          <w:szCs w:val="24"/>
          <w:lang w:val="nl-NL"/>
        </w:rPr>
        <w:t>HCOOC</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7</w:t>
      </w:r>
      <w:r w:rsidR="0010379E" w:rsidRPr="00D709CD">
        <w:rPr>
          <w:rFonts w:ascii="Times New Roman" w:hAnsi="Times New Roman" w:cs="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Câu 54:</w:t>
      </w:r>
      <w:r w:rsidRPr="00D709CD">
        <w:rPr>
          <w:rFonts w:ascii="Times New Roman" w:hAnsi="Times New Roman"/>
          <w:sz w:val="24"/>
          <w:szCs w:val="24"/>
          <w:lang w:val="nl-NL"/>
        </w:rPr>
        <w:t xml:space="preserve"> Thuỷ phân este X có CTPT C</w:t>
      </w:r>
      <w:r w:rsidRPr="00D709CD">
        <w:rPr>
          <w:rFonts w:ascii="Times New Roman" w:hAnsi="Times New Roman"/>
          <w:sz w:val="24"/>
          <w:szCs w:val="24"/>
          <w:vertAlign w:val="subscript"/>
          <w:lang w:val="nl-NL"/>
        </w:rPr>
        <w:t>4</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8</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xml:space="preserve"> trong dung dịch NaOH thu được hỗn hợp hai chất hữu cơ Y và Z trong đó Y có tỉ khối hơi so với H</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xml:space="preserve"> là 16. X có công thức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sz w:val="24"/>
          <w:szCs w:val="24"/>
          <w:lang w:val="nl-NL"/>
        </w:rPr>
        <w:tab/>
      </w:r>
      <w:r w:rsidR="0010379E" w:rsidRPr="00D709CD">
        <w:rPr>
          <w:rFonts w:ascii="Times New Roman" w:hAnsi="Times New Roman" w:cs="Times New Roman"/>
          <w:b/>
          <w:sz w:val="24"/>
          <w:szCs w:val="24"/>
          <w:lang w:val="nl-NL"/>
        </w:rPr>
        <w:t xml:space="preserve">A. </w:t>
      </w:r>
      <w:r w:rsidR="0010379E" w:rsidRPr="00D709CD">
        <w:rPr>
          <w:rFonts w:ascii="Times New Roman" w:hAnsi="Times New Roman" w:cs="Times New Roman"/>
          <w:sz w:val="24"/>
          <w:szCs w:val="24"/>
          <w:lang w:val="nl-NL"/>
        </w:rPr>
        <w:t>HCOOC</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7</w:t>
      </w:r>
      <w:r w:rsidR="0010379E" w:rsidRPr="00D709CD">
        <w:rPr>
          <w:rFonts w:ascii="Times New Roman" w:hAnsi="Times New Roman" w:cs="Times New Roman"/>
          <w:sz w:val="24"/>
          <w:szCs w:val="24"/>
          <w:lang w:val="nl-NL"/>
        </w:rPr>
        <w:t>.</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 xml:space="preserve">B.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 xml:space="preserve">.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 xml:space="preserve">C. </w:t>
      </w:r>
      <w:r w:rsidR="0010379E" w:rsidRPr="00D709CD">
        <w:rPr>
          <w:rFonts w:ascii="Times New Roman" w:hAnsi="Times New Roman" w:cs="Times New Roman"/>
          <w:sz w:val="24"/>
          <w:szCs w:val="24"/>
          <w:lang w:val="nl-NL"/>
        </w:rPr>
        <w:t>HCOOC</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 xml:space="preserve">D. </w:t>
      </w:r>
      <w:r w:rsidR="0010379E" w:rsidRPr="00D709CD">
        <w:rPr>
          <w:rFonts w:ascii="Times New Roman" w:hAnsi="Times New Roman" w:cs="Times New Roman"/>
          <w:sz w:val="24"/>
          <w:szCs w:val="24"/>
          <w:lang w:val="nl-NL"/>
        </w:rPr>
        <w:t>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COOCH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lastRenderedPageBreak/>
        <w:t xml:space="preserve">Câu 55: </w:t>
      </w:r>
      <w:r w:rsidRPr="00D709CD">
        <w:rPr>
          <w:rFonts w:ascii="Times New Roman" w:hAnsi="Times New Roman"/>
          <w:sz w:val="24"/>
          <w:szCs w:val="24"/>
          <w:lang w:val="nl-NL"/>
        </w:rPr>
        <w:t>Đun nóng este CH</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COOCH=CH</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xml:space="preserve"> với </w:t>
      </w:r>
      <w:r w:rsidR="00AC0CF8" w:rsidRPr="00D709CD">
        <w:rPr>
          <w:rFonts w:ascii="Times New Roman" w:hAnsi="Times New Roman"/>
          <w:sz w:val="24"/>
          <w:szCs w:val="24"/>
          <w:lang w:val="nl-NL"/>
        </w:rPr>
        <w:t>1</w:t>
      </w:r>
      <w:r w:rsidRPr="00D709CD">
        <w:rPr>
          <w:rFonts w:ascii="Times New Roman" w:hAnsi="Times New Roman"/>
          <w:sz w:val="24"/>
          <w:szCs w:val="24"/>
          <w:lang w:val="nl-NL"/>
        </w:rPr>
        <w:t xml:space="preserve"> lượng vừa đủ dung dịch NaOH, sản phẩm thu được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A.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=CHCOONa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 xml:space="preserve">OH.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B.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CHO.</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C.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 xml:space="preserve">=CHOH.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D. </w:t>
      </w:r>
      <w:r w:rsidR="0010379E" w:rsidRPr="00D709CD">
        <w:rPr>
          <w:rFonts w:ascii="Times New Roman" w:hAnsi="Times New Roman" w:cs="Times New Roman"/>
          <w:sz w:val="24"/>
          <w:szCs w:val="24"/>
          <w:lang w:val="nl-NL"/>
        </w:rPr>
        <w:t>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OH.</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Câu 56:</w:t>
      </w:r>
      <w:r w:rsidRPr="00D709CD">
        <w:rPr>
          <w:rFonts w:ascii="Times New Roman" w:hAnsi="Times New Roman" w:cs="Times New Roman"/>
          <w:sz w:val="24"/>
          <w:szCs w:val="24"/>
          <w:lang w:val="pt-BR"/>
        </w:rPr>
        <w:t xml:space="preserve"> Thuỷ phân este C</w:t>
      </w:r>
      <w:r w:rsidRPr="00D709CD">
        <w:rPr>
          <w:rFonts w:ascii="Times New Roman" w:hAnsi="Times New Roman" w:cs="Times New Roman"/>
          <w:sz w:val="24"/>
          <w:szCs w:val="24"/>
          <w:vertAlign w:val="subscript"/>
          <w:lang w:val="pt-BR"/>
        </w:rPr>
        <w:t>2</w:t>
      </w:r>
      <w:r w:rsidRPr="00D709CD">
        <w:rPr>
          <w:rFonts w:ascii="Times New Roman" w:hAnsi="Times New Roman" w:cs="Times New Roman"/>
          <w:sz w:val="24"/>
          <w:szCs w:val="24"/>
          <w:lang w:val="pt-BR"/>
        </w:rPr>
        <w:t>H</w:t>
      </w:r>
      <w:r w:rsidRPr="00D709CD">
        <w:rPr>
          <w:rFonts w:ascii="Times New Roman" w:hAnsi="Times New Roman" w:cs="Times New Roman"/>
          <w:sz w:val="24"/>
          <w:szCs w:val="24"/>
          <w:vertAlign w:val="subscript"/>
          <w:lang w:val="pt-BR"/>
        </w:rPr>
        <w:t>5</w:t>
      </w:r>
      <w:r w:rsidRPr="00D709CD">
        <w:rPr>
          <w:rFonts w:ascii="Times New Roman" w:hAnsi="Times New Roman" w:cs="Times New Roman"/>
          <w:sz w:val="24"/>
          <w:szCs w:val="24"/>
          <w:lang w:val="pt-BR"/>
        </w:rPr>
        <w:t>COOCH=CH</w:t>
      </w:r>
      <w:r w:rsidRPr="00D709CD">
        <w:rPr>
          <w:rFonts w:ascii="Times New Roman" w:hAnsi="Times New Roman" w:cs="Times New Roman"/>
          <w:sz w:val="24"/>
          <w:szCs w:val="24"/>
          <w:vertAlign w:val="subscript"/>
          <w:lang w:val="pt-BR"/>
        </w:rPr>
        <w:t>2</w:t>
      </w:r>
      <w:r w:rsidRPr="00D709CD">
        <w:rPr>
          <w:rFonts w:ascii="Times New Roman" w:hAnsi="Times New Roman" w:cs="Times New Roman"/>
          <w:sz w:val="24"/>
          <w:szCs w:val="24"/>
          <w:lang w:val="pt-BR"/>
        </w:rPr>
        <w:t xml:space="preserve"> trong môi trường axit tạo thành những sản phẩm gì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A.</w:t>
      </w:r>
      <w:r w:rsidR="0010379E" w:rsidRPr="00D709CD">
        <w:rPr>
          <w:rFonts w:ascii="Times New Roman" w:hAnsi="Times New Roman" w:cs="Times New Roman"/>
          <w:sz w:val="24"/>
          <w:szCs w:val="24"/>
          <w:lang w:val="pt-BR"/>
        </w:rPr>
        <w:t xml:space="preserve"> C</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lang w:val="pt-BR"/>
        </w:rPr>
        <w:t>H</w:t>
      </w:r>
      <w:r w:rsidR="0010379E" w:rsidRPr="00D709CD">
        <w:rPr>
          <w:rFonts w:ascii="Times New Roman" w:hAnsi="Times New Roman" w:cs="Times New Roman"/>
          <w:sz w:val="24"/>
          <w:szCs w:val="24"/>
          <w:vertAlign w:val="subscript"/>
          <w:lang w:val="pt-BR"/>
        </w:rPr>
        <w:t>5</w:t>
      </w:r>
      <w:r w:rsidR="0010379E" w:rsidRPr="00D709CD">
        <w:rPr>
          <w:rFonts w:ascii="Times New Roman" w:hAnsi="Times New Roman" w:cs="Times New Roman"/>
          <w:sz w:val="24"/>
          <w:szCs w:val="24"/>
          <w:lang w:val="pt-BR"/>
        </w:rPr>
        <w:t>COOH,CH</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lang w:val="pt-BR"/>
        </w:rPr>
        <w:t>=CH</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lang w:val="pt-BR"/>
        </w:rPr>
        <w:t>OH.</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B.</w:t>
      </w:r>
      <w:r w:rsidR="0010379E" w:rsidRPr="00D709CD">
        <w:rPr>
          <w:rFonts w:ascii="Times New Roman" w:hAnsi="Times New Roman" w:cs="Times New Roman"/>
          <w:sz w:val="24"/>
          <w:szCs w:val="24"/>
          <w:lang w:val="pt-BR"/>
        </w:rPr>
        <w:t xml:space="preserve"> C</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lang w:val="pt-BR"/>
        </w:rPr>
        <w:t>H</w:t>
      </w:r>
      <w:r w:rsidR="0010379E" w:rsidRPr="00D709CD">
        <w:rPr>
          <w:rFonts w:ascii="Times New Roman" w:hAnsi="Times New Roman" w:cs="Times New Roman"/>
          <w:sz w:val="24"/>
          <w:szCs w:val="24"/>
          <w:vertAlign w:val="subscript"/>
          <w:lang w:val="pt-BR"/>
        </w:rPr>
        <w:t>5</w:t>
      </w:r>
      <w:r w:rsidR="0010379E" w:rsidRPr="00D709CD">
        <w:rPr>
          <w:rFonts w:ascii="Times New Roman" w:hAnsi="Times New Roman" w:cs="Times New Roman"/>
          <w:sz w:val="24"/>
          <w:szCs w:val="24"/>
          <w:lang w:val="pt-BR"/>
        </w:rPr>
        <w:t>COOH, HCHO.</w:t>
      </w:r>
      <w:r w:rsidR="0010379E" w:rsidRPr="00D709CD">
        <w:rPr>
          <w:rFonts w:ascii="Times New Roman" w:hAnsi="Times New Roman" w:cs="Times New Roman"/>
          <w:sz w:val="24"/>
          <w:szCs w:val="24"/>
          <w:lang w:val="pt-BR"/>
        </w:rPr>
        <w:tab/>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C.</w:t>
      </w:r>
      <w:r w:rsidR="0010379E" w:rsidRPr="00D709CD">
        <w:rPr>
          <w:rFonts w:ascii="Times New Roman" w:hAnsi="Times New Roman" w:cs="Times New Roman"/>
          <w:sz w:val="24"/>
          <w:szCs w:val="24"/>
          <w:lang w:val="pt-BR"/>
        </w:rPr>
        <w:t xml:space="preserve"> C</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lang w:val="pt-BR"/>
        </w:rPr>
        <w:t>H</w:t>
      </w:r>
      <w:r w:rsidR="0010379E" w:rsidRPr="00D709CD">
        <w:rPr>
          <w:rFonts w:ascii="Times New Roman" w:hAnsi="Times New Roman" w:cs="Times New Roman"/>
          <w:sz w:val="24"/>
          <w:szCs w:val="24"/>
          <w:vertAlign w:val="subscript"/>
          <w:lang w:val="pt-BR"/>
        </w:rPr>
        <w:t>5</w:t>
      </w:r>
      <w:r w:rsidR="0010379E" w:rsidRPr="00D709CD">
        <w:rPr>
          <w:rFonts w:ascii="Times New Roman" w:hAnsi="Times New Roman" w:cs="Times New Roman"/>
          <w:sz w:val="24"/>
          <w:szCs w:val="24"/>
          <w:lang w:val="pt-BR"/>
        </w:rPr>
        <w:t>COOH, CH</w:t>
      </w:r>
      <w:r w:rsidR="0010379E" w:rsidRPr="00D709CD">
        <w:rPr>
          <w:rFonts w:ascii="Times New Roman" w:hAnsi="Times New Roman" w:cs="Times New Roman"/>
          <w:sz w:val="24"/>
          <w:szCs w:val="24"/>
          <w:vertAlign w:val="subscript"/>
          <w:lang w:val="pt-BR"/>
        </w:rPr>
        <w:t>3</w:t>
      </w:r>
      <w:r w:rsidR="0010379E" w:rsidRPr="00D709CD">
        <w:rPr>
          <w:rFonts w:ascii="Times New Roman" w:hAnsi="Times New Roman" w:cs="Times New Roman"/>
          <w:sz w:val="24"/>
          <w:szCs w:val="24"/>
          <w:lang w:val="pt-BR"/>
        </w:rPr>
        <w:t>CHO.</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D.</w:t>
      </w:r>
      <w:r w:rsidR="0010379E" w:rsidRPr="00D709CD">
        <w:rPr>
          <w:rFonts w:ascii="Times New Roman" w:hAnsi="Times New Roman" w:cs="Times New Roman"/>
          <w:sz w:val="24"/>
          <w:szCs w:val="24"/>
          <w:lang w:val="pt-BR"/>
        </w:rPr>
        <w:t xml:space="preserve"> C</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lang w:val="pt-BR"/>
        </w:rPr>
        <w:t>H</w:t>
      </w:r>
      <w:r w:rsidR="0010379E" w:rsidRPr="00D709CD">
        <w:rPr>
          <w:rFonts w:ascii="Times New Roman" w:hAnsi="Times New Roman" w:cs="Times New Roman"/>
          <w:sz w:val="24"/>
          <w:szCs w:val="24"/>
          <w:vertAlign w:val="subscript"/>
          <w:lang w:val="pt-BR"/>
        </w:rPr>
        <w:t>5</w:t>
      </w:r>
      <w:r w:rsidR="0010379E" w:rsidRPr="00D709CD">
        <w:rPr>
          <w:rFonts w:ascii="Times New Roman" w:hAnsi="Times New Roman" w:cs="Times New Roman"/>
          <w:sz w:val="24"/>
          <w:szCs w:val="24"/>
          <w:lang w:val="pt-BR"/>
        </w:rPr>
        <w:t>COOH, CH</w:t>
      </w:r>
      <w:r w:rsidR="0010379E" w:rsidRPr="00D709CD">
        <w:rPr>
          <w:rFonts w:ascii="Times New Roman" w:hAnsi="Times New Roman" w:cs="Times New Roman"/>
          <w:sz w:val="24"/>
          <w:szCs w:val="24"/>
          <w:vertAlign w:val="subscript"/>
          <w:lang w:val="pt-BR"/>
        </w:rPr>
        <w:t>3</w:t>
      </w:r>
      <w:r w:rsidR="0010379E" w:rsidRPr="00D709CD">
        <w:rPr>
          <w:rFonts w:ascii="Times New Roman" w:hAnsi="Times New Roman" w:cs="Times New Roman"/>
          <w:sz w:val="24"/>
          <w:szCs w:val="24"/>
          <w:lang w:val="pt-BR"/>
        </w:rPr>
        <w:t>CH</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lang w:val="pt-BR"/>
        </w:rPr>
        <w:t>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57:</w:t>
      </w:r>
      <w:r w:rsidRPr="00D709CD">
        <w:rPr>
          <w:rFonts w:ascii="Times New Roman" w:hAnsi="Times New Roman"/>
          <w:sz w:val="24"/>
          <w:szCs w:val="24"/>
        </w:rPr>
        <w:t xml:space="preserve"> Một este có CTPT là 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khi thuỷ phân trong môi trường axit thu được axetanđeh</w:t>
      </w:r>
      <w:r w:rsidR="009734EB" w:rsidRPr="00D709CD">
        <w:rPr>
          <w:rFonts w:ascii="Times New Roman" w:hAnsi="Times New Roman"/>
          <w:sz w:val="24"/>
          <w:szCs w:val="24"/>
        </w:rPr>
        <w:t>it. CTCT thu gọn của este đó là</w:t>
      </w:r>
      <w:r w:rsidRPr="00D709CD">
        <w:rPr>
          <w:rFonts w:ascii="Times New Roman" w:hAnsi="Times New Roman"/>
          <w:sz w:val="24"/>
          <w:szCs w:val="24"/>
          <w:lang w:val="nl-NL"/>
        </w:rPr>
        <w:t>:</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HCOOC(CH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COOCH=CH</w:t>
      </w:r>
      <w:r w:rsidR="0010379E"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w:t>
      </w:r>
      <w:r w:rsidRPr="00D709CD">
        <w:rPr>
          <w:rFonts w:ascii="Times New Roman" w:hAnsi="Times New Roman" w:cs="Times New Roman"/>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HCOOCH=CHCH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pt-BR"/>
        </w:rPr>
        <w:t>Câu 58:</w:t>
      </w:r>
      <w:r w:rsidRPr="00D709CD">
        <w:rPr>
          <w:rFonts w:ascii="Times New Roman" w:hAnsi="Times New Roman"/>
          <w:sz w:val="24"/>
          <w:szCs w:val="24"/>
          <w:lang w:val="pt-BR"/>
        </w:rPr>
        <w:t xml:space="preserve"> Một chất hữu cơ A có CTPT C</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6</w:t>
      </w:r>
      <w:r w:rsidRPr="00D709CD">
        <w:rPr>
          <w:rFonts w:ascii="Times New Roman" w:hAnsi="Times New Roman"/>
          <w:sz w:val="24"/>
          <w:szCs w:val="24"/>
          <w:lang w:val="pt-BR"/>
        </w:rPr>
        <w:t>O</w:t>
      </w:r>
      <w:r w:rsidRPr="00D709CD">
        <w:rPr>
          <w:rFonts w:ascii="Times New Roman" w:hAnsi="Times New Roman"/>
          <w:sz w:val="24"/>
          <w:szCs w:val="24"/>
          <w:vertAlign w:val="subscript"/>
          <w:lang w:val="pt-BR"/>
        </w:rPr>
        <w:t>2</w:t>
      </w:r>
      <w:r w:rsidR="00E938E1" w:rsidRPr="00D709CD">
        <w:rPr>
          <w:rFonts w:ascii="Times New Roman" w:hAnsi="Times New Roman"/>
          <w:sz w:val="24"/>
          <w:szCs w:val="24"/>
          <w:lang w:val="pt-BR"/>
        </w:rPr>
        <w:t xml:space="preserve"> thỏa mãn</w:t>
      </w:r>
      <w:r w:rsidRPr="00D709CD">
        <w:rPr>
          <w:rFonts w:ascii="Times New Roman" w:hAnsi="Times New Roman"/>
          <w:sz w:val="24"/>
          <w:szCs w:val="24"/>
          <w:lang w:val="pt-BR"/>
        </w:rPr>
        <w:t>: A tác dụng được dung dịch NaOH đun nóng và dung dịch AgNO</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/NH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 t</w:t>
      </w:r>
      <w:r w:rsidRPr="00D709CD">
        <w:rPr>
          <w:rFonts w:ascii="Times New Roman" w:hAnsi="Times New Roman"/>
          <w:sz w:val="24"/>
          <w:szCs w:val="24"/>
          <w:vertAlign w:val="superscript"/>
          <w:lang w:val="pt-BR"/>
        </w:rPr>
        <w:t>o</w:t>
      </w:r>
      <w:r w:rsidRPr="00D709CD">
        <w:rPr>
          <w:rFonts w:ascii="Times New Roman" w:hAnsi="Times New Roman"/>
          <w:sz w:val="24"/>
          <w:szCs w:val="24"/>
          <w:lang w:val="pt-BR"/>
        </w:rPr>
        <w:t xml:space="preserve">. Vậy A có CTCT là </w:t>
      </w:r>
      <w:r w:rsidRPr="00D709CD">
        <w:rPr>
          <w:rFonts w:ascii="Times New Roman" w:hAnsi="Times New Roman"/>
          <w:sz w:val="24"/>
          <w:szCs w:val="24"/>
          <w:lang w:val="nl-NL"/>
        </w:rPr>
        <w:t>:</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COOH.</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vertAlign w:val="subscript"/>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HCOOC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vertAlign w:val="subscript"/>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HOCCH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59:</w:t>
      </w:r>
      <w:r w:rsidRPr="00D709CD">
        <w:rPr>
          <w:rFonts w:ascii="Times New Roman" w:hAnsi="Times New Roman"/>
          <w:sz w:val="24"/>
          <w:szCs w:val="24"/>
        </w:rPr>
        <w:t xml:space="preserve"> Hợp chất A có CTPT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có khả năng tham gia phản ứng tráng gương, thuỷ phân A cũng cho sản phẩm có khả năng tham gia phản ứng tráng gương. Vậy A là </w:t>
      </w:r>
      <w:r w:rsidRPr="00D709CD">
        <w:rPr>
          <w:rFonts w:ascii="Times New Roman" w:hAnsi="Times New Roman"/>
          <w:sz w:val="24"/>
          <w:szCs w:val="24"/>
          <w:lang w:val="nl-NL"/>
        </w:rPr>
        <w:t>:</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w:t>
      </w:r>
      <w:r w:rsidRPr="00D709CD">
        <w:rPr>
          <w:rFonts w:ascii="Times New Roman" w:hAnsi="Times New Roman" w:cs="Times New Roman"/>
          <w:sz w:val="24"/>
          <w:szCs w:val="24"/>
        </w:rPr>
        <w:t xml:space="preserve"> C</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H</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COOH.</w:t>
      </w:r>
      <w:r w:rsidRPr="00D709CD">
        <w:rPr>
          <w:rFonts w:ascii="Times New Roman" w:hAnsi="Times New Roman" w:cs="Times New Roman"/>
          <w:sz w:val="24"/>
          <w:szCs w:val="24"/>
        </w:rPr>
        <w:tab/>
      </w:r>
      <w:r w:rsidRPr="00D709CD">
        <w:rPr>
          <w:rFonts w:ascii="Times New Roman" w:hAnsi="Times New Roman" w:cs="Times New Roman"/>
          <w:b/>
          <w:sz w:val="24"/>
          <w:szCs w:val="24"/>
        </w:rPr>
        <w:t>B.</w:t>
      </w:r>
      <w:r w:rsidRPr="00D709CD">
        <w:rPr>
          <w:rFonts w:ascii="Times New Roman" w:hAnsi="Times New Roman" w:cs="Times New Roman"/>
          <w:sz w:val="24"/>
          <w:szCs w:val="24"/>
        </w:rPr>
        <w:t xml:space="preserve"> HOCH</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CH</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CHO.</w:t>
      </w:r>
      <w:r w:rsidRPr="00D709CD">
        <w:rPr>
          <w:rFonts w:ascii="Times New Roman" w:hAnsi="Times New Roman" w:cs="Times New Roman"/>
          <w:sz w:val="24"/>
          <w:szCs w:val="24"/>
        </w:rPr>
        <w:tab/>
      </w:r>
      <w:r w:rsidRPr="00D709CD">
        <w:rPr>
          <w:rFonts w:ascii="Times New Roman" w:hAnsi="Times New Roman" w:cs="Times New Roman"/>
          <w:b/>
          <w:sz w:val="24"/>
          <w:szCs w:val="24"/>
        </w:rPr>
        <w:t>C.</w:t>
      </w:r>
      <w:r w:rsidRPr="00D709CD">
        <w:rPr>
          <w:rFonts w:ascii="Times New Roman" w:hAnsi="Times New Roman" w:cs="Times New Roman"/>
          <w:sz w:val="24"/>
          <w:szCs w:val="24"/>
        </w:rPr>
        <w:t xml:space="preserve"> HCOOCH=CH</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w:t>
      </w:r>
      <w:r w:rsidRPr="00D709CD">
        <w:rPr>
          <w:rFonts w:ascii="Times New Roman" w:hAnsi="Times New Roman" w:cs="Times New Roman"/>
          <w:sz w:val="24"/>
          <w:szCs w:val="24"/>
        </w:rPr>
        <w:tab/>
      </w:r>
      <w:r w:rsidRPr="00D709CD">
        <w:rPr>
          <w:rFonts w:ascii="Times New Roman" w:hAnsi="Times New Roman" w:cs="Times New Roman"/>
          <w:b/>
          <w:sz w:val="24"/>
          <w:szCs w:val="24"/>
        </w:rPr>
        <w:t>D.</w:t>
      </w:r>
      <w:r w:rsidRPr="00D709CD">
        <w:rPr>
          <w:rFonts w:ascii="Times New Roman" w:hAnsi="Times New Roman" w:cs="Times New Roman"/>
          <w:sz w:val="24"/>
          <w:szCs w:val="24"/>
        </w:rPr>
        <w:t xml:space="preserve"> CH</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CH(OH)CHO.</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 xml:space="preserve">Câu 60: </w:t>
      </w:r>
      <w:r w:rsidRPr="00D709CD">
        <w:rPr>
          <w:rFonts w:ascii="Times New Roman" w:hAnsi="Times New Roman"/>
          <w:sz w:val="24"/>
          <w:szCs w:val="24"/>
          <w:lang w:val="nl-NL"/>
        </w:rPr>
        <w:t>Đun nóng este CH</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COOC(CH</w:t>
      </w:r>
      <w:r w:rsidRPr="00D709CD">
        <w:rPr>
          <w:rFonts w:ascii="Times New Roman" w:hAnsi="Times New Roman"/>
          <w:sz w:val="24"/>
          <w:szCs w:val="24"/>
          <w:vertAlign w:val="subscript"/>
          <w:lang w:val="nl-NL"/>
        </w:rPr>
        <w:t>3</w:t>
      </w:r>
      <w:r w:rsidRPr="00D709CD">
        <w:rPr>
          <w:rFonts w:ascii="Times New Roman" w:hAnsi="Times New Roman"/>
          <w:sz w:val="24"/>
          <w:szCs w:val="24"/>
          <w:lang w:val="nl-NL"/>
        </w:rPr>
        <w:t>)=CH</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xml:space="preserve"> với một lượng vừa đủ dung dịch NaOH, sản phẩm thu được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A.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=CHCOONa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 xml:space="preserve">OH.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B.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bCs/>
          <w:sz w:val="24"/>
          <w:szCs w:val="24"/>
          <w:lang w:val="nl-NL"/>
        </w:rPr>
        <w:tab/>
      </w:r>
      <w:r w:rsidR="0010379E" w:rsidRPr="00D709CD">
        <w:rPr>
          <w:rFonts w:ascii="Times New Roman" w:hAnsi="Times New Roman" w:cs="Times New Roman"/>
          <w:b/>
          <w:bCs/>
          <w:sz w:val="24"/>
          <w:szCs w:val="24"/>
          <w:lang w:val="nl-NL"/>
        </w:rPr>
        <w:t xml:space="preserve">C. </w:t>
      </w:r>
      <w:r w:rsidR="0010379E" w:rsidRPr="00D709CD">
        <w:rPr>
          <w:rFonts w:ascii="Times New Roman" w:hAnsi="Times New Roman" w:cs="Times New Roman"/>
          <w:sz w:val="24"/>
          <w:szCs w:val="24"/>
          <w:lang w:val="nl-NL"/>
        </w:rPr>
        <w:t>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=C(CH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 xml:space="preserve">)OH. </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bCs/>
          <w:sz w:val="24"/>
          <w:szCs w:val="24"/>
          <w:lang w:val="nl-NL"/>
        </w:rPr>
        <w:t xml:space="preserve">D. </w:t>
      </w:r>
      <w:r w:rsidR="0010379E" w:rsidRPr="00D709CD">
        <w:rPr>
          <w:rFonts w:ascii="Times New Roman" w:hAnsi="Times New Roman" w:cs="Times New Roman"/>
          <w:sz w:val="24"/>
          <w:szCs w:val="24"/>
          <w:lang w:val="nl-NL"/>
        </w:rPr>
        <w:t>C</w:t>
      </w:r>
      <w:r w:rsidR="0010379E" w:rsidRPr="00D709CD">
        <w:rPr>
          <w:rFonts w:ascii="Times New Roman" w:hAnsi="Times New Roman" w:cs="Times New Roman"/>
          <w:sz w:val="24"/>
          <w:szCs w:val="24"/>
          <w:vertAlign w:val="subscript"/>
          <w:lang w:val="nl-NL"/>
        </w:rPr>
        <w:t>2</w:t>
      </w:r>
      <w:r w:rsidR="0010379E" w:rsidRPr="00D709CD">
        <w:rPr>
          <w:rFonts w:ascii="Times New Roman" w:hAnsi="Times New Roman" w:cs="Times New Roman"/>
          <w:sz w:val="24"/>
          <w:szCs w:val="24"/>
          <w:lang w:val="nl-NL"/>
        </w:rPr>
        <w:t>H</w:t>
      </w:r>
      <w:r w:rsidR="0010379E" w:rsidRPr="00D709CD">
        <w:rPr>
          <w:rFonts w:ascii="Times New Roman" w:hAnsi="Times New Roman" w:cs="Times New Roman"/>
          <w:sz w:val="24"/>
          <w:szCs w:val="24"/>
          <w:vertAlign w:val="subscript"/>
          <w:lang w:val="nl-NL"/>
        </w:rPr>
        <w:t>5</w:t>
      </w:r>
      <w:r w:rsidR="0010379E" w:rsidRPr="00D709CD">
        <w:rPr>
          <w:rFonts w:ascii="Times New Roman" w:hAnsi="Times New Roman" w:cs="Times New Roman"/>
          <w:sz w:val="24"/>
          <w:szCs w:val="24"/>
          <w:lang w:val="nl-NL"/>
        </w:rPr>
        <w:t>COONa và CH</w:t>
      </w:r>
      <w:r w:rsidR="0010379E" w:rsidRPr="00D709CD">
        <w:rPr>
          <w:rFonts w:ascii="Times New Roman" w:hAnsi="Times New Roman" w:cs="Times New Roman"/>
          <w:sz w:val="24"/>
          <w:szCs w:val="24"/>
          <w:vertAlign w:val="subscript"/>
          <w:lang w:val="nl-NL"/>
        </w:rPr>
        <w:t>3</w:t>
      </w:r>
      <w:r w:rsidR="0010379E" w:rsidRPr="00D709CD">
        <w:rPr>
          <w:rFonts w:ascii="Times New Roman" w:hAnsi="Times New Roman" w:cs="Times New Roman"/>
          <w:sz w:val="24"/>
          <w:szCs w:val="24"/>
          <w:lang w:val="nl-NL"/>
        </w:rPr>
        <w:t>OH.</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Câu 61:</w:t>
      </w:r>
      <w:r w:rsidRPr="00D709CD">
        <w:rPr>
          <w:rFonts w:ascii="Times New Roman" w:hAnsi="Times New Roman" w:cs="Times New Roman"/>
          <w:sz w:val="24"/>
          <w:szCs w:val="24"/>
        </w:rPr>
        <w:t xml:space="preserve"> </w:t>
      </w:r>
      <w:r w:rsidRPr="00D709CD">
        <w:rPr>
          <w:rFonts w:ascii="Times New Roman" w:hAnsi="Times New Roman" w:cs="Times New Roman"/>
          <w:bCs/>
          <w:sz w:val="24"/>
          <w:szCs w:val="24"/>
          <w:lang w:val="nl-NL"/>
        </w:rPr>
        <w:t xml:space="preserve">Khi thủy phân </w:t>
      </w:r>
      <w:r w:rsidRPr="00D709CD">
        <w:rPr>
          <w:rFonts w:ascii="Times New Roman" w:hAnsi="Times New Roman" w:cs="Times New Roman"/>
          <w:sz w:val="24"/>
          <w:szCs w:val="24"/>
          <w:lang w:val="nl-NL"/>
        </w:rPr>
        <w:t>HCOOC</w:t>
      </w:r>
      <w:r w:rsidRPr="00D709CD">
        <w:rPr>
          <w:rFonts w:ascii="Times New Roman" w:hAnsi="Times New Roman" w:cs="Times New Roman"/>
          <w:sz w:val="24"/>
          <w:szCs w:val="24"/>
          <w:vertAlign w:val="subscript"/>
          <w:lang w:val="nl-NL"/>
        </w:rPr>
        <w:t>6</w:t>
      </w:r>
      <w:r w:rsidRPr="00D709CD">
        <w:rPr>
          <w:rFonts w:ascii="Times New Roman" w:hAnsi="Times New Roman" w:cs="Times New Roman"/>
          <w:sz w:val="24"/>
          <w:szCs w:val="24"/>
          <w:lang w:val="nl-NL"/>
        </w:rPr>
        <w:t>H</w:t>
      </w:r>
      <w:r w:rsidRPr="00D709CD">
        <w:rPr>
          <w:rFonts w:ascii="Times New Roman" w:hAnsi="Times New Roman" w:cs="Times New Roman"/>
          <w:sz w:val="24"/>
          <w:szCs w:val="24"/>
          <w:vertAlign w:val="subscript"/>
          <w:lang w:val="nl-NL"/>
        </w:rPr>
        <w:t>5</w:t>
      </w:r>
      <w:r w:rsidRPr="00D709CD">
        <w:rPr>
          <w:rFonts w:ascii="Times New Roman" w:hAnsi="Times New Roman" w:cs="Times New Roman"/>
          <w:sz w:val="24"/>
          <w:szCs w:val="24"/>
          <w:lang w:val="nl-NL"/>
        </w:rPr>
        <w:t xml:space="preserve"> trong môi trường kiềm dư thì thu được</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A.</w:t>
      </w:r>
      <w:r w:rsidR="0010379E" w:rsidRPr="00D709CD">
        <w:rPr>
          <w:rFonts w:ascii="Times New Roman" w:hAnsi="Times New Roman"/>
          <w:sz w:val="24"/>
          <w:szCs w:val="24"/>
          <w:lang w:val="nl-NL"/>
        </w:rPr>
        <w:t xml:space="preserve"> 1 muối và 1 ancol.</w:t>
      </w:r>
      <w:r w:rsidR="0010379E" w:rsidRPr="00D709CD">
        <w:rPr>
          <w:rFonts w:ascii="Times New Roman" w:hAnsi="Times New Roman"/>
          <w:sz w:val="24"/>
          <w:szCs w:val="24"/>
          <w:lang w:val="nl-NL"/>
        </w:rPr>
        <w:tab/>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B.</w:t>
      </w:r>
      <w:r w:rsidR="0010379E" w:rsidRPr="00D709CD">
        <w:rPr>
          <w:rFonts w:ascii="Times New Roman" w:hAnsi="Times New Roman"/>
          <w:sz w:val="24"/>
          <w:szCs w:val="24"/>
          <w:lang w:val="nl-NL"/>
        </w:rPr>
        <w:t xml:space="preserve"> 2 muối và nước.</w:t>
      </w:r>
      <w:r w:rsidR="0010379E" w:rsidRPr="00D709CD">
        <w:rPr>
          <w:rFonts w:ascii="Times New Roman" w:hAnsi="Times New Roman"/>
          <w:sz w:val="24"/>
          <w:szCs w:val="24"/>
          <w:lang w:val="nl-NL"/>
        </w:rPr>
        <w:tab/>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C.</w:t>
      </w:r>
      <w:r w:rsidR="0010379E" w:rsidRPr="00D709CD">
        <w:rPr>
          <w:rFonts w:ascii="Times New Roman" w:hAnsi="Times New Roman"/>
          <w:sz w:val="24"/>
          <w:szCs w:val="24"/>
          <w:lang w:val="nl-NL"/>
        </w:rPr>
        <w:t xml:space="preserve"> 2 Muối.</w:t>
      </w:r>
      <w:r w:rsidR="0010379E" w:rsidRPr="00D709CD">
        <w:rPr>
          <w:rFonts w:ascii="Times New Roman" w:hAnsi="Times New Roman"/>
          <w:sz w:val="24"/>
          <w:szCs w:val="24"/>
          <w:lang w:val="nl-NL"/>
        </w:rPr>
        <w:tab/>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D.</w:t>
      </w:r>
      <w:r w:rsidR="0010379E" w:rsidRPr="00D709CD">
        <w:rPr>
          <w:rFonts w:ascii="Times New Roman" w:hAnsi="Times New Roman"/>
          <w:sz w:val="24"/>
          <w:szCs w:val="24"/>
          <w:lang w:val="nl-NL"/>
        </w:rPr>
        <w:t xml:space="preserve"> 2 rượu và nước.</w:t>
      </w:r>
    </w:p>
    <w:p w:rsidR="00E47632" w:rsidRPr="00D709CD" w:rsidRDefault="0010379E" w:rsidP="00E47632">
      <w:pPr>
        <w:spacing w:line="252" w:lineRule="auto"/>
        <w:jc w:val="both"/>
        <w:rPr>
          <w:rFonts w:ascii="Times New Roman" w:hAnsi="Times New Roman"/>
          <w:sz w:val="24"/>
          <w:szCs w:val="24"/>
        </w:rPr>
      </w:pPr>
      <w:r w:rsidRPr="00D709CD">
        <w:rPr>
          <w:rFonts w:ascii="Times New Roman" w:hAnsi="Times New Roman"/>
          <w:b/>
          <w:bCs/>
          <w:sz w:val="24"/>
          <w:szCs w:val="24"/>
        </w:rPr>
        <w:t>Câu 62</w:t>
      </w:r>
      <w:r w:rsidRPr="00D709CD">
        <w:rPr>
          <w:rFonts w:ascii="Times New Roman" w:hAnsi="Times New Roman"/>
          <w:b/>
          <w:sz w:val="24"/>
          <w:szCs w:val="24"/>
        </w:rPr>
        <w:t>:</w:t>
      </w:r>
      <w:r w:rsidRPr="00D709CD">
        <w:rPr>
          <w:rFonts w:ascii="Times New Roman" w:hAnsi="Times New Roman"/>
          <w:sz w:val="24"/>
          <w:szCs w:val="24"/>
        </w:rPr>
        <w:t xml:space="preserve"> </w:t>
      </w:r>
      <w:r w:rsidR="00E47632" w:rsidRPr="00D709CD">
        <w:rPr>
          <w:rFonts w:ascii="Times New Roman" w:hAnsi="Times New Roman"/>
          <w:sz w:val="24"/>
          <w:szCs w:val="24"/>
        </w:rPr>
        <w:t>Phát biểu đúng là :</w:t>
      </w:r>
    </w:p>
    <w:p w:rsidR="00E47632" w:rsidRPr="00D709CD" w:rsidRDefault="00E47632" w:rsidP="00E47632">
      <w:pPr>
        <w:tabs>
          <w:tab w:val="left" w:pos="27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w:t>
      </w:r>
      <w:hyperlink r:id="rId21">
        <w:r w:rsidRPr="00D709CD">
          <w:rPr>
            <w:rStyle w:val="Hyperlink"/>
            <w:rFonts w:ascii="Times New Roman" w:hAnsi="Times New Roman"/>
            <w:color w:val="auto"/>
            <w:sz w:val="24"/>
            <w:szCs w:val="24"/>
            <w:u w:val="none"/>
          </w:rPr>
          <w:t>Khi thủy phân chất béo luôn thu được C</w:t>
        </w:r>
        <w:r w:rsidRPr="00D709CD">
          <w:rPr>
            <w:rStyle w:val="Hyperlink"/>
            <w:rFonts w:ascii="Times New Roman" w:hAnsi="Times New Roman"/>
            <w:color w:val="auto"/>
            <w:sz w:val="24"/>
            <w:szCs w:val="24"/>
            <w:u w:val="none"/>
            <w:vertAlign w:val="subscript"/>
          </w:rPr>
          <w:t>2</w:t>
        </w:r>
        <w:r w:rsidRPr="00D709CD">
          <w:rPr>
            <w:rStyle w:val="Hyperlink"/>
            <w:rFonts w:ascii="Times New Roman" w:hAnsi="Times New Roman"/>
            <w:color w:val="auto"/>
            <w:sz w:val="24"/>
            <w:szCs w:val="24"/>
            <w:u w:val="none"/>
          </w:rPr>
          <w:t>H</w:t>
        </w:r>
        <w:r w:rsidRPr="00D709CD">
          <w:rPr>
            <w:rStyle w:val="Hyperlink"/>
            <w:rFonts w:ascii="Times New Roman" w:hAnsi="Times New Roman"/>
            <w:color w:val="auto"/>
            <w:sz w:val="24"/>
            <w:szCs w:val="24"/>
            <w:u w:val="none"/>
            <w:vertAlign w:val="subscript"/>
          </w:rPr>
          <w:t>4</w:t>
        </w:r>
        <w:r w:rsidRPr="00D709CD">
          <w:rPr>
            <w:rStyle w:val="Hyperlink"/>
            <w:rFonts w:ascii="Times New Roman" w:hAnsi="Times New Roman"/>
            <w:color w:val="auto"/>
            <w:sz w:val="24"/>
            <w:szCs w:val="24"/>
            <w:u w:val="none"/>
          </w:rPr>
          <w:t>(OH)</w:t>
        </w:r>
        <w:r w:rsidRPr="00D709CD">
          <w:rPr>
            <w:rStyle w:val="Hyperlink"/>
            <w:rFonts w:ascii="Times New Roman" w:hAnsi="Times New Roman"/>
            <w:color w:val="auto"/>
            <w:sz w:val="24"/>
            <w:szCs w:val="24"/>
            <w:u w:val="none"/>
            <w:vertAlign w:val="subscript"/>
          </w:rPr>
          <w:t>2</w:t>
        </w:r>
      </w:hyperlink>
      <w:r w:rsidRPr="00D709CD">
        <w:rPr>
          <w:rFonts w:ascii="Times New Roman" w:hAnsi="Times New Roman"/>
          <w:sz w:val="24"/>
          <w:szCs w:val="24"/>
        </w:rPr>
        <w:t>.</w:t>
      </w:r>
    </w:p>
    <w:p w:rsidR="00E47632" w:rsidRPr="00D709CD" w:rsidRDefault="00E47632" w:rsidP="00E47632">
      <w:pPr>
        <w:tabs>
          <w:tab w:val="left" w:pos="27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w:t>
      </w:r>
      <w:hyperlink r:id="rId22">
        <w:r w:rsidRPr="00D709CD">
          <w:rPr>
            <w:rStyle w:val="Hyperlink"/>
            <w:rFonts w:ascii="Times New Roman" w:hAnsi="Times New Roman"/>
            <w:color w:val="auto"/>
            <w:sz w:val="24"/>
            <w:szCs w:val="24"/>
            <w:u w:val="none"/>
          </w:rPr>
          <w:t>Tất cả các este khi phản ứng với dung dịch kiềm thì luôn thu được sản phẩm muối và ancol</w:t>
        </w:r>
      </w:hyperlink>
      <w:r w:rsidRPr="00D709CD">
        <w:rPr>
          <w:rFonts w:ascii="Times New Roman" w:hAnsi="Times New Roman"/>
          <w:sz w:val="24"/>
          <w:szCs w:val="24"/>
        </w:rPr>
        <w:t>.</w:t>
      </w:r>
    </w:p>
    <w:p w:rsidR="00E47632" w:rsidRPr="00D709CD" w:rsidRDefault="00E47632" w:rsidP="00E47632">
      <w:pPr>
        <w:tabs>
          <w:tab w:val="left" w:pos="27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w:t>
      </w:r>
      <w:hyperlink r:id="rId23">
        <w:r w:rsidRPr="00D709CD">
          <w:rPr>
            <w:rStyle w:val="Hyperlink"/>
            <w:rFonts w:ascii="Times New Roman" w:hAnsi="Times New Roman"/>
            <w:color w:val="auto"/>
            <w:sz w:val="24"/>
            <w:szCs w:val="24"/>
            <w:u w:val="none"/>
          </w:rPr>
          <w:t xml:space="preserve">Phản ứng thủy phân este </w:t>
        </w:r>
        <w:r w:rsidR="00693C49" w:rsidRPr="00D709CD">
          <w:rPr>
            <w:rStyle w:val="Hyperlink"/>
            <w:rFonts w:ascii="Times New Roman" w:hAnsi="Times New Roman"/>
            <w:color w:val="auto"/>
            <w:sz w:val="24"/>
            <w:szCs w:val="24"/>
            <w:u w:val="none"/>
          </w:rPr>
          <w:t xml:space="preserve">no </w:t>
        </w:r>
        <w:r w:rsidRPr="00D709CD">
          <w:rPr>
            <w:rStyle w:val="Hyperlink"/>
            <w:rFonts w:ascii="Times New Roman" w:hAnsi="Times New Roman"/>
            <w:color w:val="auto"/>
            <w:sz w:val="24"/>
            <w:szCs w:val="24"/>
            <w:u w:val="none"/>
          </w:rPr>
          <w:t>trong môi trường axit là phản ứng thuận nghịch</w:t>
        </w:r>
      </w:hyperlink>
      <w:r w:rsidRPr="00D709CD">
        <w:rPr>
          <w:rFonts w:ascii="Times New Roman" w:hAnsi="Times New Roman"/>
          <w:sz w:val="24"/>
          <w:szCs w:val="24"/>
        </w:rPr>
        <w:t>.</w:t>
      </w:r>
    </w:p>
    <w:p w:rsidR="0010379E" w:rsidRPr="00D709CD" w:rsidRDefault="00E47632" w:rsidP="00E47632">
      <w:pPr>
        <w:tabs>
          <w:tab w:val="left" w:pos="27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w:t>
      </w:r>
      <w:hyperlink r:id="rId24">
        <w:r w:rsidRPr="00D709CD">
          <w:rPr>
            <w:rStyle w:val="Hyperlink"/>
            <w:rFonts w:ascii="Times New Roman" w:hAnsi="Times New Roman"/>
            <w:color w:val="auto"/>
            <w:sz w:val="24"/>
            <w:szCs w:val="24"/>
            <w:u w:val="none"/>
          </w:rPr>
          <w:t>Phản ứng giữa axit cacboxylic và ancol khi có H</w:t>
        </w:r>
        <w:r w:rsidRPr="00D709CD">
          <w:rPr>
            <w:rStyle w:val="Hyperlink"/>
            <w:rFonts w:ascii="Times New Roman" w:hAnsi="Times New Roman"/>
            <w:color w:val="auto"/>
            <w:sz w:val="24"/>
            <w:szCs w:val="24"/>
            <w:u w:val="none"/>
            <w:vertAlign w:val="subscript"/>
          </w:rPr>
          <w:t>2</w:t>
        </w:r>
        <w:r w:rsidRPr="00D709CD">
          <w:rPr>
            <w:rStyle w:val="Hyperlink"/>
            <w:rFonts w:ascii="Times New Roman" w:hAnsi="Times New Roman"/>
            <w:color w:val="auto"/>
            <w:sz w:val="24"/>
            <w:szCs w:val="24"/>
            <w:u w:val="none"/>
          </w:rPr>
          <w:t>SO</w:t>
        </w:r>
        <w:r w:rsidRPr="00D709CD">
          <w:rPr>
            <w:rStyle w:val="Hyperlink"/>
            <w:rFonts w:ascii="Times New Roman" w:hAnsi="Times New Roman"/>
            <w:color w:val="auto"/>
            <w:sz w:val="24"/>
            <w:szCs w:val="24"/>
            <w:u w:val="none"/>
            <w:vertAlign w:val="subscript"/>
          </w:rPr>
          <w:t>4</w:t>
        </w:r>
        <w:r w:rsidRPr="00D709CD">
          <w:rPr>
            <w:rStyle w:val="Hyperlink"/>
            <w:rFonts w:ascii="Times New Roman" w:hAnsi="Times New Roman"/>
            <w:color w:val="auto"/>
            <w:sz w:val="24"/>
            <w:szCs w:val="24"/>
            <w:u w:val="none"/>
          </w:rPr>
          <w:t xml:space="preserve"> đặc làm xúc tác là phản ứng 1 chiều</w:t>
        </w:r>
      </w:hyperlink>
      <w:r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lang w:val="pt-BR"/>
        </w:rPr>
        <w:t>Câu 63</w:t>
      </w:r>
      <w:r w:rsidRPr="00D709CD">
        <w:rPr>
          <w:rFonts w:ascii="Times New Roman" w:hAnsi="Times New Roman"/>
          <w:b/>
          <w:sz w:val="24"/>
          <w:szCs w:val="24"/>
          <w:lang w:val="pt-BR"/>
        </w:rPr>
        <w:t>:</w:t>
      </w:r>
      <w:r w:rsidRPr="00D709CD">
        <w:rPr>
          <w:rFonts w:ascii="Times New Roman" w:hAnsi="Times New Roman"/>
          <w:sz w:val="24"/>
          <w:szCs w:val="24"/>
          <w:lang w:val="pt-BR"/>
        </w:rPr>
        <w:t xml:space="preserve"> Thủy phân este E có công thức phân tử C</w:t>
      </w:r>
      <w:r w:rsidRPr="00D709CD">
        <w:rPr>
          <w:rFonts w:ascii="Times New Roman" w:hAnsi="Times New Roman"/>
          <w:sz w:val="24"/>
          <w:szCs w:val="24"/>
          <w:vertAlign w:val="subscript"/>
          <w:lang w:val="pt-BR"/>
        </w:rPr>
        <w:t>4</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8</w:t>
      </w:r>
      <w:r w:rsidRPr="00D709CD">
        <w:rPr>
          <w:rFonts w:ascii="Times New Roman" w:hAnsi="Times New Roman"/>
          <w:sz w:val="24"/>
          <w:szCs w:val="24"/>
          <w:lang w:val="pt-BR"/>
        </w:rPr>
        <w:t>O</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 xml:space="preserve"> với xúc tác axit vô cơ loãng, thu được hai sản phẩm hữu cơ X, Y (chỉ chứa các nguyên tử C, H, O). Từ X có thể điề</w:t>
      </w:r>
      <w:r w:rsidR="00307DC1" w:rsidRPr="00D709CD">
        <w:rPr>
          <w:rFonts w:ascii="Times New Roman" w:hAnsi="Times New Roman"/>
          <w:sz w:val="24"/>
          <w:szCs w:val="24"/>
          <w:lang w:val="pt-BR"/>
        </w:rPr>
        <w:t>u chế trực tiếp ra Y. Este E là</w:t>
      </w:r>
      <w:r w:rsidRPr="00D709CD">
        <w:rPr>
          <w:rFonts w:ascii="Times New Roman" w:hAnsi="Times New Roman"/>
          <w:sz w:val="24"/>
          <w:szCs w:val="24"/>
          <w:lang w:val="nl-NL"/>
        </w:rPr>
        <w:t>:</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w:t>
      </w:r>
      <w:r w:rsidRPr="00D709CD">
        <w:rPr>
          <w:rFonts w:ascii="Times New Roman" w:hAnsi="Times New Roman" w:cs="Times New Roman"/>
          <w:sz w:val="24"/>
          <w:szCs w:val="24"/>
          <w:lang w:val="pt-BR"/>
        </w:rPr>
        <w:t xml:space="preserve"> propyl fomat.</w:t>
      </w:r>
      <w:r w:rsidRPr="00D709CD">
        <w:rPr>
          <w:rFonts w:ascii="Times New Roman" w:hAnsi="Times New Roman" w:cs="Times New Roman"/>
          <w:sz w:val="24"/>
          <w:szCs w:val="24"/>
          <w:lang w:val="pt-BR"/>
        </w:rPr>
        <w:tab/>
      </w:r>
      <w:r w:rsidRPr="00D709CD">
        <w:rPr>
          <w:rFonts w:ascii="Times New Roman" w:hAnsi="Times New Roman" w:cs="Times New Roman"/>
          <w:b/>
          <w:sz w:val="24"/>
          <w:szCs w:val="24"/>
          <w:lang w:val="pt-BR"/>
        </w:rPr>
        <w:t>B.</w:t>
      </w:r>
      <w:r w:rsidRPr="00D709CD">
        <w:rPr>
          <w:rFonts w:ascii="Times New Roman" w:hAnsi="Times New Roman" w:cs="Times New Roman"/>
          <w:sz w:val="24"/>
          <w:szCs w:val="24"/>
          <w:lang w:val="pt-BR"/>
        </w:rPr>
        <w:t xml:space="preserve"> etyl axetat. </w:t>
      </w:r>
      <w:r w:rsidRPr="00D709CD">
        <w:rPr>
          <w:rFonts w:ascii="Times New Roman" w:hAnsi="Times New Roman" w:cs="Times New Roman"/>
          <w:sz w:val="24"/>
          <w:szCs w:val="24"/>
          <w:lang w:val="pt-BR"/>
        </w:rPr>
        <w:tab/>
      </w:r>
      <w:r w:rsidRPr="00D709CD">
        <w:rPr>
          <w:rFonts w:ascii="Times New Roman" w:hAnsi="Times New Roman" w:cs="Times New Roman"/>
          <w:b/>
          <w:sz w:val="24"/>
          <w:szCs w:val="24"/>
          <w:lang w:val="pt-BR"/>
        </w:rPr>
        <w:t>C.</w:t>
      </w:r>
      <w:r w:rsidRPr="00D709CD">
        <w:rPr>
          <w:rFonts w:ascii="Times New Roman" w:hAnsi="Times New Roman" w:cs="Times New Roman"/>
          <w:sz w:val="24"/>
          <w:szCs w:val="24"/>
          <w:lang w:val="pt-BR"/>
        </w:rPr>
        <w:t xml:space="preserve"> isopropyl fomat. </w:t>
      </w:r>
      <w:r w:rsidRPr="00D709CD">
        <w:rPr>
          <w:rFonts w:ascii="Times New Roman" w:hAnsi="Times New Roman" w:cs="Times New Roman"/>
          <w:sz w:val="24"/>
          <w:szCs w:val="24"/>
          <w:lang w:val="pt-BR"/>
        </w:rPr>
        <w:tab/>
      </w:r>
      <w:r w:rsidRPr="00D709CD">
        <w:rPr>
          <w:rFonts w:ascii="Times New Roman" w:hAnsi="Times New Roman" w:cs="Times New Roman"/>
          <w:b/>
          <w:sz w:val="24"/>
          <w:szCs w:val="24"/>
          <w:lang w:val="pt-BR"/>
        </w:rPr>
        <w:t>D.</w:t>
      </w:r>
      <w:r w:rsidRPr="00D709CD">
        <w:rPr>
          <w:rFonts w:ascii="Times New Roman" w:hAnsi="Times New Roman" w:cs="Times New Roman"/>
          <w:sz w:val="24"/>
          <w:szCs w:val="24"/>
          <w:lang w:val="pt-BR"/>
        </w:rPr>
        <w:t xml:space="preserve"> metyl propionat.</w:t>
      </w:r>
      <w:r w:rsidRPr="00D709CD">
        <w:rPr>
          <w:rFonts w:ascii="Times New Roman" w:hAnsi="Times New Roman" w:cs="Times New Roman"/>
          <w:sz w:val="24"/>
          <w:szCs w:val="24"/>
          <w:lang w:val="pt-BR"/>
        </w:rPr>
        <w:tab/>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 xml:space="preserve">Câu 64: </w:t>
      </w:r>
      <w:r w:rsidRPr="00D709CD">
        <w:rPr>
          <w:rFonts w:ascii="Times New Roman" w:hAnsi="Times New Roman"/>
          <w:sz w:val="24"/>
          <w:szCs w:val="24"/>
        </w:rPr>
        <w:t>Thủy phân este 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(xúc tác axit) được hai chất hữu cơ X, Y. Từ X có thể điều chế trực tiếp ra Y. Vậy X là </w:t>
      </w:r>
      <w:r w:rsidRPr="00D709CD">
        <w:rPr>
          <w:rFonts w:ascii="Times New Roman" w:hAnsi="Times New Roman"/>
          <w:sz w:val="24"/>
          <w:szCs w:val="24"/>
          <w:lang w:val="nl-NL"/>
        </w:rPr>
        <w:t>:</w:t>
      </w:r>
      <w:r w:rsidRPr="00D709CD">
        <w:rPr>
          <w:rFonts w:ascii="Times New Roman" w:hAnsi="Times New Roman"/>
          <w:sz w:val="24"/>
          <w:szCs w:val="24"/>
        </w:rPr>
        <w:tab/>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anđehit axetic.</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ancol etylic.</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axit axetic.</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axit fomic.</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65:</w:t>
      </w:r>
      <w:r w:rsidRPr="00D709CD">
        <w:rPr>
          <w:rFonts w:ascii="Times New Roman" w:hAnsi="Times New Roman"/>
          <w:sz w:val="24"/>
          <w:szCs w:val="24"/>
        </w:rPr>
        <w:t xml:space="preserve"> </w:t>
      </w:r>
      <w:r w:rsidRPr="00D709CD">
        <w:rPr>
          <w:rFonts w:ascii="Times New Roman" w:hAnsi="Times New Roman"/>
          <w:sz w:val="24"/>
          <w:szCs w:val="24"/>
          <w:lang w:val="nl-NL"/>
        </w:rPr>
        <w:t>Khi cho một este X thủy phân trong môi trường kiềm thu được một chất rắn Y và hơi ancol Z. Đem chất rắn Y tác dụng với dung dịch H</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SO</w:t>
      </w:r>
      <w:r w:rsidRPr="00D709CD">
        <w:rPr>
          <w:rFonts w:ascii="Times New Roman" w:hAnsi="Times New Roman"/>
          <w:sz w:val="24"/>
          <w:szCs w:val="24"/>
          <w:vertAlign w:val="subscript"/>
          <w:lang w:val="nl-NL"/>
        </w:rPr>
        <w:t>4</w:t>
      </w:r>
      <w:r w:rsidRPr="00D709CD">
        <w:rPr>
          <w:rFonts w:ascii="Times New Roman" w:hAnsi="Times New Roman"/>
          <w:sz w:val="24"/>
          <w:szCs w:val="24"/>
          <w:lang w:val="nl-NL"/>
        </w:rPr>
        <w:t xml:space="preserve"> đun nóng thu được axit axetic. Còn đem oxi hóa ancol Z thu được anđehit T (T có khả năng tráng bạc theo tỷ lệ 1: 4). Vậy công thức cấu tạo của X là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A.</w:t>
      </w:r>
      <w:r w:rsidR="0010379E" w:rsidRPr="00D709CD">
        <w:rPr>
          <w:rFonts w:ascii="Times New Roman" w:hAnsi="Times New Roman"/>
          <w:sz w:val="24"/>
          <w:szCs w:val="24"/>
          <w:lang w:val="nl-NL"/>
        </w:rPr>
        <w:t xml:space="preserve"> CH</w:t>
      </w:r>
      <w:r w:rsidR="0010379E" w:rsidRPr="00D709CD">
        <w:rPr>
          <w:rFonts w:ascii="Times New Roman" w:hAnsi="Times New Roman"/>
          <w:sz w:val="24"/>
          <w:szCs w:val="24"/>
          <w:vertAlign w:val="subscript"/>
          <w:lang w:val="nl-NL"/>
        </w:rPr>
        <w:t xml:space="preserve"> 3</w:t>
      </w:r>
      <w:r w:rsidR="0010379E" w:rsidRPr="00D709CD">
        <w:rPr>
          <w:rFonts w:ascii="Times New Roman" w:hAnsi="Times New Roman"/>
          <w:sz w:val="24"/>
          <w:szCs w:val="24"/>
          <w:lang w:val="nl-NL"/>
        </w:rPr>
        <w:t>COOC</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5</w:t>
      </w:r>
      <w:r w:rsidR="0010379E" w:rsidRPr="00D709CD">
        <w:rPr>
          <w:rFonts w:ascii="Times New Roman" w:hAnsi="Times New Roman"/>
          <w:sz w:val="24"/>
          <w:szCs w:val="24"/>
          <w:lang w:val="nl-NL"/>
        </w:rPr>
        <w:t xml:space="preserve">.  </w:t>
      </w:r>
      <w:r w:rsidR="0010379E" w:rsidRPr="00D709CD">
        <w:rPr>
          <w:rFonts w:ascii="Times New Roman" w:hAnsi="Times New Roman"/>
          <w:sz w:val="24"/>
          <w:szCs w:val="24"/>
          <w:vertAlign w:val="superscript"/>
          <w:lang w:val="nl-NL"/>
        </w:rPr>
        <w:t xml:space="preserve"> </w:t>
      </w:r>
      <w:r w:rsidR="0010379E" w:rsidRPr="00D709CD">
        <w:rPr>
          <w:rFonts w:ascii="Times New Roman" w:hAnsi="Times New Roman"/>
          <w:sz w:val="24"/>
          <w:szCs w:val="24"/>
          <w:lang w:val="nl-NL"/>
        </w:rPr>
        <w:t xml:space="preserve"> </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B.</w:t>
      </w:r>
      <w:r w:rsidR="0010379E" w:rsidRPr="00D709CD">
        <w:rPr>
          <w:rFonts w:ascii="Times New Roman" w:hAnsi="Times New Roman"/>
          <w:sz w:val="24"/>
          <w:szCs w:val="24"/>
          <w:lang w:val="nl-NL"/>
        </w:rPr>
        <w:t xml:space="preserve"> HCOOC</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7</w:t>
      </w:r>
      <w:r w:rsidR="0010379E" w:rsidRPr="00D709CD">
        <w:rPr>
          <w:rFonts w:ascii="Times New Roman" w:hAnsi="Times New Roman"/>
          <w:sz w:val="24"/>
          <w:szCs w:val="24"/>
          <w:lang w:val="nl-NL"/>
        </w:rPr>
        <w:t xml:space="preserve">. </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C.</w:t>
      </w:r>
      <w:r w:rsidR="0010379E" w:rsidRPr="00D709CD">
        <w:rPr>
          <w:rFonts w:ascii="Times New Roman" w:hAnsi="Times New Roman"/>
          <w:sz w:val="24"/>
          <w:szCs w:val="24"/>
          <w:lang w:val="nl-NL"/>
        </w:rPr>
        <w:t xml:space="preserve"> C</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5</w:t>
      </w:r>
      <w:r w:rsidR="0010379E" w:rsidRPr="00D709CD">
        <w:rPr>
          <w:rFonts w:ascii="Times New Roman" w:hAnsi="Times New Roman"/>
          <w:sz w:val="24"/>
          <w:szCs w:val="24"/>
          <w:lang w:val="nl-NL"/>
        </w:rPr>
        <w:t>COOCH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vertAlign w:val="subscript"/>
          <w:lang w:val="nl-NL"/>
        </w:rPr>
        <w:softHyphen/>
      </w:r>
      <w:r w:rsidR="0010379E" w:rsidRPr="00D709CD">
        <w:rPr>
          <w:rFonts w:ascii="Times New Roman" w:hAnsi="Times New Roman"/>
          <w:sz w:val="24"/>
          <w:szCs w:val="24"/>
          <w:lang w:val="nl-NL"/>
        </w:rPr>
        <w:t xml:space="preserve">. </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D.</w:t>
      </w:r>
      <w:r w:rsidR="0010379E" w:rsidRPr="00D709CD">
        <w:rPr>
          <w:rFonts w:ascii="Times New Roman" w:hAnsi="Times New Roman"/>
          <w:sz w:val="24"/>
          <w:szCs w:val="24"/>
          <w:lang w:val="nl-NL"/>
        </w:rPr>
        <w:t xml:space="preserve"> 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vertAlign w:val="subscript"/>
          <w:lang w:val="nl-NL"/>
        </w:rPr>
        <w:softHyphen/>
      </w:r>
      <w:r w:rsidR="0010379E" w:rsidRPr="00D709CD">
        <w:rPr>
          <w:rFonts w:ascii="Times New Roman" w:hAnsi="Times New Roman"/>
          <w:sz w:val="24"/>
          <w:szCs w:val="24"/>
          <w:lang w:val="nl-NL"/>
        </w:rPr>
        <w:t>COOCH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vertAlign w:val="subscript"/>
          <w:lang w:val="nl-NL"/>
        </w:rPr>
        <w:softHyphen/>
      </w:r>
      <w:r w:rsidR="0010379E" w:rsidRPr="00D709CD">
        <w:rPr>
          <w:rFonts w:ascii="Times New Roman" w:hAnsi="Times New Roman"/>
          <w:sz w:val="24"/>
          <w:szCs w:val="24"/>
          <w:lang w:val="nl-NL"/>
        </w:rPr>
        <w:t xml:space="preserve">. </w:t>
      </w:r>
    </w:p>
    <w:p w:rsidR="0010379E" w:rsidRPr="00D709CD" w:rsidRDefault="0010379E" w:rsidP="00E47632">
      <w:pPr>
        <w:tabs>
          <w:tab w:val="left" w:pos="270"/>
          <w:tab w:val="left" w:pos="2880"/>
          <w:tab w:val="left" w:pos="5310"/>
          <w:tab w:val="left" w:pos="7830"/>
        </w:tabs>
        <w:autoSpaceDE w:val="0"/>
        <w:autoSpaceDN w:val="0"/>
        <w:adjustRightInd w:val="0"/>
        <w:spacing w:line="252" w:lineRule="auto"/>
        <w:jc w:val="both"/>
        <w:textAlignment w:val="center"/>
        <w:rPr>
          <w:rFonts w:ascii="Times New Roman" w:hAnsi="Times New Roman"/>
          <w:sz w:val="24"/>
          <w:szCs w:val="24"/>
        </w:rPr>
      </w:pPr>
      <w:r w:rsidRPr="00D709CD">
        <w:rPr>
          <w:rFonts w:ascii="Times New Roman" w:hAnsi="Times New Roman"/>
          <w:b/>
          <w:bCs/>
          <w:sz w:val="24"/>
          <w:szCs w:val="24"/>
        </w:rPr>
        <w:t xml:space="preserve">Câu 66: </w:t>
      </w:r>
      <w:r w:rsidRPr="00D709CD">
        <w:rPr>
          <w:rFonts w:ascii="Times New Roman" w:hAnsi="Times New Roman"/>
          <w:sz w:val="24"/>
          <w:szCs w:val="24"/>
        </w:rPr>
        <w:t>Một este X có công thức phân tử là C</w:t>
      </w:r>
      <w:r w:rsidRPr="00D709CD">
        <w:rPr>
          <w:rFonts w:ascii="Times New Roman" w:hAnsi="Times New Roman"/>
          <w:sz w:val="24"/>
          <w:szCs w:val="24"/>
          <w:vertAlign w:val="subscript"/>
        </w:rPr>
        <w:t>5</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khi thuỷ phân trong môi trường axit thu được hai sản phẩm hữu cơ đều </w:t>
      </w:r>
      <w:r w:rsidRPr="00D709CD">
        <w:rPr>
          <w:rFonts w:ascii="Times New Roman" w:hAnsi="Times New Roman"/>
          <w:b/>
          <w:sz w:val="24"/>
          <w:szCs w:val="24"/>
        </w:rPr>
        <w:t>không</w:t>
      </w:r>
      <w:r w:rsidRPr="00D709CD">
        <w:rPr>
          <w:rFonts w:ascii="Times New Roman" w:hAnsi="Times New Roman"/>
          <w:sz w:val="24"/>
          <w:szCs w:val="24"/>
        </w:rPr>
        <w:t xml:space="preserve"> làm nhạt màu nước brom. Số đồng phân của este X thỏa mãn điều kiện là :</w:t>
      </w:r>
    </w:p>
    <w:p w:rsidR="0010379E" w:rsidRPr="00D709CD" w:rsidRDefault="0010379E" w:rsidP="00E47632">
      <w:pPr>
        <w:tabs>
          <w:tab w:val="left" w:pos="270"/>
          <w:tab w:val="left" w:pos="2880"/>
          <w:tab w:val="left" w:pos="5310"/>
          <w:tab w:val="left" w:pos="7830"/>
        </w:tabs>
        <w:autoSpaceDE w:val="0"/>
        <w:autoSpaceDN w:val="0"/>
        <w:adjustRightInd w:val="0"/>
        <w:spacing w:line="252" w:lineRule="auto"/>
        <w:jc w:val="both"/>
        <w:textAlignment w:val="center"/>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bCs/>
          <w:sz w:val="24"/>
          <w:szCs w:val="24"/>
        </w:rPr>
        <w:t xml:space="preserve">A. </w:t>
      </w:r>
      <w:r w:rsidRPr="00D709CD">
        <w:rPr>
          <w:rFonts w:ascii="Times New Roman" w:hAnsi="Times New Roman"/>
          <w:sz w:val="24"/>
          <w:szCs w:val="24"/>
        </w:rPr>
        <w:t>2.</w:t>
      </w:r>
      <w:r w:rsidRPr="00D709CD">
        <w:rPr>
          <w:rFonts w:ascii="Times New Roman" w:hAnsi="Times New Roman"/>
          <w:sz w:val="24"/>
          <w:szCs w:val="24"/>
        </w:rPr>
        <w:tab/>
      </w:r>
      <w:r w:rsidRPr="00D709CD">
        <w:rPr>
          <w:rFonts w:ascii="Times New Roman" w:hAnsi="Times New Roman"/>
          <w:b/>
          <w:bCs/>
          <w:sz w:val="24"/>
          <w:szCs w:val="24"/>
        </w:rPr>
        <w:t xml:space="preserve">B. </w:t>
      </w:r>
      <w:r w:rsidRPr="00D709CD">
        <w:rPr>
          <w:rFonts w:ascii="Times New Roman" w:hAnsi="Times New Roman"/>
          <w:sz w:val="24"/>
          <w:szCs w:val="24"/>
        </w:rPr>
        <w:t>1.</w:t>
      </w:r>
      <w:r w:rsidRPr="00D709CD">
        <w:rPr>
          <w:rFonts w:ascii="Times New Roman" w:hAnsi="Times New Roman"/>
          <w:sz w:val="24"/>
          <w:szCs w:val="24"/>
        </w:rPr>
        <w:tab/>
      </w:r>
      <w:r w:rsidRPr="00D709CD">
        <w:rPr>
          <w:rFonts w:ascii="Times New Roman" w:hAnsi="Times New Roman"/>
          <w:b/>
          <w:bCs/>
          <w:sz w:val="24"/>
          <w:szCs w:val="24"/>
        </w:rPr>
        <w:t>C.</w:t>
      </w:r>
      <w:r w:rsidRPr="00D709CD">
        <w:rPr>
          <w:rFonts w:ascii="Times New Roman" w:hAnsi="Times New Roman"/>
          <w:sz w:val="24"/>
          <w:szCs w:val="24"/>
        </w:rPr>
        <w:t xml:space="preserve"> 4.</w:t>
      </w:r>
      <w:r w:rsidRPr="00D709CD">
        <w:rPr>
          <w:rFonts w:ascii="Times New Roman" w:hAnsi="Times New Roman"/>
          <w:sz w:val="24"/>
          <w:szCs w:val="24"/>
        </w:rPr>
        <w:tab/>
      </w:r>
      <w:r w:rsidRPr="00D709CD">
        <w:rPr>
          <w:rFonts w:ascii="Times New Roman" w:hAnsi="Times New Roman"/>
          <w:b/>
          <w:bCs/>
          <w:sz w:val="24"/>
          <w:szCs w:val="24"/>
        </w:rPr>
        <w:t xml:space="preserve">D. </w:t>
      </w:r>
      <w:r w:rsidRPr="00D709CD">
        <w:rPr>
          <w:rFonts w:ascii="Times New Roman" w:hAnsi="Times New Roman"/>
          <w:sz w:val="24"/>
          <w:szCs w:val="24"/>
        </w:rPr>
        <w:t>3.</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lang w:val="pl-PL"/>
        </w:rPr>
        <w:t>Câu 67:</w:t>
      </w:r>
      <w:r w:rsidRPr="00D709CD">
        <w:rPr>
          <w:rFonts w:ascii="Times New Roman" w:hAnsi="Times New Roman"/>
          <w:sz w:val="24"/>
          <w:szCs w:val="24"/>
          <w:lang w:val="pl-PL"/>
        </w:rPr>
        <w:t xml:space="preserve"> Hai este A, B là dẫn xuất của benzen có công thức phân tử là C</w:t>
      </w:r>
      <w:r w:rsidRPr="00D709CD">
        <w:rPr>
          <w:rFonts w:ascii="Times New Roman" w:hAnsi="Times New Roman"/>
          <w:sz w:val="24"/>
          <w:szCs w:val="24"/>
          <w:vertAlign w:val="subscript"/>
          <w:lang w:val="pl-PL"/>
        </w:rPr>
        <w:t>9</w:t>
      </w:r>
      <w:r w:rsidRPr="00D709CD">
        <w:rPr>
          <w:rFonts w:ascii="Times New Roman" w:hAnsi="Times New Roman"/>
          <w:sz w:val="24"/>
          <w:szCs w:val="24"/>
          <w:lang w:val="pl-PL"/>
        </w:rPr>
        <w:t>H</w:t>
      </w:r>
      <w:r w:rsidRPr="00D709CD">
        <w:rPr>
          <w:rFonts w:ascii="Times New Roman" w:hAnsi="Times New Roman"/>
          <w:sz w:val="24"/>
          <w:szCs w:val="24"/>
          <w:vertAlign w:val="subscript"/>
          <w:lang w:val="pl-PL"/>
        </w:rPr>
        <w:t>8</w:t>
      </w:r>
      <w:r w:rsidRPr="00D709CD">
        <w:rPr>
          <w:rFonts w:ascii="Times New Roman" w:hAnsi="Times New Roman"/>
          <w:sz w:val="24"/>
          <w:szCs w:val="24"/>
          <w:lang w:val="pl-PL"/>
        </w:rPr>
        <w:t>O</w:t>
      </w:r>
      <w:r w:rsidRPr="00D709CD">
        <w:rPr>
          <w:rFonts w:ascii="Times New Roman" w:hAnsi="Times New Roman"/>
          <w:sz w:val="24"/>
          <w:szCs w:val="24"/>
          <w:vertAlign w:val="subscript"/>
          <w:lang w:val="pl-PL"/>
        </w:rPr>
        <w:t>2</w:t>
      </w:r>
      <w:r w:rsidRPr="00D709CD">
        <w:rPr>
          <w:rFonts w:ascii="Times New Roman" w:hAnsi="Times New Roman"/>
          <w:sz w:val="24"/>
          <w:szCs w:val="24"/>
          <w:lang w:val="pl-PL"/>
        </w:rPr>
        <w:t xml:space="preserve">, A và B đều cộng hợp với brom theo tỉ lệ mol là 1 </w:t>
      </w:r>
      <w:r w:rsidRPr="00D709CD">
        <w:rPr>
          <w:rFonts w:ascii="Times New Roman" w:hAnsi="Times New Roman"/>
          <w:bCs/>
          <w:sz w:val="24"/>
          <w:szCs w:val="24"/>
          <w:lang w:val="pl-PL"/>
        </w:rPr>
        <w:t>:</w:t>
      </w:r>
      <w:r w:rsidRPr="00D709CD">
        <w:rPr>
          <w:rFonts w:ascii="Times New Roman" w:hAnsi="Times New Roman"/>
          <w:sz w:val="24"/>
          <w:szCs w:val="24"/>
          <w:lang w:val="pl-PL"/>
        </w:rPr>
        <w:t xml:space="preserve"> 1</w:t>
      </w:r>
      <w:r w:rsidRPr="00D709CD">
        <w:rPr>
          <w:rFonts w:ascii="Times New Roman" w:hAnsi="Times New Roman"/>
          <w:iCs/>
          <w:sz w:val="24"/>
          <w:szCs w:val="24"/>
          <w:lang w:val="pl-PL"/>
        </w:rPr>
        <w:t xml:space="preserve">, </w:t>
      </w:r>
      <w:r w:rsidRPr="00D709CD">
        <w:rPr>
          <w:rFonts w:ascii="Times New Roman" w:hAnsi="Times New Roman"/>
          <w:sz w:val="24"/>
          <w:szCs w:val="24"/>
          <w:lang w:val="pl-PL"/>
        </w:rPr>
        <w:t>A tác dụng với dung dịch NaOH cho một muối và một anđehit. B tác dụng với dung dịch NaOH dư cho 2 muối và nước, các muối đều có phân tử khối lớn hơn phân tử khối của CH</w:t>
      </w:r>
      <w:r w:rsidRPr="00D709CD">
        <w:rPr>
          <w:rFonts w:ascii="Times New Roman" w:hAnsi="Times New Roman"/>
          <w:sz w:val="24"/>
          <w:szCs w:val="24"/>
          <w:vertAlign w:val="subscript"/>
          <w:lang w:val="pl-PL"/>
        </w:rPr>
        <w:t>3</w:t>
      </w:r>
      <w:r w:rsidRPr="00D709CD">
        <w:rPr>
          <w:rFonts w:ascii="Times New Roman" w:hAnsi="Times New Roman"/>
          <w:sz w:val="24"/>
          <w:szCs w:val="24"/>
          <w:lang w:val="pl-PL"/>
        </w:rPr>
        <w:t>COONa. Công thức cấu tạo thu gọn của A và B lần lượt là :</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HOOCC</w:t>
      </w:r>
      <w:r w:rsidR="0010379E" w:rsidRPr="00D709CD">
        <w:rPr>
          <w:rFonts w:ascii="Times New Roman" w:hAnsi="Times New Roman"/>
          <w:sz w:val="24"/>
          <w:szCs w:val="24"/>
          <w:vertAlign w:val="subscript"/>
        </w:rPr>
        <w:t>6</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4</w:t>
      </w:r>
      <w:r w:rsidR="0010379E" w:rsidRPr="00D709CD">
        <w:rPr>
          <w:rFonts w:ascii="Times New Roman" w:hAnsi="Times New Roman"/>
          <w:sz w:val="24"/>
          <w:szCs w:val="24"/>
        </w:rPr>
        <w:t>CH=CH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 xml:space="preserve"> và 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=CHCOOC</w:t>
      </w:r>
      <w:r w:rsidR="0010379E" w:rsidRPr="00D709CD">
        <w:rPr>
          <w:rFonts w:ascii="Times New Roman" w:hAnsi="Times New Roman"/>
          <w:sz w:val="24"/>
          <w:szCs w:val="24"/>
          <w:vertAlign w:val="subscript"/>
        </w:rPr>
        <w:t>6</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w:t>
      </w:r>
      <w:r w:rsidRPr="00D709CD">
        <w:rPr>
          <w:rFonts w:ascii="Times New Roman" w:hAnsi="Times New Roman"/>
          <w:sz w:val="24"/>
          <w:szCs w:val="24"/>
          <w:lang w:val="pl-PL"/>
        </w:rPr>
        <w:t xml:space="preserve"> </w:t>
      </w:r>
      <w:r w:rsidRPr="00D709CD">
        <w:rPr>
          <w:rFonts w:ascii="Times New Roman" w:hAnsi="Times New Roman"/>
          <w:sz w:val="24"/>
          <w:szCs w:val="24"/>
          <w:lang w:val="pl-PL"/>
        </w:rPr>
        <w:tab/>
      </w:r>
      <w:r w:rsidR="0010379E" w:rsidRPr="00D709CD">
        <w:rPr>
          <w:rFonts w:ascii="Times New Roman" w:hAnsi="Times New Roman"/>
          <w:b/>
          <w:sz w:val="24"/>
          <w:szCs w:val="24"/>
          <w:lang w:val="pl-PL"/>
        </w:rPr>
        <w:t xml:space="preserve">B. </w:t>
      </w:r>
      <w:r w:rsidR="0010379E" w:rsidRPr="00D709CD">
        <w:rPr>
          <w:rFonts w:ascii="Times New Roman" w:hAnsi="Times New Roman"/>
          <w:sz w:val="24"/>
          <w:szCs w:val="24"/>
          <w:lang w:val="pl-PL"/>
        </w:rPr>
        <w:t>C</w:t>
      </w:r>
      <w:r w:rsidR="0010379E" w:rsidRPr="00D709CD">
        <w:rPr>
          <w:rFonts w:ascii="Times New Roman" w:hAnsi="Times New Roman"/>
          <w:sz w:val="24"/>
          <w:szCs w:val="24"/>
          <w:vertAlign w:val="subscript"/>
          <w:lang w:val="pl-PL"/>
        </w:rPr>
        <w:t>6</w:t>
      </w:r>
      <w:r w:rsidR="0010379E" w:rsidRPr="00D709CD">
        <w:rPr>
          <w:rFonts w:ascii="Times New Roman" w:hAnsi="Times New Roman"/>
          <w:sz w:val="24"/>
          <w:szCs w:val="24"/>
          <w:lang w:val="pl-PL"/>
        </w:rPr>
        <w:t>H</w:t>
      </w:r>
      <w:r w:rsidR="0010379E" w:rsidRPr="00D709CD">
        <w:rPr>
          <w:rFonts w:ascii="Times New Roman" w:hAnsi="Times New Roman"/>
          <w:sz w:val="24"/>
          <w:szCs w:val="24"/>
          <w:vertAlign w:val="subscript"/>
          <w:lang w:val="pl-PL"/>
        </w:rPr>
        <w:t>5</w:t>
      </w:r>
      <w:r w:rsidR="0010379E" w:rsidRPr="00D709CD">
        <w:rPr>
          <w:rFonts w:ascii="Times New Roman" w:hAnsi="Times New Roman"/>
          <w:sz w:val="24"/>
          <w:szCs w:val="24"/>
          <w:lang w:val="pl-PL"/>
        </w:rPr>
        <w:t>COOCH=CH</w:t>
      </w:r>
      <w:r w:rsidR="0010379E" w:rsidRPr="00D709CD">
        <w:rPr>
          <w:rFonts w:ascii="Times New Roman" w:hAnsi="Times New Roman"/>
          <w:sz w:val="24"/>
          <w:szCs w:val="24"/>
          <w:vertAlign w:val="subscript"/>
          <w:lang w:val="pl-PL"/>
        </w:rPr>
        <w:t>2</w:t>
      </w:r>
      <w:r w:rsidR="0010379E" w:rsidRPr="00D709CD">
        <w:rPr>
          <w:rFonts w:ascii="Times New Roman" w:hAnsi="Times New Roman"/>
          <w:sz w:val="24"/>
          <w:szCs w:val="24"/>
          <w:lang w:val="pl-PL"/>
        </w:rPr>
        <w:t xml:space="preserve"> và C</w:t>
      </w:r>
      <w:r w:rsidR="0010379E" w:rsidRPr="00D709CD">
        <w:rPr>
          <w:rFonts w:ascii="Times New Roman" w:hAnsi="Times New Roman"/>
          <w:sz w:val="24"/>
          <w:szCs w:val="24"/>
          <w:vertAlign w:val="subscript"/>
          <w:lang w:val="pl-PL"/>
        </w:rPr>
        <w:t>6</w:t>
      </w:r>
      <w:r w:rsidR="0010379E" w:rsidRPr="00D709CD">
        <w:rPr>
          <w:rFonts w:ascii="Times New Roman" w:hAnsi="Times New Roman"/>
          <w:sz w:val="24"/>
          <w:szCs w:val="24"/>
          <w:lang w:val="pl-PL"/>
        </w:rPr>
        <w:t>H</w:t>
      </w:r>
      <w:r w:rsidR="0010379E" w:rsidRPr="00D709CD">
        <w:rPr>
          <w:rFonts w:ascii="Times New Roman" w:hAnsi="Times New Roman"/>
          <w:sz w:val="24"/>
          <w:szCs w:val="24"/>
          <w:vertAlign w:val="subscript"/>
          <w:lang w:val="pl-PL"/>
        </w:rPr>
        <w:t>5</w:t>
      </w:r>
      <w:r w:rsidR="0010379E" w:rsidRPr="00D709CD">
        <w:rPr>
          <w:rFonts w:ascii="Times New Roman" w:hAnsi="Times New Roman"/>
          <w:sz w:val="24"/>
          <w:szCs w:val="24"/>
          <w:lang w:val="pl-PL"/>
        </w:rPr>
        <w:t>CH=CHCOOH.</w:t>
      </w:r>
    </w:p>
    <w:p w:rsidR="0010379E" w:rsidRPr="00D709CD" w:rsidRDefault="00AC0CF8"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lang w:val="pl-PL"/>
        </w:rPr>
        <w:tab/>
      </w:r>
      <w:r w:rsidR="0010379E" w:rsidRPr="00D709CD">
        <w:rPr>
          <w:rFonts w:ascii="Times New Roman" w:hAnsi="Times New Roman"/>
          <w:b/>
          <w:sz w:val="24"/>
          <w:szCs w:val="24"/>
          <w:lang w:val="pl-PL"/>
        </w:rPr>
        <w:t xml:space="preserve">C. </w:t>
      </w:r>
      <w:r w:rsidR="0010379E" w:rsidRPr="00D709CD">
        <w:rPr>
          <w:rFonts w:ascii="Times New Roman" w:hAnsi="Times New Roman"/>
          <w:sz w:val="24"/>
          <w:szCs w:val="24"/>
          <w:lang w:val="pl-PL"/>
        </w:rPr>
        <w:t>HCOOC</w:t>
      </w:r>
      <w:r w:rsidR="0010379E" w:rsidRPr="00D709CD">
        <w:rPr>
          <w:rFonts w:ascii="Times New Roman" w:hAnsi="Times New Roman"/>
          <w:sz w:val="24"/>
          <w:szCs w:val="24"/>
          <w:vertAlign w:val="subscript"/>
          <w:lang w:val="pl-PL"/>
        </w:rPr>
        <w:t>6</w:t>
      </w:r>
      <w:r w:rsidR="0010379E" w:rsidRPr="00D709CD">
        <w:rPr>
          <w:rFonts w:ascii="Times New Roman" w:hAnsi="Times New Roman"/>
          <w:sz w:val="24"/>
          <w:szCs w:val="24"/>
          <w:lang w:val="pl-PL"/>
        </w:rPr>
        <w:t>H</w:t>
      </w:r>
      <w:r w:rsidR="0010379E" w:rsidRPr="00D709CD">
        <w:rPr>
          <w:rFonts w:ascii="Times New Roman" w:hAnsi="Times New Roman"/>
          <w:sz w:val="24"/>
          <w:szCs w:val="24"/>
          <w:vertAlign w:val="subscript"/>
          <w:lang w:val="pl-PL"/>
        </w:rPr>
        <w:t>4</w:t>
      </w:r>
      <w:r w:rsidR="0010379E" w:rsidRPr="00D709CD">
        <w:rPr>
          <w:rFonts w:ascii="Times New Roman" w:hAnsi="Times New Roman"/>
          <w:sz w:val="24"/>
          <w:szCs w:val="24"/>
          <w:lang w:val="pl-PL"/>
        </w:rPr>
        <w:t>CH=CH</w:t>
      </w:r>
      <w:r w:rsidR="0010379E" w:rsidRPr="00D709CD">
        <w:rPr>
          <w:rFonts w:ascii="Times New Roman" w:hAnsi="Times New Roman"/>
          <w:sz w:val="24"/>
          <w:szCs w:val="24"/>
          <w:vertAlign w:val="subscript"/>
          <w:lang w:val="pl-PL"/>
        </w:rPr>
        <w:t>2</w:t>
      </w:r>
      <w:r w:rsidR="0010379E" w:rsidRPr="00D709CD">
        <w:rPr>
          <w:rFonts w:ascii="Times New Roman" w:hAnsi="Times New Roman"/>
          <w:sz w:val="24"/>
          <w:szCs w:val="24"/>
          <w:lang w:val="pl-PL"/>
        </w:rPr>
        <w:t xml:space="preserve"> và HCOOCH=CHC</w:t>
      </w:r>
      <w:r w:rsidR="0010379E" w:rsidRPr="00D709CD">
        <w:rPr>
          <w:rFonts w:ascii="Times New Roman" w:hAnsi="Times New Roman"/>
          <w:sz w:val="24"/>
          <w:szCs w:val="24"/>
          <w:vertAlign w:val="subscript"/>
          <w:lang w:val="pl-PL"/>
        </w:rPr>
        <w:t>6</w:t>
      </w:r>
      <w:r w:rsidR="0010379E" w:rsidRPr="00D709CD">
        <w:rPr>
          <w:rFonts w:ascii="Times New Roman" w:hAnsi="Times New Roman"/>
          <w:sz w:val="24"/>
          <w:szCs w:val="24"/>
          <w:lang w:val="pl-PL"/>
        </w:rPr>
        <w:t>H</w:t>
      </w:r>
      <w:r w:rsidR="0010379E" w:rsidRPr="00D709CD">
        <w:rPr>
          <w:rFonts w:ascii="Times New Roman" w:hAnsi="Times New Roman"/>
          <w:sz w:val="24"/>
          <w:szCs w:val="24"/>
          <w:vertAlign w:val="subscript"/>
          <w:lang w:val="pl-PL"/>
        </w:rPr>
        <w:t>5</w:t>
      </w:r>
      <w:r w:rsidRPr="00D709CD">
        <w:rPr>
          <w:rFonts w:ascii="Times New Roman" w:hAnsi="Times New Roman"/>
          <w:sz w:val="24"/>
          <w:szCs w:val="24"/>
          <w:lang w:val="pl-PL"/>
        </w:rPr>
        <w:t>.</w:t>
      </w:r>
      <w:r w:rsidRPr="00D709CD">
        <w:rPr>
          <w:rFonts w:ascii="Times New Roman" w:hAnsi="Times New Roman"/>
          <w:sz w:val="24"/>
          <w:szCs w:val="24"/>
          <w:lang w:val="pl-PL"/>
        </w:rPr>
        <w:tab/>
      </w:r>
      <w:r w:rsidR="0010379E" w:rsidRPr="00D709CD">
        <w:rPr>
          <w:rFonts w:ascii="Times New Roman" w:hAnsi="Times New Roman"/>
          <w:b/>
          <w:sz w:val="24"/>
          <w:szCs w:val="24"/>
          <w:lang w:val="pl-PL"/>
        </w:rPr>
        <w:t xml:space="preserve">D. </w:t>
      </w:r>
      <w:r w:rsidR="0010379E" w:rsidRPr="00D709CD">
        <w:rPr>
          <w:rFonts w:ascii="Times New Roman" w:hAnsi="Times New Roman"/>
          <w:sz w:val="24"/>
          <w:szCs w:val="24"/>
          <w:lang w:val="pl-PL"/>
        </w:rPr>
        <w:t>C</w:t>
      </w:r>
      <w:r w:rsidR="0010379E" w:rsidRPr="00D709CD">
        <w:rPr>
          <w:rFonts w:ascii="Times New Roman" w:hAnsi="Times New Roman"/>
          <w:sz w:val="24"/>
          <w:szCs w:val="24"/>
          <w:vertAlign w:val="subscript"/>
          <w:lang w:val="pl-PL"/>
        </w:rPr>
        <w:t>6</w:t>
      </w:r>
      <w:r w:rsidR="0010379E" w:rsidRPr="00D709CD">
        <w:rPr>
          <w:rFonts w:ascii="Times New Roman" w:hAnsi="Times New Roman"/>
          <w:sz w:val="24"/>
          <w:szCs w:val="24"/>
          <w:lang w:val="pl-PL"/>
        </w:rPr>
        <w:t>H</w:t>
      </w:r>
      <w:r w:rsidR="0010379E" w:rsidRPr="00D709CD">
        <w:rPr>
          <w:rFonts w:ascii="Times New Roman" w:hAnsi="Times New Roman"/>
          <w:sz w:val="24"/>
          <w:szCs w:val="24"/>
          <w:vertAlign w:val="subscript"/>
          <w:lang w:val="pl-PL"/>
        </w:rPr>
        <w:t>5</w:t>
      </w:r>
      <w:r w:rsidR="0010379E" w:rsidRPr="00D709CD">
        <w:rPr>
          <w:rFonts w:ascii="Times New Roman" w:hAnsi="Times New Roman"/>
          <w:sz w:val="24"/>
          <w:szCs w:val="24"/>
          <w:lang w:val="pl-PL"/>
        </w:rPr>
        <w:t>COOCH=CH</w:t>
      </w:r>
      <w:r w:rsidR="0010379E" w:rsidRPr="00D709CD">
        <w:rPr>
          <w:rFonts w:ascii="Times New Roman" w:hAnsi="Times New Roman"/>
          <w:sz w:val="24"/>
          <w:szCs w:val="24"/>
          <w:vertAlign w:val="subscript"/>
          <w:lang w:val="pl-PL"/>
        </w:rPr>
        <w:t>2</w:t>
      </w:r>
      <w:r w:rsidR="0010379E" w:rsidRPr="00D709CD">
        <w:rPr>
          <w:rFonts w:ascii="Times New Roman" w:hAnsi="Times New Roman"/>
          <w:sz w:val="24"/>
          <w:szCs w:val="24"/>
          <w:lang w:val="pl-PL"/>
        </w:rPr>
        <w:t xml:space="preserve"> và CH</w:t>
      </w:r>
      <w:r w:rsidR="0010379E" w:rsidRPr="00D709CD">
        <w:rPr>
          <w:rFonts w:ascii="Times New Roman" w:hAnsi="Times New Roman"/>
          <w:sz w:val="24"/>
          <w:szCs w:val="24"/>
          <w:vertAlign w:val="subscript"/>
          <w:lang w:val="pl-PL"/>
        </w:rPr>
        <w:t>2</w:t>
      </w:r>
      <w:r w:rsidR="0010379E" w:rsidRPr="00D709CD">
        <w:rPr>
          <w:rFonts w:ascii="Times New Roman" w:hAnsi="Times New Roman"/>
          <w:sz w:val="24"/>
          <w:szCs w:val="24"/>
          <w:lang w:val="pl-PL"/>
        </w:rPr>
        <w:t>=CHCOOC</w:t>
      </w:r>
      <w:r w:rsidR="0010379E" w:rsidRPr="00D709CD">
        <w:rPr>
          <w:rFonts w:ascii="Times New Roman" w:hAnsi="Times New Roman"/>
          <w:sz w:val="24"/>
          <w:szCs w:val="24"/>
          <w:vertAlign w:val="subscript"/>
          <w:lang w:val="pl-PL"/>
        </w:rPr>
        <w:t>6</w:t>
      </w:r>
      <w:r w:rsidR="0010379E" w:rsidRPr="00D709CD">
        <w:rPr>
          <w:rFonts w:ascii="Times New Roman" w:hAnsi="Times New Roman"/>
          <w:sz w:val="24"/>
          <w:szCs w:val="24"/>
          <w:lang w:val="pl-PL"/>
        </w:rPr>
        <w:t>H</w:t>
      </w:r>
      <w:r w:rsidR="0010379E" w:rsidRPr="00D709CD">
        <w:rPr>
          <w:rFonts w:ascii="Times New Roman" w:hAnsi="Times New Roman"/>
          <w:sz w:val="24"/>
          <w:szCs w:val="24"/>
          <w:vertAlign w:val="subscript"/>
          <w:lang w:val="pl-PL"/>
        </w:rPr>
        <w:t>5</w:t>
      </w:r>
      <w:r w:rsidR="0010379E" w:rsidRPr="00D709CD">
        <w:rPr>
          <w:rFonts w:ascii="Times New Roman" w:hAnsi="Times New Roman"/>
          <w:sz w:val="24"/>
          <w:szCs w:val="24"/>
          <w:lang w:val="pl-PL"/>
        </w:rPr>
        <w:t>.</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Câu 68:</w:t>
      </w:r>
      <w:r w:rsidRPr="00D709CD">
        <w:rPr>
          <w:rFonts w:ascii="Times New Roman" w:hAnsi="Times New Roman" w:cs="Times New Roman"/>
          <w:sz w:val="24"/>
          <w:szCs w:val="24"/>
          <w:lang w:val="pt-BR"/>
        </w:rPr>
        <w:t xml:space="preserve"> Chọn sản phẩm chính cho phản ứ</w:t>
      </w:r>
      <w:r w:rsidR="00AC0CF8" w:rsidRPr="00D709CD">
        <w:rPr>
          <w:rFonts w:ascii="Times New Roman" w:hAnsi="Times New Roman" w:cs="Times New Roman"/>
          <w:sz w:val="24"/>
          <w:szCs w:val="24"/>
          <w:lang w:val="pt-BR"/>
        </w:rPr>
        <w:t xml:space="preserve">ng sau : </w:t>
      </w:r>
      <w:r w:rsidRPr="00D709CD">
        <w:rPr>
          <w:rFonts w:ascii="Times New Roman" w:hAnsi="Times New Roman" w:cs="Times New Roman"/>
          <w:sz w:val="24"/>
          <w:szCs w:val="24"/>
          <w:lang w:val="pt-BR"/>
        </w:rPr>
        <w:t>C</w:t>
      </w:r>
      <w:r w:rsidRPr="00D709CD">
        <w:rPr>
          <w:rFonts w:ascii="Times New Roman" w:hAnsi="Times New Roman" w:cs="Times New Roman"/>
          <w:sz w:val="24"/>
          <w:szCs w:val="24"/>
          <w:vertAlign w:val="subscript"/>
          <w:lang w:val="pt-BR"/>
        </w:rPr>
        <w:t>2</w:t>
      </w:r>
      <w:r w:rsidRPr="00D709CD">
        <w:rPr>
          <w:rFonts w:ascii="Times New Roman" w:hAnsi="Times New Roman" w:cs="Times New Roman"/>
          <w:sz w:val="24"/>
          <w:szCs w:val="24"/>
          <w:lang w:val="pt-BR"/>
        </w:rPr>
        <w:t>H</w:t>
      </w:r>
      <w:r w:rsidRPr="00D709CD">
        <w:rPr>
          <w:rFonts w:ascii="Times New Roman" w:hAnsi="Times New Roman" w:cs="Times New Roman"/>
          <w:sz w:val="24"/>
          <w:szCs w:val="24"/>
          <w:vertAlign w:val="subscript"/>
          <w:lang w:val="pt-BR"/>
        </w:rPr>
        <w:t>5</w:t>
      </w:r>
      <w:r w:rsidRPr="00D709CD">
        <w:rPr>
          <w:rFonts w:ascii="Times New Roman" w:hAnsi="Times New Roman" w:cs="Times New Roman"/>
          <w:sz w:val="24"/>
          <w:szCs w:val="24"/>
          <w:lang w:val="pt-BR"/>
        </w:rPr>
        <w:t>COOCH</w:t>
      </w:r>
      <w:r w:rsidRPr="00D709CD">
        <w:rPr>
          <w:rFonts w:ascii="Times New Roman" w:hAnsi="Times New Roman" w:cs="Times New Roman"/>
          <w:sz w:val="24"/>
          <w:szCs w:val="24"/>
          <w:vertAlign w:val="subscript"/>
          <w:lang w:val="pt-BR"/>
        </w:rPr>
        <w:t>3</w:t>
      </w:r>
      <w:r w:rsidRPr="00D709CD">
        <w:rPr>
          <w:rFonts w:ascii="Times New Roman" w:hAnsi="Times New Roman" w:cs="Times New Roman"/>
          <w:sz w:val="24"/>
          <w:szCs w:val="24"/>
          <w:lang w:val="pt-BR"/>
        </w:rPr>
        <w:t xml:space="preserve">  </w:t>
      </w:r>
      <w:r w:rsidRPr="00D709CD">
        <w:rPr>
          <w:rFonts w:ascii="Times New Roman" w:hAnsi="Times New Roman" w:cs="Times New Roman"/>
          <w:position w:val="-6"/>
          <w:sz w:val="24"/>
          <w:szCs w:val="24"/>
          <w:lang w:val="pt-BR"/>
        </w:rPr>
        <w:object w:dxaOrig="1180" w:dyaOrig="360">
          <v:shape id="_x0000_i1034" type="#_x0000_t75" style="width:58.5pt;height:18pt" o:ole="">
            <v:imagedata r:id="rId25" o:title=""/>
          </v:shape>
          <o:OLEObject Type="Embed" ProgID="Equation.DSMT4" ShapeID="_x0000_i1034" DrawAspect="Content" ObjectID="_1608413364" r:id="rId26"/>
        </w:object>
      </w:r>
      <w:r w:rsidR="00AC0CF8" w:rsidRPr="00D709CD">
        <w:rPr>
          <w:rFonts w:ascii="Times New Roman" w:hAnsi="Times New Roman" w:cs="Times New Roman"/>
          <w:sz w:val="24"/>
          <w:szCs w:val="24"/>
          <w:lang w:val="pt-BR"/>
        </w:rPr>
        <w:t xml:space="preserve">  </w:t>
      </w:r>
      <w:r w:rsidRPr="00D709CD">
        <w:rPr>
          <w:rFonts w:ascii="Times New Roman" w:hAnsi="Times New Roman" w:cs="Times New Roman"/>
          <w:sz w:val="24"/>
          <w:szCs w:val="24"/>
          <w:lang w:val="pt-BR"/>
        </w:rPr>
        <w:t xml:space="preserve">A +  B </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sz w:val="24"/>
          <w:szCs w:val="24"/>
          <w:lang w:val="pt-BR"/>
        </w:rPr>
        <w:t>Công thức cấu tạo của A, B là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A.</w:t>
      </w:r>
      <w:r w:rsidR="0010379E" w:rsidRPr="00D709CD">
        <w:rPr>
          <w:rFonts w:ascii="Times New Roman" w:hAnsi="Times New Roman" w:cs="Times New Roman"/>
          <w:sz w:val="24"/>
          <w:szCs w:val="24"/>
          <w:lang w:val="pt-BR"/>
        </w:rPr>
        <w:t xml:space="preserve"> C</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lang w:val="pt-BR"/>
        </w:rPr>
        <w:t>H</w:t>
      </w:r>
      <w:r w:rsidR="0010379E" w:rsidRPr="00D709CD">
        <w:rPr>
          <w:rFonts w:ascii="Times New Roman" w:hAnsi="Times New Roman" w:cs="Times New Roman"/>
          <w:sz w:val="24"/>
          <w:szCs w:val="24"/>
          <w:vertAlign w:val="subscript"/>
          <w:lang w:val="pt-BR"/>
        </w:rPr>
        <w:t>5</w:t>
      </w:r>
      <w:r w:rsidR="0010379E" w:rsidRPr="00D709CD">
        <w:rPr>
          <w:rFonts w:ascii="Times New Roman" w:hAnsi="Times New Roman" w:cs="Times New Roman"/>
          <w:sz w:val="24"/>
          <w:szCs w:val="24"/>
          <w:lang w:val="pt-BR"/>
        </w:rPr>
        <w:t>OH, CH</w:t>
      </w:r>
      <w:r w:rsidR="0010379E" w:rsidRPr="00D709CD">
        <w:rPr>
          <w:rFonts w:ascii="Times New Roman" w:hAnsi="Times New Roman" w:cs="Times New Roman"/>
          <w:sz w:val="24"/>
          <w:szCs w:val="24"/>
          <w:vertAlign w:val="subscript"/>
          <w:lang w:val="pt-BR"/>
        </w:rPr>
        <w:t>3</w:t>
      </w:r>
      <w:r w:rsidR="0010379E" w:rsidRPr="00D709CD">
        <w:rPr>
          <w:rFonts w:ascii="Times New Roman" w:hAnsi="Times New Roman" w:cs="Times New Roman"/>
          <w:sz w:val="24"/>
          <w:szCs w:val="24"/>
          <w:lang w:val="pt-BR"/>
        </w:rPr>
        <w:t>COOH.</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B.</w:t>
      </w:r>
      <w:r w:rsidR="0010379E" w:rsidRPr="00D709CD">
        <w:rPr>
          <w:rFonts w:ascii="Times New Roman" w:hAnsi="Times New Roman" w:cs="Times New Roman"/>
          <w:sz w:val="24"/>
          <w:szCs w:val="24"/>
          <w:lang w:val="pt-BR"/>
        </w:rPr>
        <w:t xml:space="preserve"> C</w:t>
      </w:r>
      <w:r w:rsidR="0010379E" w:rsidRPr="00D709CD">
        <w:rPr>
          <w:rFonts w:ascii="Times New Roman" w:hAnsi="Times New Roman" w:cs="Times New Roman"/>
          <w:sz w:val="24"/>
          <w:szCs w:val="24"/>
          <w:vertAlign w:val="subscript"/>
          <w:lang w:val="pt-BR"/>
        </w:rPr>
        <w:t>3</w:t>
      </w:r>
      <w:r w:rsidR="0010379E" w:rsidRPr="00D709CD">
        <w:rPr>
          <w:rFonts w:ascii="Times New Roman" w:hAnsi="Times New Roman" w:cs="Times New Roman"/>
          <w:sz w:val="24"/>
          <w:szCs w:val="24"/>
          <w:lang w:val="pt-BR"/>
        </w:rPr>
        <w:t>H</w:t>
      </w:r>
      <w:r w:rsidR="0010379E" w:rsidRPr="00D709CD">
        <w:rPr>
          <w:rFonts w:ascii="Times New Roman" w:hAnsi="Times New Roman" w:cs="Times New Roman"/>
          <w:sz w:val="24"/>
          <w:szCs w:val="24"/>
          <w:vertAlign w:val="subscript"/>
          <w:lang w:val="pt-BR"/>
        </w:rPr>
        <w:t>7</w:t>
      </w:r>
      <w:r w:rsidR="0010379E" w:rsidRPr="00D709CD">
        <w:rPr>
          <w:rFonts w:ascii="Times New Roman" w:hAnsi="Times New Roman" w:cs="Times New Roman"/>
          <w:sz w:val="24"/>
          <w:szCs w:val="24"/>
          <w:lang w:val="pt-BR"/>
        </w:rPr>
        <w:t>OH, CH</w:t>
      </w:r>
      <w:r w:rsidR="0010379E" w:rsidRPr="00D709CD">
        <w:rPr>
          <w:rFonts w:ascii="Times New Roman" w:hAnsi="Times New Roman" w:cs="Times New Roman"/>
          <w:sz w:val="24"/>
          <w:szCs w:val="24"/>
          <w:vertAlign w:val="subscript"/>
          <w:lang w:val="pt-BR"/>
        </w:rPr>
        <w:t>3</w:t>
      </w:r>
      <w:r w:rsidR="0010379E" w:rsidRPr="00D709CD">
        <w:rPr>
          <w:rFonts w:ascii="Times New Roman" w:hAnsi="Times New Roman" w:cs="Times New Roman"/>
          <w:sz w:val="24"/>
          <w:szCs w:val="24"/>
          <w:lang w:val="pt-BR"/>
        </w:rPr>
        <w:t>OH.</w:t>
      </w:r>
      <w:r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C.</w:t>
      </w:r>
      <w:r w:rsidR="0010379E" w:rsidRPr="00D709CD">
        <w:rPr>
          <w:rFonts w:ascii="Times New Roman" w:hAnsi="Times New Roman" w:cs="Times New Roman"/>
          <w:sz w:val="24"/>
          <w:szCs w:val="24"/>
          <w:lang w:val="pt-BR"/>
        </w:rPr>
        <w:t xml:space="preserve"> C</w:t>
      </w:r>
      <w:r w:rsidR="0010379E" w:rsidRPr="00D709CD">
        <w:rPr>
          <w:rFonts w:ascii="Times New Roman" w:hAnsi="Times New Roman" w:cs="Times New Roman"/>
          <w:sz w:val="24"/>
          <w:szCs w:val="24"/>
          <w:vertAlign w:val="subscript"/>
          <w:lang w:val="pt-BR"/>
        </w:rPr>
        <w:t>3</w:t>
      </w:r>
      <w:r w:rsidR="0010379E" w:rsidRPr="00D709CD">
        <w:rPr>
          <w:rFonts w:ascii="Times New Roman" w:hAnsi="Times New Roman" w:cs="Times New Roman"/>
          <w:sz w:val="24"/>
          <w:szCs w:val="24"/>
          <w:lang w:val="pt-BR"/>
        </w:rPr>
        <w:t>H</w:t>
      </w:r>
      <w:r w:rsidR="0010379E" w:rsidRPr="00D709CD">
        <w:rPr>
          <w:rFonts w:ascii="Times New Roman" w:hAnsi="Times New Roman" w:cs="Times New Roman"/>
          <w:sz w:val="24"/>
          <w:szCs w:val="24"/>
          <w:vertAlign w:val="subscript"/>
          <w:lang w:val="pt-BR"/>
        </w:rPr>
        <w:t>7</w:t>
      </w:r>
      <w:r w:rsidR="0010379E" w:rsidRPr="00D709CD">
        <w:rPr>
          <w:rFonts w:ascii="Times New Roman" w:hAnsi="Times New Roman" w:cs="Times New Roman"/>
          <w:sz w:val="24"/>
          <w:szCs w:val="24"/>
          <w:lang w:val="pt-BR"/>
        </w:rPr>
        <w:t>OH, HCOOH.</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D.</w:t>
      </w:r>
      <w:r w:rsidR="0010379E" w:rsidRPr="00D709CD">
        <w:rPr>
          <w:rFonts w:ascii="Times New Roman" w:hAnsi="Times New Roman" w:cs="Times New Roman"/>
          <w:sz w:val="24"/>
          <w:szCs w:val="24"/>
          <w:lang w:val="pt-BR"/>
        </w:rPr>
        <w:t xml:space="preserve"> C</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lang w:val="pt-BR"/>
        </w:rPr>
        <w:t>H</w:t>
      </w:r>
      <w:r w:rsidR="0010379E" w:rsidRPr="00D709CD">
        <w:rPr>
          <w:rFonts w:ascii="Times New Roman" w:hAnsi="Times New Roman" w:cs="Times New Roman"/>
          <w:sz w:val="24"/>
          <w:szCs w:val="24"/>
          <w:vertAlign w:val="subscript"/>
          <w:lang w:val="pt-BR"/>
        </w:rPr>
        <w:t>5</w:t>
      </w:r>
      <w:r w:rsidR="0010379E" w:rsidRPr="00D709CD">
        <w:rPr>
          <w:rFonts w:ascii="Times New Roman" w:hAnsi="Times New Roman" w:cs="Times New Roman"/>
          <w:sz w:val="24"/>
          <w:szCs w:val="24"/>
          <w:lang w:val="pt-BR"/>
        </w:rPr>
        <w:t>OH, CH</w:t>
      </w:r>
      <w:r w:rsidR="0010379E" w:rsidRPr="00D709CD">
        <w:rPr>
          <w:rFonts w:ascii="Times New Roman" w:hAnsi="Times New Roman" w:cs="Times New Roman"/>
          <w:sz w:val="24"/>
          <w:szCs w:val="24"/>
          <w:vertAlign w:val="subscript"/>
          <w:lang w:val="pt-BR"/>
        </w:rPr>
        <w:t>3</w:t>
      </w:r>
      <w:r w:rsidR="0010379E" w:rsidRPr="00D709CD">
        <w:rPr>
          <w:rFonts w:ascii="Times New Roman" w:hAnsi="Times New Roman" w:cs="Times New Roman"/>
          <w:sz w:val="24"/>
          <w:szCs w:val="24"/>
          <w:lang w:val="pt-BR"/>
        </w:rPr>
        <w:t>OH.</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 xml:space="preserve">Câu 69: </w:t>
      </w:r>
      <w:r w:rsidRPr="00D709CD">
        <w:rPr>
          <w:rFonts w:ascii="Times New Roman" w:hAnsi="Times New Roman" w:cs="Times New Roman"/>
          <w:sz w:val="24"/>
          <w:szCs w:val="24"/>
          <w:lang w:val="pt-BR"/>
        </w:rPr>
        <w:t xml:space="preserve">Để điều chế thủy tinh hữu cơ, người ta trùng hợp từ </w:t>
      </w:r>
      <w:r w:rsidR="00AC0CF8" w:rsidRPr="00D709CD">
        <w:rPr>
          <w:rFonts w:ascii="Times New Roman" w:hAnsi="Times New Roman" w:cs="Times New Roman"/>
          <w:sz w:val="24"/>
          <w:szCs w:val="24"/>
          <w:lang w:val="pt-BR"/>
        </w:rPr>
        <w:t>?</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=CHCOOCH</w:t>
      </w:r>
      <w:r w:rsidR="0010379E"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w:t>
      </w:r>
      <w:r w:rsidRPr="00D709CD">
        <w:rPr>
          <w:rFonts w:ascii="Times New Roman" w:hAnsi="Times New Roman" w:cs="Times New Roman"/>
          <w:sz w:val="24"/>
          <w:szCs w:val="24"/>
        </w:rPr>
        <w:tab/>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=CHCOOH.</w:t>
      </w:r>
      <w:r w:rsidR="0010379E" w:rsidRPr="00D709CD">
        <w:rPr>
          <w:rFonts w:ascii="Times New Roman" w:hAnsi="Times New Roman" w:cs="Times New Roman"/>
          <w:sz w:val="24"/>
          <w:szCs w:val="24"/>
        </w:rPr>
        <w:tab/>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C.</w:t>
      </w:r>
      <w:r w:rsidR="0010379E" w:rsidRPr="00D709CD">
        <w:rPr>
          <w:rFonts w:ascii="Times New Roman" w:hAnsi="Times New Roman" w:cs="Times New Roman"/>
          <w:sz w:val="24"/>
          <w:szCs w:val="24"/>
          <w:lang w:val="pt-BR"/>
        </w:rPr>
        <w:t xml:space="preserve"> CH</w:t>
      </w:r>
      <w:r w:rsidR="0010379E" w:rsidRPr="00D709CD">
        <w:rPr>
          <w:rFonts w:ascii="Times New Roman" w:hAnsi="Times New Roman" w:cs="Times New Roman"/>
          <w:sz w:val="24"/>
          <w:szCs w:val="24"/>
          <w:vertAlign w:val="subscript"/>
          <w:lang w:val="pt-BR"/>
        </w:rPr>
        <w:t>2</w:t>
      </w:r>
      <w:r w:rsidR="0010379E" w:rsidRPr="00D709CD">
        <w:rPr>
          <w:rFonts w:ascii="Times New Roman" w:hAnsi="Times New Roman" w:cs="Times New Roman"/>
          <w:sz w:val="24"/>
          <w:szCs w:val="24"/>
        </w:rPr>
        <w:t>=C(CH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COOCH=CH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w:t>
      </w:r>
    </w:p>
    <w:p w:rsidR="00456B29"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lang w:val="fr-FR"/>
        </w:rPr>
        <w:t>Câu 70:</w:t>
      </w:r>
      <w:r w:rsidRPr="00D709CD">
        <w:rPr>
          <w:rFonts w:ascii="Times New Roman" w:hAnsi="Times New Roman" w:cs="Times New Roman"/>
          <w:sz w:val="24"/>
          <w:szCs w:val="24"/>
          <w:lang w:val="fr-FR"/>
        </w:rPr>
        <w:t xml:space="preserve"> Cho este E có CTPT là CH</w:t>
      </w:r>
      <w:r w:rsidRPr="00D709CD">
        <w:rPr>
          <w:rFonts w:ascii="Times New Roman" w:hAnsi="Times New Roman" w:cs="Times New Roman"/>
          <w:sz w:val="24"/>
          <w:szCs w:val="24"/>
          <w:vertAlign w:val="subscript"/>
          <w:lang w:val="fr-FR"/>
        </w:rPr>
        <w:t>3</w:t>
      </w:r>
      <w:r w:rsidRPr="00D709CD">
        <w:rPr>
          <w:rFonts w:ascii="Times New Roman" w:hAnsi="Times New Roman" w:cs="Times New Roman"/>
          <w:sz w:val="24"/>
          <w:szCs w:val="24"/>
          <w:lang w:val="fr-FR"/>
        </w:rPr>
        <w:t>COOCH=CH</w:t>
      </w:r>
      <w:r w:rsidRPr="00D709CD">
        <w:rPr>
          <w:rFonts w:ascii="Times New Roman" w:hAnsi="Times New Roman" w:cs="Times New Roman"/>
          <w:sz w:val="24"/>
          <w:szCs w:val="24"/>
          <w:vertAlign w:val="subscript"/>
          <w:lang w:val="fr-FR"/>
        </w:rPr>
        <w:t>2</w:t>
      </w:r>
      <w:r w:rsidRPr="00D709CD">
        <w:rPr>
          <w:rFonts w:ascii="Times New Roman" w:hAnsi="Times New Roman" w:cs="Times New Roman"/>
          <w:sz w:val="24"/>
          <w:szCs w:val="24"/>
          <w:lang w:val="fr-FR"/>
        </w:rPr>
        <w:t>.</w:t>
      </w:r>
      <w:r w:rsidRPr="00D709CD">
        <w:rPr>
          <w:rFonts w:ascii="Times New Roman" w:hAnsi="Times New Roman" w:cs="Times New Roman"/>
          <w:sz w:val="24"/>
          <w:szCs w:val="24"/>
        </w:rPr>
        <w:t xml:space="preserve"> Trong các nhận định sau : </w:t>
      </w:r>
    </w:p>
    <w:p w:rsidR="00456B29"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sz w:val="24"/>
          <w:szCs w:val="24"/>
        </w:rPr>
        <w:lastRenderedPageBreak/>
        <w:tab/>
      </w:r>
      <w:r w:rsidR="0010379E" w:rsidRPr="00D709CD">
        <w:rPr>
          <w:rFonts w:ascii="Times New Roman" w:hAnsi="Times New Roman" w:cs="Times New Roman"/>
          <w:sz w:val="24"/>
          <w:szCs w:val="24"/>
          <w:lang w:val="fr-FR"/>
        </w:rPr>
        <w:t>(1) E có thể làm mất màu dung dịch Br</w:t>
      </w:r>
      <w:r w:rsidR="0010379E" w:rsidRPr="00D709CD">
        <w:rPr>
          <w:rFonts w:ascii="Times New Roman" w:hAnsi="Times New Roman" w:cs="Times New Roman"/>
          <w:sz w:val="24"/>
          <w:szCs w:val="24"/>
          <w:vertAlign w:val="subscript"/>
          <w:lang w:val="fr-FR"/>
        </w:rPr>
        <w:t xml:space="preserve">2 </w:t>
      </w:r>
      <w:r w:rsidR="0010379E" w:rsidRPr="00D709CD">
        <w:rPr>
          <w:rFonts w:ascii="Times New Roman" w:hAnsi="Times New Roman" w:cs="Times New Roman"/>
          <w:sz w:val="24"/>
          <w:szCs w:val="24"/>
        </w:rPr>
        <w:t xml:space="preserve">; </w:t>
      </w:r>
      <w:r w:rsidRPr="00D709CD">
        <w:rPr>
          <w:rFonts w:ascii="Times New Roman" w:hAnsi="Times New Roman" w:cs="Times New Roman"/>
          <w:sz w:val="24"/>
          <w:szCs w:val="24"/>
        </w:rPr>
        <w:tab/>
      </w:r>
      <w:r w:rsidR="0010379E" w:rsidRPr="00D709CD">
        <w:rPr>
          <w:rFonts w:ascii="Times New Roman" w:hAnsi="Times New Roman" w:cs="Times New Roman"/>
          <w:sz w:val="24"/>
          <w:szCs w:val="24"/>
        </w:rPr>
        <w:t xml:space="preserve">(2) </w:t>
      </w:r>
      <w:r w:rsidR="0010379E" w:rsidRPr="00D709CD">
        <w:rPr>
          <w:rFonts w:ascii="Times New Roman" w:hAnsi="Times New Roman" w:cs="Times New Roman"/>
          <w:sz w:val="24"/>
          <w:szCs w:val="24"/>
          <w:lang w:val="fr-FR"/>
        </w:rPr>
        <w:t xml:space="preserve">Xà phòng hoá E cho muối và anđehit ; </w:t>
      </w:r>
    </w:p>
    <w:p w:rsidR="00456B29"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sz w:val="24"/>
          <w:szCs w:val="24"/>
          <w:lang w:val="fr-FR"/>
        </w:rPr>
        <w:tab/>
      </w:r>
      <w:r w:rsidR="0010379E" w:rsidRPr="00D709CD">
        <w:rPr>
          <w:rFonts w:ascii="Times New Roman" w:hAnsi="Times New Roman" w:cs="Times New Roman"/>
          <w:sz w:val="24"/>
          <w:szCs w:val="24"/>
          <w:lang w:val="fr-FR"/>
        </w:rPr>
        <w:t xml:space="preserve">(3) E được điều chế không phải từ phản ứng giữa axit và ancol. </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sz w:val="24"/>
          <w:szCs w:val="24"/>
        </w:rPr>
        <w:t>Nhận định nào là đúng ?</w:t>
      </w:r>
    </w:p>
    <w:p w:rsidR="0010379E" w:rsidRPr="00D709CD" w:rsidRDefault="00AC0CF8"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r>
      <w:r w:rsidR="0010379E" w:rsidRPr="00D709CD">
        <w:rPr>
          <w:rFonts w:ascii="Times New Roman" w:hAnsi="Times New Roman" w:cs="Times New Roman"/>
          <w:b/>
          <w:sz w:val="24"/>
          <w:szCs w:val="24"/>
          <w:lang w:val="fr-FR"/>
        </w:rPr>
        <w:t>A.</w:t>
      </w:r>
      <w:r w:rsidR="0010379E" w:rsidRPr="00D709CD">
        <w:rPr>
          <w:rFonts w:ascii="Times New Roman" w:hAnsi="Times New Roman" w:cs="Times New Roman"/>
          <w:sz w:val="24"/>
          <w:szCs w:val="24"/>
          <w:lang w:val="fr-FR"/>
        </w:rPr>
        <w:t xml:space="preserve"> 1.</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B.</w:t>
      </w:r>
      <w:r w:rsidRPr="00D709CD">
        <w:rPr>
          <w:rFonts w:ascii="Times New Roman" w:hAnsi="Times New Roman" w:cs="Times New Roman"/>
          <w:sz w:val="24"/>
          <w:szCs w:val="24"/>
          <w:lang w:val="fr-FR"/>
        </w:rPr>
        <w:t xml:space="preserve"> 2.</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C.</w:t>
      </w:r>
      <w:r w:rsidR="0010379E" w:rsidRPr="00D709CD">
        <w:rPr>
          <w:rFonts w:ascii="Times New Roman" w:hAnsi="Times New Roman" w:cs="Times New Roman"/>
          <w:sz w:val="24"/>
          <w:szCs w:val="24"/>
          <w:lang w:val="fr-FR"/>
        </w:rPr>
        <w:t xml:space="preserve"> 1, 2.</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D.</w:t>
      </w:r>
      <w:r w:rsidR="0010379E" w:rsidRPr="00D709CD">
        <w:rPr>
          <w:rFonts w:ascii="Times New Roman" w:hAnsi="Times New Roman" w:cs="Times New Roman"/>
          <w:sz w:val="24"/>
          <w:szCs w:val="24"/>
          <w:lang w:val="fr-FR"/>
        </w:rPr>
        <w:t xml:space="preserve"> 1, 2, 3.</w:t>
      </w:r>
    </w:p>
    <w:p w:rsidR="00456B29"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 xml:space="preserve">Câu 71: </w:t>
      </w:r>
      <w:r w:rsidRPr="00D709CD">
        <w:rPr>
          <w:rFonts w:ascii="Times New Roman" w:hAnsi="Times New Roman"/>
          <w:sz w:val="24"/>
          <w:szCs w:val="24"/>
        </w:rPr>
        <w:t xml:space="preserve">Xét các nhận định sau : </w:t>
      </w:r>
    </w:p>
    <w:p w:rsidR="00456B29"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 xml:space="preserve">(1) Trong phản ứng este hoá, axit sunfuric vừa làm xúc tác vừa có tác dụng hút nước, do đó làm tăng hiệu suất tạo este ; </w:t>
      </w:r>
    </w:p>
    <w:p w:rsidR="00456B29"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(2) Không thể điều chế đ</w:t>
      </w:r>
      <w:r w:rsidR="0010379E" w:rsidRPr="00D709CD">
        <w:rPr>
          <w:rFonts w:ascii="Times New Roman" w:hAnsi="Times New Roman"/>
          <w:sz w:val="24"/>
          <w:szCs w:val="24"/>
          <w:lang w:val="vi-VN"/>
        </w:rPr>
        <w:t>ược</w:t>
      </w:r>
      <w:r w:rsidR="0010379E" w:rsidRPr="00D709CD">
        <w:rPr>
          <w:rFonts w:ascii="Times New Roman" w:hAnsi="Times New Roman"/>
          <w:sz w:val="24"/>
          <w:szCs w:val="24"/>
        </w:rPr>
        <w:t xml:space="preserve"> vinyl axetat bằng cách đun sôi hỗn hợp ancol và axit có axit 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SO</w:t>
      </w:r>
      <w:r w:rsidR="0010379E" w:rsidRPr="00D709CD">
        <w:rPr>
          <w:rFonts w:ascii="Times New Roman" w:hAnsi="Times New Roman"/>
          <w:sz w:val="24"/>
          <w:szCs w:val="24"/>
          <w:vertAlign w:val="subscript"/>
        </w:rPr>
        <w:t>4</w:t>
      </w:r>
      <w:r w:rsidR="0010379E" w:rsidRPr="00D709CD">
        <w:rPr>
          <w:rFonts w:ascii="Times New Roman" w:hAnsi="Times New Roman"/>
          <w:sz w:val="24"/>
          <w:szCs w:val="24"/>
        </w:rPr>
        <w:t xml:space="preserve"> đặc làm xúc tác ; </w:t>
      </w:r>
    </w:p>
    <w:p w:rsidR="00456B29"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 xml:space="preserve">(3) Để điều chế este của phenol không dùng axit cacboxylic để thực hiện phản ứng với phenol ; </w:t>
      </w:r>
    </w:p>
    <w:p w:rsidR="00456B29"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 xml:space="preserve">(4) Phản ứng este hoá là phản ứng thuận nghịch.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Các nhận định đúng gồm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chỉ (4).</w:t>
      </w:r>
      <w:r w:rsidR="0010379E" w:rsidRPr="00D709CD">
        <w:rPr>
          <w:rFonts w:ascii="Times New Roman" w:hAnsi="Times New Roman"/>
          <w:sz w:val="24"/>
          <w:szCs w:val="24"/>
        </w:rPr>
        <w:tab/>
      </w:r>
      <w:r w:rsidR="0010379E" w:rsidRPr="00D709CD">
        <w:rPr>
          <w:rFonts w:ascii="Times New Roman" w:hAnsi="Times New Roman"/>
          <w:b/>
          <w:sz w:val="24"/>
          <w:szCs w:val="24"/>
        </w:rPr>
        <w:t>B.</w:t>
      </w:r>
      <w:r w:rsidR="00060942" w:rsidRPr="00D709CD">
        <w:rPr>
          <w:rFonts w:ascii="Times New Roman" w:hAnsi="Times New Roman"/>
          <w:sz w:val="24"/>
          <w:szCs w:val="24"/>
        </w:rPr>
        <w:t xml:space="preserve"> (1) và (4).</w:t>
      </w:r>
      <w:r w:rsidR="00060942" w:rsidRPr="00D709CD">
        <w:rPr>
          <w:rFonts w:ascii="Times New Roman" w:hAnsi="Times New Roman"/>
          <w:sz w:val="24"/>
          <w:szCs w:val="24"/>
        </w:rPr>
        <w:tab/>
      </w:r>
      <w:r w:rsidR="0010379E" w:rsidRPr="00D709CD">
        <w:rPr>
          <w:rFonts w:ascii="Times New Roman" w:hAnsi="Times New Roman"/>
          <w:b/>
          <w:sz w:val="24"/>
          <w:szCs w:val="24"/>
        </w:rPr>
        <w:t>C.</w:t>
      </w:r>
      <w:r w:rsidRPr="00D709CD">
        <w:rPr>
          <w:rFonts w:ascii="Times New Roman" w:hAnsi="Times New Roman"/>
          <w:sz w:val="24"/>
          <w:szCs w:val="24"/>
        </w:rPr>
        <w:t xml:space="preserve"> (1), (3), và (4). </w:t>
      </w:r>
      <w:r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(1), (2), (3), (4).</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fr-FR"/>
        </w:rPr>
        <w:t>Câu 72:</w:t>
      </w:r>
      <w:r w:rsidRPr="00D709CD">
        <w:rPr>
          <w:rFonts w:ascii="Times New Roman" w:hAnsi="Times New Roman"/>
          <w:sz w:val="24"/>
          <w:szCs w:val="24"/>
          <w:lang w:val="fr-FR"/>
        </w:rPr>
        <w:t xml:space="preserve"> </w:t>
      </w:r>
      <w:r w:rsidRPr="00D709CD">
        <w:rPr>
          <w:rFonts w:ascii="Times New Roman" w:hAnsi="Times New Roman"/>
          <w:sz w:val="24"/>
          <w:szCs w:val="24"/>
        </w:rPr>
        <w:t>Mệnh đề</w:t>
      </w:r>
      <w:r w:rsidRPr="00D709CD">
        <w:rPr>
          <w:rFonts w:ascii="Times New Roman" w:hAnsi="Times New Roman"/>
          <w:b/>
          <w:sz w:val="24"/>
          <w:szCs w:val="24"/>
        </w:rPr>
        <w:t xml:space="preserve"> không</w:t>
      </w:r>
      <w:r w:rsidRPr="00D709CD">
        <w:rPr>
          <w:rFonts w:ascii="Times New Roman" w:hAnsi="Times New Roman"/>
          <w:sz w:val="24"/>
          <w:szCs w:val="24"/>
        </w:rPr>
        <w:t xml:space="preserve"> đúng là </w:t>
      </w:r>
      <w:r w:rsidRPr="00D709CD">
        <w:rPr>
          <w:rFonts w:ascii="Times New Roman" w:hAnsi="Times New Roman"/>
          <w:sz w:val="24"/>
          <w:szCs w:val="24"/>
          <w:lang w:val="nl-NL"/>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COOCH=CH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 xml:space="preserve"> có thể trùng hợp tạo polime.</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COOCH=CH</w:t>
      </w:r>
      <w:r w:rsidR="0010379E" w:rsidRPr="00D709CD">
        <w:rPr>
          <w:rFonts w:ascii="Times New Roman" w:hAnsi="Times New Roman"/>
          <w:sz w:val="24"/>
          <w:szCs w:val="24"/>
          <w:vertAlign w:val="subscript"/>
        </w:rPr>
        <w:t xml:space="preserve">2 </w:t>
      </w:r>
      <w:r w:rsidR="0010379E" w:rsidRPr="00D709CD">
        <w:rPr>
          <w:rFonts w:ascii="Times New Roman" w:hAnsi="Times New Roman"/>
          <w:sz w:val="24"/>
          <w:szCs w:val="24"/>
        </w:rPr>
        <w:t>tác dụng với dung dịch NaOH thu được anđehit và muối.</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COOCH=CH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 xml:space="preserve"> cùng dãy đồng đẳng với 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=CHCOOCH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COOCH=CH</w:t>
      </w:r>
      <w:r w:rsidR="0010379E" w:rsidRPr="00D709CD">
        <w:rPr>
          <w:rFonts w:ascii="Times New Roman" w:hAnsi="Times New Roman"/>
          <w:sz w:val="24"/>
          <w:szCs w:val="24"/>
          <w:vertAlign w:val="subscript"/>
        </w:rPr>
        <w:t xml:space="preserve">2 </w:t>
      </w:r>
      <w:r w:rsidR="0010379E" w:rsidRPr="00D709CD">
        <w:rPr>
          <w:rFonts w:ascii="Times New Roman" w:hAnsi="Times New Roman"/>
          <w:sz w:val="24"/>
          <w:szCs w:val="24"/>
        </w:rPr>
        <w:t>tác dụng được với dung dịch Br</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73:</w:t>
      </w:r>
      <w:r w:rsidRPr="00D709CD">
        <w:rPr>
          <w:rFonts w:ascii="Times New Roman" w:hAnsi="Times New Roman"/>
          <w:sz w:val="24"/>
          <w:szCs w:val="24"/>
        </w:rPr>
        <w:t xml:space="preserve"> </w:t>
      </w:r>
      <w:r w:rsidRPr="00D709CD">
        <w:rPr>
          <w:rFonts w:ascii="Times New Roman" w:hAnsi="Times New Roman"/>
          <w:sz w:val="24"/>
          <w:szCs w:val="24"/>
          <w:lang w:val="nl-NL"/>
        </w:rPr>
        <w:t>Hai hợp chất hữu cơ (X) và (Y) có cùng công thức phân tử C</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H</w:t>
      </w:r>
      <w:r w:rsidRPr="00D709CD">
        <w:rPr>
          <w:rFonts w:ascii="Times New Roman" w:hAnsi="Times New Roman"/>
          <w:sz w:val="24"/>
          <w:szCs w:val="24"/>
          <w:vertAlign w:val="subscript"/>
          <w:lang w:val="nl-NL"/>
        </w:rPr>
        <w:t>4</w:t>
      </w:r>
      <w:r w:rsidRPr="00D709CD">
        <w:rPr>
          <w:rFonts w:ascii="Times New Roman" w:hAnsi="Times New Roman"/>
          <w:sz w:val="24"/>
          <w:szCs w:val="24"/>
          <w:lang w:val="nl-NL"/>
        </w:rPr>
        <w:t>O</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 (X) cho được phản ứng với dung dịch NaOH nhưng không phản ứng với Na, (Y) vừa cho được phản ứng với dung dịch NaOH vừa phản ứng được với Na. Công thức cấu tạo của (X) và (Y) lần lượt là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A.</w:t>
      </w:r>
      <w:r w:rsidR="0010379E" w:rsidRPr="00D709CD">
        <w:rPr>
          <w:rFonts w:ascii="Times New Roman" w:hAnsi="Times New Roman"/>
          <w:sz w:val="24"/>
          <w:szCs w:val="24"/>
          <w:lang w:val="nl-NL"/>
        </w:rPr>
        <w:t xml:space="preserve"> HCOOCH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 xml:space="preserve"> và 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COOH.</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B.</w:t>
      </w:r>
      <w:r w:rsidR="0010379E" w:rsidRPr="00D709CD">
        <w:rPr>
          <w:rFonts w:ascii="Times New Roman" w:hAnsi="Times New Roman"/>
          <w:sz w:val="24"/>
          <w:szCs w:val="24"/>
          <w:lang w:val="nl-NL"/>
        </w:rPr>
        <w:t xml:space="preserve"> HOCH</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CHO và 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COOH.</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C.</w:t>
      </w:r>
      <w:r w:rsidR="0010379E" w:rsidRPr="00D709CD">
        <w:rPr>
          <w:rFonts w:ascii="Times New Roman" w:hAnsi="Times New Roman"/>
          <w:sz w:val="24"/>
          <w:szCs w:val="24"/>
          <w:lang w:val="nl-NL"/>
        </w:rPr>
        <w:t xml:space="preserve"> HCOOCH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 xml:space="preserve"> và 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OCHO.</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D.</w:t>
      </w:r>
      <w:r w:rsidR="0010379E" w:rsidRPr="00D709CD">
        <w:rPr>
          <w:rFonts w:ascii="Times New Roman" w:hAnsi="Times New Roman"/>
          <w:sz w:val="24"/>
          <w:szCs w:val="24"/>
          <w:lang w:val="nl-NL"/>
        </w:rPr>
        <w:t xml:space="preserve"> 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COOH và HCOOCH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74:</w:t>
      </w:r>
      <w:r w:rsidRPr="00D709CD">
        <w:rPr>
          <w:rFonts w:ascii="Times New Roman" w:hAnsi="Times New Roman"/>
          <w:sz w:val="24"/>
          <w:szCs w:val="24"/>
        </w:rPr>
        <w:t xml:space="preserve"> Cho lần lượt các đồng phân đơn chức, mạch hở, có cùng CTPT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lần lượt tác dụng với : Na, NaOH, NaHCO</w:t>
      </w:r>
      <w:r w:rsidRPr="00D709CD">
        <w:rPr>
          <w:rFonts w:ascii="Times New Roman" w:hAnsi="Times New Roman"/>
          <w:sz w:val="24"/>
          <w:szCs w:val="24"/>
          <w:vertAlign w:val="subscript"/>
        </w:rPr>
        <w:t>3</w:t>
      </w:r>
      <w:r w:rsidRPr="00D709CD">
        <w:rPr>
          <w:rFonts w:ascii="Times New Roman" w:hAnsi="Times New Roman"/>
          <w:sz w:val="24"/>
          <w:szCs w:val="24"/>
        </w:rPr>
        <w:t xml:space="preserve">. Số phản ứng xảy ra là </w:t>
      </w:r>
      <w:r w:rsidRPr="00D709CD">
        <w:rPr>
          <w:rFonts w:ascii="Times New Roman" w:hAnsi="Times New Roman"/>
          <w:sz w:val="24"/>
          <w:szCs w:val="24"/>
          <w:lang w:val="nl-NL"/>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2.</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3.</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4.</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5.</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75:</w:t>
      </w:r>
      <w:r w:rsidRPr="00D709CD">
        <w:rPr>
          <w:rFonts w:ascii="Times New Roman" w:hAnsi="Times New Roman"/>
          <w:sz w:val="24"/>
          <w:szCs w:val="24"/>
        </w:rPr>
        <w:t xml:space="preserve"> Cho lần lượt các đồng phân, mạch hở, có cùng CTPT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lần lượt tác dụng với : Na, NaOH, NaHCO</w:t>
      </w:r>
      <w:r w:rsidRPr="00D709CD">
        <w:rPr>
          <w:rFonts w:ascii="Times New Roman" w:hAnsi="Times New Roman"/>
          <w:sz w:val="24"/>
          <w:szCs w:val="24"/>
          <w:vertAlign w:val="subscript"/>
        </w:rPr>
        <w:t>3</w:t>
      </w:r>
      <w:r w:rsidRPr="00D709CD">
        <w:rPr>
          <w:rFonts w:ascii="Times New Roman" w:hAnsi="Times New Roman"/>
          <w:sz w:val="24"/>
          <w:szCs w:val="24"/>
        </w:rPr>
        <w:t xml:space="preserve">. Số phản ứng xảy ra là </w:t>
      </w:r>
      <w:r w:rsidRPr="00D709CD">
        <w:rPr>
          <w:rFonts w:ascii="Times New Roman" w:hAnsi="Times New Roman"/>
          <w:sz w:val="24"/>
          <w:szCs w:val="24"/>
          <w:lang w:val="nl-NL"/>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2.</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3.</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4.</w:t>
      </w:r>
      <w:r w:rsidRPr="00D709CD">
        <w:rPr>
          <w:rFonts w:ascii="Times New Roman" w:hAnsi="Times New Roman" w:cs="Times New Roman"/>
          <w:b/>
          <w:sz w:val="24"/>
          <w:szCs w:val="24"/>
        </w:rPr>
        <w:t xml:space="preserve"> </w:t>
      </w: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5.</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bCs/>
          <w:sz w:val="24"/>
          <w:szCs w:val="24"/>
        </w:rPr>
        <w:t xml:space="preserve">Câu 76: </w:t>
      </w:r>
      <w:r w:rsidRPr="00D709CD">
        <w:rPr>
          <w:rFonts w:ascii="Times New Roman" w:hAnsi="Times New Roman"/>
          <w:sz w:val="24"/>
          <w:szCs w:val="24"/>
        </w:rPr>
        <w:t>Hai chất hữu cơ X</w:t>
      </w:r>
      <w:r w:rsidRPr="00D709CD">
        <w:rPr>
          <w:rFonts w:ascii="Times New Roman" w:hAnsi="Times New Roman"/>
          <w:sz w:val="24"/>
          <w:szCs w:val="24"/>
          <w:vertAlign w:val="subscript"/>
        </w:rPr>
        <w:t>1</w:t>
      </w:r>
      <w:r w:rsidRPr="00D709CD">
        <w:rPr>
          <w:rFonts w:ascii="Times New Roman" w:hAnsi="Times New Roman"/>
          <w:sz w:val="24"/>
          <w:szCs w:val="24"/>
        </w:rPr>
        <w:t xml:space="preserve"> và X</w:t>
      </w:r>
      <w:r w:rsidRPr="00D709CD">
        <w:rPr>
          <w:rFonts w:ascii="Times New Roman" w:hAnsi="Times New Roman"/>
          <w:sz w:val="24"/>
          <w:szCs w:val="24"/>
          <w:vertAlign w:val="subscript"/>
        </w:rPr>
        <w:t>2</w:t>
      </w:r>
      <w:r w:rsidRPr="00D709CD">
        <w:rPr>
          <w:rFonts w:ascii="Times New Roman" w:hAnsi="Times New Roman"/>
          <w:sz w:val="24"/>
          <w:szCs w:val="24"/>
        </w:rPr>
        <w:t xml:space="preserve"> đều có khối lượng phân tử bằng 60 đvC. X</w:t>
      </w:r>
      <w:r w:rsidRPr="00D709CD">
        <w:rPr>
          <w:rFonts w:ascii="Times New Roman" w:hAnsi="Times New Roman"/>
          <w:sz w:val="24"/>
          <w:szCs w:val="24"/>
          <w:vertAlign w:val="subscript"/>
        </w:rPr>
        <w:t>1</w:t>
      </w:r>
      <w:r w:rsidR="00456B29" w:rsidRPr="00D709CD">
        <w:rPr>
          <w:rFonts w:ascii="Times New Roman" w:hAnsi="Times New Roman"/>
          <w:sz w:val="24"/>
          <w:szCs w:val="24"/>
        </w:rPr>
        <w:t xml:space="preserve"> có khả năng phản ứng với</w:t>
      </w:r>
      <w:r w:rsidRPr="00D709CD">
        <w:rPr>
          <w:rFonts w:ascii="Times New Roman" w:hAnsi="Times New Roman"/>
          <w:sz w:val="24"/>
          <w:szCs w:val="24"/>
        </w:rPr>
        <w:t>: Na, NaOH, Na</w:t>
      </w:r>
      <w:r w:rsidRPr="00D709CD">
        <w:rPr>
          <w:rFonts w:ascii="Times New Roman" w:hAnsi="Times New Roman"/>
          <w:sz w:val="24"/>
          <w:szCs w:val="24"/>
          <w:vertAlign w:val="subscript"/>
        </w:rPr>
        <w:t>2</w:t>
      </w:r>
      <w:r w:rsidRPr="00D709CD">
        <w:rPr>
          <w:rFonts w:ascii="Times New Roman" w:hAnsi="Times New Roman"/>
          <w:sz w:val="24"/>
          <w:szCs w:val="24"/>
        </w:rPr>
        <w:t>CO</w:t>
      </w:r>
      <w:r w:rsidRPr="00D709CD">
        <w:rPr>
          <w:rFonts w:ascii="Times New Roman" w:hAnsi="Times New Roman"/>
          <w:sz w:val="24"/>
          <w:szCs w:val="24"/>
          <w:vertAlign w:val="subscript"/>
        </w:rPr>
        <w:t>3</w:t>
      </w:r>
      <w:r w:rsidRPr="00D709CD">
        <w:rPr>
          <w:rFonts w:ascii="Times New Roman" w:hAnsi="Times New Roman"/>
          <w:sz w:val="24"/>
          <w:szCs w:val="24"/>
        </w:rPr>
        <w:t>. X</w:t>
      </w:r>
      <w:r w:rsidRPr="00D709CD">
        <w:rPr>
          <w:rFonts w:ascii="Times New Roman" w:hAnsi="Times New Roman"/>
          <w:sz w:val="24"/>
          <w:szCs w:val="24"/>
          <w:vertAlign w:val="subscript"/>
        </w:rPr>
        <w:t>2</w:t>
      </w:r>
      <w:r w:rsidRPr="00D709CD">
        <w:rPr>
          <w:rFonts w:ascii="Times New Roman" w:hAnsi="Times New Roman"/>
          <w:sz w:val="24"/>
          <w:szCs w:val="24"/>
        </w:rPr>
        <w:t xml:space="preserve"> phản ứng với NaOH (đun nóng) nhưng không phản ứng Na. Công thức cấu tạo của X</w:t>
      </w:r>
      <w:r w:rsidRPr="00D709CD">
        <w:rPr>
          <w:rFonts w:ascii="Times New Roman" w:hAnsi="Times New Roman"/>
          <w:sz w:val="24"/>
          <w:szCs w:val="24"/>
          <w:vertAlign w:val="subscript"/>
        </w:rPr>
        <w:t>1</w:t>
      </w:r>
      <w:r w:rsidRPr="00D709CD">
        <w:rPr>
          <w:rFonts w:ascii="Times New Roman" w:hAnsi="Times New Roman"/>
          <w:sz w:val="24"/>
          <w:szCs w:val="24"/>
        </w:rPr>
        <w:t>, X</w:t>
      </w:r>
      <w:r w:rsidRPr="00D709CD">
        <w:rPr>
          <w:rFonts w:ascii="Times New Roman" w:hAnsi="Times New Roman"/>
          <w:sz w:val="24"/>
          <w:szCs w:val="24"/>
          <w:vertAlign w:val="subscript"/>
        </w:rPr>
        <w:t>2</w:t>
      </w:r>
      <w:r w:rsidRPr="00D709CD">
        <w:rPr>
          <w:rFonts w:ascii="Times New Roman" w:hAnsi="Times New Roman"/>
          <w:sz w:val="24"/>
          <w:szCs w:val="24"/>
        </w:rPr>
        <w:t xml:space="preserve"> lần lượt là </w:t>
      </w:r>
      <w:r w:rsidRPr="00D709CD">
        <w:rPr>
          <w:rFonts w:ascii="Times New Roman" w:hAnsi="Times New Roman"/>
          <w:sz w:val="24"/>
          <w:szCs w:val="24"/>
          <w:lang w:val="nl-NL"/>
        </w:rPr>
        <w:t>:</w:t>
      </w:r>
    </w:p>
    <w:p w:rsidR="0010379E" w:rsidRPr="00D709CD" w:rsidRDefault="00456B29"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D709CD">
        <w:rPr>
          <w:rFonts w:ascii="Times New Roman" w:hAnsi="Times New Roman"/>
          <w:b/>
          <w:bCs/>
          <w:sz w:val="24"/>
          <w:szCs w:val="24"/>
        </w:rPr>
        <w:tab/>
      </w:r>
      <w:r w:rsidR="0010379E" w:rsidRPr="00D709CD">
        <w:rPr>
          <w:rFonts w:ascii="Times New Roman" w:hAnsi="Times New Roman"/>
          <w:b/>
          <w:bCs/>
          <w:sz w:val="24"/>
          <w:szCs w:val="24"/>
        </w:rPr>
        <w:t xml:space="preserve">A.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COOH, 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 xml:space="preserve">.                </w:t>
      </w:r>
      <w:r w:rsidR="0010379E" w:rsidRPr="00D709CD">
        <w:rPr>
          <w:rFonts w:ascii="Times New Roman" w:hAnsi="Times New Roman"/>
          <w:sz w:val="24"/>
          <w:szCs w:val="24"/>
        </w:rPr>
        <w:tab/>
      </w:r>
      <w:r w:rsidR="0010379E" w:rsidRPr="00D709CD">
        <w:rPr>
          <w:rFonts w:ascii="Times New Roman" w:hAnsi="Times New Roman"/>
          <w:b/>
          <w:bCs/>
          <w:sz w:val="24"/>
          <w:szCs w:val="24"/>
        </w:rPr>
        <w:t xml:space="preserve">B.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CHOH, HCOOCH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p>
    <w:p w:rsidR="0010379E" w:rsidRPr="00D709CD" w:rsidRDefault="00456B29"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D709CD">
        <w:rPr>
          <w:rFonts w:ascii="Times New Roman" w:hAnsi="Times New Roman"/>
          <w:b/>
          <w:bCs/>
          <w:sz w:val="24"/>
          <w:szCs w:val="24"/>
        </w:rPr>
        <w:tab/>
      </w:r>
      <w:r w:rsidR="0010379E" w:rsidRPr="00D709CD">
        <w:rPr>
          <w:rFonts w:ascii="Times New Roman" w:hAnsi="Times New Roman"/>
          <w:b/>
          <w:bCs/>
          <w:sz w:val="24"/>
          <w:szCs w:val="24"/>
        </w:rPr>
        <w:t xml:space="preserve">C. </w:t>
      </w:r>
      <w:r w:rsidR="0010379E" w:rsidRPr="00D709CD">
        <w:rPr>
          <w:rFonts w:ascii="Times New Roman" w:hAnsi="Times New Roman"/>
          <w:sz w:val="24"/>
          <w:szCs w:val="24"/>
        </w:rPr>
        <w:t>HCOOCH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 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 xml:space="preserve">COOH.                </w:t>
      </w:r>
      <w:r w:rsidR="0010379E" w:rsidRPr="00D709CD">
        <w:rPr>
          <w:rFonts w:ascii="Times New Roman" w:hAnsi="Times New Roman"/>
          <w:sz w:val="24"/>
          <w:szCs w:val="24"/>
        </w:rPr>
        <w:tab/>
      </w:r>
      <w:r w:rsidR="0010379E" w:rsidRPr="00D709CD">
        <w:rPr>
          <w:rFonts w:ascii="Times New Roman" w:hAnsi="Times New Roman"/>
          <w:b/>
          <w:bCs/>
          <w:sz w:val="24"/>
          <w:szCs w:val="24"/>
        </w:rPr>
        <w:t xml:space="preserve">D.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COOH, HCOOCH</w:t>
      </w:r>
      <w:r w:rsidR="0010379E" w:rsidRPr="00D709CD">
        <w:rPr>
          <w:rFonts w:ascii="Times New Roman" w:hAnsi="Times New Roman"/>
          <w:sz w:val="24"/>
          <w:szCs w:val="24"/>
          <w:vertAlign w:val="subscript"/>
        </w:rPr>
        <w:softHyphen/>
        <w:t>3</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lang w:val="pt-BR"/>
        </w:rPr>
        <w:t>Câu 77:</w:t>
      </w:r>
      <w:r w:rsidRPr="00D709CD">
        <w:rPr>
          <w:rFonts w:ascii="Times New Roman" w:hAnsi="Times New Roman"/>
          <w:sz w:val="24"/>
          <w:szCs w:val="24"/>
          <w:lang w:val="pt-BR"/>
        </w:rPr>
        <w:t xml:space="preserve"> </w:t>
      </w:r>
      <w:r w:rsidRPr="00D709CD">
        <w:rPr>
          <w:rFonts w:ascii="Times New Roman" w:hAnsi="Times New Roman"/>
          <w:sz w:val="24"/>
          <w:szCs w:val="24"/>
          <w:lang w:val="fr-FR"/>
        </w:rPr>
        <w:t>Chất nào sau đây cho kết tủa đỏ gạch với Cu(OH)</w:t>
      </w:r>
      <w:r w:rsidRPr="00D709CD">
        <w:rPr>
          <w:rFonts w:ascii="Times New Roman" w:hAnsi="Times New Roman"/>
          <w:sz w:val="24"/>
          <w:szCs w:val="24"/>
          <w:vertAlign w:val="subscript"/>
          <w:lang w:val="fr-FR"/>
        </w:rPr>
        <w:t>2</w:t>
      </w:r>
      <w:r w:rsidRPr="00D709CD">
        <w:rPr>
          <w:rFonts w:ascii="Times New Roman" w:hAnsi="Times New Roman"/>
          <w:sz w:val="24"/>
          <w:szCs w:val="24"/>
          <w:lang w:val="fr-FR"/>
        </w:rPr>
        <w:t>/OH</w:t>
      </w:r>
      <w:r w:rsidRPr="00D709CD">
        <w:rPr>
          <w:rFonts w:ascii="Times New Roman" w:hAnsi="Times New Roman"/>
          <w:sz w:val="24"/>
          <w:szCs w:val="24"/>
          <w:vertAlign w:val="superscript"/>
          <w:lang w:val="fr-FR"/>
        </w:rPr>
        <w:t>-</w:t>
      </w:r>
      <w:r w:rsidRPr="00D709CD">
        <w:rPr>
          <w:rFonts w:ascii="Times New Roman" w:hAnsi="Times New Roman"/>
          <w:sz w:val="24"/>
          <w:szCs w:val="24"/>
          <w:lang w:val="fr-FR"/>
        </w:rPr>
        <w:t xml:space="preserve"> khi đun nóng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lang w:val="fr-FR"/>
        </w:rPr>
        <w:tab/>
      </w:r>
      <w:r w:rsidR="0010379E" w:rsidRPr="00D709CD">
        <w:rPr>
          <w:rFonts w:ascii="Times New Roman" w:hAnsi="Times New Roman"/>
          <w:b/>
          <w:sz w:val="24"/>
          <w:szCs w:val="24"/>
          <w:lang w:val="fr-FR"/>
        </w:rPr>
        <w:t xml:space="preserve">A. </w:t>
      </w:r>
      <w:r w:rsidR="0010379E" w:rsidRPr="00D709CD">
        <w:rPr>
          <w:rFonts w:ascii="Times New Roman" w:hAnsi="Times New Roman"/>
          <w:sz w:val="24"/>
          <w:szCs w:val="24"/>
          <w:lang w:val="fr-FR"/>
        </w:rPr>
        <w:t>HCOOC</w:t>
      </w:r>
      <w:r w:rsidR="0010379E" w:rsidRPr="00D709CD">
        <w:rPr>
          <w:rFonts w:ascii="Times New Roman" w:hAnsi="Times New Roman"/>
          <w:sz w:val="24"/>
          <w:szCs w:val="24"/>
          <w:vertAlign w:val="subscript"/>
          <w:lang w:val="fr-FR"/>
        </w:rPr>
        <w:t>2</w:t>
      </w:r>
      <w:r w:rsidR="0010379E" w:rsidRPr="00D709CD">
        <w:rPr>
          <w:rFonts w:ascii="Times New Roman" w:hAnsi="Times New Roman"/>
          <w:sz w:val="24"/>
          <w:szCs w:val="24"/>
          <w:lang w:val="fr-FR"/>
        </w:rPr>
        <w:t>H</w:t>
      </w:r>
      <w:r w:rsidR="0010379E" w:rsidRPr="00D709CD">
        <w:rPr>
          <w:rFonts w:ascii="Times New Roman" w:hAnsi="Times New Roman"/>
          <w:sz w:val="24"/>
          <w:szCs w:val="24"/>
          <w:vertAlign w:val="subscript"/>
          <w:lang w:val="fr-FR"/>
        </w:rPr>
        <w:t>5</w:t>
      </w:r>
      <w:r w:rsidR="0010379E" w:rsidRPr="00D709CD">
        <w:rPr>
          <w:rFonts w:ascii="Times New Roman" w:hAnsi="Times New Roman"/>
          <w:sz w:val="24"/>
          <w:szCs w:val="24"/>
          <w:lang w:val="fr-FR"/>
        </w:rPr>
        <w:t xml:space="preserve">.           </w:t>
      </w:r>
      <w:r w:rsidRPr="00D709CD">
        <w:rPr>
          <w:rFonts w:ascii="Times New Roman" w:hAnsi="Times New Roman"/>
          <w:sz w:val="24"/>
          <w:szCs w:val="24"/>
          <w:lang w:val="fr-FR"/>
        </w:rPr>
        <w:tab/>
      </w:r>
      <w:r w:rsidR="0010379E" w:rsidRPr="00D709CD">
        <w:rPr>
          <w:rFonts w:ascii="Times New Roman" w:hAnsi="Times New Roman"/>
          <w:b/>
          <w:sz w:val="24"/>
          <w:szCs w:val="24"/>
          <w:lang w:val="fr-FR"/>
        </w:rPr>
        <w:t xml:space="preserve">B. </w:t>
      </w:r>
      <w:r w:rsidR="0010379E" w:rsidRPr="00D709CD">
        <w:rPr>
          <w:rFonts w:ascii="Times New Roman" w:hAnsi="Times New Roman"/>
          <w:sz w:val="24"/>
          <w:szCs w:val="24"/>
          <w:lang w:val="fr-FR"/>
        </w:rPr>
        <w:t xml:space="preserve">HCHO.            </w:t>
      </w:r>
      <w:r w:rsidR="0010379E" w:rsidRPr="00D709CD">
        <w:rPr>
          <w:rFonts w:ascii="Times New Roman" w:hAnsi="Times New Roman"/>
          <w:sz w:val="24"/>
          <w:szCs w:val="24"/>
          <w:lang w:val="fr-FR"/>
        </w:rPr>
        <w:tab/>
      </w:r>
      <w:r w:rsidR="0010379E" w:rsidRPr="00D709CD">
        <w:rPr>
          <w:rFonts w:ascii="Times New Roman" w:hAnsi="Times New Roman"/>
          <w:b/>
          <w:sz w:val="24"/>
          <w:szCs w:val="24"/>
          <w:lang w:val="fr-FR"/>
        </w:rPr>
        <w:t xml:space="preserve">C. </w:t>
      </w:r>
      <w:r w:rsidR="0010379E" w:rsidRPr="00D709CD">
        <w:rPr>
          <w:rFonts w:ascii="Times New Roman" w:hAnsi="Times New Roman"/>
          <w:sz w:val="24"/>
          <w:szCs w:val="24"/>
          <w:lang w:val="fr-FR"/>
        </w:rPr>
        <w:t>HCOOCH</w:t>
      </w:r>
      <w:r w:rsidR="0010379E" w:rsidRPr="00D709CD">
        <w:rPr>
          <w:rFonts w:ascii="Times New Roman" w:hAnsi="Times New Roman"/>
          <w:sz w:val="24"/>
          <w:szCs w:val="24"/>
          <w:vertAlign w:val="subscript"/>
          <w:lang w:val="fr-FR"/>
        </w:rPr>
        <w:t>3</w:t>
      </w:r>
      <w:r w:rsidR="0010379E" w:rsidRPr="00D709CD">
        <w:rPr>
          <w:rFonts w:ascii="Times New Roman" w:hAnsi="Times New Roman"/>
          <w:sz w:val="24"/>
          <w:szCs w:val="24"/>
          <w:lang w:val="fr-FR"/>
        </w:rPr>
        <w:t>.</w:t>
      </w:r>
      <w:r w:rsidR="0010379E" w:rsidRPr="00D709CD">
        <w:rPr>
          <w:rFonts w:ascii="Times New Roman" w:hAnsi="Times New Roman"/>
          <w:sz w:val="24"/>
          <w:szCs w:val="24"/>
          <w:lang w:val="fr-FR"/>
        </w:rPr>
        <w:tab/>
      </w:r>
      <w:r w:rsidR="0010379E" w:rsidRPr="00D709CD">
        <w:rPr>
          <w:rFonts w:ascii="Times New Roman" w:hAnsi="Times New Roman"/>
          <w:b/>
          <w:sz w:val="24"/>
          <w:szCs w:val="24"/>
          <w:lang w:val="fr-FR"/>
        </w:rPr>
        <w:t xml:space="preserve">D. </w:t>
      </w:r>
      <w:r w:rsidR="0010379E" w:rsidRPr="00D709CD">
        <w:rPr>
          <w:rFonts w:ascii="Times New Roman" w:hAnsi="Times New Roman"/>
          <w:sz w:val="24"/>
          <w:szCs w:val="24"/>
          <w:lang w:val="fr-FR"/>
        </w:rPr>
        <w:t>Cả 3 chất trên.</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pt-BR"/>
        </w:rPr>
        <w:t>Câu 78:</w:t>
      </w:r>
      <w:r w:rsidRPr="00D709CD">
        <w:rPr>
          <w:rFonts w:ascii="Times New Roman" w:hAnsi="Times New Roman"/>
          <w:sz w:val="24"/>
          <w:szCs w:val="24"/>
          <w:lang w:val="pt-BR"/>
        </w:rPr>
        <w:t xml:space="preserve"> </w:t>
      </w:r>
      <w:r w:rsidRPr="00D709CD">
        <w:rPr>
          <w:rFonts w:ascii="Times New Roman" w:hAnsi="Times New Roman"/>
          <w:sz w:val="24"/>
          <w:szCs w:val="24"/>
          <w:lang w:val="nl-NL"/>
        </w:rPr>
        <w:t>Etyl fomiat có thể phản ứng được với chất nào sau đây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t>A.</w:t>
      </w:r>
      <w:r w:rsidRPr="00D709CD">
        <w:rPr>
          <w:rFonts w:ascii="Times New Roman" w:hAnsi="Times New Roman"/>
          <w:sz w:val="24"/>
          <w:szCs w:val="24"/>
          <w:lang w:val="nl-NL"/>
        </w:rPr>
        <w:t xml:space="preserve"> Dung dịch NaOH.</w:t>
      </w:r>
      <w:r w:rsidRPr="00D709CD">
        <w:rPr>
          <w:rFonts w:ascii="Times New Roman" w:hAnsi="Times New Roman"/>
          <w:sz w:val="24"/>
          <w:szCs w:val="24"/>
          <w:lang w:val="nl-NL"/>
        </w:rPr>
        <w:tab/>
      </w:r>
      <w:r w:rsidRPr="00D709CD">
        <w:rPr>
          <w:rFonts w:ascii="Times New Roman" w:hAnsi="Times New Roman"/>
          <w:sz w:val="24"/>
          <w:szCs w:val="24"/>
          <w:lang w:val="nl-NL"/>
        </w:rPr>
        <w:tab/>
      </w:r>
      <w:r w:rsidRPr="00D709CD">
        <w:rPr>
          <w:rFonts w:ascii="Times New Roman" w:hAnsi="Times New Roman"/>
          <w:b/>
          <w:sz w:val="24"/>
          <w:szCs w:val="24"/>
          <w:lang w:val="nl-NL"/>
        </w:rPr>
        <w:t>B.</w:t>
      </w:r>
      <w:r w:rsidRPr="00D709CD">
        <w:rPr>
          <w:rFonts w:ascii="Times New Roman" w:hAnsi="Times New Roman"/>
          <w:sz w:val="24"/>
          <w:szCs w:val="24"/>
          <w:lang w:val="nl-NL"/>
        </w:rPr>
        <w:t xml:space="preserve"> Natri kim loại.</w:t>
      </w:r>
      <w:r w:rsidRPr="00D709CD">
        <w:rPr>
          <w:rFonts w:ascii="Times New Roman" w:hAnsi="Times New Roman"/>
          <w:sz w:val="24"/>
          <w:szCs w:val="24"/>
          <w:lang w:val="nl-NL"/>
        </w:rPr>
        <w:tab/>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t>C.</w:t>
      </w:r>
      <w:r w:rsidRPr="00D709CD">
        <w:rPr>
          <w:rFonts w:ascii="Times New Roman" w:hAnsi="Times New Roman"/>
          <w:sz w:val="24"/>
          <w:szCs w:val="24"/>
          <w:lang w:val="nl-NL"/>
        </w:rPr>
        <w:t xml:space="preserve"> Ag</w:t>
      </w:r>
      <w:r w:rsidRPr="00D709CD">
        <w:rPr>
          <w:rFonts w:ascii="Times New Roman" w:hAnsi="Times New Roman"/>
          <w:sz w:val="24"/>
          <w:szCs w:val="24"/>
          <w:vertAlign w:val="subscript"/>
          <w:lang w:val="nl-NL"/>
        </w:rPr>
        <w:t>2</w:t>
      </w:r>
      <w:r w:rsidRPr="00D709CD">
        <w:rPr>
          <w:rFonts w:ascii="Times New Roman" w:hAnsi="Times New Roman"/>
          <w:sz w:val="24"/>
          <w:szCs w:val="24"/>
          <w:lang w:val="nl-NL"/>
        </w:rPr>
        <w:t>O/NH</w:t>
      </w:r>
      <w:r w:rsidRPr="00D709CD">
        <w:rPr>
          <w:rFonts w:ascii="Times New Roman" w:hAnsi="Times New Roman"/>
          <w:sz w:val="24"/>
          <w:szCs w:val="24"/>
          <w:vertAlign w:val="subscript"/>
          <w:lang w:val="nl-NL"/>
        </w:rPr>
        <w:t>3</w:t>
      </w:r>
      <w:r w:rsidR="00456B29" w:rsidRPr="00D709CD">
        <w:rPr>
          <w:rFonts w:ascii="Times New Roman" w:hAnsi="Times New Roman"/>
          <w:sz w:val="24"/>
          <w:szCs w:val="24"/>
          <w:lang w:val="nl-NL"/>
        </w:rPr>
        <w:t xml:space="preserve">.  </w:t>
      </w:r>
      <w:r w:rsidR="00456B29" w:rsidRPr="00D709CD">
        <w:rPr>
          <w:rFonts w:ascii="Times New Roman" w:hAnsi="Times New Roman"/>
          <w:sz w:val="24"/>
          <w:szCs w:val="24"/>
          <w:lang w:val="nl-NL"/>
        </w:rPr>
        <w:tab/>
      </w:r>
      <w:r w:rsidRPr="00D709CD">
        <w:rPr>
          <w:rFonts w:ascii="Times New Roman" w:hAnsi="Times New Roman"/>
          <w:sz w:val="24"/>
          <w:szCs w:val="24"/>
          <w:lang w:val="nl-NL"/>
        </w:rPr>
        <w:tab/>
      </w:r>
      <w:r w:rsidRPr="00D709CD">
        <w:rPr>
          <w:rFonts w:ascii="Times New Roman" w:hAnsi="Times New Roman"/>
          <w:b/>
          <w:sz w:val="24"/>
          <w:szCs w:val="24"/>
          <w:lang w:val="nl-NL"/>
        </w:rPr>
        <w:t>D.</w:t>
      </w:r>
      <w:r w:rsidRPr="00D709CD">
        <w:rPr>
          <w:rFonts w:ascii="Times New Roman" w:hAnsi="Times New Roman"/>
          <w:sz w:val="24"/>
          <w:szCs w:val="24"/>
          <w:lang w:val="nl-NL"/>
        </w:rPr>
        <w:t xml:space="preserve"> Cả A và C đều đúng.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lang w:val="pt-BR"/>
        </w:rPr>
        <w:t>Câu 79:</w:t>
      </w:r>
      <w:r w:rsidRPr="00D709CD">
        <w:rPr>
          <w:rFonts w:ascii="Times New Roman" w:hAnsi="Times New Roman"/>
          <w:sz w:val="24"/>
          <w:szCs w:val="24"/>
          <w:lang w:val="pt-BR"/>
        </w:rPr>
        <w:t xml:space="preserve"> Este X (C</w:t>
      </w:r>
      <w:r w:rsidRPr="00D709CD">
        <w:rPr>
          <w:rFonts w:ascii="Times New Roman" w:hAnsi="Times New Roman"/>
          <w:sz w:val="24"/>
          <w:szCs w:val="24"/>
          <w:vertAlign w:val="subscript"/>
          <w:lang w:val="pt-BR"/>
        </w:rPr>
        <w:t>4</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8</w:t>
      </w:r>
      <w:r w:rsidRPr="00D709CD">
        <w:rPr>
          <w:rFonts w:ascii="Times New Roman" w:hAnsi="Times New Roman"/>
          <w:sz w:val="24"/>
          <w:szCs w:val="24"/>
          <w:lang w:val="pt-BR"/>
        </w:rPr>
        <w:t>O</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 thoả mãn các điều kiện :</w:t>
      </w:r>
      <w:r w:rsidRPr="00D709CD">
        <w:rPr>
          <w:rFonts w:ascii="Times New Roman" w:hAnsi="Times New Roman"/>
          <w:sz w:val="24"/>
          <w:szCs w:val="24"/>
          <w:lang w:val="fr-FR"/>
        </w:rPr>
        <w:t xml:space="preserve">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lang w:val="fr-FR"/>
        </w:rPr>
        <w:tab/>
      </w:r>
      <w:r w:rsidR="0010379E" w:rsidRPr="00D709CD">
        <w:rPr>
          <w:rFonts w:ascii="Times New Roman" w:hAnsi="Times New Roman"/>
          <w:sz w:val="24"/>
          <w:szCs w:val="24"/>
          <w:lang w:val="fr-FR"/>
        </w:rPr>
        <w:t xml:space="preserve">X </w:t>
      </w:r>
      <w:r w:rsidR="0010379E" w:rsidRPr="00D709CD">
        <w:rPr>
          <w:rFonts w:ascii="Times New Roman" w:hAnsi="Times New Roman"/>
          <w:position w:val="-6"/>
          <w:sz w:val="24"/>
          <w:szCs w:val="24"/>
          <w:lang w:val="pt-BR"/>
        </w:rPr>
        <w:object w:dxaOrig="1280" w:dyaOrig="360">
          <v:shape id="_x0000_i1035" type="#_x0000_t75" style="width:63.75pt;height:18pt" o:ole="">
            <v:imagedata r:id="rId27" o:title=""/>
          </v:shape>
          <o:OLEObject Type="Embed" ProgID="Equation.DSMT4" ShapeID="_x0000_i1035" DrawAspect="Content" ObjectID="_1608413365" r:id="rId28"/>
        </w:object>
      </w:r>
      <w:r w:rsidR="0010379E" w:rsidRPr="00D709CD">
        <w:rPr>
          <w:rFonts w:ascii="Times New Roman" w:hAnsi="Times New Roman"/>
          <w:sz w:val="24"/>
          <w:szCs w:val="24"/>
          <w:lang w:val="fr-FR"/>
        </w:rPr>
        <w:t xml:space="preserve"> Y</w:t>
      </w:r>
      <w:r w:rsidR="0010379E" w:rsidRPr="00D709CD">
        <w:rPr>
          <w:rFonts w:ascii="Times New Roman" w:hAnsi="Times New Roman"/>
          <w:sz w:val="24"/>
          <w:szCs w:val="24"/>
          <w:vertAlign w:val="subscript"/>
          <w:lang w:val="fr-FR"/>
        </w:rPr>
        <w:t>1</w:t>
      </w:r>
      <w:r w:rsidR="0010379E" w:rsidRPr="00D709CD">
        <w:rPr>
          <w:rFonts w:ascii="Times New Roman" w:hAnsi="Times New Roman"/>
          <w:sz w:val="24"/>
          <w:szCs w:val="24"/>
          <w:lang w:val="fr-FR"/>
        </w:rPr>
        <w:t xml:space="preserve">  +  Y</w:t>
      </w:r>
      <w:r w:rsidR="0010379E" w:rsidRPr="00D709CD">
        <w:rPr>
          <w:rFonts w:ascii="Times New Roman" w:hAnsi="Times New Roman"/>
          <w:sz w:val="24"/>
          <w:szCs w:val="24"/>
          <w:vertAlign w:val="subscript"/>
          <w:lang w:val="fr-FR"/>
        </w:rPr>
        <w:t>2 </w:t>
      </w:r>
      <w:r w:rsidRPr="00D709CD">
        <w:rPr>
          <w:rFonts w:ascii="Times New Roman" w:hAnsi="Times New Roman"/>
          <w:sz w:val="24"/>
          <w:szCs w:val="24"/>
        </w:rPr>
        <w:tab/>
      </w:r>
      <w:r w:rsidRPr="00D709CD">
        <w:rPr>
          <w:rFonts w:ascii="Times New Roman" w:hAnsi="Times New Roman"/>
          <w:sz w:val="24"/>
          <w:szCs w:val="24"/>
        </w:rPr>
        <w:tab/>
      </w:r>
      <w:r w:rsidR="0010379E" w:rsidRPr="00D709CD">
        <w:rPr>
          <w:rFonts w:ascii="Times New Roman" w:hAnsi="Times New Roman"/>
          <w:sz w:val="24"/>
          <w:szCs w:val="24"/>
          <w:lang w:val="fr-FR"/>
        </w:rPr>
        <w:t>Y</w:t>
      </w:r>
      <w:r w:rsidR="0010379E" w:rsidRPr="00D709CD">
        <w:rPr>
          <w:rFonts w:ascii="Times New Roman" w:hAnsi="Times New Roman"/>
          <w:sz w:val="24"/>
          <w:szCs w:val="24"/>
          <w:vertAlign w:val="subscript"/>
          <w:lang w:val="fr-FR"/>
        </w:rPr>
        <w:t xml:space="preserve">1  </w:t>
      </w:r>
      <w:r w:rsidR="0010379E" w:rsidRPr="00D709CD">
        <w:rPr>
          <w:rFonts w:ascii="Times New Roman" w:hAnsi="Times New Roman"/>
          <w:position w:val="-6"/>
          <w:sz w:val="24"/>
          <w:szCs w:val="24"/>
          <w:lang w:val="fr-FR"/>
        </w:rPr>
        <w:object w:dxaOrig="920" w:dyaOrig="320">
          <v:shape id="_x0000_i1036" type="#_x0000_t75" style="width:45.75pt;height:16.5pt" o:ole="">
            <v:imagedata r:id="rId29" o:title=""/>
          </v:shape>
          <o:OLEObject Type="Embed" ProgID="Equation.DSMT4" ShapeID="_x0000_i1036" DrawAspect="Content" ObjectID="_1608413366" r:id="rId30"/>
        </w:object>
      </w:r>
      <w:r w:rsidR="0010379E" w:rsidRPr="00D709CD">
        <w:rPr>
          <w:rFonts w:ascii="Times New Roman" w:hAnsi="Times New Roman"/>
          <w:sz w:val="24"/>
          <w:szCs w:val="24"/>
          <w:lang w:val="fr-FR"/>
        </w:rPr>
        <w:t>Y</w:t>
      </w:r>
      <w:r w:rsidR="0010379E" w:rsidRPr="00D709CD">
        <w:rPr>
          <w:rFonts w:ascii="Times New Roman" w:hAnsi="Times New Roman"/>
          <w:sz w:val="24"/>
          <w:szCs w:val="24"/>
          <w:vertAlign w:val="subscript"/>
          <w:lang w:val="fr-FR"/>
        </w:rPr>
        <w:t>2</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lang w:val="fr-FR"/>
        </w:rPr>
        <w:t xml:space="preserve">X có tên là </w:t>
      </w:r>
      <w:r w:rsidRPr="00D709CD">
        <w:rPr>
          <w:rFonts w:ascii="Times New Roman" w:hAnsi="Times New Roman"/>
          <w:sz w:val="24"/>
          <w:szCs w:val="24"/>
          <w:lang w:val="nl-NL"/>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r>
      <w:r w:rsidR="0010379E" w:rsidRPr="00D709CD">
        <w:rPr>
          <w:rFonts w:ascii="Times New Roman" w:hAnsi="Times New Roman" w:cs="Times New Roman"/>
          <w:b/>
          <w:sz w:val="24"/>
          <w:szCs w:val="24"/>
          <w:lang w:val="fr-FR"/>
        </w:rPr>
        <w:t>A.</w:t>
      </w:r>
      <w:r w:rsidR="0010379E" w:rsidRPr="00D709CD">
        <w:rPr>
          <w:rFonts w:ascii="Times New Roman" w:hAnsi="Times New Roman" w:cs="Times New Roman"/>
          <w:sz w:val="24"/>
          <w:szCs w:val="24"/>
          <w:lang w:val="fr-FR"/>
        </w:rPr>
        <w:t xml:space="preserve"> isopropyl fomat.</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B.</w:t>
      </w:r>
      <w:r w:rsidR="0010379E" w:rsidRPr="00D709CD">
        <w:rPr>
          <w:rFonts w:ascii="Times New Roman" w:hAnsi="Times New Roman" w:cs="Times New Roman"/>
          <w:sz w:val="24"/>
          <w:szCs w:val="24"/>
          <w:lang w:val="fr-FR"/>
        </w:rPr>
        <w:t xml:space="preserve"> propyl fomat.</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C.</w:t>
      </w:r>
      <w:r w:rsidR="0010379E" w:rsidRPr="00D709CD">
        <w:rPr>
          <w:rFonts w:ascii="Times New Roman" w:hAnsi="Times New Roman" w:cs="Times New Roman"/>
          <w:sz w:val="24"/>
          <w:szCs w:val="24"/>
          <w:lang w:val="fr-FR"/>
        </w:rPr>
        <w:t xml:space="preserve"> metyl propionat.</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D.</w:t>
      </w:r>
      <w:r w:rsidR="0010379E" w:rsidRPr="00D709CD">
        <w:rPr>
          <w:rFonts w:ascii="Times New Roman" w:hAnsi="Times New Roman" w:cs="Times New Roman"/>
          <w:sz w:val="24"/>
          <w:szCs w:val="24"/>
          <w:lang w:val="fr-FR"/>
        </w:rPr>
        <w:t xml:space="preserve"> etyl axetat.</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Câu 80:</w:t>
      </w:r>
      <w:r w:rsidRPr="00D709CD">
        <w:rPr>
          <w:rFonts w:ascii="Times New Roman" w:hAnsi="Times New Roman" w:cs="Times New Roman"/>
          <w:sz w:val="24"/>
          <w:szCs w:val="24"/>
        </w:rPr>
        <w:t xml:space="preserve"> Cho sơ đồ phản ứng :</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sz w:val="24"/>
          <w:szCs w:val="24"/>
        </w:rPr>
        <w:tab/>
      </w:r>
      <w:r w:rsidRPr="00D709CD">
        <w:rPr>
          <w:rFonts w:ascii="Times New Roman" w:hAnsi="Times New Roman" w:cs="Times New Roman"/>
          <w:position w:val="-12"/>
          <w:sz w:val="24"/>
          <w:szCs w:val="24"/>
        </w:rPr>
        <w:object w:dxaOrig="3980" w:dyaOrig="420">
          <v:shape id="_x0000_i1037" type="#_x0000_t75" style="width:199.5pt;height:21pt" o:ole="">
            <v:imagedata r:id="rId31" o:title=""/>
          </v:shape>
          <o:OLEObject Type="Embed" ProgID="Equation.DSMT4" ShapeID="_x0000_i1037" DrawAspect="Content" ObjectID="_1608413367" r:id="rId32"/>
        </w:object>
      </w:r>
      <w:r w:rsidRPr="00D709CD">
        <w:rPr>
          <w:rFonts w:ascii="Times New Roman" w:hAnsi="Times New Roman" w:cs="Times New Roman"/>
          <w:sz w:val="24"/>
          <w:szCs w:val="24"/>
        </w:rPr>
        <w:tab/>
      </w:r>
      <w:r w:rsidRPr="00D709CD">
        <w:rPr>
          <w:rFonts w:ascii="Times New Roman" w:hAnsi="Times New Roman" w:cs="Times New Roman"/>
          <w:position w:val="-12"/>
          <w:sz w:val="24"/>
          <w:szCs w:val="24"/>
        </w:rPr>
        <w:object w:dxaOrig="3360" w:dyaOrig="420">
          <v:shape id="_x0000_i1038" type="#_x0000_t75" style="width:168pt;height:21pt" o:ole="">
            <v:imagedata r:id="rId33" o:title=""/>
          </v:shape>
          <o:OLEObject Type="Embed" ProgID="Equation.DSMT4" ShapeID="_x0000_i1038" DrawAspect="Content" ObjectID="_1608413368" r:id="rId34"/>
        </w:objec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rPr>
        <w:t xml:space="preserve">CTCT của Y là </w:t>
      </w:r>
      <w:r w:rsidRPr="00D709CD">
        <w:rPr>
          <w:rFonts w:ascii="Times New Roman" w:hAnsi="Times New Roman"/>
          <w:sz w:val="24"/>
          <w:szCs w:val="24"/>
          <w:lang w:val="nl-NL"/>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HCOOC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HCOOCH(CH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lang w:val="fr-FR"/>
        </w:rPr>
        <w:t xml:space="preserve">Câu 81: </w:t>
      </w:r>
      <w:r w:rsidRPr="00D709CD">
        <w:rPr>
          <w:rFonts w:ascii="Times New Roman" w:hAnsi="Times New Roman"/>
          <w:sz w:val="24"/>
          <w:szCs w:val="24"/>
          <w:lang w:val="fr-FR"/>
        </w:rPr>
        <w:t>Chất hữu cơ X mạch thẳng có CTPT C</w:t>
      </w:r>
      <w:r w:rsidRPr="00D709CD">
        <w:rPr>
          <w:rFonts w:ascii="Times New Roman" w:hAnsi="Times New Roman"/>
          <w:sz w:val="24"/>
          <w:szCs w:val="24"/>
          <w:vertAlign w:val="subscript"/>
          <w:lang w:val="fr-FR"/>
        </w:rPr>
        <w:t>4</w:t>
      </w:r>
      <w:r w:rsidRPr="00D709CD">
        <w:rPr>
          <w:rFonts w:ascii="Times New Roman" w:hAnsi="Times New Roman"/>
          <w:sz w:val="24"/>
          <w:szCs w:val="24"/>
          <w:lang w:val="fr-FR"/>
        </w:rPr>
        <w:t>H</w:t>
      </w:r>
      <w:r w:rsidRPr="00D709CD">
        <w:rPr>
          <w:rFonts w:ascii="Times New Roman" w:hAnsi="Times New Roman"/>
          <w:sz w:val="24"/>
          <w:szCs w:val="24"/>
          <w:vertAlign w:val="subscript"/>
          <w:lang w:val="fr-FR"/>
        </w:rPr>
        <w:t>6</w:t>
      </w:r>
      <w:r w:rsidRPr="00D709CD">
        <w:rPr>
          <w:rFonts w:ascii="Times New Roman" w:hAnsi="Times New Roman"/>
          <w:sz w:val="24"/>
          <w:szCs w:val="24"/>
          <w:lang w:val="fr-FR"/>
        </w:rPr>
        <w:t>O</w:t>
      </w:r>
      <w:r w:rsidRPr="00D709CD">
        <w:rPr>
          <w:rFonts w:ascii="Times New Roman" w:hAnsi="Times New Roman"/>
          <w:sz w:val="24"/>
          <w:szCs w:val="24"/>
          <w:vertAlign w:val="subscript"/>
          <w:lang w:val="fr-FR"/>
        </w:rPr>
        <w:t>2</w:t>
      </w:r>
      <w:r w:rsidRPr="00D709CD">
        <w:rPr>
          <w:rFonts w:ascii="Times New Roman" w:hAnsi="Times New Roman"/>
          <w:sz w:val="24"/>
          <w:szCs w:val="24"/>
          <w:lang w:val="fr-FR"/>
        </w:rPr>
        <w:t xml:space="preserve">. Biết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lang w:val="pt-BR"/>
        </w:rPr>
        <w:t xml:space="preserve">X </w:t>
      </w:r>
      <w:r w:rsidRPr="00D709CD">
        <w:rPr>
          <w:rFonts w:ascii="Times New Roman" w:hAnsi="Times New Roman"/>
          <w:position w:val="-6"/>
          <w:sz w:val="24"/>
          <w:szCs w:val="24"/>
          <w:lang w:val="pt-BR"/>
        </w:rPr>
        <w:object w:dxaOrig="1200" w:dyaOrig="320">
          <v:shape id="_x0000_i1039" type="#_x0000_t75" style="width:59.25pt;height:16.5pt" o:ole="">
            <v:imagedata r:id="rId35" o:title=""/>
          </v:shape>
          <o:OLEObject Type="Embed" ProgID="Equation.DSMT4" ShapeID="_x0000_i1039" DrawAspect="Content" ObjectID="_1608413369" r:id="rId36"/>
        </w:object>
      </w:r>
      <w:r w:rsidRPr="00D709CD">
        <w:rPr>
          <w:rFonts w:ascii="Times New Roman" w:hAnsi="Times New Roman"/>
          <w:sz w:val="24"/>
          <w:szCs w:val="24"/>
          <w:lang w:val="pt-BR"/>
        </w:rPr>
        <w:t xml:space="preserve">   A   </w:t>
      </w:r>
      <w:r w:rsidRPr="00D709CD">
        <w:rPr>
          <w:rFonts w:ascii="Times New Roman" w:hAnsi="Times New Roman"/>
          <w:position w:val="-6"/>
          <w:sz w:val="24"/>
          <w:szCs w:val="24"/>
          <w:lang w:val="pt-BR"/>
        </w:rPr>
        <w:object w:dxaOrig="1460" w:dyaOrig="360">
          <v:shape id="_x0000_i1040" type="#_x0000_t75" style="width:73.5pt;height:17.25pt" o:ole="">
            <v:imagedata r:id="rId37" o:title=""/>
          </v:shape>
          <o:OLEObject Type="Embed" ProgID="Equation.DSMT4" ShapeID="_x0000_i1040" DrawAspect="Content" ObjectID="_1608413370" r:id="rId38"/>
        </w:object>
      </w:r>
      <w:r w:rsidRPr="00D709CD">
        <w:rPr>
          <w:rFonts w:ascii="Times New Roman" w:hAnsi="Times New Roman"/>
          <w:sz w:val="24"/>
          <w:szCs w:val="24"/>
          <w:lang w:val="pt-BR"/>
        </w:rPr>
        <w:t xml:space="preserve">  Etilen.</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rPr>
        <w:t xml:space="preserve">CTCT của X là </w:t>
      </w:r>
      <w:r w:rsidRPr="00D709CD">
        <w:rPr>
          <w:rFonts w:ascii="Times New Roman" w:hAnsi="Times New Roman"/>
          <w:sz w:val="24"/>
          <w:szCs w:val="24"/>
          <w:lang w:val="nl-NL"/>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–COOH.</w:t>
      </w:r>
      <w:r w:rsidR="0010379E" w:rsidRPr="00D709CD">
        <w:rPr>
          <w:rFonts w:ascii="Times New Roman" w:hAnsi="Times New Roman" w:cs="Times New Roman"/>
          <w:sz w:val="24"/>
          <w:szCs w:val="24"/>
        </w:rPr>
        <w:tab/>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HCOOCH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COOCH=CH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82:</w:t>
      </w:r>
      <w:r w:rsidR="00F43C71" w:rsidRPr="00D709CD">
        <w:rPr>
          <w:rFonts w:ascii="Times New Roman" w:hAnsi="Times New Roman"/>
          <w:sz w:val="24"/>
          <w:szCs w:val="24"/>
        </w:rPr>
        <w:t xml:space="preserve"> Cho sơ đồ phản ứng :   </w:t>
      </w:r>
      <w:r w:rsidRPr="00D709CD">
        <w:rPr>
          <w:rFonts w:ascii="Times New Roman" w:hAnsi="Times New Roman"/>
          <w:sz w:val="24"/>
          <w:szCs w:val="24"/>
        </w:rPr>
        <w:t>A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3</w:t>
      </w:r>
      <w:r w:rsidRPr="00D709CD">
        <w:rPr>
          <w:rFonts w:ascii="Times New Roman" w:hAnsi="Times New Roman"/>
          <w:sz w:val="24"/>
          <w:szCs w:val="24"/>
        </w:rPr>
        <w:t xml:space="preserve">) + KOH   </w:t>
      </w:r>
      <w:r w:rsidRPr="00D709CD">
        <w:rPr>
          <w:rFonts w:ascii="Times New Roman" w:hAnsi="Times New Roman"/>
          <w:position w:val="-6"/>
          <w:sz w:val="24"/>
          <w:szCs w:val="24"/>
        </w:rPr>
        <w:object w:dxaOrig="620" w:dyaOrig="320">
          <v:shape id="_x0000_i1041" type="#_x0000_t75" style="width:31.5pt;height:16.5pt" o:ole="">
            <v:imagedata r:id="rId39" o:title=""/>
          </v:shape>
          <o:OLEObject Type="Embed" ProgID="Equation.DSMT4" ShapeID="_x0000_i1041" DrawAspect="Content" ObjectID="_1608413371" r:id="rId40"/>
        </w:object>
      </w:r>
      <w:r w:rsidRPr="00D709CD">
        <w:rPr>
          <w:rFonts w:ascii="Times New Roman" w:hAnsi="Times New Roman"/>
          <w:sz w:val="24"/>
          <w:szCs w:val="24"/>
        </w:rPr>
        <w:t xml:space="preserve">  Muối + Etylen glicol.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rPr>
        <w:t xml:space="preserve">CTCT của A là </w:t>
      </w:r>
      <w:r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HO–CH</w:t>
      </w:r>
      <w:r w:rsidRPr="00D709CD">
        <w:rPr>
          <w:rFonts w:ascii="Times New Roman" w:hAnsi="Times New Roman"/>
          <w:sz w:val="24"/>
          <w:szCs w:val="24"/>
          <w:vertAlign w:val="subscript"/>
        </w:rPr>
        <w:t>2</w:t>
      </w:r>
      <w:r w:rsidRPr="00D709CD">
        <w:rPr>
          <w:rFonts w:ascii="Times New Roman" w:hAnsi="Times New Roman"/>
          <w:sz w:val="24"/>
          <w:szCs w:val="24"/>
        </w:rPr>
        <w:t>–COO–CH</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–COO–CH</w:t>
      </w:r>
      <w:r w:rsidRPr="00D709CD">
        <w:rPr>
          <w:rFonts w:ascii="Times New Roman" w:hAnsi="Times New Roman"/>
          <w:sz w:val="24"/>
          <w:szCs w:val="24"/>
          <w:vertAlign w:val="subscript"/>
        </w:rPr>
        <w:t>2</w:t>
      </w:r>
      <w:r w:rsidRPr="00D709CD">
        <w:rPr>
          <w:rFonts w:ascii="Times New Roman" w:hAnsi="Times New Roman"/>
          <w:sz w:val="24"/>
          <w:szCs w:val="24"/>
        </w:rPr>
        <w:t>–OH.</w:t>
      </w:r>
      <w:r w:rsidRPr="00D709CD">
        <w:rPr>
          <w:rFonts w:ascii="Times New Roman" w:hAnsi="Times New Roman"/>
          <w:sz w:val="24"/>
          <w:szCs w:val="24"/>
        </w:rPr>
        <w:tab/>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C.</w:t>
      </w:r>
      <w:r w:rsidR="0010379E" w:rsidRPr="00D709CD">
        <w:rPr>
          <w:rFonts w:ascii="Times New Roman" w:hAnsi="Times New Roman"/>
          <w:sz w:val="24"/>
          <w:szCs w:val="24"/>
        </w:rPr>
        <w:t xml:space="preserve"> 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–CH(OH) –COOH.</w:t>
      </w:r>
      <w:r w:rsidR="0010379E" w:rsidRPr="00D709CD">
        <w:rPr>
          <w:rFonts w:ascii="Times New Roman" w:hAnsi="Times New Roman"/>
          <w:sz w:val="24"/>
          <w:szCs w:val="24"/>
        </w:rPr>
        <w:tab/>
      </w:r>
      <w:r w:rsidR="0010379E"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HCOO–CH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pacing w:val="-8"/>
          <w:sz w:val="24"/>
          <w:szCs w:val="24"/>
        </w:rPr>
      </w:pPr>
      <w:r w:rsidRPr="00D709CD">
        <w:rPr>
          <w:rFonts w:ascii="Times New Roman" w:hAnsi="Times New Roman"/>
          <w:b/>
          <w:bCs/>
          <w:sz w:val="24"/>
          <w:szCs w:val="24"/>
        </w:rPr>
        <w:t>Câu 83</w:t>
      </w:r>
      <w:r w:rsidRPr="00D709CD">
        <w:rPr>
          <w:rFonts w:ascii="Times New Roman" w:hAnsi="Times New Roman"/>
          <w:b/>
          <w:sz w:val="24"/>
          <w:szCs w:val="24"/>
        </w:rPr>
        <w:t>:</w:t>
      </w:r>
      <w:r w:rsidRPr="00D709CD">
        <w:rPr>
          <w:rFonts w:ascii="Times New Roman" w:hAnsi="Times New Roman"/>
          <w:sz w:val="24"/>
          <w:szCs w:val="24"/>
        </w:rPr>
        <w:t xml:space="preserve"> Cho các phản ứng </w:t>
      </w:r>
      <w:r w:rsidRPr="00D709CD">
        <w:rPr>
          <w:rFonts w:ascii="Times New Roman" w:hAnsi="Times New Roman"/>
          <w:spacing w:val="-8"/>
          <w:sz w:val="24"/>
          <w:szCs w:val="24"/>
        </w:rPr>
        <w:t xml:space="preserve">: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pacing w:val="-8"/>
          <w:sz w:val="24"/>
          <w:szCs w:val="24"/>
        </w:rPr>
      </w:pPr>
      <w:r w:rsidRPr="00D709CD">
        <w:rPr>
          <w:rFonts w:ascii="Times New Roman" w:hAnsi="Times New Roman"/>
          <w:spacing w:val="-8"/>
          <w:sz w:val="24"/>
          <w:szCs w:val="24"/>
        </w:rPr>
        <w:tab/>
      </w:r>
      <w:r w:rsidR="0010379E" w:rsidRPr="00D709CD">
        <w:rPr>
          <w:rFonts w:ascii="Times New Roman" w:hAnsi="Times New Roman"/>
          <w:spacing w:val="-8"/>
          <w:sz w:val="24"/>
          <w:szCs w:val="24"/>
        </w:rPr>
        <w:t>X  +  3NaOH</w:t>
      </w:r>
      <w:r w:rsidR="0010379E" w:rsidRPr="00D709CD">
        <w:rPr>
          <w:rFonts w:ascii="Times New Roman" w:hAnsi="Times New Roman"/>
          <w:spacing w:val="-8"/>
          <w:position w:val="-6"/>
          <w:sz w:val="24"/>
          <w:szCs w:val="24"/>
        </w:rPr>
        <w:object w:dxaOrig="680" w:dyaOrig="360">
          <v:shape id="_x0000_i1042" type="#_x0000_t75" style="width:32.25pt;height:18pt" o:ole="">
            <v:imagedata r:id="rId41" o:title=""/>
          </v:shape>
          <o:OLEObject Type="Embed" ProgID="Equation.DSMT4" ShapeID="_x0000_i1042" DrawAspect="Content" ObjectID="_1608413372" r:id="rId42"/>
        </w:object>
      </w:r>
      <w:r w:rsidR="0010379E" w:rsidRPr="00D709CD">
        <w:rPr>
          <w:rFonts w:ascii="Times New Roman" w:hAnsi="Times New Roman"/>
          <w:spacing w:val="-8"/>
          <w:sz w:val="24"/>
          <w:szCs w:val="24"/>
        </w:rPr>
        <w:t xml:space="preserve"> C</w:t>
      </w:r>
      <w:r w:rsidR="0010379E" w:rsidRPr="00D709CD">
        <w:rPr>
          <w:rFonts w:ascii="Times New Roman" w:hAnsi="Times New Roman"/>
          <w:spacing w:val="-8"/>
          <w:sz w:val="24"/>
          <w:szCs w:val="24"/>
          <w:vertAlign w:val="subscript"/>
        </w:rPr>
        <w:t>6</w:t>
      </w:r>
      <w:r w:rsidR="0010379E" w:rsidRPr="00D709CD">
        <w:rPr>
          <w:rFonts w:ascii="Times New Roman" w:hAnsi="Times New Roman"/>
          <w:spacing w:val="-8"/>
          <w:sz w:val="24"/>
          <w:szCs w:val="24"/>
        </w:rPr>
        <w:t>H</w:t>
      </w:r>
      <w:r w:rsidR="0010379E" w:rsidRPr="00D709CD">
        <w:rPr>
          <w:rFonts w:ascii="Times New Roman" w:hAnsi="Times New Roman"/>
          <w:spacing w:val="-8"/>
          <w:sz w:val="24"/>
          <w:szCs w:val="24"/>
          <w:vertAlign w:val="subscript"/>
        </w:rPr>
        <w:t>5</w:t>
      </w:r>
      <w:r w:rsidR="0010379E" w:rsidRPr="00D709CD">
        <w:rPr>
          <w:rFonts w:ascii="Times New Roman" w:hAnsi="Times New Roman"/>
          <w:spacing w:val="-8"/>
          <w:sz w:val="24"/>
          <w:szCs w:val="24"/>
        </w:rPr>
        <w:t>ONa  +  Y  + CH</w:t>
      </w:r>
      <w:r w:rsidR="0010379E" w:rsidRPr="00D709CD">
        <w:rPr>
          <w:rFonts w:ascii="Times New Roman" w:hAnsi="Times New Roman"/>
          <w:spacing w:val="-8"/>
          <w:sz w:val="24"/>
          <w:szCs w:val="24"/>
          <w:vertAlign w:val="subscript"/>
        </w:rPr>
        <w:t>3</w:t>
      </w:r>
      <w:r w:rsidR="0010379E" w:rsidRPr="00D709CD">
        <w:rPr>
          <w:rFonts w:ascii="Times New Roman" w:hAnsi="Times New Roman"/>
          <w:spacing w:val="-8"/>
          <w:sz w:val="24"/>
          <w:szCs w:val="24"/>
        </w:rPr>
        <w:t>CHO  + H</w:t>
      </w:r>
      <w:r w:rsidR="0010379E" w:rsidRPr="00D709CD">
        <w:rPr>
          <w:rFonts w:ascii="Times New Roman" w:hAnsi="Times New Roman"/>
          <w:spacing w:val="-8"/>
          <w:sz w:val="24"/>
          <w:szCs w:val="24"/>
          <w:vertAlign w:val="subscript"/>
        </w:rPr>
        <w:t>2</w:t>
      </w:r>
      <w:r w:rsidR="0010379E" w:rsidRPr="00D709CD">
        <w:rPr>
          <w:rFonts w:ascii="Times New Roman" w:hAnsi="Times New Roman"/>
          <w:spacing w:val="-8"/>
          <w:sz w:val="24"/>
          <w:szCs w:val="24"/>
        </w:rPr>
        <w:t>O</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 xml:space="preserve">Y  +  2NaOH </w:t>
      </w:r>
      <w:r w:rsidRPr="00D709CD">
        <w:rPr>
          <w:rFonts w:ascii="Times New Roman" w:hAnsi="Times New Roman"/>
          <w:position w:val="-6"/>
          <w:sz w:val="24"/>
          <w:szCs w:val="24"/>
        </w:rPr>
        <w:object w:dxaOrig="1020" w:dyaOrig="360">
          <v:shape id="_x0000_i1043" type="#_x0000_t75" style="width:51pt;height:18pt" o:ole="">
            <v:imagedata r:id="rId43" o:title=""/>
          </v:shape>
          <o:OLEObject Type="Embed" ProgID="Equation.DSMT4" ShapeID="_x0000_i1043" DrawAspect="Content" ObjectID="_1608413373" r:id="rId44"/>
        </w:object>
      </w:r>
      <w:r w:rsidRPr="00D709CD">
        <w:rPr>
          <w:rFonts w:ascii="Times New Roman" w:hAnsi="Times New Roman"/>
          <w:sz w:val="24"/>
          <w:szCs w:val="24"/>
        </w:rPr>
        <w:t xml:space="preserve"> T  +  2Na</w:t>
      </w:r>
      <w:r w:rsidRPr="00D709CD">
        <w:rPr>
          <w:rFonts w:ascii="Times New Roman" w:hAnsi="Times New Roman"/>
          <w:sz w:val="24"/>
          <w:szCs w:val="24"/>
          <w:vertAlign w:val="subscript"/>
        </w:rPr>
        <w:t>2</w:t>
      </w:r>
      <w:r w:rsidRPr="00D709CD">
        <w:rPr>
          <w:rFonts w:ascii="Times New Roman" w:hAnsi="Times New Roman"/>
          <w:sz w:val="24"/>
          <w:szCs w:val="24"/>
        </w:rPr>
        <w:t>CO</w:t>
      </w:r>
      <w:r w:rsidRPr="00D709CD">
        <w:rPr>
          <w:rFonts w:ascii="Times New Roman" w:hAnsi="Times New Roman"/>
          <w:sz w:val="24"/>
          <w:szCs w:val="24"/>
          <w:vertAlign w:val="subscript"/>
        </w:rPr>
        <w:t>3</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CHO  + 2Cu(OH)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 xml:space="preserve">  +  NaOH </w:t>
      </w:r>
      <w:r w:rsidR="0010379E" w:rsidRPr="00D709CD">
        <w:rPr>
          <w:rFonts w:ascii="Times New Roman" w:hAnsi="Times New Roman"/>
          <w:position w:val="-6"/>
          <w:sz w:val="24"/>
          <w:szCs w:val="24"/>
        </w:rPr>
        <w:object w:dxaOrig="680" w:dyaOrig="360">
          <v:shape id="_x0000_i1044" type="#_x0000_t75" style="width:34.5pt;height:18pt" o:ole="">
            <v:imagedata r:id="rId45" o:title=""/>
          </v:shape>
          <o:OLEObject Type="Embed" ProgID="Equation.DSMT4" ShapeID="_x0000_i1044" DrawAspect="Content" ObjectID="_1608413374" r:id="rId46"/>
        </w:object>
      </w:r>
      <w:r w:rsidR="0010379E" w:rsidRPr="00D709CD">
        <w:rPr>
          <w:rFonts w:ascii="Times New Roman" w:hAnsi="Times New Roman"/>
          <w:sz w:val="24"/>
          <w:szCs w:val="24"/>
        </w:rPr>
        <w:t xml:space="preserve"> Z  +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 xml:space="preserve">Z   +  NaOH  </w:t>
      </w:r>
      <w:r w:rsidR="0010379E" w:rsidRPr="00D709CD">
        <w:rPr>
          <w:rFonts w:ascii="Times New Roman" w:hAnsi="Times New Roman"/>
          <w:position w:val="-6"/>
          <w:sz w:val="24"/>
          <w:szCs w:val="24"/>
        </w:rPr>
        <w:object w:dxaOrig="1020" w:dyaOrig="360">
          <v:shape id="_x0000_i1045" type="#_x0000_t75" style="width:45pt;height:18pt" o:ole="">
            <v:imagedata r:id="rId47" o:title=""/>
          </v:shape>
          <o:OLEObject Type="Embed" ProgID="Equation.DSMT4" ShapeID="_x0000_i1045" DrawAspect="Content" ObjectID="_1608413375" r:id="rId48"/>
        </w:object>
      </w:r>
      <w:r w:rsidR="0010379E" w:rsidRPr="00D709CD">
        <w:rPr>
          <w:rFonts w:ascii="Times New Roman" w:hAnsi="Times New Roman"/>
          <w:position w:val="-6"/>
          <w:sz w:val="24"/>
          <w:szCs w:val="24"/>
        </w:rPr>
        <w:t xml:space="preserve"> </w:t>
      </w:r>
      <w:r w:rsidR="0010379E" w:rsidRPr="00D709CD">
        <w:rPr>
          <w:rFonts w:ascii="Times New Roman" w:hAnsi="Times New Roman"/>
          <w:sz w:val="24"/>
          <w:szCs w:val="24"/>
        </w:rPr>
        <w:t>T   +  Na</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CO</w:t>
      </w:r>
      <w:r w:rsidR="0010379E" w:rsidRPr="00D709CD">
        <w:rPr>
          <w:rFonts w:ascii="Times New Roman" w:hAnsi="Times New Roman"/>
          <w:sz w:val="24"/>
          <w:szCs w:val="24"/>
          <w:vertAlign w:val="subscript"/>
        </w:rPr>
        <w:t>3</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Công thức phân tử của X là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C</w:t>
      </w:r>
      <w:r w:rsidR="0010379E" w:rsidRPr="00D709CD">
        <w:rPr>
          <w:rFonts w:ascii="Times New Roman" w:hAnsi="Times New Roman"/>
          <w:sz w:val="24"/>
          <w:szCs w:val="24"/>
          <w:vertAlign w:val="subscript"/>
        </w:rPr>
        <w:t>12</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20</w:t>
      </w:r>
      <w:r w:rsidR="0010379E" w:rsidRPr="00D709CD">
        <w:rPr>
          <w:rFonts w:ascii="Times New Roman" w:hAnsi="Times New Roman"/>
          <w:sz w:val="24"/>
          <w:szCs w:val="24"/>
        </w:rPr>
        <w:t>O</w:t>
      </w:r>
      <w:r w:rsidR="0010379E" w:rsidRPr="00D709CD">
        <w:rPr>
          <w:rFonts w:ascii="Times New Roman" w:hAnsi="Times New Roman"/>
          <w:sz w:val="24"/>
          <w:szCs w:val="24"/>
          <w:vertAlign w:val="subscript"/>
        </w:rPr>
        <w:t>6</w:t>
      </w:r>
      <w:r w:rsidRPr="00D709CD">
        <w:rPr>
          <w:rFonts w:ascii="Times New Roman" w:hAnsi="Times New Roman"/>
          <w:sz w:val="24"/>
          <w:szCs w:val="24"/>
        </w:rPr>
        <w:t>.</w:t>
      </w:r>
      <w:r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C</w:t>
      </w:r>
      <w:r w:rsidR="0010379E" w:rsidRPr="00D709CD">
        <w:rPr>
          <w:rFonts w:ascii="Times New Roman" w:hAnsi="Times New Roman"/>
          <w:sz w:val="24"/>
          <w:szCs w:val="24"/>
          <w:vertAlign w:val="subscript"/>
        </w:rPr>
        <w:t>12</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14</w:t>
      </w:r>
      <w:r w:rsidR="0010379E" w:rsidRPr="00D709CD">
        <w:rPr>
          <w:rFonts w:ascii="Times New Roman" w:hAnsi="Times New Roman"/>
          <w:sz w:val="24"/>
          <w:szCs w:val="24"/>
        </w:rPr>
        <w:t>O</w:t>
      </w:r>
      <w:r w:rsidR="0010379E" w:rsidRPr="00D709CD">
        <w:rPr>
          <w:rFonts w:ascii="Times New Roman" w:hAnsi="Times New Roman"/>
          <w:sz w:val="24"/>
          <w:szCs w:val="24"/>
          <w:vertAlign w:val="subscript"/>
        </w:rPr>
        <w:t>4</w:t>
      </w:r>
      <w:r w:rsidRPr="00D709CD">
        <w:rPr>
          <w:rFonts w:ascii="Times New Roman" w:hAnsi="Times New Roman"/>
          <w:sz w:val="24"/>
          <w:szCs w:val="24"/>
        </w:rPr>
        <w:t>.</w:t>
      </w:r>
      <w:r w:rsidRPr="00D709CD">
        <w:rPr>
          <w:rFonts w:ascii="Times New Roman" w:hAnsi="Times New Roman"/>
          <w:sz w:val="24"/>
          <w:szCs w:val="24"/>
        </w:rPr>
        <w:tab/>
      </w:r>
      <w:r w:rsidR="0010379E" w:rsidRPr="00D709CD">
        <w:rPr>
          <w:rFonts w:ascii="Times New Roman" w:hAnsi="Times New Roman"/>
          <w:b/>
          <w:sz w:val="24"/>
          <w:szCs w:val="24"/>
        </w:rPr>
        <w:t>C.</w:t>
      </w:r>
      <w:r w:rsidR="0010379E" w:rsidRPr="00D709CD">
        <w:rPr>
          <w:rFonts w:ascii="Times New Roman" w:hAnsi="Times New Roman"/>
          <w:sz w:val="24"/>
          <w:szCs w:val="24"/>
        </w:rPr>
        <w:t xml:space="preserve"> C</w:t>
      </w:r>
      <w:r w:rsidR="0010379E" w:rsidRPr="00D709CD">
        <w:rPr>
          <w:rFonts w:ascii="Times New Roman" w:hAnsi="Times New Roman"/>
          <w:sz w:val="24"/>
          <w:szCs w:val="24"/>
          <w:vertAlign w:val="subscript"/>
        </w:rPr>
        <w:t>11</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10</w:t>
      </w:r>
      <w:r w:rsidR="0010379E" w:rsidRPr="00D709CD">
        <w:rPr>
          <w:rFonts w:ascii="Times New Roman" w:hAnsi="Times New Roman"/>
          <w:sz w:val="24"/>
          <w:szCs w:val="24"/>
        </w:rPr>
        <w:t>O</w:t>
      </w:r>
      <w:r w:rsidR="0010379E" w:rsidRPr="00D709CD">
        <w:rPr>
          <w:rFonts w:ascii="Times New Roman" w:hAnsi="Times New Roman"/>
          <w:sz w:val="24"/>
          <w:szCs w:val="24"/>
          <w:vertAlign w:val="subscript"/>
        </w:rPr>
        <w:t>4</w:t>
      </w:r>
      <w:r w:rsidR="0010379E" w:rsidRPr="00D709CD">
        <w:rPr>
          <w:rFonts w:ascii="Times New Roman" w:hAnsi="Times New Roman"/>
          <w:sz w:val="24"/>
          <w:szCs w:val="24"/>
        </w:rPr>
        <w:t>.</w:t>
      </w:r>
      <w:r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C</w:t>
      </w:r>
      <w:r w:rsidR="0010379E" w:rsidRPr="00D709CD">
        <w:rPr>
          <w:rFonts w:ascii="Times New Roman" w:hAnsi="Times New Roman"/>
          <w:sz w:val="24"/>
          <w:szCs w:val="24"/>
          <w:vertAlign w:val="subscript"/>
        </w:rPr>
        <w:t>11</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12</w:t>
      </w:r>
      <w:r w:rsidR="0010379E" w:rsidRPr="00D709CD">
        <w:rPr>
          <w:rFonts w:ascii="Times New Roman" w:hAnsi="Times New Roman"/>
          <w:sz w:val="24"/>
          <w:szCs w:val="24"/>
        </w:rPr>
        <w:t>O</w:t>
      </w:r>
      <w:r w:rsidR="0010379E" w:rsidRPr="00D709CD">
        <w:rPr>
          <w:rFonts w:ascii="Times New Roman" w:hAnsi="Times New Roman"/>
          <w:sz w:val="24"/>
          <w:szCs w:val="24"/>
          <w:vertAlign w:val="subscript"/>
        </w:rPr>
        <w:t>4</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84:</w:t>
      </w:r>
      <w:r w:rsidRPr="00D709CD">
        <w:rPr>
          <w:rFonts w:ascii="Times New Roman" w:hAnsi="Times New Roman"/>
          <w:sz w:val="24"/>
          <w:szCs w:val="24"/>
        </w:rPr>
        <w:t xml:space="preserve"> Hợp chất X có công thức phân tử 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y</w:t>
      </w:r>
      <w:r w:rsidRPr="00D709CD">
        <w:rPr>
          <w:rFonts w:ascii="Times New Roman" w:hAnsi="Times New Roman"/>
          <w:sz w:val="24"/>
          <w:szCs w:val="24"/>
        </w:rPr>
        <w:t>O</w:t>
      </w:r>
      <w:r w:rsidRPr="00D709CD">
        <w:rPr>
          <w:rFonts w:ascii="Times New Roman" w:hAnsi="Times New Roman"/>
          <w:sz w:val="24"/>
          <w:szCs w:val="24"/>
          <w:vertAlign w:val="subscript"/>
        </w:rPr>
        <w:t>z</w:t>
      </w:r>
      <w:r w:rsidRPr="00D709CD">
        <w:rPr>
          <w:rFonts w:ascii="Times New Roman" w:hAnsi="Times New Roman"/>
          <w:sz w:val="24"/>
          <w:szCs w:val="24"/>
        </w:rPr>
        <w:t xml:space="preserve"> mạch hở, một loại nhóm chức. Biết trong X có 44,44% O theo khối lượng. X tác dụng với dung dịch NaOH cho một muối hữu cơ Y và một chất hữu cơ Z. Cho Y tác dụng với HCl thu được chất hữu cơ T đồng phân với Z. Công thức cấu tạo đúng của X là</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COOCH=CHOOCCH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 xml:space="preserve">. </w:t>
      </w:r>
      <w:r w:rsidR="0010379E"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=CHCOOCH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OOCCH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p>
    <w:p w:rsidR="0010379E" w:rsidRPr="00D709CD" w:rsidRDefault="00F43C71"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C.</w:t>
      </w:r>
      <w:r w:rsidR="0010379E" w:rsidRPr="00D709CD">
        <w:rPr>
          <w:rFonts w:ascii="Times New Roman" w:hAnsi="Times New Roman"/>
          <w:sz w:val="24"/>
          <w:szCs w:val="24"/>
        </w:rPr>
        <w:t xml:space="preserve"> 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COOCH(CH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)OOCCH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HCOOCH=CHOOCCH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fr-FR"/>
        </w:rPr>
        <w:t>Câu 85:</w:t>
      </w:r>
      <w:r w:rsidRPr="00D709CD">
        <w:rPr>
          <w:rFonts w:ascii="Times New Roman" w:hAnsi="Times New Roman"/>
          <w:sz w:val="24"/>
          <w:szCs w:val="24"/>
          <w:lang w:val="fr-FR"/>
        </w:rPr>
        <w:t xml:space="preserve"> Hợp chất hữu cơ C</w:t>
      </w:r>
      <w:r w:rsidRPr="00D709CD">
        <w:rPr>
          <w:rFonts w:ascii="Times New Roman" w:hAnsi="Times New Roman"/>
          <w:sz w:val="24"/>
          <w:szCs w:val="24"/>
          <w:vertAlign w:val="subscript"/>
          <w:lang w:val="fr-FR"/>
        </w:rPr>
        <w:t>4</w:t>
      </w:r>
      <w:r w:rsidRPr="00D709CD">
        <w:rPr>
          <w:rFonts w:ascii="Times New Roman" w:hAnsi="Times New Roman"/>
          <w:sz w:val="24"/>
          <w:szCs w:val="24"/>
          <w:lang w:val="fr-FR"/>
        </w:rPr>
        <w:t>H</w:t>
      </w:r>
      <w:r w:rsidRPr="00D709CD">
        <w:rPr>
          <w:rFonts w:ascii="Times New Roman" w:hAnsi="Times New Roman"/>
          <w:sz w:val="24"/>
          <w:szCs w:val="24"/>
          <w:vertAlign w:val="subscript"/>
          <w:lang w:val="fr-FR"/>
        </w:rPr>
        <w:t>7</w:t>
      </w:r>
      <w:r w:rsidRPr="00D709CD">
        <w:rPr>
          <w:rFonts w:ascii="Times New Roman" w:hAnsi="Times New Roman"/>
          <w:sz w:val="24"/>
          <w:szCs w:val="24"/>
          <w:lang w:val="fr-FR"/>
        </w:rPr>
        <w:t>O</w:t>
      </w:r>
      <w:r w:rsidRPr="00D709CD">
        <w:rPr>
          <w:rFonts w:ascii="Times New Roman" w:hAnsi="Times New Roman"/>
          <w:sz w:val="24"/>
          <w:szCs w:val="24"/>
          <w:vertAlign w:val="subscript"/>
          <w:lang w:val="fr-FR"/>
        </w:rPr>
        <w:t>2</w:t>
      </w:r>
      <w:r w:rsidRPr="00D709CD">
        <w:rPr>
          <w:rFonts w:ascii="Times New Roman" w:hAnsi="Times New Roman"/>
          <w:sz w:val="24"/>
          <w:szCs w:val="24"/>
          <w:lang w:val="fr-FR"/>
        </w:rPr>
        <w:t xml:space="preserve">Cl khi thủy phân trong môi trường kiềm được các sản phẩm trong đó có hai chất có khả năng tráng gương. Công thức cấu tạo đúng là </w:t>
      </w:r>
      <w:r w:rsidRPr="00D709CD">
        <w:rPr>
          <w:rFonts w:ascii="Times New Roman" w:hAnsi="Times New Roman"/>
          <w:sz w:val="24"/>
          <w:szCs w:val="24"/>
          <w:lang w:val="nl-NL"/>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lang w:val="fr-FR"/>
        </w:rPr>
        <w:tab/>
      </w:r>
      <w:r w:rsidR="0010379E" w:rsidRPr="00D709CD">
        <w:rPr>
          <w:rFonts w:ascii="Times New Roman" w:hAnsi="Times New Roman"/>
          <w:b/>
          <w:sz w:val="24"/>
          <w:szCs w:val="24"/>
          <w:lang w:val="fr-FR"/>
        </w:rPr>
        <w:t xml:space="preserve">A. </w:t>
      </w:r>
      <w:r w:rsidR="0010379E" w:rsidRPr="00D709CD">
        <w:rPr>
          <w:rFonts w:ascii="Times New Roman" w:hAnsi="Times New Roman"/>
          <w:sz w:val="24"/>
          <w:szCs w:val="24"/>
          <w:lang w:val="fr-FR"/>
        </w:rPr>
        <w:t>CH</w:t>
      </w:r>
      <w:r w:rsidR="0010379E" w:rsidRPr="00D709CD">
        <w:rPr>
          <w:rFonts w:ascii="Times New Roman" w:hAnsi="Times New Roman"/>
          <w:sz w:val="24"/>
          <w:szCs w:val="24"/>
          <w:vertAlign w:val="subscript"/>
          <w:lang w:val="fr-FR"/>
        </w:rPr>
        <w:t>3</w:t>
      </w:r>
      <w:r w:rsidR="0010379E" w:rsidRPr="00D709CD">
        <w:rPr>
          <w:rFonts w:ascii="Times New Roman" w:hAnsi="Times New Roman"/>
          <w:sz w:val="24"/>
          <w:szCs w:val="24"/>
          <w:lang w:val="fr-FR"/>
        </w:rPr>
        <w:t>COOCH</w:t>
      </w:r>
      <w:r w:rsidR="0010379E" w:rsidRPr="00D709CD">
        <w:rPr>
          <w:rFonts w:ascii="Times New Roman" w:hAnsi="Times New Roman"/>
          <w:sz w:val="24"/>
          <w:szCs w:val="24"/>
          <w:vertAlign w:val="subscript"/>
          <w:lang w:val="fr-FR"/>
        </w:rPr>
        <w:t>2</w:t>
      </w:r>
      <w:r w:rsidRPr="00D709CD">
        <w:rPr>
          <w:rFonts w:ascii="Times New Roman" w:hAnsi="Times New Roman"/>
          <w:sz w:val="24"/>
          <w:szCs w:val="24"/>
          <w:lang w:val="fr-FR"/>
        </w:rPr>
        <w:t>Cl.</w:t>
      </w:r>
      <w:r w:rsidRPr="00D709CD">
        <w:rPr>
          <w:rFonts w:ascii="Times New Roman" w:hAnsi="Times New Roman"/>
          <w:sz w:val="24"/>
          <w:szCs w:val="24"/>
          <w:lang w:val="fr-FR"/>
        </w:rPr>
        <w:tab/>
      </w:r>
      <w:r w:rsidR="0010379E" w:rsidRPr="00D709CD">
        <w:rPr>
          <w:rFonts w:ascii="Times New Roman" w:hAnsi="Times New Roman"/>
          <w:sz w:val="24"/>
          <w:szCs w:val="24"/>
          <w:lang w:val="fr-FR"/>
        </w:rPr>
        <w:tab/>
      </w:r>
      <w:r w:rsidR="0010379E" w:rsidRPr="00D709CD">
        <w:rPr>
          <w:rFonts w:ascii="Times New Roman" w:hAnsi="Times New Roman"/>
          <w:b/>
          <w:sz w:val="24"/>
          <w:szCs w:val="24"/>
          <w:lang w:val="fr-FR"/>
        </w:rPr>
        <w:t xml:space="preserve">B. </w:t>
      </w:r>
      <w:r w:rsidR="0010379E" w:rsidRPr="00D709CD">
        <w:rPr>
          <w:rFonts w:ascii="Times New Roman" w:hAnsi="Times New Roman"/>
          <w:sz w:val="24"/>
          <w:szCs w:val="24"/>
          <w:lang w:val="fr-FR"/>
        </w:rPr>
        <w:t>HCOOCH</w:t>
      </w:r>
      <w:r w:rsidR="0010379E" w:rsidRPr="00D709CD">
        <w:rPr>
          <w:rFonts w:ascii="Times New Roman" w:hAnsi="Times New Roman"/>
          <w:sz w:val="24"/>
          <w:szCs w:val="24"/>
          <w:vertAlign w:val="subscript"/>
          <w:lang w:val="fr-FR"/>
        </w:rPr>
        <w:t>2</w:t>
      </w:r>
      <w:r w:rsidR="0010379E" w:rsidRPr="00D709CD">
        <w:rPr>
          <w:rFonts w:ascii="Times New Roman" w:hAnsi="Times New Roman"/>
          <w:sz w:val="24"/>
          <w:szCs w:val="24"/>
          <w:lang w:val="fr-FR"/>
        </w:rPr>
        <w:t>CHClCH</w:t>
      </w:r>
      <w:r w:rsidR="0010379E" w:rsidRPr="00D709CD">
        <w:rPr>
          <w:rFonts w:ascii="Times New Roman" w:hAnsi="Times New Roman"/>
          <w:sz w:val="24"/>
          <w:szCs w:val="24"/>
          <w:vertAlign w:val="subscript"/>
          <w:lang w:val="fr-FR"/>
        </w:rPr>
        <w:t>3</w:t>
      </w:r>
      <w:r w:rsidR="0010379E" w:rsidRPr="00D709CD">
        <w:rPr>
          <w:rFonts w:ascii="Times New Roman" w:hAnsi="Times New Roman"/>
          <w:sz w:val="24"/>
          <w:szCs w:val="24"/>
          <w:lang w:val="fr-FR"/>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COOCH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HCOOCHClCH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lang w:val="vi-VN"/>
        </w:rPr>
        <w:t xml:space="preserve">Câu </w:t>
      </w:r>
      <w:r w:rsidRPr="00D709CD">
        <w:rPr>
          <w:rFonts w:ascii="Times New Roman" w:hAnsi="Times New Roman"/>
          <w:b/>
          <w:sz w:val="24"/>
          <w:szCs w:val="24"/>
        </w:rPr>
        <w:t>86</w:t>
      </w:r>
      <w:r w:rsidRPr="00D709CD">
        <w:rPr>
          <w:rFonts w:ascii="Times New Roman" w:hAnsi="Times New Roman"/>
          <w:b/>
          <w:sz w:val="24"/>
          <w:szCs w:val="24"/>
          <w:lang w:val="vi-VN"/>
        </w:rPr>
        <w:t>:</w:t>
      </w:r>
      <w:r w:rsidRPr="00D709CD">
        <w:rPr>
          <w:rFonts w:ascii="Times New Roman" w:hAnsi="Times New Roman"/>
          <w:sz w:val="24"/>
          <w:szCs w:val="24"/>
          <w:lang w:val="vi-VN"/>
        </w:rPr>
        <w:t xml:space="preserve"> Cho 2 chất X và Y có công thức phân tử là C</w:t>
      </w:r>
      <w:r w:rsidRPr="00D709CD">
        <w:rPr>
          <w:rFonts w:ascii="Times New Roman" w:hAnsi="Times New Roman"/>
          <w:sz w:val="24"/>
          <w:szCs w:val="24"/>
          <w:vertAlign w:val="subscript"/>
          <w:lang w:val="vi-VN"/>
        </w:rPr>
        <w:t>4</w:t>
      </w:r>
      <w:r w:rsidRPr="00D709CD">
        <w:rPr>
          <w:rFonts w:ascii="Times New Roman" w:hAnsi="Times New Roman"/>
          <w:sz w:val="24"/>
          <w:szCs w:val="24"/>
          <w:lang w:val="vi-VN"/>
        </w:rPr>
        <w:t>H</w:t>
      </w:r>
      <w:r w:rsidRPr="00D709CD">
        <w:rPr>
          <w:rFonts w:ascii="Times New Roman" w:hAnsi="Times New Roman"/>
          <w:sz w:val="24"/>
          <w:szCs w:val="24"/>
          <w:vertAlign w:val="subscript"/>
          <w:lang w:val="vi-VN"/>
        </w:rPr>
        <w:t>7</w:t>
      </w:r>
      <w:r w:rsidRPr="00D709CD">
        <w:rPr>
          <w:rFonts w:ascii="Times New Roman" w:hAnsi="Times New Roman"/>
          <w:sz w:val="24"/>
          <w:szCs w:val="24"/>
          <w:lang w:val="vi-VN"/>
        </w:rPr>
        <w:t>ClO</w:t>
      </w:r>
      <w:r w:rsidRPr="00D709CD">
        <w:rPr>
          <w:rFonts w:ascii="Times New Roman" w:hAnsi="Times New Roman"/>
          <w:sz w:val="24"/>
          <w:szCs w:val="24"/>
          <w:vertAlign w:val="subscript"/>
          <w:lang w:val="vi-VN"/>
        </w:rPr>
        <w:t>2</w:t>
      </w:r>
      <w:r w:rsidRPr="00D709CD">
        <w:rPr>
          <w:rFonts w:ascii="Times New Roman" w:hAnsi="Times New Roman"/>
          <w:sz w:val="24"/>
          <w:szCs w:val="24"/>
          <w:lang w:val="vi-VN"/>
        </w:rPr>
        <w:t xml:space="preserve"> </w:t>
      </w:r>
      <w:r w:rsidRPr="00D709CD">
        <w:rPr>
          <w:rFonts w:ascii="Times New Roman" w:hAnsi="Times New Roman"/>
          <w:sz w:val="24"/>
          <w:szCs w:val="24"/>
        </w:rPr>
        <w:t>thỏa</w:t>
      </w:r>
      <w:r w:rsidRPr="00D709CD">
        <w:rPr>
          <w:rFonts w:ascii="Times New Roman" w:hAnsi="Times New Roman"/>
          <w:sz w:val="24"/>
          <w:szCs w:val="24"/>
          <w:lang w:val="vi-VN"/>
        </w:rPr>
        <w:t xml:space="preserve"> mãn</w:t>
      </w:r>
      <w:r w:rsidRPr="00D709CD">
        <w:rPr>
          <w:rFonts w:ascii="Times New Roman" w:hAnsi="Times New Roman"/>
          <w:sz w:val="24"/>
          <w:szCs w:val="24"/>
        </w:rPr>
        <w:t xml:space="preserve"> </w:t>
      </w:r>
      <w:r w:rsidRPr="00D709CD">
        <w:rPr>
          <w:rFonts w:ascii="Times New Roman" w:hAnsi="Times New Roman"/>
          <w:sz w:val="24"/>
          <w:szCs w:val="24"/>
          <w:lang w:val="pl-P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sz w:val="24"/>
          <w:szCs w:val="24"/>
        </w:rPr>
        <w:t xml:space="preserve">         </w:t>
      </w:r>
      <w:r w:rsidRPr="00D709CD">
        <w:rPr>
          <w:rFonts w:ascii="Times New Roman" w:hAnsi="Times New Roman"/>
          <w:sz w:val="24"/>
          <w:szCs w:val="24"/>
          <w:lang w:val="vi-VN"/>
        </w:rPr>
        <w:t xml:space="preserve">X + NaOH </w:t>
      </w:r>
      <w:r w:rsidRPr="00D709CD">
        <w:rPr>
          <w:rFonts w:ascii="Times New Roman" w:hAnsi="Times New Roman"/>
          <w:position w:val="-6"/>
          <w:sz w:val="24"/>
          <w:szCs w:val="24"/>
          <w:lang w:val="vi-VN"/>
        </w:rPr>
        <w:object w:dxaOrig="300" w:dyaOrig="220">
          <v:shape id="_x0000_i1046" type="#_x0000_t75" style="width:15pt;height:11.25pt" o:ole="">
            <v:imagedata r:id="rId49" o:title=""/>
          </v:shape>
          <o:OLEObject Type="Embed" ProgID="Equation.DSMT4" ShapeID="_x0000_i1046" DrawAspect="Content" ObjectID="_1608413376" r:id="rId50"/>
        </w:object>
      </w:r>
      <w:r w:rsidRPr="00D709CD">
        <w:rPr>
          <w:rFonts w:ascii="Times New Roman" w:hAnsi="Times New Roman"/>
          <w:sz w:val="24"/>
          <w:szCs w:val="24"/>
          <w:lang w:val="vi-VN"/>
        </w:rPr>
        <w:t xml:space="preserve"> muối hữu c</w:t>
      </w:r>
      <w:r w:rsidRPr="00D709CD">
        <w:rPr>
          <w:rFonts w:ascii="Times New Roman" w:hAnsi="Times New Roman"/>
          <w:sz w:val="24"/>
          <w:szCs w:val="24"/>
          <w:lang w:val="pl-PL"/>
        </w:rPr>
        <w:t xml:space="preserve">ơ </w:t>
      </w:r>
      <w:r w:rsidRPr="00D709CD">
        <w:rPr>
          <w:rFonts w:ascii="Times New Roman" w:hAnsi="Times New Roman"/>
          <w:sz w:val="24"/>
          <w:szCs w:val="24"/>
          <w:lang w:val="vi-VN"/>
        </w:rPr>
        <w:t>X</w:t>
      </w:r>
      <w:r w:rsidRPr="00D709CD">
        <w:rPr>
          <w:rFonts w:ascii="Times New Roman" w:hAnsi="Times New Roman"/>
          <w:sz w:val="24"/>
          <w:szCs w:val="24"/>
          <w:vertAlign w:val="subscript"/>
          <w:lang w:val="vi-VN"/>
        </w:rPr>
        <w:t>1</w:t>
      </w:r>
      <w:r w:rsidRPr="00D709CD">
        <w:rPr>
          <w:rFonts w:ascii="Times New Roman" w:hAnsi="Times New Roman"/>
          <w:sz w:val="24"/>
          <w:szCs w:val="24"/>
          <w:lang w:val="vi-VN"/>
        </w:rPr>
        <w:t xml:space="preserve"> + C</w:t>
      </w:r>
      <w:r w:rsidRPr="00D709CD">
        <w:rPr>
          <w:rFonts w:ascii="Times New Roman" w:hAnsi="Times New Roman"/>
          <w:sz w:val="24"/>
          <w:szCs w:val="24"/>
          <w:vertAlign w:val="subscript"/>
          <w:lang w:val="vi-VN"/>
        </w:rPr>
        <w:t>2</w:t>
      </w:r>
      <w:r w:rsidRPr="00D709CD">
        <w:rPr>
          <w:rFonts w:ascii="Times New Roman" w:hAnsi="Times New Roman"/>
          <w:sz w:val="24"/>
          <w:szCs w:val="24"/>
          <w:lang w:val="vi-VN"/>
        </w:rPr>
        <w:t>H</w:t>
      </w:r>
      <w:r w:rsidRPr="00D709CD">
        <w:rPr>
          <w:rFonts w:ascii="Times New Roman" w:hAnsi="Times New Roman"/>
          <w:sz w:val="24"/>
          <w:szCs w:val="24"/>
          <w:vertAlign w:val="subscript"/>
          <w:lang w:val="vi-VN"/>
        </w:rPr>
        <w:t>5</w:t>
      </w:r>
      <w:r w:rsidRPr="00D709CD">
        <w:rPr>
          <w:rFonts w:ascii="Times New Roman" w:hAnsi="Times New Roman"/>
          <w:sz w:val="24"/>
          <w:szCs w:val="24"/>
          <w:lang w:val="vi-VN"/>
        </w:rPr>
        <w:t>OH + NaCl</w:t>
      </w:r>
      <w:r w:rsidRPr="00D709CD">
        <w:rPr>
          <w:rFonts w:ascii="Times New Roman" w:hAnsi="Times New Roman"/>
          <w:sz w:val="24"/>
          <w:szCs w:val="24"/>
        </w:rPr>
        <w:t>.</w:t>
      </w:r>
      <w:r w:rsidRPr="00D709CD">
        <w:rPr>
          <w:rFonts w:ascii="Times New Roman" w:hAnsi="Times New Roman"/>
          <w:sz w:val="24"/>
          <w:szCs w:val="24"/>
          <w:lang w:val="pl-PL"/>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sz w:val="24"/>
          <w:szCs w:val="24"/>
        </w:rPr>
        <w:t xml:space="preserve">         </w:t>
      </w:r>
      <w:r w:rsidRPr="00D709CD">
        <w:rPr>
          <w:rFonts w:ascii="Times New Roman" w:hAnsi="Times New Roman"/>
          <w:sz w:val="24"/>
          <w:szCs w:val="24"/>
          <w:lang w:val="vi-VN"/>
        </w:rPr>
        <w:t xml:space="preserve">Y+ NaOH </w:t>
      </w:r>
      <w:r w:rsidRPr="00D709CD">
        <w:rPr>
          <w:rFonts w:ascii="Times New Roman" w:hAnsi="Times New Roman"/>
          <w:position w:val="-6"/>
          <w:sz w:val="24"/>
          <w:szCs w:val="24"/>
          <w:lang w:val="vi-VN"/>
        </w:rPr>
        <w:object w:dxaOrig="300" w:dyaOrig="220">
          <v:shape id="_x0000_i1047" type="#_x0000_t75" style="width:15pt;height:11.25pt" o:ole="">
            <v:imagedata r:id="rId49" o:title=""/>
          </v:shape>
          <o:OLEObject Type="Embed" ProgID="Equation.DSMT4" ShapeID="_x0000_i1047" DrawAspect="Content" ObjectID="_1608413377" r:id="rId51"/>
        </w:object>
      </w:r>
      <w:r w:rsidRPr="00D709CD">
        <w:rPr>
          <w:rFonts w:ascii="Times New Roman" w:hAnsi="Times New Roman"/>
          <w:sz w:val="24"/>
          <w:szCs w:val="24"/>
          <w:lang w:val="vi-VN"/>
        </w:rPr>
        <w:t xml:space="preserve"> muối hữu cơ Y</w:t>
      </w:r>
      <w:r w:rsidRPr="00D709CD">
        <w:rPr>
          <w:rFonts w:ascii="Times New Roman" w:hAnsi="Times New Roman"/>
          <w:sz w:val="24"/>
          <w:szCs w:val="24"/>
          <w:vertAlign w:val="subscript"/>
          <w:lang w:val="vi-VN"/>
        </w:rPr>
        <w:t>1</w:t>
      </w:r>
      <w:r w:rsidRPr="00D709CD">
        <w:rPr>
          <w:rFonts w:ascii="Times New Roman" w:hAnsi="Times New Roman"/>
          <w:sz w:val="24"/>
          <w:szCs w:val="24"/>
          <w:lang w:val="vi-VN"/>
        </w:rPr>
        <w:t xml:space="preserve"> +</w:t>
      </w:r>
      <w:r w:rsidRPr="00D709CD">
        <w:rPr>
          <w:rFonts w:ascii="Times New Roman" w:hAnsi="Times New Roman"/>
          <w:sz w:val="24"/>
          <w:szCs w:val="24"/>
        </w:rPr>
        <w:t xml:space="preserve"> </w:t>
      </w:r>
      <w:r w:rsidRPr="00D709CD">
        <w:rPr>
          <w:rFonts w:ascii="Times New Roman" w:hAnsi="Times New Roman"/>
          <w:sz w:val="24"/>
          <w:szCs w:val="24"/>
          <w:lang w:val="vi-VN"/>
        </w:rPr>
        <w:t>C</w:t>
      </w:r>
      <w:r w:rsidRPr="00D709CD">
        <w:rPr>
          <w:rFonts w:ascii="Times New Roman" w:hAnsi="Times New Roman"/>
          <w:sz w:val="24"/>
          <w:szCs w:val="24"/>
          <w:vertAlign w:val="subscript"/>
          <w:lang w:val="vi-VN"/>
        </w:rPr>
        <w:t>2</w:t>
      </w:r>
      <w:r w:rsidRPr="00D709CD">
        <w:rPr>
          <w:rFonts w:ascii="Times New Roman" w:hAnsi="Times New Roman"/>
          <w:sz w:val="24"/>
          <w:szCs w:val="24"/>
          <w:lang w:val="vi-VN"/>
        </w:rPr>
        <w:t>H</w:t>
      </w:r>
      <w:r w:rsidRPr="00D709CD">
        <w:rPr>
          <w:rFonts w:ascii="Times New Roman" w:hAnsi="Times New Roman"/>
          <w:sz w:val="24"/>
          <w:szCs w:val="24"/>
          <w:vertAlign w:val="subscript"/>
          <w:lang w:val="vi-VN"/>
        </w:rPr>
        <w:t>4</w:t>
      </w:r>
      <w:r w:rsidRPr="00D709CD">
        <w:rPr>
          <w:rFonts w:ascii="Times New Roman" w:hAnsi="Times New Roman"/>
          <w:sz w:val="24"/>
          <w:szCs w:val="24"/>
          <w:lang w:val="vi-VN"/>
        </w:rPr>
        <w:t>(OH)</w:t>
      </w:r>
      <w:r w:rsidRPr="00D709CD">
        <w:rPr>
          <w:rFonts w:ascii="Times New Roman" w:hAnsi="Times New Roman"/>
          <w:sz w:val="24"/>
          <w:szCs w:val="24"/>
          <w:vertAlign w:val="subscript"/>
          <w:lang w:val="vi-VN"/>
        </w:rPr>
        <w:t>2</w:t>
      </w:r>
      <w:r w:rsidRPr="00D709CD">
        <w:rPr>
          <w:rFonts w:ascii="Times New Roman" w:hAnsi="Times New Roman"/>
          <w:sz w:val="24"/>
          <w:szCs w:val="24"/>
          <w:lang w:val="vi-VN"/>
        </w:rPr>
        <w:t xml:space="preserve"> +</w:t>
      </w:r>
      <w:r w:rsidRPr="00D709CD">
        <w:rPr>
          <w:rFonts w:ascii="Times New Roman" w:hAnsi="Times New Roman"/>
          <w:sz w:val="24"/>
          <w:szCs w:val="24"/>
        </w:rPr>
        <w:t xml:space="preserve"> </w:t>
      </w:r>
      <w:r w:rsidRPr="00D709CD">
        <w:rPr>
          <w:rFonts w:ascii="Times New Roman" w:hAnsi="Times New Roman"/>
          <w:sz w:val="24"/>
          <w:szCs w:val="24"/>
          <w:lang w:val="vi-VN"/>
        </w:rPr>
        <w:t>NaCl.</w:t>
      </w:r>
      <w:r w:rsidRPr="00D709CD">
        <w:rPr>
          <w:rFonts w:ascii="Times New Roman" w:hAnsi="Times New Roman"/>
          <w:sz w:val="24"/>
          <w:szCs w:val="24"/>
          <w:lang w:val="pl-PL"/>
        </w:rPr>
        <w:tab/>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lang w:val="pt-BR"/>
        </w:rPr>
        <w:t xml:space="preserve">Công thức cấu tạo của </w:t>
      </w:r>
      <w:r w:rsidRPr="00D709CD">
        <w:rPr>
          <w:rFonts w:ascii="Times New Roman" w:hAnsi="Times New Roman"/>
          <w:sz w:val="24"/>
          <w:szCs w:val="24"/>
          <w:lang w:val="vi-VN"/>
        </w:rPr>
        <w:t>X và Y</w:t>
      </w:r>
      <w:r w:rsidRPr="00D709CD">
        <w:rPr>
          <w:rFonts w:ascii="Times New Roman" w:hAnsi="Times New Roman"/>
          <w:sz w:val="24"/>
          <w:szCs w:val="24"/>
        </w:rPr>
        <w:t xml:space="preserve"> là </w:t>
      </w:r>
      <w:r w:rsidRPr="00D709CD">
        <w:rPr>
          <w:rFonts w:ascii="Times New Roman" w:hAnsi="Times New Roman"/>
          <w:sz w:val="24"/>
          <w:szCs w:val="24"/>
          <w:lang w:val="nl-NL"/>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rPr>
        <w:tab/>
      </w:r>
      <w:r w:rsidR="0010379E" w:rsidRPr="00D709CD">
        <w:rPr>
          <w:rFonts w:ascii="Times New Roman" w:hAnsi="Times New Roman"/>
          <w:b/>
          <w:sz w:val="24"/>
          <w:szCs w:val="24"/>
          <w:lang w:val="vi-VN"/>
        </w:rPr>
        <w:t xml:space="preserve">A. </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ClCOOC</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H</w:t>
      </w:r>
      <w:r w:rsidR="0010379E" w:rsidRPr="00D709CD">
        <w:rPr>
          <w:rFonts w:ascii="Times New Roman" w:hAnsi="Times New Roman"/>
          <w:sz w:val="24"/>
          <w:szCs w:val="24"/>
          <w:vertAlign w:val="subscript"/>
          <w:lang w:val="vi-VN"/>
        </w:rPr>
        <w:t>5</w:t>
      </w:r>
      <w:r w:rsidR="0010379E" w:rsidRPr="00D709CD">
        <w:rPr>
          <w:rFonts w:ascii="Times New Roman" w:hAnsi="Times New Roman"/>
          <w:sz w:val="24"/>
          <w:szCs w:val="24"/>
          <w:lang w:val="vi-VN"/>
        </w:rPr>
        <w:t xml:space="preserve"> và HCOOCH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Cl</w:t>
      </w:r>
      <w:r w:rsidR="0010379E" w:rsidRPr="00D709CD">
        <w:rPr>
          <w:rFonts w:ascii="Times New Roman" w:hAnsi="Times New Roman"/>
          <w:sz w:val="24"/>
          <w:szCs w:val="24"/>
        </w:rPr>
        <w:t>.</w:t>
      </w:r>
      <w:r w:rsidRPr="00D709CD">
        <w:rPr>
          <w:rFonts w:ascii="Times New Roman" w:hAnsi="Times New Roman"/>
          <w:sz w:val="24"/>
          <w:szCs w:val="24"/>
          <w:lang w:val="pl-PL"/>
        </w:rPr>
        <w:tab/>
      </w:r>
      <w:r w:rsidR="0010379E" w:rsidRPr="00D709CD">
        <w:rPr>
          <w:rFonts w:ascii="Times New Roman" w:hAnsi="Times New Roman"/>
          <w:b/>
          <w:sz w:val="24"/>
          <w:szCs w:val="24"/>
          <w:lang w:val="vi-VN"/>
        </w:rPr>
        <w:t xml:space="preserve">B. </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3</w:t>
      </w:r>
      <w:r w:rsidR="0010379E" w:rsidRPr="00D709CD">
        <w:rPr>
          <w:rFonts w:ascii="Times New Roman" w:hAnsi="Times New Roman"/>
          <w:sz w:val="24"/>
          <w:szCs w:val="24"/>
          <w:lang w:val="vi-VN"/>
        </w:rPr>
        <w:t>COOCHClCH</w:t>
      </w:r>
      <w:r w:rsidR="0010379E" w:rsidRPr="00D709CD">
        <w:rPr>
          <w:rFonts w:ascii="Times New Roman" w:hAnsi="Times New Roman"/>
          <w:sz w:val="24"/>
          <w:szCs w:val="24"/>
          <w:vertAlign w:val="subscript"/>
          <w:lang w:val="vi-VN"/>
        </w:rPr>
        <w:t>3</w:t>
      </w:r>
      <w:r w:rsidR="0010379E" w:rsidRPr="00D709CD">
        <w:rPr>
          <w:rFonts w:ascii="Times New Roman" w:hAnsi="Times New Roman"/>
          <w:sz w:val="24"/>
          <w:szCs w:val="24"/>
          <w:lang w:val="vi-VN"/>
        </w:rPr>
        <w:t xml:space="preserve"> và 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ClCOOCH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3</w:t>
      </w:r>
      <w:r w:rsidR="0010379E" w:rsidRPr="00D709CD">
        <w:rPr>
          <w:rFonts w:ascii="Times New Roman" w:hAnsi="Times New Roman"/>
          <w:sz w:val="24"/>
          <w:szCs w:val="24"/>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pl-PL"/>
        </w:rPr>
      </w:pPr>
      <w:r w:rsidRPr="00D709CD">
        <w:rPr>
          <w:rFonts w:ascii="Times New Roman" w:hAnsi="Times New Roman"/>
          <w:b/>
          <w:sz w:val="24"/>
          <w:szCs w:val="24"/>
        </w:rPr>
        <w:tab/>
      </w:r>
      <w:r w:rsidR="0010379E" w:rsidRPr="00D709CD">
        <w:rPr>
          <w:rFonts w:ascii="Times New Roman" w:hAnsi="Times New Roman"/>
          <w:b/>
          <w:sz w:val="24"/>
          <w:szCs w:val="24"/>
          <w:lang w:val="vi-VN"/>
        </w:rPr>
        <w:t xml:space="preserve">C. </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ClCOOC</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H</w:t>
      </w:r>
      <w:r w:rsidR="0010379E" w:rsidRPr="00D709CD">
        <w:rPr>
          <w:rFonts w:ascii="Times New Roman" w:hAnsi="Times New Roman"/>
          <w:sz w:val="24"/>
          <w:szCs w:val="24"/>
          <w:vertAlign w:val="subscript"/>
          <w:lang w:val="vi-VN"/>
        </w:rPr>
        <w:t>5</w:t>
      </w:r>
      <w:r w:rsidR="0010379E" w:rsidRPr="00D709CD">
        <w:rPr>
          <w:rFonts w:ascii="Times New Roman" w:hAnsi="Times New Roman"/>
          <w:sz w:val="24"/>
          <w:szCs w:val="24"/>
          <w:lang w:val="vi-VN"/>
        </w:rPr>
        <w:t xml:space="preserve"> và CH</w:t>
      </w:r>
      <w:r w:rsidR="0010379E" w:rsidRPr="00D709CD">
        <w:rPr>
          <w:rFonts w:ascii="Times New Roman" w:hAnsi="Times New Roman"/>
          <w:sz w:val="24"/>
          <w:szCs w:val="24"/>
          <w:vertAlign w:val="subscript"/>
          <w:lang w:val="vi-VN"/>
        </w:rPr>
        <w:t>3</w:t>
      </w:r>
      <w:r w:rsidR="0010379E" w:rsidRPr="00D709CD">
        <w:rPr>
          <w:rFonts w:ascii="Times New Roman" w:hAnsi="Times New Roman"/>
          <w:sz w:val="24"/>
          <w:szCs w:val="24"/>
          <w:lang w:val="vi-VN"/>
        </w:rPr>
        <w:t>COOCH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Cl</w:t>
      </w:r>
      <w:r w:rsidR="0010379E" w:rsidRPr="00D709CD">
        <w:rPr>
          <w:rFonts w:ascii="Times New Roman" w:hAnsi="Times New Roman"/>
          <w:sz w:val="24"/>
          <w:szCs w:val="24"/>
        </w:rPr>
        <w:t>.</w:t>
      </w:r>
      <w:r w:rsidRPr="00D709CD">
        <w:rPr>
          <w:rFonts w:ascii="Times New Roman" w:hAnsi="Times New Roman"/>
          <w:sz w:val="24"/>
          <w:szCs w:val="24"/>
          <w:lang w:val="pl-PL"/>
        </w:rPr>
        <w:tab/>
      </w:r>
      <w:r w:rsidR="0010379E" w:rsidRPr="00D709CD">
        <w:rPr>
          <w:rFonts w:ascii="Times New Roman" w:hAnsi="Times New Roman"/>
          <w:b/>
          <w:sz w:val="24"/>
          <w:szCs w:val="24"/>
          <w:lang w:val="vi-VN"/>
        </w:rPr>
        <w:t xml:space="preserve">D. </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3</w:t>
      </w:r>
      <w:r w:rsidR="0010379E" w:rsidRPr="00D709CD">
        <w:rPr>
          <w:rFonts w:ascii="Times New Roman" w:hAnsi="Times New Roman"/>
          <w:sz w:val="24"/>
          <w:szCs w:val="24"/>
          <w:lang w:val="vi-VN"/>
        </w:rPr>
        <w:t>COOC</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H</w:t>
      </w:r>
      <w:r w:rsidR="0010379E" w:rsidRPr="00D709CD">
        <w:rPr>
          <w:rFonts w:ascii="Times New Roman" w:hAnsi="Times New Roman"/>
          <w:sz w:val="24"/>
          <w:szCs w:val="24"/>
          <w:vertAlign w:val="subscript"/>
          <w:lang w:val="vi-VN"/>
        </w:rPr>
        <w:t>4</w:t>
      </w:r>
      <w:r w:rsidR="0010379E" w:rsidRPr="00D709CD">
        <w:rPr>
          <w:rFonts w:ascii="Times New Roman" w:hAnsi="Times New Roman"/>
          <w:sz w:val="24"/>
          <w:szCs w:val="24"/>
          <w:lang w:val="vi-VN"/>
        </w:rPr>
        <w:t>Cl và 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ClCOOCH</w:t>
      </w:r>
      <w:r w:rsidR="0010379E" w:rsidRPr="00D709CD">
        <w:rPr>
          <w:rFonts w:ascii="Times New Roman" w:hAnsi="Times New Roman"/>
          <w:sz w:val="24"/>
          <w:szCs w:val="24"/>
          <w:vertAlign w:val="subscript"/>
          <w:lang w:val="vi-VN"/>
        </w:rPr>
        <w:t>2</w:t>
      </w:r>
      <w:r w:rsidR="0010379E" w:rsidRPr="00D709CD">
        <w:rPr>
          <w:rFonts w:ascii="Times New Roman" w:hAnsi="Times New Roman"/>
          <w:sz w:val="24"/>
          <w:szCs w:val="24"/>
          <w:lang w:val="vi-VN"/>
        </w:rPr>
        <w:t>CH</w:t>
      </w:r>
      <w:r w:rsidR="0010379E" w:rsidRPr="00D709CD">
        <w:rPr>
          <w:rFonts w:ascii="Times New Roman" w:hAnsi="Times New Roman"/>
          <w:sz w:val="24"/>
          <w:szCs w:val="24"/>
          <w:vertAlign w:val="subscript"/>
          <w:lang w:val="vi-VN"/>
        </w:rPr>
        <w:t>3</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pt-BR"/>
        </w:rPr>
        <w:t>Câu 87:</w:t>
      </w:r>
      <w:r w:rsidRPr="00D709CD">
        <w:rPr>
          <w:rFonts w:ascii="Times New Roman" w:hAnsi="Times New Roman"/>
          <w:sz w:val="24"/>
          <w:szCs w:val="24"/>
          <w:lang w:val="pt-BR"/>
        </w:rPr>
        <w:t xml:space="preserve"> </w:t>
      </w:r>
      <w:r w:rsidRPr="00D709CD">
        <w:rPr>
          <w:rFonts w:ascii="Times New Roman" w:hAnsi="Times New Roman"/>
          <w:sz w:val="24"/>
          <w:szCs w:val="24"/>
          <w:lang w:val="nl-NL"/>
        </w:rPr>
        <w:t>Metyl acrylat được điều chế từ axit và rượu nào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A.</w:t>
      </w:r>
      <w:r w:rsidR="0010379E" w:rsidRPr="00D709CD">
        <w:rPr>
          <w:rFonts w:ascii="Times New Roman" w:hAnsi="Times New Roman"/>
          <w:sz w:val="24"/>
          <w:szCs w:val="24"/>
          <w:lang w:val="nl-NL"/>
        </w:rPr>
        <w:t xml:space="preserve"> CH</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=C(CH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)COOH và C</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5</w:t>
      </w:r>
      <w:r w:rsidR="0010379E" w:rsidRPr="00D709CD">
        <w:rPr>
          <w:rFonts w:ascii="Times New Roman" w:hAnsi="Times New Roman"/>
          <w:sz w:val="24"/>
          <w:szCs w:val="24"/>
          <w:lang w:val="nl-NL"/>
        </w:rPr>
        <w:t>OH.</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B.</w:t>
      </w:r>
      <w:r w:rsidR="0010379E" w:rsidRPr="00D709CD">
        <w:rPr>
          <w:rFonts w:ascii="Times New Roman" w:hAnsi="Times New Roman"/>
          <w:sz w:val="24"/>
          <w:szCs w:val="24"/>
          <w:lang w:val="nl-NL"/>
        </w:rPr>
        <w:t xml:space="preserve"> CH</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=CHCOOH và C</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5</w:t>
      </w:r>
      <w:r w:rsidR="0010379E" w:rsidRPr="00D709CD">
        <w:rPr>
          <w:rFonts w:ascii="Times New Roman" w:hAnsi="Times New Roman"/>
          <w:sz w:val="24"/>
          <w:szCs w:val="24"/>
          <w:lang w:val="nl-NL"/>
        </w:rPr>
        <w:t>OH.</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nl-NL"/>
        </w:rPr>
        <w:tab/>
      </w:r>
      <w:r w:rsidR="0010379E" w:rsidRPr="00D709CD">
        <w:rPr>
          <w:rFonts w:ascii="Times New Roman" w:hAnsi="Times New Roman"/>
          <w:b/>
          <w:sz w:val="24"/>
          <w:szCs w:val="24"/>
          <w:lang w:val="nl-NL"/>
        </w:rPr>
        <w:t>C.</w:t>
      </w:r>
      <w:r w:rsidR="0010379E" w:rsidRPr="00D709CD">
        <w:rPr>
          <w:rFonts w:ascii="Times New Roman" w:hAnsi="Times New Roman"/>
          <w:sz w:val="24"/>
          <w:szCs w:val="24"/>
          <w:lang w:val="nl-NL"/>
        </w:rPr>
        <w:t xml:space="preserve"> CH</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=C(CH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)COOH và 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OH.</w:t>
      </w:r>
      <w:r w:rsidR="0010379E" w:rsidRPr="00D709CD">
        <w:rPr>
          <w:rFonts w:ascii="Times New Roman" w:hAnsi="Times New Roman"/>
          <w:sz w:val="24"/>
          <w:szCs w:val="24"/>
          <w:lang w:val="nl-NL"/>
        </w:rPr>
        <w:tab/>
      </w:r>
      <w:r w:rsidR="0010379E" w:rsidRPr="00D709CD">
        <w:rPr>
          <w:rFonts w:ascii="Times New Roman" w:hAnsi="Times New Roman"/>
          <w:b/>
          <w:sz w:val="24"/>
          <w:szCs w:val="24"/>
          <w:lang w:val="nl-NL"/>
        </w:rPr>
        <w:t>D.</w:t>
      </w:r>
      <w:r w:rsidR="0010379E" w:rsidRPr="00D709CD">
        <w:rPr>
          <w:rFonts w:ascii="Times New Roman" w:hAnsi="Times New Roman"/>
          <w:sz w:val="24"/>
          <w:szCs w:val="24"/>
          <w:lang w:val="nl-NL"/>
        </w:rPr>
        <w:t xml:space="preserve"> CH</w:t>
      </w:r>
      <w:r w:rsidR="0010379E" w:rsidRPr="00D709CD">
        <w:rPr>
          <w:rFonts w:ascii="Times New Roman" w:hAnsi="Times New Roman"/>
          <w:sz w:val="24"/>
          <w:szCs w:val="24"/>
          <w:vertAlign w:val="subscript"/>
          <w:lang w:val="nl-NL"/>
        </w:rPr>
        <w:t>2</w:t>
      </w:r>
      <w:r w:rsidR="0010379E" w:rsidRPr="00D709CD">
        <w:rPr>
          <w:rFonts w:ascii="Times New Roman" w:hAnsi="Times New Roman"/>
          <w:sz w:val="24"/>
          <w:szCs w:val="24"/>
          <w:lang w:val="nl-NL"/>
        </w:rPr>
        <w:t>=CHCOOH và CH</w:t>
      </w:r>
      <w:r w:rsidR="0010379E" w:rsidRPr="00D709CD">
        <w:rPr>
          <w:rFonts w:ascii="Times New Roman" w:hAnsi="Times New Roman"/>
          <w:sz w:val="24"/>
          <w:szCs w:val="24"/>
          <w:vertAlign w:val="subscript"/>
          <w:lang w:val="nl-NL"/>
        </w:rPr>
        <w:t>3</w:t>
      </w:r>
      <w:r w:rsidR="0010379E" w:rsidRPr="00D709CD">
        <w:rPr>
          <w:rFonts w:ascii="Times New Roman" w:hAnsi="Times New Roman"/>
          <w:sz w:val="24"/>
          <w:szCs w:val="24"/>
          <w:lang w:val="nl-NL"/>
        </w:rPr>
        <w:t>OH.</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sz w:val="24"/>
          <w:szCs w:val="24"/>
          <w:lang w:val="nl-NL"/>
        </w:rPr>
        <w:t>Câu 88:</w:t>
      </w:r>
      <w:r w:rsidRPr="00D709CD">
        <w:rPr>
          <w:rFonts w:ascii="Times New Roman" w:hAnsi="Times New Roman" w:cs="Times New Roman"/>
          <w:sz w:val="24"/>
          <w:szCs w:val="24"/>
          <w:lang w:val="nl-NL"/>
        </w:rPr>
        <w:t xml:space="preserve"> Propyl fomat được điều chế từ</w:t>
      </w:r>
      <w:r w:rsidR="00F43C71" w:rsidRPr="00D709CD">
        <w:rPr>
          <w:rFonts w:ascii="Times New Roman" w:hAnsi="Times New Roman" w:cs="Times New Roman"/>
          <w:sz w:val="24"/>
          <w:szCs w:val="24"/>
          <w:lang w:val="nl-NL"/>
        </w:rPr>
        <w:t xml:space="preserve"> ?</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sz w:val="24"/>
          <w:szCs w:val="24"/>
          <w:lang w:val="nl-NL"/>
        </w:rPr>
        <w:tab/>
      </w:r>
      <w:r w:rsidR="0010379E" w:rsidRPr="00D709CD">
        <w:rPr>
          <w:rFonts w:ascii="Times New Roman" w:hAnsi="Times New Roman" w:cs="Times New Roman"/>
          <w:b/>
          <w:sz w:val="24"/>
          <w:szCs w:val="24"/>
          <w:lang w:val="nl-NL"/>
        </w:rPr>
        <w:t xml:space="preserve">A. </w:t>
      </w:r>
      <w:r w:rsidR="0010379E" w:rsidRPr="00D709CD">
        <w:rPr>
          <w:rFonts w:ascii="Times New Roman" w:hAnsi="Times New Roman" w:cs="Times New Roman"/>
          <w:sz w:val="24"/>
          <w:szCs w:val="24"/>
          <w:lang w:val="nl-NL"/>
        </w:rPr>
        <w:t>axit fomic và ancol metylic.</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 xml:space="preserve">B. </w:t>
      </w:r>
      <w:r w:rsidR="0010379E" w:rsidRPr="00D709CD">
        <w:rPr>
          <w:rFonts w:ascii="Times New Roman" w:hAnsi="Times New Roman" w:cs="Times New Roman"/>
          <w:sz w:val="24"/>
          <w:szCs w:val="24"/>
          <w:lang w:val="nl-NL"/>
        </w:rPr>
        <w:t>axit fomic và ancol propylic.</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nl-NL"/>
        </w:rPr>
      </w:pPr>
      <w:r w:rsidRPr="00D709CD">
        <w:rPr>
          <w:rFonts w:ascii="Times New Roman" w:hAnsi="Times New Roman" w:cs="Times New Roman"/>
          <w:b/>
          <w:sz w:val="24"/>
          <w:szCs w:val="24"/>
          <w:lang w:val="nl-NL"/>
        </w:rPr>
        <w:tab/>
      </w:r>
      <w:r w:rsidR="0010379E" w:rsidRPr="00D709CD">
        <w:rPr>
          <w:rFonts w:ascii="Times New Roman" w:hAnsi="Times New Roman" w:cs="Times New Roman"/>
          <w:b/>
          <w:sz w:val="24"/>
          <w:szCs w:val="24"/>
          <w:lang w:val="nl-NL"/>
        </w:rPr>
        <w:t xml:space="preserve">C. </w:t>
      </w:r>
      <w:r w:rsidR="0010379E" w:rsidRPr="00D709CD">
        <w:rPr>
          <w:rFonts w:ascii="Times New Roman" w:hAnsi="Times New Roman" w:cs="Times New Roman"/>
          <w:sz w:val="24"/>
          <w:szCs w:val="24"/>
          <w:lang w:val="nl-NL"/>
        </w:rPr>
        <w:t>axit axetic và ancol propylic.</w:t>
      </w:r>
      <w:r w:rsidR="0010379E" w:rsidRPr="00D709CD">
        <w:rPr>
          <w:rFonts w:ascii="Times New Roman" w:hAnsi="Times New Roman" w:cs="Times New Roman"/>
          <w:sz w:val="24"/>
          <w:szCs w:val="24"/>
          <w:lang w:val="nl-NL"/>
        </w:rPr>
        <w:tab/>
      </w:r>
      <w:r w:rsidR="0010379E" w:rsidRPr="00D709CD">
        <w:rPr>
          <w:rFonts w:ascii="Times New Roman" w:hAnsi="Times New Roman" w:cs="Times New Roman"/>
          <w:b/>
          <w:sz w:val="24"/>
          <w:szCs w:val="24"/>
          <w:lang w:val="nl-NL"/>
        </w:rPr>
        <w:t xml:space="preserve">D. </w:t>
      </w:r>
      <w:r w:rsidR="0010379E" w:rsidRPr="00D709CD">
        <w:rPr>
          <w:rFonts w:ascii="Times New Roman" w:hAnsi="Times New Roman" w:cs="Times New Roman"/>
          <w:sz w:val="24"/>
          <w:szCs w:val="24"/>
          <w:lang w:val="nl-NL"/>
        </w:rPr>
        <w:t>axit propionic và ancol metylic.</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89:</w:t>
      </w:r>
      <w:r w:rsidRPr="00D709CD">
        <w:rPr>
          <w:rFonts w:ascii="Times New Roman" w:hAnsi="Times New Roman"/>
          <w:sz w:val="24"/>
          <w:szCs w:val="24"/>
        </w:rPr>
        <w:t xml:space="preserve"> Cách nào sau đây dùng để điều chế etyl axetat ?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Đun hồi lưu hỗn hợp etanol, giấm và axit sunfuric đặc.</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Đun hồi lưu hỗn hợp axit axetic, rượu trắng và axit sunfuric.</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C.</w:t>
      </w:r>
      <w:r w:rsidR="0010379E" w:rsidRPr="00D709CD">
        <w:rPr>
          <w:rFonts w:ascii="Times New Roman" w:hAnsi="Times New Roman"/>
          <w:sz w:val="24"/>
          <w:szCs w:val="24"/>
        </w:rPr>
        <w:t xml:space="preserve"> Đun hỗn hợp etanol, axit axetic và axit sunfuric đặc trong cốc thuỷ tinh chịu nhiệt.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Đun hồi lưu hỗn hợp etanol, axit axetic và axit sunfuric đặc.</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pt-BR"/>
        </w:rPr>
        <w:t>Câu 90:</w:t>
      </w:r>
      <w:r w:rsidRPr="00D709CD">
        <w:rPr>
          <w:rFonts w:ascii="Times New Roman" w:hAnsi="Times New Roman"/>
          <w:sz w:val="24"/>
          <w:szCs w:val="24"/>
          <w:lang w:val="fr-FR"/>
        </w:rPr>
        <w:t xml:space="preserve"> Khi cho axit axetic phản ứng với axetilen ở điều kiện thích hợp ta thu được este có công thức là </w:t>
      </w:r>
      <w:r w:rsidRPr="00D709CD">
        <w:rPr>
          <w:rFonts w:ascii="Times New Roman" w:hAnsi="Times New Roman"/>
          <w:sz w:val="24"/>
          <w:szCs w:val="24"/>
          <w:lang w:val="nl-NL"/>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=CHCOOCH</w:t>
      </w:r>
      <w:r w:rsidR="0010379E"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COOCH=CH</w:t>
      </w:r>
      <w:r w:rsidR="0010379E" w:rsidRPr="00D709CD">
        <w:rPr>
          <w:rFonts w:ascii="Times New Roman" w:hAnsi="Times New Roman"/>
          <w:sz w:val="24"/>
          <w:szCs w:val="24"/>
          <w:vertAlign w:val="subscript"/>
        </w:rPr>
        <w:t>2</w:t>
      </w:r>
      <w:r w:rsidRPr="00D709CD">
        <w:rPr>
          <w:rFonts w:ascii="Times New Roman" w:hAnsi="Times New Roman"/>
          <w:sz w:val="24"/>
          <w:szCs w:val="24"/>
        </w:rPr>
        <w:t>.</w:t>
      </w:r>
      <w:r w:rsidRPr="00D709CD">
        <w:rPr>
          <w:rFonts w:ascii="Times New Roman" w:hAnsi="Times New Roman"/>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HCOOCH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lang w:val="pt-BR"/>
        </w:rPr>
        <w:t xml:space="preserve">Câu 91: </w:t>
      </w:r>
      <w:r w:rsidRPr="00D709CD">
        <w:rPr>
          <w:rFonts w:ascii="Times New Roman" w:hAnsi="Times New Roman"/>
          <w:sz w:val="24"/>
          <w:szCs w:val="24"/>
          <w:lang w:val="pt-BR"/>
        </w:rPr>
        <w:t>Este phenyl axetat CH</w:t>
      </w:r>
      <w:r w:rsidRPr="00D709CD">
        <w:rPr>
          <w:rFonts w:ascii="Times New Roman" w:hAnsi="Times New Roman"/>
          <w:sz w:val="24"/>
          <w:szCs w:val="24"/>
          <w:vertAlign w:val="subscript"/>
          <w:lang w:val="pt-BR"/>
        </w:rPr>
        <w:t>3</w:t>
      </w:r>
      <w:r w:rsidRPr="00D709CD">
        <w:rPr>
          <w:rFonts w:ascii="Times New Roman" w:hAnsi="Times New Roman"/>
          <w:sz w:val="24"/>
          <w:szCs w:val="24"/>
          <w:lang w:val="pt-BR"/>
        </w:rPr>
        <w:t>COOC</w:t>
      </w:r>
      <w:r w:rsidRPr="00D709CD">
        <w:rPr>
          <w:rFonts w:ascii="Times New Roman" w:hAnsi="Times New Roman"/>
          <w:sz w:val="24"/>
          <w:szCs w:val="24"/>
          <w:vertAlign w:val="subscript"/>
          <w:lang w:val="pt-BR"/>
        </w:rPr>
        <w:t>6</w:t>
      </w:r>
      <w:r w:rsidRPr="00D709CD">
        <w:rPr>
          <w:rFonts w:ascii="Times New Roman" w:hAnsi="Times New Roman"/>
          <w:sz w:val="24"/>
          <w:szCs w:val="24"/>
          <w:lang w:val="pt-BR"/>
        </w:rPr>
        <w:t>H</w:t>
      </w:r>
      <w:r w:rsidRPr="00D709CD">
        <w:rPr>
          <w:rFonts w:ascii="Times New Roman" w:hAnsi="Times New Roman"/>
          <w:sz w:val="24"/>
          <w:szCs w:val="24"/>
          <w:vertAlign w:val="subscript"/>
          <w:lang w:val="pt-BR"/>
        </w:rPr>
        <w:t>5</w:t>
      </w:r>
      <w:r w:rsidRPr="00D709CD">
        <w:rPr>
          <w:rFonts w:ascii="Times New Roman" w:hAnsi="Times New Roman"/>
          <w:sz w:val="24"/>
          <w:szCs w:val="24"/>
          <w:lang w:val="pt-BR"/>
        </w:rPr>
        <w:t xml:space="preserve"> được điều chế bằng phản ứng nào ?</w:t>
      </w:r>
      <w:r w:rsidRPr="00D709CD">
        <w:rPr>
          <w:rFonts w:ascii="Times New Roman" w:hAnsi="Times New Roman"/>
          <w:sz w:val="24"/>
          <w:szCs w:val="24"/>
          <w:lang w:val="fr-FR"/>
        </w:rPr>
        <w:t xml:space="preserve">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COOH + C</w:t>
      </w:r>
      <w:r w:rsidR="0010379E" w:rsidRPr="00D709CD">
        <w:rPr>
          <w:rFonts w:ascii="Times New Roman" w:hAnsi="Times New Roman"/>
          <w:sz w:val="24"/>
          <w:szCs w:val="24"/>
          <w:vertAlign w:val="subscript"/>
        </w:rPr>
        <w:t>6</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OH (xt, t</w:t>
      </w:r>
      <w:r w:rsidR="0010379E" w:rsidRPr="00D709CD">
        <w:rPr>
          <w:rFonts w:ascii="Times New Roman" w:hAnsi="Times New Roman"/>
          <w:sz w:val="24"/>
          <w:szCs w:val="24"/>
          <w:vertAlign w:val="superscript"/>
        </w:rPr>
        <w:t>o</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OH + C</w:t>
      </w:r>
      <w:r w:rsidR="0010379E" w:rsidRPr="00D709CD">
        <w:rPr>
          <w:rFonts w:ascii="Times New Roman" w:hAnsi="Times New Roman"/>
          <w:sz w:val="24"/>
          <w:szCs w:val="24"/>
          <w:vertAlign w:val="subscript"/>
        </w:rPr>
        <w:t>6</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COOH (xt, t</w:t>
      </w:r>
      <w:r w:rsidR="0010379E" w:rsidRPr="00D709CD">
        <w:rPr>
          <w:rFonts w:ascii="Times New Roman" w:hAnsi="Times New Roman"/>
          <w:sz w:val="24"/>
          <w:szCs w:val="24"/>
          <w:vertAlign w:val="superscript"/>
        </w:rPr>
        <w:t>o</w:t>
      </w:r>
      <w:r w:rsidR="0010379E" w:rsidRPr="00D709CD">
        <w:rPr>
          <w:rFonts w:ascii="Times New Roman" w:hAnsi="Times New Roman"/>
          <w:sz w:val="24"/>
          <w:szCs w:val="24"/>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C.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CO)</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O + C</w:t>
      </w:r>
      <w:r w:rsidR="0010379E" w:rsidRPr="00D709CD">
        <w:rPr>
          <w:rFonts w:ascii="Times New Roman" w:hAnsi="Times New Roman"/>
          <w:sz w:val="24"/>
          <w:szCs w:val="24"/>
          <w:vertAlign w:val="subscript"/>
        </w:rPr>
        <w:t>6</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OH (xt, t</w:t>
      </w:r>
      <w:r w:rsidR="0010379E" w:rsidRPr="00D709CD">
        <w:rPr>
          <w:rFonts w:ascii="Times New Roman" w:hAnsi="Times New Roman"/>
          <w:sz w:val="24"/>
          <w:szCs w:val="24"/>
          <w:vertAlign w:val="superscript"/>
        </w:rPr>
        <w:t>o</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OH + (C</w:t>
      </w:r>
      <w:r w:rsidR="0010379E" w:rsidRPr="00D709CD">
        <w:rPr>
          <w:rFonts w:ascii="Times New Roman" w:hAnsi="Times New Roman"/>
          <w:sz w:val="24"/>
          <w:szCs w:val="24"/>
          <w:vertAlign w:val="subscript"/>
        </w:rPr>
        <w:t>6</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CO)</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O (xt, t</w:t>
      </w:r>
      <w:r w:rsidR="0010379E" w:rsidRPr="00D709CD">
        <w:rPr>
          <w:rFonts w:ascii="Times New Roman" w:hAnsi="Times New Roman"/>
          <w:sz w:val="24"/>
          <w:szCs w:val="24"/>
          <w:vertAlign w:val="superscript"/>
        </w:rPr>
        <w:t>o</w:t>
      </w:r>
      <w:r w:rsidR="0010379E" w:rsidRPr="00D709CD">
        <w:rPr>
          <w:rFonts w:ascii="Times New Roman" w:hAnsi="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Câu 92:</w:t>
      </w:r>
      <w:r w:rsidRPr="00D709CD">
        <w:rPr>
          <w:rFonts w:ascii="Times New Roman" w:hAnsi="Times New Roman"/>
          <w:sz w:val="24"/>
          <w:szCs w:val="24"/>
          <w:lang w:val="fr-FR"/>
        </w:rPr>
        <w:t xml:space="preserve"> </w:t>
      </w:r>
      <w:r w:rsidRPr="00D709CD">
        <w:rPr>
          <w:rFonts w:ascii="Times New Roman" w:hAnsi="Times New Roman"/>
          <w:sz w:val="24"/>
          <w:szCs w:val="24"/>
          <w:lang w:val="pt-BR"/>
        </w:rPr>
        <w:t xml:space="preserve">Cho phản ứng este hóa :  RCOOH   +  R’OH  </w:t>
      </w:r>
      <w:r w:rsidRPr="00D709CD">
        <w:rPr>
          <w:rFonts w:ascii="Times New Roman" w:hAnsi="Times New Roman"/>
          <w:position w:val="-10"/>
          <w:sz w:val="24"/>
          <w:szCs w:val="24"/>
          <w:lang w:val="pt-BR"/>
        </w:rPr>
        <w:object w:dxaOrig="1359" w:dyaOrig="440">
          <v:shape id="_x0000_i1048" type="#_x0000_t75" style="width:68.25pt;height:21.75pt" o:ole="">
            <v:imagedata r:id="rId52" o:title=""/>
          </v:shape>
          <o:OLEObject Type="Embed" ProgID="Equation.DSMT4" ShapeID="_x0000_i1048" DrawAspect="Content" ObjectID="_1608413378" r:id="rId53"/>
        </w:object>
      </w:r>
      <w:r w:rsidRPr="00D709CD">
        <w:rPr>
          <w:rFonts w:ascii="Times New Roman" w:hAnsi="Times New Roman"/>
          <w:sz w:val="24"/>
          <w:szCs w:val="24"/>
          <w:lang w:val="pt-BR"/>
        </w:rPr>
        <w:t xml:space="preserve">  RCOOR’ + H</w:t>
      </w:r>
      <w:r w:rsidRPr="00D709CD">
        <w:rPr>
          <w:rFonts w:ascii="Times New Roman" w:hAnsi="Times New Roman"/>
          <w:sz w:val="24"/>
          <w:szCs w:val="24"/>
          <w:vertAlign w:val="subscript"/>
          <w:lang w:val="pt-BR"/>
        </w:rPr>
        <w:t>2</w:t>
      </w:r>
      <w:r w:rsidRPr="00D709CD">
        <w:rPr>
          <w:rFonts w:ascii="Times New Roman" w:hAnsi="Times New Roman"/>
          <w:sz w:val="24"/>
          <w:szCs w:val="24"/>
          <w:lang w:val="pt-BR"/>
        </w:rPr>
        <w:t xml:space="preserve">O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Để phản ứng chuyển dịch ưu tiên theo chiều thuận, cần dùng các giải pháp nào sau đây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A. </w:t>
      </w:r>
      <w:r w:rsidR="0010379E" w:rsidRPr="00D709CD">
        <w:rPr>
          <w:rFonts w:ascii="Times New Roman" w:hAnsi="Times New Roman"/>
          <w:sz w:val="24"/>
          <w:szCs w:val="24"/>
          <w:lang w:val="pt-BR"/>
        </w:rPr>
        <w:t>Dùng H</w:t>
      </w:r>
      <w:r w:rsidR="0010379E" w:rsidRPr="00D709CD">
        <w:rPr>
          <w:rFonts w:ascii="Times New Roman" w:hAnsi="Times New Roman"/>
          <w:sz w:val="24"/>
          <w:szCs w:val="24"/>
          <w:vertAlign w:val="subscript"/>
          <w:lang w:val="pt-BR"/>
        </w:rPr>
        <w:t>2</w:t>
      </w:r>
      <w:r w:rsidR="0010379E" w:rsidRPr="00D709CD">
        <w:rPr>
          <w:rFonts w:ascii="Times New Roman" w:hAnsi="Times New Roman"/>
          <w:sz w:val="24"/>
          <w:szCs w:val="24"/>
          <w:lang w:val="pt-BR"/>
        </w:rPr>
        <w:t>SO</w:t>
      </w:r>
      <w:r w:rsidR="0010379E" w:rsidRPr="00D709CD">
        <w:rPr>
          <w:rFonts w:ascii="Times New Roman" w:hAnsi="Times New Roman"/>
          <w:sz w:val="24"/>
          <w:szCs w:val="24"/>
          <w:vertAlign w:val="subscript"/>
          <w:lang w:val="pt-BR"/>
        </w:rPr>
        <w:t>4</w:t>
      </w:r>
      <w:r w:rsidR="0010379E" w:rsidRPr="00D709CD">
        <w:rPr>
          <w:rFonts w:ascii="Times New Roman" w:hAnsi="Times New Roman"/>
          <w:sz w:val="24"/>
          <w:szCs w:val="24"/>
          <w:lang w:val="pt-BR"/>
        </w:rPr>
        <w:t xml:space="preserve"> đặc để  hút nước và làm xúc tác.      </w:t>
      </w:r>
      <w:r w:rsidR="0010379E" w:rsidRPr="00D709CD">
        <w:rPr>
          <w:rFonts w:ascii="Times New Roman" w:hAnsi="Times New Roman"/>
          <w:sz w:val="24"/>
          <w:szCs w:val="24"/>
          <w:lang w:val="pt-BR"/>
        </w:rPr>
        <w:tab/>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B. </w:t>
      </w:r>
      <w:r w:rsidR="0010379E" w:rsidRPr="00D709CD">
        <w:rPr>
          <w:rFonts w:ascii="Times New Roman" w:hAnsi="Times New Roman"/>
          <w:sz w:val="24"/>
          <w:szCs w:val="24"/>
          <w:lang w:val="pt-BR"/>
        </w:rPr>
        <w:t>Chưng cất để tách este ra khỏi hỗn hợp phản ứng.</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C. </w:t>
      </w:r>
      <w:r w:rsidR="0010379E" w:rsidRPr="00D709CD">
        <w:rPr>
          <w:rFonts w:ascii="Times New Roman" w:hAnsi="Times New Roman"/>
          <w:sz w:val="24"/>
          <w:szCs w:val="24"/>
          <w:lang w:val="pt-BR"/>
        </w:rPr>
        <w:t xml:space="preserve">Tăng nồng độ của axit hoặc ancol.               </w:t>
      </w:r>
      <w:r w:rsidR="0010379E" w:rsidRPr="00D709CD">
        <w:rPr>
          <w:rFonts w:ascii="Times New Roman" w:hAnsi="Times New Roman"/>
          <w:sz w:val="24"/>
          <w:szCs w:val="24"/>
          <w:lang w:val="pt-BR"/>
        </w:rPr>
        <w:tab/>
      </w:r>
      <w:r w:rsidR="0010379E" w:rsidRPr="00D709CD">
        <w:rPr>
          <w:rFonts w:ascii="Times New Roman" w:hAnsi="Times New Roman"/>
          <w:sz w:val="24"/>
          <w:szCs w:val="24"/>
          <w:lang w:val="pt-BR"/>
        </w:rPr>
        <w:tab/>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D. </w:t>
      </w:r>
      <w:r w:rsidR="0010379E" w:rsidRPr="00D709CD">
        <w:rPr>
          <w:rFonts w:ascii="Times New Roman" w:hAnsi="Times New Roman"/>
          <w:sz w:val="24"/>
          <w:szCs w:val="24"/>
          <w:lang w:val="pt-BR"/>
        </w:rPr>
        <w:t>Tất cả đều đúng.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93:</w:t>
      </w:r>
      <w:r w:rsidRPr="00D709CD">
        <w:rPr>
          <w:rFonts w:ascii="Times New Roman" w:hAnsi="Times New Roman"/>
          <w:sz w:val="24"/>
          <w:szCs w:val="24"/>
        </w:rPr>
        <w:t xml:space="preserve"> Phát biểu nào sau đây </w:t>
      </w:r>
      <w:r w:rsidRPr="00D709CD">
        <w:rPr>
          <w:rFonts w:ascii="Times New Roman" w:hAnsi="Times New Roman"/>
          <w:b/>
          <w:sz w:val="24"/>
          <w:szCs w:val="24"/>
        </w:rPr>
        <w:t>không</w:t>
      </w:r>
      <w:r w:rsidRPr="00D709CD">
        <w:rPr>
          <w:rFonts w:ascii="Times New Roman" w:hAnsi="Times New Roman"/>
          <w:sz w:val="24"/>
          <w:szCs w:val="24"/>
        </w:rPr>
        <w:t xml:space="preserve"> đúng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Phản ứng este hoá xảy ra hoàn toàn.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Khi thuỷ phân este no, mạch hở trong môi trường axit sẽ cho axit và ancol.</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Phản ứng giữa axit và ancol là phản ứng thuận nghịch.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Khi thuỷ phân este no mạch hở trong môi trường kiềm sẽ cho muối và ancol.</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94:</w:t>
      </w:r>
      <w:r w:rsidRPr="00D709CD">
        <w:rPr>
          <w:rFonts w:ascii="Times New Roman" w:hAnsi="Times New Roman"/>
          <w:sz w:val="24"/>
          <w:szCs w:val="24"/>
        </w:rPr>
        <w:t xml:space="preserve"> Dầu chuối là este có tên isoamyl axetat, được điều chế từ</w:t>
      </w:r>
      <w:r w:rsidR="00456B29" w:rsidRPr="00D709CD">
        <w:rPr>
          <w:rFonts w:ascii="Times New Roman" w:hAnsi="Times New Roman"/>
          <w:sz w:val="24"/>
          <w:szCs w:val="24"/>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OH, CH</w:t>
      </w:r>
      <w:r w:rsidRPr="00D709CD">
        <w:rPr>
          <w:rFonts w:ascii="Times New Roman" w:hAnsi="Times New Roman"/>
          <w:sz w:val="24"/>
          <w:szCs w:val="24"/>
          <w:vertAlign w:val="subscript"/>
        </w:rPr>
        <w:t>3</w:t>
      </w:r>
      <w:r w:rsidRPr="00D709CD">
        <w:rPr>
          <w:rFonts w:ascii="Times New Roman" w:hAnsi="Times New Roman"/>
          <w:sz w:val="24"/>
          <w:szCs w:val="24"/>
        </w:rPr>
        <w:t>COOH.</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vertAlign w:val="subscript"/>
        </w:rPr>
        <w:t>2</w:t>
      </w:r>
      <w:r w:rsidRPr="00D709CD">
        <w:rPr>
          <w:rFonts w:ascii="Times New Roman" w:hAnsi="Times New Roman"/>
          <w:sz w:val="24"/>
          <w:szCs w:val="24"/>
        </w:rPr>
        <w:t>CHCH</w:t>
      </w:r>
      <w:r w:rsidRPr="00D709CD">
        <w:rPr>
          <w:rFonts w:ascii="Times New Roman" w:hAnsi="Times New Roman"/>
          <w:sz w:val="24"/>
          <w:szCs w:val="24"/>
          <w:vertAlign w:val="subscript"/>
        </w:rPr>
        <w:t>2</w:t>
      </w:r>
      <w:r w:rsidRPr="00D709CD">
        <w:rPr>
          <w:rFonts w:ascii="Times New Roman" w:hAnsi="Times New Roman"/>
          <w:sz w:val="24"/>
          <w:szCs w:val="24"/>
        </w:rPr>
        <w:t>OH, CH</w:t>
      </w:r>
      <w:r w:rsidRPr="00D709CD">
        <w:rPr>
          <w:rFonts w:ascii="Times New Roman" w:hAnsi="Times New Roman"/>
          <w:sz w:val="24"/>
          <w:szCs w:val="24"/>
          <w:vertAlign w:val="subscript"/>
        </w:rPr>
        <w:t>3</w:t>
      </w:r>
      <w:r w:rsidRPr="00D709CD">
        <w:rPr>
          <w:rFonts w:ascii="Times New Roman" w:hAnsi="Times New Roman"/>
          <w:sz w:val="24"/>
          <w:szCs w:val="24"/>
        </w:rPr>
        <w:t>COOH.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COOH,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OH.</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COOH, (CH</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vertAlign w:val="subscript"/>
        </w:rPr>
        <w:t>2</w:t>
      </w:r>
      <w:r w:rsidRPr="00D709CD">
        <w:rPr>
          <w:rFonts w:ascii="Times New Roman" w:hAnsi="Times New Roman"/>
          <w:sz w:val="24"/>
          <w:szCs w:val="24"/>
        </w:rPr>
        <w:t>CHCH</w:t>
      </w:r>
      <w:r w:rsidRPr="00D709CD">
        <w:rPr>
          <w:rFonts w:ascii="Times New Roman" w:hAnsi="Times New Roman"/>
          <w:sz w:val="24"/>
          <w:szCs w:val="24"/>
          <w:vertAlign w:val="subscript"/>
        </w:rPr>
        <w:t>2</w:t>
      </w:r>
      <w:r w:rsidRPr="00D709CD">
        <w:rPr>
          <w:rFonts w:ascii="Times New Roman" w:hAnsi="Times New Roman"/>
          <w:sz w:val="24"/>
          <w:szCs w:val="24"/>
        </w:rPr>
        <w:t>CH</w:t>
      </w:r>
      <w:r w:rsidRPr="00D709CD">
        <w:rPr>
          <w:rFonts w:ascii="Times New Roman" w:hAnsi="Times New Roman"/>
          <w:sz w:val="24"/>
          <w:szCs w:val="24"/>
          <w:vertAlign w:val="subscript"/>
        </w:rPr>
        <w:t>2</w:t>
      </w:r>
      <w:r w:rsidRPr="00D709CD">
        <w:rPr>
          <w:rFonts w:ascii="Times New Roman" w:hAnsi="Times New Roman"/>
          <w:sz w:val="24"/>
          <w:szCs w:val="24"/>
        </w:rPr>
        <w:t>OH.</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Câu 95:</w:t>
      </w:r>
      <w:r w:rsidRPr="00D709CD">
        <w:rPr>
          <w:rFonts w:ascii="Times New Roman" w:hAnsi="Times New Roman" w:cs="Times New Roman"/>
          <w:sz w:val="24"/>
          <w:szCs w:val="24"/>
          <w:lang w:val="fr-FR"/>
        </w:rPr>
        <w:t xml:space="preserve"> Từ chuỗi phản ứng sau :</w:t>
      </w:r>
    </w:p>
    <w:p w:rsidR="0010379E" w:rsidRPr="00D709CD" w:rsidRDefault="0010379E" w:rsidP="00F43C71">
      <w:pPr>
        <w:pStyle w:val="NoSpacing"/>
        <w:tabs>
          <w:tab w:val="left" w:pos="270"/>
          <w:tab w:val="left" w:pos="2880"/>
          <w:tab w:val="left" w:pos="5310"/>
          <w:tab w:val="left" w:pos="7830"/>
        </w:tabs>
        <w:spacing w:line="252" w:lineRule="auto"/>
        <w:jc w:val="center"/>
        <w:rPr>
          <w:rFonts w:ascii="Times New Roman" w:hAnsi="Times New Roman" w:cs="Times New Roman"/>
          <w:sz w:val="24"/>
          <w:szCs w:val="24"/>
        </w:rPr>
      </w:pPr>
      <w:r w:rsidRPr="00D709CD">
        <w:rPr>
          <w:rFonts w:ascii="Times New Roman" w:hAnsi="Times New Roman" w:cs="Times New Roman"/>
          <w:sz w:val="24"/>
          <w:szCs w:val="24"/>
        </w:rPr>
        <w:t>C</w:t>
      </w:r>
      <w:r w:rsidRPr="00D709CD">
        <w:rPr>
          <w:rFonts w:ascii="Times New Roman" w:hAnsi="Times New Roman" w:cs="Times New Roman"/>
          <w:sz w:val="24"/>
          <w:szCs w:val="24"/>
          <w:vertAlign w:val="subscript"/>
        </w:rPr>
        <w:t>2</w:t>
      </w:r>
      <w:r w:rsidRPr="00D709CD">
        <w:rPr>
          <w:rFonts w:ascii="Times New Roman" w:hAnsi="Times New Roman" w:cs="Times New Roman"/>
          <w:sz w:val="24"/>
          <w:szCs w:val="24"/>
        </w:rPr>
        <w:t>H</w:t>
      </w:r>
      <w:r w:rsidRPr="00D709CD">
        <w:rPr>
          <w:rFonts w:ascii="Times New Roman" w:hAnsi="Times New Roman" w:cs="Times New Roman"/>
          <w:sz w:val="24"/>
          <w:szCs w:val="24"/>
          <w:vertAlign w:val="subscript"/>
        </w:rPr>
        <w:t>6</w:t>
      </w:r>
      <w:r w:rsidRPr="00D709CD">
        <w:rPr>
          <w:rFonts w:ascii="Times New Roman" w:hAnsi="Times New Roman" w:cs="Times New Roman"/>
          <w:sz w:val="24"/>
          <w:szCs w:val="24"/>
        </w:rPr>
        <w:t xml:space="preserve">O  </w:t>
      </w:r>
      <w:r w:rsidRPr="00D709CD">
        <w:rPr>
          <w:rFonts w:ascii="Times New Roman" w:hAnsi="Times New Roman" w:cs="Times New Roman"/>
          <w:position w:val="-6"/>
          <w:sz w:val="24"/>
          <w:szCs w:val="24"/>
        </w:rPr>
        <w:object w:dxaOrig="620" w:dyaOrig="320">
          <v:shape id="_x0000_i1049" type="#_x0000_t75" style="width:31.5pt;height:16.5pt" o:ole="">
            <v:imagedata r:id="rId39" o:title=""/>
          </v:shape>
          <o:OLEObject Type="Embed" ProgID="Equation.DSMT4" ShapeID="_x0000_i1049" DrawAspect="Content" ObjectID="_1608413379" r:id="rId54"/>
        </w:object>
      </w:r>
      <w:r w:rsidRPr="00D709CD">
        <w:rPr>
          <w:rFonts w:ascii="Times New Roman" w:hAnsi="Times New Roman" w:cs="Times New Roman"/>
          <w:sz w:val="24"/>
          <w:szCs w:val="24"/>
        </w:rPr>
        <w:t xml:space="preserve">   X  </w:t>
      </w:r>
      <w:r w:rsidRPr="00D709CD">
        <w:rPr>
          <w:rFonts w:ascii="Times New Roman" w:hAnsi="Times New Roman" w:cs="Times New Roman"/>
          <w:position w:val="-6"/>
          <w:sz w:val="24"/>
          <w:szCs w:val="24"/>
        </w:rPr>
        <w:object w:dxaOrig="620" w:dyaOrig="320">
          <v:shape id="_x0000_i1050" type="#_x0000_t75" style="width:31.5pt;height:16.5pt" o:ole="">
            <v:imagedata r:id="rId55" o:title=""/>
          </v:shape>
          <o:OLEObject Type="Embed" ProgID="Equation.DSMT4" ShapeID="_x0000_i1050" DrawAspect="Content" ObjectID="_1608413380" r:id="rId56"/>
        </w:object>
      </w:r>
      <w:r w:rsidRPr="00D709CD">
        <w:rPr>
          <w:rFonts w:ascii="Times New Roman" w:hAnsi="Times New Roman" w:cs="Times New Roman"/>
          <w:sz w:val="24"/>
          <w:szCs w:val="24"/>
        </w:rPr>
        <w:t xml:space="preserve">   Axit axetic  </w:t>
      </w:r>
      <w:r w:rsidRPr="00D709CD">
        <w:rPr>
          <w:rFonts w:ascii="Times New Roman" w:hAnsi="Times New Roman" w:cs="Times New Roman"/>
          <w:position w:val="-6"/>
          <w:sz w:val="24"/>
          <w:szCs w:val="24"/>
        </w:rPr>
        <w:object w:dxaOrig="1920" w:dyaOrig="360">
          <v:shape id="_x0000_i1051" type="#_x0000_t75" style="width:96pt;height:18pt" o:ole="">
            <v:imagedata r:id="rId57" o:title=""/>
          </v:shape>
          <o:OLEObject Type="Embed" ProgID="Equation.DSMT4" ShapeID="_x0000_i1051" DrawAspect="Content" ObjectID="_1608413381" r:id="rId58"/>
        </w:object>
      </w:r>
      <w:r w:rsidRPr="00D709CD">
        <w:rPr>
          <w:rFonts w:ascii="Times New Roman" w:hAnsi="Times New Roman" w:cs="Times New Roman"/>
          <w:sz w:val="24"/>
          <w:szCs w:val="24"/>
        </w:rPr>
        <w:t xml:space="preserve">   Y</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sz w:val="24"/>
          <w:szCs w:val="24"/>
          <w:lang w:val="fr-FR"/>
        </w:rPr>
        <w:t xml:space="preserve">CTCT của X và Y lần lượt là </w:t>
      </w:r>
      <w:r w:rsidRPr="00D709CD">
        <w:rPr>
          <w:rFonts w:ascii="Times New Roman" w:hAnsi="Times New Roman" w:cs="Times New Roman"/>
          <w:sz w:val="24"/>
          <w:szCs w:val="24"/>
          <w:lang w:val="nl-NL"/>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CHO,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 xml:space="preserve">.    </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CHO,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 xml:space="preserve">COOH.    </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CHO, HCOOC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vertAlign w:val="subscript"/>
        </w:rPr>
        <w:t xml:space="preserve">     </w:t>
      </w:r>
      <w:r w:rsidR="0010379E" w:rsidRPr="00D709CD">
        <w:rPr>
          <w:rFonts w:ascii="Times New Roman" w:hAnsi="Times New Roman" w:cs="Times New Roman"/>
          <w:sz w:val="24"/>
          <w:szCs w:val="24"/>
          <w:vertAlign w:val="subscript"/>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CHO, HOCH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CHO.</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Câu 96:</w:t>
      </w:r>
      <w:r w:rsidRPr="00D709CD">
        <w:rPr>
          <w:rFonts w:ascii="Times New Roman" w:hAnsi="Times New Roman" w:cs="Times New Roman"/>
          <w:sz w:val="24"/>
          <w:szCs w:val="24"/>
        </w:rPr>
        <w:t xml:space="preserve"> Cho chuỗi phản ứng sau đây :  </w:t>
      </w:r>
    </w:p>
    <w:p w:rsidR="0010379E" w:rsidRPr="00D709CD" w:rsidRDefault="0010379E" w:rsidP="00F43C71">
      <w:pPr>
        <w:pStyle w:val="NoSpacing"/>
        <w:tabs>
          <w:tab w:val="left" w:pos="270"/>
          <w:tab w:val="left" w:pos="2880"/>
          <w:tab w:val="left" w:pos="5310"/>
          <w:tab w:val="left" w:pos="7830"/>
        </w:tabs>
        <w:spacing w:line="252" w:lineRule="auto"/>
        <w:jc w:val="center"/>
        <w:rPr>
          <w:rFonts w:ascii="Times New Roman" w:hAnsi="Times New Roman" w:cs="Times New Roman"/>
          <w:sz w:val="24"/>
          <w:szCs w:val="24"/>
          <w:lang w:val="fr-FR"/>
        </w:rPr>
      </w:pPr>
      <w:r w:rsidRPr="00D709CD">
        <w:rPr>
          <w:rFonts w:ascii="Times New Roman" w:hAnsi="Times New Roman" w:cs="Times New Roman"/>
          <w:sz w:val="24"/>
          <w:szCs w:val="24"/>
          <w:lang w:val="fr-FR"/>
        </w:rPr>
        <w:t>C</w:t>
      </w:r>
      <w:r w:rsidRPr="00D709CD">
        <w:rPr>
          <w:rFonts w:ascii="Times New Roman" w:hAnsi="Times New Roman" w:cs="Times New Roman"/>
          <w:sz w:val="24"/>
          <w:szCs w:val="24"/>
          <w:vertAlign w:val="subscript"/>
          <w:lang w:val="fr-FR"/>
        </w:rPr>
        <w:t>2</w:t>
      </w:r>
      <w:r w:rsidRPr="00D709CD">
        <w:rPr>
          <w:rFonts w:ascii="Times New Roman" w:hAnsi="Times New Roman" w:cs="Times New Roman"/>
          <w:sz w:val="24"/>
          <w:szCs w:val="24"/>
          <w:lang w:val="fr-FR"/>
        </w:rPr>
        <w:t>H</w:t>
      </w:r>
      <w:r w:rsidRPr="00D709CD">
        <w:rPr>
          <w:rFonts w:ascii="Times New Roman" w:hAnsi="Times New Roman" w:cs="Times New Roman"/>
          <w:sz w:val="24"/>
          <w:szCs w:val="24"/>
          <w:vertAlign w:val="subscript"/>
          <w:lang w:val="fr-FR"/>
        </w:rPr>
        <w:t>2</w:t>
      </w:r>
      <w:r w:rsidRPr="00D709CD">
        <w:rPr>
          <w:rFonts w:ascii="Times New Roman" w:hAnsi="Times New Roman" w:cs="Times New Roman"/>
          <w:sz w:val="24"/>
          <w:szCs w:val="24"/>
          <w:lang w:val="fr-FR"/>
        </w:rPr>
        <w:t xml:space="preserve">  </w:t>
      </w:r>
      <w:r w:rsidRPr="00D709CD">
        <w:rPr>
          <w:rFonts w:ascii="Times New Roman" w:hAnsi="Times New Roman" w:cs="Times New Roman"/>
          <w:position w:val="-6"/>
          <w:sz w:val="24"/>
          <w:szCs w:val="24"/>
        </w:rPr>
        <w:object w:dxaOrig="620" w:dyaOrig="320">
          <v:shape id="_x0000_i1052" type="#_x0000_t75" style="width:31.5pt;height:16.5pt" o:ole="">
            <v:imagedata r:id="rId39" o:title=""/>
          </v:shape>
          <o:OLEObject Type="Embed" ProgID="Equation.DSMT4" ShapeID="_x0000_i1052" DrawAspect="Content" ObjectID="_1608413382" r:id="rId59"/>
        </w:object>
      </w:r>
      <w:r w:rsidRPr="00D709CD">
        <w:rPr>
          <w:rFonts w:ascii="Times New Roman" w:hAnsi="Times New Roman" w:cs="Times New Roman"/>
          <w:sz w:val="24"/>
          <w:szCs w:val="24"/>
        </w:rPr>
        <w:t xml:space="preserve"> </w:t>
      </w:r>
      <w:r w:rsidRPr="00D709CD">
        <w:rPr>
          <w:rFonts w:ascii="Times New Roman" w:hAnsi="Times New Roman" w:cs="Times New Roman"/>
          <w:sz w:val="24"/>
          <w:szCs w:val="24"/>
          <w:lang w:val="fr-FR"/>
        </w:rPr>
        <w:t xml:space="preserve">X  </w:t>
      </w:r>
      <w:r w:rsidRPr="00D709CD">
        <w:rPr>
          <w:rFonts w:ascii="Times New Roman" w:hAnsi="Times New Roman" w:cs="Times New Roman"/>
          <w:position w:val="-6"/>
          <w:sz w:val="24"/>
          <w:szCs w:val="24"/>
        </w:rPr>
        <w:object w:dxaOrig="620" w:dyaOrig="320">
          <v:shape id="_x0000_i1053" type="#_x0000_t75" style="width:31.5pt;height:16.5pt" o:ole="">
            <v:imagedata r:id="rId39" o:title=""/>
          </v:shape>
          <o:OLEObject Type="Embed" ProgID="Equation.DSMT4" ShapeID="_x0000_i1053" DrawAspect="Content" ObjectID="_1608413383" r:id="rId60"/>
        </w:object>
      </w:r>
      <w:r w:rsidRPr="00D709CD">
        <w:rPr>
          <w:rFonts w:ascii="Times New Roman" w:hAnsi="Times New Roman" w:cs="Times New Roman"/>
          <w:sz w:val="24"/>
          <w:szCs w:val="24"/>
          <w:lang w:val="fr-FR"/>
        </w:rPr>
        <w:t xml:space="preserve"> Y  </w:t>
      </w:r>
      <w:r w:rsidRPr="00D709CD">
        <w:rPr>
          <w:rFonts w:ascii="Times New Roman" w:hAnsi="Times New Roman" w:cs="Times New Roman"/>
          <w:position w:val="-6"/>
          <w:sz w:val="24"/>
          <w:szCs w:val="24"/>
        </w:rPr>
        <w:object w:dxaOrig="620" w:dyaOrig="320">
          <v:shape id="_x0000_i1054" type="#_x0000_t75" style="width:31.5pt;height:16.5pt" o:ole="">
            <v:imagedata r:id="rId39" o:title=""/>
          </v:shape>
          <o:OLEObject Type="Embed" ProgID="Equation.DSMT4" ShapeID="_x0000_i1054" DrawAspect="Content" ObjectID="_1608413384" r:id="rId61"/>
        </w:object>
      </w:r>
      <w:r w:rsidRPr="00D709CD">
        <w:rPr>
          <w:rFonts w:ascii="Times New Roman" w:hAnsi="Times New Roman" w:cs="Times New Roman"/>
          <w:sz w:val="24"/>
          <w:szCs w:val="24"/>
        </w:rPr>
        <w:t xml:space="preserve"> </w:t>
      </w:r>
      <w:r w:rsidRPr="00D709CD">
        <w:rPr>
          <w:rFonts w:ascii="Times New Roman" w:hAnsi="Times New Roman" w:cs="Times New Roman"/>
          <w:sz w:val="24"/>
          <w:szCs w:val="24"/>
          <w:lang w:val="fr-FR"/>
        </w:rPr>
        <w:t xml:space="preserve"> Z </w:t>
      </w:r>
      <w:r w:rsidRPr="00D709CD">
        <w:rPr>
          <w:rFonts w:ascii="Times New Roman" w:hAnsi="Times New Roman" w:cs="Times New Roman"/>
          <w:position w:val="-6"/>
          <w:sz w:val="24"/>
          <w:szCs w:val="24"/>
        </w:rPr>
        <w:object w:dxaOrig="620" w:dyaOrig="320">
          <v:shape id="_x0000_i1055" type="#_x0000_t75" style="width:31.5pt;height:16.5pt" o:ole="">
            <v:imagedata r:id="rId39" o:title=""/>
          </v:shape>
          <o:OLEObject Type="Embed" ProgID="Equation.DSMT4" ShapeID="_x0000_i1055" DrawAspect="Content" ObjectID="_1608413385" r:id="rId62"/>
        </w:object>
      </w:r>
      <w:r w:rsidRPr="00D709CD">
        <w:rPr>
          <w:rFonts w:ascii="Times New Roman" w:hAnsi="Times New Roman" w:cs="Times New Roman"/>
          <w:sz w:val="24"/>
          <w:szCs w:val="24"/>
        </w:rPr>
        <w:t xml:space="preserve"> </w:t>
      </w:r>
      <w:r w:rsidRPr="00D709CD">
        <w:rPr>
          <w:rFonts w:ascii="Times New Roman" w:hAnsi="Times New Roman" w:cs="Times New Roman"/>
          <w:sz w:val="24"/>
          <w:szCs w:val="24"/>
          <w:lang w:val="fr-FR"/>
        </w:rPr>
        <w:t xml:space="preserve"> CH</w:t>
      </w:r>
      <w:r w:rsidRPr="00D709CD">
        <w:rPr>
          <w:rFonts w:ascii="Times New Roman" w:hAnsi="Times New Roman" w:cs="Times New Roman"/>
          <w:sz w:val="24"/>
          <w:szCs w:val="24"/>
          <w:vertAlign w:val="subscript"/>
          <w:lang w:val="fr-FR"/>
        </w:rPr>
        <w:t>3</w:t>
      </w:r>
      <w:r w:rsidRPr="00D709CD">
        <w:rPr>
          <w:rFonts w:ascii="Times New Roman" w:hAnsi="Times New Roman" w:cs="Times New Roman"/>
          <w:sz w:val="24"/>
          <w:szCs w:val="24"/>
          <w:lang w:val="fr-FR"/>
        </w:rPr>
        <w:t>COOC</w:t>
      </w:r>
      <w:r w:rsidRPr="00D709CD">
        <w:rPr>
          <w:rFonts w:ascii="Times New Roman" w:hAnsi="Times New Roman" w:cs="Times New Roman"/>
          <w:sz w:val="24"/>
          <w:szCs w:val="24"/>
          <w:vertAlign w:val="subscript"/>
          <w:lang w:val="fr-FR"/>
        </w:rPr>
        <w:t>2</w:t>
      </w:r>
      <w:r w:rsidRPr="00D709CD">
        <w:rPr>
          <w:rFonts w:ascii="Times New Roman" w:hAnsi="Times New Roman" w:cs="Times New Roman"/>
          <w:sz w:val="24"/>
          <w:szCs w:val="24"/>
          <w:lang w:val="fr-FR"/>
        </w:rPr>
        <w:t>H</w:t>
      </w:r>
      <w:r w:rsidRPr="00D709CD">
        <w:rPr>
          <w:rFonts w:ascii="Times New Roman" w:hAnsi="Times New Roman" w:cs="Times New Roman"/>
          <w:sz w:val="24"/>
          <w:szCs w:val="24"/>
          <w:vertAlign w:val="subscript"/>
          <w:lang w:val="fr-FR"/>
        </w:rPr>
        <w:t>5</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lang w:val="fr-FR"/>
        </w:rPr>
        <w:t>X, Y, Z lần lượt là </w:t>
      </w:r>
      <w:r w:rsidRPr="00D709CD">
        <w:rPr>
          <w:rFonts w:ascii="Times New Roman" w:hAnsi="Times New Roman"/>
          <w:sz w:val="24"/>
          <w:szCs w:val="24"/>
          <w:lang w:val="nl-NL"/>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4</w:t>
      </w:r>
      <w:r w:rsidR="0010379E" w:rsidRPr="00D709CD">
        <w:rPr>
          <w:rFonts w:ascii="Times New Roman" w:hAnsi="Times New Roman" w:cs="Times New Roman"/>
          <w:sz w:val="24"/>
          <w:szCs w:val="24"/>
        </w:rPr>
        <w:t>,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COOH,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OH.</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CHO,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4</w:t>
      </w:r>
      <w:r w:rsidR="0010379E" w:rsidRPr="00D709CD">
        <w:rPr>
          <w:rFonts w:ascii="Times New Roman" w:hAnsi="Times New Roman" w:cs="Times New Roman"/>
          <w:sz w:val="24"/>
          <w:szCs w:val="24"/>
        </w:rPr>
        <w:t>,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OH.</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CHO,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COOH,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OH.</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CHO, 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OH, 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COOH.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bCs/>
          <w:sz w:val="24"/>
          <w:szCs w:val="24"/>
        </w:rPr>
        <w:t>Câu 97</w:t>
      </w:r>
      <w:r w:rsidRPr="00D709CD">
        <w:rPr>
          <w:rFonts w:ascii="Times New Roman" w:hAnsi="Times New Roman"/>
          <w:b/>
          <w:sz w:val="24"/>
          <w:szCs w:val="24"/>
        </w:rPr>
        <w:t>:</w:t>
      </w:r>
      <w:r w:rsidRPr="00D709CD">
        <w:rPr>
          <w:rFonts w:ascii="Times New Roman" w:hAnsi="Times New Roman"/>
          <w:sz w:val="24"/>
          <w:szCs w:val="24"/>
        </w:rPr>
        <w:t xml:space="preserve"> Hợp chất hữu cơ mạch hở X có công thức phân tử C</w:t>
      </w:r>
      <w:r w:rsidRPr="00D709CD">
        <w:rPr>
          <w:rFonts w:ascii="Times New Roman" w:hAnsi="Times New Roman"/>
          <w:sz w:val="24"/>
          <w:szCs w:val="24"/>
          <w:vertAlign w:val="subscript"/>
        </w:rPr>
        <w:t>5</w:t>
      </w:r>
      <w:r w:rsidRPr="00D709CD">
        <w:rPr>
          <w:rFonts w:ascii="Times New Roman" w:hAnsi="Times New Roman"/>
          <w:sz w:val="24"/>
          <w:szCs w:val="24"/>
        </w:rPr>
        <w:t>H</w:t>
      </w:r>
      <w:r w:rsidRPr="00D709CD">
        <w:rPr>
          <w:rFonts w:ascii="Times New Roman" w:hAnsi="Times New Roman"/>
          <w:sz w:val="24"/>
          <w:szCs w:val="24"/>
          <w:vertAlign w:val="subscript"/>
        </w:rPr>
        <w:t>10</w:t>
      </w:r>
      <w:r w:rsidRPr="00D709CD">
        <w:rPr>
          <w:rFonts w:ascii="Times New Roman" w:hAnsi="Times New Roman"/>
          <w:sz w:val="24"/>
          <w:szCs w:val="24"/>
        </w:rPr>
        <w:t>O. Chất X không phản ứng với Na, thỏa mãn sơ đồ chuyển hóa sau:</w:t>
      </w:r>
    </w:p>
    <w:p w:rsidR="0010379E" w:rsidRPr="00D709CD" w:rsidRDefault="0010379E" w:rsidP="00F43C71">
      <w:pPr>
        <w:tabs>
          <w:tab w:val="left" w:pos="270"/>
          <w:tab w:val="left" w:pos="2880"/>
          <w:tab w:val="left" w:pos="5310"/>
          <w:tab w:val="left" w:pos="7830"/>
        </w:tabs>
        <w:spacing w:line="252" w:lineRule="auto"/>
        <w:jc w:val="center"/>
        <w:rPr>
          <w:rFonts w:ascii="Times New Roman" w:hAnsi="Times New Roman"/>
          <w:sz w:val="24"/>
          <w:szCs w:val="24"/>
        </w:rPr>
      </w:pPr>
      <w:r w:rsidRPr="00D709CD">
        <w:rPr>
          <w:rFonts w:ascii="Times New Roman" w:hAnsi="Times New Roman"/>
          <w:sz w:val="24"/>
          <w:szCs w:val="24"/>
        </w:rPr>
        <w:t xml:space="preserve">X </w:t>
      </w:r>
      <w:r w:rsidRPr="00D709CD">
        <w:rPr>
          <w:rFonts w:ascii="Times New Roman" w:hAnsi="Times New Roman"/>
          <w:position w:val="-6"/>
          <w:sz w:val="24"/>
          <w:szCs w:val="24"/>
        </w:rPr>
        <w:object w:dxaOrig="3840" w:dyaOrig="360">
          <v:shape id="_x0000_i1056" type="#_x0000_t75" style="width:192pt;height:18pt" o:ole="">
            <v:imagedata r:id="rId63" o:title=""/>
          </v:shape>
          <o:OLEObject Type="Embed" ProgID="Equation.DSMT4" ShapeID="_x0000_i1056" DrawAspect="Content" ObjectID="_1608413386" r:id="rId64"/>
        </w:object>
      </w:r>
      <w:r w:rsidRPr="00D709CD">
        <w:rPr>
          <w:rFonts w:ascii="Times New Roman" w:hAnsi="Times New Roman"/>
          <w:position w:val="-6"/>
          <w:sz w:val="24"/>
          <w:szCs w:val="24"/>
        </w:rPr>
        <w:t xml:space="preserve"> </w:t>
      </w:r>
      <w:r w:rsidRPr="00D709CD">
        <w:rPr>
          <w:rFonts w:ascii="Times New Roman" w:hAnsi="Times New Roman"/>
          <w:sz w:val="24"/>
          <w:szCs w:val="24"/>
        </w:rPr>
        <w:t>Este có mùi chuối chín.</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Tên của X là</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pentanal.</w:t>
      </w:r>
      <w:r w:rsidR="0010379E"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2-metylbutanal.</w:t>
      </w:r>
      <w:r w:rsidR="0010379E" w:rsidRPr="00D709CD">
        <w:rPr>
          <w:rFonts w:ascii="Times New Roman" w:hAnsi="Times New Roman"/>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2,2-đimetylpropanal.</w:t>
      </w:r>
      <w:r w:rsidR="0010379E"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3-metylbutanal.</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bCs/>
          <w:sz w:val="24"/>
          <w:szCs w:val="24"/>
        </w:rPr>
        <w:t>Câu 98</w:t>
      </w:r>
      <w:r w:rsidRPr="00D709CD">
        <w:rPr>
          <w:rFonts w:ascii="Times New Roman" w:hAnsi="Times New Roman"/>
          <w:b/>
          <w:sz w:val="24"/>
          <w:szCs w:val="24"/>
        </w:rPr>
        <w:t xml:space="preserve">: </w:t>
      </w:r>
      <w:r w:rsidRPr="00D709CD">
        <w:rPr>
          <w:rFonts w:ascii="Times New Roman" w:hAnsi="Times New Roman"/>
          <w:sz w:val="24"/>
          <w:szCs w:val="24"/>
        </w:rPr>
        <w:t xml:space="preserve">Cho sơ đồ phản ứng:  </w:t>
      </w:r>
    </w:p>
    <w:p w:rsidR="0010379E" w:rsidRPr="00D709CD" w:rsidRDefault="0010379E" w:rsidP="00F43C71">
      <w:pPr>
        <w:tabs>
          <w:tab w:val="left" w:pos="270"/>
          <w:tab w:val="left" w:pos="2880"/>
          <w:tab w:val="left" w:pos="5310"/>
          <w:tab w:val="left" w:pos="7830"/>
        </w:tabs>
        <w:spacing w:line="252" w:lineRule="auto"/>
        <w:jc w:val="center"/>
        <w:rPr>
          <w:rFonts w:ascii="Times New Roman" w:hAnsi="Times New Roman"/>
          <w:sz w:val="24"/>
          <w:szCs w:val="24"/>
          <w:vertAlign w:val="subscript"/>
        </w:rPr>
      </w:pPr>
      <w:r w:rsidRPr="00D709CD">
        <w:rPr>
          <w:rFonts w:ascii="Times New Roman" w:hAnsi="Times New Roman"/>
          <w:sz w:val="24"/>
          <w:szCs w:val="24"/>
        </w:rPr>
        <w:t>CH</w:t>
      </w:r>
      <w:r w:rsidRPr="00D709CD">
        <w:rPr>
          <w:rFonts w:ascii="Times New Roman" w:hAnsi="Times New Roman"/>
          <w:sz w:val="24"/>
          <w:szCs w:val="24"/>
          <w:vertAlign w:val="subscript"/>
        </w:rPr>
        <w:t>4</w:t>
      </w:r>
      <w:r w:rsidRPr="00D709CD">
        <w:rPr>
          <w:rFonts w:ascii="Times New Roman" w:hAnsi="Times New Roman"/>
          <w:sz w:val="24"/>
          <w:szCs w:val="24"/>
        </w:rPr>
        <w:t xml:space="preserve">  </w:t>
      </w:r>
      <w:r w:rsidRPr="00D709CD">
        <w:rPr>
          <w:rFonts w:ascii="Times New Roman" w:hAnsi="Times New Roman"/>
          <w:position w:val="-6"/>
          <w:sz w:val="24"/>
          <w:szCs w:val="24"/>
        </w:rPr>
        <w:object w:dxaOrig="620" w:dyaOrig="320">
          <v:shape id="_x0000_i1057" type="#_x0000_t75" style="width:31.5pt;height:15.75pt" o:ole="">
            <v:imagedata r:id="rId65" o:title=""/>
          </v:shape>
          <o:OLEObject Type="Embed" ProgID="Equation.3" ShapeID="_x0000_i1057" DrawAspect="Content" ObjectID="_1608413387" r:id="rId66"/>
        </w:object>
      </w:r>
      <w:r w:rsidRPr="00D709CD">
        <w:rPr>
          <w:rFonts w:ascii="Times New Roman" w:hAnsi="Times New Roman"/>
          <w:position w:val="-6"/>
          <w:sz w:val="24"/>
          <w:szCs w:val="24"/>
        </w:rPr>
        <w:t xml:space="preserve"> </w:t>
      </w:r>
      <w:r w:rsidRPr="00D709CD">
        <w:rPr>
          <w:rFonts w:ascii="Times New Roman" w:hAnsi="Times New Roman"/>
          <w:sz w:val="24"/>
          <w:szCs w:val="24"/>
        </w:rPr>
        <w:t xml:space="preserve">X </w:t>
      </w:r>
      <w:r w:rsidRPr="00D709CD">
        <w:rPr>
          <w:rFonts w:ascii="Times New Roman" w:hAnsi="Times New Roman"/>
          <w:position w:val="-6"/>
          <w:sz w:val="24"/>
          <w:szCs w:val="24"/>
        </w:rPr>
        <w:object w:dxaOrig="620" w:dyaOrig="320">
          <v:shape id="_x0000_i1058" type="#_x0000_t75" style="width:31.5pt;height:15.75pt" o:ole="">
            <v:imagedata r:id="rId67" o:title=""/>
          </v:shape>
          <o:OLEObject Type="Embed" ProgID="Equation.3" ShapeID="_x0000_i1058" DrawAspect="Content" ObjectID="_1608413388" r:id="rId68"/>
        </w:object>
      </w:r>
      <w:r w:rsidRPr="00D709CD">
        <w:rPr>
          <w:rFonts w:ascii="Times New Roman" w:hAnsi="Times New Roman"/>
          <w:position w:val="-6"/>
          <w:sz w:val="24"/>
          <w:szCs w:val="24"/>
        </w:rPr>
        <w:t xml:space="preserve"> </w:t>
      </w:r>
      <w:r w:rsidRPr="00D709CD">
        <w:rPr>
          <w:rFonts w:ascii="Times New Roman" w:hAnsi="Times New Roman"/>
          <w:sz w:val="24"/>
          <w:szCs w:val="24"/>
        </w:rPr>
        <w:t>X</w:t>
      </w:r>
      <w:r w:rsidRPr="00D709CD">
        <w:rPr>
          <w:rFonts w:ascii="Times New Roman" w:hAnsi="Times New Roman"/>
          <w:sz w:val="24"/>
          <w:szCs w:val="24"/>
          <w:vertAlign w:val="subscript"/>
        </w:rPr>
        <w:t xml:space="preserve">1  </w:t>
      </w:r>
      <w:r w:rsidRPr="00D709CD">
        <w:rPr>
          <w:rFonts w:ascii="Times New Roman" w:hAnsi="Times New Roman"/>
          <w:position w:val="-6"/>
          <w:sz w:val="24"/>
          <w:szCs w:val="24"/>
        </w:rPr>
        <w:object w:dxaOrig="1340" w:dyaOrig="360">
          <v:shape id="_x0000_i1059" type="#_x0000_t75" style="width:66.75pt;height:17.25pt" o:ole="">
            <v:imagedata r:id="rId69" o:title=""/>
          </v:shape>
          <o:OLEObject Type="Embed" ProgID="Equation.DSMT4" ShapeID="_x0000_i1059" DrawAspect="Content" ObjectID="_1608413389" r:id="rId70"/>
        </w:object>
      </w:r>
      <w:r w:rsidRPr="00D709CD">
        <w:rPr>
          <w:rFonts w:ascii="Times New Roman" w:hAnsi="Times New Roman"/>
          <w:position w:val="-6"/>
          <w:sz w:val="24"/>
          <w:szCs w:val="24"/>
        </w:rPr>
        <w:t xml:space="preserve"> </w:t>
      </w:r>
      <w:r w:rsidRPr="00D709CD">
        <w:rPr>
          <w:rFonts w:ascii="Times New Roman" w:hAnsi="Times New Roman"/>
          <w:sz w:val="24"/>
          <w:szCs w:val="24"/>
        </w:rPr>
        <w:t>X</w:t>
      </w:r>
      <w:r w:rsidRPr="00D709CD">
        <w:rPr>
          <w:rFonts w:ascii="Times New Roman" w:hAnsi="Times New Roman"/>
          <w:sz w:val="24"/>
          <w:szCs w:val="24"/>
          <w:vertAlign w:val="subscript"/>
        </w:rPr>
        <w:t>2</w:t>
      </w:r>
      <w:r w:rsidRPr="00D709CD">
        <w:rPr>
          <w:rFonts w:ascii="Times New Roman" w:hAnsi="Times New Roman"/>
          <w:position w:val="-6"/>
          <w:sz w:val="24"/>
          <w:szCs w:val="24"/>
        </w:rPr>
        <w:object w:dxaOrig="1460" w:dyaOrig="340">
          <v:shape id="_x0000_i1060" type="#_x0000_t75" style="width:73.5pt;height:17.25pt" o:ole="">
            <v:imagedata r:id="rId71" o:title=""/>
          </v:shape>
          <o:OLEObject Type="Embed" ProgID="Equation.DSMT4" ShapeID="_x0000_i1060" DrawAspect="Content" ObjectID="_1608413390" r:id="rId72"/>
        </w:object>
      </w:r>
      <w:r w:rsidRPr="00D709CD">
        <w:rPr>
          <w:rFonts w:ascii="Times New Roman" w:hAnsi="Times New Roman"/>
          <w:position w:val="-6"/>
          <w:sz w:val="24"/>
          <w:szCs w:val="24"/>
        </w:rPr>
        <w:t xml:space="preserve"> </w:t>
      </w:r>
      <w:r w:rsidRPr="00D709CD">
        <w:rPr>
          <w:rFonts w:ascii="Times New Roman" w:hAnsi="Times New Roman"/>
          <w:sz w:val="24"/>
          <w:szCs w:val="24"/>
        </w:rPr>
        <w:t>X</w:t>
      </w:r>
      <w:r w:rsidRPr="00D709CD">
        <w:rPr>
          <w:rFonts w:ascii="Times New Roman" w:hAnsi="Times New Roman"/>
          <w:sz w:val="24"/>
          <w:szCs w:val="24"/>
          <w:vertAlign w:val="subscript"/>
        </w:rPr>
        <w:t xml:space="preserve">3 </w:t>
      </w:r>
      <w:r w:rsidRPr="00D709CD">
        <w:rPr>
          <w:rFonts w:ascii="Times New Roman" w:hAnsi="Times New Roman"/>
          <w:position w:val="-6"/>
          <w:sz w:val="24"/>
          <w:szCs w:val="24"/>
        </w:rPr>
        <w:object w:dxaOrig="780" w:dyaOrig="320">
          <v:shape id="_x0000_i1061" type="#_x0000_t75" style="width:39pt;height:15.75pt" o:ole="">
            <v:imagedata r:id="rId73" o:title=""/>
          </v:shape>
          <o:OLEObject Type="Embed" ProgID="Equation.DSMT4" ShapeID="_x0000_i1061" DrawAspect="Content" ObjectID="_1608413391" r:id="rId74"/>
        </w:object>
      </w:r>
      <w:r w:rsidRPr="00D709CD">
        <w:rPr>
          <w:rFonts w:ascii="Times New Roman" w:hAnsi="Times New Roman"/>
          <w:position w:val="-6"/>
          <w:sz w:val="24"/>
          <w:szCs w:val="24"/>
        </w:rPr>
        <w:t xml:space="preserve"> </w:t>
      </w:r>
      <w:r w:rsidRPr="00D709CD">
        <w:rPr>
          <w:rFonts w:ascii="Times New Roman" w:hAnsi="Times New Roman"/>
          <w:sz w:val="24"/>
          <w:szCs w:val="24"/>
        </w:rPr>
        <w:t>X</w:t>
      </w:r>
      <w:r w:rsidRPr="00D709CD">
        <w:rPr>
          <w:rFonts w:ascii="Times New Roman" w:hAnsi="Times New Roman"/>
          <w:sz w:val="24"/>
          <w:szCs w:val="24"/>
          <w:vertAlign w:val="subscript"/>
        </w:rPr>
        <w:t>4</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vertAlign w:val="subscript"/>
        </w:rPr>
      </w:pPr>
      <w:r w:rsidRPr="00D709CD">
        <w:rPr>
          <w:rFonts w:ascii="Times New Roman" w:hAnsi="Times New Roman"/>
          <w:sz w:val="24"/>
          <w:szCs w:val="24"/>
        </w:rPr>
        <w:t>X</w:t>
      </w:r>
      <w:r w:rsidRPr="00D709CD">
        <w:rPr>
          <w:rFonts w:ascii="Times New Roman" w:hAnsi="Times New Roman"/>
          <w:sz w:val="24"/>
          <w:szCs w:val="24"/>
          <w:vertAlign w:val="subscript"/>
        </w:rPr>
        <w:t>4</w:t>
      </w:r>
      <w:r w:rsidRPr="00D709CD">
        <w:rPr>
          <w:rFonts w:ascii="Times New Roman" w:hAnsi="Times New Roman"/>
          <w:sz w:val="24"/>
          <w:szCs w:val="24"/>
        </w:rPr>
        <w:t xml:space="preserve"> có tên gọi là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Natri axetat.</w:t>
      </w:r>
      <w:r w:rsidR="0010379E"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Vinyl axetat.</w:t>
      </w:r>
      <w:r w:rsidR="0010379E" w:rsidRPr="00D709CD">
        <w:rPr>
          <w:rFonts w:ascii="Times New Roman" w:hAnsi="Times New Roman"/>
          <w:sz w:val="24"/>
          <w:szCs w:val="24"/>
        </w:rPr>
        <w:tab/>
      </w:r>
      <w:r w:rsidR="0010379E" w:rsidRPr="00D709CD">
        <w:rPr>
          <w:rFonts w:ascii="Times New Roman" w:hAnsi="Times New Roman"/>
          <w:b/>
          <w:sz w:val="24"/>
          <w:szCs w:val="24"/>
        </w:rPr>
        <w:t>C.</w:t>
      </w:r>
      <w:r w:rsidR="0010379E" w:rsidRPr="00D709CD">
        <w:rPr>
          <w:rFonts w:ascii="Times New Roman" w:hAnsi="Times New Roman"/>
          <w:sz w:val="24"/>
          <w:szCs w:val="24"/>
        </w:rPr>
        <w:t xml:space="preserve"> Metyl axetat.      </w:t>
      </w:r>
      <w:r w:rsidR="0010379E"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Ety axetat.</w:t>
      </w:r>
    </w:p>
    <w:p w:rsidR="0010379E" w:rsidRPr="00D709CD" w:rsidRDefault="0010379E" w:rsidP="00E47632">
      <w:pPr>
        <w:pStyle w:val="Default"/>
        <w:tabs>
          <w:tab w:val="left" w:pos="270"/>
          <w:tab w:val="left" w:pos="2880"/>
          <w:tab w:val="left" w:pos="5310"/>
          <w:tab w:val="left" w:pos="7830"/>
        </w:tabs>
        <w:spacing w:line="252" w:lineRule="auto"/>
        <w:jc w:val="both"/>
        <w:rPr>
          <w:color w:val="auto"/>
          <w:lang w:val="pt-BR"/>
        </w:rPr>
      </w:pPr>
      <w:r w:rsidRPr="00D709CD">
        <w:rPr>
          <w:b/>
          <w:bCs/>
          <w:color w:val="auto"/>
        </w:rPr>
        <w:t xml:space="preserve">Câu 99: </w:t>
      </w:r>
      <w:r w:rsidRPr="00D709CD">
        <w:rPr>
          <w:color w:val="auto"/>
        </w:rPr>
        <w:t xml:space="preserve">Cho dãy chuyển hoá sau : </w:t>
      </w:r>
      <w:r w:rsidRPr="00D709CD">
        <w:rPr>
          <w:color w:val="auto"/>
          <w:lang w:val="pt-BR"/>
        </w:rPr>
        <w:t xml:space="preserve"> </w:t>
      </w:r>
    </w:p>
    <w:p w:rsidR="0010379E" w:rsidRPr="00D709CD" w:rsidRDefault="0010379E" w:rsidP="00F43C71">
      <w:pPr>
        <w:pStyle w:val="Default"/>
        <w:tabs>
          <w:tab w:val="left" w:pos="270"/>
          <w:tab w:val="left" w:pos="2880"/>
          <w:tab w:val="left" w:pos="5310"/>
          <w:tab w:val="left" w:pos="7830"/>
        </w:tabs>
        <w:spacing w:line="252" w:lineRule="auto"/>
        <w:jc w:val="center"/>
        <w:rPr>
          <w:color w:val="auto"/>
        </w:rPr>
      </w:pPr>
      <w:r w:rsidRPr="00D709CD">
        <w:rPr>
          <w:color w:val="auto"/>
          <w:lang w:val="pt-BR"/>
        </w:rPr>
        <w:t xml:space="preserve">Phenol </w:t>
      </w:r>
      <w:r w:rsidRPr="00D709CD">
        <w:rPr>
          <w:color w:val="auto"/>
          <w:position w:val="-6"/>
          <w:lang w:val="pt-BR"/>
        </w:rPr>
        <w:object w:dxaOrig="760" w:dyaOrig="320">
          <v:shape id="_x0000_i1062" type="#_x0000_t75" style="width:37.5pt;height:16.5pt" o:ole="">
            <v:imagedata r:id="rId75" o:title=""/>
          </v:shape>
          <o:OLEObject Type="Embed" ProgID="Equation.DSMT4" ShapeID="_x0000_i1062" DrawAspect="Content" ObjectID="_1608413392" r:id="rId76"/>
        </w:object>
      </w:r>
      <w:r w:rsidRPr="00D709CD">
        <w:rPr>
          <w:color w:val="auto"/>
          <w:lang w:val="pt-BR"/>
        </w:rPr>
        <w:t xml:space="preserve"> A  </w:t>
      </w:r>
      <w:r w:rsidRPr="00D709CD">
        <w:rPr>
          <w:color w:val="auto"/>
          <w:position w:val="-6"/>
          <w:lang w:val="pt-BR"/>
        </w:rPr>
        <w:object w:dxaOrig="1219" w:dyaOrig="360">
          <v:shape id="_x0000_i1063" type="#_x0000_t75" style="width:60.75pt;height:17.25pt" o:ole="">
            <v:imagedata r:id="rId77" o:title=""/>
          </v:shape>
          <o:OLEObject Type="Embed" ProgID="Equation.DSMT4" ShapeID="_x0000_i1063" DrawAspect="Content" ObjectID="_1608413393" r:id="rId78"/>
        </w:object>
      </w:r>
      <w:r w:rsidRPr="00D709CD">
        <w:rPr>
          <w:color w:val="auto"/>
          <w:lang w:val="pt-BR"/>
        </w:rPr>
        <w:t>Y (hợp chất thơm)</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rPr>
        <w:t xml:space="preserve">Hai chất X, Y trong sơ đồ trên lần lượt là </w:t>
      </w:r>
      <w:r w:rsidRPr="00D709CD">
        <w:rPr>
          <w:rFonts w:ascii="Times New Roman" w:hAnsi="Times New Roman"/>
          <w:sz w:val="24"/>
          <w:szCs w:val="24"/>
          <w:lang w:val="nl-NL"/>
        </w:rPr>
        <w:t>:</w:t>
      </w:r>
    </w:p>
    <w:p w:rsidR="0010379E" w:rsidRPr="00D709CD" w:rsidRDefault="00456B29"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r>
      <w:r w:rsidR="0010379E" w:rsidRPr="00D709CD">
        <w:rPr>
          <w:b/>
          <w:bCs/>
          <w:color w:val="auto"/>
        </w:rPr>
        <w:t xml:space="preserve">A. </w:t>
      </w:r>
      <w:r w:rsidR="0010379E" w:rsidRPr="00D709CD">
        <w:rPr>
          <w:color w:val="auto"/>
        </w:rPr>
        <w:t xml:space="preserve">axit axetic, phenol. </w:t>
      </w:r>
      <w:r w:rsidR="0010379E" w:rsidRPr="00D709CD">
        <w:rPr>
          <w:color w:val="auto"/>
        </w:rPr>
        <w:tab/>
      </w:r>
      <w:r w:rsidR="0010379E" w:rsidRPr="00D709CD">
        <w:rPr>
          <w:color w:val="auto"/>
        </w:rPr>
        <w:tab/>
      </w:r>
      <w:r w:rsidR="0010379E" w:rsidRPr="00D709CD">
        <w:rPr>
          <w:b/>
          <w:bCs/>
          <w:color w:val="auto"/>
        </w:rPr>
        <w:t xml:space="preserve">B. </w:t>
      </w:r>
      <w:r w:rsidR="0010379E" w:rsidRPr="00D709CD">
        <w:rPr>
          <w:color w:val="auto"/>
        </w:rPr>
        <w:t xml:space="preserve">anhiđrit axetic, phenol.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bCs/>
          <w:sz w:val="24"/>
          <w:szCs w:val="24"/>
        </w:rPr>
        <w:tab/>
      </w:r>
      <w:r w:rsidR="0010379E" w:rsidRPr="00D709CD">
        <w:rPr>
          <w:rFonts w:ascii="Times New Roman" w:hAnsi="Times New Roman"/>
          <w:b/>
          <w:bCs/>
          <w:sz w:val="24"/>
          <w:szCs w:val="24"/>
        </w:rPr>
        <w:t xml:space="preserve">C. </w:t>
      </w:r>
      <w:r w:rsidR="0010379E" w:rsidRPr="00D709CD">
        <w:rPr>
          <w:rFonts w:ascii="Times New Roman" w:hAnsi="Times New Roman"/>
          <w:sz w:val="24"/>
          <w:szCs w:val="24"/>
        </w:rPr>
        <w:t xml:space="preserve">anhiđrit axetic, natri phenolat. </w:t>
      </w:r>
      <w:r w:rsidR="0010379E" w:rsidRPr="00D709CD">
        <w:rPr>
          <w:rFonts w:ascii="Times New Roman" w:hAnsi="Times New Roman"/>
          <w:sz w:val="24"/>
          <w:szCs w:val="24"/>
        </w:rPr>
        <w:tab/>
      </w:r>
      <w:r w:rsidR="0010379E" w:rsidRPr="00D709CD">
        <w:rPr>
          <w:rFonts w:ascii="Times New Roman" w:hAnsi="Times New Roman"/>
          <w:b/>
          <w:bCs/>
          <w:sz w:val="24"/>
          <w:szCs w:val="24"/>
        </w:rPr>
        <w:t xml:space="preserve">D. </w:t>
      </w:r>
      <w:r w:rsidR="0010379E" w:rsidRPr="00D709CD">
        <w:rPr>
          <w:rFonts w:ascii="Times New Roman" w:hAnsi="Times New Roman"/>
          <w:sz w:val="24"/>
          <w:szCs w:val="24"/>
        </w:rPr>
        <w:t>axit axetic, natri phenolat.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bCs/>
          <w:sz w:val="24"/>
          <w:szCs w:val="24"/>
        </w:rPr>
        <w:t>Câu 100</w:t>
      </w:r>
      <w:r w:rsidRPr="00D709CD">
        <w:rPr>
          <w:rFonts w:ascii="Times New Roman" w:hAnsi="Times New Roman"/>
          <w:b/>
          <w:sz w:val="24"/>
          <w:szCs w:val="24"/>
        </w:rPr>
        <w:t>:</w:t>
      </w:r>
      <w:r w:rsidRPr="00D709CD">
        <w:rPr>
          <w:rFonts w:ascii="Times New Roman" w:hAnsi="Times New Roman"/>
          <w:sz w:val="24"/>
          <w:szCs w:val="24"/>
        </w:rPr>
        <w:t xml:space="preserve"> Cho sơ đồ chuyển hóa: </w:t>
      </w:r>
    </w:p>
    <w:p w:rsidR="0010379E" w:rsidRPr="00D709CD" w:rsidRDefault="0010379E" w:rsidP="00F43C71">
      <w:pPr>
        <w:tabs>
          <w:tab w:val="left" w:pos="270"/>
          <w:tab w:val="left" w:pos="2880"/>
          <w:tab w:val="left" w:pos="5310"/>
          <w:tab w:val="left" w:pos="7830"/>
        </w:tabs>
        <w:spacing w:line="252" w:lineRule="auto"/>
        <w:jc w:val="center"/>
        <w:rPr>
          <w:rFonts w:ascii="Times New Roman" w:hAnsi="Times New Roman"/>
          <w:sz w:val="24"/>
          <w:szCs w:val="24"/>
        </w:rPr>
      </w:pPr>
      <w:r w:rsidRPr="00D709CD">
        <w:rPr>
          <w:rFonts w:ascii="Times New Roman" w:hAnsi="Times New Roman"/>
          <w:sz w:val="24"/>
          <w:szCs w:val="24"/>
        </w:rPr>
        <w:t>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position w:val="-2"/>
          <w:sz w:val="24"/>
          <w:szCs w:val="24"/>
          <w:vertAlign w:val="subscript"/>
        </w:rPr>
        <w:object w:dxaOrig="940" w:dyaOrig="320">
          <v:shape id="_x0000_i1064" type="#_x0000_t75" style="width:47.25pt;height:15.75pt" o:ole="">
            <v:imagedata r:id="rId79" o:title=""/>
          </v:shape>
          <o:OLEObject Type="Embed" ProgID="Equation.DSMT4" ShapeID="_x0000_i1064" DrawAspect="Content" ObjectID="_1608413394" r:id="rId80"/>
        </w:object>
      </w:r>
      <w:r w:rsidRPr="00D709CD">
        <w:rPr>
          <w:rFonts w:ascii="Times New Roman" w:hAnsi="Times New Roman"/>
          <w:sz w:val="24"/>
          <w:szCs w:val="24"/>
        </w:rPr>
        <w:t>X</w:t>
      </w:r>
      <w:r w:rsidRPr="00D709CD">
        <w:rPr>
          <w:rFonts w:ascii="Times New Roman" w:hAnsi="Times New Roman"/>
          <w:position w:val="-6"/>
          <w:sz w:val="24"/>
          <w:szCs w:val="24"/>
        </w:rPr>
        <w:object w:dxaOrig="940" w:dyaOrig="320">
          <v:shape id="_x0000_i1065" type="#_x0000_t75" style="width:47.25pt;height:15.75pt" o:ole="">
            <v:imagedata r:id="rId81" o:title=""/>
          </v:shape>
          <o:OLEObject Type="Embed" ProgID="Equation.DSMT4" ShapeID="_x0000_i1065" DrawAspect="Content" ObjectID="_1608413395" r:id="rId82"/>
        </w:object>
      </w:r>
      <w:r w:rsidRPr="00D709CD">
        <w:rPr>
          <w:rFonts w:ascii="Times New Roman" w:hAnsi="Times New Roman"/>
          <w:sz w:val="24"/>
          <w:szCs w:val="24"/>
        </w:rPr>
        <w:t>Y</w:t>
      </w:r>
      <w:r w:rsidRPr="00D709CD">
        <w:rPr>
          <w:rFonts w:ascii="Times New Roman" w:hAnsi="Times New Roman"/>
          <w:position w:val="-6"/>
          <w:sz w:val="24"/>
          <w:szCs w:val="24"/>
        </w:rPr>
        <w:object w:dxaOrig="1020" w:dyaOrig="360">
          <v:shape id="_x0000_i1066" type="#_x0000_t75" style="width:51pt;height:18pt" o:ole="">
            <v:imagedata r:id="rId83" o:title=""/>
          </v:shape>
          <o:OLEObject Type="Embed" ProgID="Equation.DSMT4" ShapeID="_x0000_i1066" DrawAspect="Content" ObjectID="_1608413396" r:id="rId84"/>
        </w:object>
      </w:r>
      <w:r w:rsidRPr="00D709CD">
        <w:rPr>
          <w:rFonts w:ascii="Times New Roman" w:hAnsi="Times New Roman"/>
          <w:sz w:val="24"/>
          <w:szCs w:val="24"/>
        </w:rPr>
        <w:t>Z</w:t>
      </w:r>
      <w:r w:rsidRPr="00D709CD">
        <w:rPr>
          <w:rFonts w:ascii="Times New Roman" w:hAnsi="Times New Roman"/>
          <w:position w:val="-6"/>
          <w:sz w:val="24"/>
          <w:szCs w:val="24"/>
        </w:rPr>
        <w:object w:dxaOrig="920" w:dyaOrig="320">
          <v:shape id="_x0000_i1067" type="#_x0000_t75" style="width:46.5pt;height:15.75pt" o:ole="">
            <v:imagedata r:id="rId85" o:title=""/>
          </v:shape>
          <o:OLEObject Type="Embed" ProgID="Equation.DSMT4" ShapeID="_x0000_i1067" DrawAspect="Content" ObjectID="_1608413397" r:id="rId86"/>
        </w:object>
      </w:r>
      <w:r w:rsidRPr="00D709CD">
        <w:rPr>
          <w:rFonts w:ascii="Times New Roman" w:hAnsi="Times New Roman"/>
          <w:sz w:val="24"/>
          <w:szCs w:val="24"/>
        </w:rPr>
        <w:t>T</w:t>
      </w:r>
      <w:r w:rsidRPr="00D709CD">
        <w:rPr>
          <w:rFonts w:ascii="Times New Roman" w:hAnsi="Times New Roman"/>
          <w:position w:val="-6"/>
          <w:sz w:val="24"/>
          <w:szCs w:val="24"/>
        </w:rPr>
        <w:object w:dxaOrig="1420" w:dyaOrig="360">
          <v:shape id="_x0000_i1068" type="#_x0000_t75" style="width:70.5pt;height:18pt" o:ole="">
            <v:imagedata r:id="rId87" o:title=""/>
          </v:shape>
          <o:OLEObject Type="Embed" ProgID="Equation.DSMT4" ShapeID="_x0000_i1068" DrawAspect="Content" ObjectID="_1608413398" r:id="rId88"/>
        </w:object>
      </w:r>
      <w:r w:rsidRPr="00D709CD">
        <w:rPr>
          <w:rFonts w:ascii="Times New Roman" w:hAnsi="Times New Roman"/>
          <w:position w:val="-6"/>
          <w:sz w:val="24"/>
          <w:szCs w:val="24"/>
        </w:rPr>
        <w:t xml:space="preserve"> </w:t>
      </w:r>
      <w:r w:rsidRPr="00D709CD">
        <w:rPr>
          <w:rFonts w:ascii="Times New Roman" w:hAnsi="Times New Roman"/>
          <w:sz w:val="24"/>
          <w:szCs w:val="24"/>
        </w:rPr>
        <w:t>E  (este đa chức).</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Tên gọi của Y là:</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propan-1,3-điol.</w:t>
      </w:r>
      <w:r w:rsidR="0010379E"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propan-1,2-điol.</w:t>
      </w:r>
      <w:r w:rsidR="0010379E" w:rsidRPr="00D709CD">
        <w:rPr>
          <w:rFonts w:ascii="Times New Roman" w:hAnsi="Times New Roman"/>
          <w:sz w:val="24"/>
          <w:szCs w:val="24"/>
        </w:rPr>
        <w:tab/>
      </w:r>
      <w:r w:rsidR="0010379E" w:rsidRPr="00D709CD">
        <w:rPr>
          <w:rFonts w:ascii="Times New Roman" w:hAnsi="Times New Roman"/>
          <w:b/>
          <w:sz w:val="24"/>
          <w:szCs w:val="24"/>
        </w:rPr>
        <w:t>C.</w:t>
      </w:r>
      <w:r w:rsidRPr="00D709CD">
        <w:rPr>
          <w:rFonts w:ascii="Times New Roman" w:hAnsi="Times New Roman"/>
          <w:sz w:val="24"/>
          <w:szCs w:val="24"/>
        </w:rPr>
        <w:t xml:space="preserve"> propan-2-ol.</w:t>
      </w:r>
      <w:r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glixerol.</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 xml:space="preserve">Câu 101: </w:t>
      </w:r>
      <w:r w:rsidRPr="00D709CD">
        <w:rPr>
          <w:rFonts w:ascii="Times New Roman" w:hAnsi="Times New Roman"/>
          <w:sz w:val="24"/>
          <w:szCs w:val="24"/>
        </w:rPr>
        <w:t xml:space="preserve">Cho sơ đồ sau :   </w:t>
      </w:r>
    </w:p>
    <w:p w:rsidR="0010379E" w:rsidRPr="00D709CD" w:rsidRDefault="0010379E" w:rsidP="00F43C71">
      <w:pPr>
        <w:tabs>
          <w:tab w:val="left" w:pos="270"/>
          <w:tab w:val="left" w:pos="2880"/>
          <w:tab w:val="left" w:pos="5310"/>
          <w:tab w:val="left" w:pos="7830"/>
        </w:tabs>
        <w:spacing w:line="252" w:lineRule="auto"/>
        <w:jc w:val="center"/>
        <w:rPr>
          <w:rFonts w:ascii="Times New Roman" w:hAnsi="Times New Roman"/>
          <w:sz w:val="24"/>
          <w:szCs w:val="24"/>
        </w:rPr>
      </w:pPr>
      <w:r w:rsidRPr="00D709CD">
        <w:rPr>
          <w:rFonts w:ascii="Times New Roman" w:hAnsi="Times New Roman"/>
          <w:sz w:val="24"/>
          <w:szCs w:val="24"/>
        </w:rPr>
        <w:t>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69" type="#_x0000_t75" style="width:15pt;height:11.25pt" o:ole="">
            <v:imagedata r:id="rId89" o:title=""/>
          </v:shape>
          <o:OLEObject Type="Embed" ProgID="Equation.DSMT4" ShapeID="_x0000_i1069" DrawAspect="Content" ObjectID="_1608413399" r:id="rId90"/>
        </w:objec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 xml:space="preserve">2 </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70" type="#_x0000_t75" style="width:15pt;height:11.25pt" o:ole="">
            <v:imagedata r:id="rId89" o:title=""/>
          </v:shape>
          <o:OLEObject Type="Embed" ProgID="Equation.DSMT4" ShapeID="_x0000_i1070" DrawAspect="Content" ObjectID="_1608413400" r:id="rId91"/>
        </w:objec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2</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71" type="#_x0000_t75" style="width:15pt;height:11.25pt" o:ole="">
            <v:imagedata r:id="rId89" o:title=""/>
          </v:shape>
          <o:OLEObject Type="Embed" ProgID="Equation.DSMT4" ShapeID="_x0000_i1071" DrawAspect="Content" ObjectID="_1608413401" r:id="rId92"/>
        </w:objec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2</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72" type="#_x0000_t75" style="width:15pt;height:11.25pt" o:ole="">
            <v:imagedata r:id="rId89" o:title=""/>
          </v:shape>
          <o:OLEObject Type="Embed" ProgID="Equation.DSMT4" ShapeID="_x0000_i1072" DrawAspect="Content" ObjectID="_1608413402" r:id="rId93"/>
        </w:object>
      </w:r>
      <w:r w:rsidRPr="00D709CD">
        <w:rPr>
          <w:rFonts w:ascii="Times New Roman" w:hAnsi="Times New Roman"/>
          <w:sz w:val="24"/>
          <w:szCs w:val="24"/>
        </w:rPr>
        <w:t xml:space="preserve"> 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73" type="#_x0000_t75" style="width:15pt;height:11.25pt" o:ole="">
            <v:imagedata r:id="rId89" o:title=""/>
          </v:shape>
          <o:OLEObject Type="Embed" ProgID="Equation.DSMT4" ShapeID="_x0000_i1073" DrawAspect="Content" ObjectID="_1608413403" r:id="rId94"/>
        </w:object>
      </w:r>
      <w:r w:rsidRPr="00D709CD">
        <w:rPr>
          <w:rFonts w:ascii="Times New Roman" w:hAnsi="Times New Roman"/>
          <w:sz w:val="24"/>
          <w:szCs w:val="24"/>
        </w:rPr>
        <w:t xml:space="preserve"> C</w:t>
      </w:r>
      <w:r w:rsidRPr="00D709CD">
        <w:rPr>
          <w:rFonts w:ascii="Times New Roman" w:hAnsi="Times New Roman"/>
          <w:sz w:val="24"/>
          <w:szCs w:val="24"/>
          <w:vertAlign w:val="subscript"/>
        </w:rPr>
        <w:t>5</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r w:rsidRPr="00D709CD">
        <w:rPr>
          <w:rFonts w:ascii="Times New Roman" w:hAnsi="Times New Roman"/>
          <w:sz w:val="24"/>
          <w:szCs w:val="24"/>
          <w:vertAlign w:val="subscript"/>
        </w:rPr>
        <w:t>4</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Hợp chất C</w:t>
      </w:r>
      <w:r w:rsidRPr="00D709CD">
        <w:rPr>
          <w:rFonts w:ascii="Times New Roman" w:hAnsi="Times New Roman"/>
          <w:sz w:val="24"/>
          <w:szCs w:val="24"/>
          <w:vertAlign w:val="subscript"/>
        </w:rPr>
        <w:t>5</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xml:space="preserve"> có đặc điểm nào sau đây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Là este no, hai chức. </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Là hợp chất tạp chức.</w:t>
      </w:r>
      <w:r w:rsidRPr="00D709CD">
        <w:rPr>
          <w:rFonts w:ascii="Times New Roman" w:hAnsi="Times New Roman"/>
          <w:sz w:val="24"/>
          <w:szCs w:val="24"/>
        </w:rPr>
        <w:tab/>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 xml:space="preserve">C. </w:t>
      </w:r>
      <w:r w:rsidR="00456B29" w:rsidRPr="00D709CD">
        <w:rPr>
          <w:rFonts w:ascii="Times New Roman" w:hAnsi="Times New Roman"/>
          <w:sz w:val="24"/>
          <w:szCs w:val="24"/>
        </w:rPr>
        <w:t>Tác dụng Na.</w:t>
      </w:r>
      <w:r w:rsidR="00456B29"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Tác dụng cả Na và NaOH.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102:</w:t>
      </w:r>
      <w:r w:rsidRPr="00D709CD">
        <w:rPr>
          <w:rFonts w:ascii="Times New Roman" w:hAnsi="Times New Roman"/>
          <w:sz w:val="24"/>
          <w:szCs w:val="24"/>
        </w:rPr>
        <w:t xml:space="preserve"> Cho sơ đồ chuyển hoá sau :   </w:t>
      </w:r>
    </w:p>
    <w:p w:rsidR="0010379E" w:rsidRPr="00D709CD" w:rsidRDefault="0010379E" w:rsidP="00F43C71">
      <w:pPr>
        <w:tabs>
          <w:tab w:val="left" w:pos="270"/>
          <w:tab w:val="left" w:pos="2880"/>
          <w:tab w:val="left" w:pos="5310"/>
          <w:tab w:val="left" w:pos="7830"/>
        </w:tabs>
        <w:spacing w:line="252" w:lineRule="auto"/>
        <w:jc w:val="center"/>
        <w:rPr>
          <w:rFonts w:ascii="Times New Roman" w:hAnsi="Times New Roman"/>
          <w:sz w:val="24"/>
          <w:szCs w:val="24"/>
        </w:rPr>
      </w:pPr>
      <w:r w:rsidRPr="00D709CD">
        <w:rPr>
          <w:rFonts w:ascii="Times New Roman" w:hAnsi="Times New Roman"/>
          <w:sz w:val="24"/>
          <w:szCs w:val="24"/>
        </w:rPr>
        <w:t>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74" type="#_x0000_t75" style="width:15pt;height:11.25pt" o:ole="">
            <v:imagedata r:id="rId89" o:title=""/>
          </v:shape>
          <o:OLEObject Type="Embed" ProgID="Equation.DSMT4" ShapeID="_x0000_i1074" DrawAspect="Content" ObjectID="_1608413404" r:id="rId95"/>
        </w:object>
      </w:r>
      <w:r w:rsidRPr="00D709CD">
        <w:rPr>
          <w:rFonts w:ascii="Times New Roman" w:hAnsi="Times New Roman"/>
          <w:sz w:val="24"/>
          <w:szCs w:val="24"/>
        </w:rPr>
        <w:t xml:space="preserve">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75" type="#_x0000_t75" style="width:15pt;height:11.25pt" o:ole="">
            <v:imagedata r:id="rId89" o:title=""/>
          </v:shape>
          <o:OLEObject Type="Embed" ProgID="Equation.DSMT4" ShapeID="_x0000_i1075" DrawAspect="Content" ObjectID="_1608413405" r:id="rId96"/>
        </w:object>
      </w:r>
      <w:r w:rsidRPr="00D709CD">
        <w:rPr>
          <w:rFonts w:ascii="Times New Roman" w:hAnsi="Times New Roman"/>
          <w:sz w:val="24"/>
          <w:szCs w:val="24"/>
        </w:rPr>
        <w:t xml:space="preserve">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76" type="#_x0000_t75" style="width:15pt;height:11.25pt" o:ole="">
            <v:imagedata r:id="rId89" o:title=""/>
          </v:shape>
          <o:OLEObject Type="Embed" ProgID="Equation.DSMT4" ShapeID="_x0000_i1076" DrawAspect="Content" ObjectID="_1608413406" r:id="rId97"/>
        </w:object>
      </w:r>
      <w:r w:rsidRPr="00D709CD">
        <w:rPr>
          <w:rFonts w:ascii="Times New Roman" w:hAnsi="Times New Roman"/>
          <w:sz w:val="24"/>
          <w:szCs w:val="24"/>
        </w:rPr>
        <w:t xml:space="preserve"> C</w:t>
      </w:r>
      <w:r w:rsidRPr="00D709CD">
        <w:rPr>
          <w:rFonts w:ascii="Times New Roman" w:hAnsi="Times New Roman"/>
          <w:sz w:val="24"/>
          <w:szCs w:val="24"/>
          <w:vertAlign w:val="subscript"/>
        </w:rPr>
        <w:t>5</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xml:space="preserve"> </w:t>
      </w:r>
      <w:r w:rsidRPr="00D709CD">
        <w:rPr>
          <w:rFonts w:ascii="Times New Roman" w:hAnsi="Times New Roman"/>
          <w:position w:val="-6"/>
          <w:sz w:val="24"/>
          <w:szCs w:val="24"/>
        </w:rPr>
        <w:object w:dxaOrig="300" w:dyaOrig="220">
          <v:shape id="_x0000_i1077" type="#_x0000_t75" style="width:15pt;height:11.25pt" o:ole="">
            <v:imagedata r:id="rId89" o:title=""/>
          </v:shape>
          <o:OLEObject Type="Embed" ProgID="Equation.DSMT4" ShapeID="_x0000_i1077" DrawAspect="Content" ObjectID="_1608413407" r:id="rId98"/>
        </w:object>
      </w:r>
      <w:r w:rsidRPr="00D709CD">
        <w:rPr>
          <w:rFonts w:ascii="Times New Roman" w:hAnsi="Times New Roman"/>
          <w:sz w:val="24"/>
          <w:szCs w:val="24"/>
        </w:rPr>
        <w:t xml:space="preserve"> 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10</w:t>
      </w:r>
      <w:r w:rsidRPr="00D709CD">
        <w:rPr>
          <w:rFonts w:ascii="Times New Roman" w:hAnsi="Times New Roman"/>
          <w:sz w:val="24"/>
          <w:szCs w:val="24"/>
        </w:rPr>
        <w:t>O</w:t>
      </w:r>
      <w:r w:rsidRPr="00D709CD">
        <w:rPr>
          <w:rFonts w:ascii="Times New Roman" w:hAnsi="Times New Roman"/>
          <w:sz w:val="24"/>
          <w:szCs w:val="24"/>
          <w:vertAlign w:val="subscript"/>
        </w:rPr>
        <w:t>4</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 Hợp chất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có đặc điểm nào sau đây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Hòa tan được Cu(OH)</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Có thể điều chế trực tiếp từ propen.</w:t>
      </w:r>
      <w:r w:rsidR="0010379E" w:rsidRPr="00D709CD">
        <w:rPr>
          <w:rFonts w:ascii="Times New Roman" w:hAnsi="Times New Roman"/>
          <w:sz w:val="24"/>
          <w:szCs w:val="24"/>
        </w:rPr>
        <w:tab/>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Là hợp chất đa chức.</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Tác dụng với Na không tác dụng với NaOH.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b. Hợp chất C</w:t>
      </w:r>
      <w:r w:rsidRPr="00D709CD">
        <w:rPr>
          <w:rFonts w:ascii="Times New Roman" w:hAnsi="Times New Roman"/>
          <w:sz w:val="24"/>
          <w:szCs w:val="24"/>
          <w:vertAlign w:val="subscript"/>
        </w:rPr>
        <w:t>5</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xml:space="preserve"> </w:t>
      </w:r>
      <w:r w:rsidRPr="00D709CD">
        <w:rPr>
          <w:rFonts w:ascii="Times New Roman" w:hAnsi="Times New Roman"/>
          <w:b/>
          <w:sz w:val="24"/>
          <w:szCs w:val="24"/>
        </w:rPr>
        <w:t>không</w:t>
      </w:r>
      <w:r w:rsidRPr="00D709CD">
        <w:rPr>
          <w:rFonts w:ascii="Times New Roman" w:hAnsi="Times New Roman"/>
          <w:sz w:val="24"/>
          <w:szCs w:val="24"/>
        </w:rPr>
        <w:t xml:space="preserve"> có đặc điểm nào sau đây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Là hợp chất tạp chức. </w:t>
      </w:r>
      <w:r w:rsidR="0010379E" w:rsidRPr="00D709CD">
        <w:rPr>
          <w:rFonts w:ascii="Times New Roman" w:hAnsi="Times New Roman"/>
          <w:sz w:val="24"/>
          <w:szCs w:val="24"/>
        </w:rPr>
        <w:tab/>
      </w:r>
      <w:r w:rsidR="0010379E"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Là este no, hai chức.</w:t>
      </w:r>
      <w:r w:rsidR="0010379E" w:rsidRPr="00D709CD">
        <w:rPr>
          <w:rFonts w:ascii="Times New Roman" w:hAnsi="Times New Roman"/>
          <w:sz w:val="24"/>
          <w:szCs w:val="24"/>
        </w:rPr>
        <w:tab/>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b/>
          <w:sz w:val="24"/>
          <w:szCs w:val="24"/>
        </w:rPr>
        <w:t xml:space="preserve">C. </w:t>
      </w:r>
      <w:r w:rsidRPr="00D709CD">
        <w:rPr>
          <w:rFonts w:ascii="Times New Roman" w:hAnsi="Times New Roman"/>
          <w:sz w:val="24"/>
          <w:szCs w:val="24"/>
        </w:rPr>
        <w:t>Tác dụng Na.</w:t>
      </w:r>
      <w:r w:rsidRPr="00D709CD">
        <w:rPr>
          <w:rFonts w:ascii="Times New Roman" w:hAnsi="Times New Roman"/>
          <w:sz w:val="24"/>
          <w:szCs w:val="24"/>
        </w:rPr>
        <w:tab/>
      </w:r>
      <w:r w:rsidR="0010379E"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Tác dụng cả Na và NaOH.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c. Hợp chất 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10</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xml:space="preserve"> có đặc điểm nào sau đây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A.</w:t>
      </w:r>
      <w:r w:rsidR="0010379E" w:rsidRPr="00D709CD">
        <w:rPr>
          <w:rFonts w:ascii="Times New Roman" w:hAnsi="Times New Roman"/>
          <w:sz w:val="24"/>
          <w:szCs w:val="24"/>
        </w:rPr>
        <w:t xml:space="preserve"> Là este no, hai chức. </w:t>
      </w:r>
      <w:r w:rsidR="0010379E" w:rsidRPr="00D709CD">
        <w:rPr>
          <w:rFonts w:ascii="Times New Roman" w:hAnsi="Times New Roman"/>
          <w:sz w:val="24"/>
          <w:szCs w:val="24"/>
        </w:rPr>
        <w:tab/>
      </w:r>
      <w:r w:rsidR="0010379E"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Là hợp chất tạp chức.</w:t>
      </w:r>
      <w:r w:rsidR="0010379E" w:rsidRPr="00D709CD">
        <w:rPr>
          <w:rFonts w:ascii="Times New Roman" w:hAnsi="Times New Roman"/>
          <w:sz w:val="24"/>
          <w:szCs w:val="24"/>
        </w:rPr>
        <w:tab/>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 xml:space="preserve">C. </w:t>
      </w:r>
      <w:r w:rsidRPr="00D709CD">
        <w:rPr>
          <w:rFonts w:ascii="Times New Roman" w:hAnsi="Times New Roman"/>
          <w:sz w:val="24"/>
          <w:szCs w:val="24"/>
        </w:rPr>
        <w:t>Tác dụng Na.</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Tác dụng cả Na và NaOH.</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Câu 103:</w:t>
      </w:r>
      <w:r w:rsidRPr="00D709CD">
        <w:rPr>
          <w:rFonts w:ascii="Times New Roman" w:hAnsi="Times New Roman" w:cs="Times New Roman"/>
          <w:sz w:val="24"/>
          <w:szCs w:val="24"/>
          <w:lang w:val="fr-FR"/>
        </w:rPr>
        <w:t xml:space="preserve"> Chất nào sau đây </w:t>
      </w:r>
      <w:r w:rsidRPr="00D709CD">
        <w:rPr>
          <w:rFonts w:ascii="Times New Roman" w:hAnsi="Times New Roman" w:cs="Times New Roman"/>
          <w:b/>
          <w:sz w:val="24"/>
          <w:szCs w:val="24"/>
          <w:lang w:val="fr-FR"/>
        </w:rPr>
        <w:t>không</w:t>
      </w:r>
      <w:r w:rsidRPr="00D709CD">
        <w:rPr>
          <w:rFonts w:ascii="Times New Roman" w:hAnsi="Times New Roman" w:cs="Times New Roman"/>
          <w:sz w:val="24"/>
          <w:szCs w:val="24"/>
          <w:lang w:val="fr-FR"/>
        </w:rPr>
        <w:t xml:space="preserve"> cho kết tủa đỏ gạch với Cu(OH)</w:t>
      </w:r>
      <w:r w:rsidRPr="00D709CD">
        <w:rPr>
          <w:rFonts w:ascii="Times New Roman" w:hAnsi="Times New Roman" w:cs="Times New Roman"/>
          <w:sz w:val="24"/>
          <w:szCs w:val="24"/>
          <w:vertAlign w:val="subscript"/>
          <w:lang w:val="fr-FR"/>
        </w:rPr>
        <w:t>2</w:t>
      </w:r>
      <w:r w:rsidRPr="00D709CD">
        <w:rPr>
          <w:rFonts w:ascii="Times New Roman" w:hAnsi="Times New Roman" w:cs="Times New Roman"/>
          <w:sz w:val="24"/>
          <w:szCs w:val="24"/>
        </w:rPr>
        <w:t>/OH</w:t>
      </w:r>
      <w:r w:rsidRPr="00D709CD">
        <w:rPr>
          <w:rFonts w:ascii="Times New Roman" w:hAnsi="Times New Roman" w:cs="Times New Roman"/>
          <w:sz w:val="24"/>
          <w:szCs w:val="24"/>
          <w:vertAlign w:val="superscript"/>
        </w:rPr>
        <w:t>–</w:t>
      </w:r>
      <w:r w:rsidRPr="00D709CD">
        <w:rPr>
          <w:rFonts w:ascii="Times New Roman" w:hAnsi="Times New Roman" w:cs="Times New Roman"/>
          <w:sz w:val="24"/>
          <w:szCs w:val="24"/>
          <w:lang w:val="fr-FR"/>
        </w:rPr>
        <w:t xml:space="preserve"> khi đun nóng ?</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ab/>
      </w:r>
      <w:r w:rsidR="0010379E" w:rsidRPr="00D709CD">
        <w:rPr>
          <w:rFonts w:ascii="Times New Roman" w:hAnsi="Times New Roman" w:cs="Times New Roman"/>
          <w:b/>
          <w:sz w:val="24"/>
          <w:szCs w:val="24"/>
        </w:rPr>
        <w:t>A.</w:t>
      </w:r>
      <w:r w:rsidR="0010379E" w:rsidRPr="00D709CD">
        <w:rPr>
          <w:rFonts w:ascii="Times New Roman" w:hAnsi="Times New Roman" w:cs="Times New Roman"/>
          <w:sz w:val="24"/>
          <w:szCs w:val="24"/>
        </w:rPr>
        <w:t xml:space="preserve"> HCHO.</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B.</w:t>
      </w:r>
      <w:r w:rsidR="0010379E" w:rsidRPr="00D709CD">
        <w:rPr>
          <w:rFonts w:ascii="Times New Roman" w:hAnsi="Times New Roman" w:cs="Times New Roman"/>
          <w:sz w:val="24"/>
          <w:szCs w:val="24"/>
        </w:rPr>
        <w:t xml:space="preserve"> HCOOCH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C.</w:t>
      </w:r>
      <w:r w:rsidR="0010379E" w:rsidRPr="00D709CD">
        <w:rPr>
          <w:rFonts w:ascii="Times New Roman" w:hAnsi="Times New Roman" w:cs="Times New Roman"/>
          <w:sz w:val="24"/>
          <w:szCs w:val="24"/>
        </w:rPr>
        <w:t xml:space="preserve"> HCOOC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w:t>
      </w:r>
      <w:r w:rsidR="0010379E" w:rsidRPr="00D709CD">
        <w:rPr>
          <w:rFonts w:ascii="Times New Roman" w:hAnsi="Times New Roman" w:cs="Times New Roman"/>
          <w:sz w:val="24"/>
          <w:szCs w:val="24"/>
        </w:rPr>
        <w:tab/>
      </w:r>
      <w:r w:rsidR="0010379E" w:rsidRPr="00D709CD">
        <w:rPr>
          <w:rFonts w:ascii="Times New Roman" w:hAnsi="Times New Roman" w:cs="Times New Roman"/>
          <w:b/>
          <w:sz w:val="24"/>
          <w:szCs w:val="24"/>
        </w:rPr>
        <w:t>D.</w:t>
      </w:r>
      <w:r w:rsidR="0010379E" w:rsidRPr="00D709CD">
        <w:rPr>
          <w:rFonts w:ascii="Times New Roman" w:hAnsi="Times New Roman" w:cs="Times New Roman"/>
          <w:sz w:val="24"/>
          <w:szCs w:val="24"/>
        </w:rPr>
        <w:t xml:space="preserve"> C</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5</w:t>
      </w:r>
      <w:r w:rsidR="0010379E" w:rsidRPr="00D709CD">
        <w:rPr>
          <w:rFonts w:ascii="Times New Roman" w:hAnsi="Times New Roman" w:cs="Times New Roman"/>
          <w:sz w:val="24"/>
          <w:szCs w:val="24"/>
        </w:rPr>
        <w:t>(OH)</w:t>
      </w:r>
      <w:r w:rsidR="0010379E" w:rsidRPr="00D709CD">
        <w:rPr>
          <w:rFonts w:ascii="Times New Roman" w:hAnsi="Times New Roman" w:cs="Times New Roman"/>
          <w:sz w:val="24"/>
          <w:szCs w:val="24"/>
          <w:vertAlign w:val="subscript"/>
        </w:rPr>
        <w:t>3</w:t>
      </w:r>
      <w:r w:rsidR="0010379E" w:rsidRPr="00D709CD">
        <w:rPr>
          <w:rFonts w:ascii="Times New Roman" w:hAnsi="Times New Roman" w:cs="Times New Roman"/>
          <w:sz w:val="24"/>
          <w:szCs w:val="24"/>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104:</w:t>
      </w:r>
      <w:r w:rsidRPr="00D709CD">
        <w:rPr>
          <w:rFonts w:ascii="Times New Roman" w:hAnsi="Times New Roman"/>
          <w:sz w:val="24"/>
          <w:szCs w:val="24"/>
        </w:rPr>
        <w:t xml:space="preserve"> Chất tạo được kết tủa đỏ gạch khi đun nóng với Cu(OH)</w:t>
      </w:r>
      <w:r w:rsidRPr="00D709CD">
        <w:rPr>
          <w:rFonts w:ascii="Times New Roman" w:hAnsi="Times New Roman"/>
          <w:sz w:val="24"/>
          <w:szCs w:val="24"/>
          <w:vertAlign w:val="subscript"/>
        </w:rPr>
        <w:t>2</w:t>
      </w:r>
      <w:r w:rsidRPr="00D709CD">
        <w:rPr>
          <w:rFonts w:ascii="Times New Roman" w:hAnsi="Times New Roman"/>
          <w:sz w:val="24"/>
          <w:szCs w:val="24"/>
        </w:rPr>
        <w:t xml:space="preserve"> là </w:t>
      </w:r>
      <w:r w:rsidRPr="00D709CD">
        <w:rPr>
          <w:rFonts w:ascii="Times New Roman" w:hAnsi="Times New Roman"/>
          <w:sz w:val="24"/>
          <w:szCs w:val="24"/>
          <w:lang w:val="nl-NL"/>
        </w:rPr>
        <w: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HCHO.</w:t>
      </w:r>
      <w:r w:rsidR="0010379E" w:rsidRPr="00D709CD">
        <w:rPr>
          <w:rFonts w:ascii="Times New Roman" w:hAnsi="Times New Roman"/>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HCOOCH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HCOOH.</w:t>
      </w:r>
      <w:r w:rsidR="0010379E" w:rsidRPr="00D709CD">
        <w:rPr>
          <w:rFonts w:ascii="Times New Roman" w:hAnsi="Times New Roman"/>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Tất cả đều đúng.</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 xml:space="preserve">Câu 105: </w:t>
      </w:r>
      <w:r w:rsidRPr="00D709CD">
        <w:rPr>
          <w:rFonts w:ascii="Times New Roman" w:hAnsi="Times New Roman" w:cs="Times New Roman"/>
          <w:sz w:val="24"/>
          <w:szCs w:val="24"/>
          <w:lang w:val="pt-BR"/>
        </w:rPr>
        <w:t>Cho các chất lỏng sau : axit axetic, glixerol, triolein. Để phân biệt các chất lỏng trên, có thể chỉ cần dùng</w:t>
      </w:r>
      <w:r w:rsidR="00456B29" w:rsidRPr="00D709CD">
        <w:rPr>
          <w:rFonts w:ascii="Times New Roman" w:hAnsi="Times New Roman" w:cs="Times New Roman"/>
          <w:sz w:val="24"/>
          <w:szCs w:val="24"/>
          <w:lang w:val="pt-BR"/>
        </w:rPr>
        <w:t xml:space="preserve"> ?</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A.</w:t>
      </w:r>
      <w:r w:rsidR="0010379E" w:rsidRPr="00D709CD">
        <w:rPr>
          <w:rFonts w:ascii="Times New Roman" w:hAnsi="Times New Roman" w:cs="Times New Roman"/>
          <w:sz w:val="24"/>
          <w:szCs w:val="24"/>
          <w:lang w:val="pt-BR"/>
        </w:rPr>
        <w:t xml:space="preserve"> nước và quỳ tím.</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B.</w:t>
      </w:r>
      <w:r w:rsidR="0010379E" w:rsidRPr="00D709CD">
        <w:rPr>
          <w:rFonts w:ascii="Times New Roman" w:hAnsi="Times New Roman" w:cs="Times New Roman"/>
          <w:sz w:val="24"/>
          <w:szCs w:val="24"/>
          <w:lang w:val="pt-BR"/>
        </w:rPr>
        <w:t xml:space="preserve"> nước và dd NaOH.</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C.</w:t>
      </w:r>
      <w:r w:rsidR="0010379E" w:rsidRPr="00D709CD">
        <w:rPr>
          <w:rFonts w:ascii="Times New Roman" w:hAnsi="Times New Roman" w:cs="Times New Roman"/>
          <w:sz w:val="24"/>
          <w:szCs w:val="24"/>
          <w:lang w:val="pt-BR"/>
        </w:rPr>
        <w:t xml:space="preserve"> dd NaOH.</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D.</w:t>
      </w:r>
      <w:r w:rsidR="0010379E" w:rsidRPr="00D709CD">
        <w:rPr>
          <w:rFonts w:ascii="Times New Roman" w:hAnsi="Times New Roman" w:cs="Times New Roman"/>
          <w:sz w:val="24"/>
          <w:szCs w:val="24"/>
          <w:lang w:val="pt-BR"/>
        </w:rPr>
        <w:t xml:space="preserve"> nước brom.</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rPr>
      </w:pPr>
      <w:r w:rsidRPr="00D709CD">
        <w:rPr>
          <w:rFonts w:ascii="Times New Roman" w:hAnsi="Times New Roman" w:cs="Times New Roman"/>
          <w:b/>
          <w:sz w:val="24"/>
          <w:szCs w:val="24"/>
        </w:rPr>
        <w:t xml:space="preserve">Câu 106: </w:t>
      </w:r>
      <w:r w:rsidRPr="00D709CD">
        <w:rPr>
          <w:rFonts w:ascii="Times New Roman" w:hAnsi="Times New Roman" w:cs="Times New Roman"/>
          <w:sz w:val="24"/>
          <w:szCs w:val="24"/>
        </w:rPr>
        <w:t>Không thể phân biệt HCOOCH</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 xml:space="preserve"> và CH</w:t>
      </w:r>
      <w:r w:rsidRPr="00D709CD">
        <w:rPr>
          <w:rFonts w:ascii="Times New Roman" w:hAnsi="Times New Roman" w:cs="Times New Roman"/>
          <w:sz w:val="24"/>
          <w:szCs w:val="24"/>
          <w:vertAlign w:val="subscript"/>
        </w:rPr>
        <w:t>3</w:t>
      </w:r>
      <w:r w:rsidRPr="00D709CD">
        <w:rPr>
          <w:rFonts w:ascii="Times New Roman" w:hAnsi="Times New Roman" w:cs="Times New Roman"/>
          <w:sz w:val="24"/>
          <w:szCs w:val="24"/>
        </w:rPr>
        <w:t>COOH bằng</w:t>
      </w:r>
      <w:r w:rsidR="00060942" w:rsidRPr="00D709CD">
        <w:rPr>
          <w:rFonts w:ascii="Times New Roman" w:hAnsi="Times New Roman" w:cs="Times New Roman"/>
          <w:sz w:val="24"/>
          <w:szCs w:val="24"/>
        </w:rPr>
        <w:t xml:space="preserve"> ?</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r>
      <w:r w:rsidR="0010379E" w:rsidRPr="00D709CD">
        <w:rPr>
          <w:rFonts w:ascii="Times New Roman" w:hAnsi="Times New Roman" w:cs="Times New Roman"/>
          <w:b/>
          <w:sz w:val="24"/>
          <w:szCs w:val="24"/>
          <w:lang w:val="fr-FR"/>
        </w:rPr>
        <w:t>A.</w:t>
      </w:r>
      <w:r w:rsidR="0010379E" w:rsidRPr="00D709CD">
        <w:rPr>
          <w:rFonts w:ascii="Times New Roman" w:hAnsi="Times New Roman" w:cs="Times New Roman"/>
          <w:sz w:val="24"/>
          <w:szCs w:val="24"/>
          <w:lang w:val="fr-FR"/>
        </w:rPr>
        <w:t xml:space="preserve"> Na.</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B.</w:t>
      </w:r>
      <w:r w:rsidR="0010379E" w:rsidRPr="00D709CD">
        <w:rPr>
          <w:rFonts w:ascii="Times New Roman" w:hAnsi="Times New Roman" w:cs="Times New Roman"/>
          <w:sz w:val="24"/>
          <w:szCs w:val="24"/>
          <w:lang w:val="fr-FR"/>
        </w:rPr>
        <w:t xml:space="preserve"> CaCO</w:t>
      </w:r>
      <w:r w:rsidR="0010379E" w:rsidRPr="00D709CD">
        <w:rPr>
          <w:rFonts w:ascii="Times New Roman" w:hAnsi="Times New Roman" w:cs="Times New Roman"/>
          <w:sz w:val="24"/>
          <w:szCs w:val="24"/>
          <w:vertAlign w:val="subscript"/>
          <w:lang w:val="fr-FR"/>
        </w:rPr>
        <w:t>3</w:t>
      </w:r>
      <w:r w:rsidR="0010379E" w:rsidRPr="00D709CD">
        <w:rPr>
          <w:rFonts w:ascii="Times New Roman" w:hAnsi="Times New Roman" w:cs="Times New Roman"/>
          <w:sz w:val="24"/>
          <w:szCs w:val="24"/>
          <w:lang w:val="fr-FR"/>
        </w:rPr>
        <w:t>.</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C.</w:t>
      </w:r>
      <w:r w:rsidR="0010379E" w:rsidRPr="00D709CD">
        <w:rPr>
          <w:rFonts w:ascii="Times New Roman" w:hAnsi="Times New Roman" w:cs="Times New Roman"/>
          <w:sz w:val="24"/>
          <w:szCs w:val="24"/>
          <w:lang w:val="fr-FR"/>
        </w:rPr>
        <w:t xml:space="preserve"> AgNO</w:t>
      </w:r>
      <w:r w:rsidR="0010379E" w:rsidRPr="00D709CD">
        <w:rPr>
          <w:rFonts w:ascii="Times New Roman" w:hAnsi="Times New Roman" w:cs="Times New Roman"/>
          <w:sz w:val="24"/>
          <w:szCs w:val="24"/>
          <w:vertAlign w:val="subscript"/>
          <w:lang w:val="fr-FR"/>
        </w:rPr>
        <w:t>3</w:t>
      </w:r>
      <w:r w:rsidR="0010379E" w:rsidRPr="00D709CD">
        <w:rPr>
          <w:rFonts w:ascii="Times New Roman" w:hAnsi="Times New Roman" w:cs="Times New Roman"/>
          <w:sz w:val="24"/>
          <w:szCs w:val="24"/>
          <w:lang w:val="fr-FR"/>
        </w:rPr>
        <w:t>/NH</w:t>
      </w:r>
      <w:r w:rsidR="0010379E" w:rsidRPr="00D709CD">
        <w:rPr>
          <w:rFonts w:ascii="Times New Roman" w:hAnsi="Times New Roman" w:cs="Times New Roman"/>
          <w:sz w:val="24"/>
          <w:szCs w:val="24"/>
          <w:vertAlign w:val="subscript"/>
          <w:lang w:val="fr-FR"/>
        </w:rPr>
        <w:t>3</w:t>
      </w:r>
      <w:r w:rsidR="0010379E" w:rsidRPr="00D709CD">
        <w:rPr>
          <w:rFonts w:ascii="Times New Roman" w:hAnsi="Times New Roman" w:cs="Times New Roman"/>
          <w:sz w:val="24"/>
          <w:szCs w:val="24"/>
          <w:lang w:val="fr-FR"/>
        </w:rPr>
        <w:t>.</w:t>
      </w:r>
      <w:r w:rsidR="0010379E" w:rsidRPr="00D709CD">
        <w:rPr>
          <w:rFonts w:ascii="Times New Roman" w:hAnsi="Times New Roman" w:cs="Times New Roman"/>
          <w:sz w:val="24"/>
          <w:szCs w:val="24"/>
          <w:lang w:val="fr-FR"/>
        </w:rPr>
        <w:tab/>
      </w:r>
      <w:r w:rsidR="0010379E" w:rsidRPr="00D709CD">
        <w:rPr>
          <w:rFonts w:ascii="Times New Roman" w:hAnsi="Times New Roman" w:cs="Times New Roman"/>
          <w:b/>
          <w:sz w:val="24"/>
          <w:szCs w:val="24"/>
          <w:lang w:val="fr-FR"/>
        </w:rPr>
        <w:t>D.</w:t>
      </w:r>
      <w:r w:rsidR="0010379E" w:rsidRPr="00D709CD">
        <w:rPr>
          <w:rFonts w:ascii="Times New Roman" w:hAnsi="Times New Roman" w:cs="Times New Roman"/>
          <w:sz w:val="24"/>
          <w:szCs w:val="24"/>
          <w:lang w:val="fr-FR"/>
        </w:rPr>
        <w:t xml:space="preserve"> NaCl.</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107:</w:t>
      </w:r>
      <w:r w:rsidRPr="00D709CD">
        <w:rPr>
          <w:rFonts w:ascii="Times New Roman" w:hAnsi="Times New Roman"/>
          <w:sz w:val="24"/>
          <w:szCs w:val="24"/>
        </w:rPr>
        <w:t xml:space="preserve"> Có thể phân biệt HCOOCH</w:t>
      </w:r>
      <w:r w:rsidRPr="00D709CD">
        <w:rPr>
          <w:rFonts w:ascii="Times New Roman" w:hAnsi="Times New Roman"/>
          <w:sz w:val="24"/>
          <w:szCs w:val="24"/>
          <w:vertAlign w:val="subscript"/>
        </w:rPr>
        <w:t>3</w:t>
      </w:r>
      <w:r w:rsidRPr="00D709CD">
        <w:rPr>
          <w:rFonts w:ascii="Times New Roman" w:hAnsi="Times New Roman"/>
          <w:sz w:val="24"/>
          <w:szCs w:val="24"/>
        </w:rPr>
        <w:t xml:space="preserve"> và CH</w:t>
      </w:r>
      <w:r w:rsidRPr="00D709CD">
        <w:rPr>
          <w:rFonts w:ascii="Times New Roman" w:hAnsi="Times New Roman"/>
          <w:sz w:val="24"/>
          <w:szCs w:val="24"/>
          <w:vertAlign w:val="subscript"/>
        </w:rPr>
        <w:t>3</w:t>
      </w:r>
      <w:r w:rsidRPr="00D709CD">
        <w:rPr>
          <w:rFonts w:ascii="Times New Roman" w:hAnsi="Times New Roman"/>
          <w:sz w:val="24"/>
          <w:szCs w:val="24"/>
        </w:rPr>
        <w:t>COOH bằng</w:t>
      </w:r>
      <w:r w:rsidR="00060942" w:rsidRPr="00D709CD">
        <w:rPr>
          <w:rFonts w:ascii="Times New Roman" w:hAnsi="Times New Roman"/>
          <w:sz w:val="24"/>
          <w:szCs w:val="24"/>
        </w:rPr>
        <w:t xml:space="preserve">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AgNO</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/NH</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CaCO</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w:t>
      </w:r>
      <w:r w:rsidR="0010379E" w:rsidRPr="00D709CD">
        <w:rPr>
          <w:rFonts w:ascii="Times New Roman" w:hAnsi="Times New Roman"/>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Na.</w:t>
      </w:r>
      <w:r w:rsidR="0010379E" w:rsidRPr="00D709CD">
        <w:rPr>
          <w:rFonts w:ascii="Times New Roman" w:hAnsi="Times New Roman"/>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Tất cả đều đúng.</w:t>
      </w:r>
    </w:p>
    <w:p w:rsidR="00456B29"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 xml:space="preserve">Câu 108: </w:t>
      </w:r>
      <w:r w:rsidRPr="00D709CD">
        <w:rPr>
          <w:rFonts w:ascii="Times New Roman" w:hAnsi="Times New Roman"/>
          <w:sz w:val="24"/>
          <w:szCs w:val="24"/>
          <w:lang w:val="pt-BR"/>
        </w:rPr>
        <w:t>Trong phòng thí nghiệm có các hoá chất đ</w:t>
      </w:r>
      <w:r w:rsidRPr="00D709CD">
        <w:rPr>
          <w:rFonts w:ascii="Times New Roman" w:hAnsi="Times New Roman"/>
          <w:sz w:val="24"/>
          <w:szCs w:val="24"/>
          <w:lang w:val="vi-VN"/>
        </w:rPr>
        <w:t>ược</w:t>
      </w:r>
      <w:r w:rsidRPr="00D709CD">
        <w:rPr>
          <w:rFonts w:ascii="Times New Roman" w:hAnsi="Times New Roman"/>
          <w:sz w:val="24"/>
          <w:szCs w:val="24"/>
          <w:lang w:val="pt-BR"/>
        </w:rPr>
        <w:t xml:space="preserve"> dùng làm thuốc thử gồm : </w:t>
      </w:r>
    </w:p>
    <w:p w:rsidR="00456B29"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ab/>
      </w:r>
      <w:r w:rsidR="0010379E" w:rsidRPr="00D709CD">
        <w:rPr>
          <w:rFonts w:ascii="Times New Roman" w:hAnsi="Times New Roman"/>
          <w:sz w:val="24"/>
          <w:szCs w:val="24"/>
          <w:lang w:val="pt-BR"/>
        </w:rPr>
        <w:t xml:space="preserve">(1) dung dịch brom; </w:t>
      </w:r>
      <w:r w:rsidRPr="00D709CD">
        <w:rPr>
          <w:rFonts w:ascii="Times New Roman" w:hAnsi="Times New Roman"/>
          <w:sz w:val="24"/>
          <w:szCs w:val="24"/>
          <w:lang w:val="pt-BR"/>
        </w:rPr>
        <w:tab/>
      </w:r>
      <w:r w:rsidR="0010379E" w:rsidRPr="00D709CD">
        <w:rPr>
          <w:rFonts w:ascii="Times New Roman" w:hAnsi="Times New Roman"/>
          <w:sz w:val="24"/>
          <w:szCs w:val="24"/>
          <w:lang w:val="pt-BR"/>
        </w:rPr>
        <w:t xml:space="preserve">(2) dung dịch NaOH ; </w:t>
      </w:r>
      <w:r w:rsidRPr="00D709CD">
        <w:rPr>
          <w:rFonts w:ascii="Times New Roman" w:hAnsi="Times New Roman"/>
          <w:sz w:val="24"/>
          <w:szCs w:val="24"/>
          <w:lang w:val="pt-BR"/>
        </w:rPr>
        <w:tab/>
      </w:r>
      <w:r w:rsidR="0010379E" w:rsidRPr="00D709CD">
        <w:rPr>
          <w:rFonts w:ascii="Times New Roman" w:hAnsi="Times New Roman"/>
          <w:sz w:val="24"/>
          <w:szCs w:val="24"/>
          <w:lang w:val="pt-BR"/>
        </w:rPr>
        <w:t>(3) dung dịch AgNO</w:t>
      </w:r>
      <w:r w:rsidR="0010379E" w:rsidRPr="00D709CD">
        <w:rPr>
          <w:rFonts w:ascii="Times New Roman" w:hAnsi="Times New Roman"/>
          <w:sz w:val="24"/>
          <w:szCs w:val="24"/>
          <w:vertAlign w:val="subscript"/>
          <w:lang w:val="pt-BR"/>
        </w:rPr>
        <w:t>3</w:t>
      </w:r>
      <w:r w:rsidR="0010379E" w:rsidRPr="00D709CD">
        <w:rPr>
          <w:rFonts w:ascii="Times New Roman" w:hAnsi="Times New Roman"/>
          <w:sz w:val="24"/>
          <w:szCs w:val="24"/>
          <w:lang w:val="pt-BR"/>
        </w:rPr>
        <w:t>/NH</w:t>
      </w:r>
      <w:r w:rsidR="0010379E" w:rsidRPr="00D709CD">
        <w:rPr>
          <w:rFonts w:ascii="Times New Roman" w:hAnsi="Times New Roman"/>
          <w:sz w:val="24"/>
          <w:szCs w:val="24"/>
          <w:vertAlign w:val="subscript"/>
          <w:lang w:val="pt-BR"/>
        </w:rPr>
        <w:t xml:space="preserve">3 </w:t>
      </w:r>
      <w:r w:rsidR="0010379E" w:rsidRPr="00D709CD">
        <w:rPr>
          <w:rFonts w:ascii="Times New Roman" w:hAnsi="Times New Roman"/>
          <w:sz w:val="24"/>
          <w:szCs w:val="24"/>
          <w:lang w:val="pt-BR"/>
        </w:rPr>
        <w:t xml:space="preserve">; </w:t>
      </w:r>
    </w:p>
    <w:p w:rsidR="00456B29"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ab/>
      </w:r>
      <w:r w:rsidR="0010379E" w:rsidRPr="00D709CD">
        <w:rPr>
          <w:rFonts w:ascii="Times New Roman" w:hAnsi="Times New Roman"/>
          <w:sz w:val="24"/>
          <w:szCs w:val="24"/>
          <w:lang w:val="pt-BR"/>
        </w:rPr>
        <w:t xml:space="preserve">(4) axit axetic ; </w:t>
      </w:r>
      <w:r w:rsidRPr="00D709CD">
        <w:rPr>
          <w:rFonts w:ascii="Times New Roman" w:hAnsi="Times New Roman"/>
          <w:sz w:val="24"/>
          <w:szCs w:val="24"/>
          <w:lang w:val="pt-BR"/>
        </w:rPr>
        <w:tab/>
      </w:r>
      <w:r w:rsidR="0010379E" w:rsidRPr="00D709CD">
        <w:rPr>
          <w:rFonts w:ascii="Times New Roman" w:hAnsi="Times New Roman"/>
          <w:sz w:val="24"/>
          <w:szCs w:val="24"/>
          <w:lang w:val="pt-BR"/>
        </w:rPr>
        <w:t xml:space="preserve">(5) cồn iot.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Để phân biệt 3 este : anlyl axetat, vinyl axetat và etyl fomiat cần phải dùng các thuốc thử là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ab/>
      </w:r>
      <w:r w:rsidRPr="00D709CD">
        <w:rPr>
          <w:rFonts w:ascii="Times New Roman" w:hAnsi="Times New Roman"/>
          <w:b/>
          <w:sz w:val="24"/>
          <w:szCs w:val="24"/>
          <w:lang w:val="pt-BR"/>
        </w:rPr>
        <w:t>A.</w:t>
      </w:r>
      <w:r w:rsidRPr="00D709CD">
        <w:rPr>
          <w:rFonts w:ascii="Times New Roman" w:hAnsi="Times New Roman"/>
          <w:sz w:val="24"/>
          <w:szCs w:val="24"/>
          <w:lang w:val="pt-BR"/>
        </w:rPr>
        <w:t xml:space="preserve"> 1, 2, 5.</w:t>
      </w:r>
      <w:r w:rsidRPr="00D709CD">
        <w:rPr>
          <w:rFonts w:ascii="Times New Roman" w:hAnsi="Times New Roman"/>
          <w:sz w:val="24"/>
          <w:szCs w:val="24"/>
          <w:lang w:val="pt-BR"/>
        </w:rPr>
        <w:tab/>
      </w:r>
      <w:r w:rsidRPr="00D709CD">
        <w:rPr>
          <w:rFonts w:ascii="Times New Roman" w:hAnsi="Times New Roman"/>
          <w:b/>
          <w:sz w:val="24"/>
          <w:szCs w:val="24"/>
          <w:lang w:val="pt-BR"/>
        </w:rPr>
        <w:t>B.</w:t>
      </w:r>
      <w:r w:rsidRPr="00D709CD">
        <w:rPr>
          <w:rFonts w:ascii="Times New Roman" w:hAnsi="Times New Roman"/>
          <w:sz w:val="24"/>
          <w:szCs w:val="24"/>
          <w:lang w:val="pt-BR"/>
        </w:rPr>
        <w:t xml:space="preserve"> 1, 3.</w:t>
      </w:r>
      <w:r w:rsidRPr="00D709CD">
        <w:rPr>
          <w:rFonts w:ascii="Times New Roman" w:hAnsi="Times New Roman"/>
          <w:sz w:val="24"/>
          <w:szCs w:val="24"/>
          <w:lang w:val="pt-BR"/>
        </w:rPr>
        <w:tab/>
      </w:r>
      <w:r w:rsidRPr="00D709CD">
        <w:rPr>
          <w:rFonts w:ascii="Times New Roman" w:hAnsi="Times New Roman"/>
          <w:b/>
          <w:sz w:val="24"/>
          <w:szCs w:val="24"/>
          <w:lang w:val="pt-BR"/>
        </w:rPr>
        <w:t>C.</w:t>
      </w:r>
      <w:r w:rsidRPr="00D709CD">
        <w:rPr>
          <w:rFonts w:ascii="Times New Roman" w:hAnsi="Times New Roman"/>
          <w:sz w:val="24"/>
          <w:szCs w:val="24"/>
          <w:lang w:val="pt-BR"/>
        </w:rPr>
        <w:t xml:space="preserve">  2, 3.</w:t>
      </w:r>
      <w:r w:rsidRPr="00D709CD">
        <w:rPr>
          <w:rFonts w:ascii="Times New Roman" w:hAnsi="Times New Roman"/>
          <w:sz w:val="24"/>
          <w:szCs w:val="24"/>
          <w:lang w:val="pt-BR"/>
        </w:rPr>
        <w:tab/>
      </w:r>
      <w:r w:rsidRPr="00D709CD">
        <w:rPr>
          <w:rFonts w:ascii="Times New Roman" w:hAnsi="Times New Roman"/>
          <w:b/>
          <w:sz w:val="24"/>
          <w:szCs w:val="24"/>
          <w:lang w:val="pt-BR"/>
        </w:rPr>
        <w:t>D.</w:t>
      </w:r>
      <w:r w:rsidRPr="00D709CD">
        <w:rPr>
          <w:rFonts w:ascii="Times New Roman" w:hAnsi="Times New Roman"/>
          <w:sz w:val="24"/>
          <w:szCs w:val="24"/>
          <w:lang w:val="pt-BR"/>
        </w:rPr>
        <w:t xml:space="preserve"> 1, 2, 3.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 xml:space="preserve">Câu 109: </w:t>
      </w:r>
      <w:r w:rsidRPr="00D709CD">
        <w:rPr>
          <w:rFonts w:ascii="Times New Roman" w:hAnsi="Times New Roman"/>
          <w:sz w:val="24"/>
          <w:szCs w:val="24"/>
        </w:rPr>
        <w:t>Những phát biểu sau đây : (1) Chất béo không tan trong nước ; (2) Chất béo không tan trong nước, nhẹ hơn nước nhưng tan nhiều trong dung môi hữu cơ ; (3) Dầu ăn và mỡ bôi trơn có cùng thành phần nguyên tố ; (4) Chất béo là trieste của glixerol và axi</w:t>
      </w:r>
      <w:r w:rsidR="00456B29" w:rsidRPr="00D709CD">
        <w:rPr>
          <w:rFonts w:ascii="Times New Roman" w:hAnsi="Times New Roman"/>
          <w:sz w:val="24"/>
          <w:szCs w:val="24"/>
        </w:rPr>
        <w:t xml:space="preserve">t hữu cơ. Các phát biểu đúng là </w:t>
      </w:r>
      <w:r w:rsidRPr="00D709CD">
        <w:rPr>
          <w:rFonts w:ascii="Times New Roman" w:hAnsi="Times New Roman"/>
          <w:sz w:val="24"/>
          <w:szCs w:val="24"/>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(1), (2), (3), (4).</w:t>
      </w:r>
      <w:r w:rsidRPr="00D709CD">
        <w:rPr>
          <w:rFonts w:ascii="Times New Roman" w:hAnsi="Times New Roman"/>
          <w:sz w:val="24"/>
          <w:szCs w:val="24"/>
        </w:rPr>
        <w:tab/>
      </w:r>
      <w:r w:rsidRPr="00D709CD">
        <w:rPr>
          <w:rFonts w:ascii="Times New Roman" w:hAnsi="Times New Roman"/>
          <w:b/>
          <w:sz w:val="24"/>
          <w:szCs w:val="24"/>
        </w:rPr>
        <w:t>B.</w:t>
      </w:r>
      <w:r w:rsidR="00456B29" w:rsidRPr="00D709CD">
        <w:rPr>
          <w:rFonts w:ascii="Times New Roman" w:hAnsi="Times New Roman"/>
          <w:sz w:val="24"/>
          <w:szCs w:val="24"/>
        </w:rPr>
        <w:t xml:space="preserve"> (1), (2).</w:t>
      </w:r>
      <w:r w:rsidR="00456B29"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(1), (2), (4).</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(2), (3), (4).</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 xml:space="preserve">Câu 110: </w:t>
      </w:r>
      <w:r w:rsidRPr="00D709CD">
        <w:rPr>
          <w:rFonts w:ascii="Times New Roman" w:hAnsi="Times New Roman"/>
          <w:sz w:val="24"/>
          <w:szCs w:val="24"/>
        </w:rPr>
        <w:t xml:space="preserve">Cho các câu sau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      a) Chất béo thuộc loại hợp chất este.</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      b) Các este không tan trong nước do chúng nhẹ hơn nước.</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      c) Các este không tan trong nước và nổi lên trên mặt nước là do chúng không tạo được liên kết hiđro với nước và nhẹ hơn nước.</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      d) Khi đun chất béo lỏng với hiđro có xúc tác niken trong nồi hấp thì chúng chuyển thành chất béo rắn.</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      e) Chất béo lỏng là các triglixerit chứa gốc axit không no trong phân tử.</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Những câu đúng là đáp án nào sau đây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lang w:val="pt-BR"/>
        </w:rPr>
        <w:t>A.</w:t>
      </w:r>
      <w:r w:rsidR="00456B29" w:rsidRPr="00D709CD">
        <w:rPr>
          <w:rFonts w:ascii="Times New Roman" w:hAnsi="Times New Roman"/>
          <w:sz w:val="24"/>
          <w:szCs w:val="24"/>
        </w:rPr>
        <w:t xml:space="preserve"> a, d, e.</w:t>
      </w:r>
      <w:r w:rsidR="00456B29" w:rsidRPr="00D709CD">
        <w:rPr>
          <w:rFonts w:ascii="Times New Roman" w:hAnsi="Times New Roman"/>
          <w:sz w:val="24"/>
          <w:szCs w:val="24"/>
        </w:rPr>
        <w:tab/>
      </w:r>
      <w:r w:rsidRPr="00D709CD">
        <w:rPr>
          <w:rFonts w:ascii="Times New Roman" w:hAnsi="Times New Roman"/>
          <w:b/>
          <w:sz w:val="24"/>
          <w:szCs w:val="24"/>
        </w:rPr>
        <w:t>B.</w:t>
      </w:r>
      <w:r w:rsidR="00456B29" w:rsidRPr="00D709CD">
        <w:rPr>
          <w:rFonts w:ascii="Times New Roman" w:hAnsi="Times New Roman"/>
          <w:sz w:val="24"/>
          <w:szCs w:val="24"/>
        </w:rPr>
        <w:t xml:space="preserve"> a, b, d.</w:t>
      </w:r>
      <w:r w:rsidR="00456B29" w:rsidRPr="00D709CD">
        <w:rPr>
          <w:rFonts w:ascii="Times New Roman" w:hAnsi="Times New Roman"/>
          <w:sz w:val="24"/>
          <w:szCs w:val="24"/>
        </w:rPr>
        <w:tab/>
      </w:r>
      <w:r w:rsidRPr="00D709CD">
        <w:rPr>
          <w:rFonts w:ascii="Times New Roman" w:hAnsi="Times New Roman"/>
          <w:b/>
          <w:sz w:val="24"/>
          <w:szCs w:val="24"/>
        </w:rPr>
        <w:t>C.</w:t>
      </w:r>
      <w:r w:rsidR="00456B29" w:rsidRPr="00D709CD">
        <w:rPr>
          <w:rFonts w:ascii="Times New Roman" w:hAnsi="Times New Roman"/>
          <w:sz w:val="24"/>
          <w:szCs w:val="24"/>
        </w:rPr>
        <w:t xml:space="preserve">  a, c, d, e.</w:t>
      </w:r>
      <w:r w:rsidR="00456B29" w:rsidRPr="00D709CD">
        <w:rPr>
          <w:rFonts w:ascii="Times New Roman" w:hAnsi="Times New Roman"/>
          <w:sz w:val="24"/>
          <w:szCs w:val="24"/>
        </w:rPr>
        <w:tab/>
      </w:r>
      <w:r w:rsidR="00456B29"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a, b, c, d, e.</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de-DE"/>
        </w:rPr>
      </w:pPr>
      <w:r w:rsidRPr="00D709CD">
        <w:rPr>
          <w:rFonts w:ascii="Times New Roman" w:hAnsi="Times New Roman"/>
          <w:b/>
          <w:sz w:val="24"/>
          <w:szCs w:val="24"/>
        </w:rPr>
        <w:t>Câu 111:</w:t>
      </w:r>
      <w:r w:rsidRPr="00D709CD">
        <w:rPr>
          <w:rFonts w:ascii="Times New Roman" w:hAnsi="Times New Roman"/>
          <w:sz w:val="24"/>
          <w:szCs w:val="24"/>
        </w:rPr>
        <w:t xml:space="preserve"> </w:t>
      </w:r>
      <w:r w:rsidRPr="00D709CD">
        <w:rPr>
          <w:rFonts w:ascii="Times New Roman" w:hAnsi="Times New Roman"/>
          <w:sz w:val="24"/>
          <w:szCs w:val="24"/>
          <w:lang w:val="de-DE"/>
        </w:rPr>
        <w:t>Chất béo có đặc điểm chung nào sau đây ?</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de-DE"/>
        </w:rPr>
      </w:pPr>
      <w:r w:rsidRPr="00D709CD">
        <w:rPr>
          <w:rFonts w:ascii="Times New Roman" w:hAnsi="Times New Roman"/>
          <w:b/>
          <w:sz w:val="24"/>
          <w:szCs w:val="24"/>
          <w:lang w:val="de-DE"/>
        </w:rPr>
        <w:tab/>
      </w:r>
      <w:r w:rsidR="0010379E" w:rsidRPr="00D709CD">
        <w:rPr>
          <w:rFonts w:ascii="Times New Roman" w:hAnsi="Times New Roman"/>
          <w:b/>
          <w:sz w:val="24"/>
          <w:szCs w:val="24"/>
          <w:lang w:val="de-DE"/>
        </w:rPr>
        <w:t xml:space="preserve">A. </w:t>
      </w:r>
      <w:r w:rsidR="0010379E" w:rsidRPr="00D709CD">
        <w:rPr>
          <w:rFonts w:ascii="Times New Roman" w:hAnsi="Times New Roman"/>
          <w:sz w:val="24"/>
          <w:szCs w:val="24"/>
          <w:lang w:val="de-DE"/>
        </w:rPr>
        <w:t>Là chất lỏng, không tan trong nước, nhẹ hơn nước, có trong thành phần chính của dầu mỡ động thực vật.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de-DE"/>
        </w:rPr>
      </w:pPr>
      <w:r w:rsidRPr="00D709CD">
        <w:rPr>
          <w:rFonts w:ascii="Times New Roman" w:hAnsi="Times New Roman"/>
          <w:b/>
          <w:sz w:val="24"/>
          <w:szCs w:val="24"/>
          <w:lang w:val="de-DE"/>
        </w:rPr>
        <w:tab/>
      </w:r>
      <w:r w:rsidR="0010379E" w:rsidRPr="00D709CD">
        <w:rPr>
          <w:rFonts w:ascii="Times New Roman" w:hAnsi="Times New Roman"/>
          <w:b/>
          <w:sz w:val="24"/>
          <w:szCs w:val="24"/>
          <w:lang w:val="de-DE"/>
        </w:rPr>
        <w:t xml:space="preserve">B. </w:t>
      </w:r>
      <w:r w:rsidR="0010379E" w:rsidRPr="00D709CD">
        <w:rPr>
          <w:rFonts w:ascii="Times New Roman" w:hAnsi="Times New Roman"/>
          <w:sz w:val="24"/>
          <w:szCs w:val="24"/>
          <w:lang w:val="de-DE"/>
        </w:rPr>
        <w:t>Là chất rắn, không tan trong nước, nhẹ hơn nước, có trong thành phần chính của dầu mỡ động thực vật.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de-DE"/>
        </w:rPr>
      </w:pPr>
      <w:r w:rsidRPr="00D709CD">
        <w:rPr>
          <w:rFonts w:ascii="Times New Roman" w:hAnsi="Times New Roman"/>
          <w:b/>
          <w:sz w:val="24"/>
          <w:szCs w:val="24"/>
          <w:lang w:val="de-DE"/>
        </w:rPr>
        <w:tab/>
      </w:r>
      <w:r w:rsidR="0010379E" w:rsidRPr="00D709CD">
        <w:rPr>
          <w:rFonts w:ascii="Times New Roman" w:hAnsi="Times New Roman"/>
          <w:b/>
          <w:sz w:val="24"/>
          <w:szCs w:val="24"/>
          <w:lang w:val="de-DE"/>
        </w:rPr>
        <w:t xml:space="preserve">C. </w:t>
      </w:r>
      <w:r w:rsidR="0010379E" w:rsidRPr="00D709CD">
        <w:rPr>
          <w:rFonts w:ascii="Times New Roman" w:hAnsi="Times New Roman"/>
          <w:sz w:val="24"/>
          <w:szCs w:val="24"/>
          <w:lang w:val="de-DE"/>
        </w:rPr>
        <w:t>Không tan trong nước, nặng hơn nước, có trong thành phần chính của dầu mỡ động thực vật.</w:t>
      </w:r>
    </w:p>
    <w:p w:rsidR="0010379E" w:rsidRPr="00D709CD" w:rsidRDefault="00456B29" w:rsidP="00E47632">
      <w:pPr>
        <w:tabs>
          <w:tab w:val="left" w:pos="270"/>
          <w:tab w:val="left" w:pos="2880"/>
          <w:tab w:val="left" w:pos="5310"/>
          <w:tab w:val="left" w:pos="7830"/>
        </w:tabs>
        <w:spacing w:line="252" w:lineRule="auto"/>
        <w:jc w:val="both"/>
        <w:rPr>
          <w:rFonts w:ascii="Times New Roman" w:hAnsi="Times New Roman"/>
          <w:sz w:val="24"/>
          <w:szCs w:val="24"/>
          <w:lang w:val="de-DE"/>
        </w:rPr>
      </w:pPr>
      <w:r w:rsidRPr="00D709CD">
        <w:rPr>
          <w:rFonts w:ascii="Times New Roman" w:hAnsi="Times New Roman"/>
          <w:b/>
          <w:sz w:val="24"/>
          <w:szCs w:val="24"/>
          <w:lang w:val="de-DE"/>
        </w:rPr>
        <w:tab/>
      </w:r>
      <w:r w:rsidR="0010379E" w:rsidRPr="00D709CD">
        <w:rPr>
          <w:rFonts w:ascii="Times New Roman" w:hAnsi="Times New Roman"/>
          <w:b/>
          <w:sz w:val="24"/>
          <w:szCs w:val="24"/>
          <w:lang w:val="de-DE"/>
        </w:rPr>
        <w:t xml:space="preserve">D. </w:t>
      </w:r>
      <w:r w:rsidR="0010379E" w:rsidRPr="00D709CD">
        <w:rPr>
          <w:rFonts w:ascii="Times New Roman" w:hAnsi="Times New Roman"/>
          <w:sz w:val="24"/>
          <w:szCs w:val="24"/>
          <w:lang w:val="de-DE"/>
        </w:rPr>
        <w:t>Không tan trong nước, nhẹ hơn nước, có trong thành phần chính của dầu mỡ động thực vật.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 xml:space="preserve">Câu 112: </w:t>
      </w:r>
      <w:r w:rsidRPr="00D709CD">
        <w:rPr>
          <w:rFonts w:ascii="Times New Roman" w:hAnsi="Times New Roman"/>
          <w:sz w:val="24"/>
          <w:szCs w:val="24"/>
        </w:rPr>
        <w:t xml:space="preserve">Phát biểu nào sau đây </w:t>
      </w:r>
      <w:r w:rsidRPr="00D709CD">
        <w:rPr>
          <w:rFonts w:ascii="Times New Roman" w:hAnsi="Times New Roman"/>
          <w:b/>
          <w:sz w:val="24"/>
          <w:szCs w:val="24"/>
        </w:rPr>
        <w:t>không</w:t>
      </w:r>
      <w:r w:rsidRPr="00D709CD">
        <w:rPr>
          <w:rFonts w:ascii="Times New Roman" w:hAnsi="Times New Roman"/>
          <w:sz w:val="24"/>
          <w:szCs w:val="24"/>
        </w:rPr>
        <w:t xml:space="preserve"> chính xác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Khi thuỷ phân chất béo trong môi trường axit sẽ thu được các axit và ancol.</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Khi thuỷ phân chất béo trong môi trường axit sẽ thu được glixerol và các axit béo.</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Khi thuỷ phân chất béo trong môi trường kiềm sẽ thu được glixerol và xà phòng.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Khi hiđro hoá chất béo lỏng sẽ thu được chất béo rắn.</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lang w:val="fr-FR"/>
        </w:rPr>
        <w:t xml:space="preserve">Câu 113: </w:t>
      </w:r>
      <w:r w:rsidRPr="00D709CD">
        <w:rPr>
          <w:rFonts w:ascii="Times New Roman" w:hAnsi="Times New Roman"/>
          <w:sz w:val="24"/>
          <w:szCs w:val="24"/>
          <w:lang w:val="fr-FR"/>
        </w:rPr>
        <w:t xml:space="preserve">Phát biểu đúng là </w:t>
      </w:r>
      <w:r w:rsidRPr="00D709CD">
        <w:rPr>
          <w:rFonts w:ascii="Times New Roman" w:hAnsi="Times New Roman"/>
          <w:sz w:val="24"/>
          <w:szCs w:val="24"/>
          <w:lang w:val="nl-NL"/>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r>
      <w:r w:rsidR="0010379E" w:rsidRPr="00D709CD">
        <w:rPr>
          <w:rFonts w:ascii="Times New Roman" w:hAnsi="Times New Roman" w:cs="Times New Roman"/>
          <w:b/>
          <w:sz w:val="24"/>
          <w:szCs w:val="24"/>
          <w:lang w:val="fr-FR"/>
        </w:rPr>
        <w:t>A.</w:t>
      </w:r>
      <w:r w:rsidR="0010379E" w:rsidRPr="00D709CD">
        <w:rPr>
          <w:rFonts w:ascii="Times New Roman" w:hAnsi="Times New Roman" w:cs="Times New Roman"/>
          <w:sz w:val="24"/>
          <w:szCs w:val="24"/>
          <w:lang w:val="fr-FR"/>
        </w:rPr>
        <w:t xml:space="preserve"> Phản ứng giữa axit và ancol có mặt H</w:t>
      </w:r>
      <w:r w:rsidR="0010379E" w:rsidRPr="00D709CD">
        <w:rPr>
          <w:rFonts w:ascii="Times New Roman" w:hAnsi="Times New Roman" w:cs="Times New Roman"/>
          <w:sz w:val="24"/>
          <w:szCs w:val="24"/>
          <w:vertAlign w:val="subscript"/>
          <w:lang w:val="fr-FR"/>
        </w:rPr>
        <w:t>2</w:t>
      </w:r>
      <w:r w:rsidR="0010379E" w:rsidRPr="00D709CD">
        <w:rPr>
          <w:rFonts w:ascii="Times New Roman" w:hAnsi="Times New Roman" w:cs="Times New Roman"/>
          <w:sz w:val="24"/>
          <w:szCs w:val="24"/>
          <w:lang w:val="fr-FR"/>
        </w:rPr>
        <w:t>SO</w:t>
      </w:r>
      <w:r w:rsidR="0010379E" w:rsidRPr="00D709CD">
        <w:rPr>
          <w:rFonts w:ascii="Times New Roman" w:hAnsi="Times New Roman" w:cs="Times New Roman"/>
          <w:sz w:val="24"/>
          <w:szCs w:val="24"/>
          <w:vertAlign w:val="subscript"/>
          <w:lang w:val="fr-FR"/>
        </w:rPr>
        <w:t>4</w:t>
      </w:r>
      <w:r w:rsidR="0010379E" w:rsidRPr="00D709CD">
        <w:rPr>
          <w:rFonts w:ascii="Times New Roman" w:hAnsi="Times New Roman" w:cs="Times New Roman"/>
          <w:sz w:val="24"/>
          <w:szCs w:val="24"/>
          <w:lang w:val="fr-FR"/>
        </w:rPr>
        <w:t xml:space="preserve"> đặc là phản ứng một chiều.</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r>
      <w:r w:rsidR="0010379E" w:rsidRPr="00D709CD">
        <w:rPr>
          <w:rFonts w:ascii="Times New Roman" w:hAnsi="Times New Roman" w:cs="Times New Roman"/>
          <w:b/>
          <w:sz w:val="24"/>
          <w:szCs w:val="24"/>
          <w:lang w:val="fr-FR"/>
        </w:rPr>
        <w:t>B.</w:t>
      </w:r>
      <w:r w:rsidR="0010379E" w:rsidRPr="00D709CD">
        <w:rPr>
          <w:rFonts w:ascii="Times New Roman" w:hAnsi="Times New Roman" w:cs="Times New Roman"/>
          <w:sz w:val="24"/>
          <w:szCs w:val="24"/>
          <w:lang w:val="fr-FR"/>
        </w:rPr>
        <w:t xml:space="preserve"> Tất cả các este phản ứng với dung dịch kiềm luôn thu được sản phẩm cuối cùng là muối và ancol.</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r>
      <w:r w:rsidR="0010379E" w:rsidRPr="00D709CD">
        <w:rPr>
          <w:rFonts w:ascii="Times New Roman" w:hAnsi="Times New Roman" w:cs="Times New Roman"/>
          <w:b/>
          <w:sz w:val="24"/>
          <w:szCs w:val="24"/>
          <w:lang w:val="fr-FR"/>
        </w:rPr>
        <w:t>C.</w:t>
      </w:r>
      <w:r w:rsidR="0010379E" w:rsidRPr="00D709CD">
        <w:rPr>
          <w:rFonts w:ascii="Times New Roman" w:hAnsi="Times New Roman" w:cs="Times New Roman"/>
          <w:sz w:val="24"/>
          <w:szCs w:val="24"/>
          <w:lang w:val="fr-FR"/>
        </w:rPr>
        <w:t xml:space="preserve"> Khi thuỷ phân chất béo luôn thu được </w:t>
      </w:r>
      <w:r w:rsidR="0010379E" w:rsidRPr="00D709CD">
        <w:rPr>
          <w:rFonts w:ascii="Times New Roman" w:hAnsi="Times New Roman" w:cs="Times New Roman"/>
          <w:sz w:val="24"/>
          <w:szCs w:val="24"/>
        </w:rPr>
        <w:t>C</w:t>
      </w:r>
      <w:r w:rsidR="0010379E" w:rsidRPr="00D709CD">
        <w:rPr>
          <w:rFonts w:ascii="Times New Roman" w:hAnsi="Times New Roman" w:cs="Times New Roman"/>
          <w:sz w:val="24"/>
          <w:szCs w:val="24"/>
          <w:vertAlign w:val="subscript"/>
        </w:rPr>
        <w:t>2</w:t>
      </w:r>
      <w:r w:rsidR="0010379E" w:rsidRPr="00D709CD">
        <w:rPr>
          <w:rFonts w:ascii="Times New Roman" w:hAnsi="Times New Roman" w:cs="Times New Roman"/>
          <w:sz w:val="24"/>
          <w:szCs w:val="24"/>
        </w:rPr>
        <w:t>H</w:t>
      </w:r>
      <w:r w:rsidR="0010379E" w:rsidRPr="00D709CD">
        <w:rPr>
          <w:rFonts w:ascii="Times New Roman" w:hAnsi="Times New Roman" w:cs="Times New Roman"/>
          <w:sz w:val="24"/>
          <w:szCs w:val="24"/>
          <w:vertAlign w:val="subscript"/>
        </w:rPr>
        <w:t>4</w:t>
      </w:r>
      <w:r w:rsidR="0010379E" w:rsidRPr="00D709CD">
        <w:rPr>
          <w:rFonts w:ascii="Times New Roman" w:hAnsi="Times New Roman" w:cs="Times New Roman"/>
          <w:sz w:val="24"/>
          <w:szCs w:val="24"/>
          <w:lang w:val="fr-FR"/>
        </w:rPr>
        <w:t>(OH)</w:t>
      </w:r>
      <w:r w:rsidR="0010379E" w:rsidRPr="00D709CD">
        <w:rPr>
          <w:rFonts w:ascii="Times New Roman" w:hAnsi="Times New Roman" w:cs="Times New Roman"/>
          <w:sz w:val="24"/>
          <w:szCs w:val="24"/>
          <w:vertAlign w:val="subscript"/>
          <w:lang w:val="fr-FR"/>
        </w:rPr>
        <w:t>2</w:t>
      </w:r>
      <w:r w:rsidR="0010379E" w:rsidRPr="00D709CD">
        <w:rPr>
          <w:rFonts w:ascii="Times New Roman" w:hAnsi="Times New Roman" w:cs="Times New Roman"/>
          <w:sz w:val="24"/>
          <w:szCs w:val="24"/>
          <w:lang w:val="fr-FR"/>
        </w:rPr>
        <w:t>.</w:t>
      </w:r>
    </w:p>
    <w:p w:rsidR="0010379E" w:rsidRPr="00D709CD" w:rsidRDefault="00456B29"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r>
      <w:r w:rsidR="0010379E" w:rsidRPr="00D709CD">
        <w:rPr>
          <w:rFonts w:ascii="Times New Roman" w:hAnsi="Times New Roman" w:cs="Times New Roman"/>
          <w:b/>
          <w:sz w:val="24"/>
          <w:szCs w:val="24"/>
          <w:lang w:val="fr-FR"/>
        </w:rPr>
        <w:t>D.</w:t>
      </w:r>
      <w:r w:rsidR="0010379E" w:rsidRPr="00D709CD">
        <w:rPr>
          <w:rFonts w:ascii="Times New Roman" w:hAnsi="Times New Roman" w:cs="Times New Roman"/>
          <w:sz w:val="24"/>
          <w:szCs w:val="24"/>
          <w:lang w:val="fr-FR"/>
        </w:rPr>
        <w:t xml:space="preserve"> Phản ứng thuỷ phân este trong môi trường axit là phản ứng thuận nghịch.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114:</w:t>
      </w:r>
      <w:r w:rsidRPr="00D709CD">
        <w:rPr>
          <w:rFonts w:ascii="Times New Roman" w:hAnsi="Times New Roman"/>
          <w:sz w:val="24"/>
          <w:szCs w:val="24"/>
        </w:rPr>
        <w:t xml:space="preserve"> Cho các phát biểu sau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a) Các triglixerit đều có phản ứng cộng hiđro.</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b) Các chất béo ở thể lỏng có phản ứng cộng hiđro.</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c) Các trigixerit có gốc axit béo no thường là chất rắn ở điều kiện thường.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 xml:space="preserve">d) Có thể dùng nước để phân biệt este với ancol hoặc với axit tạo nên chính este đó.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sz w:val="24"/>
          <w:szCs w:val="24"/>
        </w:rPr>
        <w:t xml:space="preserve">Những phát biểu đúng là </w:t>
      </w:r>
      <w:r w:rsidRPr="00D709CD">
        <w:rPr>
          <w:rFonts w:ascii="Times New Roman" w:hAnsi="Times New Roman"/>
          <w:sz w:val="24"/>
          <w:szCs w:val="24"/>
          <w:lang w:val="nl-NL"/>
        </w:rPr>
        <w: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c, d.</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a, b, d.</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b, c, d.</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a, b, c, d.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115:</w:t>
      </w:r>
      <w:r w:rsidRPr="00D709CD">
        <w:rPr>
          <w:rFonts w:ascii="Times New Roman" w:hAnsi="Times New Roman"/>
          <w:sz w:val="24"/>
          <w:szCs w:val="24"/>
        </w:rPr>
        <w:t xml:space="preserve"> Cho các phát biểu sau đây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a) Chất béo là trieste của glixerol với các axit monocacboxylic có số chẵn nguyên tử cacbon, mạch cacbon dài không phân nhánh.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b) Lipit gồm chất béo, sáp, steroit, photpholipit….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c) Chất béo là các chất lỏng.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d) Chất béo chứa chủ yếu các gốc không no của axit béo thường là chất lỏng ở nhiệt độ phòng và được gọi là dầu.</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e) Phản ứng thuỷ phân chất béo trong môi trường kiềm là phản ứng thuận nghịch.</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t>g) Chất béo là thành phần chính của dầu, mỡ động, thực vật.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 xml:space="preserve">Những phát biểu đúng là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a, b, d, e.</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a, b, c.</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c, d, e.</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a, b, d, 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116:</w:t>
      </w:r>
      <w:r w:rsidRPr="00D709CD">
        <w:rPr>
          <w:rFonts w:ascii="Times New Roman" w:hAnsi="Times New Roman"/>
          <w:sz w:val="24"/>
          <w:szCs w:val="24"/>
        </w:rPr>
        <w:t xml:space="preserve"> Phát biểu nào sau đây là </w:t>
      </w:r>
      <w:r w:rsidRPr="00D709CD">
        <w:rPr>
          <w:rFonts w:ascii="Times New Roman" w:hAnsi="Times New Roman"/>
          <w:b/>
          <w:sz w:val="24"/>
          <w:szCs w:val="24"/>
        </w:rPr>
        <w:t>không</w:t>
      </w:r>
      <w:r w:rsidRPr="00D709CD">
        <w:rPr>
          <w:rFonts w:ascii="Times New Roman" w:hAnsi="Times New Roman"/>
          <w:sz w:val="24"/>
          <w:szCs w:val="24"/>
        </w:rPr>
        <w:t xml:space="preserve"> đúng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Chất béo không tan trong nước.</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Chất béo không tan trong nước, nhẹ hơn nước nhưng tan nhiều trong dung môi hữu cơ.</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Dầu ăn và mỡ bôi trơn có cùng thành phần nguyên tố.</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Chất béo là trieste của glixerol và axit béo.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117:</w:t>
      </w:r>
      <w:r w:rsidRPr="00D709CD">
        <w:rPr>
          <w:rFonts w:ascii="Times New Roman" w:hAnsi="Times New Roman"/>
          <w:sz w:val="24"/>
          <w:szCs w:val="24"/>
        </w:rPr>
        <w:t xml:space="preserve"> </w:t>
      </w:r>
      <w:r w:rsidRPr="00D709CD">
        <w:rPr>
          <w:rFonts w:ascii="Times New Roman" w:hAnsi="Times New Roman"/>
          <w:sz w:val="24"/>
          <w:szCs w:val="24"/>
          <w:lang w:val="pt-BR"/>
        </w:rPr>
        <w:t xml:space="preserve">Hãy chọn nhận định đúng </w:t>
      </w:r>
      <w:r w:rsidR="00060942" w:rsidRPr="00D709CD">
        <w:rPr>
          <w:rFonts w:ascii="Times New Roman" w:hAnsi="Times New Roman"/>
          <w:sz w:val="24"/>
          <w:szCs w:val="24"/>
          <w:lang w:val="nl-NL"/>
        </w:rPr>
        <w:t>?</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fr-FR"/>
        </w:rPr>
        <w:tab/>
      </w:r>
      <w:r w:rsidR="0010379E" w:rsidRPr="00D709CD">
        <w:rPr>
          <w:rFonts w:ascii="Times New Roman" w:hAnsi="Times New Roman"/>
          <w:b/>
          <w:sz w:val="24"/>
          <w:szCs w:val="24"/>
          <w:lang w:val="fr-FR"/>
        </w:rPr>
        <w:t xml:space="preserve">A. </w:t>
      </w:r>
      <w:r w:rsidR="0010379E" w:rsidRPr="00D709CD">
        <w:rPr>
          <w:rFonts w:ascii="Times New Roman" w:hAnsi="Times New Roman"/>
          <w:sz w:val="24"/>
          <w:szCs w:val="24"/>
          <w:lang w:val="fr-FR"/>
        </w:rPr>
        <w:t>Lipit là tên gọi chung cho dầu mỡ động, thực vật.</w:t>
      </w:r>
      <w:r w:rsidR="0010379E" w:rsidRPr="00D709CD">
        <w:rPr>
          <w:rFonts w:ascii="Times New Roman" w:hAnsi="Times New Roman"/>
          <w:sz w:val="24"/>
          <w:szCs w:val="24"/>
          <w:lang w:val="pt-BR"/>
        </w:rPr>
        <w:t xml:space="preserve">         </w:t>
      </w:r>
      <w:r w:rsidR="0010379E" w:rsidRPr="00D709CD">
        <w:rPr>
          <w:rFonts w:ascii="Times New Roman" w:hAnsi="Times New Roman"/>
          <w:sz w:val="24"/>
          <w:szCs w:val="24"/>
          <w:lang w:val="pt-BR"/>
        </w:rPr>
        <w:tab/>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fr-FR"/>
        </w:rPr>
        <w:tab/>
      </w:r>
      <w:r w:rsidR="0010379E" w:rsidRPr="00D709CD">
        <w:rPr>
          <w:rFonts w:ascii="Times New Roman" w:hAnsi="Times New Roman"/>
          <w:b/>
          <w:sz w:val="24"/>
          <w:szCs w:val="24"/>
          <w:lang w:val="fr-FR"/>
        </w:rPr>
        <w:t xml:space="preserve">B. </w:t>
      </w:r>
      <w:r w:rsidR="0010379E" w:rsidRPr="00D709CD">
        <w:rPr>
          <w:rFonts w:ascii="Times New Roman" w:hAnsi="Times New Roman"/>
          <w:sz w:val="24"/>
          <w:szCs w:val="24"/>
          <w:lang w:val="fr-FR"/>
        </w:rPr>
        <w:t>Lipit là este của glixerol với các axit béo.</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lang w:val="fr-FR"/>
        </w:rPr>
        <w:tab/>
      </w:r>
      <w:r w:rsidR="0010379E" w:rsidRPr="00D709CD">
        <w:rPr>
          <w:rFonts w:ascii="Times New Roman" w:hAnsi="Times New Roman"/>
          <w:b/>
          <w:sz w:val="24"/>
          <w:szCs w:val="24"/>
          <w:lang w:val="fr-FR"/>
        </w:rPr>
        <w:t xml:space="preserve">C. </w:t>
      </w:r>
      <w:r w:rsidR="0010379E" w:rsidRPr="00D709CD">
        <w:rPr>
          <w:rFonts w:ascii="Times New Roman" w:hAnsi="Times New Roman"/>
          <w:sz w:val="24"/>
          <w:szCs w:val="24"/>
          <w:lang w:val="fr-FR"/>
        </w:rPr>
        <w:t>Lipit là chất béo.</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fr-FR"/>
        </w:rPr>
      </w:pPr>
      <w:r w:rsidRPr="00D709CD">
        <w:rPr>
          <w:rFonts w:ascii="Times New Roman" w:hAnsi="Times New Roman"/>
          <w:b/>
          <w:sz w:val="24"/>
          <w:szCs w:val="24"/>
          <w:lang w:val="fr-FR"/>
        </w:rPr>
        <w:tab/>
      </w:r>
      <w:r w:rsidR="0010379E" w:rsidRPr="00D709CD">
        <w:rPr>
          <w:rFonts w:ascii="Times New Roman" w:hAnsi="Times New Roman"/>
          <w:b/>
          <w:sz w:val="24"/>
          <w:szCs w:val="24"/>
          <w:lang w:val="fr-FR"/>
        </w:rPr>
        <w:t xml:space="preserve">D. </w:t>
      </w:r>
      <w:r w:rsidR="0010379E" w:rsidRPr="00D709CD">
        <w:rPr>
          <w:rFonts w:ascii="Times New Roman" w:hAnsi="Times New Roman"/>
          <w:sz w:val="24"/>
          <w:szCs w:val="24"/>
          <w:lang w:val="fr-FR"/>
        </w:rPr>
        <w:t>Lipit là những hợp chất hữu cơ có trong tế bào sống, không hoà tan trong nước, nhưng hoà tan trong các dung môi hữu cơ không phân cực. Lipit bao gồm chất béo, sáp, sterosit, photpholipit....</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118:</w:t>
      </w:r>
      <w:r w:rsidRPr="00D709CD">
        <w:rPr>
          <w:rFonts w:ascii="Times New Roman" w:hAnsi="Times New Roman"/>
          <w:sz w:val="24"/>
          <w:szCs w:val="24"/>
        </w:rPr>
        <w:t xml:space="preserve"> </w:t>
      </w:r>
      <w:r w:rsidRPr="00D709CD">
        <w:rPr>
          <w:rFonts w:ascii="Times New Roman" w:hAnsi="Times New Roman"/>
          <w:sz w:val="24"/>
          <w:szCs w:val="24"/>
          <w:lang w:val="pt-BR"/>
        </w:rPr>
        <w:t xml:space="preserve">Chọn phát biểu </w:t>
      </w:r>
      <w:r w:rsidRPr="00D709CD">
        <w:rPr>
          <w:rFonts w:ascii="Times New Roman" w:hAnsi="Times New Roman"/>
          <w:b/>
          <w:sz w:val="24"/>
          <w:szCs w:val="24"/>
          <w:lang w:val="pt-BR"/>
        </w:rPr>
        <w:t xml:space="preserve">không </w:t>
      </w:r>
      <w:r w:rsidRPr="00D709CD">
        <w:rPr>
          <w:rFonts w:ascii="Times New Roman" w:hAnsi="Times New Roman"/>
          <w:sz w:val="24"/>
          <w:szCs w:val="24"/>
          <w:lang w:val="pt-BR"/>
        </w:rPr>
        <w:t xml:space="preserve">đúng </w:t>
      </w:r>
      <w:r w:rsidR="00060942" w:rsidRPr="00D709CD">
        <w:rPr>
          <w:rFonts w:ascii="Times New Roman" w:hAnsi="Times New Roman"/>
          <w:sz w:val="24"/>
          <w:szCs w:val="24"/>
          <w:lang w:val="nl-NL"/>
        </w:rPr>
        <w:t>?</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A. </w:t>
      </w:r>
      <w:r w:rsidR="0010379E" w:rsidRPr="00D709CD">
        <w:rPr>
          <w:rFonts w:ascii="Times New Roman" w:hAnsi="Times New Roman"/>
          <w:sz w:val="24"/>
          <w:szCs w:val="24"/>
          <w:lang w:val="pt-BR"/>
        </w:rPr>
        <w:t>Chất béo là trieste của glixerol với các axit béo.</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B. </w:t>
      </w:r>
      <w:r w:rsidR="0010379E" w:rsidRPr="00D709CD">
        <w:rPr>
          <w:rFonts w:ascii="Times New Roman" w:hAnsi="Times New Roman"/>
          <w:sz w:val="24"/>
          <w:szCs w:val="24"/>
          <w:lang w:val="pt-BR"/>
        </w:rPr>
        <w:t>Khi đun nóng glixerol với các axit béo,có H</w:t>
      </w:r>
      <w:r w:rsidR="0010379E" w:rsidRPr="00D709CD">
        <w:rPr>
          <w:rFonts w:ascii="Times New Roman" w:hAnsi="Times New Roman"/>
          <w:sz w:val="24"/>
          <w:szCs w:val="24"/>
          <w:vertAlign w:val="subscript"/>
          <w:lang w:val="pt-BR"/>
        </w:rPr>
        <w:t>2</w:t>
      </w:r>
      <w:r w:rsidR="0010379E" w:rsidRPr="00D709CD">
        <w:rPr>
          <w:rFonts w:ascii="Times New Roman" w:hAnsi="Times New Roman"/>
          <w:sz w:val="24"/>
          <w:szCs w:val="24"/>
          <w:lang w:val="pt-BR"/>
        </w:rPr>
        <w:t>SO</w:t>
      </w:r>
      <w:r w:rsidR="0010379E" w:rsidRPr="00D709CD">
        <w:rPr>
          <w:rFonts w:ascii="Times New Roman" w:hAnsi="Times New Roman"/>
          <w:sz w:val="24"/>
          <w:szCs w:val="24"/>
          <w:vertAlign w:val="subscript"/>
          <w:lang w:val="pt-BR"/>
        </w:rPr>
        <w:t>4</w:t>
      </w:r>
      <w:r w:rsidR="0010379E" w:rsidRPr="00D709CD">
        <w:rPr>
          <w:rFonts w:ascii="Times New Roman" w:hAnsi="Times New Roman"/>
          <w:sz w:val="24"/>
          <w:szCs w:val="24"/>
          <w:lang w:val="pt-BR"/>
        </w:rPr>
        <w:t>, đặc làm xúc tác, thu được chất béo.</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C. </w:t>
      </w:r>
      <w:r w:rsidR="0010379E" w:rsidRPr="00D709CD">
        <w:rPr>
          <w:rFonts w:ascii="Times New Roman" w:hAnsi="Times New Roman"/>
          <w:sz w:val="24"/>
          <w:szCs w:val="24"/>
          <w:lang w:val="pt-BR"/>
        </w:rPr>
        <w:t>Ở động vật, chất béo tập trung nhiều trong mô mỡ. Ở thực vật, chất béo tập trung nhiều trong hạt, quả...</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D. </w:t>
      </w:r>
      <w:r w:rsidR="0010379E" w:rsidRPr="00D709CD">
        <w:rPr>
          <w:rFonts w:ascii="Times New Roman" w:hAnsi="Times New Roman"/>
          <w:sz w:val="24"/>
          <w:szCs w:val="24"/>
          <w:lang w:val="pt-BR"/>
        </w:rPr>
        <w:t>Axit panmitic, axit stearic là các axit béo chủ yếu thường gặp trong thành phần của chất béo trong hạt, quả.</w:t>
      </w:r>
    </w:p>
    <w:p w:rsidR="0010379E" w:rsidRPr="00D709CD" w:rsidRDefault="0010379E" w:rsidP="00E47632">
      <w:pPr>
        <w:pStyle w:val="Default"/>
        <w:tabs>
          <w:tab w:val="left" w:pos="270"/>
          <w:tab w:val="left" w:pos="2880"/>
          <w:tab w:val="left" w:pos="5310"/>
          <w:tab w:val="left" w:pos="7830"/>
        </w:tabs>
        <w:spacing w:line="252" w:lineRule="auto"/>
        <w:jc w:val="both"/>
        <w:rPr>
          <w:color w:val="auto"/>
        </w:rPr>
      </w:pPr>
      <w:r w:rsidRPr="00D709CD">
        <w:rPr>
          <w:b/>
          <w:bCs/>
          <w:color w:val="auto"/>
        </w:rPr>
        <w:t xml:space="preserve">Câu 119: </w:t>
      </w:r>
      <w:r w:rsidRPr="00D709CD">
        <w:rPr>
          <w:color w:val="auto"/>
        </w:rPr>
        <w:t xml:space="preserve">Phát biểu nào sau đây </w:t>
      </w:r>
      <w:r w:rsidRPr="00D709CD">
        <w:rPr>
          <w:b/>
          <w:bCs/>
          <w:color w:val="auto"/>
        </w:rPr>
        <w:t xml:space="preserve">sai </w:t>
      </w:r>
      <w:r w:rsidRPr="00D709CD">
        <w:rPr>
          <w:color w:val="auto"/>
        </w:rPr>
        <w:t xml:space="preserve">? </w:t>
      </w:r>
    </w:p>
    <w:p w:rsidR="0010379E" w:rsidRPr="00D709CD" w:rsidRDefault="00060942"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r>
      <w:r w:rsidR="0010379E" w:rsidRPr="00D709CD">
        <w:rPr>
          <w:b/>
          <w:bCs/>
          <w:color w:val="auto"/>
        </w:rPr>
        <w:t xml:space="preserve">A. </w:t>
      </w:r>
      <w:r w:rsidR="0010379E" w:rsidRPr="00D709CD">
        <w:rPr>
          <w:color w:val="auto"/>
        </w:rPr>
        <w:t xml:space="preserve">Nhiệt độ sôi của este thấp hơn hẳn so với ancol có cùng phân tử khối. </w:t>
      </w:r>
    </w:p>
    <w:p w:rsidR="0010379E" w:rsidRPr="00D709CD" w:rsidRDefault="00060942"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r>
      <w:r w:rsidR="0010379E" w:rsidRPr="00D709CD">
        <w:rPr>
          <w:b/>
          <w:bCs/>
          <w:color w:val="auto"/>
        </w:rPr>
        <w:t xml:space="preserve">B. </w:t>
      </w:r>
      <w:r w:rsidR="0010379E" w:rsidRPr="00D709CD">
        <w:rPr>
          <w:color w:val="auto"/>
        </w:rPr>
        <w:t xml:space="preserve">Trong công nghiệp có thể chuyển hoá chất béo lỏng thành chất béo rắn. </w:t>
      </w:r>
    </w:p>
    <w:p w:rsidR="0010379E" w:rsidRPr="00D709CD" w:rsidRDefault="00060942"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r>
      <w:r w:rsidR="0010379E" w:rsidRPr="00D709CD">
        <w:rPr>
          <w:b/>
          <w:bCs/>
          <w:color w:val="auto"/>
        </w:rPr>
        <w:t xml:space="preserve">C. </w:t>
      </w:r>
      <w:r w:rsidR="0010379E" w:rsidRPr="00D709CD">
        <w:rPr>
          <w:color w:val="auto"/>
        </w:rPr>
        <w:t xml:space="preserve">Số nguyên tử hiđro trong phân tử este đơn và đa chức luôn là một số chẵn. </w:t>
      </w:r>
    </w:p>
    <w:p w:rsidR="0010379E" w:rsidRPr="00D709CD" w:rsidRDefault="00060942"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r>
      <w:r w:rsidR="0010379E" w:rsidRPr="00D709CD">
        <w:rPr>
          <w:b/>
          <w:bCs/>
          <w:color w:val="auto"/>
        </w:rPr>
        <w:t xml:space="preserve">D. </w:t>
      </w:r>
      <w:r w:rsidR="0010379E" w:rsidRPr="00D709CD">
        <w:rPr>
          <w:color w:val="auto"/>
        </w:rPr>
        <w:t xml:space="preserve">Sản phẩm của phản ứng xà phòng hoá chất béo là axit béo và glixerol.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de-DE"/>
        </w:rPr>
      </w:pPr>
      <w:r w:rsidRPr="00D709CD">
        <w:rPr>
          <w:rFonts w:ascii="Times New Roman" w:hAnsi="Times New Roman"/>
          <w:b/>
          <w:sz w:val="24"/>
          <w:szCs w:val="24"/>
        </w:rPr>
        <w:t xml:space="preserve">Câu 120: </w:t>
      </w:r>
      <w:r w:rsidRPr="00D709CD">
        <w:rPr>
          <w:rFonts w:ascii="Times New Roman" w:hAnsi="Times New Roman"/>
          <w:sz w:val="24"/>
          <w:szCs w:val="24"/>
          <w:lang w:val="de-DE"/>
        </w:rPr>
        <w:t>Chất béo động vật hầu hết ở thể rắn do chứa</w:t>
      </w:r>
      <w:r w:rsidR="00060942" w:rsidRPr="00D709CD">
        <w:rPr>
          <w:rFonts w:ascii="Times New Roman" w:hAnsi="Times New Roman"/>
          <w:sz w:val="24"/>
          <w:szCs w:val="24"/>
          <w:lang w:val="de-DE"/>
        </w:rPr>
        <w:t xml:space="preserve"> ?</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de-DE"/>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 xml:space="preserve">chủ yếu gốc axit béo không no.         </w:t>
      </w:r>
      <w:r w:rsidR="0010379E" w:rsidRPr="00D709CD">
        <w:rPr>
          <w:rFonts w:ascii="Times New Roman" w:hAnsi="Times New Roman"/>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 xml:space="preserve">glixerol trong phân tử.  </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de-DE"/>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C. </w:t>
      </w:r>
      <w:r w:rsidR="0010379E" w:rsidRPr="00D709CD">
        <w:rPr>
          <w:rFonts w:ascii="Times New Roman" w:hAnsi="Times New Roman"/>
          <w:sz w:val="24"/>
          <w:szCs w:val="24"/>
          <w:lang w:val="pt-BR"/>
        </w:rPr>
        <w:t>chủ yếu gốc axit béo no.</w:t>
      </w:r>
      <w:r w:rsidR="0010379E" w:rsidRPr="00D709CD">
        <w:rPr>
          <w:rFonts w:ascii="Times New Roman" w:hAnsi="Times New Roman"/>
          <w:sz w:val="24"/>
          <w:szCs w:val="24"/>
        </w:rPr>
        <w:t xml:space="preserve">                   </w:t>
      </w:r>
      <w:r w:rsidR="0010379E" w:rsidRPr="00D709CD">
        <w:rPr>
          <w:rFonts w:ascii="Times New Roman" w:hAnsi="Times New Roman"/>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gốc axit béo.</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rPr>
        <w:t xml:space="preserve">Câu 121: </w:t>
      </w:r>
      <w:r w:rsidRPr="00D709CD">
        <w:rPr>
          <w:rFonts w:ascii="Times New Roman" w:hAnsi="Times New Roman"/>
          <w:sz w:val="24"/>
          <w:szCs w:val="24"/>
          <w:lang w:val="pt-BR"/>
        </w:rPr>
        <w:t>Từ dầu thực vật làm thế nào để có được bơ ?</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A. </w:t>
      </w:r>
      <w:r w:rsidR="0010379E" w:rsidRPr="00D709CD">
        <w:rPr>
          <w:rFonts w:ascii="Times New Roman" w:hAnsi="Times New Roman"/>
          <w:sz w:val="24"/>
          <w:szCs w:val="24"/>
          <w:lang w:val="pt-BR"/>
        </w:rPr>
        <w:t>Hiđro hoá  axit béo.</w:t>
      </w:r>
      <w:r w:rsidR="0010379E" w:rsidRPr="00D709CD">
        <w:rPr>
          <w:rFonts w:ascii="Times New Roman" w:hAnsi="Times New Roman"/>
          <w:sz w:val="24"/>
          <w:szCs w:val="24"/>
        </w:rPr>
        <w:t xml:space="preserve">                          </w:t>
      </w:r>
      <w:r w:rsidR="0010379E" w:rsidRPr="00D709CD">
        <w:rPr>
          <w:rFonts w:ascii="Times New Roman" w:hAnsi="Times New Roman"/>
          <w:sz w:val="24"/>
          <w:szCs w:val="24"/>
        </w:rPr>
        <w:tab/>
      </w:r>
      <w:r w:rsidR="0010379E" w:rsidRPr="00D709CD">
        <w:rPr>
          <w:rFonts w:ascii="Times New Roman" w:hAnsi="Times New Roman"/>
          <w:b/>
          <w:sz w:val="24"/>
          <w:szCs w:val="24"/>
          <w:lang w:val="pt-BR"/>
        </w:rPr>
        <w:t xml:space="preserve">B. </w:t>
      </w:r>
      <w:r w:rsidR="0010379E" w:rsidRPr="00D709CD">
        <w:rPr>
          <w:rFonts w:ascii="Times New Roman" w:hAnsi="Times New Roman"/>
          <w:sz w:val="24"/>
          <w:szCs w:val="24"/>
          <w:lang w:val="pt-BR"/>
        </w:rPr>
        <w:t>Đehiđro hoá chất béo lỏng.</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 xml:space="preserve">C. </w:t>
      </w:r>
      <w:r w:rsidR="0010379E" w:rsidRPr="00D709CD">
        <w:rPr>
          <w:rFonts w:ascii="Times New Roman" w:hAnsi="Times New Roman"/>
          <w:sz w:val="24"/>
          <w:szCs w:val="24"/>
          <w:lang w:val="pt-BR"/>
        </w:rPr>
        <w:t>Hiđro hoá chất béo lỏng.</w:t>
      </w:r>
      <w:r w:rsidR="0010379E" w:rsidRPr="00D709CD">
        <w:rPr>
          <w:rFonts w:ascii="Times New Roman" w:hAnsi="Times New Roman"/>
          <w:sz w:val="24"/>
          <w:szCs w:val="24"/>
        </w:rPr>
        <w:t xml:space="preserve">                    </w:t>
      </w:r>
      <w:r w:rsidR="0010379E" w:rsidRPr="00D709CD">
        <w:rPr>
          <w:rFonts w:ascii="Times New Roman" w:hAnsi="Times New Roman"/>
          <w:sz w:val="24"/>
          <w:szCs w:val="24"/>
        </w:rPr>
        <w:tab/>
      </w:r>
      <w:r w:rsidR="0010379E" w:rsidRPr="00D709CD">
        <w:rPr>
          <w:rFonts w:ascii="Times New Roman" w:hAnsi="Times New Roman"/>
          <w:b/>
          <w:sz w:val="24"/>
          <w:szCs w:val="24"/>
          <w:lang w:val="pt-BR"/>
        </w:rPr>
        <w:t xml:space="preserve">D. </w:t>
      </w:r>
      <w:r w:rsidR="0010379E" w:rsidRPr="00D709CD">
        <w:rPr>
          <w:rFonts w:ascii="Times New Roman" w:hAnsi="Times New Roman"/>
          <w:sz w:val="24"/>
          <w:szCs w:val="24"/>
          <w:lang w:val="pt-BR"/>
        </w:rPr>
        <w:t>Xà phòng hoá chất béo lỏng.</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122:</w:t>
      </w:r>
      <w:r w:rsidRPr="00D709CD">
        <w:rPr>
          <w:rFonts w:ascii="Times New Roman" w:hAnsi="Times New Roman"/>
          <w:sz w:val="24"/>
          <w:szCs w:val="24"/>
        </w:rPr>
        <w:t xml:space="preserve"> Chọn</w:t>
      </w:r>
      <w:r w:rsidRPr="00D709CD">
        <w:rPr>
          <w:rFonts w:ascii="Times New Roman" w:hAnsi="Times New Roman"/>
          <w:sz w:val="24"/>
          <w:szCs w:val="24"/>
          <w:lang w:val="pt-BR"/>
        </w:rPr>
        <w:t xml:space="preserve"> phát biểu </w:t>
      </w:r>
      <w:r w:rsidRPr="00D709CD">
        <w:rPr>
          <w:rFonts w:ascii="Times New Roman" w:hAnsi="Times New Roman"/>
          <w:sz w:val="24"/>
          <w:szCs w:val="24"/>
        </w:rPr>
        <w:t>đúng ?</w:t>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b/>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A. </w:t>
      </w:r>
      <w:r w:rsidR="0010379E" w:rsidRPr="00D709CD">
        <w:rPr>
          <w:rFonts w:ascii="Times New Roman" w:hAnsi="Times New Roman"/>
          <w:sz w:val="24"/>
          <w:szCs w:val="24"/>
        </w:rPr>
        <w:t>Chất béo là trieste của glixerol với axit.</w:t>
      </w:r>
      <w:r w:rsidRPr="00D709CD">
        <w:rPr>
          <w:rFonts w:ascii="Times New Roman" w:hAnsi="Times New Roman"/>
          <w:b/>
          <w:sz w:val="24"/>
          <w:szCs w:val="24"/>
        </w:rPr>
        <w:t xml:space="preserve"> </w:t>
      </w:r>
      <w:r w:rsidRPr="00D709CD">
        <w:rPr>
          <w:rFonts w:ascii="Times New Roman" w:hAnsi="Times New Roman"/>
          <w:b/>
          <w:sz w:val="24"/>
          <w:szCs w:val="24"/>
        </w:rPr>
        <w:tab/>
      </w:r>
      <w:r w:rsidR="0010379E" w:rsidRPr="00D709CD">
        <w:rPr>
          <w:rFonts w:ascii="Times New Roman" w:hAnsi="Times New Roman"/>
          <w:b/>
          <w:sz w:val="24"/>
          <w:szCs w:val="24"/>
        </w:rPr>
        <w:t xml:space="preserve">B. </w:t>
      </w:r>
      <w:r w:rsidR="0010379E" w:rsidRPr="00D709CD">
        <w:rPr>
          <w:rFonts w:ascii="Times New Roman" w:hAnsi="Times New Roman"/>
          <w:sz w:val="24"/>
          <w:szCs w:val="24"/>
        </w:rPr>
        <w:t>Chất béo là trieste của glixerol với axit vô cơ.</w:t>
      </w:r>
      <w:r w:rsidR="0010379E" w:rsidRPr="00D709CD">
        <w:rPr>
          <w:rFonts w:ascii="Times New Roman" w:hAnsi="Times New Roman"/>
          <w:sz w:val="24"/>
          <w:szCs w:val="24"/>
        </w:rPr>
        <w:tab/>
      </w:r>
    </w:p>
    <w:p w:rsidR="0010379E" w:rsidRPr="00D709CD" w:rsidRDefault="00060942" w:rsidP="00E47632">
      <w:pPr>
        <w:tabs>
          <w:tab w:val="left" w:pos="270"/>
          <w:tab w:val="left" w:pos="2880"/>
          <w:tab w:val="left" w:pos="5310"/>
          <w:tab w:val="left" w:pos="7830"/>
        </w:tabs>
        <w:spacing w:line="252" w:lineRule="auto"/>
        <w:jc w:val="both"/>
        <w:rPr>
          <w:rFonts w:ascii="Times New Roman" w:hAnsi="Times New Roman"/>
          <w:b/>
          <w:sz w:val="24"/>
          <w:szCs w:val="24"/>
        </w:rPr>
      </w:pPr>
      <w:r w:rsidRPr="00D709CD">
        <w:rPr>
          <w:rFonts w:ascii="Times New Roman" w:hAnsi="Times New Roman"/>
          <w:b/>
          <w:sz w:val="24"/>
          <w:szCs w:val="24"/>
        </w:rPr>
        <w:tab/>
      </w:r>
      <w:r w:rsidR="0010379E" w:rsidRPr="00D709CD">
        <w:rPr>
          <w:rFonts w:ascii="Times New Roman" w:hAnsi="Times New Roman"/>
          <w:b/>
          <w:sz w:val="24"/>
          <w:szCs w:val="24"/>
        </w:rPr>
        <w:t xml:space="preserve">C. </w:t>
      </w:r>
      <w:r w:rsidR="0010379E" w:rsidRPr="00D709CD">
        <w:rPr>
          <w:rFonts w:ascii="Times New Roman" w:hAnsi="Times New Roman"/>
          <w:sz w:val="24"/>
          <w:szCs w:val="24"/>
        </w:rPr>
        <w:t>Chất béo là trieste của glixerol với axit béo.</w:t>
      </w:r>
      <w:r w:rsidRPr="00D709CD">
        <w:rPr>
          <w:rFonts w:ascii="Times New Roman" w:hAnsi="Times New Roman"/>
          <w:b/>
          <w:sz w:val="24"/>
          <w:szCs w:val="24"/>
        </w:rPr>
        <w:t xml:space="preserve">   </w:t>
      </w:r>
      <w:r w:rsidRPr="00D709CD">
        <w:rPr>
          <w:rFonts w:ascii="Times New Roman" w:hAnsi="Times New Roman"/>
          <w:b/>
          <w:sz w:val="24"/>
          <w:szCs w:val="24"/>
        </w:rPr>
        <w:tab/>
      </w:r>
      <w:r w:rsidR="0010379E" w:rsidRPr="00D709CD">
        <w:rPr>
          <w:rFonts w:ascii="Times New Roman" w:hAnsi="Times New Roman"/>
          <w:b/>
          <w:sz w:val="24"/>
          <w:szCs w:val="24"/>
        </w:rPr>
        <w:t xml:space="preserve">D. </w:t>
      </w:r>
      <w:r w:rsidR="0010379E" w:rsidRPr="00D709CD">
        <w:rPr>
          <w:rFonts w:ascii="Times New Roman" w:hAnsi="Times New Roman"/>
          <w:sz w:val="24"/>
          <w:szCs w:val="24"/>
        </w:rPr>
        <w:t>Chất béo là trieste của ancol với axit béo.</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123:</w:t>
      </w:r>
      <w:r w:rsidRPr="00D709CD">
        <w:rPr>
          <w:rFonts w:ascii="Times New Roman" w:hAnsi="Times New Roman"/>
          <w:sz w:val="24"/>
          <w:szCs w:val="24"/>
        </w:rPr>
        <w:t xml:space="preserve"> Trong các công thức sau đây, công thức nào là của chất béo ?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(OCOC</w:t>
      </w:r>
      <w:r w:rsidRPr="00D709CD">
        <w:rPr>
          <w:rFonts w:ascii="Times New Roman" w:hAnsi="Times New Roman"/>
          <w:sz w:val="24"/>
          <w:szCs w:val="24"/>
          <w:vertAlign w:val="subscript"/>
        </w:rPr>
        <w:t>4</w:t>
      </w:r>
      <w:r w:rsidRPr="00D709CD">
        <w:rPr>
          <w:rFonts w:ascii="Times New Roman" w:hAnsi="Times New Roman"/>
          <w:sz w:val="24"/>
          <w:szCs w:val="24"/>
        </w:rPr>
        <w:t>H</w:t>
      </w:r>
      <w:r w:rsidRPr="00D709CD">
        <w:rPr>
          <w:rFonts w:ascii="Times New Roman" w:hAnsi="Times New Roman"/>
          <w:sz w:val="24"/>
          <w:szCs w:val="24"/>
          <w:vertAlign w:val="subscript"/>
        </w:rPr>
        <w:t>9</w:t>
      </w:r>
      <w:r w:rsidRPr="00D709CD">
        <w:rPr>
          <w:rFonts w:ascii="Times New Roman" w:hAnsi="Times New Roman"/>
          <w:sz w:val="24"/>
          <w:szCs w:val="24"/>
        </w:rPr>
        <w:t>)</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(COOC</w:t>
      </w:r>
      <w:r w:rsidRPr="00D709CD">
        <w:rPr>
          <w:rFonts w:ascii="Times New Roman" w:hAnsi="Times New Roman"/>
          <w:sz w:val="24"/>
          <w:szCs w:val="24"/>
          <w:vertAlign w:val="subscript"/>
        </w:rPr>
        <w:t>15</w:t>
      </w:r>
      <w:r w:rsidRPr="00D709CD">
        <w:rPr>
          <w:rFonts w:ascii="Times New Roman" w:hAnsi="Times New Roman"/>
          <w:sz w:val="24"/>
          <w:szCs w:val="24"/>
        </w:rPr>
        <w:t>H</w:t>
      </w:r>
      <w:r w:rsidRPr="00D709CD">
        <w:rPr>
          <w:rFonts w:ascii="Times New Roman" w:hAnsi="Times New Roman"/>
          <w:sz w:val="24"/>
          <w:szCs w:val="24"/>
          <w:vertAlign w:val="subscript"/>
        </w:rPr>
        <w:t>31</w:t>
      </w:r>
      <w:r w:rsidRPr="00D709CD">
        <w:rPr>
          <w:rFonts w:ascii="Times New Roman" w:hAnsi="Times New Roman"/>
          <w:sz w:val="24"/>
          <w:szCs w:val="24"/>
        </w:rPr>
        <w:t>)</w:t>
      </w:r>
      <w:r w:rsidRPr="00D709CD">
        <w:rPr>
          <w:rFonts w:ascii="Times New Roman" w:hAnsi="Times New Roman"/>
          <w:sz w:val="24"/>
          <w:szCs w:val="24"/>
          <w:vertAlign w:val="subscript"/>
        </w:rPr>
        <w:t>3</w:t>
      </w:r>
      <w:r w:rsidR="00060942" w:rsidRPr="00D709CD">
        <w:rPr>
          <w:rFonts w:ascii="Times New Roman" w:hAnsi="Times New Roman"/>
          <w:sz w:val="24"/>
          <w:szCs w:val="24"/>
        </w:rPr>
        <w:t>.</w:t>
      </w:r>
      <w:r w:rsidR="00060942"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(OOCC</w:t>
      </w:r>
      <w:r w:rsidRPr="00D709CD">
        <w:rPr>
          <w:rFonts w:ascii="Times New Roman" w:hAnsi="Times New Roman"/>
          <w:sz w:val="24"/>
          <w:szCs w:val="24"/>
          <w:vertAlign w:val="subscript"/>
        </w:rPr>
        <w:t>17</w:t>
      </w:r>
      <w:r w:rsidRPr="00D709CD">
        <w:rPr>
          <w:rFonts w:ascii="Times New Roman" w:hAnsi="Times New Roman"/>
          <w:sz w:val="24"/>
          <w:szCs w:val="24"/>
        </w:rPr>
        <w:t>H</w:t>
      </w:r>
      <w:r w:rsidRPr="00D709CD">
        <w:rPr>
          <w:rFonts w:ascii="Times New Roman" w:hAnsi="Times New Roman"/>
          <w:sz w:val="24"/>
          <w:szCs w:val="24"/>
          <w:vertAlign w:val="subscript"/>
        </w:rPr>
        <w:t>33</w:t>
      </w:r>
      <w:r w:rsidRPr="00D709CD">
        <w:rPr>
          <w:rFonts w:ascii="Times New Roman" w:hAnsi="Times New Roman"/>
          <w:sz w:val="24"/>
          <w:szCs w:val="24"/>
        </w:rPr>
        <w:t>)</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(COOC</w:t>
      </w:r>
      <w:r w:rsidRPr="00D709CD">
        <w:rPr>
          <w:rFonts w:ascii="Times New Roman" w:hAnsi="Times New Roman"/>
          <w:sz w:val="24"/>
          <w:szCs w:val="24"/>
          <w:vertAlign w:val="subscript"/>
        </w:rPr>
        <w:t>17</w:t>
      </w:r>
      <w:r w:rsidRPr="00D709CD">
        <w:rPr>
          <w:rFonts w:ascii="Times New Roman" w:hAnsi="Times New Roman"/>
          <w:sz w:val="24"/>
          <w:szCs w:val="24"/>
        </w:rPr>
        <w:t>H</w:t>
      </w:r>
      <w:r w:rsidRPr="00D709CD">
        <w:rPr>
          <w:rFonts w:ascii="Times New Roman" w:hAnsi="Times New Roman"/>
          <w:sz w:val="24"/>
          <w:szCs w:val="24"/>
          <w:vertAlign w:val="subscript"/>
        </w:rPr>
        <w:t>33</w:t>
      </w:r>
      <w:r w:rsidRPr="00D709CD">
        <w:rPr>
          <w:rFonts w:ascii="Times New Roman" w:hAnsi="Times New Roman"/>
          <w:sz w:val="24"/>
          <w:szCs w:val="24"/>
        </w:rPr>
        <w:t>)</w:t>
      </w:r>
      <w:r w:rsidRPr="00D709CD">
        <w:rPr>
          <w:rFonts w:ascii="Times New Roman" w:hAnsi="Times New Roman"/>
          <w:sz w:val="24"/>
          <w:szCs w:val="24"/>
          <w:vertAlign w:val="subscript"/>
        </w:rPr>
        <w:t>3</w:t>
      </w:r>
      <w:r w:rsidRPr="00D709CD">
        <w:rPr>
          <w:rFonts w:ascii="Times New Roman" w:hAnsi="Times New Roman"/>
          <w:sz w:val="24"/>
          <w:szCs w:val="24"/>
        </w:rPr>
        <w:t xml:space="preserve">. </w:t>
      </w:r>
    </w:p>
    <w:p w:rsidR="0010379E" w:rsidRPr="00D709CD" w:rsidRDefault="0010379E"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Câu 124:</w:t>
      </w:r>
      <w:r w:rsidRPr="00D709CD">
        <w:rPr>
          <w:rFonts w:ascii="Times New Roman" w:hAnsi="Times New Roman" w:cs="Times New Roman"/>
          <w:sz w:val="24"/>
          <w:szCs w:val="24"/>
          <w:lang w:val="pt-BR"/>
        </w:rPr>
        <w:t xml:space="preserve"> Có thể chuyển hóa trực tiếp từ chất béo lỏng sang chất béo rắn bằng phản ứng</w:t>
      </w:r>
    </w:p>
    <w:p w:rsidR="0010379E" w:rsidRPr="00D709CD" w:rsidRDefault="00F43C71"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pt-BR"/>
        </w:rPr>
      </w:pPr>
      <w:r w:rsidRPr="00D709CD">
        <w:rPr>
          <w:rFonts w:ascii="Times New Roman" w:hAnsi="Times New Roman" w:cs="Times New Roman"/>
          <w:b/>
          <w:sz w:val="24"/>
          <w:szCs w:val="24"/>
          <w:lang w:val="pt-BR"/>
        </w:rPr>
        <w:tab/>
      </w:r>
      <w:r w:rsidR="0010379E" w:rsidRPr="00D709CD">
        <w:rPr>
          <w:rFonts w:ascii="Times New Roman" w:hAnsi="Times New Roman" w:cs="Times New Roman"/>
          <w:b/>
          <w:sz w:val="24"/>
          <w:szCs w:val="24"/>
          <w:lang w:val="pt-BR"/>
        </w:rPr>
        <w:t>A.</w:t>
      </w:r>
      <w:r w:rsidR="0010379E" w:rsidRPr="00D709CD">
        <w:rPr>
          <w:rFonts w:ascii="Times New Roman" w:hAnsi="Times New Roman" w:cs="Times New Roman"/>
          <w:sz w:val="24"/>
          <w:szCs w:val="24"/>
          <w:lang w:val="pt-BR"/>
        </w:rPr>
        <w:t xml:space="preserve"> tách nước.</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B.</w:t>
      </w:r>
      <w:r w:rsidR="0010379E" w:rsidRPr="00D709CD">
        <w:rPr>
          <w:rFonts w:ascii="Times New Roman" w:hAnsi="Times New Roman" w:cs="Times New Roman"/>
          <w:sz w:val="24"/>
          <w:szCs w:val="24"/>
          <w:lang w:val="pt-BR"/>
        </w:rPr>
        <w:t xml:space="preserve"> hiđro hóa.</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C.</w:t>
      </w:r>
      <w:r w:rsidR="0010379E" w:rsidRPr="00D709CD">
        <w:rPr>
          <w:rFonts w:ascii="Times New Roman" w:hAnsi="Times New Roman" w:cs="Times New Roman"/>
          <w:sz w:val="24"/>
          <w:szCs w:val="24"/>
          <w:lang w:val="pt-BR"/>
        </w:rPr>
        <w:t xml:space="preserve"> đề hiđro hóa.</w:t>
      </w:r>
      <w:r w:rsidR="0010379E" w:rsidRPr="00D709CD">
        <w:rPr>
          <w:rFonts w:ascii="Times New Roman" w:hAnsi="Times New Roman" w:cs="Times New Roman"/>
          <w:sz w:val="24"/>
          <w:szCs w:val="24"/>
          <w:lang w:val="pt-BR"/>
        </w:rPr>
        <w:tab/>
      </w:r>
      <w:r w:rsidR="0010379E" w:rsidRPr="00D709CD">
        <w:rPr>
          <w:rFonts w:ascii="Times New Roman" w:hAnsi="Times New Roman" w:cs="Times New Roman"/>
          <w:b/>
          <w:sz w:val="24"/>
          <w:szCs w:val="24"/>
          <w:lang w:val="pt-BR"/>
        </w:rPr>
        <w:t>D.</w:t>
      </w:r>
      <w:r w:rsidR="0010379E" w:rsidRPr="00D709CD">
        <w:rPr>
          <w:rFonts w:ascii="Times New Roman" w:hAnsi="Times New Roman" w:cs="Times New Roman"/>
          <w:sz w:val="24"/>
          <w:szCs w:val="24"/>
          <w:lang w:val="pt-BR"/>
        </w:rPr>
        <w:t xml:space="preserve"> xà phòng hóa.</w:t>
      </w:r>
    </w:p>
    <w:p w:rsidR="0010379E" w:rsidRPr="00D709CD" w:rsidRDefault="0010379E"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rPr>
        <w:t>Câu 1</w:t>
      </w:r>
      <w:r w:rsidR="008A571F" w:rsidRPr="00D709CD">
        <w:rPr>
          <w:rFonts w:ascii="Times New Roman" w:hAnsi="Times New Roman"/>
          <w:b/>
          <w:bCs/>
          <w:sz w:val="24"/>
          <w:szCs w:val="24"/>
        </w:rPr>
        <w:t>25</w:t>
      </w:r>
      <w:r w:rsidRPr="00D709CD">
        <w:rPr>
          <w:rFonts w:ascii="Times New Roman" w:hAnsi="Times New Roman"/>
          <w:b/>
          <w:sz w:val="24"/>
          <w:szCs w:val="24"/>
        </w:rPr>
        <w:t>:</w:t>
      </w:r>
      <w:r w:rsidRPr="00D709CD">
        <w:rPr>
          <w:rFonts w:ascii="Times New Roman" w:hAnsi="Times New Roman"/>
          <w:sz w:val="24"/>
          <w:szCs w:val="24"/>
        </w:rPr>
        <w:t xml:space="preserve"> </w:t>
      </w:r>
      <w:r w:rsidRPr="00D709CD">
        <w:rPr>
          <w:rFonts w:ascii="Times New Roman" w:hAnsi="Times New Roman"/>
          <w:sz w:val="24"/>
          <w:szCs w:val="24"/>
          <w:lang w:val="nl-NL"/>
        </w:rPr>
        <w:t>Khi thuỷ phân trong môi trường axit tri</w:t>
      </w:r>
      <w:r w:rsidR="00CE43AC" w:rsidRPr="00D709CD">
        <w:rPr>
          <w:rFonts w:ascii="Times New Roman" w:hAnsi="Times New Roman"/>
          <w:sz w:val="24"/>
          <w:szCs w:val="24"/>
          <w:lang w:val="nl-NL"/>
        </w:rPr>
        <w:t>stearin ta thu được sản phẩm là</w:t>
      </w:r>
      <w:r w:rsidRPr="00D709CD">
        <w:rPr>
          <w:rFonts w:ascii="Times New Roman" w:hAnsi="Times New Roman"/>
          <w:sz w:val="24"/>
          <w:szCs w:val="24"/>
          <w:lang w:val="nl-NL"/>
        </w:rPr>
        <w:t>:</w:t>
      </w:r>
    </w:p>
    <w:p w:rsidR="0010379E" w:rsidRPr="00D709CD" w:rsidRDefault="008A571F"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ab/>
      </w:r>
      <w:r w:rsidR="0010379E" w:rsidRPr="00D709CD">
        <w:rPr>
          <w:rFonts w:ascii="Times New Roman" w:hAnsi="Times New Roman"/>
          <w:b/>
          <w:bCs/>
          <w:sz w:val="24"/>
          <w:szCs w:val="24"/>
          <w:lang w:val="nl-NL"/>
        </w:rPr>
        <w:t>A.</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15</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31</w:t>
      </w:r>
      <w:r w:rsidR="0010379E" w:rsidRPr="00D709CD">
        <w:rPr>
          <w:rFonts w:ascii="Times New Roman" w:hAnsi="Times New Roman"/>
          <w:sz w:val="24"/>
          <w:szCs w:val="24"/>
          <w:lang w:val="nl-NL"/>
        </w:rPr>
        <w:t xml:space="preserve">COONa và etanol. </w:t>
      </w:r>
      <w:r w:rsidR="0010379E" w:rsidRPr="00D709CD">
        <w:rPr>
          <w:rFonts w:ascii="Times New Roman" w:hAnsi="Times New Roman"/>
          <w:sz w:val="24"/>
          <w:szCs w:val="24"/>
          <w:lang w:val="nl-NL"/>
        </w:rPr>
        <w:tab/>
      </w:r>
      <w:r w:rsidR="0010379E" w:rsidRPr="00D709CD">
        <w:rPr>
          <w:rFonts w:ascii="Times New Roman" w:hAnsi="Times New Roman"/>
          <w:b/>
          <w:bCs/>
          <w:sz w:val="24"/>
          <w:szCs w:val="24"/>
          <w:lang w:val="nl-NL"/>
        </w:rPr>
        <w:t>B.</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17</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35</w:t>
      </w:r>
      <w:r w:rsidR="0010379E" w:rsidRPr="00D709CD">
        <w:rPr>
          <w:rFonts w:ascii="Times New Roman" w:hAnsi="Times New Roman"/>
          <w:sz w:val="24"/>
          <w:szCs w:val="24"/>
          <w:lang w:val="nl-NL"/>
        </w:rPr>
        <w:t>COOH và glixerol.</w:t>
      </w:r>
    </w:p>
    <w:p w:rsidR="0010379E" w:rsidRPr="00D709CD" w:rsidRDefault="008A571F"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ab/>
      </w:r>
      <w:r w:rsidR="0010379E" w:rsidRPr="00D709CD">
        <w:rPr>
          <w:rFonts w:ascii="Times New Roman" w:hAnsi="Times New Roman"/>
          <w:b/>
          <w:bCs/>
          <w:sz w:val="24"/>
          <w:szCs w:val="24"/>
          <w:lang w:val="nl-NL"/>
        </w:rPr>
        <w:t>C.</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15</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31</w:t>
      </w:r>
      <w:r w:rsidR="0010379E" w:rsidRPr="00D709CD">
        <w:rPr>
          <w:rFonts w:ascii="Times New Roman" w:hAnsi="Times New Roman"/>
          <w:sz w:val="24"/>
          <w:szCs w:val="24"/>
          <w:lang w:val="nl-NL"/>
        </w:rPr>
        <w:t xml:space="preserve">COOH và glixerol. </w:t>
      </w:r>
      <w:r w:rsidR="0010379E" w:rsidRPr="00D709CD">
        <w:rPr>
          <w:rFonts w:ascii="Times New Roman" w:hAnsi="Times New Roman"/>
          <w:sz w:val="24"/>
          <w:szCs w:val="24"/>
          <w:lang w:val="nl-NL"/>
        </w:rPr>
        <w:tab/>
      </w:r>
      <w:r w:rsidR="0010379E" w:rsidRPr="00D709CD">
        <w:rPr>
          <w:rFonts w:ascii="Times New Roman" w:hAnsi="Times New Roman"/>
          <w:b/>
          <w:bCs/>
          <w:sz w:val="24"/>
          <w:szCs w:val="24"/>
          <w:lang w:val="nl-NL"/>
        </w:rPr>
        <w:t>D.</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17</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35</w:t>
      </w:r>
      <w:r w:rsidR="0010379E" w:rsidRPr="00D709CD">
        <w:rPr>
          <w:rFonts w:ascii="Times New Roman" w:hAnsi="Times New Roman"/>
          <w:sz w:val="24"/>
          <w:szCs w:val="24"/>
          <w:lang w:val="nl-NL"/>
        </w:rPr>
        <w:t>COONa và glixerol.</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1</w:t>
      </w:r>
      <w:r w:rsidR="008A571F" w:rsidRPr="00D709CD">
        <w:rPr>
          <w:rFonts w:ascii="Times New Roman" w:hAnsi="Times New Roman"/>
          <w:b/>
          <w:sz w:val="24"/>
          <w:szCs w:val="24"/>
        </w:rPr>
        <w:t>26</w:t>
      </w:r>
      <w:r w:rsidRPr="00D709CD">
        <w:rPr>
          <w:rFonts w:ascii="Times New Roman" w:hAnsi="Times New Roman"/>
          <w:b/>
          <w:sz w:val="24"/>
          <w:szCs w:val="24"/>
        </w:rPr>
        <w:t>:</w:t>
      </w:r>
      <w:r w:rsidRPr="00D709CD">
        <w:rPr>
          <w:rFonts w:ascii="Times New Roman" w:hAnsi="Times New Roman"/>
          <w:sz w:val="24"/>
          <w:szCs w:val="24"/>
        </w:rPr>
        <w:t xml:space="preserve"> </w:t>
      </w:r>
      <w:r w:rsidRPr="00D709CD">
        <w:rPr>
          <w:rFonts w:ascii="Times New Roman" w:hAnsi="Times New Roman"/>
          <w:sz w:val="24"/>
          <w:szCs w:val="24"/>
          <w:lang w:val="nl-NL"/>
        </w:rPr>
        <w:t>Khi xà phòng hóa tri</w:t>
      </w:r>
      <w:r w:rsidR="00EE4D4C" w:rsidRPr="00D709CD">
        <w:rPr>
          <w:rFonts w:ascii="Times New Roman" w:hAnsi="Times New Roman"/>
          <w:sz w:val="24"/>
          <w:szCs w:val="24"/>
          <w:lang w:val="nl-NL"/>
        </w:rPr>
        <w:t>stearin ta thu được sản phẩm là</w:t>
      </w:r>
      <w:r w:rsidRPr="00D709CD">
        <w:rPr>
          <w:rFonts w:ascii="Times New Roman" w:hAnsi="Times New Roman"/>
          <w:sz w:val="24"/>
          <w:szCs w:val="24"/>
          <w:lang w:val="nl-NL"/>
        </w:rPr>
        <w:t>:</w:t>
      </w:r>
    </w:p>
    <w:p w:rsidR="0010379E"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lang w:val="pt-BR"/>
        </w:rPr>
      </w:pPr>
      <w:r w:rsidRPr="00D709CD">
        <w:rPr>
          <w:rFonts w:ascii="Times New Roman" w:hAnsi="Times New Roman"/>
          <w:sz w:val="24"/>
          <w:szCs w:val="24"/>
          <w:lang w:val="pt-BR"/>
        </w:rPr>
        <w:tab/>
      </w:r>
      <w:r w:rsidR="0010379E" w:rsidRPr="00D709CD">
        <w:rPr>
          <w:rFonts w:ascii="Times New Roman" w:hAnsi="Times New Roman"/>
          <w:b/>
          <w:bCs/>
          <w:sz w:val="24"/>
          <w:szCs w:val="24"/>
          <w:lang w:val="nl-NL"/>
        </w:rPr>
        <w:t>A.</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35</w:t>
      </w:r>
      <w:r w:rsidR="0010379E" w:rsidRPr="00D709CD">
        <w:rPr>
          <w:rFonts w:ascii="Times New Roman" w:hAnsi="Times New Roman"/>
          <w:sz w:val="24"/>
          <w:szCs w:val="24"/>
          <w:lang w:val="nl-NL"/>
        </w:rPr>
        <w:t xml:space="preserve">COONa và glixerol.                    </w:t>
      </w:r>
      <w:r w:rsidR="0010379E" w:rsidRPr="00D709CD">
        <w:rPr>
          <w:rFonts w:ascii="Times New Roman" w:hAnsi="Times New Roman"/>
          <w:sz w:val="24"/>
          <w:szCs w:val="24"/>
          <w:lang w:val="nl-NL"/>
        </w:rPr>
        <w:tab/>
      </w:r>
      <w:r w:rsidR="0010379E" w:rsidRPr="00D709CD">
        <w:rPr>
          <w:rFonts w:ascii="Times New Roman" w:hAnsi="Times New Roman"/>
          <w:b/>
          <w:bCs/>
          <w:sz w:val="24"/>
          <w:szCs w:val="24"/>
          <w:lang w:val="nl-NL"/>
        </w:rPr>
        <w:t>B.</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15</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31</w:t>
      </w:r>
      <w:r w:rsidR="0010379E" w:rsidRPr="00D709CD">
        <w:rPr>
          <w:rFonts w:ascii="Times New Roman" w:hAnsi="Times New Roman"/>
          <w:sz w:val="24"/>
          <w:szCs w:val="24"/>
          <w:lang w:val="nl-NL"/>
        </w:rPr>
        <w:t>COOH và glixerol.</w:t>
      </w:r>
    </w:p>
    <w:p w:rsidR="0010379E" w:rsidRPr="00D709CD" w:rsidRDefault="008A571F" w:rsidP="00E47632">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ab/>
      </w:r>
      <w:r w:rsidR="0010379E" w:rsidRPr="00D709CD">
        <w:rPr>
          <w:rFonts w:ascii="Times New Roman" w:hAnsi="Times New Roman"/>
          <w:b/>
          <w:bCs/>
          <w:sz w:val="24"/>
          <w:szCs w:val="24"/>
          <w:lang w:val="nl-NL"/>
        </w:rPr>
        <w:t>C.</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35</w:t>
      </w:r>
      <w:r w:rsidR="0010379E" w:rsidRPr="00D709CD">
        <w:rPr>
          <w:rFonts w:ascii="Times New Roman" w:hAnsi="Times New Roman"/>
          <w:sz w:val="24"/>
          <w:szCs w:val="24"/>
          <w:lang w:val="nl-NL"/>
        </w:rPr>
        <w:t>COOH và glixerol.</w:t>
      </w:r>
      <w:r w:rsidR="0010379E" w:rsidRPr="00D709CD">
        <w:rPr>
          <w:rFonts w:ascii="Times New Roman" w:hAnsi="Times New Roman"/>
          <w:sz w:val="24"/>
          <w:szCs w:val="24"/>
          <w:lang w:val="nl-NL"/>
        </w:rPr>
        <w:tab/>
      </w:r>
      <w:r w:rsidR="0010379E" w:rsidRPr="00D709CD">
        <w:rPr>
          <w:rFonts w:ascii="Times New Roman" w:hAnsi="Times New Roman"/>
          <w:b/>
          <w:bCs/>
          <w:sz w:val="24"/>
          <w:szCs w:val="24"/>
          <w:lang w:val="nl-NL"/>
        </w:rPr>
        <w:t>D.</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15</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31</w:t>
      </w:r>
      <w:r w:rsidR="0010379E" w:rsidRPr="00D709CD">
        <w:rPr>
          <w:rFonts w:ascii="Times New Roman" w:hAnsi="Times New Roman"/>
          <w:sz w:val="24"/>
          <w:szCs w:val="24"/>
          <w:lang w:val="nl-NL"/>
        </w:rPr>
        <w:t>COONa và etanol.</w:t>
      </w:r>
    </w:p>
    <w:p w:rsidR="0010379E" w:rsidRPr="00D709CD" w:rsidRDefault="0010379E"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rPr>
        <w:t>Câu 1</w:t>
      </w:r>
      <w:r w:rsidR="008A571F" w:rsidRPr="00D709CD">
        <w:rPr>
          <w:rFonts w:ascii="Times New Roman" w:hAnsi="Times New Roman"/>
          <w:b/>
          <w:bCs/>
          <w:sz w:val="24"/>
          <w:szCs w:val="24"/>
        </w:rPr>
        <w:t>27</w:t>
      </w:r>
      <w:r w:rsidRPr="00D709CD">
        <w:rPr>
          <w:rFonts w:ascii="Times New Roman" w:hAnsi="Times New Roman"/>
          <w:b/>
          <w:sz w:val="24"/>
          <w:szCs w:val="24"/>
        </w:rPr>
        <w:t>:</w:t>
      </w:r>
      <w:r w:rsidRPr="00D709CD">
        <w:rPr>
          <w:rFonts w:ascii="Times New Roman" w:hAnsi="Times New Roman"/>
          <w:sz w:val="24"/>
          <w:szCs w:val="24"/>
        </w:rPr>
        <w:t xml:space="preserve"> </w:t>
      </w:r>
      <w:r w:rsidRPr="00D709CD">
        <w:rPr>
          <w:rFonts w:ascii="Times New Roman" w:hAnsi="Times New Roman"/>
          <w:sz w:val="24"/>
          <w:szCs w:val="24"/>
          <w:lang w:val="nl-NL"/>
        </w:rPr>
        <w:t>Khi xà phòng hóa trip</w:t>
      </w:r>
      <w:r w:rsidR="003D1B46" w:rsidRPr="00D709CD">
        <w:rPr>
          <w:rFonts w:ascii="Times New Roman" w:hAnsi="Times New Roman"/>
          <w:sz w:val="24"/>
          <w:szCs w:val="24"/>
          <w:lang w:val="nl-NL"/>
        </w:rPr>
        <w:t>anmitin ta thu được sản phẩm là</w:t>
      </w:r>
      <w:r w:rsidRPr="00D709CD">
        <w:rPr>
          <w:rFonts w:ascii="Times New Roman" w:hAnsi="Times New Roman"/>
          <w:sz w:val="24"/>
          <w:szCs w:val="24"/>
          <w:lang w:val="nl-NL"/>
        </w:rPr>
        <w:t>:</w:t>
      </w:r>
    </w:p>
    <w:p w:rsidR="0010379E" w:rsidRPr="00D709CD" w:rsidRDefault="008A571F"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ab/>
      </w:r>
      <w:r w:rsidR="0010379E" w:rsidRPr="00D709CD">
        <w:rPr>
          <w:rFonts w:ascii="Times New Roman" w:hAnsi="Times New Roman"/>
          <w:b/>
          <w:bCs/>
          <w:sz w:val="24"/>
          <w:szCs w:val="24"/>
          <w:lang w:val="nl-NL"/>
        </w:rPr>
        <w:t>A.</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15</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31</w:t>
      </w:r>
      <w:r w:rsidR="0010379E" w:rsidRPr="00D709CD">
        <w:rPr>
          <w:rFonts w:ascii="Times New Roman" w:hAnsi="Times New Roman"/>
          <w:sz w:val="24"/>
          <w:szCs w:val="24"/>
          <w:lang w:val="nl-NL"/>
        </w:rPr>
        <w:t xml:space="preserve">COONa và etanol. </w:t>
      </w:r>
      <w:r w:rsidR="0010379E" w:rsidRPr="00D709CD">
        <w:rPr>
          <w:rFonts w:ascii="Times New Roman" w:hAnsi="Times New Roman"/>
          <w:sz w:val="24"/>
          <w:szCs w:val="24"/>
          <w:lang w:val="nl-NL"/>
        </w:rPr>
        <w:tab/>
      </w:r>
      <w:r w:rsidR="0010379E" w:rsidRPr="00D709CD">
        <w:rPr>
          <w:rFonts w:ascii="Times New Roman" w:hAnsi="Times New Roman"/>
          <w:b/>
          <w:bCs/>
          <w:sz w:val="24"/>
          <w:szCs w:val="24"/>
          <w:lang w:val="nl-NL"/>
        </w:rPr>
        <w:t>B.</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17</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35</w:t>
      </w:r>
      <w:r w:rsidR="0010379E" w:rsidRPr="00D709CD">
        <w:rPr>
          <w:rFonts w:ascii="Times New Roman" w:hAnsi="Times New Roman"/>
          <w:sz w:val="24"/>
          <w:szCs w:val="24"/>
          <w:lang w:val="nl-NL"/>
        </w:rPr>
        <w:t>COOH và glixerol.</w:t>
      </w:r>
    </w:p>
    <w:p w:rsidR="0010379E" w:rsidRPr="00D709CD" w:rsidRDefault="008A571F"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ab/>
      </w:r>
      <w:r w:rsidR="0010379E" w:rsidRPr="00D709CD">
        <w:rPr>
          <w:rFonts w:ascii="Times New Roman" w:hAnsi="Times New Roman"/>
          <w:b/>
          <w:bCs/>
          <w:sz w:val="24"/>
          <w:szCs w:val="24"/>
          <w:lang w:val="nl-NL"/>
        </w:rPr>
        <w:t>C.</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15</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31</w:t>
      </w:r>
      <w:r w:rsidR="0010379E" w:rsidRPr="00D709CD">
        <w:rPr>
          <w:rFonts w:ascii="Times New Roman" w:hAnsi="Times New Roman"/>
          <w:sz w:val="24"/>
          <w:szCs w:val="24"/>
          <w:lang w:val="nl-NL"/>
        </w:rPr>
        <w:t xml:space="preserve">COONa và glixerol. </w:t>
      </w:r>
      <w:r w:rsidR="0010379E" w:rsidRPr="00D709CD">
        <w:rPr>
          <w:rFonts w:ascii="Times New Roman" w:hAnsi="Times New Roman"/>
          <w:sz w:val="24"/>
          <w:szCs w:val="24"/>
          <w:lang w:val="nl-NL"/>
        </w:rPr>
        <w:tab/>
      </w:r>
      <w:r w:rsidR="0010379E" w:rsidRPr="00D709CD">
        <w:rPr>
          <w:rFonts w:ascii="Times New Roman" w:hAnsi="Times New Roman"/>
          <w:b/>
          <w:bCs/>
          <w:sz w:val="24"/>
          <w:szCs w:val="24"/>
          <w:lang w:val="nl-NL"/>
        </w:rPr>
        <w:t>D.</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17</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35</w:t>
      </w:r>
      <w:r w:rsidR="0010379E" w:rsidRPr="00D709CD">
        <w:rPr>
          <w:rFonts w:ascii="Times New Roman" w:hAnsi="Times New Roman"/>
          <w:sz w:val="24"/>
          <w:szCs w:val="24"/>
          <w:lang w:val="nl-NL"/>
        </w:rPr>
        <w:t>COONa và glixerol.</w:t>
      </w:r>
    </w:p>
    <w:p w:rsidR="0010379E" w:rsidRPr="00D709CD" w:rsidRDefault="0010379E"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rPr>
        <w:t>Câu 1</w:t>
      </w:r>
      <w:r w:rsidR="008A571F" w:rsidRPr="00D709CD">
        <w:rPr>
          <w:rFonts w:ascii="Times New Roman" w:hAnsi="Times New Roman"/>
          <w:b/>
          <w:bCs/>
          <w:sz w:val="24"/>
          <w:szCs w:val="24"/>
        </w:rPr>
        <w:t>28</w:t>
      </w:r>
      <w:r w:rsidRPr="00D709CD">
        <w:rPr>
          <w:rFonts w:ascii="Times New Roman" w:hAnsi="Times New Roman"/>
          <w:b/>
          <w:sz w:val="24"/>
          <w:szCs w:val="24"/>
        </w:rPr>
        <w:t>:</w:t>
      </w:r>
      <w:r w:rsidRPr="00D709CD">
        <w:rPr>
          <w:rFonts w:ascii="Times New Roman" w:hAnsi="Times New Roman"/>
          <w:sz w:val="24"/>
          <w:szCs w:val="24"/>
        </w:rPr>
        <w:t xml:space="preserve"> </w:t>
      </w:r>
      <w:r w:rsidRPr="00D709CD">
        <w:rPr>
          <w:rFonts w:ascii="Times New Roman" w:hAnsi="Times New Roman"/>
          <w:sz w:val="24"/>
          <w:szCs w:val="24"/>
          <w:lang w:val="nl-NL"/>
        </w:rPr>
        <w:t>Khi xà phòng hóa t</w:t>
      </w:r>
      <w:r w:rsidR="003D1B46" w:rsidRPr="00D709CD">
        <w:rPr>
          <w:rFonts w:ascii="Times New Roman" w:hAnsi="Times New Roman"/>
          <w:sz w:val="24"/>
          <w:szCs w:val="24"/>
          <w:lang w:val="nl-NL"/>
        </w:rPr>
        <w:t>riolein ta thu được sản phẩm là</w:t>
      </w:r>
      <w:r w:rsidRPr="00D709CD">
        <w:rPr>
          <w:rFonts w:ascii="Times New Roman" w:hAnsi="Times New Roman"/>
          <w:sz w:val="24"/>
          <w:szCs w:val="24"/>
          <w:lang w:val="nl-NL"/>
        </w:rPr>
        <w:t>:</w:t>
      </w:r>
    </w:p>
    <w:p w:rsidR="0010379E" w:rsidRPr="00D709CD" w:rsidRDefault="008A571F"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ab/>
      </w:r>
      <w:r w:rsidR="0010379E" w:rsidRPr="00D709CD">
        <w:rPr>
          <w:rFonts w:ascii="Times New Roman" w:hAnsi="Times New Roman"/>
          <w:b/>
          <w:bCs/>
          <w:sz w:val="24"/>
          <w:szCs w:val="24"/>
          <w:lang w:val="nl-NL"/>
        </w:rPr>
        <w:t>A.</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15</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31</w:t>
      </w:r>
      <w:r w:rsidR="0010379E" w:rsidRPr="00D709CD">
        <w:rPr>
          <w:rFonts w:ascii="Times New Roman" w:hAnsi="Times New Roman"/>
          <w:sz w:val="24"/>
          <w:szCs w:val="24"/>
          <w:lang w:val="nl-NL"/>
        </w:rPr>
        <w:t xml:space="preserve">COONa và etanol. </w:t>
      </w:r>
      <w:r w:rsidR="0010379E" w:rsidRPr="00D709CD">
        <w:rPr>
          <w:rFonts w:ascii="Times New Roman" w:hAnsi="Times New Roman"/>
          <w:sz w:val="24"/>
          <w:szCs w:val="24"/>
          <w:lang w:val="nl-NL"/>
        </w:rPr>
        <w:tab/>
      </w:r>
      <w:r w:rsidR="0010379E" w:rsidRPr="00D709CD">
        <w:rPr>
          <w:rFonts w:ascii="Times New Roman" w:hAnsi="Times New Roman"/>
          <w:b/>
          <w:bCs/>
          <w:sz w:val="24"/>
          <w:szCs w:val="24"/>
          <w:lang w:val="nl-NL"/>
        </w:rPr>
        <w:t>B.</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17</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35</w:t>
      </w:r>
      <w:r w:rsidR="0010379E" w:rsidRPr="00D709CD">
        <w:rPr>
          <w:rFonts w:ascii="Times New Roman" w:hAnsi="Times New Roman"/>
          <w:sz w:val="24"/>
          <w:szCs w:val="24"/>
          <w:lang w:val="nl-NL"/>
        </w:rPr>
        <w:t>COOH và glixerol.</w:t>
      </w:r>
    </w:p>
    <w:p w:rsidR="0010379E" w:rsidRPr="00D709CD" w:rsidRDefault="008A571F" w:rsidP="00E47632">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D709CD">
        <w:rPr>
          <w:rFonts w:ascii="Times New Roman" w:hAnsi="Times New Roman"/>
          <w:b/>
          <w:bCs/>
          <w:sz w:val="24"/>
          <w:szCs w:val="24"/>
          <w:lang w:val="nl-NL"/>
        </w:rPr>
        <w:tab/>
      </w:r>
      <w:r w:rsidR="0010379E" w:rsidRPr="00D709CD">
        <w:rPr>
          <w:rFonts w:ascii="Times New Roman" w:hAnsi="Times New Roman"/>
          <w:b/>
          <w:bCs/>
          <w:sz w:val="24"/>
          <w:szCs w:val="24"/>
          <w:lang w:val="nl-NL"/>
        </w:rPr>
        <w:t>C.</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15</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31</w:t>
      </w:r>
      <w:r w:rsidR="0010379E" w:rsidRPr="00D709CD">
        <w:rPr>
          <w:rFonts w:ascii="Times New Roman" w:hAnsi="Times New Roman"/>
          <w:sz w:val="24"/>
          <w:szCs w:val="24"/>
          <w:lang w:val="nl-NL"/>
        </w:rPr>
        <w:t xml:space="preserve">COONa và glixerol. </w:t>
      </w:r>
      <w:r w:rsidR="0010379E" w:rsidRPr="00D709CD">
        <w:rPr>
          <w:rFonts w:ascii="Times New Roman" w:hAnsi="Times New Roman"/>
          <w:sz w:val="24"/>
          <w:szCs w:val="24"/>
          <w:lang w:val="nl-NL"/>
        </w:rPr>
        <w:tab/>
      </w:r>
      <w:r w:rsidR="0010379E" w:rsidRPr="00D709CD">
        <w:rPr>
          <w:rFonts w:ascii="Times New Roman" w:hAnsi="Times New Roman"/>
          <w:b/>
          <w:bCs/>
          <w:sz w:val="24"/>
          <w:szCs w:val="24"/>
          <w:lang w:val="nl-NL"/>
        </w:rPr>
        <w:t>D.</w:t>
      </w:r>
      <w:r w:rsidR="0010379E" w:rsidRPr="00D709CD">
        <w:rPr>
          <w:rFonts w:ascii="Times New Roman" w:hAnsi="Times New Roman"/>
          <w:bCs/>
          <w:sz w:val="24"/>
          <w:szCs w:val="24"/>
          <w:lang w:val="nl-NL"/>
        </w:rPr>
        <w:t xml:space="preserve"> </w:t>
      </w:r>
      <w:r w:rsidR="0010379E" w:rsidRPr="00D709CD">
        <w:rPr>
          <w:rFonts w:ascii="Times New Roman" w:hAnsi="Times New Roman"/>
          <w:sz w:val="24"/>
          <w:szCs w:val="24"/>
          <w:lang w:val="nl-NL"/>
        </w:rPr>
        <w:t>C</w:t>
      </w:r>
      <w:r w:rsidR="0010379E" w:rsidRPr="00D709CD">
        <w:rPr>
          <w:rFonts w:ascii="Times New Roman" w:hAnsi="Times New Roman"/>
          <w:sz w:val="24"/>
          <w:szCs w:val="24"/>
          <w:vertAlign w:val="subscript"/>
          <w:lang w:val="nl-NL"/>
        </w:rPr>
        <w:t>17</w:t>
      </w:r>
      <w:r w:rsidR="0010379E" w:rsidRPr="00D709CD">
        <w:rPr>
          <w:rFonts w:ascii="Times New Roman" w:hAnsi="Times New Roman"/>
          <w:sz w:val="24"/>
          <w:szCs w:val="24"/>
          <w:lang w:val="nl-NL"/>
        </w:rPr>
        <w:t>H</w:t>
      </w:r>
      <w:r w:rsidR="0010379E" w:rsidRPr="00D709CD">
        <w:rPr>
          <w:rFonts w:ascii="Times New Roman" w:hAnsi="Times New Roman"/>
          <w:sz w:val="24"/>
          <w:szCs w:val="24"/>
          <w:vertAlign w:val="subscript"/>
          <w:lang w:val="nl-NL"/>
        </w:rPr>
        <w:t>33</w:t>
      </w:r>
      <w:r w:rsidR="0010379E" w:rsidRPr="00D709CD">
        <w:rPr>
          <w:rFonts w:ascii="Times New Roman" w:hAnsi="Times New Roman"/>
          <w:sz w:val="24"/>
          <w:szCs w:val="24"/>
          <w:lang w:val="nl-NL"/>
        </w:rPr>
        <w:t>COONa và glixerol.</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w:t>
      </w:r>
      <w:r w:rsidR="008A571F" w:rsidRPr="00D709CD">
        <w:rPr>
          <w:rFonts w:ascii="Times New Roman" w:hAnsi="Times New Roman"/>
          <w:b/>
          <w:sz w:val="24"/>
          <w:szCs w:val="24"/>
        </w:rPr>
        <w:t>29</w:t>
      </w:r>
      <w:r w:rsidRPr="00D709CD">
        <w:rPr>
          <w:rFonts w:ascii="Times New Roman" w:hAnsi="Times New Roman"/>
          <w:b/>
          <w:sz w:val="24"/>
          <w:szCs w:val="24"/>
        </w:rPr>
        <w:t xml:space="preserve">: </w:t>
      </w:r>
      <w:r w:rsidRPr="00D709CD">
        <w:rPr>
          <w:rFonts w:ascii="Times New Roman" w:hAnsi="Times New Roman"/>
          <w:sz w:val="24"/>
          <w:szCs w:val="24"/>
        </w:rPr>
        <w:t>Trong thành phần của một loại sơn có các triglixerit là trieste của glixerol với axit linoleic C</w:t>
      </w:r>
      <w:r w:rsidRPr="00D709CD">
        <w:rPr>
          <w:rFonts w:ascii="Times New Roman" w:hAnsi="Times New Roman"/>
          <w:sz w:val="24"/>
          <w:szCs w:val="24"/>
          <w:vertAlign w:val="subscript"/>
        </w:rPr>
        <w:t>17</w:t>
      </w:r>
      <w:r w:rsidRPr="00D709CD">
        <w:rPr>
          <w:rFonts w:ascii="Times New Roman" w:hAnsi="Times New Roman"/>
          <w:sz w:val="24"/>
          <w:szCs w:val="24"/>
        </w:rPr>
        <w:t>H</w:t>
      </w:r>
      <w:r w:rsidRPr="00D709CD">
        <w:rPr>
          <w:rFonts w:ascii="Times New Roman" w:hAnsi="Times New Roman"/>
          <w:sz w:val="24"/>
          <w:szCs w:val="24"/>
          <w:vertAlign w:val="subscript"/>
        </w:rPr>
        <w:t>31</w:t>
      </w:r>
      <w:r w:rsidRPr="00D709CD">
        <w:rPr>
          <w:rFonts w:ascii="Times New Roman" w:hAnsi="Times New Roman"/>
          <w:sz w:val="24"/>
          <w:szCs w:val="24"/>
        </w:rPr>
        <w:t>COOH và axit linolenic C</w:t>
      </w:r>
      <w:r w:rsidRPr="00D709CD">
        <w:rPr>
          <w:rFonts w:ascii="Times New Roman" w:hAnsi="Times New Roman"/>
          <w:sz w:val="24"/>
          <w:szCs w:val="24"/>
          <w:vertAlign w:val="subscript"/>
        </w:rPr>
        <w:t>17</w:t>
      </w:r>
      <w:r w:rsidRPr="00D709CD">
        <w:rPr>
          <w:rFonts w:ascii="Times New Roman" w:hAnsi="Times New Roman"/>
          <w:sz w:val="24"/>
          <w:szCs w:val="24"/>
        </w:rPr>
        <w:t>H</w:t>
      </w:r>
      <w:r w:rsidRPr="00D709CD">
        <w:rPr>
          <w:rFonts w:ascii="Times New Roman" w:hAnsi="Times New Roman"/>
          <w:sz w:val="24"/>
          <w:szCs w:val="24"/>
          <w:vertAlign w:val="subscript"/>
        </w:rPr>
        <w:t>29</w:t>
      </w:r>
      <w:r w:rsidRPr="00D709CD">
        <w:rPr>
          <w:rFonts w:ascii="Times New Roman" w:hAnsi="Times New Roman"/>
          <w:sz w:val="24"/>
          <w:szCs w:val="24"/>
        </w:rPr>
        <w:t xml:space="preserve">COOH. Công thức cấu tạo </w:t>
      </w:r>
      <w:r w:rsidR="004568A2" w:rsidRPr="00D709CD">
        <w:rPr>
          <w:rFonts w:ascii="Times New Roman" w:hAnsi="Times New Roman"/>
          <w:sz w:val="24"/>
          <w:szCs w:val="24"/>
        </w:rPr>
        <w:t>có thể có của các trieste đó là</w:t>
      </w:r>
      <w:r w:rsidRPr="00D709CD">
        <w:rPr>
          <w:rFonts w:ascii="Times New Roman" w:hAnsi="Times New Roman"/>
          <w:sz w:val="24"/>
          <w:szCs w:val="24"/>
        </w:rPr>
        <w:t xml:space="preserve">: </w:t>
      </w:r>
    </w:p>
    <w:p w:rsidR="0010379E"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(1)  (C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31</w:t>
      </w:r>
      <w:r w:rsidR="0010379E" w:rsidRPr="00D709CD">
        <w:rPr>
          <w:rFonts w:ascii="Times New Roman" w:hAnsi="Times New Roman"/>
          <w:sz w:val="24"/>
          <w:szCs w:val="24"/>
        </w:rPr>
        <w:t>COO)</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OOCC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29</w:t>
      </w:r>
      <w:r w:rsidR="0010379E" w:rsidRPr="00D709CD">
        <w:rPr>
          <w:rFonts w:ascii="Times New Roman" w:hAnsi="Times New Roman"/>
          <w:sz w:val="24"/>
          <w:szCs w:val="24"/>
        </w:rPr>
        <w:tab/>
      </w:r>
      <w:r w:rsidRPr="00D709CD">
        <w:rPr>
          <w:rFonts w:ascii="Times New Roman" w:hAnsi="Times New Roman"/>
          <w:sz w:val="24"/>
          <w:szCs w:val="24"/>
        </w:rPr>
        <w:t xml:space="preserve"> </w:t>
      </w:r>
      <w:r w:rsidR="0010379E" w:rsidRPr="00D709CD">
        <w:rPr>
          <w:rFonts w:ascii="Times New Roman" w:hAnsi="Times New Roman"/>
          <w:sz w:val="24"/>
          <w:szCs w:val="24"/>
        </w:rPr>
        <w:t>(2)  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31</w:t>
      </w:r>
      <w:r w:rsidR="0010379E" w:rsidRPr="00D709CD">
        <w:rPr>
          <w:rFonts w:ascii="Times New Roman" w:hAnsi="Times New Roman"/>
          <w:sz w:val="24"/>
          <w:szCs w:val="24"/>
        </w:rPr>
        <w:t>COOC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(OOCC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29</w:t>
      </w:r>
      <w:r w:rsidR="0010379E" w:rsidRPr="00D709CD">
        <w:rPr>
          <w:rFonts w:ascii="Times New Roman" w:hAnsi="Times New Roman"/>
          <w:sz w:val="24"/>
          <w:szCs w:val="24"/>
        </w:rPr>
        <w:t>)</w:t>
      </w:r>
      <w:r w:rsidR="0010379E" w:rsidRPr="00D709CD">
        <w:rPr>
          <w:rFonts w:ascii="Times New Roman" w:hAnsi="Times New Roman"/>
          <w:sz w:val="24"/>
          <w:szCs w:val="24"/>
          <w:vertAlign w:val="subscript"/>
        </w:rPr>
        <w:t>2</w:t>
      </w:r>
    </w:p>
    <w:p w:rsidR="0010379E"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0010379E" w:rsidRPr="00D709CD">
        <w:rPr>
          <w:rFonts w:ascii="Times New Roman" w:hAnsi="Times New Roman"/>
          <w:sz w:val="24"/>
          <w:szCs w:val="24"/>
        </w:rPr>
        <w:t>(3)  (C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31</w:t>
      </w:r>
      <w:r w:rsidR="0010379E" w:rsidRPr="00D709CD">
        <w:rPr>
          <w:rFonts w:ascii="Times New Roman" w:hAnsi="Times New Roman"/>
          <w:sz w:val="24"/>
          <w:szCs w:val="24"/>
        </w:rPr>
        <w:t>OOC)</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OOCC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29</w:t>
      </w:r>
      <w:r w:rsidR="0010379E" w:rsidRPr="00D709CD">
        <w:rPr>
          <w:rFonts w:ascii="Times New Roman" w:hAnsi="Times New Roman"/>
          <w:sz w:val="24"/>
          <w:szCs w:val="24"/>
        </w:rPr>
        <w:tab/>
      </w:r>
      <w:r w:rsidRPr="00D709CD">
        <w:rPr>
          <w:rFonts w:ascii="Times New Roman" w:hAnsi="Times New Roman"/>
          <w:sz w:val="24"/>
          <w:szCs w:val="24"/>
        </w:rPr>
        <w:t xml:space="preserve"> </w:t>
      </w:r>
      <w:r w:rsidR="0010379E" w:rsidRPr="00D709CD">
        <w:rPr>
          <w:rFonts w:ascii="Times New Roman" w:hAnsi="Times New Roman"/>
          <w:sz w:val="24"/>
          <w:szCs w:val="24"/>
        </w:rPr>
        <w:t>(4)  (C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31</w:t>
      </w:r>
      <w:r w:rsidR="0010379E" w:rsidRPr="00D709CD">
        <w:rPr>
          <w:rFonts w:ascii="Times New Roman" w:hAnsi="Times New Roman"/>
          <w:sz w:val="24"/>
          <w:szCs w:val="24"/>
        </w:rPr>
        <w:t>OCO)</w:t>
      </w:r>
      <w:r w:rsidR="0010379E" w:rsidRPr="00D709CD">
        <w:rPr>
          <w:rFonts w:ascii="Times New Roman" w:hAnsi="Times New Roman"/>
          <w:sz w:val="24"/>
          <w:szCs w:val="24"/>
          <w:vertAlign w:val="subscript"/>
        </w:rPr>
        <w:t>2</w:t>
      </w:r>
      <w:r w:rsidR="0010379E" w:rsidRPr="00D709CD">
        <w:rPr>
          <w:rFonts w:ascii="Times New Roman" w:hAnsi="Times New Roman"/>
          <w:sz w:val="24"/>
          <w:szCs w:val="24"/>
        </w:rPr>
        <w:t>C</w:t>
      </w:r>
      <w:r w:rsidR="0010379E" w:rsidRPr="00D709CD">
        <w:rPr>
          <w:rFonts w:ascii="Times New Roman" w:hAnsi="Times New Roman"/>
          <w:sz w:val="24"/>
          <w:szCs w:val="24"/>
          <w:vertAlign w:val="subscript"/>
        </w:rPr>
        <w:t>3</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5</w:t>
      </w:r>
      <w:r w:rsidR="0010379E" w:rsidRPr="00D709CD">
        <w:rPr>
          <w:rFonts w:ascii="Times New Roman" w:hAnsi="Times New Roman"/>
          <w:sz w:val="24"/>
          <w:szCs w:val="24"/>
        </w:rPr>
        <w:t>COOC</w:t>
      </w:r>
      <w:r w:rsidR="0010379E" w:rsidRPr="00D709CD">
        <w:rPr>
          <w:rFonts w:ascii="Times New Roman" w:hAnsi="Times New Roman"/>
          <w:sz w:val="24"/>
          <w:szCs w:val="24"/>
          <w:vertAlign w:val="subscript"/>
        </w:rPr>
        <w:t>17</w:t>
      </w:r>
      <w:r w:rsidR="0010379E" w:rsidRPr="00D709CD">
        <w:rPr>
          <w:rFonts w:ascii="Times New Roman" w:hAnsi="Times New Roman"/>
          <w:sz w:val="24"/>
          <w:szCs w:val="24"/>
        </w:rPr>
        <w:t>H</w:t>
      </w:r>
      <w:r w:rsidR="0010379E" w:rsidRPr="00D709CD">
        <w:rPr>
          <w:rFonts w:ascii="Times New Roman" w:hAnsi="Times New Roman"/>
          <w:sz w:val="24"/>
          <w:szCs w:val="24"/>
          <w:vertAlign w:val="subscript"/>
        </w:rPr>
        <w:t>29</w:t>
      </w:r>
      <w:r w:rsidR="0010379E" w:rsidRPr="00D709CD">
        <w:rPr>
          <w:rFonts w:ascii="Times New Roman" w:hAnsi="Times New Roman"/>
          <w:sz w:val="24"/>
          <w:szCs w:val="24"/>
        </w:rPr>
        <w:t xml:space="preserve">. </w:t>
      </w:r>
    </w:p>
    <w:p w:rsidR="0010379E" w:rsidRPr="00D709CD" w:rsidRDefault="0010379E"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Những công thức đúng là :</w:t>
      </w:r>
    </w:p>
    <w:p w:rsidR="0010379E"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lang w:val="pt-BR"/>
        </w:rPr>
        <w:tab/>
      </w:r>
      <w:r w:rsidR="0010379E" w:rsidRPr="00D709CD">
        <w:rPr>
          <w:rFonts w:ascii="Times New Roman" w:hAnsi="Times New Roman"/>
          <w:b/>
          <w:sz w:val="24"/>
          <w:szCs w:val="24"/>
          <w:lang w:val="pt-BR"/>
        </w:rPr>
        <w:t>A.</w:t>
      </w:r>
      <w:r w:rsidR="0010379E" w:rsidRPr="00D709CD">
        <w:rPr>
          <w:rFonts w:ascii="Times New Roman" w:hAnsi="Times New Roman"/>
          <w:sz w:val="24"/>
          <w:szCs w:val="24"/>
        </w:rPr>
        <w:t xml:space="preserve"> (1), (2), (3), (4).</w:t>
      </w:r>
      <w:r w:rsidR="0010379E" w:rsidRPr="00D709CD">
        <w:rPr>
          <w:rFonts w:ascii="Times New Roman" w:hAnsi="Times New Roman"/>
          <w:sz w:val="24"/>
          <w:szCs w:val="24"/>
        </w:rPr>
        <w:tab/>
      </w:r>
      <w:r w:rsidR="0010379E" w:rsidRPr="00D709CD">
        <w:rPr>
          <w:rFonts w:ascii="Times New Roman" w:hAnsi="Times New Roman"/>
          <w:b/>
          <w:sz w:val="24"/>
          <w:szCs w:val="24"/>
        </w:rPr>
        <w:t>B.</w:t>
      </w:r>
      <w:r w:rsidR="0010379E" w:rsidRPr="00D709CD">
        <w:rPr>
          <w:rFonts w:ascii="Times New Roman" w:hAnsi="Times New Roman"/>
          <w:sz w:val="24"/>
          <w:szCs w:val="24"/>
        </w:rPr>
        <w:t xml:space="preserve"> (1), (2).</w:t>
      </w:r>
      <w:r w:rsidR="0010379E" w:rsidRPr="00D709CD">
        <w:rPr>
          <w:rFonts w:ascii="Times New Roman" w:hAnsi="Times New Roman"/>
          <w:sz w:val="24"/>
          <w:szCs w:val="24"/>
        </w:rPr>
        <w:tab/>
      </w:r>
      <w:r w:rsidR="0010379E" w:rsidRPr="00D709CD">
        <w:rPr>
          <w:rFonts w:ascii="Times New Roman" w:hAnsi="Times New Roman"/>
          <w:b/>
          <w:sz w:val="24"/>
          <w:szCs w:val="24"/>
        </w:rPr>
        <w:t>C.</w:t>
      </w:r>
      <w:r w:rsidR="0010379E" w:rsidRPr="00D709CD">
        <w:rPr>
          <w:rFonts w:ascii="Times New Roman" w:hAnsi="Times New Roman"/>
          <w:sz w:val="24"/>
          <w:szCs w:val="24"/>
        </w:rPr>
        <w:t xml:space="preserve">  (1), (2), (4).</w:t>
      </w:r>
      <w:r w:rsidR="0010379E" w:rsidRPr="00D709CD">
        <w:rPr>
          <w:rFonts w:ascii="Times New Roman" w:hAnsi="Times New Roman"/>
          <w:sz w:val="24"/>
          <w:szCs w:val="24"/>
        </w:rPr>
        <w:tab/>
      </w:r>
      <w:r w:rsidR="0010379E" w:rsidRPr="00D709CD">
        <w:rPr>
          <w:rFonts w:ascii="Times New Roman" w:hAnsi="Times New Roman"/>
          <w:b/>
          <w:sz w:val="24"/>
          <w:szCs w:val="24"/>
        </w:rPr>
        <w:t>D.</w:t>
      </w:r>
      <w:r w:rsidR="0010379E" w:rsidRPr="00D709CD">
        <w:rPr>
          <w:rFonts w:ascii="Times New Roman" w:hAnsi="Times New Roman"/>
          <w:sz w:val="24"/>
          <w:szCs w:val="24"/>
        </w:rPr>
        <w:t xml:space="preserve"> (2), (3), (4).</w:t>
      </w:r>
    </w:p>
    <w:p w:rsidR="008A571F" w:rsidRPr="00D709CD" w:rsidRDefault="008A571F" w:rsidP="00E47632">
      <w:pPr>
        <w:spacing w:line="252" w:lineRule="auto"/>
        <w:jc w:val="both"/>
        <w:rPr>
          <w:rFonts w:ascii="Times New Roman" w:hAnsi="Times New Roman"/>
          <w:sz w:val="24"/>
          <w:szCs w:val="24"/>
        </w:rPr>
      </w:pPr>
      <w:r w:rsidRPr="00D709CD">
        <w:rPr>
          <w:rFonts w:ascii="Times New Roman" w:hAnsi="Times New Roman"/>
          <w:b/>
          <w:bCs/>
          <w:sz w:val="24"/>
          <w:szCs w:val="24"/>
        </w:rPr>
        <w:t>Câu 130</w:t>
      </w:r>
      <w:r w:rsidRPr="00D709CD">
        <w:rPr>
          <w:rFonts w:ascii="Times New Roman" w:hAnsi="Times New Roman"/>
          <w:b/>
          <w:sz w:val="24"/>
          <w:szCs w:val="24"/>
        </w:rPr>
        <w:t>:</w:t>
      </w:r>
      <w:r w:rsidRPr="00D709CD">
        <w:rPr>
          <w:rFonts w:ascii="Times New Roman" w:hAnsi="Times New Roman"/>
          <w:sz w:val="24"/>
          <w:szCs w:val="24"/>
        </w:rPr>
        <w:t xml:space="preserve"> Hợp chất hữu cơ X chỉ chứa một nhóm chức, có CTPT 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10</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khi X tác dụng với NaOH được một muối và một ancol. Lấy muối thu được đem đốt cháy thì sản ph</w:t>
      </w:r>
      <w:r w:rsidR="004C1107" w:rsidRPr="00D709CD">
        <w:rPr>
          <w:rFonts w:ascii="Times New Roman" w:hAnsi="Times New Roman"/>
          <w:sz w:val="24"/>
          <w:szCs w:val="24"/>
        </w:rPr>
        <w:t>ẩm không có nước. CTCT của X là</w:t>
      </w:r>
      <w:r w:rsidRPr="00D709CD">
        <w:rPr>
          <w:rFonts w:ascii="Times New Roman" w:hAnsi="Times New Roman"/>
          <w:sz w:val="24"/>
          <w:szCs w:val="24"/>
        </w:rPr>
        <w:t>:</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bCs/>
          <w:sz w:val="24"/>
          <w:szCs w:val="24"/>
        </w:rPr>
        <w:tab/>
        <w:t>A</w:t>
      </w:r>
      <w:r w:rsidRPr="00D709CD">
        <w:rPr>
          <w:rFonts w:ascii="Times New Roman" w:hAnsi="Times New Roman"/>
          <w:b/>
          <w:sz w:val="24"/>
          <w:szCs w:val="24"/>
        </w:rPr>
        <w:t>.</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COOCH</w:t>
      </w:r>
      <w:r w:rsidRPr="00D709CD">
        <w:rPr>
          <w:rFonts w:ascii="Times New Roman" w:hAnsi="Times New Roman"/>
          <w:sz w:val="24"/>
          <w:szCs w:val="24"/>
          <w:vertAlign w:val="subscript"/>
        </w:rPr>
        <w:t>2</w:t>
      </w:r>
      <w:r w:rsidRPr="00D709CD">
        <w:rPr>
          <w:rFonts w:ascii="Times New Roman" w:hAnsi="Times New Roman"/>
          <w:sz w:val="24"/>
          <w:szCs w:val="24"/>
        </w:rPr>
        <w:t>CH</w:t>
      </w:r>
      <w:r w:rsidRPr="00D709CD">
        <w:rPr>
          <w:rFonts w:ascii="Times New Roman" w:hAnsi="Times New Roman"/>
          <w:sz w:val="24"/>
          <w:szCs w:val="24"/>
          <w:vertAlign w:val="subscript"/>
        </w:rPr>
        <w:t>2</w:t>
      </w:r>
      <w:r w:rsidRPr="00D709CD">
        <w:rPr>
          <w:rFonts w:ascii="Times New Roman" w:hAnsi="Times New Roman"/>
          <w:sz w:val="24"/>
          <w:szCs w:val="24"/>
        </w:rPr>
        <w:t>COOCH</w:t>
      </w:r>
      <w:r w:rsidRPr="00D709CD">
        <w:rPr>
          <w:rFonts w:ascii="Times New Roman" w:hAnsi="Times New Roman"/>
          <w:sz w:val="24"/>
          <w:szCs w:val="24"/>
          <w:vertAlign w:val="subscript"/>
        </w:rPr>
        <w:t>3</w:t>
      </w:r>
      <w:r w:rsidRPr="00D709CD">
        <w:rPr>
          <w:rFonts w:ascii="Times New Roman" w:hAnsi="Times New Roman"/>
          <w:sz w:val="24"/>
          <w:szCs w:val="24"/>
        </w:rPr>
        <w:t>.</w:t>
      </w:r>
      <w:r w:rsidRPr="00D709CD">
        <w:rPr>
          <w:rFonts w:ascii="Times New Roman" w:hAnsi="Times New Roman"/>
          <w:sz w:val="24"/>
          <w:szCs w:val="24"/>
          <w:vertAlign w:val="subscript"/>
        </w:rPr>
        <w:tab/>
      </w:r>
      <w:r w:rsidRPr="00D709CD">
        <w:rPr>
          <w:rFonts w:ascii="Times New Roman" w:hAnsi="Times New Roman"/>
          <w:b/>
          <w:bCs/>
          <w:sz w:val="24"/>
          <w:szCs w:val="24"/>
        </w:rPr>
        <w:t>B</w:t>
      </w:r>
      <w:r w:rsidRPr="00D709CD">
        <w:rPr>
          <w:rFonts w:ascii="Times New Roman" w:hAnsi="Times New Roman"/>
          <w:b/>
          <w:sz w:val="24"/>
          <w:szCs w:val="24"/>
        </w:rPr>
        <w:t>.</w: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OOC</w:t>
      </w:r>
      <w:r w:rsidRPr="00D709CD">
        <w:rPr>
          <w:rFonts w:ascii="Times New Roman" w:hAnsi="Times New Roman"/>
          <w:b/>
          <w:i/>
          <w:sz w:val="24"/>
          <w:szCs w:val="24"/>
        </w:rPr>
        <w:t>–</w:t>
      </w:r>
      <w:r w:rsidRPr="00D709CD">
        <w:rPr>
          <w:rFonts w:ascii="Times New Roman" w:hAnsi="Times New Roman"/>
          <w:sz w:val="24"/>
          <w:szCs w:val="24"/>
        </w:rPr>
        <w:t>COOC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bCs/>
          <w:sz w:val="24"/>
          <w:szCs w:val="24"/>
        </w:rPr>
        <w:tab/>
        <w:t>C</w:t>
      </w:r>
      <w:r w:rsidRPr="00D709CD">
        <w:rPr>
          <w:rFonts w:ascii="Times New Roman" w:hAnsi="Times New Roman"/>
          <w:b/>
          <w:sz w:val="24"/>
          <w:szCs w:val="24"/>
        </w:rPr>
        <w:t>.</w:t>
      </w:r>
      <w:r w:rsidRPr="00D709CD">
        <w:rPr>
          <w:rFonts w:ascii="Times New Roman" w:hAnsi="Times New Roman"/>
          <w:sz w:val="24"/>
          <w:szCs w:val="24"/>
        </w:rPr>
        <w:t xml:space="preserve"> HOOC(C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w:t>
      </w:r>
      <w:r w:rsidRPr="00D709CD">
        <w:rPr>
          <w:rFonts w:ascii="Times New Roman" w:hAnsi="Times New Roman"/>
          <w:sz w:val="24"/>
          <w:szCs w:val="24"/>
          <w:vertAlign w:val="subscript"/>
        </w:rPr>
        <w:t>4</w:t>
      </w:r>
      <w:r w:rsidRPr="00D709CD">
        <w:rPr>
          <w:rFonts w:ascii="Times New Roman" w:hAnsi="Times New Roman"/>
          <w:sz w:val="24"/>
          <w:szCs w:val="24"/>
        </w:rPr>
        <w:t>COOH.</w:t>
      </w:r>
      <w:r w:rsidRPr="00D709CD">
        <w:rPr>
          <w:rFonts w:ascii="Times New Roman" w:hAnsi="Times New Roman"/>
          <w:sz w:val="24"/>
          <w:szCs w:val="24"/>
        </w:rPr>
        <w:tab/>
      </w:r>
      <w:r w:rsidRPr="00D709CD">
        <w:rPr>
          <w:rFonts w:ascii="Times New Roman" w:hAnsi="Times New Roman"/>
          <w:sz w:val="24"/>
          <w:szCs w:val="24"/>
        </w:rPr>
        <w:tab/>
      </w:r>
      <w:r w:rsidRPr="00D709CD">
        <w:rPr>
          <w:rFonts w:ascii="Times New Roman" w:hAnsi="Times New Roman"/>
          <w:b/>
          <w:bCs/>
          <w:sz w:val="24"/>
          <w:szCs w:val="24"/>
        </w:rPr>
        <w:t>D</w:t>
      </w:r>
      <w:r w:rsidRPr="00D709CD">
        <w:rPr>
          <w:rFonts w:ascii="Times New Roman" w:hAnsi="Times New Roman"/>
          <w:b/>
          <w:sz w:val="24"/>
          <w:szCs w:val="24"/>
        </w:rPr>
        <w:t>.</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OOC</w:t>
      </w:r>
      <w:r w:rsidRPr="00D709CD">
        <w:rPr>
          <w:rFonts w:ascii="Times New Roman" w:hAnsi="Times New Roman"/>
          <w:b/>
          <w:i/>
          <w:sz w:val="24"/>
          <w:szCs w:val="24"/>
        </w:rPr>
        <w:t>–</w:t>
      </w:r>
      <w:r w:rsidRPr="00D709CD">
        <w:rPr>
          <w:rFonts w:ascii="Times New Roman" w:hAnsi="Times New Roman"/>
          <w:sz w:val="24"/>
          <w:szCs w:val="24"/>
        </w:rPr>
        <w:t>COOC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7</w:t>
      </w:r>
      <w:r w:rsidRPr="00D709CD">
        <w:rPr>
          <w:rFonts w:ascii="Times New Roman" w:hAnsi="Times New Roman"/>
          <w:sz w:val="24"/>
          <w:szCs w:val="24"/>
        </w:rPr>
        <w:t>.</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bCs/>
          <w:sz w:val="24"/>
          <w:szCs w:val="24"/>
          <w:lang w:val="fr-FR"/>
        </w:rPr>
        <w:t>Câu 131:</w:t>
      </w:r>
      <w:r w:rsidRPr="00D709CD">
        <w:rPr>
          <w:rFonts w:ascii="Times New Roman" w:hAnsi="Times New Roman"/>
          <w:bCs/>
          <w:sz w:val="24"/>
          <w:szCs w:val="24"/>
          <w:lang w:val="fr-FR"/>
        </w:rPr>
        <w:t xml:space="preserve"> Chất hữu cơ X chứa một loại nhóm chức, có công thức phân tử là C</w:t>
      </w:r>
      <w:r w:rsidRPr="00D709CD">
        <w:rPr>
          <w:rFonts w:ascii="Times New Roman" w:hAnsi="Times New Roman"/>
          <w:bCs/>
          <w:sz w:val="24"/>
          <w:szCs w:val="24"/>
          <w:vertAlign w:val="subscript"/>
          <w:lang w:val="fr-FR"/>
        </w:rPr>
        <w:t>8</w:t>
      </w:r>
      <w:r w:rsidRPr="00D709CD">
        <w:rPr>
          <w:rFonts w:ascii="Times New Roman" w:hAnsi="Times New Roman"/>
          <w:bCs/>
          <w:sz w:val="24"/>
          <w:szCs w:val="24"/>
          <w:lang w:val="fr-FR"/>
        </w:rPr>
        <w:t>H</w:t>
      </w:r>
      <w:r w:rsidRPr="00D709CD">
        <w:rPr>
          <w:rFonts w:ascii="Times New Roman" w:hAnsi="Times New Roman"/>
          <w:bCs/>
          <w:sz w:val="24"/>
          <w:szCs w:val="24"/>
          <w:vertAlign w:val="subscript"/>
          <w:lang w:val="fr-FR"/>
        </w:rPr>
        <w:t>14</w:t>
      </w:r>
      <w:r w:rsidRPr="00D709CD">
        <w:rPr>
          <w:rFonts w:ascii="Times New Roman" w:hAnsi="Times New Roman"/>
          <w:bCs/>
          <w:sz w:val="24"/>
          <w:szCs w:val="24"/>
          <w:lang w:val="fr-FR"/>
        </w:rPr>
        <w:t>O</w:t>
      </w:r>
      <w:r w:rsidRPr="00D709CD">
        <w:rPr>
          <w:rFonts w:ascii="Times New Roman" w:hAnsi="Times New Roman"/>
          <w:bCs/>
          <w:sz w:val="24"/>
          <w:szCs w:val="24"/>
          <w:vertAlign w:val="subscript"/>
          <w:lang w:val="fr-FR"/>
        </w:rPr>
        <w:t>4</w:t>
      </w:r>
      <w:r w:rsidRPr="00D709CD">
        <w:rPr>
          <w:rFonts w:ascii="Times New Roman" w:hAnsi="Times New Roman"/>
          <w:bCs/>
          <w:sz w:val="24"/>
          <w:szCs w:val="24"/>
          <w:lang w:val="fr-FR"/>
        </w:rPr>
        <w:t>. Khi thuỷ phân X trong NaOH thu được một muối và 2 ancol Y, Z. Số nguyên tử cacbon trong phân tử rượu Y gấp đôi số nguyên tử cacbon trong phân tử rượu Z. Khi đun nóng với 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SO</w:t>
      </w:r>
      <w:r w:rsidRPr="00D709CD">
        <w:rPr>
          <w:rFonts w:ascii="Times New Roman" w:hAnsi="Times New Roman"/>
          <w:bCs/>
          <w:sz w:val="24"/>
          <w:szCs w:val="24"/>
          <w:vertAlign w:val="subscript"/>
          <w:lang w:val="fr-FR"/>
        </w:rPr>
        <w:t>4</w:t>
      </w:r>
      <w:r w:rsidRPr="00D709CD">
        <w:rPr>
          <w:rFonts w:ascii="Times New Roman" w:hAnsi="Times New Roman"/>
          <w:bCs/>
          <w:sz w:val="24"/>
          <w:szCs w:val="24"/>
          <w:lang w:val="fr-FR"/>
        </w:rPr>
        <w:t xml:space="preserve"> đặc, Y cho ba olefin đồng phân còn Z chỉ cho một olêfin duy nhất. Côn</w:t>
      </w:r>
      <w:r w:rsidR="00C349CF" w:rsidRPr="00D709CD">
        <w:rPr>
          <w:rFonts w:ascii="Times New Roman" w:hAnsi="Times New Roman"/>
          <w:bCs/>
          <w:sz w:val="24"/>
          <w:szCs w:val="24"/>
          <w:lang w:val="fr-FR"/>
        </w:rPr>
        <w:t>g thức cấu tạo phù hợp của X là</w:t>
      </w:r>
      <w:r w:rsidRPr="00D709CD">
        <w:rPr>
          <w:rFonts w:ascii="Times New Roman" w:hAnsi="Times New Roman"/>
          <w:bCs/>
          <w:sz w:val="24"/>
          <w:szCs w:val="24"/>
          <w:lang w:val="fr-FR"/>
        </w:rPr>
        <w:t>:</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bCs/>
          <w:sz w:val="24"/>
          <w:szCs w:val="24"/>
          <w:lang w:val="fr-FR"/>
        </w:rPr>
      </w:pPr>
      <w:r w:rsidRPr="00D709CD">
        <w:rPr>
          <w:rFonts w:ascii="Times New Roman" w:hAnsi="Times New Roman"/>
          <w:b/>
          <w:bCs/>
          <w:sz w:val="24"/>
          <w:szCs w:val="24"/>
          <w:lang w:val="fr-FR"/>
        </w:rPr>
        <w:tab/>
        <w:t>A.</w:t>
      </w:r>
      <w:r w:rsidRPr="00D709CD">
        <w:rPr>
          <w:rFonts w:ascii="Times New Roman" w:hAnsi="Times New Roman"/>
          <w:bCs/>
          <w:sz w:val="24"/>
          <w:szCs w:val="24"/>
          <w:lang w:val="fr-FR"/>
        </w:rPr>
        <w:t xml:space="preserve"> 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OOCCH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COOCH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w:t>
      </w:r>
      <w:r w:rsidRPr="00D709CD">
        <w:rPr>
          <w:rFonts w:ascii="Times New Roman" w:hAnsi="Times New Roman"/>
          <w:bCs/>
          <w:sz w:val="24"/>
          <w:szCs w:val="24"/>
          <w:lang w:val="fr-FR"/>
        </w:rPr>
        <w:tab/>
      </w:r>
      <w:r w:rsidRPr="00D709CD">
        <w:rPr>
          <w:rFonts w:ascii="Times New Roman" w:hAnsi="Times New Roman"/>
          <w:b/>
          <w:bCs/>
          <w:sz w:val="24"/>
          <w:szCs w:val="24"/>
          <w:lang w:val="fr-FR"/>
        </w:rPr>
        <w:t>B.</w:t>
      </w:r>
      <w:r w:rsidRPr="00D709CD">
        <w:rPr>
          <w:rFonts w:ascii="Times New Roman" w:hAnsi="Times New Roman"/>
          <w:bCs/>
          <w:sz w:val="24"/>
          <w:szCs w:val="24"/>
          <w:lang w:val="fr-FR"/>
        </w:rPr>
        <w:t xml:space="preserve"> 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OOCCOOCH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bCs/>
          <w:sz w:val="24"/>
          <w:szCs w:val="24"/>
          <w:vertAlign w:val="subscript"/>
          <w:lang w:val="fr-FR"/>
        </w:rPr>
      </w:pPr>
      <w:r w:rsidRPr="00D709CD">
        <w:rPr>
          <w:rFonts w:ascii="Times New Roman" w:hAnsi="Times New Roman"/>
          <w:b/>
          <w:bCs/>
          <w:sz w:val="24"/>
          <w:szCs w:val="24"/>
          <w:lang w:val="fr-FR"/>
        </w:rPr>
        <w:tab/>
        <w:t>C.</w:t>
      </w:r>
      <w:r w:rsidRPr="00D709CD">
        <w:rPr>
          <w:rFonts w:ascii="Times New Roman" w:hAnsi="Times New Roman"/>
          <w:bCs/>
          <w:sz w:val="24"/>
          <w:szCs w:val="24"/>
          <w:lang w:val="fr-FR"/>
        </w:rPr>
        <w:t xml:space="preserve"> 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OOCCOOCH(CH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w:t>
      </w:r>
      <w:r w:rsidRPr="00D709CD">
        <w:rPr>
          <w:rFonts w:ascii="Times New Roman" w:hAnsi="Times New Roman"/>
          <w:bCs/>
          <w:sz w:val="24"/>
          <w:szCs w:val="24"/>
          <w:vertAlign w:val="subscript"/>
          <w:lang w:val="fr-FR"/>
        </w:rPr>
        <w:tab/>
      </w:r>
      <w:r w:rsidRPr="00D709CD">
        <w:rPr>
          <w:rFonts w:ascii="Times New Roman" w:hAnsi="Times New Roman"/>
          <w:b/>
          <w:bCs/>
          <w:sz w:val="24"/>
          <w:szCs w:val="24"/>
          <w:lang w:val="fr-FR"/>
        </w:rPr>
        <w:t>D.</w:t>
      </w:r>
      <w:r w:rsidRPr="00D709CD">
        <w:rPr>
          <w:rFonts w:ascii="Times New Roman" w:hAnsi="Times New Roman"/>
          <w:bCs/>
          <w:sz w:val="24"/>
          <w:szCs w:val="24"/>
          <w:lang w:val="fr-FR"/>
        </w:rPr>
        <w:t xml:space="preserve"> 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COOC</w:t>
      </w:r>
      <w:r w:rsidRPr="00D709CD">
        <w:rPr>
          <w:rFonts w:ascii="Times New Roman" w:hAnsi="Times New Roman"/>
          <w:sz w:val="24"/>
          <w:szCs w:val="24"/>
        </w:rPr>
        <w:t>OO</w:t>
      </w:r>
      <w:r w:rsidRPr="00D709CD">
        <w:rPr>
          <w:rFonts w:ascii="Times New Roman" w:hAnsi="Times New Roman"/>
          <w:bCs/>
          <w:sz w:val="24"/>
          <w:szCs w:val="24"/>
          <w:lang w:val="fr-FR"/>
        </w:rPr>
        <w:t>CH(CH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2</w:t>
      </w:r>
      <w:r w:rsidRPr="00D709CD">
        <w:rPr>
          <w:rFonts w:ascii="Times New Roman" w:hAnsi="Times New Roman"/>
          <w:bCs/>
          <w:sz w:val="24"/>
          <w:szCs w:val="24"/>
          <w:lang w:val="fr-FR"/>
        </w:rPr>
        <w:t>CH</w:t>
      </w:r>
      <w:r w:rsidRPr="00D709CD">
        <w:rPr>
          <w:rFonts w:ascii="Times New Roman" w:hAnsi="Times New Roman"/>
          <w:bCs/>
          <w:sz w:val="24"/>
          <w:szCs w:val="24"/>
          <w:vertAlign w:val="subscript"/>
          <w:lang w:val="fr-FR"/>
        </w:rPr>
        <w:t>3</w:t>
      </w:r>
      <w:r w:rsidRPr="00D709CD">
        <w:rPr>
          <w:rFonts w:ascii="Times New Roman" w:hAnsi="Times New Roman"/>
          <w:bCs/>
          <w:sz w:val="24"/>
          <w:szCs w:val="24"/>
          <w:lang w:val="fr-FR"/>
        </w:rPr>
        <w:t>.</w:t>
      </w:r>
    </w:p>
    <w:p w:rsidR="008A571F" w:rsidRPr="00D709CD" w:rsidRDefault="008A571F" w:rsidP="00E47632">
      <w:pPr>
        <w:pStyle w:val="Default"/>
        <w:tabs>
          <w:tab w:val="left" w:pos="270"/>
          <w:tab w:val="left" w:pos="2880"/>
          <w:tab w:val="left" w:pos="5310"/>
          <w:tab w:val="left" w:pos="7830"/>
        </w:tabs>
        <w:spacing w:line="252" w:lineRule="auto"/>
        <w:jc w:val="both"/>
        <w:rPr>
          <w:color w:val="auto"/>
        </w:rPr>
      </w:pPr>
      <w:r w:rsidRPr="00D709CD">
        <w:rPr>
          <w:b/>
          <w:bCs/>
          <w:color w:val="auto"/>
        </w:rPr>
        <w:t xml:space="preserve">Câu 132: </w:t>
      </w:r>
      <w:r w:rsidRPr="00D709CD">
        <w:rPr>
          <w:color w:val="auto"/>
        </w:rPr>
        <w:t>Xà phòng hoá một hợp chất có công thức phân tử C</w:t>
      </w:r>
      <w:r w:rsidRPr="00D709CD">
        <w:rPr>
          <w:color w:val="auto"/>
          <w:vertAlign w:val="subscript"/>
        </w:rPr>
        <w:t>10</w:t>
      </w:r>
      <w:r w:rsidRPr="00D709CD">
        <w:rPr>
          <w:color w:val="auto"/>
        </w:rPr>
        <w:t>H</w:t>
      </w:r>
      <w:r w:rsidRPr="00D709CD">
        <w:rPr>
          <w:color w:val="auto"/>
          <w:vertAlign w:val="subscript"/>
        </w:rPr>
        <w:t>14</w:t>
      </w:r>
      <w:r w:rsidRPr="00D709CD">
        <w:rPr>
          <w:color w:val="auto"/>
        </w:rPr>
        <w:t>O</w:t>
      </w:r>
      <w:r w:rsidRPr="00D709CD">
        <w:rPr>
          <w:color w:val="auto"/>
          <w:vertAlign w:val="subscript"/>
        </w:rPr>
        <w:t>6</w:t>
      </w:r>
      <w:r w:rsidRPr="00D709CD">
        <w:rPr>
          <w:color w:val="auto"/>
        </w:rPr>
        <w:t xml:space="preserve"> trong dung dịch NaOH (dư), thu được glixerol và hỗn hợp gồm ba muối (không có đồng phân hình họ</w:t>
      </w:r>
      <w:r w:rsidR="002E649D" w:rsidRPr="00D709CD">
        <w:rPr>
          <w:color w:val="auto"/>
        </w:rPr>
        <w:t>c). Công thức của ba muối đó là</w:t>
      </w:r>
      <w:r w:rsidRPr="00D709CD">
        <w:rPr>
          <w:color w:val="auto"/>
        </w:rPr>
        <w:t>:</w:t>
      </w:r>
    </w:p>
    <w:p w:rsidR="008A571F" w:rsidRPr="00D709CD" w:rsidRDefault="008A571F"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t xml:space="preserve">A. </w:t>
      </w:r>
      <w:r w:rsidRPr="00D709CD">
        <w:rPr>
          <w:color w:val="auto"/>
        </w:rPr>
        <w:t>CH</w:t>
      </w:r>
      <w:r w:rsidRPr="00D709CD">
        <w:rPr>
          <w:color w:val="auto"/>
          <w:vertAlign w:val="subscript"/>
        </w:rPr>
        <w:t>2</w:t>
      </w:r>
      <w:r w:rsidRPr="00D709CD">
        <w:rPr>
          <w:color w:val="auto"/>
        </w:rPr>
        <w:t>=CHCOONa, CH</w:t>
      </w:r>
      <w:r w:rsidRPr="00D709CD">
        <w:rPr>
          <w:color w:val="auto"/>
          <w:vertAlign w:val="subscript"/>
        </w:rPr>
        <w:t>3</w:t>
      </w:r>
      <w:r w:rsidRPr="00D709CD">
        <w:rPr>
          <w:color w:val="auto"/>
        </w:rPr>
        <w:t>CH</w:t>
      </w:r>
      <w:r w:rsidRPr="00D709CD">
        <w:rPr>
          <w:color w:val="auto"/>
          <w:vertAlign w:val="subscript"/>
        </w:rPr>
        <w:t>2</w:t>
      </w:r>
      <w:r w:rsidRPr="00D709CD">
        <w:rPr>
          <w:color w:val="auto"/>
        </w:rPr>
        <w:t xml:space="preserve">COONa và HCOONa. </w:t>
      </w:r>
    </w:p>
    <w:p w:rsidR="008A571F" w:rsidRPr="00D709CD" w:rsidRDefault="008A571F"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t xml:space="preserve">B. </w:t>
      </w:r>
      <w:r w:rsidRPr="00D709CD">
        <w:rPr>
          <w:color w:val="auto"/>
        </w:rPr>
        <w:t>HCOONa, CH≡CCOONa và CH</w:t>
      </w:r>
      <w:r w:rsidRPr="00D709CD">
        <w:rPr>
          <w:color w:val="auto"/>
          <w:vertAlign w:val="subscript"/>
        </w:rPr>
        <w:t>3</w:t>
      </w:r>
      <w:r w:rsidRPr="00D709CD">
        <w:rPr>
          <w:color w:val="auto"/>
        </w:rPr>
        <w:t>CH</w:t>
      </w:r>
      <w:r w:rsidRPr="00D709CD">
        <w:rPr>
          <w:color w:val="auto"/>
          <w:vertAlign w:val="subscript"/>
        </w:rPr>
        <w:t>2</w:t>
      </w:r>
      <w:r w:rsidRPr="00D709CD">
        <w:rPr>
          <w:color w:val="auto"/>
        </w:rPr>
        <w:t xml:space="preserve">COONa. </w:t>
      </w:r>
    </w:p>
    <w:p w:rsidR="008A571F" w:rsidRPr="00D709CD" w:rsidRDefault="008A571F"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t xml:space="preserve">C. </w:t>
      </w:r>
      <w:r w:rsidRPr="00D709CD">
        <w:rPr>
          <w:color w:val="auto"/>
        </w:rPr>
        <w:t>CH</w:t>
      </w:r>
      <w:r w:rsidRPr="00D709CD">
        <w:rPr>
          <w:color w:val="auto"/>
          <w:vertAlign w:val="subscript"/>
        </w:rPr>
        <w:t>2</w:t>
      </w:r>
      <w:r w:rsidRPr="00D709CD">
        <w:rPr>
          <w:color w:val="auto"/>
        </w:rPr>
        <w:t xml:space="preserve">=CHCOONa, HCOONa và CH≡CCOONa. </w:t>
      </w:r>
    </w:p>
    <w:p w:rsidR="008A571F" w:rsidRPr="00D709CD" w:rsidRDefault="008A571F" w:rsidP="00E47632">
      <w:pPr>
        <w:pStyle w:val="Default"/>
        <w:tabs>
          <w:tab w:val="left" w:pos="270"/>
          <w:tab w:val="left" w:pos="2880"/>
          <w:tab w:val="left" w:pos="5310"/>
          <w:tab w:val="left" w:pos="7830"/>
        </w:tabs>
        <w:spacing w:line="252" w:lineRule="auto"/>
        <w:jc w:val="both"/>
        <w:rPr>
          <w:color w:val="auto"/>
        </w:rPr>
      </w:pPr>
      <w:r w:rsidRPr="00D709CD">
        <w:rPr>
          <w:b/>
          <w:bCs/>
          <w:color w:val="auto"/>
        </w:rPr>
        <w:tab/>
        <w:t xml:space="preserve">D. </w:t>
      </w:r>
      <w:r w:rsidRPr="00D709CD">
        <w:rPr>
          <w:color w:val="auto"/>
        </w:rPr>
        <w:t>CH</w:t>
      </w:r>
      <w:r w:rsidRPr="00D709CD">
        <w:rPr>
          <w:color w:val="auto"/>
          <w:vertAlign w:val="subscript"/>
        </w:rPr>
        <w:t>3</w:t>
      </w:r>
      <w:r w:rsidRPr="00D709CD">
        <w:rPr>
          <w:color w:val="auto"/>
        </w:rPr>
        <w:t>COONa, HCOONa và CH</w:t>
      </w:r>
      <w:r w:rsidRPr="00D709CD">
        <w:rPr>
          <w:color w:val="auto"/>
          <w:vertAlign w:val="subscript"/>
        </w:rPr>
        <w:t>3</w:t>
      </w:r>
      <w:r w:rsidRPr="00D709CD">
        <w:rPr>
          <w:b/>
          <w:i/>
          <w:color w:val="auto"/>
        </w:rPr>
        <w:t>–</w:t>
      </w:r>
      <w:r w:rsidRPr="00D709CD">
        <w:rPr>
          <w:color w:val="auto"/>
        </w:rPr>
        <w:t xml:space="preserve">CH=CHCOONa. </w:t>
      </w:r>
    </w:p>
    <w:p w:rsidR="008A571F" w:rsidRPr="00D709CD" w:rsidRDefault="008A571F" w:rsidP="00E47632">
      <w:pPr>
        <w:tabs>
          <w:tab w:val="left" w:pos="270"/>
          <w:tab w:val="left" w:pos="2880"/>
          <w:tab w:val="left" w:pos="5310"/>
          <w:tab w:val="left" w:pos="7830"/>
        </w:tabs>
        <w:autoSpaceDE w:val="0"/>
        <w:autoSpaceDN w:val="0"/>
        <w:adjustRightInd w:val="0"/>
        <w:spacing w:line="252" w:lineRule="auto"/>
        <w:jc w:val="both"/>
        <w:textAlignment w:val="center"/>
        <w:rPr>
          <w:rFonts w:ascii="Times New Roman" w:hAnsi="Times New Roman"/>
          <w:sz w:val="24"/>
          <w:szCs w:val="24"/>
          <w:lang w:val="pt-BR" w:eastAsia="vi-VN"/>
        </w:rPr>
      </w:pPr>
      <w:r w:rsidRPr="00D709CD">
        <w:rPr>
          <w:rFonts w:ascii="Times New Roman" w:hAnsi="Times New Roman"/>
          <w:b/>
          <w:bCs/>
          <w:sz w:val="24"/>
          <w:szCs w:val="24"/>
          <w:lang w:val="vi-VN" w:eastAsia="vi-VN"/>
        </w:rPr>
        <w:t xml:space="preserve">Câu </w:t>
      </w:r>
      <w:r w:rsidRPr="00D709CD">
        <w:rPr>
          <w:rFonts w:ascii="Times New Roman" w:hAnsi="Times New Roman"/>
          <w:b/>
          <w:bCs/>
          <w:sz w:val="24"/>
          <w:szCs w:val="24"/>
          <w:lang w:eastAsia="vi-VN"/>
        </w:rPr>
        <w:t xml:space="preserve">133: </w:t>
      </w:r>
      <w:r w:rsidRPr="00D709CD">
        <w:rPr>
          <w:rFonts w:ascii="Times New Roman" w:hAnsi="Times New Roman"/>
          <w:sz w:val="24"/>
          <w:szCs w:val="24"/>
          <w:lang w:val="pt-BR" w:eastAsia="vi-VN"/>
        </w:rPr>
        <w:t>X và Y là hai hợp chất hữu cơ đồng phân của nhau cùng có công thức phân tử C</w:t>
      </w:r>
      <w:r w:rsidRPr="00D709CD">
        <w:rPr>
          <w:rFonts w:ascii="Times New Roman" w:hAnsi="Times New Roman"/>
          <w:sz w:val="24"/>
          <w:szCs w:val="24"/>
          <w:vertAlign w:val="subscript"/>
          <w:lang w:val="pt-BR" w:eastAsia="vi-VN"/>
        </w:rPr>
        <w:t>5</w:t>
      </w:r>
      <w:r w:rsidRPr="00D709CD">
        <w:rPr>
          <w:rFonts w:ascii="Times New Roman" w:hAnsi="Times New Roman"/>
          <w:sz w:val="24"/>
          <w:szCs w:val="24"/>
          <w:lang w:val="pt-BR" w:eastAsia="vi-VN"/>
        </w:rPr>
        <w:t>H</w:t>
      </w:r>
      <w:r w:rsidRPr="00D709CD">
        <w:rPr>
          <w:rFonts w:ascii="Times New Roman" w:hAnsi="Times New Roman"/>
          <w:sz w:val="24"/>
          <w:szCs w:val="24"/>
          <w:vertAlign w:val="subscript"/>
          <w:lang w:val="pt-BR" w:eastAsia="vi-VN"/>
        </w:rPr>
        <w:t>6</w:t>
      </w:r>
      <w:r w:rsidRPr="00D709CD">
        <w:rPr>
          <w:rFonts w:ascii="Times New Roman" w:hAnsi="Times New Roman"/>
          <w:sz w:val="24"/>
          <w:szCs w:val="24"/>
          <w:lang w:val="pt-BR" w:eastAsia="vi-VN"/>
        </w:rPr>
        <w:t>O</w:t>
      </w:r>
      <w:r w:rsidRPr="00D709CD">
        <w:rPr>
          <w:rFonts w:ascii="Times New Roman" w:hAnsi="Times New Roman"/>
          <w:sz w:val="24"/>
          <w:szCs w:val="24"/>
          <w:vertAlign w:val="subscript"/>
          <w:lang w:val="pt-BR" w:eastAsia="vi-VN"/>
        </w:rPr>
        <w:t>4</w:t>
      </w:r>
      <w:r w:rsidRPr="00D709CD">
        <w:rPr>
          <w:rFonts w:ascii="Times New Roman" w:hAnsi="Times New Roman"/>
          <w:sz w:val="24"/>
          <w:szCs w:val="24"/>
          <w:lang w:val="pt-BR" w:eastAsia="vi-VN"/>
        </w:rPr>
        <w:t>Cl</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 Thủy phân hoàn toàn X trong NaOH dư thu được hỗn hợp các sản phẩm trong đó có 2 muối hữu cơ và 1 ancol. Thủy phân hoàn toàn Y trong KOH dư thu được hỗn hợp các sản phẩm trong đó có 1 muối hữu cơ và 1 anđehit</w:t>
      </w:r>
      <w:r w:rsidR="00F37F93" w:rsidRPr="00D709CD">
        <w:rPr>
          <w:rFonts w:ascii="Times New Roman" w:hAnsi="Times New Roman"/>
          <w:sz w:val="24"/>
          <w:szCs w:val="24"/>
          <w:lang w:val="pt-BR" w:eastAsia="vi-VN"/>
        </w:rPr>
        <w:t>.</w:t>
      </w:r>
      <w:r w:rsidRPr="00D709CD">
        <w:rPr>
          <w:rFonts w:ascii="Times New Roman" w:hAnsi="Times New Roman"/>
          <w:sz w:val="24"/>
          <w:szCs w:val="24"/>
          <w:lang w:val="pt-BR" w:eastAsia="vi-VN"/>
        </w:rPr>
        <w:t xml:space="preserve"> X và Y l</w:t>
      </w:r>
      <w:r w:rsidR="004B51BB" w:rsidRPr="00D709CD">
        <w:rPr>
          <w:rFonts w:ascii="Times New Roman" w:hAnsi="Times New Roman"/>
          <w:sz w:val="24"/>
          <w:szCs w:val="24"/>
          <w:lang w:val="pt-BR" w:eastAsia="vi-VN"/>
        </w:rPr>
        <w:t>ần lượt có công thức cấu tạo là</w:t>
      </w:r>
      <w:r w:rsidRPr="00D709CD">
        <w:rPr>
          <w:rFonts w:ascii="Times New Roman" w:hAnsi="Times New Roman"/>
          <w:sz w:val="24"/>
          <w:szCs w:val="24"/>
          <w:lang w:val="pt-BR" w:eastAsia="vi-VN"/>
        </w:rPr>
        <w:t>:</w:t>
      </w:r>
    </w:p>
    <w:p w:rsidR="008A571F" w:rsidRPr="00D709CD" w:rsidRDefault="008A571F" w:rsidP="00E47632">
      <w:pPr>
        <w:tabs>
          <w:tab w:val="left" w:pos="270"/>
          <w:tab w:val="left" w:pos="2880"/>
          <w:tab w:val="left" w:pos="5310"/>
          <w:tab w:val="left" w:pos="7830"/>
        </w:tabs>
        <w:autoSpaceDE w:val="0"/>
        <w:autoSpaceDN w:val="0"/>
        <w:adjustRightInd w:val="0"/>
        <w:spacing w:line="252" w:lineRule="auto"/>
        <w:jc w:val="both"/>
        <w:textAlignment w:val="center"/>
        <w:rPr>
          <w:rFonts w:ascii="Times New Roman" w:hAnsi="Times New Roman"/>
          <w:sz w:val="24"/>
          <w:szCs w:val="24"/>
          <w:vertAlign w:val="subscript"/>
          <w:lang w:val="pt-BR" w:eastAsia="vi-VN"/>
        </w:rPr>
      </w:pPr>
      <w:r w:rsidRPr="00D709CD">
        <w:rPr>
          <w:rFonts w:ascii="Times New Roman" w:hAnsi="Times New Roman"/>
          <w:b/>
          <w:bCs/>
          <w:sz w:val="24"/>
          <w:szCs w:val="24"/>
          <w:lang w:val="pt-BR" w:eastAsia="vi-VN"/>
        </w:rPr>
        <w:tab/>
        <w:t>A.</w:t>
      </w:r>
      <w:r w:rsidRPr="00D709CD">
        <w:rPr>
          <w:rFonts w:ascii="Times New Roman" w:hAnsi="Times New Roman"/>
          <w:sz w:val="24"/>
          <w:szCs w:val="24"/>
          <w:lang w:val="pt-BR" w:eastAsia="vi-VN"/>
        </w:rPr>
        <w:t xml:space="preserve"> HCOOCH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COOCH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CHCl</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 xml:space="preserve"> và CH</w:t>
      </w:r>
      <w:r w:rsidRPr="00D709CD">
        <w:rPr>
          <w:rFonts w:ascii="Times New Roman" w:hAnsi="Times New Roman"/>
          <w:sz w:val="24"/>
          <w:szCs w:val="24"/>
          <w:vertAlign w:val="subscript"/>
          <w:lang w:val="pt-BR" w:eastAsia="vi-VN"/>
        </w:rPr>
        <w:t>3</w:t>
      </w:r>
      <w:r w:rsidRPr="00D709CD">
        <w:rPr>
          <w:rFonts w:ascii="Times New Roman" w:hAnsi="Times New Roman"/>
          <w:sz w:val="24"/>
          <w:szCs w:val="24"/>
          <w:lang w:val="pt-BR" w:eastAsia="vi-VN"/>
        </w:rPr>
        <w:t>COOCH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COOCHCl</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w:t>
      </w:r>
      <w:r w:rsidRPr="00D709CD">
        <w:rPr>
          <w:rFonts w:ascii="Times New Roman" w:hAnsi="Times New Roman"/>
          <w:sz w:val="24"/>
          <w:szCs w:val="24"/>
          <w:vertAlign w:val="subscript"/>
          <w:lang w:val="pt-BR" w:eastAsia="vi-VN"/>
        </w:rPr>
        <w:tab/>
      </w:r>
    </w:p>
    <w:p w:rsidR="008A571F" w:rsidRPr="00D709CD" w:rsidRDefault="008A571F" w:rsidP="00E47632">
      <w:pPr>
        <w:tabs>
          <w:tab w:val="left" w:pos="270"/>
          <w:tab w:val="left" w:pos="2880"/>
          <w:tab w:val="left" w:pos="5310"/>
          <w:tab w:val="left" w:pos="7830"/>
        </w:tabs>
        <w:autoSpaceDE w:val="0"/>
        <w:autoSpaceDN w:val="0"/>
        <w:adjustRightInd w:val="0"/>
        <w:spacing w:line="252" w:lineRule="auto"/>
        <w:jc w:val="both"/>
        <w:textAlignment w:val="center"/>
        <w:rPr>
          <w:rFonts w:ascii="Times New Roman" w:hAnsi="Times New Roman"/>
          <w:sz w:val="24"/>
          <w:szCs w:val="24"/>
          <w:vertAlign w:val="subscript"/>
          <w:lang w:val="pt-BR" w:eastAsia="vi-VN"/>
        </w:rPr>
      </w:pPr>
      <w:r w:rsidRPr="00D709CD">
        <w:rPr>
          <w:rFonts w:ascii="Times New Roman" w:hAnsi="Times New Roman"/>
          <w:b/>
          <w:bCs/>
          <w:sz w:val="24"/>
          <w:szCs w:val="24"/>
          <w:lang w:val="pt-BR" w:eastAsia="vi-VN"/>
        </w:rPr>
        <w:tab/>
        <w:t>B.</w:t>
      </w:r>
      <w:r w:rsidRPr="00D709CD">
        <w:rPr>
          <w:rFonts w:ascii="Times New Roman" w:hAnsi="Times New Roman"/>
          <w:sz w:val="24"/>
          <w:szCs w:val="24"/>
          <w:lang w:val="pt-BR" w:eastAsia="vi-VN"/>
        </w:rPr>
        <w:t xml:space="preserve"> CH</w:t>
      </w:r>
      <w:r w:rsidRPr="00D709CD">
        <w:rPr>
          <w:rFonts w:ascii="Times New Roman" w:hAnsi="Times New Roman"/>
          <w:sz w:val="24"/>
          <w:szCs w:val="24"/>
          <w:vertAlign w:val="subscript"/>
          <w:lang w:val="pt-BR" w:eastAsia="vi-VN"/>
        </w:rPr>
        <w:t>3</w:t>
      </w:r>
      <w:r w:rsidRPr="00D709CD">
        <w:rPr>
          <w:rFonts w:ascii="Times New Roman" w:hAnsi="Times New Roman"/>
          <w:sz w:val="24"/>
          <w:szCs w:val="24"/>
          <w:lang w:val="pt-BR" w:eastAsia="vi-VN"/>
        </w:rPr>
        <w:t>COOCCl</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COOCH</w:t>
      </w:r>
      <w:r w:rsidRPr="00D709CD">
        <w:rPr>
          <w:rFonts w:ascii="Times New Roman" w:hAnsi="Times New Roman"/>
          <w:sz w:val="24"/>
          <w:szCs w:val="24"/>
          <w:vertAlign w:val="subscript"/>
          <w:lang w:val="pt-BR" w:eastAsia="vi-VN"/>
        </w:rPr>
        <w:t>3</w:t>
      </w:r>
      <w:r w:rsidRPr="00D709CD">
        <w:rPr>
          <w:rFonts w:ascii="Times New Roman" w:hAnsi="Times New Roman"/>
          <w:sz w:val="24"/>
          <w:szCs w:val="24"/>
          <w:lang w:val="pt-BR" w:eastAsia="vi-VN"/>
        </w:rPr>
        <w:t xml:space="preserve"> và 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ClCOOCH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COOCH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Cl.</w:t>
      </w:r>
    </w:p>
    <w:p w:rsidR="008A571F" w:rsidRPr="00D709CD" w:rsidRDefault="008A571F" w:rsidP="00E47632">
      <w:pPr>
        <w:tabs>
          <w:tab w:val="left" w:pos="270"/>
          <w:tab w:val="left" w:pos="2880"/>
          <w:tab w:val="left" w:pos="5310"/>
          <w:tab w:val="left" w:pos="7830"/>
        </w:tabs>
        <w:autoSpaceDE w:val="0"/>
        <w:autoSpaceDN w:val="0"/>
        <w:adjustRightInd w:val="0"/>
        <w:spacing w:line="252" w:lineRule="auto"/>
        <w:jc w:val="both"/>
        <w:textAlignment w:val="center"/>
        <w:rPr>
          <w:rFonts w:ascii="Times New Roman" w:hAnsi="Times New Roman"/>
          <w:sz w:val="24"/>
          <w:szCs w:val="24"/>
          <w:vertAlign w:val="subscript"/>
          <w:lang w:val="pt-BR" w:eastAsia="vi-VN"/>
        </w:rPr>
      </w:pPr>
      <w:r w:rsidRPr="00D709CD">
        <w:rPr>
          <w:rFonts w:ascii="Times New Roman" w:hAnsi="Times New Roman"/>
          <w:sz w:val="24"/>
          <w:szCs w:val="24"/>
          <w:lang w:val="pt-BR" w:eastAsia="vi-VN"/>
        </w:rPr>
        <w:tab/>
      </w:r>
      <w:r w:rsidRPr="00D709CD">
        <w:rPr>
          <w:rFonts w:ascii="Times New Roman" w:hAnsi="Times New Roman"/>
          <w:b/>
          <w:bCs/>
          <w:sz w:val="24"/>
          <w:szCs w:val="24"/>
          <w:lang w:val="pt-BR" w:eastAsia="vi-VN"/>
        </w:rPr>
        <w:t>C.</w:t>
      </w:r>
      <w:r w:rsidRPr="00D709CD">
        <w:rPr>
          <w:rFonts w:ascii="Times New Roman" w:hAnsi="Times New Roman"/>
          <w:sz w:val="24"/>
          <w:szCs w:val="24"/>
          <w:lang w:val="pt-BR" w:eastAsia="vi-VN"/>
        </w:rPr>
        <w:t xml:space="preserve"> HCOOCH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COOCCl</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CH</w:t>
      </w:r>
      <w:r w:rsidRPr="00D709CD">
        <w:rPr>
          <w:rFonts w:ascii="Times New Roman" w:hAnsi="Times New Roman"/>
          <w:sz w:val="24"/>
          <w:szCs w:val="24"/>
          <w:vertAlign w:val="subscript"/>
          <w:lang w:val="pt-BR" w:eastAsia="vi-VN"/>
        </w:rPr>
        <w:t>3</w:t>
      </w:r>
      <w:r w:rsidRPr="00D709CD">
        <w:rPr>
          <w:rFonts w:ascii="Times New Roman" w:hAnsi="Times New Roman"/>
          <w:sz w:val="24"/>
          <w:szCs w:val="24"/>
          <w:lang w:val="pt-BR" w:eastAsia="vi-VN"/>
        </w:rPr>
        <w:t xml:space="preserve"> và CH</w:t>
      </w:r>
      <w:r w:rsidRPr="00D709CD">
        <w:rPr>
          <w:rFonts w:ascii="Times New Roman" w:hAnsi="Times New Roman"/>
          <w:sz w:val="24"/>
          <w:szCs w:val="24"/>
          <w:vertAlign w:val="subscript"/>
          <w:lang w:val="pt-BR" w:eastAsia="vi-VN"/>
        </w:rPr>
        <w:t>3</w:t>
      </w:r>
      <w:r w:rsidRPr="00D709CD">
        <w:rPr>
          <w:rFonts w:ascii="Times New Roman" w:hAnsi="Times New Roman"/>
          <w:sz w:val="24"/>
          <w:szCs w:val="24"/>
          <w:lang w:val="pt-BR" w:eastAsia="vi-VN"/>
        </w:rPr>
        <w:t>COOCH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COOCHCl</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w:t>
      </w:r>
      <w:r w:rsidRPr="00D709CD">
        <w:rPr>
          <w:rFonts w:ascii="Times New Roman" w:hAnsi="Times New Roman"/>
          <w:sz w:val="24"/>
          <w:szCs w:val="24"/>
          <w:vertAlign w:val="subscript"/>
          <w:lang w:val="pt-BR" w:eastAsia="vi-VN"/>
        </w:rPr>
        <w:tab/>
      </w:r>
    </w:p>
    <w:p w:rsidR="008A571F" w:rsidRPr="00D709CD" w:rsidRDefault="008A571F" w:rsidP="00E47632">
      <w:pPr>
        <w:tabs>
          <w:tab w:val="left" w:pos="270"/>
          <w:tab w:val="left" w:pos="2880"/>
          <w:tab w:val="left" w:pos="5310"/>
          <w:tab w:val="left" w:pos="7830"/>
        </w:tabs>
        <w:autoSpaceDE w:val="0"/>
        <w:autoSpaceDN w:val="0"/>
        <w:adjustRightInd w:val="0"/>
        <w:spacing w:line="252" w:lineRule="auto"/>
        <w:jc w:val="both"/>
        <w:textAlignment w:val="center"/>
        <w:rPr>
          <w:rFonts w:ascii="Times New Roman" w:hAnsi="Times New Roman"/>
          <w:sz w:val="24"/>
          <w:szCs w:val="24"/>
          <w:lang w:val="pt-BR" w:eastAsia="vi-VN"/>
        </w:rPr>
      </w:pPr>
      <w:r w:rsidRPr="00D709CD">
        <w:rPr>
          <w:rFonts w:ascii="Times New Roman" w:hAnsi="Times New Roman"/>
          <w:sz w:val="24"/>
          <w:szCs w:val="24"/>
          <w:vertAlign w:val="subscript"/>
          <w:lang w:val="pt-BR" w:eastAsia="vi-VN"/>
        </w:rPr>
        <w:tab/>
      </w:r>
      <w:r w:rsidRPr="00D709CD">
        <w:rPr>
          <w:rFonts w:ascii="Times New Roman" w:hAnsi="Times New Roman"/>
          <w:b/>
          <w:bCs/>
          <w:sz w:val="24"/>
          <w:szCs w:val="24"/>
          <w:lang w:val="pt-BR" w:eastAsia="vi-VN"/>
        </w:rPr>
        <w:t>D.</w:t>
      </w:r>
      <w:r w:rsidRPr="00D709CD">
        <w:rPr>
          <w:rFonts w:ascii="Times New Roman" w:hAnsi="Times New Roman"/>
          <w:sz w:val="24"/>
          <w:szCs w:val="24"/>
          <w:lang w:val="pt-BR" w:eastAsia="vi-VN"/>
        </w:rPr>
        <w:t xml:space="preserve"> CH</w:t>
      </w:r>
      <w:r w:rsidRPr="00D709CD">
        <w:rPr>
          <w:rFonts w:ascii="Times New Roman" w:hAnsi="Times New Roman"/>
          <w:sz w:val="24"/>
          <w:szCs w:val="24"/>
          <w:vertAlign w:val="subscript"/>
          <w:lang w:val="pt-BR" w:eastAsia="vi-VN"/>
        </w:rPr>
        <w:t>3</w:t>
      </w:r>
      <w:r w:rsidRPr="00D709CD">
        <w:rPr>
          <w:rFonts w:ascii="Times New Roman" w:hAnsi="Times New Roman"/>
          <w:sz w:val="24"/>
          <w:szCs w:val="24"/>
          <w:lang w:val="pt-BR" w:eastAsia="vi-VN"/>
        </w:rPr>
        <w:t>COOCH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COOCHCl</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 xml:space="preserve"> và CH</w:t>
      </w:r>
      <w:r w:rsidRPr="00D709CD">
        <w:rPr>
          <w:rFonts w:ascii="Times New Roman" w:hAnsi="Times New Roman"/>
          <w:sz w:val="24"/>
          <w:szCs w:val="24"/>
          <w:vertAlign w:val="subscript"/>
          <w:lang w:val="pt-BR" w:eastAsia="vi-VN"/>
        </w:rPr>
        <w:t>2</w:t>
      </w:r>
      <w:r w:rsidRPr="00D709CD">
        <w:rPr>
          <w:rFonts w:ascii="Times New Roman" w:hAnsi="Times New Roman"/>
          <w:sz w:val="24"/>
          <w:szCs w:val="24"/>
          <w:lang w:val="pt-BR" w:eastAsia="vi-VN"/>
        </w:rPr>
        <w:t>ClCOOCHClCOOCH</w:t>
      </w:r>
      <w:r w:rsidRPr="00D709CD">
        <w:rPr>
          <w:rFonts w:ascii="Times New Roman" w:hAnsi="Times New Roman"/>
          <w:sz w:val="24"/>
          <w:szCs w:val="24"/>
          <w:vertAlign w:val="subscript"/>
          <w:lang w:val="pt-BR" w:eastAsia="vi-VN"/>
        </w:rPr>
        <w:t>3</w:t>
      </w:r>
      <w:r w:rsidRPr="00D709CD">
        <w:rPr>
          <w:rFonts w:ascii="Times New Roman" w:hAnsi="Times New Roman"/>
          <w:sz w:val="24"/>
          <w:szCs w:val="24"/>
          <w:lang w:val="pt-BR" w:eastAsia="vi-VN"/>
        </w:rPr>
        <w:t>.</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134:</w:t>
      </w:r>
      <w:r w:rsidRPr="00D709CD">
        <w:rPr>
          <w:rFonts w:ascii="Times New Roman" w:hAnsi="Times New Roman"/>
          <w:sz w:val="24"/>
          <w:szCs w:val="24"/>
        </w:rPr>
        <w:t xml:space="preserve"> E là hợp chất hữu cơ chỉ chứa một loại nhóm chức, công thức phân tử C</w:t>
      </w:r>
      <w:r w:rsidRPr="00D709CD">
        <w:rPr>
          <w:rFonts w:ascii="Times New Roman" w:hAnsi="Times New Roman"/>
          <w:sz w:val="24"/>
          <w:szCs w:val="24"/>
          <w:vertAlign w:val="subscript"/>
        </w:rPr>
        <w:t>10</w:t>
      </w:r>
      <w:r w:rsidRPr="00D709CD">
        <w:rPr>
          <w:rFonts w:ascii="Times New Roman" w:hAnsi="Times New Roman"/>
          <w:sz w:val="24"/>
          <w:szCs w:val="24"/>
        </w:rPr>
        <w:t>H</w:t>
      </w:r>
      <w:r w:rsidRPr="00D709CD">
        <w:rPr>
          <w:rFonts w:ascii="Times New Roman" w:hAnsi="Times New Roman"/>
          <w:sz w:val="24"/>
          <w:szCs w:val="24"/>
          <w:vertAlign w:val="subscript"/>
        </w:rPr>
        <w:t>18</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E tác dụng với dung dịch NaOH đun nóng cho ra hỗn hợp chỉ gồm muối natri của axit ađipic và ancol Y. Y có công thức phân tử là :</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CH</w:t>
      </w:r>
      <w:r w:rsidRPr="00D709CD">
        <w:rPr>
          <w:rFonts w:ascii="Times New Roman" w:hAnsi="Times New Roman"/>
          <w:sz w:val="24"/>
          <w:szCs w:val="24"/>
          <w:vertAlign w:val="subscript"/>
        </w:rPr>
        <w:t>4</w:t>
      </w:r>
      <w:r w:rsidRPr="00D709CD">
        <w:rPr>
          <w:rFonts w:ascii="Times New Roman" w:hAnsi="Times New Roman"/>
          <w:sz w:val="24"/>
          <w:szCs w:val="24"/>
        </w:rPr>
        <w:t>O.</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6</w:t>
      </w:r>
      <w:r w:rsidRPr="00D709CD">
        <w:rPr>
          <w:rFonts w:ascii="Times New Roman" w:hAnsi="Times New Roman"/>
          <w:sz w:val="24"/>
          <w:szCs w:val="24"/>
        </w:rPr>
        <w:t>O.</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135:</w:t>
      </w:r>
      <w:r w:rsidRPr="00D709CD">
        <w:rPr>
          <w:rFonts w:ascii="Times New Roman" w:hAnsi="Times New Roman"/>
          <w:sz w:val="24"/>
          <w:szCs w:val="24"/>
        </w:rPr>
        <w:t xml:space="preserve"> E là hợp chất hữu cơ chỉ chứa một loại nhóm chức, công thức phân tử 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10</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E tác dụng với dung dịch NaOH đun nóng cho ra hỗn hợp chỉ gồm ancol X và hợp chất Y có công thức C</w:t>
      </w:r>
      <w:r w:rsidRPr="00D709CD">
        <w:rPr>
          <w:rFonts w:ascii="Times New Roman" w:hAnsi="Times New Roman"/>
          <w:sz w:val="24"/>
          <w:szCs w:val="24"/>
          <w:vertAlign w:val="subscript"/>
        </w:rPr>
        <w:t>2</w:t>
      </w:r>
      <w:r w:rsidRPr="00D709CD">
        <w:rPr>
          <w:rFonts w:ascii="Times New Roman" w:hAnsi="Times New Roman"/>
          <w:sz w:val="24"/>
          <w:szCs w:val="24"/>
        </w:rPr>
        <w:t>H</w:t>
      </w:r>
      <w:r w:rsidRPr="00D709CD">
        <w:rPr>
          <w:rFonts w:ascii="Times New Roman" w:hAnsi="Times New Roman"/>
          <w:sz w:val="24"/>
          <w:szCs w:val="24"/>
          <w:vertAlign w:val="subscript"/>
        </w:rPr>
        <w:t>3</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Na. X là:</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Ancol metylic.</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Ancol etylic.</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Ancol anlylic.</w:t>
      </w:r>
      <w:r w:rsidRPr="00D709CD">
        <w:rPr>
          <w:rFonts w:ascii="Times New Roman" w:hAnsi="Times New Roman"/>
          <w:sz w:val="24"/>
          <w:szCs w:val="24"/>
        </w:rPr>
        <w:tab/>
      </w:r>
      <w:r w:rsidRPr="00D709CD">
        <w:rPr>
          <w:rFonts w:ascii="Times New Roman" w:hAnsi="Times New Roman"/>
          <w:b/>
          <w:sz w:val="24"/>
          <w:szCs w:val="24"/>
        </w:rPr>
        <w:t xml:space="preserve">D. </w:t>
      </w:r>
      <w:r w:rsidRPr="00D709CD">
        <w:rPr>
          <w:rFonts w:ascii="Times New Roman" w:hAnsi="Times New Roman"/>
          <w:sz w:val="24"/>
          <w:szCs w:val="24"/>
        </w:rPr>
        <w:t>Etylen glicol.</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136:</w:t>
      </w:r>
      <w:r w:rsidRPr="00D709CD">
        <w:rPr>
          <w:rFonts w:ascii="Times New Roman" w:hAnsi="Times New Roman"/>
          <w:sz w:val="24"/>
          <w:szCs w:val="24"/>
        </w:rPr>
        <w:t xml:space="preserve"> E là hợp chất hữu cơ chỉ chứa một loại nhóm chức, công thức phân tử là 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8</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Thủy phân E (xúc tác axit) thu được ancol X và 2 axit cacboxylic Y, Z có công thức phân tử là CH</w:t>
      </w:r>
      <w:r w:rsidRPr="00D709CD">
        <w:rPr>
          <w:rFonts w:ascii="Times New Roman" w:hAnsi="Times New Roman"/>
          <w:sz w:val="24"/>
          <w:szCs w:val="24"/>
          <w:vertAlign w:val="subscript"/>
        </w:rPr>
        <w:t>2</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và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O</w:t>
      </w:r>
      <w:r w:rsidRPr="00D709CD">
        <w:rPr>
          <w:rFonts w:ascii="Times New Roman" w:hAnsi="Times New Roman"/>
          <w:sz w:val="24"/>
          <w:szCs w:val="24"/>
          <w:vertAlign w:val="subscript"/>
        </w:rPr>
        <w:t>2</w:t>
      </w:r>
      <w:r w:rsidR="00A14360" w:rsidRPr="00D709CD">
        <w:rPr>
          <w:rFonts w:ascii="Times New Roman" w:hAnsi="Times New Roman"/>
          <w:sz w:val="24"/>
          <w:szCs w:val="24"/>
        </w:rPr>
        <w:t>. Ancol X là</w:t>
      </w:r>
      <w:r w:rsidRPr="00D709CD">
        <w:rPr>
          <w:rFonts w:ascii="Times New Roman" w:hAnsi="Times New Roman"/>
          <w:sz w:val="24"/>
          <w:szCs w:val="24"/>
        </w:rPr>
        <w:t>:</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Ancol metylic.</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Ancol etylic.</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Ancol anlylic.</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Etylen glicol.</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b/>
          <w:sz w:val="24"/>
          <w:szCs w:val="24"/>
        </w:rPr>
        <w:t>Câu 137:</w:t>
      </w:r>
      <w:r w:rsidRPr="00D709CD">
        <w:rPr>
          <w:rFonts w:ascii="Times New Roman" w:hAnsi="Times New Roman"/>
          <w:sz w:val="24"/>
          <w:szCs w:val="24"/>
        </w:rPr>
        <w:t xml:space="preserve"> E là hợp chất hữu cơ, công thức phân tử C</w:t>
      </w:r>
      <w:r w:rsidRPr="00D709CD">
        <w:rPr>
          <w:rFonts w:ascii="Times New Roman" w:hAnsi="Times New Roman"/>
          <w:sz w:val="24"/>
          <w:szCs w:val="24"/>
          <w:vertAlign w:val="subscript"/>
        </w:rPr>
        <w:t>9</w:t>
      </w:r>
      <w:r w:rsidRPr="00D709CD">
        <w:rPr>
          <w:rFonts w:ascii="Times New Roman" w:hAnsi="Times New Roman"/>
          <w:sz w:val="24"/>
          <w:szCs w:val="24"/>
        </w:rPr>
        <w:t>H</w:t>
      </w:r>
      <w:r w:rsidRPr="00D709CD">
        <w:rPr>
          <w:rFonts w:ascii="Times New Roman" w:hAnsi="Times New Roman"/>
          <w:sz w:val="24"/>
          <w:szCs w:val="24"/>
          <w:vertAlign w:val="subscript"/>
        </w:rPr>
        <w:t>16</w:t>
      </w:r>
      <w:r w:rsidRPr="00D709CD">
        <w:rPr>
          <w:rFonts w:ascii="Times New Roman" w:hAnsi="Times New Roman"/>
          <w:sz w:val="24"/>
          <w:szCs w:val="24"/>
        </w:rPr>
        <w:t>O</w:t>
      </w:r>
      <w:r w:rsidRPr="00D709CD">
        <w:rPr>
          <w:rFonts w:ascii="Times New Roman" w:hAnsi="Times New Roman"/>
          <w:sz w:val="24"/>
          <w:szCs w:val="24"/>
          <w:vertAlign w:val="subscript"/>
        </w:rPr>
        <w:t>4</w:t>
      </w:r>
      <w:r w:rsidRPr="00D709CD">
        <w:rPr>
          <w:rFonts w:ascii="Times New Roman" w:hAnsi="Times New Roman"/>
          <w:sz w:val="24"/>
          <w:szCs w:val="24"/>
        </w:rPr>
        <w:t>. Thủy phân E (xúc tác axit) được axit cacboxylic X và 2 ancol Y và Z. Biết Y và Z đều có khả năng tách nước tạo anken. Số cacbon Y gấp 2 lần số cacbon của Z. X là :</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rPr>
      </w:pPr>
      <w:r w:rsidRPr="00D709CD">
        <w:rPr>
          <w:rFonts w:ascii="Times New Roman" w:hAnsi="Times New Roman"/>
          <w:sz w:val="24"/>
          <w:szCs w:val="24"/>
        </w:rPr>
        <w:tab/>
      </w:r>
      <w:r w:rsidRPr="00D709CD">
        <w:rPr>
          <w:rFonts w:ascii="Times New Roman" w:hAnsi="Times New Roman"/>
          <w:b/>
          <w:sz w:val="24"/>
          <w:szCs w:val="24"/>
        </w:rPr>
        <w:t>A.</w:t>
      </w:r>
      <w:r w:rsidRPr="00D709CD">
        <w:rPr>
          <w:rFonts w:ascii="Times New Roman" w:hAnsi="Times New Roman"/>
          <w:sz w:val="24"/>
          <w:szCs w:val="24"/>
        </w:rPr>
        <w:t xml:space="preserve"> Axit axetic.</w:t>
      </w:r>
      <w:r w:rsidRPr="00D709CD">
        <w:rPr>
          <w:rFonts w:ascii="Times New Roman" w:hAnsi="Times New Roman"/>
          <w:sz w:val="24"/>
          <w:szCs w:val="24"/>
        </w:rPr>
        <w:tab/>
      </w:r>
      <w:r w:rsidRPr="00D709CD">
        <w:rPr>
          <w:rFonts w:ascii="Times New Roman" w:hAnsi="Times New Roman"/>
          <w:b/>
          <w:sz w:val="24"/>
          <w:szCs w:val="24"/>
        </w:rPr>
        <w:t>B.</w:t>
      </w:r>
      <w:r w:rsidRPr="00D709CD">
        <w:rPr>
          <w:rFonts w:ascii="Times New Roman" w:hAnsi="Times New Roman"/>
          <w:sz w:val="24"/>
          <w:szCs w:val="24"/>
        </w:rPr>
        <w:t xml:space="preserve"> Axit malonic.</w:t>
      </w:r>
      <w:r w:rsidRPr="00D709CD">
        <w:rPr>
          <w:rFonts w:ascii="Times New Roman" w:hAnsi="Times New Roman"/>
          <w:sz w:val="24"/>
          <w:szCs w:val="24"/>
        </w:rPr>
        <w:tab/>
      </w:r>
      <w:r w:rsidRPr="00D709CD">
        <w:rPr>
          <w:rFonts w:ascii="Times New Roman" w:hAnsi="Times New Roman"/>
          <w:b/>
          <w:sz w:val="24"/>
          <w:szCs w:val="24"/>
        </w:rPr>
        <w:t>C.</w:t>
      </w:r>
      <w:r w:rsidRPr="00D709CD">
        <w:rPr>
          <w:rFonts w:ascii="Times New Roman" w:hAnsi="Times New Roman"/>
          <w:sz w:val="24"/>
          <w:szCs w:val="24"/>
        </w:rPr>
        <w:t xml:space="preserve"> Axit oxalic.</w:t>
      </w:r>
      <w:r w:rsidRPr="00D709CD">
        <w:rPr>
          <w:rFonts w:ascii="Times New Roman" w:hAnsi="Times New Roman"/>
          <w:sz w:val="24"/>
          <w:szCs w:val="24"/>
        </w:rPr>
        <w:tab/>
      </w:r>
      <w:r w:rsidRPr="00D709CD">
        <w:rPr>
          <w:rFonts w:ascii="Times New Roman" w:hAnsi="Times New Roman"/>
          <w:b/>
          <w:sz w:val="24"/>
          <w:szCs w:val="24"/>
        </w:rPr>
        <w:t>D.</w:t>
      </w:r>
      <w:r w:rsidRPr="00D709CD">
        <w:rPr>
          <w:rFonts w:ascii="Times New Roman" w:hAnsi="Times New Roman"/>
          <w:sz w:val="24"/>
          <w:szCs w:val="24"/>
        </w:rPr>
        <w:t xml:space="preserve"> Axit acrylic.</w:t>
      </w:r>
    </w:p>
    <w:p w:rsidR="008A571F" w:rsidRPr="00D709CD" w:rsidRDefault="008A571F" w:rsidP="00E47632">
      <w:pPr>
        <w:tabs>
          <w:tab w:val="left" w:pos="270"/>
          <w:tab w:val="left" w:pos="2880"/>
          <w:tab w:val="left" w:pos="5310"/>
          <w:tab w:val="left" w:pos="7830"/>
        </w:tabs>
        <w:spacing w:line="252" w:lineRule="auto"/>
        <w:jc w:val="both"/>
        <w:rPr>
          <w:rFonts w:ascii="Times New Roman" w:hAnsi="Times New Roman"/>
          <w:sz w:val="24"/>
          <w:szCs w:val="24"/>
          <w:lang w:val="nl-NL"/>
        </w:rPr>
      </w:pPr>
      <w:r w:rsidRPr="00D709CD">
        <w:rPr>
          <w:rFonts w:ascii="Times New Roman" w:hAnsi="Times New Roman"/>
          <w:b/>
          <w:sz w:val="24"/>
          <w:szCs w:val="24"/>
        </w:rPr>
        <w:t>Câu 138:</w:t>
      </w:r>
      <w:r w:rsidRPr="00D709CD">
        <w:rPr>
          <w:rFonts w:ascii="Times New Roman" w:hAnsi="Times New Roman"/>
          <w:sz w:val="24"/>
          <w:szCs w:val="24"/>
        </w:rPr>
        <w:t xml:space="preserve"> Đốt cháy hết a mol este A được 2a mol CO</w:t>
      </w:r>
      <w:r w:rsidRPr="00D709CD">
        <w:rPr>
          <w:rFonts w:ascii="Times New Roman" w:hAnsi="Times New Roman"/>
          <w:sz w:val="24"/>
          <w:szCs w:val="24"/>
          <w:vertAlign w:val="subscript"/>
        </w:rPr>
        <w:t>2</w:t>
      </w:r>
      <w:r w:rsidRPr="00D709CD">
        <w:rPr>
          <w:rFonts w:ascii="Times New Roman" w:hAnsi="Times New Roman"/>
          <w:sz w:val="24"/>
          <w:szCs w:val="24"/>
        </w:rPr>
        <w:t xml:space="preserve">. </w:t>
      </w:r>
      <w:r w:rsidR="007C4110" w:rsidRPr="00D709CD">
        <w:rPr>
          <w:rFonts w:ascii="Times New Roman" w:hAnsi="Times New Roman"/>
          <w:sz w:val="24"/>
          <w:szCs w:val="24"/>
          <w:lang w:val="fr-FR"/>
        </w:rPr>
        <w:t>A là</w:t>
      </w:r>
      <w:r w:rsidRPr="00D709CD">
        <w:rPr>
          <w:rFonts w:ascii="Times New Roman" w:hAnsi="Times New Roman"/>
          <w:sz w:val="24"/>
          <w:szCs w:val="24"/>
          <w:lang w:val="nl-NL"/>
        </w:rPr>
        <w:t>:</w:t>
      </w:r>
    </w:p>
    <w:p w:rsidR="008A571F" w:rsidRPr="00D709CD" w:rsidRDefault="008A571F"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b/>
          <w:sz w:val="24"/>
          <w:szCs w:val="24"/>
          <w:lang w:val="fr-FR"/>
        </w:rPr>
        <w:tab/>
        <w:t>A.</w:t>
      </w:r>
      <w:r w:rsidRPr="00D709CD">
        <w:rPr>
          <w:rFonts w:ascii="Times New Roman" w:hAnsi="Times New Roman" w:cs="Times New Roman"/>
          <w:sz w:val="24"/>
          <w:szCs w:val="24"/>
          <w:lang w:val="fr-FR"/>
        </w:rPr>
        <w:t xml:space="preserve"> Metyl fomat.</w:t>
      </w:r>
      <w:r w:rsidRPr="00D709CD">
        <w:rPr>
          <w:rFonts w:ascii="Times New Roman" w:hAnsi="Times New Roman" w:cs="Times New Roman"/>
          <w:sz w:val="24"/>
          <w:szCs w:val="24"/>
          <w:lang w:val="fr-FR"/>
        </w:rPr>
        <w:tab/>
      </w:r>
      <w:r w:rsidRPr="00D709CD">
        <w:rPr>
          <w:rFonts w:ascii="Times New Roman" w:hAnsi="Times New Roman" w:cs="Times New Roman"/>
          <w:sz w:val="24"/>
          <w:szCs w:val="24"/>
          <w:lang w:val="fr-FR"/>
        </w:rPr>
        <w:tab/>
      </w:r>
      <w:r w:rsidRPr="00D709CD">
        <w:rPr>
          <w:rFonts w:ascii="Times New Roman" w:hAnsi="Times New Roman" w:cs="Times New Roman"/>
          <w:b/>
          <w:sz w:val="24"/>
          <w:szCs w:val="24"/>
          <w:lang w:val="fr-FR"/>
        </w:rPr>
        <w:t>B.</w:t>
      </w:r>
      <w:r w:rsidRPr="00D709CD">
        <w:rPr>
          <w:rFonts w:ascii="Times New Roman" w:hAnsi="Times New Roman" w:cs="Times New Roman"/>
          <w:sz w:val="24"/>
          <w:szCs w:val="24"/>
          <w:lang w:val="fr-FR"/>
        </w:rPr>
        <w:t xml:space="preserve"> Este 2 lần este.</w:t>
      </w:r>
      <w:r w:rsidRPr="00D709CD">
        <w:rPr>
          <w:rFonts w:ascii="Times New Roman" w:hAnsi="Times New Roman" w:cs="Times New Roman"/>
          <w:sz w:val="24"/>
          <w:szCs w:val="24"/>
          <w:lang w:val="fr-FR"/>
        </w:rPr>
        <w:tab/>
      </w:r>
    </w:p>
    <w:p w:rsidR="008A571F" w:rsidRPr="00D709CD" w:rsidRDefault="008A571F" w:rsidP="00E47632">
      <w:pPr>
        <w:pStyle w:val="NoSpacing"/>
        <w:tabs>
          <w:tab w:val="left" w:pos="270"/>
          <w:tab w:val="left" w:pos="2880"/>
          <w:tab w:val="left" w:pos="5310"/>
          <w:tab w:val="left" w:pos="7830"/>
        </w:tabs>
        <w:spacing w:line="252" w:lineRule="auto"/>
        <w:jc w:val="both"/>
        <w:rPr>
          <w:rFonts w:ascii="Times New Roman" w:hAnsi="Times New Roman" w:cs="Times New Roman"/>
          <w:sz w:val="24"/>
          <w:szCs w:val="24"/>
          <w:lang w:val="fr-FR"/>
        </w:rPr>
      </w:pPr>
      <w:r w:rsidRPr="00D709CD">
        <w:rPr>
          <w:rFonts w:ascii="Times New Roman" w:hAnsi="Times New Roman" w:cs="Times New Roman"/>
          <w:sz w:val="24"/>
          <w:szCs w:val="24"/>
          <w:lang w:val="fr-FR"/>
        </w:rPr>
        <w:tab/>
      </w:r>
      <w:r w:rsidRPr="00D709CD">
        <w:rPr>
          <w:rFonts w:ascii="Times New Roman" w:hAnsi="Times New Roman" w:cs="Times New Roman"/>
          <w:b/>
          <w:sz w:val="24"/>
          <w:szCs w:val="24"/>
          <w:lang w:val="fr-FR"/>
        </w:rPr>
        <w:t>C.</w:t>
      </w:r>
      <w:r w:rsidRPr="00D709CD">
        <w:rPr>
          <w:rFonts w:ascii="Times New Roman" w:hAnsi="Times New Roman" w:cs="Times New Roman"/>
          <w:sz w:val="24"/>
          <w:szCs w:val="24"/>
          <w:lang w:val="fr-FR"/>
        </w:rPr>
        <w:t xml:space="preserve"> Este vòng.</w:t>
      </w:r>
      <w:r w:rsidRPr="00D709CD">
        <w:rPr>
          <w:rFonts w:ascii="Times New Roman" w:hAnsi="Times New Roman" w:cs="Times New Roman"/>
          <w:b/>
          <w:sz w:val="24"/>
          <w:szCs w:val="24"/>
          <w:lang w:val="fr-FR"/>
        </w:rPr>
        <w:t xml:space="preserve">   </w:t>
      </w:r>
      <w:r w:rsidRPr="00D709CD">
        <w:rPr>
          <w:rFonts w:ascii="Times New Roman" w:hAnsi="Times New Roman" w:cs="Times New Roman"/>
          <w:b/>
          <w:sz w:val="24"/>
          <w:szCs w:val="24"/>
          <w:lang w:val="fr-FR"/>
        </w:rPr>
        <w:tab/>
      </w:r>
      <w:r w:rsidRPr="00D709CD">
        <w:rPr>
          <w:rFonts w:ascii="Times New Roman" w:hAnsi="Times New Roman" w:cs="Times New Roman"/>
          <w:b/>
          <w:sz w:val="24"/>
          <w:szCs w:val="24"/>
          <w:lang w:val="fr-FR"/>
        </w:rPr>
        <w:tab/>
        <w:t>D.</w:t>
      </w:r>
      <w:r w:rsidRPr="00D709CD">
        <w:rPr>
          <w:rFonts w:ascii="Times New Roman" w:hAnsi="Times New Roman" w:cs="Times New Roman"/>
          <w:sz w:val="24"/>
          <w:szCs w:val="24"/>
          <w:lang w:val="fr-FR"/>
        </w:rPr>
        <w:t xml:space="preserve"> Este không không no.</w:t>
      </w:r>
    </w:p>
    <w:p w:rsidR="00F43C71" w:rsidRPr="00D709CD" w:rsidRDefault="00E47632" w:rsidP="00E47632">
      <w:pPr>
        <w:tabs>
          <w:tab w:val="left" w:pos="270"/>
          <w:tab w:val="left" w:pos="2880"/>
          <w:tab w:val="left" w:pos="5400"/>
          <w:tab w:val="left" w:pos="8100"/>
        </w:tabs>
        <w:spacing w:line="252" w:lineRule="auto"/>
        <w:jc w:val="both"/>
        <w:rPr>
          <w:rFonts w:ascii="Times New Roman" w:hAnsi="Times New Roman"/>
          <w:sz w:val="24"/>
          <w:szCs w:val="24"/>
        </w:rPr>
      </w:pPr>
      <w:r w:rsidRPr="00D709CD">
        <w:rPr>
          <w:rFonts w:ascii="Times New Roman" w:hAnsi="Times New Roman"/>
          <w:b/>
          <w:sz w:val="24"/>
          <w:szCs w:val="24"/>
        </w:rPr>
        <w:t>Câu 139:</w:t>
      </w:r>
      <w:r w:rsidRPr="00D709CD">
        <w:rPr>
          <w:rFonts w:ascii="Times New Roman" w:hAnsi="Times New Roman"/>
          <w:sz w:val="24"/>
          <w:szCs w:val="24"/>
        </w:rPr>
        <w:t xml:space="preserve"> Cho sơ đồ chuyển hóa sau: </w:t>
      </w:r>
    </w:p>
    <w:p w:rsidR="00F43C71" w:rsidRPr="00D709CD" w:rsidRDefault="00E47632" w:rsidP="00E47632">
      <w:pPr>
        <w:tabs>
          <w:tab w:val="left" w:pos="270"/>
          <w:tab w:val="left" w:pos="2880"/>
          <w:tab w:val="left" w:pos="5400"/>
          <w:tab w:val="left" w:pos="8100"/>
        </w:tabs>
        <w:spacing w:line="252" w:lineRule="auto"/>
        <w:jc w:val="both"/>
        <w:rPr>
          <w:rFonts w:ascii="Times New Roman" w:hAnsi="Times New Roman"/>
          <w:sz w:val="24"/>
          <w:szCs w:val="24"/>
        </w:rPr>
      </w:pPr>
      <w:r w:rsidRPr="00D709CD">
        <w:rPr>
          <w:rFonts w:ascii="Times New Roman" w:hAnsi="Times New Roman"/>
          <w:sz w:val="24"/>
          <w:szCs w:val="24"/>
        </w:rPr>
        <w:tab/>
        <w:t>(1) C</w:t>
      </w:r>
      <w:r w:rsidRPr="00D709CD">
        <w:rPr>
          <w:rFonts w:ascii="Times New Roman" w:hAnsi="Times New Roman"/>
          <w:sz w:val="24"/>
          <w:szCs w:val="24"/>
          <w:vertAlign w:val="subscript"/>
        </w:rPr>
        <w:t>3</w:t>
      </w:r>
      <w:r w:rsidRPr="00D709CD">
        <w:rPr>
          <w:rFonts w:ascii="Times New Roman" w:hAnsi="Times New Roman"/>
          <w:sz w:val="24"/>
          <w:szCs w:val="24"/>
        </w:rPr>
        <w:t>H</w:t>
      </w:r>
      <w:r w:rsidRPr="00D709CD">
        <w:rPr>
          <w:rFonts w:ascii="Times New Roman" w:hAnsi="Times New Roman"/>
          <w:sz w:val="24"/>
          <w:szCs w:val="24"/>
          <w:vertAlign w:val="subscript"/>
        </w:rPr>
        <w:t>4</w:t>
      </w:r>
      <w:r w:rsidRPr="00D709CD">
        <w:rPr>
          <w:rFonts w:ascii="Times New Roman" w:hAnsi="Times New Roman"/>
          <w:sz w:val="24"/>
          <w:szCs w:val="24"/>
        </w:rPr>
        <w:t>O</w:t>
      </w:r>
      <w:r w:rsidRPr="00D709CD">
        <w:rPr>
          <w:rFonts w:ascii="Times New Roman" w:hAnsi="Times New Roman"/>
          <w:sz w:val="24"/>
          <w:szCs w:val="24"/>
          <w:vertAlign w:val="subscript"/>
        </w:rPr>
        <w:t>2</w:t>
      </w:r>
      <w:r w:rsidRPr="00D709CD">
        <w:rPr>
          <w:rFonts w:ascii="Times New Roman" w:hAnsi="Times New Roman"/>
          <w:sz w:val="24"/>
          <w:szCs w:val="24"/>
        </w:rPr>
        <w:t xml:space="preserve"> + NaOH → X + Y </w:t>
      </w:r>
    </w:p>
    <w:p w:rsidR="00F43C71" w:rsidRPr="00D709CD" w:rsidRDefault="00E47632" w:rsidP="00E47632">
      <w:pPr>
        <w:tabs>
          <w:tab w:val="left" w:pos="270"/>
          <w:tab w:val="left" w:pos="2880"/>
          <w:tab w:val="left" w:pos="5400"/>
          <w:tab w:val="left" w:pos="8100"/>
        </w:tabs>
        <w:spacing w:line="252" w:lineRule="auto"/>
        <w:jc w:val="both"/>
        <w:rPr>
          <w:rFonts w:ascii="Times New Roman" w:hAnsi="Times New Roman"/>
          <w:sz w:val="24"/>
          <w:szCs w:val="24"/>
        </w:rPr>
      </w:pPr>
      <w:r w:rsidRPr="00D709CD">
        <w:rPr>
          <w:rFonts w:ascii="Times New Roman" w:hAnsi="Times New Roman"/>
          <w:sz w:val="24"/>
          <w:szCs w:val="24"/>
        </w:rPr>
        <w:tab/>
        <w:t>(2) X + H</w:t>
      </w:r>
      <w:r w:rsidRPr="00D709CD">
        <w:rPr>
          <w:rFonts w:ascii="Times New Roman" w:hAnsi="Times New Roman"/>
          <w:sz w:val="24"/>
          <w:szCs w:val="24"/>
          <w:vertAlign w:val="subscript"/>
        </w:rPr>
        <w:t>2</w:t>
      </w:r>
      <w:r w:rsidRPr="00D709CD">
        <w:rPr>
          <w:rFonts w:ascii="Times New Roman" w:hAnsi="Times New Roman"/>
          <w:sz w:val="24"/>
          <w:szCs w:val="24"/>
        </w:rPr>
        <w:t>SO</w:t>
      </w:r>
      <w:r w:rsidRPr="00D709CD">
        <w:rPr>
          <w:rFonts w:ascii="Times New Roman" w:hAnsi="Times New Roman"/>
          <w:sz w:val="24"/>
          <w:szCs w:val="24"/>
          <w:vertAlign w:val="subscript"/>
        </w:rPr>
        <w:t>4</w:t>
      </w:r>
      <w:r w:rsidRPr="00D709CD">
        <w:rPr>
          <w:rFonts w:ascii="Times New Roman" w:hAnsi="Times New Roman"/>
          <w:sz w:val="24"/>
          <w:szCs w:val="24"/>
        </w:rPr>
        <w:t xml:space="preserve"> (loãng) →  Z + T </w:t>
      </w:r>
    </w:p>
    <w:p w:rsidR="00F43C71" w:rsidRPr="00D709CD" w:rsidRDefault="00E47632" w:rsidP="00E47632">
      <w:pPr>
        <w:tabs>
          <w:tab w:val="left" w:pos="270"/>
          <w:tab w:val="left" w:pos="2880"/>
          <w:tab w:val="left" w:pos="5400"/>
          <w:tab w:val="left" w:pos="8100"/>
        </w:tabs>
        <w:spacing w:line="252" w:lineRule="auto"/>
        <w:jc w:val="both"/>
        <w:rPr>
          <w:rFonts w:ascii="Times New Roman" w:hAnsi="Times New Roman"/>
          <w:sz w:val="24"/>
          <w:szCs w:val="24"/>
        </w:rPr>
      </w:pPr>
      <w:r w:rsidRPr="00D709CD">
        <w:rPr>
          <w:rFonts w:ascii="Times New Roman" w:hAnsi="Times New Roman"/>
          <w:sz w:val="24"/>
          <w:szCs w:val="24"/>
        </w:rPr>
        <w:tab/>
        <w:t>(3) Z + dung dịch AgNO</w:t>
      </w:r>
      <w:r w:rsidRPr="00D709CD">
        <w:rPr>
          <w:rFonts w:ascii="Times New Roman" w:hAnsi="Times New Roman"/>
          <w:sz w:val="24"/>
          <w:szCs w:val="24"/>
          <w:vertAlign w:val="subscript"/>
        </w:rPr>
        <w:t>3</w:t>
      </w:r>
      <w:r w:rsidRPr="00D709CD">
        <w:rPr>
          <w:rFonts w:ascii="Times New Roman" w:hAnsi="Times New Roman"/>
          <w:sz w:val="24"/>
          <w:szCs w:val="24"/>
        </w:rPr>
        <w:t>/NH</w:t>
      </w:r>
      <w:r w:rsidRPr="00D709CD">
        <w:rPr>
          <w:rFonts w:ascii="Times New Roman" w:hAnsi="Times New Roman"/>
          <w:sz w:val="24"/>
          <w:szCs w:val="24"/>
          <w:vertAlign w:val="subscript"/>
        </w:rPr>
        <w:t>3</w:t>
      </w:r>
      <w:r w:rsidRPr="00D709CD">
        <w:rPr>
          <w:rFonts w:ascii="Times New Roman" w:hAnsi="Times New Roman"/>
          <w:sz w:val="24"/>
          <w:szCs w:val="24"/>
        </w:rPr>
        <w:t xml:space="preserve"> (dư) →  E + Ag + NH</w:t>
      </w:r>
      <w:r w:rsidRPr="00D709CD">
        <w:rPr>
          <w:rFonts w:ascii="Times New Roman" w:hAnsi="Times New Roman"/>
          <w:sz w:val="24"/>
          <w:szCs w:val="24"/>
          <w:vertAlign w:val="subscript"/>
        </w:rPr>
        <w:t>4</w:t>
      </w:r>
      <w:r w:rsidRPr="00D709CD">
        <w:rPr>
          <w:rFonts w:ascii="Times New Roman" w:hAnsi="Times New Roman"/>
          <w:sz w:val="24"/>
          <w:szCs w:val="24"/>
        </w:rPr>
        <w:t>NO</w:t>
      </w:r>
      <w:r w:rsidRPr="00D709CD">
        <w:rPr>
          <w:rFonts w:ascii="Times New Roman" w:hAnsi="Times New Roman"/>
          <w:sz w:val="24"/>
          <w:szCs w:val="24"/>
          <w:vertAlign w:val="subscript"/>
        </w:rPr>
        <w:t>3</w:t>
      </w:r>
      <w:r w:rsidRPr="00D709CD">
        <w:rPr>
          <w:rFonts w:ascii="Times New Roman" w:hAnsi="Times New Roman"/>
          <w:sz w:val="24"/>
          <w:szCs w:val="24"/>
        </w:rPr>
        <w:t xml:space="preserve"> </w:t>
      </w:r>
    </w:p>
    <w:p w:rsidR="00F43C71" w:rsidRPr="00D709CD" w:rsidRDefault="00E47632" w:rsidP="00E47632">
      <w:pPr>
        <w:tabs>
          <w:tab w:val="left" w:pos="270"/>
          <w:tab w:val="left" w:pos="2880"/>
          <w:tab w:val="left" w:pos="5400"/>
          <w:tab w:val="left" w:pos="8100"/>
        </w:tabs>
        <w:spacing w:line="252" w:lineRule="auto"/>
        <w:jc w:val="both"/>
        <w:rPr>
          <w:rFonts w:ascii="Times New Roman" w:hAnsi="Times New Roman"/>
          <w:sz w:val="24"/>
          <w:szCs w:val="24"/>
        </w:rPr>
      </w:pPr>
      <w:r w:rsidRPr="00D709CD">
        <w:rPr>
          <w:rFonts w:ascii="Times New Roman" w:hAnsi="Times New Roman"/>
          <w:sz w:val="24"/>
          <w:szCs w:val="24"/>
        </w:rPr>
        <w:tab/>
        <w:t>(4) Y + dung dịch AgNO</w:t>
      </w:r>
      <w:r w:rsidRPr="00D709CD">
        <w:rPr>
          <w:rFonts w:ascii="Times New Roman" w:hAnsi="Times New Roman"/>
          <w:sz w:val="24"/>
          <w:szCs w:val="24"/>
          <w:vertAlign w:val="subscript"/>
        </w:rPr>
        <w:t>3</w:t>
      </w:r>
      <w:r w:rsidRPr="00D709CD">
        <w:rPr>
          <w:rFonts w:ascii="Times New Roman" w:hAnsi="Times New Roman"/>
          <w:sz w:val="24"/>
          <w:szCs w:val="24"/>
        </w:rPr>
        <w:t>/NH</w:t>
      </w:r>
      <w:r w:rsidRPr="00D709CD">
        <w:rPr>
          <w:rFonts w:ascii="Times New Roman" w:hAnsi="Times New Roman"/>
          <w:sz w:val="24"/>
          <w:szCs w:val="24"/>
          <w:vertAlign w:val="subscript"/>
        </w:rPr>
        <w:t xml:space="preserve">3 </w:t>
      </w:r>
      <w:r w:rsidRPr="00D709CD">
        <w:rPr>
          <w:rFonts w:ascii="Times New Roman" w:hAnsi="Times New Roman"/>
          <w:sz w:val="24"/>
          <w:szCs w:val="24"/>
        </w:rPr>
        <w:t>(dư) → F + Ag +NH</w:t>
      </w:r>
      <w:r w:rsidRPr="00D709CD">
        <w:rPr>
          <w:rFonts w:ascii="Times New Roman" w:hAnsi="Times New Roman"/>
          <w:sz w:val="24"/>
          <w:szCs w:val="24"/>
          <w:vertAlign w:val="subscript"/>
        </w:rPr>
        <w:t>4</w:t>
      </w:r>
      <w:r w:rsidRPr="00D709CD">
        <w:rPr>
          <w:rFonts w:ascii="Times New Roman" w:hAnsi="Times New Roman"/>
          <w:sz w:val="24"/>
          <w:szCs w:val="24"/>
        </w:rPr>
        <w:t>NO</w:t>
      </w:r>
      <w:r w:rsidRPr="00D709CD">
        <w:rPr>
          <w:rFonts w:ascii="Times New Roman" w:hAnsi="Times New Roman"/>
          <w:sz w:val="24"/>
          <w:szCs w:val="24"/>
          <w:vertAlign w:val="subscript"/>
        </w:rPr>
        <w:t>3</w:t>
      </w:r>
      <w:r w:rsidRPr="00D709CD">
        <w:rPr>
          <w:rFonts w:ascii="Times New Roman" w:hAnsi="Times New Roman"/>
          <w:sz w:val="24"/>
          <w:szCs w:val="24"/>
        </w:rPr>
        <w:t xml:space="preserve"> </w:t>
      </w:r>
    </w:p>
    <w:p w:rsidR="00E47632" w:rsidRPr="00D709CD" w:rsidRDefault="00E47632" w:rsidP="00E47632">
      <w:pPr>
        <w:tabs>
          <w:tab w:val="left" w:pos="270"/>
          <w:tab w:val="left" w:pos="2880"/>
          <w:tab w:val="left" w:pos="5400"/>
          <w:tab w:val="left" w:pos="8100"/>
        </w:tabs>
        <w:spacing w:line="252" w:lineRule="auto"/>
        <w:jc w:val="both"/>
        <w:rPr>
          <w:rFonts w:ascii="Times New Roman" w:hAnsi="Times New Roman"/>
          <w:sz w:val="24"/>
          <w:szCs w:val="24"/>
        </w:rPr>
      </w:pPr>
      <w:r w:rsidRPr="00D709CD">
        <w:rPr>
          <w:rFonts w:ascii="Times New Roman" w:hAnsi="Times New Roman"/>
          <w:sz w:val="24"/>
          <w:szCs w:val="24"/>
        </w:rPr>
        <w:t>Chất E và chất F theo thứ tự là :</w:t>
      </w:r>
    </w:p>
    <w:p w:rsidR="00E47632" w:rsidRPr="00D709CD" w:rsidRDefault="00E47632" w:rsidP="00E47632">
      <w:pPr>
        <w:tabs>
          <w:tab w:val="left" w:pos="270"/>
          <w:tab w:val="left" w:pos="2880"/>
          <w:tab w:val="left" w:pos="5138"/>
          <w:tab w:val="left" w:pos="5310"/>
          <w:tab w:val="left" w:pos="7569"/>
          <w:tab w:val="left" w:pos="8100"/>
        </w:tabs>
        <w:spacing w:line="252" w:lineRule="auto"/>
        <w:jc w:val="both"/>
        <w:rPr>
          <w:rFonts w:ascii="Times New Roman" w:hAnsi="Times New Roman"/>
          <w:sz w:val="24"/>
          <w:szCs w:val="24"/>
          <w:lang w:val="pl-PL"/>
        </w:rPr>
      </w:pPr>
      <w:r w:rsidRPr="00D709CD">
        <w:rPr>
          <w:rFonts w:ascii="Times New Roman" w:hAnsi="Times New Roman"/>
          <w:b/>
          <w:sz w:val="24"/>
          <w:szCs w:val="24"/>
          <w:lang w:val="pl-PL"/>
        </w:rPr>
        <w:tab/>
        <w:t>A.</w:t>
      </w:r>
      <w:r w:rsidRPr="00D709CD">
        <w:rPr>
          <w:rFonts w:ascii="Times New Roman" w:hAnsi="Times New Roman"/>
          <w:sz w:val="24"/>
          <w:szCs w:val="24"/>
        </w:rPr>
        <w:t xml:space="preserve"> (NH</w:t>
      </w:r>
      <w:r w:rsidRPr="00D709CD">
        <w:rPr>
          <w:rFonts w:ascii="Times New Roman" w:hAnsi="Times New Roman"/>
          <w:sz w:val="24"/>
          <w:szCs w:val="24"/>
          <w:vertAlign w:val="subscript"/>
        </w:rPr>
        <w:t>4</w:t>
      </w:r>
      <w:r w:rsidRPr="00D709CD">
        <w:rPr>
          <w:rFonts w:ascii="Times New Roman" w:hAnsi="Times New Roman"/>
          <w:sz w:val="24"/>
          <w:szCs w:val="24"/>
        </w:rPr>
        <w:t>)</w:t>
      </w:r>
      <w:r w:rsidRPr="00D709CD">
        <w:rPr>
          <w:rFonts w:ascii="Times New Roman" w:hAnsi="Times New Roman"/>
          <w:sz w:val="24"/>
          <w:szCs w:val="24"/>
          <w:vertAlign w:val="subscript"/>
        </w:rPr>
        <w:t>2</w:t>
      </w:r>
      <w:r w:rsidRPr="00D709CD">
        <w:rPr>
          <w:rFonts w:ascii="Times New Roman" w:hAnsi="Times New Roman"/>
          <w:sz w:val="24"/>
          <w:szCs w:val="24"/>
        </w:rPr>
        <w:t>CO</w:t>
      </w:r>
      <w:r w:rsidRPr="00D709CD">
        <w:rPr>
          <w:rFonts w:ascii="Times New Roman" w:hAnsi="Times New Roman"/>
          <w:sz w:val="24"/>
          <w:szCs w:val="24"/>
          <w:vertAlign w:val="subscript"/>
        </w:rPr>
        <w:t>3</w:t>
      </w:r>
      <w:r w:rsidRPr="00D709CD">
        <w:rPr>
          <w:rFonts w:ascii="Times New Roman" w:hAnsi="Times New Roman"/>
          <w:sz w:val="24"/>
          <w:szCs w:val="24"/>
        </w:rPr>
        <w:t xml:space="preserve"> và CH</w:t>
      </w:r>
      <w:r w:rsidRPr="00D709CD">
        <w:rPr>
          <w:rFonts w:ascii="Times New Roman" w:hAnsi="Times New Roman"/>
          <w:sz w:val="24"/>
          <w:szCs w:val="24"/>
          <w:vertAlign w:val="subscript"/>
        </w:rPr>
        <w:t>3</w:t>
      </w:r>
      <w:r w:rsidRPr="00D709CD">
        <w:rPr>
          <w:rFonts w:ascii="Times New Roman" w:hAnsi="Times New Roman"/>
          <w:sz w:val="24"/>
          <w:szCs w:val="24"/>
        </w:rPr>
        <w:t>COOH</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B.</w:t>
      </w:r>
      <w:r w:rsidRPr="00D709CD">
        <w:rPr>
          <w:rFonts w:ascii="Times New Roman" w:hAnsi="Times New Roman"/>
          <w:sz w:val="24"/>
          <w:szCs w:val="24"/>
        </w:rPr>
        <w:t xml:space="preserve"> HCOONH</w:t>
      </w:r>
      <w:r w:rsidRPr="00D709CD">
        <w:rPr>
          <w:rFonts w:ascii="Times New Roman" w:hAnsi="Times New Roman"/>
          <w:sz w:val="24"/>
          <w:szCs w:val="24"/>
          <w:vertAlign w:val="subscript"/>
        </w:rPr>
        <w:t>4</w:t>
      </w:r>
      <w:r w:rsidRPr="00D709CD">
        <w:rPr>
          <w:rFonts w:ascii="Times New Roman" w:hAnsi="Times New Roman"/>
          <w:sz w:val="24"/>
          <w:szCs w:val="24"/>
        </w:rPr>
        <w:t xml:space="preserve"> và CH</w:t>
      </w:r>
      <w:r w:rsidRPr="00D709CD">
        <w:rPr>
          <w:rFonts w:ascii="Times New Roman" w:hAnsi="Times New Roman"/>
          <w:sz w:val="24"/>
          <w:szCs w:val="24"/>
          <w:vertAlign w:val="subscript"/>
        </w:rPr>
        <w:t>3</w:t>
      </w:r>
      <w:r w:rsidRPr="00D709CD">
        <w:rPr>
          <w:rFonts w:ascii="Times New Roman" w:hAnsi="Times New Roman"/>
          <w:sz w:val="24"/>
          <w:szCs w:val="24"/>
        </w:rPr>
        <w:t>COONH</w:t>
      </w:r>
      <w:r w:rsidRPr="00D709CD">
        <w:rPr>
          <w:rFonts w:ascii="Times New Roman" w:hAnsi="Times New Roman"/>
          <w:sz w:val="24"/>
          <w:szCs w:val="24"/>
          <w:vertAlign w:val="subscript"/>
        </w:rPr>
        <w:t>4</w:t>
      </w:r>
      <w:r w:rsidRPr="00D709CD">
        <w:rPr>
          <w:rFonts w:ascii="Times New Roman" w:hAnsi="Times New Roman"/>
          <w:sz w:val="24"/>
          <w:szCs w:val="24"/>
          <w:lang w:val="pl-PL"/>
        </w:rPr>
        <w:tab/>
      </w:r>
    </w:p>
    <w:p w:rsidR="00E47632" w:rsidRPr="00D709CD" w:rsidRDefault="00E47632" w:rsidP="00E47632">
      <w:pPr>
        <w:tabs>
          <w:tab w:val="left" w:pos="270"/>
          <w:tab w:val="left" w:pos="2880"/>
          <w:tab w:val="left" w:pos="5138"/>
          <w:tab w:val="left" w:pos="5310"/>
          <w:tab w:val="left" w:pos="7569"/>
          <w:tab w:val="left" w:pos="8100"/>
        </w:tabs>
        <w:spacing w:line="252" w:lineRule="auto"/>
        <w:jc w:val="both"/>
        <w:rPr>
          <w:rFonts w:ascii="Times New Roman" w:hAnsi="Times New Roman"/>
          <w:sz w:val="24"/>
          <w:szCs w:val="24"/>
          <w:lang w:val="pl-PL"/>
        </w:rPr>
      </w:pPr>
      <w:r w:rsidRPr="00D709CD">
        <w:rPr>
          <w:rFonts w:ascii="Times New Roman" w:hAnsi="Times New Roman"/>
          <w:b/>
          <w:sz w:val="24"/>
          <w:szCs w:val="24"/>
          <w:lang w:val="pl-PL"/>
        </w:rPr>
        <w:tab/>
        <w:t>C.</w:t>
      </w:r>
      <w:r w:rsidRPr="00D709CD">
        <w:rPr>
          <w:rFonts w:ascii="Times New Roman" w:hAnsi="Times New Roman"/>
          <w:sz w:val="24"/>
          <w:szCs w:val="24"/>
        </w:rPr>
        <w:t xml:space="preserve"> (NH</w:t>
      </w:r>
      <w:r w:rsidRPr="00D709CD">
        <w:rPr>
          <w:rFonts w:ascii="Times New Roman" w:hAnsi="Times New Roman"/>
          <w:sz w:val="24"/>
          <w:szCs w:val="24"/>
          <w:vertAlign w:val="subscript"/>
        </w:rPr>
        <w:t>4</w:t>
      </w:r>
      <w:r w:rsidRPr="00D709CD">
        <w:rPr>
          <w:rFonts w:ascii="Times New Roman" w:hAnsi="Times New Roman"/>
          <w:sz w:val="24"/>
          <w:szCs w:val="24"/>
        </w:rPr>
        <w:t>)</w:t>
      </w:r>
      <w:r w:rsidRPr="00D709CD">
        <w:rPr>
          <w:rFonts w:ascii="Times New Roman" w:hAnsi="Times New Roman"/>
          <w:sz w:val="24"/>
          <w:szCs w:val="24"/>
          <w:vertAlign w:val="subscript"/>
        </w:rPr>
        <w:t>2</w:t>
      </w:r>
      <w:r w:rsidRPr="00D709CD">
        <w:rPr>
          <w:rFonts w:ascii="Times New Roman" w:hAnsi="Times New Roman"/>
          <w:sz w:val="24"/>
          <w:szCs w:val="24"/>
        </w:rPr>
        <w:t>CO</w:t>
      </w:r>
      <w:r w:rsidRPr="00D709CD">
        <w:rPr>
          <w:rFonts w:ascii="Times New Roman" w:hAnsi="Times New Roman"/>
          <w:sz w:val="24"/>
          <w:szCs w:val="24"/>
          <w:vertAlign w:val="subscript"/>
        </w:rPr>
        <w:t>3</w:t>
      </w:r>
      <w:r w:rsidRPr="00D709CD">
        <w:rPr>
          <w:rFonts w:ascii="Times New Roman" w:hAnsi="Times New Roman"/>
          <w:sz w:val="24"/>
          <w:szCs w:val="24"/>
        </w:rPr>
        <w:t xml:space="preserve"> và CH</w:t>
      </w:r>
      <w:r w:rsidRPr="00D709CD">
        <w:rPr>
          <w:rFonts w:ascii="Times New Roman" w:hAnsi="Times New Roman"/>
          <w:sz w:val="24"/>
          <w:szCs w:val="24"/>
          <w:vertAlign w:val="subscript"/>
        </w:rPr>
        <w:t>3</w:t>
      </w:r>
      <w:r w:rsidRPr="00D709CD">
        <w:rPr>
          <w:rFonts w:ascii="Times New Roman" w:hAnsi="Times New Roman"/>
          <w:sz w:val="24"/>
          <w:szCs w:val="24"/>
        </w:rPr>
        <w:t>COONH</w:t>
      </w:r>
      <w:r w:rsidRPr="00D709CD">
        <w:rPr>
          <w:rFonts w:ascii="Times New Roman" w:hAnsi="Times New Roman"/>
          <w:sz w:val="24"/>
          <w:szCs w:val="24"/>
          <w:vertAlign w:val="subscript"/>
        </w:rPr>
        <w:t>4</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 xml:space="preserve">D. </w:t>
      </w:r>
      <w:r w:rsidRPr="00D709CD">
        <w:rPr>
          <w:rFonts w:ascii="Times New Roman" w:hAnsi="Times New Roman"/>
          <w:sz w:val="24"/>
          <w:szCs w:val="24"/>
        </w:rPr>
        <w:t>HCOONH</w:t>
      </w:r>
      <w:r w:rsidRPr="00D709CD">
        <w:rPr>
          <w:rFonts w:ascii="Times New Roman" w:hAnsi="Times New Roman"/>
          <w:sz w:val="24"/>
          <w:szCs w:val="24"/>
          <w:vertAlign w:val="subscript"/>
        </w:rPr>
        <w:t xml:space="preserve">4 </w:t>
      </w:r>
      <w:r w:rsidRPr="00D709CD">
        <w:rPr>
          <w:rFonts w:ascii="Times New Roman" w:hAnsi="Times New Roman"/>
          <w:sz w:val="24"/>
          <w:szCs w:val="24"/>
        </w:rPr>
        <w:t>và CH</w:t>
      </w:r>
      <w:r w:rsidRPr="00D709CD">
        <w:rPr>
          <w:rFonts w:ascii="Times New Roman" w:hAnsi="Times New Roman"/>
          <w:sz w:val="24"/>
          <w:szCs w:val="24"/>
          <w:vertAlign w:val="subscript"/>
        </w:rPr>
        <w:t>3</w:t>
      </w:r>
      <w:r w:rsidRPr="00D709CD">
        <w:rPr>
          <w:rFonts w:ascii="Times New Roman" w:hAnsi="Times New Roman"/>
          <w:sz w:val="24"/>
          <w:szCs w:val="24"/>
        </w:rPr>
        <w:t>CHO</w:t>
      </w:r>
    </w:p>
    <w:p w:rsidR="00E47632" w:rsidRPr="00D709CD" w:rsidRDefault="00E47632" w:rsidP="00E47632">
      <w:pPr>
        <w:tabs>
          <w:tab w:val="left" w:pos="270"/>
          <w:tab w:val="left" w:pos="2880"/>
          <w:tab w:val="left" w:pos="5310"/>
          <w:tab w:val="left" w:pos="8100"/>
        </w:tabs>
        <w:spacing w:line="252" w:lineRule="auto"/>
        <w:jc w:val="both"/>
        <w:rPr>
          <w:rFonts w:ascii="Times New Roman" w:hAnsi="Times New Roman"/>
          <w:sz w:val="24"/>
          <w:szCs w:val="24"/>
          <w:lang w:val="pl-PL"/>
        </w:rPr>
      </w:pPr>
      <w:r w:rsidRPr="00D709CD">
        <w:rPr>
          <w:rFonts w:ascii="Times New Roman" w:hAnsi="Times New Roman"/>
          <w:b/>
          <w:spacing w:val="-4"/>
          <w:sz w:val="24"/>
          <w:szCs w:val="24"/>
          <w:lang w:val="pt-BR"/>
        </w:rPr>
        <w:t>Câu 140:</w:t>
      </w:r>
      <w:r w:rsidRPr="00D709CD">
        <w:rPr>
          <w:rFonts w:ascii="Times New Roman" w:hAnsi="Times New Roman"/>
          <w:spacing w:val="-4"/>
          <w:sz w:val="24"/>
          <w:szCs w:val="24"/>
          <w:lang w:val="pt-BR"/>
        </w:rPr>
        <w:t xml:space="preserve"> </w:t>
      </w:r>
      <w:r w:rsidRPr="00D709CD">
        <w:rPr>
          <w:rFonts w:ascii="Times New Roman" w:hAnsi="Times New Roman"/>
          <w:sz w:val="24"/>
          <w:szCs w:val="24"/>
        </w:rPr>
        <w:t>Benzyl axetat là một este có mùi thơm của hoa nhài.</w:t>
      </w:r>
      <w:r w:rsidR="008E35FA" w:rsidRPr="00D709CD">
        <w:rPr>
          <w:rFonts w:ascii="Times New Roman" w:hAnsi="Times New Roman"/>
          <w:sz w:val="24"/>
          <w:szCs w:val="24"/>
        </w:rPr>
        <w:t xml:space="preserve"> Công thức của benzyl axetat là</w:t>
      </w:r>
      <w:r w:rsidRPr="00D709CD">
        <w:rPr>
          <w:rFonts w:ascii="Times New Roman" w:hAnsi="Times New Roman"/>
          <w:sz w:val="24"/>
          <w:szCs w:val="24"/>
        </w:rPr>
        <w:t>:</w:t>
      </w:r>
    </w:p>
    <w:p w:rsidR="00E47632" w:rsidRPr="00D709CD" w:rsidRDefault="00E47632" w:rsidP="00E47632">
      <w:pPr>
        <w:tabs>
          <w:tab w:val="left" w:pos="270"/>
          <w:tab w:val="left" w:pos="2880"/>
          <w:tab w:val="left" w:pos="5138"/>
          <w:tab w:val="left" w:pos="5310"/>
          <w:tab w:val="left" w:pos="7569"/>
          <w:tab w:val="left" w:pos="7830"/>
          <w:tab w:val="left" w:pos="8100"/>
        </w:tabs>
        <w:spacing w:line="252" w:lineRule="auto"/>
        <w:jc w:val="both"/>
        <w:rPr>
          <w:rFonts w:ascii="Times New Roman" w:hAnsi="Times New Roman"/>
          <w:sz w:val="24"/>
          <w:szCs w:val="24"/>
          <w:lang w:val="pl-PL"/>
        </w:rPr>
      </w:pPr>
      <w:r w:rsidRPr="00D709CD">
        <w:rPr>
          <w:rFonts w:ascii="Times New Roman" w:hAnsi="Times New Roman"/>
          <w:b/>
          <w:sz w:val="24"/>
          <w:szCs w:val="24"/>
          <w:lang w:val="pl-PL"/>
        </w:rPr>
        <w:tab/>
        <w:t>A.</w:t>
      </w:r>
      <w:r w:rsidRPr="00D709CD">
        <w:rPr>
          <w:rFonts w:ascii="Times New Roman" w:hAnsi="Times New Roman"/>
          <w:sz w:val="24"/>
          <w:szCs w:val="24"/>
        </w:rPr>
        <w:t xml:space="preserve"> CH</w:t>
      </w:r>
      <w:r w:rsidRPr="00D709CD">
        <w:rPr>
          <w:rFonts w:ascii="Times New Roman" w:hAnsi="Times New Roman"/>
          <w:sz w:val="24"/>
          <w:szCs w:val="24"/>
          <w:vertAlign w:val="subscript"/>
        </w:rPr>
        <w:t>3</w:t>
      </w:r>
      <w:r w:rsidRPr="00D709CD">
        <w:rPr>
          <w:rFonts w:ascii="Times New Roman" w:hAnsi="Times New Roman"/>
          <w:sz w:val="24"/>
          <w:szCs w:val="24"/>
        </w:rPr>
        <w:t>-COO-C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B.</w:t>
      </w:r>
      <w:r w:rsidRPr="00D709CD">
        <w:rPr>
          <w:rFonts w:ascii="Times New Roman" w:hAnsi="Times New Roman"/>
          <w:sz w:val="24"/>
          <w:szCs w:val="24"/>
        </w:rPr>
        <w:t xml:space="preserve"> 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-COO-CH</w:t>
      </w:r>
      <w:r w:rsidRPr="00D709CD">
        <w:rPr>
          <w:rFonts w:ascii="Times New Roman" w:hAnsi="Times New Roman"/>
          <w:sz w:val="24"/>
          <w:szCs w:val="24"/>
          <w:vertAlign w:val="subscript"/>
        </w:rPr>
        <w:t>3</w:t>
      </w:r>
      <w:r w:rsidRPr="00D709CD">
        <w:rPr>
          <w:rFonts w:ascii="Times New Roman" w:hAnsi="Times New Roman"/>
          <w:sz w:val="24"/>
          <w:szCs w:val="24"/>
          <w:lang w:val="pl-PL"/>
        </w:rPr>
        <w:tab/>
      </w:r>
      <w:r w:rsidRPr="00D709CD">
        <w:rPr>
          <w:rFonts w:ascii="Times New Roman" w:hAnsi="Times New Roman"/>
          <w:sz w:val="24"/>
          <w:szCs w:val="24"/>
          <w:lang w:val="pl-PL"/>
        </w:rPr>
        <w:tab/>
      </w:r>
    </w:p>
    <w:p w:rsidR="00E47632" w:rsidRPr="00D709CD" w:rsidRDefault="00E47632" w:rsidP="00E47632">
      <w:pPr>
        <w:tabs>
          <w:tab w:val="left" w:pos="270"/>
          <w:tab w:val="left" w:pos="2880"/>
          <w:tab w:val="left" w:pos="5138"/>
          <w:tab w:val="left" w:pos="5310"/>
          <w:tab w:val="left" w:pos="7569"/>
          <w:tab w:val="left" w:pos="7830"/>
          <w:tab w:val="left" w:pos="8100"/>
        </w:tabs>
        <w:spacing w:line="252" w:lineRule="auto"/>
        <w:jc w:val="both"/>
        <w:rPr>
          <w:rFonts w:ascii="Times New Roman" w:hAnsi="Times New Roman"/>
          <w:sz w:val="24"/>
          <w:szCs w:val="24"/>
          <w:lang w:val="pl-PL"/>
        </w:rPr>
      </w:pPr>
      <w:r w:rsidRPr="00D709CD">
        <w:rPr>
          <w:rFonts w:ascii="Times New Roman" w:hAnsi="Times New Roman"/>
          <w:sz w:val="24"/>
          <w:szCs w:val="24"/>
          <w:lang w:val="pl-PL"/>
        </w:rPr>
        <w:tab/>
      </w:r>
      <w:r w:rsidRPr="00D709CD">
        <w:rPr>
          <w:rFonts w:ascii="Times New Roman" w:hAnsi="Times New Roman"/>
          <w:b/>
          <w:sz w:val="24"/>
          <w:szCs w:val="24"/>
          <w:lang w:val="pl-PL"/>
        </w:rPr>
        <w:t>C.</w:t>
      </w:r>
      <w:r w:rsidRPr="00D709CD">
        <w:rPr>
          <w:rFonts w:ascii="Times New Roman" w:hAnsi="Times New Roman"/>
          <w:sz w:val="24"/>
          <w:szCs w:val="24"/>
        </w:rPr>
        <w:t xml:space="preserve"> 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5</w:t>
      </w:r>
      <w:r w:rsidRPr="00D709CD">
        <w:rPr>
          <w:rFonts w:ascii="Times New Roman" w:hAnsi="Times New Roman"/>
          <w:sz w:val="24"/>
          <w:szCs w:val="24"/>
        </w:rPr>
        <w:t>-CH</w:t>
      </w:r>
      <w:r w:rsidRPr="00D709CD">
        <w:rPr>
          <w:rFonts w:ascii="Times New Roman" w:hAnsi="Times New Roman"/>
          <w:sz w:val="24"/>
          <w:szCs w:val="24"/>
          <w:vertAlign w:val="subscript"/>
        </w:rPr>
        <w:t>2</w:t>
      </w:r>
      <w:r w:rsidRPr="00D709CD">
        <w:rPr>
          <w:rFonts w:ascii="Times New Roman" w:hAnsi="Times New Roman"/>
          <w:sz w:val="24"/>
          <w:szCs w:val="24"/>
        </w:rPr>
        <w:t>-COO-CH</w:t>
      </w:r>
      <w:r w:rsidRPr="00D709CD">
        <w:rPr>
          <w:rFonts w:ascii="Times New Roman" w:hAnsi="Times New Roman"/>
          <w:sz w:val="24"/>
          <w:szCs w:val="24"/>
          <w:vertAlign w:val="subscript"/>
        </w:rPr>
        <w:t>3</w:t>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sz w:val="24"/>
          <w:szCs w:val="24"/>
          <w:lang w:val="pl-PL"/>
        </w:rPr>
        <w:tab/>
      </w:r>
      <w:r w:rsidRPr="00D709CD">
        <w:rPr>
          <w:rFonts w:ascii="Times New Roman" w:hAnsi="Times New Roman"/>
          <w:b/>
          <w:sz w:val="24"/>
          <w:szCs w:val="24"/>
          <w:lang w:val="pl-PL"/>
        </w:rPr>
        <w:t xml:space="preserve">D. </w:t>
      </w:r>
      <w:r w:rsidRPr="00D709CD">
        <w:rPr>
          <w:rFonts w:ascii="Times New Roman" w:hAnsi="Times New Roman"/>
          <w:sz w:val="24"/>
          <w:szCs w:val="24"/>
        </w:rPr>
        <w:t>CH</w:t>
      </w:r>
      <w:r w:rsidRPr="00D709CD">
        <w:rPr>
          <w:rFonts w:ascii="Times New Roman" w:hAnsi="Times New Roman"/>
          <w:sz w:val="24"/>
          <w:szCs w:val="24"/>
          <w:vertAlign w:val="subscript"/>
        </w:rPr>
        <w:t>3</w:t>
      </w:r>
      <w:r w:rsidRPr="00D709CD">
        <w:rPr>
          <w:rFonts w:ascii="Times New Roman" w:hAnsi="Times New Roman"/>
          <w:sz w:val="24"/>
          <w:szCs w:val="24"/>
        </w:rPr>
        <w:t>-COO-CH</w:t>
      </w:r>
      <w:r w:rsidRPr="00D709CD">
        <w:rPr>
          <w:rFonts w:ascii="Times New Roman" w:hAnsi="Times New Roman"/>
          <w:sz w:val="24"/>
          <w:szCs w:val="24"/>
          <w:vertAlign w:val="subscript"/>
        </w:rPr>
        <w:t>2</w:t>
      </w:r>
      <w:r w:rsidRPr="00D709CD">
        <w:rPr>
          <w:rFonts w:ascii="Times New Roman" w:hAnsi="Times New Roman"/>
          <w:sz w:val="24"/>
          <w:szCs w:val="24"/>
        </w:rPr>
        <w:t>-C</w:t>
      </w:r>
      <w:r w:rsidRPr="00D709CD">
        <w:rPr>
          <w:rFonts w:ascii="Times New Roman" w:hAnsi="Times New Roman"/>
          <w:sz w:val="24"/>
          <w:szCs w:val="24"/>
          <w:vertAlign w:val="subscript"/>
        </w:rPr>
        <w:t>6</w:t>
      </w:r>
      <w:r w:rsidRPr="00D709CD">
        <w:rPr>
          <w:rFonts w:ascii="Times New Roman" w:hAnsi="Times New Roman"/>
          <w:sz w:val="24"/>
          <w:szCs w:val="24"/>
        </w:rPr>
        <w:t>H</w:t>
      </w:r>
      <w:r w:rsidRPr="00D709CD">
        <w:rPr>
          <w:rFonts w:ascii="Times New Roman" w:hAnsi="Times New Roman"/>
          <w:sz w:val="24"/>
          <w:szCs w:val="24"/>
          <w:vertAlign w:val="subscript"/>
        </w:rPr>
        <w:t>5</w:t>
      </w:r>
    </w:p>
    <w:p w:rsidR="003D6E19" w:rsidRPr="00D709CD" w:rsidRDefault="003D6E19" w:rsidP="003D6E19">
      <w:pPr>
        <w:tabs>
          <w:tab w:val="left" w:pos="270"/>
          <w:tab w:val="left" w:pos="2708"/>
          <w:tab w:val="left" w:pos="2880"/>
          <w:tab w:val="left" w:pos="5138"/>
          <w:tab w:val="left" w:pos="5400"/>
          <w:tab w:val="left" w:pos="7569"/>
          <w:tab w:val="left" w:pos="8100"/>
        </w:tabs>
        <w:rPr>
          <w:sz w:val="23"/>
          <w:szCs w:val="23"/>
        </w:rPr>
      </w:pPr>
    </w:p>
    <w:p w:rsidR="004F3725" w:rsidRPr="00D709CD" w:rsidRDefault="004F3725" w:rsidP="00265AC3">
      <w:pPr>
        <w:tabs>
          <w:tab w:val="left" w:pos="270"/>
          <w:tab w:val="left" w:pos="2790"/>
          <w:tab w:val="left" w:pos="5310"/>
          <w:tab w:val="left" w:pos="8010"/>
        </w:tabs>
        <w:spacing w:line="252" w:lineRule="auto"/>
        <w:jc w:val="both"/>
        <w:rPr>
          <w:rFonts w:ascii="Times New Roman" w:hAnsi="Times New Roman"/>
          <w:sz w:val="24"/>
          <w:szCs w:val="24"/>
        </w:rPr>
      </w:pPr>
    </w:p>
    <w:p w:rsidR="00850011" w:rsidRDefault="00850011" w:rsidP="00265AC3">
      <w:pPr>
        <w:tabs>
          <w:tab w:val="left" w:pos="270"/>
          <w:tab w:val="left" w:pos="2790"/>
          <w:tab w:val="left" w:pos="5310"/>
          <w:tab w:val="left" w:pos="8010"/>
        </w:tabs>
        <w:spacing w:line="252" w:lineRule="auto"/>
        <w:jc w:val="center"/>
        <w:rPr>
          <w:rFonts w:ascii="Times New Roman" w:hAnsi="Times New Roman"/>
          <w:sz w:val="24"/>
          <w:szCs w:val="24"/>
        </w:rPr>
      </w:pPr>
      <w:r w:rsidRPr="00D709CD">
        <w:rPr>
          <w:rFonts w:ascii="Times New Roman" w:hAnsi="Times New Roman"/>
          <w:sz w:val="24"/>
          <w:szCs w:val="24"/>
        </w:rPr>
        <w:t>----------</w:t>
      </w:r>
      <w:r w:rsidRPr="00D709CD">
        <w:rPr>
          <w:rFonts w:ascii="Times New Roman" w:hAnsi="Times New Roman"/>
          <w:b/>
          <w:bCs/>
          <w:sz w:val="24"/>
          <w:szCs w:val="24"/>
        </w:rPr>
        <w:t>HẾT</w:t>
      </w:r>
      <w:r w:rsidR="0018358B" w:rsidRPr="00D709CD">
        <w:rPr>
          <w:rFonts w:ascii="Times New Roman" w:hAnsi="Times New Roman"/>
          <w:sz w:val="24"/>
          <w:szCs w:val="24"/>
        </w:rPr>
        <w:t>----------</w:t>
      </w:r>
    </w:p>
    <w:p w:rsidR="00D709CD" w:rsidRDefault="00D709CD" w:rsidP="00265AC3">
      <w:pPr>
        <w:tabs>
          <w:tab w:val="left" w:pos="270"/>
          <w:tab w:val="left" w:pos="2790"/>
          <w:tab w:val="left" w:pos="5310"/>
          <w:tab w:val="left" w:pos="8010"/>
        </w:tabs>
        <w:spacing w:line="252" w:lineRule="auto"/>
        <w:jc w:val="center"/>
        <w:rPr>
          <w:rFonts w:ascii="Times New Roman" w:hAnsi="Times New Roman"/>
          <w:sz w:val="24"/>
          <w:szCs w:val="24"/>
        </w:rPr>
      </w:pPr>
    </w:p>
    <w:p w:rsidR="00D709CD" w:rsidRDefault="00D709CD" w:rsidP="00D709CD">
      <w:pPr>
        <w:tabs>
          <w:tab w:val="left" w:pos="270"/>
          <w:tab w:val="left" w:pos="2790"/>
          <w:tab w:val="left" w:pos="5310"/>
          <w:tab w:val="left" w:pos="8010"/>
        </w:tabs>
        <w:spacing w:line="252" w:lineRule="auto"/>
        <w:jc w:val="center"/>
        <w:rPr>
          <w:rFonts w:ascii="Times New Roman" w:hAnsi="Times New Roman"/>
          <w:sz w:val="24"/>
          <w:szCs w:val="24"/>
        </w:rPr>
      </w:pPr>
      <w:r w:rsidRPr="00F6043E">
        <w:rPr>
          <w:rFonts w:ascii="Times New Roman" w:hAnsi="Times New Roman"/>
          <w:sz w:val="24"/>
          <w:szCs w:val="24"/>
        </w:rPr>
        <w:t>--------</w:t>
      </w:r>
      <w:r w:rsidRPr="00F6043E">
        <w:rPr>
          <w:rFonts w:ascii="Times New Roman" w:hAnsi="Times New Roman"/>
          <w:b/>
          <w:bCs/>
          <w:sz w:val="24"/>
          <w:szCs w:val="24"/>
        </w:rPr>
        <w:t>ĐÁP ÁN</w:t>
      </w:r>
      <w:r w:rsidRPr="00F6043E">
        <w:rPr>
          <w:rFonts w:ascii="Times New Roman" w:hAnsi="Times New Roman"/>
          <w:sz w:val="24"/>
          <w:szCs w:val="24"/>
        </w:rPr>
        <w:t>-------</w:t>
      </w:r>
    </w:p>
    <w:p w:rsidR="00D709CD" w:rsidRDefault="00D709CD" w:rsidP="00265AC3">
      <w:pPr>
        <w:tabs>
          <w:tab w:val="left" w:pos="270"/>
          <w:tab w:val="left" w:pos="2790"/>
          <w:tab w:val="left" w:pos="5310"/>
          <w:tab w:val="left" w:pos="8010"/>
        </w:tabs>
        <w:spacing w:line="252" w:lineRule="auto"/>
        <w:jc w:val="center"/>
        <w:rPr>
          <w:rFonts w:ascii="Times New Roman" w:hAnsi="Times New Roman"/>
          <w:sz w:val="24"/>
          <w:szCs w:val="24"/>
        </w:rPr>
      </w:pPr>
    </w:p>
    <w:tbl>
      <w:tblPr>
        <w:tblStyle w:val="TableGrid"/>
        <w:tblW w:w="5000" w:type="pct"/>
        <w:tblLook w:val="04A0" w:firstRow="1" w:lastRow="0" w:firstColumn="1" w:lastColumn="0" w:noHBand="0" w:noVBand="1"/>
      </w:tblPr>
      <w:tblGrid>
        <w:gridCol w:w="777"/>
        <w:gridCol w:w="777"/>
        <w:gridCol w:w="777"/>
        <w:gridCol w:w="780"/>
        <w:gridCol w:w="778"/>
        <w:gridCol w:w="778"/>
        <w:gridCol w:w="784"/>
        <w:gridCol w:w="754"/>
        <w:gridCol w:w="754"/>
        <w:gridCol w:w="754"/>
        <w:gridCol w:w="754"/>
        <w:gridCol w:w="743"/>
        <w:gridCol w:w="754"/>
        <w:gridCol w:w="748"/>
      </w:tblGrid>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6B</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11C</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14C</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15B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16A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17C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18D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19AB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20D</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21D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22A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23C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24D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25B</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26A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27A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28C</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29C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30A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31A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32D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33C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34C</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35A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36B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37A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38B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39A</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40C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41B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42D</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43B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44A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45D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46A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47B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48C</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49C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50A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51B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52A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53C</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54D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55B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56C</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57B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58C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59C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60B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61B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62B</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63B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64A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65D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66B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67D</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68B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69C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70D</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71D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72C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73A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74C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75D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76D</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77D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78D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79D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80C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81B</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82D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83C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84A</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85D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86C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87D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88B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89D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90B</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91C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92D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93A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94D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95A</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96D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97D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98B</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99</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100 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101A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102</w:t>
            </w:r>
            <w:r>
              <w:rPr>
                <w:rFonts w:asciiTheme="majorHAnsi" w:hAnsiTheme="majorHAnsi" w:cstheme="majorHAnsi"/>
                <w:b/>
              </w:rPr>
              <w:t>D-B-A</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103D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104D</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105A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106D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107D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108C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109C</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110D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111D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112A</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113D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114C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115D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116C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117D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118D</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119D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120C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121C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122C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123C</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124B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125B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126A</w:t>
            </w:r>
          </w:p>
        </w:tc>
      </w:tr>
      <w:tr w:rsidR="00D709CD" w:rsidRPr="003C503A" w:rsidTr="00D709CD">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127C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128D</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129B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130B</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131C</w:t>
            </w:r>
          </w:p>
        </w:tc>
        <w:tc>
          <w:tcPr>
            <w:tcW w:w="363"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132A</w:t>
            </w:r>
          </w:p>
        </w:tc>
        <w:tc>
          <w:tcPr>
            <w:tcW w:w="366"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133B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134B</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135D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136D</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137B</w:t>
            </w:r>
          </w:p>
        </w:tc>
        <w:tc>
          <w:tcPr>
            <w:tcW w:w="347"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138A</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139C</w:t>
            </w:r>
          </w:p>
        </w:tc>
        <w:tc>
          <w:tcPr>
            <w:tcW w:w="352" w:type="pct"/>
          </w:tcPr>
          <w:p w:rsidR="00D709CD" w:rsidRPr="003C503A" w:rsidRDefault="00D709CD" w:rsidP="0093404B">
            <w:pPr>
              <w:pStyle w:val="ListParagraph"/>
              <w:rPr>
                <w:rFonts w:asciiTheme="majorHAnsi" w:hAnsiTheme="majorHAnsi" w:cstheme="majorHAnsi"/>
                <w:b/>
              </w:rPr>
            </w:pPr>
            <w:r w:rsidRPr="003C503A">
              <w:rPr>
                <w:rFonts w:asciiTheme="majorHAnsi" w:hAnsiTheme="majorHAnsi" w:cstheme="majorHAnsi"/>
                <w:b/>
              </w:rPr>
              <w:t>140D</w:t>
            </w:r>
          </w:p>
        </w:tc>
      </w:tr>
    </w:tbl>
    <w:p w:rsidR="00D709CD" w:rsidRPr="003C503A" w:rsidRDefault="00D709CD" w:rsidP="00D709CD">
      <w:pPr>
        <w:pStyle w:val="ListParagraph"/>
        <w:rPr>
          <w:rFonts w:asciiTheme="majorHAnsi" w:hAnsiTheme="majorHAnsi" w:cstheme="majorHAnsi"/>
          <w:b/>
        </w:rPr>
      </w:pPr>
    </w:p>
    <w:p w:rsidR="00D709CD" w:rsidRPr="00265AC3" w:rsidRDefault="00D709CD" w:rsidP="00265AC3">
      <w:pPr>
        <w:tabs>
          <w:tab w:val="left" w:pos="270"/>
          <w:tab w:val="left" w:pos="2790"/>
          <w:tab w:val="left" w:pos="5310"/>
          <w:tab w:val="left" w:pos="8010"/>
        </w:tabs>
        <w:spacing w:line="252" w:lineRule="auto"/>
        <w:jc w:val="center"/>
      </w:pPr>
    </w:p>
    <w:sectPr w:rsidR="00D709CD" w:rsidRPr="00265AC3" w:rsidSect="001C3720">
      <w:headerReference w:type="default" r:id="rId99"/>
      <w:footerReference w:type="default" r:id="rId100"/>
      <w:pgSz w:w="11909" w:h="16834" w:code="9"/>
      <w:pgMar w:top="562" w:right="562" w:bottom="562" w:left="8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4FB" w:rsidRDefault="00E874FB" w:rsidP="00E61475">
      <w:r>
        <w:separator/>
      </w:r>
    </w:p>
  </w:endnote>
  <w:endnote w:type="continuationSeparator" w:id="0">
    <w:p w:rsidR="00E874FB" w:rsidRDefault="00E874FB"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Times">
    <w:altName w:val="Times New Roman"/>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Aptima">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I-Bodo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69355713"/>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F37F93" w:rsidRPr="001C3720" w:rsidRDefault="009C0D82">
            <w:pPr>
              <w:pStyle w:val="Footer"/>
              <w:jc w:val="right"/>
              <w:rPr>
                <w:rFonts w:ascii="Times New Roman" w:hAnsi="Times New Roman" w:cs="Times New Roman"/>
              </w:rPr>
            </w:pPr>
            <w:r>
              <w:rPr>
                <w:rFonts w:ascii="Times New Roman" w:hAnsi="Times New Roman" w:cs="Times New Roman"/>
              </w:rPr>
              <w:t>Trang</w:t>
            </w:r>
            <w:r w:rsidR="00F37F93" w:rsidRPr="001C3720">
              <w:rPr>
                <w:rFonts w:ascii="Times New Roman" w:hAnsi="Times New Roman" w:cs="Times New Roman"/>
              </w:rPr>
              <w:t xml:space="preserve"> </w:t>
            </w:r>
            <w:r w:rsidR="00F37F93" w:rsidRPr="001C3720">
              <w:rPr>
                <w:rFonts w:ascii="Times New Roman" w:hAnsi="Times New Roman" w:cs="Times New Roman"/>
                <w:b/>
                <w:bCs/>
                <w:sz w:val="24"/>
                <w:szCs w:val="24"/>
              </w:rPr>
              <w:fldChar w:fldCharType="begin"/>
            </w:r>
            <w:r w:rsidR="00F37F93" w:rsidRPr="001C3720">
              <w:rPr>
                <w:rFonts w:ascii="Times New Roman" w:hAnsi="Times New Roman" w:cs="Times New Roman"/>
                <w:b/>
                <w:bCs/>
              </w:rPr>
              <w:instrText xml:space="preserve"> PAGE </w:instrText>
            </w:r>
            <w:r w:rsidR="00F37F93" w:rsidRPr="001C3720">
              <w:rPr>
                <w:rFonts w:ascii="Times New Roman" w:hAnsi="Times New Roman" w:cs="Times New Roman"/>
                <w:b/>
                <w:bCs/>
                <w:sz w:val="24"/>
                <w:szCs w:val="24"/>
              </w:rPr>
              <w:fldChar w:fldCharType="separate"/>
            </w:r>
            <w:r w:rsidR="00521D42">
              <w:rPr>
                <w:rFonts w:ascii="Times New Roman" w:hAnsi="Times New Roman" w:cs="Times New Roman"/>
                <w:b/>
                <w:bCs/>
                <w:noProof/>
              </w:rPr>
              <w:t>1</w:t>
            </w:r>
            <w:r w:rsidR="00F37F93" w:rsidRPr="001C3720">
              <w:rPr>
                <w:rFonts w:ascii="Times New Roman" w:hAnsi="Times New Roman" w:cs="Times New Roman"/>
                <w:b/>
                <w:bCs/>
                <w:sz w:val="24"/>
                <w:szCs w:val="24"/>
              </w:rPr>
              <w:fldChar w:fldCharType="end"/>
            </w:r>
            <w:r>
              <w:rPr>
                <w:rFonts w:ascii="Times New Roman" w:hAnsi="Times New Roman" w:cs="Times New Roman"/>
              </w:rPr>
              <w:t xml:space="preserve"> -</w:t>
            </w:r>
            <w:r w:rsidR="00F37F93" w:rsidRPr="001C3720">
              <w:rPr>
                <w:rFonts w:ascii="Times New Roman" w:hAnsi="Times New Roman" w:cs="Times New Roman"/>
              </w:rPr>
              <w:t xml:space="preserve"> </w:t>
            </w:r>
            <w:r w:rsidR="00F37F93" w:rsidRPr="001C3720">
              <w:rPr>
                <w:rFonts w:ascii="Times New Roman" w:hAnsi="Times New Roman" w:cs="Times New Roman"/>
                <w:b/>
                <w:bCs/>
                <w:sz w:val="24"/>
                <w:szCs w:val="24"/>
              </w:rPr>
              <w:fldChar w:fldCharType="begin"/>
            </w:r>
            <w:r w:rsidR="00F37F93" w:rsidRPr="001C3720">
              <w:rPr>
                <w:rFonts w:ascii="Times New Roman" w:hAnsi="Times New Roman" w:cs="Times New Roman"/>
                <w:b/>
                <w:bCs/>
              </w:rPr>
              <w:instrText xml:space="preserve"> NUMPAGES  </w:instrText>
            </w:r>
            <w:r w:rsidR="00F37F93" w:rsidRPr="001C3720">
              <w:rPr>
                <w:rFonts w:ascii="Times New Roman" w:hAnsi="Times New Roman" w:cs="Times New Roman"/>
                <w:b/>
                <w:bCs/>
                <w:sz w:val="24"/>
                <w:szCs w:val="24"/>
              </w:rPr>
              <w:fldChar w:fldCharType="separate"/>
            </w:r>
            <w:r w:rsidR="00521D42">
              <w:rPr>
                <w:rFonts w:ascii="Times New Roman" w:hAnsi="Times New Roman" w:cs="Times New Roman"/>
                <w:b/>
                <w:bCs/>
                <w:noProof/>
              </w:rPr>
              <w:t>5</w:t>
            </w:r>
            <w:r w:rsidR="00F37F93" w:rsidRPr="001C3720">
              <w:rPr>
                <w:rFonts w:ascii="Times New Roman" w:hAnsi="Times New Roman" w:cs="Times New Roman"/>
                <w:b/>
                <w:bCs/>
                <w:sz w:val="24"/>
                <w:szCs w:val="24"/>
              </w:rPr>
              <w:fldChar w:fldCharType="end"/>
            </w:r>
          </w:p>
        </w:sdtContent>
      </w:sdt>
    </w:sdtContent>
  </w:sdt>
  <w:p w:rsidR="00F37F93" w:rsidRDefault="00F37F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4FB" w:rsidRDefault="00E874FB" w:rsidP="00E61475">
      <w:r>
        <w:separator/>
      </w:r>
    </w:p>
  </w:footnote>
  <w:footnote w:type="continuationSeparator" w:id="0">
    <w:p w:rsidR="00E874FB" w:rsidRDefault="00E874FB" w:rsidP="00E614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F93" w:rsidRDefault="00F37F93" w:rsidP="009C7107">
    <w:pPr>
      <w:pStyle w:val="Header"/>
      <w:pBdr>
        <w:top w:val="single" w:sz="4" w:space="7" w:color="auto"/>
      </w:pBdr>
    </w:pPr>
    <w:r>
      <w:ptab w:relativeTo="margin" w:alignment="center"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5pt;height:.75pt" o:bullet="t">
        <v:imagedata r:id="rId1" o:title=""/>
      </v:shape>
    </w:pict>
  </w:numPicBullet>
  <w:abstractNum w:abstractNumId="0" w15:restartNumberingAfterBreak="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15:restartNumberingAfterBreak="0">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15:restartNumberingAfterBreak="0">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15:restartNumberingAfterBreak="0">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15:restartNumberingAfterBreak="0">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15:restartNumberingAfterBreak="0">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15:restartNumberingAfterBreak="0">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15:restartNumberingAfterBreak="0">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15:restartNumberingAfterBreak="0">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0D691A5E"/>
    <w:multiLevelType w:val="hybridMultilevel"/>
    <w:tmpl w:val="39469A54"/>
    <w:lvl w:ilvl="0" w:tplc="C7CA2D04">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1" w15:restartNumberingAfterBreak="0">
    <w:nsid w:val="10000019"/>
    <w:multiLevelType w:val="hybridMultilevel"/>
    <w:tmpl w:val="E290535A"/>
    <w:lvl w:ilvl="0" w:tplc="4BBA6FE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2" w15:restartNumberingAfterBreak="0">
    <w:nsid w:val="126B3A59"/>
    <w:multiLevelType w:val="hybridMultilevel"/>
    <w:tmpl w:val="3BFC87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C146E62"/>
    <w:multiLevelType w:val="hybridMultilevel"/>
    <w:tmpl w:val="6AB8A6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63274"/>
    <w:multiLevelType w:val="hybridMultilevel"/>
    <w:tmpl w:val="CB10C84E"/>
    <w:lvl w:ilvl="0" w:tplc="13C6E2C8">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7" w15:restartNumberingAfterBreak="0">
    <w:nsid w:val="2DB832F1"/>
    <w:multiLevelType w:val="hybridMultilevel"/>
    <w:tmpl w:val="79E6128E"/>
    <w:lvl w:ilvl="0" w:tplc="1682D2F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8" w15:restartNumberingAfterBreak="0">
    <w:nsid w:val="445124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D405CAE"/>
    <w:multiLevelType w:val="hybridMultilevel"/>
    <w:tmpl w:val="CE2E3754"/>
    <w:lvl w:ilvl="0" w:tplc="030E86E6">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0" w15:restartNumberingAfterBreak="0">
    <w:nsid w:val="4E8745D8"/>
    <w:multiLevelType w:val="hybridMultilevel"/>
    <w:tmpl w:val="14404BBE"/>
    <w:lvl w:ilvl="0" w:tplc="ED5216AC">
      <w:start w:val="10"/>
      <w:numFmt w:val="upperRoman"/>
      <w:lvlText w:val="(%1)"/>
      <w:lvlJc w:val="left"/>
      <w:pPr>
        <w:tabs>
          <w:tab w:val="num" w:pos="3300"/>
        </w:tabs>
        <w:ind w:left="3300" w:hanging="23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1" w15:restartNumberingAfterBreak="0">
    <w:nsid w:val="50121196"/>
    <w:multiLevelType w:val="hybridMultilevel"/>
    <w:tmpl w:val="9484120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8D3A5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5C725A07"/>
    <w:multiLevelType w:val="hybridMultilevel"/>
    <w:tmpl w:val="0A360086"/>
    <w:lvl w:ilvl="0" w:tplc="5DCE0996">
      <w:start w:val="1"/>
      <w:numFmt w:val="bullet"/>
      <w:lvlText w:val=""/>
      <w:lvlPicBulletId w:val="0"/>
      <w:lvlJc w:val="left"/>
      <w:pPr>
        <w:tabs>
          <w:tab w:val="num" w:pos="720"/>
        </w:tabs>
        <w:ind w:left="720" w:hanging="360"/>
      </w:pPr>
      <w:rPr>
        <w:rFonts w:ascii="Symbol" w:hAnsi="Symbol" w:hint="default"/>
      </w:rPr>
    </w:lvl>
    <w:lvl w:ilvl="1" w:tplc="18AE2734" w:tentative="1">
      <w:start w:val="1"/>
      <w:numFmt w:val="bullet"/>
      <w:lvlText w:val=""/>
      <w:lvlJc w:val="left"/>
      <w:pPr>
        <w:tabs>
          <w:tab w:val="num" w:pos="1440"/>
        </w:tabs>
        <w:ind w:left="1440" w:hanging="360"/>
      </w:pPr>
      <w:rPr>
        <w:rFonts w:ascii="Symbol" w:hAnsi="Symbol" w:hint="default"/>
      </w:rPr>
    </w:lvl>
    <w:lvl w:ilvl="2" w:tplc="60F63436" w:tentative="1">
      <w:start w:val="1"/>
      <w:numFmt w:val="bullet"/>
      <w:lvlText w:val=""/>
      <w:lvlJc w:val="left"/>
      <w:pPr>
        <w:tabs>
          <w:tab w:val="num" w:pos="2160"/>
        </w:tabs>
        <w:ind w:left="2160" w:hanging="360"/>
      </w:pPr>
      <w:rPr>
        <w:rFonts w:ascii="Symbol" w:hAnsi="Symbol" w:hint="default"/>
      </w:rPr>
    </w:lvl>
    <w:lvl w:ilvl="3" w:tplc="80FA66F8" w:tentative="1">
      <w:start w:val="1"/>
      <w:numFmt w:val="bullet"/>
      <w:lvlText w:val=""/>
      <w:lvlJc w:val="left"/>
      <w:pPr>
        <w:tabs>
          <w:tab w:val="num" w:pos="2880"/>
        </w:tabs>
        <w:ind w:left="2880" w:hanging="360"/>
      </w:pPr>
      <w:rPr>
        <w:rFonts w:ascii="Symbol" w:hAnsi="Symbol" w:hint="default"/>
      </w:rPr>
    </w:lvl>
    <w:lvl w:ilvl="4" w:tplc="B7CECE34" w:tentative="1">
      <w:start w:val="1"/>
      <w:numFmt w:val="bullet"/>
      <w:lvlText w:val=""/>
      <w:lvlJc w:val="left"/>
      <w:pPr>
        <w:tabs>
          <w:tab w:val="num" w:pos="3600"/>
        </w:tabs>
        <w:ind w:left="3600" w:hanging="360"/>
      </w:pPr>
      <w:rPr>
        <w:rFonts w:ascii="Symbol" w:hAnsi="Symbol" w:hint="default"/>
      </w:rPr>
    </w:lvl>
    <w:lvl w:ilvl="5" w:tplc="4AC6F02E" w:tentative="1">
      <w:start w:val="1"/>
      <w:numFmt w:val="bullet"/>
      <w:lvlText w:val=""/>
      <w:lvlJc w:val="left"/>
      <w:pPr>
        <w:tabs>
          <w:tab w:val="num" w:pos="4320"/>
        </w:tabs>
        <w:ind w:left="4320" w:hanging="360"/>
      </w:pPr>
      <w:rPr>
        <w:rFonts w:ascii="Symbol" w:hAnsi="Symbol" w:hint="default"/>
      </w:rPr>
    </w:lvl>
    <w:lvl w:ilvl="6" w:tplc="D09A4D66" w:tentative="1">
      <w:start w:val="1"/>
      <w:numFmt w:val="bullet"/>
      <w:lvlText w:val=""/>
      <w:lvlJc w:val="left"/>
      <w:pPr>
        <w:tabs>
          <w:tab w:val="num" w:pos="5040"/>
        </w:tabs>
        <w:ind w:left="5040" w:hanging="360"/>
      </w:pPr>
      <w:rPr>
        <w:rFonts w:ascii="Symbol" w:hAnsi="Symbol" w:hint="default"/>
      </w:rPr>
    </w:lvl>
    <w:lvl w:ilvl="7" w:tplc="9C7E34FE" w:tentative="1">
      <w:start w:val="1"/>
      <w:numFmt w:val="bullet"/>
      <w:lvlText w:val=""/>
      <w:lvlJc w:val="left"/>
      <w:pPr>
        <w:tabs>
          <w:tab w:val="num" w:pos="5760"/>
        </w:tabs>
        <w:ind w:left="5760" w:hanging="360"/>
      </w:pPr>
      <w:rPr>
        <w:rFonts w:ascii="Symbol" w:hAnsi="Symbol" w:hint="default"/>
      </w:rPr>
    </w:lvl>
    <w:lvl w:ilvl="8" w:tplc="7DEAED46"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DEC6BFA"/>
    <w:multiLevelType w:val="hybridMultilevel"/>
    <w:tmpl w:val="8A229A9A"/>
    <w:lvl w:ilvl="0" w:tplc="A6C09416">
      <w:start w:val="1"/>
      <w:numFmt w:val="upperLetter"/>
      <w:lvlText w:val="%1."/>
      <w:lvlJc w:val="left"/>
      <w:pPr>
        <w:tabs>
          <w:tab w:val="num" w:pos="900"/>
        </w:tabs>
        <w:ind w:left="900" w:hanging="360"/>
      </w:pPr>
      <w:rPr>
        <w:b/>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6" w15:restartNumberingAfterBreak="0">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abstractNum w:abstractNumId="27" w15:restartNumberingAfterBreak="0">
    <w:nsid w:val="696E7E2B"/>
    <w:multiLevelType w:val="hybridMultilevel"/>
    <w:tmpl w:val="06BEEDA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4F36567"/>
    <w:multiLevelType w:val="hybridMultilevel"/>
    <w:tmpl w:val="672ECB36"/>
    <w:lvl w:ilvl="0" w:tplc="552E1600">
      <w:start w:val="1"/>
      <w:numFmt w:val="lowerLetter"/>
      <w:lvlText w:val="%1)"/>
      <w:lvlJc w:val="left"/>
      <w:pPr>
        <w:tabs>
          <w:tab w:val="num" w:pos="1920"/>
        </w:tabs>
        <w:ind w:left="1920" w:hanging="360"/>
      </w:pPr>
      <w:rPr>
        <w:rFonts w:eastAsia="Times New Roman" w:hint="default"/>
        <w:i/>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9" w15:restartNumberingAfterBreak="0">
    <w:nsid w:val="76892858"/>
    <w:multiLevelType w:val="hybridMultilevel"/>
    <w:tmpl w:val="EC4E0522"/>
    <w:lvl w:ilvl="0" w:tplc="04090001">
      <w:start w:val="1"/>
      <w:numFmt w:val="bullet"/>
      <w:lvlText w:val=""/>
      <w:lvlJc w:val="left"/>
      <w:pPr>
        <w:tabs>
          <w:tab w:val="num" w:pos="1221"/>
        </w:tabs>
        <w:ind w:left="1221" w:hanging="360"/>
      </w:pPr>
      <w:rPr>
        <w:rFonts w:ascii="Symbol" w:hAnsi="Symbol" w:hint="default"/>
      </w:rPr>
    </w:lvl>
    <w:lvl w:ilvl="1" w:tplc="04090003" w:tentative="1">
      <w:start w:val="1"/>
      <w:numFmt w:val="bullet"/>
      <w:lvlText w:val="o"/>
      <w:lvlJc w:val="left"/>
      <w:pPr>
        <w:tabs>
          <w:tab w:val="num" w:pos="1941"/>
        </w:tabs>
        <w:ind w:left="1941" w:hanging="360"/>
      </w:pPr>
      <w:rPr>
        <w:rFonts w:ascii="Courier New" w:hAnsi="Courier New" w:cs="Courier New" w:hint="default"/>
      </w:rPr>
    </w:lvl>
    <w:lvl w:ilvl="2" w:tplc="04090005" w:tentative="1">
      <w:start w:val="1"/>
      <w:numFmt w:val="bullet"/>
      <w:lvlText w:val=""/>
      <w:lvlJc w:val="left"/>
      <w:pPr>
        <w:tabs>
          <w:tab w:val="num" w:pos="2661"/>
        </w:tabs>
        <w:ind w:left="2661" w:hanging="360"/>
      </w:pPr>
      <w:rPr>
        <w:rFonts w:ascii="Wingdings" w:hAnsi="Wingdings" w:hint="default"/>
      </w:rPr>
    </w:lvl>
    <w:lvl w:ilvl="3" w:tplc="04090001" w:tentative="1">
      <w:start w:val="1"/>
      <w:numFmt w:val="bullet"/>
      <w:lvlText w:val=""/>
      <w:lvlJc w:val="left"/>
      <w:pPr>
        <w:tabs>
          <w:tab w:val="num" w:pos="3381"/>
        </w:tabs>
        <w:ind w:left="3381" w:hanging="360"/>
      </w:pPr>
      <w:rPr>
        <w:rFonts w:ascii="Symbol" w:hAnsi="Symbol" w:hint="default"/>
      </w:rPr>
    </w:lvl>
    <w:lvl w:ilvl="4" w:tplc="04090003" w:tentative="1">
      <w:start w:val="1"/>
      <w:numFmt w:val="bullet"/>
      <w:lvlText w:val="o"/>
      <w:lvlJc w:val="left"/>
      <w:pPr>
        <w:tabs>
          <w:tab w:val="num" w:pos="4101"/>
        </w:tabs>
        <w:ind w:left="4101" w:hanging="360"/>
      </w:pPr>
      <w:rPr>
        <w:rFonts w:ascii="Courier New" w:hAnsi="Courier New" w:cs="Courier New" w:hint="default"/>
      </w:rPr>
    </w:lvl>
    <w:lvl w:ilvl="5" w:tplc="04090005" w:tentative="1">
      <w:start w:val="1"/>
      <w:numFmt w:val="bullet"/>
      <w:lvlText w:val=""/>
      <w:lvlJc w:val="left"/>
      <w:pPr>
        <w:tabs>
          <w:tab w:val="num" w:pos="4821"/>
        </w:tabs>
        <w:ind w:left="4821" w:hanging="360"/>
      </w:pPr>
      <w:rPr>
        <w:rFonts w:ascii="Wingdings" w:hAnsi="Wingdings" w:hint="default"/>
      </w:rPr>
    </w:lvl>
    <w:lvl w:ilvl="6" w:tplc="04090001" w:tentative="1">
      <w:start w:val="1"/>
      <w:numFmt w:val="bullet"/>
      <w:lvlText w:val=""/>
      <w:lvlJc w:val="left"/>
      <w:pPr>
        <w:tabs>
          <w:tab w:val="num" w:pos="5541"/>
        </w:tabs>
        <w:ind w:left="5541" w:hanging="360"/>
      </w:pPr>
      <w:rPr>
        <w:rFonts w:ascii="Symbol" w:hAnsi="Symbol" w:hint="default"/>
      </w:rPr>
    </w:lvl>
    <w:lvl w:ilvl="7" w:tplc="04090003" w:tentative="1">
      <w:start w:val="1"/>
      <w:numFmt w:val="bullet"/>
      <w:lvlText w:val="o"/>
      <w:lvlJc w:val="left"/>
      <w:pPr>
        <w:tabs>
          <w:tab w:val="num" w:pos="6261"/>
        </w:tabs>
        <w:ind w:left="6261" w:hanging="360"/>
      </w:pPr>
      <w:rPr>
        <w:rFonts w:ascii="Courier New" w:hAnsi="Courier New" w:cs="Courier New" w:hint="default"/>
      </w:rPr>
    </w:lvl>
    <w:lvl w:ilvl="8" w:tplc="04090005" w:tentative="1">
      <w:start w:val="1"/>
      <w:numFmt w:val="bullet"/>
      <w:lvlText w:val=""/>
      <w:lvlJc w:val="left"/>
      <w:pPr>
        <w:tabs>
          <w:tab w:val="num" w:pos="6981"/>
        </w:tabs>
        <w:ind w:left="6981" w:hanging="360"/>
      </w:pPr>
      <w:rPr>
        <w:rFonts w:ascii="Wingdings" w:hAnsi="Wingdings" w:hint="default"/>
      </w:rPr>
    </w:lvl>
  </w:abstractNum>
  <w:abstractNum w:abstractNumId="30" w15:restartNumberingAfterBreak="0">
    <w:nsid w:val="7D6610E7"/>
    <w:multiLevelType w:val="hybridMultilevel"/>
    <w:tmpl w:val="3D4620B8"/>
    <w:lvl w:ilvl="0" w:tplc="7304C126">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23"/>
  </w:num>
  <w:num w:numId="3">
    <w:abstractNumId w:val="1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6"/>
  </w:num>
  <w:num w:numId="7">
    <w:abstractNumId w:val="21"/>
  </w:num>
  <w:num w:numId="8">
    <w:abstractNumId w:val="18"/>
  </w:num>
  <w:num w:numId="9">
    <w:abstractNumId w:val="13"/>
  </w:num>
  <w:num w:numId="10">
    <w:abstractNumId w:val="11"/>
  </w:num>
  <w:num w:numId="11">
    <w:abstractNumId w:val="17"/>
  </w:num>
  <w:num w:numId="12">
    <w:abstractNumId w:val="24"/>
  </w:num>
  <w:num w:numId="13">
    <w:abstractNumId w:val="28"/>
  </w:num>
  <w:num w:numId="14">
    <w:abstractNumId w:val="12"/>
  </w:num>
  <w:num w:numId="15">
    <w:abstractNumId w:val="29"/>
  </w:num>
  <w:num w:numId="16">
    <w:abstractNumId w:val="19"/>
  </w:num>
  <w:num w:numId="17">
    <w:abstractNumId w:val="1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7"/>
  </w:num>
  <w:num w:numId="24">
    <w:abstractNumId w:val="20"/>
  </w:num>
  <w:num w:numId="25">
    <w:abstractNumId w:val="26"/>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3BF"/>
    <w:rsid w:val="00003A85"/>
    <w:rsid w:val="000053F2"/>
    <w:rsid w:val="00005D7D"/>
    <w:rsid w:val="0000799D"/>
    <w:rsid w:val="00017A83"/>
    <w:rsid w:val="00020C6A"/>
    <w:rsid w:val="000226D3"/>
    <w:rsid w:val="00023565"/>
    <w:rsid w:val="00023603"/>
    <w:rsid w:val="00023BDD"/>
    <w:rsid w:val="0002759C"/>
    <w:rsid w:val="00031935"/>
    <w:rsid w:val="00032ABD"/>
    <w:rsid w:val="0003370F"/>
    <w:rsid w:val="000378F3"/>
    <w:rsid w:val="00037D7A"/>
    <w:rsid w:val="00041EE6"/>
    <w:rsid w:val="00052BD8"/>
    <w:rsid w:val="0005582E"/>
    <w:rsid w:val="00056075"/>
    <w:rsid w:val="000571C5"/>
    <w:rsid w:val="00060845"/>
    <w:rsid w:val="000608A2"/>
    <w:rsid w:val="00060942"/>
    <w:rsid w:val="00062000"/>
    <w:rsid w:val="00063A4C"/>
    <w:rsid w:val="000672D6"/>
    <w:rsid w:val="00067311"/>
    <w:rsid w:val="00067ED7"/>
    <w:rsid w:val="000705A1"/>
    <w:rsid w:val="000763F5"/>
    <w:rsid w:val="00077D67"/>
    <w:rsid w:val="00084EB0"/>
    <w:rsid w:val="0009135A"/>
    <w:rsid w:val="0009279A"/>
    <w:rsid w:val="000A0846"/>
    <w:rsid w:val="000A1665"/>
    <w:rsid w:val="000A2DB7"/>
    <w:rsid w:val="000A427C"/>
    <w:rsid w:val="000A4789"/>
    <w:rsid w:val="000A4FA2"/>
    <w:rsid w:val="000A6F44"/>
    <w:rsid w:val="000B0356"/>
    <w:rsid w:val="000B0CC2"/>
    <w:rsid w:val="000B2861"/>
    <w:rsid w:val="000B54BA"/>
    <w:rsid w:val="000B5B04"/>
    <w:rsid w:val="000B7F7A"/>
    <w:rsid w:val="000C0622"/>
    <w:rsid w:val="000C5DAD"/>
    <w:rsid w:val="000C6AC2"/>
    <w:rsid w:val="000C6BA5"/>
    <w:rsid w:val="000C6E34"/>
    <w:rsid w:val="000D0339"/>
    <w:rsid w:val="000D044B"/>
    <w:rsid w:val="000E0D9E"/>
    <w:rsid w:val="000E23E5"/>
    <w:rsid w:val="000E54FA"/>
    <w:rsid w:val="000F3C97"/>
    <w:rsid w:val="000F4B4E"/>
    <w:rsid w:val="000F51EE"/>
    <w:rsid w:val="000F5C78"/>
    <w:rsid w:val="001008F6"/>
    <w:rsid w:val="0010359B"/>
    <w:rsid w:val="00103682"/>
    <w:rsid w:val="0010379E"/>
    <w:rsid w:val="00103BDE"/>
    <w:rsid w:val="00104FEB"/>
    <w:rsid w:val="00110C54"/>
    <w:rsid w:val="00113C5A"/>
    <w:rsid w:val="00113DD4"/>
    <w:rsid w:val="001226FA"/>
    <w:rsid w:val="0012752E"/>
    <w:rsid w:val="00130052"/>
    <w:rsid w:val="0013090C"/>
    <w:rsid w:val="00131450"/>
    <w:rsid w:val="00131896"/>
    <w:rsid w:val="00133DD5"/>
    <w:rsid w:val="00134D21"/>
    <w:rsid w:val="00136AAB"/>
    <w:rsid w:val="00141153"/>
    <w:rsid w:val="001432FE"/>
    <w:rsid w:val="0014540D"/>
    <w:rsid w:val="001510CB"/>
    <w:rsid w:val="00152FCE"/>
    <w:rsid w:val="001556FC"/>
    <w:rsid w:val="00162E6E"/>
    <w:rsid w:val="001632EC"/>
    <w:rsid w:val="0016493F"/>
    <w:rsid w:val="00164A7A"/>
    <w:rsid w:val="00167A93"/>
    <w:rsid w:val="00170C5A"/>
    <w:rsid w:val="001719D1"/>
    <w:rsid w:val="00173A32"/>
    <w:rsid w:val="00174DBC"/>
    <w:rsid w:val="0018272B"/>
    <w:rsid w:val="0018358B"/>
    <w:rsid w:val="00191D78"/>
    <w:rsid w:val="001924B3"/>
    <w:rsid w:val="00193BFF"/>
    <w:rsid w:val="00195642"/>
    <w:rsid w:val="00196D35"/>
    <w:rsid w:val="001A261D"/>
    <w:rsid w:val="001A3D57"/>
    <w:rsid w:val="001A5618"/>
    <w:rsid w:val="001A7C14"/>
    <w:rsid w:val="001B2331"/>
    <w:rsid w:val="001B50E9"/>
    <w:rsid w:val="001B5E65"/>
    <w:rsid w:val="001B75AC"/>
    <w:rsid w:val="001B7AF3"/>
    <w:rsid w:val="001C0639"/>
    <w:rsid w:val="001C06AE"/>
    <w:rsid w:val="001C0C9F"/>
    <w:rsid w:val="001C1916"/>
    <w:rsid w:val="001C3720"/>
    <w:rsid w:val="001D172B"/>
    <w:rsid w:val="001D3BA1"/>
    <w:rsid w:val="001D5283"/>
    <w:rsid w:val="001D667A"/>
    <w:rsid w:val="001D6984"/>
    <w:rsid w:val="001E02FF"/>
    <w:rsid w:val="001E321E"/>
    <w:rsid w:val="001E42BE"/>
    <w:rsid w:val="001F2339"/>
    <w:rsid w:val="001F237F"/>
    <w:rsid w:val="001F24DF"/>
    <w:rsid w:val="001F45A4"/>
    <w:rsid w:val="001F6C7D"/>
    <w:rsid w:val="0020040A"/>
    <w:rsid w:val="002028C8"/>
    <w:rsid w:val="00203F73"/>
    <w:rsid w:val="00204EA1"/>
    <w:rsid w:val="002058DA"/>
    <w:rsid w:val="00210457"/>
    <w:rsid w:val="00214294"/>
    <w:rsid w:val="00215135"/>
    <w:rsid w:val="002155CC"/>
    <w:rsid w:val="00217E56"/>
    <w:rsid w:val="00225795"/>
    <w:rsid w:val="002259D4"/>
    <w:rsid w:val="00226A88"/>
    <w:rsid w:val="00226F41"/>
    <w:rsid w:val="00227EBF"/>
    <w:rsid w:val="0023015C"/>
    <w:rsid w:val="00232A8E"/>
    <w:rsid w:val="0023332A"/>
    <w:rsid w:val="0023352A"/>
    <w:rsid w:val="00233B8A"/>
    <w:rsid w:val="00237A5A"/>
    <w:rsid w:val="00237F59"/>
    <w:rsid w:val="002435BD"/>
    <w:rsid w:val="002436AA"/>
    <w:rsid w:val="00252B10"/>
    <w:rsid w:val="00254F38"/>
    <w:rsid w:val="00265AC3"/>
    <w:rsid w:val="0027360A"/>
    <w:rsid w:val="00280465"/>
    <w:rsid w:val="00282FF0"/>
    <w:rsid w:val="002908E3"/>
    <w:rsid w:val="00296419"/>
    <w:rsid w:val="002A2E67"/>
    <w:rsid w:val="002A353F"/>
    <w:rsid w:val="002A37CE"/>
    <w:rsid w:val="002A55DC"/>
    <w:rsid w:val="002B4C48"/>
    <w:rsid w:val="002B5260"/>
    <w:rsid w:val="002B57F5"/>
    <w:rsid w:val="002B5C92"/>
    <w:rsid w:val="002C45A6"/>
    <w:rsid w:val="002D019D"/>
    <w:rsid w:val="002D17CD"/>
    <w:rsid w:val="002D3408"/>
    <w:rsid w:val="002D34DD"/>
    <w:rsid w:val="002D5E2E"/>
    <w:rsid w:val="002D7A85"/>
    <w:rsid w:val="002E649D"/>
    <w:rsid w:val="002E7736"/>
    <w:rsid w:val="002F0730"/>
    <w:rsid w:val="002F47E8"/>
    <w:rsid w:val="002F5E1E"/>
    <w:rsid w:val="002F6092"/>
    <w:rsid w:val="00300CED"/>
    <w:rsid w:val="00307754"/>
    <w:rsid w:val="00307DC1"/>
    <w:rsid w:val="003108B8"/>
    <w:rsid w:val="00311ABA"/>
    <w:rsid w:val="00313E78"/>
    <w:rsid w:val="00316CB0"/>
    <w:rsid w:val="0032018D"/>
    <w:rsid w:val="00321D44"/>
    <w:rsid w:val="00322182"/>
    <w:rsid w:val="003239D2"/>
    <w:rsid w:val="00323D47"/>
    <w:rsid w:val="00326702"/>
    <w:rsid w:val="00327A44"/>
    <w:rsid w:val="003333E7"/>
    <w:rsid w:val="00335EEF"/>
    <w:rsid w:val="00347933"/>
    <w:rsid w:val="00355CDA"/>
    <w:rsid w:val="003562D4"/>
    <w:rsid w:val="00360B81"/>
    <w:rsid w:val="003638E3"/>
    <w:rsid w:val="0036564D"/>
    <w:rsid w:val="00365B21"/>
    <w:rsid w:val="00367530"/>
    <w:rsid w:val="00370B47"/>
    <w:rsid w:val="003810D2"/>
    <w:rsid w:val="0038495E"/>
    <w:rsid w:val="00390B67"/>
    <w:rsid w:val="003926AD"/>
    <w:rsid w:val="00392E2A"/>
    <w:rsid w:val="00396B57"/>
    <w:rsid w:val="00397E96"/>
    <w:rsid w:val="003A01B6"/>
    <w:rsid w:val="003A3E9E"/>
    <w:rsid w:val="003A4FAA"/>
    <w:rsid w:val="003A5000"/>
    <w:rsid w:val="003B3F54"/>
    <w:rsid w:val="003B781C"/>
    <w:rsid w:val="003C67BE"/>
    <w:rsid w:val="003D029D"/>
    <w:rsid w:val="003D1B46"/>
    <w:rsid w:val="003D46D9"/>
    <w:rsid w:val="003D4BB6"/>
    <w:rsid w:val="003D6E19"/>
    <w:rsid w:val="003E593B"/>
    <w:rsid w:val="003F0175"/>
    <w:rsid w:val="003F4EB3"/>
    <w:rsid w:val="003F539C"/>
    <w:rsid w:val="003F6C4A"/>
    <w:rsid w:val="0040074A"/>
    <w:rsid w:val="00401BE4"/>
    <w:rsid w:val="00402FF8"/>
    <w:rsid w:val="00403939"/>
    <w:rsid w:val="00404E60"/>
    <w:rsid w:val="00405932"/>
    <w:rsid w:val="0042007D"/>
    <w:rsid w:val="00422D6C"/>
    <w:rsid w:val="004232A9"/>
    <w:rsid w:val="004255EE"/>
    <w:rsid w:val="00426ACF"/>
    <w:rsid w:val="00432103"/>
    <w:rsid w:val="00432986"/>
    <w:rsid w:val="00432BD5"/>
    <w:rsid w:val="00440CCA"/>
    <w:rsid w:val="00441E74"/>
    <w:rsid w:val="0044374C"/>
    <w:rsid w:val="00443AC0"/>
    <w:rsid w:val="004462B4"/>
    <w:rsid w:val="00452175"/>
    <w:rsid w:val="004554D2"/>
    <w:rsid w:val="004568A2"/>
    <w:rsid w:val="00456B29"/>
    <w:rsid w:val="00456BF6"/>
    <w:rsid w:val="00457ED1"/>
    <w:rsid w:val="00462742"/>
    <w:rsid w:val="0046315C"/>
    <w:rsid w:val="00463655"/>
    <w:rsid w:val="0046420E"/>
    <w:rsid w:val="004647EB"/>
    <w:rsid w:val="00466119"/>
    <w:rsid w:val="00472643"/>
    <w:rsid w:val="0047353D"/>
    <w:rsid w:val="00476437"/>
    <w:rsid w:val="00476B41"/>
    <w:rsid w:val="004774F8"/>
    <w:rsid w:val="00477637"/>
    <w:rsid w:val="00482E1A"/>
    <w:rsid w:val="00486729"/>
    <w:rsid w:val="00490B5C"/>
    <w:rsid w:val="00491798"/>
    <w:rsid w:val="00493725"/>
    <w:rsid w:val="004941FE"/>
    <w:rsid w:val="00494EBA"/>
    <w:rsid w:val="00497877"/>
    <w:rsid w:val="004A0618"/>
    <w:rsid w:val="004A0E90"/>
    <w:rsid w:val="004A1031"/>
    <w:rsid w:val="004A1DF3"/>
    <w:rsid w:val="004A1EA4"/>
    <w:rsid w:val="004A3024"/>
    <w:rsid w:val="004A456E"/>
    <w:rsid w:val="004A7856"/>
    <w:rsid w:val="004B0945"/>
    <w:rsid w:val="004B51BB"/>
    <w:rsid w:val="004C0D3E"/>
    <w:rsid w:val="004C1107"/>
    <w:rsid w:val="004D436C"/>
    <w:rsid w:val="004D53B3"/>
    <w:rsid w:val="004D6B28"/>
    <w:rsid w:val="004D77FD"/>
    <w:rsid w:val="004E176B"/>
    <w:rsid w:val="004E3A01"/>
    <w:rsid w:val="004F1C16"/>
    <w:rsid w:val="004F3725"/>
    <w:rsid w:val="004F427D"/>
    <w:rsid w:val="004F4D1F"/>
    <w:rsid w:val="004F60AC"/>
    <w:rsid w:val="004F7A9C"/>
    <w:rsid w:val="00500F80"/>
    <w:rsid w:val="005012B2"/>
    <w:rsid w:val="00501E91"/>
    <w:rsid w:val="00502467"/>
    <w:rsid w:val="00502DFC"/>
    <w:rsid w:val="005067D8"/>
    <w:rsid w:val="00506AB5"/>
    <w:rsid w:val="00507191"/>
    <w:rsid w:val="00510696"/>
    <w:rsid w:val="00510CE9"/>
    <w:rsid w:val="00512744"/>
    <w:rsid w:val="0051428C"/>
    <w:rsid w:val="005151FC"/>
    <w:rsid w:val="0051554C"/>
    <w:rsid w:val="00517069"/>
    <w:rsid w:val="005208ED"/>
    <w:rsid w:val="00521D42"/>
    <w:rsid w:val="005224DE"/>
    <w:rsid w:val="00522C3C"/>
    <w:rsid w:val="00522FD1"/>
    <w:rsid w:val="00523EFC"/>
    <w:rsid w:val="005246C8"/>
    <w:rsid w:val="00526EAE"/>
    <w:rsid w:val="00532455"/>
    <w:rsid w:val="005332E5"/>
    <w:rsid w:val="00535BDC"/>
    <w:rsid w:val="0053691A"/>
    <w:rsid w:val="00537A20"/>
    <w:rsid w:val="00543E50"/>
    <w:rsid w:val="00546AEC"/>
    <w:rsid w:val="0055188D"/>
    <w:rsid w:val="00552AA9"/>
    <w:rsid w:val="00553F5E"/>
    <w:rsid w:val="00555603"/>
    <w:rsid w:val="00562B36"/>
    <w:rsid w:val="00564151"/>
    <w:rsid w:val="005647F4"/>
    <w:rsid w:val="00565589"/>
    <w:rsid w:val="005738EF"/>
    <w:rsid w:val="00577CCC"/>
    <w:rsid w:val="005816AA"/>
    <w:rsid w:val="00586418"/>
    <w:rsid w:val="005876D2"/>
    <w:rsid w:val="00587B3D"/>
    <w:rsid w:val="00590220"/>
    <w:rsid w:val="00591BAE"/>
    <w:rsid w:val="0059636F"/>
    <w:rsid w:val="00597FF9"/>
    <w:rsid w:val="005A16D3"/>
    <w:rsid w:val="005A1D42"/>
    <w:rsid w:val="005A61B8"/>
    <w:rsid w:val="005A6B35"/>
    <w:rsid w:val="005B752E"/>
    <w:rsid w:val="005C005D"/>
    <w:rsid w:val="005C15A5"/>
    <w:rsid w:val="005C388E"/>
    <w:rsid w:val="005C3B6C"/>
    <w:rsid w:val="005C5BCB"/>
    <w:rsid w:val="005D038E"/>
    <w:rsid w:val="005D1B90"/>
    <w:rsid w:val="005D4D50"/>
    <w:rsid w:val="005D624F"/>
    <w:rsid w:val="005E019F"/>
    <w:rsid w:val="005E1CE5"/>
    <w:rsid w:val="005E329E"/>
    <w:rsid w:val="005E3811"/>
    <w:rsid w:val="005E5667"/>
    <w:rsid w:val="005F01EE"/>
    <w:rsid w:val="005F50C5"/>
    <w:rsid w:val="005F7278"/>
    <w:rsid w:val="0060745D"/>
    <w:rsid w:val="0061069B"/>
    <w:rsid w:val="00617864"/>
    <w:rsid w:val="00620544"/>
    <w:rsid w:val="00620EE6"/>
    <w:rsid w:val="00623818"/>
    <w:rsid w:val="00623833"/>
    <w:rsid w:val="0063476C"/>
    <w:rsid w:val="00635392"/>
    <w:rsid w:val="00636813"/>
    <w:rsid w:val="006372B4"/>
    <w:rsid w:val="006422FD"/>
    <w:rsid w:val="00642DF6"/>
    <w:rsid w:val="00647665"/>
    <w:rsid w:val="00650262"/>
    <w:rsid w:val="0065310E"/>
    <w:rsid w:val="0065393C"/>
    <w:rsid w:val="00656E64"/>
    <w:rsid w:val="00672BE2"/>
    <w:rsid w:val="00673DF8"/>
    <w:rsid w:val="00674443"/>
    <w:rsid w:val="00674814"/>
    <w:rsid w:val="00676C07"/>
    <w:rsid w:val="006834FE"/>
    <w:rsid w:val="00687AB5"/>
    <w:rsid w:val="006903DC"/>
    <w:rsid w:val="00691121"/>
    <w:rsid w:val="00693C49"/>
    <w:rsid w:val="00697717"/>
    <w:rsid w:val="006A3961"/>
    <w:rsid w:val="006A7E40"/>
    <w:rsid w:val="006B0D38"/>
    <w:rsid w:val="006B503B"/>
    <w:rsid w:val="006C0454"/>
    <w:rsid w:val="006D593E"/>
    <w:rsid w:val="006E54CF"/>
    <w:rsid w:val="006E63A2"/>
    <w:rsid w:val="006F350D"/>
    <w:rsid w:val="00700566"/>
    <w:rsid w:val="007012E5"/>
    <w:rsid w:val="00702C6A"/>
    <w:rsid w:val="0070438E"/>
    <w:rsid w:val="00705E74"/>
    <w:rsid w:val="00707328"/>
    <w:rsid w:val="00716601"/>
    <w:rsid w:val="00716D2B"/>
    <w:rsid w:val="00721520"/>
    <w:rsid w:val="00721E4B"/>
    <w:rsid w:val="00722385"/>
    <w:rsid w:val="00730C0B"/>
    <w:rsid w:val="00730FBD"/>
    <w:rsid w:val="007317EE"/>
    <w:rsid w:val="00732628"/>
    <w:rsid w:val="00733F1B"/>
    <w:rsid w:val="00734D8D"/>
    <w:rsid w:val="0073692A"/>
    <w:rsid w:val="0073799F"/>
    <w:rsid w:val="00737CF9"/>
    <w:rsid w:val="00743214"/>
    <w:rsid w:val="00744F4F"/>
    <w:rsid w:val="0074517C"/>
    <w:rsid w:val="00745383"/>
    <w:rsid w:val="00747374"/>
    <w:rsid w:val="00747B95"/>
    <w:rsid w:val="00747E98"/>
    <w:rsid w:val="00751652"/>
    <w:rsid w:val="00751E0E"/>
    <w:rsid w:val="00751F84"/>
    <w:rsid w:val="00752C5D"/>
    <w:rsid w:val="007548C2"/>
    <w:rsid w:val="00756D3E"/>
    <w:rsid w:val="007649A8"/>
    <w:rsid w:val="00764F5D"/>
    <w:rsid w:val="00771625"/>
    <w:rsid w:val="007722F6"/>
    <w:rsid w:val="00773ABB"/>
    <w:rsid w:val="00773B50"/>
    <w:rsid w:val="00775ED7"/>
    <w:rsid w:val="007864FB"/>
    <w:rsid w:val="00794668"/>
    <w:rsid w:val="00794F34"/>
    <w:rsid w:val="00797408"/>
    <w:rsid w:val="007977C1"/>
    <w:rsid w:val="007A0537"/>
    <w:rsid w:val="007A207D"/>
    <w:rsid w:val="007A7E41"/>
    <w:rsid w:val="007B24D9"/>
    <w:rsid w:val="007B2E56"/>
    <w:rsid w:val="007B6F79"/>
    <w:rsid w:val="007C0D6D"/>
    <w:rsid w:val="007C299E"/>
    <w:rsid w:val="007C37ED"/>
    <w:rsid w:val="007C3E6D"/>
    <w:rsid w:val="007C4110"/>
    <w:rsid w:val="007C453C"/>
    <w:rsid w:val="007C4D06"/>
    <w:rsid w:val="007C76A5"/>
    <w:rsid w:val="007D09A6"/>
    <w:rsid w:val="007D2539"/>
    <w:rsid w:val="007D3D31"/>
    <w:rsid w:val="007D4CE6"/>
    <w:rsid w:val="007D4F5C"/>
    <w:rsid w:val="007D6374"/>
    <w:rsid w:val="007D63E2"/>
    <w:rsid w:val="007D640F"/>
    <w:rsid w:val="007D6FAF"/>
    <w:rsid w:val="007E1D84"/>
    <w:rsid w:val="007E27EF"/>
    <w:rsid w:val="007E3AB3"/>
    <w:rsid w:val="007F0BE2"/>
    <w:rsid w:val="007F2487"/>
    <w:rsid w:val="007F4D17"/>
    <w:rsid w:val="007F7C01"/>
    <w:rsid w:val="008015F3"/>
    <w:rsid w:val="008036A0"/>
    <w:rsid w:val="00804736"/>
    <w:rsid w:val="00807AEF"/>
    <w:rsid w:val="00810E2D"/>
    <w:rsid w:val="008118EC"/>
    <w:rsid w:val="008134AC"/>
    <w:rsid w:val="008154D0"/>
    <w:rsid w:val="008230C2"/>
    <w:rsid w:val="00824884"/>
    <w:rsid w:val="008273F9"/>
    <w:rsid w:val="008321C7"/>
    <w:rsid w:val="00832314"/>
    <w:rsid w:val="008331C4"/>
    <w:rsid w:val="00842022"/>
    <w:rsid w:val="00844170"/>
    <w:rsid w:val="00844D65"/>
    <w:rsid w:val="008451DC"/>
    <w:rsid w:val="00850011"/>
    <w:rsid w:val="00854BB9"/>
    <w:rsid w:val="00860617"/>
    <w:rsid w:val="00862245"/>
    <w:rsid w:val="00862450"/>
    <w:rsid w:val="008633EB"/>
    <w:rsid w:val="0086480F"/>
    <w:rsid w:val="00867096"/>
    <w:rsid w:val="008679F2"/>
    <w:rsid w:val="008708A6"/>
    <w:rsid w:val="00870FA9"/>
    <w:rsid w:val="00871511"/>
    <w:rsid w:val="00873CBB"/>
    <w:rsid w:val="008764B2"/>
    <w:rsid w:val="00877BA3"/>
    <w:rsid w:val="00877D5D"/>
    <w:rsid w:val="008801BC"/>
    <w:rsid w:val="00882157"/>
    <w:rsid w:val="00883BE6"/>
    <w:rsid w:val="00885173"/>
    <w:rsid w:val="008869BF"/>
    <w:rsid w:val="00886D65"/>
    <w:rsid w:val="00891EB2"/>
    <w:rsid w:val="008A10EB"/>
    <w:rsid w:val="008A1864"/>
    <w:rsid w:val="008A3EF3"/>
    <w:rsid w:val="008A424E"/>
    <w:rsid w:val="008A571F"/>
    <w:rsid w:val="008A7751"/>
    <w:rsid w:val="008B06DC"/>
    <w:rsid w:val="008B469E"/>
    <w:rsid w:val="008B6A83"/>
    <w:rsid w:val="008B7FE1"/>
    <w:rsid w:val="008C04CF"/>
    <w:rsid w:val="008C2B8E"/>
    <w:rsid w:val="008C6373"/>
    <w:rsid w:val="008D2744"/>
    <w:rsid w:val="008E0F54"/>
    <w:rsid w:val="008E35FA"/>
    <w:rsid w:val="008E7E22"/>
    <w:rsid w:val="008F4A80"/>
    <w:rsid w:val="008F5F5B"/>
    <w:rsid w:val="009011BB"/>
    <w:rsid w:val="0090199C"/>
    <w:rsid w:val="00902896"/>
    <w:rsid w:val="00903928"/>
    <w:rsid w:val="00910A6E"/>
    <w:rsid w:val="009148A8"/>
    <w:rsid w:val="0091509D"/>
    <w:rsid w:val="00917941"/>
    <w:rsid w:val="00923598"/>
    <w:rsid w:val="00923D93"/>
    <w:rsid w:val="00923FE0"/>
    <w:rsid w:val="00924F22"/>
    <w:rsid w:val="00926000"/>
    <w:rsid w:val="00931479"/>
    <w:rsid w:val="009321A5"/>
    <w:rsid w:val="00934350"/>
    <w:rsid w:val="0093461E"/>
    <w:rsid w:val="00935168"/>
    <w:rsid w:val="009363D1"/>
    <w:rsid w:val="009365AC"/>
    <w:rsid w:val="00937672"/>
    <w:rsid w:val="009417C0"/>
    <w:rsid w:val="00941EBD"/>
    <w:rsid w:val="00942F1A"/>
    <w:rsid w:val="0094320E"/>
    <w:rsid w:val="00944E65"/>
    <w:rsid w:val="00947D07"/>
    <w:rsid w:val="00950E87"/>
    <w:rsid w:val="00953C29"/>
    <w:rsid w:val="00954A50"/>
    <w:rsid w:val="0095625C"/>
    <w:rsid w:val="00963F9A"/>
    <w:rsid w:val="009711F7"/>
    <w:rsid w:val="0097260F"/>
    <w:rsid w:val="009734EB"/>
    <w:rsid w:val="00973755"/>
    <w:rsid w:val="0097397D"/>
    <w:rsid w:val="009739F2"/>
    <w:rsid w:val="00980795"/>
    <w:rsid w:val="009812CD"/>
    <w:rsid w:val="00984614"/>
    <w:rsid w:val="00987D61"/>
    <w:rsid w:val="00992B46"/>
    <w:rsid w:val="00993F2E"/>
    <w:rsid w:val="009973F0"/>
    <w:rsid w:val="00997A7C"/>
    <w:rsid w:val="009A0125"/>
    <w:rsid w:val="009A55B5"/>
    <w:rsid w:val="009B4568"/>
    <w:rsid w:val="009B5CB6"/>
    <w:rsid w:val="009C086D"/>
    <w:rsid w:val="009C0D82"/>
    <w:rsid w:val="009C12CB"/>
    <w:rsid w:val="009C3EF6"/>
    <w:rsid w:val="009C3F68"/>
    <w:rsid w:val="009C7107"/>
    <w:rsid w:val="009E16E6"/>
    <w:rsid w:val="009E1EF1"/>
    <w:rsid w:val="009E3911"/>
    <w:rsid w:val="009E43AE"/>
    <w:rsid w:val="009F23F2"/>
    <w:rsid w:val="009F2A3A"/>
    <w:rsid w:val="009F308B"/>
    <w:rsid w:val="009F5BDA"/>
    <w:rsid w:val="009F5CB0"/>
    <w:rsid w:val="009F74D4"/>
    <w:rsid w:val="00A001D9"/>
    <w:rsid w:val="00A00E7D"/>
    <w:rsid w:val="00A01D2E"/>
    <w:rsid w:val="00A10790"/>
    <w:rsid w:val="00A14360"/>
    <w:rsid w:val="00A16B0E"/>
    <w:rsid w:val="00A20B5A"/>
    <w:rsid w:val="00A21F56"/>
    <w:rsid w:val="00A22384"/>
    <w:rsid w:val="00A27366"/>
    <w:rsid w:val="00A30E36"/>
    <w:rsid w:val="00A3200E"/>
    <w:rsid w:val="00A32728"/>
    <w:rsid w:val="00A33031"/>
    <w:rsid w:val="00A35F33"/>
    <w:rsid w:val="00A40342"/>
    <w:rsid w:val="00A42ADB"/>
    <w:rsid w:val="00A4554A"/>
    <w:rsid w:val="00A45A0E"/>
    <w:rsid w:val="00A47257"/>
    <w:rsid w:val="00A4738A"/>
    <w:rsid w:val="00A47E00"/>
    <w:rsid w:val="00A506A2"/>
    <w:rsid w:val="00A53386"/>
    <w:rsid w:val="00A53F04"/>
    <w:rsid w:val="00A622FB"/>
    <w:rsid w:val="00A6254B"/>
    <w:rsid w:val="00A646A0"/>
    <w:rsid w:val="00A664C1"/>
    <w:rsid w:val="00A665C6"/>
    <w:rsid w:val="00A66723"/>
    <w:rsid w:val="00A66BA6"/>
    <w:rsid w:val="00A673FD"/>
    <w:rsid w:val="00A7280D"/>
    <w:rsid w:val="00A72A6F"/>
    <w:rsid w:val="00A741EF"/>
    <w:rsid w:val="00A7532B"/>
    <w:rsid w:val="00A753AE"/>
    <w:rsid w:val="00A77DA5"/>
    <w:rsid w:val="00A823FD"/>
    <w:rsid w:val="00A8726C"/>
    <w:rsid w:val="00A90091"/>
    <w:rsid w:val="00A927A0"/>
    <w:rsid w:val="00A93138"/>
    <w:rsid w:val="00A93538"/>
    <w:rsid w:val="00A937E3"/>
    <w:rsid w:val="00A940DE"/>
    <w:rsid w:val="00A96E43"/>
    <w:rsid w:val="00AA061C"/>
    <w:rsid w:val="00AA276E"/>
    <w:rsid w:val="00AA3FC3"/>
    <w:rsid w:val="00AA4B53"/>
    <w:rsid w:val="00AA5D5B"/>
    <w:rsid w:val="00AB00A9"/>
    <w:rsid w:val="00AB1712"/>
    <w:rsid w:val="00AB2924"/>
    <w:rsid w:val="00AB4ABF"/>
    <w:rsid w:val="00AB5B00"/>
    <w:rsid w:val="00AB6AFF"/>
    <w:rsid w:val="00AC02B3"/>
    <w:rsid w:val="00AC0CF8"/>
    <w:rsid w:val="00AC109D"/>
    <w:rsid w:val="00AC2C61"/>
    <w:rsid w:val="00AC6376"/>
    <w:rsid w:val="00AD0CC8"/>
    <w:rsid w:val="00AD3AB3"/>
    <w:rsid w:val="00AE3420"/>
    <w:rsid w:val="00AF1816"/>
    <w:rsid w:val="00AF1D53"/>
    <w:rsid w:val="00AF271A"/>
    <w:rsid w:val="00AF384B"/>
    <w:rsid w:val="00AF5701"/>
    <w:rsid w:val="00AF683D"/>
    <w:rsid w:val="00AF7474"/>
    <w:rsid w:val="00B022C6"/>
    <w:rsid w:val="00B0683C"/>
    <w:rsid w:val="00B07BED"/>
    <w:rsid w:val="00B16325"/>
    <w:rsid w:val="00B164F2"/>
    <w:rsid w:val="00B1714B"/>
    <w:rsid w:val="00B17C9A"/>
    <w:rsid w:val="00B21405"/>
    <w:rsid w:val="00B21D1B"/>
    <w:rsid w:val="00B232C1"/>
    <w:rsid w:val="00B253CB"/>
    <w:rsid w:val="00B30EC2"/>
    <w:rsid w:val="00B32C05"/>
    <w:rsid w:val="00B32C8E"/>
    <w:rsid w:val="00B33AA9"/>
    <w:rsid w:val="00B3580F"/>
    <w:rsid w:val="00B3691A"/>
    <w:rsid w:val="00B3749E"/>
    <w:rsid w:val="00B4361D"/>
    <w:rsid w:val="00B52180"/>
    <w:rsid w:val="00B528EC"/>
    <w:rsid w:val="00B52E0E"/>
    <w:rsid w:val="00B532AB"/>
    <w:rsid w:val="00B54907"/>
    <w:rsid w:val="00B56D2C"/>
    <w:rsid w:val="00B637F5"/>
    <w:rsid w:val="00B66187"/>
    <w:rsid w:val="00B66B71"/>
    <w:rsid w:val="00B67088"/>
    <w:rsid w:val="00B70B4F"/>
    <w:rsid w:val="00B716B5"/>
    <w:rsid w:val="00B724B2"/>
    <w:rsid w:val="00B7353C"/>
    <w:rsid w:val="00B744E6"/>
    <w:rsid w:val="00B85ACC"/>
    <w:rsid w:val="00B91202"/>
    <w:rsid w:val="00B912B3"/>
    <w:rsid w:val="00B92010"/>
    <w:rsid w:val="00B96D26"/>
    <w:rsid w:val="00BA02A8"/>
    <w:rsid w:val="00BA350C"/>
    <w:rsid w:val="00BA407C"/>
    <w:rsid w:val="00BA5136"/>
    <w:rsid w:val="00BB0725"/>
    <w:rsid w:val="00BB3374"/>
    <w:rsid w:val="00BB3A58"/>
    <w:rsid w:val="00BB52CB"/>
    <w:rsid w:val="00BB548E"/>
    <w:rsid w:val="00BB5BDE"/>
    <w:rsid w:val="00BB616C"/>
    <w:rsid w:val="00BB65ED"/>
    <w:rsid w:val="00BC6921"/>
    <w:rsid w:val="00BD01E4"/>
    <w:rsid w:val="00BE049A"/>
    <w:rsid w:val="00BE0847"/>
    <w:rsid w:val="00BE0D55"/>
    <w:rsid w:val="00BE3A6A"/>
    <w:rsid w:val="00C00FBC"/>
    <w:rsid w:val="00C011AF"/>
    <w:rsid w:val="00C014BC"/>
    <w:rsid w:val="00C06770"/>
    <w:rsid w:val="00C0796B"/>
    <w:rsid w:val="00C1129A"/>
    <w:rsid w:val="00C16162"/>
    <w:rsid w:val="00C16C9D"/>
    <w:rsid w:val="00C2003D"/>
    <w:rsid w:val="00C20467"/>
    <w:rsid w:val="00C2143D"/>
    <w:rsid w:val="00C23AAB"/>
    <w:rsid w:val="00C338E9"/>
    <w:rsid w:val="00C349CF"/>
    <w:rsid w:val="00C36404"/>
    <w:rsid w:val="00C368DB"/>
    <w:rsid w:val="00C37F13"/>
    <w:rsid w:val="00C40A1A"/>
    <w:rsid w:val="00C42B15"/>
    <w:rsid w:val="00C45131"/>
    <w:rsid w:val="00C51B5D"/>
    <w:rsid w:val="00C51B92"/>
    <w:rsid w:val="00C52570"/>
    <w:rsid w:val="00C53162"/>
    <w:rsid w:val="00C565BF"/>
    <w:rsid w:val="00C60E9C"/>
    <w:rsid w:val="00C6292F"/>
    <w:rsid w:val="00C67EBD"/>
    <w:rsid w:val="00C75135"/>
    <w:rsid w:val="00C75EA3"/>
    <w:rsid w:val="00C80808"/>
    <w:rsid w:val="00C811FA"/>
    <w:rsid w:val="00C81213"/>
    <w:rsid w:val="00C83ED4"/>
    <w:rsid w:val="00C84EBC"/>
    <w:rsid w:val="00C850C6"/>
    <w:rsid w:val="00C870F2"/>
    <w:rsid w:val="00C878F3"/>
    <w:rsid w:val="00C90D59"/>
    <w:rsid w:val="00C92AA2"/>
    <w:rsid w:val="00C92F42"/>
    <w:rsid w:val="00CA1041"/>
    <w:rsid w:val="00CA10E1"/>
    <w:rsid w:val="00CA1F4D"/>
    <w:rsid w:val="00CA26B7"/>
    <w:rsid w:val="00CA7A7C"/>
    <w:rsid w:val="00CB1ED8"/>
    <w:rsid w:val="00CB59D0"/>
    <w:rsid w:val="00CB6818"/>
    <w:rsid w:val="00CC0407"/>
    <w:rsid w:val="00CC2101"/>
    <w:rsid w:val="00CC2D47"/>
    <w:rsid w:val="00CC4D65"/>
    <w:rsid w:val="00CD072D"/>
    <w:rsid w:val="00CD19E3"/>
    <w:rsid w:val="00CE002A"/>
    <w:rsid w:val="00CE032A"/>
    <w:rsid w:val="00CE1266"/>
    <w:rsid w:val="00CE2098"/>
    <w:rsid w:val="00CE43AC"/>
    <w:rsid w:val="00CE7305"/>
    <w:rsid w:val="00CF051D"/>
    <w:rsid w:val="00CF138B"/>
    <w:rsid w:val="00CF5B0A"/>
    <w:rsid w:val="00CF646B"/>
    <w:rsid w:val="00CF76EE"/>
    <w:rsid w:val="00D013C8"/>
    <w:rsid w:val="00D15822"/>
    <w:rsid w:val="00D21144"/>
    <w:rsid w:val="00D22E48"/>
    <w:rsid w:val="00D2543D"/>
    <w:rsid w:val="00D30C26"/>
    <w:rsid w:val="00D31F2F"/>
    <w:rsid w:val="00D32473"/>
    <w:rsid w:val="00D32918"/>
    <w:rsid w:val="00D32CA1"/>
    <w:rsid w:val="00D35717"/>
    <w:rsid w:val="00D378D3"/>
    <w:rsid w:val="00D424D6"/>
    <w:rsid w:val="00D434BE"/>
    <w:rsid w:val="00D50513"/>
    <w:rsid w:val="00D52D7B"/>
    <w:rsid w:val="00D5625B"/>
    <w:rsid w:val="00D6319A"/>
    <w:rsid w:val="00D636E5"/>
    <w:rsid w:val="00D64F0D"/>
    <w:rsid w:val="00D66B69"/>
    <w:rsid w:val="00D709CD"/>
    <w:rsid w:val="00D7323E"/>
    <w:rsid w:val="00D7345E"/>
    <w:rsid w:val="00D738F7"/>
    <w:rsid w:val="00D74222"/>
    <w:rsid w:val="00D75DCF"/>
    <w:rsid w:val="00D76197"/>
    <w:rsid w:val="00D765B3"/>
    <w:rsid w:val="00D80CB1"/>
    <w:rsid w:val="00D82D81"/>
    <w:rsid w:val="00D92C8B"/>
    <w:rsid w:val="00DA06AE"/>
    <w:rsid w:val="00DA110D"/>
    <w:rsid w:val="00DA1CFF"/>
    <w:rsid w:val="00DA2696"/>
    <w:rsid w:val="00DA3EE5"/>
    <w:rsid w:val="00DA4461"/>
    <w:rsid w:val="00DA5130"/>
    <w:rsid w:val="00DA71A7"/>
    <w:rsid w:val="00DB00DD"/>
    <w:rsid w:val="00DB1575"/>
    <w:rsid w:val="00DB28A4"/>
    <w:rsid w:val="00DB7A64"/>
    <w:rsid w:val="00DC09C5"/>
    <w:rsid w:val="00DC21AB"/>
    <w:rsid w:val="00DC28E7"/>
    <w:rsid w:val="00DC6FFE"/>
    <w:rsid w:val="00DD031E"/>
    <w:rsid w:val="00DD0499"/>
    <w:rsid w:val="00DD40A8"/>
    <w:rsid w:val="00DD48E4"/>
    <w:rsid w:val="00DD5D23"/>
    <w:rsid w:val="00DD68AC"/>
    <w:rsid w:val="00DE3E9E"/>
    <w:rsid w:val="00DE66D4"/>
    <w:rsid w:val="00DE7942"/>
    <w:rsid w:val="00DF45F8"/>
    <w:rsid w:val="00DF6232"/>
    <w:rsid w:val="00DF6E0F"/>
    <w:rsid w:val="00E034C5"/>
    <w:rsid w:val="00E06511"/>
    <w:rsid w:val="00E10593"/>
    <w:rsid w:val="00E11678"/>
    <w:rsid w:val="00E12368"/>
    <w:rsid w:val="00E1636E"/>
    <w:rsid w:val="00E24288"/>
    <w:rsid w:val="00E24C16"/>
    <w:rsid w:val="00E274D0"/>
    <w:rsid w:val="00E2751E"/>
    <w:rsid w:val="00E27AE4"/>
    <w:rsid w:val="00E33556"/>
    <w:rsid w:val="00E3422A"/>
    <w:rsid w:val="00E35026"/>
    <w:rsid w:val="00E40416"/>
    <w:rsid w:val="00E42E8B"/>
    <w:rsid w:val="00E44284"/>
    <w:rsid w:val="00E44BB6"/>
    <w:rsid w:val="00E458CA"/>
    <w:rsid w:val="00E46566"/>
    <w:rsid w:val="00E46687"/>
    <w:rsid w:val="00E47632"/>
    <w:rsid w:val="00E53ECD"/>
    <w:rsid w:val="00E55004"/>
    <w:rsid w:val="00E5613E"/>
    <w:rsid w:val="00E572D4"/>
    <w:rsid w:val="00E611F7"/>
    <w:rsid w:val="00E61475"/>
    <w:rsid w:val="00E61821"/>
    <w:rsid w:val="00E6198F"/>
    <w:rsid w:val="00E61F9B"/>
    <w:rsid w:val="00E721F5"/>
    <w:rsid w:val="00E75350"/>
    <w:rsid w:val="00E804D8"/>
    <w:rsid w:val="00E840C0"/>
    <w:rsid w:val="00E850A6"/>
    <w:rsid w:val="00E85F12"/>
    <w:rsid w:val="00E87111"/>
    <w:rsid w:val="00E874FB"/>
    <w:rsid w:val="00E938E1"/>
    <w:rsid w:val="00E949E7"/>
    <w:rsid w:val="00E95887"/>
    <w:rsid w:val="00E978D4"/>
    <w:rsid w:val="00EB48A0"/>
    <w:rsid w:val="00EB4E8C"/>
    <w:rsid w:val="00EC0B93"/>
    <w:rsid w:val="00EC0BB2"/>
    <w:rsid w:val="00EC558C"/>
    <w:rsid w:val="00EC6AAE"/>
    <w:rsid w:val="00ED2AB4"/>
    <w:rsid w:val="00ED33B4"/>
    <w:rsid w:val="00ED3ACC"/>
    <w:rsid w:val="00ED5346"/>
    <w:rsid w:val="00EE4D4C"/>
    <w:rsid w:val="00EE6269"/>
    <w:rsid w:val="00EE79CA"/>
    <w:rsid w:val="00EE7DA8"/>
    <w:rsid w:val="00EF29EE"/>
    <w:rsid w:val="00EF2C91"/>
    <w:rsid w:val="00F02962"/>
    <w:rsid w:val="00F05E86"/>
    <w:rsid w:val="00F1699B"/>
    <w:rsid w:val="00F2041B"/>
    <w:rsid w:val="00F22DBC"/>
    <w:rsid w:val="00F2360B"/>
    <w:rsid w:val="00F23C70"/>
    <w:rsid w:val="00F25FD9"/>
    <w:rsid w:val="00F26858"/>
    <w:rsid w:val="00F26BA5"/>
    <w:rsid w:val="00F26F5A"/>
    <w:rsid w:val="00F271B4"/>
    <w:rsid w:val="00F27A39"/>
    <w:rsid w:val="00F30793"/>
    <w:rsid w:val="00F32E7C"/>
    <w:rsid w:val="00F33273"/>
    <w:rsid w:val="00F3366F"/>
    <w:rsid w:val="00F34B0A"/>
    <w:rsid w:val="00F35AB1"/>
    <w:rsid w:val="00F37F93"/>
    <w:rsid w:val="00F419FA"/>
    <w:rsid w:val="00F42ACD"/>
    <w:rsid w:val="00F42F5A"/>
    <w:rsid w:val="00F4380D"/>
    <w:rsid w:val="00F43C71"/>
    <w:rsid w:val="00F43CCD"/>
    <w:rsid w:val="00F45478"/>
    <w:rsid w:val="00F466F9"/>
    <w:rsid w:val="00F46C7A"/>
    <w:rsid w:val="00F5081B"/>
    <w:rsid w:val="00F523A7"/>
    <w:rsid w:val="00F52534"/>
    <w:rsid w:val="00F53331"/>
    <w:rsid w:val="00F63003"/>
    <w:rsid w:val="00F66D46"/>
    <w:rsid w:val="00F71AA3"/>
    <w:rsid w:val="00F7694C"/>
    <w:rsid w:val="00F8174C"/>
    <w:rsid w:val="00F81ED8"/>
    <w:rsid w:val="00F82042"/>
    <w:rsid w:val="00F82D04"/>
    <w:rsid w:val="00F8582E"/>
    <w:rsid w:val="00F85A23"/>
    <w:rsid w:val="00F90FE8"/>
    <w:rsid w:val="00F96E59"/>
    <w:rsid w:val="00FA3B34"/>
    <w:rsid w:val="00FA4CD4"/>
    <w:rsid w:val="00FA5AF3"/>
    <w:rsid w:val="00FA6FB4"/>
    <w:rsid w:val="00FB05D5"/>
    <w:rsid w:val="00FB1E3C"/>
    <w:rsid w:val="00FB32C9"/>
    <w:rsid w:val="00FB3FC3"/>
    <w:rsid w:val="00FC0363"/>
    <w:rsid w:val="00FC08CF"/>
    <w:rsid w:val="00FC5C5B"/>
    <w:rsid w:val="00FC6211"/>
    <w:rsid w:val="00FC7167"/>
    <w:rsid w:val="00FC7985"/>
    <w:rsid w:val="00FD1267"/>
    <w:rsid w:val="00FD2D2F"/>
    <w:rsid w:val="00FD324C"/>
    <w:rsid w:val="00FD7055"/>
    <w:rsid w:val="00FD799E"/>
    <w:rsid w:val="00FD7D71"/>
    <w:rsid w:val="00FE0B26"/>
    <w:rsid w:val="00FE19D6"/>
    <w:rsid w:val="00FE33A0"/>
    <w:rsid w:val="00FE367E"/>
    <w:rsid w:val="00FE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F4B10F-B5F3-439F-9369-639B94D9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BED"/>
    <w:rPr>
      <w:rFonts w:ascii="Calibri" w:eastAsia="Times New Roman" w:hAnsi="Calibri" w:cs="Times New Roman"/>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cstheme="minorBidi"/>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cstheme="minorBidi"/>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47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E61475"/>
  </w:style>
  <w:style w:type="paragraph" w:styleId="Footer">
    <w:name w:val="footer"/>
    <w:basedOn w:val="Normal"/>
    <w:link w:val="FooterChar"/>
    <w:uiPriority w:val="99"/>
    <w:unhideWhenUsed/>
    <w:rsid w:val="00E6147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Theme="minorHAnsi" w:hAnsi="Tahoma" w:cs="Tahoma"/>
      <w:sz w:val="16"/>
      <w:szCs w:val="16"/>
    </w:rPr>
  </w:style>
  <w:style w:type="character" w:customStyle="1" w:styleId="BalloonTextChar">
    <w:name w:val="Balloon Text Char"/>
    <w:basedOn w:val="DefaultParagraphFont"/>
    <w:link w:val="BalloonText"/>
    <w:rsid w:val="00E61475"/>
    <w:rPr>
      <w:rFonts w:ascii="Tahoma" w:hAnsi="Tahoma" w:cs="Tahoma"/>
      <w:sz w:val="16"/>
      <w:szCs w:val="16"/>
    </w:rPr>
  </w:style>
  <w:style w:type="paragraph" w:styleId="BodyText">
    <w:name w:val="Body Text"/>
    <w:basedOn w:val="Normal"/>
    <w:link w:val="BodyTextChar"/>
    <w:qFormat/>
    <w:rsid w:val="00E61475"/>
    <w:pPr>
      <w:widowControl w:val="0"/>
      <w:ind w:left="112"/>
    </w:pPr>
    <w:rPr>
      <w:rFonts w:ascii="Times New Roman" w:hAnsi="Times New Roman" w:cstheme="minorBidi"/>
      <w:sz w:val="24"/>
      <w:szCs w:val="24"/>
    </w:rPr>
  </w:style>
  <w:style w:type="character" w:customStyle="1" w:styleId="BodyTextChar">
    <w:name w:val="Body Text Char"/>
    <w:basedOn w:val="DefaultParagraphFont"/>
    <w:link w:val="BodyText"/>
    <w:rsid w:val="00E61475"/>
    <w:rPr>
      <w:rFonts w:ascii="Times New Roman" w:eastAsia="Times New Roman" w:hAnsi="Times New Roman"/>
      <w:sz w:val="24"/>
      <w:szCs w:val="24"/>
    </w:rPr>
  </w:style>
  <w:style w:type="character" w:customStyle="1" w:styleId="Heading1Char">
    <w:name w:val="Heading 1 Char"/>
    <w:aliases w:val="Tieu_de1 Char1,TieuDe1ML1 Char1"/>
    <w:basedOn w:val="DefaultParagraphFont"/>
    <w:link w:val="Heading1"/>
    <w:rsid w:val="00E61475"/>
    <w:rPr>
      <w:rFonts w:ascii="Times New Roman" w:eastAsia="Times New Roman" w:hAnsi="Times New Roman"/>
      <w:b/>
      <w:bCs/>
    </w:rPr>
  </w:style>
  <w:style w:type="character" w:customStyle="1" w:styleId="Heading2Char">
    <w:name w:val="Heading 2 Char"/>
    <w:aliases w:val=" Char Char Char Char Char"/>
    <w:basedOn w:val="DefaultParagraphFont"/>
    <w:link w:val="Heading2"/>
    <w:rsid w:val="00E61475"/>
    <w:rPr>
      <w:rFonts w:ascii="Times New Roman" w:eastAsia="Times New Roman" w:hAnsi="Times New Roman"/>
      <w:b/>
      <w:bCs/>
      <w:sz w:val="24"/>
      <w:szCs w:val="24"/>
    </w:rPr>
  </w:style>
  <w:style w:type="character" w:customStyle="1" w:styleId="Heading6Char">
    <w:name w:val="Heading 6 Char"/>
    <w:basedOn w:val="DefaultParagraphFont"/>
    <w:link w:val="Heading6"/>
    <w:rsid w:val="00E61475"/>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E61475"/>
    <w:pPr>
      <w:widowControl w:val="0"/>
    </w:pPr>
    <w:rPr>
      <w:rFonts w:asciiTheme="minorHAnsi" w:eastAsiaTheme="minorHAnsi" w:hAnsiTheme="minorHAnsi" w:cstheme="minorBidi"/>
    </w:rPr>
  </w:style>
  <w:style w:type="paragraph" w:customStyle="1" w:styleId="TableParagraph">
    <w:name w:val="Table Paragraph"/>
    <w:basedOn w:val="Normal"/>
    <w:uiPriority w:val="1"/>
    <w:qFormat/>
    <w:rsid w:val="00E61475"/>
    <w:pPr>
      <w:widowControl w:val="0"/>
    </w:pPr>
    <w:rPr>
      <w:rFonts w:asciiTheme="minorHAnsi" w:eastAsiaTheme="minorHAnsi" w:hAnsiTheme="minorHAnsi" w:cstheme="minorBidi"/>
    </w:rPr>
  </w:style>
  <w:style w:type="character" w:styleId="Emphasis">
    <w:name w:val="Emphasis"/>
    <w:basedOn w:val="DefaultParagraphFont"/>
    <w:qFormat/>
    <w:rsid w:val="00E61475"/>
    <w:rPr>
      <w:i/>
      <w:iCs/>
    </w:rPr>
  </w:style>
  <w:style w:type="paragraph" w:styleId="NoSpacing">
    <w:name w:val="No Spacing"/>
    <w:qFormat/>
    <w:rsid w:val="00E61475"/>
  </w:style>
  <w:style w:type="table" w:styleId="TableGrid">
    <w:name w:val="Table Grid"/>
    <w:aliases w:val="tham khao"/>
    <w:basedOn w:val="TableNormal"/>
    <w:uiPriority w:val="59"/>
    <w:rsid w:val="00E614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s="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basedOn w:val="DefaultParagraphFont"/>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basedOn w:val="DefaultParagraphFont"/>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nhideWhenUsed/>
    <w:rsid w:val="005151FC"/>
    <w:rPr>
      <w:color w:val="800080" w:themeColor="followedHyperlink"/>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basedOn w:val="DefaultParagraphFont"/>
    <w:uiPriority w:val="99"/>
    <w:rsid w:val="002D34DD"/>
    <w:rPr>
      <w:color w:val="808080"/>
    </w:rPr>
  </w:style>
  <w:style w:type="character" w:styleId="PageNumber">
    <w:name w:val="page number"/>
    <w:basedOn w:val="DefaultParagraphFont"/>
    <w:rsid w:val="005F01EE"/>
  </w:style>
  <w:style w:type="character" w:customStyle="1" w:styleId="Bodytext7">
    <w:name w:val="Body text (7)_"/>
    <w:basedOn w:val="DefaultParagraphFont"/>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asciiTheme="minorHAnsi" w:eastAsiaTheme="minorHAnsi" w:hAnsiTheme="minorHAnsi" w:cstheme="minorBidi"/>
      <w:b/>
      <w:bCs/>
    </w:rPr>
  </w:style>
  <w:style w:type="character" w:customStyle="1" w:styleId="Bodytext7NotBold">
    <w:name w:val="Body text (7) + Not Bold"/>
    <w:basedOn w:val="Bodytext7"/>
    <w:rsid w:val="005F01EE"/>
    <w:rPr>
      <w:b/>
      <w:bCs/>
      <w:shd w:val="clear" w:color="auto" w:fill="FFFFFF"/>
    </w:rPr>
  </w:style>
  <w:style w:type="character" w:customStyle="1" w:styleId="Bodytext7NotBold1">
    <w:name w:val="Body text (7) + Not Bold1"/>
    <w:aliases w:val="Italic13"/>
    <w:basedOn w:val="Bodytext7"/>
    <w:rsid w:val="005F01EE"/>
    <w:rPr>
      <w:b/>
      <w:bCs/>
      <w:i/>
      <w:iCs/>
      <w:shd w:val="clear" w:color="auto" w:fill="FFFFFF"/>
    </w:rPr>
  </w:style>
  <w:style w:type="character" w:customStyle="1" w:styleId="Bodytext7105pt1">
    <w:name w:val="Body text (7) + 10.5 pt1"/>
    <w:aliases w:val="Spacing 1 pt3"/>
    <w:basedOn w:val="DefaultParagraphFont"/>
    <w:rsid w:val="005F01EE"/>
    <w:rPr>
      <w:rFonts w:cs="Times New Roman"/>
      <w:b/>
      <w:bCs/>
      <w:spacing w:val="20"/>
      <w:sz w:val="21"/>
      <w:szCs w:val="21"/>
      <w:lang w:bidi="ar-SA"/>
    </w:rPr>
  </w:style>
  <w:style w:type="character" w:customStyle="1" w:styleId="Bodytext7105pt">
    <w:name w:val="Body text (7) + 10.5 pt"/>
    <w:basedOn w:val="DefaultParagraphFont"/>
    <w:rsid w:val="005F01EE"/>
    <w:rPr>
      <w:rFonts w:cs="Times New Roman"/>
      <w:b/>
      <w:bCs/>
      <w:sz w:val="21"/>
      <w:szCs w:val="21"/>
      <w:lang w:bidi="ar-SA"/>
    </w:rPr>
  </w:style>
  <w:style w:type="character" w:customStyle="1" w:styleId="mn">
    <w:name w:val="mn"/>
    <w:basedOn w:val="DefaultParagraphFont"/>
    <w:rsid w:val="005F01EE"/>
    <w:rPr>
      <w:rFonts w:cs="Times New Roman"/>
    </w:rPr>
  </w:style>
  <w:style w:type="character" w:customStyle="1" w:styleId="mi">
    <w:name w:val="mi"/>
    <w:basedOn w:val="DefaultParagraphFont"/>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asciiTheme="minorHAnsi" w:eastAsiaTheme="minorHAnsi" w:hAnsiTheme="minorHAnsi" w:cstheme="minorBidi"/>
      <w:color w:val="000000"/>
      <w:sz w:val="24"/>
    </w:rPr>
  </w:style>
  <w:style w:type="character" w:customStyle="1" w:styleId="Heading3Char">
    <w:name w:val="Heading 3 Char"/>
    <w:basedOn w:val="DefaultParagraphFont"/>
    <w:link w:val="Heading3"/>
    <w:rsid w:val="002058DA"/>
    <w:rPr>
      <w:rFonts w:ascii="Times New Roman" w:eastAsia="Times New Roman" w:hAnsi="Times New Roman" w:cs="Times New Roman"/>
      <w:sz w:val="28"/>
      <w:szCs w:val="28"/>
      <w:lang w:eastAsia="ar-SA"/>
    </w:rPr>
  </w:style>
  <w:style w:type="character" w:customStyle="1" w:styleId="Heading4Char">
    <w:name w:val="Heading 4 Char"/>
    <w:basedOn w:val="DefaultParagraphFont"/>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basedOn w:val="DefaultParagraphFont"/>
    <w:link w:val="Heading5"/>
    <w:rsid w:val="002058DA"/>
    <w:rPr>
      <w:rFonts w:ascii="Times New Roman" w:eastAsia="Times New Roman" w:hAnsi="Times New Roman" w:cs="Times New Roman"/>
      <w:sz w:val="28"/>
      <w:szCs w:val="28"/>
      <w:lang w:eastAsia="ar-SA"/>
    </w:rPr>
  </w:style>
  <w:style w:type="character" w:customStyle="1" w:styleId="Heading7Char">
    <w:name w:val="Heading 7 Char"/>
    <w:basedOn w:val="DefaultParagraphFont"/>
    <w:link w:val="Heading7"/>
    <w:rsid w:val="002058DA"/>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s="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basedOn w:val="DefaultParagraphFont"/>
    <w:link w:val="Subtitle"/>
    <w:rsid w:val="002058DA"/>
    <w:rPr>
      <w:rFonts w:ascii="Arial" w:eastAsia="Times New Roman" w:hAnsi="Arial" w:cs="Arial"/>
      <w:sz w:val="24"/>
      <w:szCs w:val="24"/>
      <w:lang w:eastAsia="ar-SA"/>
    </w:rPr>
  </w:style>
  <w:style w:type="paragraph" w:styleId="Title">
    <w:name w:val="Title"/>
    <w:basedOn w:val="Normal"/>
    <w:next w:val="Subtitle"/>
    <w:link w:val="TitleChar"/>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basedOn w:val="DefaultParagraphFont"/>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basedOn w:val="DefaultParagraphFont"/>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cs="Times New Roman"/>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uiPriority w:val="99"/>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basedOn w:val="DefaultParagraphFont"/>
    <w:link w:val="BodyText2"/>
    <w:uiPriority w:val="99"/>
    <w:rsid w:val="002058DA"/>
    <w:rPr>
      <w:rFonts w:ascii="Times New Roman" w:eastAsia="Times New Roman" w:hAnsi="Times New Roman" w:cs="Times New Roman"/>
      <w:sz w:val="28"/>
      <w:szCs w:val="28"/>
    </w:rPr>
  </w:style>
  <w:style w:type="character" w:customStyle="1" w:styleId="Bodytext0">
    <w:name w:val="Body text_"/>
    <w:basedOn w:val="DefaultParagraphFont"/>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asciiTheme="minorHAnsi" w:eastAsiaTheme="minorHAnsi" w:hAnsiTheme="minorHAnsi" w:cstheme="minorBid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eastAsia="Calibri" w:hAnsi=".VnTime" w:cs="Times New Roman"/>
      <w:sz w:val="20"/>
      <w:szCs w:val="20"/>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basedOn w:val="DefaultParagraphFont"/>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uiPriority w:val="99"/>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2"/>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basedOn w:val="DefaultParagraphFont"/>
    <w:link w:val="BodyText3"/>
    <w:uiPriority w:val="99"/>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basedOn w:val="DefaultParagraphFont"/>
    <w:rsid w:val="002058DA"/>
    <w:rPr>
      <w:spacing w:val="4"/>
      <w:sz w:val="21"/>
      <w:szCs w:val="21"/>
      <w:lang w:bidi="ar-SA"/>
    </w:rPr>
  </w:style>
  <w:style w:type="table" w:customStyle="1" w:styleId="TableGrid0">
    <w:name w:val="TableGrid"/>
    <w:rsid w:val="002058DA"/>
    <w:rPr>
      <w:rFonts w:eastAsiaTheme="minorEastAsia"/>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basedOn w:val="DefaultParagraphFont"/>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basedOn w:val="DefaultParagraphFont"/>
    <w:rsid w:val="00A77DA5"/>
    <w:rPr>
      <w:rFonts w:ascii="Times New Roman" w:hAnsi="Times New Roman" w:cs="Times New Roman" w:hint="default"/>
      <w:sz w:val="20"/>
      <w:szCs w:val="20"/>
    </w:rPr>
  </w:style>
  <w:style w:type="character" w:customStyle="1" w:styleId="16">
    <w:name w:val="16"/>
    <w:basedOn w:val="DefaultParagraphFont"/>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link w:val="ListParagraph"/>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basedOn w:val="DefaultParagraphFont"/>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basedOn w:val="DefaultParagraphFont"/>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6B503B"/>
    <w:rPr>
      <w:rFonts w:ascii="Bold" w:hAnsi="Bold" w:hint="default"/>
      <w:b/>
      <w:bCs/>
      <w:i w:val="0"/>
      <w:iCs w:val="0"/>
      <w:color w:val="0000FF"/>
      <w:sz w:val="24"/>
      <w:szCs w:val="24"/>
    </w:rPr>
  </w:style>
  <w:style w:type="character" w:customStyle="1" w:styleId="fontstyle21">
    <w:name w:val="fontstyle21"/>
    <w:basedOn w:val="DefaultParagraphFont"/>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basedOn w:val="DefaultParagraphFont"/>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basedOn w:val="DefaultParagraphFont"/>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cs="Times New Roman"/>
      <w:b w:val="0"/>
      <w:bCs w:val="0"/>
      <w:sz w:val="24"/>
      <w:szCs w:val="24"/>
    </w:rPr>
  </w:style>
  <w:style w:type="paragraph" w:customStyle="1" w:styleId="1nho">
    <w:name w:val="1nho"/>
    <w:basedOn w:val="Normal"/>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cs="Times New Roman"/>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6"/>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5"/>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Theme="minorHAnsi" w:hAnsi=".VnTime" w:cstheme="minorBidi"/>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cs="Times New Roman"/>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basedOn w:val="DefaultParagraphFont"/>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basedOn w:val="CommentText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CharChar0">
    <w:name w:val="Char Char"/>
    <w:basedOn w:val="DefaultParagraphFont"/>
    <w:semiHidden/>
    <w:rsid w:val="0010379E"/>
    <w:rPr>
      <w:rFonts w:ascii="Tahoma" w:eastAsia="Arial" w:hAnsi="Tahoma" w:cs="Tahoma"/>
      <w:sz w:val="16"/>
      <w:szCs w:val="16"/>
      <w:lang w:val="vi-VN" w:eastAsia="en-US" w:bidi="ar-SA"/>
    </w:rPr>
  </w:style>
  <w:style w:type="character" w:customStyle="1" w:styleId="CharChar34">
    <w:name w:val="Char Char3"/>
    <w:basedOn w:val="DefaultParagraphFont"/>
    <w:rsid w:val="0010379E"/>
    <w:rPr>
      <w:rFonts w:ascii=".VnTime" w:hAnsi=".VnTime"/>
      <w:sz w:val="28"/>
      <w:szCs w:val="24"/>
    </w:rPr>
  </w:style>
  <w:style w:type="paragraph" w:customStyle="1" w:styleId="Char13">
    <w:name w:val="Char1"/>
    <w:basedOn w:val="Normal"/>
    <w:semiHidden/>
    <w:rsid w:val="0010379E"/>
    <w:pPr>
      <w:spacing w:after="160" w:line="240" w:lineRule="exact"/>
    </w:pPr>
    <w:rPr>
      <w:rFonts w:ascii="Arial" w:hAnsi="Arial"/>
      <w:sz w:val="24"/>
      <w:szCs w:val="24"/>
    </w:rPr>
  </w:style>
  <w:style w:type="paragraph" w:customStyle="1" w:styleId="Char4">
    <w:name w:val="Char"/>
    <w:basedOn w:val="Normal"/>
    <w:autoRedefine/>
    <w:rsid w:val="0010379E"/>
    <w:pPr>
      <w:spacing w:after="160" w:line="240" w:lineRule="exact"/>
      <w:ind w:firstLine="567"/>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1482505129">
              <w:marLeft w:val="0"/>
              <w:marRight w:val="0"/>
              <w:marTop w:val="0"/>
              <w:marBottom w:val="0"/>
              <w:divBdr>
                <w:top w:val="none" w:sz="0" w:space="0" w:color="auto"/>
                <w:left w:val="none" w:sz="0" w:space="0" w:color="auto"/>
                <w:bottom w:val="none" w:sz="0" w:space="0" w:color="auto"/>
                <w:right w:val="none" w:sz="0" w:space="0" w:color="auto"/>
              </w:divBdr>
            </w:div>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hyperlink" Target="http://www.facebook.com/groups/TaiLieuOnThiDaiHoc01" TargetMode="External"/><Relationship Id="rId42" Type="http://schemas.openxmlformats.org/officeDocument/2006/relationships/oleObject" Target="embeddings/oleObject17.bin"/><Relationship Id="rId47" Type="http://schemas.openxmlformats.org/officeDocument/2006/relationships/image" Target="media/image18.wmf"/><Relationship Id="rId63" Type="http://schemas.openxmlformats.org/officeDocument/2006/relationships/image" Target="media/image23.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36.wmf"/><Relationship Id="rId16" Type="http://schemas.openxmlformats.org/officeDocument/2006/relationships/oleObject" Target="embeddings/oleObject6.bin"/><Relationship Id="rId11" Type="http://schemas.openxmlformats.org/officeDocument/2006/relationships/oleObject" Target="embeddings/oleObject3.bin"/><Relationship Id="rId32" Type="http://schemas.openxmlformats.org/officeDocument/2006/relationships/oleObject" Target="embeddings/oleObject12.bin"/><Relationship Id="rId37" Type="http://schemas.openxmlformats.org/officeDocument/2006/relationships/image" Target="media/image13.wmf"/><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6.bin"/><Relationship Id="rId79" Type="http://schemas.openxmlformats.org/officeDocument/2006/relationships/image" Target="media/image31.wmf"/><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9.bin"/><Relationship Id="rId22" Type="http://schemas.openxmlformats.org/officeDocument/2006/relationships/hyperlink" Target="http://www.facebook.com/groups/TaiLieuOnThiDaiHoc01" TargetMode="External"/><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20.bin"/><Relationship Id="rId64" Type="http://schemas.openxmlformats.org/officeDocument/2006/relationships/oleObject" Target="embeddings/oleObject31.bin"/><Relationship Id="rId69" Type="http://schemas.openxmlformats.org/officeDocument/2006/relationships/image" Target="media/image26.wmf"/><Relationship Id="rId80" Type="http://schemas.openxmlformats.org/officeDocument/2006/relationships/oleObject" Target="embeddings/oleObject39.bin"/><Relationship Id="rId85" Type="http://schemas.openxmlformats.org/officeDocument/2006/relationships/image" Target="media/image34.wmf"/><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7.bin"/><Relationship Id="rId67" Type="http://schemas.openxmlformats.org/officeDocument/2006/relationships/image" Target="media/image25.wmf"/><Relationship Id="rId20" Type="http://schemas.openxmlformats.org/officeDocument/2006/relationships/oleObject" Target="embeddings/oleObject8.bin"/><Relationship Id="rId41" Type="http://schemas.openxmlformats.org/officeDocument/2006/relationships/image" Target="media/image15.wmf"/><Relationship Id="rId54" Type="http://schemas.openxmlformats.org/officeDocument/2006/relationships/oleObject" Target="embeddings/oleObject24.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oleObject" Target="embeddings/oleObject43.bin"/><Relationship Id="rId91" Type="http://schemas.openxmlformats.org/officeDocument/2006/relationships/oleObject" Target="embeddings/oleObject45.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http://www.facebook.com/groups/TaiLieuOnThiDaiHoc01" TargetMode="External"/><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9.wmf"/><Relationship Id="rId57" Type="http://schemas.openxmlformats.org/officeDocument/2006/relationships/image" Target="media/image22.wmf"/><Relationship Id="rId10"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oleObject" Target="embeddings/oleObject18.bin"/><Relationship Id="rId52" Type="http://schemas.openxmlformats.org/officeDocument/2006/relationships/image" Target="media/image20.wmf"/><Relationship Id="rId60" Type="http://schemas.openxmlformats.org/officeDocument/2006/relationships/oleObject" Target="embeddings/oleObject28.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38.bin"/><Relationship Id="rId81" Type="http://schemas.openxmlformats.org/officeDocument/2006/relationships/image" Target="media/image32.wmf"/><Relationship Id="rId86" Type="http://schemas.openxmlformats.org/officeDocument/2006/relationships/oleObject" Target="embeddings/oleObject42.bin"/><Relationship Id="rId94" Type="http://schemas.openxmlformats.org/officeDocument/2006/relationships/oleObject" Target="embeddings/oleObject48.bin"/><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7.bin"/><Relationship Id="rId39" Type="http://schemas.openxmlformats.org/officeDocument/2006/relationships/image" Target="media/image1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1.wmf"/><Relationship Id="rId76" Type="http://schemas.openxmlformats.org/officeDocument/2006/relationships/oleObject" Target="embeddings/oleObject37.bin"/><Relationship Id="rId97" Type="http://schemas.openxmlformats.org/officeDocument/2006/relationships/oleObject" Target="embeddings/oleObject51.bin"/><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hyperlink" Target="http://www.facebook.com/groups/TaiLieuOnThiDaiHoc01" TargetMode="External"/><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oleObject" Target="embeddings/oleObject32.bin"/><Relationship Id="rId87" Type="http://schemas.openxmlformats.org/officeDocument/2006/relationships/image" Target="media/image35.wmf"/><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oleObject" Target="embeddings/oleObject25.bin"/><Relationship Id="rId77" Type="http://schemas.openxmlformats.org/officeDocument/2006/relationships/image" Target="media/image30.wmf"/><Relationship Id="rId100"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FF356-03CC-4D0A-9EBF-E48868F8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5169</Words>
  <Characters>29464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ĐỀ ÔN HÓA VÔ CƠ</vt:lpstr>
    </vt:vector>
  </TitlesOfParts>
  <Company>Chuyên đề LTĐH</Company>
  <LinksUpToDate>false</LinksUpToDate>
  <CharactersWithSpaces>34564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ÔN HÓA VÔ CƠ</dc:title>
  <dc:creator>SONY</dc:creator>
  <cp:lastModifiedBy>Long Nhat Nguyen</cp:lastModifiedBy>
  <cp:revision>27</cp:revision>
  <cp:lastPrinted>2019-01-07T17:25:00Z</cp:lastPrinted>
  <dcterms:created xsi:type="dcterms:W3CDTF">2017-02-28T16:40:00Z</dcterms:created>
  <dcterms:modified xsi:type="dcterms:W3CDTF">2019-01-07T17:26:00Z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