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942" w:rsidRPr="00F6043E" w:rsidRDefault="00060942" w:rsidP="00060942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center"/>
        <w:rPr>
          <w:rFonts w:ascii="Times New Roman" w:hAnsi="Times New Roman"/>
          <w:b/>
          <w:noProof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  <w:r w:rsidRPr="00F6043E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C99F48" wp14:editId="10F05F35">
                <wp:simplePos x="0" y="0"/>
                <wp:positionH relativeFrom="column">
                  <wp:posOffset>406510</wp:posOffset>
                </wp:positionH>
                <wp:positionV relativeFrom="paragraph">
                  <wp:posOffset>20182</wp:posOffset>
                </wp:positionV>
                <wp:extent cx="5732862" cy="779228"/>
                <wp:effectExtent l="0" t="0" r="0" b="19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862" cy="77922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C0C" w:rsidRPr="00712F38" w:rsidRDefault="00E47632" w:rsidP="0006094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F243E" w:themeColor="text2" w:themeShade="8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F38">
                              <w:rPr>
                                <w:rFonts w:ascii="Times New Roman" w:hAnsi="Times New Roman"/>
                                <w:b/>
                                <w:noProof/>
                                <w:color w:val="0F243E" w:themeColor="text2" w:themeShade="8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TỔNG ÔN LÝ THUYẾT CHƯƠNG </w:t>
                            </w:r>
                          </w:p>
                          <w:p w:rsidR="00252C0C" w:rsidRPr="00712F38" w:rsidRDefault="00252C0C" w:rsidP="0006094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noProof/>
                                <w:color w:val="0F243E" w:themeColor="text2" w:themeShade="8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F38">
                              <w:rPr>
                                <w:rFonts w:ascii="Times New Roman" w:hAnsi="Times New Roman"/>
                                <w:b/>
                                <w:noProof/>
                                <w:color w:val="0F243E" w:themeColor="text2" w:themeShade="8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AMIN – AMINOAXIT – PEPTIT – PROTEIN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99F48" id="Rounded Rectangle 6" o:spid="_x0000_s1026" style="position:absolute;left:0;text-align:left;margin-left:32pt;margin-top:1.6pt;width:451.4pt;height:6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" filled="f" stroked="f">
                <v:shadow on="t" color="black" opacity="24903f" origin=",.5" offset="0,.55556mm"/>
                <v:textbox>
                  <w:txbxContent>
                    <w:p w:rsidR="00252C0C" w:rsidRPr="00712F38" w:rsidRDefault="00E47632" w:rsidP="00060942">
                      <w:pPr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F243E" w:themeColor="text2" w:themeShade="80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12F38">
                        <w:rPr>
                          <w:rFonts w:ascii="Times New Roman" w:hAnsi="Times New Roman"/>
                          <w:b/>
                          <w:noProof/>
                          <w:color w:val="0F243E" w:themeColor="text2" w:themeShade="80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TỔNG ÔN LÝ THUYẾT CHƯƠNG </w:t>
                      </w:r>
                    </w:p>
                    <w:p w:rsidR="00252C0C" w:rsidRPr="00712F38" w:rsidRDefault="00252C0C" w:rsidP="00060942">
                      <w:pPr>
                        <w:jc w:val="center"/>
                        <w:rPr>
                          <w:rFonts w:ascii="Times New Roman" w:hAnsi="Times New Roman"/>
                          <w:b/>
                          <w:noProof/>
                          <w:color w:val="0F243E" w:themeColor="text2" w:themeShade="80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12F38">
                        <w:rPr>
                          <w:rFonts w:ascii="Times New Roman" w:hAnsi="Times New Roman"/>
                          <w:b/>
                          <w:noProof/>
                          <w:color w:val="0F243E" w:themeColor="text2" w:themeShade="80"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AMIN – AMINOAXIT – PEPTIT – PROTEIN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C20467" w:rsidRPr="00F6043E" w:rsidRDefault="00C20467" w:rsidP="00C20467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</w:p>
    <w:p w:rsidR="005C15A5" w:rsidRPr="00F6043E" w:rsidRDefault="005C15A5" w:rsidP="00C2046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</w:rPr>
      </w:pPr>
    </w:p>
    <w:p w:rsidR="00060942" w:rsidRPr="00F6043E" w:rsidRDefault="00060942" w:rsidP="0010379E">
      <w:pPr>
        <w:spacing w:before="60" w:line="40" w:lineRule="atLeast"/>
        <w:jc w:val="both"/>
        <w:rPr>
          <w:b/>
        </w:rPr>
      </w:pPr>
    </w:p>
    <w:p w:rsidR="00252C0C" w:rsidRPr="00F6043E" w:rsidRDefault="00252C0C" w:rsidP="006C3924">
      <w:pPr>
        <w:tabs>
          <w:tab w:val="left" w:pos="27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11859" w:rsidRPr="00F6043E" w:rsidRDefault="00B11859" w:rsidP="00B11859">
      <w:pPr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1:</w:t>
      </w:r>
      <w:r w:rsidRPr="00F6043E">
        <w:rPr>
          <w:rFonts w:ascii="Times New Roman" w:hAnsi="Times New Roman"/>
          <w:sz w:val="24"/>
          <w:szCs w:val="24"/>
        </w:rPr>
        <w:t xml:space="preserve"> Công thức tổng quát của amin no, đơn chức, mạch hở có dạng là :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n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2n+3</w:t>
      </w:r>
      <w:r w:rsidRPr="00F6043E">
        <w:rPr>
          <w:rFonts w:ascii="Times New Roman" w:hAnsi="Times New Roman"/>
          <w:sz w:val="24"/>
          <w:szCs w:val="24"/>
        </w:rPr>
        <w:t xml:space="preserve">N.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n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2n+2+k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vertAlign w:val="subscript"/>
        </w:rPr>
        <w:t>k</w:t>
      </w:r>
      <w:r w:rsidRPr="00F6043E">
        <w:rPr>
          <w:rFonts w:ascii="Times New Roman" w:hAnsi="Times New Roman"/>
          <w:sz w:val="24"/>
          <w:szCs w:val="24"/>
        </w:rPr>
        <w:t xml:space="preserve">.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n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2n+2-2a+k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vertAlign w:val="subscript"/>
        </w:rPr>
        <w:t>k</w:t>
      </w:r>
      <w:r w:rsidRPr="00F6043E">
        <w:rPr>
          <w:rFonts w:ascii="Times New Roman" w:hAnsi="Times New Roman"/>
          <w:sz w:val="24"/>
          <w:szCs w:val="24"/>
        </w:rPr>
        <w:t xml:space="preserve">.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n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2n+1</w:t>
      </w:r>
      <w:r w:rsidRPr="00F6043E">
        <w:rPr>
          <w:rFonts w:ascii="Times New Roman" w:hAnsi="Times New Roman"/>
          <w:sz w:val="24"/>
          <w:szCs w:val="24"/>
        </w:rPr>
        <w:t>N.</w:t>
      </w:r>
    </w:p>
    <w:p w:rsidR="00B11859" w:rsidRPr="00F6043E" w:rsidRDefault="00B11859" w:rsidP="00B11859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>Câu 2:</w:t>
      </w:r>
      <w:r w:rsidRPr="00F6043E">
        <w:rPr>
          <w:rFonts w:ascii="Times New Roman" w:hAnsi="Times New Roman" w:cs="Times New Roman"/>
          <w:sz w:val="24"/>
          <w:szCs w:val="24"/>
        </w:rPr>
        <w:t xml:space="preserve"> Phát biểu nào sau đây </w:t>
      </w:r>
      <w:r w:rsidRPr="00F6043E">
        <w:rPr>
          <w:rFonts w:ascii="Times New Roman" w:hAnsi="Times New Roman" w:cs="Times New Roman"/>
          <w:b/>
          <w:sz w:val="24"/>
          <w:szCs w:val="24"/>
        </w:rPr>
        <w:t>không</w:t>
      </w:r>
      <w:r w:rsidRPr="00F6043E">
        <w:rPr>
          <w:rFonts w:ascii="Times New Roman" w:hAnsi="Times New Roman" w:cs="Times New Roman"/>
          <w:sz w:val="24"/>
          <w:szCs w:val="24"/>
        </w:rPr>
        <w:t xml:space="preserve"> đúng ?</w:t>
      </w:r>
    </w:p>
    <w:p w:rsidR="00B11859" w:rsidRPr="00F6043E" w:rsidRDefault="00B11859" w:rsidP="00B11859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 w:cs="Times New Roman"/>
          <w:sz w:val="24"/>
          <w:szCs w:val="24"/>
        </w:rPr>
        <w:t>Amin được cấu thành bằng cách thay thế H của NH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 xml:space="preserve"> bằng một hay nhiều gốc hiđrocacbon.</w:t>
      </w:r>
    </w:p>
    <w:p w:rsidR="00B11859" w:rsidRPr="00F6043E" w:rsidRDefault="00B11859" w:rsidP="00B11859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F6043E">
        <w:rPr>
          <w:rFonts w:ascii="Times New Roman" w:hAnsi="Times New Roman" w:cs="Times New Roman"/>
          <w:sz w:val="24"/>
          <w:szCs w:val="24"/>
        </w:rPr>
        <w:t xml:space="preserve"> Bậc của amin là bậc của nguyên tử cacbon liên kết với nhóm amin.</w:t>
      </w:r>
    </w:p>
    <w:p w:rsidR="00B11859" w:rsidRPr="00F6043E" w:rsidRDefault="00B11859" w:rsidP="00B11859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 w:cs="Times New Roman"/>
          <w:sz w:val="24"/>
          <w:szCs w:val="24"/>
        </w:rPr>
        <w:t>Tùy thuộc cấu trúc của gốc hidrocacbon, có thể phân biệt thành amin no, chưa no và thơm.</w:t>
      </w:r>
    </w:p>
    <w:p w:rsidR="00B11859" w:rsidRPr="00F6043E" w:rsidRDefault="00B11859" w:rsidP="00B11859">
      <w:pPr>
        <w:tabs>
          <w:tab w:val="left" w:pos="270"/>
          <w:tab w:val="left" w:pos="2790"/>
          <w:tab w:val="left" w:pos="2880"/>
          <w:tab w:val="left" w:pos="5310"/>
          <w:tab w:val="left" w:pos="5400"/>
          <w:tab w:val="left" w:pos="801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D. </w:t>
      </w:r>
      <w:r w:rsidRPr="00F6043E">
        <w:rPr>
          <w:rFonts w:ascii="Times New Roman" w:hAnsi="Times New Roman"/>
          <w:sz w:val="24"/>
          <w:szCs w:val="24"/>
        </w:rPr>
        <w:t>Amin có từ 2 nguyên tử cacbon trong phân tử, bắt đầu xuất hiện hiện tượng đồng phân.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</w:rPr>
        <w:t xml:space="preserve">Câu 3: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Sắp xếp các amin theo thứ tự bậc amin tăng dần : etylmetylamin (1) ; etylđimetylamin (2) ; isopropylamin (3). 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  <w:lang w:val="nl-NL"/>
        </w:rPr>
        <w:t>(1), (2), (3)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(2), (3),(1).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(3), (1), (2).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(3), (2), (1). 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 xml:space="preserve">Câu 4: </w:t>
      </w:r>
      <w:r w:rsidRPr="00F6043E">
        <w:rPr>
          <w:rFonts w:ascii="Times New Roman" w:hAnsi="Times New Roman"/>
          <w:sz w:val="24"/>
          <w:szCs w:val="24"/>
        </w:rPr>
        <w:t xml:space="preserve">Trong các amin sau : 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  <w:t>(A)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vertAlign w:val="subscript"/>
        </w:rPr>
        <w:softHyphen/>
      </w:r>
      <w:r w:rsidRPr="00F6043E">
        <w:rPr>
          <w:rFonts w:ascii="Times New Roman" w:hAnsi="Times New Roman"/>
          <w:sz w:val="24"/>
          <w:szCs w:val="24"/>
        </w:rPr>
        <w:t xml:space="preserve"> ; </w:t>
      </w:r>
      <w:r w:rsidRPr="00F6043E">
        <w:rPr>
          <w:rFonts w:ascii="Times New Roman" w:hAnsi="Times New Roman"/>
          <w:sz w:val="24"/>
          <w:szCs w:val="24"/>
        </w:rPr>
        <w:tab/>
        <w:t>(B)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; </w:t>
      </w:r>
      <w:r w:rsidRPr="00F6043E">
        <w:rPr>
          <w:rFonts w:ascii="Times New Roman" w:hAnsi="Times New Roman"/>
          <w:sz w:val="24"/>
          <w:szCs w:val="24"/>
        </w:rPr>
        <w:tab/>
        <w:t>(D)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>Chọn các amin bậc 1 và gọi tên của chúng :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A. </w:t>
      </w:r>
      <w:r w:rsidRPr="00F6043E">
        <w:rPr>
          <w:rFonts w:ascii="Times New Roman" w:hAnsi="Times New Roman"/>
          <w:sz w:val="24"/>
          <w:szCs w:val="24"/>
        </w:rPr>
        <w:t>Chỉ có A : propylamin.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A và B ; A : isopropylamin ; B : 1,2-etanđiamin.</w:t>
      </w:r>
      <w:r w:rsidRPr="00F6043E">
        <w:rPr>
          <w:rFonts w:ascii="Times New Roman" w:hAnsi="Times New Roman"/>
          <w:sz w:val="24"/>
          <w:szCs w:val="24"/>
          <w:lang w:val="pt-BR"/>
        </w:rPr>
        <w:tab/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b/>
          <w:sz w:val="24"/>
          <w:szCs w:val="24"/>
          <w:lang w:val="pt-BR"/>
        </w:rPr>
        <w:tab/>
        <w:t>C.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Chỉ có D : metyl-n-propylamin.</w:t>
      </w:r>
      <w:r w:rsidRPr="00F6043E">
        <w:rPr>
          <w:rFonts w:ascii="Times New Roman" w:hAnsi="Times New Roman"/>
          <w:sz w:val="24"/>
          <w:szCs w:val="24"/>
          <w:lang w:val="pt-BR"/>
        </w:rPr>
        <w:tab/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D. </w:t>
      </w:r>
      <w:r w:rsidRPr="00F6043E">
        <w:rPr>
          <w:rFonts w:ascii="Times New Roman" w:hAnsi="Times New Roman"/>
          <w:sz w:val="24"/>
          <w:szCs w:val="24"/>
        </w:rPr>
        <w:t>Chỉ có B : 1,2- điaminopropan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b/>
          <w:sz w:val="24"/>
          <w:szCs w:val="24"/>
          <w:lang w:val="pt-BR"/>
        </w:rPr>
        <w:t>Câu 5: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Trong các chất dưới đây, chất nào là amin bậc hai ? 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A. 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NHCH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N(CH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</w:rPr>
        <w:softHyphen/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. 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6: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Ancol và amin nào sau đây cùng bậc ?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COH và 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NH.     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B. 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 xml:space="preserve"> và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CH(OH)CH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 và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 xml:space="preserve">OH.            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D. 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CHOH và 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CHNHCH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 xml:space="preserve">Câu 7: </w:t>
      </w:r>
      <w:r w:rsidRPr="00F6043E">
        <w:rPr>
          <w:rFonts w:ascii="Times New Roman" w:hAnsi="Times New Roman"/>
          <w:sz w:val="24"/>
          <w:szCs w:val="24"/>
          <w:lang w:val="nl-NL"/>
        </w:rPr>
        <w:t>Số đồng phân amin bậc một ứng với công thức phân tử C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4</w:t>
      </w:r>
      <w:r w:rsidRPr="00F6043E">
        <w:rPr>
          <w:rFonts w:ascii="Times New Roman" w:hAnsi="Times New Roman"/>
          <w:sz w:val="24"/>
          <w:szCs w:val="24"/>
          <w:lang w:val="nl-NL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11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N là </w:t>
      </w:r>
      <w:r w:rsidRPr="00F6043E">
        <w:rPr>
          <w:rFonts w:ascii="Times New Roman" w:hAnsi="Times New Roman"/>
          <w:sz w:val="24"/>
          <w:szCs w:val="24"/>
        </w:rPr>
        <w:t>:</w:t>
      </w:r>
    </w:p>
    <w:p w:rsidR="00B11859" w:rsidRPr="00F6043E" w:rsidRDefault="00B11859" w:rsidP="00B11859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2.                 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B. </w:t>
      </w:r>
      <w:r w:rsidRPr="00F6043E">
        <w:rPr>
          <w:rFonts w:ascii="Times New Roman" w:hAnsi="Times New Roman"/>
          <w:sz w:val="24"/>
          <w:szCs w:val="24"/>
          <w:lang w:val="nl-NL"/>
        </w:rPr>
        <w:t>5.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C. </w:t>
      </w:r>
      <w:r w:rsidRPr="00F6043E">
        <w:rPr>
          <w:rFonts w:ascii="Times New Roman" w:hAnsi="Times New Roman"/>
          <w:sz w:val="24"/>
          <w:szCs w:val="24"/>
          <w:lang w:val="nl-NL"/>
        </w:rPr>
        <w:t>3.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D. </w:t>
      </w:r>
      <w:r w:rsidRPr="00F6043E">
        <w:rPr>
          <w:rFonts w:ascii="Times New Roman" w:hAnsi="Times New Roman"/>
          <w:sz w:val="24"/>
          <w:szCs w:val="24"/>
          <w:lang w:val="nl-NL"/>
        </w:rPr>
        <w:t>4.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>Câu 8: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Có bao nhiêu amin chứa vòng benzen có cùng CTPT C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7</w:t>
      </w:r>
      <w:r w:rsidRPr="00F6043E">
        <w:rPr>
          <w:rFonts w:ascii="Times New Roman" w:hAnsi="Times New Roman"/>
          <w:sz w:val="24"/>
          <w:szCs w:val="24"/>
          <w:lang w:val="nl-NL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9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N ? 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A.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3.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B.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4.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C.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5.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D.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6. 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>Câu 9: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Ứng với công thức C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5</w:t>
      </w:r>
      <w:r w:rsidRPr="00F6043E">
        <w:rPr>
          <w:rFonts w:ascii="Times New Roman" w:hAnsi="Times New Roman"/>
          <w:sz w:val="24"/>
          <w:szCs w:val="24"/>
          <w:lang w:val="nl-NL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13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N có số đồng phân amin bậc 3 là </w:t>
      </w:r>
      <w:r w:rsidRPr="00F6043E">
        <w:rPr>
          <w:rFonts w:ascii="Times New Roman" w:hAnsi="Times New Roman"/>
          <w:sz w:val="24"/>
          <w:szCs w:val="24"/>
        </w:rPr>
        <w:t>: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6.                      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 xml:space="preserve">B. </w:t>
      </w:r>
      <w:r w:rsidRPr="00F6043E">
        <w:rPr>
          <w:rFonts w:ascii="Times New Roman" w:hAnsi="Times New Roman"/>
          <w:sz w:val="24"/>
          <w:szCs w:val="24"/>
          <w:lang w:val="nl-NL"/>
        </w:rPr>
        <w:t>5.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 xml:space="preserve">C. </w:t>
      </w:r>
      <w:r w:rsidRPr="00F6043E">
        <w:rPr>
          <w:rFonts w:ascii="Times New Roman" w:hAnsi="Times New Roman"/>
          <w:sz w:val="24"/>
          <w:szCs w:val="24"/>
          <w:lang w:val="nl-NL"/>
        </w:rPr>
        <w:t>3.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 xml:space="preserve">D. </w:t>
      </w:r>
      <w:r w:rsidRPr="00F6043E">
        <w:rPr>
          <w:rFonts w:ascii="Times New Roman" w:hAnsi="Times New Roman"/>
          <w:sz w:val="24"/>
          <w:szCs w:val="24"/>
          <w:lang w:val="nl-NL"/>
        </w:rPr>
        <w:t>4.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>Câu 10: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Amin có %N về khối lượng là 15,05% là </w:t>
      </w:r>
      <w:r w:rsidRPr="00F6043E">
        <w:rPr>
          <w:rFonts w:ascii="Times New Roman" w:hAnsi="Times New Roman"/>
          <w:sz w:val="24"/>
          <w:szCs w:val="24"/>
        </w:rPr>
        <w:t>: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NH. 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B. </w:t>
      </w:r>
      <w:r w:rsidRPr="00F6043E">
        <w:rPr>
          <w:rFonts w:ascii="Times New Roman" w:hAnsi="Times New Roman"/>
          <w:sz w:val="24"/>
          <w:szCs w:val="24"/>
        </w:rPr>
        <w:t>C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.   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C. 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D. </w:t>
      </w:r>
      <w:r w:rsidRPr="00F6043E">
        <w:rPr>
          <w:rFonts w:ascii="Times New Roman" w:hAnsi="Times New Roman"/>
          <w:sz w:val="24"/>
          <w:szCs w:val="24"/>
        </w:rPr>
        <w:t>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11:</w:t>
      </w:r>
      <w:r w:rsidRPr="00F6043E">
        <w:rPr>
          <w:rFonts w:ascii="Times New Roman" w:hAnsi="Times New Roman"/>
          <w:sz w:val="24"/>
          <w:szCs w:val="24"/>
        </w:rPr>
        <w:t xml:space="preserve"> Trong các tên gọi dưới đây, tên nào phù hợp với chất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?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metyletylamin.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etylmetylamin.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isopropanamin.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isopropylamin.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12:</w:t>
      </w:r>
      <w:r w:rsidRPr="00F6043E">
        <w:rPr>
          <w:rFonts w:ascii="Times New Roman" w:hAnsi="Times New Roman"/>
          <w:sz w:val="24"/>
          <w:szCs w:val="24"/>
        </w:rPr>
        <w:t xml:space="preserve"> Trong các tên gọi dưới đây, tên nào phù hợp với chất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? 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phenylamin.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benzylamin.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anilin.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phenylmetylamin.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13:</w:t>
      </w:r>
      <w:r w:rsidRPr="00F6043E">
        <w:rPr>
          <w:rFonts w:ascii="Times New Roman" w:hAnsi="Times New Roman"/>
          <w:sz w:val="24"/>
          <w:szCs w:val="24"/>
        </w:rPr>
        <w:t xml:space="preserve"> Đều khẳng định nào sau đây luôn luôn đúng ? 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Phân tử khối của một amin đơn chức luôn là số lẻ.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Phân tử khối của một amin đơn chức luôn là số chẵn.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Đốt cháy hết a mol amin bất kì luôn thu được tối thiểu a/2 mol N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(phản ứng cháy chỉ cho N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). 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A và C đúng. 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14:</w:t>
      </w:r>
      <w:r w:rsidRPr="00F6043E">
        <w:rPr>
          <w:rFonts w:ascii="Times New Roman" w:hAnsi="Times New Roman"/>
          <w:sz w:val="24"/>
          <w:szCs w:val="24"/>
        </w:rPr>
        <w:t xml:space="preserve"> Để rửa sạch chai lọ đựng dung dịch anilin, nên dùng cách nào sau đây?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Rửa bằng xà phòng.</w:t>
      </w:r>
      <w:r w:rsidRPr="00F6043E">
        <w:rPr>
          <w:rFonts w:ascii="Times New Roman" w:hAnsi="Times New Roman"/>
          <w:b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ab/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Rửa bằng nước.</w:t>
      </w:r>
      <w:r w:rsidRPr="00F6043E">
        <w:rPr>
          <w:rFonts w:ascii="Times New Roman" w:hAnsi="Times New Roman"/>
          <w:b/>
          <w:sz w:val="24"/>
          <w:szCs w:val="24"/>
        </w:rPr>
        <w:tab/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Rửa bằng dung dịch NaOH sau đó rửa lại bằng nước.</w:t>
      </w:r>
      <w:r w:rsidRPr="00F6043E">
        <w:rPr>
          <w:rFonts w:ascii="Times New Roman" w:hAnsi="Times New Roman"/>
          <w:b/>
          <w:sz w:val="24"/>
          <w:szCs w:val="24"/>
        </w:rPr>
        <w:tab/>
      </w:r>
    </w:p>
    <w:p w:rsidR="00B11859" w:rsidRPr="00F6043E" w:rsidRDefault="00B11859" w:rsidP="00B11859">
      <w:pPr>
        <w:tabs>
          <w:tab w:val="left" w:pos="270"/>
          <w:tab w:val="left" w:pos="2835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Rửa bằng dung dịch HCl sau đó rửa lại bằng nước.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15:</w:t>
      </w:r>
      <w:r w:rsidRPr="00F6043E">
        <w:rPr>
          <w:rFonts w:ascii="Times New Roman" w:hAnsi="Times New Roman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Nhận xét nào sau đây </w:t>
      </w:r>
      <w:r w:rsidRPr="00F6043E">
        <w:rPr>
          <w:rFonts w:ascii="Times New Roman" w:hAnsi="Times New Roman"/>
          <w:b/>
          <w:sz w:val="24"/>
          <w:szCs w:val="24"/>
          <w:lang w:val="nl-NL"/>
        </w:rPr>
        <w:t>không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đúng ?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A.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Các amin đều có tính bazơ.</w:t>
      </w:r>
      <w:r w:rsidRPr="00F6043E">
        <w:rPr>
          <w:rFonts w:ascii="Times New Roman" w:hAnsi="Times New Roman"/>
          <w:b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ab/>
        <w:t>B.</w:t>
      </w:r>
      <w:r w:rsidRPr="00F6043E">
        <w:rPr>
          <w:rFonts w:ascii="Times New Roman" w:hAnsi="Times New Roman"/>
          <w:sz w:val="24"/>
          <w:szCs w:val="24"/>
        </w:rPr>
        <w:t xml:space="preserve"> Metylamin có tính bazơ mạnh hơn anilin.</w:t>
      </w:r>
      <w:r w:rsidRPr="00F6043E">
        <w:rPr>
          <w:rFonts w:ascii="Times New Roman" w:hAnsi="Times New Roman"/>
          <w:sz w:val="24"/>
          <w:szCs w:val="24"/>
        </w:rPr>
        <w:tab/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b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C.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Tính bazơ của các amin đều mạnh hơn NH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.</w:t>
      </w:r>
      <w:r w:rsidRPr="00F6043E">
        <w:rPr>
          <w:rFonts w:ascii="Times New Roman" w:hAnsi="Times New Roman"/>
          <w:b/>
          <w:sz w:val="24"/>
          <w:szCs w:val="24"/>
          <w:lang w:val="nl-NL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D.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CTTQ của amin no, mạch hở là C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n</w:t>
      </w:r>
      <w:r w:rsidRPr="00F6043E">
        <w:rPr>
          <w:rFonts w:ascii="Times New Roman" w:hAnsi="Times New Roman"/>
          <w:sz w:val="24"/>
          <w:szCs w:val="24"/>
          <w:lang w:val="nl-NL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2n+2+k</w:t>
      </w:r>
      <w:r w:rsidRPr="00F6043E">
        <w:rPr>
          <w:rFonts w:ascii="Times New Roman" w:hAnsi="Times New Roman"/>
          <w:sz w:val="24"/>
          <w:szCs w:val="24"/>
          <w:lang w:val="nl-NL"/>
        </w:rPr>
        <w:t>N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k</w:t>
      </w:r>
      <w:r w:rsidRPr="00F6043E">
        <w:rPr>
          <w:rFonts w:ascii="Times New Roman" w:hAnsi="Times New Roman"/>
          <w:sz w:val="24"/>
          <w:szCs w:val="24"/>
          <w:lang w:val="nl-NL"/>
        </w:rPr>
        <w:t>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lastRenderedPageBreak/>
        <w:t>Câu 16:</w:t>
      </w:r>
      <w:r w:rsidRPr="00F6043E">
        <w:rPr>
          <w:rFonts w:ascii="Times New Roman" w:hAnsi="Times New Roman"/>
          <w:sz w:val="24"/>
          <w:szCs w:val="24"/>
        </w:rPr>
        <w:t xml:space="preserve"> Trong các chất dưới đây, chất nào có lực bazơ mạnh nhất ? 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NH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NH.</w:t>
      </w:r>
    </w:p>
    <w:p w:rsidR="00B11859" w:rsidRPr="00F6043E" w:rsidRDefault="00B11859" w:rsidP="00B11859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Câu 17: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Cho các chất  phenylamin, phenol, metylamin, axit axetic. Dung dịch chất nào làm đổi màu quỳ tím sang xanh ?</w:t>
      </w:r>
    </w:p>
    <w:p w:rsidR="00B11859" w:rsidRPr="00F6043E" w:rsidRDefault="00B11859" w:rsidP="00B11859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phenylamin.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metylamin.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 xml:space="preserve">C.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phenol, phenylamin.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D.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axit axetic.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 xml:space="preserve">Câu 18: </w:t>
      </w:r>
      <w:r w:rsidRPr="00F6043E">
        <w:rPr>
          <w:rFonts w:ascii="Times New Roman" w:hAnsi="Times New Roman"/>
          <w:sz w:val="24"/>
          <w:szCs w:val="24"/>
        </w:rPr>
        <w:t>Cho các đồng phân của C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9</w:t>
      </w:r>
      <w:r w:rsidRPr="00F6043E">
        <w:rPr>
          <w:rFonts w:ascii="Times New Roman" w:hAnsi="Times New Roman"/>
          <w:sz w:val="24"/>
          <w:szCs w:val="24"/>
        </w:rPr>
        <w:t>N tác dụng với dung dịch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SO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 xml:space="preserve"> thì có thể tạo ra tối đa bao nhiêu loại muối ?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A.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8.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B.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5.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C.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6.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D.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7. 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>Câu 19: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Có thể nhận biết lọ đựng dung dịch 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bằng cách nào trong các cách sau ? 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A.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Nhận biết bằng mùi.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B.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Thêm vài g</w:t>
      </w:r>
      <w:r w:rsidRPr="00F6043E">
        <w:rPr>
          <w:rFonts w:ascii="Times New Roman" w:hAnsi="Times New Roman"/>
          <w:sz w:val="24"/>
          <w:szCs w:val="24"/>
        </w:rPr>
        <w:t>iọt dung dịch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SO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 xml:space="preserve">. 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Thêm vài giọt dung dịch Na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Đưa đũa thủy tinh đã nhúng vào dung dịch HCl đặc lên phía trên miệng lọ đựng dung dịch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đặc.</w:t>
      </w:r>
    </w:p>
    <w:p w:rsidR="00B11859" w:rsidRPr="00F6043E" w:rsidRDefault="00B11859" w:rsidP="00B11859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>Câu 20:</w:t>
      </w:r>
      <w:r w:rsidRPr="00F6043E">
        <w:rPr>
          <w:rFonts w:ascii="Times New Roman" w:hAnsi="Times New Roman" w:cs="Times New Roman"/>
          <w:sz w:val="24"/>
          <w:szCs w:val="24"/>
        </w:rPr>
        <w:t xml:space="preserve"> Khi cho metylamin và anilin lần lượt tác dụng với HBr và dung dịch Br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 xml:space="preserve"> sẽ thu được kết quả nào dưới đây ?</w:t>
      </w:r>
    </w:p>
    <w:p w:rsidR="00B11859" w:rsidRPr="00F6043E" w:rsidRDefault="00B11859" w:rsidP="00B11859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 w:cs="Times New Roman"/>
          <w:sz w:val="24"/>
          <w:szCs w:val="24"/>
        </w:rPr>
        <w:t>Cả metylamin và anilin đều tác dụng với cả HBr và Br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</w:p>
    <w:p w:rsidR="00B11859" w:rsidRPr="00F6043E" w:rsidRDefault="00B11859" w:rsidP="00B11859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 w:cs="Times New Roman"/>
          <w:sz w:val="24"/>
          <w:szCs w:val="24"/>
        </w:rPr>
        <w:t>Metylamin chỉ tác dụng với HBr còn anilin tác dụng được với cả HBr và Br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2.</w:t>
      </w:r>
    </w:p>
    <w:p w:rsidR="00B11859" w:rsidRPr="00F6043E" w:rsidRDefault="00B11859" w:rsidP="00B11859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>C.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Metylamin tác dụng được với cả HBr và Br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 xml:space="preserve"> còn anilin chỉ tác dụng với Br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</w:p>
    <w:p w:rsidR="00B11859" w:rsidRPr="00F6043E" w:rsidRDefault="00B11859" w:rsidP="00B11859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 w:cs="Times New Roman"/>
          <w:sz w:val="24"/>
          <w:szCs w:val="24"/>
        </w:rPr>
        <w:t xml:space="preserve"> Cả metylamin và anilin đều chỉ tác dụng với HBr mà không tác dụng với Br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21:</w:t>
      </w:r>
      <w:r w:rsidRPr="00F6043E">
        <w:rPr>
          <w:rFonts w:ascii="Times New Roman" w:hAnsi="Times New Roman"/>
          <w:sz w:val="24"/>
          <w:szCs w:val="24"/>
        </w:rPr>
        <w:t xml:space="preserve"> Chất phản ứng với dung dịch Br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cho kết tủa là :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bCs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COOCH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 xml:space="preserve">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 xml:space="preserve">OH.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COOH</w:t>
      </w:r>
      <w:r w:rsidRPr="00F6043E">
        <w:rPr>
          <w:rFonts w:ascii="Times New Roman" w:hAnsi="Times New Roman"/>
          <w:bCs/>
          <w:sz w:val="24"/>
          <w:szCs w:val="24"/>
        </w:rPr>
        <w:t>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22: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trong nước </w:t>
      </w:r>
      <w:r w:rsidRPr="00F6043E">
        <w:rPr>
          <w:rFonts w:ascii="Times New Roman" w:hAnsi="Times New Roman"/>
          <w:b/>
          <w:sz w:val="24"/>
          <w:szCs w:val="24"/>
        </w:rPr>
        <w:t>không</w:t>
      </w:r>
      <w:r w:rsidRPr="00F6043E">
        <w:rPr>
          <w:rFonts w:ascii="Times New Roman" w:hAnsi="Times New Roman"/>
          <w:sz w:val="24"/>
          <w:szCs w:val="24"/>
        </w:rPr>
        <w:t xml:space="preserve"> phản ứng với chất nào trong số các chất sau ? 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HCl.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SO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NaOH.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Quỳ tím. </w:t>
      </w:r>
    </w:p>
    <w:p w:rsidR="00B11859" w:rsidRPr="00F6043E" w:rsidRDefault="00B11859" w:rsidP="00B11859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23:</w:t>
      </w:r>
      <w:r w:rsidRPr="00F6043E">
        <w:rPr>
          <w:rFonts w:ascii="Times New Roman" w:hAnsi="Times New Roman"/>
          <w:sz w:val="24"/>
          <w:szCs w:val="24"/>
        </w:rPr>
        <w:t xml:space="preserve"> Để làm sạch lọ thuỷ tinh đựng anilin người ta dùng hoá chất nào sau đây ?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eastAsia="TimesNew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bCs/>
          <w:sz w:val="24"/>
          <w:szCs w:val="24"/>
        </w:rPr>
        <w:tab/>
        <w:t xml:space="preserve">A. </w:t>
      </w:r>
      <w:r w:rsidRPr="00F6043E">
        <w:rPr>
          <w:rFonts w:ascii="Times New Roman" w:eastAsia="TimesNewRoman" w:hAnsi="Times New Roman"/>
          <w:sz w:val="24"/>
          <w:szCs w:val="24"/>
        </w:rPr>
        <w:t xml:space="preserve">Dung dịch NaOH. </w:t>
      </w:r>
      <w:r w:rsidRPr="00F6043E">
        <w:rPr>
          <w:rFonts w:ascii="Times New Roman" w:eastAsia="TimesNewRoman" w:hAnsi="Times New Roman"/>
          <w:sz w:val="24"/>
          <w:szCs w:val="24"/>
        </w:rPr>
        <w:tab/>
      </w:r>
      <w:r w:rsidRPr="00F6043E">
        <w:rPr>
          <w:rFonts w:ascii="Times New Roman" w:eastAsia="TimesNew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6043E">
        <w:rPr>
          <w:rFonts w:ascii="Times New Roman" w:eastAsia="TimesNewRoman" w:hAnsi="Times New Roman"/>
          <w:sz w:val="24"/>
          <w:szCs w:val="24"/>
        </w:rPr>
        <w:t xml:space="preserve">Dung dịch </w:t>
      </w:r>
      <w:r w:rsidRPr="00F6043E">
        <w:rPr>
          <w:rFonts w:ascii="Times New Roman" w:hAnsi="Times New Roman"/>
          <w:bCs/>
          <w:sz w:val="24"/>
          <w:szCs w:val="24"/>
        </w:rPr>
        <w:t>HCl</w:t>
      </w:r>
      <w:r w:rsidRPr="00F6043E">
        <w:rPr>
          <w:rFonts w:ascii="Times New Roman" w:eastAsia="TimesNewRoman" w:hAnsi="Times New Roman"/>
          <w:sz w:val="24"/>
          <w:szCs w:val="24"/>
        </w:rPr>
        <w:t>.</w:t>
      </w:r>
      <w:r w:rsidRPr="00F6043E">
        <w:rPr>
          <w:rFonts w:ascii="Times New Roman" w:eastAsia="TimesNewRoman" w:hAnsi="Times New Roman"/>
          <w:sz w:val="24"/>
          <w:szCs w:val="24"/>
        </w:rPr>
        <w:tab/>
      </w:r>
      <w:r w:rsidRPr="00F6043E">
        <w:rPr>
          <w:rFonts w:ascii="Times New Roman" w:eastAsia="TimesNewRoman" w:hAnsi="Times New Roman"/>
          <w:sz w:val="24"/>
          <w:szCs w:val="24"/>
        </w:rPr>
        <w:tab/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eastAsia="TimesNew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bCs/>
          <w:sz w:val="24"/>
          <w:szCs w:val="24"/>
        </w:rPr>
        <w:tab/>
        <w:t xml:space="preserve">C. </w:t>
      </w:r>
      <w:r w:rsidRPr="00F6043E">
        <w:rPr>
          <w:rFonts w:ascii="Times New Roman" w:eastAsia="TimesNewRoman" w:hAnsi="Times New Roman"/>
          <w:sz w:val="24"/>
          <w:szCs w:val="24"/>
        </w:rPr>
        <w:t>Dung dịch nước brom.</w:t>
      </w:r>
      <w:r w:rsidRPr="00F6043E">
        <w:rPr>
          <w:rFonts w:ascii="Times New Roman" w:hAnsi="Times New Roman"/>
          <w:b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6043E">
        <w:rPr>
          <w:rFonts w:ascii="Times New Roman" w:eastAsia="TimesNewRoman" w:hAnsi="Times New Roman"/>
          <w:sz w:val="24"/>
          <w:szCs w:val="24"/>
        </w:rPr>
        <w:t>Dung dịch phenolphtalein.</w:t>
      </w:r>
    </w:p>
    <w:p w:rsidR="00B11859" w:rsidRPr="00F6043E" w:rsidRDefault="00B11859" w:rsidP="00B11859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Câu 24: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Bốn ống nghiệm đựng các </w:t>
      </w:r>
      <w:r w:rsidRPr="00F6043E">
        <w:rPr>
          <w:rFonts w:ascii="Times New Roman" w:hAnsi="Times New Roman" w:cs="Times New Roman"/>
          <w:sz w:val="24"/>
          <w:szCs w:val="24"/>
        </w:rPr>
        <w:t>hỗn hợp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sau: (1) benzen + phenol ; (2) anilin + dd HCl dư ; (3) anilin + dd NaOH ; (4) anilin + 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O. Ống nghiệm nào có sự tách lớp các chất lỏng ?</w:t>
      </w:r>
    </w:p>
    <w:p w:rsidR="00B11859" w:rsidRPr="00F6043E" w:rsidRDefault="00B11859" w:rsidP="00B11859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(3), (4).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(1), (2).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C.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(2), (3).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(1), (4).</w:t>
      </w:r>
    </w:p>
    <w:p w:rsidR="00B11859" w:rsidRPr="00F6043E" w:rsidRDefault="00B11859" w:rsidP="00B11859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F6043E">
        <w:rPr>
          <w:rFonts w:ascii="Times New Roman" w:hAnsi="Times New Roman" w:cs="Times New Roman"/>
          <w:b/>
          <w:bCs/>
          <w:sz w:val="24"/>
          <w:szCs w:val="24"/>
        </w:rPr>
        <w:t>Câu 25:</w:t>
      </w:r>
      <w:r w:rsidRPr="00F6043E">
        <w:rPr>
          <w:rFonts w:ascii="Times New Roman" w:hAnsi="Times New Roman" w:cs="Times New Roman"/>
          <w:sz w:val="24"/>
          <w:szCs w:val="24"/>
        </w:rPr>
        <w:t xml:space="preserve"> Cho dung dịch metylamin dư lần lượt vào từng dung dịch HCl, Na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CO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, NaCl, KOH. Số phản ứng xảy ra là:</w:t>
      </w:r>
    </w:p>
    <w:p w:rsidR="00B11859" w:rsidRPr="00F6043E" w:rsidRDefault="00B11859" w:rsidP="00B11859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</w:rPr>
        <w:t xml:space="preserve"> 1.          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B.</w:t>
      </w:r>
      <w:r w:rsidRPr="00F6043E">
        <w:rPr>
          <w:rFonts w:ascii="Times New Roman" w:hAnsi="Times New Roman" w:cs="Times New Roman"/>
          <w:sz w:val="24"/>
          <w:szCs w:val="24"/>
        </w:rPr>
        <w:t xml:space="preserve"> 2.           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C.</w:t>
      </w:r>
      <w:r w:rsidRPr="00F6043E">
        <w:rPr>
          <w:rFonts w:ascii="Times New Roman" w:hAnsi="Times New Roman" w:cs="Times New Roman"/>
          <w:sz w:val="24"/>
          <w:szCs w:val="24"/>
        </w:rPr>
        <w:t xml:space="preserve"> 3.           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D.</w:t>
      </w:r>
      <w:r w:rsidRPr="00F6043E"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26:</w:t>
      </w:r>
      <w:r w:rsidRPr="00F6043E">
        <w:rPr>
          <w:rFonts w:ascii="Times New Roman" w:hAnsi="Times New Roman"/>
          <w:sz w:val="24"/>
          <w:szCs w:val="24"/>
        </w:rPr>
        <w:t xml:space="preserve"> Số đồng phân amin có công thức phân tử C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11</w:t>
      </w:r>
      <w:r w:rsidRPr="00F6043E">
        <w:rPr>
          <w:rFonts w:ascii="Times New Roman" w:hAnsi="Times New Roman"/>
          <w:sz w:val="24"/>
          <w:szCs w:val="24"/>
        </w:rPr>
        <w:t>N là:</w:t>
      </w:r>
    </w:p>
    <w:p w:rsidR="00B11859" w:rsidRPr="00F6043E" w:rsidRDefault="00B11859" w:rsidP="00B11859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6.                 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B. </w:t>
      </w:r>
      <w:r w:rsidRPr="00F6043E">
        <w:rPr>
          <w:rFonts w:ascii="Times New Roman" w:hAnsi="Times New Roman"/>
          <w:sz w:val="24"/>
          <w:szCs w:val="24"/>
          <w:lang w:val="nl-NL"/>
        </w:rPr>
        <w:t>4.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C. </w:t>
      </w:r>
      <w:r w:rsidRPr="00F6043E">
        <w:rPr>
          <w:rFonts w:ascii="Times New Roman" w:hAnsi="Times New Roman"/>
          <w:sz w:val="24"/>
          <w:szCs w:val="24"/>
          <w:lang w:val="nl-NL"/>
        </w:rPr>
        <w:t>10.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D. </w:t>
      </w:r>
      <w:r w:rsidRPr="00F6043E">
        <w:rPr>
          <w:rFonts w:ascii="Times New Roman" w:hAnsi="Times New Roman"/>
          <w:sz w:val="24"/>
          <w:szCs w:val="24"/>
          <w:lang w:val="nl-NL"/>
        </w:rPr>
        <w:t>8.</w:t>
      </w:r>
    </w:p>
    <w:p w:rsidR="00B11859" w:rsidRPr="00F6043E" w:rsidRDefault="00B11859" w:rsidP="00B11859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</w:rPr>
        <w:t>Câu 27: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Anilin và phenol đều có phản ứng với</w:t>
      </w:r>
    </w:p>
    <w:p w:rsidR="00B11859" w:rsidRPr="00F6043E" w:rsidRDefault="00B11859" w:rsidP="00B11859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A.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dung dịch NaCl.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B. </w:t>
      </w:r>
      <w:r w:rsidRPr="00F6043E">
        <w:rPr>
          <w:rFonts w:ascii="Times New Roman" w:hAnsi="Times New Roman"/>
          <w:sz w:val="24"/>
          <w:szCs w:val="24"/>
          <w:lang w:val="nl-NL"/>
        </w:rPr>
        <w:t>nước Br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C. </w:t>
      </w:r>
      <w:r w:rsidRPr="00F6043E">
        <w:rPr>
          <w:rFonts w:ascii="Times New Roman" w:hAnsi="Times New Roman"/>
          <w:sz w:val="24"/>
          <w:szCs w:val="24"/>
          <w:lang w:val="nl-NL"/>
        </w:rPr>
        <w:t>dung dịch NaOH.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D. </w:t>
      </w:r>
      <w:r w:rsidRPr="00F6043E">
        <w:rPr>
          <w:rFonts w:ascii="Times New Roman" w:hAnsi="Times New Roman"/>
          <w:sz w:val="24"/>
          <w:szCs w:val="24"/>
          <w:lang w:val="nl-NL"/>
        </w:rPr>
        <w:t>dung dịch HCl.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28:</w:t>
      </w:r>
      <w:r w:rsidRPr="00F6043E">
        <w:rPr>
          <w:rFonts w:ascii="Times New Roman" w:hAnsi="Times New Roman"/>
          <w:sz w:val="24"/>
          <w:szCs w:val="24"/>
        </w:rPr>
        <w:t xml:space="preserve"> Phát biểu nào sau đây không đúng ?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Các amin có số nguyên tử cacbon từ 1C – 3C đều là những chất khí, độc, dễ tan trong nước.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eastAsiaTheme="minorHAnsi" w:hAnsi="Times New Roman"/>
          <w:b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B. </w:t>
      </w:r>
      <w:r w:rsidRPr="00F6043E">
        <w:rPr>
          <w:rFonts w:ascii="Times New Roman" w:hAnsi="Times New Roman"/>
          <w:sz w:val="24"/>
          <w:szCs w:val="24"/>
        </w:rPr>
        <w:t>Anilin có tính bazơ yếu, do đó không có khả năng làm đổi màu quỳ tím.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Khử mùi tanh của cá bằng giấm ăn.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D. </w:t>
      </w:r>
      <w:r w:rsidRPr="00F6043E">
        <w:rPr>
          <w:rFonts w:ascii="Times New Roman" w:hAnsi="Times New Roman"/>
          <w:sz w:val="24"/>
          <w:szCs w:val="24"/>
        </w:rPr>
        <w:t>Rửa lọ đựng anilin bằng axit mạnh.</w:t>
      </w:r>
    </w:p>
    <w:p w:rsidR="00B11859" w:rsidRPr="00F6043E" w:rsidRDefault="00B11859" w:rsidP="00B11859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 xml:space="preserve">Câu 29: </w:t>
      </w:r>
      <w:r w:rsidRPr="00F6043E">
        <w:rPr>
          <w:rFonts w:ascii="Times New Roman" w:hAnsi="Times New Roman"/>
          <w:sz w:val="24"/>
          <w:szCs w:val="24"/>
        </w:rPr>
        <w:t>Cho</w:t>
      </w:r>
      <w:r w:rsidRPr="00F6043E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>,</w:t>
      </w:r>
      <w:r w:rsidRPr="00F6043E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>Y</w:t>
      </w:r>
      <w:r w:rsidRPr="00F6043E">
        <w:rPr>
          <w:rFonts w:ascii="Times New Roman" w:hAnsi="Times New Roman"/>
          <w:sz w:val="24"/>
          <w:szCs w:val="24"/>
        </w:rPr>
        <w:t>,</w:t>
      </w:r>
      <w:r w:rsidRPr="00F6043E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>Z</w:t>
      </w:r>
      <w:r w:rsidRPr="00F6043E">
        <w:rPr>
          <w:rFonts w:ascii="Times New Roman" w:hAnsi="Times New Roman"/>
          <w:sz w:val="24"/>
          <w:szCs w:val="24"/>
        </w:rPr>
        <w:t>,</w:t>
      </w:r>
      <w:r w:rsidRPr="00F6043E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>T</w:t>
      </w:r>
      <w:r w:rsidRPr="00F6043E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là</w:t>
      </w:r>
      <w:r w:rsidRPr="00F6043E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các</w:t>
      </w:r>
      <w:r w:rsidRPr="00F6043E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c</w:t>
      </w:r>
      <w:r w:rsidRPr="00F6043E">
        <w:rPr>
          <w:rFonts w:ascii="Times New Roman" w:hAnsi="Times New Roman"/>
          <w:spacing w:val="-1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</w:rPr>
        <w:t>ất</w:t>
      </w:r>
      <w:r w:rsidRPr="00F6043E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khác</w:t>
      </w:r>
      <w:r w:rsidRPr="00F6043E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nhau</w:t>
      </w:r>
      <w:r w:rsidRPr="00F6043E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trong</w:t>
      </w:r>
      <w:r w:rsidRPr="00F6043E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F6043E">
        <w:rPr>
          <w:rFonts w:ascii="Times New Roman" w:hAnsi="Times New Roman"/>
          <w:spacing w:val="-1"/>
          <w:sz w:val="24"/>
          <w:szCs w:val="24"/>
        </w:rPr>
        <w:t>s</w:t>
      </w:r>
      <w:r w:rsidRPr="00F6043E">
        <w:rPr>
          <w:rFonts w:ascii="Times New Roman" w:hAnsi="Times New Roman"/>
          <w:sz w:val="24"/>
          <w:szCs w:val="24"/>
        </w:rPr>
        <w:t>ố</w:t>
      </w:r>
      <w:r w:rsidRPr="00F6043E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4</w:t>
      </w:r>
      <w:r w:rsidRPr="00F6043E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chất:</w:t>
      </w:r>
      <w:r w:rsidRPr="00F6043E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,</w:t>
      </w:r>
      <w:r w:rsidRPr="00F6043E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,</w:t>
      </w:r>
      <w:r w:rsidRPr="00F6043E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OH</w:t>
      </w:r>
      <w:r w:rsidRPr="00F6043E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(phenol),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pacing w:val="20"/>
          <w:position w:val="-3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(</w:t>
      </w:r>
      <w:r w:rsidRPr="00F6043E">
        <w:rPr>
          <w:rFonts w:ascii="Times New Roman" w:hAnsi="Times New Roman"/>
          <w:spacing w:val="-1"/>
          <w:sz w:val="24"/>
          <w:szCs w:val="24"/>
        </w:rPr>
        <w:t>a</w:t>
      </w:r>
      <w:r w:rsidRPr="00F6043E">
        <w:rPr>
          <w:rFonts w:ascii="Times New Roman" w:hAnsi="Times New Roman"/>
          <w:sz w:val="24"/>
          <w:szCs w:val="24"/>
        </w:rPr>
        <w:t>nili</w:t>
      </w:r>
      <w:r w:rsidRPr="00F6043E">
        <w:rPr>
          <w:rFonts w:ascii="Times New Roman" w:hAnsi="Times New Roman"/>
          <w:spacing w:val="-1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</w:rPr>
        <w:t>) và c</w:t>
      </w:r>
      <w:r w:rsidRPr="00F6043E">
        <w:rPr>
          <w:rFonts w:ascii="Times New Roman" w:hAnsi="Times New Roman"/>
          <w:spacing w:val="-1"/>
          <w:sz w:val="24"/>
          <w:szCs w:val="24"/>
        </w:rPr>
        <w:t>á</w:t>
      </w:r>
      <w:r w:rsidRPr="00F6043E">
        <w:rPr>
          <w:rFonts w:ascii="Times New Roman" w:hAnsi="Times New Roman"/>
          <w:sz w:val="24"/>
          <w:szCs w:val="24"/>
        </w:rPr>
        <w:t>c</w:t>
      </w:r>
      <w:r w:rsidRPr="00F6043E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tính ch</w:t>
      </w:r>
      <w:r w:rsidRPr="00F6043E">
        <w:rPr>
          <w:rFonts w:ascii="Times New Roman" w:hAnsi="Times New Roman"/>
          <w:spacing w:val="-1"/>
          <w:sz w:val="24"/>
          <w:szCs w:val="24"/>
        </w:rPr>
        <w:t>ấ</w:t>
      </w:r>
      <w:r w:rsidRPr="00F6043E">
        <w:rPr>
          <w:rFonts w:ascii="Times New Roman" w:hAnsi="Times New Roman"/>
          <w:sz w:val="24"/>
          <w:szCs w:val="24"/>
        </w:rPr>
        <w:t>t được ghi trong bảng sau:</w:t>
      </w:r>
    </w:p>
    <w:p w:rsidR="00B11859" w:rsidRPr="00F6043E" w:rsidRDefault="00B11859" w:rsidP="00B11859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8BE10B0" wp14:editId="4E92F41F">
                <wp:simplePos x="0" y="0"/>
                <wp:positionH relativeFrom="page">
                  <wp:posOffset>1312545</wp:posOffset>
                </wp:positionH>
                <wp:positionV relativeFrom="paragraph">
                  <wp:posOffset>112907</wp:posOffset>
                </wp:positionV>
                <wp:extent cx="5119370" cy="558165"/>
                <wp:effectExtent l="0" t="0" r="5080" b="1333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9370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38"/>
                              <w:gridCol w:w="1040"/>
                              <w:gridCol w:w="1039"/>
                              <w:gridCol w:w="1159"/>
                              <w:gridCol w:w="1159"/>
                            </w:tblGrid>
                            <w:tr w:rsidR="00B11859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36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11859" w:rsidRPr="00844170" w:rsidRDefault="00B1185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2" w:lineRule="exact"/>
                                    <w:ind w:left="38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4417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Chất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11859" w:rsidRPr="00844170" w:rsidRDefault="00B1185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2" w:lineRule="exact"/>
                                    <w:ind w:left="347" w:right="432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4417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11859" w:rsidRPr="00844170" w:rsidRDefault="00B1185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2" w:lineRule="exact"/>
                                    <w:ind w:left="347" w:right="431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4417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11859" w:rsidRPr="00844170" w:rsidRDefault="00B1185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2" w:lineRule="exact"/>
                                    <w:ind w:left="347" w:right="578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4417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11859" w:rsidRPr="00844170" w:rsidRDefault="00B1185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2" w:lineRule="exact"/>
                                    <w:ind w:left="347" w:right="578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4417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 w:rsidR="00B11859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36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11859" w:rsidRPr="00844170" w:rsidRDefault="00B1185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2" w:lineRule="exact"/>
                                    <w:ind w:left="38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4417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Nh</w:t>
                                  </w:r>
                                  <w:r w:rsidRPr="00844170">
                                    <w:rPr>
                                      <w:rFonts w:ascii="Times New Roman" w:hAnsi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84417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ệt độ sôi </w:t>
                                  </w:r>
                                  <w:r w:rsidRPr="00844170">
                                    <w:rPr>
                                      <w:rFonts w:ascii="Times New Roman" w:hAnsi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844170">
                                    <w:rPr>
                                      <w:rFonts w:ascii="Times New Roman" w:hAnsi="Times New Roman"/>
                                      <w:spacing w:val="1"/>
                                      <w:position w:val="1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84417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11859" w:rsidRPr="00844170" w:rsidRDefault="00B1185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2" w:lineRule="exact"/>
                                    <w:ind w:left="38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4417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182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11859" w:rsidRPr="00844170" w:rsidRDefault="00B1185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2" w:lineRule="exact"/>
                                    <w:ind w:left="38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4417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184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11859" w:rsidRPr="00844170" w:rsidRDefault="00B1185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2" w:lineRule="exact"/>
                                    <w:ind w:left="38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4417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-6,7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11859" w:rsidRPr="00844170" w:rsidRDefault="00B1185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2" w:lineRule="exact"/>
                                    <w:ind w:left="38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4417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-33,4</w:t>
                                  </w:r>
                                </w:p>
                              </w:tc>
                            </w:tr>
                            <w:tr w:rsidR="00B11859">
                              <w:trPr>
                                <w:trHeight w:hRule="exact" w:val="287"/>
                              </w:trPr>
                              <w:tc>
                                <w:tcPr>
                                  <w:tcW w:w="36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11859" w:rsidRPr="00844170" w:rsidRDefault="00B1185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2" w:lineRule="exact"/>
                                    <w:ind w:left="38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4417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pH (dung dịch nồng độ 0,001M)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11859" w:rsidRPr="00844170" w:rsidRDefault="00B1185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2" w:lineRule="exact"/>
                                    <w:ind w:left="38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4417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6,48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11859" w:rsidRPr="00844170" w:rsidRDefault="00B1185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2" w:lineRule="exact"/>
                                    <w:ind w:left="38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4417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7,82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11859" w:rsidRPr="00844170" w:rsidRDefault="00B1185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2" w:lineRule="exact"/>
                                    <w:ind w:left="38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4417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10,81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B11859" w:rsidRPr="00844170" w:rsidRDefault="00B1185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72" w:lineRule="exact"/>
                                    <w:ind w:left="38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44170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10,12</w:t>
                                  </w:r>
                                </w:p>
                              </w:tc>
                            </w:tr>
                          </w:tbl>
                          <w:p w:rsidR="00B11859" w:rsidRDefault="00B11859" w:rsidP="00B118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E10B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103.35pt;margin-top:8.9pt;width:403.1pt;height:43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GosAIAALI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38"/>
                        <w:gridCol w:w="1040"/>
                        <w:gridCol w:w="1039"/>
                        <w:gridCol w:w="1159"/>
                        <w:gridCol w:w="1159"/>
                      </w:tblGrid>
                      <w:tr w:rsidR="00B11859">
                        <w:trPr>
                          <w:trHeight w:hRule="exact" w:val="286"/>
                        </w:trPr>
                        <w:tc>
                          <w:tcPr>
                            <w:tcW w:w="36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11859" w:rsidRPr="00844170" w:rsidRDefault="00B118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2" w:lineRule="exact"/>
                              <w:ind w:left="38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44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Chất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11859" w:rsidRPr="00844170" w:rsidRDefault="00B118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2" w:lineRule="exact"/>
                              <w:ind w:left="347" w:right="432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44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11859" w:rsidRPr="00844170" w:rsidRDefault="00B118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2" w:lineRule="exact"/>
                              <w:ind w:left="347" w:right="43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44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11859" w:rsidRPr="00844170" w:rsidRDefault="00B118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2" w:lineRule="exact"/>
                              <w:ind w:left="347" w:right="578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44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11859" w:rsidRPr="00844170" w:rsidRDefault="00B118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2" w:lineRule="exact"/>
                              <w:ind w:left="347" w:right="578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44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c>
                      </w:tr>
                      <w:tr w:rsidR="00B11859">
                        <w:trPr>
                          <w:trHeight w:hRule="exact" w:val="286"/>
                        </w:trPr>
                        <w:tc>
                          <w:tcPr>
                            <w:tcW w:w="36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11859" w:rsidRPr="00844170" w:rsidRDefault="00B118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2" w:lineRule="exact"/>
                              <w:ind w:left="38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44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Nh</w:t>
                            </w:r>
                            <w:r w:rsidRPr="00844170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844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ệt độ sôi </w:t>
                            </w:r>
                            <w:r w:rsidRPr="00844170">
                              <w:rPr>
                                <w:rFonts w:ascii="Times New Roman" w:hAnsi="Times New Roman"/>
                                <w:spacing w:val="1"/>
                                <w:sz w:val="24"/>
                                <w:szCs w:val="24"/>
                              </w:rPr>
                              <w:t>(</w:t>
                            </w:r>
                            <w:r w:rsidRPr="00844170">
                              <w:rPr>
                                <w:rFonts w:ascii="Times New Roman" w:hAnsi="Times New Roman"/>
                                <w:spacing w:val="1"/>
                                <w:position w:val="11"/>
                                <w:sz w:val="24"/>
                                <w:szCs w:val="24"/>
                              </w:rPr>
                              <w:t>o</w:t>
                            </w:r>
                            <w:r w:rsidRPr="00844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11859" w:rsidRPr="00844170" w:rsidRDefault="00B118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2" w:lineRule="exact"/>
                              <w:ind w:left="38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44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182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11859" w:rsidRPr="00844170" w:rsidRDefault="00B118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2" w:lineRule="exact"/>
                              <w:ind w:left="38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44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184</w:t>
                            </w: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11859" w:rsidRPr="00844170" w:rsidRDefault="00B118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2" w:lineRule="exact"/>
                              <w:ind w:left="38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44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-6,7</w:t>
                            </w: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11859" w:rsidRPr="00844170" w:rsidRDefault="00B118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2" w:lineRule="exact"/>
                              <w:ind w:left="38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44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-33,4</w:t>
                            </w:r>
                          </w:p>
                        </w:tc>
                      </w:tr>
                      <w:tr w:rsidR="00B11859">
                        <w:trPr>
                          <w:trHeight w:hRule="exact" w:val="287"/>
                        </w:trPr>
                        <w:tc>
                          <w:tcPr>
                            <w:tcW w:w="36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11859" w:rsidRPr="00844170" w:rsidRDefault="00B118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2" w:lineRule="exact"/>
                              <w:ind w:left="38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44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pH (dung dịch nồng độ 0,001M)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11859" w:rsidRPr="00844170" w:rsidRDefault="00B118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2" w:lineRule="exact"/>
                              <w:ind w:left="38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44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6,48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11859" w:rsidRPr="00844170" w:rsidRDefault="00B118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2" w:lineRule="exact"/>
                              <w:ind w:left="38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44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7,82</w:t>
                            </w: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11859" w:rsidRPr="00844170" w:rsidRDefault="00B118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2" w:lineRule="exact"/>
                              <w:ind w:left="38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44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10,81</w:t>
                            </w: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B11859" w:rsidRPr="00844170" w:rsidRDefault="00B118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2" w:lineRule="exact"/>
                              <w:ind w:left="38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44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10,12</w:t>
                            </w:r>
                          </w:p>
                        </w:tc>
                      </w:tr>
                    </w:tbl>
                    <w:p w:rsidR="00B11859" w:rsidRDefault="00B11859" w:rsidP="00B11859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11859" w:rsidRPr="00F6043E" w:rsidRDefault="00B11859" w:rsidP="00B11859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</w:p>
    <w:p w:rsidR="00B11859" w:rsidRPr="00F6043E" w:rsidRDefault="00B11859" w:rsidP="00B11859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</w:p>
    <w:p w:rsidR="00B11859" w:rsidRPr="00F6043E" w:rsidRDefault="00B11859" w:rsidP="00B11859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pacing w:val="-1"/>
          <w:sz w:val="24"/>
          <w:szCs w:val="24"/>
        </w:rPr>
      </w:pPr>
    </w:p>
    <w:p w:rsidR="00B11859" w:rsidRPr="00F6043E" w:rsidRDefault="00B11859" w:rsidP="00B11859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pacing w:val="-1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</w:rPr>
        <w:t>hận xét nào sau đây đúng?</w:t>
      </w:r>
    </w:p>
    <w:p w:rsidR="00B11859" w:rsidRPr="00F6043E" w:rsidRDefault="00B11859" w:rsidP="00B11859">
      <w:pPr>
        <w:pStyle w:val="NormalWeb"/>
        <w:shd w:val="clear" w:color="auto" w:fill="FFFFFF"/>
        <w:tabs>
          <w:tab w:val="left" w:pos="270"/>
          <w:tab w:val="left" w:pos="2880"/>
          <w:tab w:val="left" w:pos="5400"/>
          <w:tab w:val="left" w:pos="8100"/>
        </w:tabs>
        <w:spacing w:before="0" w:beforeAutospacing="0" w:after="0" w:afterAutospacing="0" w:line="252" w:lineRule="auto"/>
        <w:jc w:val="both"/>
      </w:pPr>
      <w:r w:rsidRPr="00F6043E">
        <w:rPr>
          <w:b/>
          <w:bCs/>
        </w:rPr>
        <w:tab/>
        <w:t xml:space="preserve">A. </w:t>
      </w:r>
      <w:r w:rsidRPr="00F6043E">
        <w:rPr>
          <w:b/>
        </w:rPr>
        <w:t>Z</w:t>
      </w:r>
      <w:r w:rsidRPr="00F6043E">
        <w:t xml:space="preserve"> là CH</w:t>
      </w:r>
      <w:r w:rsidRPr="00F6043E">
        <w:rPr>
          <w:vertAlign w:val="subscript"/>
        </w:rPr>
        <w:t>3</w:t>
      </w:r>
      <w:r w:rsidRPr="00F6043E">
        <w:t>NH</w:t>
      </w:r>
      <w:r w:rsidRPr="00F6043E">
        <w:rPr>
          <w:vertAlign w:val="subscript"/>
        </w:rPr>
        <w:t>2</w:t>
      </w:r>
      <w:r w:rsidRPr="00F6043E">
        <w:t xml:space="preserve">.          </w:t>
      </w:r>
      <w:r w:rsidRPr="00F6043E">
        <w:rPr>
          <w:spacing w:val="56"/>
        </w:rPr>
        <w:t xml:space="preserve"> </w:t>
      </w:r>
      <w:r w:rsidRPr="00F6043E">
        <w:rPr>
          <w:spacing w:val="56"/>
        </w:rPr>
        <w:tab/>
      </w:r>
      <w:r w:rsidRPr="00F6043E">
        <w:rPr>
          <w:b/>
          <w:bCs/>
        </w:rPr>
        <w:t xml:space="preserve">B. </w:t>
      </w:r>
      <w:r w:rsidRPr="00F6043E">
        <w:rPr>
          <w:b/>
        </w:rPr>
        <w:t>T</w:t>
      </w:r>
      <w:r w:rsidRPr="00F6043E">
        <w:t xml:space="preserve"> là C</w:t>
      </w:r>
      <w:r w:rsidRPr="00F6043E">
        <w:rPr>
          <w:vertAlign w:val="subscript"/>
        </w:rPr>
        <w:t>6</w:t>
      </w:r>
      <w:r w:rsidRPr="00F6043E">
        <w:t>H</w:t>
      </w:r>
      <w:r w:rsidRPr="00F6043E">
        <w:rPr>
          <w:vertAlign w:val="subscript"/>
        </w:rPr>
        <w:t>5</w:t>
      </w:r>
      <w:r w:rsidRPr="00F6043E">
        <w:t>NH</w:t>
      </w:r>
      <w:r w:rsidRPr="00F6043E">
        <w:rPr>
          <w:vertAlign w:val="subscript"/>
        </w:rPr>
        <w:t>2</w:t>
      </w:r>
      <w:r w:rsidRPr="00F6043E">
        <w:t xml:space="preserve">.         </w:t>
      </w:r>
      <w:r w:rsidRPr="00F6043E">
        <w:rPr>
          <w:spacing w:val="58"/>
        </w:rPr>
        <w:t xml:space="preserve"> </w:t>
      </w:r>
      <w:r w:rsidRPr="00F6043E">
        <w:rPr>
          <w:spacing w:val="58"/>
        </w:rPr>
        <w:tab/>
      </w:r>
      <w:r w:rsidRPr="00F6043E">
        <w:rPr>
          <w:b/>
          <w:bCs/>
        </w:rPr>
        <w:t xml:space="preserve">C. </w:t>
      </w:r>
      <w:r w:rsidRPr="00F6043E">
        <w:rPr>
          <w:b/>
        </w:rPr>
        <w:t>Y</w:t>
      </w:r>
      <w:r w:rsidRPr="00F6043E">
        <w:t xml:space="preserve"> là C</w:t>
      </w:r>
      <w:r w:rsidRPr="00F6043E">
        <w:rPr>
          <w:vertAlign w:val="subscript"/>
        </w:rPr>
        <w:t>6</w:t>
      </w:r>
      <w:r w:rsidRPr="00F6043E">
        <w:t>H</w:t>
      </w:r>
      <w:r w:rsidRPr="00F6043E">
        <w:rPr>
          <w:vertAlign w:val="subscript"/>
        </w:rPr>
        <w:t>5</w:t>
      </w:r>
      <w:r w:rsidRPr="00F6043E">
        <w:t xml:space="preserve">OH.          </w:t>
      </w:r>
      <w:r w:rsidRPr="00F6043E">
        <w:rPr>
          <w:spacing w:val="38"/>
        </w:rPr>
        <w:t xml:space="preserve"> </w:t>
      </w:r>
      <w:r w:rsidRPr="00F6043E">
        <w:rPr>
          <w:spacing w:val="38"/>
        </w:rPr>
        <w:tab/>
      </w:r>
      <w:r w:rsidRPr="00F6043E">
        <w:rPr>
          <w:b/>
          <w:bCs/>
        </w:rPr>
        <w:t xml:space="preserve">D. </w:t>
      </w:r>
      <w:r w:rsidRPr="00F6043E">
        <w:rPr>
          <w:b/>
        </w:rPr>
        <w:t xml:space="preserve">X </w:t>
      </w:r>
      <w:r w:rsidRPr="00F6043E">
        <w:t>là NH</w:t>
      </w:r>
      <w:r w:rsidRPr="00F6043E">
        <w:rPr>
          <w:vertAlign w:val="subscript"/>
        </w:rPr>
        <w:t>3</w:t>
      </w:r>
      <w:r w:rsidRPr="00F6043E">
        <w:t>.</w:t>
      </w:r>
    </w:p>
    <w:p w:rsidR="00B11859" w:rsidRPr="00F6043E" w:rsidRDefault="00B11859" w:rsidP="00B11859">
      <w:pPr>
        <w:tabs>
          <w:tab w:val="left" w:pos="270"/>
          <w:tab w:val="left" w:pos="2835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 xml:space="preserve">Câu 30: </w:t>
      </w:r>
      <w:r w:rsidRPr="00F6043E">
        <w:rPr>
          <w:rFonts w:ascii="Times New Roman" w:hAnsi="Times New Roman"/>
          <w:sz w:val="24"/>
          <w:szCs w:val="24"/>
        </w:rPr>
        <w:t xml:space="preserve">Hợp chất hữu cơ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 có tên gọi là N-Metylanilin có công thức cấu tạo thu gọn là:</w:t>
      </w:r>
    </w:p>
    <w:p w:rsidR="00B11859" w:rsidRPr="00F6043E" w:rsidRDefault="00B11859" w:rsidP="00B11859">
      <w:pPr>
        <w:tabs>
          <w:tab w:val="left" w:pos="270"/>
          <w:tab w:val="left" w:pos="2835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 xml:space="preserve"> - NH -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 xml:space="preserve"> - 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- 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 xml:space="preserve"> -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 xml:space="preserve"> - 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 xml:space="preserve"> - NH -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.</w:t>
      </w:r>
    </w:p>
    <w:p w:rsidR="00B11859" w:rsidRPr="00F6043E" w:rsidRDefault="00B11859" w:rsidP="00B11859">
      <w:pPr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b/>
          <w:sz w:val="24"/>
          <w:szCs w:val="24"/>
        </w:rPr>
        <w:lastRenderedPageBreak/>
        <w:t xml:space="preserve">Câu 31: </w:t>
      </w:r>
      <w:r w:rsidRPr="00F6043E">
        <w:rPr>
          <w:rFonts w:ascii="Times New Roman" w:hAnsi="Times New Roman"/>
          <w:sz w:val="24"/>
          <w:szCs w:val="24"/>
          <w:lang w:val="pt-BR"/>
        </w:rPr>
        <w:t>Chất nào sau đây thuộc loại amin bật một ?</w:t>
      </w:r>
    </w:p>
    <w:p w:rsidR="00B11859" w:rsidRPr="00F6043E" w:rsidRDefault="00B11859" w:rsidP="00B11859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NHCH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.</w:t>
      </w:r>
    </w:p>
    <w:p w:rsidR="00B11859" w:rsidRPr="00F6043E" w:rsidRDefault="00B11859" w:rsidP="00B11859">
      <w:pPr>
        <w:tabs>
          <w:tab w:val="left" w:pos="284"/>
          <w:tab w:val="left" w:pos="3119"/>
          <w:tab w:val="left" w:pos="5812"/>
          <w:tab w:val="left" w:pos="8647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32:</w:t>
      </w:r>
      <w:r w:rsidRPr="00F6043E">
        <w:rPr>
          <w:rFonts w:ascii="Times New Roman" w:hAnsi="Times New Roman"/>
          <w:sz w:val="24"/>
          <w:szCs w:val="24"/>
        </w:rPr>
        <w:t xml:space="preserve"> Công thức phân tử tổng quát amin no mạch hở là: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C</w:t>
      </w:r>
      <w:r w:rsidRPr="00F6043E">
        <w:rPr>
          <w:rFonts w:ascii="Times New Roman" w:hAnsi="Times New Roman"/>
          <w:sz w:val="24"/>
          <w:szCs w:val="24"/>
          <w:vertAlign w:val="subscript"/>
        </w:rPr>
        <w:t>n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2n+3</w:t>
      </w:r>
      <w:r w:rsidRPr="00F6043E">
        <w:rPr>
          <w:rFonts w:ascii="Times New Roman" w:hAnsi="Times New Roman"/>
          <w:sz w:val="24"/>
          <w:szCs w:val="24"/>
        </w:rPr>
        <w:t>N.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C</w:t>
      </w:r>
      <w:r w:rsidRPr="00F6043E">
        <w:rPr>
          <w:rFonts w:ascii="Times New Roman" w:hAnsi="Times New Roman"/>
          <w:sz w:val="24"/>
          <w:szCs w:val="24"/>
          <w:vertAlign w:val="subscript"/>
        </w:rPr>
        <w:t>n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2n+1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C</w:t>
      </w:r>
      <w:r w:rsidRPr="00F6043E">
        <w:rPr>
          <w:rFonts w:ascii="Times New Roman" w:hAnsi="Times New Roman"/>
          <w:sz w:val="24"/>
          <w:szCs w:val="24"/>
          <w:vertAlign w:val="subscript"/>
        </w:rPr>
        <w:t>n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2n+1</w:t>
      </w:r>
      <w:r w:rsidRPr="00F6043E">
        <w:rPr>
          <w:rFonts w:ascii="Times New Roman" w:hAnsi="Times New Roman"/>
          <w:sz w:val="24"/>
          <w:szCs w:val="24"/>
        </w:rPr>
        <w:t>N.</w:t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n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2n+2+m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vertAlign w:val="subscript"/>
        </w:rPr>
        <w:t>m</w:t>
      </w:r>
      <w:r w:rsidRPr="00F6043E">
        <w:rPr>
          <w:rFonts w:ascii="Times New Roman" w:hAnsi="Times New Roman"/>
          <w:sz w:val="24"/>
          <w:szCs w:val="24"/>
        </w:rPr>
        <w:t>.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33:</w:t>
      </w:r>
      <w:r w:rsidRPr="00F6043E">
        <w:rPr>
          <w:rFonts w:ascii="Times New Roman" w:hAnsi="Times New Roman"/>
          <w:sz w:val="24"/>
          <w:szCs w:val="24"/>
        </w:rPr>
        <w:t xml:space="preserve"> Hợp chất hữu cơ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 có tên gọi là Isobutylamin. Công thức cấu tạo thu gọn của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 là: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b/>
          <w:sz w:val="24"/>
          <w:szCs w:val="24"/>
        </w:rPr>
        <w:tab/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sz w:val="24"/>
          <w:szCs w:val="24"/>
          <w:vertAlign w:val="subscript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vertAlign w:val="subscript"/>
        </w:rPr>
        <w:tab/>
      </w:r>
      <w:r w:rsidRPr="00F6043E">
        <w:rPr>
          <w:rFonts w:ascii="Times New Roman" w:hAnsi="Times New Roman"/>
          <w:sz w:val="24"/>
          <w:szCs w:val="24"/>
          <w:vertAlign w:val="subscript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34:</w:t>
      </w:r>
      <w:r w:rsidRPr="00F6043E">
        <w:rPr>
          <w:rFonts w:ascii="Times New Roman" w:hAnsi="Times New Roman"/>
          <w:sz w:val="24"/>
          <w:szCs w:val="24"/>
        </w:rPr>
        <w:t xml:space="preserve"> Hợp chất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-NH-CH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 xml:space="preserve"> có tên đúng là: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đimetylamin.</w:t>
      </w: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metyletylamin.</w:t>
      </w:r>
      <w:r w:rsidRPr="00F6043E">
        <w:rPr>
          <w:rFonts w:ascii="Times New Roman" w:hAnsi="Times New Roman"/>
          <w:b/>
          <w:sz w:val="24"/>
          <w:szCs w:val="24"/>
        </w:rPr>
        <w:tab/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etylmetylamin.</w:t>
      </w: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đimetylmetanamin.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35:</w:t>
      </w:r>
      <w:r w:rsidRPr="00F6043E">
        <w:rPr>
          <w:rFonts w:ascii="Times New Roman" w:hAnsi="Times New Roman"/>
          <w:sz w:val="24"/>
          <w:szCs w:val="24"/>
        </w:rPr>
        <w:t xml:space="preserve"> Trong các tên dưới đây, tên nào không phù hợp với chất: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–NH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?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Phenylamin.</w:t>
      </w:r>
      <w:r w:rsidRPr="00F6043E">
        <w:rPr>
          <w:rFonts w:ascii="Times New Roman" w:hAnsi="Times New Roman"/>
          <w:b/>
          <w:sz w:val="24"/>
          <w:szCs w:val="24"/>
        </w:rPr>
        <w:tab/>
        <w:t>B.</w:t>
      </w:r>
      <w:r w:rsidRPr="00F6043E">
        <w:rPr>
          <w:rFonts w:ascii="Times New Roman" w:hAnsi="Times New Roman"/>
          <w:sz w:val="24"/>
          <w:szCs w:val="24"/>
        </w:rPr>
        <w:t xml:space="preserve"> Benzylamin.</w:t>
      </w:r>
      <w:r w:rsidRPr="00F6043E">
        <w:rPr>
          <w:rFonts w:ascii="Times New Roman" w:hAnsi="Times New Roman"/>
          <w:b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Benzenamin.</w:t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Anilin.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36:</w:t>
      </w:r>
      <w:r w:rsidRPr="00F6043E">
        <w:rPr>
          <w:rFonts w:ascii="Times New Roman" w:hAnsi="Times New Roman"/>
          <w:sz w:val="24"/>
          <w:szCs w:val="24"/>
        </w:rPr>
        <w:t xml:space="preserve"> Số đồng phân amin no, đơn chức bậc I có chứa 16,09% Nitơ về khối lượng là: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4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7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8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D. </w:t>
      </w:r>
      <w:r w:rsidRPr="00F6043E">
        <w:rPr>
          <w:rFonts w:ascii="Times New Roman" w:hAnsi="Times New Roman"/>
          <w:sz w:val="24"/>
          <w:szCs w:val="24"/>
        </w:rPr>
        <w:t>9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37:</w:t>
      </w:r>
      <w:r w:rsidRPr="00F6043E">
        <w:rPr>
          <w:rFonts w:ascii="Times New Roman" w:hAnsi="Times New Roman"/>
          <w:sz w:val="24"/>
          <w:szCs w:val="24"/>
        </w:rPr>
        <w:t xml:space="preserve"> Thành phần % khối lượng của nitơ trong hợp chất hữu cơ C</w:t>
      </w:r>
      <w:r w:rsidRPr="00F6043E">
        <w:rPr>
          <w:rFonts w:ascii="Times New Roman" w:hAnsi="Times New Roman"/>
          <w:sz w:val="24"/>
          <w:szCs w:val="24"/>
          <w:vertAlign w:val="subscript"/>
        </w:rPr>
        <w:t>x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y</w:t>
      </w:r>
      <w:r w:rsidRPr="00F6043E">
        <w:rPr>
          <w:rFonts w:ascii="Times New Roman" w:hAnsi="Times New Roman"/>
          <w:sz w:val="24"/>
          <w:szCs w:val="24"/>
        </w:rPr>
        <w:t>N là 23,73 %. Số đồng phân amin bậc một thỏa mãn các dữ kiện trên là: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3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2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4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D. </w:t>
      </w:r>
      <w:r w:rsidRPr="00F6043E">
        <w:rPr>
          <w:rFonts w:ascii="Times New Roman" w:hAnsi="Times New Roman"/>
          <w:sz w:val="24"/>
          <w:szCs w:val="24"/>
        </w:rPr>
        <w:t>1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38:</w:t>
      </w:r>
      <w:r w:rsidRPr="00F6043E">
        <w:rPr>
          <w:rFonts w:ascii="Times New Roman" w:hAnsi="Times New Roman"/>
          <w:sz w:val="24"/>
          <w:szCs w:val="24"/>
        </w:rPr>
        <w:t xml:space="preserve"> Phát biểu nào sau đây </w:t>
      </w:r>
      <w:r w:rsidRPr="00F6043E">
        <w:rPr>
          <w:rStyle w:val="Strong"/>
          <w:rFonts w:ascii="Times New Roman" w:hAnsi="Times New Roman"/>
          <w:sz w:val="24"/>
          <w:szCs w:val="24"/>
        </w:rPr>
        <w:t>không</w:t>
      </w:r>
      <w:r w:rsidRPr="00F6043E">
        <w:rPr>
          <w:rFonts w:ascii="Times New Roman" w:hAnsi="Times New Roman"/>
          <w:sz w:val="24"/>
          <w:szCs w:val="24"/>
        </w:rPr>
        <w:t xml:space="preserve"> đúng ?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Amin được cấu tạo bằng cách thay thế H của amoniac bằng 1 hay nhiều gốc hiđrocacbon.</w:t>
      </w:r>
      <w:r w:rsidRPr="00F6043E">
        <w:rPr>
          <w:rFonts w:ascii="Times New Roman" w:hAnsi="Times New Roman"/>
          <w:b/>
          <w:sz w:val="24"/>
          <w:szCs w:val="24"/>
        </w:rPr>
        <w:tab/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Bậc của amin là bậc của nguyên tử cacbon liên kết với nhóm amin.</w:t>
      </w:r>
      <w:r w:rsidRPr="00F6043E">
        <w:rPr>
          <w:rFonts w:ascii="Times New Roman" w:hAnsi="Times New Roman"/>
          <w:b/>
          <w:sz w:val="24"/>
          <w:szCs w:val="24"/>
        </w:rPr>
        <w:tab/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Tùy thuộc vào gốc hiđrocacbon, có thể phân biệt thành amin thành amin no, chưa no và thơm.</w:t>
      </w:r>
      <w:r w:rsidRPr="00F6043E">
        <w:rPr>
          <w:rFonts w:ascii="Times New Roman" w:hAnsi="Times New Roman"/>
          <w:b/>
          <w:sz w:val="24"/>
          <w:szCs w:val="24"/>
        </w:rPr>
        <w:tab/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Amin có từ 2 nguyên tử cacbon trong phân tử bắt đầu xuất hiện đồng phân.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39:</w:t>
      </w:r>
      <w:r w:rsidRPr="00F6043E">
        <w:rPr>
          <w:rFonts w:ascii="Times New Roman" w:hAnsi="Times New Roman"/>
          <w:sz w:val="24"/>
          <w:szCs w:val="24"/>
        </w:rPr>
        <w:t xml:space="preserve"> Chiều tăng dần tính bazơ của dãy chất sau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OH,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, NaOH là: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,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OH, NaOH.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,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,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OH, NaOH.</w:t>
      </w:r>
      <w:r w:rsidRPr="00F6043E">
        <w:rPr>
          <w:rFonts w:ascii="Times New Roman" w:hAnsi="Times New Roman"/>
          <w:b/>
          <w:sz w:val="24"/>
          <w:szCs w:val="24"/>
        </w:rPr>
        <w:tab/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C.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OH,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,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, NaOH.</w:t>
      </w:r>
      <w:r w:rsidRPr="00F6043E">
        <w:rPr>
          <w:rFonts w:ascii="Times New Roman" w:hAnsi="Times New Roman"/>
          <w:b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OH,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, NaOH.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40:</w:t>
      </w:r>
      <w:r w:rsidRPr="00F6043E">
        <w:rPr>
          <w:rFonts w:ascii="Times New Roman" w:hAnsi="Times New Roman"/>
          <w:sz w:val="24"/>
          <w:szCs w:val="24"/>
        </w:rPr>
        <w:t xml:space="preserve"> Ứng dụng nào sau đây của amin là sai ?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Anilin là nguyên liệu quan trọng trong công nghiệp phẩm nhuộm.</w:t>
      </w:r>
      <w:r w:rsidRPr="00F6043E">
        <w:rPr>
          <w:rFonts w:ascii="Times New Roman" w:hAnsi="Times New Roman"/>
          <w:b/>
          <w:sz w:val="24"/>
          <w:szCs w:val="24"/>
        </w:rPr>
        <w:tab/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Các ankylamin được dùng trong tổng hợp hữu cơ.</w:t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C.</w:t>
      </w:r>
      <w:r w:rsidRPr="00F6043E">
        <w:rPr>
          <w:rFonts w:ascii="Times New Roman" w:hAnsi="Times New Roman"/>
          <w:sz w:val="24"/>
          <w:szCs w:val="24"/>
        </w:rPr>
        <w:t xml:space="preserve"> Các triamin được dùng để tổng hợp polime.</w:t>
      </w:r>
      <w:r w:rsidRPr="00F6043E">
        <w:rPr>
          <w:rFonts w:ascii="Times New Roman" w:hAnsi="Times New Roman"/>
          <w:b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ab/>
      </w:r>
    </w:p>
    <w:p w:rsidR="00B11859" w:rsidRPr="00F6043E" w:rsidRDefault="00B11859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Anilin được dùng để điều chế nhựa anilin - fomanđehit.</w:t>
      </w:r>
    </w:p>
    <w:p w:rsidR="0093418E" w:rsidRPr="00F6043E" w:rsidRDefault="0093418E" w:rsidP="0093418E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</w:rPr>
        <w:t>Câu 1:</w:t>
      </w:r>
      <w:r w:rsidRPr="00F6043E">
        <w:rPr>
          <w:rFonts w:ascii="Times New Roman" w:hAnsi="Times New Roman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nl-NL"/>
        </w:rPr>
        <w:t>Amino axit là hợp chất hữu cơ trong phân tử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chứa nhóm cacboxyl và nhóm amino.    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B. </w:t>
      </w:r>
      <w:r w:rsidRPr="00F6043E">
        <w:rPr>
          <w:rFonts w:ascii="Times New Roman" w:hAnsi="Times New Roman"/>
          <w:sz w:val="24"/>
          <w:szCs w:val="24"/>
          <w:lang w:val="nl-NL"/>
        </w:rPr>
        <w:t>chỉ chứa nhóm amino.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chỉ chứa nhóm cacboxyl.                        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D. </w:t>
      </w:r>
      <w:r w:rsidRPr="00F6043E">
        <w:rPr>
          <w:rFonts w:ascii="Times New Roman" w:hAnsi="Times New Roman"/>
          <w:sz w:val="24"/>
          <w:szCs w:val="24"/>
          <w:lang w:val="nl-NL"/>
        </w:rPr>
        <w:t>chỉ chứa nitơ hoặc cacbon.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2:</w:t>
      </w:r>
      <w:r w:rsidRPr="00F6043E">
        <w:rPr>
          <w:rFonts w:ascii="Times New Roman" w:hAnsi="Times New Roman"/>
          <w:sz w:val="24"/>
          <w:szCs w:val="24"/>
        </w:rPr>
        <w:t xml:space="preserve"> Công thức cấu tạo của glyxin là: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COOH. </w:t>
      </w:r>
      <w:r w:rsidRPr="00F6043E">
        <w:rPr>
          <w:rFonts w:ascii="Times New Roman" w:hAnsi="Times New Roman"/>
          <w:sz w:val="24"/>
          <w:szCs w:val="24"/>
        </w:rPr>
        <w:tab/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)COOH.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OHCHOHCH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OH. 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Câu 3: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Ở điều kiện thường, các amino axit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đều là chất khí.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đều là chất lỏng.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C.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đều là chất rắn.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có thể là rắn, lỏng hoặc khí.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4:</w:t>
      </w:r>
      <w:r w:rsidRPr="00F6043E">
        <w:rPr>
          <w:rFonts w:ascii="Times New Roman" w:hAnsi="Times New Roman"/>
          <w:sz w:val="24"/>
          <w:szCs w:val="24"/>
        </w:rPr>
        <w:t xml:space="preserve"> So sánh nhiệt độ nóng chảy và độ tan trong nước của etylamin và glyxin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 xml:space="preserve">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Glyxin có nhiệt độ nóng chảy cao hơn nhiều so với etylamin. Cả hai đều tan nhiều trong nước.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B.</w:t>
      </w:r>
      <w:r w:rsidRPr="00F6043E">
        <w:rPr>
          <w:rFonts w:ascii="Times New Roman" w:hAnsi="Times New Roman"/>
          <w:sz w:val="24"/>
          <w:szCs w:val="24"/>
        </w:rPr>
        <w:t xml:space="preserve"> Hai chất có nhiệt độ nóng chảy gần ngang nhau vì đều có 2C và cả hai đều tan nhiều trong nước.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C.</w:t>
      </w:r>
      <w:r w:rsidRPr="00F6043E">
        <w:rPr>
          <w:rFonts w:ascii="Times New Roman" w:hAnsi="Times New Roman"/>
          <w:sz w:val="24"/>
          <w:szCs w:val="24"/>
        </w:rPr>
        <w:t xml:space="preserve"> Glyxin có nhiệt độ nóng chảy thấp hơn etylamin; glyxin tan ít còn etlyamin tan nhiều trong nước.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Cả hai đều có nhiệt độ nóng chảy thấp và đều ít tan trong nước.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5: X</w:t>
      </w:r>
      <w:r w:rsidRPr="00F6043E">
        <w:rPr>
          <w:rFonts w:ascii="Times New Roman" w:hAnsi="Times New Roman"/>
          <w:sz w:val="24"/>
          <w:szCs w:val="24"/>
        </w:rPr>
        <w:t xml:space="preserve"> mạch hở, có công thức phân tử C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7</w:t>
      </w:r>
      <w:r w:rsidRPr="00F6043E">
        <w:rPr>
          <w:rFonts w:ascii="Times New Roman" w:hAnsi="Times New Roman"/>
          <w:sz w:val="24"/>
          <w:szCs w:val="24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 trong phân tử có chứa 1 nhóm –NH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và 1 nhóm -COOH. Số lượng đồng phân của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 thoả mãn tính chất trên là :</w:t>
      </w:r>
    </w:p>
    <w:p w:rsidR="0093418E" w:rsidRPr="00F6043E" w:rsidRDefault="0093418E" w:rsidP="0093418E">
      <w:pPr>
        <w:pStyle w:val="BodyTextIndent"/>
        <w:tabs>
          <w:tab w:val="left" w:pos="270"/>
          <w:tab w:val="left" w:pos="2880"/>
          <w:tab w:val="left" w:pos="5400"/>
          <w:tab w:val="left" w:pos="8100"/>
        </w:tabs>
        <w:spacing w:after="0" w:line="252" w:lineRule="auto"/>
        <w:ind w:left="0"/>
        <w:jc w:val="both"/>
        <w:outlineLvl w:val="0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2.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3.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1.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4.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>Câu 6:</w:t>
      </w:r>
      <w:r w:rsidRPr="00F6043E">
        <w:rPr>
          <w:rFonts w:ascii="Times New Roman" w:hAnsi="Times New Roman" w:cs="Times New Roman"/>
          <w:sz w:val="24"/>
          <w:szCs w:val="24"/>
        </w:rPr>
        <w:t xml:space="preserve"> Phát biểu nào sau đây đúng ?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Phân tử các aminoaxit chỉ có một nhóm 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và một nhóm 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COOH.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Dung dịch các amino axit đều không làm đổi màu quỳ tím.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Dung dịch các amino axit đều làm đổi màu quỳ tím.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Các amino axit đều là chất rắn ở nhiệt độ thường.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lastRenderedPageBreak/>
        <w:t>Câu 7: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Ứng với CTPT C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4</w:t>
      </w:r>
      <w:r w:rsidRPr="00F6043E">
        <w:rPr>
          <w:rFonts w:ascii="Times New Roman" w:hAnsi="Times New Roman"/>
          <w:sz w:val="24"/>
          <w:szCs w:val="24"/>
          <w:lang w:val="nl-NL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9</w:t>
      </w:r>
      <w:r w:rsidRPr="00F6043E">
        <w:rPr>
          <w:rFonts w:ascii="Times New Roman" w:hAnsi="Times New Roman"/>
          <w:sz w:val="24"/>
          <w:szCs w:val="24"/>
          <w:lang w:val="nl-NL"/>
        </w:rPr>
        <w:t>NO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có bao nhiêu amino axit là đồng phân cấu tạo của nhau ?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A.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3.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B.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4.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C.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5.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D.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6.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8:</w:t>
      </w:r>
      <w:r w:rsidRPr="00F6043E">
        <w:rPr>
          <w:rFonts w:ascii="Times New Roman" w:hAnsi="Times New Roman"/>
          <w:sz w:val="24"/>
          <w:szCs w:val="24"/>
        </w:rPr>
        <w:t xml:space="preserve"> Dung dịch chất nào trong các chất dưới đây </w:t>
      </w:r>
      <w:r w:rsidRPr="00F6043E">
        <w:rPr>
          <w:rFonts w:ascii="Times New Roman" w:hAnsi="Times New Roman"/>
          <w:b/>
          <w:sz w:val="24"/>
          <w:szCs w:val="24"/>
        </w:rPr>
        <w:t>không</w:t>
      </w:r>
      <w:r w:rsidRPr="00F6043E">
        <w:rPr>
          <w:rFonts w:ascii="Times New Roman" w:hAnsi="Times New Roman"/>
          <w:sz w:val="24"/>
          <w:szCs w:val="24"/>
        </w:rPr>
        <w:t xml:space="preserve"> làm đổi màu quỳ tím ?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COOH. </w:t>
      </w:r>
      <w:r w:rsidRPr="00F6043E">
        <w:rPr>
          <w:rFonts w:ascii="Times New Roman" w:hAnsi="Times New Roman"/>
          <w:sz w:val="24"/>
          <w:szCs w:val="24"/>
        </w:rPr>
        <w:tab/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C.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COONa.</w:t>
      </w:r>
      <w:r w:rsidRPr="00F6043E">
        <w:rPr>
          <w:rFonts w:ascii="Times New Roman" w:hAnsi="Times New Roman"/>
          <w:b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HOOCCH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)COOH.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9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 xml:space="preserve">: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Amino axit 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X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có 1 nhóm amino và 1 nhóm cacboxyl trong đó phần trăm khối lượng của oxi là 31,068%. Có bao nhiêu amino axit phù hợp với 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X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? 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 xml:space="preserve">A.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4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C.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5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6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10:</w:t>
      </w:r>
      <w:r w:rsidRPr="00F6043E">
        <w:rPr>
          <w:rFonts w:ascii="Times New Roman" w:hAnsi="Times New Roman"/>
          <w:sz w:val="24"/>
          <w:szCs w:val="24"/>
        </w:rPr>
        <w:t xml:space="preserve"> Trong các tên gọi dưới đây, tên nào </w:t>
      </w:r>
      <w:r w:rsidRPr="00F6043E">
        <w:rPr>
          <w:rFonts w:ascii="Times New Roman" w:hAnsi="Times New Roman"/>
          <w:b/>
          <w:sz w:val="24"/>
          <w:szCs w:val="24"/>
        </w:rPr>
        <w:t>không</w:t>
      </w:r>
      <w:r w:rsidRPr="00F6043E">
        <w:rPr>
          <w:rFonts w:ascii="Times New Roman" w:hAnsi="Times New Roman"/>
          <w:sz w:val="24"/>
          <w:szCs w:val="24"/>
        </w:rPr>
        <w:t xml:space="preserve"> phù hợp với hợp chất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)COOH ?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Axit 2-aminopropanoic.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Axit </w:t>
      </w:r>
      <w:r w:rsidRPr="00F6043E">
        <w:rPr>
          <w:rFonts w:ascii="Times New Roman" w:hAnsi="Times New Roman"/>
          <w:sz w:val="24"/>
          <w:szCs w:val="24"/>
        </w:rPr>
        <w:sym w:font="Symbol" w:char="0061"/>
      </w:r>
      <w:r w:rsidRPr="00F6043E">
        <w:rPr>
          <w:rFonts w:ascii="Times New Roman" w:hAnsi="Times New Roman"/>
          <w:sz w:val="24"/>
          <w:szCs w:val="24"/>
        </w:rPr>
        <w:t>-aminopropionic.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Anilin.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Alanin.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11:</w:t>
      </w:r>
      <w:r w:rsidRPr="00F6043E">
        <w:rPr>
          <w:rFonts w:ascii="Times New Roman" w:hAnsi="Times New Roman"/>
          <w:sz w:val="24"/>
          <w:szCs w:val="24"/>
        </w:rPr>
        <w:t xml:space="preserve"> Trong các tên gọi dưới đây, tên nào </w:t>
      </w:r>
      <w:r w:rsidRPr="00F6043E">
        <w:rPr>
          <w:rFonts w:ascii="Times New Roman" w:hAnsi="Times New Roman"/>
          <w:b/>
          <w:sz w:val="24"/>
          <w:szCs w:val="24"/>
        </w:rPr>
        <w:t>không</w:t>
      </w:r>
      <w:r w:rsidRPr="00F6043E">
        <w:rPr>
          <w:rFonts w:ascii="Times New Roman" w:hAnsi="Times New Roman"/>
          <w:sz w:val="24"/>
          <w:szCs w:val="24"/>
        </w:rPr>
        <w:t xml:space="preserve"> phù hợp với chất :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)COOH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Axit 2-metyl-3-aminobutanoic.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Valin.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Axit 2-amino-3-metylbutanoic.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Axit </w:t>
      </w:r>
      <w:r w:rsidRPr="00F6043E">
        <w:rPr>
          <w:rFonts w:ascii="Times New Roman" w:hAnsi="Times New Roman"/>
          <w:sz w:val="24"/>
          <w:szCs w:val="24"/>
        </w:rPr>
        <w:sym w:font="Symbol" w:char="0061"/>
      </w:r>
      <w:r w:rsidRPr="00F6043E">
        <w:rPr>
          <w:rFonts w:ascii="Times New Roman" w:hAnsi="Times New Roman"/>
          <w:sz w:val="24"/>
          <w:szCs w:val="24"/>
        </w:rPr>
        <w:t>-aminoisovaleric.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bCs/>
          <w:iCs/>
          <w:sz w:val="24"/>
          <w:szCs w:val="24"/>
        </w:rPr>
        <w:t>Câu 12</w:t>
      </w:r>
      <w:r w:rsidRPr="00F6043E">
        <w:rPr>
          <w:rFonts w:ascii="Times New Roman" w:hAnsi="Times New Roman"/>
          <w:b/>
          <w:sz w:val="24"/>
          <w:szCs w:val="24"/>
        </w:rPr>
        <w:t>: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COOH có tên gọi là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glyxin.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alanin.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axit glutamic.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lysin.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 xml:space="preserve">Câu 13: </w:t>
      </w:r>
      <w:r w:rsidRPr="00F6043E">
        <w:rPr>
          <w:rFonts w:ascii="Times New Roman" w:hAnsi="Times New Roman"/>
          <w:sz w:val="24"/>
          <w:szCs w:val="24"/>
        </w:rPr>
        <w:t xml:space="preserve">Trong </w:t>
      </w:r>
      <w:r w:rsidRPr="00F6043E">
        <w:rPr>
          <w:rFonts w:ascii="Times New Roman" w:hAnsi="Times New Roman"/>
          <w:sz w:val="24"/>
          <w:szCs w:val="24"/>
          <w:lang w:val="fr-FR"/>
        </w:rPr>
        <w:t>phân</w:t>
      </w:r>
      <w:r w:rsidRPr="00F6043E">
        <w:rPr>
          <w:rFonts w:ascii="Times New Roman" w:hAnsi="Times New Roman"/>
          <w:sz w:val="24"/>
          <w:szCs w:val="24"/>
        </w:rPr>
        <w:t xml:space="preserve"> tử amino axit nào sau có 5 nguyên tử C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valin.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leuxin.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isoleuxin.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phenylalamin.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eastAsia="VNI-Times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 xml:space="preserve">Câu 14: </w:t>
      </w:r>
      <w:r w:rsidRPr="00F6043E">
        <w:rPr>
          <w:rFonts w:ascii="Times New Roman" w:eastAsia="VNI-Times" w:hAnsi="Times New Roman"/>
          <w:sz w:val="24"/>
          <w:szCs w:val="24"/>
        </w:rPr>
        <w:t xml:space="preserve">Trong số các amino axit dưới đây: Gly, Ala, Glu, Lys, Val. </w:t>
      </w:r>
      <w:r w:rsidRPr="00F6043E">
        <w:rPr>
          <w:rFonts w:ascii="Times New Roman" w:eastAsia="VNI-Times" w:hAnsi="Times New Roman"/>
          <w:sz w:val="24"/>
          <w:szCs w:val="24"/>
          <w:lang w:val="pt-BR"/>
        </w:rPr>
        <w:t>Có bao nhiêu chất có số nhóm amino bằng số nhóm cacboxyl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eastAsia="VNI-Times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2.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B. </w:t>
      </w:r>
      <w:r w:rsidRPr="00F6043E">
        <w:rPr>
          <w:rFonts w:ascii="Times New Roman" w:hAnsi="Times New Roman"/>
          <w:sz w:val="24"/>
          <w:szCs w:val="24"/>
        </w:rPr>
        <w:t>3.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C. </w:t>
      </w:r>
      <w:r w:rsidRPr="00F6043E">
        <w:rPr>
          <w:rFonts w:ascii="Times New Roman" w:hAnsi="Times New Roman"/>
          <w:sz w:val="24"/>
          <w:szCs w:val="24"/>
        </w:rPr>
        <w:t>5.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D. </w:t>
      </w:r>
      <w:r w:rsidRPr="00F6043E">
        <w:rPr>
          <w:rFonts w:ascii="Times New Roman" w:hAnsi="Times New Roman"/>
          <w:sz w:val="24"/>
          <w:szCs w:val="24"/>
        </w:rPr>
        <w:t>4.</w:t>
      </w:r>
    </w:p>
    <w:p w:rsidR="0093418E" w:rsidRPr="00F6043E" w:rsidRDefault="0093418E" w:rsidP="0093418E">
      <w:pPr>
        <w:pStyle w:val="BodyTextIndent"/>
        <w:tabs>
          <w:tab w:val="left" w:pos="270"/>
          <w:tab w:val="left" w:pos="2880"/>
          <w:tab w:val="left" w:pos="5400"/>
          <w:tab w:val="left" w:pos="8100"/>
        </w:tabs>
        <w:spacing w:after="0" w:line="252" w:lineRule="auto"/>
        <w:ind w:left="0"/>
        <w:jc w:val="both"/>
        <w:outlineLvl w:val="0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bCs/>
          <w:iCs/>
          <w:sz w:val="24"/>
          <w:szCs w:val="24"/>
        </w:rPr>
        <w:t>Câu 15</w:t>
      </w:r>
      <w:r w:rsidRPr="00F6043E">
        <w:rPr>
          <w:rFonts w:ascii="Times New Roman" w:hAnsi="Times New Roman"/>
          <w:b/>
          <w:sz w:val="24"/>
          <w:szCs w:val="24"/>
        </w:rPr>
        <w:t>:</w:t>
      </w:r>
      <w:r w:rsidRPr="00F6043E">
        <w:rPr>
          <w:rFonts w:ascii="Times New Roman" w:hAnsi="Times New Roman"/>
          <w:sz w:val="24"/>
          <w:szCs w:val="24"/>
        </w:rPr>
        <w:t xml:space="preserve"> Trong dung dịch,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COOH tồn tại chủ yếu ở dạng</w:t>
      </w:r>
    </w:p>
    <w:p w:rsidR="0093418E" w:rsidRPr="00F6043E" w:rsidRDefault="0093418E" w:rsidP="0093418E">
      <w:pPr>
        <w:pStyle w:val="BodyTextIndent"/>
        <w:tabs>
          <w:tab w:val="left" w:pos="270"/>
          <w:tab w:val="left" w:pos="2880"/>
          <w:tab w:val="left" w:pos="5400"/>
          <w:tab w:val="left" w:pos="8100"/>
        </w:tabs>
        <w:spacing w:after="0" w:line="252" w:lineRule="auto"/>
        <w:ind w:left="0"/>
        <w:jc w:val="both"/>
        <w:outlineLvl w:val="0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phân tử trung hoà.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cation.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anion.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ion lưỡng cực.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F6043E">
        <w:rPr>
          <w:rFonts w:ascii="Times New Roman" w:hAnsi="Times New Roman"/>
          <w:b/>
          <w:sz w:val="24"/>
          <w:szCs w:val="24"/>
          <w:lang w:val="pt-BR"/>
        </w:rPr>
        <w:t xml:space="preserve">Câu 16: </w:t>
      </w:r>
      <w:r w:rsidRPr="00F6043E">
        <w:rPr>
          <w:rFonts w:ascii="Times New Roman" w:hAnsi="Times New Roman"/>
          <w:sz w:val="24"/>
          <w:szCs w:val="24"/>
          <w:lang w:val="pt-BR"/>
        </w:rPr>
        <w:t>Phát biểu nào sau đây là đúng khi so sánh glyxin với axit axetic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/>
          <w:b/>
          <w:sz w:val="24"/>
          <w:szCs w:val="24"/>
          <w:lang w:val="pt-BR"/>
        </w:rPr>
        <w:t xml:space="preserve">A. </w:t>
      </w:r>
      <w:r w:rsidRPr="00F6043E">
        <w:rPr>
          <w:rFonts w:ascii="Times New Roman" w:hAnsi="Times New Roman"/>
          <w:sz w:val="24"/>
          <w:szCs w:val="24"/>
          <w:lang w:val="pt-BR"/>
        </w:rPr>
        <w:t>Tính axit của glyxin lớn hơn so với axit axetic.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/>
          <w:b/>
          <w:sz w:val="24"/>
          <w:szCs w:val="24"/>
          <w:lang w:val="pt-BR"/>
        </w:rPr>
        <w:t xml:space="preserve">B. </w:t>
      </w:r>
      <w:r w:rsidRPr="00F6043E">
        <w:rPr>
          <w:rFonts w:ascii="Times New Roman" w:hAnsi="Times New Roman"/>
          <w:sz w:val="24"/>
          <w:szCs w:val="24"/>
          <w:lang w:val="pt-BR"/>
        </w:rPr>
        <w:t>Glyxin tác dụng được với HCl còn axit axetic thì không tác dụng với HCl.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/>
          <w:b/>
          <w:sz w:val="24"/>
          <w:szCs w:val="24"/>
          <w:lang w:val="pt-BR"/>
        </w:rPr>
        <w:t xml:space="preserve">C. </w:t>
      </w:r>
      <w:r w:rsidRPr="00F6043E">
        <w:rPr>
          <w:rFonts w:ascii="Times New Roman" w:hAnsi="Times New Roman"/>
          <w:sz w:val="24"/>
          <w:szCs w:val="24"/>
          <w:lang w:val="pt-BR"/>
        </w:rPr>
        <w:t>Glyxin tác dụng được với NaOH còn axit axetic thì không tác dụng với NaOH.</w:t>
      </w:r>
      <w:r w:rsidRPr="00F6043E">
        <w:rPr>
          <w:rFonts w:ascii="Times New Roman" w:hAnsi="Times New Roman"/>
          <w:sz w:val="24"/>
          <w:szCs w:val="24"/>
          <w:lang w:val="pt-BR"/>
        </w:rPr>
        <w:tab/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/>
          <w:b/>
          <w:sz w:val="24"/>
          <w:szCs w:val="24"/>
          <w:lang w:val="pt-BR"/>
        </w:rPr>
        <w:t>D.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Nhiệt độ sôi của glyxin nhỏ hơn so với axit axetic.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>Câu 17: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Phát biểu </w:t>
      </w:r>
      <w:r w:rsidRPr="00F6043E">
        <w:rPr>
          <w:rFonts w:ascii="Times New Roman" w:hAnsi="Times New Roman"/>
          <w:b/>
          <w:sz w:val="24"/>
          <w:szCs w:val="24"/>
          <w:lang w:val="nl-NL"/>
        </w:rPr>
        <w:t xml:space="preserve">không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đúng là </w:t>
      </w:r>
      <w:r w:rsidRPr="00F6043E">
        <w:rPr>
          <w:rFonts w:ascii="Times New Roman" w:hAnsi="Times New Roman"/>
          <w:sz w:val="24"/>
          <w:szCs w:val="24"/>
        </w:rPr>
        <w:t>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A.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Trong dung dịch, 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  <w:lang w:val="nl-NL"/>
        </w:rPr>
        <w:t>COOH còn tồn tại ở dạng ion lưỡng cực 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N</w:t>
      </w:r>
      <w:r w:rsidRPr="00F6043E">
        <w:rPr>
          <w:rFonts w:ascii="Times New Roman" w:hAnsi="Times New Roman"/>
          <w:sz w:val="24"/>
          <w:szCs w:val="24"/>
          <w:vertAlign w:val="superscript"/>
          <w:lang w:val="nl-NL"/>
        </w:rPr>
        <w:t>+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  <w:lang w:val="nl-NL"/>
        </w:rPr>
        <w:t>COO</w:t>
      </w:r>
      <w:r w:rsidRPr="00F6043E">
        <w:rPr>
          <w:rFonts w:ascii="Times New Roman" w:hAnsi="Times New Roman"/>
          <w:sz w:val="24"/>
          <w:szCs w:val="24"/>
          <w:vertAlign w:val="superscript"/>
          <w:lang w:val="nl-NL"/>
        </w:rPr>
        <w:t>-</w:t>
      </w:r>
      <w:r w:rsidRPr="00F6043E">
        <w:rPr>
          <w:rFonts w:ascii="Times New Roman" w:hAnsi="Times New Roman"/>
          <w:sz w:val="24"/>
          <w:szCs w:val="24"/>
          <w:lang w:val="nl-NL"/>
        </w:rPr>
        <w:t>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B.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Aminoaxit là hợp chất hữu cơ tạp chức, phân tử chứa đồng thời nhóm amino và nhóm cacboxyl.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C.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Aminoaxit là những chất rắn, kết tinh, tan tốt trong nước và có vị ngọt.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Hợp chất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COOH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 xml:space="preserve"> là este của glyxin.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</w:rPr>
        <w:t>Câu 18:</w:t>
      </w:r>
      <w:r w:rsidRPr="00F6043E">
        <w:rPr>
          <w:rFonts w:ascii="Times New Roman" w:hAnsi="Times New Roman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nl-NL"/>
        </w:rPr>
        <w:t>Dung dịch nào sau đây làm quỳ tím hóa đỏ ?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A.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6</w:t>
      </w:r>
      <w:r w:rsidRPr="00F6043E">
        <w:rPr>
          <w:rFonts w:ascii="Times New Roman" w:hAnsi="Times New Roman"/>
          <w:sz w:val="24"/>
          <w:szCs w:val="24"/>
          <w:lang w:val="nl-NL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5</w:t>
      </w:r>
      <w:r w:rsidRPr="00F6043E">
        <w:rPr>
          <w:rFonts w:ascii="Times New Roman" w:hAnsi="Times New Roman"/>
          <w:sz w:val="24"/>
          <w:szCs w:val="24"/>
          <w:lang w:val="nl-NL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B.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COOH.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C.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 xml:space="preserve">D. </w:t>
      </w:r>
      <w:r w:rsidRPr="00F6043E">
        <w:rPr>
          <w:rFonts w:ascii="Times New Roman" w:hAnsi="Times New Roman"/>
          <w:sz w:val="24"/>
          <w:szCs w:val="24"/>
          <w:lang w:val="nl-NL"/>
        </w:rPr>
        <w:t>HOOCCH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)COOH.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 xml:space="preserve">Câu 19: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Cho các chất sau : Metylamin ; anilin ; natri axetat ; alanin ; glyxin ; lysin. Số chất có khả năng làm xanh giấy quì tím là </w:t>
      </w:r>
      <w:r w:rsidRPr="00F6043E">
        <w:rPr>
          <w:rFonts w:ascii="Times New Roman" w:hAnsi="Times New Roman"/>
          <w:sz w:val="24"/>
          <w:szCs w:val="24"/>
        </w:rPr>
        <w:t>: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A.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5.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B.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2.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C.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4.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D.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3.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 xml:space="preserve">Câu 20: </w:t>
      </w:r>
      <w:r w:rsidRPr="00F6043E">
        <w:rPr>
          <w:rFonts w:ascii="Times New Roman" w:hAnsi="Times New Roman" w:cs="Times New Roman"/>
          <w:sz w:val="24"/>
          <w:szCs w:val="24"/>
        </w:rPr>
        <w:t xml:space="preserve">Trong các nhận xét dưới đây, nhận xét nào đúng ?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Dung dịch các amino axit đều làm đổi màu quỳ tím sang đỏ.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Dung dịch các amino axit đều làm đổi màu quỳ tím sang xanh.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Dung dịch các amino axit đều không làm đổi màu quỳ tím.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Dung dịch các amino axit có thể làm đổi màu quỳ tím sang đỏ hoặc sang xanh hoặc không làm đổi màu quỳ tím. 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 xml:space="preserve">Câu 21: </w:t>
      </w:r>
      <w:r w:rsidRPr="00F6043E">
        <w:rPr>
          <w:rFonts w:ascii="Times New Roman" w:hAnsi="Times New Roman" w:cs="Times New Roman"/>
          <w:sz w:val="24"/>
          <w:szCs w:val="24"/>
        </w:rPr>
        <w:t xml:space="preserve">Hợp chất nào sau đây </w:t>
      </w:r>
      <w:r w:rsidRPr="00F6043E">
        <w:rPr>
          <w:rFonts w:ascii="Times New Roman" w:hAnsi="Times New Roman" w:cs="Times New Roman"/>
          <w:b/>
          <w:sz w:val="24"/>
          <w:szCs w:val="24"/>
        </w:rPr>
        <w:t>không</w:t>
      </w:r>
      <w:r w:rsidRPr="00F6043E">
        <w:rPr>
          <w:rFonts w:ascii="Times New Roman" w:hAnsi="Times New Roman" w:cs="Times New Roman"/>
          <w:sz w:val="24"/>
          <w:szCs w:val="24"/>
        </w:rPr>
        <w:t xml:space="preserve"> lưỡng tính ?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Amoni axetat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Metylamoniaxetat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>C.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Etylamin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Lysin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22:</w:t>
      </w:r>
      <w:r w:rsidRPr="00F6043E">
        <w:rPr>
          <w:rFonts w:ascii="Times New Roman" w:hAnsi="Times New Roman"/>
          <w:sz w:val="24"/>
          <w:szCs w:val="24"/>
        </w:rPr>
        <w:t xml:space="preserve"> Có các dung dịch riêng biệt sau :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Cl (phenylamoni clorua) ; ClH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 xml:space="preserve">COOH ;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COOH ;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COONa ; HOOC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COOH. Số lượng các dung dịch có pH &lt; 7 là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2.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5.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4.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3.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</w:rPr>
        <w:t>Câu 23:</w:t>
      </w:r>
      <w:r w:rsidRPr="00F6043E">
        <w:rPr>
          <w:rFonts w:ascii="Times New Roman" w:hAnsi="Times New Roman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nl-NL"/>
        </w:rPr>
        <w:t>Chất nào sau đây vừa tác dụng được với 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COOH, vừa tác dụng được với 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?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bCs/>
          <w:position w:val="1"/>
          <w:sz w:val="24"/>
          <w:szCs w:val="24"/>
          <w:lang w:val="nl-NL"/>
        </w:rPr>
        <w:lastRenderedPageBreak/>
        <w:tab/>
        <w:t xml:space="preserve">A. </w:t>
      </w:r>
      <w:r w:rsidRPr="00F6043E">
        <w:rPr>
          <w:rFonts w:ascii="Times New Roman" w:hAnsi="Times New Roman"/>
          <w:position w:val="1"/>
          <w:sz w:val="24"/>
          <w:szCs w:val="24"/>
          <w:lang w:val="nl-NL"/>
        </w:rPr>
        <w:t xml:space="preserve">NaCl.            </w:t>
      </w:r>
      <w:r w:rsidRPr="00F6043E">
        <w:rPr>
          <w:rFonts w:ascii="Times New Roman" w:hAnsi="Times New Roman"/>
          <w:position w:val="1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position w:val="1"/>
          <w:sz w:val="24"/>
          <w:szCs w:val="24"/>
          <w:lang w:val="nl-NL"/>
        </w:rPr>
        <w:t xml:space="preserve">B. </w:t>
      </w:r>
      <w:r w:rsidRPr="00F6043E">
        <w:rPr>
          <w:rFonts w:ascii="Times New Roman" w:hAnsi="Times New Roman"/>
          <w:position w:val="1"/>
          <w:sz w:val="24"/>
          <w:szCs w:val="24"/>
          <w:lang w:val="nl-NL"/>
        </w:rPr>
        <w:t>HCl.</w:t>
      </w:r>
      <w:r w:rsidRPr="00F6043E">
        <w:rPr>
          <w:rFonts w:ascii="Times New Roman" w:hAnsi="Times New Roman"/>
          <w:position w:val="1"/>
          <w:sz w:val="24"/>
          <w:szCs w:val="24"/>
          <w:lang w:val="nl-NL"/>
        </w:rPr>
        <w:tab/>
        <w:t xml:space="preserve">     </w:t>
      </w:r>
      <w:r w:rsidRPr="00F6043E">
        <w:rPr>
          <w:rFonts w:ascii="Times New Roman" w:hAnsi="Times New Roman"/>
          <w:b/>
          <w:bCs/>
          <w:position w:val="1"/>
          <w:sz w:val="24"/>
          <w:szCs w:val="24"/>
          <w:lang w:val="nl-NL"/>
        </w:rPr>
        <w:t xml:space="preserve">C. </w:t>
      </w:r>
      <w:r w:rsidRPr="00F6043E">
        <w:rPr>
          <w:rFonts w:ascii="Times New Roman" w:hAnsi="Times New Roman"/>
          <w:position w:val="1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position w:val="1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position w:val="1"/>
          <w:sz w:val="24"/>
          <w:szCs w:val="24"/>
          <w:lang w:val="nl-NL"/>
        </w:rPr>
        <w:t>OH.</w:t>
      </w:r>
      <w:r w:rsidRPr="00F6043E">
        <w:rPr>
          <w:rFonts w:ascii="Times New Roman" w:hAnsi="Times New Roman"/>
          <w:position w:val="1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position w:val="1"/>
          <w:sz w:val="24"/>
          <w:szCs w:val="24"/>
          <w:lang w:val="nl-NL"/>
        </w:rPr>
        <w:t xml:space="preserve">D. </w:t>
      </w:r>
      <w:r w:rsidRPr="00F6043E">
        <w:rPr>
          <w:rFonts w:ascii="Times New Roman" w:hAnsi="Times New Roman"/>
          <w:position w:val="1"/>
          <w:sz w:val="24"/>
          <w:szCs w:val="24"/>
          <w:lang w:val="nl-NL"/>
        </w:rPr>
        <w:t>NaOH.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</w:rPr>
        <w:t>Câu 24:</w:t>
      </w:r>
      <w:r w:rsidRPr="00F6043E">
        <w:rPr>
          <w:rFonts w:ascii="Times New Roman" w:hAnsi="Times New Roman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Cho các phản ứng :  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sz w:val="24"/>
          <w:szCs w:val="24"/>
          <w:lang w:val="nl-NL"/>
        </w:rPr>
        <w:tab/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COOH  +  HCl </w:t>
      </w:r>
      <w:r w:rsidRPr="00F6043E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0">
          <v:shape id="_x0000_i1026" type="#_x0000_t75" style="width:15pt;height:11.25pt" o:ole="">
            <v:imagedata r:id="rId8" o:title=""/>
          </v:shape>
          <o:OLEObject Type="Embed" ProgID="Equation.DSMT4" ShapeID="_x0000_i1026" DrawAspect="Content" ObjectID="_1608413028" r:id="rId9"/>
        </w:objec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 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N</w:t>
      </w:r>
      <w:r w:rsidRPr="00F6043E">
        <w:rPr>
          <w:rFonts w:ascii="Times New Roman" w:hAnsi="Times New Roman"/>
          <w:sz w:val="24"/>
          <w:szCs w:val="24"/>
          <w:vertAlign w:val="superscript"/>
          <w:lang w:val="nl-NL"/>
        </w:rPr>
        <w:t>+</w:t>
      </w:r>
      <w:r w:rsidRPr="00F6043E">
        <w:rPr>
          <w:rFonts w:ascii="Times New Roman" w:hAnsi="Times New Roman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COOHCl</w:t>
      </w:r>
      <w:r w:rsidRPr="00F6043E">
        <w:rPr>
          <w:rFonts w:ascii="Times New Roman" w:hAnsi="Times New Roman"/>
          <w:sz w:val="24"/>
          <w:szCs w:val="24"/>
          <w:vertAlign w:val="superscript"/>
          <w:lang w:val="nl-NL"/>
        </w:rPr>
        <w:t>-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sz w:val="24"/>
          <w:szCs w:val="24"/>
          <w:lang w:val="nl-NL"/>
        </w:rPr>
        <w:tab/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COOH  +  NaOH  </w:t>
      </w:r>
      <w:r w:rsidRPr="00F6043E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0">
          <v:shape id="_x0000_i1027" type="#_x0000_t75" style="width:15pt;height:11.25pt" o:ole="">
            <v:imagedata r:id="rId8" o:title=""/>
          </v:shape>
          <o:OLEObject Type="Embed" ProgID="Equation.DSMT4" ShapeID="_x0000_i1027" DrawAspect="Content" ObjectID="_1608413029" r:id="rId10"/>
        </w:objec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 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COONa  +  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O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sz w:val="24"/>
          <w:szCs w:val="24"/>
          <w:lang w:val="nl-NL"/>
        </w:rPr>
        <w:t>Hai phản ứng trên chứng tỏ axit aminoaxetic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chỉ có tính bazơ.                                 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B. </w:t>
      </w:r>
      <w:r w:rsidRPr="00F6043E">
        <w:rPr>
          <w:rFonts w:ascii="Times New Roman" w:hAnsi="Times New Roman"/>
          <w:sz w:val="24"/>
          <w:szCs w:val="24"/>
          <w:lang w:val="nl-NL"/>
        </w:rPr>
        <w:t>chỉ có tính axit.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có tính oxi hóa và tính khử.                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D. </w:t>
      </w:r>
      <w:r w:rsidRPr="00F6043E">
        <w:rPr>
          <w:rFonts w:ascii="Times New Roman" w:hAnsi="Times New Roman"/>
          <w:sz w:val="24"/>
          <w:szCs w:val="24"/>
          <w:lang w:val="nl-NL"/>
        </w:rPr>
        <w:t>có tính chất lưỡng tính.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bCs/>
          <w:sz w:val="24"/>
          <w:szCs w:val="24"/>
        </w:rPr>
        <w:t xml:space="preserve">Câu 25: </w:t>
      </w:r>
      <w:r w:rsidRPr="00F6043E">
        <w:rPr>
          <w:rFonts w:ascii="Times New Roman" w:hAnsi="Times New Roman"/>
          <w:sz w:val="24"/>
          <w:szCs w:val="24"/>
        </w:rPr>
        <w:t xml:space="preserve">Cho các dãy chuyển hóa : 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Glyxin </w:t>
      </w:r>
      <w:r w:rsidRPr="00F6043E">
        <w:rPr>
          <w:rFonts w:ascii="Times New Roman" w:hAnsi="Times New Roman"/>
          <w:position w:val="-6"/>
          <w:sz w:val="24"/>
          <w:szCs w:val="24"/>
        </w:rPr>
        <w:object w:dxaOrig="1020" w:dyaOrig="320">
          <v:shape id="_x0000_i1028" type="#_x0000_t75" style="width:51pt;height:15.75pt" o:ole="">
            <v:imagedata r:id="rId11" o:title=""/>
          </v:shape>
          <o:OLEObject Type="Embed" ProgID="Equation.DSMT4" ShapeID="_x0000_i1028" DrawAspect="Content" ObjectID="_1608413030" r:id="rId12"/>
        </w:objec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X</w:t>
      </w:r>
      <w:r w:rsidRPr="00F6043E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 </w:t>
      </w:r>
      <w:r w:rsidRPr="00F6043E">
        <w:rPr>
          <w:rFonts w:ascii="Times New Roman" w:hAnsi="Times New Roman"/>
          <w:position w:val="-6"/>
          <w:sz w:val="24"/>
          <w:szCs w:val="24"/>
        </w:rPr>
        <w:object w:dxaOrig="1100" w:dyaOrig="320">
          <v:shape id="_x0000_i1029" type="#_x0000_t75" style="width:54.75pt;height:15.75pt" o:ole="">
            <v:imagedata r:id="rId13" o:title=""/>
          </v:shape>
          <o:OLEObject Type="Embed" ProgID="Equation.DSMT4" ShapeID="_x0000_i1029" DrawAspect="Content" ObjectID="_1608413031" r:id="rId14"/>
        </w:objec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X</w:t>
      </w:r>
      <w:r w:rsidRPr="00F6043E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. Vậy </w:t>
      </w:r>
      <w:r w:rsidRPr="00F6043E">
        <w:rPr>
          <w:rFonts w:ascii="Times New Roman" w:hAnsi="Times New Roman"/>
          <w:b/>
          <w:sz w:val="24"/>
          <w:szCs w:val="24"/>
          <w:lang w:val="fr-FR"/>
        </w:rPr>
        <w:t>X</w:t>
      </w:r>
      <w:r w:rsidRPr="00F6043E">
        <w:rPr>
          <w:rFonts w:ascii="Times New Roman" w:hAnsi="Times New Roman"/>
          <w:b/>
          <w:sz w:val="24"/>
          <w:szCs w:val="24"/>
          <w:vertAlign w:val="subscript"/>
          <w:lang w:val="fr-FR"/>
        </w:rPr>
        <w:t>2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là </w:t>
      </w:r>
      <w:r w:rsidRPr="00F6043E">
        <w:rPr>
          <w:rFonts w:ascii="Times New Roman" w:hAnsi="Times New Roman"/>
          <w:sz w:val="24"/>
          <w:szCs w:val="24"/>
        </w:rPr>
        <w:t>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bCs/>
          <w:sz w:val="24"/>
          <w:szCs w:val="24"/>
          <w:lang w:val="fr-FR"/>
        </w:rPr>
        <w:tab/>
        <w:t>A.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COOH.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COONa.     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ClH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COOH.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ClH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COONa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26:</w:t>
      </w:r>
      <w:r w:rsidRPr="00F6043E">
        <w:rPr>
          <w:rFonts w:ascii="Times New Roman" w:hAnsi="Times New Roman"/>
          <w:sz w:val="24"/>
          <w:szCs w:val="24"/>
        </w:rPr>
        <w:t xml:space="preserve"> Cho glyxin tác dụng với ancol etylic trong môi trường HCl khan thu được chất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. CTPT của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9</w:t>
      </w:r>
      <w:r w:rsidRPr="00F6043E">
        <w:rPr>
          <w:rFonts w:ascii="Times New Roman" w:hAnsi="Times New Roman"/>
          <w:sz w:val="24"/>
          <w:szCs w:val="24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NCl.      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10</w:t>
      </w:r>
      <w:r w:rsidRPr="00F6043E">
        <w:rPr>
          <w:rFonts w:ascii="Times New Roman" w:hAnsi="Times New Roman"/>
          <w:sz w:val="24"/>
          <w:szCs w:val="24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NCl.             </w:t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13</w:t>
      </w:r>
      <w:r w:rsidRPr="00F6043E">
        <w:rPr>
          <w:rFonts w:ascii="Times New Roman" w:hAnsi="Times New Roman"/>
          <w:sz w:val="24"/>
          <w:szCs w:val="24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NCl.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9</w:t>
      </w:r>
      <w:r w:rsidRPr="00F6043E">
        <w:rPr>
          <w:rFonts w:ascii="Times New Roman" w:hAnsi="Times New Roman"/>
          <w:sz w:val="24"/>
          <w:szCs w:val="24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</w:rPr>
        <w:t>Câu 27:</w:t>
      </w:r>
      <w:r w:rsidRPr="00F6043E">
        <w:rPr>
          <w:rFonts w:ascii="Times New Roman" w:hAnsi="Times New Roman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nl-NL"/>
        </w:rPr>
        <w:t>Các amino axit no có thể phản ứng với tất cả các chất trong nhóm nào sau đây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Dung dịch Na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SO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>, dung dịch HNO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OH, dung dịch brom.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Dung dịch NaOH, dung dịch HCl,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softHyphen/>
        <w:t>OH, dung dịch brom.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Dung dịch NaOH, dung dịch HCl, C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softHyphen/>
        <w:t>OH.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D. </w:t>
      </w:r>
      <w:r w:rsidRPr="00F6043E">
        <w:rPr>
          <w:rFonts w:ascii="Times New Roman" w:hAnsi="Times New Roman"/>
          <w:sz w:val="24"/>
          <w:szCs w:val="24"/>
        </w:rPr>
        <w:t>Dung dịch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SO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>, dung dịch HNO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OC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, dung dịch thuốc tím.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>Câu 28: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Chất tham gia phản ứng trùng ngưng là </w:t>
      </w:r>
      <w:r w:rsidRPr="00F6043E">
        <w:rPr>
          <w:rFonts w:ascii="Times New Roman" w:hAnsi="Times New Roman"/>
          <w:sz w:val="24"/>
          <w:szCs w:val="24"/>
        </w:rPr>
        <w:t>: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  <w:lang w:val="nl-NL"/>
        </w:rPr>
        <w:t>H</w:t>
      </w:r>
      <w:r w:rsidRPr="00F6043E">
        <w:rPr>
          <w:rFonts w:ascii="Times New Roman" w:hAnsi="Times New Roman"/>
          <w:position w:val="-3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NCH</w:t>
      </w:r>
      <w:r w:rsidRPr="00F6043E">
        <w:rPr>
          <w:rFonts w:ascii="Times New Roman" w:hAnsi="Times New Roman"/>
          <w:position w:val="-3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COOH.      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B. </w:t>
      </w:r>
      <w:r w:rsidRPr="00F6043E">
        <w:rPr>
          <w:rFonts w:ascii="Times New Roman" w:hAnsi="Times New Roman"/>
          <w:sz w:val="24"/>
          <w:szCs w:val="24"/>
          <w:lang w:val="nl-NL"/>
        </w:rPr>
        <w:t>C</w:t>
      </w:r>
      <w:r w:rsidRPr="00F6043E">
        <w:rPr>
          <w:rFonts w:ascii="Times New Roman" w:hAnsi="Times New Roman"/>
          <w:position w:val="-3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H</w:t>
      </w:r>
      <w:r w:rsidRPr="00F6043E">
        <w:rPr>
          <w:rFonts w:ascii="Times New Roman" w:hAnsi="Times New Roman"/>
          <w:position w:val="-3"/>
          <w:sz w:val="24"/>
          <w:szCs w:val="24"/>
          <w:vertAlign w:val="subscript"/>
          <w:lang w:val="nl-NL"/>
        </w:rPr>
        <w:t>5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OH.     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C. </w:t>
      </w:r>
      <w:r w:rsidRPr="00F6043E">
        <w:rPr>
          <w:rFonts w:ascii="Times New Roman" w:hAnsi="Times New Roman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position w:val="-3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COOH.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D. </w:t>
      </w:r>
      <w:r w:rsidRPr="00F6043E">
        <w:rPr>
          <w:rFonts w:ascii="Times New Roman" w:hAnsi="Times New Roman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position w:val="-3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=CHCOOH.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29:</w:t>
      </w:r>
      <w:r w:rsidRPr="00F6043E">
        <w:rPr>
          <w:rFonts w:ascii="Times New Roman" w:hAnsi="Times New Roman"/>
          <w:sz w:val="24"/>
          <w:szCs w:val="24"/>
        </w:rPr>
        <w:t xml:space="preserve"> Chọn câu </w:t>
      </w:r>
      <w:r w:rsidRPr="00F6043E">
        <w:rPr>
          <w:rFonts w:ascii="Times New Roman" w:hAnsi="Times New Roman"/>
          <w:b/>
          <w:sz w:val="24"/>
          <w:szCs w:val="24"/>
        </w:rPr>
        <w:t>sai</w:t>
      </w:r>
      <w:r w:rsidRPr="00F6043E">
        <w:rPr>
          <w:rFonts w:ascii="Times New Roman" w:hAnsi="Times New Roman"/>
          <w:sz w:val="24"/>
          <w:szCs w:val="24"/>
        </w:rPr>
        <w:t xml:space="preserve">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Cho axit glutamic tác dụng với NaOH dư thì tạo sản phẩm là bột ngọt, mì chính.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B.</w:t>
      </w:r>
      <w:r w:rsidRPr="00F6043E">
        <w:rPr>
          <w:rFonts w:ascii="Times New Roman" w:hAnsi="Times New Roman"/>
          <w:sz w:val="24"/>
          <w:szCs w:val="24"/>
        </w:rPr>
        <w:t xml:space="preserve"> Các aminoaxit đều là chất rắn ở nhiệt độ thường.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C.</w:t>
      </w:r>
      <w:r w:rsidRPr="00F6043E">
        <w:rPr>
          <w:rFonts w:ascii="Times New Roman" w:hAnsi="Times New Roman"/>
          <w:sz w:val="24"/>
          <w:szCs w:val="24"/>
        </w:rPr>
        <w:t xml:space="preserve"> Axit glutamic làm quỳ tím hóa đỏ.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Lysin làm quỳ tím hóa xanh.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F6043E">
        <w:rPr>
          <w:rFonts w:ascii="Times New Roman" w:hAnsi="Times New Roman"/>
          <w:b/>
          <w:sz w:val="24"/>
          <w:szCs w:val="24"/>
          <w:lang w:val="de-DE"/>
        </w:rPr>
        <w:t>Câu 30:</w:t>
      </w:r>
      <w:r w:rsidRPr="00F6043E">
        <w:rPr>
          <w:rFonts w:ascii="Times New Roman" w:hAnsi="Times New Roman"/>
          <w:sz w:val="24"/>
          <w:szCs w:val="24"/>
          <w:lang w:val="de-DE"/>
        </w:rPr>
        <w:t xml:space="preserve"> Nhận định nào sau đây </w:t>
      </w:r>
      <w:r w:rsidRPr="00F6043E">
        <w:rPr>
          <w:rFonts w:ascii="Times New Roman" w:hAnsi="Times New Roman"/>
          <w:b/>
          <w:bCs/>
          <w:sz w:val="24"/>
          <w:szCs w:val="24"/>
          <w:lang w:val="de-DE"/>
        </w:rPr>
        <w:t>không</w:t>
      </w:r>
      <w:r w:rsidRPr="00F6043E">
        <w:rPr>
          <w:rFonts w:ascii="Times New Roman" w:hAnsi="Times New Roman"/>
          <w:sz w:val="24"/>
          <w:szCs w:val="24"/>
          <w:lang w:val="de-DE"/>
        </w:rPr>
        <w:t xml:space="preserve"> đúng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F6043E">
        <w:rPr>
          <w:rFonts w:ascii="Times New Roman" w:hAnsi="Times New Roman"/>
          <w:b/>
          <w:sz w:val="24"/>
          <w:szCs w:val="24"/>
          <w:lang w:val="de-DE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  <w:lang w:val="de-DE"/>
        </w:rPr>
        <w:t>Dung dịch axit aminoetanoic tác dụng được với dung dịch HCl.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F6043E">
        <w:rPr>
          <w:rFonts w:ascii="Times New Roman" w:hAnsi="Times New Roman"/>
          <w:b/>
          <w:sz w:val="24"/>
          <w:szCs w:val="24"/>
          <w:lang w:val="de-DE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  <w:lang w:val="de-DE"/>
        </w:rPr>
        <w:t>Trùng ngưng các α-aminoaxit ta được các hợp chất chứa liên kết peptit.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F6043E">
        <w:rPr>
          <w:rFonts w:ascii="Times New Roman" w:hAnsi="Times New Roman"/>
          <w:b/>
          <w:sz w:val="24"/>
          <w:szCs w:val="24"/>
          <w:lang w:val="de-DE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  <w:lang w:val="de-DE"/>
        </w:rPr>
        <w:t xml:space="preserve">Dung dịch aminoaxit phân tử chứa 1 nhóm 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  <w:lang w:val="de-DE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  <w:lang w:val="de-DE"/>
        </w:rPr>
        <w:t>2</w:t>
      </w:r>
      <w:r w:rsidRPr="00F6043E">
        <w:rPr>
          <w:rFonts w:ascii="Times New Roman" w:hAnsi="Times New Roman"/>
          <w:sz w:val="24"/>
          <w:szCs w:val="24"/>
          <w:lang w:val="de-DE"/>
        </w:rPr>
        <w:t xml:space="preserve"> và 1 nhóm 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  <w:lang w:val="de-DE"/>
        </w:rPr>
        <w:t>COOH có pH = 7.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F6043E">
        <w:rPr>
          <w:rFonts w:ascii="Times New Roman" w:hAnsi="Times New Roman"/>
          <w:b/>
          <w:sz w:val="24"/>
          <w:szCs w:val="24"/>
          <w:lang w:val="de-DE"/>
        </w:rPr>
        <w:tab/>
        <w:t xml:space="preserve">D. </w:t>
      </w:r>
      <w:r w:rsidRPr="00F6043E">
        <w:rPr>
          <w:rFonts w:ascii="Times New Roman" w:hAnsi="Times New Roman"/>
          <w:sz w:val="24"/>
          <w:szCs w:val="24"/>
          <w:lang w:val="de-DE"/>
        </w:rPr>
        <w:t xml:space="preserve">Hợp chất </w:t>
      </w:r>
      <w:r w:rsidRPr="00F6043E">
        <w:rPr>
          <w:rFonts w:ascii="Times New Roman" w:hAnsi="Times New Roman"/>
          <w:sz w:val="24"/>
          <w:szCs w:val="24"/>
          <w:vertAlign w:val="superscript"/>
          <w:lang w:val="de-DE"/>
        </w:rPr>
        <w:t>+</w:t>
      </w:r>
      <w:r w:rsidRPr="00F6043E">
        <w:rPr>
          <w:rFonts w:ascii="Times New Roman" w:hAnsi="Times New Roman"/>
          <w:sz w:val="24"/>
          <w:szCs w:val="24"/>
          <w:lang w:val="de-DE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  <w:lang w:val="de-DE"/>
        </w:rPr>
        <w:t>3</w:t>
      </w:r>
      <w:r w:rsidRPr="00F6043E">
        <w:rPr>
          <w:rFonts w:ascii="Times New Roman" w:hAnsi="Times New Roman"/>
          <w:sz w:val="24"/>
          <w:szCs w:val="24"/>
          <w:lang w:val="de-DE"/>
        </w:rPr>
        <w:t>C</w:t>
      </w:r>
      <w:r w:rsidRPr="00F6043E">
        <w:rPr>
          <w:rFonts w:ascii="Times New Roman" w:hAnsi="Times New Roman"/>
          <w:sz w:val="24"/>
          <w:szCs w:val="24"/>
          <w:vertAlign w:val="subscript"/>
          <w:lang w:val="de-DE"/>
        </w:rPr>
        <w:t>x</w:t>
      </w:r>
      <w:r w:rsidRPr="00F6043E">
        <w:rPr>
          <w:rFonts w:ascii="Times New Roman" w:hAnsi="Times New Roman"/>
          <w:sz w:val="24"/>
          <w:szCs w:val="24"/>
          <w:lang w:val="de-DE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de-DE"/>
        </w:rPr>
        <w:t>y</w:t>
      </w:r>
      <w:r w:rsidRPr="00F6043E">
        <w:rPr>
          <w:rFonts w:ascii="Times New Roman" w:hAnsi="Times New Roman"/>
          <w:sz w:val="24"/>
          <w:szCs w:val="24"/>
          <w:lang w:val="de-DE"/>
        </w:rPr>
        <w:t>COO</w:t>
      </w:r>
      <w:r w:rsidRPr="00F6043E">
        <w:rPr>
          <w:rFonts w:ascii="Times New Roman" w:hAnsi="Times New Roman"/>
          <w:sz w:val="24"/>
          <w:szCs w:val="24"/>
          <w:vertAlign w:val="superscript"/>
          <w:lang w:val="de-DE"/>
        </w:rPr>
        <w:t>–</w:t>
      </w:r>
      <w:r w:rsidRPr="00F6043E">
        <w:rPr>
          <w:rFonts w:ascii="Times New Roman" w:hAnsi="Times New Roman"/>
          <w:sz w:val="24"/>
          <w:szCs w:val="24"/>
          <w:lang w:val="de-DE"/>
        </w:rPr>
        <w:t xml:space="preserve"> tác dụng được với NaHSO</w:t>
      </w:r>
      <w:r w:rsidRPr="00F6043E">
        <w:rPr>
          <w:rFonts w:ascii="Times New Roman" w:hAnsi="Times New Roman"/>
          <w:sz w:val="24"/>
          <w:szCs w:val="24"/>
          <w:vertAlign w:val="subscript"/>
          <w:lang w:val="de-DE"/>
        </w:rPr>
        <w:t>4</w:t>
      </w:r>
      <w:r w:rsidRPr="00F6043E">
        <w:rPr>
          <w:rFonts w:ascii="Times New Roman" w:hAnsi="Times New Roman"/>
          <w:sz w:val="24"/>
          <w:szCs w:val="24"/>
          <w:lang w:val="de-DE"/>
        </w:rPr>
        <w:t>.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31:</w:t>
      </w:r>
      <w:r w:rsidRPr="00F6043E">
        <w:rPr>
          <w:rFonts w:ascii="Times New Roman" w:hAnsi="Times New Roman"/>
          <w:sz w:val="24"/>
          <w:szCs w:val="24"/>
        </w:rPr>
        <w:t xml:space="preserve"> Các α-amino axit có nhóm amino gắn vào nguyên tử C ở vị trí số bao nhiêu ?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1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2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3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D. </w:t>
      </w:r>
      <w:r w:rsidRPr="00F6043E">
        <w:rPr>
          <w:rFonts w:ascii="Times New Roman" w:hAnsi="Times New Roman"/>
          <w:sz w:val="24"/>
          <w:szCs w:val="24"/>
        </w:rPr>
        <w:t>4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32:</w:t>
      </w:r>
      <w:r w:rsidRPr="00F6043E">
        <w:rPr>
          <w:rFonts w:ascii="Times New Roman" w:hAnsi="Times New Roman"/>
          <w:sz w:val="24"/>
          <w:szCs w:val="24"/>
        </w:rPr>
        <w:t xml:space="preserve"> Công thức của glyxin là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b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COOH.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)COOH.</w:t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6583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33:</w:t>
      </w:r>
      <w:r w:rsidRPr="00F6043E">
        <w:rPr>
          <w:rFonts w:ascii="Times New Roman" w:hAnsi="Times New Roman"/>
          <w:sz w:val="24"/>
          <w:szCs w:val="24"/>
        </w:rPr>
        <w:t xml:space="preserve"> Phần trăm khối lượng của nguyên tố nitơ trong alanin là:</w:t>
      </w:r>
      <w:r w:rsidRPr="00F6043E">
        <w:rPr>
          <w:rFonts w:ascii="Times New Roman" w:hAnsi="Times New Roman"/>
          <w:sz w:val="24"/>
          <w:szCs w:val="24"/>
        </w:rPr>
        <w:tab/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17,98%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15,73%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15,05%</w:t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18,67%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34:</w:t>
      </w:r>
      <w:r w:rsidRPr="00F6043E">
        <w:rPr>
          <w:rFonts w:ascii="Times New Roman" w:hAnsi="Times New Roman"/>
          <w:sz w:val="24"/>
          <w:szCs w:val="24"/>
        </w:rPr>
        <w:t xml:space="preserve"> Trong các tên dưới đây, tên nào </w:t>
      </w:r>
      <w:r w:rsidRPr="00F6043E">
        <w:rPr>
          <w:rStyle w:val="Strong"/>
          <w:rFonts w:ascii="Times New Roman" w:hAnsi="Times New Roman"/>
          <w:sz w:val="24"/>
          <w:szCs w:val="24"/>
        </w:rPr>
        <w:t>không</w:t>
      </w:r>
      <w:r w:rsidRPr="00F6043E">
        <w:rPr>
          <w:rFonts w:ascii="Times New Roman" w:hAnsi="Times New Roman"/>
          <w:sz w:val="24"/>
          <w:szCs w:val="24"/>
        </w:rPr>
        <w:t xml:space="preserve"> phù hợp với chất: 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-CH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-COOH ?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Axit α-aminoaxetic.</w:t>
      </w: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ab/>
        <w:t>B.</w:t>
      </w:r>
      <w:r w:rsidRPr="00F6043E">
        <w:rPr>
          <w:rFonts w:ascii="Times New Roman" w:hAnsi="Times New Roman"/>
          <w:sz w:val="24"/>
          <w:szCs w:val="24"/>
        </w:rPr>
        <w:t xml:space="preserve"> Axit 2-aminoetanoic.</w:t>
      </w:r>
      <w:r w:rsidRPr="00F6043E">
        <w:rPr>
          <w:rFonts w:ascii="Times New Roman" w:hAnsi="Times New Roman"/>
          <w:b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ab/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Glyxin.</w:t>
      </w: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Axit 2-aminoaxetic.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35:</w:t>
      </w:r>
      <w:r w:rsidRPr="00F6043E">
        <w:rPr>
          <w:rFonts w:ascii="Times New Roman" w:hAnsi="Times New Roman"/>
          <w:sz w:val="24"/>
          <w:szCs w:val="24"/>
        </w:rPr>
        <w:t xml:space="preserve"> Cho aminoaxit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>: HOOC-CH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-CH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-CH(NH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)-COOH .Trong các tên dưới đây, tên nào không phù hợp với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 ?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Bột ngọt (mì chính).</w:t>
      </w:r>
      <w:r w:rsidRPr="00F6043E">
        <w:rPr>
          <w:rFonts w:ascii="Times New Roman" w:hAnsi="Times New Roman"/>
          <w:b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Axit 2-aminopentanđioic.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Axit α-aminoglutaric.</w:t>
      </w: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Axit glutamic.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36:</w:t>
      </w:r>
      <w:r w:rsidRPr="00F6043E">
        <w:rPr>
          <w:rFonts w:ascii="Times New Roman" w:hAnsi="Times New Roman"/>
          <w:sz w:val="24"/>
          <w:szCs w:val="24"/>
        </w:rPr>
        <w:t xml:space="preserve"> Chất nào dưới đây </w:t>
      </w:r>
      <w:r w:rsidRPr="00F6043E">
        <w:rPr>
          <w:rStyle w:val="Strong"/>
          <w:rFonts w:ascii="Times New Roman" w:hAnsi="Times New Roman"/>
          <w:sz w:val="24"/>
          <w:szCs w:val="24"/>
        </w:rPr>
        <w:t>không</w:t>
      </w:r>
      <w:r w:rsidRPr="00F6043E">
        <w:rPr>
          <w:rFonts w:ascii="Times New Roman" w:hAnsi="Times New Roman"/>
          <w:sz w:val="24"/>
          <w:szCs w:val="24"/>
        </w:rPr>
        <w:t xml:space="preserve"> phải amino axit ?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Anilin.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Glyxin.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Lysin.</w:t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Valin.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37:</w:t>
      </w:r>
      <w:r w:rsidRPr="00F6043E">
        <w:rPr>
          <w:rFonts w:ascii="Times New Roman" w:hAnsi="Times New Roman"/>
          <w:sz w:val="24"/>
          <w:szCs w:val="24"/>
        </w:rPr>
        <w:t xml:space="preserve"> Tên hệ thống của amino axit có công thức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-CH(CH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)-CH(NH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)-COOH là: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Axit 2-amino-3-metylbutanoic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Axit 2-amino-2-isopropyletanoic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Axit 2-amino isopentanoic</w:t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Axit 3-amino-2-metylbutanoic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38:</w:t>
      </w:r>
      <w:r w:rsidRPr="00F6043E">
        <w:rPr>
          <w:rFonts w:ascii="Times New Roman" w:hAnsi="Times New Roman"/>
          <w:sz w:val="24"/>
          <w:szCs w:val="24"/>
        </w:rPr>
        <w:t xml:space="preserve"> Chất nào dưới đây có thể tham gia phản ứng trùng ngưng tạo thành tơ nilon-6 ?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N[CH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]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ab/>
        <w:t>B.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N[CH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]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COOH.</w:t>
      </w:r>
      <w:r w:rsidRPr="00F6043E">
        <w:rPr>
          <w:rFonts w:ascii="Times New Roman" w:hAnsi="Times New Roman"/>
          <w:b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ab/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HOOC[CH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]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>COOH.</w:t>
      </w: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N[CH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]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COOH.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39:</w:t>
      </w:r>
      <w:r w:rsidRPr="00F6043E">
        <w:rPr>
          <w:rFonts w:ascii="Times New Roman" w:hAnsi="Times New Roman"/>
          <w:sz w:val="24"/>
          <w:szCs w:val="24"/>
        </w:rPr>
        <w:t xml:space="preserve"> Có 3 chất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COOH, HCOOH,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có cùng nồng độ mol, dãy sắp xếp các dung dịch trên theo thứ tự tăng dần pH ?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lastRenderedPageBreak/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&lt;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 &lt; HCOOH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HCOOH &lt;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&lt;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 &lt; HCOOH &lt;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HCOOH &lt;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 &lt;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40:</w:t>
      </w:r>
      <w:r w:rsidRPr="00F6043E">
        <w:rPr>
          <w:rFonts w:ascii="Times New Roman" w:hAnsi="Times New Roman"/>
          <w:sz w:val="24"/>
          <w:szCs w:val="24"/>
        </w:rPr>
        <w:t xml:space="preserve"> Cho dãy các chất: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COOH, C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COOH. Số chất trong dãy phản ứng với NaOH trong dung dịch là: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2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4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3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D. </w:t>
      </w:r>
      <w:r w:rsidRPr="00F6043E">
        <w:rPr>
          <w:rFonts w:ascii="Times New Roman" w:hAnsi="Times New Roman"/>
          <w:sz w:val="24"/>
          <w:szCs w:val="24"/>
        </w:rPr>
        <w:t>1</w:t>
      </w:r>
    </w:p>
    <w:p w:rsidR="0093418E" w:rsidRPr="00F6043E" w:rsidRDefault="0093418E" w:rsidP="0093418E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</w:rPr>
        <w:t>Câu 41:</w:t>
      </w:r>
      <w:r w:rsidRPr="00F6043E">
        <w:rPr>
          <w:rFonts w:ascii="Times New Roman" w:hAnsi="Times New Roman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nl-NL"/>
        </w:rPr>
        <w:t>Amino axit là hợp chất hữu cơ trong phân tử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chứa nhóm cacboxyl và nhóm amino.    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B. </w:t>
      </w:r>
      <w:r w:rsidRPr="00F6043E">
        <w:rPr>
          <w:rFonts w:ascii="Times New Roman" w:hAnsi="Times New Roman"/>
          <w:sz w:val="24"/>
          <w:szCs w:val="24"/>
          <w:lang w:val="nl-NL"/>
        </w:rPr>
        <w:t>chỉ chứa nhóm amino.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chỉ chứa nhóm cacboxyl.                        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D. </w:t>
      </w:r>
      <w:r w:rsidRPr="00F6043E">
        <w:rPr>
          <w:rFonts w:ascii="Times New Roman" w:hAnsi="Times New Roman"/>
          <w:sz w:val="24"/>
          <w:szCs w:val="24"/>
          <w:lang w:val="nl-NL"/>
        </w:rPr>
        <w:t>chỉ chứa nitơ hoặc cacbon.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42:</w:t>
      </w:r>
      <w:r w:rsidRPr="00F6043E">
        <w:rPr>
          <w:rFonts w:ascii="Times New Roman" w:hAnsi="Times New Roman"/>
          <w:sz w:val="24"/>
          <w:szCs w:val="24"/>
        </w:rPr>
        <w:t xml:space="preserve"> Công thức cấu tạo của glyxin là: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COOH. </w:t>
      </w:r>
      <w:r w:rsidRPr="00F6043E">
        <w:rPr>
          <w:rFonts w:ascii="Times New Roman" w:hAnsi="Times New Roman"/>
          <w:sz w:val="24"/>
          <w:szCs w:val="24"/>
        </w:rPr>
        <w:tab/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)COOH.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OHCHOHCH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OH. 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Câu 43: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Ở điều kiện thường, các amino axit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đều là chất khí.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đều là chất lỏng.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C.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đều là chất rắn.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có thể là rắn, lỏng hoặc khí.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44:</w:t>
      </w:r>
      <w:r w:rsidRPr="00F6043E">
        <w:rPr>
          <w:rFonts w:ascii="Times New Roman" w:hAnsi="Times New Roman"/>
          <w:sz w:val="24"/>
          <w:szCs w:val="24"/>
        </w:rPr>
        <w:t xml:space="preserve"> So sánh nhiệt độ nóng chảy và độ tan trong nước của etylamin và glyxin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 xml:space="preserve">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Glyxin có nhiệt độ nóng chảy cao hơn nhiều so với etylamin. Cả hai đều tan nhiều trong nước.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B.</w:t>
      </w:r>
      <w:r w:rsidRPr="00F6043E">
        <w:rPr>
          <w:rFonts w:ascii="Times New Roman" w:hAnsi="Times New Roman"/>
          <w:sz w:val="24"/>
          <w:szCs w:val="24"/>
        </w:rPr>
        <w:t xml:space="preserve"> Hai chất có nhiệt độ nóng chảy gần ngang nhau vì đều có 2C và cả hai đều tan nhiều trong nước.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C.</w:t>
      </w:r>
      <w:r w:rsidRPr="00F6043E">
        <w:rPr>
          <w:rFonts w:ascii="Times New Roman" w:hAnsi="Times New Roman"/>
          <w:sz w:val="24"/>
          <w:szCs w:val="24"/>
        </w:rPr>
        <w:t xml:space="preserve"> Glyxin có nhiệt độ nóng chảy thấp hơn etylamin; glyxin tan ít còn etlyamin tan nhiều trong nước.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Cả hai đều có nhiệt độ nóng chảy thấp và đều ít tan trong nước.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45: X</w:t>
      </w:r>
      <w:r w:rsidRPr="00F6043E">
        <w:rPr>
          <w:rFonts w:ascii="Times New Roman" w:hAnsi="Times New Roman"/>
          <w:sz w:val="24"/>
          <w:szCs w:val="24"/>
        </w:rPr>
        <w:t xml:space="preserve"> mạch hở, có công thức phân tử C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7</w:t>
      </w:r>
      <w:r w:rsidRPr="00F6043E">
        <w:rPr>
          <w:rFonts w:ascii="Times New Roman" w:hAnsi="Times New Roman"/>
          <w:sz w:val="24"/>
          <w:szCs w:val="24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 trong phân tử có chứa 1 nhóm –NH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và 1 nhóm -COOH. Số lượng đồng phân của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 thoả mãn tính chất trên là :</w:t>
      </w:r>
    </w:p>
    <w:p w:rsidR="0093418E" w:rsidRPr="00F6043E" w:rsidRDefault="0093418E" w:rsidP="0093418E">
      <w:pPr>
        <w:pStyle w:val="BodyTextIndent"/>
        <w:tabs>
          <w:tab w:val="left" w:pos="270"/>
          <w:tab w:val="left" w:pos="2880"/>
          <w:tab w:val="left" w:pos="5400"/>
          <w:tab w:val="left" w:pos="8100"/>
        </w:tabs>
        <w:spacing w:after="0" w:line="252" w:lineRule="auto"/>
        <w:ind w:left="0"/>
        <w:jc w:val="both"/>
        <w:outlineLvl w:val="0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2.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3.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1.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4.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>Câu 46:</w:t>
      </w:r>
      <w:r w:rsidRPr="00F6043E">
        <w:rPr>
          <w:rFonts w:ascii="Times New Roman" w:hAnsi="Times New Roman" w:cs="Times New Roman"/>
          <w:sz w:val="24"/>
          <w:szCs w:val="24"/>
        </w:rPr>
        <w:t xml:space="preserve"> Phát biểu nào sau đây đúng ?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Phân tử các aminoaxit chỉ có một nhóm 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và một nhóm 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COOH.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Dung dịch các amino axit đều không làm đổi màu quỳ tím.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Dung dịch các amino axit đều làm đổi màu quỳ tím.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Các amino axit đều là chất rắn ở nhiệt độ thường.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>Câu 47: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Ứng với CTPT C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4</w:t>
      </w:r>
      <w:r w:rsidRPr="00F6043E">
        <w:rPr>
          <w:rFonts w:ascii="Times New Roman" w:hAnsi="Times New Roman"/>
          <w:sz w:val="24"/>
          <w:szCs w:val="24"/>
          <w:lang w:val="nl-NL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9</w:t>
      </w:r>
      <w:r w:rsidRPr="00F6043E">
        <w:rPr>
          <w:rFonts w:ascii="Times New Roman" w:hAnsi="Times New Roman"/>
          <w:sz w:val="24"/>
          <w:szCs w:val="24"/>
          <w:lang w:val="nl-NL"/>
        </w:rPr>
        <w:t>NO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có bao nhiêu amino axit là đồng phân cấu tạo của nhau ?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A.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3.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B.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4.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C.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5.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D.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6.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48:</w:t>
      </w:r>
      <w:r w:rsidRPr="00F6043E">
        <w:rPr>
          <w:rFonts w:ascii="Times New Roman" w:hAnsi="Times New Roman"/>
          <w:sz w:val="24"/>
          <w:szCs w:val="24"/>
        </w:rPr>
        <w:t xml:space="preserve"> Dung dịch chất nào trong các chất dưới đây </w:t>
      </w:r>
      <w:r w:rsidRPr="00F6043E">
        <w:rPr>
          <w:rFonts w:ascii="Times New Roman" w:hAnsi="Times New Roman"/>
          <w:b/>
          <w:sz w:val="24"/>
          <w:szCs w:val="24"/>
        </w:rPr>
        <w:t>không</w:t>
      </w:r>
      <w:r w:rsidRPr="00F6043E">
        <w:rPr>
          <w:rFonts w:ascii="Times New Roman" w:hAnsi="Times New Roman"/>
          <w:sz w:val="24"/>
          <w:szCs w:val="24"/>
        </w:rPr>
        <w:t xml:space="preserve"> làm đổi màu quỳ tím ?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COOH. </w:t>
      </w:r>
      <w:r w:rsidRPr="00F6043E">
        <w:rPr>
          <w:rFonts w:ascii="Times New Roman" w:hAnsi="Times New Roman"/>
          <w:sz w:val="24"/>
          <w:szCs w:val="24"/>
        </w:rPr>
        <w:tab/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C.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COONa.</w:t>
      </w:r>
      <w:r w:rsidRPr="00F6043E">
        <w:rPr>
          <w:rFonts w:ascii="Times New Roman" w:hAnsi="Times New Roman"/>
          <w:b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HOOCCH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)COOH.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49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 xml:space="preserve">: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Amino axit 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X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có 1 nhóm amino và 1 nhóm cacboxyl trong đó phần trăm khối lượng của oxi là 31,068%. Có bao nhiêu amino axit phù hợp với 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X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? 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 xml:space="preserve">A.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4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C.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5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6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50:</w:t>
      </w:r>
      <w:r w:rsidRPr="00F6043E">
        <w:rPr>
          <w:rFonts w:ascii="Times New Roman" w:hAnsi="Times New Roman"/>
          <w:sz w:val="24"/>
          <w:szCs w:val="24"/>
        </w:rPr>
        <w:t xml:space="preserve"> Trong các tên gọi dưới đây, tên nào </w:t>
      </w:r>
      <w:r w:rsidRPr="00F6043E">
        <w:rPr>
          <w:rFonts w:ascii="Times New Roman" w:hAnsi="Times New Roman"/>
          <w:b/>
          <w:sz w:val="24"/>
          <w:szCs w:val="24"/>
        </w:rPr>
        <w:t>không</w:t>
      </w:r>
      <w:r w:rsidRPr="00F6043E">
        <w:rPr>
          <w:rFonts w:ascii="Times New Roman" w:hAnsi="Times New Roman"/>
          <w:sz w:val="24"/>
          <w:szCs w:val="24"/>
        </w:rPr>
        <w:t xml:space="preserve"> phù hợp với hợp chất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)COOH ?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Axit 2-aminopropanoic.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Axit </w:t>
      </w:r>
      <w:r w:rsidRPr="00F6043E">
        <w:rPr>
          <w:rFonts w:ascii="Times New Roman" w:hAnsi="Times New Roman"/>
          <w:sz w:val="24"/>
          <w:szCs w:val="24"/>
        </w:rPr>
        <w:sym w:font="Symbol" w:char="0061"/>
      </w:r>
      <w:r w:rsidRPr="00F6043E">
        <w:rPr>
          <w:rFonts w:ascii="Times New Roman" w:hAnsi="Times New Roman"/>
          <w:sz w:val="24"/>
          <w:szCs w:val="24"/>
        </w:rPr>
        <w:t>-aminopropionic.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Anilin.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Alanin.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51:</w:t>
      </w:r>
      <w:r w:rsidRPr="00F6043E">
        <w:rPr>
          <w:rFonts w:ascii="Times New Roman" w:hAnsi="Times New Roman"/>
          <w:sz w:val="24"/>
          <w:szCs w:val="24"/>
        </w:rPr>
        <w:t xml:space="preserve"> Trong các tên gọi dưới đây, tên nào </w:t>
      </w:r>
      <w:r w:rsidRPr="00F6043E">
        <w:rPr>
          <w:rFonts w:ascii="Times New Roman" w:hAnsi="Times New Roman"/>
          <w:b/>
          <w:sz w:val="24"/>
          <w:szCs w:val="24"/>
        </w:rPr>
        <w:t>không</w:t>
      </w:r>
      <w:r w:rsidRPr="00F6043E">
        <w:rPr>
          <w:rFonts w:ascii="Times New Roman" w:hAnsi="Times New Roman"/>
          <w:sz w:val="24"/>
          <w:szCs w:val="24"/>
        </w:rPr>
        <w:t xml:space="preserve"> phù hợp với chất :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)COOH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Axit 2-metyl-3-aminobutanoic.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Valin.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Axit 2-amino-3-metylbutanoic.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Axit </w:t>
      </w:r>
      <w:r w:rsidRPr="00F6043E">
        <w:rPr>
          <w:rFonts w:ascii="Times New Roman" w:hAnsi="Times New Roman"/>
          <w:sz w:val="24"/>
          <w:szCs w:val="24"/>
        </w:rPr>
        <w:sym w:font="Symbol" w:char="0061"/>
      </w:r>
      <w:r w:rsidRPr="00F6043E">
        <w:rPr>
          <w:rFonts w:ascii="Times New Roman" w:hAnsi="Times New Roman"/>
          <w:sz w:val="24"/>
          <w:szCs w:val="24"/>
        </w:rPr>
        <w:t>-aminoisovaleric.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bCs/>
          <w:iCs/>
          <w:sz w:val="24"/>
          <w:szCs w:val="24"/>
        </w:rPr>
        <w:t>Câu 52</w:t>
      </w:r>
      <w:r w:rsidRPr="00F6043E">
        <w:rPr>
          <w:rFonts w:ascii="Times New Roman" w:hAnsi="Times New Roman"/>
          <w:b/>
          <w:sz w:val="24"/>
          <w:szCs w:val="24"/>
        </w:rPr>
        <w:t>: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COOH có tên gọi là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glyxin.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alanin.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axit glutamic.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lysin.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 xml:space="preserve">Câu 53: </w:t>
      </w:r>
      <w:r w:rsidRPr="00F6043E">
        <w:rPr>
          <w:rFonts w:ascii="Times New Roman" w:hAnsi="Times New Roman"/>
          <w:sz w:val="24"/>
          <w:szCs w:val="24"/>
        </w:rPr>
        <w:t xml:space="preserve">Trong </w:t>
      </w:r>
      <w:r w:rsidRPr="00F6043E">
        <w:rPr>
          <w:rFonts w:ascii="Times New Roman" w:hAnsi="Times New Roman"/>
          <w:sz w:val="24"/>
          <w:szCs w:val="24"/>
          <w:lang w:val="fr-FR"/>
        </w:rPr>
        <w:t>phân</w:t>
      </w:r>
      <w:r w:rsidRPr="00F6043E">
        <w:rPr>
          <w:rFonts w:ascii="Times New Roman" w:hAnsi="Times New Roman"/>
          <w:sz w:val="24"/>
          <w:szCs w:val="24"/>
        </w:rPr>
        <w:t xml:space="preserve"> tử amino axit nào sau có 5 nguyên tử C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valin.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leuxin.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isoleuxin.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phenylalamin.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eastAsia="VNI-Times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 xml:space="preserve">Câu 54: </w:t>
      </w:r>
      <w:r w:rsidRPr="00F6043E">
        <w:rPr>
          <w:rFonts w:ascii="Times New Roman" w:eastAsia="VNI-Times" w:hAnsi="Times New Roman"/>
          <w:sz w:val="24"/>
          <w:szCs w:val="24"/>
        </w:rPr>
        <w:t xml:space="preserve">Trong số các amino axit dưới đây: Gly, Ala, Glu, Lys, Val. </w:t>
      </w:r>
      <w:r w:rsidRPr="00F6043E">
        <w:rPr>
          <w:rFonts w:ascii="Times New Roman" w:eastAsia="VNI-Times" w:hAnsi="Times New Roman"/>
          <w:sz w:val="24"/>
          <w:szCs w:val="24"/>
          <w:lang w:val="pt-BR"/>
        </w:rPr>
        <w:t>Có bao nhiêu chất có số nhóm amino bằng số nhóm cacboxyl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eastAsia="VNI-Times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2.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B. </w:t>
      </w:r>
      <w:r w:rsidRPr="00F6043E">
        <w:rPr>
          <w:rFonts w:ascii="Times New Roman" w:hAnsi="Times New Roman"/>
          <w:sz w:val="24"/>
          <w:szCs w:val="24"/>
        </w:rPr>
        <w:t>3.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C. </w:t>
      </w:r>
      <w:r w:rsidRPr="00F6043E">
        <w:rPr>
          <w:rFonts w:ascii="Times New Roman" w:hAnsi="Times New Roman"/>
          <w:sz w:val="24"/>
          <w:szCs w:val="24"/>
        </w:rPr>
        <w:t>5.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D. </w:t>
      </w:r>
      <w:r w:rsidRPr="00F6043E">
        <w:rPr>
          <w:rFonts w:ascii="Times New Roman" w:hAnsi="Times New Roman"/>
          <w:sz w:val="24"/>
          <w:szCs w:val="24"/>
        </w:rPr>
        <w:t>4.</w:t>
      </w:r>
    </w:p>
    <w:p w:rsidR="0093418E" w:rsidRPr="00F6043E" w:rsidRDefault="0093418E" w:rsidP="0093418E">
      <w:pPr>
        <w:pStyle w:val="BodyTextIndent"/>
        <w:tabs>
          <w:tab w:val="left" w:pos="270"/>
          <w:tab w:val="left" w:pos="2880"/>
          <w:tab w:val="left" w:pos="5400"/>
          <w:tab w:val="left" w:pos="8100"/>
        </w:tabs>
        <w:spacing w:after="0" w:line="252" w:lineRule="auto"/>
        <w:ind w:left="0"/>
        <w:jc w:val="both"/>
        <w:outlineLvl w:val="0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bCs/>
          <w:iCs/>
          <w:sz w:val="24"/>
          <w:szCs w:val="24"/>
        </w:rPr>
        <w:t>Câu 55</w:t>
      </w:r>
      <w:r w:rsidRPr="00F6043E">
        <w:rPr>
          <w:rFonts w:ascii="Times New Roman" w:hAnsi="Times New Roman"/>
          <w:b/>
          <w:sz w:val="24"/>
          <w:szCs w:val="24"/>
        </w:rPr>
        <w:t>:</w:t>
      </w:r>
      <w:r w:rsidRPr="00F6043E">
        <w:rPr>
          <w:rFonts w:ascii="Times New Roman" w:hAnsi="Times New Roman"/>
          <w:sz w:val="24"/>
          <w:szCs w:val="24"/>
        </w:rPr>
        <w:t xml:space="preserve"> Trong dung dịch,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COOH tồn tại chủ yếu ở dạng</w:t>
      </w:r>
    </w:p>
    <w:p w:rsidR="0093418E" w:rsidRPr="00F6043E" w:rsidRDefault="0093418E" w:rsidP="0093418E">
      <w:pPr>
        <w:pStyle w:val="BodyTextIndent"/>
        <w:tabs>
          <w:tab w:val="left" w:pos="270"/>
          <w:tab w:val="left" w:pos="2880"/>
          <w:tab w:val="left" w:pos="5400"/>
          <w:tab w:val="left" w:pos="8100"/>
        </w:tabs>
        <w:spacing w:after="0" w:line="252" w:lineRule="auto"/>
        <w:ind w:left="0"/>
        <w:jc w:val="both"/>
        <w:outlineLvl w:val="0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phân tử trung hoà.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cation.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anion.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ion lưỡng cực.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F6043E">
        <w:rPr>
          <w:rFonts w:ascii="Times New Roman" w:hAnsi="Times New Roman"/>
          <w:b/>
          <w:sz w:val="24"/>
          <w:szCs w:val="24"/>
          <w:lang w:val="pt-BR"/>
        </w:rPr>
        <w:t xml:space="preserve">Câu 56: </w:t>
      </w:r>
      <w:r w:rsidRPr="00F6043E">
        <w:rPr>
          <w:rFonts w:ascii="Times New Roman" w:hAnsi="Times New Roman"/>
          <w:sz w:val="24"/>
          <w:szCs w:val="24"/>
          <w:lang w:val="pt-BR"/>
        </w:rPr>
        <w:t>Phát biểu nào sau đây là đúng khi so sánh glyxin với axit axetic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/>
          <w:b/>
          <w:sz w:val="24"/>
          <w:szCs w:val="24"/>
          <w:lang w:val="pt-BR"/>
        </w:rPr>
        <w:t xml:space="preserve">A. </w:t>
      </w:r>
      <w:r w:rsidRPr="00F6043E">
        <w:rPr>
          <w:rFonts w:ascii="Times New Roman" w:hAnsi="Times New Roman"/>
          <w:sz w:val="24"/>
          <w:szCs w:val="24"/>
          <w:lang w:val="pt-BR"/>
        </w:rPr>
        <w:t>Tính axit của glyxin lớn hơn so với axit axetic.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lastRenderedPageBreak/>
        <w:tab/>
      </w:r>
      <w:r w:rsidRPr="00F6043E">
        <w:rPr>
          <w:rFonts w:ascii="Times New Roman" w:hAnsi="Times New Roman"/>
          <w:b/>
          <w:sz w:val="24"/>
          <w:szCs w:val="24"/>
          <w:lang w:val="pt-BR"/>
        </w:rPr>
        <w:t xml:space="preserve">B. </w:t>
      </w:r>
      <w:r w:rsidRPr="00F6043E">
        <w:rPr>
          <w:rFonts w:ascii="Times New Roman" w:hAnsi="Times New Roman"/>
          <w:sz w:val="24"/>
          <w:szCs w:val="24"/>
          <w:lang w:val="pt-BR"/>
        </w:rPr>
        <w:t>Glyxin tác dụng được với HCl còn axit axetic thì không tác dụng với HCl.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/>
          <w:b/>
          <w:sz w:val="24"/>
          <w:szCs w:val="24"/>
          <w:lang w:val="pt-BR"/>
        </w:rPr>
        <w:t xml:space="preserve">C. </w:t>
      </w:r>
      <w:r w:rsidRPr="00F6043E">
        <w:rPr>
          <w:rFonts w:ascii="Times New Roman" w:hAnsi="Times New Roman"/>
          <w:sz w:val="24"/>
          <w:szCs w:val="24"/>
          <w:lang w:val="pt-BR"/>
        </w:rPr>
        <w:t>Glyxin tác dụng được với NaOH còn axit axetic thì không tác dụng với NaOH.</w:t>
      </w:r>
      <w:r w:rsidRPr="00F6043E">
        <w:rPr>
          <w:rFonts w:ascii="Times New Roman" w:hAnsi="Times New Roman"/>
          <w:sz w:val="24"/>
          <w:szCs w:val="24"/>
          <w:lang w:val="pt-BR"/>
        </w:rPr>
        <w:tab/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/>
          <w:b/>
          <w:sz w:val="24"/>
          <w:szCs w:val="24"/>
          <w:lang w:val="pt-BR"/>
        </w:rPr>
        <w:t>D.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Nhiệt độ sôi của glyxin nhỏ hơn so với axit axetic.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>Câu 57: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Phát biểu </w:t>
      </w:r>
      <w:r w:rsidRPr="00F6043E">
        <w:rPr>
          <w:rFonts w:ascii="Times New Roman" w:hAnsi="Times New Roman"/>
          <w:b/>
          <w:sz w:val="24"/>
          <w:szCs w:val="24"/>
          <w:lang w:val="nl-NL"/>
        </w:rPr>
        <w:t xml:space="preserve">không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đúng là </w:t>
      </w:r>
      <w:r w:rsidRPr="00F6043E">
        <w:rPr>
          <w:rFonts w:ascii="Times New Roman" w:hAnsi="Times New Roman"/>
          <w:sz w:val="24"/>
          <w:szCs w:val="24"/>
        </w:rPr>
        <w:t>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A.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Trong dung dịch, 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  <w:lang w:val="nl-NL"/>
        </w:rPr>
        <w:t>COOH còn tồn tại ở dạng ion lưỡng cực 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N</w:t>
      </w:r>
      <w:r w:rsidRPr="00F6043E">
        <w:rPr>
          <w:rFonts w:ascii="Times New Roman" w:hAnsi="Times New Roman"/>
          <w:sz w:val="24"/>
          <w:szCs w:val="24"/>
          <w:vertAlign w:val="superscript"/>
          <w:lang w:val="nl-NL"/>
        </w:rPr>
        <w:t>+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  <w:lang w:val="nl-NL"/>
        </w:rPr>
        <w:t>COO</w:t>
      </w:r>
      <w:r w:rsidRPr="00F6043E">
        <w:rPr>
          <w:rFonts w:ascii="Times New Roman" w:hAnsi="Times New Roman"/>
          <w:sz w:val="24"/>
          <w:szCs w:val="24"/>
          <w:vertAlign w:val="superscript"/>
          <w:lang w:val="nl-NL"/>
        </w:rPr>
        <w:t>-</w:t>
      </w:r>
      <w:r w:rsidRPr="00F6043E">
        <w:rPr>
          <w:rFonts w:ascii="Times New Roman" w:hAnsi="Times New Roman"/>
          <w:sz w:val="24"/>
          <w:szCs w:val="24"/>
          <w:lang w:val="nl-NL"/>
        </w:rPr>
        <w:t>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B.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Aminoaxit là hợp chất hữu cơ tạp chức, phân tử chứa đồng thời nhóm amino và nhóm cacboxyl.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C.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Aminoaxit là những chất rắn, kết tinh, tan tốt trong nước và có vị ngọt.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Hợp chất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COOH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 xml:space="preserve"> là este của glyxin.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</w:rPr>
        <w:t>Câu 58:</w:t>
      </w:r>
      <w:r w:rsidRPr="00F6043E">
        <w:rPr>
          <w:rFonts w:ascii="Times New Roman" w:hAnsi="Times New Roman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nl-NL"/>
        </w:rPr>
        <w:t>Dung dịch nào sau đây làm quỳ tím hóa đỏ ?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A.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6</w:t>
      </w:r>
      <w:r w:rsidRPr="00F6043E">
        <w:rPr>
          <w:rFonts w:ascii="Times New Roman" w:hAnsi="Times New Roman"/>
          <w:sz w:val="24"/>
          <w:szCs w:val="24"/>
          <w:lang w:val="nl-NL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5</w:t>
      </w:r>
      <w:r w:rsidRPr="00F6043E">
        <w:rPr>
          <w:rFonts w:ascii="Times New Roman" w:hAnsi="Times New Roman"/>
          <w:sz w:val="24"/>
          <w:szCs w:val="24"/>
          <w:lang w:val="nl-NL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B.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COOH.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C.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 xml:space="preserve">D. </w:t>
      </w:r>
      <w:r w:rsidRPr="00F6043E">
        <w:rPr>
          <w:rFonts w:ascii="Times New Roman" w:hAnsi="Times New Roman"/>
          <w:sz w:val="24"/>
          <w:szCs w:val="24"/>
          <w:lang w:val="nl-NL"/>
        </w:rPr>
        <w:t>HOOCCH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)COOH.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 xml:space="preserve">Câu 59: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Cho các chất sau : Metylamin ; anilin ; natri axetat ; alanin ; glyxin ; lysin. Số chất có khả năng làm xanh giấy quì tím là </w:t>
      </w:r>
      <w:r w:rsidRPr="00F6043E">
        <w:rPr>
          <w:rFonts w:ascii="Times New Roman" w:hAnsi="Times New Roman"/>
          <w:sz w:val="24"/>
          <w:szCs w:val="24"/>
        </w:rPr>
        <w:t>: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A.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5.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B.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2.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C.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4.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D.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3.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 xml:space="preserve">Câu 60: </w:t>
      </w:r>
      <w:r w:rsidRPr="00F6043E">
        <w:rPr>
          <w:rFonts w:ascii="Times New Roman" w:hAnsi="Times New Roman" w:cs="Times New Roman"/>
          <w:sz w:val="24"/>
          <w:szCs w:val="24"/>
        </w:rPr>
        <w:t xml:space="preserve">Trong các nhận xét dưới đây, nhận xét nào đúng ?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Dung dịch các amino axit đều làm đổi màu quỳ tím sang đỏ.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Dung dịch các amino axit đều làm đổi màu quỳ tím sang xanh.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Dung dịch các amino axit đều không làm đổi màu quỳ tím.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Dung dịch các amino axit có thể làm đổi màu quỳ tím sang đỏ hoặc sang xanh hoặc không làm đổi màu quỳ tím. 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 xml:space="preserve">Câu 61: </w:t>
      </w:r>
      <w:r w:rsidRPr="00F6043E">
        <w:rPr>
          <w:rFonts w:ascii="Times New Roman" w:hAnsi="Times New Roman" w:cs="Times New Roman"/>
          <w:sz w:val="24"/>
          <w:szCs w:val="24"/>
        </w:rPr>
        <w:t xml:space="preserve">Hợp chất nào sau đây </w:t>
      </w:r>
      <w:r w:rsidRPr="00F6043E">
        <w:rPr>
          <w:rFonts w:ascii="Times New Roman" w:hAnsi="Times New Roman" w:cs="Times New Roman"/>
          <w:b/>
          <w:sz w:val="24"/>
          <w:szCs w:val="24"/>
        </w:rPr>
        <w:t>không</w:t>
      </w:r>
      <w:r w:rsidRPr="00F6043E">
        <w:rPr>
          <w:rFonts w:ascii="Times New Roman" w:hAnsi="Times New Roman" w:cs="Times New Roman"/>
          <w:sz w:val="24"/>
          <w:szCs w:val="24"/>
        </w:rPr>
        <w:t xml:space="preserve"> lưỡng tính ?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Amoni axetat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Metylamoniaxetat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>C.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Etylamin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Lysin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62:</w:t>
      </w:r>
      <w:r w:rsidRPr="00F6043E">
        <w:rPr>
          <w:rFonts w:ascii="Times New Roman" w:hAnsi="Times New Roman"/>
          <w:sz w:val="24"/>
          <w:szCs w:val="24"/>
        </w:rPr>
        <w:t xml:space="preserve"> Có các dung dịch riêng biệt sau :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Cl (phenylamoni clorua) ; ClH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 xml:space="preserve">COOH ;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COOH ;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COONa ; HOOC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COOH. Số lượng các dung dịch có pH &lt; 7 là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2.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5.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4.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3.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</w:rPr>
        <w:t>Câu 63:</w:t>
      </w:r>
      <w:r w:rsidRPr="00F6043E">
        <w:rPr>
          <w:rFonts w:ascii="Times New Roman" w:hAnsi="Times New Roman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nl-NL"/>
        </w:rPr>
        <w:t>Chất nào sau đây vừa tác dụng được với 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COOH, vừa tác dụng được với 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?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bCs/>
          <w:position w:val="1"/>
          <w:sz w:val="24"/>
          <w:szCs w:val="24"/>
          <w:lang w:val="nl-NL"/>
        </w:rPr>
        <w:tab/>
        <w:t xml:space="preserve">A. </w:t>
      </w:r>
      <w:r w:rsidRPr="00F6043E">
        <w:rPr>
          <w:rFonts w:ascii="Times New Roman" w:hAnsi="Times New Roman"/>
          <w:position w:val="1"/>
          <w:sz w:val="24"/>
          <w:szCs w:val="24"/>
          <w:lang w:val="nl-NL"/>
        </w:rPr>
        <w:t xml:space="preserve">NaCl.            </w:t>
      </w:r>
      <w:r w:rsidRPr="00F6043E">
        <w:rPr>
          <w:rFonts w:ascii="Times New Roman" w:hAnsi="Times New Roman"/>
          <w:position w:val="1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position w:val="1"/>
          <w:sz w:val="24"/>
          <w:szCs w:val="24"/>
          <w:lang w:val="nl-NL"/>
        </w:rPr>
        <w:t xml:space="preserve">B. </w:t>
      </w:r>
      <w:r w:rsidRPr="00F6043E">
        <w:rPr>
          <w:rFonts w:ascii="Times New Roman" w:hAnsi="Times New Roman"/>
          <w:position w:val="1"/>
          <w:sz w:val="24"/>
          <w:szCs w:val="24"/>
          <w:lang w:val="nl-NL"/>
        </w:rPr>
        <w:t>HCl.</w:t>
      </w:r>
      <w:r w:rsidRPr="00F6043E">
        <w:rPr>
          <w:rFonts w:ascii="Times New Roman" w:hAnsi="Times New Roman"/>
          <w:position w:val="1"/>
          <w:sz w:val="24"/>
          <w:szCs w:val="24"/>
          <w:lang w:val="nl-NL"/>
        </w:rPr>
        <w:tab/>
        <w:t xml:space="preserve">     </w:t>
      </w:r>
      <w:r w:rsidRPr="00F6043E">
        <w:rPr>
          <w:rFonts w:ascii="Times New Roman" w:hAnsi="Times New Roman"/>
          <w:b/>
          <w:bCs/>
          <w:position w:val="1"/>
          <w:sz w:val="24"/>
          <w:szCs w:val="24"/>
          <w:lang w:val="nl-NL"/>
        </w:rPr>
        <w:t xml:space="preserve">C. </w:t>
      </w:r>
      <w:r w:rsidRPr="00F6043E">
        <w:rPr>
          <w:rFonts w:ascii="Times New Roman" w:hAnsi="Times New Roman"/>
          <w:position w:val="1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position w:val="1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position w:val="1"/>
          <w:sz w:val="24"/>
          <w:szCs w:val="24"/>
          <w:lang w:val="nl-NL"/>
        </w:rPr>
        <w:t>OH.</w:t>
      </w:r>
      <w:r w:rsidRPr="00F6043E">
        <w:rPr>
          <w:rFonts w:ascii="Times New Roman" w:hAnsi="Times New Roman"/>
          <w:position w:val="1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position w:val="1"/>
          <w:sz w:val="24"/>
          <w:szCs w:val="24"/>
          <w:lang w:val="nl-NL"/>
        </w:rPr>
        <w:t xml:space="preserve">D. </w:t>
      </w:r>
      <w:r w:rsidRPr="00F6043E">
        <w:rPr>
          <w:rFonts w:ascii="Times New Roman" w:hAnsi="Times New Roman"/>
          <w:position w:val="1"/>
          <w:sz w:val="24"/>
          <w:szCs w:val="24"/>
          <w:lang w:val="nl-NL"/>
        </w:rPr>
        <w:t>NaOH.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</w:rPr>
        <w:t>Câu 64:</w:t>
      </w:r>
      <w:r w:rsidRPr="00F6043E">
        <w:rPr>
          <w:rFonts w:ascii="Times New Roman" w:hAnsi="Times New Roman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Cho các phản ứng :  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sz w:val="24"/>
          <w:szCs w:val="24"/>
          <w:lang w:val="nl-NL"/>
        </w:rPr>
        <w:tab/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COOH  +  HCl </w:t>
      </w:r>
      <w:r w:rsidRPr="00F6043E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0">
          <v:shape id="_x0000_i1030" type="#_x0000_t75" style="width:15pt;height:11.25pt" o:ole="">
            <v:imagedata r:id="rId8" o:title=""/>
          </v:shape>
          <o:OLEObject Type="Embed" ProgID="Equation.DSMT4" ShapeID="_x0000_i1030" DrawAspect="Content" ObjectID="_1608413032" r:id="rId15"/>
        </w:objec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 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N</w:t>
      </w:r>
      <w:r w:rsidRPr="00F6043E">
        <w:rPr>
          <w:rFonts w:ascii="Times New Roman" w:hAnsi="Times New Roman"/>
          <w:sz w:val="24"/>
          <w:szCs w:val="24"/>
          <w:vertAlign w:val="superscript"/>
          <w:lang w:val="nl-NL"/>
        </w:rPr>
        <w:t>+</w:t>
      </w:r>
      <w:r w:rsidRPr="00F6043E">
        <w:rPr>
          <w:rFonts w:ascii="Times New Roman" w:hAnsi="Times New Roman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COOHCl</w:t>
      </w:r>
      <w:r w:rsidRPr="00F6043E">
        <w:rPr>
          <w:rFonts w:ascii="Times New Roman" w:hAnsi="Times New Roman"/>
          <w:sz w:val="24"/>
          <w:szCs w:val="24"/>
          <w:vertAlign w:val="superscript"/>
          <w:lang w:val="nl-NL"/>
        </w:rPr>
        <w:t>-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sz w:val="24"/>
          <w:szCs w:val="24"/>
          <w:lang w:val="nl-NL"/>
        </w:rPr>
        <w:tab/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COOH  +  NaOH  </w:t>
      </w:r>
      <w:r w:rsidRPr="00F6043E">
        <w:rPr>
          <w:rFonts w:ascii="Times New Roman" w:hAnsi="Times New Roman"/>
          <w:position w:val="-6"/>
          <w:sz w:val="24"/>
          <w:szCs w:val="24"/>
          <w:lang w:val="pt-BR"/>
        </w:rPr>
        <w:object w:dxaOrig="300" w:dyaOrig="220">
          <v:shape id="_x0000_i1031" type="#_x0000_t75" style="width:15pt;height:11.25pt" o:ole="">
            <v:imagedata r:id="rId8" o:title=""/>
          </v:shape>
          <o:OLEObject Type="Embed" ProgID="Equation.DSMT4" ShapeID="_x0000_i1031" DrawAspect="Content" ObjectID="_1608413033" r:id="rId16"/>
        </w:objec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 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COONa  +  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O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sz w:val="24"/>
          <w:szCs w:val="24"/>
          <w:lang w:val="nl-NL"/>
        </w:rPr>
        <w:t>Hai phản ứng trên chứng tỏ axit aminoaxetic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chỉ có tính bazơ.                                 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B. </w:t>
      </w:r>
      <w:r w:rsidRPr="00F6043E">
        <w:rPr>
          <w:rFonts w:ascii="Times New Roman" w:hAnsi="Times New Roman"/>
          <w:sz w:val="24"/>
          <w:szCs w:val="24"/>
          <w:lang w:val="nl-NL"/>
        </w:rPr>
        <w:t>chỉ có tính axit.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có tính oxi hóa và tính khử.                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D. </w:t>
      </w:r>
      <w:r w:rsidRPr="00F6043E">
        <w:rPr>
          <w:rFonts w:ascii="Times New Roman" w:hAnsi="Times New Roman"/>
          <w:sz w:val="24"/>
          <w:szCs w:val="24"/>
          <w:lang w:val="nl-NL"/>
        </w:rPr>
        <w:t>có tính chất lưỡng tính.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bCs/>
          <w:sz w:val="24"/>
          <w:szCs w:val="24"/>
        </w:rPr>
        <w:t xml:space="preserve">Câu 65: </w:t>
      </w:r>
      <w:r w:rsidRPr="00F6043E">
        <w:rPr>
          <w:rFonts w:ascii="Times New Roman" w:hAnsi="Times New Roman"/>
          <w:sz w:val="24"/>
          <w:szCs w:val="24"/>
        </w:rPr>
        <w:t xml:space="preserve">Cho các dãy chuyển hóa : 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Glyxin </w:t>
      </w:r>
      <w:r w:rsidRPr="00F6043E">
        <w:rPr>
          <w:rFonts w:ascii="Times New Roman" w:hAnsi="Times New Roman"/>
          <w:position w:val="-6"/>
          <w:sz w:val="24"/>
          <w:szCs w:val="24"/>
        </w:rPr>
        <w:object w:dxaOrig="1020" w:dyaOrig="320">
          <v:shape id="_x0000_i1032" type="#_x0000_t75" style="width:51pt;height:15.75pt" o:ole="">
            <v:imagedata r:id="rId11" o:title=""/>
          </v:shape>
          <o:OLEObject Type="Embed" ProgID="Equation.DSMT4" ShapeID="_x0000_i1032" DrawAspect="Content" ObjectID="_1608413034" r:id="rId17"/>
        </w:objec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X</w:t>
      </w:r>
      <w:r w:rsidRPr="00F6043E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 </w:t>
      </w:r>
      <w:r w:rsidRPr="00F6043E">
        <w:rPr>
          <w:rFonts w:ascii="Times New Roman" w:hAnsi="Times New Roman"/>
          <w:position w:val="-6"/>
          <w:sz w:val="24"/>
          <w:szCs w:val="24"/>
        </w:rPr>
        <w:object w:dxaOrig="1100" w:dyaOrig="320">
          <v:shape id="_x0000_i1033" type="#_x0000_t75" style="width:54.75pt;height:15.75pt" o:ole="">
            <v:imagedata r:id="rId13" o:title=""/>
          </v:shape>
          <o:OLEObject Type="Embed" ProgID="Equation.DSMT4" ShapeID="_x0000_i1033" DrawAspect="Content" ObjectID="_1608413035" r:id="rId18"/>
        </w:objec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X</w:t>
      </w:r>
      <w:r w:rsidRPr="00F6043E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. Vậy </w:t>
      </w:r>
      <w:r w:rsidRPr="00F6043E">
        <w:rPr>
          <w:rFonts w:ascii="Times New Roman" w:hAnsi="Times New Roman"/>
          <w:b/>
          <w:sz w:val="24"/>
          <w:szCs w:val="24"/>
          <w:lang w:val="fr-FR"/>
        </w:rPr>
        <w:t>X</w:t>
      </w:r>
      <w:r w:rsidRPr="00F6043E">
        <w:rPr>
          <w:rFonts w:ascii="Times New Roman" w:hAnsi="Times New Roman"/>
          <w:b/>
          <w:sz w:val="24"/>
          <w:szCs w:val="24"/>
          <w:vertAlign w:val="subscript"/>
          <w:lang w:val="fr-FR"/>
        </w:rPr>
        <w:t>2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là </w:t>
      </w:r>
      <w:r w:rsidRPr="00F6043E">
        <w:rPr>
          <w:rFonts w:ascii="Times New Roman" w:hAnsi="Times New Roman"/>
          <w:sz w:val="24"/>
          <w:szCs w:val="24"/>
        </w:rPr>
        <w:t>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bCs/>
          <w:sz w:val="24"/>
          <w:szCs w:val="24"/>
          <w:lang w:val="fr-FR"/>
        </w:rPr>
        <w:tab/>
        <w:t>A.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COOH.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COONa.     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ClH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COOH.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ClH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COONa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66:</w:t>
      </w:r>
      <w:r w:rsidRPr="00F6043E">
        <w:rPr>
          <w:rFonts w:ascii="Times New Roman" w:hAnsi="Times New Roman"/>
          <w:sz w:val="24"/>
          <w:szCs w:val="24"/>
        </w:rPr>
        <w:t xml:space="preserve"> Cho glyxin tác dụng với ancol etylic trong môi trường HCl khan thu được chất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. CTPT của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9</w:t>
      </w:r>
      <w:r w:rsidRPr="00F6043E">
        <w:rPr>
          <w:rFonts w:ascii="Times New Roman" w:hAnsi="Times New Roman"/>
          <w:sz w:val="24"/>
          <w:szCs w:val="24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NCl.      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10</w:t>
      </w:r>
      <w:r w:rsidRPr="00F6043E">
        <w:rPr>
          <w:rFonts w:ascii="Times New Roman" w:hAnsi="Times New Roman"/>
          <w:sz w:val="24"/>
          <w:szCs w:val="24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NCl.             </w:t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13</w:t>
      </w:r>
      <w:r w:rsidRPr="00F6043E">
        <w:rPr>
          <w:rFonts w:ascii="Times New Roman" w:hAnsi="Times New Roman"/>
          <w:sz w:val="24"/>
          <w:szCs w:val="24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NCl.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9</w:t>
      </w:r>
      <w:r w:rsidRPr="00F6043E">
        <w:rPr>
          <w:rFonts w:ascii="Times New Roman" w:hAnsi="Times New Roman"/>
          <w:sz w:val="24"/>
          <w:szCs w:val="24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</w:rPr>
        <w:t>Câu 67:</w:t>
      </w:r>
      <w:r w:rsidRPr="00F6043E">
        <w:rPr>
          <w:rFonts w:ascii="Times New Roman" w:hAnsi="Times New Roman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nl-NL"/>
        </w:rPr>
        <w:t>Các amino axit no có thể phản ứng với tất cả các chất trong nhóm nào sau đây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Dung dịch Na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SO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>, dung dịch HNO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OH, dung dịch brom.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Dung dịch NaOH, dung dịch HCl,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softHyphen/>
        <w:t>OH, dung dịch brom.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Dung dịch NaOH, dung dịch HCl, C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softHyphen/>
        <w:t>OH.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D. </w:t>
      </w:r>
      <w:r w:rsidRPr="00F6043E">
        <w:rPr>
          <w:rFonts w:ascii="Times New Roman" w:hAnsi="Times New Roman"/>
          <w:sz w:val="24"/>
          <w:szCs w:val="24"/>
        </w:rPr>
        <w:t>Dung dịch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SO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>, dung dịch HNO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OC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, dung dịch thuốc tím.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>Câu 68: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Chất tham gia phản ứng trùng ngưng là </w:t>
      </w:r>
      <w:r w:rsidRPr="00F6043E">
        <w:rPr>
          <w:rFonts w:ascii="Times New Roman" w:hAnsi="Times New Roman"/>
          <w:sz w:val="24"/>
          <w:szCs w:val="24"/>
        </w:rPr>
        <w:t>: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  <w:lang w:val="nl-NL"/>
        </w:rPr>
        <w:t>H</w:t>
      </w:r>
      <w:r w:rsidRPr="00F6043E">
        <w:rPr>
          <w:rFonts w:ascii="Times New Roman" w:hAnsi="Times New Roman"/>
          <w:position w:val="-3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NCH</w:t>
      </w:r>
      <w:r w:rsidRPr="00F6043E">
        <w:rPr>
          <w:rFonts w:ascii="Times New Roman" w:hAnsi="Times New Roman"/>
          <w:position w:val="-3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COOH.      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B. </w:t>
      </w:r>
      <w:r w:rsidRPr="00F6043E">
        <w:rPr>
          <w:rFonts w:ascii="Times New Roman" w:hAnsi="Times New Roman"/>
          <w:sz w:val="24"/>
          <w:szCs w:val="24"/>
          <w:lang w:val="nl-NL"/>
        </w:rPr>
        <w:t>C</w:t>
      </w:r>
      <w:r w:rsidRPr="00F6043E">
        <w:rPr>
          <w:rFonts w:ascii="Times New Roman" w:hAnsi="Times New Roman"/>
          <w:position w:val="-3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H</w:t>
      </w:r>
      <w:r w:rsidRPr="00F6043E">
        <w:rPr>
          <w:rFonts w:ascii="Times New Roman" w:hAnsi="Times New Roman"/>
          <w:position w:val="-3"/>
          <w:sz w:val="24"/>
          <w:szCs w:val="24"/>
          <w:vertAlign w:val="subscript"/>
          <w:lang w:val="nl-NL"/>
        </w:rPr>
        <w:t>5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OH.     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C. </w:t>
      </w:r>
      <w:r w:rsidRPr="00F6043E">
        <w:rPr>
          <w:rFonts w:ascii="Times New Roman" w:hAnsi="Times New Roman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position w:val="-3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COOH.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D. </w:t>
      </w:r>
      <w:r w:rsidRPr="00F6043E">
        <w:rPr>
          <w:rFonts w:ascii="Times New Roman" w:hAnsi="Times New Roman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position w:val="-3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=CHCOOH.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69:</w:t>
      </w:r>
      <w:r w:rsidRPr="00F6043E">
        <w:rPr>
          <w:rFonts w:ascii="Times New Roman" w:hAnsi="Times New Roman"/>
          <w:sz w:val="24"/>
          <w:szCs w:val="24"/>
        </w:rPr>
        <w:t xml:space="preserve"> Chọn câu </w:t>
      </w:r>
      <w:r w:rsidRPr="00F6043E">
        <w:rPr>
          <w:rFonts w:ascii="Times New Roman" w:hAnsi="Times New Roman"/>
          <w:b/>
          <w:sz w:val="24"/>
          <w:szCs w:val="24"/>
        </w:rPr>
        <w:t>sai</w:t>
      </w:r>
      <w:r w:rsidRPr="00F6043E">
        <w:rPr>
          <w:rFonts w:ascii="Times New Roman" w:hAnsi="Times New Roman"/>
          <w:sz w:val="24"/>
          <w:szCs w:val="24"/>
        </w:rPr>
        <w:t xml:space="preserve">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Cho axit glutamic tác dụng với NaOH dư thì tạo sản phẩm là bột ngọt, mì chính.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B.</w:t>
      </w:r>
      <w:r w:rsidRPr="00F6043E">
        <w:rPr>
          <w:rFonts w:ascii="Times New Roman" w:hAnsi="Times New Roman"/>
          <w:sz w:val="24"/>
          <w:szCs w:val="24"/>
        </w:rPr>
        <w:t xml:space="preserve"> Các aminoaxit đều là chất rắn ở nhiệt độ thường.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C.</w:t>
      </w:r>
      <w:r w:rsidRPr="00F6043E">
        <w:rPr>
          <w:rFonts w:ascii="Times New Roman" w:hAnsi="Times New Roman"/>
          <w:sz w:val="24"/>
          <w:szCs w:val="24"/>
        </w:rPr>
        <w:t xml:space="preserve"> Axit glutamic làm quỳ tím hóa đỏ.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Lysin làm quỳ tím hóa xanh.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F6043E">
        <w:rPr>
          <w:rFonts w:ascii="Times New Roman" w:hAnsi="Times New Roman"/>
          <w:b/>
          <w:sz w:val="24"/>
          <w:szCs w:val="24"/>
          <w:lang w:val="de-DE"/>
        </w:rPr>
        <w:t>Câu 70:</w:t>
      </w:r>
      <w:r w:rsidRPr="00F6043E">
        <w:rPr>
          <w:rFonts w:ascii="Times New Roman" w:hAnsi="Times New Roman"/>
          <w:sz w:val="24"/>
          <w:szCs w:val="24"/>
          <w:lang w:val="de-DE"/>
        </w:rPr>
        <w:t xml:space="preserve"> Nhận định nào sau đây </w:t>
      </w:r>
      <w:r w:rsidRPr="00F6043E">
        <w:rPr>
          <w:rFonts w:ascii="Times New Roman" w:hAnsi="Times New Roman"/>
          <w:b/>
          <w:bCs/>
          <w:sz w:val="24"/>
          <w:szCs w:val="24"/>
          <w:lang w:val="de-DE"/>
        </w:rPr>
        <w:t>không</w:t>
      </w:r>
      <w:r w:rsidRPr="00F6043E">
        <w:rPr>
          <w:rFonts w:ascii="Times New Roman" w:hAnsi="Times New Roman"/>
          <w:sz w:val="24"/>
          <w:szCs w:val="24"/>
          <w:lang w:val="de-DE"/>
        </w:rPr>
        <w:t xml:space="preserve"> đúng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F6043E">
        <w:rPr>
          <w:rFonts w:ascii="Times New Roman" w:hAnsi="Times New Roman"/>
          <w:b/>
          <w:sz w:val="24"/>
          <w:szCs w:val="24"/>
          <w:lang w:val="de-DE"/>
        </w:rPr>
        <w:lastRenderedPageBreak/>
        <w:tab/>
        <w:t xml:space="preserve">A. </w:t>
      </w:r>
      <w:r w:rsidRPr="00F6043E">
        <w:rPr>
          <w:rFonts w:ascii="Times New Roman" w:hAnsi="Times New Roman"/>
          <w:sz w:val="24"/>
          <w:szCs w:val="24"/>
          <w:lang w:val="de-DE"/>
        </w:rPr>
        <w:t>Dung dịch axit aminoetanoic tác dụng được với dung dịch HCl.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F6043E">
        <w:rPr>
          <w:rFonts w:ascii="Times New Roman" w:hAnsi="Times New Roman"/>
          <w:b/>
          <w:sz w:val="24"/>
          <w:szCs w:val="24"/>
          <w:lang w:val="de-DE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  <w:lang w:val="de-DE"/>
        </w:rPr>
        <w:t>Trùng ngưng các α-aminoaxit ta được các hợp chất chứa liên kết peptit.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F6043E">
        <w:rPr>
          <w:rFonts w:ascii="Times New Roman" w:hAnsi="Times New Roman"/>
          <w:b/>
          <w:sz w:val="24"/>
          <w:szCs w:val="24"/>
          <w:lang w:val="de-DE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  <w:lang w:val="de-DE"/>
        </w:rPr>
        <w:t xml:space="preserve">Dung dịch aminoaxit phân tử chứa 1 nhóm 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  <w:lang w:val="de-DE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  <w:lang w:val="de-DE"/>
        </w:rPr>
        <w:t>2</w:t>
      </w:r>
      <w:r w:rsidRPr="00F6043E">
        <w:rPr>
          <w:rFonts w:ascii="Times New Roman" w:hAnsi="Times New Roman"/>
          <w:sz w:val="24"/>
          <w:szCs w:val="24"/>
          <w:lang w:val="de-DE"/>
        </w:rPr>
        <w:t xml:space="preserve"> và 1 nhóm 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  <w:lang w:val="de-DE"/>
        </w:rPr>
        <w:t>COOH có pH = 7.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de-DE"/>
        </w:rPr>
      </w:pPr>
      <w:r w:rsidRPr="00F6043E">
        <w:rPr>
          <w:rFonts w:ascii="Times New Roman" w:hAnsi="Times New Roman"/>
          <w:b/>
          <w:sz w:val="24"/>
          <w:szCs w:val="24"/>
          <w:lang w:val="de-DE"/>
        </w:rPr>
        <w:tab/>
        <w:t xml:space="preserve">D. </w:t>
      </w:r>
      <w:r w:rsidRPr="00F6043E">
        <w:rPr>
          <w:rFonts w:ascii="Times New Roman" w:hAnsi="Times New Roman"/>
          <w:sz w:val="24"/>
          <w:szCs w:val="24"/>
          <w:lang w:val="de-DE"/>
        </w:rPr>
        <w:t xml:space="preserve">Hợp chất </w:t>
      </w:r>
      <w:r w:rsidRPr="00F6043E">
        <w:rPr>
          <w:rFonts w:ascii="Times New Roman" w:hAnsi="Times New Roman"/>
          <w:sz w:val="24"/>
          <w:szCs w:val="24"/>
          <w:vertAlign w:val="superscript"/>
          <w:lang w:val="de-DE"/>
        </w:rPr>
        <w:t>+</w:t>
      </w:r>
      <w:r w:rsidRPr="00F6043E">
        <w:rPr>
          <w:rFonts w:ascii="Times New Roman" w:hAnsi="Times New Roman"/>
          <w:sz w:val="24"/>
          <w:szCs w:val="24"/>
          <w:lang w:val="de-DE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  <w:lang w:val="de-DE"/>
        </w:rPr>
        <w:t>3</w:t>
      </w:r>
      <w:r w:rsidRPr="00F6043E">
        <w:rPr>
          <w:rFonts w:ascii="Times New Roman" w:hAnsi="Times New Roman"/>
          <w:sz w:val="24"/>
          <w:szCs w:val="24"/>
          <w:lang w:val="de-DE"/>
        </w:rPr>
        <w:t>C</w:t>
      </w:r>
      <w:r w:rsidRPr="00F6043E">
        <w:rPr>
          <w:rFonts w:ascii="Times New Roman" w:hAnsi="Times New Roman"/>
          <w:sz w:val="24"/>
          <w:szCs w:val="24"/>
          <w:vertAlign w:val="subscript"/>
          <w:lang w:val="de-DE"/>
        </w:rPr>
        <w:t>x</w:t>
      </w:r>
      <w:r w:rsidRPr="00F6043E">
        <w:rPr>
          <w:rFonts w:ascii="Times New Roman" w:hAnsi="Times New Roman"/>
          <w:sz w:val="24"/>
          <w:szCs w:val="24"/>
          <w:lang w:val="de-DE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de-DE"/>
        </w:rPr>
        <w:t>y</w:t>
      </w:r>
      <w:r w:rsidRPr="00F6043E">
        <w:rPr>
          <w:rFonts w:ascii="Times New Roman" w:hAnsi="Times New Roman"/>
          <w:sz w:val="24"/>
          <w:szCs w:val="24"/>
          <w:lang w:val="de-DE"/>
        </w:rPr>
        <w:t>COO</w:t>
      </w:r>
      <w:r w:rsidRPr="00F6043E">
        <w:rPr>
          <w:rFonts w:ascii="Times New Roman" w:hAnsi="Times New Roman"/>
          <w:sz w:val="24"/>
          <w:szCs w:val="24"/>
          <w:vertAlign w:val="superscript"/>
          <w:lang w:val="de-DE"/>
        </w:rPr>
        <w:t>–</w:t>
      </w:r>
      <w:r w:rsidRPr="00F6043E">
        <w:rPr>
          <w:rFonts w:ascii="Times New Roman" w:hAnsi="Times New Roman"/>
          <w:sz w:val="24"/>
          <w:szCs w:val="24"/>
          <w:lang w:val="de-DE"/>
        </w:rPr>
        <w:t xml:space="preserve"> tác dụng được với NaHSO</w:t>
      </w:r>
      <w:r w:rsidRPr="00F6043E">
        <w:rPr>
          <w:rFonts w:ascii="Times New Roman" w:hAnsi="Times New Roman"/>
          <w:sz w:val="24"/>
          <w:szCs w:val="24"/>
          <w:vertAlign w:val="subscript"/>
          <w:lang w:val="de-DE"/>
        </w:rPr>
        <w:t>4</w:t>
      </w:r>
      <w:r w:rsidRPr="00F6043E">
        <w:rPr>
          <w:rFonts w:ascii="Times New Roman" w:hAnsi="Times New Roman"/>
          <w:sz w:val="24"/>
          <w:szCs w:val="24"/>
          <w:lang w:val="de-DE"/>
        </w:rPr>
        <w:t>.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71:</w:t>
      </w:r>
      <w:r w:rsidRPr="00F6043E">
        <w:rPr>
          <w:rFonts w:ascii="Times New Roman" w:hAnsi="Times New Roman"/>
          <w:sz w:val="24"/>
          <w:szCs w:val="24"/>
        </w:rPr>
        <w:t xml:space="preserve"> Các α-amino axit có nhóm amino gắn vào nguyên tử C ở vị trí số bao nhiêu ?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1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2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3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D. </w:t>
      </w:r>
      <w:r w:rsidRPr="00F6043E">
        <w:rPr>
          <w:rFonts w:ascii="Times New Roman" w:hAnsi="Times New Roman"/>
          <w:sz w:val="24"/>
          <w:szCs w:val="24"/>
        </w:rPr>
        <w:t>4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72:</w:t>
      </w:r>
      <w:r w:rsidRPr="00F6043E">
        <w:rPr>
          <w:rFonts w:ascii="Times New Roman" w:hAnsi="Times New Roman"/>
          <w:sz w:val="24"/>
          <w:szCs w:val="24"/>
        </w:rPr>
        <w:t xml:space="preserve"> Công thức của glyxin là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b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COOH.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)COOH.</w:t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C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6583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73:</w:t>
      </w:r>
      <w:r w:rsidRPr="00F6043E">
        <w:rPr>
          <w:rFonts w:ascii="Times New Roman" w:hAnsi="Times New Roman"/>
          <w:sz w:val="24"/>
          <w:szCs w:val="24"/>
        </w:rPr>
        <w:t xml:space="preserve"> Phần trăm khối lượng của nguyên tố nitơ trong alanin là:</w:t>
      </w:r>
      <w:r w:rsidRPr="00F6043E">
        <w:rPr>
          <w:rFonts w:ascii="Times New Roman" w:hAnsi="Times New Roman"/>
          <w:sz w:val="24"/>
          <w:szCs w:val="24"/>
        </w:rPr>
        <w:tab/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17,98%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15,73%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15,05%</w:t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18,67%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74:</w:t>
      </w:r>
      <w:r w:rsidRPr="00F6043E">
        <w:rPr>
          <w:rFonts w:ascii="Times New Roman" w:hAnsi="Times New Roman"/>
          <w:sz w:val="24"/>
          <w:szCs w:val="24"/>
        </w:rPr>
        <w:t xml:space="preserve"> Trong các tên dưới đây, tên nào </w:t>
      </w:r>
      <w:r w:rsidRPr="00F6043E">
        <w:rPr>
          <w:rStyle w:val="Strong"/>
          <w:rFonts w:ascii="Times New Roman" w:hAnsi="Times New Roman"/>
          <w:sz w:val="24"/>
          <w:szCs w:val="24"/>
        </w:rPr>
        <w:t>không</w:t>
      </w:r>
      <w:r w:rsidRPr="00F6043E">
        <w:rPr>
          <w:rFonts w:ascii="Times New Roman" w:hAnsi="Times New Roman"/>
          <w:sz w:val="24"/>
          <w:szCs w:val="24"/>
        </w:rPr>
        <w:t xml:space="preserve"> phù hợp với chất: 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-CH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-COOH ?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Axit α-aminoaxetic.</w:t>
      </w: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ab/>
        <w:t>B.</w:t>
      </w:r>
      <w:r w:rsidRPr="00F6043E">
        <w:rPr>
          <w:rFonts w:ascii="Times New Roman" w:hAnsi="Times New Roman"/>
          <w:sz w:val="24"/>
          <w:szCs w:val="24"/>
        </w:rPr>
        <w:t xml:space="preserve"> Axit 2-aminoetanoic.</w:t>
      </w:r>
      <w:r w:rsidRPr="00F6043E">
        <w:rPr>
          <w:rFonts w:ascii="Times New Roman" w:hAnsi="Times New Roman"/>
          <w:b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ab/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Glyxin.</w:t>
      </w: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Axit 2-aminoaxetic.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75:</w:t>
      </w:r>
      <w:r w:rsidRPr="00F6043E">
        <w:rPr>
          <w:rFonts w:ascii="Times New Roman" w:hAnsi="Times New Roman"/>
          <w:sz w:val="24"/>
          <w:szCs w:val="24"/>
        </w:rPr>
        <w:t xml:space="preserve"> Cho aminoaxit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>: HOOC-CH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-CH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-CH(NH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)-COOH .Trong các tên dưới đây, tên nào không phù hợp với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 ?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Bột ngọt (mì chính).</w:t>
      </w:r>
      <w:r w:rsidRPr="00F6043E">
        <w:rPr>
          <w:rFonts w:ascii="Times New Roman" w:hAnsi="Times New Roman"/>
          <w:b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Axit 2-aminopentanđioic.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Axit α-aminoglutaric.</w:t>
      </w: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Axit glutamic.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76:</w:t>
      </w:r>
      <w:r w:rsidRPr="00F6043E">
        <w:rPr>
          <w:rFonts w:ascii="Times New Roman" w:hAnsi="Times New Roman"/>
          <w:sz w:val="24"/>
          <w:szCs w:val="24"/>
        </w:rPr>
        <w:t xml:space="preserve"> Chất nào dưới đây </w:t>
      </w:r>
      <w:r w:rsidRPr="00F6043E">
        <w:rPr>
          <w:rStyle w:val="Strong"/>
          <w:rFonts w:ascii="Times New Roman" w:hAnsi="Times New Roman"/>
          <w:sz w:val="24"/>
          <w:szCs w:val="24"/>
        </w:rPr>
        <w:t>không</w:t>
      </w:r>
      <w:r w:rsidRPr="00F6043E">
        <w:rPr>
          <w:rFonts w:ascii="Times New Roman" w:hAnsi="Times New Roman"/>
          <w:sz w:val="24"/>
          <w:szCs w:val="24"/>
        </w:rPr>
        <w:t xml:space="preserve"> phải amino axit ?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Anilin.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Glyxin.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Lysin.</w:t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Valin.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77:</w:t>
      </w:r>
      <w:r w:rsidRPr="00F6043E">
        <w:rPr>
          <w:rFonts w:ascii="Times New Roman" w:hAnsi="Times New Roman"/>
          <w:sz w:val="24"/>
          <w:szCs w:val="24"/>
        </w:rPr>
        <w:t xml:space="preserve"> Tên hệ thống của amino axit có công thức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-CH(CH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)-CH(NH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)-COOH là: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Axit 2-amino-3-metylbutanoic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Axit 2-amino-2-isopropyletanoic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Axit 2-amino isopentanoic</w:t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Axit 3-amino-2-metylbutanoic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78:</w:t>
      </w:r>
      <w:r w:rsidRPr="00F6043E">
        <w:rPr>
          <w:rFonts w:ascii="Times New Roman" w:hAnsi="Times New Roman"/>
          <w:sz w:val="24"/>
          <w:szCs w:val="24"/>
        </w:rPr>
        <w:t xml:space="preserve"> Chất nào dưới đây có thể tham gia phản ứng trùng ngưng tạo thành tơ nilon-6 ?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N[CH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]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ab/>
        <w:t>B.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N[CH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]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COOH.</w:t>
      </w:r>
      <w:r w:rsidRPr="00F6043E">
        <w:rPr>
          <w:rFonts w:ascii="Times New Roman" w:hAnsi="Times New Roman"/>
          <w:b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ab/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HOOC[CH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]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>COOH.</w:t>
      </w: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N[CH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]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COOH.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79:</w:t>
      </w:r>
      <w:r w:rsidRPr="00F6043E">
        <w:rPr>
          <w:rFonts w:ascii="Times New Roman" w:hAnsi="Times New Roman"/>
          <w:sz w:val="24"/>
          <w:szCs w:val="24"/>
        </w:rPr>
        <w:t xml:space="preserve"> Có 3 chất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COOH, HCOOH,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có cùng nồng độ mol, dãy sắp xếp các dung dịch trên theo thứ tự tăng dần pH ?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&lt;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 &lt; HCOOH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HCOOH &lt;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&lt;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 &lt; HCOOH &lt;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HCOOH &lt;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 &lt;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</w:p>
    <w:p w:rsidR="0093418E" w:rsidRPr="00F6043E" w:rsidRDefault="0093418E" w:rsidP="0093418E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80:</w:t>
      </w:r>
      <w:r w:rsidRPr="00F6043E">
        <w:rPr>
          <w:rFonts w:ascii="Times New Roman" w:hAnsi="Times New Roman"/>
          <w:sz w:val="24"/>
          <w:szCs w:val="24"/>
        </w:rPr>
        <w:t xml:space="preserve"> Cho dãy các chất: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COOH, C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COOH. Số chất trong dãy phản ứng với NaOH trong dung dịch là:</w:t>
      </w:r>
    </w:p>
    <w:p w:rsidR="0093418E" w:rsidRPr="00F6043E" w:rsidRDefault="0093418E" w:rsidP="00B11859">
      <w:pPr>
        <w:tabs>
          <w:tab w:val="left" w:pos="284"/>
          <w:tab w:val="left" w:pos="2835"/>
          <w:tab w:val="left" w:pos="5387"/>
          <w:tab w:val="left" w:pos="808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2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4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3</w:t>
      </w:r>
      <w:r w:rsidRPr="00F6043E">
        <w:rPr>
          <w:rFonts w:ascii="Times New Roman" w:hAnsi="Times New Roman"/>
          <w:b/>
          <w:sz w:val="24"/>
          <w:szCs w:val="24"/>
        </w:rPr>
        <w:tab/>
        <w:t xml:space="preserve">D. </w:t>
      </w:r>
      <w:r w:rsidRPr="00F6043E">
        <w:rPr>
          <w:rFonts w:ascii="Times New Roman" w:hAnsi="Times New Roman"/>
          <w:sz w:val="24"/>
          <w:szCs w:val="24"/>
        </w:rPr>
        <w:t>1</w:t>
      </w:r>
    </w:p>
    <w:p w:rsidR="0093418E" w:rsidRPr="00F6043E" w:rsidRDefault="0093418E" w:rsidP="0093418E">
      <w:pPr>
        <w:pStyle w:val="NoSpacing"/>
        <w:spacing w:line="264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>Câu 81: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Cho hai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hợp chất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hữu cơ 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X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Y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có cùng CTPT là C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7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NO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Pr="00F6043E">
        <w:rPr>
          <w:rFonts w:ascii="Times New Roman" w:hAnsi="Times New Roman" w:cs="Times New Roman"/>
          <w:sz w:val="24"/>
          <w:szCs w:val="24"/>
        </w:rPr>
        <w:t xml:space="preserve">Khi phản ứng với dung dịch NaOH, </w:t>
      </w:r>
      <w:r w:rsidRPr="00F6043E">
        <w:rPr>
          <w:rFonts w:ascii="Times New Roman" w:hAnsi="Times New Roman" w:cs="Times New Roman"/>
          <w:b/>
          <w:sz w:val="24"/>
          <w:szCs w:val="24"/>
        </w:rPr>
        <w:t>X</w:t>
      </w:r>
      <w:r w:rsidRPr="00F6043E">
        <w:rPr>
          <w:rFonts w:ascii="Times New Roman" w:hAnsi="Times New Roman" w:cs="Times New Roman"/>
          <w:sz w:val="24"/>
          <w:szCs w:val="24"/>
        </w:rPr>
        <w:t xml:space="preserve"> tạo ra 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NCH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 xml:space="preserve">COONa và chất hữu cơ </w:t>
      </w:r>
      <w:r w:rsidRPr="00F6043E">
        <w:rPr>
          <w:rFonts w:ascii="Times New Roman" w:hAnsi="Times New Roman" w:cs="Times New Roman"/>
          <w:b/>
          <w:sz w:val="24"/>
          <w:szCs w:val="24"/>
        </w:rPr>
        <w:t>Z</w:t>
      </w:r>
      <w:r w:rsidRPr="00F6043E">
        <w:rPr>
          <w:rFonts w:ascii="Times New Roman" w:hAnsi="Times New Roman" w:cs="Times New Roman"/>
          <w:sz w:val="24"/>
          <w:szCs w:val="24"/>
        </w:rPr>
        <w:t xml:space="preserve"> ; còn </w:t>
      </w:r>
      <w:r w:rsidRPr="00F6043E">
        <w:rPr>
          <w:rFonts w:ascii="Times New Roman" w:hAnsi="Times New Roman" w:cs="Times New Roman"/>
          <w:b/>
          <w:sz w:val="24"/>
          <w:szCs w:val="24"/>
        </w:rPr>
        <w:t>Y</w:t>
      </w:r>
      <w:r w:rsidRPr="00F6043E">
        <w:rPr>
          <w:rFonts w:ascii="Times New Roman" w:hAnsi="Times New Roman" w:cs="Times New Roman"/>
          <w:sz w:val="24"/>
          <w:szCs w:val="24"/>
        </w:rPr>
        <w:t xml:space="preserve"> tạo ra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 xml:space="preserve">=CHCOONa và khí </w:t>
      </w:r>
      <w:r w:rsidRPr="00F6043E">
        <w:rPr>
          <w:rFonts w:ascii="Times New Roman" w:hAnsi="Times New Roman" w:cs="Times New Roman"/>
          <w:b/>
          <w:sz w:val="24"/>
          <w:szCs w:val="24"/>
        </w:rPr>
        <w:t>T</w:t>
      </w:r>
      <w:r w:rsidRPr="00F6043E">
        <w:rPr>
          <w:rFonts w:ascii="Times New Roman" w:hAnsi="Times New Roman" w:cs="Times New Roman"/>
          <w:sz w:val="24"/>
          <w:szCs w:val="24"/>
        </w:rPr>
        <w:t xml:space="preserve">. Các chất </w:t>
      </w:r>
      <w:r w:rsidRPr="00F6043E">
        <w:rPr>
          <w:rFonts w:ascii="Times New Roman" w:hAnsi="Times New Roman" w:cs="Times New Roman"/>
          <w:b/>
          <w:sz w:val="24"/>
          <w:szCs w:val="24"/>
        </w:rPr>
        <w:t>Z</w:t>
      </w:r>
      <w:r w:rsidRPr="00F6043E">
        <w:rPr>
          <w:rFonts w:ascii="Times New Roman" w:hAnsi="Times New Roman" w:cs="Times New Roman"/>
          <w:sz w:val="24"/>
          <w:szCs w:val="24"/>
        </w:rPr>
        <w:t xml:space="preserve"> và </w:t>
      </w:r>
      <w:r w:rsidRPr="00F6043E">
        <w:rPr>
          <w:rFonts w:ascii="Times New Roman" w:hAnsi="Times New Roman" w:cs="Times New Roman"/>
          <w:b/>
          <w:sz w:val="24"/>
          <w:szCs w:val="24"/>
        </w:rPr>
        <w:t>T</w:t>
      </w:r>
      <w:r w:rsidRPr="00F6043E">
        <w:rPr>
          <w:rFonts w:ascii="Times New Roman" w:hAnsi="Times New Roman" w:cs="Times New Roman"/>
          <w:sz w:val="24"/>
          <w:szCs w:val="24"/>
        </w:rPr>
        <w:t xml:space="preserve"> lần lượt là :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OH và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NH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5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OH và N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C.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OH và NH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NH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và NH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82</w:t>
      </w:r>
      <w:r w:rsidRPr="00F6043E">
        <w:rPr>
          <w:rFonts w:ascii="Times New Roman" w:hAnsi="Times New Roman" w:cs="Times New Roman"/>
          <w:b/>
          <w:sz w:val="24"/>
          <w:szCs w:val="24"/>
        </w:rPr>
        <w:t>:</w:t>
      </w:r>
      <w:r w:rsidRPr="00F6043E">
        <w:rPr>
          <w:rFonts w:ascii="Times New Roman" w:hAnsi="Times New Roman" w:cs="Times New Roman"/>
          <w:sz w:val="24"/>
          <w:szCs w:val="24"/>
        </w:rPr>
        <w:t xml:space="preserve"> Các chất </w:t>
      </w:r>
      <w:r w:rsidRPr="00F6043E">
        <w:rPr>
          <w:rFonts w:ascii="Times New Roman" w:hAnsi="Times New Roman" w:cs="Times New Roman"/>
          <w:b/>
          <w:sz w:val="24"/>
          <w:szCs w:val="24"/>
        </w:rPr>
        <w:t>X</w:t>
      </w:r>
      <w:r w:rsidRPr="00F6043E">
        <w:rPr>
          <w:rFonts w:ascii="Times New Roman" w:hAnsi="Times New Roman" w:cs="Times New Roman"/>
          <w:sz w:val="24"/>
          <w:szCs w:val="24"/>
        </w:rPr>
        <w:t xml:space="preserve">, </w:t>
      </w:r>
      <w:r w:rsidRPr="00F6043E">
        <w:rPr>
          <w:rFonts w:ascii="Times New Roman" w:hAnsi="Times New Roman" w:cs="Times New Roman"/>
          <w:b/>
          <w:sz w:val="24"/>
          <w:szCs w:val="24"/>
        </w:rPr>
        <w:t>Y</w:t>
      </w:r>
      <w:r w:rsidRPr="00F6043E">
        <w:rPr>
          <w:rFonts w:ascii="Times New Roman" w:hAnsi="Times New Roman" w:cs="Times New Roman"/>
          <w:sz w:val="24"/>
          <w:szCs w:val="24"/>
        </w:rPr>
        <w:t xml:space="preserve"> có cùng CTPT C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 w:cs="Times New Roman"/>
          <w:sz w:val="24"/>
          <w:szCs w:val="24"/>
        </w:rPr>
        <w:t>O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 xml:space="preserve">N. </w:t>
      </w:r>
      <w:r w:rsidRPr="00F6043E">
        <w:rPr>
          <w:rFonts w:ascii="Times New Roman" w:hAnsi="Times New Roman" w:cs="Times New Roman"/>
          <w:b/>
          <w:sz w:val="24"/>
          <w:szCs w:val="24"/>
        </w:rPr>
        <w:t>X</w:t>
      </w:r>
      <w:r w:rsidRPr="00F6043E">
        <w:rPr>
          <w:rFonts w:ascii="Times New Roman" w:hAnsi="Times New Roman" w:cs="Times New Roman"/>
          <w:sz w:val="24"/>
          <w:szCs w:val="24"/>
        </w:rPr>
        <w:t xml:space="preserve"> tác dụng được cả với HCl và NaOH. </w:t>
      </w:r>
      <w:r w:rsidRPr="00F6043E">
        <w:rPr>
          <w:rFonts w:ascii="Times New Roman" w:hAnsi="Times New Roman" w:cs="Times New Roman"/>
          <w:b/>
          <w:sz w:val="24"/>
          <w:szCs w:val="24"/>
        </w:rPr>
        <w:t>Y</w:t>
      </w:r>
      <w:r w:rsidRPr="00F6043E">
        <w:rPr>
          <w:rFonts w:ascii="Times New Roman" w:hAnsi="Times New Roman" w:cs="Times New Roman"/>
          <w:sz w:val="24"/>
          <w:szCs w:val="24"/>
        </w:rPr>
        <w:t xml:space="preserve"> tác dụng được với </w:t>
      </w:r>
      <w:r w:rsidRPr="00F6043E">
        <w:rPr>
          <w:rFonts w:ascii="Times New Roman" w:hAnsi="Times New Roman" w:cs="Times New Roman"/>
          <w:b/>
          <w:sz w:val="24"/>
          <w:szCs w:val="24"/>
        </w:rPr>
        <w:t>H</w:t>
      </w:r>
      <w:r w:rsidRPr="00F6043E">
        <w:rPr>
          <w:rFonts w:ascii="Times New Roman" w:hAnsi="Times New Roman" w:cs="Times New Roman"/>
          <w:sz w:val="24"/>
          <w:szCs w:val="24"/>
        </w:rPr>
        <w:t xml:space="preserve"> mới sinh tạo ra </w:t>
      </w:r>
      <w:r w:rsidRPr="00F6043E">
        <w:rPr>
          <w:rFonts w:ascii="Times New Roman" w:hAnsi="Times New Roman" w:cs="Times New Roman"/>
          <w:b/>
          <w:sz w:val="24"/>
          <w:szCs w:val="24"/>
        </w:rPr>
        <w:t>Y</w:t>
      </w:r>
      <w:r w:rsidRPr="00F6043E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F6043E">
        <w:rPr>
          <w:rFonts w:ascii="Times New Roman" w:hAnsi="Times New Roman" w:cs="Times New Roman"/>
          <w:sz w:val="24"/>
          <w:szCs w:val="24"/>
        </w:rPr>
        <w:t xml:space="preserve">. </w:t>
      </w:r>
      <w:r w:rsidRPr="00F6043E">
        <w:rPr>
          <w:rFonts w:ascii="Times New Roman" w:hAnsi="Times New Roman" w:cs="Times New Roman"/>
          <w:b/>
          <w:sz w:val="24"/>
          <w:szCs w:val="24"/>
        </w:rPr>
        <w:t>Y</w:t>
      </w:r>
      <w:r w:rsidRPr="00F6043E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F6043E">
        <w:rPr>
          <w:rFonts w:ascii="Times New Roman" w:hAnsi="Times New Roman" w:cs="Times New Roman"/>
          <w:sz w:val="24"/>
          <w:szCs w:val="24"/>
        </w:rPr>
        <w:t xml:space="preserve"> tác dụng với 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softHyphen/>
        <w:t>SO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 w:cs="Times New Roman"/>
          <w:sz w:val="24"/>
          <w:szCs w:val="24"/>
        </w:rPr>
        <w:t xml:space="preserve"> tạo ra muối </w:t>
      </w:r>
      <w:r w:rsidRPr="00F6043E">
        <w:rPr>
          <w:rFonts w:ascii="Times New Roman" w:hAnsi="Times New Roman" w:cs="Times New Roman"/>
          <w:b/>
          <w:sz w:val="24"/>
          <w:szCs w:val="24"/>
        </w:rPr>
        <w:t>Y</w:t>
      </w:r>
      <w:r w:rsidRPr="00F6043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 xml:space="preserve">. </w:t>
      </w:r>
      <w:r w:rsidRPr="00F6043E">
        <w:rPr>
          <w:rFonts w:ascii="Times New Roman" w:hAnsi="Times New Roman" w:cs="Times New Roman"/>
          <w:b/>
          <w:sz w:val="24"/>
          <w:szCs w:val="24"/>
        </w:rPr>
        <w:t>Y</w:t>
      </w:r>
      <w:r w:rsidRPr="00F6043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 xml:space="preserve"> tác dụng với NaOH tái tạo lại </w:t>
      </w:r>
      <w:r w:rsidRPr="00F6043E">
        <w:rPr>
          <w:rFonts w:ascii="Times New Roman" w:hAnsi="Times New Roman" w:cs="Times New Roman"/>
          <w:b/>
          <w:sz w:val="24"/>
          <w:szCs w:val="24"/>
        </w:rPr>
        <w:t>Y</w:t>
      </w:r>
      <w:r w:rsidRPr="00F6043E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F6043E">
        <w:rPr>
          <w:rFonts w:ascii="Times New Roman" w:hAnsi="Times New Roman" w:cs="Times New Roman"/>
          <w:sz w:val="24"/>
          <w:szCs w:val="24"/>
        </w:rPr>
        <w:t xml:space="preserve">. CTCT của </w:t>
      </w:r>
      <w:r w:rsidRPr="00F6043E">
        <w:rPr>
          <w:rFonts w:ascii="Times New Roman" w:hAnsi="Times New Roman" w:cs="Times New Roman"/>
          <w:b/>
          <w:sz w:val="24"/>
          <w:szCs w:val="24"/>
        </w:rPr>
        <w:t>X</w:t>
      </w:r>
      <w:r w:rsidRPr="00F6043E">
        <w:rPr>
          <w:rFonts w:ascii="Times New Roman" w:hAnsi="Times New Roman" w:cs="Times New Roman"/>
          <w:sz w:val="24"/>
          <w:szCs w:val="24"/>
        </w:rPr>
        <w:t xml:space="preserve">, </w:t>
      </w:r>
      <w:r w:rsidRPr="00F6043E">
        <w:rPr>
          <w:rFonts w:ascii="Times New Roman" w:hAnsi="Times New Roman" w:cs="Times New Roman"/>
          <w:b/>
          <w:sz w:val="24"/>
          <w:szCs w:val="24"/>
        </w:rPr>
        <w:t>Y</w:t>
      </w:r>
      <w:r w:rsidRPr="00F6043E">
        <w:rPr>
          <w:rFonts w:ascii="Times New Roman" w:hAnsi="Times New Roman" w:cs="Times New Roman"/>
          <w:sz w:val="24"/>
          <w:szCs w:val="24"/>
        </w:rPr>
        <w:t xml:space="preserve"> lần lượt là 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bCs/>
          <w:sz w:val="24"/>
          <w:szCs w:val="24"/>
          <w:lang w:val="nl-NL"/>
        </w:rPr>
        <w:tab/>
        <w:t>A.</w:t>
      </w:r>
      <w:r w:rsidRPr="00F6043E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  <w:lang w:val="nl-NL"/>
        </w:rPr>
        <w:t>HCOOCH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nl-NL"/>
        </w:rPr>
        <w:t>NH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nl-NL"/>
        </w:rPr>
        <w:t>,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nl-NL"/>
        </w:rPr>
        <w:t>COONH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4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F604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COONH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 w:cs="Times New Roman"/>
          <w:sz w:val="24"/>
          <w:szCs w:val="24"/>
        </w:rPr>
        <w:t>, HCOOCH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NH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bCs/>
          <w:sz w:val="24"/>
          <w:szCs w:val="24"/>
        </w:rPr>
        <w:tab/>
        <w:t>C.</w:t>
      </w:r>
      <w:r w:rsidRPr="00F6043E">
        <w:rPr>
          <w:rFonts w:ascii="Times New Roman" w:hAnsi="Times New Roman" w:cs="Times New Roman"/>
          <w:sz w:val="24"/>
          <w:szCs w:val="24"/>
        </w:rPr>
        <w:t xml:space="preserve">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COONH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 w:cs="Times New Roman"/>
          <w:sz w:val="24"/>
          <w:szCs w:val="24"/>
        </w:rPr>
        <w:t>,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NH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COOH.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D.</w:t>
      </w:r>
      <w:r w:rsidRPr="00F6043E">
        <w:rPr>
          <w:rFonts w:ascii="Times New Roman" w:hAnsi="Times New Roman" w:cs="Times New Roman"/>
          <w:sz w:val="24"/>
          <w:szCs w:val="24"/>
        </w:rPr>
        <w:t xml:space="preserve"> 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NCH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COOH,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NO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bCs/>
          <w:sz w:val="24"/>
          <w:szCs w:val="24"/>
        </w:rPr>
        <w:t>Câu</w:t>
      </w:r>
      <w:r w:rsidRPr="00F6043E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83</w:t>
      </w:r>
      <w:r w:rsidRPr="00F6043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043E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Hai</w:t>
      </w:r>
      <w:r w:rsidRPr="00F604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hợp</w:t>
      </w:r>
      <w:r w:rsidRPr="00F6043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ch</w:t>
      </w:r>
      <w:r w:rsidRPr="00F6043E">
        <w:rPr>
          <w:rFonts w:ascii="Times New Roman" w:hAnsi="Times New Roman" w:cs="Times New Roman"/>
          <w:spacing w:val="-1"/>
          <w:sz w:val="24"/>
          <w:szCs w:val="24"/>
        </w:rPr>
        <w:t>ấ</w:t>
      </w:r>
      <w:r w:rsidRPr="00F6043E">
        <w:rPr>
          <w:rFonts w:ascii="Times New Roman" w:hAnsi="Times New Roman" w:cs="Times New Roman"/>
          <w:sz w:val="24"/>
          <w:szCs w:val="24"/>
        </w:rPr>
        <w:t>t</w:t>
      </w:r>
      <w:r w:rsidRPr="00F6043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h</w:t>
      </w:r>
      <w:r w:rsidRPr="00F6043E">
        <w:rPr>
          <w:rFonts w:ascii="Times New Roman" w:hAnsi="Times New Roman" w:cs="Times New Roman"/>
          <w:spacing w:val="-1"/>
          <w:sz w:val="24"/>
          <w:szCs w:val="24"/>
        </w:rPr>
        <w:t>ữ</w:t>
      </w:r>
      <w:r w:rsidRPr="00F6043E">
        <w:rPr>
          <w:rFonts w:ascii="Times New Roman" w:hAnsi="Times New Roman" w:cs="Times New Roman"/>
          <w:sz w:val="24"/>
          <w:szCs w:val="24"/>
        </w:rPr>
        <w:t>u</w:t>
      </w:r>
      <w:r w:rsidRPr="00F6043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cơ</w:t>
      </w:r>
      <w:r w:rsidRPr="00F6043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b/>
          <w:sz w:val="24"/>
          <w:szCs w:val="24"/>
        </w:rPr>
        <w:t>X</w:t>
      </w:r>
      <w:r w:rsidRPr="00F604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và</w:t>
      </w:r>
      <w:r w:rsidRPr="00F604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Pr="00F6043E">
        <w:rPr>
          <w:rFonts w:ascii="Times New Roman" w:hAnsi="Times New Roman" w:cs="Times New Roman"/>
          <w:sz w:val="24"/>
          <w:szCs w:val="24"/>
        </w:rPr>
        <w:t>có</w:t>
      </w:r>
      <w:r w:rsidRPr="00F604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cùng</w:t>
      </w:r>
      <w:r w:rsidRPr="00F604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CTPT</w:t>
      </w:r>
      <w:r w:rsidRPr="00F604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là</w:t>
      </w:r>
      <w:r w:rsidRPr="00F604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C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F6043E">
        <w:rPr>
          <w:rFonts w:ascii="Times New Roman" w:hAnsi="Times New Roman" w:cs="Times New Roman"/>
          <w:sz w:val="24"/>
          <w:szCs w:val="24"/>
        </w:rPr>
        <w:t>NO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, đều</w:t>
      </w:r>
      <w:r w:rsidRPr="00F6043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là</w:t>
      </w:r>
      <w:r w:rsidRPr="00F6043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chất</w:t>
      </w:r>
      <w:r w:rsidRPr="00F604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rắn ở đ</w:t>
      </w:r>
      <w:r w:rsidRPr="00F6043E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F6043E">
        <w:rPr>
          <w:rFonts w:ascii="Times New Roman" w:hAnsi="Times New Roman" w:cs="Times New Roman"/>
          <w:sz w:val="24"/>
          <w:szCs w:val="24"/>
        </w:rPr>
        <w:t>ều k</w:t>
      </w:r>
      <w:r w:rsidRPr="00F6043E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F6043E">
        <w:rPr>
          <w:rFonts w:ascii="Times New Roman" w:hAnsi="Times New Roman" w:cs="Times New Roman"/>
          <w:sz w:val="24"/>
          <w:szCs w:val="24"/>
        </w:rPr>
        <w:t>ện</w:t>
      </w:r>
      <w:r w:rsidRPr="00F6043E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thư</w:t>
      </w:r>
      <w:r w:rsidRPr="00F6043E">
        <w:rPr>
          <w:rFonts w:ascii="Times New Roman" w:hAnsi="Times New Roman" w:cs="Times New Roman"/>
          <w:spacing w:val="1"/>
          <w:sz w:val="24"/>
          <w:szCs w:val="24"/>
        </w:rPr>
        <w:t>ờ</w:t>
      </w:r>
      <w:r w:rsidRPr="00F6043E">
        <w:rPr>
          <w:rFonts w:ascii="Times New Roman" w:hAnsi="Times New Roman" w:cs="Times New Roman"/>
          <w:sz w:val="24"/>
          <w:szCs w:val="24"/>
        </w:rPr>
        <w:t>ng.</w:t>
      </w:r>
      <w:r w:rsidRPr="00F6043E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Ch</w:t>
      </w:r>
      <w:r w:rsidRPr="00F6043E">
        <w:rPr>
          <w:rFonts w:ascii="Times New Roman" w:hAnsi="Times New Roman" w:cs="Times New Roman"/>
          <w:spacing w:val="1"/>
          <w:sz w:val="24"/>
          <w:szCs w:val="24"/>
        </w:rPr>
        <w:t>ấ</w:t>
      </w:r>
      <w:r w:rsidRPr="00F6043E">
        <w:rPr>
          <w:rFonts w:ascii="Times New Roman" w:hAnsi="Times New Roman" w:cs="Times New Roman"/>
          <w:sz w:val="24"/>
          <w:szCs w:val="24"/>
        </w:rPr>
        <w:t>t</w:t>
      </w:r>
      <w:r w:rsidRPr="00F6043E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b/>
          <w:sz w:val="24"/>
          <w:szCs w:val="24"/>
        </w:rPr>
        <w:t>X</w:t>
      </w:r>
      <w:r w:rsidRPr="00F6043E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phản ứng</w:t>
      </w:r>
      <w:r w:rsidRPr="00F6043E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với</w:t>
      </w:r>
      <w:r w:rsidRPr="00F6043E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dung dịch NaOH,</w:t>
      </w:r>
      <w:r w:rsidRPr="00F6043E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g</w:t>
      </w:r>
      <w:r w:rsidRPr="00F6043E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F6043E">
        <w:rPr>
          <w:rFonts w:ascii="Times New Roman" w:hAnsi="Times New Roman" w:cs="Times New Roman"/>
          <w:sz w:val="24"/>
          <w:szCs w:val="24"/>
        </w:rPr>
        <w:t>ải</w:t>
      </w:r>
      <w:r w:rsidRPr="00F6043E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phóng</w:t>
      </w:r>
      <w:r w:rsidRPr="00F6043E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khí.</w:t>
      </w:r>
      <w:r w:rsidRPr="00F6043E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Chất</w:t>
      </w:r>
      <w:r w:rsidRPr="00F6043E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Y có</w:t>
      </w:r>
      <w:r w:rsidRPr="00F6043E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phản ứng</w:t>
      </w:r>
      <w:r w:rsidRPr="00F6043E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 xml:space="preserve">trùng ngưng. Các chất </w:t>
      </w:r>
      <w:r w:rsidRPr="00F6043E">
        <w:rPr>
          <w:rFonts w:ascii="Times New Roman" w:hAnsi="Times New Roman" w:cs="Times New Roman"/>
          <w:b/>
          <w:sz w:val="24"/>
          <w:szCs w:val="24"/>
        </w:rPr>
        <w:t>X</w:t>
      </w:r>
      <w:r w:rsidRPr="00F6043E">
        <w:rPr>
          <w:rFonts w:ascii="Times New Roman" w:hAnsi="Times New Roman" w:cs="Times New Roman"/>
          <w:sz w:val="24"/>
          <w:szCs w:val="24"/>
        </w:rPr>
        <w:t xml:space="preserve"> và </w:t>
      </w:r>
      <w:r w:rsidRPr="00F6043E">
        <w:rPr>
          <w:rFonts w:ascii="Times New Roman" w:hAnsi="Times New Roman" w:cs="Times New Roman"/>
          <w:b/>
          <w:sz w:val="24"/>
          <w:szCs w:val="24"/>
        </w:rPr>
        <w:t>Y</w:t>
      </w:r>
      <w:r w:rsidRPr="00F6043E">
        <w:rPr>
          <w:rFonts w:ascii="Times New Roman" w:hAnsi="Times New Roman" w:cs="Times New Roman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F6043E">
        <w:rPr>
          <w:rFonts w:ascii="Times New Roman" w:hAnsi="Times New Roman" w:cs="Times New Roman"/>
          <w:sz w:val="24"/>
          <w:szCs w:val="24"/>
        </w:rPr>
        <w:t xml:space="preserve">ần </w:t>
      </w:r>
      <w:r w:rsidRPr="00F6043E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F6043E">
        <w:rPr>
          <w:rFonts w:ascii="Times New Roman" w:hAnsi="Times New Roman" w:cs="Times New Roman"/>
          <w:sz w:val="24"/>
          <w:szCs w:val="24"/>
        </w:rPr>
        <w:t>ư</w:t>
      </w:r>
      <w:r w:rsidRPr="00F6043E">
        <w:rPr>
          <w:rFonts w:ascii="Times New Roman" w:hAnsi="Times New Roman" w:cs="Times New Roman"/>
          <w:spacing w:val="1"/>
          <w:sz w:val="24"/>
          <w:szCs w:val="24"/>
        </w:rPr>
        <w:t>ợ</w:t>
      </w:r>
      <w:r w:rsidRPr="00F6043E">
        <w:rPr>
          <w:rFonts w:ascii="Times New Roman" w:hAnsi="Times New Roman" w:cs="Times New Roman"/>
          <w:sz w:val="24"/>
          <w:szCs w:val="24"/>
        </w:rPr>
        <w:t>t</w:t>
      </w:r>
      <w:r w:rsidRPr="00F6043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là 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A. </w:t>
      </w:r>
      <w:r w:rsidRPr="00F6043E">
        <w:rPr>
          <w:rFonts w:ascii="Times New Roman" w:hAnsi="Times New Roman" w:cs="Times New Roman"/>
          <w:sz w:val="24"/>
          <w:szCs w:val="24"/>
        </w:rPr>
        <w:t>vinyla</w:t>
      </w:r>
      <w:r w:rsidRPr="00F6043E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F6043E">
        <w:rPr>
          <w:rFonts w:ascii="Times New Roman" w:hAnsi="Times New Roman" w:cs="Times New Roman"/>
          <w:sz w:val="24"/>
          <w:szCs w:val="24"/>
        </w:rPr>
        <w:t>oni fo</w:t>
      </w:r>
      <w:r w:rsidRPr="00F6043E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F6043E">
        <w:rPr>
          <w:rFonts w:ascii="Times New Roman" w:hAnsi="Times New Roman" w:cs="Times New Roman"/>
          <w:sz w:val="24"/>
          <w:szCs w:val="24"/>
        </w:rPr>
        <w:t>at và a</w:t>
      </w:r>
      <w:r w:rsidRPr="00F6043E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F6043E">
        <w:rPr>
          <w:rFonts w:ascii="Times New Roman" w:hAnsi="Times New Roman" w:cs="Times New Roman"/>
          <w:sz w:val="24"/>
          <w:szCs w:val="24"/>
        </w:rPr>
        <w:t>oni acrylat.</w:t>
      </w:r>
      <w:r w:rsidRPr="00F6043E">
        <w:rPr>
          <w:rFonts w:ascii="Times New Roman" w:hAnsi="Times New Roman" w:cs="Times New Roman"/>
          <w:sz w:val="24"/>
          <w:szCs w:val="24"/>
        </w:rPr>
        <w:tab/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F6043E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F6043E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F6043E">
        <w:rPr>
          <w:rFonts w:ascii="Times New Roman" w:hAnsi="Times New Roman" w:cs="Times New Roman"/>
          <w:sz w:val="24"/>
          <w:szCs w:val="24"/>
        </w:rPr>
        <w:t>oni acrylat và axit</w:t>
      </w:r>
      <w:r w:rsidRPr="00F6043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2-a</w:t>
      </w:r>
      <w:r w:rsidRPr="00F6043E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F6043E">
        <w:rPr>
          <w:rFonts w:ascii="Times New Roman" w:hAnsi="Times New Roman" w:cs="Times New Roman"/>
          <w:sz w:val="24"/>
          <w:szCs w:val="24"/>
        </w:rPr>
        <w:t>inopropionic.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C. </w:t>
      </w:r>
      <w:r w:rsidRPr="00F6043E">
        <w:rPr>
          <w:rFonts w:ascii="Times New Roman" w:hAnsi="Times New Roman" w:cs="Times New Roman"/>
          <w:sz w:val="24"/>
          <w:szCs w:val="24"/>
        </w:rPr>
        <w:t>axit 2-a</w:t>
      </w:r>
      <w:r w:rsidRPr="00F6043E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F6043E">
        <w:rPr>
          <w:rFonts w:ascii="Times New Roman" w:hAnsi="Times New Roman" w:cs="Times New Roman"/>
          <w:sz w:val="24"/>
          <w:szCs w:val="24"/>
        </w:rPr>
        <w:t>inopropionic và a</w:t>
      </w:r>
      <w:r w:rsidRPr="00F6043E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F6043E">
        <w:rPr>
          <w:rFonts w:ascii="Times New Roman" w:hAnsi="Times New Roman" w:cs="Times New Roman"/>
          <w:sz w:val="24"/>
          <w:szCs w:val="24"/>
        </w:rPr>
        <w:t>oni acrylat.</w:t>
      </w:r>
      <w:r w:rsidRPr="00F6043E">
        <w:rPr>
          <w:rFonts w:ascii="Times New Roman" w:hAnsi="Times New Roman" w:cs="Times New Roman"/>
          <w:sz w:val="24"/>
          <w:szCs w:val="24"/>
        </w:rPr>
        <w:tab/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F6043E">
        <w:rPr>
          <w:rFonts w:ascii="Times New Roman" w:hAnsi="Times New Roman" w:cs="Times New Roman"/>
          <w:sz w:val="24"/>
          <w:szCs w:val="24"/>
        </w:rPr>
        <w:t>axit 2-a</w:t>
      </w:r>
      <w:r w:rsidRPr="00F6043E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F6043E">
        <w:rPr>
          <w:rFonts w:ascii="Times New Roman" w:hAnsi="Times New Roman" w:cs="Times New Roman"/>
          <w:sz w:val="24"/>
          <w:szCs w:val="24"/>
        </w:rPr>
        <w:t>inopropionic và axit 3-aminopropionic.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 xml:space="preserve">Câu 84: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Hợp chất hữu cơ 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 xml:space="preserve">X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có công thức C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9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N. Cho 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X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tác dụng với dung dịch NaOH, đun nhẹ thu được muối 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Y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và khí 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Z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làm xanh giấy quỳ ẩm. Nung 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Y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với NaOH rắn thu được hiđrocacbon đơn giản nhất. CTCT của 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X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là 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lastRenderedPageBreak/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COONH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COONH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ab/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pt-BR"/>
        </w:rPr>
      </w:pP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C.</w:t>
      </w:r>
      <w:r w:rsidRPr="00F6043E">
        <w:rPr>
          <w:rFonts w:ascii="Times New Roman" w:hAnsi="Times New Roman" w:cs="Times New Roman"/>
          <w:sz w:val="24"/>
          <w:szCs w:val="24"/>
        </w:rPr>
        <w:t xml:space="preserve"> HCOONH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D.</w:t>
      </w:r>
      <w:r w:rsidRPr="00F6043E">
        <w:rPr>
          <w:rFonts w:ascii="Times New Roman" w:hAnsi="Times New Roman" w:cs="Times New Roman"/>
          <w:sz w:val="24"/>
          <w:szCs w:val="24"/>
        </w:rPr>
        <w:t xml:space="preserve"> HCOONH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(CH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)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 xml:space="preserve">Câu 85: </w:t>
      </w:r>
      <w:r w:rsidRPr="00F6043E">
        <w:rPr>
          <w:rFonts w:ascii="Times New Roman" w:hAnsi="Times New Roman" w:cs="Times New Roman"/>
          <w:sz w:val="24"/>
          <w:szCs w:val="24"/>
        </w:rPr>
        <w:t xml:space="preserve">Cho sơ đồ 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phản ứng :</w:t>
      </w:r>
      <w:r w:rsidRPr="00F6043E">
        <w:rPr>
          <w:rFonts w:ascii="Times New Roman" w:hAnsi="Times New Roman" w:cs="Times New Roman"/>
          <w:sz w:val="24"/>
          <w:szCs w:val="24"/>
        </w:rPr>
        <w:t xml:space="preserve"> C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F6043E">
        <w:rPr>
          <w:rFonts w:ascii="Times New Roman" w:hAnsi="Times New Roman" w:cs="Times New Roman"/>
          <w:sz w:val="24"/>
          <w:szCs w:val="24"/>
        </w:rPr>
        <w:t>O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 xml:space="preserve">N + NaOH </w:t>
      </w:r>
      <w:r w:rsidRPr="00F6043E">
        <w:rPr>
          <w:rFonts w:ascii="Times New Roman" w:hAnsi="Times New Roman" w:cs="Times New Roman"/>
          <w:position w:val="-6"/>
          <w:sz w:val="24"/>
          <w:szCs w:val="24"/>
        </w:rPr>
        <w:object w:dxaOrig="300" w:dyaOrig="225">
          <v:shape id="_x0000_i1034" type="#_x0000_t75" style="width:15pt;height:11.25pt" o:ole="">
            <v:imagedata r:id="rId19" o:title=""/>
          </v:shape>
          <o:OLEObject Type="Embed" ProgID="Equation.DSMT4" ShapeID="_x0000_i1034" DrawAspect="Content" ObjectID="_1608413036" r:id="rId20"/>
        </w:object>
      </w:r>
      <w:r w:rsidRPr="00F6043E">
        <w:rPr>
          <w:rFonts w:ascii="Times New Roman" w:hAnsi="Times New Roman" w:cs="Times New Roman"/>
          <w:sz w:val="24"/>
          <w:szCs w:val="24"/>
        </w:rPr>
        <w:t xml:space="preserve">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NH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 xml:space="preserve"> + (D) + 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 xml:space="preserve">O. CTCT của </w:t>
      </w:r>
      <w:r w:rsidRPr="00F6043E">
        <w:rPr>
          <w:rFonts w:ascii="Times New Roman" w:hAnsi="Times New Roman" w:cs="Times New Roman"/>
          <w:b/>
          <w:sz w:val="24"/>
          <w:szCs w:val="24"/>
        </w:rPr>
        <w:t>D</w:t>
      </w:r>
      <w:r w:rsidRPr="00F6043E">
        <w:rPr>
          <w:rFonts w:ascii="Times New Roman" w:hAnsi="Times New Roman" w:cs="Times New Roman"/>
          <w:sz w:val="24"/>
          <w:szCs w:val="24"/>
        </w:rPr>
        <w:t xml:space="preserve"> là: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</w:rPr>
        <w:t xml:space="preserve">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COONa.</w:t>
      </w:r>
      <w:r w:rsidRPr="00F6043E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F6043E">
        <w:rPr>
          <w:rFonts w:ascii="Times New Roman" w:hAnsi="Times New Roman" w:cs="Times New Roman"/>
          <w:sz w:val="24"/>
          <w:szCs w:val="24"/>
        </w:rPr>
        <w:t xml:space="preserve">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COONH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C.</w:t>
      </w:r>
      <w:r w:rsidRPr="00F6043E">
        <w:rPr>
          <w:rFonts w:ascii="Times New Roman" w:hAnsi="Times New Roman" w:cs="Times New Roman"/>
          <w:sz w:val="24"/>
          <w:szCs w:val="24"/>
        </w:rPr>
        <w:t xml:space="preserve"> 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N–CH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COONa.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D.</w:t>
      </w:r>
      <w:r w:rsidRPr="00F6043E">
        <w:rPr>
          <w:rFonts w:ascii="Times New Roman" w:hAnsi="Times New Roman" w:cs="Times New Roman"/>
          <w:sz w:val="24"/>
          <w:szCs w:val="24"/>
        </w:rPr>
        <w:t xml:space="preserve"> C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 w:cs="Times New Roman"/>
          <w:sz w:val="24"/>
          <w:szCs w:val="24"/>
        </w:rPr>
        <w:t>COONa.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 xml:space="preserve">Câu 86: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Cho phản ứng : C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11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N + NaOH </w:t>
      </w:r>
      <w:r w:rsidRPr="00F6043E">
        <w:rPr>
          <w:rFonts w:ascii="Times New Roman" w:hAnsi="Times New Roman" w:cs="Times New Roman"/>
          <w:position w:val="-6"/>
          <w:sz w:val="24"/>
          <w:szCs w:val="24"/>
        </w:rPr>
        <w:object w:dxaOrig="300" w:dyaOrig="225">
          <v:shape id="_x0000_i1035" type="#_x0000_t75" style="width:15pt;height:11.25pt" o:ole="">
            <v:imagedata r:id="rId19" o:title=""/>
          </v:shape>
          <o:OLEObject Type="Embed" ProgID="Equation.DSMT4" ShapeID="_x0000_i1035" DrawAspect="Content" ObjectID="_1608413037" r:id="rId21"/>
        </w:objec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A +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NH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 xml:space="preserve">2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+ 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O. CTCT của C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11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N là: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COOCH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NH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5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COONH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ab/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C.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5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COOCH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NH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5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COOCH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NH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 xml:space="preserve">Câu 87: 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Cho sơ đồ phản ứng : C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7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N + NaOH </w:t>
      </w:r>
      <w:r w:rsidRPr="00F6043E">
        <w:rPr>
          <w:rFonts w:ascii="Times New Roman" w:hAnsi="Times New Roman" w:cs="Times New Roman"/>
          <w:position w:val="-6"/>
          <w:sz w:val="24"/>
          <w:szCs w:val="24"/>
        </w:rPr>
        <w:object w:dxaOrig="300" w:dyaOrig="225">
          <v:shape id="_x0000_i1036" type="#_x0000_t75" style="width:15pt;height:11.25pt" o:ole="">
            <v:imagedata r:id="rId19" o:title=""/>
          </v:shape>
          <o:OLEObject Type="Embed" ProgID="Equation.DSMT4" ShapeID="_x0000_i1036" DrawAspect="Content" ObjectID="_1608413038" r:id="rId22"/>
        </w:objec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(B) +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OH. </w:t>
      </w:r>
      <w:r w:rsidRPr="00F6043E">
        <w:rPr>
          <w:rFonts w:ascii="Times New Roman" w:hAnsi="Times New Roman" w:cs="Times New Roman"/>
          <w:sz w:val="24"/>
          <w:szCs w:val="24"/>
        </w:rPr>
        <w:t xml:space="preserve">CTCT của </w:t>
      </w:r>
      <w:r w:rsidRPr="00F6043E">
        <w:rPr>
          <w:rFonts w:ascii="Times New Roman" w:hAnsi="Times New Roman" w:cs="Times New Roman"/>
          <w:b/>
          <w:sz w:val="24"/>
          <w:szCs w:val="24"/>
        </w:rPr>
        <w:t>B</w:t>
      </w:r>
      <w:r w:rsidRPr="00F6043E">
        <w:rPr>
          <w:rFonts w:ascii="Times New Roman" w:hAnsi="Times New Roman" w:cs="Times New Roman"/>
          <w:sz w:val="24"/>
          <w:szCs w:val="24"/>
        </w:rPr>
        <w:t xml:space="preserve"> là 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</w:rPr>
        <w:t xml:space="preserve">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COONH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B.</w:t>
      </w:r>
      <w:r w:rsidRPr="00F6043E">
        <w:rPr>
          <w:rFonts w:ascii="Times New Roman" w:hAnsi="Times New Roman" w:cs="Times New Roman"/>
          <w:sz w:val="24"/>
          <w:szCs w:val="24"/>
        </w:rPr>
        <w:t xml:space="preserve">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CONH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C.</w:t>
      </w:r>
      <w:r w:rsidRPr="00F6043E">
        <w:rPr>
          <w:rFonts w:ascii="Times New Roman" w:hAnsi="Times New Roman" w:cs="Times New Roman"/>
          <w:sz w:val="24"/>
          <w:szCs w:val="24"/>
        </w:rPr>
        <w:t xml:space="preserve"> 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N–CH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–COONa.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D.</w:t>
      </w:r>
      <w:r w:rsidRPr="00F6043E">
        <w:rPr>
          <w:rFonts w:ascii="Times New Roman" w:hAnsi="Times New Roman" w:cs="Times New Roman"/>
          <w:sz w:val="24"/>
          <w:szCs w:val="24"/>
        </w:rPr>
        <w:t xml:space="preserve">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COONH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bCs/>
          <w:sz w:val="24"/>
          <w:szCs w:val="24"/>
        </w:rPr>
        <w:t>Câu 88:</w:t>
      </w:r>
      <w:r w:rsidRPr="00F6043E">
        <w:rPr>
          <w:rFonts w:ascii="Times New Roman" w:hAnsi="Times New Roman"/>
          <w:sz w:val="24"/>
          <w:szCs w:val="24"/>
        </w:rPr>
        <w:t xml:space="preserve"> Chất hữu cơ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 có CTPT là C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7</w:t>
      </w:r>
      <w:r w:rsidRPr="00F6043E">
        <w:rPr>
          <w:rFonts w:ascii="Times New Roman" w:hAnsi="Times New Roman"/>
          <w:sz w:val="24"/>
          <w:szCs w:val="24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N. </w:t>
      </w:r>
      <w:r w:rsidRPr="00F6043E">
        <w:rPr>
          <w:rFonts w:ascii="Times New Roman" w:hAnsi="Times New Roman"/>
          <w:b/>
          <w:sz w:val="24"/>
          <w:szCs w:val="24"/>
        </w:rPr>
        <w:t xml:space="preserve">X </w:t>
      </w:r>
      <w:r w:rsidRPr="00F6043E">
        <w:rPr>
          <w:rFonts w:ascii="Times New Roman" w:hAnsi="Times New Roman"/>
          <w:sz w:val="24"/>
          <w:szCs w:val="24"/>
        </w:rPr>
        <w:t xml:space="preserve">tác dụng với NaOH thu được muối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F6043E">
        <w:rPr>
          <w:rFonts w:ascii="Times New Roman" w:hAnsi="Times New Roman"/>
          <w:sz w:val="24"/>
          <w:szCs w:val="24"/>
        </w:rPr>
        <w:t xml:space="preserve"> có CTPT là C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NNa. Vậy </w:t>
      </w:r>
      <w:r w:rsidRPr="00F6043E">
        <w:rPr>
          <w:rFonts w:ascii="Times New Roman" w:hAnsi="Times New Roman"/>
          <w:noProof/>
          <w:sz w:val="24"/>
          <w:szCs w:val="24"/>
        </w:rPr>
        <w:t xml:space="preserve">công thức </w:t>
      </w:r>
      <w:r w:rsidRPr="00F6043E">
        <w:rPr>
          <w:rFonts w:ascii="Times New Roman" w:hAnsi="Times New Roman"/>
          <w:sz w:val="24"/>
          <w:szCs w:val="24"/>
        </w:rPr>
        <w:t xml:space="preserve">của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 là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64" w:lineRule="auto"/>
        <w:jc w:val="both"/>
        <w:textAlignment w:val="center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bCs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 xml:space="preserve">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 xml:space="preserve">. </w:t>
      </w:r>
      <w:r w:rsidRPr="00F6043E">
        <w:rPr>
          <w:rFonts w:ascii="Times New Roman" w:hAnsi="Times New Roman"/>
          <w:sz w:val="24"/>
          <w:szCs w:val="24"/>
        </w:rPr>
        <w:tab/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64" w:lineRule="auto"/>
        <w:jc w:val="both"/>
        <w:textAlignment w:val="center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)COOH.                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COONH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 xml:space="preserve">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>Câu 89: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  <w:lang w:val="nl-NL"/>
        </w:rPr>
        <w:t>X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là hợp chất hữu cơ có CTPT C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5</w:t>
      </w:r>
      <w:r w:rsidRPr="00F6043E">
        <w:rPr>
          <w:rFonts w:ascii="Times New Roman" w:hAnsi="Times New Roman"/>
          <w:sz w:val="24"/>
          <w:szCs w:val="24"/>
          <w:lang w:val="nl-NL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11</w:t>
      </w:r>
      <w:r w:rsidRPr="00F6043E">
        <w:rPr>
          <w:rFonts w:ascii="Times New Roman" w:hAnsi="Times New Roman"/>
          <w:sz w:val="24"/>
          <w:szCs w:val="24"/>
          <w:lang w:val="nl-NL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N. Đun </w:t>
      </w:r>
      <w:r w:rsidRPr="00F6043E">
        <w:rPr>
          <w:rFonts w:ascii="Times New Roman" w:hAnsi="Times New Roman"/>
          <w:b/>
          <w:sz w:val="24"/>
          <w:szCs w:val="24"/>
          <w:lang w:val="nl-NL"/>
        </w:rPr>
        <w:t>X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với dung dịch NaOH thu được một hỗn hợp chất có CTPT C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4</w:t>
      </w:r>
      <w:r w:rsidRPr="00F6043E">
        <w:rPr>
          <w:rFonts w:ascii="Times New Roman" w:hAnsi="Times New Roman"/>
          <w:sz w:val="24"/>
          <w:szCs w:val="24"/>
          <w:lang w:val="nl-NL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NNa và chất hữu cơ </w:t>
      </w:r>
      <w:r w:rsidRPr="00F6043E">
        <w:rPr>
          <w:rFonts w:ascii="Times New Roman" w:hAnsi="Times New Roman"/>
          <w:b/>
          <w:sz w:val="24"/>
          <w:szCs w:val="24"/>
          <w:lang w:val="nl-NL"/>
        </w:rPr>
        <w:t>Y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, cho hơi </w:t>
      </w:r>
      <w:r w:rsidRPr="00F6043E">
        <w:rPr>
          <w:rFonts w:ascii="Times New Roman" w:hAnsi="Times New Roman"/>
          <w:b/>
          <w:sz w:val="24"/>
          <w:szCs w:val="24"/>
          <w:lang w:val="nl-NL"/>
        </w:rPr>
        <w:t>Y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đi qua CuO/t</w:t>
      </w:r>
      <w:r w:rsidRPr="00F6043E">
        <w:rPr>
          <w:rFonts w:ascii="Times New Roman" w:hAnsi="Times New Roman"/>
          <w:position w:val="-3"/>
          <w:sz w:val="24"/>
          <w:szCs w:val="24"/>
          <w:vertAlign w:val="superscript"/>
          <w:lang w:val="nl-NL"/>
        </w:rPr>
        <w:t>o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thu được chất hữu cơ </w:t>
      </w:r>
      <w:r w:rsidRPr="00F6043E">
        <w:rPr>
          <w:rFonts w:ascii="Times New Roman" w:hAnsi="Times New Roman"/>
          <w:b/>
          <w:sz w:val="24"/>
          <w:szCs w:val="24"/>
          <w:lang w:val="nl-NL"/>
        </w:rPr>
        <w:t>Z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có khả năng tham gia phản ứng tráng gương. </w:t>
      </w:r>
      <w:r w:rsidRPr="00F6043E">
        <w:rPr>
          <w:rFonts w:ascii="Times New Roman" w:hAnsi="Times New Roman"/>
          <w:sz w:val="24"/>
          <w:szCs w:val="24"/>
        </w:rPr>
        <w:t xml:space="preserve">CTCT của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 là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COOCH(CH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B. 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>NO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D. 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bCs/>
          <w:sz w:val="24"/>
          <w:szCs w:val="24"/>
        </w:rPr>
        <w:t>Câu 90:</w:t>
      </w:r>
      <w:r w:rsidRPr="00F6043E">
        <w:rPr>
          <w:rFonts w:ascii="Times New Roman" w:hAnsi="Times New Roman"/>
          <w:sz w:val="24"/>
          <w:szCs w:val="24"/>
        </w:rPr>
        <w:t xml:space="preserve"> Đun nóng chất hữu cơ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 trong dung dịch NaOH, thu được ancol etylic, NaCl,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O và muối natri của alanin. Vậy công thức cấu tạo của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 là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64" w:lineRule="auto"/>
        <w:jc w:val="both"/>
        <w:textAlignment w:val="center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bCs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)COOC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 xml:space="preserve">.              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ClH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COOC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 xml:space="preserve">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64" w:lineRule="auto"/>
        <w:jc w:val="both"/>
        <w:textAlignment w:val="center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bCs/>
          <w:sz w:val="24"/>
          <w:szCs w:val="24"/>
        </w:rPr>
        <w:tab/>
        <w:t>C.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COOC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 xml:space="preserve">.                  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ClH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NCH(CH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)COOC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 xml:space="preserve">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b/>
          <w:sz w:val="24"/>
          <w:szCs w:val="24"/>
          <w:lang w:val="pt-BR"/>
        </w:rPr>
        <w:t xml:space="preserve">Câu 91: 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Chất </w:t>
      </w:r>
      <w:r w:rsidRPr="00F6043E">
        <w:rPr>
          <w:rFonts w:ascii="Times New Roman" w:hAnsi="Times New Roman"/>
          <w:b/>
          <w:sz w:val="24"/>
          <w:szCs w:val="24"/>
          <w:lang w:val="pt-BR"/>
        </w:rPr>
        <w:t xml:space="preserve">X </w:t>
      </w:r>
      <w:r w:rsidRPr="00F6043E">
        <w:rPr>
          <w:rFonts w:ascii="Times New Roman" w:hAnsi="Times New Roman"/>
          <w:sz w:val="24"/>
          <w:szCs w:val="24"/>
          <w:lang w:val="pt-BR"/>
        </w:rPr>
        <w:t>có CTPT là C</w:t>
      </w:r>
      <w:r w:rsidRPr="00F6043E">
        <w:rPr>
          <w:rFonts w:ascii="Times New Roman" w:hAnsi="Times New Roman"/>
          <w:sz w:val="24"/>
          <w:szCs w:val="24"/>
          <w:vertAlign w:val="subscript"/>
          <w:lang w:val="pt-BR"/>
        </w:rPr>
        <w:t>4</w:t>
      </w:r>
      <w:r w:rsidRPr="00F6043E">
        <w:rPr>
          <w:rFonts w:ascii="Times New Roman" w:hAnsi="Times New Roman"/>
          <w:sz w:val="24"/>
          <w:szCs w:val="24"/>
          <w:vertAlign w:val="subscript"/>
          <w:lang w:val="pt-BR"/>
        </w:rPr>
        <w:softHyphen/>
      </w:r>
      <w:r w:rsidRPr="00F6043E">
        <w:rPr>
          <w:rFonts w:ascii="Times New Roman" w:hAnsi="Times New Roman"/>
          <w:sz w:val="24"/>
          <w:szCs w:val="24"/>
          <w:lang w:val="pt-BR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pt-BR"/>
        </w:rPr>
        <w:t>9</w:t>
      </w:r>
      <w:r w:rsidRPr="00F6043E">
        <w:rPr>
          <w:rFonts w:ascii="Times New Roman" w:hAnsi="Times New Roman"/>
          <w:sz w:val="24"/>
          <w:szCs w:val="24"/>
          <w:lang w:val="pt-BR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N, biết : 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  <w:t xml:space="preserve">X + NaOH  </w:t>
      </w:r>
      <w:r w:rsidRPr="00F6043E">
        <w:rPr>
          <w:rFonts w:ascii="Times New Roman" w:hAnsi="Times New Roman"/>
          <w:sz w:val="24"/>
          <w:szCs w:val="24"/>
        </w:rPr>
        <w:sym w:font="Symbol" w:char="F0AE"/>
      </w:r>
      <w:r w:rsidRPr="00F6043E">
        <w:rPr>
          <w:rFonts w:ascii="Times New Roman" w:hAnsi="Times New Roman"/>
          <w:sz w:val="24"/>
          <w:szCs w:val="24"/>
        </w:rPr>
        <w:t xml:space="preserve"> Y + CH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 xml:space="preserve">O </w:t>
      </w:r>
      <w:r w:rsidRPr="00F6043E">
        <w:rPr>
          <w:rFonts w:ascii="Times New Roman" w:hAnsi="Times New Roman"/>
          <w:sz w:val="24"/>
          <w:szCs w:val="24"/>
        </w:rPr>
        <w:tab/>
        <w:t xml:space="preserve">  (1) </w:t>
      </w:r>
      <w:r w:rsidRPr="00F6043E">
        <w:rPr>
          <w:rFonts w:ascii="Times New Roman" w:hAnsi="Times New Roman"/>
          <w:sz w:val="24"/>
          <w:szCs w:val="24"/>
        </w:rPr>
        <w:tab/>
        <w:t xml:space="preserve">Y + HCl </w:t>
      </w:r>
      <w:r w:rsidRPr="00F6043E">
        <w:rPr>
          <w:rFonts w:ascii="Times New Roman" w:hAnsi="Times New Roman"/>
          <w:sz w:val="24"/>
          <w:szCs w:val="24"/>
          <w:vertAlign w:val="subscript"/>
        </w:rPr>
        <w:t xml:space="preserve">dư </w:t>
      </w:r>
      <w:r w:rsidRPr="00F6043E">
        <w:rPr>
          <w:rFonts w:ascii="Times New Roman" w:hAnsi="Times New Roman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sym w:font="Symbol" w:char="F0AE"/>
      </w:r>
      <w:r w:rsidRPr="00F6043E">
        <w:rPr>
          <w:rFonts w:ascii="Times New Roman" w:hAnsi="Times New Roman"/>
          <w:sz w:val="24"/>
          <w:szCs w:val="24"/>
        </w:rPr>
        <w:t xml:space="preserve"> Z + NaCl </w:t>
      </w:r>
      <w:r w:rsidRPr="00F6043E">
        <w:rPr>
          <w:rFonts w:ascii="Times New Roman" w:hAnsi="Times New Roman"/>
          <w:sz w:val="24"/>
          <w:szCs w:val="24"/>
        </w:rPr>
        <w:tab/>
        <w:t>(2)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 xml:space="preserve">Biết Y có nguồn gốc thiên nhiên, CTCT của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, </w:t>
      </w:r>
      <w:r w:rsidRPr="00F6043E">
        <w:rPr>
          <w:rFonts w:ascii="Times New Roman" w:hAnsi="Times New Roman"/>
          <w:b/>
          <w:sz w:val="24"/>
          <w:szCs w:val="24"/>
        </w:rPr>
        <w:t>Z</w:t>
      </w:r>
      <w:r w:rsidRPr="00F6043E">
        <w:rPr>
          <w:rFonts w:ascii="Times New Roman" w:hAnsi="Times New Roman"/>
          <w:sz w:val="24"/>
          <w:szCs w:val="24"/>
        </w:rPr>
        <w:t xml:space="preserve">  lần lượt là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A. 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CH(NH</w:t>
      </w:r>
      <w:r w:rsidRPr="00F6043E">
        <w:rPr>
          <w:rFonts w:ascii="Times New Roman" w:hAnsi="Times New Roman"/>
          <w:sz w:val="24"/>
          <w:szCs w:val="24"/>
        </w:rPr>
        <w:softHyphen/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)COOCH</w:t>
      </w:r>
      <w:r w:rsidRPr="00F6043E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F6043E">
        <w:rPr>
          <w:rFonts w:ascii="Times New Roman" w:hAnsi="Times New Roman"/>
          <w:sz w:val="24"/>
          <w:szCs w:val="24"/>
        </w:rPr>
        <w:t>;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Cl)COOH.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B. 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softHyphen/>
        <w:t xml:space="preserve"> ;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Cl)COOH.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C. 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)COOH ;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(NH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Cl)COOH.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D. 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softHyphen/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COOCH</w:t>
      </w:r>
      <w:r w:rsidRPr="00F6043E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F6043E">
        <w:rPr>
          <w:rFonts w:ascii="Times New Roman" w:hAnsi="Times New Roman"/>
          <w:sz w:val="24"/>
          <w:szCs w:val="24"/>
        </w:rPr>
        <w:t>; ClH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COOH.</w:t>
      </w:r>
      <w:r w:rsidRPr="00F6043E">
        <w:rPr>
          <w:rFonts w:ascii="Times New Roman" w:hAnsi="Times New Roman"/>
          <w:sz w:val="24"/>
          <w:szCs w:val="24"/>
        </w:rPr>
        <w:tab/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64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6043E">
        <w:rPr>
          <w:rFonts w:ascii="Times New Roman" w:hAnsi="Times New Roman"/>
          <w:b/>
          <w:sz w:val="24"/>
          <w:szCs w:val="24"/>
          <w:lang w:val="pt-BR"/>
        </w:rPr>
        <w:t xml:space="preserve">Câu 92: </w:t>
      </w:r>
      <w:r w:rsidRPr="00F6043E">
        <w:rPr>
          <w:rFonts w:ascii="Times New Roman" w:hAnsi="Times New Roman"/>
          <w:sz w:val="24"/>
          <w:szCs w:val="24"/>
          <w:lang w:val="fr-FR"/>
        </w:rPr>
        <w:t>Chất X có công thức phân tử C</w:t>
      </w:r>
      <w:r w:rsidRPr="00F6043E">
        <w:rPr>
          <w:rFonts w:ascii="Times New Roman" w:hAnsi="Times New Roman"/>
          <w:sz w:val="24"/>
          <w:szCs w:val="24"/>
          <w:vertAlign w:val="subscript"/>
          <w:lang w:val="fr-FR"/>
        </w:rPr>
        <w:t>8</w:t>
      </w:r>
      <w:r w:rsidRPr="00F6043E">
        <w:rPr>
          <w:rFonts w:ascii="Times New Roman" w:hAnsi="Times New Roman"/>
          <w:sz w:val="24"/>
          <w:szCs w:val="24"/>
          <w:lang w:val="fr-FR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fr-FR"/>
        </w:rPr>
        <w:t>15</w:t>
      </w:r>
      <w:r w:rsidRPr="00F6043E">
        <w:rPr>
          <w:rFonts w:ascii="Times New Roman" w:hAnsi="Times New Roman"/>
          <w:sz w:val="24"/>
          <w:szCs w:val="24"/>
          <w:lang w:val="fr-FR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  <w:lang w:val="fr-FR"/>
        </w:rPr>
        <w:t>4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N. Từ </w:t>
      </w:r>
      <w:r w:rsidRPr="00F6043E">
        <w:rPr>
          <w:rFonts w:ascii="Times New Roman" w:hAnsi="Times New Roman"/>
          <w:b/>
          <w:sz w:val="24"/>
          <w:szCs w:val="24"/>
          <w:lang w:val="fr-FR"/>
        </w:rPr>
        <w:t>X</w:t>
      </w:r>
      <w:r w:rsidRPr="00F6043E">
        <w:rPr>
          <w:rFonts w:ascii="Times New Roman" w:hAnsi="Times New Roman"/>
          <w:sz w:val="24"/>
          <w:szCs w:val="24"/>
          <w:lang w:val="fr-FR"/>
        </w:rPr>
        <w:t>, thực hiện biến hóa sau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64" w:lineRule="auto"/>
        <w:jc w:val="center"/>
        <w:rPr>
          <w:rFonts w:ascii="Times New Roman" w:hAnsi="Times New Roman"/>
          <w:sz w:val="24"/>
          <w:szCs w:val="24"/>
          <w:lang w:val="fr-FR"/>
        </w:rPr>
      </w:pPr>
      <w:r w:rsidRPr="00F6043E">
        <w:rPr>
          <w:rFonts w:ascii="Times New Roman" w:hAnsi="Times New Roman"/>
          <w:sz w:val="24"/>
          <w:szCs w:val="24"/>
          <w:lang w:val="fr-FR"/>
        </w:rPr>
        <w:t>C</w:t>
      </w:r>
      <w:r w:rsidRPr="00F6043E">
        <w:rPr>
          <w:rFonts w:ascii="Times New Roman" w:hAnsi="Times New Roman"/>
          <w:sz w:val="24"/>
          <w:szCs w:val="24"/>
          <w:vertAlign w:val="subscript"/>
          <w:lang w:val="fr-FR"/>
        </w:rPr>
        <w:t>8</w:t>
      </w:r>
      <w:r w:rsidRPr="00F6043E">
        <w:rPr>
          <w:rFonts w:ascii="Times New Roman" w:hAnsi="Times New Roman"/>
          <w:sz w:val="24"/>
          <w:szCs w:val="24"/>
          <w:lang w:val="fr-FR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fr-FR"/>
        </w:rPr>
        <w:t>15</w:t>
      </w:r>
      <w:r w:rsidRPr="00F6043E">
        <w:rPr>
          <w:rFonts w:ascii="Times New Roman" w:hAnsi="Times New Roman"/>
          <w:sz w:val="24"/>
          <w:szCs w:val="24"/>
          <w:lang w:val="fr-FR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  <w:lang w:val="fr-FR"/>
        </w:rPr>
        <w:t>4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N   +   dung dịch NaOH dư  </w:t>
      </w:r>
      <w:r w:rsidRPr="00F6043E">
        <w:rPr>
          <w:rFonts w:ascii="Times New Roman" w:hAnsi="Times New Roman"/>
          <w:position w:val="-6"/>
          <w:sz w:val="24"/>
          <w:szCs w:val="24"/>
          <w:lang w:val="fr-FR"/>
        </w:rPr>
        <w:object w:dxaOrig="675" w:dyaOrig="360">
          <v:shape id="_x0000_i1037" type="#_x0000_t75" style="width:33.75pt;height:18pt" o:ole="">
            <v:imagedata r:id="rId23" o:title=""/>
          </v:shape>
          <o:OLEObject Type="Embed" ProgID="Equation.DSMT4" ShapeID="_x0000_i1037" DrawAspect="Content" ObjectID="_1608413039" r:id="rId24"/>
        </w:objec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 Natri glutamat   +   CH</w:t>
      </w:r>
      <w:r w:rsidRPr="00F6043E">
        <w:rPr>
          <w:rFonts w:ascii="Times New Roman" w:hAnsi="Times New Roman"/>
          <w:sz w:val="24"/>
          <w:szCs w:val="24"/>
          <w:vertAlign w:val="subscript"/>
          <w:lang w:val="fr-FR"/>
        </w:rPr>
        <w:t>4</w:t>
      </w:r>
      <w:r w:rsidRPr="00F6043E">
        <w:rPr>
          <w:rFonts w:ascii="Times New Roman" w:hAnsi="Times New Roman"/>
          <w:sz w:val="24"/>
          <w:szCs w:val="24"/>
          <w:lang w:val="fr-FR"/>
        </w:rPr>
        <w:t>O   +   C</w:t>
      </w:r>
      <w:r w:rsidRPr="00F6043E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F6043E">
        <w:rPr>
          <w:rFonts w:ascii="Times New Roman" w:hAnsi="Times New Roman"/>
          <w:sz w:val="24"/>
          <w:szCs w:val="24"/>
          <w:lang w:val="fr-FR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fr-FR"/>
        </w:rPr>
        <w:t>6</w:t>
      </w:r>
      <w:r w:rsidRPr="00F6043E">
        <w:rPr>
          <w:rFonts w:ascii="Times New Roman" w:hAnsi="Times New Roman"/>
          <w:sz w:val="24"/>
          <w:szCs w:val="24"/>
          <w:lang w:val="fr-FR"/>
        </w:rPr>
        <w:t>O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64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6043E">
        <w:rPr>
          <w:rFonts w:ascii="Times New Roman" w:hAnsi="Times New Roman"/>
          <w:sz w:val="24"/>
          <w:szCs w:val="24"/>
          <w:lang w:val="fr-FR"/>
        </w:rPr>
        <w:t xml:space="preserve">Hãy cho biết, </w:t>
      </w:r>
      <w:r w:rsidRPr="00F6043E">
        <w:rPr>
          <w:rFonts w:ascii="Times New Roman" w:hAnsi="Times New Roman"/>
          <w:b/>
          <w:sz w:val="24"/>
          <w:szCs w:val="24"/>
          <w:lang w:val="fr-FR"/>
        </w:rPr>
        <w:t>X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có thể có bao nhiêu </w:t>
      </w:r>
      <w:r w:rsidRPr="00F6043E">
        <w:rPr>
          <w:rFonts w:ascii="Times New Roman" w:hAnsi="Times New Roman"/>
          <w:noProof/>
          <w:sz w:val="24"/>
          <w:szCs w:val="24"/>
          <w:lang w:val="fr-FR"/>
        </w:rPr>
        <w:t xml:space="preserve">công thức </w:t>
      </w:r>
      <w:r w:rsidRPr="00F6043E">
        <w:rPr>
          <w:rFonts w:ascii="Times New Roman" w:hAnsi="Times New Roman"/>
          <w:sz w:val="24"/>
          <w:szCs w:val="24"/>
          <w:lang w:val="fr-FR"/>
        </w:rPr>
        <w:t>cấu tạo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64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6043E">
        <w:rPr>
          <w:rFonts w:ascii="Times New Roman" w:hAnsi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/>
          <w:b/>
          <w:sz w:val="24"/>
          <w:szCs w:val="24"/>
          <w:lang w:val="fr-FR"/>
        </w:rPr>
        <w:t>A.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 1</w:t>
      </w:r>
      <w:r w:rsidRPr="00F6043E">
        <w:rPr>
          <w:rFonts w:ascii="Times New Roman" w:hAnsi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/>
          <w:b/>
          <w:sz w:val="24"/>
          <w:szCs w:val="24"/>
          <w:lang w:val="fr-FR"/>
        </w:rPr>
        <w:t>B.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2</w:t>
      </w:r>
      <w:r w:rsidRPr="00F6043E">
        <w:rPr>
          <w:rFonts w:ascii="Times New Roman" w:hAnsi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/>
          <w:b/>
          <w:sz w:val="24"/>
          <w:szCs w:val="24"/>
          <w:lang w:val="fr-FR"/>
        </w:rPr>
        <w:t>C.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3</w:t>
      </w:r>
      <w:r w:rsidRPr="00F6043E">
        <w:rPr>
          <w:rFonts w:ascii="Times New Roman" w:hAnsi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/>
          <w:b/>
          <w:sz w:val="24"/>
          <w:szCs w:val="24"/>
          <w:lang w:val="fr-FR"/>
        </w:rPr>
        <w:t>D.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4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de-DE"/>
        </w:rPr>
        <w:t>Câu 93:</w:t>
      </w:r>
      <w:r w:rsidRPr="00F6043E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nl-NL"/>
        </w:rPr>
        <w:t>Để nhận ra ba dung dịch chất hữu cơ: 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COOH, 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COOH và 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chỉ cần dùng một hóa chất nào ?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A.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NaOH.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B.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HCl.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C.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OH/HCl.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D.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Quỳ tím.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>Câu 94: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Để phân biệt 3 dung dịch 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COOH, CH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COOH và C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5</w:t>
      </w:r>
      <w:r w:rsidRPr="00F6043E">
        <w:rPr>
          <w:rFonts w:ascii="Times New Roman" w:hAnsi="Times New Roman"/>
          <w:sz w:val="24"/>
          <w:szCs w:val="24"/>
          <w:lang w:val="nl-NL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chỉ cần dùng 1 thuốc thử là</w:t>
      </w:r>
      <w:r w:rsidRPr="00F6043E">
        <w:rPr>
          <w:rFonts w:ascii="Times New Roman" w:hAnsi="Times New Roman"/>
          <w:sz w:val="24"/>
          <w:szCs w:val="24"/>
        </w:rPr>
        <w:t>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dung dịch NaOH.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dung dịch HCl.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natri kim loại.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quỳ tím.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95:</w:t>
      </w:r>
      <w:r w:rsidRPr="00F6043E">
        <w:rPr>
          <w:rFonts w:ascii="Times New Roman" w:hAnsi="Times New Roman"/>
          <w:sz w:val="24"/>
          <w:szCs w:val="24"/>
        </w:rPr>
        <w:t xml:space="preserve"> Cho dãy các chất : phenol, anilin, phenylamoni clorua, natri phenolat, etanol. Số chất trong dãy phản ứng được với NaOH (trong dung dịch) là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3.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B. </w:t>
      </w:r>
      <w:r w:rsidRPr="00F6043E">
        <w:rPr>
          <w:rFonts w:ascii="Times New Roman" w:hAnsi="Times New Roman"/>
          <w:sz w:val="24"/>
          <w:szCs w:val="24"/>
        </w:rPr>
        <w:t xml:space="preserve">2.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1.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4.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96:</w:t>
      </w:r>
      <w:r w:rsidRPr="00F6043E">
        <w:rPr>
          <w:rFonts w:ascii="Times New Roman" w:hAnsi="Times New Roman"/>
          <w:sz w:val="24"/>
          <w:szCs w:val="24"/>
        </w:rPr>
        <w:t xml:space="preserve"> Cho dãy các chất: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OH (phenol),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(anilin),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 Số chất trong dãy tác dụng được với dung dịch HCl là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4.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2.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3.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5.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97:</w:t>
      </w:r>
      <w:r w:rsidRPr="00F6043E">
        <w:rPr>
          <w:rFonts w:ascii="Times New Roman" w:hAnsi="Times New Roman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Có các dung dịch sau: Phenylamoniclorua ; anilin, axit aminoaxetic ; ancol benzylic ; metyl axetat. Số chất phản ứng được với dung dịch KOH là </w:t>
      </w:r>
      <w:r w:rsidRPr="00F6043E">
        <w:rPr>
          <w:rFonts w:ascii="Times New Roman" w:hAnsi="Times New Roman"/>
          <w:sz w:val="24"/>
          <w:szCs w:val="24"/>
        </w:rPr>
        <w:t>: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>A.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4.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B.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5.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C.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2.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sz w:val="24"/>
          <w:szCs w:val="24"/>
          <w:lang w:val="nl-NL"/>
        </w:rPr>
        <w:t>D.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3.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>Câu 98: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F6043E">
        <w:rPr>
          <w:rFonts w:ascii="Times New Roman" w:eastAsia="TimesNewRoman" w:hAnsi="Times New Roman"/>
          <w:sz w:val="24"/>
          <w:szCs w:val="24"/>
          <w:lang w:val="nl-NL"/>
        </w:rPr>
        <w:t>Cho các loại hợp chất : aminoaxit (</w:t>
      </w:r>
      <w:r w:rsidRPr="00F6043E">
        <w:rPr>
          <w:rFonts w:ascii="Times New Roman" w:eastAsia="TimesNewRoman" w:hAnsi="Times New Roman"/>
          <w:b/>
          <w:sz w:val="24"/>
          <w:szCs w:val="24"/>
          <w:lang w:val="nl-NL"/>
        </w:rPr>
        <w:t>X</w:t>
      </w:r>
      <w:r w:rsidRPr="00F6043E">
        <w:rPr>
          <w:rFonts w:ascii="Times New Roman" w:eastAsia="TimesNewRoman" w:hAnsi="Times New Roman"/>
          <w:sz w:val="24"/>
          <w:szCs w:val="24"/>
          <w:lang w:val="nl-NL"/>
        </w:rPr>
        <w:t>), muối amoni của axit cacboxylic (</w:t>
      </w:r>
      <w:r w:rsidRPr="00F6043E">
        <w:rPr>
          <w:rFonts w:ascii="Times New Roman" w:eastAsia="TimesNewRoman" w:hAnsi="Times New Roman"/>
          <w:b/>
          <w:sz w:val="24"/>
          <w:szCs w:val="24"/>
          <w:lang w:val="nl-NL"/>
        </w:rPr>
        <w:t>Y</w:t>
      </w:r>
      <w:r w:rsidRPr="00F6043E">
        <w:rPr>
          <w:rFonts w:ascii="Times New Roman" w:eastAsia="TimesNewRoman" w:hAnsi="Times New Roman"/>
          <w:sz w:val="24"/>
          <w:szCs w:val="24"/>
          <w:lang w:val="nl-NL"/>
        </w:rPr>
        <w:t>), amin (</w:t>
      </w:r>
      <w:r w:rsidRPr="00F6043E">
        <w:rPr>
          <w:rFonts w:ascii="Times New Roman" w:eastAsia="TimesNewRoman" w:hAnsi="Times New Roman"/>
          <w:b/>
          <w:sz w:val="24"/>
          <w:szCs w:val="24"/>
          <w:lang w:val="nl-NL"/>
        </w:rPr>
        <w:t>Z</w:t>
      </w:r>
      <w:r w:rsidRPr="00F6043E">
        <w:rPr>
          <w:rFonts w:ascii="Times New Roman" w:eastAsia="TimesNewRoman" w:hAnsi="Times New Roman"/>
          <w:sz w:val="24"/>
          <w:szCs w:val="24"/>
          <w:lang w:val="nl-NL"/>
        </w:rPr>
        <w:t>), este của aminoaxit (</w:t>
      </w:r>
      <w:r w:rsidRPr="00F6043E">
        <w:rPr>
          <w:rFonts w:ascii="Times New Roman" w:eastAsia="TimesNewRoman" w:hAnsi="Times New Roman"/>
          <w:b/>
          <w:sz w:val="24"/>
          <w:szCs w:val="24"/>
          <w:lang w:val="nl-NL"/>
        </w:rPr>
        <w:t>T</w:t>
      </w:r>
      <w:r w:rsidRPr="00F6043E">
        <w:rPr>
          <w:rFonts w:ascii="Times New Roman" w:eastAsia="TimesNewRoman" w:hAnsi="Times New Roman"/>
          <w:sz w:val="24"/>
          <w:szCs w:val="24"/>
          <w:lang w:val="nl-NL"/>
        </w:rPr>
        <w:t>). Dãy gồm các loại hợp chất đều tác dụng được với dung dịch NaOH và dung dịch HCl là: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64" w:lineRule="auto"/>
        <w:jc w:val="both"/>
        <w:rPr>
          <w:rFonts w:ascii="Times New Roman" w:eastAsia="TimesNewRoman" w:hAnsi="Times New Roman"/>
          <w:sz w:val="24"/>
          <w:szCs w:val="24"/>
          <w:lang w:val="es-ES"/>
        </w:rPr>
      </w:pPr>
      <w:r w:rsidRPr="00F6043E">
        <w:rPr>
          <w:rFonts w:ascii="Times New Roman" w:hAnsi="Times New Roman"/>
          <w:b/>
          <w:sz w:val="24"/>
          <w:szCs w:val="24"/>
        </w:rPr>
        <w:lastRenderedPageBreak/>
        <w:tab/>
        <w:t>A</w:t>
      </w:r>
      <w:r w:rsidRPr="00F6043E">
        <w:rPr>
          <w:rFonts w:ascii="Times New Roman" w:hAnsi="Times New Roman"/>
          <w:b/>
          <w:bCs/>
          <w:sz w:val="24"/>
          <w:szCs w:val="24"/>
          <w:lang w:val="es-ES"/>
        </w:rPr>
        <w:t xml:space="preserve">. </w:t>
      </w:r>
      <w:r w:rsidRPr="00F6043E">
        <w:rPr>
          <w:rFonts w:ascii="Times New Roman" w:eastAsia="TimesNewRoman" w:hAnsi="Times New Roman"/>
          <w:sz w:val="24"/>
          <w:szCs w:val="24"/>
          <w:lang w:val="es-ES"/>
        </w:rPr>
        <w:t xml:space="preserve">X, Y, Z, T. </w:t>
      </w:r>
      <w:r w:rsidRPr="00F6043E">
        <w:rPr>
          <w:rFonts w:ascii="Times New Roman" w:eastAsia="TimesNewRoman" w:hAnsi="Times New Roman"/>
          <w:sz w:val="24"/>
          <w:szCs w:val="24"/>
          <w:lang w:val="es-ES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es-ES"/>
        </w:rPr>
        <w:t xml:space="preserve">B. </w:t>
      </w:r>
      <w:r w:rsidRPr="00F6043E">
        <w:rPr>
          <w:rFonts w:ascii="Times New Roman" w:eastAsia="TimesNewRoman" w:hAnsi="Times New Roman"/>
          <w:sz w:val="24"/>
          <w:szCs w:val="24"/>
          <w:lang w:val="es-ES"/>
        </w:rPr>
        <w:t xml:space="preserve">X, Y, T. </w:t>
      </w:r>
      <w:r w:rsidRPr="00F6043E">
        <w:rPr>
          <w:rFonts w:ascii="Times New Roman" w:eastAsia="TimesNewRoman" w:hAnsi="Times New Roman"/>
          <w:sz w:val="24"/>
          <w:szCs w:val="24"/>
          <w:lang w:val="es-ES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b/>
          <w:bCs/>
          <w:sz w:val="24"/>
          <w:szCs w:val="24"/>
          <w:lang w:val="es-ES"/>
        </w:rPr>
        <w:t xml:space="preserve"> </w:t>
      </w:r>
      <w:r w:rsidRPr="00F6043E">
        <w:rPr>
          <w:rFonts w:ascii="Times New Roman" w:eastAsia="TimesNewRoman" w:hAnsi="Times New Roman"/>
          <w:sz w:val="24"/>
          <w:szCs w:val="24"/>
          <w:lang w:val="es-ES"/>
        </w:rPr>
        <w:t xml:space="preserve">X, Y, Z. </w:t>
      </w:r>
      <w:r w:rsidRPr="00F6043E">
        <w:rPr>
          <w:rFonts w:ascii="Times New Roman" w:eastAsia="TimesNewRoman" w:hAnsi="Times New Roman"/>
          <w:sz w:val="24"/>
          <w:szCs w:val="24"/>
          <w:lang w:val="es-ES"/>
        </w:rPr>
        <w:tab/>
      </w:r>
      <w:r w:rsidRPr="00F6043E">
        <w:rPr>
          <w:rFonts w:ascii="Times New Roman" w:hAnsi="Times New Roman"/>
          <w:b/>
          <w:sz w:val="24"/>
          <w:szCs w:val="24"/>
          <w:lang w:val="es-ES"/>
        </w:rPr>
        <w:t>D</w:t>
      </w:r>
      <w:r w:rsidRPr="00F6043E">
        <w:rPr>
          <w:rFonts w:ascii="Times New Roman" w:hAnsi="Times New Roman"/>
          <w:b/>
          <w:bCs/>
          <w:sz w:val="24"/>
          <w:szCs w:val="24"/>
          <w:lang w:val="es-ES"/>
        </w:rPr>
        <w:t xml:space="preserve">. </w:t>
      </w:r>
      <w:r w:rsidRPr="00F6043E">
        <w:rPr>
          <w:rFonts w:ascii="Times New Roman" w:eastAsia="TimesNewRoman" w:hAnsi="Times New Roman"/>
          <w:sz w:val="24"/>
          <w:szCs w:val="24"/>
          <w:lang w:val="es-ES"/>
        </w:rPr>
        <w:t>Y, Z, 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  <w:lang w:val="fr-FR"/>
        </w:rPr>
        <w:t>Câu 99: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F6043E">
        <w:rPr>
          <w:rFonts w:ascii="Times New Roman" w:eastAsia="TimesNewRoman" w:hAnsi="Times New Roman"/>
          <w:sz w:val="24"/>
          <w:szCs w:val="24"/>
          <w:lang w:val="es-ES"/>
        </w:rPr>
        <w:t xml:space="preserve">Cho các chất : etyl axetat, anilin, ancol (rượu) etylic, axit acrylic, phenol, phenylamoni clorua, ancol (rượu) benzylic. Trong các chất này, số chất tác dụng được với dung dịch NaOH là </w:t>
      </w:r>
      <w:r w:rsidRPr="00F6043E">
        <w:rPr>
          <w:rFonts w:ascii="Times New Roman" w:hAnsi="Times New Roman"/>
          <w:sz w:val="24"/>
          <w:szCs w:val="24"/>
        </w:rPr>
        <w:t>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r w:rsidRPr="00F6043E">
        <w:rPr>
          <w:rFonts w:ascii="Times New Roman" w:eastAsia="TimesNewRoman" w:hAnsi="Times New Roman"/>
          <w:sz w:val="24"/>
          <w:szCs w:val="24"/>
          <w:lang w:val="fr-FR"/>
        </w:rPr>
        <w:t xml:space="preserve">4. </w:t>
      </w:r>
      <w:r w:rsidRPr="00F6043E">
        <w:rPr>
          <w:rFonts w:ascii="Times New Roman" w:eastAsia="TimesNewRoman" w:hAnsi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r w:rsidRPr="00F6043E">
        <w:rPr>
          <w:rFonts w:ascii="Times New Roman" w:eastAsia="TimesNewRoman" w:hAnsi="Times New Roman"/>
          <w:sz w:val="24"/>
          <w:szCs w:val="24"/>
          <w:lang w:val="fr-FR"/>
        </w:rPr>
        <w:t xml:space="preserve">6. </w:t>
      </w:r>
      <w:r w:rsidRPr="00F6043E">
        <w:rPr>
          <w:rFonts w:ascii="Times New Roman" w:eastAsia="TimesNewRoman" w:hAnsi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fr-FR"/>
        </w:rPr>
        <w:t xml:space="preserve">C. </w:t>
      </w:r>
      <w:r w:rsidRPr="00F6043E">
        <w:rPr>
          <w:rFonts w:ascii="Times New Roman" w:eastAsia="TimesNewRoman" w:hAnsi="Times New Roman"/>
          <w:sz w:val="24"/>
          <w:szCs w:val="24"/>
          <w:lang w:val="fr-FR"/>
        </w:rPr>
        <w:t xml:space="preserve">5. </w:t>
      </w:r>
      <w:r w:rsidRPr="00F6043E">
        <w:rPr>
          <w:rFonts w:ascii="Times New Roman" w:eastAsia="TimesNewRoman" w:hAnsi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r w:rsidRPr="00F6043E">
        <w:rPr>
          <w:rFonts w:ascii="Times New Roman" w:eastAsia="TimesNewRoman" w:hAnsi="Times New Roman"/>
          <w:sz w:val="24"/>
          <w:szCs w:val="24"/>
          <w:lang w:val="fr-FR"/>
        </w:rPr>
        <w:t>3.</w:t>
      </w:r>
      <w:r w:rsidRPr="00F6043E">
        <w:rPr>
          <w:rFonts w:ascii="Times New Roman" w:eastAsia="TimesNewRoman" w:hAnsi="Times New Roman"/>
          <w:sz w:val="24"/>
          <w:szCs w:val="24"/>
          <w:lang w:val="fr-FR"/>
        </w:rPr>
        <w:tab/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100:</w:t>
      </w:r>
      <w:r w:rsidRPr="00F6043E">
        <w:rPr>
          <w:rFonts w:ascii="Times New Roman" w:hAnsi="Times New Roman"/>
          <w:sz w:val="24"/>
          <w:szCs w:val="24"/>
        </w:rPr>
        <w:t xml:space="preserve"> Cho dãy các chất: C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OH, 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=CH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COOH, HCOOCH=CH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,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(anilin), C</w:t>
      </w:r>
      <w:r w:rsidRPr="00F6043E">
        <w:rPr>
          <w:rFonts w:ascii="Times New Roman" w:hAnsi="Times New Roman"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OH (phenol). Số chất trong dãy phản ứng được với nước brom là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2.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4.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3.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5.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>Câu 101:</w:t>
      </w:r>
      <w:r w:rsidRPr="00F6043E">
        <w:rPr>
          <w:rFonts w:ascii="Times New Roman" w:hAnsi="Times New Roman" w:cs="Times New Roman"/>
          <w:sz w:val="24"/>
          <w:szCs w:val="24"/>
        </w:rPr>
        <w:t xml:space="preserve"> Cho các nhận định sau : 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sz w:val="24"/>
          <w:szCs w:val="24"/>
        </w:rPr>
        <w:tab/>
        <w:t>(1). Alanin làm quỳ tím hoá xanh.</w:t>
      </w:r>
      <w:r w:rsidRPr="00F6043E">
        <w:rPr>
          <w:rFonts w:ascii="Times New Roman" w:hAnsi="Times New Roman" w:cs="Times New Roman"/>
          <w:sz w:val="24"/>
          <w:szCs w:val="24"/>
        </w:rPr>
        <w:tab/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sz w:val="24"/>
          <w:szCs w:val="24"/>
        </w:rPr>
        <w:tab/>
        <w:t>(2). Axit glutamic làm quỳ tím hoá đỏ.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sz w:val="24"/>
          <w:szCs w:val="24"/>
        </w:rPr>
        <w:tab/>
        <w:t>(3). Lysin làm quỳ tím hoá xanh.</w:t>
      </w:r>
      <w:r w:rsidRPr="00F6043E">
        <w:rPr>
          <w:rFonts w:ascii="Times New Roman" w:hAnsi="Times New Roman" w:cs="Times New Roman"/>
          <w:sz w:val="24"/>
          <w:szCs w:val="24"/>
        </w:rPr>
        <w:tab/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sz w:val="24"/>
          <w:szCs w:val="24"/>
        </w:rPr>
        <w:tab/>
        <w:t xml:space="preserve">(4). Axit </w:t>
      </w:r>
      <w:r w:rsidRPr="00F6043E">
        <w:rPr>
          <w:rFonts w:ascii="Times New Roman" w:hAnsi="Times New Roman" w:cs="Times New Roman"/>
          <w:sz w:val="24"/>
          <w:szCs w:val="24"/>
        </w:rPr>
        <w:sym w:font="Symbol" w:char="F065"/>
      </w:r>
      <w:r w:rsidRPr="00F6043E">
        <w:rPr>
          <w:rFonts w:ascii="Times New Roman" w:hAnsi="Times New Roman" w:cs="Times New Roman"/>
          <w:sz w:val="24"/>
          <w:szCs w:val="24"/>
        </w:rPr>
        <w:t>-amino caporic là nguyên liệu để sản xuất nilon-6.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Số nhận định </w:t>
      </w: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>đúng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là 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1.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2.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C.</w:t>
      </w:r>
      <w:r w:rsidRPr="00F6043E">
        <w:rPr>
          <w:rFonts w:ascii="Times New Roman" w:hAnsi="Times New Roman" w:cs="Times New Roman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3.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 xml:space="preserve">D. 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4.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F6043E">
        <w:rPr>
          <w:rFonts w:ascii="Times New Roman" w:hAnsi="Times New Roman"/>
          <w:b/>
          <w:sz w:val="24"/>
          <w:szCs w:val="24"/>
          <w:lang w:val="pt-BR"/>
        </w:rPr>
        <w:t xml:space="preserve">Câu 102: </w:t>
      </w:r>
      <w:r w:rsidRPr="00F6043E">
        <w:rPr>
          <w:rFonts w:ascii="Times New Roman" w:eastAsia="TimesNewRoman" w:hAnsi="Times New Roman"/>
          <w:sz w:val="24"/>
          <w:szCs w:val="24"/>
          <w:lang w:val="fr-FR"/>
        </w:rPr>
        <w:t xml:space="preserve">Phát biểu </w:t>
      </w:r>
      <w:r w:rsidRPr="00F6043E">
        <w:rPr>
          <w:rFonts w:ascii="Times New Roman" w:hAnsi="Times New Roman"/>
          <w:b/>
          <w:bCs/>
          <w:sz w:val="24"/>
          <w:szCs w:val="24"/>
          <w:lang w:val="fr-FR"/>
        </w:rPr>
        <w:t xml:space="preserve">không </w:t>
      </w:r>
      <w:r w:rsidRPr="00F6043E">
        <w:rPr>
          <w:rFonts w:ascii="Times New Roman" w:eastAsia="TimesNewRoman" w:hAnsi="Times New Roman"/>
          <w:sz w:val="24"/>
          <w:szCs w:val="24"/>
          <w:lang w:val="fr-FR"/>
        </w:rPr>
        <w:t>đúng là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64" w:lineRule="auto"/>
        <w:jc w:val="both"/>
        <w:rPr>
          <w:rFonts w:ascii="Times New Roman" w:eastAsia="TimesNewRoman" w:hAnsi="Times New Roman"/>
          <w:sz w:val="24"/>
          <w:szCs w:val="24"/>
          <w:lang w:val="fr-FR"/>
        </w:rPr>
      </w:pPr>
      <w:r w:rsidRPr="00F6043E">
        <w:rPr>
          <w:rFonts w:ascii="Times New Roman" w:hAnsi="Times New Roman"/>
          <w:b/>
          <w:bCs/>
          <w:sz w:val="24"/>
          <w:szCs w:val="24"/>
          <w:lang w:val="fr-FR"/>
        </w:rPr>
        <w:tab/>
        <w:t xml:space="preserve">A. </w:t>
      </w:r>
      <w:r w:rsidRPr="00F6043E">
        <w:rPr>
          <w:rFonts w:ascii="Times New Roman" w:eastAsia="TimesNewRoman" w:hAnsi="Times New Roman"/>
          <w:sz w:val="24"/>
          <w:szCs w:val="24"/>
          <w:lang w:val="fr-FR"/>
        </w:rPr>
        <w:t>Dung dịch natri phenolat phản ứng với khí CO</w:t>
      </w:r>
      <w:r w:rsidRPr="00F6043E">
        <w:rPr>
          <w:rFonts w:ascii="Times New Roman" w:eastAsia="TimesNewRoman" w:hAnsi="Times New Roman"/>
          <w:sz w:val="24"/>
          <w:szCs w:val="24"/>
          <w:vertAlign w:val="subscript"/>
          <w:lang w:val="fr-FR"/>
        </w:rPr>
        <w:t>2</w:t>
      </w:r>
      <w:r w:rsidRPr="00F6043E">
        <w:rPr>
          <w:rFonts w:ascii="Times New Roman" w:eastAsia="TimesNewRoman" w:hAnsi="Times New Roman"/>
          <w:sz w:val="24"/>
          <w:szCs w:val="24"/>
          <w:lang w:val="fr-FR"/>
        </w:rPr>
        <w:t>, lấy kết tủa vừa tạo ra cho tác dụng với dung dịch NaOH lại thu được natri phenolat.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64" w:lineRule="auto"/>
        <w:jc w:val="both"/>
        <w:rPr>
          <w:rFonts w:ascii="Times New Roman" w:eastAsia="TimesNewRoman" w:hAnsi="Times New Roman"/>
          <w:sz w:val="24"/>
          <w:szCs w:val="24"/>
          <w:lang w:val="fr-FR"/>
        </w:rPr>
      </w:pPr>
      <w:r w:rsidRPr="00F6043E">
        <w:rPr>
          <w:rFonts w:ascii="Times New Roman" w:hAnsi="Times New Roman"/>
          <w:b/>
          <w:sz w:val="24"/>
          <w:szCs w:val="24"/>
          <w:lang w:val="fr-FR"/>
        </w:rPr>
        <w:tab/>
        <w:t>B.</w:t>
      </w:r>
      <w:r w:rsidRPr="00F6043E"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r w:rsidRPr="00F6043E">
        <w:rPr>
          <w:rFonts w:ascii="Times New Roman" w:eastAsia="TimesNewRoman" w:hAnsi="Times New Roman"/>
          <w:sz w:val="24"/>
          <w:szCs w:val="24"/>
          <w:lang w:val="fr-FR"/>
        </w:rPr>
        <w:t>Phenol phản ứng với dung dịch NaOH, lấy muối vừa tạo ra cho tác dụng với dung dịch HCl lại thu được phenol.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64" w:lineRule="auto"/>
        <w:jc w:val="both"/>
        <w:rPr>
          <w:rFonts w:ascii="Times New Roman" w:eastAsia="TimesNewRoman" w:hAnsi="Times New Roman"/>
          <w:sz w:val="24"/>
          <w:szCs w:val="24"/>
          <w:lang w:val="fr-FR"/>
        </w:rPr>
      </w:pPr>
      <w:r w:rsidRPr="00F6043E">
        <w:rPr>
          <w:rFonts w:ascii="Times New Roman" w:hAnsi="Times New Roman"/>
          <w:b/>
          <w:sz w:val="24"/>
          <w:szCs w:val="24"/>
          <w:lang w:val="fr-FR"/>
        </w:rPr>
        <w:tab/>
        <w:t>C.</w:t>
      </w:r>
      <w:r w:rsidRPr="00F6043E"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r w:rsidRPr="00F6043E">
        <w:rPr>
          <w:rFonts w:ascii="Times New Roman" w:eastAsia="TimesNewRoman" w:hAnsi="Times New Roman"/>
          <w:sz w:val="24"/>
          <w:szCs w:val="24"/>
          <w:lang w:val="fr-FR"/>
        </w:rPr>
        <w:t>Anilin phản ứng với dung dịch HCl, lấy muối vừa tạo ra cho tác dụng với dung dịch NaOH lại thu được anilin.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64" w:lineRule="auto"/>
        <w:jc w:val="both"/>
        <w:rPr>
          <w:rFonts w:ascii="Times New Roman" w:eastAsia="TimesNewRoman" w:hAnsi="Times New Roman"/>
          <w:sz w:val="24"/>
          <w:szCs w:val="24"/>
          <w:lang w:val="fr-FR"/>
        </w:rPr>
      </w:pPr>
      <w:r w:rsidRPr="00F6043E">
        <w:rPr>
          <w:rFonts w:ascii="Times New Roman" w:hAnsi="Times New Roman"/>
          <w:b/>
          <w:sz w:val="24"/>
          <w:szCs w:val="24"/>
          <w:lang w:val="fr-FR"/>
        </w:rPr>
        <w:tab/>
        <w:t>D.</w:t>
      </w:r>
      <w:r w:rsidRPr="00F6043E"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r w:rsidRPr="00F6043E">
        <w:rPr>
          <w:rFonts w:ascii="Times New Roman" w:eastAsia="TimesNewRoman" w:hAnsi="Times New Roman"/>
          <w:sz w:val="24"/>
          <w:szCs w:val="24"/>
          <w:lang w:val="fr-FR"/>
        </w:rPr>
        <w:t>Axit axetic phản ứng với dung dịch NaOH, lấy dung dịch muối vừa tạo ra cho tác dụng với khí CO</w:t>
      </w:r>
      <w:r w:rsidRPr="00F6043E">
        <w:rPr>
          <w:rFonts w:ascii="Times New Roman" w:eastAsia="TimesNewRoman" w:hAnsi="Times New Roman"/>
          <w:sz w:val="24"/>
          <w:szCs w:val="24"/>
          <w:vertAlign w:val="subscript"/>
          <w:lang w:val="fr-FR"/>
        </w:rPr>
        <w:t>2</w:t>
      </w:r>
      <w:r w:rsidRPr="00F6043E">
        <w:rPr>
          <w:rFonts w:ascii="Times New Roman" w:eastAsia="TimesNewRoman" w:hAnsi="Times New Roman"/>
          <w:sz w:val="24"/>
          <w:szCs w:val="24"/>
          <w:lang w:val="fr-FR"/>
        </w:rPr>
        <w:t xml:space="preserve"> lại thu được axit axetic.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bCs/>
          <w:position w:val="-4"/>
          <w:sz w:val="24"/>
          <w:szCs w:val="24"/>
          <w:lang w:val="nl-NL"/>
        </w:rPr>
      </w:pPr>
      <w:r w:rsidRPr="00F6043E">
        <w:rPr>
          <w:rFonts w:ascii="Times New Roman" w:hAnsi="Times New Roman" w:cs="Times New Roman"/>
          <w:b/>
          <w:bCs/>
          <w:position w:val="-4"/>
          <w:sz w:val="24"/>
          <w:szCs w:val="24"/>
          <w:lang w:val="nl-NL"/>
        </w:rPr>
        <w:t xml:space="preserve">Câu 103: </w:t>
      </w:r>
      <w:r w:rsidRPr="00F6043E">
        <w:rPr>
          <w:rFonts w:ascii="Times New Roman" w:hAnsi="Times New Roman" w:cs="Times New Roman"/>
          <w:bCs/>
          <w:position w:val="-4"/>
          <w:sz w:val="24"/>
          <w:szCs w:val="24"/>
          <w:lang w:val="nl-NL"/>
        </w:rPr>
        <w:t xml:space="preserve">Sản phẩm cuối cùng của sự oxi hoá amino axit trong cơ thể sống là khí cacbonic, nước và 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</w:rPr>
        <w:t xml:space="preserve"> nitơ tự do.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B.</w:t>
      </w:r>
      <w:r w:rsidRPr="00F6043E">
        <w:rPr>
          <w:rFonts w:ascii="Times New Roman" w:hAnsi="Times New Roman" w:cs="Times New Roman"/>
          <w:sz w:val="24"/>
          <w:szCs w:val="24"/>
        </w:rPr>
        <w:t xml:space="preserve"> amoniac.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C.</w:t>
      </w:r>
      <w:r w:rsidRPr="00F6043E">
        <w:rPr>
          <w:rFonts w:ascii="Times New Roman" w:hAnsi="Times New Roman" w:cs="Times New Roman"/>
          <w:sz w:val="24"/>
          <w:szCs w:val="24"/>
        </w:rPr>
        <w:t xml:space="preserve"> muối amoni.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D.</w:t>
      </w:r>
      <w:r w:rsidRPr="00F6043E">
        <w:rPr>
          <w:rFonts w:ascii="Times New Roman" w:hAnsi="Times New Roman" w:cs="Times New Roman"/>
          <w:sz w:val="24"/>
          <w:szCs w:val="24"/>
        </w:rPr>
        <w:t xml:space="preserve"> urê.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104:</w:t>
      </w:r>
      <w:r w:rsidRPr="00F6043E">
        <w:rPr>
          <w:rFonts w:ascii="Times New Roman" w:hAnsi="Times New Roman"/>
          <w:sz w:val="24"/>
          <w:szCs w:val="24"/>
        </w:rPr>
        <w:t xml:space="preserve"> Hợp chất có CTPT là C</w:t>
      </w:r>
      <w:r w:rsidRPr="00F6043E">
        <w:rPr>
          <w:rFonts w:ascii="Times New Roman" w:hAnsi="Times New Roman"/>
          <w:sz w:val="24"/>
          <w:szCs w:val="24"/>
          <w:vertAlign w:val="subscript"/>
        </w:rPr>
        <w:t>n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2n+1</w:t>
      </w:r>
      <w:r w:rsidRPr="00F6043E">
        <w:rPr>
          <w:rFonts w:ascii="Times New Roman" w:hAnsi="Times New Roman"/>
          <w:sz w:val="24"/>
          <w:szCs w:val="24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 có thể thuộc những loại hợp chất nào sau đây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center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 xml:space="preserve">(1) Aminoaxit ; (2) </w:t>
      </w:r>
      <w:r w:rsidRPr="00F6043E">
        <w:rPr>
          <w:rFonts w:ascii="Times New Roman" w:hAnsi="Times New Roman"/>
          <w:bCs/>
          <w:sz w:val="24"/>
          <w:szCs w:val="24"/>
        </w:rPr>
        <w:t>Este của aminoaxit</w:t>
      </w:r>
      <w:r w:rsidRPr="00F6043E">
        <w:rPr>
          <w:rFonts w:ascii="Times New Roman" w:hAnsi="Times New Roman"/>
          <w:sz w:val="24"/>
          <w:szCs w:val="24"/>
        </w:rPr>
        <w:t xml:space="preserve"> ; (3) Muối amoni của axit hữu cơ (n ≥ 3).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64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(1), (2).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(1), (3).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(2), (3).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D.</w:t>
      </w:r>
      <w:r w:rsidRPr="00F6043E">
        <w:rPr>
          <w:rFonts w:ascii="Times New Roman" w:hAnsi="Times New Roman"/>
          <w:bCs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(1), (2), (3).</w:t>
      </w:r>
    </w:p>
    <w:p w:rsidR="0093418E" w:rsidRPr="00F6043E" w:rsidRDefault="0093418E" w:rsidP="0093418E">
      <w:pPr>
        <w:spacing w:before="60"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105:</w:t>
      </w:r>
      <w:r w:rsidRPr="00F6043E">
        <w:rPr>
          <w:rFonts w:ascii="Times New Roman" w:hAnsi="Times New Roman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Cho chất hữu cơ </w:t>
      </w:r>
      <w:r w:rsidRPr="00F6043E">
        <w:rPr>
          <w:rFonts w:ascii="Times New Roman" w:hAnsi="Times New Roman"/>
          <w:b/>
          <w:sz w:val="24"/>
          <w:szCs w:val="24"/>
          <w:lang w:val="nl-NL"/>
        </w:rPr>
        <w:t>X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có công thức phân tử C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8</w:t>
      </w:r>
      <w:r w:rsidRPr="00F6043E">
        <w:rPr>
          <w:rFonts w:ascii="Times New Roman" w:hAnsi="Times New Roman"/>
          <w:sz w:val="24"/>
          <w:szCs w:val="24"/>
          <w:lang w:val="nl-NL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N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position w:val="-3"/>
          <w:sz w:val="24"/>
          <w:szCs w:val="24"/>
          <w:lang w:val="nl-NL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tác dụng với dung dịch NaOH, thu được chất hữu cơ đơn chức </w:t>
      </w:r>
      <w:r w:rsidRPr="00F6043E">
        <w:rPr>
          <w:rFonts w:ascii="Times New Roman" w:hAnsi="Times New Roman"/>
          <w:b/>
          <w:sz w:val="24"/>
          <w:szCs w:val="24"/>
          <w:lang w:val="nl-NL"/>
        </w:rPr>
        <w:t>Y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và các chất vô cơ. Khối lượng phân tử (theo đvC) của </w:t>
      </w:r>
      <w:r w:rsidRPr="00F6043E">
        <w:rPr>
          <w:rFonts w:ascii="Times New Roman" w:hAnsi="Times New Roman"/>
          <w:b/>
          <w:sz w:val="24"/>
          <w:szCs w:val="24"/>
          <w:lang w:val="nl-NL"/>
        </w:rPr>
        <w:t>Y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là </w:t>
      </w:r>
      <w:r w:rsidRPr="00F6043E">
        <w:rPr>
          <w:rFonts w:ascii="Times New Roman" w:hAnsi="Times New Roman"/>
          <w:sz w:val="24"/>
          <w:szCs w:val="24"/>
        </w:rPr>
        <w:t>: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before="60"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85.             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B. </w:t>
      </w:r>
      <w:r w:rsidRPr="00F6043E">
        <w:rPr>
          <w:rFonts w:ascii="Times New Roman" w:hAnsi="Times New Roman"/>
          <w:sz w:val="24"/>
          <w:szCs w:val="24"/>
          <w:lang w:val="nl-NL"/>
        </w:rPr>
        <w:t>68.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C. </w:t>
      </w:r>
      <w:r w:rsidRPr="00F6043E">
        <w:rPr>
          <w:rFonts w:ascii="Times New Roman" w:hAnsi="Times New Roman"/>
          <w:sz w:val="24"/>
          <w:szCs w:val="24"/>
          <w:lang w:val="nl-NL"/>
        </w:rPr>
        <w:t>45.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  <w:r w:rsidRPr="00F6043E">
        <w:rPr>
          <w:rFonts w:ascii="Times New Roman" w:hAnsi="Times New Roman"/>
          <w:b/>
          <w:bCs/>
          <w:sz w:val="24"/>
          <w:szCs w:val="24"/>
          <w:lang w:val="nl-NL"/>
        </w:rPr>
        <w:t xml:space="preserve">D. </w:t>
      </w:r>
      <w:r w:rsidRPr="00F6043E">
        <w:rPr>
          <w:rFonts w:ascii="Times New Roman" w:hAnsi="Times New Roman"/>
          <w:sz w:val="24"/>
          <w:szCs w:val="24"/>
          <w:lang w:val="nl-NL"/>
        </w:rPr>
        <w:t>46.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before="60"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 xml:space="preserve">Câu 106: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Hợp chất 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X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có CTPT C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7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N, tác dụng được với NaOH, 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SO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và làm mất màu dung dịch Br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. CTCT của 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X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là 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before="60"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CH(NH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)COOH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NCH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COOH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before="60"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C.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=CHCOONH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ab/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=CHCH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COONH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before="60"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107: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Chất hữu cơ </w:t>
      </w:r>
      <w:r w:rsidRPr="00F6043E">
        <w:rPr>
          <w:rFonts w:ascii="Times New Roman" w:hAnsi="Times New Roman"/>
          <w:b/>
          <w:sz w:val="24"/>
          <w:szCs w:val="24"/>
          <w:lang w:val="pt-BR"/>
        </w:rPr>
        <w:t>A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(mạch không phân nhánh) có công thức phân tử là C</w:t>
      </w:r>
      <w:r w:rsidRPr="00F6043E">
        <w:rPr>
          <w:rFonts w:ascii="Times New Roman" w:hAnsi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/>
          <w:sz w:val="24"/>
          <w:szCs w:val="24"/>
          <w:lang w:val="pt-BR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pt-BR"/>
        </w:rPr>
        <w:t>10</w:t>
      </w:r>
      <w:r w:rsidRPr="00F6043E">
        <w:rPr>
          <w:rFonts w:ascii="Times New Roman" w:hAnsi="Times New Roman"/>
          <w:sz w:val="24"/>
          <w:szCs w:val="24"/>
          <w:lang w:val="pt-BR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N</w:t>
      </w:r>
      <w:r w:rsidRPr="00F6043E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. </w:t>
      </w:r>
      <w:r w:rsidRPr="00F6043E">
        <w:rPr>
          <w:rFonts w:ascii="Times New Roman" w:hAnsi="Times New Roman"/>
          <w:b/>
          <w:sz w:val="24"/>
          <w:szCs w:val="24"/>
          <w:lang w:val="pt-BR"/>
        </w:rPr>
        <w:t>A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tác dụng với NaOH giải phóng khí NH</w:t>
      </w:r>
      <w:r w:rsidRPr="00F6043E">
        <w:rPr>
          <w:rFonts w:ascii="Times New Roman" w:hAnsi="Times New Roman"/>
          <w:sz w:val="24"/>
          <w:szCs w:val="24"/>
          <w:vertAlign w:val="subscript"/>
          <w:lang w:val="pt-BR"/>
        </w:rPr>
        <w:t xml:space="preserve">3 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; mặt khác </w:t>
      </w:r>
      <w:r w:rsidRPr="00F6043E">
        <w:rPr>
          <w:rFonts w:ascii="Times New Roman" w:hAnsi="Times New Roman"/>
          <w:b/>
          <w:sz w:val="24"/>
          <w:szCs w:val="24"/>
          <w:lang w:val="pt-BR"/>
        </w:rPr>
        <w:t>A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tác dụng với axit tạo thành muối của amin bậc một. </w:t>
      </w:r>
      <w:r w:rsidRPr="00F6043E">
        <w:rPr>
          <w:rFonts w:ascii="Times New Roman" w:hAnsi="Times New Roman"/>
          <w:sz w:val="24"/>
          <w:szCs w:val="24"/>
        </w:rPr>
        <w:t xml:space="preserve">Công thức cấu tạo của </w:t>
      </w:r>
      <w:r w:rsidRPr="00F6043E">
        <w:rPr>
          <w:rFonts w:ascii="Times New Roman" w:hAnsi="Times New Roman"/>
          <w:b/>
          <w:sz w:val="24"/>
          <w:szCs w:val="24"/>
        </w:rPr>
        <w:t>A</w:t>
      </w:r>
      <w:r w:rsidRPr="00F6043E">
        <w:rPr>
          <w:rFonts w:ascii="Times New Roman" w:hAnsi="Times New Roman"/>
          <w:sz w:val="24"/>
          <w:szCs w:val="24"/>
        </w:rPr>
        <w:t xml:space="preserve"> là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before="60"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i/>
          <w:sz w:val="24"/>
          <w:szCs w:val="24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i/>
          <w:sz w:val="24"/>
          <w:szCs w:val="24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i/>
          <w:sz w:val="24"/>
          <w:szCs w:val="24"/>
        </w:rPr>
        <w:t>–</w:t>
      </w:r>
      <w:r w:rsidRPr="00F6043E">
        <w:rPr>
          <w:rFonts w:ascii="Times New Roman" w:hAnsi="Times New Roman"/>
          <w:sz w:val="24"/>
          <w:szCs w:val="24"/>
        </w:rPr>
        <w:t>COONH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 xml:space="preserve">.  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i/>
          <w:sz w:val="24"/>
          <w:szCs w:val="24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i/>
          <w:sz w:val="24"/>
          <w:szCs w:val="24"/>
        </w:rPr>
        <w:t>–</w:t>
      </w:r>
      <w:r w:rsidRPr="00F6043E">
        <w:rPr>
          <w:rFonts w:ascii="Times New Roman" w:hAnsi="Times New Roman"/>
          <w:sz w:val="24"/>
          <w:szCs w:val="24"/>
        </w:rPr>
        <w:t>COONH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i/>
          <w:sz w:val="24"/>
          <w:szCs w:val="24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 xml:space="preserve">.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i/>
          <w:sz w:val="24"/>
          <w:szCs w:val="24"/>
        </w:rPr>
        <w:t>–</w:t>
      </w:r>
      <w:r w:rsidRPr="00F6043E">
        <w:rPr>
          <w:rFonts w:ascii="Times New Roman" w:hAnsi="Times New Roman"/>
          <w:sz w:val="24"/>
          <w:szCs w:val="24"/>
        </w:rPr>
        <w:t>CH(NH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i/>
          <w:sz w:val="24"/>
          <w:szCs w:val="24"/>
        </w:rPr>
        <w:t>–</w:t>
      </w:r>
      <w:r w:rsidRPr="00F6043E">
        <w:rPr>
          <w:rFonts w:ascii="Times New Roman" w:hAnsi="Times New Roman"/>
          <w:sz w:val="24"/>
          <w:szCs w:val="24"/>
        </w:rPr>
        <w:t>COONH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 xml:space="preserve">.              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Cả A và 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before="60"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108:</w:t>
      </w:r>
      <w:r w:rsidRPr="00F6043E">
        <w:rPr>
          <w:rFonts w:ascii="Times New Roman" w:hAnsi="Times New Roman"/>
          <w:sz w:val="24"/>
          <w:szCs w:val="24"/>
        </w:rPr>
        <w:t xml:space="preserve"> Hợp chất </w:t>
      </w:r>
      <w:r w:rsidRPr="00F6043E">
        <w:rPr>
          <w:rFonts w:ascii="Times New Roman" w:hAnsi="Times New Roman"/>
          <w:b/>
          <w:sz w:val="24"/>
          <w:szCs w:val="24"/>
        </w:rPr>
        <w:t>A</w:t>
      </w:r>
      <w:r w:rsidRPr="00F6043E">
        <w:rPr>
          <w:rFonts w:ascii="Times New Roman" w:hAnsi="Times New Roman"/>
          <w:sz w:val="24"/>
          <w:szCs w:val="24"/>
        </w:rPr>
        <w:t xml:space="preserve"> có công thức phân tử C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11</w:t>
      </w:r>
      <w:r w:rsidRPr="00F6043E">
        <w:rPr>
          <w:rFonts w:ascii="Times New Roman" w:hAnsi="Times New Roman"/>
          <w:sz w:val="24"/>
          <w:szCs w:val="24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N. Khi cho </w:t>
      </w:r>
      <w:r w:rsidRPr="00F6043E">
        <w:rPr>
          <w:rFonts w:ascii="Times New Roman" w:hAnsi="Times New Roman"/>
          <w:b/>
          <w:sz w:val="24"/>
          <w:szCs w:val="24"/>
        </w:rPr>
        <w:t>A</w:t>
      </w:r>
      <w:r w:rsidRPr="00F6043E">
        <w:rPr>
          <w:rFonts w:ascii="Times New Roman" w:hAnsi="Times New Roman"/>
          <w:sz w:val="24"/>
          <w:szCs w:val="24"/>
        </w:rPr>
        <w:t xml:space="preserve"> vào dung dịch NaOH loãng, đun nhẹ thấy khí B bay ra làm xanh giấy quỳ ẩm. Axit hoá dung dịch còn lại sau phản ứng bằng dung dịch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SO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 xml:space="preserve"> loãng rồi chưng cất được axit hữu cơ C có M =74. Tên của </w:t>
      </w:r>
      <w:r w:rsidRPr="00F6043E">
        <w:rPr>
          <w:rFonts w:ascii="Times New Roman" w:hAnsi="Times New Roman"/>
          <w:b/>
          <w:sz w:val="24"/>
          <w:szCs w:val="24"/>
        </w:rPr>
        <w:t>A</w:t>
      </w:r>
      <w:r w:rsidRPr="00F6043E">
        <w:rPr>
          <w:rFonts w:ascii="Times New Roman" w:hAnsi="Times New Roman"/>
          <w:sz w:val="24"/>
          <w:szCs w:val="24"/>
        </w:rPr>
        <w:t xml:space="preserve">, </w:t>
      </w:r>
      <w:r w:rsidRPr="00F6043E">
        <w:rPr>
          <w:rFonts w:ascii="Times New Roman" w:hAnsi="Times New Roman"/>
          <w:b/>
          <w:sz w:val="24"/>
          <w:szCs w:val="24"/>
        </w:rPr>
        <w:t>B</w:t>
      </w:r>
      <w:r w:rsidRPr="00F6043E">
        <w:rPr>
          <w:rFonts w:ascii="Times New Roman" w:hAnsi="Times New Roman"/>
          <w:sz w:val="24"/>
          <w:szCs w:val="24"/>
        </w:rPr>
        <w:t xml:space="preserve">, </w:t>
      </w:r>
      <w:r w:rsidRPr="00F6043E">
        <w:rPr>
          <w:rFonts w:ascii="Times New Roman" w:hAnsi="Times New Roman"/>
          <w:b/>
          <w:sz w:val="24"/>
          <w:szCs w:val="24"/>
        </w:rPr>
        <w:t>C</w:t>
      </w:r>
      <w:r w:rsidRPr="00F6043E">
        <w:rPr>
          <w:rFonts w:ascii="Times New Roman" w:hAnsi="Times New Roman"/>
          <w:sz w:val="24"/>
          <w:szCs w:val="24"/>
        </w:rPr>
        <w:t xml:space="preserve"> lần lượt là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before="60"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Metylamoni axetat, metylamin, axit axetic.</w:t>
      </w:r>
      <w:r w:rsidRPr="00F6043E">
        <w:rPr>
          <w:rFonts w:ascii="Times New Roman" w:hAnsi="Times New Roman"/>
          <w:sz w:val="24"/>
          <w:szCs w:val="24"/>
        </w:rPr>
        <w:tab/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before="60"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Metylamoni propionat, metylamin, axit propionic.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before="60"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Amoni propionat, amoniac, axit propionic.</w:t>
      </w:r>
      <w:r w:rsidRPr="00F6043E">
        <w:rPr>
          <w:rFonts w:ascii="Times New Roman" w:hAnsi="Times New Roman"/>
          <w:sz w:val="24"/>
          <w:szCs w:val="24"/>
        </w:rPr>
        <w:tab/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before="60"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D. </w:t>
      </w:r>
      <w:r w:rsidRPr="00F6043E">
        <w:rPr>
          <w:rFonts w:ascii="Times New Roman" w:hAnsi="Times New Roman"/>
          <w:sz w:val="24"/>
          <w:szCs w:val="24"/>
        </w:rPr>
        <w:t>Etylamoni axetat, etylamin, axit propionic.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before="60" w:line="252" w:lineRule="auto"/>
        <w:jc w:val="both"/>
        <w:textAlignment w:val="center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bCs/>
          <w:sz w:val="24"/>
          <w:szCs w:val="24"/>
        </w:rPr>
        <w:lastRenderedPageBreak/>
        <w:t>Câu 109:</w:t>
      </w:r>
      <w:r w:rsidRPr="00F6043E">
        <w:rPr>
          <w:rFonts w:ascii="Times New Roman" w:hAnsi="Times New Roman"/>
          <w:sz w:val="24"/>
          <w:szCs w:val="24"/>
        </w:rPr>
        <w:t xml:space="preserve"> Chất hữu cơ </w:t>
      </w:r>
      <w:r w:rsidRPr="00F6043E">
        <w:rPr>
          <w:rFonts w:ascii="Times New Roman" w:hAnsi="Times New Roman"/>
          <w:b/>
          <w:sz w:val="24"/>
          <w:szCs w:val="24"/>
        </w:rPr>
        <w:t xml:space="preserve">X </w:t>
      </w:r>
      <w:r w:rsidRPr="00F6043E">
        <w:rPr>
          <w:rFonts w:ascii="Times New Roman" w:hAnsi="Times New Roman"/>
          <w:sz w:val="24"/>
          <w:szCs w:val="24"/>
        </w:rPr>
        <w:t>có công thức phân tử là C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9</w:t>
      </w:r>
      <w:r w:rsidRPr="00F6043E">
        <w:rPr>
          <w:rFonts w:ascii="Times New Roman" w:hAnsi="Times New Roman"/>
          <w:sz w:val="24"/>
          <w:szCs w:val="24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N.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 tác dụng với NaOH đun nóng thu được muối </w:t>
      </w:r>
      <w:r w:rsidRPr="00F6043E">
        <w:rPr>
          <w:rFonts w:ascii="Times New Roman" w:hAnsi="Times New Roman"/>
          <w:b/>
          <w:sz w:val="24"/>
          <w:szCs w:val="24"/>
        </w:rPr>
        <w:t>Y</w:t>
      </w:r>
      <w:r w:rsidRPr="00F6043E">
        <w:rPr>
          <w:rFonts w:ascii="Times New Roman" w:hAnsi="Times New Roman"/>
          <w:sz w:val="24"/>
          <w:szCs w:val="24"/>
        </w:rPr>
        <w:t xml:space="preserve"> có phân tử khối nhỏ hơn phân tử khối của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.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 </w:t>
      </w:r>
      <w:r w:rsidRPr="00F6043E">
        <w:rPr>
          <w:rFonts w:ascii="Times New Roman" w:hAnsi="Times New Roman"/>
          <w:b/>
          <w:sz w:val="24"/>
          <w:szCs w:val="24"/>
        </w:rPr>
        <w:t>không</w:t>
      </w:r>
      <w:r w:rsidRPr="00F6043E">
        <w:rPr>
          <w:rFonts w:ascii="Times New Roman" w:hAnsi="Times New Roman"/>
          <w:sz w:val="24"/>
          <w:szCs w:val="24"/>
        </w:rPr>
        <w:t xml:space="preserve"> thể là chất nào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before="60" w:line="252" w:lineRule="auto"/>
        <w:jc w:val="both"/>
        <w:textAlignment w:val="center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bCs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COONH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 xml:space="preserve">.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COONH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 xml:space="preserve">.   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before="60" w:line="252" w:lineRule="auto"/>
        <w:jc w:val="both"/>
        <w:textAlignment w:val="center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HCOONH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.   </w:t>
      </w:r>
      <w:r w:rsidRPr="00F6043E">
        <w:rPr>
          <w:rFonts w:ascii="Times New Roman" w:hAnsi="Times New Roman"/>
          <w:sz w:val="24"/>
          <w:szCs w:val="24"/>
        </w:rPr>
        <w:tab/>
        <w:t xml:space="preserve">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HCOONH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before="60"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b/>
          <w:sz w:val="24"/>
          <w:szCs w:val="24"/>
          <w:lang w:val="pt-BR"/>
        </w:rPr>
        <w:t>Câu 110: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Hợp chất có CTPT là C</w:t>
      </w:r>
      <w:r w:rsidRPr="00F6043E">
        <w:rPr>
          <w:rFonts w:ascii="Times New Roman" w:hAnsi="Times New Roman"/>
          <w:sz w:val="24"/>
          <w:szCs w:val="24"/>
          <w:vertAlign w:val="subscript"/>
          <w:lang w:val="pt-BR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  <w:lang w:val="pt-BR"/>
        </w:rPr>
        <w:t>2n+3</w:t>
      </w:r>
      <w:r w:rsidRPr="00F6043E">
        <w:rPr>
          <w:rFonts w:ascii="Times New Roman" w:hAnsi="Times New Roman"/>
          <w:sz w:val="24"/>
          <w:szCs w:val="24"/>
          <w:lang w:val="pt-BR"/>
        </w:rPr>
        <w:t>O</w:t>
      </w:r>
      <w:r w:rsidRPr="00F6043E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N có thể thuộc những loại hợp chất nào sau đây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before="60"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  <w:lang w:val="pt-BR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A.</w:t>
      </w:r>
      <w:r w:rsidRPr="00F6043E">
        <w:rPr>
          <w:rFonts w:ascii="Times New Roman" w:hAnsi="Times New Roman"/>
          <w:bCs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Aminoaxit.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B.</w:t>
      </w:r>
      <w:r w:rsidRPr="00F6043E">
        <w:rPr>
          <w:rFonts w:ascii="Times New Roman" w:hAnsi="Times New Roman"/>
          <w:bCs/>
          <w:sz w:val="24"/>
          <w:szCs w:val="24"/>
        </w:rPr>
        <w:t xml:space="preserve"> Este của aminoaxit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  <w:t xml:space="preserve">   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before="60"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C.</w:t>
      </w:r>
      <w:r w:rsidRPr="00F6043E">
        <w:rPr>
          <w:rFonts w:ascii="Times New Roman" w:hAnsi="Times New Roman"/>
          <w:bCs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Muối amoni của axit hữu cơ.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D.</w:t>
      </w:r>
      <w:r w:rsidRPr="00F6043E">
        <w:rPr>
          <w:rFonts w:ascii="Times New Roman" w:hAnsi="Times New Roman"/>
          <w:bCs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Cả A, B, C.</w:t>
      </w:r>
    </w:p>
    <w:p w:rsidR="0093418E" w:rsidRPr="00F6043E" w:rsidRDefault="0093418E" w:rsidP="0093418E">
      <w:pPr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b/>
          <w:sz w:val="24"/>
          <w:szCs w:val="24"/>
          <w:lang w:val="pt-BR"/>
        </w:rPr>
        <w:t>Câu 111: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Chọn câu </w:t>
      </w:r>
      <w:r w:rsidRPr="00F6043E">
        <w:rPr>
          <w:rFonts w:ascii="Times New Roman" w:hAnsi="Times New Roman"/>
          <w:b/>
          <w:sz w:val="24"/>
          <w:szCs w:val="24"/>
          <w:lang w:val="pt-BR"/>
        </w:rPr>
        <w:t xml:space="preserve">sai </w:t>
      </w:r>
      <w:r w:rsidRPr="00F6043E">
        <w:rPr>
          <w:rFonts w:ascii="Times New Roman" w:hAnsi="Times New Roman"/>
          <w:sz w:val="24"/>
          <w:szCs w:val="24"/>
          <w:lang w:val="pt-BR"/>
        </w:rPr>
        <w:t>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b/>
          <w:sz w:val="24"/>
          <w:szCs w:val="24"/>
          <w:lang w:val="pt-BR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Oligopeptit gồm các peptit có từ 2 đến 10 gốc </w:t>
      </w:r>
      <w:r w:rsidRPr="00F6043E">
        <w:rPr>
          <w:rFonts w:ascii="Times New Roman" w:hAnsi="Times New Roman"/>
          <w:sz w:val="24"/>
          <w:szCs w:val="24"/>
          <w:lang w:val="pt-BR"/>
        </w:rPr>
        <w:sym w:font="Symbol" w:char="0061"/>
      </w:r>
      <w:r w:rsidRPr="00F6043E">
        <w:rPr>
          <w:rFonts w:ascii="Times New Roman" w:hAnsi="Times New Roman"/>
          <w:sz w:val="24"/>
          <w:szCs w:val="24"/>
          <w:lang w:val="pt-BR"/>
        </w:rPr>
        <w:t>-amino axit.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b/>
          <w:sz w:val="24"/>
          <w:szCs w:val="24"/>
          <w:lang w:val="pt-BR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Liên kết của nhóm –CO– với nhóm –NH– giữa 2 đơn vị </w:t>
      </w:r>
      <w:r w:rsidRPr="00F6043E">
        <w:rPr>
          <w:rFonts w:ascii="Times New Roman" w:hAnsi="Times New Roman"/>
          <w:sz w:val="24"/>
          <w:szCs w:val="24"/>
          <w:lang w:val="pt-BR"/>
        </w:rPr>
        <w:sym w:font="Symbol" w:char="0061"/>
      </w:r>
      <w:r w:rsidRPr="00F6043E">
        <w:rPr>
          <w:rFonts w:ascii="Times New Roman" w:hAnsi="Times New Roman"/>
          <w:sz w:val="24"/>
          <w:szCs w:val="24"/>
          <w:lang w:val="pt-BR"/>
        </w:rPr>
        <w:t>-amino axit được gọi là liên kết peptit.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b/>
          <w:sz w:val="24"/>
          <w:szCs w:val="24"/>
          <w:lang w:val="pt-BR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Polipeptit gồm các peptit có từ 10 đến 50 gốc </w:t>
      </w:r>
      <w:r w:rsidRPr="00F6043E">
        <w:rPr>
          <w:rFonts w:ascii="Times New Roman" w:hAnsi="Times New Roman"/>
          <w:sz w:val="24"/>
          <w:szCs w:val="24"/>
          <w:lang w:val="pt-BR"/>
        </w:rPr>
        <w:sym w:font="Symbol" w:char="0061"/>
      </w:r>
      <w:r w:rsidRPr="00F6043E">
        <w:rPr>
          <w:rFonts w:ascii="Times New Roman" w:hAnsi="Times New Roman"/>
          <w:sz w:val="24"/>
          <w:szCs w:val="24"/>
          <w:lang w:val="pt-BR"/>
        </w:rPr>
        <w:t>-amino axit.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b/>
          <w:sz w:val="24"/>
          <w:szCs w:val="24"/>
          <w:lang w:val="pt-BR"/>
        </w:rPr>
        <w:tab/>
        <w:t xml:space="preserve">D. 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Peptit là những hợp chất chứa từ 2 đến 50 gốc </w:t>
      </w:r>
      <w:r w:rsidRPr="00F6043E">
        <w:rPr>
          <w:rFonts w:ascii="Times New Roman" w:hAnsi="Times New Roman"/>
          <w:sz w:val="24"/>
          <w:szCs w:val="24"/>
          <w:lang w:val="pt-BR"/>
        </w:rPr>
        <w:sym w:font="Symbol" w:char="0061"/>
      </w:r>
      <w:r w:rsidRPr="00F6043E">
        <w:rPr>
          <w:rFonts w:ascii="Times New Roman" w:hAnsi="Times New Roman"/>
          <w:sz w:val="24"/>
          <w:szCs w:val="24"/>
          <w:lang w:val="pt-BR"/>
        </w:rPr>
        <w:t>-amino axit liên kết với nhau bằng các liên kết peptit.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b/>
          <w:sz w:val="24"/>
          <w:szCs w:val="24"/>
          <w:lang w:val="pt-BR"/>
        </w:rPr>
        <w:t>Câu 112: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Phát biểu nào sau đây đúng ?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/>
          <w:b/>
          <w:sz w:val="24"/>
          <w:szCs w:val="24"/>
          <w:lang w:val="pt-BR"/>
        </w:rPr>
        <w:t>A.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Phân tử đipeptit có 2 liên kết peptit.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Phân tử tripeptit có 3 liên kết peptit.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/>
          <w:b/>
          <w:sz w:val="24"/>
          <w:szCs w:val="24"/>
          <w:lang w:val="pt-BR"/>
        </w:rPr>
        <w:t>C.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Trong phân tử peptit mạch hở, số liên kết peptit bao giờ cũng bằng gốc </w:t>
      </w:r>
      <w:r w:rsidRPr="00F6043E">
        <w:rPr>
          <w:rFonts w:ascii="Times New Roman" w:hAnsi="Times New Roman"/>
          <w:sz w:val="24"/>
          <w:szCs w:val="24"/>
        </w:rPr>
        <w:sym w:font="Symbol" w:char="0061"/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-amino axit. 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/>
          <w:b/>
          <w:sz w:val="24"/>
          <w:szCs w:val="24"/>
          <w:lang w:val="pt-BR"/>
        </w:rPr>
        <w:t>D.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Trong phân tử peptit mạch hở chứa n gốc </w:t>
      </w:r>
      <w:r w:rsidRPr="00F6043E">
        <w:rPr>
          <w:rFonts w:ascii="Times New Roman" w:hAnsi="Times New Roman"/>
          <w:sz w:val="24"/>
          <w:szCs w:val="24"/>
        </w:rPr>
        <w:sym w:font="Symbol" w:char="0061"/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-amino axit, số liên kết peptit bằng (n-1). 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>Câu 11</w:t>
      </w:r>
      <w:r w:rsidRPr="00F6043E">
        <w:rPr>
          <w:rFonts w:ascii="Times New Roman" w:hAnsi="Times New Roman"/>
          <w:b/>
          <w:sz w:val="24"/>
          <w:szCs w:val="24"/>
        </w:rPr>
        <w:t>3</w:t>
      </w:r>
      <w:r w:rsidRPr="00F6043E">
        <w:rPr>
          <w:rFonts w:ascii="Times New Roman" w:hAnsi="Times New Roman" w:cs="Times New Roman"/>
          <w:b/>
          <w:sz w:val="24"/>
          <w:szCs w:val="24"/>
        </w:rPr>
        <w:t>:</w:t>
      </w:r>
      <w:r w:rsidRPr="00F6043E">
        <w:rPr>
          <w:rFonts w:ascii="Times New Roman" w:hAnsi="Times New Roman" w:cs="Times New Roman"/>
          <w:sz w:val="24"/>
          <w:szCs w:val="24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Hiện tượng riêu cua nổi lên khi nấu canh cua là do: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sự đông tụ.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sự đông rắn.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C.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sự đông đặc.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sự đông kết.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>Câu 114: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Nhóm 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  <w:lang w:val="nl-NL"/>
        </w:rPr>
        <w:t>CO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  <w:lang w:val="nl-NL"/>
        </w:rPr>
        <w:t>NH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giữa hai đơn vị α-amino axit gọi là 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nl-NL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Nhóm cacbonyl.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Nhóm amino axit.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C.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Nhóm peptit.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Nhóm amit.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115:</w:t>
      </w:r>
      <w:r w:rsidRPr="00F6043E">
        <w:rPr>
          <w:rFonts w:ascii="Times New Roman" w:hAnsi="Times New Roman"/>
          <w:sz w:val="24"/>
          <w:szCs w:val="24"/>
        </w:rPr>
        <w:t xml:space="preserve"> Hợp chất nào sau đây thuộc loại đipeptit ?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CONHCH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CONHCH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COOH.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CONHCH(CH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 xml:space="preserve">)COOH.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CONHCH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CONHCH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COOH.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116:</w:t>
      </w:r>
      <w:r w:rsidRPr="00F6043E">
        <w:rPr>
          <w:rFonts w:ascii="Times New Roman" w:hAnsi="Times New Roman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F6043E">
        <w:rPr>
          <w:rFonts w:ascii="Times New Roman" w:hAnsi="Times New Roman"/>
          <w:sz w:val="24"/>
          <w:szCs w:val="24"/>
        </w:rPr>
        <w:t>Peptit :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CONHCH(CH</w:t>
      </w:r>
      <w:r w:rsidRPr="00F6043E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F6043E">
        <w:rPr>
          <w:rFonts w:ascii="Times New Roman" w:hAnsi="Times New Roman"/>
          <w:sz w:val="24"/>
          <w:szCs w:val="24"/>
        </w:rPr>
        <w:t>)CONHCH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 có tên là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Glyxinalaninglyxin.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B. </w:t>
      </w:r>
      <w:r w:rsidRPr="00F6043E">
        <w:rPr>
          <w:rFonts w:ascii="Times New Roman" w:hAnsi="Times New Roman"/>
          <w:sz w:val="24"/>
          <w:szCs w:val="24"/>
        </w:rPr>
        <w:t>Glyxylalanylglyxin.</w:t>
      </w:r>
      <w:r w:rsidRPr="00F6043E">
        <w:rPr>
          <w:rFonts w:ascii="Times New Roman" w:hAnsi="Times New Roman"/>
          <w:sz w:val="24"/>
          <w:szCs w:val="24"/>
        </w:rPr>
        <w:tab/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Alaninglyxinalanin.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Alanylglyxylalanin.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 xml:space="preserve">Câu 117: 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Peptit có CTCT như sau: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F604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6CD54" wp14:editId="449FE2C3">
            <wp:extent cx="2910177" cy="37832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217" cy="37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Tên gọi </w:t>
      </w: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>đúng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của peptit trên là 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</w:rPr>
        <w:t xml:space="preserve"> Ala-Ala-Val.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B.</w:t>
      </w:r>
      <w:r w:rsidRPr="00F6043E">
        <w:rPr>
          <w:rFonts w:ascii="Times New Roman" w:hAnsi="Times New Roman" w:cs="Times New Roman"/>
          <w:sz w:val="24"/>
          <w:szCs w:val="24"/>
        </w:rPr>
        <w:t xml:space="preserve"> Ala-Gly-Val.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C.</w:t>
      </w:r>
      <w:r w:rsidRPr="00F6043E">
        <w:rPr>
          <w:rFonts w:ascii="Times New Roman" w:hAnsi="Times New Roman" w:cs="Times New Roman"/>
          <w:sz w:val="24"/>
          <w:szCs w:val="24"/>
        </w:rPr>
        <w:t xml:space="preserve"> Gly-Ala-Gly.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D.</w:t>
      </w:r>
      <w:r w:rsidRPr="00F6043E">
        <w:rPr>
          <w:rFonts w:ascii="Times New Roman" w:hAnsi="Times New Roman" w:cs="Times New Roman"/>
          <w:sz w:val="24"/>
          <w:szCs w:val="24"/>
        </w:rPr>
        <w:t xml:space="preserve"> Gly-Val-Ala.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textAlignment w:val="center"/>
        <w:rPr>
          <w:rFonts w:ascii="Times New Roman" w:hAnsi="Times New Roman"/>
          <w:sz w:val="24"/>
          <w:szCs w:val="24"/>
          <w:lang w:val="es-ES"/>
        </w:rPr>
      </w:pPr>
      <w:r w:rsidRPr="00F6043E">
        <w:rPr>
          <w:rFonts w:ascii="Times New Roman" w:hAnsi="Times New Roman"/>
          <w:b/>
          <w:bCs/>
          <w:sz w:val="24"/>
          <w:szCs w:val="24"/>
        </w:rPr>
        <w:t>Câu 118:</w:t>
      </w:r>
      <w:r w:rsidRPr="00F6043E">
        <w:rPr>
          <w:rFonts w:ascii="Times New Roman" w:hAnsi="Times New Roman"/>
          <w:sz w:val="24"/>
          <w:szCs w:val="24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es-ES"/>
        </w:rPr>
        <w:t>Trong hợp chất sau đây có mấy liên kết peptit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textAlignment w:val="center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  <w:t>H</w:t>
      </w:r>
      <w:r w:rsidRPr="00F6043E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CH(CH</w:t>
      </w:r>
      <w:r w:rsidRPr="00F6043E">
        <w:rPr>
          <w:rFonts w:ascii="Times New Roman" w:hAnsi="Times New Roman"/>
          <w:bCs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NH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CH(C</w:t>
      </w:r>
      <w:r w:rsidRPr="00F6043E">
        <w:rPr>
          <w:rFonts w:ascii="Times New Roman" w:hAnsi="Times New Roman"/>
          <w:bCs/>
          <w:sz w:val="24"/>
          <w:szCs w:val="24"/>
          <w:vertAlign w:val="subscript"/>
        </w:rPr>
        <w:t>6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bCs/>
          <w:sz w:val="24"/>
          <w:szCs w:val="24"/>
          <w:vertAlign w:val="subscript"/>
        </w:rPr>
        <w:t>5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HN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COOH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textAlignment w:val="center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bCs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1.    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2.    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3.      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bCs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4.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119:</w:t>
      </w:r>
      <w:r w:rsidRPr="00F6043E">
        <w:rPr>
          <w:rFonts w:ascii="Times New Roman" w:hAnsi="Times New Roman"/>
          <w:sz w:val="24"/>
          <w:szCs w:val="24"/>
        </w:rPr>
        <w:t xml:space="preserve"> Từ glyxin (Gly) và alanin (Ala) có thể tạo mấy chất đipeptit ?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1.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2.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3.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4.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120:</w:t>
      </w:r>
      <w:r w:rsidRPr="00F6043E">
        <w:rPr>
          <w:rFonts w:ascii="Times New Roman" w:hAnsi="Times New Roman"/>
          <w:sz w:val="24"/>
          <w:szCs w:val="24"/>
        </w:rPr>
        <w:t xml:space="preserve"> Từ 3 </w:t>
      </w:r>
      <w:r w:rsidRPr="00F6043E">
        <w:rPr>
          <w:rFonts w:ascii="Times New Roman" w:hAnsi="Times New Roman"/>
          <w:sz w:val="24"/>
          <w:szCs w:val="24"/>
        </w:rPr>
        <w:sym w:font="Symbol" w:char="0061"/>
      </w:r>
      <w:r w:rsidRPr="00F6043E">
        <w:rPr>
          <w:rFonts w:ascii="Times New Roman" w:hAnsi="Times New Roman"/>
          <w:sz w:val="24"/>
          <w:szCs w:val="24"/>
        </w:rPr>
        <w:t xml:space="preserve"> -amino axit 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, </w:t>
      </w:r>
      <w:r w:rsidRPr="00F6043E">
        <w:rPr>
          <w:rFonts w:ascii="Times New Roman" w:hAnsi="Times New Roman"/>
          <w:b/>
          <w:sz w:val="24"/>
          <w:szCs w:val="24"/>
        </w:rPr>
        <w:t>Y</w:t>
      </w:r>
      <w:r w:rsidRPr="00F6043E">
        <w:rPr>
          <w:rFonts w:ascii="Times New Roman" w:hAnsi="Times New Roman"/>
          <w:sz w:val="24"/>
          <w:szCs w:val="24"/>
        </w:rPr>
        <w:t>,</w:t>
      </w:r>
      <w:r w:rsidRPr="00F6043E">
        <w:rPr>
          <w:rFonts w:ascii="Times New Roman" w:hAnsi="Times New Roman"/>
          <w:b/>
          <w:sz w:val="24"/>
          <w:szCs w:val="24"/>
        </w:rPr>
        <w:t xml:space="preserve"> Z</w:t>
      </w:r>
      <w:r w:rsidRPr="00F6043E">
        <w:rPr>
          <w:rFonts w:ascii="Times New Roman" w:hAnsi="Times New Roman"/>
          <w:sz w:val="24"/>
          <w:szCs w:val="24"/>
        </w:rPr>
        <w:t xml:space="preserve"> có thể tạo thành mấy tripeptit trong đó có đủ cả </w:t>
      </w:r>
      <w:r w:rsidRPr="00F6043E">
        <w:rPr>
          <w:rFonts w:ascii="Times New Roman" w:hAnsi="Times New Roman"/>
          <w:b/>
          <w:sz w:val="24"/>
          <w:szCs w:val="24"/>
        </w:rPr>
        <w:t>X</w:t>
      </w:r>
      <w:r w:rsidRPr="00F6043E">
        <w:rPr>
          <w:rFonts w:ascii="Times New Roman" w:hAnsi="Times New Roman"/>
          <w:sz w:val="24"/>
          <w:szCs w:val="24"/>
        </w:rPr>
        <w:t xml:space="preserve">, </w:t>
      </w:r>
      <w:r w:rsidRPr="00F6043E">
        <w:rPr>
          <w:rFonts w:ascii="Times New Roman" w:hAnsi="Times New Roman"/>
          <w:b/>
          <w:sz w:val="24"/>
          <w:szCs w:val="24"/>
        </w:rPr>
        <w:t>Y</w:t>
      </w:r>
      <w:r w:rsidRPr="00F6043E">
        <w:rPr>
          <w:rFonts w:ascii="Times New Roman" w:hAnsi="Times New Roman"/>
          <w:sz w:val="24"/>
          <w:szCs w:val="24"/>
        </w:rPr>
        <w:t xml:space="preserve">, </w:t>
      </w:r>
      <w:r w:rsidRPr="00F6043E">
        <w:rPr>
          <w:rFonts w:ascii="Times New Roman" w:hAnsi="Times New Roman"/>
          <w:b/>
          <w:sz w:val="24"/>
          <w:szCs w:val="24"/>
        </w:rPr>
        <w:t>Z</w:t>
      </w:r>
      <w:r w:rsidRPr="00F6043E">
        <w:rPr>
          <w:rFonts w:ascii="Times New Roman" w:hAnsi="Times New Roman"/>
          <w:sz w:val="24"/>
          <w:szCs w:val="24"/>
        </w:rPr>
        <w:t xml:space="preserve"> ?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A. </w:t>
      </w:r>
      <w:r w:rsidRPr="00F6043E">
        <w:rPr>
          <w:rFonts w:ascii="Times New Roman" w:hAnsi="Times New Roman"/>
          <w:sz w:val="24"/>
          <w:szCs w:val="24"/>
        </w:rPr>
        <w:t>2.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3.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4.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6</w:t>
      </w:r>
      <w:r w:rsidRPr="00F6043E">
        <w:rPr>
          <w:rFonts w:ascii="Times New Roman" w:hAnsi="Times New Roman"/>
          <w:b/>
          <w:sz w:val="24"/>
          <w:szCs w:val="24"/>
        </w:rPr>
        <w:t xml:space="preserve">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F6043E">
        <w:rPr>
          <w:rFonts w:ascii="Times New Roman" w:hAnsi="Times New Roman"/>
          <w:b/>
          <w:bCs/>
          <w:iCs/>
          <w:sz w:val="24"/>
          <w:szCs w:val="24"/>
        </w:rPr>
        <w:t>Câu 121</w:t>
      </w:r>
      <w:r w:rsidRPr="00F6043E">
        <w:rPr>
          <w:rFonts w:ascii="Times New Roman" w:hAnsi="Times New Roman"/>
          <w:b/>
          <w:sz w:val="24"/>
          <w:szCs w:val="24"/>
        </w:rPr>
        <w:t>:</w:t>
      </w:r>
      <w:r w:rsidRPr="00F6043E">
        <w:rPr>
          <w:rFonts w:ascii="Times New Roman" w:hAnsi="Times New Roman"/>
          <w:sz w:val="24"/>
          <w:szCs w:val="24"/>
        </w:rPr>
        <w:t xml:space="preserve"> Khi tiến hành trùng ngưng hỗn hợp gồm glyxin và alanin, thu được polipeptit. Giả sử một đoạn mạch có 3 mắt xích thì số kiểu sắp xếp giữa các mắt xích trong đoạn mạch đó là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6.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8.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4.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10.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 xml:space="preserve">Câu 122: </w:t>
      </w:r>
      <w:r w:rsidRPr="00F6043E">
        <w:rPr>
          <w:rFonts w:ascii="Times New Roman" w:hAnsi="Times New Roman" w:cs="Times New Roman"/>
          <w:sz w:val="24"/>
          <w:szCs w:val="24"/>
        </w:rPr>
        <w:t xml:space="preserve">Nếu thuỷ phân không hoàn toàn pentapeptit Gly-Ala-Gly-Ala-Gly thì thu được tối đa bao nhiêu đipeptit khác nhau ? 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</w:rPr>
        <w:t xml:space="preserve"> 1. 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B.</w:t>
      </w:r>
      <w:r w:rsidRPr="00F6043E">
        <w:rPr>
          <w:rFonts w:ascii="Times New Roman" w:hAnsi="Times New Roman" w:cs="Times New Roman"/>
          <w:sz w:val="24"/>
          <w:szCs w:val="24"/>
        </w:rPr>
        <w:t xml:space="preserve"> 2. 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C.</w:t>
      </w:r>
      <w:r w:rsidRPr="00F6043E">
        <w:rPr>
          <w:rFonts w:ascii="Times New Roman" w:hAnsi="Times New Roman" w:cs="Times New Roman"/>
          <w:sz w:val="24"/>
          <w:szCs w:val="24"/>
        </w:rPr>
        <w:t xml:space="preserve"> 3. 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D.</w:t>
      </w:r>
      <w:r w:rsidRPr="00F6043E"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123:</w:t>
      </w:r>
      <w:r w:rsidRPr="00F6043E">
        <w:rPr>
          <w:rFonts w:ascii="Times New Roman" w:hAnsi="Times New Roman"/>
          <w:sz w:val="24"/>
          <w:szCs w:val="24"/>
        </w:rPr>
        <w:t xml:space="preserve"> Thuốc thử được dùng để phân biệt Gly-Ala-Gly và Gly-Ala là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dd HCl.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Cu(OH)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/OH</w:t>
      </w:r>
      <w:r w:rsidRPr="00F6043E">
        <w:rPr>
          <w:rFonts w:ascii="Times New Roman" w:hAnsi="Times New Roman"/>
          <w:sz w:val="24"/>
          <w:szCs w:val="24"/>
          <w:vertAlign w:val="superscript"/>
        </w:rPr>
        <w:t>-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dd NaCl.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dd NaOH.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124:</w:t>
      </w:r>
      <w:r w:rsidRPr="00F6043E">
        <w:rPr>
          <w:rFonts w:ascii="Times New Roman" w:hAnsi="Times New Roman"/>
          <w:sz w:val="24"/>
          <w:szCs w:val="24"/>
        </w:rPr>
        <w:t xml:space="preserve"> Đun nóng chất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CONH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CONH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COOH trong dung dịch HCl (dư), sau khi các phản ứng kết thúc thu được sản phẩm là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COOH,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vertAlign w:val="superscript"/>
        </w:rPr>
        <w:t>+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COOHCl</w:t>
      </w:r>
      <w:r w:rsidRPr="00F6043E">
        <w:rPr>
          <w:rFonts w:ascii="Times New Roman" w:hAnsi="Times New Roman"/>
          <w:sz w:val="24"/>
          <w:szCs w:val="24"/>
          <w:vertAlign w:val="superscript"/>
        </w:rPr>
        <w:t>-</w:t>
      </w:r>
      <w:r w:rsidRPr="00F6043E">
        <w:rPr>
          <w:rFonts w:ascii="Times New Roman" w:hAnsi="Times New Roman"/>
          <w:sz w:val="24"/>
          <w:szCs w:val="24"/>
        </w:rPr>
        <w:t>, 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vertAlign w:val="superscript"/>
        </w:rPr>
        <w:t>+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COOHCl</w:t>
      </w:r>
      <w:r w:rsidRPr="00F6043E">
        <w:rPr>
          <w:rFonts w:ascii="Times New Roman" w:hAnsi="Times New Roman"/>
          <w:sz w:val="24"/>
          <w:szCs w:val="24"/>
          <w:vertAlign w:val="superscript"/>
        </w:rPr>
        <w:t>-</w:t>
      </w:r>
      <w:r w:rsidRPr="00F6043E">
        <w:rPr>
          <w:rFonts w:ascii="Times New Roman" w:hAnsi="Times New Roman"/>
          <w:sz w:val="24"/>
          <w:szCs w:val="24"/>
        </w:rPr>
        <w:t>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lastRenderedPageBreak/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vertAlign w:val="superscript"/>
        </w:rPr>
        <w:t>+</w:t>
      </w:r>
      <w:r w:rsidRPr="00F6043E">
        <w:rPr>
          <w:rFonts w:ascii="Times New Roman" w:hAnsi="Times New Roman"/>
          <w:sz w:val="24"/>
          <w:szCs w:val="24"/>
        </w:rPr>
        <w:t>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COOHCl</w:t>
      </w:r>
      <w:r w:rsidRPr="00F6043E">
        <w:rPr>
          <w:rFonts w:ascii="Times New Roman" w:hAnsi="Times New Roman"/>
          <w:sz w:val="24"/>
          <w:szCs w:val="24"/>
          <w:vertAlign w:val="superscript"/>
        </w:rPr>
        <w:t>-</w:t>
      </w:r>
      <w:r w:rsidRPr="00F6043E">
        <w:rPr>
          <w:rFonts w:ascii="Times New Roman" w:hAnsi="Times New Roman"/>
          <w:sz w:val="24"/>
          <w:szCs w:val="24"/>
        </w:rPr>
        <w:t>, 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N</w:t>
      </w:r>
      <w:r w:rsidRPr="00F6043E">
        <w:rPr>
          <w:rFonts w:ascii="Times New Roman" w:hAnsi="Times New Roman"/>
          <w:sz w:val="24"/>
          <w:szCs w:val="24"/>
          <w:vertAlign w:val="superscript"/>
        </w:rPr>
        <w:t>+</w:t>
      </w:r>
      <w:r w:rsidRPr="00F6043E">
        <w:rPr>
          <w:rFonts w:ascii="Times New Roman" w:hAnsi="Times New Roman"/>
          <w:sz w:val="24"/>
          <w:szCs w:val="24"/>
        </w:rPr>
        <w:t>CH(CH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)COOHCl</w:t>
      </w:r>
      <w:r w:rsidRPr="00F6043E">
        <w:rPr>
          <w:rFonts w:ascii="Times New Roman" w:hAnsi="Times New Roman"/>
          <w:sz w:val="24"/>
          <w:szCs w:val="24"/>
          <w:vertAlign w:val="superscript"/>
        </w:rPr>
        <w:t>-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COOH, H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NCH(CH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)COOH.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eastAsia="Arial Unicode MS" w:hAnsi="Times New Roman" w:cs="Times New Roman"/>
          <w:b/>
          <w:sz w:val="24"/>
          <w:szCs w:val="24"/>
        </w:rPr>
        <w:t>Câu</w:t>
      </w: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125:</w:t>
      </w:r>
      <w:r w:rsidRPr="00F6043E">
        <w:rPr>
          <w:rFonts w:ascii="Times New Roman" w:hAnsi="Times New Roman" w:cs="Times New Roman"/>
          <w:sz w:val="24"/>
          <w:szCs w:val="24"/>
        </w:rPr>
        <w:t xml:space="preserve"> Thuỷ phân hợp chất 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      </w:t>
      </w:r>
      <w:r w:rsidRPr="00F6043E">
        <w:rPr>
          <w:rFonts w:ascii="Times New Roman" w:hAnsi="Times New Roman" w:cs="Times New Roman"/>
          <w:sz w:val="24"/>
          <w:szCs w:val="24"/>
        </w:rPr>
        <w:t>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N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CO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NH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CH(CH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)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CO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NH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CH(CH(CH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)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)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CO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NH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CO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NH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COOH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sz w:val="24"/>
          <w:szCs w:val="24"/>
        </w:rPr>
        <w:t>sẽ thu được bao nhiêu loại amino axit nào sau đây ?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 w:cs="Times New Roman"/>
          <w:sz w:val="24"/>
          <w:szCs w:val="24"/>
        </w:rPr>
        <w:t>3.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B.</w:t>
      </w:r>
      <w:r w:rsidRPr="00F6043E">
        <w:rPr>
          <w:rFonts w:ascii="Times New Roman" w:hAnsi="Times New Roman" w:cs="Times New Roman"/>
          <w:sz w:val="24"/>
          <w:szCs w:val="24"/>
        </w:rPr>
        <w:t xml:space="preserve"> 4.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C.</w:t>
      </w:r>
      <w:r w:rsidRPr="00F6043E">
        <w:rPr>
          <w:rFonts w:ascii="Times New Roman" w:hAnsi="Times New Roman" w:cs="Times New Roman"/>
          <w:sz w:val="24"/>
          <w:szCs w:val="24"/>
        </w:rPr>
        <w:t xml:space="preserve"> 5.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D.</w:t>
      </w:r>
      <w:r w:rsidRPr="00F6043E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bCs/>
          <w:sz w:val="24"/>
          <w:szCs w:val="24"/>
          <w:lang w:val="pt-BR"/>
        </w:rPr>
        <w:t xml:space="preserve">Câu </w:t>
      </w:r>
      <w:r w:rsidRPr="00F6043E">
        <w:rPr>
          <w:rFonts w:ascii="Times New Roman" w:hAnsi="Times New Roman"/>
          <w:b/>
          <w:sz w:val="24"/>
          <w:szCs w:val="24"/>
        </w:rPr>
        <w:t xml:space="preserve">126: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Để nhận biết </w:t>
      </w:r>
      <w:r w:rsidRPr="00F6043E">
        <w:rPr>
          <w:rFonts w:ascii="Times New Roman" w:hAnsi="Times New Roman"/>
          <w:sz w:val="24"/>
          <w:szCs w:val="24"/>
        </w:rPr>
        <w:t xml:space="preserve">dung dịch </w:t>
      </w:r>
      <w:r w:rsidRPr="00F6043E">
        <w:rPr>
          <w:rFonts w:ascii="Times New Roman" w:hAnsi="Times New Roman"/>
          <w:sz w:val="24"/>
          <w:szCs w:val="24"/>
          <w:lang w:val="nl-NL"/>
        </w:rPr>
        <w:t>chất các chất alanin, saccarozơ, glucozơ, anilin, stiren, lòng trắng trứng gà ta có thể tiến hành theo trình tự nào sau đây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  <w:lang w:val="nl-NL"/>
        </w:rPr>
        <w:t>Dùng Cu(OH)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và đun nóng nhẹ sau đó dùng nước brom.          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  <w:lang w:val="nl-NL"/>
        </w:rPr>
        <w:t>Dung dịch CuSO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4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, </w:t>
      </w:r>
      <w:r w:rsidRPr="00F6043E">
        <w:rPr>
          <w:rFonts w:ascii="Times New Roman" w:hAnsi="Times New Roman"/>
          <w:sz w:val="24"/>
          <w:szCs w:val="24"/>
        </w:rPr>
        <w:t>dung dịch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F6043E">
        <w:rPr>
          <w:rFonts w:ascii="Times New Roman" w:hAnsi="Times New Roman"/>
          <w:sz w:val="24"/>
          <w:szCs w:val="24"/>
          <w:lang w:val="nl-NL"/>
        </w:rPr>
        <w:t>SO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4</w:t>
      </w:r>
      <w:r w:rsidRPr="00F6043E">
        <w:rPr>
          <w:rFonts w:ascii="Times New Roman" w:hAnsi="Times New Roman"/>
          <w:sz w:val="24"/>
          <w:szCs w:val="24"/>
          <w:lang w:val="nl-NL"/>
        </w:rPr>
        <w:t>, nước brom.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Dùng </w:t>
      </w:r>
      <w:r w:rsidRPr="00F6043E">
        <w:rPr>
          <w:rFonts w:ascii="Times New Roman" w:hAnsi="Times New Roman"/>
          <w:sz w:val="24"/>
          <w:szCs w:val="24"/>
        </w:rPr>
        <w:t>dung dịch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AgNO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>/NH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, </w:t>
      </w:r>
      <w:r w:rsidRPr="00F6043E">
        <w:rPr>
          <w:rFonts w:ascii="Times New Roman" w:hAnsi="Times New Roman"/>
          <w:sz w:val="24"/>
          <w:szCs w:val="24"/>
        </w:rPr>
        <w:t>dung dịch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HCl, nước brom.                                 </w:t>
      </w:r>
      <w:r w:rsidRPr="00F6043E">
        <w:rPr>
          <w:rFonts w:ascii="Times New Roman" w:hAnsi="Times New Roman"/>
          <w:sz w:val="24"/>
          <w:szCs w:val="24"/>
          <w:lang w:val="nl-NL"/>
        </w:rPr>
        <w:tab/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nl-NL"/>
        </w:rPr>
        <w:tab/>
        <w:t xml:space="preserve">D. 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Nước brom, </w:t>
      </w:r>
      <w:r w:rsidRPr="00F6043E">
        <w:rPr>
          <w:rFonts w:ascii="Times New Roman" w:hAnsi="Times New Roman"/>
          <w:sz w:val="24"/>
          <w:szCs w:val="24"/>
        </w:rPr>
        <w:t>dung dịch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HNO</w:t>
      </w:r>
      <w:r w:rsidRPr="00F6043E">
        <w:rPr>
          <w:rFonts w:ascii="Times New Roman" w:hAnsi="Times New Roman"/>
          <w:sz w:val="24"/>
          <w:szCs w:val="24"/>
          <w:vertAlign w:val="subscript"/>
          <w:lang w:val="nl-NL"/>
        </w:rPr>
        <w:t>3</w:t>
      </w:r>
      <w:r w:rsidRPr="00F6043E">
        <w:rPr>
          <w:rFonts w:ascii="Times New Roman" w:hAnsi="Times New Roman"/>
          <w:sz w:val="24"/>
          <w:szCs w:val="24"/>
          <w:lang w:val="nl-NL"/>
        </w:rPr>
        <w:t xml:space="preserve"> đặc, quỳ tím.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  <w:lang w:val="fr-FR"/>
        </w:rPr>
        <w:t>Câu 127: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Thuỷ phân hoàn toàn 1 mol pentapeptit </w:t>
      </w:r>
      <w:r w:rsidRPr="00F6043E">
        <w:rPr>
          <w:rFonts w:ascii="Times New Roman" w:hAnsi="Times New Roman"/>
          <w:b/>
          <w:sz w:val="24"/>
          <w:szCs w:val="24"/>
          <w:lang w:val="fr-FR"/>
        </w:rPr>
        <w:t>A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thì thu được 3 mol glyxin ; 1 mol alanin và 1mol valin. Khi thuỷ phân không hoàn toàn </w:t>
      </w:r>
      <w:r w:rsidRPr="00F6043E">
        <w:rPr>
          <w:rFonts w:ascii="Times New Roman" w:hAnsi="Times New Roman"/>
          <w:b/>
          <w:sz w:val="24"/>
          <w:szCs w:val="24"/>
          <w:lang w:val="fr-FR"/>
        </w:rPr>
        <w:t>A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thì trong hỗn hợp sản phẩm thấy có các đipeptit Ala-Gly ; Gly-Ala và tripeptit Gly-Gly-Val. 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Amino axit đầu N, amino axit đầu C ở pentapeptit </w:t>
      </w:r>
      <w:r w:rsidRPr="00F6043E">
        <w:rPr>
          <w:rFonts w:ascii="Times New Roman" w:hAnsi="Times New Roman"/>
          <w:b/>
          <w:sz w:val="24"/>
          <w:szCs w:val="24"/>
          <w:lang w:val="pt-BR"/>
        </w:rPr>
        <w:t>A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lần lượt là </w:t>
      </w:r>
      <w:r w:rsidRPr="00F6043E">
        <w:rPr>
          <w:rFonts w:ascii="Times New Roman" w:hAnsi="Times New Roman"/>
          <w:sz w:val="24"/>
          <w:szCs w:val="24"/>
        </w:rPr>
        <w:t>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Gly, Val.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B. </w:t>
      </w:r>
      <w:r w:rsidRPr="00F6043E">
        <w:rPr>
          <w:rFonts w:ascii="Times New Roman" w:hAnsi="Times New Roman"/>
          <w:sz w:val="24"/>
          <w:szCs w:val="24"/>
        </w:rPr>
        <w:t>Ala, Val.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C. </w:t>
      </w:r>
      <w:r w:rsidRPr="00F6043E">
        <w:rPr>
          <w:rFonts w:ascii="Times New Roman" w:hAnsi="Times New Roman"/>
          <w:sz w:val="24"/>
          <w:szCs w:val="24"/>
        </w:rPr>
        <w:t>Gly, Gly.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D. </w:t>
      </w:r>
      <w:r w:rsidRPr="00F6043E">
        <w:rPr>
          <w:rFonts w:ascii="Times New Roman" w:hAnsi="Times New Roman"/>
          <w:sz w:val="24"/>
          <w:szCs w:val="24"/>
        </w:rPr>
        <w:t>Ala, Gly.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>Câu 128:</w:t>
      </w:r>
      <w:r w:rsidRPr="00F6043E">
        <w:rPr>
          <w:rFonts w:ascii="Times New Roman" w:hAnsi="Times New Roman" w:cs="Times New Roman"/>
          <w:sz w:val="24"/>
          <w:szCs w:val="24"/>
        </w:rPr>
        <w:t xml:space="preserve"> Thuỷ phân không hoàn toàn tetrapeptit (</w:t>
      </w:r>
      <w:r w:rsidRPr="00F6043E">
        <w:rPr>
          <w:rFonts w:ascii="Times New Roman" w:hAnsi="Times New Roman" w:cs="Times New Roman"/>
          <w:b/>
          <w:sz w:val="24"/>
          <w:szCs w:val="24"/>
        </w:rPr>
        <w:t>X</w:t>
      </w:r>
      <w:r w:rsidRPr="00F6043E">
        <w:rPr>
          <w:rFonts w:ascii="Times New Roman" w:hAnsi="Times New Roman" w:cs="Times New Roman"/>
          <w:sz w:val="24"/>
          <w:szCs w:val="24"/>
        </w:rPr>
        <w:t xml:space="preserve">), ngoài các </w:t>
      </w:r>
      <w:r w:rsidRPr="00F6043E">
        <w:rPr>
          <w:rFonts w:ascii="Times New Roman" w:hAnsi="Times New Roman" w:cs="Times New Roman"/>
          <w:sz w:val="24"/>
          <w:szCs w:val="24"/>
        </w:rPr>
        <w:sym w:font="Symbol" w:char="0061"/>
      </w:r>
      <w:r w:rsidRPr="00F6043E">
        <w:rPr>
          <w:rFonts w:ascii="Times New Roman" w:hAnsi="Times New Roman" w:cs="Times New Roman"/>
          <w:sz w:val="24"/>
          <w:szCs w:val="24"/>
        </w:rPr>
        <w:t xml:space="preserve">-amino axit còn thu được các đipetit: Gly-Ala ; Phe-Val ; Ala-Phe. Cấu tạo nào sau đây là </w:t>
      </w:r>
      <w:r w:rsidRPr="00F6043E">
        <w:rPr>
          <w:rFonts w:ascii="Times New Roman" w:hAnsi="Times New Roman" w:cs="Times New Roman"/>
          <w:b/>
          <w:sz w:val="24"/>
          <w:szCs w:val="24"/>
        </w:rPr>
        <w:t>đúng</w:t>
      </w:r>
      <w:r w:rsidRPr="00F6043E">
        <w:rPr>
          <w:rFonts w:ascii="Times New Roman" w:hAnsi="Times New Roman" w:cs="Times New Roman"/>
          <w:sz w:val="24"/>
          <w:szCs w:val="24"/>
        </w:rPr>
        <w:t xml:space="preserve"> của </w:t>
      </w:r>
      <w:r w:rsidRPr="00F6043E">
        <w:rPr>
          <w:rFonts w:ascii="Times New Roman" w:hAnsi="Times New Roman" w:cs="Times New Roman"/>
          <w:b/>
          <w:sz w:val="24"/>
          <w:szCs w:val="24"/>
        </w:rPr>
        <w:t>X</w:t>
      </w:r>
      <w:r w:rsidRPr="00F6043E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</w:rPr>
        <w:t xml:space="preserve"> Val-Phe-Gly-Ala.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B.</w:t>
      </w:r>
      <w:r w:rsidRPr="00F6043E">
        <w:rPr>
          <w:rFonts w:ascii="Times New Roman" w:hAnsi="Times New Roman" w:cs="Times New Roman"/>
          <w:sz w:val="24"/>
          <w:szCs w:val="24"/>
        </w:rPr>
        <w:t xml:space="preserve"> Ala-Val-Phe-Gly.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C.</w:t>
      </w:r>
      <w:r w:rsidRPr="00F6043E">
        <w:rPr>
          <w:rFonts w:ascii="Times New Roman" w:hAnsi="Times New Roman" w:cs="Times New Roman"/>
          <w:sz w:val="24"/>
          <w:szCs w:val="24"/>
        </w:rPr>
        <w:t xml:space="preserve"> Gly-Ala-Val-Phe.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D.</w:t>
      </w:r>
      <w:r w:rsidRPr="00F6043E">
        <w:rPr>
          <w:rFonts w:ascii="Times New Roman" w:hAnsi="Times New Roman" w:cs="Times New Roman"/>
          <w:sz w:val="24"/>
          <w:szCs w:val="24"/>
        </w:rPr>
        <w:t xml:space="preserve"> Gly-Ala-Phe-Val.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b/>
          <w:sz w:val="24"/>
          <w:szCs w:val="24"/>
          <w:lang w:val="pt-BR"/>
        </w:rPr>
        <w:t xml:space="preserve">Câu 129: </w:t>
      </w:r>
      <w:r w:rsidRPr="00F6043E">
        <w:rPr>
          <w:rFonts w:ascii="Times New Roman" w:hAnsi="Times New Roman"/>
          <w:sz w:val="24"/>
          <w:szCs w:val="24"/>
          <w:lang w:val="pt-BR"/>
        </w:rPr>
        <w:t>Công thức nào sau đây của pentapeptit (</w:t>
      </w:r>
      <w:r w:rsidRPr="00F6043E">
        <w:rPr>
          <w:rFonts w:ascii="Times New Roman" w:hAnsi="Times New Roman"/>
          <w:b/>
          <w:sz w:val="24"/>
          <w:szCs w:val="24"/>
          <w:lang w:val="pt-BR"/>
        </w:rPr>
        <w:t>A</w:t>
      </w:r>
      <w:r w:rsidRPr="00F6043E">
        <w:rPr>
          <w:rFonts w:ascii="Times New Roman" w:hAnsi="Times New Roman"/>
          <w:sz w:val="24"/>
          <w:szCs w:val="24"/>
          <w:lang w:val="pt-BR"/>
        </w:rPr>
        <w:t>) thỏa điều kiện sau: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t xml:space="preserve">Thủy phân hoàn toàn 1 mol </w:t>
      </w:r>
      <w:r w:rsidRPr="00F6043E">
        <w:rPr>
          <w:rFonts w:ascii="Times New Roman" w:hAnsi="Times New Roman"/>
          <w:b/>
          <w:sz w:val="24"/>
          <w:szCs w:val="24"/>
          <w:lang w:val="pt-BR"/>
        </w:rPr>
        <w:t>A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thì thu được các </w:t>
      </w:r>
      <w:r w:rsidRPr="00F6043E">
        <w:rPr>
          <w:rFonts w:ascii="Times New Roman" w:hAnsi="Times New Roman"/>
          <w:sz w:val="24"/>
          <w:szCs w:val="24"/>
        </w:rPr>
        <w:t>α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- amino axit là : 3 mol glyxin, 1 mol alanin, 1 mol valin. Thủy phân không hoàn toàn </w:t>
      </w:r>
      <w:r w:rsidRPr="00F6043E">
        <w:rPr>
          <w:rFonts w:ascii="Times New Roman" w:hAnsi="Times New Roman"/>
          <w:b/>
          <w:sz w:val="24"/>
          <w:szCs w:val="24"/>
          <w:lang w:val="pt-BR"/>
        </w:rPr>
        <w:t>A</w:t>
      </w:r>
      <w:r w:rsidRPr="00F6043E">
        <w:rPr>
          <w:rFonts w:ascii="Times New Roman" w:hAnsi="Times New Roman"/>
          <w:sz w:val="24"/>
          <w:szCs w:val="24"/>
          <w:lang w:val="pt-BR"/>
        </w:rPr>
        <w:t>, ngoài thu được các amino axit thì còn thu được 2 đipeptit : Ala-Gly ; Gly-Ala và 1 tripeptit Gly-Gly-Val.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Ala-Gly-Gly-Gly-Val.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B. </w:t>
      </w:r>
      <w:r w:rsidRPr="00F6043E">
        <w:rPr>
          <w:rFonts w:ascii="Times New Roman" w:hAnsi="Times New Roman"/>
          <w:sz w:val="24"/>
          <w:szCs w:val="24"/>
        </w:rPr>
        <w:t>Gly- Gly-Ala-Gly-Val.</w:t>
      </w:r>
      <w:r w:rsidRPr="00F6043E">
        <w:rPr>
          <w:rFonts w:ascii="Times New Roman" w:hAnsi="Times New Roman"/>
          <w:sz w:val="24"/>
          <w:szCs w:val="24"/>
        </w:rPr>
        <w:tab/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C. </w:t>
      </w:r>
      <w:r w:rsidRPr="00F6043E">
        <w:rPr>
          <w:rFonts w:ascii="Times New Roman" w:hAnsi="Times New Roman"/>
          <w:sz w:val="24"/>
          <w:szCs w:val="24"/>
        </w:rPr>
        <w:t>Gly-Ala-Gly-Gly-Val.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D. </w:t>
      </w:r>
      <w:r w:rsidRPr="00F6043E">
        <w:rPr>
          <w:rFonts w:ascii="Times New Roman" w:hAnsi="Times New Roman"/>
          <w:sz w:val="24"/>
          <w:szCs w:val="24"/>
        </w:rPr>
        <w:t>Gly-Ala-Gly-Val-Gly.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43E">
        <w:rPr>
          <w:rFonts w:ascii="Times New Roman" w:eastAsia="Arial Unicode MS" w:hAnsi="Times New Roman" w:cs="Times New Roman"/>
          <w:b/>
          <w:sz w:val="24"/>
          <w:szCs w:val="24"/>
        </w:rPr>
        <w:t>Câu</w:t>
      </w:r>
      <w:r w:rsidRPr="00F6043E">
        <w:rPr>
          <w:rFonts w:ascii="Times New Roman" w:hAnsi="Times New Roman" w:cs="Times New Roman"/>
          <w:b/>
          <w:sz w:val="24"/>
          <w:szCs w:val="24"/>
        </w:rPr>
        <w:t xml:space="preserve"> 130: X</w:t>
      </w:r>
      <w:r w:rsidRPr="00F6043E">
        <w:rPr>
          <w:rFonts w:ascii="Times New Roman" w:hAnsi="Times New Roman" w:cs="Times New Roman"/>
          <w:sz w:val="24"/>
          <w:szCs w:val="24"/>
        </w:rPr>
        <w:t xml:space="preserve"> là 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N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 xml:space="preserve">COOH ; </w:t>
      </w:r>
      <w:r w:rsidRPr="00F6043E">
        <w:rPr>
          <w:rFonts w:ascii="Times New Roman" w:hAnsi="Times New Roman" w:cs="Times New Roman"/>
          <w:b/>
          <w:sz w:val="24"/>
          <w:szCs w:val="24"/>
        </w:rPr>
        <w:t>Y</w:t>
      </w:r>
      <w:r w:rsidRPr="00F6043E">
        <w:rPr>
          <w:rFonts w:ascii="Times New Roman" w:hAnsi="Times New Roman" w:cs="Times New Roman"/>
          <w:sz w:val="24"/>
          <w:szCs w:val="24"/>
        </w:rPr>
        <w:t xml:space="preserve"> là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CH(NH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)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 xml:space="preserve">COOH ; </w:t>
      </w:r>
      <w:r w:rsidRPr="00F6043E">
        <w:rPr>
          <w:rFonts w:ascii="Times New Roman" w:hAnsi="Times New Roman" w:cs="Times New Roman"/>
          <w:b/>
          <w:sz w:val="24"/>
          <w:szCs w:val="24"/>
        </w:rPr>
        <w:t>Z</w:t>
      </w:r>
      <w:r w:rsidRPr="00F6043E">
        <w:rPr>
          <w:rFonts w:ascii="Times New Roman" w:hAnsi="Times New Roman" w:cs="Times New Roman"/>
          <w:sz w:val="24"/>
          <w:szCs w:val="24"/>
        </w:rPr>
        <w:t xml:space="preserve"> là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CH(NH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)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 xml:space="preserve">COOH ; </w:t>
      </w:r>
      <w:r w:rsidRPr="00F6043E">
        <w:rPr>
          <w:rFonts w:ascii="Times New Roman" w:hAnsi="Times New Roman" w:cs="Times New Roman"/>
          <w:b/>
          <w:sz w:val="24"/>
          <w:szCs w:val="24"/>
        </w:rPr>
        <w:t>T</w:t>
      </w:r>
      <w:r w:rsidRPr="00F6043E">
        <w:rPr>
          <w:rFonts w:ascii="Times New Roman" w:hAnsi="Times New Roman" w:cs="Times New Roman"/>
          <w:sz w:val="24"/>
          <w:szCs w:val="24"/>
        </w:rPr>
        <w:t xml:space="preserve"> là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CH(NH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)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 xml:space="preserve">COOH. Tetrapeptit tạo thành từ 2 trong 4 loại amino axit trên có phân tử khối là 316. 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Hai loại amino axit trên là 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X và Y.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X và Z.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C.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Y và Z.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Z và T.</w:t>
      </w:r>
    </w:p>
    <w:p w:rsidR="0093418E" w:rsidRPr="00F6043E" w:rsidRDefault="0093418E" w:rsidP="0093418E">
      <w:pPr>
        <w:widowControl w:val="0"/>
        <w:tabs>
          <w:tab w:val="left" w:pos="270"/>
          <w:tab w:val="left" w:pos="2880"/>
          <w:tab w:val="left" w:pos="5400"/>
          <w:tab w:val="left" w:pos="8100"/>
        </w:tabs>
        <w:autoSpaceDE w:val="0"/>
        <w:autoSpaceDN w:val="0"/>
        <w:adjustRightInd w:val="0"/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 xml:space="preserve">Câu 131: </w:t>
      </w:r>
      <w:r w:rsidRPr="00F6043E">
        <w:rPr>
          <w:rFonts w:ascii="Times New Roman" w:hAnsi="Times New Roman"/>
          <w:sz w:val="24"/>
          <w:szCs w:val="24"/>
        </w:rPr>
        <w:t xml:space="preserve">Thuốc thử nào sau đây có thể dùng để phân biệt được các dung dịch : glucozơ, glixerol, etanol và lòng trắng trứng ?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dd NaOH.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dd AgNO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Cu(OH)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dd NHO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 xml:space="preserve">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132:</w:t>
      </w:r>
      <w:r w:rsidRPr="00F6043E">
        <w:rPr>
          <w:rFonts w:ascii="Times New Roman" w:hAnsi="Times New Roman"/>
          <w:sz w:val="24"/>
          <w:szCs w:val="24"/>
        </w:rPr>
        <w:t xml:space="preserve"> Phát biểu nào dưới đây là </w:t>
      </w:r>
      <w:r w:rsidRPr="00F6043E">
        <w:rPr>
          <w:rFonts w:ascii="Times New Roman" w:hAnsi="Times New Roman"/>
          <w:b/>
          <w:sz w:val="24"/>
          <w:szCs w:val="24"/>
        </w:rPr>
        <w:t xml:space="preserve">sai </w:t>
      </w:r>
      <w:r w:rsidRPr="00F6043E">
        <w:rPr>
          <w:rFonts w:ascii="Times New Roman" w:hAnsi="Times New Roman"/>
          <w:sz w:val="24"/>
          <w:szCs w:val="24"/>
        </w:rPr>
        <w:t>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Protein là những polipeptit cao phân tử (phân tử khối từ vài chục ngàn đến vài chục triệu đvC ).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B.</w:t>
      </w:r>
      <w:r w:rsidRPr="00F6043E">
        <w:rPr>
          <w:rFonts w:ascii="Times New Roman" w:hAnsi="Times New Roman"/>
          <w:sz w:val="24"/>
          <w:szCs w:val="24"/>
        </w:rPr>
        <w:t xml:space="preserve"> Protein là nền tảng về cấu trúc và chức năng của mọi sự sống.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C.</w:t>
      </w:r>
      <w:r w:rsidRPr="00F6043E">
        <w:rPr>
          <w:rFonts w:ascii="Times New Roman" w:hAnsi="Times New Roman"/>
          <w:sz w:val="24"/>
          <w:szCs w:val="24"/>
        </w:rPr>
        <w:t xml:space="preserve"> Protein đơn giản là những protein được tạo thành từ các gốc </w:t>
      </w:r>
      <w:r w:rsidRPr="00F6043E">
        <w:rPr>
          <w:rFonts w:ascii="Times New Roman" w:hAnsi="Times New Roman"/>
          <w:position w:val="-6"/>
          <w:sz w:val="24"/>
          <w:szCs w:val="24"/>
        </w:rPr>
        <w:object w:dxaOrig="220" w:dyaOrig="220">
          <v:shape id="_x0000_i1038" type="#_x0000_t75" style="width:11.25pt;height:11.25pt" o:ole="">
            <v:imagedata r:id="rId26" o:title=""/>
          </v:shape>
          <o:OLEObject Type="Embed" ProgID="Equation.DSMT4" ShapeID="_x0000_i1038" DrawAspect="Content" ObjectID="_1608413040" r:id="rId27"/>
        </w:object>
      </w:r>
      <w:r w:rsidRPr="00F6043E">
        <w:rPr>
          <w:rFonts w:ascii="Times New Roman" w:hAnsi="Times New Roman"/>
          <w:sz w:val="24"/>
          <w:szCs w:val="24"/>
        </w:rPr>
        <w:t xml:space="preserve"> và </w:t>
      </w:r>
      <w:r w:rsidRPr="00F6043E">
        <w:rPr>
          <w:rFonts w:ascii="Times New Roman" w:hAnsi="Times New Roman"/>
          <w:position w:val="-10"/>
          <w:sz w:val="24"/>
          <w:szCs w:val="24"/>
        </w:rPr>
        <w:object w:dxaOrig="360" w:dyaOrig="320">
          <v:shape id="_x0000_i1039" type="#_x0000_t75" style="width:18pt;height:15.75pt" o:ole="">
            <v:imagedata r:id="rId28" o:title=""/>
          </v:shape>
          <o:OLEObject Type="Embed" ProgID="Equation.DSMT4" ShapeID="_x0000_i1039" DrawAspect="Content" ObjectID="_1608413041" r:id="rId29"/>
        </w:object>
      </w:r>
      <w:r w:rsidRPr="00F6043E">
        <w:rPr>
          <w:rFonts w:ascii="Times New Roman" w:hAnsi="Times New Roman"/>
          <w:sz w:val="24"/>
          <w:szCs w:val="24"/>
        </w:rPr>
        <w:t>amino axit.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Protein phức tạp là những protein được tạo thành từ protein đơn giản với phần “phi protein” như lipit, gluxit, axit nucleic…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133:</w:t>
      </w:r>
      <w:r w:rsidRPr="00F6043E">
        <w:rPr>
          <w:rFonts w:ascii="Times New Roman" w:hAnsi="Times New Roman"/>
          <w:sz w:val="24"/>
          <w:szCs w:val="24"/>
        </w:rPr>
        <w:t xml:space="preserve"> Cho các nhận định sau, tìm nhận định </w:t>
      </w:r>
      <w:r w:rsidRPr="00F6043E">
        <w:rPr>
          <w:rFonts w:ascii="Times New Roman" w:hAnsi="Times New Roman"/>
          <w:b/>
          <w:sz w:val="24"/>
          <w:szCs w:val="24"/>
        </w:rPr>
        <w:t>không</w:t>
      </w:r>
      <w:r w:rsidRPr="00F6043E">
        <w:rPr>
          <w:rFonts w:ascii="Times New Roman" w:hAnsi="Times New Roman"/>
          <w:sz w:val="24"/>
          <w:szCs w:val="24"/>
        </w:rPr>
        <w:t xml:space="preserve"> đúng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Protein là những polipeptit cao phân tử có phân tử khối lớn.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Poliamit là tên gọi chung của Oligopeptit và polipepit.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 xml:space="preserve">Oligopeptit gồm các peptit có từ 2 đến 10 gốc </w:t>
      </w:r>
      <w:r w:rsidRPr="00F6043E">
        <w:rPr>
          <w:rFonts w:ascii="Times New Roman" w:hAnsi="Times New Roman"/>
          <w:sz w:val="24"/>
          <w:szCs w:val="24"/>
        </w:rPr>
        <w:sym w:font="Symbol" w:char="0061"/>
      </w:r>
      <w:r w:rsidRPr="00F6043E">
        <w:rPr>
          <w:rFonts w:ascii="Times New Roman" w:hAnsi="Times New Roman"/>
          <w:sz w:val="24"/>
          <w:szCs w:val="24"/>
        </w:rPr>
        <w:t>-amino axit.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D. </w:t>
      </w:r>
      <w:r w:rsidRPr="00F6043E">
        <w:rPr>
          <w:rFonts w:ascii="Times New Roman" w:hAnsi="Times New Roman"/>
          <w:sz w:val="24"/>
          <w:szCs w:val="24"/>
        </w:rPr>
        <w:t xml:space="preserve">Polipeptit gồm các peptit có từ 11 đến 50 gốc </w:t>
      </w:r>
      <w:r w:rsidRPr="00F6043E">
        <w:rPr>
          <w:rFonts w:ascii="Times New Roman" w:hAnsi="Times New Roman"/>
          <w:sz w:val="24"/>
          <w:szCs w:val="24"/>
        </w:rPr>
        <w:sym w:font="Symbol" w:char="0061"/>
      </w:r>
      <w:r w:rsidRPr="00F6043E">
        <w:rPr>
          <w:rFonts w:ascii="Times New Roman" w:hAnsi="Times New Roman"/>
          <w:sz w:val="24"/>
          <w:szCs w:val="24"/>
        </w:rPr>
        <w:t>-amino axit.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134:</w:t>
      </w:r>
      <w:r w:rsidRPr="00F6043E">
        <w:rPr>
          <w:rFonts w:ascii="Times New Roman" w:hAnsi="Times New Roman"/>
          <w:sz w:val="24"/>
          <w:szCs w:val="24"/>
        </w:rPr>
        <w:t xml:space="preserve"> Điểm khác nhau giữa protein với cabohiđrat và lipit là :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 xml:space="preserve">Protein có khối lượng phân tử lớn.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B. </w:t>
      </w:r>
      <w:r w:rsidRPr="00F6043E">
        <w:rPr>
          <w:rFonts w:ascii="Times New Roman" w:hAnsi="Times New Roman"/>
          <w:sz w:val="24"/>
          <w:szCs w:val="24"/>
        </w:rPr>
        <w:t>Protein luôn là chất hữu cơ no.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C. </w:t>
      </w:r>
      <w:r w:rsidRPr="00F6043E">
        <w:rPr>
          <w:rFonts w:ascii="Times New Roman" w:hAnsi="Times New Roman"/>
          <w:sz w:val="24"/>
          <w:szCs w:val="24"/>
        </w:rPr>
        <w:t xml:space="preserve">Protein luôn có chứa nguyên tử nitơ.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D. </w:t>
      </w:r>
      <w:r w:rsidRPr="00F6043E">
        <w:rPr>
          <w:rFonts w:ascii="Times New Roman" w:hAnsi="Times New Roman"/>
          <w:sz w:val="24"/>
          <w:szCs w:val="24"/>
        </w:rPr>
        <w:t xml:space="preserve">Protein luôn có nhóm chức </w:t>
      </w:r>
      <w:r w:rsidRPr="00F6043E">
        <w:rPr>
          <w:rFonts w:ascii="Times New Roman" w:hAnsi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/>
          <w:sz w:val="24"/>
          <w:szCs w:val="24"/>
        </w:rPr>
        <w:t>OH.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 xml:space="preserve">Câu 135: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Phát biểu 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không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đúng là 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Etylamin tác dụng với axit nitrơ ở nhiệt độ thường tạo ra etanol.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B.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Protein là những polopeptit cao phân tử có phân tử khối từ vài chục nghìn đến vài chục triệu.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C.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Metylamin tan trong nước cho dung dịch có môi trường bazơ.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D.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Đipeptit glyxylalanin (mạch hở) có 2 liên kết peptit.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 xml:space="preserve">Câu 136: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Khi thủy phân đến cùng protein thu được 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β-amino axit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Axit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>C.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Amin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sym w:font="Symbol" w:char="0061"/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>-amino axit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lastRenderedPageBreak/>
        <w:t>Câu 137:</w:t>
      </w:r>
      <w:r w:rsidRPr="00F6043E">
        <w:rPr>
          <w:rFonts w:ascii="Times New Roman" w:hAnsi="Times New Roman"/>
          <w:sz w:val="24"/>
          <w:szCs w:val="24"/>
        </w:rPr>
        <w:t xml:space="preserve"> Trong các nhận xét dưới đây, nhận xét nào </w:t>
      </w:r>
      <w:r w:rsidRPr="00F6043E">
        <w:rPr>
          <w:rFonts w:ascii="Times New Roman" w:hAnsi="Times New Roman"/>
          <w:b/>
          <w:sz w:val="24"/>
          <w:szCs w:val="24"/>
        </w:rPr>
        <w:t xml:space="preserve">không </w:t>
      </w:r>
      <w:r w:rsidRPr="00F6043E">
        <w:rPr>
          <w:rFonts w:ascii="Times New Roman" w:hAnsi="Times New Roman"/>
          <w:sz w:val="24"/>
          <w:szCs w:val="24"/>
        </w:rPr>
        <w:t xml:space="preserve">đúng ?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A.</w:t>
      </w:r>
      <w:r w:rsidRPr="00F6043E">
        <w:rPr>
          <w:rFonts w:ascii="Times New Roman" w:hAnsi="Times New Roman"/>
          <w:sz w:val="24"/>
          <w:szCs w:val="24"/>
        </w:rPr>
        <w:t xml:space="preserve"> Peptit có thể thuỷ phân hoàn toàn thành các muối của </w:t>
      </w:r>
      <w:r w:rsidRPr="00F6043E">
        <w:rPr>
          <w:rFonts w:ascii="Times New Roman" w:hAnsi="Times New Roman"/>
          <w:sz w:val="24"/>
          <w:szCs w:val="24"/>
        </w:rPr>
        <w:sym w:font="Symbol" w:char="0061"/>
      </w:r>
      <w:r w:rsidRPr="00F6043E">
        <w:rPr>
          <w:rFonts w:ascii="Times New Roman" w:hAnsi="Times New Roman"/>
          <w:sz w:val="24"/>
          <w:szCs w:val="24"/>
        </w:rPr>
        <w:t xml:space="preserve">-amino axit nhờ xúc tác axit hoặc bazơ.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B.</w:t>
      </w:r>
      <w:r w:rsidRPr="00F6043E">
        <w:rPr>
          <w:rFonts w:ascii="Times New Roman" w:hAnsi="Times New Roman"/>
          <w:sz w:val="24"/>
          <w:szCs w:val="24"/>
        </w:rPr>
        <w:t xml:space="preserve"> Peptit có thể thuỷ phân không hoàn toàn thành các peptit ngắn hơn nhờ xúc tác axit hoặc bazơ.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Các peptit đều tác dụng với Cu(OH)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trong môi trường kiềm tạo ra hợp chất có màu tím hoặc đỏ tím.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Enzim có tác dụng xúc tác đặc hiệu đối với peptit : mỗi loại enzim chỉ xúc tác cho sự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 xml:space="preserve">phân cắt một số liên kết peptit nhất định. 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>Câu 138:</w:t>
      </w:r>
      <w:r w:rsidRPr="00F6043E">
        <w:rPr>
          <w:rFonts w:ascii="Times New Roman" w:hAnsi="Times New Roman" w:cs="Times New Roman"/>
          <w:sz w:val="24"/>
          <w:szCs w:val="24"/>
        </w:rPr>
        <w:t xml:space="preserve"> Khi nói về peptit và protein, phát biểu nào sau đây là </w:t>
      </w:r>
      <w:r w:rsidRPr="00F6043E">
        <w:rPr>
          <w:rFonts w:ascii="Times New Roman" w:hAnsi="Times New Roman" w:cs="Times New Roman"/>
          <w:b/>
          <w:sz w:val="24"/>
          <w:szCs w:val="24"/>
        </w:rPr>
        <w:t>sai</w:t>
      </w:r>
      <w:r w:rsidRPr="00F6043E">
        <w:rPr>
          <w:rFonts w:ascii="Times New Roman" w:hAnsi="Times New Roman" w:cs="Times New Roman"/>
          <w:sz w:val="24"/>
          <w:szCs w:val="24"/>
        </w:rPr>
        <w:t>?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</w:rPr>
        <w:t xml:space="preserve"> Liên kết của nhóm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CO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 xml:space="preserve"> với nhóm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>NH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–</w:t>
      </w:r>
      <w:r w:rsidRPr="00F6043E">
        <w:rPr>
          <w:rFonts w:ascii="Times New Roman" w:hAnsi="Times New Roman" w:cs="Times New Roman"/>
          <w:sz w:val="24"/>
          <w:szCs w:val="24"/>
        </w:rPr>
        <w:t xml:space="preserve"> giữa hai đơn vị </w:t>
      </w:r>
      <w:r w:rsidRPr="00F6043E">
        <w:rPr>
          <w:rFonts w:ascii="Times New Roman" w:hAnsi="Times New Roman" w:cs="Times New Roman"/>
          <w:sz w:val="24"/>
          <w:szCs w:val="24"/>
        </w:rPr>
        <w:sym w:font="Symbol" w:char="0061"/>
      </w:r>
      <w:r w:rsidRPr="00F6043E">
        <w:rPr>
          <w:rFonts w:ascii="Times New Roman" w:hAnsi="Times New Roman" w:cs="Times New Roman"/>
          <w:sz w:val="24"/>
          <w:szCs w:val="24"/>
        </w:rPr>
        <w:t>-amino axit được gọi là liên kết peptit.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F6043E">
        <w:rPr>
          <w:rFonts w:ascii="Times New Roman" w:hAnsi="Times New Roman" w:cs="Times New Roman"/>
          <w:sz w:val="24"/>
          <w:szCs w:val="24"/>
        </w:rPr>
        <w:t xml:space="preserve"> Tất cả các protein đều tan trong nước tạo thành dung dịch keo.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>C.</w:t>
      </w:r>
      <w:r w:rsidRPr="00F6043E">
        <w:rPr>
          <w:rFonts w:ascii="Times New Roman" w:hAnsi="Times New Roman" w:cs="Times New Roman"/>
          <w:sz w:val="24"/>
          <w:szCs w:val="24"/>
        </w:rPr>
        <w:t xml:space="preserve"> Protein có phản ứng màu biure với Cu(OH)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 w:cs="Times New Roman"/>
          <w:sz w:val="24"/>
          <w:szCs w:val="24"/>
        </w:rPr>
        <w:t xml:space="preserve"> Thủy phân hoàn toàn protein đơn giản bằng enzim thu được các </w:t>
      </w:r>
      <w:r w:rsidRPr="00F6043E">
        <w:rPr>
          <w:rFonts w:ascii="Times New Roman" w:hAnsi="Times New Roman" w:cs="Times New Roman"/>
          <w:sz w:val="24"/>
          <w:szCs w:val="24"/>
        </w:rPr>
        <w:sym w:font="Symbol" w:char="0061"/>
      </w:r>
      <w:r w:rsidRPr="00F6043E">
        <w:rPr>
          <w:rFonts w:ascii="Times New Roman" w:hAnsi="Times New Roman" w:cs="Times New Roman"/>
          <w:sz w:val="24"/>
          <w:szCs w:val="24"/>
        </w:rPr>
        <w:t>-amino axit.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b/>
          <w:sz w:val="24"/>
          <w:szCs w:val="24"/>
          <w:lang w:val="pt-BR"/>
        </w:rPr>
        <w:t>Câu 139: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Câu nào sau đây </w:t>
      </w:r>
      <w:r w:rsidRPr="00F6043E">
        <w:rPr>
          <w:rFonts w:ascii="Times New Roman" w:hAnsi="Times New Roman"/>
          <w:b/>
          <w:sz w:val="24"/>
          <w:szCs w:val="24"/>
          <w:lang w:val="pt-BR"/>
        </w:rPr>
        <w:t>không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đúng ?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/>
          <w:b/>
          <w:sz w:val="24"/>
          <w:szCs w:val="24"/>
          <w:lang w:val="pt-BR"/>
        </w:rPr>
        <w:t>A.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Thuỷ phân protein bằng axit hoặc kiềm khi đun nóng sẽ cho một hỗn hợp các muối của amino axit.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Phân tử khối của một amino axit (gồm 1 chức –NH</w:t>
      </w:r>
      <w:r w:rsidRPr="00F6043E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và 1 chức –COOH) luôn là số lẻ.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Các amino axit đều tan trong nước.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D.</w:t>
      </w:r>
      <w:r w:rsidRPr="00F6043E">
        <w:rPr>
          <w:rFonts w:ascii="Times New Roman" w:hAnsi="Times New Roman"/>
          <w:sz w:val="24"/>
          <w:szCs w:val="24"/>
        </w:rPr>
        <w:t xml:space="preserve"> Dung dịch amino axit không làm giấy quỳ đổi màu. 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>Câu 140:</w:t>
      </w:r>
      <w:r w:rsidRPr="00F6043E">
        <w:rPr>
          <w:rFonts w:ascii="Times New Roman" w:hAnsi="Times New Roman" w:cs="Times New Roman"/>
          <w:sz w:val="24"/>
          <w:szCs w:val="24"/>
        </w:rPr>
        <w:t xml:space="preserve"> Phát biểu đúng là : 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 w:cs="Times New Roman"/>
          <w:sz w:val="24"/>
          <w:szCs w:val="24"/>
        </w:rPr>
        <w:t>Enzim amilaza xúc tác cho phản ứng thủy phân xenlulozơ thành mantozơ.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 w:cs="Times New Roman"/>
          <w:sz w:val="24"/>
          <w:szCs w:val="24"/>
        </w:rPr>
        <w:t>Khi thủy phân đến cùng các protein đơn giản sẽ cho hỗn hợp các α-aminoaxit.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 w:cs="Times New Roman"/>
          <w:sz w:val="24"/>
          <w:szCs w:val="24"/>
        </w:rPr>
        <w:t>Khi cho dung dịch lòng trắng trứng vào Cu(OH)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 xml:space="preserve"> thấy xuất hiện phức màu xanh đậm.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 xml:space="preserve">D. </w:t>
      </w:r>
      <w:r w:rsidRPr="00F6043E">
        <w:rPr>
          <w:rFonts w:ascii="Times New Roman" w:hAnsi="Times New Roman" w:cs="Times New Roman"/>
          <w:sz w:val="24"/>
          <w:szCs w:val="24"/>
        </w:rPr>
        <w:t>Axit nucleic là polieste của axit photphoric và glucozơ.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 xml:space="preserve">Câu 141: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Hiện tượng xảy ra khi đun nóng nóng dung dịch protein là 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Đông tụ.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Biến đổi màu của dung dịch.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C.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Tan tốt hơn.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Có khí không màu bay ra. 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Câu 142: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Protein trong lòng trắng trứng có chứa nguyên tố: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lưu huỳnh.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silic.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C.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sắt.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brom.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>Câu 143:</w:t>
      </w:r>
      <w:r w:rsidRPr="00F6043E">
        <w:rPr>
          <w:rFonts w:ascii="Times New Roman" w:hAnsi="Times New Roman"/>
          <w:sz w:val="24"/>
          <w:szCs w:val="24"/>
        </w:rPr>
        <w:t xml:space="preserve"> Hiện tượng nào dưới đây </w:t>
      </w:r>
      <w:r w:rsidRPr="00F6043E">
        <w:rPr>
          <w:rFonts w:ascii="Times New Roman" w:hAnsi="Times New Roman"/>
          <w:b/>
          <w:sz w:val="24"/>
          <w:szCs w:val="24"/>
        </w:rPr>
        <w:t xml:space="preserve">không </w:t>
      </w:r>
      <w:r w:rsidRPr="00F6043E">
        <w:rPr>
          <w:rFonts w:ascii="Times New Roman" w:hAnsi="Times New Roman"/>
          <w:sz w:val="24"/>
          <w:szCs w:val="24"/>
        </w:rPr>
        <w:t>đúng thực tế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A.</w:t>
      </w:r>
      <w:r w:rsidRPr="00F6043E">
        <w:rPr>
          <w:rFonts w:ascii="Times New Roman" w:hAnsi="Times New Roman"/>
          <w:sz w:val="24"/>
          <w:szCs w:val="24"/>
        </w:rPr>
        <w:t xml:space="preserve"> Nhỏ vài giọt axit nitric đặc vào dung dịch lòng trắng trứng thấy xuất hiện màu vàng.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B. </w:t>
      </w:r>
      <w:r w:rsidRPr="00F6043E">
        <w:rPr>
          <w:rFonts w:ascii="Times New Roman" w:hAnsi="Times New Roman"/>
          <w:sz w:val="24"/>
          <w:szCs w:val="24"/>
        </w:rPr>
        <w:t>Trộn lẫn lòng trắng trứng, dung dịch NaOH và có một ít CuSO</w:t>
      </w:r>
      <w:r w:rsidRPr="00F6043E">
        <w:rPr>
          <w:rFonts w:ascii="Times New Roman" w:hAnsi="Times New Roman"/>
          <w:sz w:val="24"/>
          <w:szCs w:val="24"/>
          <w:vertAlign w:val="subscript"/>
        </w:rPr>
        <w:t>4</w:t>
      </w:r>
      <w:r w:rsidRPr="00F6043E">
        <w:rPr>
          <w:rFonts w:ascii="Times New Roman" w:hAnsi="Times New Roman"/>
          <w:sz w:val="24"/>
          <w:szCs w:val="24"/>
        </w:rPr>
        <w:t xml:space="preserve"> thấy xuất hiện màu đỏ đặc trưng. 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C.</w:t>
      </w:r>
      <w:r w:rsidRPr="00F6043E">
        <w:rPr>
          <w:rFonts w:ascii="Times New Roman" w:hAnsi="Times New Roman"/>
          <w:sz w:val="24"/>
          <w:szCs w:val="24"/>
        </w:rPr>
        <w:t xml:space="preserve"> Đun nóng dung dịch lòng trắng trứng thấy xuất hiện hiện tựng đông tụ.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Đốt cháy da hay tóc thấy có mùi khét.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6043E">
        <w:rPr>
          <w:rFonts w:ascii="Times New Roman" w:hAnsi="Times New Roman"/>
          <w:b/>
          <w:sz w:val="24"/>
          <w:szCs w:val="24"/>
          <w:lang w:val="fr-FR"/>
        </w:rPr>
        <w:t>Câu 144: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Khi bị dây axit HNO</w:t>
      </w:r>
      <w:r w:rsidRPr="00F6043E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lên da thì chỗ da đó có màu vàng. Giải thích nào đúng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6043E">
        <w:rPr>
          <w:rFonts w:ascii="Times New Roman" w:hAnsi="Times New Roman"/>
          <w:b/>
          <w:sz w:val="24"/>
          <w:szCs w:val="24"/>
          <w:lang w:val="fr-FR"/>
        </w:rPr>
        <w:t xml:space="preserve">    </w:t>
      </w:r>
      <w:r w:rsidRPr="00F6043E">
        <w:rPr>
          <w:rFonts w:ascii="Times New Roman" w:hAnsi="Times New Roman"/>
          <w:b/>
          <w:sz w:val="24"/>
          <w:szCs w:val="24"/>
          <w:lang w:val="fr-FR"/>
        </w:rPr>
        <w:tab/>
        <w:t>A.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Là do protein ở vùng da đó có phản ứng màu bure tạo màu vàng.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6043E">
        <w:rPr>
          <w:rFonts w:ascii="Times New Roman" w:hAnsi="Times New Roman"/>
          <w:b/>
          <w:sz w:val="24"/>
          <w:szCs w:val="24"/>
          <w:lang w:val="fr-FR"/>
        </w:rPr>
        <w:t xml:space="preserve">   </w:t>
      </w:r>
      <w:r w:rsidRPr="00F6043E">
        <w:rPr>
          <w:rFonts w:ascii="Times New Roman" w:hAnsi="Times New Roman"/>
          <w:b/>
          <w:sz w:val="24"/>
          <w:szCs w:val="24"/>
          <w:lang w:val="fr-FR"/>
        </w:rPr>
        <w:tab/>
        <w:t>B.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Là do phản ứng của protein ở vùng da đó có chứa gốc hidrocacbon thơm với axit tạo ra sản phẩm thế màu vàng.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b/>
          <w:sz w:val="24"/>
          <w:szCs w:val="24"/>
          <w:lang w:val="fr-FR"/>
        </w:rPr>
      </w:pPr>
      <w:r w:rsidRPr="00F6043E">
        <w:rPr>
          <w:rFonts w:ascii="Times New Roman" w:hAnsi="Times New Roman"/>
          <w:b/>
          <w:sz w:val="24"/>
          <w:szCs w:val="24"/>
          <w:lang w:val="fr-FR"/>
        </w:rPr>
        <w:t xml:space="preserve">     C.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Là do protein tại vùng da đó bị đông tụ màu vàng dưới tác của axit HNO</w:t>
      </w:r>
      <w:r w:rsidRPr="00F6043E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Pr="00F6043E">
        <w:rPr>
          <w:rFonts w:ascii="Times New Roman" w:hAnsi="Times New Roman"/>
          <w:sz w:val="24"/>
          <w:szCs w:val="24"/>
          <w:lang w:val="fr-FR"/>
        </w:rPr>
        <w:t>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6043E">
        <w:rPr>
          <w:rFonts w:ascii="Times New Roman" w:hAnsi="Times New Roman"/>
          <w:b/>
          <w:sz w:val="24"/>
          <w:szCs w:val="24"/>
          <w:lang w:val="fr-FR"/>
        </w:rPr>
        <w:t xml:space="preserve">    </w:t>
      </w:r>
      <w:r w:rsidRPr="00F6043E">
        <w:rPr>
          <w:rFonts w:ascii="Times New Roman" w:hAnsi="Times New Roman"/>
          <w:b/>
          <w:sz w:val="24"/>
          <w:szCs w:val="24"/>
          <w:lang w:val="fr-FR"/>
        </w:rPr>
        <w:tab/>
        <w:t>D.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Là do sự tỏa nhiệt của axit, nhiệt tỏa ra làm đông tụ protein tại vùng da đó.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6043E">
        <w:rPr>
          <w:rFonts w:ascii="Times New Roman" w:hAnsi="Times New Roman"/>
          <w:b/>
          <w:sz w:val="24"/>
          <w:szCs w:val="24"/>
          <w:lang w:val="fr-FR"/>
        </w:rPr>
        <w:t>Câu 145: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Câu nào sau đây </w:t>
      </w:r>
      <w:r w:rsidRPr="00F6043E">
        <w:rPr>
          <w:rFonts w:ascii="Times New Roman" w:hAnsi="Times New Roman"/>
          <w:b/>
          <w:sz w:val="24"/>
          <w:szCs w:val="24"/>
          <w:lang w:val="fr-FR"/>
        </w:rPr>
        <w:t xml:space="preserve">không </w:t>
      </w:r>
      <w:r w:rsidRPr="00F6043E">
        <w:rPr>
          <w:rFonts w:ascii="Times New Roman" w:hAnsi="Times New Roman"/>
          <w:sz w:val="24"/>
          <w:szCs w:val="24"/>
          <w:lang w:val="fr-FR"/>
        </w:rPr>
        <w:t>đúng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6043E">
        <w:rPr>
          <w:rFonts w:ascii="Times New Roman" w:hAnsi="Times New Roman"/>
          <w:b/>
          <w:sz w:val="24"/>
          <w:szCs w:val="24"/>
          <w:lang w:val="fr-FR"/>
        </w:rPr>
        <w:tab/>
        <w:t>A.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Khi nhỏ axit HNO</w:t>
      </w:r>
      <w:r w:rsidRPr="00F6043E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đặc vào lòng trắng trứng thấy xuất hiện màu vàng.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F6043E">
        <w:rPr>
          <w:rFonts w:ascii="Times New Roman" w:hAnsi="Times New Roman"/>
          <w:b/>
          <w:sz w:val="24"/>
          <w:szCs w:val="24"/>
          <w:lang w:val="fr-FR"/>
        </w:rPr>
        <w:tab/>
        <w:t>B.</w:t>
      </w:r>
      <w:r w:rsidRPr="00F6043E">
        <w:rPr>
          <w:rFonts w:ascii="Times New Roman" w:hAnsi="Times New Roman"/>
          <w:sz w:val="24"/>
          <w:szCs w:val="24"/>
          <w:lang w:val="fr-FR"/>
        </w:rPr>
        <w:t xml:space="preserve"> Phân tử các protein gồm các mạch dài polipeptit tạo nên.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  <w:lang w:val="fr-FR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>C.</w:t>
      </w:r>
      <w:r w:rsidRPr="00F6043E">
        <w:rPr>
          <w:rFonts w:ascii="Times New Roman" w:hAnsi="Times New Roman"/>
          <w:sz w:val="24"/>
          <w:szCs w:val="24"/>
        </w:rPr>
        <w:t xml:space="preserve"> Protein rất ít tan trong nước và dễ tan khi đun nóng.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>D.</w:t>
      </w:r>
      <w:r w:rsidRPr="00F6043E">
        <w:rPr>
          <w:rFonts w:ascii="Times New Roman" w:hAnsi="Times New Roman"/>
          <w:sz w:val="24"/>
          <w:szCs w:val="24"/>
        </w:rPr>
        <w:t xml:space="preserve"> Khi cho Cu(OH)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vào lòng trắng trứng thấy xuất hiện màu tím xanh.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Câu 146: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Trong tất cả các cơ thể động vật, thực vật đều có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lipit.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protein.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C.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glucozơ.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saccarozơ.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nl-NL"/>
        </w:rPr>
        <w:t>Câu 147:</w:t>
      </w:r>
      <w:r w:rsidRPr="00F6043E">
        <w:rPr>
          <w:rFonts w:ascii="Times New Roman" w:hAnsi="Times New Roman" w:cs="Times New Roman"/>
          <w:sz w:val="24"/>
          <w:szCs w:val="24"/>
          <w:lang w:val="nl-NL"/>
        </w:rPr>
        <w:t xml:space="preserve"> Trong hemoglobin của máu có nguyên tố: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đồng.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sắt.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C.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kẽm.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chì.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  <w:lang w:val="pt-BR"/>
        </w:rPr>
        <w:t>Câu 148:</w:t>
      </w:r>
      <w:r w:rsidRPr="00F6043E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F6043E">
        <w:rPr>
          <w:rFonts w:ascii="Times New Roman" w:hAnsi="Times New Roman"/>
          <w:sz w:val="24"/>
          <w:szCs w:val="24"/>
          <w:lang w:val="nl-NL"/>
        </w:rPr>
        <w:t>Để phân biệt xà phòng, hồ tinh bột, lòng trắng trứng ta sẽ dùng thuốc thử nào sau đây ?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A. </w:t>
      </w:r>
      <w:r w:rsidRPr="00F6043E">
        <w:rPr>
          <w:rFonts w:ascii="Times New Roman" w:hAnsi="Times New Roman"/>
          <w:sz w:val="24"/>
          <w:szCs w:val="24"/>
        </w:rPr>
        <w:t>Chỉ dùng I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.                     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B. </w:t>
      </w:r>
      <w:r w:rsidRPr="00F6043E">
        <w:rPr>
          <w:rFonts w:ascii="Times New Roman" w:hAnsi="Times New Roman"/>
          <w:sz w:val="24"/>
          <w:szCs w:val="24"/>
        </w:rPr>
        <w:t>Chỉ dùng Cu(OH)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>.</w:t>
      </w:r>
    </w:p>
    <w:p w:rsidR="0093418E" w:rsidRPr="00F6043E" w:rsidRDefault="0093418E" w:rsidP="0093418E">
      <w:pPr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6043E">
        <w:rPr>
          <w:rFonts w:ascii="Times New Roman" w:hAnsi="Times New Roman"/>
          <w:b/>
          <w:sz w:val="24"/>
          <w:szCs w:val="24"/>
        </w:rPr>
        <w:tab/>
        <w:t xml:space="preserve">C. </w:t>
      </w:r>
      <w:r w:rsidRPr="00F6043E">
        <w:rPr>
          <w:rFonts w:ascii="Times New Roman" w:hAnsi="Times New Roman"/>
          <w:sz w:val="24"/>
          <w:szCs w:val="24"/>
        </w:rPr>
        <w:t>Kết hợp I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và Cu(OH)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.           </w:t>
      </w:r>
      <w:r w:rsidRPr="00F6043E">
        <w:rPr>
          <w:rFonts w:ascii="Times New Roman" w:hAnsi="Times New Roman"/>
          <w:sz w:val="24"/>
          <w:szCs w:val="24"/>
        </w:rPr>
        <w:tab/>
      </w:r>
      <w:r w:rsidRPr="00F6043E">
        <w:rPr>
          <w:rFonts w:ascii="Times New Roman" w:hAnsi="Times New Roman"/>
          <w:b/>
          <w:sz w:val="24"/>
          <w:szCs w:val="24"/>
        </w:rPr>
        <w:t xml:space="preserve">D. </w:t>
      </w:r>
      <w:r w:rsidRPr="00F6043E">
        <w:rPr>
          <w:rFonts w:ascii="Times New Roman" w:hAnsi="Times New Roman"/>
          <w:sz w:val="24"/>
          <w:szCs w:val="24"/>
        </w:rPr>
        <w:t>Kết hợp I</w:t>
      </w:r>
      <w:r w:rsidRPr="00F6043E">
        <w:rPr>
          <w:rFonts w:ascii="Times New Roman" w:hAnsi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/>
          <w:sz w:val="24"/>
          <w:szCs w:val="24"/>
        </w:rPr>
        <w:t xml:space="preserve"> và AgNO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/NH</w:t>
      </w:r>
      <w:r w:rsidRPr="00F6043E">
        <w:rPr>
          <w:rFonts w:ascii="Times New Roman" w:hAnsi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/>
          <w:sz w:val="24"/>
          <w:szCs w:val="24"/>
        </w:rPr>
        <w:t>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 xml:space="preserve">Câu 149: 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Thành phần dinh dưỡ</w:t>
      </w:r>
      <w:r w:rsidR="00143A27" w:rsidRPr="00F6043E">
        <w:rPr>
          <w:rFonts w:ascii="Times New Roman" w:hAnsi="Times New Roman" w:cs="Times New Roman"/>
          <w:sz w:val="24"/>
          <w:szCs w:val="24"/>
          <w:lang w:val="pt-BR"/>
        </w:rPr>
        <w:t>ng chính trong các bữa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ăn của con người có chứa : 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X</w:t>
      </w:r>
      <w:r w:rsidRPr="00F6043E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1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: protein ; 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X</w:t>
      </w:r>
      <w:r w:rsidRPr="00F6043E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: chất béo ; </w:t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X</w:t>
      </w:r>
      <w:r w:rsidRPr="00F6043E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: gluxit 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pt-BR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Chỉ có X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1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, X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Chỉ có X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, X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C.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Chỉ có X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1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, X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Có cả X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1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, X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>, X</w:t>
      </w:r>
      <w:r w:rsidRPr="00F6043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.</w:t>
      </w:r>
      <w:r w:rsidRPr="00F6043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>Câu 150:</w:t>
      </w:r>
      <w:r w:rsidRPr="00F6043E">
        <w:rPr>
          <w:rFonts w:ascii="Times New Roman" w:hAnsi="Times New Roman" w:cs="Times New Roman"/>
          <w:sz w:val="24"/>
          <w:szCs w:val="24"/>
        </w:rPr>
        <w:t xml:space="preserve"> Cho 3 chất </w:t>
      </w:r>
      <w:r w:rsidRPr="00F6043E">
        <w:rPr>
          <w:rFonts w:ascii="Times New Roman" w:hAnsi="Times New Roman" w:cs="Times New Roman"/>
          <w:b/>
          <w:sz w:val="24"/>
          <w:szCs w:val="24"/>
        </w:rPr>
        <w:t>X</w:t>
      </w:r>
      <w:r w:rsidRPr="00F6043E">
        <w:rPr>
          <w:rFonts w:ascii="Times New Roman" w:hAnsi="Times New Roman" w:cs="Times New Roman"/>
          <w:sz w:val="24"/>
          <w:szCs w:val="24"/>
        </w:rPr>
        <w:t xml:space="preserve">, </w:t>
      </w:r>
      <w:r w:rsidRPr="00F6043E">
        <w:rPr>
          <w:rFonts w:ascii="Times New Roman" w:hAnsi="Times New Roman" w:cs="Times New Roman"/>
          <w:b/>
          <w:sz w:val="24"/>
          <w:szCs w:val="24"/>
        </w:rPr>
        <w:t>Y</w:t>
      </w:r>
      <w:r w:rsidRPr="00F6043E">
        <w:rPr>
          <w:rFonts w:ascii="Times New Roman" w:hAnsi="Times New Roman" w:cs="Times New Roman"/>
          <w:sz w:val="24"/>
          <w:szCs w:val="24"/>
        </w:rPr>
        <w:t xml:space="preserve">, </w:t>
      </w:r>
      <w:r w:rsidRPr="00F6043E">
        <w:rPr>
          <w:rFonts w:ascii="Times New Roman" w:hAnsi="Times New Roman" w:cs="Times New Roman"/>
          <w:b/>
          <w:sz w:val="24"/>
          <w:szCs w:val="24"/>
        </w:rPr>
        <w:t>Z</w:t>
      </w:r>
      <w:r w:rsidRPr="00F6043E">
        <w:rPr>
          <w:rFonts w:ascii="Times New Roman" w:hAnsi="Times New Roman" w:cs="Times New Roman"/>
          <w:sz w:val="24"/>
          <w:szCs w:val="24"/>
        </w:rPr>
        <w:t xml:space="preserve"> vào 3  ống nghiệm chứa sẵn Cu(OH)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 xml:space="preserve"> trong NaOH lắc đều và quan sát thì thấy: Chất </w:t>
      </w:r>
      <w:r w:rsidRPr="00F6043E">
        <w:rPr>
          <w:rFonts w:ascii="Times New Roman" w:hAnsi="Times New Roman" w:cs="Times New Roman"/>
          <w:b/>
          <w:sz w:val="24"/>
          <w:szCs w:val="24"/>
        </w:rPr>
        <w:t>X</w:t>
      </w:r>
      <w:r w:rsidRPr="00F6043E">
        <w:rPr>
          <w:rFonts w:ascii="Times New Roman" w:hAnsi="Times New Roman" w:cs="Times New Roman"/>
          <w:sz w:val="24"/>
          <w:szCs w:val="24"/>
        </w:rPr>
        <w:t xml:space="preserve"> thấy xuất hiện màu tím, chất </w:t>
      </w:r>
      <w:r w:rsidRPr="00F6043E">
        <w:rPr>
          <w:rFonts w:ascii="Times New Roman" w:hAnsi="Times New Roman" w:cs="Times New Roman"/>
          <w:b/>
          <w:sz w:val="24"/>
          <w:szCs w:val="24"/>
        </w:rPr>
        <w:t>Y</w:t>
      </w:r>
      <w:r w:rsidRPr="00F6043E">
        <w:rPr>
          <w:rFonts w:ascii="Times New Roman" w:hAnsi="Times New Roman" w:cs="Times New Roman"/>
          <w:sz w:val="24"/>
          <w:szCs w:val="24"/>
        </w:rPr>
        <w:t xml:space="preserve"> thì Cu(OH)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 xml:space="preserve"> tan và có màu xanh nhạt, chất</w:t>
      </w:r>
      <w:r w:rsidRPr="00F6043E">
        <w:rPr>
          <w:rFonts w:ascii="Times New Roman" w:hAnsi="Times New Roman" w:cs="Times New Roman"/>
          <w:b/>
          <w:sz w:val="24"/>
          <w:szCs w:val="24"/>
        </w:rPr>
        <w:t xml:space="preserve"> Z</w:t>
      </w:r>
      <w:r w:rsidRPr="00F6043E">
        <w:rPr>
          <w:rFonts w:ascii="Times New Roman" w:hAnsi="Times New Roman" w:cs="Times New Roman"/>
          <w:sz w:val="24"/>
          <w:szCs w:val="24"/>
        </w:rPr>
        <w:t xml:space="preserve"> thì Cu(OH)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 xml:space="preserve"> tan và có màu xanh thẫm. </w:t>
      </w: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>X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>Y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>Z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lần lượt là :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  <w:lang w:val="fr-FR"/>
        </w:rPr>
        <w:tab/>
        <w:t>A.</w:t>
      </w:r>
      <w:r w:rsidRPr="00F604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043E">
        <w:rPr>
          <w:rFonts w:ascii="Times New Roman" w:hAnsi="Times New Roman" w:cs="Times New Roman"/>
          <w:sz w:val="24"/>
          <w:szCs w:val="24"/>
        </w:rPr>
        <w:t>Hồ tinh bột, HCOOH, mantozơ.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B.</w:t>
      </w:r>
      <w:r w:rsidRPr="00F6043E">
        <w:rPr>
          <w:rFonts w:ascii="Times New Roman" w:hAnsi="Times New Roman" w:cs="Times New Roman"/>
          <w:sz w:val="24"/>
          <w:szCs w:val="24"/>
        </w:rPr>
        <w:t xml:space="preserve"> Protein,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CHO, saccarozơ.</w:t>
      </w:r>
    </w:p>
    <w:p w:rsidR="0093418E" w:rsidRPr="00F6043E" w:rsidRDefault="0093418E" w:rsidP="0093418E">
      <w:pPr>
        <w:pStyle w:val="NoSpacing"/>
        <w:tabs>
          <w:tab w:val="left" w:pos="270"/>
          <w:tab w:val="left" w:pos="2880"/>
          <w:tab w:val="left" w:pos="5400"/>
          <w:tab w:val="left" w:pos="8100"/>
        </w:tabs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43E">
        <w:rPr>
          <w:rFonts w:ascii="Times New Roman" w:hAnsi="Times New Roman" w:cs="Times New Roman"/>
          <w:b/>
          <w:sz w:val="24"/>
          <w:szCs w:val="24"/>
        </w:rPr>
        <w:tab/>
        <w:t>C.</w:t>
      </w:r>
      <w:r w:rsidRPr="00F6043E">
        <w:rPr>
          <w:rFonts w:ascii="Times New Roman" w:hAnsi="Times New Roman" w:cs="Times New Roman"/>
          <w:sz w:val="24"/>
          <w:szCs w:val="24"/>
        </w:rPr>
        <w:t xml:space="preserve"> Anbumin, C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043E">
        <w:rPr>
          <w:rFonts w:ascii="Times New Roman" w:hAnsi="Times New Roman" w:cs="Times New Roman"/>
          <w:sz w:val="24"/>
          <w:szCs w:val="24"/>
        </w:rPr>
        <w:t>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F6043E">
        <w:rPr>
          <w:rFonts w:ascii="Times New Roman" w:hAnsi="Times New Roman" w:cs="Times New Roman"/>
          <w:sz w:val="24"/>
          <w:szCs w:val="24"/>
        </w:rPr>
        <w:t>COOH, glyxin.</w:t>
      </w:r>
      <w:r w:rsidRPr="00F6043E">
        <w:rPr>
          <w:rFonts w:ascii="Times New Roman" w:hAnsi="Times New Roman" w:cs="Times New Roman"/>
          <w:sz w:val="24"/>
          <w:szCs w:val="24"/>
        </w:rPr>
        <w:tab/>
      </w:r>
      <w:r w:rsidRPr="00F6043E">
        <w:rPr>
          <w:rFonts w:ascii="Times New Roman" w:hAnsi="Times New Roman" w:cs="Times New Roman"/>
          <w:b/>
          <w:sz w:val="24"/>
          <w:szCs w:val="24"/>
        </w:rPr>
        <w:t>D.</w:t>
      </w:r>
      <w:r w:rsidRPr="00F6043E">
        <w:rPr>
          <w:rFonts w:ascii="Times New Roman" w:hAnsi="Times New Roman" w:cs="Times New Roman"/>
          <w:sz w:val="24"/>
          <w:szCs w:val="24"/>
        </w:rPr>
        <w:t xml:space="preserve"> Lòng trắng trứng, CH</w:t>
      </w:r>
      <w:r w:rsidRPr="00F6043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6043E">
        <w:rPr>
          <w:rFonts w:ascii="Times New Roman" w:hAnsi="Times New Roman" w:cs="Times New Roman"/>
          <w:sz w:val="24"/>
          <w:szCs w:val="24"/>
        </w:rPr>
        <w:t>COOH, glucozơ.</w:t>
      </w:r>
    </w:p>
    <w:p w:rsidR="00B11859" w:rsidRPr="00F6043E" w:rsidRDefault="00B11859" w:rsidP="00B11859">
      <w:pPr>
        <w:tabs>
          <w:tab w:val="left" w:pos="270"/>
          <w:tab w:val="left" w:pos="2790"/>
          <w:tab w:val="left" w:pos="5310"/>
          <w:tab w:val="left" w:pos="801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</w:p>
    <w:p w:rsidR="003D6E19" w:rsidRPr="00F6043E" w:rsidRDefault="003D6E19" w:rsidP="003D6E19">
      <w:pPr>
        <w:tabs>
          <w:tab w:val="left" w:pos="270"/>
          <w:tab w:val="left" w:pos="2708"/>
          <w:tab w:val="left" w:pos="2880"/>
          <w:tab w:val="left" w:pos="5138"/>
          <w:tab w:val="left" w:pos="5400"/>
          <w:tab w:val="left" w:pos="7569"/>
          <w:tab w:val="left" w:pos="8100"/>
        </w:tabs>
        <w:rPr>
          <w:sz w:val="23"/>
          <w:szCs w:val="23"/>
        </w:rPr>
      </w:pPr>
    </w:p>
    <w:p w:rsidR="004F3725" w:rsidRPr="00F6043E" w:rsidRDefault="004F3725" w:rsidP="00265AC3">
      <w:pPr>
        <w:tabs>
          <w:tab w:val="left" w:pos="270"/>
          <w:tab w:val="left" w:pos="2790"/>
          <w:tab w:val="left" w:pos="5310"/>
          <w:tab w:val="left" w:pos="8010"/>
        </w:tabs>
        <w:spacing w:line="252" w:lineRule="auto"/>
        <w:jc w:val="both"/>
        <w:rPr>
          <w:rFonts w:ascii="Times New Roman" w:hAnsi="Times New Roman"/>
          <w:sz w:val="24"/>
          <w:szCs w:val="24"/>
        </w:rPr>
      </w:pPr>
    </w:p>
    <w:p w:rsidR="00850011" w:rsidRPr="00F6043E" w:rsidRDefault="00850011" w:rsidP="00265AC3">
      <w:pPr>
        <w:tabs>
          <w:tab w:val="left" w:pos="270"/>
          <w:tab w:val="left" w:pos="2790"/>
          <w:tab w:val="left" w:pos="5310"/>
          <w:tab w:val="left" w:pos="8010"/>
        </w:tabs>
        <w:spacing w:line="252" w:lineRule="auto"/>
        <w:jc w:val="center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>----------</w:t>
      </w:r>
      <w:r w:rsidRPr="00F6043E">
        <w:rPr>
          <w:rFonts w:ascii="Times New Roman" w:hAnsi="Times New Roman"/>
          <w:b/>
          <w:bCs/>
          <w:sz w:val="24"/>
          <w:szCs w:val="24"/>
        </w:rPr>
        <w:t>HẾT</w:t>
      </w:r>
      <w:r w:rsidR="0018358B" w:rsidRPr="00F6043E">
        <w:rPr>
          <w:rFonts w:ascii="Times New Roman" w:hAnsi="Times New Roman"/>
          <w:sz w:val="24"/>
          <w:szCs w:val="24"/>
        </w:rPr>
        <w:t>----------</w:t>
      </w:r>
    </w:p>
    <w:p w:rsidR="00043159" w:rsidRPr="00F6043E" w:rsidRDefault="00043159" w:rsidP="00265AC3">
      <w:pPr>
        <w:tabs>
          <w:tab w:val="left" w:pos="270"/>
          <w:tab w:val="left" w:pos="2790"/>
          <w:tab w:val="left" w:pos="5310"/>
          <w:tab w:val="left" w:pos="8010"/>
        </w:tabs>
        <w:spacing w:line="252" w:lineRule="auto"/>
        <w:jc w:val="center"/>
        <w:rPr>
          <w:rFonts w:ascii="Times New Roman" w:hAnsi="Times New Roman"/>
          <w:sz w:val="24"/>
          <w:szCs w:val="24"/>
        </w:rPr>
      </w:pPr>
    </w:p>
    <w:p w:rsidR="00043159" w:rsidRPr="00F6043E" w:rsidRDefault="00043159" w:rsidP="00043159">
      <w:pPr>
        <w:tabs>
          <w:tab w:val="left" w:pos="270"/>
          <w:tab w:val="left" w:pos="2790"/>
          <w:tab w:val="left" w:pos="5310"/>
          <w:tab w:val="left" w:pos="8010"/>
        </w:tabs>
        <w:spacing w:line="252" w:lineRule="auto"/>
        <w:jc w:val="center"/>
        <w:rPr>
          <w:rFonts w:ascii="Times New Roman" w:hAnsi="Times New Roman"/>
          <w:sz w:val="24"/>
          <w:szCs w:val="24"/>
        </w:rPr>
      </w:pPr>
      <w:r w:rsidRPr="00F6043E">
        <w:rPr>
          <w:rFonts w:ascii="Times New Roman" w:hAnsi="Times New Roman"/>
          <w:sz w:val="24"/>
          <w:szCs w:val="24"/>
        </w:rPr>
        <w:t>--------</w:t>
      </w:r>
      <w:r w:rsidRPr="00F6043E">
        <w:rPr>
          <w:rFonts w:ascii="Times New Roman" w:hAnsi="Times New Roman"/>
          <w:b/>
          <w:bCs/>
          <w:sz w:val="24"/>
          <w:szCs w:val="24"/>
        </w:rPr>
        <w:t>ĐÁP ÁN</w:t>
      </w:r>
      <w:r w:rsidRPr="00F6043E">
        <w:rPr>
          <w:rFonts w:ascii="Times New Roman" w:hAnsi="Times New Roman"/>
          <w:sz w:val="24"/>
          <w:szCs w:val="24"/>
        </w:rPr>
        <w:t>-------</w:t>
      </w:r>
    </w:p>
    <w:p w:rsidR="00043159" w:rsidRPr="00F6043E" w:rsidRDefault="00043159" w:rsidP="00265AC3">
      <w:pPr>
        <w:tabs>
          <w:tab w:val="left" w:pos="270"/>
          <w:tab w:val="left" w:pos="2790"/>
          <w:tab w:val="left" w:pos="5310"/>
          <w:tab w:val="left" w:pos="8010"/>
        </w:tabs>
        <w:spacing w:line="252" w:lineRule="auto"/>
        <w:jc w:val="center"/>
        <w:rPr>
          <w:rFonts w:ascii="Times New Roman" w:hAnsi="Times New Roman"/>
          <w:sz w:val="24"/>
          <w:szCs w:val="24"/>
        </w:rPr>
      </w:pPr>
    </w:p>
    <w:p w:rsidR="00043159" w:rsidRPr="00F6043E" w:rsidRDefault="00043159" w:rsidP="00265AC3">
      <w:pPr>
        <w:tabs>
          <w:tab w:val="left" w:pos="270"/>
          <w:tab w:val="left" w:pos="2790"/>
          <w:tab w:val="left" w:pos="5310"/>
          <w:tab w:val="left" w:pos="8010"/>
        </w:tabs>
        <w:spacing w:line="252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5"/>
        <w:gridCol w:w="1021"/>
        <w:gridCol w:w="1020"/>
        <w:gridCol w:w="1020"/>
        <w:gridCol w:w="1020"/>
        <w:gridCol w:w="1020"/>
        <w:gridCol w:w="1016"/>
        <w:gridCol w:w="1020"/>
        <w:gridCol w:w="1020"/>
        <w:gridCol w:w="1018"/>
      </w:tblGrid>
      <w:tr w:rsidR="00043159" w:rsidRPr="00F6043E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4B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5A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6D</w:t>
            </w:r>
          </w:p>
        </w:tc>
        <w:tc>
          <w:tcPr>
            <w:tcW w:w="489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7D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8C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9C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10D</w:t>
            </w:r>
          </w:p>
        </w:tc>
      </w:tr>
      <w:tr w:rsidR="00043159" w:rsidRPr="00F6043E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11D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12B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13D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14D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15C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16D</w:t>
            </w:r>
          </w:p>
        </w:tc>
        <w:tc>
          <w:tcPr>
            <w:tcW w:w="489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17B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18A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19D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20B</w:t>
            </w:r>
          </w:p>
        </w:tc>
      </w:tr>
      <w:tr w:rsidR="00043159" w:rsidRPr="00F6043E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21A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22C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23B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24A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25A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26D</w:t>
            </w:r>
          </w:p>
        </w:tc>
        <w:tc>
          <w:tcPr>
            <w:tcW w:w="489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27B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28A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29A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30A</w:t>
            </w:r>
          </w:p>
        </w:tc>
      </w:tr>
      <w:tr w:rsidR="00043159" w:rsidRPr="00F6043E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31C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32D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33B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34C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35B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36C</w:t>
            </w:r>
          </w:p>
        </w:tc>
        <w:tc>
          <w:tcPr>
            <w:tcW w:w="489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37B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38B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39D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40C</w:t>
            </w:r>
          </w:p>
        </w:tc>
      </w:tr>
    </w:tbl>
    <w:p w:rsidR="00043159" w:rsidRPr="00F6043E" w:rsidRDefault="00043159" w:rsidP="00043159">
      <w:pPr>
        <w:pStyle w:val="ListParagraph"/>
        <w:rPr>
          <w:rFonts w:asciiTheme="majorHAnsi" w:hAnsiTheme="majorHAnsi" w:cstheme="majorHAnsi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5"/>
        <w:gridCol w:w="1021"/>
        <w:gridCol w:w="1020"/>
        <w:gridCol w:w="1020"/>
        <w:gridCol w:w="1020"/>
        <w:gridCol w:w="1020"/>
        <w:gridCol w:w="1020"/>
        <w:gridCol w:w="1020"/>
        <w:gridCol w:w="1020"/>
        <w:gridCol w:w="1014"/>
      </w:tblGrid>
      <w:tr w:rsidR="00043159" w:rsidRPr="00F6043E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4A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5A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6D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7C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8B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9C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10C</w:t>
            </w:r>
          </w:p>
        </w:tc>
      </w:tr>
      <w:tr w:rsidR="00043159" w:rsidRPr="00F6043E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11A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12D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13A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14B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15D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16B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17D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18D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19D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20D</w:t>
            </w:r>
          </w:p>
        </w:tc>
      </w:tr>
      <w:tr w:rsidR="00043159" w:rsidRPr="00F6043E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21C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22D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23B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24D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25C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26B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27C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28A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29A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30C</w:t>
            </w:r>
          </w:p>
        </w:tc>
      </w:tr>
      <w:tr w:rsidR="00043159" w:rsidRPr="00F6043E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31B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32B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33B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34D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35A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36A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37A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38B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39D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40A</w:t>
            </w:r>
          </w:p>
        </w:tc>
      </w:tr>
      <w:tr w:rsidR="00043159" w:rsidRPr="00F6043E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41A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42B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43C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44A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45A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46D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47C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48B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49C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50C</w:t>
            </w:r>
          </w:p>
        </w:tc>
      </w:tr>
      <w:tr w:rsidR="00043159" w:rsidRPr="00F6043E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51A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52D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53A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54B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55D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56B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57D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58D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59D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60D</w:t>
            </w:r>
          </w:p>
        </w:tc>
      </w:tr>
      <w:tr w:rsidR="00043159" w:rsidRPr="00F6043E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61C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62D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63B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64D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65C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66B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67C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68A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69A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70C</w:t>
            </w:r>
          </w:p>
        </w:tc>
      </w:tr>
      <w:tr w:rsidR="00043159" w:rsidRPr="00F6043E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71B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72B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73B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74D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75A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76A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77A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78B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79D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80A</w:t>
            </w:r>
          </w:p>
        </w:tc>
      </w:tr>
      <w:tr w:rsidR="00043159" w:rsidRPr="00F6043E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81C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82D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83B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84A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85A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86B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87C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88B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89C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90D</w:t>
            </w:r>
          </w:p>
        </w:tc>
      </w:tr>
      <w:tr w:rsidR="00043159" w:rsidRPr="00F6043E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91A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92B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93D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94D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95B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96C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97D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98B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99A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100B</w:t>
            </w:r>
          </w:p>
        </w:tc>
      </w:tr>
      <w:tr w:rsidR="00043159" w:rsidRPr="00F6043E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101C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102D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103D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104D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105C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106C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107D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108B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109A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110C</w:t>
            </w:r>
          </w:p>
        </w:tc>
      </w:tr>
      <w:tr w:rsidR="00043159" w:rsidRPr="00F6043E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111C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112D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113A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114C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115B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116B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117B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118B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119D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120D</w:t>
            </w:r>
          </w:p>
        </w:tc>
      </w:tr>
      <w:tr w:rsidR="00043159" w:rsidRPr="00F6043E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121B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122B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123B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124C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125A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126A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127A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128D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129C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130C</w:t>
            </w:r>
          </w:p>
        </w:tc>
      </w:tr>
      <w:tr w:rsidR="00043159" w:rsidRPr="00F6043E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131C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132C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133B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134C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135D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136D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137C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138B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139D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140B</w:t>
            </w:r>
          </w:p>
        </w:tc>
      </w:tr>
      <w:tr w:rsidR="00043159" w:rsidRPr="003C503A" w:rsidTr="00F6043E">
        <w:tc>
          <w:tcPr>
            <w:tcW w:w="584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141A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142A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143B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144B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145C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146B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147B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148C</w:t>
            </w:r>
          </w:p>
        </w:tc>
        <w:tc>
          <w:tcPr>
            <w:tcW w:w="491" w:type="pct"/>
          </w:tcPr>
          <w:p w:rsidR="00043159" w:rsidRPr="00F6043E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149D</w:t>
            </w:r>
          </w:p>
        </w:tc>
        <w:tc>
          <w:tcPr>
            <w:tcW w:w="491" w:type="pct"/>
          </w:tcPr>
          <w:p w:rsidR="00043159" w:rsidRPr="003C503A" w:rsidRDefault="00043159" w:rsidP="0093404B">
            <w:pPr>
              <w:pStyle w:val="ListParagraph"/>
              <w:rPr>
                <w:rFonts w:asciiTheme="majorHAnsi" w:hAnsiTheme="majorHAnsi" w:cstheme="majorHAnsi"/>
                <w:b/>
              </w:rPr>
            </w:pPr>
            <w:r w:rsidRPr="00F6043E">
              <w:rPr>
                <w:rFonts w:asciiTheme="majorHAnsi" w:hAnsiTheme="majorHAnsi" w:cstheme="majorHAnsi"/>
                <w:b/>
              </w:rPr>
              <w:t>150D</w:t>
            </w:r>
          </w:p>
        </w:tc>
      </w:tr>
    </w:tbl>
    <w:p w:rsidR="00043159" w:rsidRPr="003062AD" w:rsidRDefault="00043159" w:rsidP="00265AC3">
      <w:pPr>
        <w:tabs>
          <w:tab w:val="left" w:pos="270"/>
          <w:tab w:val="left" w:pos="2790"/>
          <w:tab w:val="left" w:pos="5310"/>
          <w:tab w:val="left" w:pos="8010"/>
        </w:tabs>
        <w:spacing w:line="252" w:lineRule="auto"/>
        <w:jc w:val="center"/>
      </w:pPr>
    </w:p>
    <w:sectPr w:rsidR="00043159" w:rsidRPr="003062AD" w:rsidSect="0084417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9" w:h="16834" w:code="9"/>
      <w:pgMar w:top="720" w:right="835" w:bottom="810" w:left="90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CAD" w:rsidRDefault="00654CAD" w:rsidP="00E61475">
      <w:r>
        <w:separator/>
      </w:r>
    </w:p>
  </w:endnote>
  <w:endnote w:type="continuationSeparator" w:id="0">
    <w:p w:rsidR="00654CAD" w:rsidRDefault="00654CAD" w:rsidP="00E61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es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Century Schoolbook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.VnAvant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NI-Aptima">
    <w:charset w:val="00"/>
    <w:family w:val="auto"/>
    <w:pitch w:val="variable"/>
    <w:sig w:usb0="00000003" w:usb1="00000000" w:usb2="00000000" w:usb3="00000000" w:csb0="00000001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VNI-Bodon">
    <w:charset w:val="00"/>
    <w:family w:val="auto"/>
    <w:pitch w:val="variable"/>
    <w:sig w:usb0="00000003" w:usb1="00000000" w:usb2="00000000" w:usb3="00000000" w:csb0="00000001" w:csb1="00000000"/>
  </w:font>
  <w:font w:name="TimesNewRoman">
    <w:altName w:val="Arial Unicode MS"/>
    <w:panose1 w:val="00000000000000000000"/>
    <w:charset w:val="88"/>
    <w:family w:val="auto"/>
    <w:notTrueType/>
    <w:pitch w:val="default"/>
    <w:sig w:usb0="00000003" w:usb1="080F0000" w:usb2="00000010" w:usb3="00000000" w:csb0="0012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374" w:rsidRDefault="00D62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854880057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12F38" w:rsidRPr="00712F38" w:rsidRDefault="00D62374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</w:t>
            </w:r>
            <w:r w:rsidR="00712F38" w:rsidRPr="00712F38">
              <w:rPr>
                <w:rFonts w:ascii="Times New Roman" w:hAnsi="Times New Roman" w:cs="Times New Roman"/>
              </w:rPr>
              <w:t xml:space="preserve"> </w:t>
            </w:r>
            <w:r w:rsidR="00712F38" w:rsidRPr="00712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712F38" w:rsidRPr="00712F38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="00712F38" w:rsidRPr="00712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CC1F92">
              <w:rPr>
                <w:rFonts w:ascii="Times New Roman" w:hAnsi="Times New Roman" w:cs="Times New Roman"/>
                <w:b/>
                <w:bCs/>
                <w:noProof/>
              </w:rPr>
              <w:t>14</w:t>
            </w:r>
            <w:r w:rsidR="00712F38" w:rsidRPr="00712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-</w:t>
            </w:r>
            <w:r w:rsidR="00712F38" w:rsidRPr="00712F38">
              <w:rPr>
                <w:rFonts w:ascii="Times New Roman" w:hAnsi="Times New Roman" w:cs="Times New Roman"/>
              </w:rPr>
              <w:t xml:space="preserve"> </w:t>
            </w:r>
            <w:r w:rsidR="00712F38" w:rsidRPr="00712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712F38" w:rsidRPr="00712F38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="00712F38" w:rsidRPr="00712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CC1F92">
              <w:rPr>
                <w:rFonts w:ascii="Times New Roman" w:hAnsi="Times New Roman" w:cs="Times New Roman"/>
                <w:b/>
                <w:bCs/>
                <w:noProof/>
              </w:rPr>
              <w:t>14</w:t>
            </w:r>
            <w:r w:rsidR="00712F38" w:rsidRPr="00712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47632" w:rsidRDefault="00E47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374" w:rsidRDefault="00D62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CAD" w:rsidRDefault="00654CAD" w:rsidP="00E61475">
      <w:r>
        <w:separator/>
      </w:r>
    </w:p>
  </w:footnote>
  <w:footnote w:type="continuationSeparator" w:id="0">
    <w:p w:rsidR="00654CAD" w:rsidRDefault="00654CAD" w:rsidP="00E61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374" w:rsidRDefault="00D623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632" w:rsidRPr="00712F38" w:rsidRDefault="00E47632" w:rsidP="00712F38">
    <w:pPr>
      <w:pStyle w:val="Header"/>
      <w:rPr>
        <w:rFonts w:ascii="Times New Roman" w:hAnsi="Times New Roman" w:cs="Times New Roman"/>
        <w:b/>
        <w:color w:val="1F497D" w:themeColor="text2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374" w:rsidRDefault="00D62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.75pt;height:.75pt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suff w:val="space"/>
      <w:lvlText w:val="Câu %1."/>
      <w:lvlJc w:val="left"/>
      <w:pPr>
        <w:tabs>
          <w:tab w:val="num" w:pos="-360"/>
        </w:tabs>
        <w:ind w:left="360" w:hanging="360"/>
      </w:pPr>
      <w:rPr>
        <w:rFonts w:cs="Times New Roman"/>
        <w:b/>
        <w:bCs/>
        <w:i w:val="0"/>
        <w:iCs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(%2)"/>
      <w:lvlJc w:val="left"/>
      <w:pPr>
        <w:tabs>
          <w:tab w:val="num" w:pos="-2127"/>
        </w:tabs>
        <w:ind w:left="-1047" w:hanging="360"/>
      </w:pPr>
    </w:lvl>
    <w:lvl w:ilvl="2">
      <w:start w:val="1"/>
      <w:numFmt w:val="decimal"/>
      <w:lvlText w:val="%3."/>
      <w:lvlJc w:val="left"/>
      <w:pPr>
        <w:tabs>
          <w:tab w:val="num" w:pos="-2127"/>
        </w:tabs>
        <w:ind w:left="-147" w:hanging="360"/>
      </w:pPr>
    </w:lvl>
    <w:lvl w:ilvl="3">
      <w:start w:val="1"/>
      <w:numFmt w:val="decimal"/>
      <w:lvlText w:val="%4."/>
      <w:lvlJc w:val="left"/>
      <w:pPr>
        <w:tabs>
          <w:tab w:val="num" w:pos="-2127"/>
        </w:tabs>
        <w:ind w:left="393" w:hanging="360"/>
      </w:pPr>
    </w:lvl>
    <w:lvl w:ilvl="4">
      <w:start w:val="1"/>
      <w:numFmt w:val="lowerLetter"/>
      <w:lvlText w:val="%5."/>
      <w:lvlJc w:val="left"/>
      <w:pPr>
        <w:tabs>
          <w:tab w:val="num" w:pos="-2127"/>
        </w:tabs>
        <w:ind w:left="1113" w:hanging="360"/>
      </w:pPr>
    </w:lvl>
    <w:lvl w:ilvl="5">
      <w:start w:val="1"/>
      <w:numFmt w:val="lowerRoman"/>
      <w:lvlText w:val="%6."/>
      <w:lvlJc w:val="right"/>
      <w:pPr>
        <w:tabs>
          <w:tab w:val="num" w:pos="-2127"/>
        </w:tabs>
        <w:ind w:left="1833" w:hanging="180"/>
      </w:pPr>
    </w:lvl>
    <w:lvl w:ilvl="6">
      <w:start w:val="1"/>
      <w:numFmt w:val="decimal"/>
      <w:lvlText w:val="%7."/>
      <w:lvlJc w:val="left"/>
      <w:pPr>
        <w:tabs>
          <w:tab w:val="num" w:pos="-2127"/>
        </w:tabs>
        <w:ind w:left="2553" w:hanging="360"/>
      </w:pPr>
    </w:lvl>
    <w:lvl w:ilvl="7">
      <w:start w:val="1"/>
      <w:numFmt w:val="lowerLetter"/>
      <w:lvlText w:val="%8."/>
      <w:lvlJc w:val="left"/>
      <w:pPr>
        <w:tabs>
          <w:tab w:val="num" w:pos="-2127"/>
        </w:tabs>
        <w:ind w:left="3273" w:hanging="360"/>
      </w:pPr>
    </w:lvl>
    <w:lvl w:ilvl="8">
      <w:start w:val="1"/>
      <w:numFmt w:val="lowerRoman"/>
      <w:lvlText w:val="%9."/>
      <w:lvlJc w:val="right"/>
      <w:pPr>
        <w:tabs>
          <w:tab w:val="num" w:pos="-2127"/>
        </w:tabs>
        <w:ind w:left="3993" w:hanging="18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3"/>
      <w:numFmt w:val="bullet"/>
      <w:lvlText w:val=""/>
      <w:lvlJc w:val="left"/>
      <w:pPr>
        <w:tabs>
          <w:tab w:val="num" w:pos="1431"/>
        </w:tabs>
        <w:ind w:left="1431" w:hanging="975"/>
      </w:pPr>
      <w:rPr>
        <w:rFonts w:ascii="Symbol" w:hAnsi="Symbol" w:cs="Times New Roman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"/>
      <w:lvlJc w:val="left"/>
      <w:pPr>
        <w:tabs>
          <w:tab w:val="num" w:pos="816"/>
        </w:tabs>
        <w:ind w:left="816" w:hanging="360"/>
      </w:pPr>
      <w:rPr>
        <w:rFonts w:ascii="Symbol" w:hAnsi="Symbol" w:cs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2"/>
      <w:numFmt w:val="bullet"/>
      <w:lvlText w:val=""/>
      <w:lvlJc w:val="left"/>
      <w:pPr>
        <w:tabs>
          <w:tab w:val="num" w:pos="1431"/>
        </w:tabs>
        <w:ind w:left="1431" w:hanging="975"/>
      </w:pPr>
      <w:rPr>
        <w:rFonts w:ascii="Symbol" w:hAnsi="Symbol" w:cs="Times New Roman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2"/>
      <w:numFmt w:val="bullet"/>
      <w:lvlText w:val=""/>
      <w:lvlJc w:val="left"/>
      <w:pPr>
        <w:tabs>
          <w:tab w:val="num" w:pos="816"/>
        </w:tabs>
        <w:ind w:left="816" w:hanging="360"/>
      </w:pPr>
      <w:rPr>
        <w:rFonts w:ascii="Symbol" w:hAnsi="Symbol" w:cs="Times New Roman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3"/>
      <w:numFmt w:val="bullet"/>
      <w:lvlText w:val=""/>
      <w:lvlJc w:val="left"/>
      <w:pPr>
        <w:tabs>
          <w:tab w:val="num" w:pos="840"/>
        </w:tabs>
        <w:ind w:left="840" w:hanging="480"/>
      </w:pPr>
      <w:rPr>
        <w:rFonts w:ascii="Symbol" w:hAnsi="Symbol" w:cs="Times New Roman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40"/>
      </w:pPr>
      <w:rPr>
        <w:rFonts w:ascii="Times New Roman" w:hAnsi="Times New Roman"/>
        <w:b/>
        <w:i w:val="0"/>
        <w:sz w:val="24"/>
        <w:szCs w:val="24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"/>
      <w:lvlJc w:val="left"/>
      <w:pPr>
        <w:tabs>
          <w:tab w:val="num" w:pos="1446"/>
        </w:tabs>
        <w:ind w:left="1446" w:hanging="990"/>
      </w:pPr>
      <w:rPr>
        <w:rFonts w:ascii="Symbol" w:hAnsi="Symbol" w:cs="Times New Roman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numFmt w:val="bullet"/>
      <w:lvlText w:val=""/>
      <w:lvlJc w:val="left"/>
      <w:pPr>
        <w:tabs>
          <w:tab w:val="num" w:pos="1431"/>
        </w:tabs>
        <w:ind w:left="1431" w:hanging="975"/>
      </w:pPr>
      <w:rPr>
        <w:rFonts w:ascii="Symbol" w:hAnsi="Symbol" w:cs="Times New Roman"/>
      </w:rPr>
    </w:lvl>
  </w:abstractNum>
  <w:abstractNum w:abstractNumId="9" w15:restartNumberingAfterBreak="0">
    <w:nsid w:val="0000002F"/>
    <w:multiLevelType w:val="multilevel"/>
    <w:tmpl w:val="0000002F"/>
    <w:name w:val="WWNum47"/>
    <w:lvl w:ilvl="0">
      <w:start w:val="1"/>
      <w:numFmt w:val="upperLetter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b/>
        <w:bCs/>
        <w:i w:val="0"/>
        <w:iCs w:val="0"/>
        <w:color w:val="00000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0D691A5E"/>
    <w:multiLevelType w:val="hybridMultilevel"/>
    <w:tmpl w:val="39469A54"/>
    <w:lvl w:ilvl="0" w:tplc="C7CA2D04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1" w15:restartNumberingAfterBreak="0">
    <w:nsid w:val="10000019"/>
    <w:multiLevelType w:val="hybridMultilevel"/>
    <w:tmpl w:val="E290535A"/>
    <w:lvl w:ilvl="0" w:tplc="4BBA6FE4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 w15:restartNumberingAfterBreak="0">
    <w:nsid w:val="126B3A59"/>
    <w:multiLevelType w:val="hybridMultilevel"/>
    <w:tmpl w:val="3BFC8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146E62"/>
    <w:multiLevelType w:val="hybridMultilevel"/>
    <w:tmpl w:val="6AB8A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E5194A"/>
    <w:multiLevelType w:val="multilevel"/>
    <w:tmpl w:val="0409001D"/>
    <w:styleLink w:val="Cu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F64258"/>
    <w:multiLevelType w:val="hybridMultilevel"/>
    <w:tmpl w:val="B6F8F772"/>
    <w:styleLink w:val="Cu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63274"/>
    <w:multiLevelType w:val="hybridMultilevel"/>
    <w:tmpl w:val="CB10C84E"/>
    <w:lvl w:ilvl="0" w:tplc="13C6E2C8">
      <w:start w:val="2"/>
      <w:numFmt w:val="lowerLetter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7" w15:restartNumberingAfterBreak="0">
    <w:nsid w:val="2DB832F1"/>
    <w:multiLevelType w:val="hybridMultilevel"/>
    <w:tmpl w:val="79E6128E"/>
    <w:lvl w:ilvl="0" w:tplc="1682D2F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8" w15:restartNumberingAfterBreak="0">
    <w:nsid w:val="34957BC7"/>
    <w:multiLevelType w:val="hybridMultilevel"/>
    <w:tmpl w:val="C9D46D96"/>
    <w:lvl w:ilvl="0" w:tplc="DA5E09B6">
      <w:start w:val="1"/>
      <w:numFmt w:val="upperLetter"/>
      <w:lvlText w:val="%1."/>
      <w:lvlJc w:val="left"/>
      <w:pPr>
        <w:ind w:left="643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>
      <w:start w:val="1"/>
      <w:numFmt w:val="lowerRoman"/>
      <w:lvlText w:val="%3."/>
      <w:lvlJc w:val="right"/>
      <w:pPr>
        <w:ind w:left="2083" w:hanging="180"/>
      </w:pPr>
    </w:lvl>
    <w:lvl w:ilvl="3" w:tplc="0409000F">
      <w:start w:val="1"/>
      <w:numFmt w:val="decimal"/>
      <w:lvlText w:val="%4."/>
      <w:lvlJc w:val="left"/>
      <w:pPr>
        <w:ind w:left="2803" w:hanging="360"/>
      </w:pPr>
    </w:lvl>
    <w:lvl w:ilvl="4" w:tplc="04090019">
      <w:start w:val="1"/>
      <w:numFmt w:val="lowerLetter"/>
      <w:lvlText w:val="%5."/>
      <w:lvlJc w:val="left"/>
      <w:pPr>
        <w:ind w:left="3523" w:hanging="360"/>
      </w:pPr>
    </w:lvl>
    <w:lvl w:ilvl="5" w:tplc="0409001B">
      <w:start w:val="1"/>
      <w:numFmt w:val="lowerRoman"/>
      <w:lvlText w:val="%6."/>
      <w:lvlJc w:val="right"/>
      <w:pPr>
        <w:ind w:left="4243" w:hanging="180"/>
      </w:pPr>
    </w:lvl>
    <w:lvl w:ilvl="6" w:tplc="0409000F">
      <w:start w:val="1"/>
      <w:numFmt w:val="decimal"/>
      <w:lvlText w:val="%7."/>
      <w:lvlJc w:val="left"/>
      <w:pPr>
        <w:ind w:left="4963" w:hanging="360"/>
      </w:pPr>
    </w:lvl>
    <w:lvl w:ilvl="7" w:tplc="04090019">
      <w:start w:val="1"/>
      <w:numFmt w:val="lowerLetter"/>
      <w:lvlText w:val="%8."/>
      <w:lvlJc w:val="left"/>
      <w:pPr>
        <w:ind w:left="5683" w:hanging="360"/>
      </w:pPr>
    </w:lvl>
    <w:lvl w:ilvl="8" w:tplc="0409001B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366D1FBA"/>
    <w:multiLevelType w:val="hybridMultilevel"/>
    <w:tmpl w:val="805CD332"/>
    <w:lvl w:ilvl="0" w:tplc="DEA4E87C">
      <w:start w:val="1"/>
      <w:numFmt w:val="upperLetter"/>
      <w:lvlText w:val="%1."/>
      <w:lvlJc w:val="left"/>
      <w:pPr>
        <w:ind w:left="643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>
      <w:start w:val="1"/>
      <w:numFmt w:val="lowerRoman"/>
      <w:lvlText w:val="%3."/>
      <w:lvlJc w:val="right"/>
      <w:pPr>
        <w:ind w:left="2083" w:hanging="180"/>
      </w:pPr>
    </w:lvl>
    <w:lvl w:ilvl="3" w:tplc="0409000F">
      <w:start w:val="1"/>
      <w:numFmt w:val="decimal"/>
      <w:lvlText w:val="%4."/>
      <w:lvlJc w:val="left"/>
      <w:pPr>
        <w:ind w:left="2803" w:hanging="360"/>
      </w:pPr>
    </w:lvl>
    <w:lvl w:ilvl="4" w:tplc="04090019">
      <w:start w:val="1"/>
      <w:numFmt w:val="lowerLetter"/>
      <w:lvlText w:val="%5."/>
      <w:lvlJc w:val="left"/>
      <w:pPr>
        <w:ind w:left="3523" w:hanging="360"/>
      </w:pPr>
    </w:lvl>
    <w:lvl w:ilvl="5" w:tplc="0409001B">
      <w:start w:val="1"/>
      <w:numFmt w:val="lowerRoman"/>
      <w:lvlText w:val="%6."/>
      <w:lvlJc w:val="right"/>
      <w:pPr>
        <w:ind w:left="4243" w:hanging="180"/>
      </w:pPr>
    </w:lvl>
    <w:lvl w:ilvl="6" w:tplc="0409000F">
      <w:start w:val="1"/>
      <w:numFmt w:val="decimal"/>
      <w:lvlText w:val="%7."/>
      <w:lvlJc w:val="left"/>
      <w:pPr>
        <w:ind w:left="4963" w:hanging="360"/>
      </w:pPr>
    </w:lvl>
    <w:lvl w:ilvl="7" w:tplc="04090019">
      <w:start w:val="1"/>
      <w:numFmt w:val="lowerLetter"/>
      <w:lvlText w:val="%8."/>
      <w:lvlJc w:val="left"/>
      <w:pPr>
        <w:ind w:left="5683" w:hanging="360"/>
      </w:pPr>
    </w:lvl>
    <w:lvl w:ilvl="8" w:tplc="0409001B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3C2922A8"/>
    <w:multiLevelType w:val="hybridMultilevel"/>
    <w:tmpl w:val="70D66352"/>
    <w:lvl w:ilvl="0" w:tplc="6F2AFBE0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1243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7A00E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405CAE"/>
    <w:multiLevelType w:val="hybridMultilevel"/>
    <w:tmpl w:val="CE2E3754"/>
    <w:lvl w:ilvl="0" w:tplc="030E86E6">
      <w:start w:val="2"/>
      <w:numFmt w:val="lowerLetter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24" w15:restartNumberingAfterBreak="0">
    <w:nsid w:val="4E8745D8"/>
    <w:multiLevelType w:val="hybridMultilevel"/>
    <w:tmpl w:val="14404BBE"/>
    <w:lvl w:ilvl="0" w:tplc="ED5216AC">
      <w:start w:val="10"/>
      <w:numFmt w:val="upperRoman"/>
      <w:lvlText w:val="(%1)"/>
      <w:lvlJc w:val="left"/>
      <w:pPr>
        <w:tabs>
          <w:tab w:val="num" w:pos="3300"/>
        </w:tabs>
        <w:ind w:left="3300" w:hanging="2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5" w15:restartNumberingAfterBreak="0">
    <w:nsid w:val="50121196"/>
    <w:multiLevelType w:val="hybridMultilevel"/>
    <w:tmpl w:val="9484120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3802CAF"/>
    <w:multiLevelType w:val="hybridMultilevel"/>
    <w:tmpl w:val="53EE478E"/>
    <w:lvl w:ilvl="0" w:tplc="3D2881BA">
      <w:start w:val="1"/>
      <w:numFmt w:val="decimal"/>
      <w:pStyle w:val="Cau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8D3A5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C725A07"/>
    <w:multiLevelType w:val="hybridMultilevel"/>
    <w:tmpl w:val="0A360086"/>
    <w:lvl w:ilvl="0" w:tplc="5DCE0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AE27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F634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FA66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CECE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C6F0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9A4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7E34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EAED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DEC6BFA"/>
    <w:multiLevelType w:val="hybridMultilevel"/>
    <w:tmpl w:val="8A229A9A"/>
    <w:lvl w:ilvl="0" w:tplc="A6C09416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5E291D24"/>
    <w:multiLevelType w:val="singleLevel"/>
    <w:tmpl w:val="A7D65952"/>
    <w:lvl w:ilvl="0">
      <w:start w:val="1"/>
      <w:numFmt w:val="bullet"/>
      <w:pStyle w:val="bu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31" w15:restartNumberingAfterBreak="0">
    <w:nsid w:val="696E7E2B"/>
    <w:multiLevelType w:val="hybridMultilevel"/>
    <w:tmpl w:val="06BEEDA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4F36567"/>
    <w:multiLevelType w:val="hybridMultilevel"/>
    <w:tmpl w:val="672ECB36"/>
    <w:lvl w:ilvl="0" w:tplc="552E1600">
      <w:start w:val="1"/>
      <w:numFmt w:val="lowerLetter"/>
      <w:lvlText w:val="%1)"/>
      <w:lvlJc w:val="left"/>
      <w:pPr>
        <w:tabs>
          <w:tab w:val="num" w:pos="1920"/>
        </w:tabs>
        <w:ind w:left="1920" w:hanging="360"/>
      </w:pPr>
      <w:rPr>
        <w:rFonts w:eastAsia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33" w15:restartNumberingAfterBreak="0">
    <w:nsid w:val="76892858"/>
    <w:multiLevelType w:val="hybridMultilevel"/>
    <w:tmpl w:val="EC4E0522"/>
    <w:lvl w:ilvl="0" w:tplc="04090001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1"/>
        </w:tabs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1"/>
        </w:tabs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1"/>
        </w:tabs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1"/>
        </w:tabs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1"/>
        </w:tabs>
        <w:ind w:left="6981" w:hanging="360"/>
      </w:pPr>
      <w:rPr>
        <w:rFonts w:ascii="Wingdings" w:hAnsi="Wingdings" w:hint="default"/>
      </w:rPr>
    </w:lvl>
  </w:abstractNum>
  <w:abstractNum w:abstractNumId="34" w15:restartNumberingAfterBreak="0">
    <w:nsid w:val="7D6610E7"/>
    <w:multiLevelType w:val="hybridMultilevel"/>
    <w:tmpl w:val="3D4620B8"/>
    <w:lvl w:ilvl="0" w:tplc="7304C12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7"/>
  </w:num>
  <w:num w:numId="3">
    <w:abstractNumId w:val="15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30"/>
  </w:num>
  <w:num w:numId="7">
    <w:abstractNumId w:val="25"/>
  </w:num>
  <w:num w:numId="8">
    <w:abstractNumId w:val="21"/>
  </w:num>
  <w:num w:numId="9">
    <w:abstractNumId w:val="13"/>
  </w:num>
  <w:num w:numId="10">
    <w:abstractNumId w:val="11"/>
  </w:num>
  <w:num w:numId="11">
    <w:abstractNumId w:val="17"/>
  </w:num>
  <w:num w:numId="12">
    <w:abstractNumId w:val="28"/>
  </w:num>
  <w:num w:numId="13">
    <w:abstractNumId w:val="32"/>
  </w:num>
  <w:num w:numId="14">
    <w:abstractNumId w:val="12"/>
  </w:num>
  <w:num w:numId="15">
    <w:abstractNumId w:val="33"/>
  </w:num>
  <w:num w:numId="16">
    <w:abstractNumId w:val="23"/>
  </w:num>
  <w:num w:numId="17">
    <w:abstractNumId w:val="16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</w:num>
  <w:num w:numId="2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31"/>
  </w:num>
  <w:num w:numId="24">
    <w:abstractNumId w:val="24"/>
  </w:num>
  <w:num w:numId="25">
    <w:abstractNumId w:val="30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1"/>
    </w:lvlOverride>
  </w:num>
  <w:num w:numId="28">
    <w:abstractNumId w:val="30"/>
  </w:num>
  <w:num w:numId="29">
    <w:abstractNumId w:val="30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75"/>
    <w:rsid w:val="000013BF"/>
    <w:rsid w:val="00003A85"/>
    <w:rsid w:val="000053F2"/>
    <w:rsid w:val="00005D7D"/>
    <w:rsid w:val="0000799D"/>
    <w:rsid w:val="00017A83"/>
    <w:rsid w:val="00020C6A"/>
    <w:rsid w:val="000226D3"/>
    <w:rsid w:val="00023565"/>
    <w:rsid w:val="00023603"/>
    <w:rsid w:val="00023BDD"/>
    <w:rsid w:val="0002759C"/>
    <w:rsid w:val="00031935"/>
    <w:rsid w:val="00032ABD"/>
    <w:rsid w:val="0003370F"/>
    <w:rsid w:val="000378F3"/>
    <w:rsid w:val="00037D7A"/>
    <w:rsid w:val="00041EE6"/>
    <w:rsid w:val="00043159"/>
    <w:rsid w:val="00052BD8"/>
    <w:rsid w:val="0005582E"/>
    <w:rsid w:val="00056075"/>
    <w:rsid w:val="000571C5"/>
    <w:rsid w:val="00060845"/>
    <w:rsid w:val="000608A2"/>
    <w:rsid w:val="00060942"/>
    <w:rsid w:val="00062000"/>
    <w:rsid w:val="00063A4C"/>
    <w:rsid w:val="000672D6"/>
    <w:rsid w:val="00067311"/>
    <w:rsid w:val="00067ED7"/>
    <w:rsid w:val="000705A1"/>
    <w:rsid w:val="000763F5"/>
    <w:rsid w:val="00077D67"/>
    <w:rsid w:val="00084EB0"/>
    <w:rsid w:val="0009135A"/>
    <w:rsid w:val="0009279A"/>
    <w:rsid w:val="000A0846"/>
    <w:rsid w:val="000A1665"/>
    <w:rsid w:val="000A2DB7"/>
    <w:rsid w:val="000A427C"/>
    <w:rsid w:val="000A4789"/>
    <w:rsid w:val="000A4FA2"/>
    <w:rsid w:val="000A6F44"/>
    <w:rsid w:val="000B0356"/>
    <w:rsid w:val="000B0CC2"/>
    <w:rsid w:val="000B2861"/>
    <w:rsid w:val="000B54BA"/>
    <w:rsid w:val="000B5B04"/>
    <w:rsid w:val="000B7F7A"/>
    <w:rsid w:val="000C0622"/>
    <w:rsid w:val="000C5DAD"/>
    <w:rsid w:val="000C6AC2"/>
    <w:rsid w:val="000C6BA5"/>
    <w:rsid w:val="000C6E34"/>
    <w:rsid w:val="000D0339"/>
    <w:rsid w:val="000D044B"/>
    <w:rsid w:val="000E0D9E"/>
    <w:rsid w:val="000E23E5"/>
    <w:rsid w:val="000E54FA"/>
    <w:rsid w:val="000F3C97"/>
    <w:rsid w:val="000F4B4E"/>
    <w:rsid w:val="000F51EE"/>
    <w:rsid w:val="000F5C78"/>
    <w:rsid w:val="001008F6"/>
    <w:rsid w:val="0010359B"/>
    <w:rsid w:val="00103682"/>
    <w:rsid w:val="0010379E"/>
    <w:rsid w:val="00103BDE"/>
    <w:rsid w:val="00104FEB"/>
    <w:rsid w:val="00110C54"/>
    <w:rsid w:val="00111AC8"/>
    <w:rsid w:val="00113C5A"/>
    <w:rsid w:val="00113DD4"/>
    <w:rsid w:val="001226FA"/>
    <w:rsid w:val="0012752E"/>
    <w:rsid w:val="00130052"/>
    <w:rsid w:val="0013090C"/>
    <w:rsid w:val="00131450"/>
    <w:rsid w:val="00131896"/>
    <w:rsid w:val="00133DD5"/>
    <w:rsid w:val="00134D21"/>
    <w:rsid w:val="00136AAB"/>
    <w:rsid w:val="001432FE"/>
    <w:rsid w:val="00143A27"/>
    <w:rsid w:val="0014540D"/>
    <w:rsid w:val="001510CB"/>
    <w:rsid w:val="00152FCE"/>
    <w:rsid w:val="001556FC"/>
    <w:rsid w:val="00162E6E"/>
    <w:rsid w:val="001632EC"/>
    <w:rsid w:val="0016493F"/>
    <w:rsid w:val="00164A7A"/>
    <w:rsid w:val="00167A93"/>
    <w:rsid w:val="00170C5A"/>
    <w:rsid w:val="001719D1"/>
    <w:rsid w:val="00173A32"/>
    <w:rsid w:val="00174DBC"/>
    <w:rsid w:val="0018272B"/>
    <w:rsid w:val="0018358B"/>
    <w:rsid w:val="00191D78"/>
    <w:rsid w:val="001924B3"/>
    <w:rsid w:val="00193BFF"/>
    <w:rsid w:val="00195642"/>
    <w:rsid w:val="00196D35"/>
    <w:rsid w:val="001A261D"/>
    <w:rsid w:val="001A3D57"/>
    <w:rsid w:val="001A5618"/>
    <w:rsid w:val="001A7C14"/>
    <w:rsid w:val="001B2331"/>
    <w:rsid w:val="001B50E9"/>
    <w:rsid w:val="001B5E65"/>
    <w:rsid w:val="001B75AC"/>
    <w:rsid w:val="001B7AF3"/>
    <w:rsid w:val="001C0639"/>
    <w:rsid w:val="001C06AE"/>
    <w:rsid w:val="001C0C9F"/>
    <w:rsid w:val="001C1916"/>
    <w:rsid w:val="001D172B"/>
    <w:rsid w:val="001D1D00"/>
    <w:rsid w:val="001D3BA1"/>
    <w:rsid w:val="001D667A"/>
    <w:rsid w:val="001D6984"/>
    <w:rsid w:val="001E02FF"/>
    <w:rsid w:val="001E321E"/>
    <w:rsid w:val="001E42BE"/>
    <w:rsid w:val="001F2339"/>
    <w:rsid w:val="001F237F"/>
    <w:rsid w:val="001F24DF"/>
    <w:rsid w:val="001F45A4"/>
    <w:rsid w:val="001F6C7D"/>
    <w:rsid w:val="0020040A"/>
    <w:rsid w:val="002028C8"/>
    <w:rsid w:val="00203F73"/>
    <w:rsid w:val="00204EA1"/>
    <w:rsid w:val="002058DA"/>
    <w:rsid w:val="00210457"/>
    <w:rsid w:val="00214294"/>
    <w:rsid w:val="00215135"/>
    <w:rsid w:val="002155CC"/>
    <w:rsid w:val="00217E56"/>
    <w:rsid w:val="00225795"/>
    <w:rsid w:val="002259D4"/>
    <w:rsid w:val="00226A88"/>
    <w:rsid w:val="00226F41"/>
    <w:rsid w:val="00227EBF"/>
    <w:rsid w:val="0023015C"/>
    <w:rsid w:val="00232A8E"/>
    <w:rsid w:val="0023332A"/>
    <w:rsid w:val="0023352A"/>
    <w:rsid w:val="00233B8A"/>
    <w:rsid w:val="00237A5A"/>
    <w:rsid w:val="00237F59"/>
    <w:rsid w:val="002435BD"/>
    <w:rsid w:val="002436AA"/>
    <w:rsid w:val="00252B10"/>
    <w:rsid w:val="00252C0C"/>
    <w:rsid w:val="00254F38"/>
    <w:rsid w:val="00265AC3"/>
    <w:rsid w:val="0027360A"/>
    <w:rsid w:val="00280465"/>
    <w:rsid w:val="00282FF0"/>
    <w:rsid w:val="002908E3"/>
    <w:rsid w:val="00296419"/>
    <w:rsid w:val="002A2E67"/>
    <w:rsid w:val="002A353F"/>
    <w:rsid w:val="002A37CE"/>
    <w:rsid w:val="002A55DC"/>
    <w:rsid w:val="002B4C48"/>
    <w:rsid w:val="002B5260"/>
    <w:rsid w:val="002B57F5"/>
    <w:rsid w:val="002B5C92"/>
    <w:rsid w:val="002C45A6"/>
    <w:rsid w:val="002D019D"/>
    <w:rsid w:val="002D17CD"/>
    <w:rsid w:val="002D3408"/>
    <w:rsid w:val="002D34DD"/>
    <w:rsid w:val="002D5E2E"/>
    <w:rsid w:val="002D7A85"/>
    <w:rsid w:val="002E7736"/>
    <w:rsid w:val="002F0730"/>
    <w:rsid w:val="002F47E8"/>
    <w:rsid w:val="002F5E1E"/>
    <w:rsid w:val="002F6092"/>
    <w:rsid w:val="00300CED"/>
    <w:rsid w:val="003062AD"/>
    <w:rsid w:val="00307754"/>
    <w:rsid w:val="003108B8"/>
    <w:rsid w:val="00311ABA"/>
    <w:rsid w:val="00313E78"/>
    <w:rsid w:val="00316CB0"/>
    <w:rsid w:val="0032018D"/>
    <w:rsid w:val="00321D44"/>
    <w:rsid w:val="00322182"/>
    <w:rsid w:val="003239D2"/>
    <w:rsid w:val="00323D47"/>
    <w:rsid w:val="00326702"/>
    <w:rsid w:val="00327A44"/>
    <w:rsid w:val="003333E7"/>
    <w:rsid w:val="00335EEF"/>
    <w:rsid w:val="00347933"/>
    <w:rsid w:val="00355CDA"/>
    <w:rsid w:val="003562D4"/>
    <w:rsid w:val="00360B81"/>
    <w:rsid w:val="003638E3"/>
    <w:rsid w:val="0036564D"/>
    <w:rsid w:val="00365B21"/>
    <w:rsid w:val="00367530"/>
    <w:rsid w:val="00370B47"/>
    <w:rsid w:val="003810D2"/>
    <w:rsid w:val="0038495E"/>
    <w:rsid w:val="00390B67"/>
    <w:rsid w:val="003926AD"/>
    <w:rsid w:val="00392E2A"/>
    <w:rsid w:val="00396B57"/>
    <w:rsid w:val="00397E96"/>
    <w:rsid w:val="003A01B6"/>
    <w:rsid w:val="003A3E9E"/>
    <w:rsid w:val="003A4FAA"/>
    <w:rsid w:val="003A5000"/>
    <w:rsid w:val="003B3A75"/>
    <w:rsid w:val="003B781C"/>
    <w:rsid w:val="003C67BE"/>
    <w:rsid w:val="003D029D"/>
    <w:rsid w:val="003D46D9"/>
    <w:rsid w:val="003D4BB6"/>
    <w:rsid w:val="003D6E19"/>
    <w:rsid w:val="003E2057"/>
    <w:rsid w:val="003E593B"/>
    <w:rsid w:val="003F0175"/>
    <w:rsid w:val="003F4EB3"/>
    <w:rsid w:val="003F539C"/>
    <w:rsid w:val="003F6C4A"/>
    <w:rsid w:val="0040074A"/>
    <w:rsid w:val="00401BE4"/>
    <w:rsid w:val="00403939"/>
    <w:rsid w:val="00404E60"/>
    <w:rsid w:val="00405932"/>
    <w:rsid w:val="0042007D"/>
    <w:rsid w:val="00422D6C"/>
    <w:rsid w:val="004232A9"/>
    <w:rsid w:val="004255EE"/>
    <w:rsid w:val="00426ACF"/>
    <w:rsid w:val="00432103"/>
    <w:rsid w:val="00432986"/>
    <w:rsid w:val="00432BD5"/>
    <w:rsid w:val="00440CCA"/>
    <w:rsid w:val="00441E74"/>
    <w:rsid w:val="0044374C"/>
    <w:rsid w:val="00443AC0"/>
    <w:rsid w:val="004462B4"/>
    <w:rsid w:val="00452175"/>
    <w:rsid w:val="004554D2"/>
    <w:rsid w:val="00456B29"/>
    <w:rsid w:val="00456BF6"/>
    <w:rsid w:val="00457ED1"/>
    <w:rsid w:val="00462742"/>
    <w:rsid w:val="0046315C"/>
    <w:rsid w:val="00463655"/>
    <w:rsid w:val="0046420E"/>
    <w:rsid w:val="004647EB"/>
    <w:rsid w:val="00466119"/>
    <w:rsid w:val="00472643"/>
    <w:rsid w:val="0047353D"/>
    <w:rsid w:val="00476437"/>
    <w:rsid w:val="00476B41"/>
    <w:rsid w:val="004774F8"/>
    <w:rsid w:val="00477637"/>
    <w:rsid w:val="00482E1A"/>
    <w:rsid w:val="00486729"/>
    <w:rsid w:val="00490B5C"/>
    <w:rsid w:val="00491798"/>
    <w:rsid w:val="00493725"/>
    <w:rsid w:val="004941FE"/>
    <w:rsid w:val="00494EBA"/>
    <w:rsid w:val="00497877"/>
    <w:rsid w:val="004A0618"/>
    <w:rsid w:val="004A0E90"/>
    <w:rsid w:val="004A1031"/>
    <w:rsid w:val="004A1DF3"/>
    <w:rsid w:val="004A1EA4"/>
    <w:rsid w:val="004A3024"/>
    <w:rsid w:val="004A456E"/>
    <w:rsid w:val="004A7856"/>
    <w:rsid w:val="004B0945"/>
    <w:rsid w:val="004C0D3E"/>
    <w:rsid w:val="004D436C"/>
    <w:rsid w:val="004D53B3"/>
    <w:rsid w:val="004D6B28"/>
    <w:rsid w:val="004D77FD"/>
    <w:rsid w:val="004E176B"/>
    <w:rsid w:val="004E3A01"/>
    <w:rsid w:val="004F1C16"/>
    <w:rsid w:val="004F3725"/>
    <w:rsid w:val="004F427D"/>
    <w:rsid w:val="004F4D1F"/>
    <w:rsid w:val="004F60AC"/>
    <w:rsid w:val="004F7A9C"/>
    <w:rsid w:val="00500F80"/>
    <w:rsid w:val="005012B2"/>
    <w:rsid w:val="00501E91"/>
    <w:rsid w:val="00502467"/>
    <w:rsid w:val="00502DFC"/>
    <w:rsid w:val="005067D8"/>
    <w:rsid w:val="00506AB5"/>
    <w:rsid w:val="00510696"/>
    <w:rsid w:val="00510CE9"/>
    <w:rsid w:val="00512744"/>
    <w:rsid w:val="0051428C"/>
    <w:rsid w:val="005151FC"/>
    <w:rsid w:val="0051554C"/>
    <w:rsid w:val="00517069"/>
    <w:rsid w:val="005208ED"/>
    <w:rsid w:val="005224DE"/>
    <w:rsid w:val="00522C3C"/>
    <w:rsid w:val="00522FD1"/>
    <w:rsid w:val="00523EFC"/>
    <w:rsid w:val="005246C8"/>
    <w:rsid w:val="00526EAE"/>
    <w:rsid w:val="00532455"/>
    <w:rsid w:val="005332E5"/>
    <w:rsid w:val="00535BDC"/>
    <w:rsid w:val="0053691A"/>
    <w:rsid w:val="00537A20"/>
    <w:rsid w:val="00543E50"/>
    <w:rsid w:val="00546AEC"/>
    <w:rsid w:val="0055188D"/>
    <w:rsid w:val="00552AA9"/>
    <w:rsid w:val="00553F5E"/>
    <w:rsid w:val="00555603"/>
    <w:rsid w:val="00562B36"/>
    <w:rsid w:val="00564151"/>
    <w:rsid w:val="005647F4"/>
    <w:rsid w:val="00565589"/>
    <w:rsid w:val="005738EF"/>
    <w:rsid w:val="00577CCC"/>
    <w:rsid w:val="005816AA"/>
    <w:rsid w:val="00586418"/>
    <w:rsid w:val="005876D2"/>
    <w:rsid w:val="00587B3D"/>
    <w:rsid w:val="00590220"/>
    <w:rsid w:val="00591BAE"/>
    <w:rsid w:val="0059636F"/>
    <w:rsid w:val="00597FF9"/>
    <w:rsid w:val="005A16D3"/>
    <w:rsid w:val="005A1D42"/>
    <w:rsid w:val="005A61B8"/>
    <w:rsid w:val="005A6B35"/>
    <w:rsid w:val="005B752E"/>
    <w:rsid w:val="005C005D"/>
    <w:rsid w:val="005C15A5"/>
    <w:rsid w:val="005C388E"/>
    <w:rsid w:val="005C3B6C"/>
    <w:rsid w:val="005C5BCB"/>
    <w:rsid w:val="005D038E"/>
    <w:rsid w:val="005D1B90"/>
    <w:rsid w:val="005D4D50"/>
    <w:rsid w:val="005D624F"/>
    <w:rsid w:val="005E019F"/>
    <w:rsid w:val="005E1CE5"/>
    <w:rsid w:val="005E329E"/>
    <w:rsid w:val="005E3811"/>
    <w:rsid w:val="005E5667"/>
    <w:rsid w:val="005F01EE"/>
    <w:rsid w:val="005F50C5"/>
    <w:rsid w:val="005F7278"/>
    <w:rsid w:val="0060745D"/>
    <w:rsid w:val="0061069B"/>
    <w:rsid w:val="00617864"/>
    <w:rsid w:val="00620544"/>
    <w:rsid w:val="00620EE6"/>
    <w:rsid w:val="00623818"/>
    <w:rsid w:val="00623833"/>
    <w:rsid w:val="0063476C"/>
    <w:rsid w:val="00635392"/>
    <w:rsid w:val="00636813"/>
    <w:rsid w:val="006372B4"/>
    <w:rsid w:val="006422FD"/>
    <w:rsid w:val="00642DF6"/>
    <w:rsid w:val="00647665"/>
    <w:rsid w:val="00650262"/>
    <w:rsid w:val="0065310E"/>
    <w:rsid w:val="0065393C"/>
    <w:rsid w:val="00654CAD"/>
    <w:rsid w:val="00656E64"/>
    <w:rsid w:val="00672BE2"/>
    <w:rsid w:val="00673DF8"/>
    <w:rsid w:val="00674443"/>
    <w:rsid w:val="00674814"/>
    <w:rsid w:val="00676C07"/>
    <w:rsid w:val="006834FE"/>
    <w:rsid w:val="00687AB5"/>
    <w:rsid w:val="006903DC"/>
    <w:rsid w:val="00691121"/>
    <w:rsid w:val="00697717"/>
    <w:rsid w:val="006A3961"/>
    <w:rsid w:val="006A7E40"/>
    <w:rsid w:val="006B0D38"/>
    <w:rsid w:val="006B503B"/>
    <w:rsid w:val="006C0454"/>
    <w:rsid w:val="006C3924"/>
    <w:rsid w:val="006D593E"/>
    <w:rsid w:val="006E54CF"/>
    <w:rsid w:val="006E63A2"/>
    <w:rsid w:val="006F350D"/>
    <w:rsid w:val="00700566"/>
    <w:rsid w:val="007012E5"/>
    <w:rsid w:val="00702C6A"/>
    <w:rsid w:val="0070438E"/>
    <w:rsid w:val="00705E74"/>
    <w:rsid w:val="00707328"/>
    <w:rsid w:val="00712F38"/>
    <w:rsid w:val="00716601"/>
    <w:rsid w:val="00716D2B"/>
    <w:rsid w:val="00721520"/>
    <w:rsid w:val="00721E4B"/>
    <w:rsid w:val="00722385"/>
    <w:rsid w:val="00730C0B"/>
    <w:rsid w:val="00730FBD"/>
    <w:rsid w:val="007317EE"/>
    <w:rsid w:val="00732628"/>
    <w:rsid w:val="00733F1B"/>
    <w:rsid w:val="00734D8D"/>
    <w:rsid w:val="0073692A"/>
    <w:rsid w:val="0073799F"/>
    <w:rsid w:val="00737CF9"/>
    <w:rsid w:val="00743214"/>
    <w:rsid w:val="00744F4F"/>
    <w:rsid w:val="0074517C"/>
    <w:rsid w:val="00745383"/>
    <w:rsid w:val="00747374"/>
    <w:rsid w:val="00747B95"/>
    <w:rsid w:val="00747E98"/>
    <w:rsid w:val="00751652"/>
    <w:rsid w:val="00751E0E"/>
    <w:rsid w:val="00751F84"/>
    <w:rsid w:val="00752C5D"/>
    <w:rsid w:val="007548C2"/>
    <w:rsid w:val="00756D3E"/>
    <w:rsid w:val="007649A8"/>
    <w:rsid w:val="00764F5D"/>
    <w:rsid w:val="00771625"/>
    <w:rsid w:val="007722F6"/>
    <w:rsid w:val="00773ABB"/>
    <w:rsid w:val="00773B50"/>
    <w:rsid w:val="00775ED7"/>
    <w:rsid w:val="007864FB"/>
    <w:rsid w:val="00794668"/>
    <w:rsid w:val="00794F34"/>
    <w:rsid w:val="00797408"/>
    <w:rsid w:val="007977C1"/>
    <w:rsid w:val="007A0537"/>
    <w:rsid w:val="007A207D"/>
    <w:rsid w:val="007A7E41"/>
    <w:rsid w:val="007B24D9"/>
    <w:rsid w:val="007B2E56"/>
    <w:rsid w:val="007B6F79"/>
    <w:rsid w:val="007C0D6D"/>
    <w:rsid w:val="007C299E"/>
    <w:rsid w:val="007C37ED"/>
    <w:rsid w:val="007C3E6D"/>
    <w:rsid w:val="007C453C"/>
    <w:rsid w:val="007C4D06"/>
    <w:rsid w:val="007C76A5"/>
    <w:rsid w:val="007D09A6"/>
    <w:rsid w:val="007D2539"/>
    <w:rsid w:val="007D3D31"/>
    <w:rsid w:val="007D4CE6"/>
    <w:rsid w:val="007D4F5C"/>
    <w:rsid w:val="007D6374"/>
    <w:rsid w:val="007D63E2"/>
    <w:rsid w:val="007D640F"/>
    <w:rsid w:val="007D6FAF"/>
    <w:rsid w:val="007E1D84"/>
    <w:rsid w:val="007E27EF"/>
    <w:rsid w:val="007E3AB3"/>
    <w:rsid w:val="007F0BE2"/>
    <w:rsid w:val="007F2487"/>
    <w:rsid w:val="007F4D17"/>
    <w:rsid w:val="007F7C01"/>
    <w:rsid w:val="008015F3"/>
    <w:rsid w:val="008036A0"/>
    <w:rsid w:val="00804736"/>
    <w:rsid w:val="00807AEF"/>
    <w:rsid w:val="00810E2D"/>
    <w:rsid w:val="008118EC"/>
    <w:rsid w:val="008134AC"/>
    <w:rsid w:val="008154D0"/>
    <w:rsid w:val="008230C2"/>
    <w:rsid w:val="00824884"/>
    <w:rsid w:val="008273F9"/>
    <w:rsid w:val="008321C7"/>
    <w:rsid w:val="00832314"/>
    <w:rsid w:val="008331C4"/>
    <w:rsid w:val="00842022"/>
    <w:rsid w:val="00844170"/>
    <w:rsid w:val="00844D65"/>
    <w:rsid w:val="008451DC"/>
    <w:rsid w:val="00850011"/>
    <w:rsid w:val="00854BB9"/>
    <w:rsid w:val="00860617"/>
    <w:rsid w:val="00862245"/>
    <w:rsid w:val="00862450"/>
    <w:rsid w:val="008633EB"/>
    <w:rsid w:val="0086480F"/>
    <w:rsid w:val="00867096"/>
    <w:rsid w:val="008679F2"/>
    <w:rsid w:val="008708A6"/>
    <w:rsid w:val="00870FA9"/>
    <w:rsid w:val="00871511"/>
    <w:rsid w:val="00873CBB"/>
    <w:rsid w:val="008764B2"/>
    <w:rsid w:val="00877BA3"/>
    <w:rsid w:val="00877D5D"/>
    <w:rsid w:val="008801BC"/>
    <w:rsid w:val="00882157"/>
    <w:rsid w:val="00883BE6"/>
    <w:rsid w:val="00885173"/>
    <w:rsid w:val="008869BF"/>
    <w:rsid w:val="00886D65"/>
    <w:rsid w:val="00891EB2"/>
    <w:rsid w:val="008A10EB"/>
    <w:rsid w:val="008A1864"/>
    <w:rsid w:val="008A3EF3"/>
    <w:rsid w:val="008A424E"/>
    <w:rsid w:val="008A571F"/>
    <w:rsid w:val="008A7751"/>
    <w:rsid w:val="008B06DC"/>
    <w:rsid w:val="008B469E"/>
    <w:rsid w:val="008B6A83"/>
    <w:rsid w:val="008B7FE1"/>
    <w:rsid w:val="008C04CF"/>
    <w:rsid w:val="008C2B8E"/>
    <w:rsid w:val="008C6373"/>
    <w:rsid w:val="008D2744"/>
    <w:rsid w:val="008E0F54"/>
    <w:rsid w:val="008F4A80"/>
    <w:rsid w:val="008F5F5B"/>
    <w:rsid w:val="009011BB"/>
    <w:rsid w:val="0090199C"/>
    <w:rsid w:val="00902896"/>
    <w:rsid w:val="00903928"/>
    <w:rsid w:val="00906BCE"/>
    <w:rsid w:val="00910A6E"/>
    <w:rsid w:val="009148A8"/>
    <w:rsid w:val="0091509D"/>
    <w:rsid w:val="00917941"/>
    <w:rsid w:val="00923598"/>
    <w:rsid w:val="00923D93"/>
    <w:rsid w:val="00923FE0"/>
    <w:rsid w:val="00926000"/>
    <w:rsid w:val="00931479"/>
    <w:rsid w:val="009321A5"/>
    <w:rsid w:val="0093418E"/>
    <w:rsid w:val="00934350"/>
    <w:rsid w:val="0093461E"/>
    <w:rsid w:val="00935168"/>
    <w:rsid w:val="009363D1"/>
    <w:rsid w:val="009365AC"/>
    <w:rsid w:val="00937672"/>
    <w:rsid w:val="009417C0"/>
    <w:rsid w:val="00941EBD"/>
    <w:rsid w:val="00942F1A"/>
    <w:rsid w:val="0094320E"/>
    <w:rsid w:val="00944E65"/>
    <w:rsid w:val="00947D07"/>
    <w:rsid w:val="00950E87"/>
    <w:rsid w:val="00953C29"/>
    <w:rsid w:val="00954A50"/>
    <w:rsid w:val="0095625C"/>
    <w:rsid w:val="00963F9A"/>
    <w:rsid w:val="009711F7"/>
    <w:rsid w:val="0097260F"/>
    <w:rsid w:val="00973755"/>
    <w:rsid w:val="0097397D"/>
    <w:rsid w:val="009739F2"/>
    <w:rsid w:val="00980795"/>
    <w:rsid w:val="009812CD"/>
    <w:rsid w:val="00984614"/>
    <w:rsid w:val="00987D61"/>
    <w:rsid w:val="00992B46"/>
    <w:rsid w:val="00993F2E"/>
    <w:rsid w:val="009973F0"/>
    <w:rsid w:val="00997A7C"/>
    <w:rsid w:val="009A0125"/>
    <w:rsid w:val="009A55B5"/>
    <w:rsid w:val="009B1B08"/>
    <w:rsid w:val="009B4568"/>
    <w:rsid w:val="009B5CB6"/>
    <w:rsid w:val="009C086D"/>
    <w:rsid w:val="009C12CB"/>
    <w:rsid w:val="009C3EF6"/>
    <w:rsid w:val="009C3F68"/>
    <w:rsid w:val="009E16E6"/>
    <w:rsid w:val="009E1EF1"/>
    <w:rsid w:val="009E3911"/>
    <w:rsid w:val="009E43AE"/>
    <w:rsid w:val="009F23F2"/>
    <w:rsid w:val="009F2A3A"/>
    <w:rsid w:val="009F308B"/>
    <w:rsid w:val="009F5BDA"/>
    <w:rsid w:val="009F5CB0"/>
    <w:rsid w:val="009F74D4"/>
    <w:rsid w:val="00A001D9"/>
    <w:rsid w:val="00A00E7D"/>
    <w:rsid w:val="00A01D2E"/>
    <w:rsid w:val="00A10790"/>
    <w:rsid w:val="00A16B0E"/>
    <w:rsid w:val="00A20B5A"/>
    <w:rsid w:val="00A21F56"/>
    <w:rsid w:val="00A22384"/>
    <w:rsid w:val="00A27366"/>
    <w:rsid w:val="00A30E36"/>
    <w:rsid w:val="00A3200E"/>
    <w:rsid w:val="00A32728"/>
    <w:rsid w:val="00A33031"/>
    <w:rsid w:val="00A35F33"/>
    <w:rsid w:val="00A40342"/>
    <w:rsid w:val="00A42ADB"/>
    <w:rsid w:val="00A4554A"/>
    <w:rsid w:val="00A45A0E"/>
    <w:rsid w:val="00A47257"/>
    <w:rsid w:val="00A4738A"/>
    <w:rsid w:val="00A47E00"/>
    <w:rsid w:val="00A506A2"/>
    <w:rsid w:val="00A53386"/>
    <w:rsid w:val="00A53F04"/>
    <w:rsid w:val="00A622FB"/>
    <w:rsid w:val="00A6254B"/>
    <w:rsid w:val="00A646A0"/>
    <w:rsid w:val="00A664C1"/>
    <w:rsid w:val="00A665C6"/>
    <w:rsid w:val="00A66723"/>
    <w:rsid w:val="00A66BA6"/>
    <w:rsid w:val="00A673FD"/>
    <w:rsid w:val="00A7280D"/>
    <w:rsid w:val="00A72A6F"/>
    <w:rsid w:val="00A741EF"/>
    <w:rsid w:val="00A7532B"/>
    <w:rsid w:val="00A753AE"/>
    <w:rsid w:val="00A77DA5"/>
    <w:rsid w:val="00A823FD"/>
    <w:rsid w:val="00A8726C"/>
    <w:rsid w:val="00A90091"/>
    <w:rsid w:val="00A927A0"/>
    <w:rsid w:val="00A93138"/>
    <w:rsid w:val="00A93538"/>
    <w:rsid w:val="00A937E3"/>
    <w:rsid w:val="00A940DE"/>
    <w:rsid w:val="00A96E43"/>
    <w:rsid w:val="00AA061C"/>
    <w:rsid w:val="00AA276E"/>
    <w:rsid w:val="00AA3FC3"/>
    <w:rsid w:val="00AA4B53"/>
    <w:rsid w:val="00AA5D5B"/>
    <w:rsid w:val="00AB00A9"/>
    <w:rsid w:val="00AB1712"/>
    <w:rsid w:val="00AB2924"/>
    <w:rsid w:val="00AB4ABF"/>
    <w:rsid w:val="00AB5B00"/>
    <w:rsid w:val="00AB6AFF"/>
    <w:rsid w:val="00AC02B3"/>
    <w:rsid w:val="00AC0CF8"/>
    <w:rsid w:val="00AC109D"/>
    <w:rsid w:val="00AC2C61"/>
    <w:rsid w:val="00AC6376"/>
    <w:rsid w:val="00AD0CC8"/>
    <w:rsid w:val="00AD3AB3"/>
    <w:rsid w:val="00AE3420"/>
    <w:rsid w:val="00AF1816"/>
    <w:rsid w:val="00AF1D53"/>
    <w:rsid w:val="00AF271A"/>
    <w:rsid w:val="00AF384B"/>
    <w:rsid w:val="00AF5701"/>
    <w:rsid w:val="00AF683D"/>
    <w:rsid w:val="00AF7474"/>
    <w:rsid w:val="00B022C6"/>
    <w:rsid w:val="00B0683C"/>
    <w:rsid w:val="00B07BED"/>
    <w:rsid w:val="00B11859"/>
    <w:rsid w:val="00B16325"/>
    <w:rsid w:val="00B164F2"/>
    <w:rsid w:val="00B1714B"/>
    <w:rsid w:val="00B17C9A"/>
    <w:rsid w:val="00B21405"/>
    <w:rsid w:val="00B21D1B"/>
    <w:rsid w:val="00B232C1"/>
    <w:rsid w:val="00B253CB"/>
    <w:rsid w:val="00B30EC2"/>
    <w:rsid w:val="00B32C05"/>
    <w:rsid w:val="00B32C8E"/>
    <w:rsid w:val="00B33AA9"/>
    <w:rsid w:val="00B3580F"/>
    <w:rsid w:val="00B3691A"/>
    <w:rsid w:val="00B3749E"/>
    <w:rsid w:val="00B4361D"/>
    <w:rsid w:val="00B52180"/>
    <w:rsid w:val="00B528EC"/>
    <w:rsid w:val="00B52E0E"/>
    <w:rsid w:val="00B532AB"/>
    <w:rsid w:val="00B54907"/>
    <w:rsid w:val="00B56D2C"/>
    <w:rsid w:val="00B637F5"/>
    <w:rsid w:val="00B66187"/>
    <w:rsid w:val="00B66B71"/>
    <w:rsid w:val="00B67088"/>
    <w:rsid w:val="00B716B5"/>
    <w:rsid w:val="00B724B2"/>
    <w:rsid w:val="00B7353C"/>
    <w:rsid w:val="00B744E6"/>
    <w:rsid w:val="00B85ACC"/>
    <w:rsid w:val="00B912B3"/>
    <w:rsid w:val="00B92010"/>
    <w:rsid w:val="00B96D26"/>
    <w:rsid w:val="00BA02A8"/>
    <w:rsid w:val="00BA350C"/>
    <w:rsid w:val="00BA407C"/>
    <w:rsid w:val="00BA5136"/>
    <w:rsid w:val="00BB0725"/>
    <w:rsid w:val="00BB3374"/>
    <w:rsid w:val="00BB3A58"/>
    <w:rsid w:val="00BB52CB"/>
    <w:rsid w:val="00BB548E"/>
    <w:rsid w:val="00BB5BDE"/>
    <w:rsid w:val="00BB616C"/>
    <w:rsid w:val="00BB65ED"/>
    <w:rsid w:val="00BC6921"/>
    <w:rsid w:val="00BD01E4"/>
    <w:rsid w:val="00BE049A"/>
    <w:rsid w:val="00BE0847"/>
    <w:rsid w:val="00BE0D55"/>
    <w:rsid w:val="00BE3A6A"/>
    <w:rsid w:val="00C00FBC"/>
    <w:rsid w:val="00C011AF"/>
    <w:rsid w:val="00C014BC"/>
    <w:rsid w:val="00C06770"/>
    <w:rsid w:val="00C0796B"/>
    <w:rsid w:val="00C1129A"/>
    <w:rsid w:val="00C16162"/>
    <w:rsid w:val="00C16C9D"/>
    <w:rsid w:val="00C2003D"/>
    <w:rsid w:val="00C20467"/>
    <w:rsid w:val="00C2143D"/>
    <w:rsid w:val="00C23AAB"/>
    <w:rsid w:val="00C338E9"/>
    <w:rsid w:val="00C36404"/>
    <w:rsid w:val="00C368DB"/>
    <w:rsid w:val="00C37F13"/>
    <w:rsid w:val="00C40A1A"/>
    <w:rsid w:val="00C42B15"/>
    <w:rsid w:val="00C45131"/>
    <w:rsid w:val="00C51B5D"/>
    <w:rsid w:val="00C51B92"/>
    <w:rsid w:val="00C52570"/>
    <w:rsid w:val="00C53162"/>
    <w:rsid w:val="00C565BF"/>
    <w:rsid w:val="00C60E9C"/>
    <w:rsid w:val="00C6292F"/>
    <w:rsid w:val="00C67EBD"/>
    <w:rsid w:val="00C75135"/>
    <w:rsid w:val="00C75EA3"/>
    <w:rsid w:val="00C80808"/>
    <w:rsid w:val="00C811FA"/>
    <w:rsid w:val="00C81213"/>
    <w:rsid w:val="00C83ED4"/>
    <w:rsid w:val="00C84EBC"/>
    <w:rsid w:val="00C850C6"/>
    <w:rsid w:val="00C870F2"/>
    <w:rsid w:val="00C878F3"/>
    <w:rsid w:val="00C90D59"/>
    <w:rsid w:val="00C92AA2"/>
    <w:rsid w:val="00CA1041"/>
    <w:rsid w:val="00CA10E1"/>
    <w:rsid w:val="00CA1F4D"/>
    <w:rsid w:val="00CA26B7"/>
    <w:rsid w:val="00CA7A7C"/>
    <w:rsid w:val="00CB1ED8"/>
    <w:rsid w:val="00CB59D0"/>
    <w:rsid w:val="00CB6818"/>
    <w:rsid w:val="00CC0407"/>
    <w:rsid w:val="00CC1F92"/>
    <w:rsid w:val="00CC2101"/>
    <w:rsid w:val="00CC2D47"/>
    <w:rsid w:val="00CC4D65"/>
    <w:rsid w:val="00CD072D"/>
    <w:rsid w:val="00CD142D"/>
    <w:rsid w:val="00CD19E3"/>
    <w:rsid w:val="00CE002A"/>
    <w:rsid w:val="00CE1266"/>
    <w:rsid w:val="00CE2098"/>
    <w:rsid w:val="00CE7305"/>
    <w:rsid w:val="00CF051D"/>
    <w:rsid w:val="00CF138B"/>
    <w:rsid w:val="00CF5B0A"/>
    <w:rsid w:val="00CF646B"/>
    <w:rsid w:val="00CF76EE"/>
    <w:rsid w:val="00D013C8"/>
    <w:rsid w:val="00D15822"/>
    <w:rsid w:val="00D21144"/>
    <w:rsid w:val="00D22E48"/>
    <w:rsid w:val="00D2543D"/>
    <w:rsid w:val="00D30C26"/>
    <w:rsid w:val="00D31F2F"/>
    <w:rsid w:val="00D32473"/>
    <w:rsid w:val="00D32918"/>
    <w:rsid w:val="00D32CA1"/>
    <w:rsid w:val="00D35717"/>
    <w:rsid w:val="00D378D3"/>
    <w:rsid w:val="00D424D6"/>
    <w:rsid w:val="00D434BE"/>
    <w:rsid w:val="00D50513"/>
    <w:rsid w:val="00D52D7B"/>
    <w:rsid w:val="00D5625B"/>
    <w:rsid w:val="00D62374"/>
    <w:rsid w:val="00D6319A"/>
    <w:rsid w:val="00D636E5"/>
    <w:rsid w:val="00D64F0D"/>
    <w:rsid w:val="00D66B69"/>
    <w:rsid w:val="00D7323E"/>
    <w:rsid w:val="00D7345E"/>
    <w:rsid w:val="00D738F7"/>
    <w:rsid w:val="00D74222"/>
    <w:rsid w:val="00D75DCF"/>
    <w:rsid w:val="00D76197"/>
    <w:rsid w:val="00D765B3"/>
    <w:rsid w:val="00D80CB1"/>
    <w:rsid w:val="00D82D81"/>
    <w:rsid w:val="00D92C8B"/>
    <w:rsid w:val="00DA06AE"/>
    <w:rsid w:val="00DA110D"/>
    <w:rsid w:val="00DA1CFF"/>
    <w:rsid w:val="00DA2696"/>
    <w:rsid w:val="00DA3EE5"/>
    <w:rsid w:val="00DA4461"/>
    <w:rsid w:val="00DA5130"/>
    <w:rsid w:val="00DA71A7"/>
    <w:rsid w:val="00DB00DD"/>
    <w:rsid w:val="00DB1575"/>
    <w:rsid w:val="00DB28A4"/>
    <w:rsid w:val="00DB7A64"/>
    <w:rsid w:val="00DC09C5"/>
    <w:rsid w:val="00DC21AB"/>
    <w:rsid w:val="00DC28E7"/>
    <w:rsid w:val="00DC6FFE"/>
    <w:rsid w:val="00DD031E"/>
    <w:rsid w:val="00DD0499"/>
    <w:rsid w:val="00DD40A8"/>
    <w:rsid w:val="00DD48E4"/>
    <w:rsid w:val="00DD5D23"/>
    <w:rsid w:val="00DD68AC"/>
    <w:rsid w:val="00DE3E9E"/>
    <w:rsid w:val="00DE66D4"/>
    <w:rsid w:val="00DE7942"/>
    <w:rsid w:val="00DF45F8"/>
    <w:rsid w:val="00DF6232"/>
    <w:rsid w:val="00DF6E0F"/>
    <w:rsid w:val="00E034C5"/>
    <w:rsid w:val="00E06511"/>
    <w:rsid w:val="00E10593"/>
    <w:rsid w:val="00E11678"/>
    <w:rsid w:val="00E12368"/>
    <w:rsid w:val="00E1636E"/>
    <w:rsid w:val="00E24288"/>
    <w:rsid w:val="00E24C16"/>
    <w:rsid w:val="00E274D0"/>
    <w:rsid w:val="00E2751E"/>
    <w:rsid w:val="00E27AE4"/>
    <w:rsid w:val="00E33556"/>
    <w:rsid w:val="00E3422A"/>
    <w:rsid w:val="00E35026"/>
    <w:rsid w:val="00E40416"/>
    <w:rsid w:val="00E42E8B"/>
    <w:rsid w:val="00E44284"/>
    <w:rsid w:val="00E44BB6"/>
    <w:rsid w:val="00E458CA"/>
    <w:rsid w:val="00E46566"/>
    <w:rsid w:val="00E46687"/>
    <w:rsid w:val="00E47632"/>
    <w:rsid w:val="00E53ECD"/>
    <w:rsid w:val="00E55004"/>
    <w:rsid w:val="00E5613E"/>
    <w:rsid w:val="00E572D4"/>
    <w:rsid w:val="00E611F7"/>
    <w:rsid w:val="00E61475"/>
    <w:rsid w:val="00E61821"/>
    <w:rsid w:val="00E6198F"/>
    <w:rsid w:val="00E61F9B"/>
    <w:rsid w:val="00E721F5"/>
    <w:rsid w:val="00E75350"/>
    <w:rsid w:val="00E804D8"/>
    <w:rsid w:val="00E840C0"/>
    <w:rsid w:val="00E850A6"/>
    <w:rsid w:val="00E85F12"/>
    <w:rsid w:val="00E87111"/>
    <w:rsid w:val="00E949E7"/>
    <w:rsid w:val="00E95887"/>
    <w:rsid w:val="00E978D4"/>
    <w:rsid w:val="00EB48A0"/>
    <w:rsid w:val="00EB4E8C"/>
    <w:rsid w:val="00EC0B93"/>
    <w:rsid w:val="00EC0BB2"/>
    <w:rsid w:val="00EC558C"/>
    <w:rsid w:val="00EC6AAE"/>
    <w:rsid w:val="00ED2AB4"/>
    <w:rsid w:val="00ED3ACC"/>
    <w:rsid w:val="00ED5346"/>
    <w:rsid w:val="00EE6269"/>
    <w:rsid w:val="00EE79CA"/>
    <w:rsid w:val="00EE7DA8"/>
    <w:rsid w:val="00EF29EE"/>
    <w:rsid w:val="00EF2C91"/>
    <w:rsid w:val="00F02962"/>
    <w:rsid w:val="00F05E86"/>
    <w:rsid w:val="00F1699B"/>
    <w:rsid w:val="00F2041B"/>
    <w:rsid w:val="00F22DBC"/>
    <w:rsid w:val="00F2360B"/>
    <w:rsid w:val="00F23C70"/>
    <w:rsid w:val="00F25FD9"/>
    <w:rsid w:val="00F26858"/>
    <w:rsid w:val="00F26BA5"/>
    <w:rsid w:val="00F26F5A"/>
    <w:rsid w:val="00F271B4"/>
    <w:rsid w:val="00F27A39"/>
    <w:rsid w:val="00F30793"/>
    <w:rsid w:val="00F32E7C"/>
    <w:rsid w:val="00F33273"/>
    <w:rsid w:val="00F3366F"/>
    <w:rsid w:val="00F34B0A"/>
    <w:rsid w:val="00F3584A"/>
    <w:rsid w:val="00F35AB1"/>
    <w:rsid w:val="00F419FA"/>
    <w:rsid w:val="00F42ACD"/>
    <w:rsid w:val="00F42F5A"/>
    <w:rsid w:val="00F4380D"/>
    <w:rsid w:val="00F43C71"/>
    <w:rsid w:val="00F43CCD"/>
    <w:rsid w:val="00F45478"/>
    <w:rsid w:val="00F466F9"/>
    <w:rsid w:val="00F46C7A"/>
    <w:rsid w:val="00F5081B"/>
    <w:rsid w:val="00F523A7"/>
    <w:rsid w:val="00F52534"/>
    <w:rsid w:val="00F53331"/>
    <w:rsid w:val="00F6043E"/>
    <w:rsid w:val="00F63003"/>
    <w:rsid w:val="00F66D46"/>
    <w:rsid w:val="00F71AA3"/>
    <w:rsid w:val="00F7694C"/>
    <w:rsid w:val="00F8174C"/>
    <w:rsid w:val="00F81ED8"/>
    <w:rsid w:val="00F82042"/>
    <w:rsid w:val="00F82D04"/>
    <w:rsid w:val="00F8582E"/>
    <w:rsid w:val="00F85A23"/>
    <w:rsid w:val="00F90FE8"/>
    <w:rsid w:val="00F93E38"/>
    <w:rsid w:val="00F96E59"/>
    <w:rsid w:val="00FA3B34"/>
    <w:rsid w:val="00FA4CD4"/>
    <w:rsid w:val="00FA5AF3"/>
    <w:rsid w:val="00FA6FB4"/>
    <w:rsid w:val="00FB05D5"/>
    <w:rsid w:val="00FB1E3C"/>
    <w:rsid w:val="00FB3FC3"/>
    <w:rsid w:val="00FB685B"/>
    <w:rsid w:val="00FC0363"/>
    <w:rsid w:val="00FC08CF"/>
    <w:rsid w:val="00FC5C5B"/>
    <w:rsid w:val="00FC6211"/>
    <w:rsid w:val="00FC7167"/>
    <w:rsid w:val="00FC7985"/>
    <w:rsid w:val="00FD1267"/>
    <w:rsid w:val="00FD2D2F"/>
    <w:rsid w:val="00FD324C"/>
    <w:rsid w:val="00FD7055"/>
    <w:rsid w:val="00FD799E"/>
    <w:rsid w:val="00FD7D71"/>
    <w:rsid w:val="00FE0B26"/>
    <w:rsid w:val="00FE19D6"/>
    <w:rsid w:val="00FE33A0"/>
    <w:rsid w:val="00FE367E"/>
    <w:rsid w:val="00FE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206A5C-CFEF-41BE-87B3-9DEF5356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BED"/>
    <w:rPr>
      <w:rFonts w:ascii="Calibri" w:eastAsia="Times New Roman" w:hAnsi="Calibri" w:cs="Times New Roman"/>
    </w:rPr>
  </w:style>
  <w:style w:type="paragraph" w:styleId="Heading1">
    <w:name w:val="heading 1"/>
    <w:aliases w:val="Tieu_de1,TieuDe1ML1"/>
    <w:basedOn w:val="Normal"/>
    <w:link w:val="Heading1Char"/>
    <w:qFormat/>
    <w:rsid w:val="00E61475"/>
    <w:pPr>
      <w:widowControl w:val="0"/>
      <w:ind w:left="379" w:hanging="229"/>
      <w:outlineLvl w:val="0"/>
    </w:pPr>
    <w:rPr>
      <w:rFonts w:ascii="Times New Roman" w:hAnsi="Times New Roman" w:cstheme="minorBidi"/>
      <w:b/>
      <w:bCs/>
    </w:rPr>
  </w:style>
  <w:style w:type="paragraph" w:styleId="Heading2">
    <w:name w:val="heading 2"/>
    <w:aliases w:val=" Char Char Char Char"/>
    <w:basedOn w:val="Normal"/>
    <w:link w:val="Heading2Char"/>
    <w:qFormat/>
    <w:rsid w:val="00E61475"/>
    <w:pPr>
      <w:widowControl w:val="0"/>
      <w:ind w:left="111"/>
      <w:outlineLvl w:val="1"/>
    </w:pPr>
    <w:rPr>
      <w:rFonts w:ascii="Times New Roman" w:hAnsi="Times New Roman" w:cstheme="min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058DA"/>
    <w:pPr>
      <w:keepNext/>
      <w:suppressAutoHyphens/>
      <w:outlineLvl w:val="2"/>
    </w:pPr>
    <w:rPr>
      <w:rFonts w:ascii="Times New Roman" w:hAnsi="Times New Roman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nhideWhenUsed/>
    <w:qFormat/>
    <w:rsid w:val="002058DA"/>
    <w:pPr>
      <w:keepNext/>
      <w:suppressAutoHyphens/>
      <w:spacing w:after="46" w:line="360" w:lineRule="auto"/>
      <w:outlineLvl w:val="3"/>
    </w:pPr>
    <w:rPr>
      <w:rFonts w:ascii="Times New Roman" w:hAnsi="Times New Roman"/>
      <w:sz w:val="28"/>
      <w:szCs w:val="28"/>
      <w:lang w:val="pt-BR"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2058DA"/>
    <w:pPr>
      <w:keepNext/>
      <w:suppressAutoHyphens/>
      <w:spacing w:line="360" w:lineRule="auto"/>
      <w:jc w:val="center"/>
      <w:outlineLvl w:val="4"/>
    </w:pPr>
    <w:rPr>
      <w:rFonts w:ascii="Times New Roman" w:hAnsi="Times New Roman"/>
      <w:sz w:val="28"/>
      <w:szCs w:val="28"/>
      <w:lang w:eastAsia="ar-SA"/>
    </w:rPr>
  </w:style>
  <w:style w:type="paragraph" w:styleId="Heading6">
    <w:name w:val="heading 6"/>
    <w:basedOn w:val="Normal"/>
    <w:next w:val="Normal"/>
    <w:link w:val="Heading6Char"/>
    <w:unhideWhenUsed/>
    <w:qFormat/>
    <w:rsid w:val="00E6147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2058DA"/>
    <w:pPr>
      <w:suppressAutoHyphens/>
      <w:spacing w:before="240" w:after="60"/>
      <w:outlineLvl w:val="6"/>
    </w:pPr>
    <w:rPr>
      <w:rFonts w:ascii="Times New Roman" w:hAnsi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link w:val="Heading8Char"/>
    <w:unhideWhenUsed/>
    <w:qFormat/>
    <w:rsid w:val="002058DA"/>
    <w:pPr>
      <w:suppressAutoHyphens/>
      <w:spacing w:before="240" w:after="60"/>
      <w:outlineLvl w:val="7"/>
    </w:pPr>
    <w:rPr>
      <w:rFonts w:ascii="Times New Roman" w:hAnsi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9E16E6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147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E61475"/>
  </w:style>
  <w:style w:type="paragraph" w:styleId="Footer">
    <w:name w:val="footer"/>
    <w:basedOn w:val="Normal"/>
    <w:link w:val="FooterChar"/>
    <w:uiPriority w:val="99"/>
    <w:unhideWhenUsed/>
    <w:rsid w:val="00E6147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61475"/>
  </w:style>
  <w:style w:type="paragraph" w:styleId="BalloonText">
    <w:name w:val="Balloon Text"/>
    <w:basedOn w:val="Normal"/>
    <w:link w:val="BalloonTextChar"/>
    <w:uiPriority w:val="99"/>
    <w:unhideWhenUsed/>
    <w:rsid w:val="00E61475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6147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61475"/>
    <w:pPr>
      <w:widowControl w:val="0"/>
      <w:ind w:left="112"/>
    </w:pPr>
    <w:rPr>
      <w:rFonts w:ascii="Times New Roman" w:hAnsi="Times New Roman"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1475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aliases w:val="Tieu_de1 Char1,TieuDe1ML1 Char1"/>
    <w:basedOn w:val="DefaultParagraphFont"/>
    <w:link w:val="Heading1"/>
    <w:rsid w:val="00E61475"/>
    <w:rPr>
      <w:rFonts w:ascii="Times New Roman" w:eastAsia="Times New Roman" w:hAnsi="Times New Roman"/>
      <w:b/>
      <w:bCs/>
    </w:rPr>
  </w:style>
  <w:style w:type="character" w:customStyle="1" w:styleId="Heading2Char">
    <w:name w:val="Heading 2 Char"/>
    <w:aliases w:val=" Char Char Char Char Char"/>
    <w:basedOn w:val="DefaultParagraphFont"/>
    <w:link w:val="Heading2"/>
    <w:rsid w:val="00E61475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E614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link w:val="ListParagraphChar"/>
    <w:uiPriority w:val="34"/>
    <w:qFormat/>
    <w:rsid w:val="00E61475"/>
    <w:pPr>
      <w:widowControl w:val="0"/>
    </w:pPr>
    <w:rPr>
      <w:rFonts w:asciiTheme="minorHAnsi" w:eastAsiaTheme="minorHAnsi" w:hAnsiTheme="minorHAnsi" w:cstheme="minorBidi"/>
    </w:rPr>
  </w:style>
  <w:style w:type="paragraph" w:customStyle="1" w:styleId="TableParagraph">
    <w:name w:val="Table Paragraph"/>
    <w:basedOn w:val="Normal"/>
    <w:uiPriority w:val="1"/>
    <w:qFormat/>
    <w:rsid w:val="00E61475"/>
    <w:pPr>
      <w:widowControl w:val="0"/>
    </w:pPr>
    <w:rPr>
      <w:rFonts w:asciiTheme="minorHAnsi" w:eastAsia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E61475"/>
    <w:rPr>
      <w:i/>
      <w:iCs/>
    </w:rPr>
  </w:style>
  <w:style w:type="paragraph" w:styleId="NoSpacing">
    <w:name w:val="No Spacing"/>
    <w:qFormat/>
    <w:rsid w:val="00E61475"/>
  </w:style>
  <w:style w:type="table" w:styleId="TableGrid">
    <w:name w:val="Table Grid"/>
    <w:aliases w:val="tham khao"/>
    <w:basedOn w:val="TableNormal"/>
    <w:uiPriority w:val="59"/>
    <w:rsid w:val="00E6147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Char"/>
    <w:rsid w:val="00E61475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basedOn w:val="Normal"/>
    <w:rsid w:val="00E61475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6147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ext-LG">
    <w:name w:val="text-LG"/>
    <w:basedOn w:val="Normal"/>
    <w:uiPriority w:val="99"/>
    <w:rsid w:val="00E61475"/>
    <w:pPr>
      <w:spacing w:before="120"/>
      <w:ind w:left="737"/>
      <w:jc w:val="both"/>
    </w:pPr>
    <w:rPr>
      <w:rFonts w:ascii="Times New Roman" w:hAnsi="Times New Roman"/>
      <w:sz w:val="24"/>
      <w:szCs w:val="24"/>
    </w:rPr>
  </w:style>
  <w:style w:type="paragraph" w:customStyle="1" w:styleId="Cau">
    <w:name w:val="Cau"/>
    <w:basedOn w:val="Normal"/>
    <w:link w:val="CauChar"/>
    <w:rsid w:val="00E61475"/>
    <w:pPr>
      <w:numPr>
        <w:numId w:val="1"/>
      </w:numPr>
      <w:spacing w:before="120" w:after="80" w:line="264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CauChar">
    <w:name w:val="Cau Char"/>
    <w:basedOn w:val="DefaultParagraphFont"/>
    <w:link w:val="Cau"/>
    <w:rsid w:val="00E61475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rsid w:val="00E6147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61475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msonormalcxspmiddle">
    <w:name w:val="msonormalcxspmiddle"/>
    <w:basedOn w:val="Normal"/>
    <w:uiPriority w:val="99"/>
    <w:rsid w:val="00E6147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1">
    <w:name w:val="1"/>
    <w:aliases w:val="2"/>
    <w:basedOn w:val="Normal"/>
    <w:autoRedefine/>
    <w:rsid w:val="00E61475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character" w:styleId="Strong">
    <w:name w:val="Strong"/>
    <w:qFormat/>
    <w:rsid w:val="00E61475"/>
    <w:rPr>
      <w:b/>
      <w:bCs/>
    </w:rPr>
  </w:style>
  <w:style w:type="character" w:customStyle="1" w:styleId="apple-converted-space">
    <w:name w:val="apple-converted-space"/>
    <w:rsid w:val="00E61475"/>
    <w:rPr>
      <w:rFonts w:cs="Times New Roman"/>
    </w:rPr>
  </w:style>
  <w:style w:type="paragraph" w:customStyle="1" w:styleId="Normal0">
    <w:name w:val="[Normal]"/>
    <w:uiPriority w:val="99"/>
    <w:rsid w:val="00E61475"/>
    <w:pPr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1475"/>
    <w:rPr>
      <w:color w:val="0000FF"/>
      <w:u w:val="single"/>
    </w:rPr>
  </w:style>
  <w:style w:type="paragraph" w:customStyle="1" w:styleId="NormalTimesNewRomans">
    <w:name w:val="Normal + Times New Romans"/>
    <w:basedOn w:val="Normal"/>
    <w:uiPriority w:val="99"/>
    <w:rsid w:val="00E61475"/>
    <w:pPr>
      <w:autoSpaceDE w:val="0"/>
      <w:autoSpaceDN w:val="0"/>
      <w:adjustRightInd w:val="0"/>
      <w:jc w:val="both"/>
    </w:pPr>
    <w:rPr>
      <w:rFonts w:ascii="Times New Roman" w:hAnsi="Times New Roman"/>
      <w:b/>
      <w:sz w:val="24"/>
      <w:szCs w:val="24"/>
    </w:rPr>
  </w:style>
  <w:style w:type="character" w:customStyle="1" w:styleId="counter">
    <w:name w:val="counter"/>
    <w:basedOn w:val="DefaultParagraphFont"/>
    <w:rsid w:val="0060745D"/>
  </w:style>
  <w:style w:type="paragraph" w:customStyle="1" w:styleId="the-article-summary">
    <w:name w:val="the-article-summary"/>
    <w:basedOn w:val="Normal"/>
    <w:rsid w:val="0060745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rsid w:val="005151FC"/>
    <w:rPr>
      <w:color w:val="800080" w:themeColor="followed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225795"/>
    <w:pPr>
      <w:tabs>
        <w:tab w:val="center" w:pos="5280"/>
        <w:tab w:val="right" w:pos="10540"/>
      </w:tabs>
    </w:pPr>
    <w:rPr>
      <w:rFonts w:ascii="Times New Roman" w:hAnsi="Times New Roman"/>
      <w:sz w:val="24"/>
      <w:szCs w:val="24"/>
    </w:rPr>
  </w:style>
  <w:style w:type="character" w:customStyle="1" w:styleId="MTDisplayEquationChar">
    <w:name w:val="MTDisplayEquation Char"/>
    <w:link w:val="MTDisplayEquation"/>
    <w:rsid w:val="00225795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rsid w:val="002D34DD"/>
    <w:rPr>
      <w:color w:val="808080"/>
    </w:rPr>
  </w:style>
  <w:style w:type="character" w:styleId="PageNumber">
    <w:name w:val="page number"/>
    <w:basedOn w:val="DefaultParagraphFont"/>
    <w:rsid w:val="005F01EE"/>
  </w:style>
  <w:style w:type="character" w:customStyle="1" w:styleId="Bodytext7">
    <w:name w:val="Body text (7)_"/>
    <w:basedOn w:val="DefaultParagraphFont"/>
    <w:link w:val="Bodytext70"/>
    <w:locked/>
    <w:rsid w:val="005F01EE"/>
    <w:rPr>
      <w:b/>
      <w:bCs/>
      <w:shd w:val="clear" w:color="auto" w:fill="FFFFFF"/>
    </w:rPr>
  </w:style>
  <w:style w:type="paragraph" w:customStyle="1" w:styleId="Bodytext70">
    <w:name w:val="Body text (7)"/>
    <w:basedOn w:val="Normal"/>
    <w:link w:val="Bodytext7"/>
    <w:rsid w:val="005F01EE"/>
    <w:pPr>
      <w:widowControl w:val="0"/>
      <w:shd w:val="clear" w:color="auto" w:fill="FFFFFF"/>
      <w:spacing w:line="252" w:lineRule="exact"/>
    </w:pPr>
    <w:rPr>
      <w:rFonts w:asciiTheme="minorHAnsi" w:eastAsiaTheme="minorHAnsi" w:hAnsiTheme="minorHAnsi" w:cstheme="minorBidi"/>
      <w:b/>
      <w:bCs/>
    </w:rPr>
  </w:style>
  <w:style w:type="character" w:customStyle="1" w:styleId="Bodytext7NotBold">
    <w:name w:val="Body text (7) + Not Bold"/>
    <w:basedOn w:val="Bodytext7"/>
    <w:rsid w:val="005F01EE"/>
    <w:rPr>
      <w:b/>
      <w:bCs/>
      <w:shd w:val="clear" w:color="auto" w:fill="FFFFFF"/>
    </w:rPr>
  </w:style>
  <w:style w:type="character" w:customStyle="1" w:styleId="Bodytext7NotBold1">
    <w:name w:val="Body text (7) + Not Bold1"/>
    <w:aliases w:val="Italic13"/>
    <w:basedOn w:val="Bodytext7"/>
    <w:rsid w:val="005F01EE"/>
    <w:rPr>
      <w:b/>
      <w:bCs/>
      <w:i/>
      <w:iCs/>
      <w:shd w:val="clear" w:color="auto" w:fill="FFFFFF"/>
    </w:rPr>
  </w:style>
  <w:style w:type="character" w:customStyle="1" w:styleId="Bodytext7105pt1">
    <w:name w:val="Body text (7) + 10.5 pt1"/>
    <w:aliases w:val="Spacing 1 pt3"/>
    <w:basedOn w:val="DefaultParagraphFont"/>
    <w:rsid w:val="005F01EE"/>
    <w:rPr>
      <w:rFonts w:cs="Times New Roman"/>
      <w:b/>
      <w:bCs/>
      <w:spacing w:val="20"/>
      <w:sz w:val="21"/>
      <w:szCs w:val="21"/>
      <w:lang w:bidi="ar-SA"/>
    </w:rPr>
  </w:style>
  <w:style w:type="character" w:customStyle="1" w:styleId="Bodytext7105pt">
    <w:name w:val="Body text (7) + 10.5 pt"/>
    <w:basedOn w:val="DefaultParagraphFont"/>
    <w:rsid w:val="005F01EE"/>
    <w:rPr>
      <w:rFonts w:cs="Times New Roman"/>
      <w:b/>
      <w:bCs/>
      <w:sz w:val="21"/>
      <w:szCs w:val="21"/>
      <w:lang w:bidi="ar-SA"/>
    </w:rPr>
  </w:style>
  <w:style w:type="character" w:customStyle="1" w:styleId="mn">
    <w:name w:val="mn"/>
    <w:basedOn w:val="DefaultParagraphFont"/>
    <w:rsid w:val="005F01EE"/>
    <w:rPr>
      <w:rFonts w:cs="Times New Roman"/>
    </w:rPr>
  </w:style>
  <w:style w:type="character" w:customStyle="1" w:styleId="mi">
    <w:name w:val="mi"/>
    <w:basedOn w:val="DefaultParagraphFont"/>
    <w:rsid w:val="005F01EE"/>
    <w:rPr>
      <w:rFonts w:cs="Times New Roman"/>
    </w:rPr>
  </w:style>
  <w:style w:type="character" w:customStyle="1" w:styleId="Cau1Char">
    <w:name w:val="Cau 1 Char"/>
    <w:link w:val="Cau1"/>
    <w:locked/>
    <w:rsid w:val="009711F7"/>
    <w:rPr>
      <w:color w:val="000000"/>
      <w:sz w:val="24"/>
    </w:rPr>
  </w:style>
  <w:style w:type="paragraph" w:customStyle="1" w:styleId="Cau1">
    <w:name w:val="Cau 1"/>
    <w:basedOn w:val="Normal"/>
    <w:link w:val="Cau1Char"/>
    <w:rsid w:val="009711F7"/>
    <w:pPr>
      <w:widowControl w:val="0"/>
      <w:autoSpaceDE w:val="0"/>
      <w:autoSpaceDN w:val="0"/>
      <w:adjustRightInd w:val="0"/>
      <w:spacing w:before="60" w:line="288" w:lineRule="auto"/>
      <w:ind w:left="720" w:hanging="720"/>
      <w:jc w:val="both"/>
    </w:pPr>
    <w:rPr>
      <w:rFonts w:asciiTheme="minorHAnsi" w:eastAsiaTheme="minorHAnsi" w:hAnsiTheme="minorHAnsi" w:cstheme="minorBidi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2058DA"/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Heading4Char">
    <w:name w:val="Heading 4 Char"/>
    <w:basedOn w:val="DefaultParagraphFont"/>
    <w:link w:val="Heading4"/>
    <w:rsid w:val="002058DA"/>
    <w:rPr>
      <w:rFonts w:ascii="Times New Roman" w:eastAsia="Times New Roman" w:hAnsi="Times New Roman" w:cs="Times New Roman"/>
      <w:sz w:val="28"/>
      <w:szCs w:val="28"/>
      <w:lang w:val="pt-BR" w:eastAsia="ar-SA"/>
    </w:rPr>
  </w:style>
  <w:style w:type="character" w:customStyle="1" w:styleId="Heading5Char">
    <w:name w:val="Heading 5 Char"/>
    <w:basedOn w:val="DefaultParagraphFont"/>
    <w:link w:val="Heading5"/>
    <w:rsid w:val="002058DA"/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Heading7Char">
    <w:name w:val="Heading 7 Char"/>
    <w:basedOn w:val="DefaultParagraphFont"/>
    <w:link w:val="Heading7"/>
    <w:rsid w:val="002058D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2058DA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customStyle="1" w:styleId="VD">
    <w:name w:val="VD"/>
    <w:basedOn w:val="Normal"/>
    <w:rsid w:val="002058DA"/>
    <w:pPr>
      <w:suppressAutoHyphens/>
      <w:spacing w:before="180" w:after="80" w:line="264" w:lineRule="auto"/>
      <w:ind w:left="907" w:hanging="907"/>
      <w:jc w:val="both"/>
    </w:pPr>
    <w:rPr>
      <w:rFonts w:ascii="Times New Roman" w:hAnsi="Times New Roman"/>
      <w:bCs/>
      <w:sz w:val="24"/>
      <w:szCs w:val="24"/>
      <w:lang w:eastAsia="ar-SA"/>
    </w:rPr>
  </w:style>
  <w:style w:type="paragraph" w:customStyle="1" w:styleId="WW-Default">
    <w:name w:val="WW-Default"/>
    <w:rsid w:val="002058DA"/>
    <w:pPr>
      <w:suppressAutoHyphens/>
      <w:autoSpaceDE w:val="0"/>
    </w:pPr>
    <w:rPr>
      <w:rFonts w:ascii="Times New Roman" w:eastAsia="Arial" w:hAnsi="Times New Roman" w:cs="Times New Roman"/>
      <w:color w:val="000000"/>
      <w:sz w:val="24"/>
      <w:szCs w:val="24"/>
      <w:lang w:eastAsia="ar-SA"/>
    </w:rPr>
  </w:style>
  <w:style w:type="paragraph" w:customStyle="1" w:styleId="Hdg">
    <w:name w:val="Hdg"/>
    <w:basedOn w:val="Normal"/>
    <w:rsid w:val="002058DA"/>
    <w:pPr>
      <w:tabs>
        <w:tab w:val="left" w:pos="1425"/>
        <w:tab w:val="left" w:pos="4503"/>
      </w:tabs>
      <w:suppressAutoHyphens/>
      <w:spacing w:before="120" w:after="120" w:line="264" w:lineRule="auto"/>
      <w:jc w:val="both"/>
    </w:pPr>
    <w:rPr>
      <w:rFonts w:ascii="Times New Roman" w:hAnsi="Times New Roman"/>
      <w:b/>
      <w:bCs/>
      <w:i/>
      <w:iCs/>
      <w:sz w:val="24"/>
      <w:szCs w:val="24"/>
      <w:lang w:val="pt-BR" w:eastAsia="ar-SA"/>
    </w:rPr>
  </w:style>
  <w:style w:type="paragraph" w:styleId="List">
    <w:name w:val="List"/>
    <w:basedOn w:val="BodyText"/>
    <w:unhideWhenUsed/>
    <w:rsid w:val="002058DA"/>
    <w:pPr>
      <w:widowControl/>
      <w:suppressAutoHyphens/>
      <w:spacing w:line="19" w:lineRule="atLeast"/>
      <w:ind w:left="0" w:right="49"/>
      <w:jc w:val="both"/>
    </w:pPr>
    <w:rPr>
      <w:rFonts w:ascii=".VnTime" w:hAnsi=".VnTime" w:cs="Tahoma"/>
      <w:sz w:val="28"/>
      <w:lang w:eastAsia="ar-SA"/>
    </w:rPr>
  </w:style>
  <w:style w:type="paragraph" w:styleId="Subtitle">
    <w:name w:val="Subtitle"/>
    <w:basedOn w:val="Normal"/>
    <w:link w:val="SubtitleChar"/>
    <w:qFormat/>
    <w:rsid w:val="002058DA"/>
    <w:pPr>
      <w:suppressAutoHyphens/>
      <w:spacing w:after="60"/>
      <w:jc w:val="center"/>
      <w:outlineLvl w:val="1"/>
    </w:pPr>
    <w:rPr>
      <w:rFonts w:ascii="Arial" w:hAnsi="Arial" w:cs="Arial"/>
      <w:sz w:val="24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rsid w:val="002058DA"/>
    <w:rPr>
      <w:rFonts w:ascii="Arial" w:eastAsia="Times New Roman" w:hAnsi="Arial" w:cs="Arial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2058DA"/>
    <w:pPr>
      <w:suppressAutoHyphens/>
      <w:spacing w:line="360" w:lineRule="auto"/>
      <w:jc w:val="center"/>
    </w:pPr>
    <w:rPr>
      <w:rFonts w:ascii="Times New Roman" w:hAnsi="Times New Roman"/>
      <w:b/>
      <w:bCs/>
      <w:sz w:val="28"/>
      <w:szCs w:val="28"/>
      <w:lang w:eastAsia="ar-SA"/>
    </w:rPr>
  </w:style>
  <w:style w:type="character" w:customStyle="1" w:styleId="TitleChar">
    <w:name w:val="Title Char"/>
    <w:basedOn w:val="DefaultParagraphFont"/>
    <w:link w:val="Title"/>
    <w:rsid w:val="002058DA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BodyTextIndent">
    <w:name w:val="Body Text Indent"/>
    <w:basedOn w:val="Normal"/>
    <w:link w:val="BodyTextIndentChar"/>
    <w:unhideWhenUsed/>
    <w:rsid w:val="002058DA"/>
    <w:pPr>
      <w:suppressAutoHyphens/>
      <w:spacing w:after="120"/>
      <w:ind w:left="360"/>
    </w:pPr>
    <w:rPr>
      <w:rFonts w:ascii=".VnTime" w:hAnsi=".VnTime"/>
      <w:sz w:val="28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2058DA"/>
    <w:rPr>
      <w:rFonts w:ascii=".VnTime" w:eastAsia="Times New Roman" w:hAnsi=".VnTime" w:cs="Times New Roman"/>
      <w:sz w:val="28"/>
      <w:szCs w:val="20"/>
      <w:lang w:eastAsia="ar-SA"/>
    </w:rPr>
  </w:style>
  <w:style w:type="paragraph" w:customStyle="1" w:styleId="Heading">
    <w:name w:val="Heading"/>
    <w:basedOn w:val="Normal"/>
    <w:next w:val="BodyText"/>
    <w:rsid w:val="002058DA"/>
    <w:pPr>
      <w:keepNext/>
      <w:suppressAutoHyphens/>
      <w:spacing w:before="240" w:after="120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Index">
    <w:name w:val="Index"/>
    <w:basedOn w:val="Normal"/>
    <w:rsid w:val="002058DA"/>
    <w:pPr>
      <w:suppressLineNumbers/>
      <w:suppressAutoHyphens/>
    </w:pPr>
    <w:rPr>
      <w:rFonts w:ascii=".VnTime" w:hAnsi=".VnTime" w:cs="Tahoma"/>
      <w:sz w:val="28"/>
      <w:szCs w:val="28"/>
      <w:lang w:eastAsia="ar-SA"/>
    </w:rPr>
  </w:style>
  <w:style w:type="paragraph" w:customStyle="1" w:styleId="Phuongphap">
    <w:name w:val="Phuong phap"/>
    <w:basedOn w:val="Title"/>
    <w:rsid w:val="002058DA"/>
    <w:pPr>
      <w:spacing w:line="540" w:lineRule="exact"/>
      <w:jc w:val="both"/>
    </w:pPr>
    <w:rPr>
      <w:i/>
      <w:sz w:val="30"/>
      <w:szCs w:val="30"/>
    </w:rPr>
  </w:style>
  <w:style w:type="paragraph" w:customStyle="1" w:styleId="Tenphuongphap">
    <w:name w:val="Ten phuong phap"/>
    <w:basedOn w:val="Normal"/>
    <w:rsid w:val="002058DA"/>
    <w:pPr>
      <w:suppressAutoHyphens/>
      <w:spacing w:before="120" w:after="360" w:line="288" w:lineRule="auto"/>
    </w:pPr>
    <w:rPr>
      <w:rFonts w:ascii="Times New Roman" w:hAnsi="Times New Roman"/>
      <w:b/>
      <w:sz w:val="30"/>
      <w:szCs w:val="30"/>
      <w:lang w:eastAsia="ar-SA"/>
    </w:rPr>
  </w:style>
  <w:style w:type="paragraph" w:customStyle="1" w:styleId="Loinoidau">
    <w:name w:val="Loi noi dau"/>
    <w:basedOn w:val="Normal"/>
    <w:rsid w:val="002058DA"/>
    <w:pPr>
      <w:suppressAutoHyphens/>
      <w:spacing w:after="240" w:line="264" w:lineRule="auto"/>
      <w:jc w:val="center"/>
    </w:pPr>
    <w:rPr>
      <w:rFonts w:ascii="Tahoma" w:hAnsi="Tahoma" w:cs="Arial"/>
      <w:b/>
      <w:sz w:val="30"/>
      <w:szCs w:val="30"/>
      <w:lang w:eastAsia="ar-SA"/>
    </w:rPr>
  </w:style>
  <w:style w:type="paragraph" w:customStyle="1" w:styleId="Phan">
    <w:name w:val="Phan"/>
    <w:basedOn w:val="Normal"/>
    <w:rsid w:val="002058DA"/>
    <w:pPr>
      <w:suppressAutoHyphens/>
      <w:spacing w:after="120" w:line="540" w:lineRule="exact"/>
      <w:jc w:val="center"/>
    </w:pPr>
    <w:rPr>
      <w:rFonts w:ascii="Arial" w:hAnsi="Arial" w:cs="Arial"/>
      <w:b/>
      <w:sz w:val="28"/>
      <w:szCs w:val="28"/>
      <w:lang w:eastAsia="ar-SA"/>
    </w:rPr>
  </w:style>
  <w:style w:type="paragraph" w:customStyle="1" w:styleId="Tenphan">
    <w:name w:val="Ten phan"/>
    <w:basedOn w:val="Normal"/>
    <w:rsid w:val="002058DA"/>
    <w:pPr>
      <w:suppressAutoHyphens/>
      <w:spacing w:after="360" w:line="312" w:lineRule="auto"/>
      <w:jc w:val="center"/>
    </w:pPr>
    <w:rPr>
      <w:rFonts w:ascii="Arial" w:hAnsi="Arial" w:cs="Arial"/>
      <w:b/>
      <w:sz w:val="32"/>
      <w:szCs w:val="32"/>
      <w:lang w:eastAsia="ar-SA"/>
    </w:rPr>
  </w:style>
  <w:style w:type="paragraph" w:customStyle="1" w:styleId="BTvandung">
    <w:name w:val="BT van dung"/>
    <w:basedOn w:val="Normal"/>
    <w:rsid w:val="002058DA"/>
    <w:pPr>
      <w:tabs>
        <w:tab w:val="left" w:pos="1425"/>
        <w:tab w:val="left" w:pos="2964"/>
        <w:tab w:val="left" w:pos="4503"/>
        <w:tab w:val="left" w:pos="6099"/>
      </w:tabs>
      <w:suppressAutoHyphens/>
      <w:spacing w:after="240" w:line="312" w:lineRule="auto"/>
      <w:ind w:left="573" w:right="584"/>
      <w:jc w:val="center"/>
    </w:pPr>
    <w:rPr>
      <w:rFonts w:ascii="Times New Roman" w:hAnsi="Times New Roman"/>
      <w:b/>
      <w:bCs/>
      <w:sz w:val="24"/>
      <w:szCs w:val="24"/>
      <w:lang w:eastAsia="ar-SA"/>
    </w:rPr>
  </w:style>
  <w:style w:type="paragraph" w:customStyle="1" w:styleId="Dapan">
    <w:name w:val="Dap an"/>
    <w:basedOn w:val="Normal"/>
    <w:rsid w:val="002058DA"/>
    <w:pPr>
      <w:tabs>
        <w:tab w:val="left" w:pos="851"/>
        <w:tab w:val="left" w:pos="2552"/>
        <w:tab w:val="left" w:pos="4253"/>
        <w:tab w:val="left" w:pos="5954"/>
      </w:tabs>
      <w:suppressAutoHyphens/>
      <w:spacing w:before="300" w:after="180" w:line="264" w:lineRule="auto"/>
      <w:jc w:val="both"/>
    </w:pPr>
    <w:rPr>
      <w:rFonts w:ascii="Times New Roman" w:hAnsi="Times New Roman"/>
      <w:b/>
      <w:bCs/>
      <w:color w:val="000000"/>
      <w:sz w:val="26"/>
      <w:szCs w:val="24"/>
      <w:lang w:eastAsia="ar-SA"/>
    </w:rPr>
  </w:style>
  <w:style w:type="paragraph" w:customStyle="1" w:styleId="Char">
    <w:name w:val="Char"/>
    <w:basedOn w:val="Normal"/>
    <w:rsid w:val="002058DA"/>
    <w:pPr>
      <w:suppressAutoHyphens/>
      <w:spacing w:after="160" w:line="240" w:lineRule="exact"/>
      <w:jc w:val="both"/>
    </w:pPr>
    <w:rPr>
      <w:rFonts w:ascii="Arial" w:hAnsi="Arial" w:cs="Arial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2058DA"/>
    <w:pPr>
      <w:suppressLineNumbers/>
      <w:suppressAutoHyphens/>
    </w:pPr>
    <w:rPr>
      <w:rFonts w:ascii=".VnTime" w:hAnsi=".VnTime"/>
      <w:sz w:val="28"/>
      <w:szCs w:val="28"/>
      <w:lang w:eastAsia="ar-SA"/>
    </w:rPr>
  </w:style>
  <w:style w:type="paragraph" w:customStyle="1" w:styleId="TableHeading">
    <w:name w:val="Table Heading"/>
    <w:basedOn w:val="TableContents"/>
    <w:rsid w:val="002058DA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2058DA"/>
    <w:pPr>
      <w:widowControl/>
      <w:suppressAutoHyphens/>
      <w:spacing w:line="19" w:lineRule="atLeast"/>
      <w:ind w:left="0" w:right="49"/>
      <w:jc w:val="both"/>
    </w:pPr>
    <w:rPr>
      <w:rFonts w:ascii=".VnTime" w:hAnsi=".VnTime" w:cs="Times New Roman"/>
      <w:sz w:val="28"/>
      <w:lang w:eastAsia="ar-SA"/>
    </w:rPr>
  </w:style>
  <w:style w:type="character" w:customStyle="1" w:styleId="WW8Num1z0">
    <w:name w:val="WW8Num1z0"/>
    <w:rsid w:val="002058DA"/>
    <w:rPr>
      <w:rFonts w:ascii="Symbol" w:eastAsia="Times New Roman" w:hAnsi="Symbol" w:cs="Times New Roman" w:hint="default"/>
    </w:rPr>
  </w:style>
  <w:style w:type="character" w:customStyle="1" w:styleId="WW8Num1z1">
    <w:name w:val="WW8Num1z1"/>
    <w:rsid w:val="002058DA"/>
    <w:rPr>
      <w:rFonts w:ascii="Courier New" w:hAnsi="Courier New" w:cs="Courier New" w:hint="default"/>
    </w:rPr>
  </w:style>
  <w:style w:type="character" w:customStyle="1" w:styleId="WW8Num1z2">
    <w:name w:val="WW8Num1z2"/>
    <w:rsid w:val="002058DA"/>
    <w:rPr>
      <w:rFonts w:ascii="Wingdings" w:hAnsi="Wingdings" w:hint="default"/>
    </w:rPr>
  </w:style>
  <w:style w:type="character" w:customStyle="1" w:styleId="WW8Num1z3">
    <w:name w:val="WW8Num1z3"/>
    <w:rsid w:val="002058DA"/>
    <w:rPr>
      <w:rFonts w:ascii="Symbol" w:hAnsi="Symbol" w:hint="default"/>
    </w:rPr>
  </w:style>
  <w:style w:type="character" w:customStyle="1" w:styleId="WW8Num2z0">
    <w:name w:val="WW8Num2z0"/>
    <w:rsid w:val="002058DA"/>
    <w:rPr>
      <w:rFonts w:ascii="Symbol" w:eastAsia="Times New Roman" w:hAnsi="Symbol" w:cs="Times New Roman" w:hint="default"/>
    </w:rPr>
  </w:style>
  <w:style w:type="character" w:customStyle="1" w:styleId="WW8Num2z1">
    <w:name w:val="WW8Num2z1"/>
    <w:rsid w:val="002058DA"/>
    <w:rPr>
      <w:rFonts w:ascii="Courier New" w:hAnsi="Courier New" w:cs="Courier New" w:hint="default"/>
    </w:rPr>
  </w:style>
  <w:style w:type="character" w:customStyle="1" w:styleId="WW8Num2z2">
    <w:name w:val="WW8Num2z2"/>
    <w:rsid w:val="002058DA"/>
    <w:rPr>
      <w:rFonts w:ascii="Wingdings" w:hAnsi="Wingdings" w:hint="default"/>
    </w:rPr>
  </w:style>
  <w:style w:type="character" w:customStyle="1" w:styleId="WW8Num2z3">
    <w:name w:val="WW8Num2z3"/>
    <w:rsid w:val="002058DA"/>
    <w:rPr>
      <w:rFonts w:ascii="Symbol" w:hAnsi="Symbol" w:hint="default"/>
    </w:rPr>
  </w:style>
  <w:style w:type="character" w:customStyle="1" w:styleId="WW8Num4z0">
    <w:name w:val="WW8Num4z0"/>
    <w:rsid w:val="002058DA"/>
    <w:rPr>
      <w:rFonts w:ascii="Symbol" w:eastAsia="Times New Roman" w:hAnsi="Symbol" w:cs="Times New Roman" w:hint="default"/>
    </w:rPr>
  </w:style>
  <w:style w:type="character" w:customStyle="1" w:styleId="WW8Num4z1">
    <w:name w:val="WW8Num4z1"/>
    <w:rsid w:val="002058DA"/>
    <w:rPr>
      <w:rFonts w:ascii="Courier New" w:hAnsi="Courier New" w:cs="Courier New" w:hint="default"/>
    </w:rPr>
  </w:style>
  <w:style w:type="character" w:customStyle="1" w:styleId="WW8Num4z2">
    <w:name w:val="WW8Num4z2"/>
    <w:rsid w:val="002058DA"/>
    <w:rPr>
      <w:rFonts w:ascii="Wingdings" w:hAnsi="Wingdings" w:hint="default"/>
    </w:rPr>
  </w:style>
  <w:style w:type="character" w:customStyle="1" w:styleId="WW8Num4z3">
    <w:name w:val="WW8Num4z3"/>
    <w:rsid w:val="002058DA"/>
    <w:rPr>
      <w:rFonts w:ascii="Symbol" w:hAnsi="Symbol" w:hint="default"/>
    </w:rPr>
  </w:style>
  <w:style w:type="character" w:customStyle="1" w:styleId="WW8Num5z0">
    <w:name w:val="WW8Num5z0"/>
    <w:rsid w:val="002058DA"/>
    <w:rPr>
      <w:rFonts w:ascii="Symbol" w:eastAsia="Times New Roman" w:hAnsi="Symbol" w:cs="Times New Roman" w:hint="default"/>
    </w:rPr>
  </w:style>
  <w:style w:type="character" w:customStyle="1" w:styleId="WW8Num5z1">
    <w:name w:val="WW8Num5z1"/>
    <w:rsid w:val="002058DA"/>
    <w:rPr>
      <w:rFonts w:ascii="Courier New" w:hAnsi="Courier New" w:cs="Courier New" w:hint="default"/>
    </w:rPr>
  </w:style>
  <w:style w:type="character" w:customStyle="1" w:styleId="WW8Num5z2">
    <w:name w:val="WW8Num5z2"/>
    <w:rsid w:val="002058DA"/>
    <w:rPr>
      <w:rFonts w:ascii="Wingdings" w:hAnsi="Wingdings" w:hint="default"/>
    </w:rPr>
  </w:style>
  <w:style w:type="character" w:customStyle="1" w:styleId="WW8Num5z3">
    <w:name w:val="WW8Num5z3"/>
    <w:rsid w:val="002058DA"/>
    <w:rPr>
      <w:rFonts w:ascii="Symbol" w:hAnsi="Symbol" w:hint="default"/>
    </w:rPr>
  </w:style>
  <w:style w:type="character" w:customStyle="1" w:styleId="WW8Num6z0">
    <w:name w:val="WW8Num6z0"/>
    <w:rsid w:val="002058DA"/>
    <w:rPr>
      <w:rFonts w:ascii="Symbol" w:eastAsia="Times New Roman" w:hAnsi="Symbol" w:cs="Times New Roman" w:hint="default"/>
    </w:rPr>
  </w:style>
  <w:style w:type="character" w:customStyle="1" w:styleId="WW8Num6z1">
    <w:name w:val="WW8Num6z1"/>
    <w:rsid w:val="002058DA"/>
    <w:rPr>
      <w:rFonts w:ascii="Courier New" w:hAnsi="Courier New" w:cs="Courier New" w:hint="default"/>
    </w:rPr>
  </w:style>
  <w:style w:type="character" w:customStyle="1" w:styleId="WW8Num6z2">
    <w:name w:val="WW8Num6z2"/>
    <w:rsid w:val="002058DA"/>
    <w:rPr>
      <w:rFonts w:ascii="Wingdings" w:hAnsi="Wingdings" w:hint="default"/>
    </w:rPr>
  </w:style>
  <w:style w:type="character" w:customStyle="1" w:styleId="WW8Num6z3">
    <w:name w:val="WW8Num6z3"/>
    <w:rsid w:val="002058DA"/>
    <w:rPr>
      <w:rFonts w:ascii="Symbol" w:hAnsi="Symbol" w:hint="default"/>
    </w:rPr>
  </w:style>
  <w:style w:type="character" w:customStyle="1" w:styleId="WW8Num7z0">
    <w:name w:val="WW8Num7z0"/>
    <w:rsid w:val="002058DA"/>
    <w:rPr>
      <w:rFonts w:ascii="Times New Roman" w:hAnsi="Times New Roman" w:cs="Times New Roman" w:hint="default"/>
      <w:b/>
      <w:bCs w:val="0"/>
      <w:i w:val="0"/>
      <w:iCs w:val="0"/>
      <w:sz w:val="24"/>
      <w:szCs w:val="24"/>
    </w:rPr>
  </w:style>
  <w:style w:type="character" w:customStyle="1" w:styleId="WW8Num8z0">
    <w:name w:val="WW8Num8z0"/>
    <w:rsid w:val="002058DA"/>
    <w:rPr>
      <w:rFonts w:ascii="Symbol" w:eastAsia="Times New Roman" w:hAnsi="Symbol" w:cs="Times New Roman" w:hint="default"/>
    </w:rPr>
  </w:style>
  <w:style w:type="character" w:customStyle="1" w:styleId="WW8Num8z1">
    <w:name w:val="WW8Num8z1"/>
    <w:rsid w:val="002058DA"/>
    <w:rPr>
      <w:rFonts w:ascii="Courier New" w:hAnsi="Courier New" w:cs="Courier New" w:hint="default"/>
    </w:rPr>
  </w:style>
  <w:style w:type="character" w:customStyle="1" w:styleId="WW8Num8z2">
    <w:name w:val="WW8Num8z2"/>
    <w:rsid w:val="002058DA"/>
    <w:rPr>
      <w:rFonts w:ascii="Wingdings" w:hAnsi="Wingdings" w:hint="default"/>
    </w:rPr>
  </w:style>
  <w:style w:type="character" w:customStyle="1" w:styleId="WW8Num8z3">
    <w:name w:val="WW8Num8z3"/>
    <w:rsid w:val="002058DA"/>
    <w:rPr>
      <w:rFonts w:ascii="Symbol" w:hAnsi="Symbol" w:hint="default"/>
    </w:rPr>
  </w:style>
  <w:style w:type="character" w:customStyle="1" w:styleId="WW8Num9z0">
    <w:name w:val="WW8Num9z0"/>
    <w:rsid w:val="002058DA"/>
    <w:rPr>
      <w:rFonts w:ascii="Symbol" w:eastAsia="Times New Roman" w:hAnsi="Symbol" w:cs="Times New Roman" w:hint="default"/>
    </w:rPr>
  </w:style>
  <w:style w:type="character" w:customStyle="1" w:styleId="WW8Num9z1">
    <w:name w:val="WW8Num9z1"/>
    <w:rsid w:val="002058DA"/>
    <w:rPr>
      <w:rFonts w:ascii="Courier New" w:hAnsi="Courier New" w:cs="Courier New" w:hint="default"/>
    </w:rPr>
  </w:style>
  <w:style w:type="character" w:customStyle="1" w:styleId="WW8Num9z2">
    <w:name w:val="WW8Num9z2"/>
    <w:rsid w:val="002058DA"/>
    <w:rPr>
      <w:rFonts w:ascii="Wingdings" w:hAnsi="Wingdings" w:hint="default"/>
    </w:rPr>
  </w:style>
  <w:style w:type="character" w:customStyle="1" w:styleId="WW8Num9z3">
    <w:name w:val="WW8Num9z3"/>
    <w:rsid w:val="002058DA"/>
    <w:rPr>
      <w:rFonts w:ascii="Symbol" w:hAnsi="Symbol" w:hint="default"/>
    </w:rPr>
  </w:style>
  <w:style w:type="character" w:customStyle="1" w:styleId="CharChar4">
    <w:name w:val="Char Char4"/>
    <w:rsid w:val="002058DA"/>
    <w:rPr>
      <w:rFonts w:ascii="VNI-Times" w:hAnsi="VNI-Times" w:hint="default"/>
      <w:sz w:val="24"/>
      <w:szCs w:val="24"/>
      <w:lang w:val="en-US" w:eastAsia="ar-SA" w:bidi="ar-SA"/>
    </w:rPr>
  </w:style>
  <w:style w:type="character" w:customStyle="1" w:styleId="NoSpacingChar">
    <w:name w:val="No Spacing Char"/>
    <w:rsid w:val="002058DA"/>
    <w:rPr>
      <w:rFonts w:ascii="Calibri" w:eastAsia="Calibri" w:hAnsi="Calibri" w:hint="default"/>
      <w:sz w:val="24"/>
      <w:szCs w:val="22"/>
      <w:lang w:val="en-US" w:eastAsia="ar-SA" w:bidi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058DA"/>
    <w:pPr>
      <w:spacing w:after="120"/>
      <w:ind w:left="3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058DA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unhideWhenUsed/>
    <w:qFormat/>
    <w:rsid w:val="002058DA"/>
    <w:pPr>
      <w:suppressLineNumbers/>
      <w:suppressAutoHyphens/>
      <w:spacing w:before="120" w:after="120"/>
    </w:pPr>
    <w:rPr>
      <w:rFonts w:ascii=".VnTime" w:hAnsi=".VnTime" w:cs="Tahoma"/>
      <w:i/>
      <w:iCs/>
      <w:sz w:val="24"/>
      <w:szCs w:val="24"/>
      <w:lang w:eastAsia="ar-SA"/>
    </w:rPr>
  </w:style>
  <w:style w:type="paragraph" w:customStyle="1" w:styleId="tenb">
    <w:name w:val="tenb"/>
    <w:basedOn w:val="Normal"/>
    <w:rsid w:val="002058DA"/>
    <w:pPr>
      <w:spacing w:before="320" w:after="120"/>
    </w:pPr>
    <w:rPr>
      <w:rFonts w:ascii=".VnCentury Schoolbook" w:hAnsi=".VnCentury Schoolbook"/>
      <w:b/>
      <w:sz w:val="24"/>
      <w:szCs w:val="20"/>
    </w:rPr>
  </w:style>
  <w:style w:type="character" w:customStyle="1" w:styleId="apple-style-span">
    <w:name w:val="apple-style-span"/>
    <w:rsid w:val="002058DA"/>
  </w:style>
  <w:style w:type="character" w:customStyle="1" w:styleId="5yl5">
    <w:name w:val="_5yl5"/>
    <w:rsid w:val="002058DA"/>
    <w:rPr>
      <w:rFonts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2058DA"/>
    <w:pPr>
      <w:spacing w:line="19" w:lineRule="atLeast"/>
      <w:jc w:val="both"/>
    </w:pPr>
    <w:rPr>
      <w:rFonts w:ascii="Times New Roman" w:hAnsi="Times New Roman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2058DA"/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0">
    <w:name w:val="Body text_"/>
    <w:basedOn w:val="DefaultParagraphFont"/>
    <w:link w:val="Bodytext1"/>
    <w:rsid w:val="002058DA"/>
    <w:rPr>
      <w:spacing w:val="4"/>
      <w:sz w:val="21"/>
      <w:szCs w:val="21"/>
      <w:shd w:val="clear" w:color="auto" w:fill="FFFFFF"/>
    </w:rPr>
  </w:style>
  <w:style w:type="paragraph" w:customStyle="1" w:styleId="Bodytext1">
    <w:name w:val="Body text1"/>
    <w:basedOn w:val="Normal"/>
    <w:link w:val="Bodytext0"/>
    <w:rsid w:val="002058DA"/>
    <w:pPr>
      <w:widowControl w:val="0"/>
      <w:shd w:val="clear" w:color="auto" w:fill="FFFFFF"/>
      <w:spacing w:after="180" w:line="240" w:lineRule="atLeast"/>
      <w:ind w:hanging="360"/>
      <w:jc w:val="center"/>
    </w:pPr>
    <w:rPr>
      <w:rFonts w:asciiTheme="minorHAnsi" w:eastAsiaTheme="minorHAnsi" w:hAnsiTheme="minorHAnsi" w:cstheme="minorBidi"/>
      <w:spacing w:val="4"/>
      <w:sz w:val="21"/>
      <w:szCs w:val="21"/>
    </w:rPr>
  </w:style>
  <w:style w:type="numbering" w:customStyle="1" w:styleId="NoList1">
    <w:name w:val="No List1"/>
    <w:next w:val="NoList"/>
    <w:uiPriority w:val="99"/>
    <w:semiHidden/>
    <w:unhideWhenUsed/>
    <w:rsid w:val="002058DA"/>
  </w:style>
  <w:style w:type="table" w:customStyle="1" w:styleId="TableGrid1">
    <w:name w:val="Table Grid1"/>
    <w:basedOn w:val="TableNormal"/>
    <w:next w:val="TableGrid"/>
    <w:uiPriority w:val="59"/>
    <w:rsid w:val="002058DA"/>
    <w:rPr>
      <w:rFonts w:ascii=".VnTime" w:eastAsia="Calibri" w:hAnsi=".VnTime" w:cs="Times New Roman"/>
      <w:sz w:val="20"/>
      <w:szCs w:val="20"/>
      <w:lang w:val="vi-VN" w:eastAsia="vi-V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harCharCharChar">
    <w:name w:val="Char Char Char Char"/>
    <w:basedOn w:val="Normal"/>
    <w:uiPriority w:val="99"/>
    <w:rsid w:val="002058DA"/>
    <w:pPr>
      <w:spacing w:after="160" w:line="240" w:lineRule="exact"/>
    </w:pPr>
    <w:rPr>
      <w:rFonts w:ascii="Arial" w:hAnsi="Arial" w:cs="Arial"/>
      <w:sz w:val="24"/>
      <w:szCs w:val="24"/>
    </w:rPr>
  </w:style>
  <w:style w:type="paragraph" w:customStyle="1" w:styleId="default0">
    <w:name w:val="default"/>
    <w:basedOn w:val="Normal"/>
    <w:uiPriority w:val="99"/>
    <w:rsid w:val="002058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ff3">
    <w:name w:val="ff3"/>
    <w:basedOn w:val="DefaultParagraphFont"/>
    <w:rsid w:val="002058DA"/>
  </w:style>
  <w:style w:type="character" w:customStyle="1" w:styleId="FooterChar1">
    <w:name w:val="Footer Char1"/>
    <w:basedOn w:val="DefaultParagraphFont"/>
    <w:uiPriority w:val="99"/>
    <w:rsid w:val="002058DA"/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2058DA"/>
  </w:style>
  <w:style w:type="paragraph" w:styleId="EnvelopeAddress">
    <w:name w:val="envelope address"/>
    <w:basedOn w:val="Normal"/>
    <w:uiPriority w:val="99"/>
    <w:rsid w:val="002058DA"/>
    <w:pPr>
      <w:framePr w:w="7920" w:h="1980" w:hRule="exact" w:hSpace="180" w:wrap="auto" w:hAnchor="page" w:xAlign="center" w:yAlign="bottom"/>
      <w:ind w:left="2880"/>
    </w:pPr>
    <w:rPr>
      <w:rFonts w:ascii=".VnTimeH" w:hAnsi=".VnTimeH"/>
      <w:sz w:val="24"/>
      <w:szCs w:val="24"/>
    </w:rPr>
  </w:style>
  <w:style w:type="paragraph" w:customStyle="1" w:styleId="Style3">
    <w:name w:val="Style3"/>
    <w:basedOn w:val="Normal"/>
    <w:uiPriority w:val="99"/>
    <w:rsid w:val="002058DA"/>
    <w:rPr>
      <w:rFonts w:ascii="Times New Roman" w:hAnsi="Times New Roman"/>
      <w:sz w:val="28"/>
      <w:szCs w:val="24"/>
    </w:rPr>
  </w:style>
  <w:style w:type="paragraph" w:customStyle="1" w:styleId="Style1">
    <w:name w:val="Style1"/>
    <w:basedOn w:val="Normal"/>
    <w:autoRedefine/>
    <w:uiPriority w:val="99"/>
    <w:rsid w:val="002058DA"/>
    <w:rPr>
      <w:rFonts w:ascii="Times New Roman" w:hAnsi="Times New Roman"/>
      <w:b/>
      <w:bCs/>
      <w:sz w:val="28"/>
      <w:szCs w:val="28"/>
    </w:rPr>
  </w:style>
  <w:style w:type="paragraph" w:customStyle="1" w:styleId="Style2">
    <w:name w:val="Style2"/>
    <w:basedOn w:val="Normal"/>
    <w:autoRedefine/>
    <w:uiPriority w:val="99"/>
    <w:rsid w:val="002058DA"/>
    <w:rPr>
      <w:rFonts w:ascii=".VnTimeH" w:hAnsi=".VnTimeH"/>
      <w:color w:val="0000FF"/>
      <w:sz w:val="40"/>
      <w:szCs w:val="40"/>
    </w:rPr>
  </w:style>
  <w:style w:type="numbering" w:styleId="111111">
    <w:name w:val="Outline List 2"/>
    <w:basedOn w:val="NoList"/>
    <w:rsid w:val="002058DA"/>
    <w:pPr>
      <w:numPr>
        <w:numId w:val="2"/>
      </w:numPr>
    </w:pPr>
  </w:style>
  <w:style w:type="paragraph" w:customStyle="1" w:styleId="1T">
    <w:name w:val="1 T"/>
    <w:basedOn w:val="Normal"/>
    <w:uiPriority w:val="99"/>
    <w:rsid w:val="002058DA"/>
    <w:pPr>
      <w:widowControl w:val="0"/>
      <w:spacing w:before="60" w:after="60" w:line="264" w:lineRule="auto"/>
      <w:ind w:firstLine="709"/>
      <w:jc w:val="both"/>
    </w:pPr>
    <w:rPr>
      <w:rFonts w:ascii=".VnCentury Schoolbook" w:hAnsi=".VnCentury Schoolbook"/>
      <w:color w:val="000000"/>
    </w:rPr>
  </w:style>
  <w:style w:type="paragraph" w:styleId="BodyText3">
    <w:name w:val="Body Text 3"/>
    <w:basedOn w:val="Normal"/>
    <w:link w:val="BodyText3Char"/>
    <w:uiPriority w:val="99"/>
    <w:rsid w:val="002058DA"/>
    <w:pPr>
      <w:spacing w:line="480" w:lineRule="auto"/>
      <w:jc w:val="both"/>
    </w:pPr>
    <w:rPr>
      <w:rFonts w:ascii=".VnTime" w:hAnsi=".VnTime"/>
      <w:bCs/>
      <w:sz w:val="28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2058DA"/>
    <w:rPr>
      <w:rFonts w:ascii=".VnTime" w:eastAsia="Times New Roman" w:hAnsi=".VnTime" w:cs="Times New Roman"/>
      <w:bCs/>
      <w:sz w:val="28"/>
      <w:szCs w:val="24"/>
    </w:rPr>
  </w:style>
  <w:style w:type="paragraph" w:customStyle="1" w:styleId="1chinhtrang">
    <w:name w:val="1 chinh trang"/>
    <w:basedOn w:val="Normal"/>
    <w:uiPriority w:val="99"/>
    <w:rsid w:val="002058DA"/>
    <w:pPr>
      <w:widowControl w:val="0"/>
      <w:spacing w:before="60" w:after="60" w:line="264" w:lineRule="auto"/>
      <w:ind w:firstLine="425"/>
      <w:jc w:val="both"/>
    </w:pPr>
    <w:rPr>
      <w:rFonts w:ascii=".VnCentury Schoolbook" w:hAnsi=".VnCentury Schoolbook"/>
      <w:color w:val="000000"/>
    </w:rPr>
  </w:style>
  <w:style w:type="paragraph" w:customStyle="1" w:styleId="co10bt">
    <w:name w:val="co10bt"/>
    <w:basedOn w:val="Normal"/>
    <w:uiPriority w:val="99"/>
    <w:rsid w:val="002058DA"/>
    <w:pPr>
      <w:spacing w:after="80" w:line="252" w:lineRule="auto"/>
      <w:ind w:left="284" w:hanging="284"/>
      <w:jc w:val="both"/>
    </w:pPr>
    <w:rPr>
      <w:rFonts w:ascii=".VnArial" w:hAnsi=".VnArial"/>
      <w:bCs/>
      <w:sz w:val="20"/>
      <w:szCs w:val="20"/>
    </w:rPr>
  </w:style>
  <w:style w:type="paragraph" w:customStyle="1" w:styleId="thutbt">
    <w:name w:val="thutbt"/>
    <w:basedOn w:val="Normal"/>
    <w:uiPriority w:val="99"/>
    <w:rsid w:val="002058DA"/>
    <w:pPr>
      <w:spacing w:after="80" w:line="252" w:lineRule="auto"/>
      <w:ind w:left="284" w:hanging="284"/>
      <w:jc w:val="both"/>
    </w:pPr>
    <w:rPr>
      <w:rFonts w:ascii=".VnTime" w:hAnsi=".VnTime"/>
      <w:sz w:val="24"/>
      <w:szCs w:val="20"/>
    </w:rPr>
  </w:style>
  <w:style w:type="character" w:customStyle="1" w:styleId="BodyText10">
    <w:name w:val="Body Text1"/>
    <w:basedOn w:val="DefaultParagraphFont"/>
    <w:rsid w:val="002058DA"/>
    <w:rPr>
      <w:spacing w:val="4"/>
      <w:sz w:val="21"/>
      <w:szCs w:val="21"/>
      <w:lang w:bidi="ar-SA"/>
    </w:rPr>
  </w:style>
  <w:style w:type="table" w:customStyle="1" w:styleId="TableGrid0">
    <w:name w:val="TableGrid"/>
    <w:rsid w:val="002058D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tab-span">
    <w:name w:val="apple-tab-span"/>
    <w:basedOn w:val="DefaultParagraphFont"/>
    <w:rsid w:val="002058DA"/>
  </w:style>
  <w:style w:type="character" w:customStyle="1" w:styleId="DefaultChar">
    <w:name w:val="Default Char"/>
    <w:link w:val="Default"/>
    <w:locked/>
    <w:rsid w:val="0074517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sobodytextcxspmiddle">
    <w:name w:val="msobodytextcxspmiddle"/>
    <w:basedOn w:val="Normal"/>
    <w:rsid w:val="009C3EF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msobodytextcxsplast">
    <w:name w:val="msobodytextcxsplast"/>
    <w:basedOn w:val="Normal"/>
    <w:rsid w:val="009C3EF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Number1">
    <w:name w:val="Page Number1"/>
    <w:basedOn w:val="DefaultParagraphFont"/>
    <w:rsid w:val="000E54FA"/>
  </w:style>
  <w:style w:type="character" w:customStyle="1" w:styleId="ListLabel1">
    <w:name w:val="ListLabel 1"/>
    <w:rsid w:val="000E54FA"/>
    <w:rPr>
      <w:b/>
      <w:i w:val="0"/>
      <w:sz w:val="24"/>
      <w:szCs w:val="24"/>
    </w:rPr>
  </w:style>
  <w:style w:type="character" w:customStyle="1" w:styleId="ListLabel2">
    <w:name w:val="ListLabel 2"/>
    <w:rsid w:val="000E54FA"/>
    <w:rPr>
      <w:rFonts w:eastAsia="Times New Roman" w:cs="Times New Roman"/>
      <w:spacing w:val="-3"/>
      <w:w w:val="99"/>
      <w:sz w:val="24"/>
      <w:szCs w:val="24"/>
    </w:rPr>
  </w:style>
  <w:style w:type="character" w:customStyle="1" w:styleId="ListLabel3">
    <w:name w:val="ListLabel 3"/>
    <w:rsid w:val="000E54FA"/>
    <w:rPr>
      <w:spacing w:val="-19"/>
      <w:w w:val="99"/>
    </w:rPr>
  </w:style>
  <w:style w:type="character" w:customStyle="1" w:styleId="ListLabel4">
    <w:name w:val="ListLabel 4"/>
    <w:rsid w:val="000E54FA"/>
    <w:rPr>
      <w:spacing w:val="-5"/>
      <w:w w:val="99"/>
      <w:u w:val="thick" w:color="000000"/>
    </w:rPr>
  </w:style>
  <w:style w:type="character" w:customStyle="1" w:styleId="ListLabel5">
    <w:name w:val="ListLabel 5"/>
    <w:rsid w:val="000E54FA"/>
    <w:rPr>
      <w:rFonts w:eastAsia="Times New Roman" w:cs="Times New Roman"/>
      <w:w w:val="99"/>
      <w:sz w:val="24"/>
      <w:szCs w:val="24"/>
    </w:rPr>
  </w:style>
  <w:style w:type="character" w:customStyle="1" w:styleId="ListLabel6">
    <w:name w:val="ListLabel 6"/>
    <w:rsid w:val="000E54FA"/>
    <w:rPr>
      <w:b/>
    </w:rPr>
  </w:style>
  <w:style w:type="character" w:customStyle="1" w:styleId="ListLabel7">
    <w:name w:val="ListLabel 7"/>
    <w:rsid w:val="000E54FA"/>
    <w:rPr>
      <w:b/>
      <w:i w:val="0"/>
    </w:rPr>
  </w:style>
  <w:style w:type="character" w:customStyle="1" w:styleId="ListLabel8">
    <w:name w:val="ListLabel 8"/>
    <w:rsid w:val="000E54FA"/>
    <w:rPr>
      <w:rFonts w:eastAsia="Calibri" w:cs="Times New Roman"/>
    </w:rPr>
  </w:style>
  <w:style w:type="character" w:customStyle="1" w:styleId="ListLabel9">
    <w:name w:val="ListLabel 9"/>
    <w:rsid w:val="000E54FA"/>
    <w:rPr>
      <w:rFonts w:cs="Courier New"/>
    </w:rPr>
  </w:style>
  <w:style w:type="character" w:customStyle="1" w:styleId="ListLabel10">
    <w:name w:val="ListLabel 10"/>
    <w:rsid w:val="000E54FA"/>
    <w:rPr>
      <w:b/>
      <w:i w:val="0"/>
      <w:sz w:val="24"/>
      <w:szCs w:val="24"/>
      <w:u w:val="none"/>
    </w:rPr>
  </w:style>
  <w:style w:type="paragraph" w:customStyle="1" w:styleId="Caption1">
    <w:name w:val="Caption1"/>
    <w:basedOn w:val="Normal"/>
    <w:rsid w:val="000E54FA"/>
    <w:pPr>
      <w:suppressLineNumbers/>
      <w:suppressAutoHyphens/>
      <w:spacing w:before="120" w:after="120"/>
    </w:pPr>
    <w:rPr>
      <w:rFonts w:ascii=".VnTime" w:hAnsi=".VnTime" w:cs="Tahoma"/>
      <w:i/>
      <w:iCs/>
      <w:color w:val="000000"/>
      <w:sz w:val="24"/>
      <w:szCs w:val="24"/>
      <w:lang w:eastAsia="ar-SA"/>
    </w:rPr>
  </w:style>
  <w:style w:type="paragraph" w:customStyle="1" w:styleId="EnvelopeAddress1">
    <w:name w:val="Envelope Address1"/>
    <w:basedOn w:val="Normal"/>
    <w:rsid w:val="000E54FA"/>
    <w:pPr>
      <w:suppressAutoHyphens/>
      <w:ind w:left="2880"/>
    </w:pPr>
    <w:rPr>
      <w:rFonts w:ascii=".VnTimeH" w:hAnsi=".VnTimeH"/>
      <w:color w:val="000000"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9E16E6"/>
    <w:rPr>
      <w:rFonts w:ascii="Arial" w:eastAsia="Times New Roman" w:hAnsi="Arial" w:cs="Arial"/>
    </w:rPr>
  </w:style>
  <w:style w:type="paragraph" w:customStyle="1" w:styleId="hdg0">
    <w:name w:val="hdg"/>
    <w:basedOn w:val="Normal"/>
    <w:rsid w:val="009E16E6"/>
    <w:pPr>
      <w:spacing w:after="120"/>
      <w:jc w:val="center"/>
    </w:pPr>
    <w:rPr>
      <w:rFonts w:ascii="VNI-Centur" w:hAnsi="VNI-Centur"/>
      <w:b/>
      <w:sz w:val="28"/>
      <w:szCs w:val="20"/>
    </w:rPr>
  </w:style>
  <w:style w:type="paragraph" w:customStyle="1" w:styleId="p0">
    <w:name w:val="p0"/>
    <w:basedOn w:val="Normal"/>
    <w:rsid w:val="00A77DA5"/>
    <w:rPr>
      <w:rFonts w:ascii="Times New Roman" w:hAnsi="Times New Roman"/>
      <w:bCs/>
      <w:spacing w:val="4"/>
      <w:sz w:val="24"/>
      <w:szCs w:val="24"/>
    </w:rPr>
  </w:style>
  <w:style w:type="character" w:customStyle="1" w:styleId="15">
    <w:name w:val="15"/>
    <w:basedOn w:val="DefaultParagraphFont"/>
    <w:rsid w:val="00A77DA5"/>
    <w:rPr>
      <w:rFonts w:ascii="Times New Roman" w:hAnsi="Times New Roman" w:cs="Times New Roman" w:hint="default"/>
      <w:sz w:val="20"/>
      <w:szCs w:val="20"/>
    </w:rPr>
  </w:style>
  <w:style w:type="character" w:customStyle="1" w:styleId="16">
    <w:name w:val="16"/>
    <w:basedOn w:val="DefaultParagraphFont"/>
    <w:rsid w:val="00A77DA5"/>
    <w:rPr>
      <w:rFonts w:ascii="Times New Roman" w:hAnsi="Times New Roman" w:cs="Times New Roman" w:hint="default"/>
      <w:b/>
      <w:bCs/>
      <w:sz w:val="20"/>
      <w:szCs w:val="20"/>
    </w:rPr>
  </w:style>
  <w:style w:type="paragraph" w:customStyle="1" w:styleId="I">
    <w:name w:val="I"/>
    <w:basedOn w:val="Normal"/>
    <w:rsid w:val="00854BB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right" w:pos="8789"/>
      </w:tabs>
      <w:spacing w:before="300" w:after="100" w:line="276" w:lineRule="auto"/>
      <w:ind w:left="397" w:hanging="397"/>
    </w:pPr>
    <w:rPr>
      <w:rFonts w:ascii=".VnArialH" w:hAnsi=".VnArialH" w:cs="Arial"/>
      <w:b/>
      <w:spacing w:val="4"/>
      <w:sz w:val="28"/>
      <w:szCs w:val="26"/>
    </w:rPr>
  </w:style>
  <w:style w:type="character" w:customStyle="1" w:styleId="mjxassistivemathml">
    <w:name w:val="mjx_assistive_mathml"/>
    <w:basedOn w:val="DefaultParagraphFont"/>
    <w:rsid w:val="00532455"/>
  </w:style>
  <w:style w:type="character" w:customStyle="1" w:styleId="mo">
    <w:name w:val="mo"/>
    <w:basedOn w:val="DefaultParagraphFont"/>
    <w:rsid w:val="00532455"/>
  </w:style>
  <w:style w:type="character" w:customStyle="1" w:styleId="ListParagraphChar">
    <w:name w:val="List Paragraph Char"/>
    <w:link w:val="ListParagraph"/>
    <w:uiPriority w:val="1"/>
    <w:locked/>
    <w:rsid w:val="00237A5A"/>
  </w:style>
  <w:style w:type="paragraph" w:customStyle="1" w:styleId="mab5">
    <w:name w:val="mab5"/>
    <w:basedOn w:val="Normal"/>
    <w:uiPriority w:val="99"/>
    <w:semiHidden/>
    <w:rsid w:val="006B503B"/>
    <w:pPr>
      <w:spacing w:before="100" w:beforeAutospacing="1" w:after="75"/>
    </w:pPr>
    <w:rPr>
      <w:rFonts w:ascii="Times New Roman" w:hAnsi="Times New Roman"/>
      <w:sz w:val="24"/>
      <w:szCs w:val="24"/>
    </w:rPr>
  </w:style>
  <w:style w:type="character" w:customStyle="1" w:styleId="NormalJustifiedChar">
    <w:name w:val="Normal+Justified Char"/>
    <w:basedOn w:val="DefaultParagraphFont"/>
    <w:link w:val="NormalJustified"/>
    <w:locked/>
    <w:rsid w:val="006B503B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Justified">
    <w:name w:val="Normal+Justified"/>
    <w:basedOn w:val="Normal"/>
    <w:link w:val="NormalJustifiedChar"/>
    <w:rsid w:val="006B503B"/>
    <w:pPr>
      <w:jc w:val="both"/>
    </w:pPr>
    <w:rPr>
      <w:rFonts w:ascii="Times New Roman" w:hAnsi="Times New Roman"/>
      <w:color w:val="000000"/>
      <w:sz w:val="24"/>
      <w:szCs w:val="24"/>
    </w:rPr>
  </w:style>
  <w:style w:type="paragraph" w:customStyle="1" w:styleId="p23">
    <w:name w:val="p23"/>
    <w:basedOn w:val="Normal"/>
    <w:rsid w:val="006B503B"/>
    <w:pPr>
      <w:spacing w:before="300" w:after="100" w:line="273" w:lineRule="auto"/>
      <w:ind w:left="397" w:hanging="397"/>
    </w:pPr>
    <w:rPr>
      <w:rFonts w:ascii=".VnArialH" w:hAnsi=".VnArialH"/>
      <w:b/>
      <w:spacing w:val="4"/>
      <w:sz w:val="28"/>
      <w:szCs w:val="28"/>
    </w:rPr>
  </w:style>
  <w:style w:type="character" w:customStyle="1" w:styleId="fontstyle01">
    <w:name w:val="fontstyle01"/>
    <w:basedOn w:val="DefaultParagraphFont"/>
    <w:rsid w:val="006B503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6B503B"/>
    <w:rPr>
      <w:rFonts w:ascii="Bold" w:hAnsi="Bold" w:hint="default"/>
      <w:b/>
      <w:bCs/>
      <w:i w:val="0"/>
      <w:iCs w:val="0"/>
      <w:color w:val="0000FF"/>
      <w:sz w:val="24"/>
      <w:szCs w:val="24"/>
    </w:rPr>
  </w:style>
  <w:style w:type="character" w:customStyle="1" w:styleId="fontstyle21">
    <w:name w:val="fontstyle21"/>
    <w:basedOn w:val="DefaultParagraphFont"/>
    <w:rsid w:val="006B503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textexposedshow">
    <w:name w:val="text_exposed_show"/>
    <w:basedOn w:val="DefaultParagraphFont"/>
    <w:rsid w:val="006B503B"/>
  </w:style>
  <w:style w:type="character" w:customStyle="1" w:styleId="ya-q-full-text">
    <w:name w:val="ya-q-full-text"/>
    <w:basedOn w:val="DefaultParagraphFont"/>
    <w:rsid w:val="006B503B"/>
  </w:style>
  <w:style w:type="paragraph" w:styleId="FootnoteText">
    <w:name w:val="footnote text"/>
    <w:basedOn w:val="Normal"/>
    <w:link w:val="FootnoteTextChar"/>
    <w:semiHidden/>
    <w:rsid w:val="000A427C"/>
    <w:rPr>
      <w:rFonts w:ascii="VNI-Times" w:hAnsi="VNI-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A427C"/>
    <w:rPr>
      <w:rFonts w:ascii="VNI-Times" w:eastAsia="Times New Roman" w:hAnsi="VNI-Times" w:cs="Times New Roman"/>
      <w:sz w:val="20"/>
      <w:szCs w:val="20"/>
    </w:rPr>
  </w:style>
  <w:style w:type="character" w:styleId="FootnoteReference">
    <w:name w:val="footnote reference"/>
    <w:semiHidden/>
    <w:rsid w:val="000A427C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0A427C"/>
    <w:pPr>
      <w:jc w:val="both"/>
    </w:pPr>
    <w:rPr>
      <w:rFonts w:ascii="VNI-Times" w:hAnsi="VNI-Times"/>
      <w:b/>
      <w:bCs/>
      <w:sz w:val="24"/>
      <w:szCs w:val="24"/>
    </w:rPr>
  </w:style>
  <w:style w:type="paragraph" w:customStyle="1" w:styleId="STT">
    <w:name w:val="STT"/>
    <w:basedOn w:val="Normal"/>
    <w:link w:val="STTChar"/>
    <w:rsid w:val="000A427C"/>
    <w:pPr>
      <w:spacing w:before="80" w:after="80" w:line="288" w:lineRule="auto"/>
      <w:ind w:left="709" w:hanging="709"/>
      <w:jc w:val="both"/>
    </w:pPr>
    <w:rPr>
      <w:rFonts w:ascii=".VnArial" w:hAnsi=".VnArial"/>
      <w:b/>
      <w:spacing w:val="4"/>
      <w:sz w:val="24"/>
      <w:szCs w:val="24"/>
    </w:rPr>
  </w:style>
  <w:style w:type="character" w:customStyle="1" w:styleId="STTChar">
    <w:name w:val="STT Char"/>
    <w:link w:val="STT"/>
    <w:rsid w:val="000A427C"/>
    <w:rPr>
      <w:rFonts w:ascii=".VnArial" w:eastAsia="Times New Roman" w:hAnsi=".VnArial" w:cs="Times New Roman"/>
      <w:b/>
      <w:spacing w:val="4"/>
      <w:sz w:val="24"/>
      <w:szCs w:val="24"/>
    </w:rPr>
  </w:style>
  <w:style w:type="paragraph" w:styleId="BlockText">
    <w:name w:val="Block Text"/>
    <w:basedOn w:val="Normal"/>
    <w:rsid w:val="000A427C"/>
    <w:pPr>
      <w:spacing w:line="19" w:lineRule="atLeast"/>
      <w:ind w:left="113" w:right="113"/>
      <w:jc w:val="both"/>
    </w:pPr>
    <w:rPr>
      <w:rFonts w:ascii=".VnTime" w:hAnsi=".VnTime"/>
      <w:sz w:val="28"/>
      <w:szCs w:val="20"/>
    </w:rPr>
  </w:style>
  <w:style w:type="numbering" w:customStyle="1" w:styleId="Cu10">
    <w:name w:val="Câu 1"/>
    <w:rsid w:val="000A427C"/>
    <w:pPr>
      <w:numPr>
        <w:numId w:val="3"/>
      </w:numPr>
    </w:pPr>
  </w:style>
  <w:style w:type="character" w:customStyle="1" w:styleId="CharChar">
    <w:name w:val="Char Char"/>
    <w:semiHidden/>
    <w:rsid w:val="000A427C"/>
    <w:rPr>
      <w:rFonts w:ascii="Tahoma" w:eastAsia="Arial" w:hAnsi="Tahoma" w:cs="Tahoma"/>
      <w:sz w:val="16"/>
      <w:szCs w:val="16"/>
      <w:lang w:val="vi-VN" w:eastAsia="en-US" w:bidi="ar-SA"/>
    </w:rPr>
  </w:style>
  <w:style w:type="paragraph" w:customStyle="1" w:styleId="CM13">
    <w:name w:val="CM13"/>
    <w:basedOn w:val="Normal"/>
    <w:next w:val="Normal"/>
    <w:rsid w:val="000A427C"/>
    <w:pPr>
      <w:widowControl w:val="0"/>
      <w:autoSpaceDE w:val="0"/>
      <w:autoSpaceDN w:val="0"/>
      <w:adjustRightInd w:val="0"/>
      <w:spacing w:after="63"/>
    </w:pPr>
    <w:rPr>
      <w:rFonts w:ascii="Times New Roman" w:hAnsi="Times New Roman"/>
      <w:sz w:val="24"/>
      <w:szCs w:val="24"/>
    </w:rPr>
  </w:style>
  <w:style w:type="paragraph" w:customStyle="1" w:styleId="CM1">
    <w:name w:val="CM1"/>
    <w:basedOn w:val="Normal"/>
    <w:next w:val="Normal"/>
    <w:rsid w:val="000A427C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Heading1Char1">
    <w:name w:val="Heading 1 Char1"/>
    <w:aliases w:val="Tieu_de1 Char,TieuDe1ML1 Char"/>
    <w:rsid w:val="000A427C"/>
    <w:rPr>
      <w:rFonts w:ascii="VNI-Times" w:hAnsi="VNI-Times"/>
      <w:b/>
      <w:bCs/>
      <w:color w:val="000000"/>
      <w:sz w:val="22"/>
      <w:szCs w:val="24"/>
      <w:u w:val="single"/>
      <w:lang w:val="en-US" w:eastAsia="en-US" w:bidi="ar-SA"/>
    </w:rPr>
  </w:style>
  <w:style w:type="character" w:customStyle="1" w:styleId="CharChar3">
    <w:name w:val="Char Char3"/>
    <w:rsid w:val="000A427C"/>
    <w:rPr>
      <w:rFonts w:ascii=".VnTime" w:hAnsi=".VnTime"/>
      <w:sz w:val="28"/>
      <w:szCs w:val="24"/>
    </w:rPr>
  </w:style>
  <w:style w:type="character" w:customStyle="1" w:styleId="CharChar2">
    <w:name w:val="Char Char2"/>
    <w:semiHidden/>
    <w:locked/>
    <w:rsid w:val="000A427C"/>
    <w:rPr>
      <w:rFonts w:ascii="Times New Roman" w:hAnsi="Times New Roman" w:cs="Times New Roman"/>
      <w:sz w:val="26"/>
      <w:szCs w:val="26"/>
      <w:lang w:val="en-US" w:eastAsia="en-US"/>
    </w:rPr>
  </w:style>
  <w:style w:type="paragraph" w:customStyle="1" w:styleId="bt-text">
    <w:name w:val="bt-text"/>
    <w:basedOn w:val="Normal"/>
    <w:link w:val="bt-textChar"/>
    <w:rsid w:val="000A427C"/>
    <w:pPr>
      <w:spacing w:after="40" w:line="274" w:lineRule="auto"/>
      <w:ind w:left="284" w:firstLine="284"/>
      <w:jc w:val="both"/>
    </w:pPr>
    <w:rPr>
      <w:rFonts w:ascii=".VnArial" w:hAnsi=".VnArial"/>
      <w:spacing w:val="2"/>
      <w:sz w:val="20"/>
      <w:szCs w:val="24"/>
    </w:rPr>
  </w:style>
  <w:style w:type="character" w:customStyle="1" w:styleId="bt-textChar">
    <w:name w:val="bt-text Char"/>
    <w:link w:val="bt-text"/>
    <w:rsid w:val="000A427C"/>
    <w:rPr>
      <w:rFonts w:ascii=".VnArial" w:eastAsia="Times New Roman" w:hAnsi=".VnArial" w:cs="Times New Roman"/>
      <w:spacing w:val="2"/>
      <w:sz w:val="20"/>
      <w:szCs w:val="24"/>
    </w:rPr>
  </w:style>
  <w:style w:type="paragraph" w:customStyle="1" w:styleId="CSoduoi12arial">
    <w:name w:val="CSo duoi12arial"/>
    <w:basedOn w:val="bt-text"/>
    <w:link w:val="CSoduoi12arialChar"/>
    <w:rsid w:val="000A427C"/>
    <w:pPr>
      <w:spacing w:before="60" w:line="288" w:lineRule="auto"/>
      <w:ind w:hanging="284"/>
    </w:pPr>
    <w:rPr>
      <w:sz w:val="24"/>
      <w:vertAlign w:val="subscript"/>
    </w:rPr>
  </w:style>
  <w:style w:type="character" w:customStyle="1" w:styleId="CSoduoi12arialChar">
    <w:name w:val="CSo duoi12arial Char"/>
    <w:link w:val="CSoduoi12arial"/>
    <w:rsid w:val="000A427C"/>
    <w:rPr>
      <w:rFonts w:ascii=".VnArial" w:eastAsia="Times New Roman" w:hAnsi=".VnArial" w:cs="Times New Roman"/>
      <w:spacing w:val="2"/>
      <w:sz w:val="24"/>
      <w:szCs w:val="24"/>
      <w:vertAlign w:val="subscript"/>
    </w:rPr>
  </w:style>
  <w:style w:type="character" w:customStyle="1" w:styleId="CharChar30">
    <w:name w:val="Char Char3"/>
    <w:locked/>
    <w:rsid w:val="000A427C"/>
    <w:rPr>
      <w:rFonts w:ascii=".VnTime" w:hAnsi=".VnTime"/>
      <w:sz w:val="28"/>
      <w:szCs w:val="28"/>
      <w:lang w:val="en-US" w:eastAsia="en-US" w:bidi="ar-SA"/>
    </w:rPr>
  </w:style>
  <w:style w:type="character" w:customStyle="1" w:styleId="CharChar1">
    <w:name w:val="Char Char1"/>
    <w:locked/>
    <w:rsid w:val="000A427C"/>
    <w:rPr>
      <w:rFonts w:ascii="VNI-Times" w:hAnsi="VNI-Times"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0A427C"/>
    <w:pPr>
      <w:spacing w:after="120" w:line="480" w:lineRule="auto"/>
      <w:ind w:left="360"/>
    </w:pPr>
    <w:rPr>
      <w:rFonts w:ascii="VNI-Times" w:hAnsi="VNI-Times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0A427C"/>
    <w:rPr>
      <w:rFonts w:ascii="VNI-Times" w:eastAsia="Times New Roman" w:hAnsi="VNI-Times" w:cs="Times New Roman"/>
      <w:sz w:val="24"/>
      <w:szCs w:val="24"/>
    </w:rPr>
  </w:style>
  <w:style w:type="paragraph" w:customStyle="1" w:styleId="dauchuong">
    <w:name w:val="dauchuong"/>
    <w:basedOn w:val="Normal"/>
    <w:rsid w:val="000A427C"/>
    <w:pPr>
      <w:tabs>
        <w:tab w:val="num" w:pos="340"/>
        <w:tab w:val="left" w:pos="1134"/>
        <w:tab w:val="left" w:pos="3119"/>
      </w:tabs>
      <w:spacing w:before="60" w:after="60" w:line="264" w:lineRule="auto"/>
      <w:ind w:left="340" w:hanging="340"/>
      <w:jc w:val="both"/>
    </w:pPr>
    <w:rPr>
      <w:rFonts w:ascii=".VnArial" w:hAnsi=".VnArial"/>
      <w:sz w:val="20"/>
      <w:szCs w:val="20"/>
    </w:rPr>
  </w:style>
  <w:style w:type="paragraph" w:customStyle="1" w:styleId="hinh">
    <w:name w:val="hinh"/>
    <w:basedOn w:val="Normal"/>
    <w:rsid w:val="000A427C"/>
    <w:pPr>
      <w:spacing w:after="40" w:line="264" w:lineRule="auto"/>
      <w:ind w:firstLine="284"/>
      <w:jc w:val="center"/>
    </w:pPr>
    <w:rPr>
      <w:rFonts w:ascii=".VnArial" w:hAnsi=".VnArial"/>
      <w:sz w:val="18"/>
      <w:szCs w:val="18"/>
    </w:rPr>
  </w:style>
  <w:style w:type="paragraph" w:customStyle="1" w:styleId="I-lama">
    <w:name w:val="I-lama"/>
    <w:basedOn w:val="Heading1"/>
    <w:rsid w:val="000A427C"/>
    <w:pPr>
      <w:widowControl/>
      <w:spacing w:before="180" w:after="100" w:line="264" w:lineRule="auto"/>
      <w:ind w:left="0" w:firstLine="0"/>
      <w:jc w:val="both"/>
    </w:pPr>
    <w:rPr>
      <w:rFonts w:ascii=".VnTimeH" w:hAnsi=".VnTimeH" w:cs="Times New Roman"/>
      <w:b w:val="0"/>
      <w:bCs w:val="0"/>
      <w:sz w:val="24"/>
      <w:szCs w:val="24"/>
    </w:rPr>
  </w:style>
  <w:style w:type="paragraph" w:customStyle="1" w:styleId="1nho">
    <w:name w:val="1nho"/>
    <w:basedOn w:val="Normal"/>
    <w:rsid w:val="000A427C"/>
    <w:pPr>
      <w:spacing w:before="60" w:after="40" w:line="264" w:lineRule="auto"/>
      <w:jc w:val="both"/>
    </w:pPr>
    <w:rPr>
      <w:rFonts w:ascii=".VnArial" w:hAnsi=".VnArial"/>
      <w:b/>
      <w:bCs/>
      <w:sz w:val="24"/>
      <w:szCs w:val="24"/>
    </w:rPr>
  </w:style>
  <w:style w:type="paragraph" w:customStyle="1" w:styleId="tenbai">
    <w:name w:val="tenbai"/>
    <w:basedOn w:val="Subtitle"/>
    <w:rsid w:val="000A427C"/>
    <w:pPr>
      <w:suppressAutoHyphens w:val="0"/>
      <w:spacing w:after="120" w:line="264" w:lineRule="auto"/>
      <w:jc w:val="right"/>
      <w:outlineLvl w:val="9"/>
    </w:pPr>
    <w:rPr>
      <w:rFonts w:ascii=".VnAvantH" w:hAnsi=".VnAvantH" w:cs="Times New Roman"/>
      <w:spacing w:val="4"/>
      <w:sz w:val="36"/>
      <w:szCs w:val="36"/>
      <w:lang w:eastAsia="en-US"/>
    </w:rPr>
  </w:style>
  <w:style w:type="paragraph" w:customStyle="1" w:styleId="bai">
    <w:name w:val="bai"/>
    <w:basedOn w:val="Normal"/>
    <w:rsid w:val="000A427C"/>
    <w:pPr>
      <w:spacing w:before="360" w:after="240" w:line="264" w:lineRule="auto"/>
      <w:jc w:val="center"/>
    </w:pPr>
    <w:rPr>
      <w:rFonts w:ascii=".VnTime" w:hAnsi=".VnTime"/>
      <w:b/>
      <w:bCs/>
      <w:spacing w:val="4"/>
      <w:sz w:val="24"/>
      <w:szCs w:val="24"/>
    </w:rPr>
  </w:style>
  <w:style w:type="paragraph" w:customStyle="1" w:styleId="baitap">
    <w:name w:val="baitap"/>
    <w:basedOn w:val="Heading1"/>
    <w:rsid w:val="000A427C"/>
    <w:pPr>
      <w:keepNext/>
      <w:widowControl/>
      <w:spacing w:before="240" w:after="120" w:line="264" w:lineRule="auto"/>
      <w:ind w:left="0" w:firstLine="0"/>
      <w:jc w:val="both"/>
    </w:pPr>
    <w:rPr>
      <w:rFonts w:ascii=".VnAvantH" w:hAnsi=".VnAvantH" w:cs="Times New Roman"/>
      <w:b w:val="0"/>
      <w:bCs w:val="0"/>
      <w:sz w:val="28"/>
      <w:szCs w:val="28"/>
    </w:rPr>
  </w:style>
  <w:style w:type="paragraph" w:styleId="TOC6">
    <w:name w:val="toc 6"/>
    <w:basedOn w:val="Normal"/>
    <w:next w:val="Normal"/>
    <w:autoRedefine/>
    <w:semiHidden/>
    <w:rsid w:val="000A427C"/>
    <w:pPr>
      <w:ind w:left="1200"/>
    </w:pPr>
    <w:rPr>
      <w:rFonts w:ascii="Times New Roman" w:hAnsi="Times New Roman"/>
      <w:sz w:val="24"/>
      <w:szCs w:val="24"/>
    </w:rPr>
  </w:style>
  <w:style w:type="paragraph" w:customStyle="1" w:styleId="Char1">
    <w:name w:val="Char1"/>
    <w:basedOn w:val="Normal"/>
    <w:semiHidden/>
    <w:rsid w:val="000A427C"/>
    <w:pPr>
      <w:spacing w:after="160" w:line="240" w:lineRule="exact"/>
    </w:pPr>
    <w:rPr>
      <w:rFonts w:ascii="Arial" w:hAnsi="Arial"/>
      <w:sz w:val="24"/>
      <w:szCs w:val="24"/>
    </w:rPr>
  </w:style>
  <w:style w:type="paragraph" w:customStyle="1" w:styleId="bulet">
    <w:name w:val="bulet"/>
    <w:basedOn w:val="Normal"/>
    <w:rsid w:val="000A427C"/>
    <w:pPr>
      <w:numPr>
        <w:numId w:val="6"/>
      </w:numPr>
      <w:tabs>
        <w:tab w:val="left" w:pos="1134"/>
        <w:tab w:val="left" w:pos="3119"/>
      </w:tabs>
      <w:spacing w:before="60" w:after="60" w:line="264" w:lineRule="auto"/>
      <w:jc w:val="both"/>
    </w:pPr>
    <w:rPr>
      <w:rFonts w:ascii=".VnTime" w:eastAsia="Batang" w:hAnsi=".VnTime" w:cs=".VnTime"/>
      <w:sz w:val="24"/>
      <w:szCs w:val="24"/>
    </w:rPr>
  </w:style>
  <w:style w:type="paragraph" w:customStyle="1" w:styleId="cong">
    <w:name w:val="cong"/>
    <w:aliases w:val="thuc"/>
    <w:basedOn w:val="Normal"/>
    <w:rsid w:val="000A427C"/>
    <w:pPr>
      <w:spacing w:line="360" w:lineRule="auto"/>
      <w:jc w:val="both"/>
    </w:pPr>
    <w:rPr>
      <w:rFonts w:ascii=".VnTime" w:eastAsia="Batang" w:hAnsi=".VnTime" w:cs=".VnTime"/>
      <w:sz w:val="24"/>
      <w:szCs w:val="24"/>
    </w:rPr>
  </w:style>
  <w:style w:type="paragraph" w:customStyle="1" w:styleId="Char0">
    <w:name w:val="Char"/>
    <w:basedOn w:val="Normal"/>
    <w:autoRedefine/>
    <w:rsid w:val="000A427C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Chuong">
    <w:name w:val="Chuong"/>
    <w:basedOn w:val="Normal"/>
    <w:rsid w:val="000A427C"/>
    <w:pPr>
      <w:spacing w:after="120"/>
    </w:pPr>
    <w:rPr>
      <w:rFonts w:ascii=".VnTimeH" w:eastAsia="Batang" w:hAnsi=".VnTimeH" w:cs=".VnTimeH"/>
      <w:spacing w:val="20"/>
      <w:sz w:val="24"/>
      <w:szCs w:val="24"/>
    </w:rPr>
  </w:style>
  <w:style w:type="paragraph" w:customStyle="1" w:styleId="congthuc">
    <w:name w:val="cong thuc"/>
    <w:basedOn w:val="Chuong"/>
    <w:rsid w:val="000A427C"/>
    <w:pPr>
      <w:ind w:left="60"/>
    </w:pPr>
    <w:rPr>
      <w:rFonts w:ascii=".VnTime" w:hAnsi=".VnTime" w:cs=".VnTime"/>
      <w:spacing w:val="0"/>
      <w:position w:val="-10"/>
    </w:rPr>
  </w:style>
  <w:style w:type="paragraph" w:styleId="ListContinue2">
    <w:name w:val="List Continue 2"/>
    <w:basedOn w:val="Normal"/>
    <w:rsid w:val="000A427C"/>
    <w:pPr>
      <w:spacing w:after="120"/>
      <w:ind w:left="720"/>
    </w:pPr>
    <w:rPr>
      <w:rFonts w:ascii="Arial" w:hAnsi="Arial" w:cs="Arial"/>
      <w:sz w:val="24"/>
      <w:szCs w:val="24"/>
    </w:rPr>
  </w:style>
  <w:style w:type="character" w:customStyle="1" w:styleId="CharChar5">
    <w:name w:val="Char Char5"/>
    <w:semiHidden/>
    <w:rsid w:val="000A427C"/>
    <w:rPr>
      <w:rFonts w:ascii="Tahoma" w:eastAsia="Times New Roman" w:hAnsi="Tahoma" w:cs="Tahoma"/>
      <w:sz w:val="16"/>
      <w:szCs w:val="16"/>
      <w:lang w:val="vi-VN" w:eastAsia="en-US"/>
    </w:rPr>
  </w:style>
  <w:style w:type="character" w:customStyle="1" w:styleId="CharChar21">
    <w:name w:val="Char Char21"/>
    <w:semiHidden/>
    <w:locked/>
    <w:rsid w:val="000A427C"/>
    <w:rPr>
      <w:rFonts w:ascii="Times New Roman" w:hAnsi="Times New Roman" w:cs="Times New Roman"/>
      <w:sz w:val="26"/>
      <w:szCs w:val="26"/>
      <w:lang w:val="en-US" w:eastAsia="en-US"/>
    </w:rPr>
  </w:style>
  <w:style w:type="character" w:customStyle="1" w:styleId="CharChar41">
    <w:name w:val="Char Char41"/>
    <w:locked/>
    <w:rsid w:val="000A427C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CharChar31">
    <w:name w:val="Char Char31"/>
    <w:locked/>
    <w:rsid w:val="000A427C"/>
    <w:rPr>
      <w:rFonts w:ascii="Times New Roman" w:hAnsi="Times New Roman" w:cs="Times New Roman"/>
      <w:sz w:val="28"/>
      <w:szCs w:val="28"/>
      <w:lang w:val="en-US" w:eastAsia="en-US"/>
    </w:rPr>
  </w:style>
  <w:style w:type="character" w:customStyle="1" w:styleId="CharChar11">
    <w:name w:val="Char Char11"/>
    <w:locked/>
    <w:rsid w:val="000A427C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har10">
    <w:name w:val="Char1"/>
    <w:basedOn w:val="Normal"/>
    <w:semiHidden/>
    <w:rsid w:val="000A427C"/>
    <w:pPr>
      <w:spacing w:after="160" w:line="240" w:lineRule="exact"/>
    </w:pPr>
    <w:rPr>
      <w:rFonts w:ascii="Arial" w:hAnsi="Arial" w:cs="Arial"/>
      <w:sz w:val="24"/>
      <w:szCs w:val="24"/>
    </w:rPr>
  </w:style>
  <w:style w:type="numbering" w:customStyle="1" w:styleId="Cu1">
    <w:name w:val="Cu 1"/>
    <w:rsid w:val="000A427C"/>
    <w:pPr>
      <w:numPr>
        <w:numId w:val="5"/>
      </w:numPr>
    </w:pPr>
  </w:style>
  <w:style w:type="paragraph" w:styleId="List2">
    <w:name w:val="List 2"/>
    <w:basedOn w:val="Normal"/>
    <w:rsid w:val="000A427C"/>
    <w:pPr>
      <w:ind w:left="720" w:hanging="360"/>
    </w:pPr>
    <w:rPr>
      <w:rFonts w:ascii="VNI-Aptima" w:hAnsi="VNI-Aptima"/>
      <w:bCs/>
      <w:szCs w:val="20"/>
    </w:rPr>
  </w:style>
  <w:style w:type="paragraph" w:customStyle="1" w:styleId="StyleHeading1NotBold">
    <w:name w:val="Style Heading 1 + Not Bold"/>
    <w:basedOn w:val="Heading1"/>
    <w:rsid w:val="000A427C"/>
    <w:pPr>
      <w:keepNext/>
      <w:widowControl/>
      <w:tabs>
        <w:tab w:val="num" w:pos="900"/>
      </w:tabs>
      <w:spacing w:before="60" w:after="60"/>
      <w:ind w:left="900" w:hanging="360"/>
    </w:pPr>
    <w:rPr>
      <w:rFonts w:cs="Arial"/>
      <w:i/>
      <w:iCs/>
      <w:kern w:val="32"/>
      <w:sz w:val="24"/>
      <w:szCs w:val="24"/>
    </w:rPr>
  </w:style>
  <w:style w:type="paragraph" w:customStyle="1" w:styleId="yiv1417475869msonospacing">
    <w:name w:val="yiv1417475869msonospacing"/>
    <w:basedOn w:val="Normal"/>
    <w:rsid w:val="000A427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baitapChar">
    <w:name w:val="bai tap Char"/>
    <w:link w:val="baitap0"/>
    <w:rsid w:val="000A427C"/>
    <w:rPr>
      <w:rFonts w:ascii=".VnTime" w:hAnsi=".VnTime"/>
      <w:iCs/>
      <w:sz w:val="24"/>
      <w:szCs w:val="24"/>
    </w:rPr>
  </w:style>
  <w:style w:type="paragraph" w:customStyle="1" w:styleId="baitap0">
    <w:name w:val="bai tap"/>
    <w:basedOn w:val="Normal"/>
    <w:link w:val="baitapChar"/>
    <w:rsid w:val="000A427C"/>
    <w:pPr>
      <w:spacing w:before="120" w:after="40"/>
      <w:ind w:left="567" w:hanging="567"/>
      <w:jc w:val="both"/>
    </w:pPr>
    <w:rPr>
      <w:rFonts w:ascii=".VnTime" w:eastAsiaTheme="minorHAnsi" w:hAnsi=".VnTime" w:cstheme="minorBidi"/>
      <w:iCs/>
      <w:sz w:val="24"/>
      <w:szCs w:val="24"/>
    </w:rPr>
  </w:style>
  <w:style w:type="paragraph" w:customStyle="1" w:styleId="giai">
    <w:name w:val="giai"/>
    <w:basedOn w:val="Normal"/>
    <w:link w:val="giaiChar"/>
    <w:rsid w:val="000A427C"/>
    <w:pPr>
      <w:spacing w:before="180" w:after="40"/>
      <w:ind w:firstLine="567"/>
      <w:jc w:val="both"/>
    </w:pPr>
    <w:rPr>
      <w:rFonts w:ascii=".VnTime" w:hAnsi=".VnTime"/>
      <w:b/>
      <w:i/>
      <w:sz w:val="24"/>
      <w:szCs w:val="24"/>
    </w:rPr>
  </w:style>
  <w:style w:type="character" w:customStyle="1" w:styleId="giaiChar">
    <w:name w:val="giai Char"/>
    <w:link w:val="giai"/>
    <w:rsid w:val="000A427C"/>
    <w:rPr>
      <w:rFonts w:ascii=".VnTime" w:eastAsia="Times New Roman" w:hAnsi=".VnTime" w:cs="Times New Roman"/>
      <w:b/>
      <w:i/>
      <w:sz w:val="24"/>
      <w:szCs w:val="24"/>
    </w:rPr>
  </w:style>
  <w:style w:type="paragraph" w:customStyle="1" w:styleId="12">
    <w:name w:val="1.2..."/>
    <w:basedOn w:val="Normal"/>
    <w:link w:val="12Char"/>
    <w:rsid w:val="000A427C"/>
    <w:pPr>
      <w:spacing w:after="60" w:line="288" w:lineRule="auto"/>
      <w:ind w:left="397" w:hanging="397"/>
      <w:jc w:val="both"/>
    </w:pPr>
    <w:rPr>
      <w:rFonts w:ascii=".VnTime" w:hAnsi=".VnTime"/>
      <w:sz w:val="24"/>
      <w:szCs w:val="20"/>
      <w:lang w:val="fr-FR"/>
    </w:rPr>
  </w:style>
  <w:style w:type="paragraph" w:customStyle="1" w:styleId="dthut">
    <w:name w:val="dthut.."/>
    <w:basedOn w:val="Normal"/>
    <w:link w:val="dthutChar"/>
    <w:rsid w:val="000A427C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spacing w:after="60" w:line="288" w:lineRule="auto"/>
      <w:ind w:left="681" w:hanging="284"/>
      <w:jc w:val="both"/>
    </w:pPr>
    <w:rPr>
      <w:rFonts w:ascii=".VnTime" w:hAnsi=".VnTime"/>
      <w:sz w:val="24"/>
      <w:szCs w:val="20"/>
      <w:lang w:val="pt-BR"/>
    </w:rPr>
  </w:style>
  <w:style w:type="character" w:customStyle="1" w:styleId="dthutChar">
    <w:name w:val="dthut.. Char"/>
    <w:link w:val="dthut"/>
    <w:rsid w:val="000A427C"/>
    <w:rPr>
      <w:rFonts w:ascii=".VnTime" w:eastAsia="Times New Roman" w:hAnsi=".VnTime" w:cs="Times New Roman"/>
      <w:sz w:val="24"/>
      <w:szCs w:val="20"/>
      <w:lang w:val="pt-BR"/>
    </w:rPr>
  </w:style>
  <w:style w:type="character" w:customStyle="1" w:styleId="12Char">
    <w:name w:val="1.2... Char"/>
    <w:link w:val="12"/>
    <w:rsid w:val="000A427C"/>
    <w:rPr>
      <w:rFonts w:ascii=".VnTime" w:eastAsia="Times New Roman" w:hAnsi=".VnTime" w:cs="Times New Roman"/>
      <w:sz w:val="24"/>
      <w:szCs w:val="20"/>
      <w:lang w:val="fr-FR"/>
    </w:rPr>
  </w:style>
  <w:style w:type="character" w:customStyle="1" w:styleId="metadate">
    <w:name w:val="meta_date"/>
    <w:basedOn w:val="DefaultParagraphFont"/>
    <w:rsid w:val="000A427C"/>
  </w:style>
  <w:style w:type="character" w:customStyle="1" w:styleId="metaauthor">
    <w:name w:val="meta_author"/>
    <w:basedOn w:val="DefaultParagraphFont"/>
    <w:rsid w:val="000A427C"/>
  </w:style>
  <w:style w:type="paragraph" w:customStyle="1" w:styleId="ptitle">
    <w:name w:val="ptitle"/>
    <w:basedOn w:val="Normal"/>
    <w:rsid w:val="000A427C"/>
    <w:pPr>
      <w:spacing w:before="54" w:after="54"/>
    </w:pPr>
    <w:rPr>
      <w:rFonts w:ascii="Arial" w:hAnsi="Arial" w:cs="Arial"/>
      <w:b/>
      <w:bCs/>
      <w:color w:val="0072BC"/>
      <w:sz w:val="19"/>
      <w:szCs w:val="19"/>
    </w:rPr>
  </w:style>
  <w:style w:type="paragraph" w:customStyle="1" w:styleId="pbody">
    <w:name w:val="pbody"/>
    <w:basedOn w:val="Normal"/>
    <w:rsid w:val="000A427C"/>
    <w:pPr>
      <w:spacing w:before="86" w:after="86" w:line="215" w:lineRule="atLeast"/>
    </w:pPr>
    <w:rPr>
      <w:rFonts w:ascii="Arial" w:hAnsi="Arial" w:cs="Arial"/>
      <w:color w:val="000000"/>
      <w:sz w:val="15"/>
      <w:szCs w:val="15"/>
    </w:rPr>
  </w:style>
  <w:style w:type="paragraph" w:customStyle="1" w:styleId="sapo1">
    <w:name w:val="sapo1"/>
    <w:basedOn w:val="Normal"/>
    <w:rsid w:val="000A427C"/>
    <w:pPr>
      <w:spacing w:before="100" w:beforeAutospacing="1" w:after="100" w:afterAutospacing="1"/>
    </w:pPr>
    <w:rPr>
      <w:rFonts w:ascii="Times New Roman" w:hAnsi="Times New Roman"/>
      <w:b/>
      <w:bCs/>
      <w:sz w:val="24"/>
      <w:szCs w:val="24"/>
    </w:rPr>
  </w:style>
  <w:style w:type="paragraph" w:customStyle="1" w:styleId="Style23">
    <w:name w:val="Style23"/>
    <w:basedOn w:val="Normal"/>
    <w:rsid w:val="000A427C"/>
    <w:pPr>
      <w:widowControl w:val="0"/>
      <w:autoSpaceDE w:val="0"/>
      <w:autoSpaceDN w:val="0"/>
      <w:adjustRightInd w:val="0"/>
      <w:spacing w:line="300" w:lineRule="exact"/>
      <w:ind w:firstLine="285"/>
    </w:pPr>
    <w:rPr>
      <w:rFonts w:ascii="Times New Roman" w:hAnsi="Times New Roman"/>
      <w:sz w:val="24"/>
      <w:szCs w:val="24"/>
    </w:rPr>
  </w:style>
  <w:style w:type="character" w:customStyle="1" w:styleId="FontStyle41">
    <w:name w:val="Font Style41"/>
    <w:rsid w:val="000A427C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48">
    <w:name w:val="Font Style48"/>
    <w:rsid w:val="000A427C"/>
    <w:rPr>
      <w:rFonts w:ascii="Times New Roman" w:hAnsi="Times New Roman" w:cs="Times New Roman"/>
      <w:b/>
      <w:bCs/>
      <w:i/>
      <w:iCs/>
      <w:color w:val="000000"/>
      <w:sz w:val="20"/>
      <w:szCs w:val="20"/>
    </w:rPr>
  </w:style>
  <w:style w:type="character" w:customStyle="1" w:styleId="FontStyle50">
    <w:name w:val="Font Style50"/>
    <w:rsid w:val="000A427C"/>
    <w:rPr>
      <w:rFonts w:ascii="Times New Roman" w:hAnsi="Times New Roman" w:cs="Times New Roman"/>
      <w:b/>
      <w:bCs/>
      <w:color w:val="000000"/>
      <w:spacing w:val="-10"/>
      <w:sz w:val="26"/>
      <w:szCs w:val="26"/>
    </w:rPr>
  </w:style>
  <w:style w:type="character" w:customStyle="1" w:styleId="FontStyle55">
    <w:name w:val="Font Style55"/>
    <w:rsid w:val="000A427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64">
    <w:name w:val="Font Style64"/>
    <w:rsid w:val="000A427C"/>
    <w:rPr>
      <w:rFonts w:ascii="Times New Roman" w:hAnsi="Times New Roman" w:cs="Times New Roman"/>
      <w:b/>
      <w:bCs/>
      <w:color w:val="000000"/>
      <w:sz w:val="20"/>
      <w:szCs w:val="20"/>
    </w:rPr>
  </w:style>
  <w:style w:type="paragraph" w:customStyle="1" w:styleId="Style17">
    <w:name w:val="Style17"/>
    <w:basedOn w:val="Normal"/>
    <w:rsid w:val="000A427C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FontStyle31">
    <w:name w:val="Font Style31"/>
    <w:rsid w:val="000A427C"/>
    <w:rPr>
      <w:rFonts w:ascii="Times New Roman" w:hAnsi="Times New Roman" w:cs="Times New Roman"/>
      <w:b/>
      <w:bCs/>
      <w:color w:val="000000"/>
      <w:spacing w:val="-10"/>
      <w:sz w:val="32"/>
      <w:szCs w:val="32"/>
    </w:rPr>
  </w:style>
  <w:style w:type="character" w:customStyle="1" w:styleId="FontStyle34">
    <w:name w:val="Font Style34"/>
    <w:rsid w:val="000A427C"/>
    <w:rPr>
      <w:rFonts w:ascii="Times New Roman" w:hAnsi="Times New Roman" w:cs="Times New Roman"/>
      <w:smallCaps/>
      <w:color w:val="000000"/>
      <w:sz w:val="20"/>
      <w:szCs w:val="20"/>
    </w:rPr>
  </w:style>
  <w:style w:type="character" w:customStyle="1" w:styleId="FontStyle54">
    <w:name w:val="Font Style54"/>
    <w:rsid w:val="000A427C"/>
    <w:rPr>
      <w:rFonts w:ascii="Times New Roman" w:hAnsi="Times New Roman" w:cs="Times New Roman"/>
      <w:b/>
      <w:bCs/>
      <w:color w:val="000000"/>
      <w:sz w:val="20"/>
      <w:szCs w:val="20"/>
    </w:rPr>
  </w:style>
  <w:style w:type="character" w:customStyle="1" w:styleId="FontStyle56">
    <w:name w:val="Font Style56"/>
    <w:rsid w:val="000A427C"/>
    <w:rPr>
      <w:rFonts w:ascii="Times New Roman" w:hAnsi="Times New Roman" w:cs="Times New Roman"/>
      <w:b/>
      <w:bCs/>
      <w:color w:val="000000"/>
      <w:sz w:val="20"/>
      <w:szCs w:val="20"/>
    </w:rPr>
  </w:style>
  <w:style w:type="character" w:customStyle="1" w:styleId="FontStyle58">
    <w:name w:val="Font Style58"/>
    <w:rsid w:val="000A427C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66">
    <w:name w:val="Font Style66"/>
    <w:rsid w:val="000A427C"/>
    <w:rPr>
      <w:rFonts w:ascii="Times New Roman" w:hAnsi="Times New Roman" w:cs="Times New Roman"/>
      <w:b/>
      <w:bCs/>
      <w:color w:val="000000"/>
      <w:spacing w:val="20"/>
      <w:sz w:val="20"/>
      <w:szCs w:val="20"/>
    </w:rPr>
  </w:style>
  <w:style w:type="character" w:customStyle="1" w:styleId="FontStyle67">
    <w:name w:val="Font Style67"/>
    <w:rsid w:val="000A427C"/>
    <w:rPr>
      <w:rFonts w:ascii="Times New Roman" w:hAnsi="Times New Roman" w:cs="Times New Roman"/>
      <w:b/>
      <w:bCs/>
      <w:color w:val="000000"/>
      <w:spacing w:val="-10"/>
      <w:sz w:val="26"/>
      <w:szCs w:val="26"/>
    </w:rPr>
  </w:style>
  <w:style w:type="character" w:customStyle="1" w:styleId="FontStyle69">
    <w:name w:val="Font Style69"/>
    <w:rsid w:val="000A427C"/>
    <w:rPr>
      <w:rFonts w:ascii="Times New Roman" w:hAnsi="Times New Roman" w:cs="Times New Roman"/>
      <w:b/>
      <w:bCs/>
      <w:color w:val="000000"/>
      <w:sz w:val="20"/>
      <w:szCs w:val="20"/>
    </w:rPr>
  </w:style>
  <w:style w:type="character" w:customStyle="1" w:styleId="null">
    <w:name w:val="null"/>
    <w:rsid w:val="000A427C"/>
  </w:style>
  <w:style w:type="character" w:customStyle="1" w:styleId="st">
    <w:name w:val="st"/>
    <w:basedOn w:val="DefaultParagraphFont"/>
    <w:rsid w:val="000A427C"/>
  </w:style>
  <w:style w:type="character" w:customStyle="1" w:styleId="usercontent">
    <w:name w:val="usercontent"/>
    <w:basedOn w:val="DefaultParagraphFont"/>
    <w:rsid w:val="000A427C"/>
  </w:style>
  <w:style w:type="paragraph" w:customStyle="1" w:styleId="listparagraphcxspmiddle">
    <w:name w:val="listparagraphcxspmiddle"/>
    <w:basedOn w:val="Normal"/>
    <w:rsid w:val="000A427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listparagraphcxspmiddlecxspmiddle">
    <w:name w:val="listparagraphcxspmiddlecxspmiddle"/>
    <w:basedOn w:val="Normal"/>
    <w:rsid w:val="000A427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listparagraphcxspmiddlecxsplast">
    <w:name w:val="listparagraphcxspmiddlecxsplast"/>
    <w:basedOn w:val="Normal"/>
    <w:rsid w:val="000A427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giua">
    <w:name w:val="giua"/>
    <w:basedOn w:val="Normal"/>
    <w:rsid w:val="000A427C"/>
    <w:pPr>
      <w:spacing w:after="80" w:line="252" w:lineRule="auto"/>
      <w:jc w:val="center"/>
    </w:pPr>
    <w:rPr>
      <w:rFonts w:ascii=".VnTime" w:hAnsi=".VnTime"/>
      <w:sz w:val="24"/>
      <w:szCs w:val="20"/>
    </w:rPr>
  </w:style>
  <w:style w:type="paragraph" w:customStyle="1" w:styleId="co10he">
    <w:name w:val="co10he"/>
    <w:basedOn w:val="Normal"/>
    <w:rsid w:val="000A427C"/>
    <w:pPr>
      <w:spacing w:after="80" w:line="252" w:lineRule="auto"/>
      <w:ind w:left="2268"/>
      <w:jc w:val="both"/>
    </w:pPr>
    <w:rPr>
      <w:rFonts w:ascii=".VnArial" w:hAnsi=".VnArial"/>
      <w:sz w:val="20"/>
      <w:szCs w:val="20"/>
    </w:rPr>
  </w:style>
  <w:style w:type="paragraph" w:customStyle="1" w:styleId="chthhinhChar">
    <w:name w:val="chthhinh Char"/>
    <w:basedOn w:val="Normal"/>
    <w:link w:val="chthhinhCharChar"/>
    <w:rsid w:val="000A427C"/>
    <w:pPr>
      <w:spacing w:after="120" w:line="200" w:lineRule="exact"/>
      <w:jc w:val="center"/>
    </w:pPr>
    <w:rPr>
      <w:rFonts w:ascii=".VnTime" w:hAnsi=".VnTime"/>
      <w:i/>
      <w:spacing w:val="8"/>
      <w:sz w:val="18"/>
      <w:szCs w:val="20"/>
    </w:rPr>
  </w:style>
  <w:style w:type="paragraph" w:customStyle="1" w:styleId="11">
    <w:name w:val="1.1"/>
    <w:basedOn w:val="Normal"/>
    <w:rsid w:val="000A427C"/>
    <w:pPr>
      <w:spacing w:before="360" w:after="200" w:line="252" w:lineRule="auto"/>
      <w:jc w:val="both"/>
    </w:pPr>
    <w:rPr>
      <w:rFonts w:ascii=".VnHelvetIns" w:hAnsi=".VnHelvetIns"/>
      <w:color w:val="1C1C1C"/>
      <w:sz w:val="28"/>
      <w:szCs w:val="20"/>
    </w:rPr>
  </w:style>
  <w:style w:type="paragraph" w:customStyle="1" w:styleId="111">
    <w:name w:val="1.1.1"/>
    <w:basedOn w:val="Normal"/>
    <w:link w:val="111Char1"/>
    <w:rsid w:val="000A427C"/>
    <w:pPr>
      <w:spacing w:before="240" w:after="120" w:line="280" w:lineRule="atLeast"/>
      <w:jc w:val="both"/>
    </w:pPr>
    <w:rPr>
      <w:rFonts w:ascii=".VnArial" w:hAnsi=".VnArial"/>
      <w:b/>
      <w:w w:val="90"/>
      <w:sz w:val="26"/>
      <w:szCs w:val="20"/>
    </w:rPr>
  </w:style>
  <w:style w:type="paragraph" w:customStyle="1" w:styleId="112">
    <w:name w:val="1.1.2."/>
    <w:basedOn w:val="Footer"/>
    <w:link w:val="112Char"/>
    <w:rsid w:val="000A427C"/>
    <w:pPr>
      <w:tabs>
        <w:tab w:val="clear" w:pos="4680"/>
        <w:tab w:val="clear" w:pos="9360"/>
      </w:tabs>
      <w:spacing w:before="160" w:after="120"/>
      <w:jc w:val="both"/>
    </w:pPr>
    <w:rPr>
      <w:rFonts w:ascii=".VnArial" w:eastAsia="Times New Roman" w:hAnsi=".VnArial" w:cs="Times New Roman"/>
      <w:b/>
      <w:szCs w:val="20"/>
    </w:rPr>
  </w:style>
  <w:style w:type="character" w:customStyle="1" w:styleId="111Char1">
    <w:name w:val="1.1.1 Char1"/>
    <w:link w:val="111"/>
    <w:rsid w:val="000A427C"/>
    <w:rPr>
      <w:rFonts w:ascii=".VnArial" w:eastAsia="Times New Roman" w:hAnsi=".VnArial" w:cs="Times New Roman"/>
      <w:b/>
      <w:w w:val="90"/>
      <w:sz w:val="26"/>
      <w:szCs w:val="20"/>
    </w:rPr>
  </w:style>
  <w:style w:type="character" w:customStyle="1" w:styleId="112Char">
    <w:name w:val="1.1.2. Char"/>
    <w:link w:val="112"/>
    <w:rsid w:val="000A427C"/>
    <w:rPr>
      <w:rFonts w:ascii=".VnArial" w:eastAsia="Times New Roman" w:hAnsi=".VnArial" w:cs="Times New Roman"/>
      <w:b/>
      <w:szCs w:val="20"/>
    </w:rPr>
  </w:style>
  <w:style w:type="character" w:customStyle="1" w:styleId="chthhinhCharChar">
    <w:name w:val="chthhinh Char Char"/>
    <w:link w:val="chthhinhChar"/>
    <w:rsid w:val="000A427C"/>
    <w:rPr>
      <w:rFonts w:ascii=".VnTime" w:eastAsia="Times New Roman" w:hAnsi=".VnTime" w:cs="Times New Roman"/>
      <w:i/>
      <w:spacing w:val="8"/>
      <w:sz w:val="18"/>
      <w:szCs w:val="20"/>
    </w:rPr>
  </w:style>
  <w:style w:type="paragraph" w:customStyle="1" w:styleId="StyleLeft127cm">
    <w:name w:val="Style Left:  1.27 cm"/>
    <w:basedOn w:val="Normal"/>
    <w:rsid w:val="000A427C"/>
    <w:pPr>
      <w:spacing w:before="80" w:after="40"/>
      <w:ind w:left="567"/>
      <w:jc w:val="both"/>
    </w:pPr>
    <w:rPr>
      <w:rFonts w:ascii=".VnTime" w:hAnsi=".VnTime"/>
      <w:sz w:val="24"/>
      <w:szCs w:val="20"/>
    </w:rPr>
  </w:style>
  <w:style w:type="paragraph" w:customStyle="1" w:styleId="cauTN">
    <w:name w:val="cauTN"/>
    <w:basedOn w:val="Normal"/>
    <w:rsid w:val="000A427C"/>
    <w:pPr>
      <w:ind w:left="992" w:hanging="992"/>
      <w:jc w:val="both"/>
    </w:pPr>
    <w:rPr>
      <w:rFonts w:ascii=".VnTime" w:eastAsia=".VnTime" w:hAnsi=".VnTime"/>
      <w:color w:val="0000FF"/>
      <w:sz w:val="24"/>
      <w:szCs w:val="24"/>
    </w:rPr>
  </w:style>
  <w:style w:type="paragraph" w:customStyle="1" w:styleId="muclon">
    <w:name w:val="muc lon"/>
    <w:basedOn w:val="Normal"/>
    <w:rsid w:val="000A427C"/>
    <w:pPr>
      <w:tabs>
        <w:tab w:val="left" w:pos="284"/>
      </w:tabs>
      <w:spacing w:line="288" w:lineRule="auto"/>
    </w:pPr>
    <w:rPr>
      <w:rFonts w:ascii=".VnTimeH" w:hAnsi=".VnTimeH" w:cs=".VnTimeH"/>
      <w:sz w:val="24"/>
      <w:szCs w:val="24"/>
    </w:rPr>
  </w:style>
  <w:style w:type="paragraph" w:customStyle="1" w:styleId="tenbai0">
    <w:name w:val="ten bai"/>
    <w:basedOn w:val="Normal"/>
    <w:rsid w:val="000A427C"/>
    <w:pPr>
      <w:tabs>
        <w:tab w:val="left" w:pos="284"/>
      </w:tabs>
      <w:spacing w:line="288" w:lineRule="auto"/>
      <w:jc w:val="center"/>
    </w:pPr>
    <w:rPr>
      <w:rFonts w:ascii=".VnSouthernH" w:hAnsi=".VnSouthernH" w:cs=".VnSouthernH"/>
      <w:sz w:val="32"/>
      <w:szCs w:val="32"/>
    </w:rPr>
  </w:style>
  <w:style w:type="paragraph" w:customStyle="1" w:styleId="chuong0">
    <w:name w:val="chuong"/>
    <w:basedOn w:val="Normal"/>
    <w:rsid w:val="000A427C"/>
    <w:pPr>
      <w:tabs>
        <w:tab w:val="left" w:pos="284"/>
      </w:tabs>
      <w:spacing w:line="288" w:lineRule="auto"/>
      <w:jc w:val="both"/>
    </w:pPr>
    <w:rPr>
      <w:rFonts w:ascii=".VnTime" w:hAnsi=".VnTime" w:cs=".VnTime"/>
      <w:i/>
      <w:iCs/>
      <w:sz w:val="32"/>
      <w:szCs w:val="32"/>
    </w:rPr>
  </w:style>
  <w:style w:type="paragraph" w:customStyle="1" w:styleId="tenchuong">
    <w:name w:val="ten chuong"/>
    <w:basedOn w:val="Normal"/>
    <w:rsid w:val="000A427C"/>
    <w:pPr>
      <w:tabs>
        <w:tab w:val="left" w:pos="284"/>
      </w:tabs>
      <w:spacing w:line="288" w:lineRule="auto"/>
      <w:jc w:val="right"/>
    </w:pPr>
    <w:rPr>
      <w:rFonts w:ascii=".VnSouthernH" w:hAnsi=".VnSouthernH" w:cs=".VnSouthernH"/>
      <w:sz w:val="36"/>
      <w:szCs w:val="36"/>
    </w:rPr>
  </w:style>
  <w:style w:type="paragraph" w:customStyle="1" w:styleId="1CharChar">
    <w:name w:val="1. Char Char"/>
    <w:basedOn w:val="Normal"/>
    <w:rsid w:val="000A427C"/>
    <w:pPr>
      <w:spacing w:before="180" w:after="120" w:line="288" w:lineRule="auto"/>
      <w:ind w:left="425" w:hanging="425"/>
      <w:jc w:val="both"/>
    </w:pPr>
    <w:rPr>
      <w:rFonts w:ascii=".VnAvant" w:hAnsi=".VnAvant" w:cs=".VnAvant"/>
      <w:b/>
      <w:bCs/>
      <w:sz w:val="24"/>
      <w:szCs w:val="24"/>
      <w:lang w:val="sv-SE"/>
    </w:rPr>
  </w:style>
  <w:style w:type="paragraph" w:styleId="List3">
    <w:name w:val="List 3"/>
    <w:basedOn w:val="Normal"/>
    <w:rsid w:val="000A427C"/>
    <w:pPr>
      <w:ind w:left="849" w:hanging="283"/>
    </w:pPr>
    <w:rPr>
      <w:rFonts w:ascii=".VnTime" w:hAnsi=".VnTime"/>
      <w:sz w:val="28"/>
      <w:szCs w:val="20"/>
    </w:rPr>
  </w:style>
  <w:style w:type="paragraph" w:customStyle="1" w:styleId="detailsubtitle">
    <w:name w:val="detail_subtitle"/>
    <w:basedOn w:val="Normal"/>
    <w:rsid w:val="000A427C"/>
    <w:rPr>
      <w:rFonts w:ascii="Tahoma" w:hAnsi="Tahoma" w:cs="Tahoma"/>
      <w:b/>
      <w:bCs/>
      <w:color w:val="004175"/>
      <w:sz w:val="20"/>
      <w:szCs w:val="20"/>
      <w:u w:val="single"/>
    </w:rPr>
  </w:style>
  <w:style w:type="character" w:customStyle="1" w:styleId="CharChar6">
    <w:name w:val="Char Char6"/>
    <w:semiHidden/>
    <w:rsid w:val="000A427C"/>
    <w:rPr>
      <w:rFonts w:ascii="VNI-Helve" w:eastAsia="Times New Roman" w:hAnsi="VNI-Helve" w:cs="VNI-Helve"/>
      <w:sz w:val="16"/>
      <w:szCs w:val="16"/>
      <w:lang w:val="vi-VN" w:eastAsia="en-US" w:bidi="ar-SA"/>
    </w:rPr>
  </w:style>
  <w:style w:type="character" w:customStyle="1" w:styleId="CharChar22">
    <w:name w:val="Char Char22"/>
    <w:semiHidden/>
    <w:locked/>
    <w:rsid w:val="000A427C"/>
    <w:rPr>
      <w:rFonts w:ascii="VNI-Times" w:hAnsi="VNI-Times" w:cs="VNI-Times"/>
      <w:sz w:val="26"/>
      <w:szCs w:val="26"/>
      <w:lang w:val="en-US" w:eastAsia="en-US" w:bidi="ar-SA"/>
    </w:rPr>
  </w:style>
  <w:style w:type="character" w:customStyle="1" w:styleId="CharChar42">
    <w:name w:val="Char Char42"/>
    <w:locked/>
    <w:rsid w:val="000A427C"/>
    <w:rPr>
      <w:rFonts w:ascii="VNI-Times" w:hAnsi="VNI-Times" w:cs="VNI-Times"/>
      <w:sz w:val="24"/>
      <w:szCs w:val="24"/>
      <w:lang w:val="en-US" w:eastAsia="en-US" w:bidi="ar-SA"/>
    </w:rPr>
  </w:style>
  <w:style w:type="character" w:customStyle="1" w:styleId="CharChar32">
    <w:name w:val="Char Char32"/>
    <w:locked/>
    <w:rsid w:val="000A427C"/>
    <w:rPr>
      <w:rFonts w:ascii="VNI-Times" w:hAnsi="VNI-Times" w:cs="VNI-Times"/>
      <w:sz w:val="28"/>
      <w:szCs w:val="28"/>
      <w:lang w:val="en-US" w:eastAsia="en-US" w:bidi="ar-SA"/>
    </w:rPr>
  </w:style>
  <w:style w:type="character" w:customStyle="1" w:styleId="CharChar12">
    <w:name w:val="Char Char12"/>
    <w:locked/>
    <w:rsid w:val="000A427C"/>
    <w:rPr>
      <w:rFonts w:ascii="VNI-Times" w:hAnsi="VNI-Times" w:cs="VNI-Times"/>
      <w:sz w:val="24"/>
      <w:szCs w:val="24"/>
      <w:lang w:val="en-US" w:eastAsia="en-US" w:bidi="ar-SA"/>
    </w:rPr>
  </w:style>
  <w:style w:type="paragraph" w:customStyle="1" w:styleId="Char2">
    <w:name w:val="Char2"/>
    <w:basedOn w:val="Normal"/>
    <w:autoRedefine/>
    <w:rsid w:val="000A427C"/>
    <w:pPr>
      <w:spacing w:after="160" w:line="240" w:lineRule="exact"/>
      <w:ind w:firstLine="567"/>
    </w:pPr>
    <w:rPr>
      <w:rFonts w:ascii="VNI-Bodon" w:eastAsia="VNI-Times" w:hAnsi="VNI-Bodon" w:cs="VNI-Bodon"/>
      <w:sz w:val="20"/>
      <w:szCs w:val="20"/>
    </w:rPr>
  </w:style>
  <w:style w:type="paragraph" w:customStyle="1" w:styleId="Char11">
    <w:name w:val="Char11"/>
    <w:basedOn w:val="Normal"/>
    <w:semiHidden/>
    <w:rsid w:val="000A427C"/>
    <w:pPr>
      <w:spacing w:after="160" w:line="240" w:lineRule="exact"/>
    </w:pPr>
    <w:rPr>
      <w:rFonts w:ascii="VNI-Helve" w:eastAsia="VNI-Times" w:hAnsi="VNI-Helve" w:cs="VNI-Helve"/>
      <w:sz w:val="24"/>
      <w:szCs w:val="24"/>
    </w:rPr>
  </w:style>
  <w:style w:type="character" w:customStyle="1" w:styleId="CharChar7">
    <w:name w:val="Char Char7"/>
    <w:semiHidden/>
    <w:rsid w:val="000A427C"/>
    <w:rPr>
      <w:rFonts w:ascii="Tahoma" w:eastAsia="Times New Roman" w:hAnsi="Tahoma" w:cs="Tahoma"/>
      <w:sz w:val="16"/>
      <w:szCs w:val="16"/>
      <w:lang w:val="vi-VN" w:eastAsia="en-US" w:bidi="ar-SA"/>
    </w:rPr>
  </w:style>
  <w:style w:type="character" w:customStyle="1" w:styleId="CharChar23">
    <w:name w:val="Char Char23"/>
    <w:semiHidden/>
    <w:locked/>
    <w:rsid w:val="000A427C"/>
    <w:rPr>
      <w:rFonts w:ascii="Times New Roman" w:hAnsi="Times New Roman" w:cs="Times New Roman"/>
      <w:sz w:val="26"/>
      <w:szCs w:val="26"/>
      <w:lang w:val="en-US" w:eastAsia="en-US" w:bidi="ar-SA"/>
    </w:rPr>
  </w:style>
  <w:style w:type="character" w:customStyle="1" w:styleId="CharChar43">
    <w:name w:val="Char Char43"/>
    <w:locked/>
    <w:rsid w:val="000A427C"/>
    <w:rPr>
      <w:rFonts w:ascii="Times New Roman" w:hAnsi="Times New Roman" w:cs="Times New Roman"/>
      <w:sz w:val="24"/>
      <w:szCs w:val="24"/>
      <w:lang w:val="en-US" w:eastAsia="en-US" w:bidi="ar-SA"/>
    </w:rPr>
  </w:style>
  <w:style w:type="character" w:customStyle="1" w:styleId="CharChar33">
    <w:name w:val="Char Char33"/>
    <w:locked/>
    <w:rsid w:val="000A427C"/>
    <w:rPr>
      <w:rFonts w:ascii="Times New Roman" w:hAnsi="Times New Roman" w:cs="Times New Roman"/>
      <w:sz w:val="28"/>
      <w:szCs w:val="28"/>
      <w:lang w:val="en-US" w:eastAsia="en-US" w:bidi="ar-SA"/>
    </w:rPr>
  </w:style>
  <w:style w:type="character" w:customStyle="1" w:styleId="CharChar13">
    <w:name w:val="Char Char13"/>
    <w:locked/>
    <w:rsid w:val="000A427C"/>
    <w:rPr>
      <w:rFonts w:ascii="Times New Roman" w:hAnsi="Times New Roman" w:cs="Times New Roman"/>
      <w:sz w:val="24"/>
      <w:szCs w:val="24"/>
      <w:lang w:val="en-US" w:eastAsia="en-US" w:bidi="ar-SA"/>
    </w:rPr>
  </w:style>
  <w:style w:type="paragraph" w:customStyle="1" w:styleId="Char3">
    <w:name w:val="Char3"/>
    <w:basedOn w:val="Normal"/>
    <w:autoRedefine/>
    <w:rsid w:val="000A427C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Char12">
    <w:name w:val="Char12"/>
    <w:basedOn w:val="Normal"/>
    <w:semiHidden/>
    <w:rsid w:val="000A427C"/>
    <w:pPr>
      <w:spacing w:after="160" w:line="240" w:lineRule="exact"/>
    </w:pPr>
    <w:rPr>
      <w:rFonts w:ascii="Arial" w:hAnsi="Arial" w:cs="Arial"/>
      <w:sz w:val="24"/>
      <w:szCs w:val="24"/>
    </w:rPr>
  </w:style>
  <w:style w:type="paragraph" w:customStyle="1" w:styleId="tch">
    <w:name w:val="tch"/>
    <w:basedOn w:val="Normal"/>
    <w:semiHidden/>
    <w:rsid w:val="000A427C"/>
    <w:pPr>
      <w:spacing w:after="60" w:line="360" w:lineRule="auto"/>
      <w:jc w:val="center"/>
    </w:pPr>
    <w:rPr>
      <w:rFonts w:ascii="Times New Roman" w:hAnsi="Times New Roman"/>
      <w:b/>
      <w:bCs/>
      <w:sz w:val="28"/>
      <w:szCs w:val="28"/>
      <w:lang w:val="pt-BR"/>
    </w:rPr>
  </w:style>
  <w:style w:type="paragraph" w:customStyle="1" w:styleId="doanthut">
    <w:name w:val="doanthut"/>
    <w:basedOn w:val="Normal"/>
    <w:semiHidden/>
    <w:rsid w:val="000A427C"/>
    <w:pPr>
      <w:spacing w:before="56" w:after="60" w:line="288" w:lineRule="auto"/>
      <w:ind w:left="681" w:hanging="284"/>
      <w:jc w:val="both"/>
    </w:pPr>
    <w:rPr>
      <w:rFonts w:ascii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0A427C"/>
    <w:pPr>
      <w:ind w:left="240"/>
    </w:pPr>
    <w:rPr>
      <w:rFonts w:ascii="Times New Roman" w:hAnsi="Times New Roman"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0A427C"/>
    <w:pPr>
      <w:ind w:left="480"/>
    </w:pPr>
    <w:rPr>
      <w:rFonts w:ascii="Times New Roman" w:hAnsi="Times New Roman"/>
      <w:i/>
      <w:iCs/>
      <w:noProof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0A427C"/>
    <w:pPr>
      <w:ind w:left="720"/>
    </w:pPr>
    <w:rPr>
      <w:rFonts w:ascii="Times New Roman" w:hAnsi="Times New Roman"/>
      <w:noProof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A427C"/>
    <w:pPr>
      <w:ind w:left="960"/>
    </w:pPr>
    <w:rPr>
      <w:rFonts w:ascii="Times New Roman" w:hAnsi="Times New Roman"/>
      <w:noProof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A427C"/>
    <w:pPr>
      <w:ind w:left="1440"/>
    </w:pPr>
    <w:rPr>
      <w:rFonts w:ascii="Times New Roman" w:hAnsi="Times New Roman"/>
      <w:noProof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A427C"/>
    <w:pPr>
      <w:ind w:left="1680"/>
    </w:pPr>
    <w:rPr>
      <w:rFonts w:ascii="Times New Roman" w:hAnsi="Times New Roman"/>
      <w:noProof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A427C"/>
    <w:pPr>
      <w:ind w:left="1920"/>
    </w:pPr>
    <w:rPr>
      <w:rFonts w:ascii="Times New Roman" w:hAnsi="Times New Roman"/>
      <w:noProof/>
      <w:sz w:val="18"/>
      <w:szCs w:val="18"/>
    </w:rPr>
  </w:style>
  <w:style w:type="character" w:customStyle="1" w:styleId="c1">
    <w:name w:val="c1"/>
    <w:rsid w:val="000A427C"/>
    <w:rPr>
      <w:sz w:val="24"/>
      <w:szCs w:val="24"/>
      <w:lang w:val="en-US" w:eastAsia="en-US" w:bidi="ar-SA"/>
    </w:rPr>
  </w:style>
  <w:style w:type="character" w:customStyle="1" w:styleId="charattribute40">
    <w:name w:val="charattribute40"/>
    <w:rsid w:val="000A427C"/>
    <w:rPr>
      <w:sz w:val="24"/>
      <w:szCs w:val="24"/>
      <w:lang w:val="en-US" w:eastAsia="en-US" w:bidi="ar-SA"/>
    </w:rPr>
  </w:style>
  <w:style w:type="character" w:customStyle="1" w:styleId="charattribute53">
    <w:name w:val="charattribute53"/>
    <w:rsid w:val="000A427C"/>
    <w:rPr>
      <w:sz w:val="24"/>
      <w:szCs w:val="24"/>
      <w:lang w:val="en-US" w:eastAsia="en-US" w:bidi="ar-SA"/>
    </w:rPr>
  </w:style>
  <w:style w:type="character" w:customStyle="1" w:styleId="charattribute50">
    <w:name w:val="charattribute50"/>
    <w:rsid w:val="000A427C"/>
    <w:rPr>
      <w:sz w:val="24"/>
      <w:szCs w:val="24"/>
      <w:lang w:val="en-US" w:eastAsia="en-US" w:bidi="ar-SA"/>
    </w:rPr>
  </w:style>
  <w:style w:type="character" w:customStyle="1" w:styleId="charattribute2">
    <w:name w:val="charattribute2"/>
    <w:rsid w:val="000A427C"/>
    <w:rPr>
      <w:sz w:val="24"/>
      <w:szCs w:val="24"/>
      <w:lang w:val="en-US" w:eastAsia="en-US" w:bidi="ar-SA"/>
    </w:rPr>
  </w:style>
  <w:style w:type="character" w:customStyle="1" w:styleId="charattribute4">
    <w:name w:val="charattribute4"/>
    <w:rsid w:val="000A427C"/>
    <w:rPr>
      <w:sz w:val="24"/>
      <w:szCs w:val="24"/>
      <w:lang w:val="en-US" w:eastAsia="en-US" w:bidi="ar-SA"/>
    </w:rPr>
  </w:style>
  <w:style w:type="paragraph" w:customStyle="1" w:styleId="CharCharCharCharCharCharChar">
    <w:name w:val="Char Char Char Char Char Char Char"/>
    <w:autoRedefine/>
    <w:rsid w:val="000A427C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styleId="CommentReference">
    <w:name w:val="annotation reference"/>
    <w:semiHidden/>
    <w:rsid w:val="000A427C"/>
    <w:rPr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0A427C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A427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A42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A427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yle12">
    <w:name w:val="Style12"/>
    <w:basedOn w:val="Normal"/>
    <w:rsid w:val="000A427C"/>
    <w:pPr>
      <w:widowControl w:val="0"/>
      <w:autoSpaceDE w:val="0"/>
      <w:autoSpaceDN w:val="0"/>
      <w:adjustRightInd w:val="0"/>
      <w:spacing w:line="300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0A427C"/>
    <w:rPr>
      <w:rFonts w:ascii="Times New Roman" w:hAnsi="Times New Roman" w:cs="Times New Roman"/>
      <w:b/>
      <w:bCs/>
      <w:color w:val="000000"/>
      <w:sz w:val="24"/>
      <w:szCs w:val="24"/>
      <w:lang w:val="en-US" w:eastAsia="en-US" w:bidi="ar-SA"/>
    </w:rPr>
  </w:style>
  <w:style w:type="character" w:customStyle="1" w:styleId="FontStyle38">
    <w:name w:val="Font Style38"/>
    <w:rsid w:val="000A427C"/>
    <w:rPr>
      <w:rFonts w:ascii="Times New Roman" w:hAnsi="Times New Roman" w:cs="Times New Roman"/>
      <w:color w:val="000000"/>
      <w:sz w:val="20"/>
      <w:szCs w:val="20"/>
      <w:lang w:val="en-US" w:eastAsia="en-US" w:bidi="ar-SA"/>
    </w:rPr>
  </w:style>
  <w:style w:type="character" w:customStyle="1" w:styleId="FontStyle61">
    <w:name w:val="Font Style61"/>
    <w:rsid w:val="000A427C"/>
    <w:rPr>
      <w:rFonts w:ascii="Times New Roman" w:hAnsi="Times New Roman" w:cs="Times New Roman"/>
      <w:color w:val="000000"/>
      <w:sz w:val="20"/>
      <w:szCs w:val="20"/>
      <w:lang w:val="en-US" w:eastAsia="en-US" w:bidi="ar-SA"/>
    </w:rPr>
  </w:style>
  <w:style w:type="character" w:styleId="SubtleEmphasis">
    <w:name w:val="Subtle Emphasis"/>
    <w:qFormat/>
    <w:rsid w:val="000A427C"/>
    <w:rPr>
      <w:i/>
      <w:iCs/>
      <w:color w:val="808080"/>
    </w:rPr>
  </w:style>
  <w:style w:type="character" w:customStyle="1" w:styleId="FontStyle51">
    <w:name w:val="Font Style51"/>
    <w:rsid w:val="000A427C"/>
    <w:rPr>
      <w:rFonts w:ascii="Times New Roman" w:hAnsi="Times New Roman" w:cs="Times New Roman"/>
      <w:b/>
      <w:bCs/>
      <w:i/>
      <w:iCs/>
      <w:color w:val="000000"/>
      <w:sz w:val="18"/>
      <w:szCs w:val="18"/>
    </w:rPr>
  </w:style>
  <w:style w:type="character" w:customStyle="1" w:styleId="CharChar0">
    <w:name w:val="Char Char"/>
    <w:basedOn w:val="DefaultParagraphFont"/>
    <w:semiHidden/>
    <w:rsid w:val="0010379E"/>
    <w:rPr>
      <w:rFonts w:ascii="Tahoma" w:eastAsia="Arial" w:hAnsi="Tahoma" w:cs="Tahoma"/>
      <w:sz w:val="16"/>
      <w:szCs w:val="16"/>
      <w:lang w:val="vi-VN" w:eastAsia="en-US" w:bidi="ar-SA"/>
    </w:rPr>
  </w:style>
  <w:style w:type="character" w:customStyle="1" w:styleId="CharChar34">
    <w:name w:val="Char Char3"/>
    <w:basedOn w:val="DefaultParagraphFont"/>
    <w:rsid w:val="0010379E"/>
    <w:rPr>
      <w:rFonts w:ascii=".VnTime" w:hAnsi=".VnTime"/>
      <w:sz w:val="28"/>
      <w:szCs w:val="24"/>
    </w:rPr>
  </w:style>
  <w:style w:type="paragraph" w:customStyle="1" w:styleId="Char13">
    <w:name w:val="Char1"/>
    <w:basedOn w:val="Normal"/>
    <w:semiHidden/>
    <w:rsid w:val="0010379E"/>
    <w:pPr>
      <w:spacing w:after="160" w:line="240" w:lineRule="exact"/>
    </w:pPr>
    <w:rPr>
      <w:rFonts w:ascii="Arial" w:hAnsi="Arial"/>
      <w:sz w:val="24"/>
      <w:szCs w:val="24"/>
    </w:rPr>
  </w:style>
  <w:style w:type="paragraph" w:customStyle="1" w:styleId="Char4">
    <w:name w:val="Char"/>
    <w:basedOn w:val="Normal"/>
    <w:autoRedefine/>
    <w:rsid w:val="0010379E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character" w:customStyle="1" w:styleId="CharChar8">
    <w:name w:val="Char Char"/>
    <w:basedOn w:val="DefaultParagraphFont"/>
    <w:semiHidden/>
    <w:rsid w:val="006C3924"/>
    <w:rPr>
      <w:rFonts w:ascii="Tahoma" w:eastAsia="Arial" w:hAnsi="Tahoma" w:cs="Tahoma"/>
      <w:sz w:val="16"/>
      <w:szCs w:val="16"/>
      <w:lang w:val="vi-VN" w:eastAsia="en-US" w:bidi="ar-SA"/>
    </w:rPr>
  </w:style>
  <w:style w:type="character" w:customStyle="1" w:styleId="CharChar35">
    <w:name w:val="Char Char3"/>
    <w:basedOn w:val="DefaultParagraphFont"/>
    <w:rsid w:val="006C3924"/>
    <w:rPr>
      <w:rFonts w:ascii=".VnTime" w:hAnsi=".VnTime"/>
      <w:sz w:val="28"/>
      <w:szCs w:val="24"/>
    </w:rPr>
  </w:style>
  <w:style w:type="paragraph" w:customStyle="1" w:styleId="Char14">
    <w:name w:val="Char1"/>
    <w:basedOn w:val="Normal"/>
    <w:semiHidden/>
    <w:rsid w:val="006C3924"/>
    <w:pPr>
      <w:spacing w:after="160" w:line="240" w:lineRule="exact"/>
    </w:pPr>
    <w:rPr>
      <w:rFonts w:ascii="Arial" w:hAnsi="Arial"/>
      <w:sz w:val="24"/>
      <w:szCs w:val="24"/>
    </w:rPr>
  </w:style>
  <w:style w:type="paragraph" w:customStyle="1" w:styleId="Char5">
    <w:name w:val="Char"/>
    <w:basedOn w:val="Normal"/>
    <w:autoRedefine/>
    <w:rsid w:val="006C3924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character" w:customStyle="1" w:styleId="Heading2Char1">
    <w:name w:val="Heading 2 Char1"/>
    <w:aliases w:val="Char Char Char Char Char1"/>
    <w:basedOn w:val="DefaultParagraphFont"/>
    <w:semiHidden/>
    <w:rsid w:val="00252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1">
    <w:name w:val="Balloon Text Char1"/>
    <w:basedOn w:val="DefaultParagraphFont"/>
    <w:semiHidden/>
    <w:rsid w:val="00252C0C"/>
    <w:rPr>
      <w:rFonts w:ascii="Tahoma" w:hAnsi="Tahoma" w:cs="Tahoma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653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89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413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19164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8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707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722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46361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6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image" Target="media/image8.wmf"/><Relationship Id="rId21" Type="http://schemas.openxmlformats.org/officeDocument/2006/relationships/oleObject" Target="embeddings/oleObject10.bin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image" Target="media/image7.wmf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2.bin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6.wmf"/><Relationship Id="rId28" Type="http://schemas.openxmlformats.org/officeDocument/2006/relationships/image" Target="media/image9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5.wmf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3.bin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76906-F154-46FB-A9C6-7A3C4E42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6154</Words>
  <Characters>35083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Chuyên đề LTĐH</Company>
  <LinksUpToDate>false</LinksUpToDate>
  <CharactersWithSpaces>41155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Long Nhat Nguyen</dc:creator>
  <cp:lastModifiedBy>Long Nhat Nguyen</cp:lastModifiedBy>
  <cp:revision>10</cp:revision>
  <cp:lastPrinted>2019-01-07T17:23:00Z</cp:lastPrinted>
  <dcterms:created xsi:type="dcterms:W3CDTF">2017-02-28T17:00:00Z</dcterms:created>
  <dcterms:modified xsi:type="dcterms:W3CDTF">2019-01-07T17:24:00Z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