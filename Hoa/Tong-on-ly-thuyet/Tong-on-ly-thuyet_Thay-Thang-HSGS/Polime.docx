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942" w:rsidRPr="00E52E3C" w:rsidRDefault="00060942" w:rsidP="00060942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center"/>
        <w:rPr>
          <w:rFonts w:ascii="Times New Roman" w:hAnsi="Times New Roman"/>
          <w:b/>
          <w:noProof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E52E3C"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3B3FDD" wp14:editId="010DDBF4">
                <wp:simplePos x="0" y="0"/>
                <wp:positionH relativeFrom="column">
                  <wp:posOffset>406344</wp:posOffset>
                </wp:positionH>
                <wp:positionV relativeFrom="paragraph">
                  <wp:posOffset>19685</wp:posOffset>
                </wp:positionV>
                <wp:extent cx="5732862" cy="508883"/>
                <wp:effectExtent l="0" t="0" r="0" b="571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862" cy="508883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DBB" w:rsidRPr="00A252FC" w:rsidRDefault="009F0DBB" w:rsidP="00060942">
                            <w:pPr>
                              <w:jc w:val="center"/>
                              <w:rPr>
                                <w:color w:val="0F243E" w:themeColor="text2" w:themeShade="8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252FC">
                              <w:rPr>
                                <w:rFonts w:ascii="Times New Roman" w:hAnsi="Times New Roman"/>
                                <w:b/>
                                <w:noProof/>
                                <w:color w:val="0F243E" w:themeColor="text2" w:themeShade="8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TỔNG ÔN LÝ THUYẾT CHƯƠNG POLIME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3B3FDD" id="Rounded Rectangle 6" o:spid="_x0000_s1026" style="position:absolute;left:0;text-align:left;margin-left:32pt;margin-top:1.55pt;width:451.4pt;height:40.0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" filled="f" stroked="f">
                <v:shadow on="t" color="black" opacity="24903f" origin=",.5" offset="0,.55556mm"/>
                <v:textbox>
                  <w:txbxContent>
                    <w:p w:rsidR="009F0DBB" w:rsidRPr="00A252FC" w:rsidRDefault="009F0DBB" w:rsidP="00060942">
                      <w:pPr>
                        <w:jc w:val="center"/>
                        <w:rPr>
                          <w:color w:val="0F243E" w:themeColor="text2" w:themeShade="8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252FC">
                        <w:rPr>
                          <w:rFonts w:ascii="Times New Roman" w:hAnsi="Times New Roman"/>
                          <w:b/>
                          <w:noProof/>
                          <w:color w:val="0F243E" w:themeColor="text2" w:themeShade="80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TỔNG ÔN LÝ THUYẾT CHƯƠNG POLIME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20467" w:rsidRPr="00E52E3C" w:rsidRDefault="00C20467" w:rsidP="00C20467">
      <w:p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</w:p>
    <w:p w:rsidR="005C15A5" w:rsidRPr="00E52E3C" w:rsidRDefault="005C15A5" w:rsidP="00C2046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</w:rPr>
      </w:pPr>
    </w:p>
    <w:p w:rsidR="00E33EE9" w:rsidRPr="00E52E3C" w:rsidRDefault="00E33EE9" w:rsidP="00E33EE9">
      <w:pPr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1:</w:t>
      </w:r>
      <w:r w:rsidRPr="00E52E3C">
        <w:rPr>
          <w:rFonts w:ascii="Times New Roman" w:hAnsi="Times New Roman"/>
          <w:sz w:val="24"/>
          <w:szCs w:val="24"/>
        </w:rPr>
        <w:t xml:space="preserve"> Phát biểu nào sau đây đúng ? 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Polime là hợp chất do nhiều phân tử monome hợp thành.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Polime là hợp chất có phân tử khối lớn.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Polime là hợp chất có phân tử khối rất lớn do nhiều đơn vị nhỏ liên kết với nhau tạo nên.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Các polime đều được tổng hợp bằng phản ứng trùng hợp. 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2:</w:t>
      </w:r>
      <w:r w:rsidRPr="00E52E3C">
        <w:rPr>
          <w:rFonts w:ascii="Times New Roman" w:hAnsi="Times New Roman"/>
          <w:sz w:val="24"/>
          <w:szCs w:val="24"/>
        </w:rPr>
        <w:t xml:space="preserve"> Chọn khái niệm đúng ? 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Monome là những phân tử nhỏ tham gia phản ứng tạo ra polime.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Monome là một mắt xích trong phân tử polime.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Monome là các phân tử tạo nên từng mắt xích của polime.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Monome là các hợp chất có 2 nhóm chức hoặc có liên kết bội.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3:</w:t>
      </w:r>
      <w:r w:rsidRPr="00E52E3C">
        <w:rPr>
          <w:rFonts w:ascii="Times New Roman" w:hAnsi="Times New Roman"/>
          <w:sz w:val="24"/>
          <w:szCs w:val="24"/>
        </w:rPr>
        <w:t xml:space="preserve"> Trong các nhận xét dưới đây, nhận xét nào </w:t>
      </w:r>
      <w:r w:rsidRPr="00E52E3C">
        <w:rPr>
          <w:rFonts w:ascii="Times New Roman" w:hAnsi="Times New Roman"/>
          <w:b/>
          <w:sz w:val="24"/>
          <w:szCs w:val="24"/>
        </w:rPr>
        <w:t xml:space="preserve">không </w:t>
      </w:r>
      <w:r w:rsidRPr="00E52E3C">
        <w:rPr>
          <w:rFonts w:ascii="Times New Roman" w:hAnsi="Times New Roman"/>
          <w:sz w:val="24"/>
          <w:szCs w:val="24"/>
        </w:rPr>
        <w:t xml:space="preserve">đúng ? 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Các polime không bay hơi.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Đa số polime khó hoà tan trong các dung môi thông thường.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Các polime không có nhiệt độ nóng chảy xác định.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Các polime đều bền vững dưới tác dụng của axit, bazơ.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4:</w:t>
      </w:r>
      <w:r w:rsidRPr="00E52E3C">
        <w:rPr>
          <w:rFonts w:ascii="Times New Roman" w:hAnsi="Times New Roman"/>
          <w:sz w:val="24"/>
          <w:szCs w:val="24"/>
        </w:rPr>
        <w:t xml:space="preserve"> Trong các nhận xét dưới đây, nhận xét nào </w:t>
      </w:r>
      <w:r w:rsidRPr="00E52E3C">
        <w:rPr>
          <w:rFonts w:ascii="Times New Roman" w:hAnsi="Times New Roman"/>
          <w:b/>
          <w:sz w:val="24"/>
          <w:szCs w:val="24"/>
        </w:rPr>
        <w:t xml:space="preserve">không </w:t>
      </w:r>
      <w:r w:rsidRPr="00E52E3C">
        <w:rPr>
          <w:rFonts w:ascii="Times New Roman" w:hAnsi="Times New Roman"/>
          <w:sz w:val="24"/>
          <w:szCs w:val="24"/>
        </w:rPr>
        <w:t xml:space="preserve">đúng ? 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Một số chất dẻo là polime nguyên chất.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Đa số chất dẻo, ngoài thành phần cơ bản là polime còn có các thành phần khác.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Một số vật liệu compozit chỉ là polime.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Vật liệu compozit chứa polime và các thành phần khác.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5:</w:t>
      </w:r>
      <w:r w:rsidRPr="00E52E3C">
        <w:rPr>
          <w:rFonts w:ascii="Times New Roman" w:hAnsi="Times New Roman"/>
          <w:sz w:val="24"/>
          <w:szCs w:val="24"/>
        </w:rPr>
        <w:t xml:space="preserve"> Trong các ý kiến dưới đây, ý kiến nào đúng ? 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Đất sét nhào nước rất dẻo, có thể ép thành gạch, ngói. Vậy đấy sét nhào nước là chất dẻo.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Thạch cao nhào nước rất dẻo, có thể nặn thành tượng. Vậy đó là một chất dẻo.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Thuỷ tinh hữu cơ (plexiglas) rất cứng và bền với nhiệt. Vậy đó không phải là chất dẻo.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Tính dẻo của chất dẻo chỉ thể hiện trong những điều kiện nhất định. Ở các điều kiện khác, chất dẻo có thể không dẻo.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b/>
          <w:sz w:val="24"/>
          <w:szCs w:val="24"/>
          <w:lang w:val="pt-BR"/>
        </w:rPr>
        <w:t xml:space="preserve">Câu 6: </w:t>
      </w:r>
      <w:r w:rsidRPr="00E52E3C">
        <w:rPr>
          <w:rFonts w:ascii="Times New Roman" w:hAnsi="Times New Roman"/>
          <w:sz w:val="24"/>
          <w:szCs w:val="24"/>
          <w:lang w:val="pt-BR"/>
        </w:rPr>
        <w:t>Polime nhiệt dẻo có tính chất là :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b/>
          <w:sz w:val="24"/>
          <w:szCs w:val="24"/>
          <w:lang w:val="pt-BR"/>
        </w:rPr>
        <w:tab/>
      </w:r>
      <w:r w:rsidR="00E33EE9" w:rsidRPr="00E52E3C">
        <w:rPr>
          <w:rFonts w:ascii="Times New Roman" w:hAnsi="Times New Roman"/>
          <w:b/>
          <w:sz w:val="24"/>
          <w:szCs w:val="24"/>
          <w:lang w:val="pt-BR"/>
        </w:rPr>
        <w:t>A.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Hoá dẻo khi đun nóng, hoá rắn khi để nguội.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ab/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b/>
          <w:sz w:val="24"/>
          <w:szCs w:val="24"/>
          <w:lang w:val="pt-BR"/>
        </w:rPr>
        <w:tab/>
      </w:r>
      <w:r w:rsidR="00E33EE9" w:rsidRPr="00E52E3C">
        <w:rPr>
          <w:rFonts w:ascii="Times New Roman" w:hAnsi="Times New Roman"/>
          <w:b/>
          <w:sz w:val="24"/>
          <w:szCs w:val="24"/>
          <w:lang w:val="pt-BR"/>
        </w:rPr>
        <w:t>B.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Bị phân huỷ khi đun nóng.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ab/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ab/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b/>
          <w:sz w:val="24"/>
          <w:szCs w:val="24"/>
          <w:lang w:val="pt-BR"/>
        </w:rPr>
        <w:tab/>
      </w:r>
      <w:r w:rsidR="00E33EE9" w:rsidRPr="00E52E3C">
        <w:rPr>
          <w:rFonts w:ascii="Times New Roman" w:hAnsi="Times New Roman"/>
          <w:b/>
          <w:sz w:val="24"/>
          <w:szCs w:val="24"/>
          <w:lang w:val="pt-BR"/>
        </w:rPr>
        <w:t xml:space="preserve">C. 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>Trở thành chất lỏng nhớt khi đun nóng, hoá rắn khi để nguội.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ab/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ab/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b/>
          <w:sz w:val="24"/>
          <w:szCs w:val="24"/>
          <w:lang w:val="pt-BR"/>
        </w:rPr>
        <w:tab/>
      </w:r>
      <w:r w:rsidR="00E33EE9" w:rsidRPr="00E52E3C">
        <w:rPr>
          <w:rFonts w:ascii="Times New Roman" w:hAnsi="Times New Roman"/>
          <w:b/>
          <w:sz w:val="24"/>
          <w:szCs w:val="24"/>
          <w:lang w:val="pt-BR"/>
        </w:rPr>
        <w:t>D.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Hoá dẻo khi đun nóng, phân huỷ khi đun nóng mạnh.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b/>
          <w:sz w:val="24"/>
          <w:szCs w:val="24"/>
          <w:lang w:val="pt-BR"/>
        </w:rPr>
        <w:t xml:space="preserve">Câu 7: </w:t>
      </w:r>
      <w:r w:rsidRPr="00E52E3C">
        <w:rPr>
          <w:rFonts w:ascii="Times New Roman" w:hAnsi="Times New Roman"/>
          <w:sz w:val="24"/>
          <w:szCs w:val="24"/>
          <w:lang w:val="pt-BR"/>
        </w:rPr>
        <w:t>Polime nhiệt rắn có tính chất là :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b/>
          <w:sz w:val="24"/>
          <w:szCs w:val="24"/>
          <w:lang w:val="pt-BR"/>
        </w:rPr>
        <w:tab/>
      </w:r>
      <w:r w:rsidR="00E33EE9" w:rsidRPr="00E52E3C">
        <w:rPr>
          <w:rFonts w:ascii="Times New Roman" w:hAnsi="Times New Roman"/>
          <w:b/>
          <w:sz w:val="24"/>
          <w:szCs w:val="24"/>
          <w:lang w:val="pt-BR"/>
        </w:rPr>
        <w:t>A.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Hoá dẻo khi đun nóng, hoá rắn khi để nguội.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ab/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b/>
          <w:sz w:val="24"/>
          <w:szCs w:val="24"/>
          <w:lang w:val="pt-BR"/>
        </w:rPr>
        <w:tab/>
      </w:r>
      <w:r w:rsidR="00E33EE9" w:rsidRPr="00E52E3C">
        <w:rPr>
          <w:rFonts w:ascii="Times New Roman" w:hAnsi="Times New Roman"/>
          <w:b/>
          <w:sz w:val="24"/>
          <w:szCs w:val="24"/>
          <w:lang w:val="pt-BR"/>
        </w:rPr>
        <w:t>B.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Bị phân huỷ khi đun nóng.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ab/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ab/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b/>
          <w:sz w:val="24"/>
          <w:szCs w:val="24"/>
          <w:lang w:val="pt-BR"/>
        </w:rPr>
        <w:tab/>
      </w:r>
      <w:r w:rsidR="00E33EE9" w:rsidRPr="00E52E3C">
        <w:rPr>
          <w:rFonts w:ascii="Times New Roman" w:hAnsi="Times New Roman"/>
          <w:b/>
          <w:sz w:val="24"/>
          <w:szCs w:val="24"/>
          <w:lang w:val="pt-BR"/>
        </w:rPr>
        <w:t xml:space="preserve">C. 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>Trở thành chất lỏng nhớt khi đun nóng, hoá rắn khi để nguội.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ab/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ab/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b/>
          <w:sz w:val="24"/>
          <w:szCs w:val="24"/>
          <w:lang w:val="pt-BR"/>
        </w:rPr>
        <w:tab/>
      </w:r>
      <w:r w:rsidR="00E33EE9" w:rsidRPr="00E52E3C">
        <w:rPr>
          <w:rFonts w:ascii="Times New Roman" w:hAnsi="Times New Roman"/>
          <w:b/>
          <w:sz w:val="24"/>
          <w:szCs w:val="24"/>
          <w:lang w:val="pt-BR"/>
        </w:rPr>
        <w:t>D.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Hoá dẻo khi đun nóng, phân huỷ khi đun nóng mạnh.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bCs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8:</w:t>
      </w:r>
      <w:r w:rsidRPr="00E52E3C">
        <w:rPr>
          <w:rFonts w:ascii="Times New Roman" w:hAnsi="Times New Roman"/>
          <w:sz w:val="24"/>
          <w:szCs w:val="24"/>
        </w:rPr>
        <w:t xml:space="preserve"> </w:t>
      </w:r>
      <w:r w:rsidRPr="00E52E3C">
        <w:rPr>
          <w:rFonts w:ascii="Times New Roman" w:hAnsi="Times New Roman"/>
          <w:bCs/>
          <w:sz w:val="24"/>
          <w:szCs w:val="24"/>
        </w:rPr>
        <w:t>Polime có cấu trúc mạch phân nhánh là :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bCs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 xml:space="preserve">A. </w:t>
      </w:r>
      <w:r w:rsidRPr="00E52E3C">
        <w:rPr>
          <w:rFonts w:ascii="Times New Roman" w:hAnsi="Times New Roman"/>
          <w:bCs/>
          <w:sz w:val="24"/>
          <w:szCs w:val="24"/>
        </w:rPr>
        <w:t xml:space="preserve">PE. </w:t>
      </w:r>
      <w:r w:rsidRPr="00E52E3C">
        <w:rPr>
          <w:rFonts w:ascii="Times New Roman" w:hAnsi="Times New Roman"/>
          <w:bCs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 xml:space="preserve">B. </w:t>
      </w:r>
      <w:r w:rsidR="00E33EE9" w:rsidRPr="00E52E3C">
        <w:rPr>
          <w:rFonts w:ascii="Times New Roman" w:hAnsi="Times New Roman"/>
          <w:bCs/>
          <w:sz w:val="24"/>
          <w:szCs w:val="24"/>
        </w:rPr>
        <w:t xml:space="preserve">Amilopectin. </w:t>
      </w:r>
      <w:r w:rsidR="00E33EE9" w:rsidRPr="00E52E3C">
        <w:rPr>
          <w:rFonts w:ascii="Times New Roman" w:hAnsi="Times New Roman"/>
          <w:bCs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 xml:space="preserve">C. </w:t>
      </w:r>
      <w:r w:rsidR="00E33EE9" w:rsidRPr="00E52E3C">
        <w:rPr>
          <w:rFonts w:ascii="Times New Roman" w:hAnsi="Times New Roman"/>
          <w:bCs/>
          <w:sz w:val="24"/>
          <w:szCs w:val="24"/>
        </w:rPr>
        <w:t xml:space="preserve">Glicogen. </w:t>
      </w:r>
      <w:r w:rsidR="00E33EE9" w:rsidRPr="00E52E3C">
        <w:rPr>
          <w:rFonts w:ascii="Times New Roman" w:hAnsi="Times New Roman"/>
          <w:bCs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 xml:space="preserve">D. </w:t>
      </w:r>
      <w:r w:rsidR="00E33EE9" w:rsidRPr="00E52E3C">
        <w:rPr>
          <w:rFonts w:ascii="Times New Roman" w:hAnsi="Times New Roman"/>
          <w:bCs/>
          <w:sz w:val="24"/>
          <w:szCs w:val="24"/>
        </w:rPr>
        <w:t>Cả B và C.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bCs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9:</w:t>
      </w:r>
      <w:r w:rsidRPr="00E52E3C">
        <w:rPr>
          <w:rFonts w:ascii="Times New Roman" w:hAnsi="Times New Roman"/>
          <w:sz w:val="24"/>
          <w:szCs w:val="24"/>
        </w:rPr>
        <w:t xml:space="preserve"> </w:t>
      </w:r>
      <w:r w:rsidRPr="00E52E3C">
        <w:rPr>
          <w:rFonts w:ascii="Times New Roman" w:hAnsi="Times New Roman"/>
          <w:bCs/>
          <w:sz w:val="24"/>
          <w:szCs w:val="24"/>
        </w:rPr>
        <w:t>Polime có cấu trúc mạng không gian (mạng lưới) là :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bCs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 xml:space="preserve">A. </w:t>
      </w:r>
      <w:r w:rsidR="00E33EE9" w:rsidRPr="00E52E3C">
        <w:rPr>
          <w:rFonts w:ascii="Times New Roman" w:hAnsi="Times New Roman"/>
          <w:bCs/>
          <w:sz w:val="24"/>
          <w:szCs w:val="24"/>
        </w:rPr>
        <w:t xml:space="preserve">PE. </w:t>
      </w:r>
      <w:r w:rsidR="00E33EE9" w:rsidRPr="00E52E3C">
        <w:rPr>
          <w:rFonts w:ascii="Times New Roman" w:hAnsi="Times New Roman"/>
          <w:bCs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 xml:space="preserve">B. </w:t>
      </w:r>
      <w:r w:rsidR="00E33EE9" w:rsidRPr="00E52E3C">
        <w:rPr>
          <w:rFonts w:ascii="Times New Roman" w:hAnsi="Times New Roman"/>
          <w:bCs/>
          <w:sz w:val="24"/>
          <w:szCs w:val="24"/>
        </w:rPr>
        <w:t xml:space="preserve">Amilopectin. </w:t>
      </w:r>
      <w:r w:rsidR="00E33EE9" w:rsidRPr="00E52E3C">
        <w:rPr>
          <w:rFonts w:ascii="Times New Roman" w:hAnsi="Times New Roman"/>
          <w:bCs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 xml:space="preserve">C. </w:t>
      </w:r>
      <w:r w:rsidR="00E33EE9" w:rsidRPr="00E52E3C">
        <w:rPr>
          <w:rFonts w:ascii="Times New Roman" w:hAnsi="Times New Roman"/>
          <w:bCs/>
          <w:sz w:val="24"/>
          <w:szCs w:val="24"/>
        </w:rPr>
        <w:t xml:space="preserve">PVC. </w:t>
      </w:r>
      <w:r w:rsidR="00E33EE9" w:rsidRPr="00E52E3C">
        <w:rPr>
          <w:rFonts w:ascii="Times New Roman" w:hAnsi="Times New Roman"/>
          <w:bCs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 xml:space="preserve">D. </w:t>
      </w:r>
      <w:r w:rsidR="00E33EE9" w:rsidRPr="00E52E3C">
        <w:rPr>
          <w:rFonts w:ascii="Times New Roman" w:hAnsi="Times New Roman"/>
          <w:bCs/>
          <w:sz w:val="24"/>
          <w:szCs w:val="24"/>
        </w:rPr>
        <w:t>Nhựa bakelit.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10:</w:t>
      </w:r>
      <w:r w:rsidRPr="00E52E3C">
        <w:rPr>
          <w:rFonts w:ascii="Times New Roman" w:hAnsi="Times New Roman"/>
          <w:sz w:val="24"/>
          <w:szCs w:val="24"/>
        </w:rPr>
        <w:t xml:space="preserve"> Polistiren </w:t>
      </w:r>
      <w:r w:rsidRPr="00E52E3C">
        <w:rPr>
          <w:rFonts w:ascii="Times New Roman" w:hAnsi="Times New Roman"/>
          <w:b/>
          <w:sz w:val="24"/>
          <w:szCs w:val="24"/>
        </w:rPr>
        <w:t>không</w:t>
      </w:r>
      <w:r w:rsidRPr="00E52E3C">
        <w:rPr>
          <w:rFonts w:ascii="Times New Roman" w:hAnsi="Times New Roman"/>
          <w:sz w:val="24"/>
          <w:szCs w:val="24"/>
        </w:rPr>
        <w:t xml:space="preserve"> tham gia phản ứng nào trong các phản ứng sau ? 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Đepolime hoá.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Tác dụng với Cl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 xml:space="preserve">/ánh sáng. 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Tác dụng với NaOH (dung dịch).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Tác dụng với Cl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 xml:space="preserve"> khi có mặt bột sắt.</w:t>
      </w:r>
      <w:r w:rsidRPr="00E52E3C">
        <w:rPr>
          <w:rFonts w:ascii="Times New Roman" w:hAnsi="Times New Roman"/>
          <w:sz w:val="24"/>
          <w:szCs w:val="24"/>
        </w:rPr>
        <w:tab/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b/>
          <w:sz w:val="24"/>
          <w:szCs w:val="24"/>
          <w:lang w:val="pt-BR"/>
        </w:rPr>
      </w:pPr>
      <w:r w:rsidRPr="00E52E3C">
        <w:rPr>
          <w:rFonts w:ascii="Times New Roman" w:hAnsi="Times New Roman"/>
          <w:b/>
          <w:sz w:val="24"/>
          <w:szCs w:val="24"/>
          <w:lang w:val="pt-BR"/>
        </w:rPr>
        <w:t xml:space="preserve">Câu 11: </w:t>
      </w:r>
      <w:r w:rsidRPr="00E52E3C">
        <w:rPr>
          <w:rFonts w:ascii="Times New Roman" w:hAnsi="Times New Roman"/>
          <w:sz w:val="24"/>
          <w:szCs w:val="24"/>
          <w:lang w:val="pt-BR"/>
        </w:rPr>
        <w:t>Cho các polime : Tơ tằm, nilon-6,6, nilon-6, nilon-7, PPF, PVA, PE. Số chất tác dụng được với dung dịch NaOH khi đun nóng là :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b/>
          <w:sz w:val="24"/>
          <w:szCs w:val="24"/>
          <w:lang w:val="pt-BR"/>
        </w:rPr>
        <w:tab/>
      </w:r>
      <w:r w:rsidR="00E33EE9" w:rsidRPr="00E52E3C">
        <w:rPr>
          <w:rFonts w:ascii="Times New Roman" w:hAnsi="Times New Roman"/>
          <w:b/>
          <w:sz w:val="24"/>
          <w:szCs w:val="24"/>
          <w:lang w:val="pt-BR"/>
        </w:rPr>
        <w:t>A.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3.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ab/>
      </w:r>
      <w:r w:rsidR="00E33EE9" w:rsidRPr="00E52E3C">
        <w:rPr>
          <w:rFonts w:ascii="Times New Roman" w:hAnsi="Times New Roman"/>
          <w:b/>
          <w:sz w:val="24"/>
          <w:szCs w:val="24"/>
          <w:lang w:val="pt-BR"/>
        </w:rPr>
        <w:t>B.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4.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ab/>
      </w:r>
      <w:r w:rsidR="00E33EE9" w:rsidRPr="00E52E3C">
        <w:rPr>
          <w:rFonts w:ascii="Times New Roman" w:hAnsi="Times New Roman"/>
          <w:b/>
          <w:sz w:val="24"/>
          <w:szCs w:val="24"/>
          <w:lang w:val="pt-BR"/>
        </w:rPr>
        <w:t>C.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5.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ab/>
      </w:r>
      <w:r w:rsidR="00E33EE9" w:rsidRPr="00E52E3C">
        <w:rPr>
          <w:rFonts w:ascii="Times New Roman" w:hAnsi="Times New Roman"/>
          <w:b/>
          <w:sz w:val="24"/>
          <w:szCs w:val="24"/>
          <w:lang w:val="pt-BR"/>
        </w:rPr>
        <w:t>D.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6.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12:</w:t>
      </w:r>
      <w:r w:rsidRPr="00E52E3C">
        <w:rPr>
          <w:rFonts w:ascii="Times New Roman" w:hAnsi="Times New Roman"/>
          <w:sz w:val="24"/>
          <w:szCs w:val="24"/>
        </w:rPr>
        <w:t xml:space="preserve"> Polime (–CH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–CHOH–)</w:t>
      </w:r>
      <w:r w:rsidRPr="00E52E3C">
        <w:rPr>
          <w:rFonts w:ascii="Times New Roman" w:hAnsi="Times New Roman"/>
          <w:sz w:val="24"/>
          <w:szCs w:val="24"/>
          <w:vertAlign w:val="subscript"/>
        </w:rPr>
        <w:t>n</w:t>
      </w:r>
      <w:r w:rsidRPr="00E52E3C">
        <w:rPr>
          <w:rFonts w:ascii="Times New Roman" w:hAnsi="Times New Roman"/>
          <w:sz w:val="24"/>
          <w:szCs w:val="24"/>
        </w:rPr>
        <w:t xml:space="preserve"> là sản phẩm của phản ứng trùng hợp sau đó thuỷ phân trong môi trường kiềm của monome nào sau đây ? 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=CH–COOCH</w:t>
      </w:r>
      <w:r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Pr="00E52E3C">
        <w:rPr>
          <w:rFonts w:ascii="Times New Roman" w:hAnsi="Times New Roman"/>
          <w:sz w:val="24"/>
          <w:szCs w:val="24"/>
        </w:rPr>
        <w:t>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CH</w:t>
      </w:r>
      <w:r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Pr="00E52E3C">
        <w:rPr>
          <w:rFonts w:ascii="Times New Roman" w:hAnsi="Times New Roman"/>
          <w:sz w:val="24"/>
          <w:szCs w:val="24"/>
        </w:rPr>
        <w:t>COOCH=CH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lastRenderedPageBreak/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C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H</w:t>
      </w:r>
      <w:r w:rsidRPr="00E52E3C">
        <w:rPr>
          <w:rFonts w:ascii="Times New Roman" w:hAnsi="Times New Roman"/>
          <w:sz w:val="24"/>
          <w:szCs w:val="24"/>
          <w:vertAlign w:val="subscript"/>
        </w:rPr>
        <w:t>5</w:t>
      </w:r>
      <w:r w:rsidRPr="00E52E3C">
        <w:rPr>
          <w:rFonts w:ascii="Times New Roman" w:hAnsi="Times New Roman"/>
          <w:sz w:val="24"/>
          <w:szCs w:val="24"/>
        </w:rPr>
        <w:t>COOCH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CH=CH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9F0DBB" w:rsidRPr="00E52E3C">
        <w:rPr>
          <w:rFonts w:ascii="Times New Roman" w:hAnsi="Times New Roman"/>
          <w:sz w:val="24"/>
          <w:szCs w:val="24"/>
        </w:rPr>
        <w:t>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=CHCOOCH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CH=CH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.</w:t>
      </w:r>
    </w:p>
    <w:p w:rsidR="0057048F" w:rsidRPr="00E52E3C" w:rsidRDefault="00E33EE9" w:rsidP="0057048F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  <w:lang w:val="pt-BR"/>
        </w:rPr>
        <w:t xml:space="preserve">Câu 13: </w:t>
      </w:r>
      <w:r w:rsidR="0057048F" w:rsidRPr="00E52E3C">
        <w:rPr>
          <w:rFonts w:ascii="Times New Roman" w:hAnsi="Times New Roman"/>
          <w:sz w:val="24"/>
          <w:szCs w:val="24"/>
        </w:rPr>
        <w:t>Để phân biệt da thật và da giả làm bằng PVC, người ta thường dùng phương pháp đơn giản là :</w:t>
      </w:r>
    </w:p>
    <w:p w:rsidR="00E33EE9" w:rsidRPr="00E52E3C" w:rsidRDefault="0057048F" w:rsidP="0057048F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A.</w:t>
      </w:r>
      <w:r w:rsidRPr="00E52E3C">
        <w:rPr>
          <w:sz w:val="24"/>
          <w:szCs w:val="24"/>
        </w:rPr>
        <w:t xml:space="preserve"> Đốt thử.</w:t>
      </w: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B.</w:t>
      </w:r>
      <w:r w:rsidRPr="00E52E3C">
        <w:rPr>
          <w:sz w:val="24"/>
          <w:szCs w:val="24"/>
        </w:rPr>
        <w:t xml:space="preserve"> Thuỷ phân.</w:t>
      </w: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C.</w:t>
      </w:r>
      <w:r w:rsidRPr="00E52E3C">
        <w:rPr>
          <w:sz w:val="24"/>
          <w:szCs w:val="24"/>
        </w:rPr>
        <w:t xml:space="preserve"> Ngửi.</w:t>
      </w: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D.</w:t>
      </w:r>
      <w:r w:rsidRPr="00E52E3C">
        <w:rPr>
          <w:sz w:val="24"/>
          <w:szCs w:val="24"/>
        </w:rPr>
        <w:t xml:space="preserve"> Cắt.</w:t>
      </w:r>
    </w:p>
    <w:p w:rsidR="0057048F" w:rsidRPr="00E52E3C" w:rsidRDefault="00E33EE9" w:rsidP="0057048F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  <w:lang w:val="pt-BR"/>
        </w:rPr>
        <w:t xml:space="preserve">Câu 14: </w:t>
      </w:r>
      <w:r w:rsidR="0057048F" w:rsidRPr="00E52E3C">
        <w:rPr>
          <w:rFonts w:ascii="Times New Roman" w:hAnsi="Times New Roman"/>
          <w:sz w:val="24"/>
          <w:szCs w:val="24"/>
        </w:rPr>
        <w:t>Để sản xuất tơ đồng amoniac từ xenlulozơ, đầu tiên người ta hoà tan xenlulozơ trong</w:t>
      </w:r>
    </w:p>
    <w:p w:rsidR="00E33EE9" w:rsidRPr="00E52E3C" w:rsidRDefault="0057048F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axeton.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dung dịch Svayde.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điclometan.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etanol.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bCs/>
          <w:iCs/>
          <w:sz w:val="24"/>
          <w:szCs w:val="24"/>
        </w:rPr>
        <w:t>Câu 15</w:t>
      </w:r>
      <w:r w:rsidRPr="00E52E3C">
        <w:rPr>
          <w:rFonts w:ascii="Times New Roman" w:hAnsi="Times New Roman"/>
          <w:b/>
          <w:sz w:val="24"/>
          <w:szCs w:val="24"/>
        </w:rPr>
        <w:t>:</w:t>
      </w:r>
      <w:r w:rsidRPr="00E52E3C">
        <w:rPr>
          <w:rFonts w:ascii="Times New Roman" w:hAnsi="Times New Roman"/>
          <w:sz w:val="24"/>
          <w:szCs w:val="24"/>
        </w:rPr>
        <w:t xml:space="preserve"> Sự kết hợp các phân tử nhỏ (monome) thành các phân tử lớn (polime) có khối lượng bằng tổng khối lượng của các monme hợp thành được gọi là :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Sự pepti hoá.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Sự trùng hợp.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Sự tổng hợp.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Sự trùng ngưng.</w:t>
      </w:r>
    </w:p>
    <w:p w:rsidR="00E33EE9" w:rsidRPr="00E52E3C" w:rsidRDefault="00E33EE9" w:rsidP="009F0DBB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b/>
          <w:bCs/>
          <w:iCs/>
          <w:sz w:val="24"/>
          <w:szCs w:val="24"/>
        </w:rPr>
        <w:t>Câu 16</w:t>
      </w:r>
      <w:r w:rsidRPr="00E52E3C">
        <w:rPr>
          <w:b/>
          <w:sz w:val="24"/>
          <w:szCs w:val="24"/>
        </w:rPr>
        <w:t>:</w:t>
      </w:r>
      <w:r w:rsidRPr="00E52E3C">
        <w:rPr>
          <w:sz w:val="24"/>
          <w:szCs w:val="24"/>
        </w:rPr>
        <w:t xml:space="preserve"> Điều kiện của monome để tham gia phản ứng trùng hợp là phân tử phải có</w:t>
      </w:r>
      <w:r w:rsidR="009F0DBB" w:rsidRPr="00E52E3C">
        <w:rPr>
          <w:sz w:val="24"/>
          <w:szCs w:val="24"/>
        </w:rPr>
        <w:t xml:space="preserve"> ?</w:t>
      </w:r>
    </w:p>
    <w:p w:rsidR="00E33EE9" w:rsidRPr="00E52E3C" w:rsidRDefault="00E33EE9" w:rsidP="009F0DBB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A.</w:t>
      </w:r>
      <w:r w:rsidRPr="00E52E3C">
        <w:rPr>
          <w:sz w:val="24"/>
          <w:szCs w:val="24"/>
        </w:rPr>
        <w:t xml:space="preserve"> liên kết kết bội.</w:t>
      </w:r>
      <w:r w:rsidRPr="00E52E3C">
        <w:rPr>
          <w:sz w:val="24"/>
          <w:szCs w:val="24"/>
        </w:rPr>
        <w:tab/>
      </w: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B.</w:t>
      </w:r>
      <w:r w:rsidRPr="00E52E3C">
        <w:rPr>
          <w:sz w:val="24"/>
          <w:szCs w:val="24"/>
        </w:rPr>
        <w:t xml:space="preserve"> vòng không bền.</w:t>
      </w:r>
      <w:r w:rsidRPr="00E52E3C">
        <w:rPr>
          <w:sz w:val="24"/>
          <w:szCs w:val="24"/>
        </w:rPr>
        <w:tab/>
      </w:r>
    </w:p>
    <w:p w:rsidR="00E33EE9" w:rsidRPr="00E52E3C" w:rsidRDefault="009F0DBB" w:rsidP="009F0DBB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b/>
          <w:sz w:val="24"/>
          <w:szCs w:val="24"/>
        </w:rPr>
        <w:tab/>
      </w:r>
      <w:r w:rsidR="00E33EE9" w:rsidRPr="00E52E3C">
        <w:rPr>
          <w:b/>
          <w:sz w:val="24"/>
          <w:szCs w:val="24"/>
        </w:rPr>
        <w:t>C.</w:t>
      </w:r>
      <w:r w:rsidR="00E33EE9" w:rsidRPr="00E52E3C">
        <w:rPr>
          <w:sz w:val="24"/>
          <w:szCs w:val="24"/>
        </w:rPr>
        <w:t xml:space="preserve"> hai nhóm chức khác nhau.</w:t>
      </w:r>
      <w:r w:rsidR="00E33EE9" w:rsidRPr="00E52E3C">
        <w:rPr>
          <w:sz w:val="24"/>
          <w:szCs w:val="24"/>
        </w:rPr>
        <w:tab/>
      </w:r>
      <w:r w:rsidR="00E33EE9" w:rsidRPr="00E52E3C">
        <w:rPr>
          <w:b/>
          <w:sz w:val="24"/>
          <w:szCs w:val="24"/>
        </w:rPr>
        <w:t>D.</w:t>
      </w:r>
      <w:r w:rsidR="00E33EE9" w:rsidRPr="00E52E3C">
        <w:rPr>
          <w:sz w:val="24"/>
          <w:szCs w:val="24"/>
        </w:rPr>
        <w:t xml:space="preserve"> A hoặc B.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bCs/>
          <w:iCs/>
          <w:sz w:val="24"/>
          <w:szCs w:val="24"/>
        </w:rPr>
        <w:t>Câu 17</w:t>
      </w:r>
      <w:r w:rsidRPr="00E52E3C">
        <w:rPr>
          <w:rFonts w:ascii="Times New Roman" w:hAnsi="Times New Roman"/>
          <w:b/>
          <w:sz w:val="24"/>
          <w:szCs w:val="24"/>
        </w:rPr>
        <w:t>:</w:t>
      </w:r>
      <w:r w:rsidRPr="00E52E3C">
        <w:rPr>
          <w:rFonts w:ascii="Times New Roman" w:hAnsi="Times New Roman"/>
          <w:sz w:val="24"/>
          <w:szCs w:val="24"/>
        </w:rPr>
        <w:t xml:space="preserve"> Trong số các chất sau đây, có mấy chất có khả năng tham gia phản ứng trùng hợp ?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center"/>
        <w:rPr>
          <w:rFonts w:ascii="Times New Roman" w:hAnsi="Times New Roman"/>
          <w:b/>
          <w:bCs/>
          <w:iCs/>
          <w:sz w:val="24"/>
          <w:szCs w:val="24"/>
        </w:rPr>
      </w:pPr>
      <w:r w:rsidRPr="00E52E3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AC07EFE" wp14:editId="55D4B090">
            <wp:extent cx="3594100" cy="5886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EE9" w:rsidRPr="00E52E3C" w:rsidRDefault="00E33EE9" w:rsidP="00F552B7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center"/>
        <w:rPr>
          <w:rFonts w:ascii="Times New Roman" w:hAnsi="Times New Roman"/>
          <w:b/>
          <w:sz w:val="24"/>
          <w:szCs w:val="24"/>
          <w:lang w:val="pt-BR"/>
        </w:rPr>
      </w:pPr>
      <w:r w:rsidRPr="00E52E3C">
        <w:rPr>
          <w:rFonts w:ascii="Times New Roman" w:hAnsi="Times New Roman"/>
          <w:sz w:val="24"/>
          <w:szCs w:val="24"/>
        </w:rPr>
        <w:t>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=CH</w:t>
      </w:r>
      <w:r w:rsidRPr="00E52E3C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E52E3C">
        <w:rPr>
          <w:rFonts w:ascii="Times New Roman" w:hAnsi="Times New Roman"/>
          <w:sz w:val="24"/>
          <w:szCs w:val="24"/>
        </w:rPr>
        <w:t xml:space="preserve">        CH</w:t>
      </w:r>
      <w:r w:rsidRPr="00E52E3C">
        <w:rPr>
          <w:rFonts w:ascii="Times New Roman" w:hAnsi="Times New Roman"/>
          <w:position w:val="-4"/>
          <w:sz w:val="24"/>
          <w:szCs w:val="24"/>
        </w:rPr>
        <w:object w:dxaOrig="195" w:dyaOrig="195">
          <v:shape id="_x0000_i1026" type="#_x0000_t75" style="width:9.75pt;height:9.75pt" o:ole="">
            <v:imagedata r:id="rId9" o:title=""/>
          </v:shape>
          <o:OLEObject Type="Embed" ProgID="Equation.DSMT4" ShapeID="_x0000_i1026" DrawAspect="Content" ObjectID="_1608412981" r:id="rId10"/>
        </w:object>
      </w:r>
      <w:r w:rsidRPr="00E52E3C">
        <w:rPr>
          <w:rFonts w:ascii="Times New Roman" w:hAnsi="Times New Roman"/>
          <w:sz w:val="24"/>
          <w:szCs w:val="24"/>
        </w:rPr>
        <w:t>CH               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=CH–Cl             CH</w:t>
      </w:r>
      <w:r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Pr="00E52E3C">
        <w:rPr>
          <w:rFonts w:ascii="Times New Roman" w:hAnsi="Times New Roman"/>
          <w:sz w:val="24"/>
          <w:szCs w:val="24"/>
        </w:rPr>
        <w:t>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3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A.</w:t>
      </w:r>
      <w:r w:rsidR="00E33EE9" w:rsidRPr="00E52E3C">
        <w:rPr>
          <w:rFonts w:ascii="Times New Roman" w:hAnsi="Times New Roman"/>
          <w:sz w:val="24"/>
          <w:szCs w:val="24"/>
        </w:rPr>
        <w:t xml:space="preserve"> 6.</w:t>
      </w:r>
      <w:r w:rsidR="00E33EE9"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B.</w:t>
      </w:r>
      <w:r w:rsidR="00E33EE9" w:rsidRPr="00E52E3C">
        <w:rPr>
          <w:rFonts w:ascii="Times New Roman" w:hAnsi="Times New Roman"/>
          <w:sz w:val="24"/>
          <w:szCs w:val="24"/>
        </w:rPr>
        <w:t xml:space="preserve"> 5.</w:t>
      </w:r>
      <w:r w:rsidR="00E33EE9"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C.</w:t>
      </w:r>
      <w:r w:rsidR="00E33EE9" w:rsidRPr="00E52E3C">
        <w:rPr>
          <w:rFonts w:ascii="Times New Roman" w:hAnsi="Times New Roman"/>
          <w:sz w:val="24"/>
          <w:szCs w:val="24"/>
        </w:rPr>
        <w:t xml:space="preserve"> 7.</w:t>
      </w:r>
      <w:r w:rsidR="00E33EE9"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D.</w:t>
      </w:r>
      <w:r w:rsidR="00E33EE9" w:rsidRPr="00E52E3C">
        <w:rPr>
          <w:rFonts w:ascii="Times New Roman" w:hAnsi="Times New Roman"/>
          <w:sz w:val="24"/>
          <w:szCs w:val="24"/>
        </w:rPr>
        <w:t xml:space="preserve"> 4.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bCs/>
          <w:iCs/>
          <w:sz w:val="24"/>
          <w:szCs w:val="24"/>
        </w:rPr>
        <w:t>Câu 18</w:t>
      </w:r>
      <w:r w:rsidRPr="00E52E3C">
        <w:rPr>
          <w:rFonts w:ascii="Times New Roman" w:hAnsi="Times New Roman"/>
          <w:b/>
          <w:sz w:val="24"/>
          <w:szCs w:val="24"/>
        </w:rPr>
        <w:t>:</w:t>
      </w:r>
      <w:r w:rsidRPr="00E52E3C">
        <w:rPr>
          <w:rFonts w:ascii="Times New Roman" w:hAnsi="Times New Roman"/>
          <w:sz w:val="24"/>
          <w:szCs w:val="24"/>
        </w:rPr>
        <w:t xml:space="preserve"> Hợp chất hữu cơ X là dẫn xuất của benzen có công thức phân tử C</w:t>
      </w:r>
      <w:r w:rsidRPr="00E52E3C">
        <w:rPr>
          <w:rFonts w:ascii="Times New Roman" w:hAnsi="Times New Roman"/>
          <w:sz w:val="24"/>
          <w:szCs w:val="24"/>
          <w:vertAlign w:val="subscript"/>
        </w:rPr>
        <w:t>8</w:t>
      </w:r>
      <w:r w:rsidRPr="00E52E3C">
        <w:rPr>
          <w:rFonts w:ascii="Times New Roman" w:hAnsi="Times New Roman"/>
          <w:sz w:val="24"/>
          <w:szCs w:val="24"/>
        </w:rPr>
        <w:t>H</w:t>
      </w:r>
      <w:r w:rsidRPr="00E52E3C">
        <w:rPr>
          <w:rFonts w:ascii="Times New Roman" w:hAnsi="Times New Roman"/>
          <w:sz w:val="24"/>
          <w:szCs w:val="24"/>
          <w:vertAlign w:val="subscript"/>
        </w:rPr>
        <w:t>10</w:t>
      </w:r>
      <w:r w:rsidRPr="00E52E3C">
        <w:rPr>
          <w:rFonts w:ascii="Times New Roman" w:hAnsi="Times New Roman"/>
          <w:sz w:val="24"/>
          <w:szCs w:val="24"/>
        </w:rPr>
        <w:t>O. X có khả năng tách nước, tạo thành hợp chất có khả năng trùng hợp. Số đồng phân của X thoả mãn các điều kiện trên là :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1.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2.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="009F0DBB" w:rsidRPr="00E52E3C">
        <w:rPr>
          <w:rFonts w:ascii="Times New Roman" w:hAnsi="Times New Roman"/>
          <w:sz w:val="24"/>
          <w:szCs w:val="24"/>
        </w:rPr>
        <w:t xml:space="preserve"> 3.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4.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bCs/>
          <w:iCs/>
          <w:sz w:val="24"/>
          <w:szCs w:val="24"/>
        </w:rPr>
        <w:t>Câu 19</w:t>
      </w:r>
      <w:r w:rsidRPr="00E52E3C">
        <w:rPr>
          <w:rFonts w:ascii="Times New Roman" w:hAnsi="Times New Roman"/>
          <w:b/>
          <w:sz w:val="24"/>
          <w:szCs w:val="24"/>
        </w:rPr>
        <w:t>:</w:t>
      </w:r>
      <w:r w:rsidRPr="00E52E3C">
        <w:rPr>
          <w:rFonts w:ascii="Times New Roman" w:hAnsi="Times New Roman"/>
          <w:sz w:val="24"/>
          <w:szCs w:val="24"/>
        </w:rPr>
        <w:t xml:space="preserve"> Một mắt xích của teflon có cấu tạo là :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 .</w:t>
      </w:r>
      <w:r w:rsidRPr="00E52E3C">
        <w:rPr>
          <w:rFonts w:ascii="Times New Roman" w:hAnsi="Times New Roman"/>
          <w:b/>
          <w:sz w:val="24"/>
          <w:szCs w:val="24"/>
        </w:rPr>
        <w:tab/>
        <w:t>B.</w:t>
      </w:r>
      <w:r w:rsidRPr="00E52E3C">
        <w:rPr>
          <w:rFonts w:ascii="Times New Roman" w:hAnsi="Times New Roman"/>
          <w:sz w:val="24"/>
          <w:szCs w:val="24"/>
        </w:rPr>
        <w:t xml:space="preserve"> –CCl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–CCl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–CF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–CF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–CBr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–CBr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20:</w:t>
      </w:r>
      <w:r w:rsidRPr="00E52E3C">
        <w:rPr>
          <w:rFonts w:ascii="Times New Roman" w:hAnsi="Times New Roman"/>
          <w:sz w:val="24"/>
          <w:szCs w:val="24"/>
        </w:rPr>
        <w:t xml:space="preserve"> Một polime Y có cấu tạo như sau : 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  <w:t xml:space="preserve">                … 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 …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>Công thức một mắt xích của polime Y là :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9F0DBB" w:rsidRPr="00E52E3C">
        <w:rPr>
          <w:rFonts w:ascii="Times New Roman" w:hAnsi="Times New Roman"/>
          <w:sz w:val="24"/>
          <w:szCs w:val="24"/>
        </w:rPr>
        <w:t>– 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 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9F0DBB" w:rsidRPr="00E52E3C">
        <w:rPr>
          <w:rFonts w:ascii="Times New Roman" w:hAnsi="Times New Roman"/>
          <w:sz w:val="24"/>
          <w:szCs w:val="24"/>
        </w:rPr>
        <w:t>– 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 xml:space="preserve">D. </w:t>
      </w:r>
      <w:r w:rsidRPr="00E52E3C">
        <w:rPr>
          <w:rFonts w:ascii="Times New Roman" w:hAnsi="Times New Roman"/>
          <w:sz w:val="24"/>
          <w:szCs w:val="24"/>
        </w:rPr>
        <w:t>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 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b/>
          <w:bCs/>
          <w:iCs/>
          <w:sz w:val="24"/>
          <w:szCs w:val="24"/>
          <w:lang w:val="pt-BR"/>
        </w:rPr>
        <w:t>Câu 21</w:t>
      </w:r>
      <w:r w:rsidRPr="00E52E3C">
        <w:rPr>
          <w:rFonts w:ascii="Times New Roman" w:hAnsi="Times New Roman"/>
          <w:b/>
          <w:sz w:val="24"/>
          <w:szCs w:val="24"/>
          <w:lang w:val="pt-BR"/>
        </w:rPr>
        <w:t>:</w:t>
      </w:r>
      <w:r w:rsidRPr="00E52E3C">
        <w:rPr>
          <w:rFonts w:ascii="Times New Roman" w:hAnsi="Times New Roman"/>
          <w:sz w:val="24"/>
          <w:szCs w:val="24"/>
          <w:lang w:val="pt-BR"/>
        </w:rPr>
        <w:t xml:space="preserve"> Để tạo thành PVA, người ta tiến hành trùng hợp</w:t>
      </w:r>
      <w:r w:rsidR="009F0DBB" w:rsidRPr="00E52E3C">
        <w:rPr>
          <w:rFonts w:ascii="Times New Roman" w:hAnsi="Times New Roman"/>
          <w:sz w:val="24"/>
          <w:szCs w:val="24"/>
          <w:lang w:val="pt-BR"/>
        </w:rPr>
        <w:t xml:space="preserve"> ?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  <w:lang w:val="pt-BR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=CH–COO–CH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Pr="00E52E3C">
        <w:rPr>
          <w:rFonts w:ascii="Times New Roman" w:hAnsi="Times New Roman"/>
          <w:sz w:val="24"/>
          <w:szCs w:val="24"/>
        </w:rPr>
        <w:t>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CH</w:t>
      </w:r>
      <w:r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Pr="00E52E3C">
        <w:rPr>
          <w:rFonts w:ascii="Times New Roman" w:hAnsi="Times New Roman"/>
          <w:sz w:val="24"/>
          <w:szCs w:val="24"/>
        </w:rPr>
        <w:t>–COO–CH=CH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=C(CH</w:t>
      </w:r>
      <w:r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Pr="00E52E3C">
        <w:rPr>
          <w:rFonts w:ascii="Times New Roman" w:hAnsi="Times New Roman"/>
          <w:sz w:val="24"/>
          <w:szCs w:val="24"/>
        </w:rPr>
        <w:t>)–COO–CH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Pr="00E52E3C">
        <w:rPr>
          <w:rFonts w:ascii="Times New Roman" w:hAnsi="Times New Roman"/>
          <w:sz w:val="24"/>
          <w:szCs w:val="24"/>
        </w:rPr>
        <w:t>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CH</w:t>
      </w:r>
      <w:r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Pr="00E52E3C">
        <w:rPr>
          <w:rFonts w:ascii="Times New Roman" w:hAnsi="Times New Roman"/>
          <w:sz w:val="24"/>
          <w:szCs w:val="24"/>
        </w:rPr>
        <w:t>–COO–C(CH</w:t>
      </w:r>
      <w:r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Pr="00E52E3C">
        <w:rPr>
          <w:rFonts w:ascii="Times New Roman" w:hAnsi="Times New Roman"/>
          <w:sz w:val="24"/>
          <w:szCs w:val="24"/>
        </w:rPr>
        <w:t>)=CH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bCs/>
          <w:iCs/>
          <w:sz w:val="24"/>
          <w:szCs w:val="24"/>
        </w:rPr>
        <w:t>Câu 22</w:t>
      </w:r>
      <w:r w:rsidRPr="00E52E3C">
        <w:rPr>
          <w:rFonts w:ascii="Times New Roman" w:hAnsi="Times New Roman"/>
          <w:b/>
          <w:sz w:val="24"/>
          <w:szCs w:val="24"/>
        </w:rPr>
        <w:t>:</w:t>
      </w:r>
      <w:r w:rsidRPr="00E52E3C">
        <w:rPr>
          <w:rFonts w:ascii="Times New Roman" w:hAnsi="Times New Roman"/>
          <w:sz w:val="24"/>
          <w:szCs w:val="24"/>
        </w:rPr>
        <w:t xml:space="preserve"> Để tạo thành thuỷ tinh hữu cơ (plexiglat), người ta tiến hành trùng hợp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=CH–COO–CH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="009F0DBB" w:rsidRPr="00E52E3C">
        <w:rPr>
          <w:rFonts w:ascii="Times New Roman" w:hAnsi="Times New Roman"/>
          <w:sz w:val="24"/>
          <w:szCs w:val="24"/>
        </w:rPr>
        <w:t>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CH</w:t>
      </w:r>
      <w:r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Pr="00E52E3C">
        <w:rPr>
          <w:rFonts w:ascii="Times New Roman" w:hAnsi="Times New Roman"/>
          <w:sz w:val="24"/>
          <w:szCs w:val="24"/>
        </w:rPr>
        <w:t>–COO–CH=CH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CH</w:t>
      </w:r>
      <w:r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Pr="00E52E3C">
        <w:rPr>
          <w:rFonts w:ascii="Times New Roman" w:hAnsi="Times New Roman"/>
          <w:sz w:val="24"/>
          <w:szCs w:val="24"/>
        </w:rPr>
        <w:t>–COO–C(CH</w:t>
      </w:r>
      <w:r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Pr="00E52E3C">
        <w:rPr>
          <w:rFonts w:ascii="Times New Roman" w:hAnsi="Times New Roman"/>
          <w:sz w:val="24"/>
          <w:szCs w:val="24"/>
        </w:rPr>
        <w:t>)=CH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9F0DBB" w:rsidRPr="00E52E3C">
        <w:rPr>
          <w:rFonts w:ascii="Times New Roman" w:hAnsi="Times New Roman"/>
          <w:sz w:val="24"/>
          <w:szCs w:val="24"/>
        </w:rPr>
        <w:t>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=C(CH</w:t>
      </w:r>
      <w:r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Pr="00E52E3C">
        <w:rPr>
          <w:rFonts w:ascii="Times New Roman" w:hAnsi="Times New Roman"/>
          <w:sz w:val="24"/>
          <w:szCs w:val="24"/>
        </w:rPr>
        <w:t>)–COOCH</w:t>
      </w:r>
      <w:r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Pr="00E52E3C">
        <w:rPr>
          <w:rFonts w:ascii="Times New Roman" w:hAnsi="Times New Roman"/>
          <w:sz w:val="24"/>
          <w:szCs w:val="24"/>
        </w:rPr>
        <w:t>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23:</w:t>
      </w:r>
      <w:r w:rsidRPr="00E52E3C">
        <w:rPr>
          <w:rFonts w:ascii="Times New Roman" w:hAnsi="Times New Roman"/>
          <w:sz w:val="24"/>
          <w:szCs w:val="24"/>
        </w:rPr>
        <w:t xml:space="preserve"> Polime được điều chế bằng phản ứng trùng hợp là :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="009F0DBB" w:rsidRPr="00E52E3C">
        <w:rPr>
          <w:rFonts w:ascii="Times New Roman" w:hAnsi="Times New Roman"/>
          <w:sz w:val="24"/>
          <w:szCs w:val="24"/>
        </w:rPr>
        <w:t xml:space="preserve"> poli(ure-fomanđehit).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teflon.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="009F0DBB" w:rsidRPr="00E52E3C">
        <w:rPr>
          <w:rFonts w:ascii="Times New Roman" w:hAnsi="Times New Roman"/>
          <w:sz w:val="24"/>
          <w:szCs w:val="24"/>
        </w:rPr>
        <w:t xml:space="preserve"> poli(etylenterephtalat).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poli(phenol-fomanđehit).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24:</w:t>
      </w:r>
      <w:r w:rsidRPr="00E52E3C">
        <w:rPr>
          <w:rFonts w:ascii="Times New Roman" w:hAnsi="Times New Roman"/>
          <w:sz w:val="24"/>
          <w:szCs w:val="24"/>
        </w:rPr>
        <w:t xml:space="preserve"> Teflon là tên của một polime được dùng làm </w:t>
      </w:r>
      <w:r w:rsidR="009F0DBB" w:rsidRPr="00E52E3C">
        <w:rPr>
          <w:rFonts w:ascii="Times New Roman" w:hAnsi="Times New Roman"/>
          <w:sz w:val="24"/>
          <w:szCs w:val="24"/>
        </w:rPr>
        <w:t>?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chất dẻo.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tơ tổng hợp.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cao su tổng hợp.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keo dán. 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b/>
          <w:sz w:val="24"/>
          <w:szCs w:val="24"/>
          <w:lang w:val="pt-BR"/>
        </w:rPr>
        <w:t>Câu 25:</w:t>
      </w:r>
      <w:r w:rsidRPr="00E52E3C">
        <w:rPr>
          <w:rFonts w:ascii="Times New Roman" w:hAnsi="Times New Roman"/>
          <w:sz w:val="24"/>
          <w:szCs w:val="24"/>
          <w:lang w:val="pt-BR"/>
        </w:rPr>
        <w:t xml:space="preserve"> Polime nào sau đây được tổng hợp bằng phản ứng trùng hợp ? 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  <w:lang w:val="pt-BR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Poli(vinylclorua)</w:t>
      </w:r>
      <w:r w:rsidR="009F0DBB" w:rsidRPr="00E52E3C">
        <w:rPr>
          <w:rFonts w:ascii="Times New Roman" w:hAnsi="Times New Roman"/>
          <w:sz w:val="24"/>
          <w:szCs w:val="24"/>
        </w:rPr>
        <w:t>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="009F0DBB" w:rsidRPr="00E52E3C">
        <w:rPr>
          <w:rFonts w:ascii="Times New Roman" w:hAnsi="Times New Roman"/>
          <w:sz w:val="24"/>
          <w:szCs w:val="24"/>
        </w:rPr>
        <w:t xml:space="preserve"> Polisaccarit.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="009F0DBB" w:rsidRPr="00E52E3C">
        <w:rPr>
          <w:rFonts w:ascii="Times New Roman" w:hAnsi="Times New Roman"/>
          <w:sz w:val="24"/>
          <w:szCs w:val="24"/>
        </w:rPr>
        <w:t xml:space="preserve"> Protein.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Nilon-6,6.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b/>
          <w:sz w:val="24"/>
          <w:szCs w:val="24"/>
          <w:lang w:val="pt-BR"/>
        </w:rPr>
      </w:pPr>
      <w:r w:rsidRPr="00E52E3C">
        <w:rPr>
          <w:rFonts w:ascii="Times New Roman" w:hAnsi="Times New Roman"/>
          <w:b/>
          <w:sz w:val="24"/>
          <w:szCs w:val="24"/>
          <w:lang w:val="pt-BR"/>
        </w:rPr>
        <w:t xml:space="preserve">Câu 26: </w:t>
      </w:r>
      <w:r w:rsidRPr="00E52E3C">
        <w:rPr>
          <w:rFonts w:ascii="Times New Roman" w:hAnsi="Times New Roman"/>
          <w:sz w:val="24"/>
          <w:szCs w:val="24"/>
          <w:lang w:val="pt-BR"/>
        </w:rPr>
        <w:t>Polime dùng làm ống dẫn nước, đồ giả da, vải che mưa là :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PVA.</w:t>
      </w:r>
      <w:r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PP.</w:t>
      </w:r>
      <w:r w:rsidR="00E33EE9"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C.</w:t>
      </w:r>
      <w:r w:rsidR="00E33EE9" w:rsidRPr="00E52E3C">
        <w:rPr>
          <w:rFonts w:ascii="Times New Roman" w:hAnsi="Times New Roman"/>
          <w:sz w:val="24"/>
          <w:szCs w:val="24"/>
        </w:rPr>
        <w:t xml:space="preserve"> PVC.</w:t>
      </w:r>
      <w:r w:rsidR="00E33EE9"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D.</w:t>
      </w:r>
      <w:r w:rsidR="00E33EE9" w:rsidRPr="00E52E3C">
        <w:rPr>
          <w:rFonts w:ascii="Times New Roman" w:hAnsi="Times New Roman"/>
          <w:sz w:val="24"/>
          <w:szCs w:val="24"/>
        </w:rPr>
        <w:t xml:space="preserve"> PS.</w:t>
      </w:r>
    </w:p>
    <w:p w:rsidR="00E33EE9" w:rsidRPr="00E52E3C" w:rsidRDefault="00E33EE9" w:rsidP="009F0DBB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b/>
          <w:bCs/>
          <w:iCs/>
          <w:sz w:val="24"/>
          <w:szCs w:val="24"/>
        </w:rPr>
        <w:t>Câu 27</w:t>
      </w:r>
      <w:r w:rsidRPr="00E52E3C">
        <w:rPr>
          <w:b/>
          <w:sz w:val="24"/>
          <w:szCs w:val="24"/>
        </w:rPr>
        <w:t>:</w:t>
      </w:r>
      <w:r w:rsidRPr="00E52E3C">
        <w:rPr>
          <w:sz w:val="24"/>
          <w:szCs w:val="24"/>
        </w:rPr>
        <w:t xml:space="preserve"> Tơ capron (nilon-6) được trùng hợp từ</w:t>
      </w:r>
      <w:r w:rsidR="009F0DBB" w:rsidRPr="00E52E3C">
        <w:rPr>
          <w:sz w:val="24"/>
          <w:szCs w:val="24"/>
        </w:rPr>
        <w:t xml:space="preserve"> ?</w:t>
      </w:r>
    </w:p>
    <w:p w:rsidR="00E33EE9" w:rsidRPr="00E52E3C" w:rsidRDefault="00E33EE9" w:rsidP="009F0DBB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A.</w:t>
      </w:r>
      <w:r w:rsidRPr="00E52E3C">
        <w:rPr>
          <w:sz w:val="24"/>
          <w:szCs w:val="24"/>
        </w:rPr>
        <w:t xml:space="preserve"> caprolactam.</w:t>
      </w: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B.</w:t>
      </w:r>
      <w:r w:rsidR="009F0DBB" w:rsidRPr="00E52E3C">
        <w:rPr>
          <w:sz w:val="24"/>
          <w:szCs w:val="24"/>
        </w:rPr>
        <w:t xml:space="preserve"> axit caproic.</w:t>
      </w:r>
      <w:r w:rsidR="009F0DBB"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C.</w:t>
      </w:r>
      <w:r w:rsidR="009F0DBB" w:rsidRPr="00E52E3C">
        <w:rPr>
          <w:sz w:val="24"/>
          <w:szCs w:val="24"/>
        </w:rPr>
        <w:t xml:space="preserve"> </w:t>
      </w:r>
      <w:r w:rsidR="009F0DBB" w:rsidRPr="00E52E3C">
        <w:rPr>
          <w:sz w:val="24"/>
          <w:szCs w:val="24"/>
        </w:rPr>
        <w:sym w:font="Symbol" w:char="F061"/>
      </w:r>
      <w:r w:rsidR="009F0DBB" w:rsidRPr="00E52E3C">
        <w:rPr>
          <w:sz w:val="24"/>
          <w:szCs w:val="24"/>
        </w:rPr>
        <w:t>-amino caproic.</w:t>
      </w:r>
      <w:r w:rsidR="009F0DBB"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D.</w:t>
      </w:r>
      <w:r w:rsidRPr="00E52E3C">
        <w:rPr>
          <w:sz w:val="24"/>
          <w:szCs w:val="24"/>
        </w:rPr>
        <w:t xml:space="preserve"> axit ađipic.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28:</w:t>
      </w:r>
      <w:r w:rsidRPr="00E52E3C">
        <w:rPr>
          <w:rFonts w:ascii="Times New Roman" w:hAnsi="Times New Roman"/>
          <w:sz w:val="24"/>
          <w:szCs w:val="24"/>
        </w:rPr>
        <w:t xml:space="preserve"> Chất </w:t>
      </w:r>
      <w:r w:rsidRPr="00E52E3C">
        <w:rPr>
          <w:rFonts w:ascii="Times New Roman" w:hAnsi="Times New Roman"/>
          <w:b/>
          <w:sz w:val="24"/>
          <w:szCs w:val="24"/>
        </w:rPr>
        <w:t>không</w:t>
      </w:r>
      <w:r w:rsidRPr="00E52E3C">
        <w:rPr>
          <w:rFonts w:ascii="Times New Roman" w:hAnsi="Times New Roman"/>
          <w:sz w:val="24"/>
          <w:szCs w:val="24"/>
        </w:rPr>
        <w:t xml:space="preserve"> có khả năng tham gia phản ứng trùng hợp là :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="009F0DBB" w:rsidRPr="00E52E3C">
        <w:rPr>
          <w:rFonts w:ascii="Times New Roman" w:hAnsi="Times New Roman"/>
          <w:sz w:val="24"/>
          <w:szCs w:val="24"/>
        </w:rPr>
        <w:t xml:space="preserve"> stiren.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toluen.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="009F0DBB" w:rsidRPr="00E52E3C">
        <w:rPr>
          <w:rFonts w:ascii="Times New Roman" w:hAnsi="Times New Roman"/>
          <w:sz w:val="24"/>
          <w:szCs w:val="24"/>
        </w:rPr>
        <w:t xml:space="preserve"> propen.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isopren.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 xml:space="preserve">Câu 29: </w:t>
      </w:r>
      <w:r w:rsidRPr="00E52E3C">
        <w:rPr>
          <w:rFonts w:ascii="Times New Roman" w:hAnsi="Times New Roman"/>
          <w:sz w:val="24"/>
          <w:szCs w:val="24"/>
        </w:rPr>
        <w:t>Chất có khả năng trùng hợp thành cao su là :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=C(CH</w:t>
      </w:r>
      <w:r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Pr="00E52E3C">
        <w:rPr>
          <w:rFonts w:ascii="Times New Roman" w:hAnsi="Times New Roman"/>
          <w:sz w:val="24"/>
          <w:szCs w:val="24"/>
        </w:rPr>
        <w:t>)–CH=CH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  <w:vertAlign w:val="subscript"/>
        </w:rPr>
        <w:softHyphen/>
      </w:r>
      <w:r w:rsidR="009F0DBB" w:rsidRPr="00E52E3C">
        <w:rPr>
          <w:rFonts w:ascii="Times New Roman" w:hAnsi="Times New Roman"/>
          <w:sz w:val="24"/>
          <w:szCs w:val="24"/>
        </w:rPr>
        <w:t>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CH</w:t>
      </w:r>
      <w:r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Pr="00E52E3C">
        <w:rPr>
          <w:rFonts w:ascii="Times New Roman" w:hAnsi="Times New Roman"/>
          <w:sz w:val="24"/>
          <w:szCs w:val="24"/>
        </w:rPr>
        <w:t>–C(CH</w:t>
      </w:r>
      <w:r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Pr="00E52E3C">
        <w:rPr>
          <w:rFonts w:ascii="Times New Roman" w:hAnsi="Times New Roman"/>
          <w:sz w:val="24"/>
          <w:szCs w:val="24"/>
        </w:rPr>
        <w:t>)=C=CH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 xml:space="preserve">. 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C.</w:t>
      </w:r>
      <w:r w:rsidR="00E33EE9" w:rsidRPr="00E52E3C">
        <w:rPr>
          <w:rFonts w:ascii="Times New Roman" w:hAnsi="Times New Roman"/>
          <w:sz w:val="24"/>
          <w:szCs w:val="24"/>
        </w:rPr>
        <w:t xml:space="preserve"> 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="00E33EE9" w:rsidRPr="00E52E3C">
        <w:rPr>
          <w:rFonts w:ascii="Times New Roman" w:hAnsi="Times New Roman"/>
          <w:sz w:val="24"/>
          <w:szCs w:val="24"/>
        </w:rPr>
        <w:t>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–C</w:t>
      </w:r>
      <w:r w:rsidR="00E33EE9" w:rsidRPr="00E52E3C">
        <w:rPr>
          <w:rFonts w:ascii="Times New Roman" w:hAnsi="Times New Roman"/>
          <w:sz w:val="24"/>
          <w:szCs w:val="24"/>
        </w:rPr>
        <w:sym w:font="Symbol" w:char="F0BA"/>
      </w:r>
      <w:r w:rsidRPr="00E52E3C">
        <w:rPr>
          <w:rFonts w:ascii="Times New Roman" w:hAnsi="Times New Roman"/>
          <w:sz w:val="24"/>
          <w:szCs w:val="24"/>
        </w:rPr>
        <w:t>CH.</w:t>
      </w:r>
      <w:r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D.</w:t>
      </w:r>
      <w:r w:rsidR="00E33EE9" w:rsidRPr="00E52E3C">
        <w:rPr>
          <w:rFonts w:ascii="Times New Roman" w:hAnsi="Times New Roman"/>
          <w:sz w:val="24"/>
          <w:szCs w:val="24"/>
        </w:rPr>
        <w:t xml:space="preserve"> 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=CH–CH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="00E33EE9" w:rsidRPr="00E52E3C">
        <w:rPr>
          <w:rFonts w:ascii="Times New Roman" w:hAnsi="Times New Roman"/>
          <w:sz w:val="24"/>
          <w:szCs w:val="24"/>
        </w:rPr>
        <w:t xml:space="preserve">. </w:t>
      </w:r>
    </w:p>
    <w:p w:rsidR="00E33EE9" w:rsidRPr="00E52E3C" w:rsidRDefault="00E33EE9" w:rsidP="009F0DBB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  <w:lang w:val="pt-BR"/>
        </w:rPr>
      </w:pPr>
      <w:r w:rsidRPr="00E52E3C">
        <w:rPr>
          <w:b/>
          <w:bCs/>
          <w:iCs/>
          <w:sz w:val="24"/>
          <w:szCs w:val="24"/>
          <w:lang w:val="pt-BR"/>
        </w:rPr>
        <w:t>Câu 30</w:t>
      </w:r>
      <w:r w:rsidRPr="00E52E3C">
        <w:rPr>
          <w:b/>
          <w:sz w:val="24"/>
          <w:szCs w:val="24"/>
          <w:lang w:val="pt-BR"/>
        </w:rPr>
        <w:t>:</w:t>
      </w:r>
      <w:r w:rsidRPr="00E52E3C">
        <w:rPr>
          <w:sz w:val="24"/>
          <w:szCs w:val="24"/>
          <w:lang w:val="pt-BR"/>
        </w:rPr>
        <w:t xml:space="preserve"> Xét về mặt cấu tạo thì số lượng polime thu được khi trùng hợp buta-1,3-đien là :</w:t>
      </w:r>
    </w:p>
    <w:p w:rsidR="00E33EE9" w:rsidRPr="00E52E3C" w:rsidRDefault="00E33EE9" w:rsidP="009F0DBB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  <w:lang w:val="pt-BR"/>
        </w:rPr>
      </w:pPr>
      <w:r w:rsidRPr="00E52E3C">
        <w:rPr>
          <w:sz w:val="24"/>
          <w:szCs w:val="24"/>
          <w:lang w:val="pt-BR"/>
        </w:rPr>
        <w:tab/>
      </w:r>
      <w:r w:rsidRPr="00E52E3C">
        <w:rPr>
          <w:b/>
          <w:sz w:val="24"/>
          <w:szCs w:val="24"/>
          <w:lang w:val="pt-BR"/>
        </w:rPr>
        <w:t>A.</w:t>
      </w:r>
      <w:r w:rsidR="009F0DBB" w:rsidRPr="00E52E3C">
        <w:rPr>
          <w:sz w:val="24"/>
          <w:szCs w:val="24"/>
          <w:lang w:val="pt-BR"/>
        </w:rPr>
        <w:t xml:space="preserve"> 1.</w:t>
      </w:r>
      <w:r w:rsidR="009F0DBB" w:rsidRPr="00E52E3C">
        <w:rPr>
          <w:sz w:val="24"/>
          <w:szCs w:val="24"/>
          <w:lang w:val="pt-BR"/>
        </w:rPr>
        <w:tab/>
      </w:r>
      <w:r w:rsidRPr="00E52E3C">
        <w:rPr>
          <w:b/>
          <w:sz w:val="24"/>
          <w:szCs w:val="24"/>
          <w:lang w:val="pt-BR"/>
        </w:rPr>
        <w:t>B.</w:t>
      </w:r>
      <w:r w:rsidRPr="00E52E3C">
        <w:rPr>
          <w:sz w:val="24"/>
          <w:szCs w:val="24"/>
          <w:lang w:val="pt-BR"/>
        </w:rPr>
        <w:t xml:space="preserve"> 2.</w:t>
      </w:r>
      <w:r w:rsidRPr="00E52E3C">
        <w:rPr>
          <w:sz w:val="24"/>
          <w:szCs w:val="24"/>
          <w:lang w:val="pt-BR"/>
        </w:rPr>
        <w:tab/>
      </w:r>
      <w:r w:rsidRPr="00E52E3C">
        <w:rPr>
          <w:b/>
          <w:sz w:val="24"/>
          <w:szCs w:val="24"/>
          <w:lang w:val="pt-BR"/>
        </w:rPr>
        <w:t>C.</w:t>
      </w:r>
      <w:r w:rsidR="009F0DBB" w:rsidRPr="00E52E3C">
        <w:rPr>
          <w:sz w:val="24"/>
          <w:szCs w:val="24"/>
          <w:lang w:val="pt-BR"/>
        </w:rPr>
        <w:t xml:space="preserve"> 3.</w:t>
      </w:r>
      <w:r w:rsidRPr="00E52E3C">
        <w:rPr>
          <w:sz w:val="24"/>
          <w:szCs w:val="24"/>
          <w:lang w:val="pt-BR"/>
        </w:rPr>
        <w:tab/>
      </w:r>
      <w:r w:rsidRPr="00E52E3C">
        <w:rPr>
          <w:b/>
          <w:sz w:val="24"/>
          <w:szCs w:val="24"/>
          <w:lang w:val="pt-BR"/>
        </w:rPr>
        <w:t>D.</w:t>
      </w:r>
      <w:r w:rsidRPr="00E52E3C">
        <w:rPr>
          <w:sz w:val="24"/>
          <w:szCs w:val="24"/>
          <w:lang w:val="pt-BR"/>
        </w:rPr>
        <w:t xml:space="preserve"> 4.</w:t>
      </w:r>
    </w:p>
    <w:p w:rsidR="00E33EE9" w:rsidRPr="00E52E3C" w:rsidRDefault="00E33EE9" w:rsidP="009F0DBB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b/>
          <w:bCs/>
          <w:iCs/>
          <w:sz w:val="24"/>
          <w:szCs w:val="24"/>
        </w:rPr>
        <w:t>Câu 31</w:t>
      </w:r>
      <w:r w:rsidRPr="00E52E3C">
        <w:rPr>
          <w:b/>
          <w:sz w:val="24"/>
          <w:szCs w:val="24"/>
        </w:rPr>
        <w:t>:</w:t>
      </w:r>
      <w:r w:rsidRPr="00E52E3C">
        <w:rPr>
          <w:sz w:val="24"/>
          <w:szCs w:val="24"/>
        </w:rPr>
        <w:t xml:space="preserve"> Dãy gồm các chất được dùng để tổng hợp cao su Buna-S là :</w:t>
      </w:r>
    </w:p>
    <w:p w:rsidR="00E33EE9" w:rsidRPr="00E52E3C" w:rsidRDefault="00E33EE9" w:rsidP="009F0DBB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sz w:val="24"/>
          <w:szCs w:val="24"/>
        </w:rPr>
        <w:lastRenderedPageBreak/>
        <w:tab/>
      </w:r>
      <w:r w:rsidRPr="00E52E3C">
        <w:rPr>
          <w:b/>
          <w:sz w:val="24"/>
          <w:szCs w:val="24"/>
        </w:rPr>
        <w:t>A.</w:t>
      </w:r>
      <w:r w:rsidRPr="00E52E3C">
        <w:rPr>
          <w:sz w:val="24"/>
          <w:szCs w:val="24"/>
        </w:rPr>
        <w:t xml:space="preserve"> CH</w:t>
      </w:r>
      <w:r w:rsidRPr="00E52E3C">
        <w:rPr>
          <w:sz w:val="24"/>
          <w:szCs w:val="24"/>
          <w:vertAlign w:val="subscript"/>
        </w:rPr>
        <w:t>2</w:t>
      </w:r>
      <w:r w:rsidRPr="00E52E3C">
        <w:rPr>
          <w:sz w:val="24"/>
          <w:szCs w:val="24"/>
        </w:rPr>
        <w:t>=C(CH</w:t>
      </w:r>
      <w:r w:rsidRPr="00E52E3C">
        <w:rPr>
          <w:sz w:val="24"/>
          <w:szCs w:val="24"/>
          <w:vertAlign w:val="subscript"/>
        </w:rPr>
        <w:softHyphen/>
        <w:t>3</w:t>
      </w:r>
      <w:r w:rsidRPr="00E52E3C">
        <w:rPr>
          <w:sz w:val="24"/>
          <w:szCs w:val="24"/>
        </w:rPr>
        <w:t>)–CH=CH</w:t>
      </w:r>
      <w:r w:rsidRPr="00E52E3C">
        <w:rPr>
          <w:sz w:val="24"/>
          <w:szCs w:val="24"/>
          <w:vertAlign w:val="subscript"/>
        </w:rPr>
        <w:t>2</w:t>
      </w:r>
      <w:r w:rsidRPr="00E52E3C">
        <w:rPr>
          <w:sz w:val="24"/>
          <w:szCs w:val="24"/>
        </w:rPr>
        <w:t>, C</w:t>
      </w:r>
      <w:r w:rsidRPr="00E52E3C">
        <w:rPr>
          <w:sz w:val="24"/>
          <w:szCs w:val="24"/>
          <w:vertAlign w:val="subscript"/>
        </w:rPr>
        <w:t>6</w:t>
      </w:r>
      <w:r w:rsidRPr="00E52E3C">
        <w:rPr>
          <w:sz w:val="24"/>
          <w:szCs w:val="24"/>
        </w:rPr>
        <w:t>H</w:t>
      </w:r>
      <w:r w:rsidRPr="00E52E3C">
        <w:rPr>
          <w:sz w:val="24"/>
          <w:szCs w:val="24"/>
          <w:vertAlign w:val="subscript"/>
        </w:rPr>
        <w:t>5</w:t>
      </w:r>
      <w:r w:rsidRPr="00E52E3C">
        <w:rPr>
          <w:sz w:val="24"/>
          <w:szCs w:val="24"/>
        </w:rPr>
        <w:t>–CH=CH</w:t>
      </w:r>
      <w:r w:rsidRPr="00E52E3C">
        <w:rPr>
          <w:sz w:val="24"/>
          <w:szCs w:val="24"/>
          <w:vertAlign w:val="subscript"/>
        </w:rPr>
        <w:t>2</w:t>
      </w:r>
      <w:r w:rsidR="009F0DBB" w:rsidRPr="00E52E3C">
        <w:rPr>
          <w:sz w:val="24"/>
          <w:szCs w:val="24"/>
        </w:rPr>
        <w:t>.</w:t>
      </w:r>
      <w:r w:rsidR="009F0DBB"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B.</w:t>
      </w:r>
      <w:r w:rsidRPr="00E52E3C">
        <w:rPr>
          <w:sz w:val="24"/>
          <w:szCs w:val="24"/>
        </w:rPr>
        <w:t xml:space="preserve"> CH</w:t>
      </w:r>
      <w:r w:rsidRPr="00E52E3C">
        <w:rPr>
          <w:sz w:val="24"/>
          <w:szCs w:val="24"/>
          <w:vertAlign w:val="subscript"/>
        </w:rPr>
        <w:t>2</w:t>
      </w:r>
      <w:r w:rsidRPr="00E52E3C">
        <w:rPr>
          <w:sz w:val="24"/>
          <w:szCs w:val="24"/>
        </w:rPr>
        <w:t>=CH–CH=CH</w:t>
      </w:r>
      <w:r w:rsidRPr="00E52E3C">
        <w:rPr>
          <w:sz w:val="24"/>
          <w:szCs w:val="24"/>
          <w:vertAlign w:val="subscript"/>
        </w:rPr>
        <w:t>2</w:t>
      </w:r>
      <w:r w:rsidRPr="00E52E3C">
        <w:rPr>
          <w:sz w:val="24"/>
          <w:szCs w:val="24"/>
        </w:rPr>
        <w:t>, C</w:t>
      </w:r>
      <w:r w:rsidRPr="00E52E3C">
        <w:rPr>
          <w:sz w:val="24"/>
          <w:szCs w:val="24"/>
          <w:vertAlign w:val="subscript"/>
        </w:rPr>
        <w:t>6</w:t>
      </w:r>
      <w:r w:rsidRPr="00E52E3C">
        <w:rPr>
          <w:sz w:val="24"/>
          <w:szCs w:val="24"/>
        </w:rPr>
        <w:t>H</w:t>
      </w:r>
      <w:r w:rsidRPr="00E52E3C">
        <w:rPr>
          <w:sz w:val="24"/>
          <w:szCs w:val="24"/>
          <w:vertAlign w:val="subscript"/>
        </w:rPr>
        <w:t>5</w:t>
      </w:r>
      <w:r w:rsidRPr="00E52E3C">
        <w:rPr>
          <w:sz w:val="24"/>
          <w:szCs w:val="24"/>
        </w:rPr>
        <w:t>–CH=CH</w:t>
      </w:r>
      <w:r w:rsidRPr="00E52E3C">
        <w:rPr>
          <w:sz w:val="24"/>
          <w:szCs w:val="24"/>
          <w:vertAlign w:val="subscript"/>
        </w:rPr>
        <w:t>2</w:t>
      </w:r>
      <w:r w:rsidRPr="00E52E3C">
        <w:rPr>
          <w:sz w:val="24"/>
          <w:szCs w:val="24"/>
        </w:rPr>
        <w:t>.</w:t>
      </w:r>
    </w:p>
    <w:p w:rsidR="00E33EE9" w:rsidRPr="00E52E3C" w:rsidRDefault="00E33EE9" w:rsidP="009F0DBB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C.</w:t>
      </w:r>
      <w:r w:rsidRPr="00E52E3C">
        <w:rPr>
          <w:sz w:val="24"/>
          <w:szCs w:val="24"/>
        </w:rPr>
        <w:t xml:space="preserve"> CH</w:t>
      </w:r>
      <w:r w:rsidRPr="00E52E3C">
        <w:rPr>
          <w:sz w:val="24"/>
          <w:szCs w:val="24"/>
          <w:vertAlign w:val="subscript"/>
        </w:rPr>
        <w:t>2</w:t>
      </w:r>
      <w:r w:rsidRPr="00E52E3C">
        <w:rPr>
          <w:sz w:val="24"/>
          <w:szCs w:val="24"/>
        </w:rPr>
        <w:t>=CH–CH=CH</w:t>
      </w:r>
      <w:r w:rsidRPr="00E52E3C">
        <w:rPr>
          <w:sz w:val="24"/>
          <w:szCs w:val="24"/>
          <w:vertAlign w:val="subscript"/>
        </w:rPr>
        <w:t>2</w:t>
      </w:r>
      <w:r w:rsidRPr="00E52E3C">
        <w:rPr>
          <w:sz w:val="24"/>
          <w:szCs w:val="24"/>
        </w:rPr>
        <w:t>, CH</w:t>
      </w:r>
      <w:r w:rsidRPr="00E52E3C">
        <w:rPr>
          <w:sz w:val="24"/>
          <w:szCs w:val="24"/>
          <w:vertAlign w:val="subscript"/>
        </w:rPr>
        <w:t>3</w:t>
      </w:r>
      <w:r w:rsidRPr="00E52E3C">
        <w:rPr>
          <w:sz w:val="24"/>
          <w:szCs w:val="24"/>
        </w:rPr>
        <w:t>–CH=CH</w:t>
      </w:r>
      <w:r w:rsidRPr="00E52E3C">
        <w:rPr>
          <w:sz w:val="24"/>
          <w:szCs w:val="24"/>
          <w:vertAlign w:val="subscript"/>
        </w:rPr>
        <w:t>2</w:t>
      </w:r>
      <w:r w:rsidRPr="00E52E3C">
        <w:rPr>
          <w:sz w:val="24"/>
          <w:szCs w:val="24"/>
        </w:rPr>
        <w:t>.</w:t>
      </w: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D.</w:t>
      </w:r>
      <w:r w:rsidRPr="00E52E3C">
        <w:rPr>
          <w:sz w:val="24"/>
          <w:szCs w:val="24"/>
        </w:rPr>
        <w:t xml:space="preserve"> CH</w:t>
      </w:r>
      <w:r w:rsidRPr="00E52E3C">
        <w:rPr>
          <w:sz w:val="24"/>
          <w:szCs w:val="24"/>
          <w:vertAlign w:val="subscript"/>
        </w:rPr>
        <w:t>2</w:t>
      </w:r>
      <w:r w:rsidRPr="00E52E3C">
        <w:rPr>
          <w:sz w:val="24"/>
          <w:szCs w:val="24"/>
        </w:rPr>
        <w:t>=CH–CH=CH</w:t>
      </w:r>
      <w:r w:rsidRPr="00E52E3C">
        <w:rPr>
          <w:sz w:val="24"/>
          <w:szCs w:val="24"/>
          <w:vertAlign w:val="subscript"/>
        </w:rPr>
        <w:t>2</w:t>
      </w:r>
      <w:r w:rsidRPr="00E52E3C">
        <w:rPr>
          <w:sz w:val="24"/>
          <w:szCs w:val="24"/>
        </w:rPr>
        <w:t>, lưu huỳnh.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32:</w:t>
      </w:r>
      <w:r w:rsidRPr="00E52E3C">
        <w:rPr>
          <w:rFonts w:ascii="Times New Roman" w:hAnsi="Times New Roman"/>
          <w:sz w:val="24"/>
          <w:szCs w:val="24"/>
        </w:rPr>
        <w:t xml:space="preserve"> Đồng trùng hợp đivinyl và stiren thu được cao su Buna-S có công thức cấu tạo là :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A.</w:t>
      </w:r>
      <w:r w:rsidR="00E33EE9" w:rsidRPr="00E52E3C">
        <w:rPr>
          <w:rFonts w:ascii="Times New Roman" w:hAnsi="Times New Roman"/>
          <w:sz w:val="24"/>
          <w:szCs w:val="24"/>
        </w:rPr>
        <w:t xml:space="preserve"> (–CH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–CH=CH–CH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–CH(C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6</w:t>
      </w:r>
      <w:r w:rsidR="00E33EE9" w:rsidRPr="00E52E3C">
        <w:rPr>
          <w:rFonts w:ascii="Times New Roman" w:hAnsi="Times New Roman"/>
          <w:sz w:val="24"/>
          <w:szCs w:val="24"/>
        </w:rPr>
        <w:t>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5</w:t>
      </w:r>
      <w:r w:rsidR="00E33EE9" w:rsidRPr="00E52E3C">
        <w:rPr>
          <w:rFonts w:ascii="Times New Roman" w:hAnsi="Times New Roman"/>
          <w:sz w:val="24"/>
          <w:szCs w:val="24"/>
        </w:rPr>
        <w:t>)–CH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–)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n</w:t>
      </w:r>
      <w:r w:rsidR="00E33EE9" w:rsidRPr="00E52E3C">
        <w:rPr>
          <w:rFonts w:ascii="Times New Roman" w:hAnsi="Times New Roman"/>
          <w:sz w:val="24"/>
          <w:szCs w:val="24"/>
        </w:rPr>
        <w:t xml:space="preserve">.  </w:t>
      </w:r>
      <w:r w:rsidR="00E33EE9"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B.</w:t>
      </w:r>
      <w:r w:rsidR="00E33EE9" w:rsidRPr="00E52E3C">
        <w:rPr>
          <w:rFonts w:ascii="Times New Roman" w:hAnsi="Times New Roman"/>
          <w:sz w:val="24"/>
          <w:szCs w:val="24"/>
        </w:rPr>
        <w:t xml:space="preserve"> (–C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H–CH–CH–CH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–CH(C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6</w:t>
      </w:r>
      <w:r w:rsidR="00E33EE9" w:rsidRPr="00E52E3C">
        <w:rPr>
          <w:rFonts w:ascii="Times New Roman" w:hAnsi="Times New Roman"/>
          <w:sz w:val="24"/>
          <w:szCs w:val="24"/>
        </w:rPr>
        <w:t>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5</w:t>
      </w:r>
      <w:r w:rsidR="00E33EE9" w:rsidRPr="00E52E3C">
        <w:rPr>
          <w:rFonts w:ascii="Times New Roman" w:hAnsi="Times New Roman"/>
          <w:sz w:val="24"/>
          <w:szCs w:val="24"/>
        </w:rPr>
        <w:t>)–CH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–)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n</w:t>
      </w:r>
      <w:r w:rsidR="00E33EE9" w:rsidRPr="00E52E3C">
        <w:rPr>
          <w:rFonts w:ascii="Times New Roman" w:hAnsi="Times New Roman"/>
          <w:sz w:val="24"/>
          <w:szCs w:val="24"/>
        </w:rPr>
        <w:t xml:space="preserve">. </w:t>
      </w:r>
      <w:r w:rsidR="00E33EE9" w:rsidRPr="00E52E3C">
        <w:rPr>
          <w:rFonts w:ascii="Times New Roman" w:hAnsi="Times New Roman"/>
          <w:sz w:val="24"/>
          <w:szCs w:val="24"/>
        </w:rPr>
        <w:tab/>
        <w:t xml:space="preserve"> 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C.</w:t>
      </w:r>
      <w:r w:rsidR="00E33EE9" w:rsidRPr="00E52E3C">
        <w:rPr>
          <w:rFonts w:ascii="Times New Roman" w:hAnsi="Times New Roman"/>
          <w:sz w:val="24"/>
          <w:szCs w:val="24"/>
        </w:rPr>
        <w:t xml:space="preserve"> (–CH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–CH–CH=CH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–CH(C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6</w:t>
      </w:r>
      <w:r w:rsidR="00E33EE9" w:rsidRPr="00E52E3C">
        <w:rPr>
          <w:rFonts w:ascii="Times New Roman" w:hAnsi="Times New Roman"/>
          <w:sz w:val="24"/>
          <w:szCs w:val="24"/>
        </w:rPr>
        <w:t>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5</w:t>
      </w:r>
      <w:r w:rsidR="00E33EE9" w:rsidRPr="00E52E3C">
        <w:rPr>
          <w:rFonts w:ascii="Times New Roman" w:hAnsi="Times New Roman"/>
          <w:sz w:val="24"/>
          <w:szCs w:val="24"/>
        </w:rPr>
        <w:t>)–CH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–)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n</w:t>
      </w:r>
      <w:r w:rsidR="00E33EE9" w:rsidRPr="00E52E3C">
        <w:rPr>
          <w:rFonts w:ascii="Times New Roman" w:hAnsi="Times New Roman"/>
          <w:sz w:val="24"/>
          <w:szCs w:val="24"/>
        </w:rPr>
        <w:t xml:space="preserve"> . </w:t>
      </w:r>
      <w:r w:rsidR="00E33EE9"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D.</w:t>
      </w:r>
      <w:r w:rsidR="00E33EE9" w:rsidRPr="00E52E3C">
        <w:rPr>
          <w:rFonts w:ascii="Times New Roman" w:hAnsi="Times New Roman"/>
          <w:sz w:val="24"/>
          <w:szCs w:val="24"/>
        </w:rPr>
        <w:t xml:space="preserve"> (–CH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–CH(C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6</w:t>
      </w:r>
      <w:r w:rsidR="00E33EE9" w:rsidRPr="00E52E3C">
        <w:rPr>
          <w:rFonts w:ascii="Times New Roman" w:hAnsi="Times New Roman"/>
          <w:sz w:val="24"/>
          <w:szCs w:val="24"/>
        </w:rPr>
        <w:t>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5</w:t>
      </w:r>
      <w:r w:rsidR="00E33EE9" w:rsidRPr="00E52E3C">
        <w:rPr>
          <w:rFonts w:ascii="Times New Roman" w:hAnsi="Times New Roman"/>
          <w:sz w:val="24"/>
          <w:szCs w:val="24"/>
        </w:rPr>
        <w:t>)–CH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–)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n</w:t>
      </w:r>
      <w:r w:rsidR="00E33EE9" w:rsidRPr="00E52E3C">
        <w:rPr>
          <w:rFonts w:ascii="Times New Roman" w:hAnsi="Times New Roman"/>
          <w:sz w:val="24"/>
          <w:szCs w:val="24"/>
        </w:rPr>
        <w:t>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33:</w:t>
      </w:r>
      <w:r w:rsidRPr="00E52E3C">
        <w:rPr>
          <w:rFonts w:ascii="Times New Roman" w:hAnsi="Times New Roman"/>
          <w:sz w:val="24"/>
          <w:szCs w:val="24"/>
        </w:rPr>
        <w:t xml:space="preserve"> Đồng trùng hợp đivinyl và acrylonitrin (vinyl xianua) thu được cao su Buna-N có công thức cấu tạo là :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A.</w:t>
      </w:r>
      <w:r w:rsidR="00E33EE9" w:rsidRPr="00E52E3C">
        <w:rPr>
          <w:rFonts w:ascii="Times New Roman" w:hAnsi="Times New Roman"/>
          <w:sz w:val="24"/>
          <w:szCs w:val="24"/>
        </w:rPr>
        <w:t xml:space="preserve"> (–C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H–CH–CH–CH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–CH(CN)–CH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–)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n</w:t>
      </w:r>
      <w:r w:rsidR="00E33EE9" w:rsidRPr="00E52E3C">
        <w:rPr>
          <w:rFonts w:ascii="Times New Roman" w:hAnsi="Times New Roman"/>
          <w:sz w:val="24"/>
          <w:szCs w:val="24"/>
        </w:rPr>
        <w:t xml:space="preserve">. </w:t>
      </w:r>
      <w:r w:rsidR="00E33EE9"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B.</w:t>
      </w:r>
      <w:r w:rsidR="00E33EE9" w:rsidRPr="00E52E3C">
        <w:rPr>
          <w:rFonts w:ascii="Times New Roman" w:hAnsi="Times New Roman"/>
          <w:sz w:val="24"/>
          <w:szCs w:val="24"/>
        </w:rPr>
        <w:t xml:space="preserve"> (–CH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–CH(CN)–CH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–)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n</w:t>
      </w:r>
      <w:r w:rsidR="00E33EE9" w:rsidRPr="00E52E3C">
        <w:rPr>
          <w:rFonts w:ascii="Times New Roman" w:hAnsi="Times New Roman"/>
          <w:sz w:val="24"/>
          <w:szCs w:val="24"/>
        </w:rPr>
        <w:t xml:space="preserve">.  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C.</w:t>
      </w:r>
      <w:r w:rsidR="00E33EE9" w:rsidRPr="00E52E3C">
        <w:rPr>
          <w:rFonts w:ascii="Times New Roman" w:hAnsi="Times New Roman"/>
          <w:sz w:val="24"/>
          <w:szCs w:val="24"/>
        </w:rPr>
        <w:t xml:space="preserve"> (–CH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–CH–CH=CH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–CH(CN)–CH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–)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n</w:t>
      </w:r>
      <w:r w:rsidR="00E33EE9" w:rsidRPr="00E52E3C">
        <w:rPr>
          <w:rFonts w:ascii="Times New Roman" w:hAnsi="Times New Roman"/>
          <w:sz w:val="24"/>
          <w:szCs w:val="24"/>
        </w:rPr>
        <w:t xml:space="preserve">.  </w:t>
      </w:r>
      <w:r w:rsidR="00E33EE9"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D.</w:t>
      </w:r>
      <w:r w:rsidR="00E33EE9" w:rsidRPr="00E52E3C">
        <w:rPr>
          <w:rFonts w:ascii="Times New Roman" w:hAnsi="Times New Roman"/>
          <w:sz w:val="24"/>
          <w:szCs w:val="24"/>
        </w:rPr>
        <w:t xml:space="preserve"> (–CH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–CH=CH–CH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–CH(CN)–CH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–)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n</w:t>
      </w:r>
      <w:r w:rsidR="00E33EE9" w:rsidRPr="00E52E3C">
        <w:rPr>
          <w:rFonts w:ascii="Times New Roman" w:hAnsi="Times New Roman"/>
          <w:sz w:val="24"/>
          <w:szCs w:val="24"/>
        </w:rPr>
        <w:t>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 xml:space="preserve">Câu 34: </w:t>
      </w:r>
      <w:r w:rsidRPr="00E52E3C">
        <w:rPr>
          <w:rFonts w:ascii="Times New Roman" w:hAnsi="Times New Roman"/>
          <w:sz w:val="24"/>
          <w:szCs w:val="24"/>
        </w:rPr>
        <w:t>Để</w:t>
      </w:r>
      <w:r w:rsidRPr="00E52E3C">
        <w:rPr>
          <w:rFonts w:ascii="Times New Roman" w:hAnsi="Times New Roman"/>
          <w:b/>
          <w:sz w:val="24"/>
          <w:szCs w:val="24"/>
        </w:rPr>
        <w:t xml:space="preserve"> </w:t>
      </w:r>
      <w:r w:rsidRPr="00E52E3C">
        <w:rPr>
          <w:rFonts w:ascii="Times New Roman" w:hAnsi="Times New Roman"/>
          <w:sz w:val="24"/>
          <w:szCs w:val="24"/>
        </w:rPr>
        <w:t>tạo ra cao su Buna-S, cao su Buna-N, người ta phải thực hiện phản ứng gì ?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Phản ứng trùng hợp. 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B.</w:t>
      </w:r>
      <w:r w:rsidR="00E33EE9" w:rsidRPr="00E52E3C">
        <w:rPr>
          <w:rFonts w:ascii="Times New Roman" w:hAnsi="Times New Roman"/>
          <w:sz w:val="24"/>
          <w:szCs w:val="24"/>
        </w:rPr>
        <w:t xml:space="preserve"> Phản ứng đồng trùng hợp.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 xml:space="preserve">  </w:t>
      </w:r>
      <w:r w:rsidRPr="00E52E3C">
        <w:rPr>
          <w:rFonts w:ascii="Times New Roman" w:hAnsi="Times New Roman"/>
          <w:b/>
          <w:sz w:val="24"/>
          <w:szCs w:val="24"/>
        </w:rPr>
        <w:tab/>
        <w:t>C.</w:t>
      </w:r>
      <w:r w:rsidR="009F0DBB" w:rsidRPr="00E52E3C">
        <w:rPr>
          <w:rFonts w:ascii="Times New Roman" w:hAnsi="Times New Roman"/>
          <w:sz w:val="24"/>
          <w:szCs w:val="24"/>
        </w:rPr>
        <w:t xml:space="preserve"> Phản ứng trùng ngưng.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Phản ứng đồng trùng ngưng.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35:</w:t>
      </w:r>
      <w:r w:rsidRPr="00E52E3C">
        <w:rPr>
          <w:rFonts w:ascii="Times New Roman" w:hAnsi="Times New Roman"/>
          <w:sz w:val="24"/>
          <w:szCs w:val="24"/>
        </w:rPr>
        <w:t xml:space="preserve"> Trùng hợp isopren tạo ra cao su isopren có cấu tạo là :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 xml:space="preserve">      A.</w:t>
      </w:r>
      <w:r w:rsidRPr="00E52E3C">
        <w:rPr>
          <w:rFonts w:ascii="Times New Roman" w:hAnsi="Times New Roman"/>
          <w:sz w:val="24"/>
          <w:szCs w:val="24"/>
        </w:rPr>
        <w:t xml:space="preserve"> (–C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H–C(CH</w:t>
      </w:r>
      <w:r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Pr="00E52E3C">
        <w:rPr>
          <w:rFonts w:ascii="Times New Roman" w:hAnsi="Times New Roman"/>
          <w:sz w:val="24"/>
          <w:szCs w:val="24"/>
        </w:rPr>
        <w:t>)–CH–CH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–)</w:t>
      </w:r>
      <w:r w:rsidRPr="00E52E3C">
        <w:rPr>
          <w:rFonts w:ascii="Times New Roman" w:hAnsi="Times New Roman"/>
          <w:sz w:val="24"/>
          <w:szCs w:val="24"/>
          <w:vertAlign w:val="subscript"/>
        </w:rPr>
        <w:t>n</w:t>
      </w:r>
      <w:r w:rsidR="009F0DBB" w:rsidRPr="00E52E3C">
        <w:rPr>
          <w:rFonts w:ascii="Times New Roman" w:hAnsi="Times New Roman"/>
          <w:sz w:val="24"/>
          <w:szCs w:val="24"/>
        </w:rPr>
        <w:t xml:space="preserve">. 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="009F0DBB" w:rsidRPr="00E52E3C">
        <w:rPr>
          <w:rFonts w:ascii="Times New Roman" w:hAnsi="Times New Roman"/>
          <w:b/>
          <w:sz w:val="24"/>
          <w:szCs w:val="24"/>
        </w:rPr>
        <w:t>B</w:t>
      </w:r>
      <w:r w:rsidRPr="00E52E3C">
        <w:rPr>
          <w:rFonts w:ascii="Times New Roman" w:hAnsi="Times New Roman"/>
          <w:b/>
          <w:sz w:val="24"/>
          <w:szCs w:val="24"/>
        </w:rPr>
        <w:t>.</w:t>
      </w:r>
      <w:r w:rsidRPr="00E52E3C">
        <w:rPr>
          <w:rFonts w:ascii="Times New Roman" w:hAnsi="Times New Roman"/>
          <w:sz w:val="24"/>
          <w:szCs w:val="24"/>
        </w:rPr>
        <w:t xml:space="preserve"> (–CH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–C(CH</w:t>
      </w:r>
      <w:r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Pr="00E52E3C">
        <w:rPr>
          <w:rFonts w:ascii="Times New Roman" w:hAnsi="Times New Roman"/>
          <w:sz w:val="24"/>
          <w:szCs w:val="24"/>
        </w:rPr>
        <w:t>)–CH=CH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–)</w:t>
      </w:r>
      <w:r w:rsidRPr="00E52E3C">
        <w:rPr>
          <w:rFonts w:ascii="Times New Roman" w:hAnsi="Times New Roman"/>
          <w:sz w:val="24"/>
          <w:szCs w:val="24"/>
          <w:vertAlign w:val="subscript"/>
        </w:rPr>
        <w:t>n</w:t>
      </w:r>
      <w:r w:rsidRPr="00E52E3C">
        <w:rPr>
          <w:rFonts w:ascii="Times New Roman" w:hAnsi="Times New Roman"/>
          <w:sz w:val="24"/>
          <w:szCs w:val="24"/>
        </w:rPr>
        <w:t xml:space="preserve">. 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 xml:space="preserve">      </w:t>
      </w:r>
      <w:r w:rsidR="009F0DBB" w:rsidRPr="00E52E3C">
        <w:rPr>
          <w:rFonts w:ascii="Times New Roman" w:hAnsi="Times New Roman"/>
          <w:b/>
          <w:sz w:val="24"/>
          <w:szCs w:val="24"/>
        </w:rPr>
        <w:t>C</w:t>
      </w:r>
      <w:r w:rsidRPr="00E52E3C">
        <w:rPr>
          <w:rFonts w:ascii="Times New Roman" w:hAnsi="Times New Roman"/>
          <w:b/>
          <w:sz w:val="24"/>
          <w:szCs w:val="24"/>
        </w:rPr>
        <w:t>.</w:t>
      </w:r>
      <w:r w:rsidRPr="00E52E3C">
        <w:rPr>
          <w:rFonts w:ascii="Times New Roman" w:hAnsi="Times New Roman"/>
          <w:sz w:val="24"/>
          <w:szCs w:val="24"/>
        </w:rPr>
        <w:t xml:space="preserve"> (–CH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–C(CH</w:t>
      </w:r>
      <w:r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Pr="00E52E3C">
        <w:rPr>
          <w:rFonts w:ascii="Times New Roman" w:hAnsi="Times New Roman"/>
          <w:sz w:val="24"/>
          <w:szCs w:val="24"/>
        </w:rPr>
        <w:t>)=CH–CH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–)</w:t>
      </w:r>
      <w:r w:rsidRPr="00E52E3C">
        <w:rPr>
          <w:rFonts w:ascii="Times New Roman" w:hAnsi="Times New Roman"/>
          <w:sz w:val="24"/>
          <w:szCs w:val="24"/>
          <w:vertAlign w:val="subscript"/>
        </w:rPr>
        <w:t>n</w:t>
      </w:r>
      <w:r w:rsidRPr="00E52E3C">
        <w:rPr>
          <w:rFonts w:ascii="Times New Roman" w:hAnsi="Times New Roman"/>
          <w:sz w:val="24"/>
          <w:szCs w:val="24"/>
        </w:rPr>
        <w:t>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(–CH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–CH(CH</w:t>
      </w:r>
      <w:r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Pr="00E52E3C">
        <w:rPr>
          <w:rFonts w:ascii="Times New Roman" w:hAnsi="Times New Roman"/>
          <w:sz w:val="24"/>
          <w:szCs w:val="24"/>
        </w:rPr>
        <w:t>)–CH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–)</w:t>
      </w:r>
      <w:r w:rsidRPr="00E52E3C">
        <w:rPr>
          <w:rFonts w:ascii="Times New Roman" w:hAnsi="Times New Roman"/>
          <w:sz w:val="24"/>
          <w:szCs w:val="24"/>
          <w:vertAlign w:val="subscript"/>
        </w:rPr>
        <w:t>n</w:t>
      </w:r>
      <w:r w:rsidRPr="00E52E3C">
        <w:rPr>
          <w:rFonts w:ascii="Times New Roman" w:hAnsi="Times New Roman"/>
          <w:sz w:val="24"/>
          <w:szCs w:val="24"/>
        </w:rPr>
        <w:t>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36:</w:t>
      </w:r>
      <w:r w:rsidRPr="00E52E3C">
        <w:rPr>
          <w:rFonts w:ascii="Times New Roman" w:hAnsi="Times New Roman"/>
          <w:sz w:val="24"/>
          <w:szCs w:val="24"/>
        </w:rPr>
        <w:t xml:space="preserve"> Cao su sống (hay cao su thô) là :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="009F0DBB" w:rsidRPr="00E52E3C">
        <w:rPr>
          <w:rFonts w:ascii="Times New Roman" w:hAnsi="Times New Roman"/>
          <w:sz w:val="24"/>
          <w:szCs w:val="24"/>
        </w:rPr>
        <w:t xml:space="preserve"> Cao su thiên nhiên.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Cao su chưa lưu hoá.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="009F0DBB" w:rsidRPr="00E52E3C">
        <w:rPr>
          <w:rFonts w:ascii="Times New Roman" w:hAnsi="Times New Roman"/>
          <w:sz w:val="24"/>
          <w:szCs w:val="24"/>
        </w:rPr>
        <w:t xml:space="preserve"> Cao su tổng hợp.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Cao su lưu hoá.</w:t>
      </w:r>
    </w:p>
    <w:p w:rsidR="0057048F" w:rsidRPr="00E52E3C" w:rsidRDefault="00E33EE9" w:rsidP="0057048F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 xml:space="preserve">Câu 37: </w:t>
      </w:r>
      <w:r w:rsidR="0057048F" w:rsidRPr="00E52E3C">
        <w:rPr>
          <w:rFonts w:ascii="Times New Roman" w:hAnsi="Times New Roman"/>
          <w:sz w:val="24"/>
          <w:szCs w:val="24"/>
        </w:rPr>
        <w:t>Từ xenlulozơ ta có thể sản xuất được</w:t>
      </w:r>
    </w:p>
    <w:p w:rsidR="00E33EE9" w:rsidRPr="00E52E3C" w:rsidRDefault="0057048F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E52E3C">
        <w:rPr>
          <w:rFonts w:ascii="Times New Roman" w:hAnsi="Times New Roman"/>
          <w:sz w:val="24"/>
          <w:szCs w:val="24"/>
        </w:rPr>
        <w:t xml:space="preserve">Tơ enang.               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 xml:space="preserve">B. </w:t>
      </w:r>
      <w:r w:rsidRPr="00E52E3C">
        <w:rPr>
          <w:rFonts w:ascii="Times New Roman" w:hAnsi="Times New Roman"/>
          <w:sz w:val="24"/>
          <w:szCs w:val="24"/>
        </w:rPr>
        <w:t>Nilon-6,6.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 xml:space="preserve">C. </w:t>
      </w:r>
      <w:r w:rsidRPr="00E52E3C">
        <w:rPr>
          <w:rFonts w:ascii="Times New Roman" w:hAnsi="Times New Roman"/>
          <w:sz w:val="24"/>
          <w:szCs w:val="24"/>
        </w:rPr>
        <w:t>Tơ capron.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 xml:space="preserve">D. </w:t>
      </w:r>
      <w:r w:rsidRPr="00E52E3C">
        <w:rPr>
          <w:rFonts w:ascii="Times New Roman" w:hAnsi="Times New Roman"/>
          <w:sz w:val="24"/>
          <w:szCs w:val="24"/>
        </w:rPr>
        <w:t>Tơ axetat.</w:t>
      </w:r>
    </w:p>
    <w:p w:rsidR="0057048F" w:rsidRPr="00E52E3C" w:rsidRDefault="00E33EE9" w:rsidP="0057048F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b/>
          <w:bCs/>
          <w:iCs/>
          <w:sz w:val="24"/>
          <w:szCs w:val="24"/>
        </w:rPr>
        <w:t>Câu 38</w:t>
      </w:r>
      <w:r w:rsidRPr="00E52E3C">
        <w:rPr>
          <w:b/>
          <w:sz w:val="24"/>
          <w:szCs w:val="24"/>
        </w:rPr>
        <w:t>:</w:t>
      </w:r>
      <w:r w:rsidRPr="00E52E3C">
        <w:rPr>
          <w:sz w:val="24"/>
          <w:szCs w:val="24"/>
        </w:rPr>
        <w:t xml:space="preserve"> </w:t>
      </w:r>
      <w:r w:rsidR="0057048F" w:rsidRPr="00E52E3C">
        <w:rPr>
          <w:sz w:val="24"/>
          <w:szCs w:val="24"/>
        </w:rPr>
        <w:t>Một trong các loại tơ được sản xuất từ xenlulozơ là :</w:t>
      </w:r>
    </w:p>
    <w:p w:rsidR="00E33EE9" w:rsidRPr="00E52E3C" w:rsidRDefault="0057048F" w:rsidP="0057048F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A.</w:t>
      </w:r>
      <w:r w:rsidRPr="00E52E3C">
        <w:rPr>
          <w:sz w:val="24"/>
          <w:szCs w:val="24"/>
        </w:rPr>
        <w:t xml:space="preserve"> Tơ nilon-6,6.</w:t>
      </w: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B.</w:t>
      </w:r>
      <w:r w:rsidRPr="00E52E3C">
        <w:rPr>
          <w:sz w:val="24"/>
          <w:szCs w:val="24"/>
        </w:rPr>
        <w:t xml:space="preserve"> Tơ capron.</w:t>
      </w: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C.</w:t>
      </w:r>
      <w:r w:rsidRPr="00E52E3C">
        <w:rPr>
          <w:sz w:val="24"/>
          <w:szCs w:val="24"/>
        </w:rPr>
        <w:t xml:space="preserve"> Tơ visco.</w:t>
      </w: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D.</w:t>
      </w:r>
      <w:r w:rsidRPr="00E52E3C">
        <w:rPr>
          <w:sz w:val="24"/>
          <w:szCs w:val="24"/>
        </w:rPr>
        <w:t xml:space="preserve"> Tơ tằm.</w:t>
      </w:r>
    </w:p>
    <w:p w:rsidR="0057048F" w:rsidRPr="00E52E3C" w:rsidRDefault="00E33EE9" w:rsidP="0057048F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39:</w:t>
      </w:r>
      <w:r w:rsidRPr="00E52E3C">
        <w:rPr>
          <w:rFonts w:ascii="Times New Roman" w:hAnsi="Times New Roman"/>
          <w:sz w:val="24"/>
          <w:szCs w:val="24"/>
        </w:rPr>
        <w:t xml:space="preserve"> </w:t>
      </w:r>
      <w:r w:rsidR="0057048F" w:rsidRPr="00E52E3C">
        <w:rPr>
          <w:rFonts w:ascii="Times New Roman" w:hAnsi="Times New Roman"/>
          <w:sz w:val="24"/>
          <w:szCs w:val="24"/>
        </w:rPr>
        <w:t>Tơ lapsan thuộc loại</w:t>
      </w:r>
    </w:p>
    <w:p w:rsidR="00E33EE9" w:rsidRPr="00E52E3C" w:rsidRDefault="0057048F" w:rsidP="0057048F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tơ axetat.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tơ visco.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tơ polieste.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tơ poliamit.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40:</w:t>
      </w:r>
      <w:r w:rsidRPr="00E52E3C">
        <w:rPr>
          <w:rFonts w:ascii="Times New Roman" w:hAnsi="Times New Roman"/>
          <w:sz w:val="24"/>
          <w:szCs w:val="24"/>
        </w:rPr>
        <w:t xml:space="preserve"> Sơ đồ điều chế PVC trong công nghiệp hiện nay là :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b/>
          <w:sz w:val="24"/>
          <w:szCs w:val="24"/>
          <w:lang w:val="pt-BR"/>
        </w:rPr>
        <w:tab/>
      </w:r>
      <w:r w:rsidR="00E33EE9" w:rsidRPr="00E52E3C">
        <w:rPr>
          <w:rFonts w:ascii="Times New Roman" w:hAnsi="Times New Roman"/>
          <w:b/>
          <w:sz w:val="24"/>
          <w:szCs w:val="24"/>
          <w:lang w:val="pt-BR"/>
        </w:rPr>
        <w:t xml:space="preserve">A. 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>C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>H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6</w:t>
      </w:r>
      <w:r w:rsidR="00E33EE9" w:rsidRPr="00E52E3C">
        <w:rPr>
          <w:rFonts w:ascii="Times New Roman" w:hAnsi="Times New Roman"/>
          <w:position w:val="-6"/>
          <w:sz w:val="24"/>
          <w:szCs w:val="24"/>
        </w:rPr>
        <w:object w:dxaOrig="765" w:dyaOrig="315">
          <v:shape id="_x0000_i1027" type="#_x0000_t75" style="width:39pt;height:16.5pt" o:ole="">
            <v:imagedata r:id="rId11" o:title=""/>
          </v:shape>
          <o:OLEObject Type="Embed" ProgID="Equation.DSMT4" ShapeID="_x0000_i1027" DrawAspect="Content" ObjectID="_1608412982" r:id="rId12"/>
        </w:objec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C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>H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5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Cl  </w:t>
      </w:r>
      <w:r w:rsidR="00E33EE9" w:rsidRPr="00E52E3C">
        <w:rPr>
          <w:rFonts w:ascii="Times New Roman" w:hAnsi="Times New Roman"/>
          <w:position w:val="-6"/>
          <w:sz w:val="24"/>
          <w:szCs w:val="24"/>
        </w:rPr>
        <w:object w:dxaOrig="885" w:dyaOrig="315">
          <v:shape id="_x0000_i1028" type="#_x0000_t75" style="width:44.25pt;height:16.5pt" o:ole="">
            <v:imagedata r:id="rId13" o:title=""/>
          </v:shape>
          <o:OLEObject Type="Embed" ProgID="Equation.DSMT4" ShapeID="_x0000_i1028" DrawAspect="Content" ObjectID="_1608412983" r:id="rId14"/>
        </w:objec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C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>H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Cl </w:t>
      </w:r>
      <w:r w:rsidR="00E33EE9" w:rsidRPr="00E52E3C">
        <w:rPr>
          <w:rFonts w:ascii="Times New Roman" w:hAnsi="Times New Roman"/>
          <w:position w:val="-6"/>
          <w:sz w:val="24"/>
          <w:szCs w:val="24"/>
        </w:rPr>
        <w:object w:dxaOrig="1005" w:dyaOrig="360">
          <v:shape id="_x0000_i1029" type="#_x0000_t75" style="width:51pt;height:18pt" o:ole="">
            <v:imagedata r:id="rId15" o:title=""/>
          </v:shape>
          <o:OLEObject Type="Embed" ProgID="Equation.DSMT4" ShapeID="_x0000_i1029" DrawAspect="Content" ObjectID="_1608412984" r:id="rId16"/>
        </w:objec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 PVC.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b/>
          <w:sz w:val="24"/>
          <w:szCs w:val="24"/>
          <w:lang w:val="pt-BR"/>
        </w:rPr>
        <w:tab/>
      </w:r>
      <w:r w:rsidR="00E33EE9" w:rsidRPr="00E52E3C">
        <w:rPr>
          <w:rFonts w:ascii="Times New Roman" w:hAnsi="Times New Roman"/>
          <w:b/>
          <w:sz w:val="24"/>
          <w:szCs w:val="24"/>
          <w:lang w:val="pt-BR"/>
        </w:rPr>
        <w:t xml:space="preserve">B. 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>C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>H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 xml:space="preserve">4 </w:t>
      </w:r>
      <w:r w:rsidR="00E33EE9" w:rsidRPr="00E52E3C">
        <w:rPr>
          <w:rFonts w:ascii="Times New Roman" w:hAnsi="Times New Roman"/>
          <w:position w:val="-6"/>
          <w:sz w:val="24"/>
          <w:szCs w:val="24"/>
        </w:rPr>
        <w:object w:dxaOrig="765" w:dyaOrig="315">
          <v:shape id="_x0000_i1030" type="#_x0000_t75" style="width:39pt;height:16.5pt" o:ole="">
            <v:imagedata r:id="rId11" o:title=""/>
          </v:shape>
          <o:OLEObject Type="Embed" ProgID="Equation.DSMT4" ShapeID="_x0000_i1030" DrawAspect="Content" ObjectID="_1608412985" r:id="rId17"/>
        </w:objec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 xml:space="preserve">  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>C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>H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Cl  </w:t>
      </w:r>
      <w:r w:rsidR="00E33EE9" w:rsidRPr="00E52E3C">
        <w:rPr>
          <w:rFonts w:ascii="Times New Roman" w:hAnsi="Times New Roman"/>
          <w:position w:val="-6"/>
          <w:sz w:val="24"/>
          <w:szCs w:val="24"/>
        </w:rPr>
        <w:object w:dxaOrig="1005" w:dyaOrig="360">
          <v:shape id="_x0000_i1031" type="#_x0000_t75" style="width:51pt;height:18pt" o:ole="">
            <v:imagedata r:id="rId15" o:title=""/>
          </v:shape>
          <o:OLEObject Type="Embed" ProgID="Equation.DSMT4" ShapeID="_x0000_i1031" DrawAspect="Content" ObjectID="_1608412986" r:id="rId18"/>
        </w:objec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 PVC.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b/>
          <w:sz w:val="24"/>
          <w:szCs w:val="24"/>
          <w:lang w:val="pt-BR"/>
        </w:rPr>
        <w:tab/>
      </w:r>
      <w:r w:rsidR="00E33EE9" w:rsidRPr="00E52E3C">
        <w:rPr>
          <w:rFonts w:ascii="Times New Roman" w:hAnsi="Times New Roman"/>
          <w:b/>
          <w:sz w:val="24"/>
          <w:szCs w:val="24"/>
          <w:lang w:val="pt-BR"/>
        </w:rPr>
        <w:t xml:space="preserve">C. 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>CH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4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E33EE9" w:rsidRPr="00E52E3C">
        <w:rPr>
          <w:rFonts w:ascii="Times New Roman" w:hAnsi="Times New Roman"/>
          <w:position w:val="-6"/>
          <w:sz w:val="24"/>
          <w:szCs w:val="24"/>
        </w:rPr>
        <w:object w:dxaOrig="1005" w:dyaOrig="360">
          <v:shape id="_x0000_i1032" type="#_x0000_t75" style="width:51pt;height:18pt" o:ole="">
            <v:imagedata r:id="rId19" o:title=""/>
          </v:shape>
          <o:OLEObject Type="Embed" ProgID="Equation.DSMT4" ShapeID="_x0000_i1032" DrawAspect="Content" ObjectID="_1608412987" r:id="rId20"/>
        </w:objec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 C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>H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E33EE9" w:rsidRPr="00E52E3C">
        <w:rPr>
          <w:rFonts w:ascii="Times New Roman" w:hAnsi="Times New Roman"/>
          <w:position w:val="-6"/>
          <w:sz w:val="24"/>
          <w:szCs w:val="24"/>
        </w:rPr>
        <w:object w:dxaOrig="870" w:dyaOrig="315">
          <v:shape id="_x0000_i1033" type="#_x0000_t75" style="width:43.5pt;height:16.5pt" o:ole="">
            <v:imagedata r:id="rId21" o:title=""/>
          </v:shape>
          <o:OLEObject Type="Embed" ProgID="Equation.DSMT4" ShapeID="_x0000_i1033" DrawAspect="Content" ObjectID="_1608412988" r:id="rId22"/>
        </w:objec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C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>H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Cl </w:t>
      </w:r>
      <w:r w:rsidR="00E33EE9" w:rsidRPr="00E52E3C">
        <w:rPr>
          <w:rFonts w:ascii="Times New Roman" w:hAnsi="Times New Roman"/>
          <w:position w:val="-6"/>
          <w:sz w:val="24"/>
          <w:szCs w:val="24"/>
        </w:rPr>
        <w:object w:dxaOrig="1005" w:dyaOrig="360">
          <v:shape id="_x0000_i1034" type="#_x0000_t75" style="width:51pt;height:18pt" o:ole="">
            <v:imagedata r:id="rId15" o:title=""/>
          </v:shape>
          <o:OLEObject Type="Embed" ProgID="Equation.DSMT4" ShapeID="_x0000_i1034" DrawAspect="Content" ObjectID="_1608412989" r:id="rId23"/>
        </w:objec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 PVC.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b/>
          <w:sz w:val="24"/>
          <w:szCs w:val="24"/>
          <w:lang w:val="pt-BR"/>
        </w:rPr>
        <w:tab/>
      </w:r>
      <w:r w:rsidR="00E33EE9" w:rsidRPr="00E52E3C">
        <w:rPr>
          <w:rFonts w:ascii="Times New Roman" w:hAnsi="Times New Roman"/>
          <w:b/>
          <w:sz w:val="24"/>
          <w:szCs w:val="24"/>
          <w:lang w:val="pt-BR"/>
        </w:rPr>
        <w:t xml:space="preserve">D. 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>C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>H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4</w:t>
      </w:r>
      <w:r w:rsidR="00E33EE9" w:rsidRPr="00E52E3C">
        <w:rPr>
          <w:rFonts w:ascii="Times New Roman" w:hAnsi="Times New Roman"/>
          <w:position w:val="-6"/>
          <w:sz w:val="24"/>
          <w:szCs w:val="24"/>
        </w:rPr>
        <w:object w:dxaOrig="765" w:dyaOrig="315">
          <v:shape id="_x0000_i1035" type="#_x0000_t75" style="width:39pt;height:16.5pt" o:ole="">
            <v:imagedata r:id="rId11" o:title=""/>
          </v:shape>
          <o:OLEObject Type="Embed" ProgID="Equation.DSMT4" ShapeID="_x0000_i1035" DrawAspect="Content" ObjectID="_1608412990" r:id="rId24"/>
        </w:objec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C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>H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4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>Cl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 </w:t>
      </w:r>
      <w:r w:rsidR="00E33EE9" w:rsidRPr="00E52E3C">
        <w:rPr>
          <w:rFonts w:ascii="Times New Roman" w:hAnsi="Times New Roman"/>
          <w:position w:val="-6"/>
          <w:sz w:val="24"/>
          <w:szCs w:val="24"/>
        </w:rPr>
        <w:object w:dxaOrig="885" w:dyaOrig="315">
          <v:shape id="_x0000_i1036" type="#_x0000_t75" style="width:44.25pt;height:16.5pt" o:ole="">
            <v:imagedata r:id="rId13" o:title=""/>
          </v:shape>
          <o:OLEObject Type="Embed" ProgID="Equation.DSMT4" ShapeID="_x0000_i1036" DrawAspect="Content" ObjectID="_1608412991" r:id="rId25"/>
        </w:objec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C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>H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Cl </w:t>
      </w:r>
      <w:r w:rsidR="00E33EE9" w:rsidRPr="00E52E3C">
        <w:rPr>
          <w:rFonts w:ascii="Times New Roman" w:hAnsi="Times New Roman"/>
          <w:position w:val="-6"/>
          <w:sz w:val="24"/>
          <w:szCs w:val="24"/>
        </w:rPr>
        <w:object w:dxaOrig="1005" w:dyaOrig="360">
          <v:shape id="_x0000_i1037" type="#_x0000_t75" style="width:51pt;height:18pt" o:ole="">
            <v:imagedata r:id="rId15" o:title=""/>
          </v:shape>
          <o:OLEObject Type="Embed" ProgID="Equation.DSMT4" ShapeID="_x0000_i1037" DrawAspect="Content" ObjectID="_1608412992" r:id="rId26"/>
        </w:objec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 PVC.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b/>
          <w:sz w:val="24"/>
          <w:szCs w:val="24"/>
          <w:lang w:val="pt-BR"/>
        </w:rPr>
        <w:t xml:space="preserve">Câu 41: </w:t>
      </w:r>
      <w:r w:rsidRPr="00E52E3C">
        <w:rPr>
          <w:rFonts w:ascii="Times New Roman" w:hAnsi="Times New Roman"/>
          <w:sz w:val="24"/>
          <w:szCs w:val="24"/>
          <w:lang w:val="pt-BR"/>
        </w:rPr>
        <w:t>Cho sơ đồ sau : CH</w:t>
      </w:r>
      <w:r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4</w:t>
      </w:r>
      <w:r w:rsidRPr="00E52E3C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E52E3C">
        <w:rPr>
          <w:rFonts w:ascii="Times New Roman" w:hAnsi="Times New Roman"/>
          <w:sz w:val="24"/>
          <w:szCs w:val="24"/>
        </w:rPr>
        <w:sym w:font="Symbol" w:char="F0AE"/>
      </w:r>
      <w:r w:rsidRPr="00E52E3C">
        <w:rPr>
          <w:rFonts w:ascii="Times New Roman" w:hAnsi="Times New Roman"/>
          <w:sz w:val="24"/>
          <w:szCs w:val="24"/>
          <w:lang w:val="pt-BR"/>
        </w:rPr>
        <w:t xml:space="preserve"> X </w:t>
      </w:r>
      <w:r w:rsidRPr="00E52E3C">
        <w:rPr>
          <w:rFonts w:ascii="Times New Roman" w:hAnsi="Times New Roman"/>
          <w:sz w:val="24"/>
          <w:szCs w:val="24"/>
        </w:rPr>
        <w:sym w:font="Symbol" w:char="F0AE"/>
      </w:r>
      <w:r w:rsidRPr="00E52E3C">
        <w:rPr>
          <w:rFonts w:ascii="Times New Roman" w:hAnsi="Times New Roman"/>
          <w:sz w:val="24"/>
          <w:szCs w:val="24"/>
          <w:lang w:val="pt-BR"/>
        </w:rPr>
        <w:t xml:space="preserve"> Y </w:t>
      </w:r>
      <w:r w:rsidRPr="00E52E3C">
        <w:rPr>
          <w:rFonts w:ascii="Times New Roman" w:hAnsi="Times New Roman"/>
          <w:sz w:val="24"/>
          <w:szCs w:val="24"/>
        </w:rPr>
        <w:sym w:font="Symbol" w:char="F0AE"/>
      </w:r>
      <w:r w:rsidRPr="00E52E3C">
        <w:rPr>
          <w:rFonts w:ascii="Times New Roman" w:hAnsi="Times New Roman"/>
          <w:sz w:val="24"/>
          <w:szCs w:val="24"/>
          <w:lang w:val="pt-BR"/>
        </w:rPr>
        <w:t xml:space="preserve"> Z </w:t>
      </w:r>
      <w:r w:rsidRPr="00E52E3C">
        <w:rPr>
          <w:rFonts w:ascii="Times New Roman" w:hAnsi="Times New Roman"/>
          <w:sz w:val="24"/>
          <w:szCs w:val="24"/>
        </w:rPr>
        <w:sym w:font="Symbol" w:char="F0AE"/>
      </w:r>
      <w:r w:rsidRPr="00E52E3C">
        <w:rPr>
          <w:rFonts w:ascii="Times New Roman" w:hAnsi="Times New Roman"/>
          <w:sz w:val="24"/>
          <w:szCs w:val="24"/>
          <w:lang w:val="pt-BR"/>
        </w:rPr>
        <w:t xml:space="preserve"> Cao su Buna. Tên gọi của X , Y , Z trong sơ đồ trên lần lượt là :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  <w:lang w:val="pt-BR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="009F0DBB" w:rsidRPr="00E52E3C">
        <w:rPr>
          <w:rFonts w:ascii="Times New Roman" w:hAnsi="Times New Roman"/>
          <w:sz w:val="24"/>
          <w:szCs w:val="24"/>
        </w:rPr>
        <w:t xml:space="preserve"> Axetilen, etanol, butađien.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Anđehit axetic, etanol, butađien. 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Axetilen, vinylaxetilen, butađien.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  <w:lang w:val="pt-BR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Etilen, vinylaxetilen, butađien.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l-PL"/>
        </w:rPr>
      </w:pPr>
      <w:r w:rsidRPr="00E52E3C">
        <w:rPr>
          <w:rFonts w:ascii="Times New Roman" w:hAnsi="Times New Roman"/>
          <w:b/>
          <w:sz w:val="24"/>
          <w:szCs w:val="24"/>
          <w:lang w:val="pl-PL"/>
        </w:rPr>
        <w:t>Câu 42:</w:t>
      </w:r>
      <w:r w:rsidRPr="00E52E3C">
        <w:rPr>
          <w:rFonts w:ascii="Times New Roman" w:hAnsi="Times New Roman"/>
          <w:sz w:val="24"/>
          <w:szCs w:val="24"/>
          <w:lang w:val="pl-PL"/>
        </w:rPr>
        <w:t xml:space="preserve"> Có thể điều chế cao su Buna (X) từ các nguồn thiên nhiên theo các sơ đồ sau. Hãy chỉ ra sơ đồ </w:t>
      </w:r>
      <w:r w:rsidRPr="00E52E3C">
        <w:rPr>
          <w:rFonts w:ascii="Times New Roman" w:hAnsi="Times New Roman"/>
          <w:b/>
          <w:bCs/>
          <w:sz w:val="24"/>
          <w:szCs w:val="24"/>
          <w:lang w:val="pl-PL"/>
        </w:rPr>
        <w:t xml:space="preserve">sai </w:t>
      </w:r>
      <w:r w:rsidRPr="00E52E3C">
        <w:rPr>
          <w:rFonts w:ascii="Times New Roman" w:hAnsi="Times New Roman"/>
          <w:bCs/>
          <w:sz w:val="24"/>
          <w:szCs w:val="24"/>
          <w:lang w:val="pl-PL"/>
        </w:rPr>
        <w:t>: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l-PL"/>
        </w:rPr>
      </w:pPr>
      <w:r w:rsidRPr="00E52E3C">
        <w:rPr>
          <w:rFonts w:ascii="Times New Roman" w:hAnsi="Times New Roman"/>
          <w:b/>
          <w:sz w:val="24"/>
          <w:szCs w:val="24"/>
          <w:lang w:val="pl-PL"/>
        </w:rPr>
        <w:tab/>
      </w:r>
      <w:r w:rsidR="00E33EE9" w:rsidRPr="00E52E3C">
        <w:rPr>
          <w:rFonts w:ascii="Times New Roman" w:hAnsi="Times New Roman"/>
          <w:b/>
          <w:sz w:val="24"/>
          <w:szCs w:val="24"/>
          <w:lang w:val="pl-PL"/>
        </w:rPr>
        <w:t xml:space="preserve">A. </w: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>CaCO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E33EE9" w:rsidRPr="00E52E3C">
        <w:rPr>
          <w:rFonts w:ascii="Times New Roman" w:hAnsi="Times New Roman"/>
          <w:position w:val="-6"/>
          <w:sz w:val="24"/>
          <w:szCs w:val="24"/>
          <w:lang w:val="pt-BR"/>
        </w:rPr>
        <w:object w:dxaOrig="300" w:dyaOrig="225">
          <v:shape id="_x0000_i1038" type="#_x0000_t75" style="width:15pt;height:11.25pt" o:ole="">
            <v:imagedata r:id="rId27" o:title=""/>
          </v:shape>
          <o:OLEObject Type="Embed" ProgID="Equation.DSMT4" ShapeID="_x0000_i1038" DrawAspect="Content" ObjectID="_1608412993" r:id="rId28"/>
        </w:objec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 xml:space="preserve"> CaO </w:t>
      </w:r>
      <w:r w:rsidR="00E33EE9" w:rsidRPr="00E52E3C">
        <w:rPr>
          <w:rFonts w:ascii="Times New Roman" w:hAnsi="Times New Roman"/>
          <w:position w:val="-6"/>
          <w:sz w:val="24"/>
          <w:szCs w:val="24"/>
          <w:lang w:val="pt-BR"/>
        </w:rPr>
        <w:object w:dxaOrig="300" w:dyaOrig="225">
          <v:shape id="_x0000_i1039" type="#_x0000_t75" style="width:15pt;height:11.25pt" o:ole="">
            <v:imagedata r:id="rId27" o:title=""/>
          </v:shape>
          <o:OLEObject Type="Embed" ProgID="Equation.DSMT4" ShapeID="_x0000_i1039" DrawAspect="Content" ObjectID="_1608412994" r:id="rId29"/>
        </w:objec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 xml:space="preserve"> CaC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E33EE9" w:rsidRPr="00E52E3C">
        <w:rPr>
          <w:rFonts w:ascii="Times New Roman" w:hAnsi="Times New Roman"/>
          <w:position w:val="-6"/>
          <w:sz w:val="24"/>
          <w:szCs w:val="24"/>
          <w:lang w:val="pt-BR"/>
        </w:rPr>
        <w:object w:dxaOrig="300" w:dyaOrig="225">
          <v:shape id="_x0000_i1040" type="#_x0000_t75" style="width:15pt;height:11.25pt" o:ole="">
            <v:imagedata r:id="rId27" o:title=""/>
          </v:shape>
          <o:OLEObject Type="Embed" ProgID="Equation.DSMT4" ShapeID="_x0000_i1040" DrawAspect="Content" ObjectID="_1608412995" r:id="rId30"/>
        </w:objec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 xml:space="preserve"> C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>H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E33EE9" w:rsidRPr="00E52E3C">
        <w:rPr>
          <w:rFonts w:ascii="Times New Roman" w:hAnsi="Times New Roman"/>
          <w:position w:val="-6"/>
          <w:sz w:val="24"/>
          <w:szCs w:val="24"/>
          <w:lang w:val="pt-BR"/>
        </w:rPr>
        <w:object w:dxaOrig="300" w:dyaOrig="225">
          <v:shape id="_x0000_i1041" type="#_x0000_t75" style="width:15pt;height:11.25pt" o:ole="">
            <v:imagedata r:id="rId27" o:title=""/>
          </v:shape>
          <o:OLEObject Type="Embed" ProgID="Equation.DSMT4" ShapeID="_x0000_i1041" DrawAspect="Content" ObjectID="_1608412996" r:id="rId31"/>
        </w:objec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 xml:space="preserve"> C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>H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E33EE9" w:rsidRPr="00E52E3C">
        <w:rPr>
          <w:rFonts w:ascii="Times New Roman" w:hAnsi="Times New Roman"/>
          <w:position w:val="-6"/>
          <w:sz w:val="24"/>
          <w:szCs w:val="24"/>
          <w:lang w:val="pt-BR"/>
        </w:rPr>
        <w:object w:dxaOrig="300" w:dyaOrig="225">
          <v:shape id="_x0000_i1042" type="#_x0000_t75" style="width:15pt;height:11.25pt" o:ole="">
            <v:imagedata r:id="rId27" o:title=""/>
          </v:shape>
          <o:OLEObject Type="Embed" ProgID="Equation.DSMT4" ShapeID="_x0000_i1042" DrawAspect="Content" ObjectID="_1608412997" r:id="rId32"/>
        </w:objec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 xml:space="preserve"> Buta-1,3-đien </w:t>
      </w:r>
      <w:r w:rsidR="00E33EE9" w:rsidRPr="00E52E3C">
        <w:rPr>
          <w:rFonts w:ascii="Times New Roman" w:hAnsi="Times New Roman"/>
          <w:position w:val="-6"/>
          <w:sz w:val="24"/>
          <w:szCs w:val="24"/>
          <w:lang w:val="pt-BR"/>
        </w:rPr>
        <w:object w:dxaOrig="300" w:dyaOrig="225">
          <v:shape id="_x0000_i1043" type="#_x0000_t75" style="width:15pt;height:11.25pt" o:ole="">
            <v:imagedata r:id="rId27" o:title=""/>
          </v:shape>
          <o:OLEObject Type="Embed" ProgID="Equation.DSMT4" ShapeID="_x0000_i1043" DrawAspect="Content" ObjectID="_1608412998" r:id="rId33"/>
        </w:objec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 xml:space="preserve"> X.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l-PL"/>
        </w:rPr>
      </w:pPr>
      <w:r w:rsidRPr="00E52E3C">
        <w:rPr>
          <w:rFonts w:ascii="Times New Roman" w:hAnsi="Times New Roman"/>
          <w:b/>
          <w:sz w:val="24"/>
          <w:szCs w:val="24"/>
          <w:lang w:val="pl-PL"/>
        </w:rPr>
        <w:tab/>
      </w:r>
      <w:r w:rsidR="00E33EE9" w:rsidRPr="00E52E3C">
        <w:rPr>
          <w:rFonts w:ascii="Times New Roman" w:hAnsi="Times New Roman"/>
          <w:b/>
          <w:sz w:val="24"/>
          <w:szCs w:val="24"/>
          <w:lang w:val="pl-PL"/>
        </w:rPr>
        <w:t xml:space="preserve">B. </w: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 xml:space="preserve">Tinh bột  </w:t>
      </w:r>
      <w:r w:rsidR="00E33EE9" w:rsidRPr="00E52E3C">
        <w:rPr>
          <w:rFonts w:ascii="Times New Roman" w:hAnsi="Times New Roman"/>
          <w:position w:val="-6"/>
          <w:sz w:val="24"/>
          <w:szCs w:val="24"/>
          <w:lang w:val="pt-BR"/>
        </w:rPr>
        <w:object w:dxaOrig="300" w:dyaOrig="225">
          <v:shape id="_x0000_i1044" type="#_x0000_t75" style="width:15pt;height:11.25pt" o:ole="">
            <v:imagedata r:id="rId27" o:title=""/>
          </v:shape>
          <o:OLEObject Type="Embed" ProgID="Equation.DSMT4" ShapeID="_x0000_i1044" DrawAspect="Content" ObjectID="_1608412999" r:id="rId34"/>
        </w:objec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 xml:space="preserve"> Glucozơ  </w:t>
      </w:r>
      <w:r w:rsidR="00E33EE9" w:rsidRPr="00E52E3C">
        <w:rPr>
          <w:rFonts w:ascii="Times New Roman" w:hAnsi="Times New Roman"/>
          <w:position w:val="-6"/>
          <w:sz w:val="24"/>
          <w:szCs w:val="24"/>
          <w:lang w:val="pt-BR"/>
        </w:rPr>
        <w:object w:dxaOrig="300" w:dyaOrig="225">
          <v:shape id="_x0000_i1045" type="#_x0000_t75" style="width:15pt;height:11.25pt" o:ole="">
            <v:imagedata r:id="rId27" o:title=""/>
          </v:shape>
          <o:OLEObject Type="Embed" ProgID="Equation.DSMT4" ShapeID="_x0000_i1045" DrawAspect="Content" ObjectID="_1608413000" r:id="rId35"/>
        </w:objec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 xml:space="preserve"> C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>H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l-PL"/>
        </w:rPr>
        <w:t>5</w: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 xml:space="preserve">OH  </w:t>
      </w:r>
      <w:r w:rsidR="00E33EE9" w:rsidRPr="00E52E3C">
        <w:rPr>
          <w:rFonts w:ascii="Times New Roman" w:hAnsi="Times New Roman"/>
          <w:position w:val="-6"/>
          <w:sz w:val="24"/>
          <w:szCs w:val="24"/>
          <w:lang w:val="pt-BR"/>
        </w:rPr>
        <w:object w:dxaOrig="300" w:dyaOrig="225">
          <v:shape id="_x0000_i1046" type="#_x0000_t75" style="width:15pt;height:11.25pt" o:ole="">
            <v:imagedata r:id="rId27" o:title=""/>
          </v:shape>
          <o:OLEObject Type="Embed" ProgID="Equation.DSMT4" ShapeID="_x0000_i1046" DrawAspect="Content" ObjectID="_1608413001" r:id="rId36"/>
        </w:objec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 xml:space="preserve"> Buta-1,3-đien </w:t>
      </w:r>
      <w:r w:rsidR="00E33EE9" w:rsidRPr="00E52E3C">
        <w:rPr>
          <w:rFonts w:ascii="Times New Roman" w:hAnsi="Times New Roman"/>
          <w:position w:val="-6"/>
          <w:sz w:val="24"/>
          <w:szCs w:val="24"/>
          <w:lang w:val="pt-BR"/>
        </w:rPr>
        <w:object w:dxaOrig="300" w:dyaOrig="225">
          <v:shape id="_x0000_i1047" type="#_x0000_t75" style="width:15pt;height:11.25pt" o:ole="">
            <v:imagedata r:id="rId27" o:title=""/>
          </v:shape>
          <o:OLEObject Type="Embed" ProgID="Equation.DSMT4" ShapeID="_x0000_i1047" DrawAspect="Content" ObjectID="_1608413002" r:id="rId37"/>
        </w:objec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 xml:space="preserve"> X.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l-PL"/>
        </w:rPr>
      </w:pPr>
      <w:r w:rsidRPr="00E52E3C">
        <w:rPr>
          <w:rFonts w:ascii="Times New Roman" w:hAnsi="Times New Roman"/>
          <w:b/>
          <w:sz w:val="24"/>
          <w:szCs w:val="24"/>
          <w:lang w:val="pt-BR"/>
        </w:rPr>
        <w:tab/>
      </w:r>
      <w:r w:rsidR="00E33EE9" w:rsidRPr="00E52E3C">
        <w:rPr>
          <w:rFonts w:ascii="Times New Roman" w:hAnsi="Times New Roman"/>
          <w:b/>
          <w:sz w:val="24"/>
          <w:szCs w:val="24"/>
          <w:lang w:val="pt-BR"/>
        </w:rPr>
        <w:t xml:space="preserve">C. 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>CH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4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 </w:t>
      </w:r>
      <w:r w:rsidR="00E33EE9" w:rsidRPr="00E52E3C">
        <w:rPr>
          <w:rFonts w:ascii="Times New Roman" w:hAnsi="Times New Roman"/>
          <w:position w:val="-6"/>
          <w:sz w:val="24"/>
          <w:szCs w:val="24"/>
          <w:lang w:val="pt-BR"/>
        </w:rPr>
        <w:object w:dxaOrig="300" w:dyaOrig="225">
          <v:shape id="_x0000_i1048" type="#_x0000_t75" style="width:15pt;height:11.25pt" o:ole="">
            <v:imagedata r:id="rId27" o:title=""/>
          </v:shape>
          <o:OLEObject Type="Embed" ProgID="Equation.DSMT4" ShapeID="_x0000_i1048" DrawAspect="Content" ObjectID="_1608413003" r:id="rId38"/>
        </w:objec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C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>H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 </w:t>
      </w:r>
      <w:r w:rsidR="00E33EE9" w:rsidRPr="00E52E3C">
        <w:rPr>
          <w:rFonts w:ascii="Times New Roman" w:hAnsi="Times New Roman"/>
          <w:position w:val="-6"/>
          <w:sz w:val="24"/>
          <w:szCs w:val="24"/>
          <w:lang w:val="pt-BR"/>
        </w:rPr>
        <w:object w:dxaOrig="300" w:dyaOrig="225">
          <v:shape id="_x0000_i1049" type="#_x0000_t75" style="width:15pt;height:11.25pt" o:ole="">
            <v:imagedata r:id="rId27" o:title=""/>
          </v:shape>
          <o:OLEObject Type="Embed" ProgID="Equation.DSMT4" ShapeID="_x0000_i1049" DrawAspect="Content" ObjectID="_1608413004" r:id="rId39"/>
        </w:objec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C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4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>H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4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E33EE9" w:rsidRPr="00E52E3C">
        <w:rPr>
          <w:rFonts w:ascii="Times New Roman" w:hAnsi="Times New Roman"/>
          <w:position w:val="-6"/>
          <w:sz w:val="24"/>
          <w:szCs w:val="24"/>
          <w:lang w:val="pt-BR"/>
        </w:rPr>
        <w:object w:dxaOrig="300" w:dyaOrig="225">
          <v:shape id="_x0000_i1050" type="#_x0000_t75" style="width:15pt;height:11.25pt" o:ole="">
            <v:imagedata r:id="rId27" o:title=""/>
          </v:shape>
          <o:OLEObject Type="Embed" ProgID="Equation.DSMT4" ShapeID="_x0000_i1050" DrawAspect="Content" ObjectID="_1608413005" r:id="rId40"/>
        </w:objec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Buta-1,3-đien </w:t>
      </w:r>
      <w:r w:rsidR="00E33EE9" w:rsidRPr="00E52E3C">
        <w:rPr>
          <w:rFonts w:ascii="Times New Roman" w:hAnsi="Times New Roman"/>
          <w:position w:val="-6"/>
          <w:sz w:val="24"/>
          <w:szCs w:val="24"/>
          <w:lang w:val="pt-BR"/>
        </w:rPr>
        <w:object w:dxaOrig="300" w:dyaOrig="225">
          <v:shape id="_x0000_i1051" type="#_x0000_t75" style="width:15pt;height:11.25pt" o:ole="">
            <v:imagedata r:id="rId27" o:title=""/>
          </v:shape>
          <o:OLEObject Type="Embed" ProgID="Equation.DSMT4" ShapeID="_x0000_i1051" DrawAspect="Content" ObjectID="_1608413006" r:id="rId41"/>
        </w:objec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X.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l-PL"/>
        </w:rPr>
      </w:pPr>
      <w:r w:rsidRPr="00E52E3C">
        <w:rPr>
          <w:rFonts w:ascii="Times New Roman" w:hAnsi="Times New Roman"/>
          <w:b/>
          <w:sz w:val="24"/>
          <w:szCs w:val="24"/>
          <w:lang w:val="pl-PL"/>
        </w:rPr>
        <w:tab/>
      </w:r>
      <w:r w:rsidR="00E33EE9" w:rsidRPr="00E52E3C">
        <w:rPr>
          <w:rFonts w:ascii="Times New Roman" w:hAnsi="Times New Roman"/>
          <w:b/>
          <w:sz w:val="24"/>
          <w:szCs w:val="24"/>
          <w:lang w:val="pl-PL"/>
        </w:rPr>
        <w:t xml:space="preserve">D. </w: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 xml:space="preserve">Xenlulozơ </w:t>
      </w:r>
      <w:r w:rsidR="00E33EE9" w:rsidRPr="00E52E3C">
        <w:rPr>
          <w:rFonts w:ascii="Times New Roman" w:hAnsi="Times New Roman"/>
          <w:position w:val="-6"/>
          <w:sz w:val="24"/>
          <w:szCs w:val="24"/>
          <w:lang w:val="pt-BR"/>
        </w:rPr>
        <w:object w:dxaOrig="300" w:dyaOrig="225">
          <v:shape id="_x0000_i1052" type="#_x0000_t75" style="width:15pt;height:11.25pt" o:ole="">
            <v:imagedata r:id="rId27" o:title=""/>
          </v:shape>
          <o:OLEObject Type="Embed" ProgID="Equation.DSMT4" ShapeID="_x0000_i1052" DrawAspect="Content" ObjectID="_1608413007" r:id="rId42"/>
        </w:objec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 xml:space="preserve">glucozơ </w:t>
      </w:r>
      <w:r w:rsidR="00E33EE9" w:rsidRPr="00E52E3C">
        <w:rPr>
          <w:rFonts w:ascii="Times New Roman" w:hAnsi="Times New Roman"/>
          <w:position w:val="-6"/>
          <w:sz w:val="24"/>
          <w:szCs w:val="24"/>
          <w:lang w:val="pt-BR"/>
        </w:rPr>
        <w:object w:dxaOrig="300" w:dyaOrig="225">
          <v:shape id="_x0000_i1053" type="#_x0000_t75" style="width:15pt;height:11.25pt" o:ole="">
            <v:imagedata r:id="rId27" o:title=""/>
          </v:shape>
          <o:OLEObject Type="Embed" ProgID="Equation.DSMT4" ShapeID="_x0000_i1053" DrawAspect="Content" ObjectID="_1608413008" r:id="rId43"/>
        </w:objec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 xml:space="preserve"> C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>H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E33EE9" w:rsidRPr="00E52E3C">
        <w:rPr>
          <w:rFonts w:ascii="Times New Roman" w:hAnsi="Times New Roman"/>
          <w:position w:val="-6"/>
          <w:sz w:val="24"/>
          <w:szCs w:val="24"/>
          <w:lang w:val="pt-BR"/>
        </w:rPr>
        <w:object w:dxaOrig="300" w:dyaOrig="225">
          <v:shape id="_x0000_i1054" type="#_x0000_t75" style="width:15pt;height:11.25pt" o:ole="">
            <v:imagedata r:id="rId27" o:title=""/>
          </v:shape>
          <o:OLEObject Type="Embed" ProgID="Equation.DSMT4" ShapeID="_x0000_i1054" DrawAspect="Content" ObjectID="_1608413009" r:id="rId44"/>
        </w:objec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 xml:space="preserve"> C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>H</w:t>
      </w:r>
      <w:r w:rsidR="00E33EE9" w:rsidRPr="00E52E3C">
        <w:rPr>
          <w:rFonts w:ascii="Times New Roman" w:hAnsi="Times New Roman"/>
          <w:sz w:val="24"/>
          <w:szCs w:val="24"/>
          <w:vertAlign w:val="subscript"/>
          <w:lang w:val="pl-PL"/>
        </w:rPr>
        <w:t>5</w: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 xml:space="preserve">OH </w:t>
      </w:r>
      <w:r w:rsidR="00E33EE9" w:rsidRPr="00E52E3C">
        <w:rPr>
          <w:rFonts w:ascii="Times New Roman" w:hAnsi="Times New Roman"/>
          <w:position w:val="-6"/>
          <w:sz w:val="24"/>
          <w:szCs w:val="24"/>
          <w:lang w:val="pt-BR"/>
        </w:rPr>
        <w:object w:dxaOrig="300" w:dyaOrig="225">
          <v:shape id="_x0000_i1055" type="#_x0000_t75" style="width:15pt;height:11.25pt" o:ole="">
            <v:imagedata r:id="rId27" o:title=""/>
          </v:shape>
          <o:OLEObject Type="Embed" ProgID="Equation.DSMT4" ShapeID="_x0000_i1055" DrawAspect="Content" ObjectID="_1608413010" r:id="rId45"/>
        </w:objec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 xml:space="preserve"> Buta-1,3-đien </w:t>
      </w:r>
      <w:r w:rsidR="00E33EE9" w:rsidRPr="00E52E3C">
        <w:rPr>
          <w:rFonts w:ascii="Times New Roman" w:hAnsi="Times New Roman"/>
          <w:position w:val="-6"/>
          <w:sz w:val="24"/>
          <w:szCs w:val="24"/>
          <w:lang w:val="pt-BR"/>
        </w:rPr>
        <w:object w:dxaOrig="300" w:dyaOrig="225">
          <v:shape id="_x0000_i1056" type="#_x0000_t75" style="width:15pt;height:11.25pt" o:ole="">
            <v:imagedata r:id="rId27" o:title=""/>
          </v:shape>
          <o:OLEObject Type="Embed" ProgID="Equation.DSMT4" ShapeID="_x0000_i1056" DrawAspect="Content" ObjectID="_1608413011" r:id="rId46"/>
        </w:object>
      </w:r>
      <w:r w:rsidR="00E33EE9" w:rsidRPr="00E52E3C">
        <w:rPr>
          <w:rFonts w:ascii="Times New Roman" w:hAnsi="Times New Roman"/>
          <w:sz w:val="24"/>
          <w:szCs w:val="24"/>
          <w:lang w:val="pl-PL"/>
        </w:rPr>
        <w:t xml:space="preserve"> X.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b/>
          <w:sz w:val="24"/>
          <w:szCs w:val="24"/>
          <w:lang w:val="it-IT"/>
        </w:rPr>
        <w:t>Câu 43</w:t>
      </w:r>
      <w:r w:rsidRPr="00E52E3C">
        <w:rPr>
          <w:rFonts w:ascii="Times New Roman" w:hAnsi="Times New Roman"/>
          <w:b/>
          <w:sz w:val="24"/>
          <w:szCs w:val="24"/>
          <w:lang w:val="pl-PL"/>
        </w:rPr>
        <w:t>:</w:t>
      </w:r>
      <w:r w:rsidRPr="00E52E3C">
        <w:rPr>
          <w:rFonts w:ascii="Times New Roman" w:hAnsi="Times New Roman"/>
          <w:sz w:val="24"/>
          <w:szCs w:val="24"/>
          <w:lang w:val="it-IT"/>
        </w:rPr>
        <w:t xml:space="preserve">  </w:t>
      </w:r>
      <w:r w:rsidRPr="00E52E3C">
        <w:rPr>
          <w:rFonts w:ascii="Times New Roman" w:hAnsi="Times New Roman"/>
          <w:sz w:val="24"/>
          <w:szCs w:val="24"/>
          <w:lang w:val="pt-BR"/>
        </w:rPr>
        <w:t>Cho sơ đồ phản ứng :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center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sz w:val="24"/>
          <w:szCs w:val="24"/>
          <w:lang w:val="pt-BR"/>
        </w:rPr>
        <w:t xml:space="preserve">Xenlulozơ </w:t>
      </w:r>
      <w:r w:rsidRPr="00E52E3C">
        <w:rPr>
          <w:rFonts w:ascii="Times New Roman" w:hAnsi="Times New Roman"/>
          <w:position w:val="-14"/>
          <w:sz w:val="24"/>
          <w:szCs w:val="24"/>
          <w:lang w:val="pt-BR"/>
        </w:rPr>
        <w:object w:dxaOrig="915" w:dyaOrig="405">
          <v:shape id="_x0000_i1057" type="#_x0000_t75" style="width:45.75pt;height:21pt" o:ole="">
            <v:imagedata r:id="rId47" o:title=""/>
          </v:shape>
          <o:OLEObject Type="Embed" ProgID="Equation.DSMT4" ShapeID="_x0000_i1057" DrawAspect="Content" ObjectID="_1608413012" r:id="rId48"/>
        </w:object>
      </w:r>
      <w:r w:rsidRPr="00E52E3C">
        <w:rPr>
          <w:rFonts w:ascii="Times New Roman" w:hAnsi="Times New Roman"/>
          <w:sz w:val="24"/>
          <w:szCs w:val="24"/>
          <w:lang w:val="pt-BR"/>
        </w:rPr>
        <w:t xml:space="preserve">A </w:t>
      </w:r>
      <w:r w:rsidRPr="00E52E3C">
        <w:rPr>
          <w:rFonts w:ascii="Times New Roman" w:hAnsi="Times New Roman"/>
          <w:position w:val="-6"/>
          <w:sz w:val="24"/>
          <w:szCs w:val="24"/>
          <w:lang w:val="pt-BR"/>
        </w:rPr>
        <w:object w:dxaOrig="795" w:dyaOrig="315">
          <v:shape id="_x0000_i1058" type="#_x0000_t75" style="width:39.75pt;height:16.5pt" o:ole="">
            <v:imagedata r:id="rId49" o:title=""/>
          </v:shape>
          <o:OLEObject Type="Embed" ProgID="Equation.DSMT4" ShapeID="_x0000_i1058" DrawAspect="Content" ObjectID="_1608413013" r:id="rId50"/>
        </w:object>
      </w:r>
      <w:r w:rsidRPr="00E52E3C">
        <w:rPr>
          <w:rFonts w:ascii="Times New Roman" w:hAnsi="Times New Roman"/>
          <w:sz w:val="24"/>
          <w:szCs w:val="24"/>
          <w:lang w:val="pt-BR"/>
        </w:rPr>
        <w:t xml:space="preserve">B </w:t>
      </w:r>
      <w:r w:rsidRPr="00E52E3C">
        <w:rPr>
          <w:rFonts w:ascii="Times New Roman" w:hAnsi="Times New Roman"/>
          <w:position w:val="-14"/>
          <w:sz w:val="24"/>
          <w:szCs w:val="24"/>
          <w:lang w:val="pt-BR"/>
        </w:rPr>
        <w:object w:dxaOrig="1170" w:dyaOrig="405">
          <v:shape id="_x0000_i1059" type="#_x0000_t75" style="width:58.5pt;height:21pt" o:ole="">
            <v:imagedata r:id="rId51" o:title=""/>
          </v:shape>
          <o:OLEObject Type="Embed" ProgID="Equation.DSMT4" ShapeID="_x0000_i1059" DrawAspect="Content" ObjectID="_1608413014" r:id="rId52"/>
        </w:object>
      </w:r>
      <w:r w:rsidRPr="00E52E3C">
        <w:rPr>
          <w:rFonts w:ascii="Times New Roman" w:hAnsi="Times New Roman"/>
          <w:sz w:val="24"/>
          <w:szCs w:val="24"/>
          <w:lang w:val="pt-BR"/>
        </w:rPr>
        <w:t xml:space="preserve">D </w:t>
      </w:r>
      <w:r w:rsidRPr="00E52E3C">
        <w:rPr>
          <w:rFonts w:ascii="Times New Roman" w:hAnsi="Times New Roman"/>
          <w:position w:val="-6"/>
          <w:sz w:val="24"/>
          <w:szCs w:val="24"/>
          <w:lang w:val="pt-BR"/>
        </w:rPr>
        <w:object w:dxaOrig="990" w:dyaOrig="360">
          <v:shape id="_x0000_i1060" type="#_x0000_t75" style="width:49.5pt;height:18pt" o:ole="">
            <v:imagedata r:id="rId53" o:title=""/>
          </v:shape>
          <o:OLEObject Type="Embed" ProgID="Equation.DSMT4" ShapeID="_x0000_i1060" DrawAspect="Content" ObjectID="_1608413015" r:id="rId54"/>
        </w:object>
      </w:r>
      <w:r w:rsidRPr="00E52E3C">
        <w:rPr>
          <w:rFonts w:ascii="Times New Roman" w:hAnsi="Times New Roman"/>
          <w:sz w:val="24"/>
          <w:szCs w:val="24"/>
          <w:lang w:val="pt-BR"/>
        </w:rPr>
        <w:t>E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sz w:val="24"/>
          <w:szCs w:val="24"/>
          <w:lang w:val="pt-BR"/>
        </w:rPr>
        <w:t>Chất E trong sơ đồ phản ứng trên là :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b/>
          <w:sz w:val="24"/>
          <w:szCs w:val="24"/>
          <w:lang w:val="pt-BR"/>
        </w:rPr>
        <w:tab/>
      </w:r>
      <w:r w:rsidR="00E33EE9" w:rsidRPr="00E52E3C">
        <w:rPr>
          <w:rFonts w:ascii="Times New Roman" w:hAnsi="Times New Roman"/>
          <w:b/>
          <w:sz w:val="24"/>
          <w:szCs w:val="24"/>
          <w:lang w:val="nl-NL"/>
        </w:rPr>
        <w:t>A</w:t>
      </w:r>
      <w:r w:rsidR="00E33EE9" w:rsidRPr="00E52E3C">
        <w:rPr>
          <w:rFonts w:ascii="Times New Roman" w:hAnsi="Times New Roman"/>
          <w:b/>
          <w:sz w:val="24"/>
          <w:szCs w:val="24"/>
        </w:rPr>
        <w:t>.</w:t>
      </w:r>
      <w:r w:rsidR="00E33EE9" w:rsidRPr="00E52E3C">
        <w:rPr>
          <w:rFonts w:ascii="Times New Roman" w:hAnsi="Times New Roman"/>
          <w:sz w:val="24"/>
          <w:szCs w:val="24"/>
        </w:rPr>
        <w:t xml:space="preserve"> 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Cao su Buna.      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ab/>
      </w:r>
      <w:r w:rsidR="00E33EE9" w:rsidRPr="00E52E3C">
        <w:rPr>
          <w:rFonts w:ascii="Times New Roman" w:hAnsi="Times New Roman"/>
          <w:b/>
          <w:sz w:val="24"/>
          <w:szCs w:val="24"/>
          <w:lang w:val="nl-NL"/>
        </w:rPr>
        <w:t>B</w:t>
      </w:r>
      <w:r w:rsidR="00E33EE9" w:rsidRPr="00E52E3C">
        <w:rPr>
          <w:rFonts w:ascii="Times New Roman" w:hAnsi="Times New Roman"/>
          <w:b/>
          <w:sz w:val="24"/>
          <w:szCs w:val="24"/>
        </w:rPr>
        <w:t>.</w:t>
      </w:r>
      <w:r w:rsidR="00E33EE9" w:rsidRPr="00E52E3C">
        <w:rPr>
          <w:rFonts w:ascii="Times New Roman" w:hAnsi="Times New Roman"/>
          <w:sz w:val="24"/>
          <w:szCs w:val="24"/>
        </w:rPr>
        <w:t xml:space="preserve"> 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Buta-1,3-đien.     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ab/>
      </w:r>
      <w:r w:rsidR="00E33EE9" w:rsidRPr="00E52E3C">
        <w:rPr>
          <w:rFonts w:ascii="Times New Roman" w:hAnsi="Times New Roman"/>
          <w:b/>
          <w:sz w:val="24"/>
          <w:szCs w:val="24"/>
          <w:lang w:val="nl-NL"/>
        </w:rPr>
        <w:t>C</w:t>
      </w:r>
      <w:r w:rsidR="00E33EE9" w:rsidRPr="00E52E3C">
        <w:rPr>
          <w:rFonts w:ascii="Times New Roman" w:hAnsi="Times New Roman"/>
          <w:b/>
          <w:sz w:val="24"/>
          <w:szCs w:val="24"/>
          <w:lang w:val="pt-BR"/>
        </w:rPr>
        <w:t>.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Axit axetic.    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ab/>
      </w:r>
      <w:r w:rsidR="00E33EE9" w:rsidRPr="00E52E3C">
        <w:rPr>
          <w:rFonts w:ascii="Times New Roman" w:hAnsi="Times New Roman"/>
          <w:b/>
          <w:sz w:val="24"/>
          <w:szCs w:val="24"/>
          <w:lang w:val="nl-NL"/>
        </w:rPr>
        <w:t>D</w:t>
      </w:r>
      <w:r w:rsidR="00E33EE9" w:rsidRPr="00E52E3C">
        <w:rPr>
          <w:rFonts w:ascii="Times New Roman" w:hAnsi="Times New Roman"/>
          <w:b/>
          <w:sz w:val="24"/>
          <w:szCs w:val="24"/>
          <w:lang w:val="pt-BR"/>
        </w:rPr>
        <w:t>.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 xml:space="preserve"> Polietilen.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bCs/>
          <w:iCs/>
          <w:sz w:val="24"/>
          <w:szCs w:val="24"/>
        </w:rPr>
        <w:t>Câu 44</w:t>
      </w:r>
      <w:r w:rsidRPr="00E52E3C">
        <w:rPr>
          <w:rFonts w:ascii="Times New Roman" w:hAnsi="Times New Roman"/>
          <w:b/>
          <w:sz w:val="24"/>
          <w:szCs w:val="24"/>
        </w:rPr>
        <w:t>:</w:t>
      </w:r>
      <w:r w:rsidRPr="00E52E3C">
        <w:rPr>
          <w:rFonts w:ascii="Times New Roman" w:hAnsi="Times New Roman"/>
          <w:sz w:val="24"/>
          <w:szCs w:val="24"/>
        </w:rPr>
        <w:t xml:space="preserve"> Sự kết hợp các phân tử nhỏ (monome) thành các phân tử lớn (polime), đồng thời có loại ra các phân tử nhỏ (như nước, amoniac, CO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…) được gọi là :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A.</w:t>
      </w:r>
      <w:r w:rsidR="00E33EE9" w:rsidRPr="00E52E3C">
        <w:rPr>
          <w:rFonts w:ascii="Times New Roman" w:hAnsi="Times New Roman"/>
          <w:sz w:val="24"/>
          <w:szCs w:val="24"/>
        </w:rPr>
        <w:t xml:space="preserve"> Sự pepti hoá.</w:t>
      </w:r>
      <w:r w:rsidR="00E33EE9"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B.</w:t>
      </w:r>
      <w:r w:rsidR="00E33EE9" w:rsidRPr="00E52E3C">
        <w:rPr>
          <w:rFonts w:ascii="Times New Roman" w:hAnsi="Times New Roman"/>
          <w:sz w:val="24"/>
          <w:szCs w:val="24"/>
        </w:rPr>
        <w:t xml:space="preserve"> Sự polime hoá.</w:t>
      </w:r>
      <w:r w:rsidR="00E33EE9"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C.</w:t>
      </w:r>
      <w:r w:rsidR="00E33EE9" w:rsidRPr="00E52E3C">
        <w:rPr>
          <w:rFonts w:ascii="Times New Roman" w:hAnsi="Times New Roman"/>
          <w:sz w:val="24"/>
          <w:szCs w:val="24"/>
        </w:rPr>
        <w:t xml:space="preserve"> Sự tổng hợp.</w:t>
      </w:r>
      <w:r w:rsidR="00E33EE9"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D.</w:t>
      </w:r>
      <w:r w:rsidR="00E33EE9" w:rsidRPr="00E52E3C">
        <w:rPr>
          <w:rFonts w:ascii="Times New Roman" w:hAnsi="Times New Roman"/>
          <w:sz w:val="24"/>
          <w:szCs w:val="24"/>
        </w:rPr>
        <w:t xml:space="preserve"> Sự trùng ngưng.</w:t>
      </w:r>
    </w:p>
    <w:p w:rsidR="00E33EE9" w:rsidRPr="00E52E3C" w:rsidRDefault="00E33EE9" w:rsidP="009F0DBB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b/>
          <w:bCs/>
          <w:iCs/>
          <w:sz w:val="24"/>
          <w:szCs w:val="24"/>
        </w:rPr>
        <w:t>Câu 45</w:t>
      </w:r>
      <w:r w:rsidRPr="00E52E3C">
        <w:rPr>
          <w:b/>
          <w:sz w:val="24"/>
          <w:szCs w:val="24"/>
        </w:rPr>
        <w:t>:</w:t>
      </w:r>
      <w:r w:rsidRPr="00E52E3C">
        <w:rPr>
          <w:sz w:val="24"/>
          <w:szCs w:val="24"/>
        </w:rPr>
        <w:t xml:space="preserve"> Điều kiện của monome để tham gia phản ứng trùng ngưng là phân tử phải có</w:t>
      </w:r>
    </w:p>
    <w:p w:rsidR="00E33EE9" w:rsidRPr="00E52E3C" w:rsidRDefault="009F0DBB" w:rsidP="009F0DBB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sz w:val="24"/>
          <w:szCs w:val="24"/>
        </w:rPr>
        <w:tab/>
      </w:r>
      <w:r w:rsidR="00E33EE9" w:rsidRPr="00E52E3C">
        <w:rPr>
          <w:b/>
          <w:sz w:val="24"/>
          <w:szCs w:val="24"/>
        </w:rPr>
        <w:t>A.</w:t>
      </w:r>
      <w:r w:rsidR="00E33EE9" w:rsidRPr="00E52E3C">
        <w:rPr>
          <w:sz w:val="24"/>
          <w:szCs w:val="24"/>
        </w:rPr>
        <w:t xml:space="preserve"> liên kết </w:t>
      </w:r>
      <w:r w:rsidR="00E33EE9" w:rsidRPr="00E52E3C">
        <w:rPr>
          <w:sz w:val="24"/>
          <w:szCs w:val="24"/>
        </w:rPr>
        <w:sym w:font="Symbol" w:char="F070"/>
      </w:r>
      <w:r w:rsidR="00E33EE9" w:rsidRPr="00E52E3C">
        <w:rPr>
          <w:sz w:val="24"/>
          <w:szCs w:val="24"/>
        </w:rPr>
        <w:t>.</w:t>
      </w:r>
      <w:r w:rsidR="00E33EE9" w:rsidRPr="00E52E3C">
        <w:rPr>
          <w:sz w:val="24"/>
          <w:szCs w:val="24"/>
        </w:rPr>
        <w:tab/>
      </w:r>
      <w:r w:rsidR="00E33EE9" w:rsidRPr="00E52E3C">
        <w:rPr>
          <w:b/>
          <w:sz w:val="24"/>
          <w:szCs w:val="24"/>
        </w:rPr>
        <w:t>B.</w:t>
      </w:r>
      <w:r w:rsidR="00E33EE9" w:rsidRPr="00E52E3C">
        <w:rPr>
          <w:sz w:val="24"/>
          <w:szCs w:val="24"/>
        </w:rPr>
        <w:t xml:space="preserve"> vòng không bền.</w:t>
      </w:r>
      <w:r w:rsidR="00E33EE9" w:rsidRPr="00E52E3C">
        <w:rPr>
          <w:sz w:val="24"/>
          <w:szCs w:val="24"/>
        </w:rPr>
        <w:tab/>
      </w:r>
      <w:r w:rsidR="00E33EE9" w:rsidRPr="00E52E3C">
        <w:rPr>
          <w:b/>
          <w:sz w:val="24"/>
          <w:szCs w:val="24"/>
        </w:rPr>
        <w:t>C.</w:t>
      </w:r>
      <w:r w:rsidR="00E33EE9" w:rsidRPr="00E52E3C">
        <w:rPr>
          <w:sz w:val="24"/>
          <w:szCs w:val="24"/>
        </w:rPr>
        <w:t xml:space="preserve"> 2 liên kết đôi.</w:t>
      </w:r>
      <w:r w:rsidR="00E33EE9" w:rsidRPr="00E52E3C">
        <w:rPr>
          <w:sz w:val="24"/>
          <w:szCs w:val="24"/>
        </w:rPr>
        <w:tab/>
      </w:r>
      <w:r w:rsidR="00E33EE9" w:rsidRPr="00E52E3C">
        <w:rPr>
          <w:b/>
          <w:sz w:val="24"/>
          <w:szCs w:val="24"/>
        </w:rPr>
        <w:t>D.</w:t>
      </w:r>
      <w:r w:rsidR="00E33EE9" w:rsidRPr="00E52E3C">
        <w:rPr>
          <w:sz w:val="24"/>
          <w:szCs w:val="24"/>
        </w:rPr>
        <w:t xml:space="preserve"> 2 nhóm chức trở lên.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46:</w:t>
      </w:r>
      <w:r w:rsidRPr="00E52E3C">
        <w:rPr>
          <w:rFonts w:ascii="Times New Roman" w:hAnsi="Times New Roman"/>
          <w:sz w:val="24"/>
          <w:szCs w:val="24"/>
        </w:rPr>
        <w:t xml:space="preserve"> Cho các chất sau : </w:t>
      </w:r>
    </w:p>
    <w:p w:rsidR="009F0DBB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sz w:val="24"/>
          <w:szCs w:val="24"/>
        </w:rPr>
        <w:t>1) 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="00E33EE9" w:rsidRPr="00E52E3C">
        <w:rPr>
          <w:rFonts w:ascii="Times New Roman" w:hAnsi="Times New Roman"/>
          <w:sz w:val="24"/>
          <w:szCs w:val="24"/>
        </w:rPr>
        <w:t>CH(NH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 xml:space="preserve">)COOH   </w:t>
      </w:r>
      <w:r w:rsidR="00E33EE9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sz w:val="24"/>
          <w:szCs w:val="24"/>
        </w:rPr>
        <w:t>2) HOOC–CH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 xml:space="preserve">–COOH    </w:t>
      </w:r>
    </w:p>
    <w:p w:rsidR="009F0DBB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lastRenderedPageBreak/>
        <w:tab/>
      </w:r>
      <w:r w:rsidR="00E33EE9" w:rsidRPr="00E52E3C">
        <w:rPr>
          <w:rFonts w:ascii="Times New Roman" w:hAnsi="Times New Roman"/>
          <w:sz w:val="24"/>
          <w:szCs w:val="24"/>
        </w:rPr>
        <w:t>3) HO–CH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 xml:space="preserve">–COOH 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sz w:val="24"/>
          <w:szCs w:val="24"/>
        </w:rPr>
        <w:t>4) HCHO va</w:t>
      </w:r>
      <w:r w:rsidR="00E33EE9" w:rsidRPr="00E52E3C">
        <w:rPr>
          <w:rFonts w:ascii="Times New Roman" w:hAnsi="Times New Roman"/>
          <w:sz w:val="24"/>
          <w:szCs w:val="24"/>
          <w:lang w:val="vi-VN"/>
        </w:rPr>
        <w:t>̀</w:t>
      </w:r>
      <w:r w:rsidR="00E33EE9" w:rsidRPr="00E52E3C">
        <w:rPr>
          <w:rFonts w:ascii="Times New Roman" w:hAnsi="Times New Roman"/>
          <w:sz w:val="24"/>
          <w:szCs w:val="24"/>
        </w:rPr>
        <w:t xml:space="preserve"> C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6</w:t>
      </w:r>
      <w:r w:rsidR="00E33EE9" w:rsidRPr="00E52E3C">
        <w:rPr>
          <w:rFonts w:ascii="Times New Roman" w:hAnsi="Times New Roman"/>
          <w:sz w:val="24"/>
          <w:szCs w:val="24"/>
        </w:rPr>
        <w:t>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5</w:t>
      </w:r>
      <w:r w:rsidR="00E33EE9" w:rsidRPr="00E52E3C">
        <w:rPr>
          <w:rFonts w:ascii="Times New Roman" w:hAnsi="Times New Roman"/>
          <w:sz w:val="24"/>
          <w:szCs w:val="24"/>
        </w:rPr>
        <w:t xml:space="preserve">OH      </w:t>
      </w:r>
      <w:r w:rsidR="00E33EE9" w:rsidRPr="00E52E3C">
        <w:rPr>
          <w:rFonts w:ascii="Times New Roman" w:hAnsi="Times New Roman"/>
          <w:sz w:val="24"/>
          <w:szCs w:val="24"/>
        </w:rPr>
        <w:tab/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sz w:val="24"/>
          <w:szCs w:val="24"/>
        </w:rPr>
        <w:t>5) HO–CH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–OH và p-C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6</w:t>
      </w:r>
      <w:r w:rsidR="00E33EE9" w:rsidRPr="00E52E3C">
        <w:rPr>
          <w:rFonts w:ascii="Times New Roman" w:hAnsi="Times New Roman"/>
          <w:sz w:val="24"/>
          <w:szCs w:val="24"/>
        </w:rPr>
        <w:t>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4</w:t>
      </w:r>
      <w:r w:rsidR="00E33EE9" w:rsidRPr="00E52E3C">
        <w:rPr>
          <w:rFonts w:ascii="Times New Roman" w:hAnsi="Times New Roman"/>
          <w:sz w:val="24"/>
          <w:szCs w:val="24"/>
        </w:rPr>
        <w:t>(COOH)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sz w:val="24"/>
          <w:szCs w:val="24"/>
        </w:rPr>
        <w:t>6) 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N[CH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]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6</w:t>
      </w:r>
      <w:r w:rsidR="00E33EE9" w:rsidRPr="00E52E3C">
        <w:rPr>
          <w:rFonts w:ascii="Times New Roman" w:hAnsi="Times New Roman"/>
          <w:sz w:val="24"/>
          <w:szCs w:val="24"/>
        </w:rPr>
        <w:t>NH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 xml:space="preserve"> và HOOC(CH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)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4</w:t>
      </w:r>
      <w:r w:rsidR="00E33EE9" w:rsidRPr="00E52E3C">
        <w:rPr>
          <w:rFonts w:ascii="Times New Roman" w:hAnsi="Times New Roman"/>
          <w:sz w:val="24"/>
          <w:szCs w:val="24"/>
        </w:rPr>
        <w:t>COOH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>Các trường hợp có thể tham gia phản ứng trùng ngưng là :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 xml:space="preserve">        A. </w:t>
      </w:r>
      <w:r w:rsidR="009F0DBB" w:rsidRPr="00E52E3C">
        <w:rPr>
          <w:rFonts w:ascii="Times New Roman" w:hAnsi="Times New Roman"/>
          <w:sz w:val="24"/>
          <w:szCs w:val="24"/>
        </w:rPr>
        <w:t>1, 3, 4, 5, 6.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 xml:space="preserve">B. </w:t>
      </w:r>
      <w:r w:rsidR="009F0DBB" w:rsidRPr="00E52E3C">
        <w:rPr>
          <w:rFonts w:ascii="Times New Roman" w:hAnsi="Times New Roman"/>
          <w:sz w:val="24"/>
          <w:szCs w:val="24"/>
        </w:rPr>
        <w:t>1, 2, 3, 4, 5, 6.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 xml:space="preserve">C. </w:t>
      </w:r>
      <w:r w:rsidR="009F0DBB" w:rsidRPr="00E52E3C">
        <w:rPr>
          <w:rFonts w:ascii="Times New Roman" w:hAnsi="Times New Roman"/>
          <w:sz w:val="24"/>
          <w:szCs w:val="24"/>
        </w:rPr>
        <w:t xml:space="preserve">1, 6.                        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 xml:space="preserve">D. </w:t>
      </w:r>
      <w:r w:rsidRPr="00E52E3C">
        <w:rPr>
          <w:rFonts w:ascii="Times New Roman" w:hAnsi="Times New Roman"/>
          <w:sz w:val="24"/>
          <w:szCs w:val="24"/>
        </w:rPr>
        <w:t>1, 3, 5, 6.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b/>
          <w:sz w:val="24"/>
          <w:szCs w:val="24"/>
          <w:lang w:val="pt-BR"/>
        </w:rPr>
        <w:t>Câu 47:</w:t>
      </w:r>
      <w:r w:rsidRPr="00E52E3C">
        <w:rPr>
          <w:rFonts w:ascii="Times New Roman" w:hAnsi="Times New Roman"/>
          <w:sz w:val="24"/>
          <w:szCs w:val="24"/>
          <w:lang w:val="pt-BR"/>
        </w:rPr>
        <w:t xml:space="preserve"> Cho các hợp chất sau : 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sz w:val="24"/>
          <w:szCs w:val="24"/>
        </w:rPr>
        <w:t xml:space="preserve">        1) CH</w:t>
      </w:r>
      <w:r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Pr="00E52E3C">
        <w:rPr>
          <w:rFonts w:ascii="Times New Roman" w:hAnsi="Times New Roman"/>
          <w:sz w:val="24"/>
          <w:szCs w:val="24"/>
        </w:rPr>
        <w:t>–CH(NH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)–COOH                   2) HO–CH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9F0DBB" w:rsidRPr="00E52E3C">
        <w:rPr>
          <w:rFonts w:ascii="Times New Roman" w:hAnsi="Times New Roman"/>
          <w:sz w:val="24"/>
          <w:szCs w:val="24"/>
        </w:rPr>
        <w:t xml:space="preserve">–COOH            </w:t>
      </w:r>
      <w:r w:rsidRPr="00E52E3C">
        <w:rPr>
          <w:rFonts w:ascii="Times New Roman" w:hAnsi="Times New Roman"/>
          <w:sz w:val="24"/>
          <w:szCs w:val="24"/>
        </w:rPr>
        <w:t xml:space="preserve">3) </w:t>
      </w:r>
      <w:r w:rsidRPr="00E52E3C">
        <w:rPr>
          <w:rFonts w:ascii="Times New Roman" w:hAnsi="Times New Roman"/>
          <w:sz w:val="24"/>
          <w:szCs w:val="24"/>
          <w:lang w:val="pt-BR"/>
        </w:rPr>
        <w:t>CH</w:t>
      </w:r>
      <w:r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E52E3C">
        <w:rPr>
          <w:rFonts w:ascii="Times New Roman" w:hAnsi="Times New Roman"/>
          <w:sz w:val="24"/>
          <w:szCs w:val="24"/>
          <w:lang w:val="pt-BR"/>
        </w:rPr>
        <w:t>O và C</w:t>
      </w:r>
      <w:r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6</w:t>
      </w:r>
      <w:r w:rsidRPr="00E52E3C">
        <w:rPr>
          <w:rFonts w:ascii="Times New Roman" w:hAnsi="Times New Roman"/>
          <w:sz w:val="24"/>
          <w:szCs w:val="24"/>
          <w:lang w:val="pt-BR"/>
        </w:rPr>
        <w:t>H</w:t>
      </w:r>
      <w:r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5</w:t>
      </w:r>
      <w:r w:rsidRPr="00E52E3C">
        <w:rPr>
          <w:rFonts w:ascii="Times New Roman" w:hAnsi="Times New Roman"/>
          <w:sz w:val="24"/>
          <w:szCs w:val="24"/>
          <w:lang w:val="pt-BR"/>
        </w:rPr>
        <w:t xml:space="preserve">OH   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sz w:val="24"/>
          <w:szCs w:val="24"/>
          <w:lang w:val="pt-BR"/>
        </w:rPr>
        <w:t xml:space="preserve">        4</w:t>
      </w:r>
      <w:r w:rsidRPr="00E52E3C">
        <w:rPr>
          <w:rFonts w:ascii="Times New Roman" w:hAnsi="Times New Roman"/>
          <w:sz w:val="24"/>
          <w:szCs w:val="24"/>
        </w:rPr>
        <w:t>)</w:t>
      </w:r>
      <w:r w:rsidRPr="00E52E3C">
        <w:rPr>
          <w:rFonts w:ascii="Times New Roman" w:hAnsi="Times New Roman"/>
          <w:sz w:val="24"/>
          <w:szCs w:val="24"/>
          <w:lang w:val="pt-BR"/>
        </w:rPr>
        <w:t xml:space="preserve"> C</w:t>
      </w:r>
      <w:r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E52E3C">
        <w:rPr>
          <w:rFonts w:ascii="Times New Roman" w:hAnsi="Times New Roman"/>
          <w:sz w:val="24"/>
          <w:szCs w:val="24"/>
          <w:lang w:val="pt-BR"/>
        </w:rPr>
        <w:t>H</w:t>
      </w:r>
      <w:r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4</w:t>
      </w:r>
      <w:r w:rsidRPr="00E52E3C">
        <w:rPr>
          <w:rFonts w:ascii="Times New Roman" w:hAnsi="Times New Roman"/>
          <w:sz w:val="24"/>
          <w:szCs w:val="24"/>
          <w:lang w:val="pt-BR"/>
        </w:rPr>
        <w:t>(OH)</w:t>
      </w:r>
      <w:r w:rsidRPr="00E52E3C">
        <w:rPr>
          <w:rFonts w:ascii="Times New Roman" w:hAnsi="Times New Roman"/>
          <w:sz w:val="24"/>
          <w:szCs w:val="24"/>
          <w:vertAlign w:val="subscript"/>
          <w:lang w:val="pt-BR"/>
        </w:rPr>
        <w:t xml:space="preserve">2 </w:t>
      </w:r>
      <w:r w:rsidRPr="00E52E3C">
        <w:rPr>
          <w:rFonts w:ascii="Times New Roman" w:hAnsi="Times New Roman"/>
          <w:sz w:val="24"/>
          <w:szCs w:val="24"/>
          <w:lang w:val="pt-BR"/>
        </w:rPr>
        <w:t>và p-C</w:t>
      </w:r>
      <w:r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6</w:t>
      </w:r>
      <w:r w:rsidRPr="00E52E3C">
        <w:rPr>
          <w:rFonts w:ascii="Times New Roman" w:hAnsi="Times New Roman"/>
          <w:sz w:val="24"/>
          <w:szCs w:val="24"/>
          <w:lang w:val="pt-BR"/>
        </w:rPr>
        <w:t>H</w:t>
      </w:r>
      <w:r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4</w:t>
      </w:r>
      <w:r w:rsidRPr="00E52E3C">
        <w:rPr>
          <w:rFonts w:ascii="Times New Roman" w:hAnsi="Times New Roman"/>
          <w:sz w:val="24"/>
          <w:szCs w:val="24"/>
          <w:lang w:val="pt-BR"/>
        </w:rPr>
        <w:t>(COOH)</w:t>
      </w:r>
      <w:r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E52E3C">
        <w:rPr>
          <w:rFonts w:ascii="Times New Roman" w:hAnsi="Times New Roman"/>
          <w:sz w:val="24"/>
          <w:szCs w:val="24"/>
          <w:lang w:val="pt-BR"/>
        </w:rPr>
        <w:t xml:space="preserve">     </w:t>
      </w:r>
      <w:r w:rsidR="009F0DBB" w:rsidRPr="00E52E3C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E52E3C">
        <w:rPr>
          <w:rFonts w:ascii="Times New Roman" w:hAnsi="Times New Roman"/>
          <w:sz w:val="24"/>
          <w:szCs w:val="24"/>
          <w:lang w:val="pt-BR"/>
        </w:rPr>
        <w:t>5</w:t>
      </w:r>
      <w:r w:rsidRPr="00E52E3C">
        <w:rPr>
          <w:rFonts w:ascii="Times New Roman" w:hAnsi="Times New Roman"/>
          <w:sz w:val="24"/>
          <w:szCs w:val="24"/>
        </w:rPr>
        <w:t>)</w:t>
      </w:r>
      <w:r w:rsidRPr="00E52E3C">
        <w:rPr>
          <w:rFonts w:ascii="Times New Roman" w:hAnsi="Times New Roman"/>
          <w:sz w:val="24"/>
          <w:szCs w:val="24"/>
          <w:lang w:val="pt-BR"/>
        </w:rPr>
        <w:t xml:space="preserve"> (CH</w:t>
      </w:r>
      <w:r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E52E3C">
        <w:rPr>
          <w:rFonts w:ascii="Times New Roman" w:hAnsi="Times New Roman"/>
          <w:sz w:val="24"/>
          <w:szCs w:val="24"/>
          <w:lang w:val="pt-BR"/>
        </w:rPr>
        <w:t>)</w:t>
      </w:r>
      <w:r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5</w:t>
      </w:r>
      <w:r w:rsidRPr="00E52E3C">
        <w:rPr>
          <w:rFonts w:ascii="Times New Roman" w:hAnsi="Times New Roman"/>
          <w:sz w:val="24"/>
          <w:szCs w:val="24"/>
          <w:lang w:val="pt-BR"/>
        </w:rPr>
        <w:t>(NH</w:t>
      </w:r>
      <w:r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E52E3C">
        <w:rPr>
          <w:rFonts w:ascii="Times New Roman" w:hAnsi="Times New Roman"/>
          <w:sz w:val="24"/>
          <w:szCs w:val="24"/>
          <w:lang w:val="pt-BR"/>
        </w:rPr>
        <w:t>)</w:t>
      </w:r>
      <w:r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E52E3C">
        <w:rPr>
          <w:rFonts w:ascii="Times New Roman" w:hAnsi="Times New Roman"/>
          <w:sz w:val="24"/>
          <w:szCs w:val="24"/>
          <w:lang w:val="pt-BR"/>
        </w:rPr>
        <w:t xml:space="preserve"> và (CH</w:t>
      </w:r>
      <w:r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E52E3C">
        <w:rPr>
          <w:rFonts w:ascii="Times New Roman" w:hAnsi="Times New Roman"/>
          <w:sz w:val="24"/>
          <w:szCs w:val="24"/>
          <w:lang w:val="pt-BR"/>
        </w:rPr>
        <w:t>)</w:t>
      </w:r>
      <w:r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4</w:t>
      </w:r>
      <w:r w:rsidRPr="00E52E3C">
        <w:rPr>
          <w:rFonts w:ascii="Times New Roman" w:hAnsi="Times New Roman"/>
          <w:sz w:val="24"/>
          <w:szCs w:val="24"/>
          <w:lang w:val="pt-BR"/>
        </w:rPr>
        <w:t>(COOH)</w:t>
      </w:r>
      <w:r w:rsidRPr="00E52E3C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sz w:val="24"/>
          <w:szCs w:val="24"/>
          <w:lang w:val="pt-BR"/>
        </w:rPr>
        <w:t>Các trường hợp nào sau đây có khả năng tham gia phản ứng trùng ngưng ?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b/>
          <w:sz w:val="24"/>
          <w:szCs w:val="24"/>
          <w:lang w:val="pt-BR"/>
        </w:rPr>
        <w:t xml:space="preserve">        A. </w:t>
      </w:r>
      <w:r w:rsidR="009F0DBB" w:rsidRPr="00E52E3C">
        <w:rPr>
          <w:rFonts w:ascii="Times New Roman" w:hAnsi="Times New Roman"/>
          <w:sz w:val="24"/>
          <w:szCs w:val="24"/>
          <w:lang w:val="pt-BR"/>
        </w:rPr>
        <w:t>3, 5.</w:t>
      </w:r>
      <w:r w:rsidR="009F0DBB" w:rsidRPr="00E52E3C">
        <w:rPr>
          <w:rFonts w:ascii="Times New Roman" w:hAnsi="Times New Roman"/>
          <w:sz w:val="24"/>
          <w:szCs w:val="24"/>
          <w:lang w:val="pt-BR"/>
        </w:rPr>
        <w:tab/>
      </w:r>
      <w:r w:rsidRPr="00E52E3C">
        <w:rPr>
          <w:rFonts w:ascii="Times New Roman" w:hAnsi="Times New Roman"/>
          <w:b/>
          <w:sz w:val="24"/>
          <w:szCs w:val="24"/>
          <w:lang w:val="pt-BR"/>
        </w:rPr>
        <w:t xml:space="preserve">B. </w:t>
      </w:r>
      <w:r w:rsidRPr="00E52E3C">
        <w:rPr>
          <w:rFonts w:ascii="Times New Roman" w:hAnsi="Times New Roman"/>
          <w:sz w:val="24"/>
          <w:szCs w:val="24"/>
          <w:lang w:val="pt-BR"/>
        </w:rPr>
        <w:t>1, 2, 3, 4, 5.</w:t>
      </w:r>
      <w:r w:rsidR="009F0DBB" w:rsidRPr="00E52E3C">
        <w:rPr>
          <w:rFonts w:ascii="Times New Roman" w:hAnsi="Times New Roman"/>
          <w:sz w:val="24"/>
          <w:szCs w:val="24"/>
          <w:lang w:val="pt-BR"/>
        </w:rPr>
        <w:tab/>
      </w:r>
      <w:r w:rsidRPr="00E52E3C">
        <w:rPr>
          <w:rFonts w:ascii="Times New Roman" w:hAnsi="Times New Roman"/>
          <w:b/>
          <w:sz w:val="24"/>
          <w:szCs w:val="24"/>
          <w:lang w:val="pt-BR"/>
        </w:rPr>
        <w:t xml:space="preserve">C. </w:t>
      </w:r>
      <w:r w:rsidR="009F0DBB" w:rsidRPr="00E52E3C">
        <w:rPr>
          <w:rFonts w:ascii="Times New Roman" w:hAnsi="Times New Roman"/>
          <w:sz w:val="24"/>
          <w:szCs w:val="24"/>
          <w:lang w:val="pt-BR"/>
        </w:rPr>
        <w:t xml:space="preserve">1, 2.                 </w:t>
      </w:r>
      <w:r w:rsidR="009F0DBB" w:rsidRPr="00E52E3C">
        <w:rPr>
          <w:rFonts w:ascii="Times New Roman" w:hAnsi="Times New Roman"/>
          <w:sz w:val="24"/>
          <w:szCs w:val="24"/>
          <w:lang w:val="pt-BR"/>
        </w:rPr>
        <w:tab/>
      </w:r>
      <w:r w:rsidRPr="00E52E3C">
        <w:rPr>
          <w:rFonts w:ascii="Times New Roman" w:hAnsi="Times New Roman"/>
          <w:b/>
          <w:sz w:val="24"/>
          <w:szCs w:val="24"/>
          <w:lang w:val="pt-BR"/>
        </w:rPr>
        <w:t xml:space="preserve">D. </w:t>
      </w:r>
      <w:r w:rsidRPr="00E52E3C">
        <w:rPr>
          <w:rFonts w:ascii="Times New Roman" w:hAnsi="Times New Roman"/>
          <w:sz w:val="24"/>
          <w:szCs w:val="24"/>
          <w:lang w:val="pt-BR"/>
        </w:rPr>
        <w:t>3, 4.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bCs/>
          <w:iCs/>
          <w:sz w:val="24"/>
          <w:szCs w:val="24"/>
        </w:rPr>
        <w:t>Câu 48</w:t>
      </w:r>
      <w:r w:rsidRPr="00E52E3C">
        <w:rPr>
          <w:rFonts w:ascii="Times New Roman" w:hAnsi="Times New Roman"/>
          <w:b/>
          <w:sz w:val="24"/>
          <w:szCs w:val="24"/>
        </w:rPr>
        <w:t>:</w:t>
      </w:r>
      <w:r w:rsidRPr="00E52E3C">
        <w:rPr>
          <w:rFonts w:ascii="Times New Roman" w:hAnsi="Times New Roman"/>
          <w:sz w:val="24"/>
          <w:szCs w:val="24"/>
        </w:rPr>
        <w:t xml:space="preserve"> Cho một polime sau : (–NH–CH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–CO–NH–CH(CH</w:t>
      </w:r>
      <w:r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Pr="00E52E3C">
        <w:rPr>
          <w:rFonts w:ascii="Times New Roman" w:hAnsi="Times New Roman"/>
          <w:sz w:val="24"/>
          <w:szCs w:val="24"/>
        </w:rPr>
        <w:t>)–CO–NH–CH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–CO–)</w:t>
      </w:r>
      <w:r w:rsidRPr="00E52E3C">
        <w:rPr>
          <w:rFonts w:ascii="Times New Roman" w:hAnsi="Times New Roman"/>
          <w:sz w:val="24"/>
          <w:szCs w:val="24"/>
          <w:vertAlign w:val="subscript"/>
        </w:rPr>
        <w:t>n</w:t>
      </w:r>
      <w:r w:rsidRPr="00E52E3C">
        <w:rPr>
          <w:rFonts w:ascii="Times New Roman" w:hAnsi="Times New Roman"/>
          <w:sz w:val="24"/>
          <w:szCs w:val="24"/>
        </w:rPr>
        <w:t xml:space="preserve">. 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>Số loại phân tử monome tạo thành polime trên là :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="009F0DBB" w:rsidRPr="00E52E3C">
        <w:rPr>
          <w:rFonts w:ascii="Times New Roman" w:hAnsi="Times New Roman"/>
          <w:sz w:val="24"/>
          <w:szCs w:val="24"/>
        </w:rPr>
        <w:t xml:space="preserve"> 2.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3.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="009F0DBB" w:rsidRPr="00E52E3C">
        <w:rPr>
          <w:rFonts w:ascii="Times New Roman" w:hAnsi="Times New Roman"/>
          <w:sz w:val="24"/>
          <w:szCs w:val="24"/>
        </w:rPr>
        <w:t xml:space="preserve"> 4.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5.</w:t>
      </w:r>
    </w:p>
    <w:p w:rsidR="0057048F" w:rsidRPr="00E52E3C" w:rsidRDefault="00E33EE9" w:rsidP="0057048F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b/>
          <w:bCs/>
          <w:iCs/>
          <w:sz w:val="24"/>
          <w:szCs w:val="24"/>
        </w:rPr>
        <w:t>Câu 49</w:t>
      </w:r>
      <w:r w:rsidRPr="00E52E3C">
        <w:rPr>
          <w:b/>
          <w:sz w:val="24"/>
          <w:szCs w:val="24"/>
        </w:rPr>
        <w:t>:</w:t>
      </w:r>
      <w:r w:rsidRPr="00E52E3C">
        <w:rPr>
          <w:sz w:val="24"/>
          <w:szCs w:val="24"/>
        </w:rPr>
        <w:t xml:space="preserve"> </w:t>
      </w:r>
      <w:r w:rsidR="0057048F" w:rsidRPr="00E52E3C">
        <w:rPr>
          <w:sz w:val="24"/>
          <w:szCs w:val="24"/>
        </w:rPr>
        <w:t>Tơ poliamit kém bền dưới tác dụng của axit và kiềm là do</w:t>
      </w:r>
    </w:p>
    <w:p w:rsidR="0057048F" w:rsidRPr="00E52E3C" w:rsidRDefault="0057048F" w:rsidP="0057048F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A.</w:t>
      </w:r>
      <w:r w:rsidRPr="00E52E3C">
        <w:rPr>
          <w:sz w:val="24"/>
          <w:szCs w:val="24"/>
        </w:rPr>
        <w:t xml:space="preserve"> chúng được tạo từ aminoaxit có tính chất lưỡng tính.</w:t>
      </w:r>
    </w:p>
    <w:p w:rsidR="0057048F" w:rsidRPr="00E52E3C" w:rsidRDefault="0057048F" w:rsidP="0057048F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B.</w:t>
      </w:r>
      <w:r w:rsidRPr="00E52E3C">
        <w:rPr>
          <w:sz w:val="24"/>
          <w:szCs w:val="24"/>
        </w:rPr>
        <w:t xml:space="preserve"> chúng có chứa nitơ trong phân tử.</w:t>
      </w:r>
    </w:p>
    <w:p w:rsidR="0057048F" w:rsidRPr="00E52E3C" w:rsidRDefault="0057048F" w:rsidP="0057048F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C.</w:t>
      </w:r>
      <w:r w:rsidRPr="00E52E3C">
        <w:rPr>
          <w:sz w:val="24"/>
          <w:szCs w:val="24"/>
        </w:rPr>
        <w:t xml:space="preserve"> liên kết –CONH– phản ứng được với cả axit và kiềm.</w:t>
      </w:r>
    </w:p>
    <w:p w:rsidR="00E33EE9" w:rsidRPr="00E52E3C" w:rsidRDefault="0057048F" w:rsidP="009F0DBB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D.</w:t>
      </w:r>
      <w:r w:rsidRPr="00E52E3C">
        <w:rPr>
          <w:sz w:val="24"/>
          <w:szCs w:val="24"/>
        </w:rPr>
        <w:t xml:space="preserve"> số mắt xích trong mạch poliamit nhỏ hơn các polime khác.</w:t>
      </w:r>
    </w:p>
    <w:p w:rsidR="0057048F" w:rsidRPr="00E52E3C" w:rsidRDefault="00E33EE9" w:rsidP="0057048F">
      <w:pPr>
        <w:pStyle w:val="Heading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ind w:left="0"/>
        <w:jc w:val="both"/>
        <w:rPr>
          <w:rFonts w:cs="Times New Roman"/>
          <w:b w:val="0"/>
        </w:rPr>
      </w:pPr>
      <w:r w:rsidRPr="00E52E3C">
        <w:rPr>
          <w:b w:val="0"/>
        </w:rPr>
        <w:t xml:space="preserve">Câu 50: </w:t>
      </w:r>
      <w:r w:rsidR="0057048F" w:rsidRPr="00E52E3C">
        <w:rPr>
          <w:rFonts w:cs="Times New Roman"/>
          <w:b w:val="0"/>
        </w:rPr>
        <w:t>Không nên ủi (là) quá nóng quần áo bằng nilon, len, tơ tằm, vì :</w:t>
      </w:r>
    </w:p>
    <w:p w:rsidR="0057048F" w:rsidRPr="00E52E3C" w:rsidRDefault="0057048F" w:rsidP="0057048F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Len, tơ tằm, tơ nilon kém bền với nhiệt.</w:t>
      </w:r>
    </w:p>
    <w:p w:rsidR="0057048F" w:rsidRPr="00E52E3C" w:rsidRDefault="0057048F" w:rsidP="0057048F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Len, tơ tằm, tơ nilon có các nhóm (–CO–NH–) trong phân tử kém bền với nhiệt.</w:t>
      </w:r>
    </w:p>
    <w:p w:rsidR="0057048F" w:rsidRPr="00E52E3C" w:rsidRDefault="0057048F" w:rsidP="0057048F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ab/>
        <w:t>C.</w:t>
      </w:r>
      <w:r w:rsidRPr="00E52E3C">
        <w:rPr>
          <w:rFonts w:ascii="Times New Roman" w:hAnsi="Times New Roman"/>
          <w:sz w:val="24"/>
          <w:szCs w:val="24"/>
        </w:rPr>
        <w:t xml:space="preserve"> Len, tơ tằm, tơ nilon mềm mại.</w:t>
      </w:r>
    </w:p>
    <w:p w:rsidR="00E33EE9" w:rsidRPr="00E52E3C" w:rsidRDefault="0057048F" w:rsidP="0057048F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  <w:lang w:val="pt-BR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Len, tơ tằm, tơ nilon dễ cháy.</w:t>
      </w:r>
    </w:p>
    <w:p w:rsidR="0057048F" w:rsidRPr="00E52E3C" w:rsidRDefault="00E33EE9" w:rsidP="0057048F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b/>
          <w:bCs/>
          <w:iCs/>
          <w:sz w:val="24"/>
          <w:szCs w:val="24"/>
        </w:rPr>
        <w:t>Câu 51</w:t>
      </w:r>
      <w:r w:rsidRPr="00E52E3C">
        <w:rPr>
          <w:b/>
          <w:sz w:val="24"/>
          <w:szCs w:val="24"/>
        </w:rPr>
        <w:t>:</w:t>
      </w:r>
      <w:r w:rsidRPr="00E52E3C">
        <w:rPr>
          <w:sz w:val="24"/>
          <w:szCs w:val="24"/>
        </w:rPr>
        <w:t xml:space="preserve"> </w:t>
      </w:r>
      <w:r w:rsidR="0057048F" w:rsidRPr="00E52E3C">
        <w:rPr>
          <w:rFonts w:ascii="Times New Roman" w:hAnsi="Times New Roman"/>
          <w:sz w:val="24"/>
          <w:szCs w:val="24"/>
        </w:rPr>
        <w:t xml:space="preserve">Tơ tằm và tơ nilon-6,6 đều </w:t>
      </w:r>
    </w:p>
    <w:p w:rsidR="0057048F" w:rsidRPr="00E52E3C" w:rsidRDefault="0057048F" w:rsidP="0057048F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có cùng phân tử khối.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sz w:val="24"/>
          <w:szCs w:val="24"/>
        </w:rPr>
        <w:tab/>
      </w:r>
    </w:p>
    <w:p w:rsidR="0057048F" w:rsidRPr="00E52E3C" w:rsidRDefault="0057048F" w:rsidP="0057048F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ab/>
        <w:t>B.</w:t>
      </w:r>
      <w:r w:rsidRPr="00E52E3C">
        <w:rPr>
          <w:rFonts w:ascii="Times New Roman" w:hAnsi="Times New Roman"/>
          <w:sz w:val="24"/>
          <w:szCs w:val="24"/>
        </w:rPr>
        <w:t xml:space="preserve"> thuộc loại tơ tổng hợp.</w:t>
      </w:r>
    </w:p>
    <w:p w:rsidR="0057048F" w:rsidRPr="00E52E3C" w:rsidRDefault="0057048F" w:rsidP="0057048F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thuộc loại tơ thiên nhiên.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sz w:val="24"/>
          <w:szCs w:val="24"/>
        </w:rPr>
        <w:tab/>
      </w:r>
    </w:p>
    <w:p w:rsidR="00E33EE9" w:rsidRPr="00E52E3C" w:rsidRDefault="0057048F" w:rsidP="0057048F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ab/>
        <w:t>D.</w:t>
      </w:r>
      <w:r w:rsidRPr="00E52E3C">
        <w:rPr>
          <w:rFonts w:ascii="Times New Roman" w:hAnsi="Times New Roman"/>
          <w:sz w:val="24"/>
          <w:szCs w:val="24"/>
        </w:rPr>
        <w:t xml:space="preserve"> chứa các loại nguyên tố giống nhau trong phân tử. </w:t>
      </w:r>
    </w:p>
    <w:p w:rsidR="0057048F" w:rsidRPr="00E52E3C" w:rsidRDefault="00E33EE9" w:rsidP="0057048F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bCs/>
          <w:iCs/>
          <w:sz w:val="24"/>
          <w:szCs w:val="24"/>
        </w:rPr>
        <w:t>Câu 52</w:t>
      </w:r>
      <w:r w:rsidRPr="00E52E3C">
        <w:rPr>
          <w:rFonts w:ascii="Times New Roman" w:hAnsi="Times New Roman"/>
          <w:b/>
          <w:sz w:val="24"/>
          <w:szCs w:val="24"/>
        </w:rPr>
        <w:t>:</w:t>
      </w:r>
      <w:r w:rsidRPr="00E52E3C">
        <w:rPr>
          <w:rFonts w:ascii="Times New Roman" w:hAnsi="Times New Roman"/>
          <w:sz w:val="24"/>
          <w:szCs w:val="24"/>
        </w:rPr>
        <w:t xml:space="preserve"> </w:t>
      </w:r>
      <w:r w:rsidR="0057048F" w:rsidRPr="00E52E3C">
        <w:rPr>
          <w:rFonts w:ascii="Times New Roman" w:hAnsi="Times New Roman"/>
          <w:sz w:val="24"/>
          <w:szCs w:val="24"/>
        </w:rPr>
        <w:t xml:space="preserve">Cho các loại tơ sau : </w:t>
      </w:r>
    </w:p>
    <w:p w:rsidR="0057048F" w:rsidRPr="00E52E3C" w:rsidRDefault="0057048F" w:rsidP="0057048F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object w:dxaOrig="8445" w:dyaOrig="900">
          <v:shape id="_x0000_i1061" type="#_x0000_t75" style="width:423pt;height:45pt" o:ole="">
            <v:imagedata r:id="rId55" o:title=""/>
          </v:shape>
          <o:OLEObject Type="Embed" ProgID="ISISServer" ShapeID="_x0000_i1061" DrawAspect="Content" ObjectID="_1608413016" r:id="rId56"/>
        </w:object>
      </w:r>
    </w:p>
    <w:p w:rsidR="0057048F" w:rsidRPr="00E52E3C" w:rsidRDefault="0057048F" w:rsidP="0057048F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>Tơ thuộc loại poliamit là :</w:t>
      </w:r>
    </w:p>
    <w:p w:rsidR="00E33EE9" w:rsidRPr="00E52E3C" w:rsidRDefault="0057048F" w:rsidP="0057048F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1, 3.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1, 2, 3.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2, 3.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1, 2.</w:t>
      </w:r>
    </w:p>
    <w:p w:rsidR="0057048F" w:rsidRPr="00E52E3C" w:rsidRDefault="00E33EE9" w:rsidP="0057048F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kern w:val="32"/>
          <w:sz w:val="24"/>
          <w:szCs w:val="24"/>
          <w:lang w:val="pt-BR"/>
        </w:rPr>
        <w:t>Câu 53</w:t>
      </w:r>
      <w:r w:rsidRPr="00E52E3C">
        <w:rPr>
          <w:rFonts w:ascii="Times New Roman" w:hAnsi="Times New Roman"/>
          <w:b/>
          <w:sz w:val="24"/>
          <w:szCs w:val="24"/>
        </w:rPr>
        <w:t>:</w:t>
      </w:r>
      <w:r w:rsidR="0057048F" w:rsidRPr="00E52E3C">
        <w:rPr>
          <w:rFonts w:ascii="Times New Roman" w:hAnsi="Times New Roman"/>
          <w:sz w:val="24"/>
          <w:szCs w:val="24"/>
        </w:rPr>
        <w:t xml:space="preserve"> Capron thuộc loại</w:t>
      </w:r>
      <w:r w:rsidR="00F552B7" w:rsidRPr="00E52E3C">
        <w:rPr>
          <w:rFonts w:ascii="Times New Roman" w:hAnsi="Times New Roman"/>
          <w:sz w:val="24"/>
          <w:szCs w:val="24"/>
        </w:rPr>
        <w:t xml:space="preserve"> ?</w:t>
      </w:r>
    </w:p>
    <w:p w:rsidR="009F0DBB" w:rsidRPr="00E52E3C" w:rsidRDefault="0057048F" w:rsidP="0057048F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tơ poliamit.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 xml:space="preserve">B. </w:t>
      </w:r>
      <w:r w:rsidRPr="00E52E3C">
        <w:rPr>
          <w:rFonts w:ascii="Times New Roman" w:hAnsi="Times New Roman"/>
          <w:sz w:val="24"/>
          <w:szCs w:val="24"/>
        </w:rPr>
        <w:t>tơ visco.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tơ polieste.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tơ axetat.</w:t>
      </w:r>
    </w:p>
    <w:p w:rsidR="0057048F" w:rsidRPr="00E52E3C" w:rsidRDefault="00E33EE9" w:rsidP="0057048F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  <w:lang w:val="es-ES_tradnl"/>
        </w:rPr>
        <w:t>Câu 54:</w:t>
      </w:r>
      <w:r w:rsidRPr="00E52E3C">
        <w:rPr>
          <w:rFonts w:ascii="Times New Roman" w:hAnsi="Times New Roman"/>
          <w:sz w:val="24"/>
          <w:szCs w:val="24"/>
          <w:lang w:val="es-ES_tradnl"/>
        </w:rPr>
        <w:t xml:space="preserve"> </w:t>
      </w:r>
      <w:r w:rsidR="0057048F" w:rsidRPr="00E52E3C">
        <w:rPr>
          <w:rFonts w:ascii="Times New Roman" w:hAnsi="Times New Roman"/>
          <w:sz w:val="24"/>
          <w:szCs w:val="24"/>
        </w:rPr>
        <w:t>Capron thuộc loại</w:t>
      </w:r>
      <w:r w:rsidR="00F552B7" w:rsidRPr="00E52E3C">
        <w:rPr>
          <w:rFonts w:ascii="Times New Roman" w:hAnsi="Times New Roman"/>
          <w:sz w:val="24"/>
          <w:szCs w:val="24"/>
        </w:rPr>
        <w:t xml:space="preserve"> ?</w:t>
      </w:r>
    </w:p>
    <w:p w:rsidR="00E33EE9" w:rsidRPr="00E52E3C" w:rsidRDefault="0057048F" w:rsidP="0057048F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tơ poliamit.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 xml:space="preserve">B. </w:t>
      </w:r>
      <w:r w:rsidRPr="00E52E3C">
        <w:rPr>
          <w:rFonts w:ascii="Times New Roman" w:hAnsi="Times New Roman"/>
          <w:sz w:val="24"/>
          <w:szCs w:val="24"/>
        </w:rPr>
        <w:t>tơ visco.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tơ polieste.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tơ axetat.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55:</w:t>
      </w:r>
      <w:r w:rsidRPr="00E52E3C">
        <w:rPr>
          <w:rFonts w:ascii="Times New Roman" w:hAnsi="Times New Roman"/>
          <w:sz w:val="24"/>
          <w:szCs w:val="24"/>
        </w:rPr>
        <w:t xml:space="preserve"> Polime được điều chế bằng phản ứng trùng ngưng là :</w:t>
      </w:r>
    </w:p>
    <w:p w:rsidR="009F0DBB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Polipeptit.</w:t>
      </w:r>
      <w:r w:rsidRPr="00E52E3C">
        <w:rPr>
          <w:rFonts w:ascii="Times New Roman" w:hAnsi="Times New Roman"/>
          <w:sz w:val="24"/>
          <w:szCs w:val="24"/>
        </w:rPr>
        <w:tab/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="009F0DBB" w:rsidRPr="00E52E3C">
        <w:rPr>
          <w:rFonts w:ascii="Times New Roman" w:hAnsi="Times New Roman"/>
          <w:sz w:val="24"/>
          <w:szCs w:val="24"/>
        </w:rPr>
        <w:t xml:space="preserve"> Poliacrilonitrin.</w:t>
      </w:r>
      <w:r w:rsidR="009F0DBB" w:rsidRPr="00E52E3C">
        <w:rPr>
          <w:rFonts w:ascii="Times New Roman" w:hAnsi="Times New Roman"/>
          <w:sz w:val="24"/>
          <w:szCs w:val="24"/>
        </w:rPr>
        <w:tab/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C.</w:t>
      </w:r>
      <w:r w:rsidR="00E33EE9" w:rsidRPr="00E52E3C">
        <w:rPr>
          <w:rFonts w:ascii="Times New Roman" w:hAnsi="Times New Roman"/>
          <w:sz w:val="24"/>
          <w:szCs w:val="24"/>
        </w:rPr>
        <w:t xml:space="preserve"> Polistiren.</w:t>
      </w:r>
      <w:r w:rsidR="00E33EE9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D.</w:t>
      </w:r>
      <w:r w:rsidR="00E33EE9" w:rsidRPr="00E52E3C">
        <w:rPr>
          <w:rFonts w:ascii="Times New Roman" w:hAnsi="Times New Roman"/>
          <w:sz w:val="24"/>
          <w:szCs w:val="24"/>
        </w:rPr>
        <w:t xml:space="preserve"> Poli(metyl metacrrylat).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bCs/>
          <w:iCs/>
          <w:sz w:val="24"/>
          <w:szCs w:val="24"/>
        </w:rPr>
        <w:t>Câu 56</w:t>
      </w:r>
      <w:r w:rsidRPr="00E52E3C">
        <w:rPr>
          <w:rFonts w:ascii="Times New Roman" w:hAnsi="Times New Roman"/>
          <w:b/>
          <w:sz w:val="24"/>
          <w:szCs w:val="24"/>
        </w:rPr>
        <w:t>:</w:t>
      </w:r>
      <w:r w:rsidRPr="00E52E3C">
        <w:rPr>
          <w:rFonts w:ascii="Times New Roman" w:hAnsi="Times New Roman"/>
          <w:sz w:val="24"/>
          <w:szCs w:val="24"/>
        </w:rPr>
        <w:t xml:space="preserve"> Polipeptit (–NH–CH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–CO–)</w:t>
      </w:r>
      <w:r w:rsidRPr="00E52E3C">
        <w:rPr>
          <w:rFonts w:ascii="Times New Roman" w:hAnsi="Times New Roman"/>
          <w:sz w:val="24"/>
          <w:szCs w:val="24"/>
          <w:vertAlign w:val="subscript"/>
        </w:rPr>
        <w:t>n</w:t>
      </w:r>
      <w:r w:rsidRPr="00E52E3C">
        <w:rPr>
          <w:rFonts w:ascii="Times New Roman" w:hAnsi="Times New Roman"/>
          <w:sz w:val="24"/>
          <w:szCs w:val="24"/>
        </w:rPr>
        <w:t xml:space="preserve"> là sản phẩm của phản ứng trùng ngưng</w:t>
      </w:r>
      <w:r w:rsidR="00F552B7" w:rsidRPr="00E52E3C">
        <w:rPr>
          <w:rFonts w:ascii="Times New Roman" w:hAnsi="Times New Roman"/>
          <w:sz w:val="24"/>
          <w:szCs w:val="24"/>
        </w:rPr>
        <w:t xml:space="preserve"> ?</w:t>
      </w:r>
    </w:p>
    <w:p w:rsidR="009F0DBB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="009F0DBB" w:rsidRPr="00E52E3C">
        <w:rPr>
          <w:rFonts w:ascii="Times New Roman" w:hAnsi="Times New Roman"/>
          <w:sz w:val="24"/>
          <w:szCs w:val="24"/>
        </w:rPr>
        <w:t xml:space="preserve"> alanin.</w:t>
      </w:r>
      <w:r w:rsidRPr="00E52E3C">
        <w:rPr>
          <w:rFonts w:ascii="Times New Roman" w:hAnsi="Times New Roman"/>
          <w:sz w:val="24"/>
          <w:szCs w:val="24"/>
        </w:rPr>
        <w:tab/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axit glutamic.</w:t>
      </w:r>
      <w:r w:rsidRPr="00E52E3C">
        <w:rPr>
          <w:rFonts w:ascii="Times New Roman" w:hAnsi="Times New Roman"/>
          <w:sz w:val="24"/>
          <w:szCs w:val="24"/>
        </w:rPr>
        <w:tab/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C.</w:t>
      </w:r>
      <w:r w:rsidR="00E33EE9" w:rsidRPr="00E52E3C">
        <w:rPr>
          <w:rFonts w:ascii="Times New Roman" w:hAnsi="Times New Roman"/>
          <w:sz w:val="24"/>
          <w:szCs w:val="24"/>
        </w:rPr>
        <w:t xml:space="preserve"> glyxin.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D.</w:t>
      </w:r>
      <w:r w:rsidR="00E33EE9" w:rsidRPr="00E52E3C">
        <w:rPr>
          <w:rFonts w:ascii="Times New Roman" w:hAnsi="Times New Roman"/>
          <w:sz w:val="24"/>
          <w:szCs w:val="24"/>
        </w:rPr>
        <w:t xml:space="preserve"> axit </w:t>
      </w:r>
      <w:r w:rsidR="00E33EE9" w:rsidRPr="00E52E3C">
        <w:rPr>
          <w:rFonts w:ascii="Times New Roman" w:hAnsi="Times New Roman"/>
          <w:sz w:val="24"/>
          <w:szCs w:val="24"/>
        </w:rPr>
        <w:sym w:font="Symbol" w:char="F062"/>
      </w:r>
      <w:r w:rsidR="00E33EE9" w:rsidRPr="00E52E3C">
        <w:rPr>
          <w:rFonts w:ascii="Times New Roman" w:hAnsi="Times New Roman"/>
          <w:sz w:val="24"/>
          <w:szCs w:val="24"/>
        </w:rPr>
        <w:t>-amino propionic.</w:t>
      </w:r>
    </w:p>
    <w:p w:rsidR="00E33EE9" w:rsidRPr="00E52E3C" w:rsidRDefault="00E33EE9" w:rsidP="009F0DBB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b/>
          <w:bCs/>
          <w:iCs/>
          <w:sz w:val="24"/>
          <w:szCs w:val="24"/>
        </w:rPr>
        <w:t>Câu 57</w:t>
      </w:r>
      <w:r w:rsidRPr="00E52E3C">
        <w:rPr>
          <w:b/>
          <w:sz w:val="24"/>
          <w:szCs w:val="24"/>
        </w:rPr>
        <w:t>:</w:t>
      </w:r>
      <w:r w:rsidRPr="00E52E3C">
        <w:rPr>
          <w:sz w:val="24"/>
          <w:szCs w:val="24"/>
        </w:rPr>
        <w:t xml:space="preserve"> Axit </w:t>
      </w:r>
      <w:r w:rsidRPr="00E52E3C">
        <w:rPr>
          <w:sz w:val="24"/>
          <w:szCs w:val="24"/>
        </w:rPr>
        <w:sym w:font="Symbol" w:char="F065"/>
      </w:r>
      <w:r w:rsidRPr="00E52E3C">
        <w:rPr>
          <w:sz w:val="24"/>
          <w:szCs w:val="24"/>
        </w:rPr>
        <w:t xml:space="preserve">-amino caproic được dùng để điều chế nilon-6. Công thức của axit </w:t>
      </w:r>
      <w:r w:rsidRPr="00E52E3C">
        <w:rPr>
          <w:sz w:val="24"/>
          <w:szCs w:val="24"/>
        </w:rPr>
        <w:sym w:font="Symbol" w:char="F065"/>
      </w:r>
      <w:r w:rsidRPr="00E52E3C">
        <w:rPr>
          <w:sz w:val="24"/>
          <w:szCs w:val="24"/>
        </w:rPr>
        <w:t>-amino caproic là :</w:t>
      </w:r>
    </w:p>
    <w:p w:rsidR="00E33EE9" w:rsidRPr="00E52E3C" w:rsidRDefault="00E33EE9" w:rsidP="009F0DBB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A.</w:t>
      </w:r>
      <w:r w:rsidRPr="00E52E3C">
        <w:rPr>
          <w:sz w:val="24"/>
          <w:szCs w:val="24"/>
        </w:rPr>
        <w:t xml:space="preserve"> H</w:t>
      </w:r>
      <w:r w:rsidRPr="00E52E3C">
        <w:rPr>
          <w:sz w:val="24"/>
          <w:szCs w:val="24"/>
          <w:vertAlign w:val="subscript"/>
        </w:rPr>
        <w:t>2</w:t>
      </w:r>
      <w:r w:rsidRPr="00E52E3C">
        <w:rPr>
          <w:sz w:val="24"/>
          <w:szCs w:val="24"/>
        </w:rPr>
        <w:t>N–(CH</w:t>
      </w:r>
      <w:r w:rsidRPr="00E52E3C">
        <w:rPr>
          <w:sz w:val="24"/>
          <w:szCs w:val="24"/>
          <w:vertAlign w:val="subscript"/>
        </w:rPr>
        <w:t>2</w:t>
      </w:r>
      <w:r w:rsidRPr="00E52E3C">
        <w:rPr>
          <w:sz w:val="24"/>
          <w:szCs w:val="24"/>
        </w:rPr>
        <w:t>)</w:t>
      </w:r>
      <w:r w:rsidRPr="00E52E3C">
        <w:rPr>
          <w:sz w:val="24"/>
          <w:szCs w:val="24"/>
          <w:vertAlign w:val="subscript"/>
        </w:rPr>
        <w:t>6</w:t>
      </w:r>
      <w:r w:rsidRPr="00E52E3C">
        <w:rPr>
          <w:sz w:val="24"/>
          <w:szCs w:val="24"/>
        </w:rPr>
        <w:t>–COOH.</w:t>
      </w:r>
      <w:r w:rsidRPr="00E52E3C">
        <w:rPr>
          <w:sz w:val="24"/>
          <w:szCs w:val="24"/>
        </w:rPr>
        <w:tab/>
      </w: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B.</w:t>
      </w:r>
      <w:r w:rsidRPr="00E52E3C">
        <w:rPr>
          <w:sz w:val="24"/>
          <w:szCs w:val="24"/>
        </w:rPr>
        <w:t xml:space="preserve"> H</w:t>
      </w:r>
      <w:r w:rsidRPr="00E52E3C">
        <w:rPr>
          <w:sz w:val="24"/>
          <w:szCs w:val="24"/>
          <w:vertAlign w:val="subscript"/>
        </w:rPr>
        <w:t>2</w:t>
      </w:r>
      <w:r w:rsidRPr="00E52E3C">
        <w:rPr>
          <w:sz w:val="24"/>
          <w:szCs w:val="24"/>
        </w:rPr>
        <w:t>N–(CH</w:t>
      </w:r>
      <w:r w:rsidRPr="00E52E3C">
        <w:rPr>
          <w:sz w:val="24"/>
          <w:szCs w:val="24"/>
          <w:vertAlign w:val="subscript"/>
        </w:rPr>
        <w:t>2</w:t>
      </w:r>
      <w:r w:rsidRPr="00E52E3C">
        <w:rPr>
          <w:sz w:val="24"/>
          <w:szCs w:val="24"/>
        </w:rPr>
        <w:t>)</w:t>
      </w:r>
      <w:r w:rsidRPr="00E52E3C">
        <w:rPr>
          <w:sz w:val="24"/>
          <w:szCs w:val="24"/>
          <w:vertAlign w:val="subscript"/>
        </w:rPr>
        <w:t>4</w:t>
      </w:r>
      <w:r w:rsidRPr="00E52E3C">
        <w:rPr>
          <w:sz w:val="24"/>
          <w:szCs w:val="24"/>
        </w:rPr>
        <w:t xml:space="preserve">–COOH. </w:t>
      </w:r>
    </w:p>
    <w:p w:rsidR="00E33EE9" w:rsidRPr="00E52E3C" w:rsidRDefault="00E33EE9" w:rsidP="009F0DBB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C.</w:t>
      </w:r>
      <w:r w:rsidRPr="00E52E3C">
        <w:rPr>
          <w:sz w:val="24"/>
          <w:szCs w:val="24"/>
        </w:rPr>
        <w:t xml:space="preserve"> H</w:t>
      </w:r>
      <w:r w:rsidRPr="00E52E3C">
        <w:rPr>
          <w:sz w:val="24"/>
          <w:szCs w:val="24"/>
          <w:vertAlign w:val="subscript"/>
        </w:rPr>
        <w:t>2</w:t>
      </w:r>
      <w:r w:rsidRPr="00E52E3C">
        <w:rPr>
          <w:sz w:val="24"/>
          <w:szCs w:val="24"/>
        </w:rPr>
        <w:t>N–(CH</w:t>
      </w:r>
      <w:r w:rsidRPr="00E52E3C">
        <w:rPr>
          <w:sz w:val="24"/>
          <w:szCs w:val="24"/>
          <w:vertAlign w:val="subscript"/>
        </w:rPr>
        <w:t>2</w:t>
      </w:r>
      <w:r w:rsidRPr="00E52E3C">
        <w:rPr>
          <w:sz w:val="24"/>
          <w:szCs w:val="24"/>
        </w:rPr>
        <w:t>)</w:t>
      </w:r>
      <w:r w:rsidRPr="00E52E3C">
        <w:rPr>
          <w:sz w:val="24"/>
          <w:szCs w:val="24"/>
          <w:vertAlign w:val="subscript"/>
        </w:rPr>
        <w:t>3</w:t>
      </w:r>
      <w:r w:rsidRPr="00E52E3C">
        <w:rPr>
          <w:sz w:val="24"/>
          <w:szCs w:val="24"/>
        </w:rPr>
        <w:t>–COOH.</w:t>
      </w:r>
      <w:r w:rsidRPr="00E52E3C">
        <w:rPr>
          <w:sz w:val="24"/>
          <w:szCs w:val="24"/>
        </w:rPr>
        <w:tab/>
      </w: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D.</w:t>
      </w:r>
      <w:r w:rsidRPr="00E52E3C">
        <w:rPr>
          <w:sz w:val="24"/>
          <w:szCs w:val="24"/>
        </w:rPr>
        <w:t xml:space="preserve"> H</w:t>
      </w:r>
      <w:r w:rsidRPr="00E52E3C">
        <w:rPr>
          <w:sz w:val="24"/>
          <w:szCs w:val="24"/>
          <w:vertAlign w:val="subscript"/>
        </w:rPr>
        <w:t>2</w:t>
      </w:r>
      <w:r w:rsidRPr="00E52E3C">
        <w:rPr>
          <w:sz w:val="24"/>
          <w:szCs w:val="24"/>
        </w:rPr>
        <w:t>N–(CH</w:t>
      </w:r>
      <w:r w:rsidRPr="00E52E3C">
        <w:rPr>
          <w:sz w:val="24"/>
          <w:szCs w:val="24"/>
          <w:vertAlign w:val="subscript"/>
        </w:rPr>
        <w:t>2</w:t>
      </w:r>
      <w:r w:rsidRPr="00E52E3C">
        <w:rPr>
          <w:sz w:val="24"/>
          <w:szCs w:val="24"/>
        </w:rPr>
        <w:t>)</w:t>
      </w:r>
      <w:r w:rsidRPr="00E52E3C">
        <w:rPr>
          <w:sz w:val="24"/>
          <w:szCs w:val="24"/>
          <w:vertAlign w:val="subscript"/>
        </w:rPr>
        <w:t>5</w:t>
      </w:r>
      <w:r w:rsidRPr="00E52E3C">
        <w:rPr>
          <w:sz w:val="24"/>
          <w:szCs w:val="24"/>
        </w:rPr>
        <w:t>–COOH.</w:t>
      </w:r>
    </w:p>
    <w:p w:rsidR="00E33EE9" w:rsidRPr="00E52E3C" w:rsidRDefault="00E33EE9" w:rsidP="009F0DBB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b/>
          <w:bCs/>
          <w:iCs/>
          <w:sz w:val="24"/>
          <w:szCs w:val="24"/>
        </w:rPr>
        <w:t>Câu 58</w:t>
      </w:r>
      <w:r w:rsidRPr="00E52E3C">
        <w:rPr>
          <w:b/>
          <w:sz w:val="24"/>
          <w:szCs w:val="24"/>
        </w:rPr>
        <w:t>:</w:t>
      </w:r>
      <w:r w:rsidRPr="00E52E3C">
        <w:rPr>
          <w:sz w:val="24"/>
          <w:szCs w:val="24"/>
        </w:rPr>
        <w:t xml:space="preserve"> Axit </w:t>
      </w:r>
      <w:r w:rsidRPr="00E52E3C">
        <w:rPr>
          <w:sz w:val="24"/>
          <w:szCs w:val="24"/>
        </w:rPr>
        <w:sym w:font="Symbol" w:char="F077"/>
      </w:r>
      <w:r w:rsidRPr="00E52E3C">
        <w:rPr>
          <w:sz w:val="24"/>
          <w:szCs w:val="24"/>
        </w:rPr>
        <w:t xml:space="preserve">-amino enantoic được dùng để điều chế nilon-7. Công thức của axit </w:t>
      </w:r>
      <w:r w:rsidRPr="00E52E3C">
        <w:rPr>
          <w:sz w:val="24"/>
          <w:szCs w:val="24"/>
        </w:rPr>
        <w:sym w:font="Symbol" w:char="F077"/>
      </w:r>
      <w:r w:rsidRPr="00E52E3C">
        <w:rPr>
          <w:sz w:val="24"/>
          <w:szCs w:val="24"/>
        </w:rPr>
        <w:t>-amino enantoic là :</w:t>
      </w:r>
    </w:p>
    <w:p w:rsidR="00E33EE9" w:rsidRPr="00E52E3C" w:rsidRDefault="009F0DBB" w:rsidP="009F0DBB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b/>
          <w:sz w:val="24"/>
          <w:szCs w:val="24"/>
        </w:rPr>
        <w:tab/>
      </w:r>
      <w:r w:rsidR="00E33EE9" w:rsidRPr="00E52E3C">
        <w:rPr>
          <w:b/>
          <w:sz w:val="24"/>
          <w:szCs w:val="24"/>
        </w:rPr>
        <w:t>A.</w:t>
      </w:r>
      <w:r w:rsidR="00E33EE9" w:rsidRPr="00E52E3C">
        <w:rPr>
          <w:sz w:val="24"/>
          <w:szCs w:val="24"/>
        </w:rPr>
        <w:t xml:space="preserve"> H</w:t>
      </w:r>
      <w:r w:rsidR="00E33EE9" w:rsidRPr="00E52E3C">
        <w:rPr>
          <w:sz w:val="24"/>
          <w:szCs w:val="24"/>
          <w:vertAlign w:val="subscript"/>
        </w:rPr>
        <w:t>2</w:t>
      </w:r>
      <w:r w:rsidR="00E33EE9" w:rsidRPr="00E52E3C">
        <w:rPr>
          <w:sz w:val="24"/>
          <w:szCs w:val="24"/>
        </w:rPr>
        <w:t>N–(CH</w:t>
      </w:r>
      <w:r w:rsidR="00E33EE9" w:rsidRPr="00E52E3C">
        <w:rPr>
          <w:sz w:val="24"/>
          <w:szCs w:val="24"/>
          <w:vertAlign w:val="subscript"/>
        </w:rPr>
        <w:t>2</w:t>
      </w:r>
      <w:r w:rsidR="00E33EE9" w:rsidRPr="00E52E3C">
        <w:rPr>
          <w:sz w:val="24"/>
          <w:szCs w:val="24"/>
        </w:rPr>
        <w:t>)</w:t>
      </w:r>
      <w:r w:rsidR="00E33EE9" w:rsidRPr="00E52E3C">
        <w:rPr>
          <w:sz w:val="24"/>
          <w:szCs w:val="24"/>
          <w:vertAlign w:val="subscript"/>
        </w:rPr>
        <w:t>6</w:t>
      </w:r>
      <w:r w:rsidR="00E33EE9" w:rsidRPr="00E52E3C">
        <w:rPr>
          <w:sz w:val="24"/>
          <w:szCs w:val="24"/>
        </w:rPr>
        <w:t>–COOH.</w:t>
      </w:r>
      <w:r w:rsidR="00E33EE9" w:rsidRPr="00E52E3C">
        <w:rPr>
          <w:sz w:val="24"/>
          <w:szCs w:val="24"/>
        </w:rPr>
        <w:tab/>
      </w:r>
      <w:r w:rsidR="00E33EE9" w:rsidRPr="00E52E3C">
        <w:rPr>
          <w:sz w:val="24"/>
          <w:szCs w:val="24"/>
        </w:rPr>
        <w:tab/>
      </w:r>
      <w:r w:rsidR="00E33EE9" w:rsidRPr="00E52E3C">
        <w:rPr>
          <w:b/>
          <w:sz w:val="24"/>
          <w:szCs w:val="24"/>
        </w:rPr>
        <w:t>B.</w:t>
      </w:r>
      <w:r w:rsidR="00E33EE9" w:rsidRPr="00E52E3C">
        <w:rPr>
          <w:sz w:val="24"/>
          <w:szCs w:val="24"/>
        </w:rPr>
        <w:t xml:space="preserve"> H</w:t>
      </w:r>
      <w:r w:rsidR="00E33EE9" w:rsidRPr="00E52E3C">
        <w:rPr>
          <w:sz w:val="24"/>
          <w:szCs w:val="24"/>
          <w:vertAlign w:val="subscript"/>
        </w:rPr>
        <w:t>2</w:t>
      </w:r>
      <w:r w:rsidR="00E33EE9" w:rsidRPr="00E52E3C">
        <w:rPr>
          <w:sz w:val="24"/>
          <w:szCs w:val="24"/>
        </w:rPr>
        <w:t>N–(CH</w:t>
      </w:r>
      <w:r w:rsidR="00E33EE9" w:rsidRPr="00E52E3C">
        <w:rPr>
          <w:sz w:val="24"/>
          <w:szCs w:val="24"/>
          <w:vertAlign w:val="subscript"/>
        </w:rPr>
        <w:t>2</w:t>
      </w:r>
      <w:r w:rsidR="00E33EE9" w:rsidRPr="00E52E3C">
        <w:rPr>
          <w:sz w:val="24"/>
          <w:szCs w:val="24"/>
        </w:rPr>
        <w:t>)</w:t>
      </w:r>
      <w:r w:rsidR="00E33EE9" w:rsidRPr="00E52E3C">
        <w:rPr>
          <w:sz w:val="24"/>
          <w:szCs w:val="24"/>
          <w:vertAlign w:val="subscript"/>
        </w:rPr>
        <w:t>4</w:t>
      </w:r>
      <w:r w:rsidR="00E33EE9" w:rsidRPr="00E52E3C">
        <w:rPr>
          <w:sz w:val="24"/>
          <w:szCs w:val="24"/>
        </w:rPr>
        <w:t>–COOH.</w:t>
      </w:r>
    </w:p>
    <w:p w:rsidR="00E33EE9" w:rsidRPr="00E52E3C" w:rsidRDefault="00E33EE9" w:rsidP="009F0DBB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C.</w:t>
      </w:r>
      <w:r w:rsidRPr="00E52E3C">
        <w:rPr>
          <w:sz w:val="24"/>
          <w:szCs w:val="24"/>
        </w:rPr>
        <w:t xml:space="preserve"> H</w:t>
      </w:r>
      <w:r w:rsidRPr="00E52E3C">
        <w:rPr>
          <w:sz w:val="24"/>
          <w:szCs w:val="24"/>
          <w:vertAlign w:val="subscript"/>
        </w:rPr>
        <w:t>2</w:t>
      </w:r>
      <w:r w:rsidRPr="00E52E3C">
        <w:rPr>
          <w:sz w:val="24"/>
          <w:szCs w:val="24"/>
        </w:rPr>
        <w:t>N–(CH</w:t>
      </w:r>
      <w:r w:rsidRPr="00E52E3C">
        <w:rPr>
          <w:sz w:val="24"/>
          <w:szCs w:val="24"/>
          <w:vertAlign w:val="subscript"/>
        </w:rPr>
        <w:t>2</w:t>
      </w:r>
      <w:r w:rsidRPr="00E52E3C">
        <w:rPr>
          <w:sz w:val="24"/>
          <w:szCs w:val="24"/>
        </w:rPr>
        <w:t>)</w:t>
      </w:r>
      <w:r w:rsidRPr="00E52E3C">
        <w:rPr>
          <w:sz w:val="24"/>
          <w:szCs w:val="24"/>
          <w:vertAlign w:val="subscript"/>
        </w:rPr>
        <w:t>3</w:t>
      </w:r>
      <w:r w:rsidRPr="00E52E3C">
        <w:rPr>
          <w:sz w:val="24"/>
          <w:szCs w:val="24"/>
        </w:rPr>
        <w:t>–COOH.</w:t>
      </w:r>
      <w:r w:rsidRPr="00E52E3C">
        <w:rPr>
          <w:sz w:val="24"/>
          <w:szCs w:val="24"/>
        </w:rPr>
        <w:tab/>
      </w: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D.</w:t>
      </w:r>
      <w:r w:rsidRPr="00E52E3C">
        <w:rPr>
          <w:sz w:val="24"/>
          <w:szCs w:val="24"/>
        </w:rPr>
        <w:t xml:space="preserve"> H</w:t>
      </w:r>
      <w:r w:rsidRPr="00E52E3C">
        <w:rPr>
          <w:sz w:val="24"/>
          <w:szCs w:val="24"/>
          <w:vertAlign w:val="subscript"/>
        </w:rPr>
        <w:t>2</w:t>
      </w:r>
      <w:r w:rsidRPr="00E52E3C">
        <w:rPr>
          <w:sz w:val="24"/>
          <w:szCs w:val="24"/>
        </w:rPr>
        <w:t>N–(CH</w:t>
      </w:r>
      <w:r w:rsidRPr="00E52E3C">
        <w:rPr>
          <w:sz w:val="24"/>
          <w:szCs w:val="24"/>
          <w:vertAlign w:val="subscript"/>
        </w:rPr>
        <w:t>2</w:t>
      </w:r>
      <w:r w:rsidRPr="00E52E3C">
        <w:rPr>
          <w:sz w:val="24"/>
          <w:szCs w:val="24"/>
        </w:rPr>
        <w:t>)</w:t>
      </w:r>
      <w:r w:rsidRPr="00E52E3C">
        <w:rPr>
          <w:sz w:val="24"/>
          <w:szCs w:val="24"/>
          <w:vertAlign w:val="subscript"/>
        </w:rPr>
        <w:t>5</w:t>
      </w:r>
      <w:r w:rsidRPr="00E52E3C">
        <w:rPr>
          <w:sz w:val="24"/>
          <w:szCs w:val="24"/>
        </w:rPr>
        <w:t>–COOH.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59:</w:t>
      </w:r>
      <w:r w:rsidRPr="00E52E3C">
        <w:rPr>
          <w:rFonts w:ascii="Times New Roman" w:hAnsi="Times New Roman"/>
          <w:sz w:val="24"/>
          <w:szCs w:val="24"/>
        </w:rPr>
        <w:t xml:space="preserve"> Cho các polime sau : 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center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object w:dxaOrig="6480" w:dyaOrig="630">
          <v:shape id="_x0000_i1062" type="#_x0000_t75" style="width:324pt;height:31.5pt" o:ole="">
            <v:imagedata r:id="rId57" o:title=""/>
          </v:shape>
          <o:OLEObject Type="Embed" ProgID="ChemDraw.Document.6.0" ShapeID="_x0000_i1062" DrawAspect="Content" ObjectID="_1608413017" r:id="rId58"/>
        </w:objec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lastRenderedPageBreak/>
        <w:t>Công thức của các monome để khi trùng hợp hoặc trùng ngưng tạo ra các polime trên lần lượt là :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 xml:space="preserve">A. </w:t>
      </w:r>
      <w:r w:rsidR="00E33EE9" w:rsidRPr="00E52E3C">
        <w:rPr>
          <w:rFonts w:ascii="Times New Roman" w:hAnsi="Times New Roman"/>
          <w:sz w:val="24"/>
          <w:szCs w:val="24"/>
        </w:rPr>
        <w:t>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=CH–CH=CH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 xml:space="preserve"> ; 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=CH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 xml:space="preserve"> ; 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N–[CH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]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5</w:t>
      </w:r>
      <w:r w:rsidR="00E33EE9" w:rsidRPr="00E52E3C">
        <w:rPr>
          <w:rFonts w:ascii="Times New Roman" w:hAnsi="Times New Roman"/>
          <w:sz w:val="24"/>
          <w:szCs w:val="24"/>
        </w:rPr>
        <w:t>–COOH.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 xml:space="preserve">B. </w:t>
      </w:r>
      <w:r w:rsidR="00E33EE9" w:rsidRPr="00E52E3C">
        <w:rPr>
          <w:rFonts w:ascii="Times New Roman" w:hAnsi="Times New Roman"/>
          <w:sz w:val="24"/>
          <w:szCs w:val="24"/>
        </w:rPr>
        <w:t>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=CH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="00E33EE9" w:rsidRPr="00E52E3C">
        <w:rPr>
          <w:rFonts w:ascii="Times New Roman" w:hAnsi="Times New Roman"/>
          <w:sz w:val="24"/>
          <w:szCs w:val="24"/>
        </w:rPr>
        <w:t>; 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="00E33EE9" w:rsidRPr="00E52E3C">
        <w:rPr>
          <w:rFonts w:ascii="Times New Roman" w:hAnsi="Times New Roman"/>
          <w:sz w:val="24"/>
          <w:szCs w:val="24"/>
        </w:rPr>
        <w:t>–CH=CH–CH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 xml:space="preserve">3 </w:t>
      </w:r>
      <w:r w:rsidR="00E33EE9" w:rsidRPr="00E52E3C">
        <w:rPr>
          <w:rFonts w:ascii="Times New Roman" w:hAnsi="Times New Roman"/>
          <w:sz w:val="24"/>
          <w:szCs w:val="24"/>
        </w:rPr>
        <w:t>; 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N–CH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–COOH.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 xml:space="preserve">C. </w:t>
      </w:r>
      <w:r w:rsidR="00E33EE9" w:rsidRPr="00E52E3C">
        <w:rPr>
          <w:rFonts w:ascii="Times New Roman" w:hAnsi="Times New Roman"/>
          <w:sz w:val="24"/>
          <w:szCs w:val="24"/>
        </w:rPr>
        <w:t>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=CH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 xml:space="preserve"> ; 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="00E33EE9" w:rsidRPr="00E52E3C">
        <w:rPr>
          <w:rFonts w:ascii="Times New Roman" w:hAnsi="Times New Roman"/>
          <w:sz w:val="24"/>
          <w:szCs w:val="24"/>
        </w:rPr>
        <w:t>–CH=C=CH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 xml:space="preserve"> ; 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N–[CH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]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5</w:t>
      </w:r>
      <w:r w:rsidR="00E33EE9" w:rsidRPr="00E52E3C">
        <w:rPr>
          <w:rFonts w:ascii="Times New Roman" w:hAnsi="Times New Roman"/>
          <w:sz w:val="24"/>
          <w:szCs w:val="24"/>
        </w:rPr>
        <w:t>–COOH.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 xml:space="preserve">D. </w:t>
      </w:r>
      <w:r w:rsidR="00E33EE9" w:rsidRPr="00E52E3C">
        <w:rPr>
          <w:rFonts w:ascii="Times New Roman" w:hAnsi="Times New Roman"/>
          <w:sz w:val="24"/>
          <w:szCs w:val="24"/>
        </w:rPr>
        <w:t>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=CHCl, 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="00E33EE9" w:rsidRPr="00E52E3C">
        <w:rPr>
          <w:rFonts w:ascii="Times New Roman" w:hAnsi="Times New Roman"/>
          <w:sz w:val="24"/>
          <w:szCs w:val="24"/>
        </w:rPr>
        <w:t>–CH=CH–CH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="00E33EE9" w:rsidRPr="00E52E3C">
        <w:rPr>
          <w:rFonts w:ascii="Times New Roman" w:hAnsi="Times New Roman"/>
          <w:sz w:val="24"/>
          <w:szCs w:val="24"/>
        </w:rPr>
        <w:t xml:space="preserve"> ; CH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3</w:t>
      </w:r>
      <w:r w:rsidR="00E33EE9" w:rsidRPr="00E52E3C">
        <w:rPr>
          <w:rFonts w:ascii="Times New Roman" w:hAnsi="Times New Roman"/>
          <w:sz w:val="24"/>
          <w:szCs w:val="24"/>
        </w:rPr>
        <w:t>–CH(NH</w:t>
      </w:r>
      <w:r w:rsidR="00E33EE9"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="00E33EE9" w:rsidRPr="00E52E3C">
        <w:rPr>
          <w:rFonts w:ascii="Times New Roman" w:hAnsi="Times New Roman"/>
          <w:sz w:val="24"/>
          <w:szCs w:val="24"/>
        </w:rPr>
        <w:t>)–COOH.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b/>
          <w:sz w:val="24"/>
          <w:szCs w:val="24"/>
          <w:lang w:val="pt-BR"/>
        </w:rPr>
        <w:t>Câu 60:</w:t>
      </w:r>
      <w:r w:rsidRPr="00E52E3C">
        <w:rPr>
          <w:rFonts w:ascii="Times New Roman" w:hAnsi="Times New Roman"/>
          <w:sz w:val="24"/>
          <w:szCs w:val="24"/>
          <w:lang w:val="pt-BR"/>
        </w:rPr>
        <w:t xml:space="preserve"> Chất </w:t>
      </w:r>
      <w:r w:rsidRPr="00E52E3C">
        <w:rPr>
          <w:rFonts w:ascii="Times New Roman" w:hAnsi="Times New Roman"/>
          <w:b/>
          <w:sz w:val="24"/>
          <w:szCs w:val="24"/>
          <w:lang w:val="pt-BR"/>
        </w:rPr>
        <w:t>không</w:t>
      </w:r>
      <w:r w:rsidRPr="00E52E3C">
        <w:rPr>
          <w:rFonts w:ascii="Times New Roman" w:hAnsi="Times New Roman"/>
          <w:sz w:val="24"/>
          <w:szCs w:val="24"/>
          <w:lang w:val="pt-BR"/>
        </w:rPr>
        <w:t xml:space="preserve"> có khả năng tham gia phản ứng trùng ngưng là :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  <w:lang w:val="pt-BR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glyxin.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axit terephtalic.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axit axetic.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etylen glicol.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61:</w:t>
      </w:r>
      <w:r w:rsidRPr="00E52E3C">
        <w:rPr>
          <w:rFonts w:ascii="Times New Roman" w:hAnsi="Times New Roman"/>
          <w:sz w:val="24"/>
          <w:szCs w:val="24"/>
        </w:rPr>
        <w:t xml:space="preserve"> Nhóm các vật liệu được chế tạo từ polime (điều chế bằng phản ứng trùng ngưng) là : 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A.</w:t>
      </w:r>
      <w:r w:rsidR="00E33EE9" w:rsidRPr="00E52E3C">
        <w:rPr>
          <w:rFonts w:ascii="Times New Roman" w:hAnsi="Times New Roman"/>
          <w:sz w:val="24"/>
          <w:szCs w:val="24"/>
        </w:rPr>
        <w:t xml:space="preserve"> Cao</w:t>
      </w:r>
      <w:r w:rsidRPr="00E52E3C">
        <w:rPr>
          <w:rFonts w:ascii="Times New Roman" w:hAnsi="Times New Roman"/>
          <w:sz w:val="24"/>
          <w:szCs w:val="24"/>
        </w:rPr>
        <w:t xml:space="preserve"> su ; nilon -6,6 ; tơ nitron.</w:t>
      </w:r>
      <w:r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B.</w:t>
      </w:r>
      <w:r w:rsidR="00E33EE9" w:rsidRPr="00E52E3C">
        <w:rPr>
          <w:rFonts w:ascii="Times New Roman" w:hAnsi="Times New Roman"/>
          <w:sz w:val="24"/>
          <w:szCs w:val="24"/>
        </w:rPr>
        <w:t xml:space="preserve"> Tơ axetat ; nilon-6,6.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Nilon-6,6 ; t</w:t>
      </w:r>
      <w:r w:rsidR="009F0DBB" w:rsidRPr="00E52E3C">
        <w:rPr>
          <w:rFonts w:ascii="Times New Roman" w:hAnsi="Times New Roman"/>
          <w:sz w:val="24"/>
          <w:szCs w:val="24"/>
        </w:rPr>
        <w:t>ơ lapsan ; thuỷ tinh plexiglas.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Nilon-6,6 ; tơ lapsan ; nilon-6.</w:t>
      </w:r>
    </w:p>
    <w:p w:rsidR="00E33EE9" w:rsidRPr="00E52E3C" w:rsidRDefault="00E33EE9" w:rsidP="009F0DBB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b/>
          <w:bCs/>
          <w:iCs/>
          <w:sz w:val="24"/>
          <w:szCs w:val="24"/>
        </w:rPr>
        <w:t>Câu 62</w:t>
      </w:r>
      <w:r w:rsidRPr="00E52E3C">
        <w:rPr>
          <w:b/>
          <w:sz w:val="24"/>
          <w:szCs w:val="24"/>
        </w:rPr>
        <w:t>:</w:t>
      </w:r>
      <w:r w:rsidRPr="00E52E3C">
        <w:rPr>
          <w:sz w:val="24"/>
          <w:szCs w:val="24"/>
        </w:rPr>
        <w:t xml:space="preserve"> Polime được tạo thành từ phản ứng đồng trùng ngưng là :</w:t>
      </w:r>
    </w:p>
    <w:p w:rsidR="00E33EE9" w:rsidRPr="00E52E3C" w:rsidRDefault="00E33EE9" w:rsidP="009F0DBB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A.</w:t>
      </w:r>
      <w:r w:rsidRPr="00E52E3C">
        <w:rPr>
          <w:sz w:val="24"/>
          <w:szCs w:val="24"/>
        </w:rPr>
        <w:t xml:space="preserve"> Caosu buna-S.</w:t>
      </w: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B.</w:t>
      </w:r>
      <w:r w:rsidRPr="00E52E3C">
        <w:rPr>
          <w:sz w:val="24"/>
          <w:szCs w:val="24"/>
        </w:rPr>
        <w:t xml:space="preserve"> Thuỷ tinh hữu cơ.</w:t>
      </w: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C.</w:t>
      </w:r>
      <w:r w:rsidRPr="00E52E3C">
        <w:rPr>
          <w:sz w:val="24"/>
          <w:szCs w:val="24"/>
        </w:rPr>
        <w:t xml:space="preserve"> N</w:t>
      </w:r>
      <w:r w:rsidR="009F0DBB" w:rsidRPr="00E52E3C">
        <w:rPr>
          <w:sz w:val="24"/>
          <w:szCs w:val="24"/>
        </w:rPr>
        <w:t>ilon-6.</w:t>
      </w: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D.</w:t>
      </w:r>
      <w:r w:rsidRPr="00E52E3C">
        <w:rPr>
          <w:sz w:val="24"/>
          <w:szCs w:val="24"/>
        </w:rPr>
        <w:t xml:space="preserve"> Nilon-6,6.</w:t>
      </w:r>
    </w:p>
    <w:p w:rsidR="00E33EE9" w:rsidRPr="00E52E3C" w:rsidRDefault="00E33EE9" w:rsidP="009F0DBB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b/>
          <w:bCs/>
          <w:iCs/>
          <w:sz w:val="24"/>
          <w:szCs w:val="24"/>
        </w:rPr>
        <w:t>Câu 63</w:t>
      </w:r>
      <w:r w:rsidRPr="00E52E3C">
        <w:rPr>
          <w:b/>
          <w:sz w:val="24"/>
          <w:szCs w:val="24"/>
        </w:rPr>
        <w:t>:</w:t>
      </w:r>
      <w:r w:rsidRPr="00E52E3C">
        <w:rPr>
          <w:sz w:val="24"/>
          <w:szCs w:val="24"/>
        </w:rPr>
        <w:t xml:space="preserve"> Poli(etylen-terephtalat) được tạo thành từ phản ứng đồng trùng ngưng giữa etylen glicol với</w:t>
      </w:r>
    </w:p>
    <w:p w:rsidR="00E33EE9" w:rsidRPr="00E52E3C" w:rsidRDefault="009F0DBB" w:rsidP="009F0DBB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b/>
          <w:sz w:val="24"/>
          <w:szCs w:val="24"/>
        </w:rPr>
        <w:tab/>
      </w:r>
      <w:r w:rsidR="00E33EE9" w:rsidRPr="00E52E3C">
        <w:rPr>
          <w:b/>
          <w:sz w:val="24"/>
          <w:szCs w:val="24"/>
        </w:rPr>
        <w:t>A.</w:t>
      </w:r>
      <w:r w:rsidR="00E33EE9" w:rsidRPr="00E52E3C">
        <w:rPr>
          <w:sz w:val="24"/>
          <w:szCs w:val="24"/>
        </w:rPr>
        <w:t xml:space="preserve"> </w:t>
      </w:r>
      <w:r w:rsidR="00E33EE9" w:rsidRPr="00E52E3C">
        <w:rPr>
          <w:iCs/>
          <w:sz w:val="24"/>
          <w:szCs w:val="24"/>
        </w:rPr>
        <w:t>p</w:t>
      </w:r>
      <w:r w:rsidR="00E33EE9" w:rsidRPr="00E52E3C">
        <w:rPr>
          <w:sz w:val="24"/>
          <w:szCs w:val="24"/>
        </w:rPr>
        <w:t>-HOOC–C</w:t>
      </w:r>
      <w:r w:rsidR="00E33EE9" w:rsidRPr="00E52E3C">
        <w:rPr>
          <w:sz w:val="24"/>
          <w:szCs w:val="24"/>
          <w:vertAlign w:val="subscript"/>
        </w:rPr>
        <w:t>6</w:t>
      </w:r>
      <w:r w:rsidR="00E33EE9" w:rsidRPr="00E52E3C">
        <w:rPr>
          <w:sz w:val="24"/>
          <w:szCs w:val="24"/>
        </w:rPr>
        <w:t>H</w:t>
      </w:r>
      <w:r w:rsidR="00E33EE9" w:rsidRPr="00E52E3C">
        <w:rPr>
          <w:sz w:val="24"/>
          <w:szCs w:val="24"/>
          <w:vertAlign w:val="subscript"/>
        </w:rPr>
        <w:t>4</w:t>
      </w:r>
      <w:r w:rsidR="00E33EE9" w:rsidRPr="00E52E3C">
        <w:rPr>
          <w:sz w:val="24"/>
          <w:szCs w:val="24"/>
        </w:rPr>
        <w:t>–COOH.</w:t>
      </w:r>
      <w:r w:rsidRPr="00E52E3C">
        <w:rPr>
          <w:sz w:val="24"/>
          <w:szCs w:val="24"/>
        </w:rPr>
        <w:tab/>
      </w:r>
      <w:r w:rsidR="00E33EE9" w:rsidRPr="00E52E3C">
        <w:rPr>
          <w:b/>
          <w:sz w:val="24"/>
          <w:szCs w:val="24"/>
        </w:rPr>
        <w:t>B.</w:t>
      </w:r>
      <w:r w:rsidR="00E33EE9" w:rsidRPr="00E52E3C">
        <w:rPr>
          <w:sz w:val="24"/>
          <w:szCs w:val="24"/>
        </w:rPr>
        <w:t xml:space="preserve"> </w:t>
      </w:r>
      <w:r w:rsidR="00E33EE9" w:rsidRPr="00E52E3C">
        <w:rPr>
          <w:iCs/>
          <w:sz w:val="24"/>
          <w:szCs w:val="24"/>
        </w:rPr>
        <w:t>m</w:t>
      </w:r>
      <w:r w:rsidR="00E33EE9" w:rsidRPr="00E52E3C">
        <w:rPr>
          <w:sz w:val="24"/>
          <w:szCs w:val="24"/>
        </w:rPr>
        <w:t>-HOOC–C</w:t>
      </w:r>
      <w:r w:rsidR="00E33EE9" w:rsidRPr="00E52E3C">
        <w:rPr>
          <w:sz w:val="24"/>
          <w:szCs w:val="24"/>
          <w:vertAlign w:val="subscript"/>
        </w:rPr>
        <w:t>6</w:t>
      </w:r>
      <w:r w:rsidR="00E33EE9" w:rsidRPr="00E52E3C">
        <w:rPr>
          <w:sz w:val="24"/>
          <w:szCs w:val="24"/>
        </w:rPr>
        <w:t>H</w:t>
      </w:r>
      <w:r w:rsidR="00E33EE9" w:rsidRPr="00E52E3C">
        <w:rPr>
          <w:sz w:val="24"/>
          <w:szCs w:val="24"/>
          <w:vertAlign w:val="subscript"/>
        </w:rPr>
        <w:t>4</w:t>
      </w:r>
      <w:r w:rsidR="00E33EE9" w:rsidRPr="00E52E3C">
        <w:rPr>
          <w:sz w:val="24"/>
          <w:szCs w:val="24"/>
        </w:rPr>
        <w:t>COOH.</w:t>
      </w:r>
    </w:p>
    <w:p w:rsidR="00E33EE9" w:rsidRPr="00E52E3C" w:rsidRDefault="009F0DBB" w:rsidP="009F0DBB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b/>
          <w:sz w:val="24"/>
          <w:szCs w:val="24"/>
        </w:rPr>
        <w:tab/>
      </w:r>
      <w:r w:rsidR="00E33EE9" w:rsidRPr="00E52E3C">
        <w:rPr>
          <w:b/>
          <w:sz w:val="24"/>
          <w:szCs w:val="24"/>
        </w:rPr>
        <w:t>C.</w:t>
      </w:r>
      <w:r w:rsidR="00E33EE9" w:rsidRPr="00E52E3C">
        <w:rPr>
          <w:sz w:val="24"/>
          <w:szCs w:val="24"/>
        </w:rPr>
        <w:t xml:space="preserve"> </w:t>
      </w:r>
      <w:r w:rsidR="00E33EE9" w:rsidRPr="00E52E3C">
        <w:rPr>
          <w:iCs/>
          <w:sz w:val="24"/>
          <w:szCs w:val="24"/>
        </w:rPr>
        <w:t>o</w:t>
      </w:r>
      <w:r w:rsidR="00E33EE9" w:rsidRPr="00E52E3C">
        <w:rPr>
          <w:sz w:val="24"/>
          <w:szCs w:val="24"/>
        </w:rPr>
        <w:t>-HOOC–C</w:t>
      </w:r>
      <w:r w:rsidR="00E33EE9" w:rsidRPr="00E52E3C">
        <w:rPr>
          <w:sz w:val="24"/>
          <w:szCs w:val="24"/>
          <w:vertAlign w:val="subscript"/>
        </w:rPr>
        <w:t>6</w:t>
      </w:r>
      <w:r w:rsidR="00E33EE9" w:rsidRPr="00E52E3C">
        <w:rPr>
          <w:sz w:val="24"/>
          <w:szCs w:val="24"/>
        </w:rPr>
        <w:t>H</w:t>
      </w:r>
      <w:r w:rsidR="00E33EE9" w:rsidRPr="00E52E3C">
        <w:rPr>
          <w:sz w:val="24"/>
          <w:szCs w:val="24"/>
          <w:vertAlign w:val="subscript"/>
        </w:rPr>
        <w:t>4</w:t>
      </w:r>
      <w:r w:rsidRPr="00E52E3C">
        <w:rPr>
          <w:sz w:val="24"/>
          <w:szCs w:val="24"/>
        </w:rPr>
        <w:t>–COOH.</w:t>
      </w:r>
      <w:r w:rsidRPr="00E52E3C">
        <w:rPr>
          <w:sz w:val="24"/>
          <w:szCs w:val="24"/>
        </w:rPr>
        <w:tab/>
      </w:r>
      <w:r w:rsidR="00E33EE9" w:rsidRPr="00E52E3C">
        <w:rPr>
          <w:b/>
          <w:sz w:val="24"/>
          <w:szCs w:val="24"/>
        </w:rPr>
        <w:t>D.</w:t>
      </w:r>
      <w:r w:rsidR="00E33EE9" w:rsidRPr="00E52E3C">
        <w:rPr>
          <w:sz w:val="24"/>
          <w:szCs w:val="24"/>
        </w:rPr>
        <w:t xml:space="preserve"> </w:t>
      </w:r>
      <w:r w:rsidR="00E33EE9" w:rsidRPr="00E52E3C">
        <w:rPr>
          <w:iCs/>
          <w:sz w:val="24"/>
          <w:szCs w:val="24"/>
        </w:rPr>
        <w:t>o</w:t>
      </w:r>
      <w:r w:rsidR="00E33EE9" w:rsidRPr="00E52E3C">
        <w:rPr>
          <w:sz w:val="24"/>
          <w:szCs w:val="24"/>
        </w:rPr>
        <w:t>-HO–C</w:t>
      </w:r>
      <w:r w:rsidR="00E33EE9" w:rsidRPr="00E52E3C">
        <w:rPr>
          <w:sz w:val="24"/>
          <w:szCs w:val="24"/>
          <w:vertAlign w:val="subscript"/>
        </w:rPr>
        <w:t>6</w:t>
      </w:r>
      <w:r w:rsidR="00E33EE9" w:rsidRPr="00E52E3C">
        <w:rPr>
          <w:sz w:val="24"/>
          <w:szCs w:val="24"/>
        </w:rPr>
        <w:t>H</w:t>
      </w:r>
      <w:r w:rsidR="00E33EE9" w:rsidRPr="00E52E3C">
        <w:rPr>
          <w:sz w:val="24"/>
          <w:szCs w:val="24"/>
          <w:vertAlign w:val="subscript"/>
        </w:rPr>
        <w:t>4</w:t>
      </w:r>
      <w:r w:rsidR="00E33EE9" w:rsidRPr="00E52E3C">
        <w:rPr>
          <w:sz w:val="24"/>
          <w:szCs w:val="24"/>
        </w:rPr>
        <w:t>–COOH.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b/>
          <w:sz w:val="24"/>
          <w:szCs w:val="24"/>
          <w:lang w:val="pt-BR"/>
        </w:rPr>
        <w:t xml:space="preserve">Câu 64: </w:t>
      </w:r>
      <w:r w:rsidRPr="00E52E3C">
        <w:rPr>
          <w:rFonts w:ascii="Times New Roman" w:hAnsi="Times New Roman"/>
          <w:sz w:val="24"/>
          <w:szCs w:val="24"/>
          <w:lang w:val="pt-BR"/>
        </w:rPr>
        <w:t>Cho các hoá chất :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sz w:val="24"/>
          <w:szCs w:val="24"/>
          <w:lang w:val="pt-BR"/>
        </w:rPr>
        <w:tab/>
        <w:t>a) Hexame</w:t>
      </w:r>
      <w:r w:rsidR="009F0DBB" w:rsidRPr="00E52E3C">
        <w:rPr>
          <w:rFonts w:ascii="Times New Roman" w:hAnsi="Times New Roman"/>
          <w:sz w:val="24"/>
          <w:szCs w:val="24"/>
          <w:lang w:val="pt-BR"/>
        </w:rPr>
        <w:t>tylenđiamin</w:t>
      </w:r>
      <w:r w:rsidR="009F0DBB" w:rsidRPr="00E52E3C">
        <w:rPr>
          <w:rFonts w:ascii="Times New Roman" w:hAnsi="Times New Roman"/>
          <w:sz w:val="24"/>
          <w:szCs w:val="24"/>
          <w:lang w:val="pt-BR"/>
        </w:rPr>
        <w:tab/>
        <w:t>b)  Etylen glicol</w:t>
      </w:r>
      <w:r w:rsidR="009F0DBB" w:rsidRPr="00E52E3C">
        <w:rPr>
          <w:rFonts w:ascii="Times New Roman" w:hAnsi="Times New Roman"/>
          <w:sz w:val="24"/>
          <w:szCs w:val="24"/>
          <w:lang w:val="pt-BR"/>
        </w:rPr>
        <w:tab/>
      </w:r>
      <w:r w:rsidRPr="00E52E3C">
        <w:rPr>
          <w:rFonts w:ascii="Times New Roman" w:hAnsi="Times New Roman"/>
          <w:sz w:val="24"/>
          <w:szCs w:val="24"/>
          <w:lang w:val="pt-BR"/>
        </w:rPr>
        <w:t>c)  Hexaetylenđiamin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sz w:val="24"/>
          <w:szCs w:val="24"/>
          <w:lang w:val="pt-BR"/>
        </w:rPr>
        <w:tab/>
        <w:t>d)  Axit malonic</w:t>
      </w:r>
      <w:r w:rsidRPr="00E52E3C">
        <w:rPr>
          <w:rFonts w:ascii="Times New Roman" w:hAnsi="Times New Roman"/>
          <w:sz w:val="24"/>
          <w:szCs w:val="24"/>
          <w:lang w:val="pt-BR"/>
        </w:rPr>
        <w:tab/>
        <w:t>e)  Axit ađipic</w:t>
      </w:r>
      <w:r w:rsidR="00E33EE9" w:rsidRPr="00E52E3C">
        <w:rPr>
          <w:rFonts w:ascii="Times New Roman" w:hAnsi="Times New Roman"/>
          <w:sz w:val="24"/>
          <w:szCs w:val="24"/>
          <w:lang w:val="pt-BR"/>
        </w:rPr>
        <w:tab/>
        <w:t>f)  Axit terephtalic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52E3C">
        <w:rPr>
          <w:rFonts w:ascii="Times New Roman" w:hAnsi="Times New Roman"/>
          <w:sz w:val="24"/>
          <w:szCs w:val="24"/>
          <w:lang w:val="pt-BR"/>
        </w:rPr>
        <w:t>Hoá chất thích hợp để điều chế tơ lapsan là :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A.</w:t>
      </w:r>
      <w:r w:rsidR="00E33EE9" w:rsidRPr="00E52E3C">
        <w:rPr>
          <w:rFonts w:ascii="Times New Roman" w:hAnsi="Times New Roman"/>
          <w:sz w:val="24"/>
          <w:szCs w:val="24"/>
        </w:rPr>
        <w:t xml:space="preserve"> b, f.</w:t>
      </w:r>
      <w:r w:rsidR="00E33EE9"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 xml:space="preserve">B. </w:t>
      </w:r>
      <w:r w:rsidRPr="00E52E3C">
        <w:rPr>
          <w:rFonts w:ascii="Times New Roman" w:hAnsi="Times New Roman"/>
          <w:sz w:val="24"/>
          <w:szCs w:val="24"/>
        </w:rPr>
        <w:t>a, d .</w:t>
      </w:r>
      <w:r w:rsidR="00E33EE9"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 xml:space="preserve">C. </w:t>
      </w:r>
      <w:r w:rsidR="00E33EE9" w:rsidRPr="00E52E3C">
        <w:rPr>
          <w:rFonts w:ascii="Times New Roman" w:hAnsi="Times New Roman"/>
          <w:sz w:val="24"/>
          <w:szCs w:val="24"/>
        </w:rPr>
        <w:t>a, e .</w:t>
      </w:r>
      <w:r w:rsidR="00E33EE9"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D.</w:t>
      </w:r>
      <w:r w:rsidR="00E33EE9" w:rsidRPr="00E52E3C">
        <w:rPr>
          <w:rFonts w:ascii="Times New Roman" w:hAnsi="Times New Roman"/>
          <w:sz w:val="24"/>
          <w:szCs w:val="24"/>
        </w:rPr>
        <w:t xml:space="preserve"> b, e.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65:</w:t>
      </w:r>
      <w:r w:rsidRPr="00E52E3C">
        <w:rPr>
          <w:rFonts w:ascii="Times New Roman" w:hAnsi="Times New Roman"/>
          <w:sz w:val="24"/>
          <w:szCs w:val="24"/>
        </w:rPr>
        <w:t xml:space="preserve"> Polime X có công thức (–NH–[CH</w:t>
      </w:r>
      <w:r w:rsidRPr="00E52E3C">
        <w:rPr>
          <w:rFonts w:ascii="Times New Roman" w:hAnsi="Times New Roman"/>
          <w:sz w:val="24"/>
          <w:szCs w:val="24"/>
          <w:vertAlign w:val="subscript"/>
        </w:rPr>
        <w:t>2</w:t>
      </w:r>
      <w:r w:rsidRPr="00E52E3C">
        <w:rPr>
          <w:rFonts w:ascii="Times New Roman" w:hAnsi="Times New Roman"/>
          <w:sz w:val="24"/>
          <w:szCs w:val="24"/>
        </w:rPr>
        <w:t>]</w:t>
      </w:r>
      <w:r w:rsidRPr="00E52E3C">
        <w:rPr>
          <w:rFonts w:ascii="Times New Roman" w:hAnsi="Times New Roman"/>
          <w:sz w:val="24"/>
          <w:szCs w:val="24"/>
          <w:vertAlign w:val="subscript"/>
        </w:rPr>
        <w:t>5</w:t>
      </w:r>
      <w:r w:rsidRPr="00E52E3C">
        <w:rPr>
          <w:rFonts w:ascii="Times New Roman" w:hAnsi="Times New Roman"/>
          <w:sz w:val="24"/>
          <w:szCs w:val="24"/>
        </w:rPr>
        <w:t>–CO– )</w:t>
      </w:r>
      <w:r w:rsidRPr="00E52E3C">
        <w:rPr>
          <w:rFonts w:ascii="Times New Roman" w:hAnsi="Times New Roman"/>
          <w:sz w:val="24"/>
          <w:szCs w:val="24"/>
          <w:vertAlign w:val="subscript"/>
        </w:rPr>
        <w:t>n</w:t>
      </w:r>
      <w:r w:rsidRPr="00E52E3C">
        <w:rPr>
          <w:rFonts w:ascii="Times New Roman" w:hAnsi="Times New Roman"/>
          <w:sz w:val="24"/>
          <w:szCs w:val="24"/>
        </w:rPr>
        <w:t xml:space="preserve">. Phát biểu nào sau đây </w:t>
      </w:r>
      <w:r w:rsidRPr="00E52E3C">
        <w:rPr>
          <w:rFonts w:ascii="Times New Roman" w:hAnsi="Times New Roman"/>
          <w:b/>
          <w:sz w:val="24"/>
          <w:szCs w:val="24"/>
        </w:rPr>
        <w:t>không</w:t>
      </w:r>
      <w:r w:rsidRPr="00E52E3C">
        <w:rPr>
          <w:rFonts w:ascii="Times New Roman" w:hAnsi="Times New Roman"/>
          <w:sz w:val="24"/>
          <w:szCs w:val="24"/>
        </w:rPr>
        <w:t xml:space="preserve"> đúng ?</w:t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A.</w:t>
      </w:r>
      <w:r w:rsidR="00E33EE9" w:rsidRPr="00E52E3C">
        <w:rPr>
          <w:rFonts w:ascii="Times New Roman" w:hAnsi="Times New Roman"/>
          <w:sz w:val="24"/>
          <w:szCs w:val="24"/>
        </w:rPr>
        <w:t xml:space="preserve"> X chỉ được tạo ra từ phản ứng trùng ngưng.</w:t>
      </w:r>
      <w:r w:rsidR="00E33EE9" w:rsidRPr="00E52E3C">
        <w:rPr>
          <w:rFonts w:ascii="Times New Roman" w:hAnsi="Times New Roman"/>
          <w:sz w:val="24"/>
          <w:szCs w:val="24"/>
        </w:rPr>
        <w:tab/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ab/>
        <w:t>B.</w:t>
      </w:r>
      <w:r w:rsidRPr="00E52E3C">
        <w:rPr>
          <w:rFonts w:ascii="Times New Roman" w:hAnsi="Times New Roman"/>
          <w:sz w:val="24"/>
          <w:szCs w:val="24"/>
        </w:rPr>
        <w:t xml:space="preserve"> X có thể kéo sợi.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X thuộc loại poliamit.</w:t>
      </w:r>
      <w:r w:rsidRPr="00E52E3C">
        <w:rPr>
          <w:rFonts w:ascii="Times New Roman" w:hAnsi="Times New Roman"/>
          <w:sz w:val="24"/>
          <w:szCs w:val="24"/>
        </w:rPr>
        <w:tab/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D.</w:t>
      </w:r>
      <w:r w:rsidR="00E33EE9" w:rsidRPr="00E52E3C">
        <w:rPr>
          <w:rFonts w:ascii="Times New Roman" w:hAnsi="Times New Roman"/>
          <w:sz w:val="24"/>
          <w:szCs w:val="24"/>
        </w:rPr>
        <w:t xml:space="preserve"> % khối lượng C trong X không thay đổi với mọi giá trị của n.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bCs/>
          <w:iCs/>
          <w:sz w:val="24"/>
          <w:szCs w:val="24"/>
        </w:rPr>
        <w:t>Câu 66</w:t>
      </w:r>
      <w:r w:rsidRPr="00E52E3C">
        <w:rPr>
          <w:rFonts w:ascii="Times New Roman" w:hAnsi="Times New Roman"/>
          <w:b/>
          <w:sz w:val="24"/>
          <w:szCs w:val="24"/>
        </w:rPr>
        <w:t>:</w:t>
      </w:r>
      <w:r w:rsidRPr="00E52E3C">
        <w:rPr>
          <w:rFonts w:ascii="Times New Roman" w:hAnsi="Times New Roman"/>
          <w:sz w:val="24"/>
          <w:szCs w:val="24"/>
        </w:rPr>
        <w:t xml:space="preserve"> Dựa vào nguồn gốc, tơ sợi được chia thành 2 loại, đó là :</w:t>
      </w:r>
      <w:r w:rsidRPr="00E52E3C">
        <w:rPr>
          <w:rFonts w:ascii="Times New Roman" w:hAnsi="Times New Roman"/>
          <w:sz w:val="24"/>
          <w:szCs w:val="24"/>
        </w:rPr>
        <w:tab/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Tơ hoá học và tơ tổng hợp.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Tơ hoá học và tơ thiên nhiên.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Tơ tổng hợp và tơ thiên nhiên.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Tơ thiên nhiên và tơ nhân tạo.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67:</w:t>
      </w:r>
      <w:r w:rsidRPr="00E52E3C">
        <w:rPr>
          <w:rFonts w:ascii="Times New Roman" w:hAnsi="Times New Roman"/>
          <w:sz w:val="24"/>
          <w:szCs w:val="24"/>
        </w:rPr>
        <w:t xml:space="preserve"> Cho các polime sau đây : (1) tơ tằm ; (2) sợi bông ; (3) sợi đay ; (4) tơ enang ; (5) tơ visco ; (6) nilon-6,6 ; (7) tơ axetat. Loại tơ có nguồn gốc xenlulozơ là :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(1), (2), (6).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(2), (3), (5), (7).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(2), (3), (6).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(5), (6), (7).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 xml:space="preserve">Câu 68: </w:t>
      </w:r>
      <w:r w:rsidRPr="00E52E3C">
        <w:rPr>
          <w:rFonts w:ascii="Times New Roman" w:hAnsi="Times New Roman"/>
          <w:sz w:val="24"/>
          <w:szCs w:val="24"/>
        </w:rPr>
        <w:t xml:space="preserve">Nhóm vật liệu nào được chế tạo từ polime thiên nhiên ? 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Tơ visco, tơ tằm, phim ảnh. 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sz w:val="24"/>
          <w:szCs w:val="24"/>
        </w:rPr>
        <w:tab/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B.</w:t>
      </w:r>
      <w:r w:rsidR="00E33EE9" w:rsidRPr="00E52E3C">
        <w:rPr>
          <w:rFonts w:ascii="Times New Roman" w:hAnsi="Times New Roman"/>
          <w:sz w:val="24"/>
          <w:szCs w:val="24"/>
        </w:rPr>
        <w:t xml:space="preserve"> Tơ visco, tơ tằm, caosu buna, keo dán gỗ.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Nhựa bakelit, tơ tằm, tơ axetat.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sz w:val="24"/>
          <w:szCs w:val="24"/>
        </w:rPr>
        <w:tab/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D.</w:t>
      </w:r>
      <w:r w:rsidR="00E33EE9" w:rsidRPr="00E52E3C">
        <w:rPr>
          <w:rFonts w:ascii="Times New Roman" w:hAnsi="Times New Roman"/>
          <w:sz w:val="24"/>
          <w:szCs w:val="24"/>
        </w:rPr>
        <w:t xml:space="preserve"> Cao su isopren, tơ visco, nilon-6,6, keo dán gỗ.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69:</w:t>
      </w:r>
      <w:r w:rsidRPr="00E52E3C">
        <w:rPr>
          <w:rFonts w:ascii="Times New Roman" w:hAnsi="Times New Roman"/>
          <w:sz w:val="24"/>
          <w:szCs w:val="24"/>
        </w:rPr>
        <w:t xml:space="preserve"> Trong số các loại tơ sau : tơ tằm, tơ visco, tơ nilon- 6,6, tơ axetat, tơ capron, tơ enang, những loại tơ nào thuộc loại tơ nhân tạo ?</w:t>
      </w:r>
    </w:p>
    <w:p w:rsidR="00E33EE9" w:rsidRPr="00E52E3C" w:rsidRDefault="0057048F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A.</w:t>
      </w:r>
      <w:r w:rsidR="009F0DBB" w:rsidRPr="00E52E3C">
        <w:rPr>
          <w:rFonts w:ascii="Times New Roman" w:hAnsi="Times New Roman"/>
          <w:sz w:val="24"/>
          <w:szCs w:val="24"/>
        </w:rPr>
        <w:t xml:space="preserve"> Tơ tằm và tơ enang.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B.</w:t>
      </w:r>
      <w:r w:rsidR="00E33EE9" w:rsidRPr="00E52E3C">
        <w:rPr>
          <w:rFonts w:ascii="Times New Roman" w:hAnsi="Times New Roman"/>
          <w:sz w:val="24"/>
          <w:szCs w:val="24"/>
        </w:rPr>
        <w:t xml:space="preserve"> Tơ visco và tơ nilon-6,6.</w:t>
      </w:r>
    </w:p>
    <w:p w:rsidR="00E33EE9" w:rsidRPr="00E52E3C" w:rsidRDefault="0057048F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Tơ nilon-6,6 và tơ capron.</w:t>
      </w:r>
      <w:r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D.</w:t>
      </w:r>
      <w:r w:rsidR="00E33EE9" w:rsidRPr="00E52E3C">
        <w:rPr>
          <w:rFonts w:ascii="Times New Roman" w:hAnsi="Times New Roman"/>
          <w:sz w:val="24"/>
          <w:szCs w:val="24"/>
        </w:rPr>
        <w:t xml:space="preserve"> Tơ visco và tơ axetat.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bCs/>
          <w:iCs/>
          <w:sz w:val="24"/>
          <w:szCs w:val="24"/>
        </w:rPr>
        <w:t>Câu 70</w:t>
      </w:r>
      <w:r w:rsidRPr="00E52E3C">
        <w:rPr>
          <w:rFonts w:ascii="Times New Roman" w:hAnsi="Times New Roman"/>
          <w:b/>
          <w:sz w:val="24"/>
          <w:szCs w:val="24"/>
        </w:rPr>
        <w:t>:</w:t>
      </w:r>
      <w:r w:rsidRPr="00E52E3C">
        <w:rPr>
          <w:rFonts w:ascii="Times New Roman" w:hAnsi="Times New Roman"/>
          <w:sz w:val="24"/>
          <w:szCs w:val="24"/>
        </w:rPr>
        <w:t xml:space="preserve"> Loại tơ </w:t>
      </w:r>
      <w:r w:rsidRPr="00E52E3C">
        <w:rPr>
          <w:rFonts w:ascii="Times New Roman" w:hAnsi="Times New Roman"/>
          <w:b/>
          <w:bCs/>
          <w:sz w:val="24"/>
          <w:szCs w:val="24"/>
        </w:rPr>
        <w:t>không</w:t>
      </w:r>
      <w:r w:rsidRPr="00E52E3C">
        <w:rPr>
          <w:rFonts w:ascii="Times New Roman" w:hAnsi="Times New Roman"/>
          <w:sz w:val="24"/>
          <w:szCs w:val="24"/>
        </w:rPr>
        <w:t xml:space="preserve"> phải tơ nhân tạo là :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Tơ lapsan (tơ polieste).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Tơ đồng-amoniac.</w:t>
      </w:r>
      <w:r w:rsidRPr="00E52E3C">
        <w:rPr>
          <w:rFonts w:ascii="Times New Roman" w:hAnsi="Times New Roman"/>
          <w:sz w:val="24"/>
          <w:szCs w:val="24"/>
        </w:rPr>
        <w:tab/>
      </w:r>
    </w:p>
    <w:p w:rsidR="00E33EE9" w:rsidRPr="00E52E3C" w:rsidRDefault="009F0DBB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Tơ axetat.</w:t>
      </w:r>
      <w:r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sz w:val="24"/>
          <w:szCs w:val="24"/>
        </w:rPr>
        <w:tab/>
      </w:r>
      <w:r w:rsidR="00E33EE9" w:rsidRPr="00E52E3C">
        <w:rPr>
          <w:rFonts w:ascii="Times New Roman" w:hAnsi="Times New Roman"/>
          <w:b/>
          <w:sz w:val="24"/>
          <w:szCs w:val="24"/>
        </w:rPr>
        <w:t>D.</w:t>
      </w:r>
      <w:r w:rsidR="00E33EE9" w:rsidRPr="00E52E3C">
        <w:rPr>
          <w:rFonts w:ascii="Times New Roman" w:hAnsi="Times New Roman"/>
          <w:sz w:val="24"/>
          <w:szCs w:val="24"/>
        </w:rPr>
        <w:t xml:space="preserve"> Tơ visco.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71:</w:t>
      </w:r>
      <w:r w:rsidRPr="00E52E3C">
        <w:rPr>
          <w:rFonts w:ascii="Times New Roman" w:hAnsi="Times New Roman"/>
          <w:sz w:val="24"/>
          <w:szCs w:val="24"/>
        </w:rPr>
        <w:t xml:space="preserve"> Tơ nilon-6,6 thuộc loại 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="009F0DBB" w:rsidRPr="00E52E3C">
        <w:rPr>
          <w:rFonts w:ascii="Times New Roman" w:hAnsi="Times New Roman"/>
          <w:sz w:val="24"/>
          <w:szCs w:val="24"/>
        </w:rPr>
        <w:t xml:space="preserve"> tơ nhân tạo.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tơ bán tổng hợp.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="009F0DBB" w:rsidRPr="00E52E3C">
        <w:rPr>
          <w:rFonts w:ascii="Times New Roman" w:hAnsi="Times New Roman"/>
          <w:sz w:val="24"/>
          <w:szCs w:val="24"/>
        </w:rPr>
        <w:t xml:space="preserve"> tơ thiên nhiên.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tơ tổng hợp. 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bCs/>
          <w:iCs/>
          <w:sz w:val="24"/>
          <w:szCs w:val="24"/>
        </w:rPr>
        <w:t>Câu 72</w:t>
      </w:r>
      <w:r w:rsidRPr="00E52E3C">
        <w:rPr>
          <w:rFonts w:ascii="Times New Roman" w:hAnsi="Times New Roman"/>
          <w:b/>
          <w:sz w:val="24"/>
          <w:szCs w:val="24"/>
        </w:rPr>
        <w:t>:</w:t>
      </w:r>
      <w:r w:rsidRPr="00E52E3C">
        <w:rPr>
          <w:rFonts w:ascii="Times New Roman" w:hAnsi="Times New Roman"/>
          <w:sz w:val="24"/>
          <w:szCs w:val="24"/>
        </w:rPr>
        <w:t xml:space="preserve"> Loại tơ </w:t>
      </w:r>
      <w:r w:rsidRPr="00E52E3C">
        <w:rPr>
          <w:rFonts w:ascii="Times New Roman" w:hAnsi="Times New Roman"/>
          <w:b/>
          <w:sz w:val="24"/>
          <w:szCs w:val="24"/>
        </w:rPr>
        <w:t>không</w:t>
      </w:r>
      <w:r w:rsidRPr="00E52E3C">
        <w:rPr>
          <w:rFonts w:ascii="Times New Roman" w:hAnsi="Times New Roman"/>
          <w:sz w:val="24"/>
          <w:szCs w:val="24"/>
        </w:rPr>
        <w:t xml:space="preserve"> phải tơ tổng hợp là :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="009F0DBB" w:rsidRPr="00E52E3C">
        <w:rPr>
          <w:rFonts w:ascii="Times New Roman" w:hAnsi="Times New Roman"/>
          <w:sz w:val="24"/>
          <w:szCs w:val="24"/>
        </w:rPr>
        <w:t xml:space="preserve"> Tơ capron.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="009F0DBB" w:rsidRPr="00E52E3C">
        <w:rPr>
          <w:rFonts w:ascii="Times New Roman" w:hAnsi="Times New Roman"/>
          <w:sz w:val="24"/>
          <w:szCs w:val="24"/>
        </w:rPr>
        <w:t xml:space="preserve"> Tơ clorin.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Tơ polieste.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Tơ axetat.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73:</w:t>
      </w:r>
      <w:r w:rsidRPr="00E52E3C">
        <w:rPr>
          <w:rFonts w:ascii="Times New Roman" w:hAnsi="Times New Roman"/>
          <w:sz w:val="24"/>
          <w:szCs w:val="24"/>
        </w:rPr>
        <w:t xml:space="preserve"> Các polime : polietilen, xenlulozơ, polipeptit, tinh bột, nilon-6, nilon-6,6, polibutađien. Dãy các polime tổng hợp là :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Polietilen, xenlulozơ, nilon-6, nilon-6,6.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Polietilen, nilon-6, nilon-6,6, polibutađien.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Pr="00E52E3C">
        <w:rPr>
          <w:rFonts w:ascii="Times New Roman" w:hAnsi="Times New Roman"/>
          <w:sz w:val="24"/>
          <w:szCs w:val="24"/>
        </w:rPr>
        <w:t xml:space="preserve"> Polietilen, tinh bột, nilon-6, nilon-6,6.</w:t>
      </w: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Polietilen, xenlulozơ, nilon-6,6.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b/>
          <w:sz w:val="24"/>
          <w:szCs w:val="24"/>
        </w:rPr>
        <w:t>Câu 74:</w:t>
      </w:r>
      <w:r w:rsidRPr="00E52E3C">
        <w:rPr>
          <w:rFonts w:ascii="Times New Roman" w:hAnsi="Times New Roman"/>
          <w:sz w:val="24"/>
          <w:szCs w:val="24"/>
        </w:rPr>
        <w:t xml:space="preserve"> Tơ poliamit là những polime tổng hợp có chứa nhiều nhóm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lastRenderedPageBreak/>
        <w:tab/>
      </w:r>
      <w:r w:rsidRPr="00E52E3C">
        <w:rPr>
          <w:rFonts w:ascii="Times New Roman" w:hAnsi="Times New Roman"/>
          <w:b/>
          <w:sz w:val="24"/>
          <w:szCs w:val="24"/>
        </w:rPr>
        <w:t>A.</w:t>
      </w:r>
      <w:r w:rsidRPr="00E52E3C">
        <w:rPr>
          <w:rFonts w:ascii="Times New Roman" w:hAnsi="Times New Roman"/>
          <w:sz w:val="24"/>
          <w:szCs w:val="24"/>
        </w:rPr>
        <w:t xml:space="preserve"> amit –CO–NH– trong phân tử</w:t>
      </w:r>
      <w:r w:rsidR="009F0DBB" w:rsidRPr="00E52E3C">
        <w:rPr>
          <w:rFonts w:ascii="Times New Roman" w:hAnsi="Times New Roman"/>
          <w:sz w:val="24"/>
          <w:szCs w:val="24"/>
        </w:rPr>
        <w:t>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B.</w:t>
      </w:r>
      <w:r w:rsidRPr="00E52E3C">
        <w:rPr>
          <w:rFonts w:ascii="Times New Roman" w:hAnsi="Times New Roman"/>
          <w:sz w:val="24"/>
          <w:szCs w:val="24"/>
        </w:rPr>
        <w:t xml:space="preserve"> –CO– trong phân tử.</w:t>
      </w:r>
    </w:p>
    <w:p w:rsidR="00E33EE9" w:rsidRPr="00E52E3C" w:rsidRDefault="00E33EE9" w:rsidP="009F0DBB">
      <w:pPr>
        <w:tabs>
          <w:tab w:val="left" w:pos="270"/>
          <w:tab w:val="left" w:pos="2880"/>
          <w:tab w:val="left" w:pos="5310"/>
          <w:tab w:val="left" w:pos="783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C.</w:t>
      </w:r>
      <w:r w:rsidR="009F0DBB" w:rsidRPr="00E52E3C">
        <w:rPr>
          <w:rFonts w:ascii="Times New Roman" w:hAnsi="Times New Roman"/>
          <w:sz w:val="24"/>
          <w:szCs w:val="24"/>
        </w:rPr>
        <w:t xml:space="preserve"> –NH– trong phân tử.</w:t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="009F0DBB" w:rsidRPr="00E52E3C">
        <w:rPr>
          <w:rFonts w:ascii="Times New Roman" w:hAnsi="Times New Roman"/>
          <w:sz w:val="24"/>
          <w:szCs w:val="24"/>
        </w:rPr>
        <w:tab/>
      </w:r>
      <w:r w:rsidRPr="00E52E3C">
        <w:rPr>
          <w:rFonts w:ascii="Times New Roman" w:hAnsi="Times New Roman"/>
          <w:b/>
          <w:sz w:val="24"/>
          <w:szCs w:val="24"/>
        </w:rPr>
        <w:t>D.</w:t>
      </w:r>
      <w:r w:rsidRPr="00E52E3C">
        <w:rPr>
          <w:rFonts w:ascii="Times New Roman" w:hAnsi="Times New Roman"/>
          <w:sz w:val="24"/>
          <w:szCs w:val="24"/>
        </w:rPr>
        <w:t xml:space="preserve"> –CH(CN)– trong phân tử. </w:t>
      </w:r>
    </w:p>
    <w:p w:rsidR="00E33EE9" w:rsidRPr="00E52E3C" w:rsidRDefault="00E33EE9" w:rsidP="009F0DBB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b/>
          <w:bCs/>
          <w:iCs/>
          <w:sz w:val="24"/>
          <w:szCs w:val="24"/>
        </w:rPr>
        <w:t>Câu 75</w:t>
      </w:r>
      <w:r w:rsidRPr="00E52E3C">
        <w:rPr>
          <w:b/>
          <w:sz w:val="24"/>
          <w:szCs w:val="24"/>
        </w:rPr>
        <w:t xml:space="preserve">: </w:t>
      </w:r>
      <w:r w:rsidRPr="00E52E3C">
        <w:rPr>
          <w:sz w:val="24"/>
          <w:szCs w:val="24"/>
        </w:rPr>
        <w:t>Nilon-6,6 là một loại</w:t>
      </w:r>
    </w:p>
    <w:p w:rsidR="00E33EE9" w:rsidRPr="00E52E3C" w:rsidRDefault="00E33EE9" w:rsidP="009F0DBB">
      <w:pPr>
        <w:pStyle w:val="BodyText2"/>
        <w:tabs>
          <w:tab w:val="left" w:pos="270"/>
          <w:tab w:val="left" w:pos="2880"/>
          <w:tab w:val="left" w:pos="5310"/>
          <w:tab w:val="left" w:pos="7830"/>
        </w:tabs>
        <w:spacing w:line="252" w:lineRule="auto"/>
        <w:rPr>
          <w:sz w:val="24"/>
          <w:szCs w:val="24"/>
        </w:rPr>
      </w:pP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A.</w:t>
      </w:r>
      <w:r w:rsidR="009F0DBB" w:rsidRPr="00E52E3C">
        <w:rPr>
          <w:sz w:val="24"/>
          <w:szCs w:val="24"/>
        </w:rPr>
        <w:t xml:space="preserve"> polieste.</w:t>
      </w:r>
      <w:r w:rsidR="009F0DBB"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B.</w:t>
      </w:r>
      <w:r w:rsidR="009F0DBB" w:rsidRPr="00E52E3C">
        <w:rPr>
          <w:sz w:val="24"/>
          <w:szCs w:val="24"/>
        </w:rPr>
        <w:t xml:space="preserve"> tơ axetat.</w:t>
      </w:r>
      <w:r w:rsidR="009F0DBB"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C.</w:t>
      </w:r>
      <w:r w:rsidR="009F0DBB" w:rsidRPr="00E52E3C">
        <w:rPr>
          <w:sz w:val="24"/>
          <w:szCs w:val="24"/>
        </w:rPr>
        <w:t xml:space="preserve"> tơ poliamit.</w:t>
      </w:r>
      <w:r w:rsidRPr="00E52E3C">
        <w:rPr>
          <w:sz w:val="24"/>
          <w:szCs w:val="24"/>
        </w:rPr>
        <w:tab/>
      </w:r>
      <w:r w:rsidRPr="00E52E3C">
        <w:rPr>
          <w:b/>
          <w:sz w:val="24"/>
          <w:szCs w:val="24"/>
        </w:rPr>
        <w:t>D.</w:t>
      </w:r>
      <w:r w:rsidRPr="00E52E3C">
        <w:rPr>
          <w:sz w:val="24"/>
          <w:szCs w:val="24"/>
        </w:rPr>
        <w:t xml:space="preserve"> tơ visco.</w:t>
      </w:r>
    </w:p>
    <w:p w:rsidR="003D6E19" w:rsidRPr="00E52E3C" w:rsidRDefault="003D6E19" w:rsidP="003D6E19">
      <w:pPr>
        <w:tabs>
          <w:tab w:val="left" w:pos="270"/>
          <w:tab w:val="left" w:pos="2708"/>
          <w:tab w:val="left" w:pos="2880"/>
          <w:tab w:val="left" w:pos="5138"/>
          <w:tab w:val="left" w:pos="5400"/>
          <w:tab w:val="left" w:pos="7569"/>
          <w:tab w:val="left" w:pos="8100"/>
        </w:tabs>
        <w:rPr>
          <w:sz w:val="23"/>
          <w:szCs w:val="23"/>
        </w:rPr>
      </w:pPr>
    </w:p>
    <w:p w:rsidR="004F3725" w:rsidRPr="00E52E3C" w:rsidRDefault="004F3725" w:rsidP="00265AC3">
      <w:pPr>
        <w:tabs>
          <w:tab w:val="left" w:pos="270"/>
          <w:tab w:val="left" w:pos="2790"/>
          <w:tab w:val="left" w:pos="5310"/>
          <w:tab w:val="left" w:pos="801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</w:p>
    <w:p w:rsidR="00850011" w:rsidRDefault="00850011" w:rsidP="00265AC3">
      <w:pPr>
        <w:tabs>
          <w:tab w:val="left" w:pos="270"/>
          <w:tab w:val="left" w:pos="2790"/>
          <w:tab w:val="left" w:pos="5310"/>
          <w:tab w:val="left" w:pos="8010"/>
        </w:tabs>
        <w:spacing w:line="252" w:lineRule="auto"/>
        <w:jc w:val="center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>----------</w:t>
      </w:r>
      <w:r w:rsidRPr="00E52E3C">
        <w:rPr>
          <w:rFonts w:ascii="Times New Roman" w:hAnsi="Times New Roman"/>
          <w:b/>
          <w:bCs/>
          <w:sz w:val="24"/>
          <w:szCs w:val="24"/>
        </w:rPr>
        <w:t>HẾT</w:t>
      </w:r>
      <w:r w:rsidR="0018358B" w:rsidRPr="00E52E3C">
        <w:rPr>
          <w:rFonts w:ascii="Times New Roman" w:hAnsi="Times New Roman"/>
          <w:sz w:val="24"/>
          <w:szCs w:val="24"/>
        </w:rPr>
        <w:t>----------</w:t>
      </w:r>
    </w:p>
    <w:p w:rsidR="00886259" w:rsidRDefault="00886259" w:rsidP="00265AC3">
      <w:pPr>
        <w:tabs>
          <w:tab w:val="left" w:pos="270"/>
          <w:tab w:val="left" w:pos="2790"/>
          <w:tab w:val="left" w:pos="5310"/>
          <w:tab w:val="left" w:pos="8010"/>
        </w:tabs>
        <w:spacing w:line="252" w:lineRule="auto"/>
        <w:jc w:val="center"/>
        <w:rPr>
          <w:rFonts w:ascii="Times New Roman" w:hAnsi="Times New Roman"/>
          <w:sz w:val="24"/>
          <w:szCs w:val="24"/>
        </w:rPr>
      </w:pPr>
    </w:p>
    <w:p w:rsidR="00E52E3C" w:rsidRDefault="00E52E3C" w:rsidP="00E52E3C">
      <w:pPr>
        <w:tabs>
          <w:tab w:val="left" w:pos="270"/>
          <w:tab w:val="left" w:pos="2790"/>
          <w:tab w:val="left" w:pos="5310"/>
          <w:tab w:val="left" w:pos="8010"/>
        </w:tabs>
        <w:spacing w:line="252" w:lineRule="auto"/>
        <w:jc w:val="center"/>
        <w:rPr>
          <w:rFonts w:ascii="Times New Roman" w:hAnsi="Times New Roman"/>
          <w:sz w:val="24"/>
          <w:szCs w:val="24"/>
        </w:rPr>
      </w:pPr>
      <w:r w:rsidRPr="00E52E3C">
        <w:rPr>
          <w:rFonts w:ascii="Times New Roman" w:hAnsi="Times New Roman"/>
          <w:sz w:val="24"/>
          <w:szCs w:val="24"/>
        </w:rPr>
        <w:t>--------</w:t>
      </w:r>
      <w:r>
        <w:rPr>
          <w:rFonts w:ascii="Times New Roman" w:hAnsi="Times New Roman"/>
          <w:b/>
          <w:bCs/>
          <w:sz w:val="24"/>
          <w:szCs w:val="24"/>
        </w:rPr>
        <w:t>ĐÁP ÁN</w:t>
      </w:r>
      <w:r w:rsidR="00E82471">
        <w:rPr>
          <w:rFonts w:ascii="Times New Roman" w:hAnsi="Times New Roman"/>
          <w:sz w:val="24"/>
          <w:szCs w:val="24"/>
        </w:rPr>
        <w:t>-------</w:t>
      </w:r>
    </w:p>
    <w:p w:rsidR="00E52E3C" w:rsidRDefault="00E52E3C" w:rsidP="00E52E3C">
      <w:pPr>
        <w:tabs>
          <w:tab w:val="left" w:pos="270"/>
          <w:tab w:val="left" w:pos="2790"/>
          <w:tab w:val="left" w:pos="5310"/>
          <w:tab w:val="left" w:pos="8010"/>
        </w:tabs>
        <w:spacing w:line="252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42"/>
        <w:gridCol w:w="1041"/>
        <w:gridCol w:w="1041"/>
        <w:gridCol w:w="1041"/>
        <w:gridCol w:w="1041"/>
        <w:gridCol w:w="1041"/>
        <w:gridCol w:w="1041"/>
        <w:gridCol w:w="1022"/>
        <w:gridCol w:w="1041"/>
        <w:gridCol w:w="1039"/>
      </w:tblGrid>
      <w:tr w:rsidR="00E52E3C" w:rsidRPr="003C503A" w:rsidTr="00BF0F56">
        <w:trPr>
          <w:jc w:val="center"/>
        </w:trPr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1</w:t>
            </w:r>
            <w:r>
              <w:rPr>
                <w:rFonts w:asciiTheme="majorHAnsi" w:hAnsiTheme="majorHAnsi" w:cstheme="majorHAnsi"/>
                <w:b/>
              </w:rPr>
              <w:t>C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C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C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5</w:t>
            </w: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>C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>B</w:t>
            </w:r>
          </w:p>
        </w:tc>
        <w:tc>
          <w:tcPr>
            <w:tcW w:w="492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8</w:t>
            </w: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9</w:t>
            </w: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10</w:t>
            </w:r>
            <w:r>
              <w:rPr>
                <w:rFonts w:asciiTheme="majorHAnsi" w:hAnsiTheme="majorHAnsi" w:cstheme="majorHAnsi"/>
                <w:b/>
              </w:rPr>
              <w:t>C</w:t>
            </w:r>
          </w:p>
        </w:tc>
      </w:tr>
      <w:tr w:rsidR="00E52E3C" w:rsidRPr="003C503A" w:rsidTr="00BF0F56">
        <w:trPr>
          <w:jc w:val="center"/>
        </w:trPr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11</w:t>
            </w: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12</w:t>
            </w:r>
            <w:r>
              <w:rPr>
                <w:rFonts w:asciiTheme="majorHAnsi" w:hAnsiTheme="majorHAnsi" w:cstheme="majorHAnsi"/>
                <w:b/>
              </w:rPr>
              <w:t>B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1</w:t>
            </w:r>
            <w:r>
              <w:rPr>
                <w:rFonts w:asciiTheme="majorHAnsi" w:hAnsiTheme="majorHAnsi" w:cstheme="majorHAnsi"/>
                <w:b/>
              </w:rPr>
              <w:t>3A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14</w:t>
            </w:r>
            <w:r>
              <w:rPr>
                <w:rFonts w:asciiTheme="majorHAnsi" w:hAnsiTheme="majorHAnsi" w:cstheme="majorHAnsi"/>
                <w:b/>
              </w:rPr>
              <w:t>B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15</w:t>
            </w:r>
            <w:r>
              <w:rPr>
                <w:rFonts w:asciiTheme="majorHAnsi" w:hAnsiTheme="majorHAnsi" w:cstheme="majorHAnsi"/>
                <w:b/>
              </w:rPr>
              <w:t>B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16</w:t>
            </w: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17</w:t>
            </w: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492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18</w:t>
            </w:r>
            <w:r>
              <w:rPr>
                <w:rFonts w:asciiTheme="majorHAnsi" w:hAnsiTheme="majorHAnsi" w:cstheme="majorHAnsi"/>
                <w:b/>
              </w:rPr>
              <w:t>B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19</w:t>
            </w:r>
            <w:r>
              <w:rPr>
                <w:rFonts w:asciiTheme="majorHAnsi" w:hAnsiTheme="majorHAnsi" w:cstheme="majorHAnsi"/>
                <w:b/>
              </w:rPr>
              <w:t>C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D</w:t>
            </w:r>
          </w:p>
        </w:tc>
      </w:tr>
      <w:tr w:rsidR="00E52E3C" w:rsidRPr="003C503A" w:rsidTr="00BF0F56">
        <w:trPr>
          <w:jc w:val="center"/>
        </w:trPr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21</w:t>
            </w:r>
            <w:r>
              <w:rPr>
                <w:rFonts w:asciiTheme="majorHAnsi" w:hAnsiTheme="majorHAnsi" w:cstheme="majorHAnsi"/>
                <w:b/>
              </w:rPr>
              <w:t>B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22</w:t>
            </w: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23</w:t>
            </w:r>
            <w:r>
              <w:rPr>
                <w:rFonts w:asciiTheme="majorHAnsi" w:hAnsiTheme="majorHAnsi" w:cstheme="majorHAnsi"/>
                <w:b/>
              </w:rPr>
              <w:t>B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24</w:t>
            </w: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25</w:t>
            </w: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26</w:t>
            </w:r>
            <w:r>
              <w:rPr>
                <w:rFonts w:asciiTheme="majorHAnsi" w:hAnsiTheme="majorHAnsi" w:cstheme="majorHAnsi"/>
                <w:b/>
              </w:rPr>
              <w:t>C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27</w:t>
            </w: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492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28</w:t>
            </w:r>
            <w:r>
              <w:rPr>
                <w:rFonts w:asciiTheme="majorHAnsi" w:hAnsiTheme="majorHAnsi" w:cstheme="majorHAnsi"/>
                <w:b/>
              </w:rPr>
              <w:t>B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29</w:t>
            </w: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30</w:t>
            </w:r>
            <w:r>
              <w:rPr>
                <w:rFonts w:asciiTheme="majorHAnsi" w:hAnsiTheme="majorHAnsi" w:cstheme="majorHAnsi"/>
                <w:b/>
              </w:rPr>
              <w:t>B</w:t>
            </w:r>
          </w:p>
        </w:tc>
      </w:tr>
      <w:tr w:rsidR="00E52E3C" w:rsidRPr="003C503A" w:rsidTr="00BF0F56">
        <w:trPr>
          <w:jc w:val="center"/>
        </w:trPr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31</w:t>
            </w:r>
            <w:r>
              <w:rPr>
                <w:rFonts w:asciiTheme="majorHAnsi" w:hAnsiTheme="majorHAnsi" w:cstheme="majorHAnsi"/>
                <w:b/>
              </w:rPr>
              <w:t>B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32</w:t>
            </w: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33</w:t>
            </w: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34</w:t>
            </w:r>
            <w:r>
              <w:rPr>
                <w:rFonts w:asciiTheme="majorHAnsi" w:hAnsiTheme="majorHAnsi" w:cstheme="majorHAnsi"/>
                <w:b/>
              </w:rPr>
              <w:t>B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35</w:t>
            </w:r>
            <w:r>
              <w:rPr>
                <w:rFonts w:asciiTheme="majorHAnsi" w:hAnsiTheme="majorHAnsi" w:cstheme="majorHAnsi"/>
                <w:b/>
              </w:rPr>
              <w:t>C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36</w:t>
            </w:r>
            <w:r>
              <w:rPr>
                <w:rFonts w:asciiTheme="majorHAnsi" w:hAnsiTheme="majorHAnsi" w:cstheme="majorHAnsi"/>
                <w:b/>
              </w:rPr>
              <w:t>B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37</w:t>
            </w: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492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38</w:t>
            </w:r>
            <w:r>
              <w:rPr>
                <w:rFonts w:asciiTheme="majorHAnsi" w:hAnsiTheme="majorHAnsi" w:cstheme="majorHAnsi"/>
                <w:b/>
              </w:rPr>
              <w:t>C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39</w:t>
            </w:r>
            <w:r>
              <w:rPr>
                <w:rFonts w:asciiTheme="majorHAnsi" w:hAnsiTheme="majorHAnsi" w:cstheme="majorHAnsi"/>
                <w:b/>
              </w:rPr>
              <w:t>C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40</w:t>
            </w:r>
            <w:r>
              <w:rPr>
                <w:rFonts w:asciiTheme="majorHAnsi" w:hAnsiTheme="majorHAnsi" w:cstheme="majorHAnsi"/>
                <w:b/>
              </w:rPr>
              <w:t>D</w:t>
            </w:r>
          </w:p>
        </w:tc>
      </w:tr>
      <w:tr w:rsidR="00E52E3C" w:rsidRPr="003C503A" w:rsidTr="00BF0F56">
        <w:trPr>
          <w:jc w:val="center"/>
        </w:trPr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41</w:t>
            </w:r>
            <w:r>
              <w:rPr>
                <w:rFonts w:asciiTheme="majorHAnsi" w:hAnsiTheme="majorHAnsi" w:cstheme="majorHAnsi"/>
                <w:b/>
              </w:rPr>
              <w:t>C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42</w:t>
            </w: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43</w:t>
            </w: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44</w:t>
            </w: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45</w:t>
            </w: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46</w:t>
            </w: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47</w:t>
            </w:r>
            <w:r>
              <w:rPr>
                <w:rFonts w:asciiTheme="majorHAnsi" w:hAnsiTheme="majorHAnsi" w:cstheme="majorHAnsi"/>
                <w:b/>
              </w:rPr>
              <w:t>B</w:t>
            </w:r>
          </w:p>
        </w:tc>
        <w:tc>
          <w:tcPr>
            <w:tcW w:w="492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48</w:t>
            </w:r>
            <w:r>
              <w:rPr>
                <w:rFonts w:asciiTheme="majorHAnsi" w:hAnsiTheme="majorHAnsi" w:cstheme="majorHAnsi"/>
                <w:b/>
              </w:rPr>
              <w:t>B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49</w:t>
            </w:r>
            <w:r>
              <w:rPr>
                <w:rFonts w:asciiTheme="majorHAnsi" w:hAnsiTheme="majorHAnsi" w:cstheme="majorHAnsi"/>
                <w:b/>
              </w:rPr>
              <w:t>C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50</w:t>
            </w:r>
            <w:r>
              <w:rPr>
                <w:rFonts w:asciiTheme="majorHAnsi" w:hAnsiTheme="majorHAnsi" w:cstheme="majorHAnsi"/>
                <w:b/>
              </w:rPr>
              <w:t>B</w:t>
            </w:r>
          </w:p>
        </w:tc>
      </w:tr>
      <w:tr w:rsidR="00E52E3C" w:rsidRPr="003C503A" w:rsidTr="00BF0F56">
        <w:trPr>
          <w:jc w:val="center"/>
        </w:trPr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51</w:t>
            </w: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52</w:t>
            </w: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53</w:t>
            </w: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54</w:t>
            </w: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55</w:t>
            </w: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56</w:t>
            </w:r>
            <w:r>
              <w:rPr>
                <w:rFonts w:asciiTheme="majorHAnsi" w:hAnsiTheme="majorHAnsi" w:cstheme="majorHAnsi"/>
                <w:b/>
              </w:rPr>
              <w:t>C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57</w:t>
            </w: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492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58</w:t>
            </w: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59</w:t>
            </w: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60</w:t>
            </w:r>
            <w:r>
              <w:rPr>
                <w:rFonts w:asciiTheme="majorHAnsi" w:hAnsiTheme="majorHAnsi" w:cstheme="majorHAnsi"/>
                <w:b/>
              </w:rPr>
              <w:t>C</w:t>
            </w:r>
          </w:p>
        </w:tc>
      </w:tr>
      <w:tr w:rsidR="00E52E3C" w:rsidRPr="003C503A" w:rsidTr="00BF0F56">
        <w:trPr>
          <w:jc w:val="center"/>
        </w:trPr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61</w:t>
            </w: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62</w:t>
            </w: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63</w:t>
            </w: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64</w:t>
            </w: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65</w:t>
            </w: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66</w:t>
            </w:r>
            <w:r>
              <w:rPr>
                <w:rFonts w:asciiTheme="majorHAnsi" w:hAnsiTheme="majorHAnsi" w:cstheme="majorHAnsi"/>
                <w:b/>
              </w:rPr>
              <w:t>B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67</w:t>
            </w:r>
            <w:r>
              <w:rPr>
                <w:rFonts w:asciiTheme="majorHAnsi" w:hAnsiTheme="majorHAnsi" w:cstheme="majorHAnsi"/>
                <w:b/>
              </w:rPr>
              <w:t>B</w:t>
            </w:r>
          </w:p>
        </w:tc>
        <w:tc>
          <w:tcPr>
            <w:tcW w:w="492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68</w:t>
            </w: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69</w:t>
            </w: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70</w:t>
            </w:r>
            <w:r>
              <w:rPr>
                <w:rFonts w:asciiTheme="majorHAnsi" w:hAnsiTheme="majorHAnsi" w:cstheme="majorHAnsi"/>
                <w:b/>
              </w:rPr>
              <w:t>A</w:t>
            </w:r>
          </w:p>
        </w:tc>
      </w:tr>
      <w:tr w:rsidR="00E52E3C" w:rsidRPr="003C503A" w:rsidTr="00BF0F56">
        <w:trPr>
          <w:jc w:val="center"/>
        </w:trPr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71</w:t>
            </w: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72</w:t>
            </w: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3C503A">
              <w:rPr>
                <w:rFonts w:asciiTheme="majorHAnsi" w:hAnsiTheme="majorHAnsi" w:cstheme="majorHAnsi"/>
                <w:b/>
              </w:rPr>
              <w:t>73</w:t>
            </w:r>
            <w:r>
              <w:rPr>
                <w:rFonts w:asciiTheme="majorHAnsi" w:hAnsiTheme="majorHAnsi" w:cstheme="majorHAnsi"/>
                <w:b/>
              </w:rPr>
              <w:t>B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74A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75C</w:t>
            </w: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92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01" w:type="pct"/>
          </w:tcPr>
          <w:p w:rsidR="00E52E3C" w:rsidRPr="003C503A" w:rsidRDefault="00E52E3C" w:rsidP="00C007C5">
            <w:pPr>
              <w:pStyle w:val="ListParagraph"/>
              <w:rPr>
                <w:rFonts w:asciiTheme="majorHAnsi" w:hAnsiTheme="majorHAnsi" w:cstheme="majorHAnsi"/>
                <w:b/>
              </w:rPr>
            </w:pPr>
          </w:p>
        </w:tc>
      </w:tr>
    </w:tbl>
    <w:p w:rsidR="00E52E3C" w:rsidRPr="00F552B7" w:rsidRDefault="00E52E3C" w:rsidP="00E52E3C">
      <w:pPr>
        <w:tabs>
          <w:tab w:val="left" w:pos="270"/>
          <w:tab w:val="left" w:pos="2790"/>
          <w:tab w:val="left" w:pos="5310"/>
          <w:tab w:val="left" w:pos="8010"/>
        </w:tabs>
        <w:spacing w:line="252" w:lineRule="auto"/>
      </w:pPr>
      <w:bookmarkStart w:id="0" w:name="_GoBack"/>
      <w:bookmarkEnd w:id="0"/>
    </w:p>
    <w:sectPr w:rsidR="00E52E3C" w:rsidRPr="00F552B7" w:rsidSect="00844170">
      <w:footerReference w:type="default" r:id="rId59"/>
      <w:pgSz w:w="11909" w:h="16834" w:code="9"/>
      <w:pgMar w:top="720" w:right="835" w:bottom="810" w:left="90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6D3" w:rsidRDefault="004C26D3" w:rsidP="00E61475">
      <w:r>
        <w:separator/>
      </w:r>
    </w:p>
  </w:endnote>
  <w:endnote w:type="continuationSeparator" w:id="0">
    <w:p w:rsidR="004C26D3" w:rsidRDefault="004C26D3" w:rsidP="00E61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es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.VnCentury Schoolbook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.VnArial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.VnAvant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NI-Aptima">
    <w:charset w:val="00"/>
    <w:family w:val="auto"/>
    <w:pitch w:val="variable"/>
    <w:sig w:usb0="00000003" w:usb1="00000000" w:usb2="00000000" w:usb3="00000000" w:csb0="00000001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VNI-Bodon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204918127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252FC" w:rsidRPr="00A252FC" w:rsidRDefault="00D74595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Trang</w:t>
            </w:r>
            <w:r w:rsidR="00A252FC" w:rsidRPr="00A252FC">
              <w:rPr>
                <w:rFonts w:ascii="Times New Roman" w:hAnsi="Times New Roman" w:cs="Times New Roman"/>
              </w:rPr>
              <w:t xml:space="preserve"> </w:t>
            </w:r>
            <w:r w:rsidR="00A252FC" w:rsidRPr="00A252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A252FC" w:rsidRPr="00A252FC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="00A252FC" w:rsidRPr="00A252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0042B">
              <w:rPr>
                <w:rFonts w:ascii="Times New Roman" w:hAnsi="Times New Roman" w:cs="Times New Roman"/>
                <w:b/>
                <w:bCs/>
                <w:noProof/>
              </w:rPr>
              <w:t>6</w:t>
            </w:r>
            <w:r w:rsidR="00A252FC" w:rsidRPr="00A252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-</w:t>
            </w:r>
            <w:r w:rsidR="00A252FC" w:rsidRPr="00A252FC">
              <w:rPr>
                <w:rFonts w:ascii="Times New Roman" w:hAnsi="Times New Roman" w:cs="Times New Roman"/>
              </w:rPr>
              <w:t xml:space="preserve"> </w:t>
            </w:r>
            <w:r w:rsidR="00A252FC" w:rsidRPr="00A252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A252FC" w:rsidRPr="00A252FC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="00A252FC" w:rsidRPr="00A252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0042B">
              <w:rPr>
                <w:rFonts w:ascii="Times New Roman" w:hAnsi="Times New Roman" w:cs="Times New Roman"/>
                <w:b/>
                <w:bCs/>
                <w:noProof/>
              </w:rPr>
              <w:t>6</w:t>
            </w:r>
            <w:r w:rsidR="00A252FC" w:rsidRPr="00A252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0DBB" w:rsidRDefault="009F0D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6D3" w:rsidRDefault="004C26D3" w:rsidP="00E61475">
      <w:r>
        <w:separator/>
      </w:r>
    </w:p>
  </w:footnote>
  <w:footnote w:type="continuationSeparator" w:id="0">
    <w:p w:rsidR="004C26D3" w:rsidRDefault="004C26D3" w:rsidP="00E61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.75pt;height:.75pt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suff w:val="space"/>
      <w:lvlText w:val="Câu %1."/>
      <w:lvlJc w:val="left"/>
      <w:pPr>
        <w:tabs>
          <w:tab w:val="num" w:pos="-360"/>
        </w:tabs>
        <w:ind w:left="360" w:hanging="360"/>
      </w:pPr>
      <w:rPr>
        <w:rFonts w:cs="Times New Roman"/>
        <w:b/>
        <w:bCs/>
        <w:i w:val="0"/>
        <w:iCs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(%2)"/>
      <w:lvlJc w:val="left"/>
      <w:pPr>
        <w:tabs>
          <w:tab w:val="num" w:pos="-2127"/>
        </w:tabs>
        <w:ind w:left="-1047" w:hanging="360"/>
      </w:pPr>
    </w:lvl>
    <w:lvl w:ilvl="2">
      <w:start w:val="1"/>
      <w:numFmt w:val="decimal"/>
      <w:lvlText w:val="%3."/>
      <w:lvlJc w:val="left"/>
      <w:pPr>
        <w:tabs>
          <w:tab w:val="num" w:pos="-2127"/>
        </w:tabs>
        <w:ind w:left="-147" w:hanging="360"/>
      </w:pPr>
    </w:lvl>
    <w:lvl w:ilvl="3">
      <w:start w:val="1"/>
      <w:numFmt w:val="decimal"/>
      <w:lvlText w:val="%4."/>
      <w:lvlJc w:val="left"/>
      <w:pPr>
        <w:tabs>
          <w:tab w:val="num" w:pos="-2127"/>
        </w:tabs>
        <w:ind w:left="393" w:hanging="360"/>
      </w:pPr>
    </w:lvl>
    <w:lvl w:ilvl="4">
      <w:start w:val="1"/>
      <w:numFmt w:val="lowerLetter"/>
      <w:lvlText w:val="%5."/>
      <w:lvlJc w:val="left"/>
      <w:pPr>
        <w:tabs>
          <w:tab w:val="num" w:pos="-2127"/>
        </w:tabs>
        <w:ind w:left="1113" w:hanging="360"/>
      </w:pPr>
    </w:lvl>
    <w:lvl w:ilvl="5">
      <w:start w:val="1"/>
      <w:numFmt w:val="lowerRoman"/>
      <w:lvlText w:val="%6."/>
      <w:lvlJc w:val="right"/>
      <w:pPr>
        <w:tabs>
          <w:tab w:val="num" w:pos="-2127"/>
        </w:tabs>
        <w:ind w:left="1833" w:hanging="180"/>
      </w:pPr>
    </w:lvl>
    <w:lvl w:ilvl="6">
      <w:start w:val="1"/>
      <w:numFmt w:val="decimal"/>
      <w:lvlText w:val="%7."/>
      <w:lvlJc w:val="left"/>
      <w:pPr>
        <w:tabs>
          <w:tab w:val="num" w:pos="-2127"/>
        </w:tabs>
        <w:ind w:left="2553" w:hanging="360"/>
      </w:pPr>
    </w:lvl>
    <w:lvl w:ilvl="7">
      <w:start w:val="1"/>
      <w:numFmt w:val="lowerLetter"/>
      <w:lvlText w:val="%8."/>
      <w:lvlJc w:val="left"/>
      <w:pPr>
        <w:tabs>
          <w:tab w:val="num" w:pos="-2127"/>
        </w:tabs>
        <w:ind w:left="3273" w:hanging="360"/>
      </w:pPr>
    </w:lvl>
    <w:lvl w:ilvl="8">
      <w:start w:val="1"/>
      <w:numFmt w:val="lowerRoman"/>
      <w:lvlText w:val="%9."/>
      <w:lvlJc w:val="right"/>
      <w:pPr>
        <w:tabs>
          <w:tab w:val="num" w:pos="-2127"/>
        </w:tabs>
        <w:ind w:left="3993" w:hanging="18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3"/>
      <w:numFmt w:val="bullet"/>
      <w:lvlText w:val=""/>
      <w:lvlJc w:val="left"/>
      <w:pPr>
        <w:tabs>
          <w:tab w:val="num" w:pos="1431"/>
        </w:tabs>
        <w:ind w:left="1431" w:hanging="975"/>
      </w:pPr>
      <w:rPr>
        <w:rFonts w:ascii="Symbol" w:hAnsi="Symbol" w:cs="Times New Roman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"/>
      <w:lvlJc w:val="left"/>
      <w:pPr>
        <w:tabs>
          <w:tab w:val="num" w:pos="816"/>
        </w:tabs>
        <w:ind w:left="816" w:hanging="360"/>
      </w:pPr>
      <w:rPr>
        <w:rFonts w:ascii="Symbol" w:hAnsi="Symbol" w:cs="Times New Roman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2"/>
      <w:numFmt w:val="bullet"/>
      <w:lvlText w:val=""/>
      <w:lvlJc w:val="left"/>
      <w:pPr>
        <w:tabs>
          <w:tab w:val="num" w:pos="1431"/>
        </w:tabs>
        <w:ind w:left="1431" w:hanging="975"/>
      </w:pPr>
      <w:rPr>
        <w:rFonts w:ascii="Symbol" w:hAnsi="Symbol" w:cs="Times New Roman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2"/>
      <w:numFmt w:val="bullet"/>
      <w:lvlText w:val=""/>
      <w:lvlJc w:val="left"/>
      <w:pPr>
        <w:tabs>
          <w:tab w:val="num" w:pos="816"/>
        </w:tabs>
        <w:ind w:left="816" w:hanging="360"/>
      </w:pPr>
      <w:rPr>
        <w:rFonts w:ascii="Symbol" w:hAnsi="Symbol" w:cs="Times New Roman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3"/>
      <w:numFmt w:val="bullet"/>
      <w:lvlText w:val=""/>
      <w:lvlJc w:val="left"/>
      <w:pPr>
        <w:tabs>
          <w:tab w:val="num" w:pos="840"/>
        </w:tabs>
        <w:ind w:left="840" w:hanging="480"/>
      </w:pPr>
      <w:rPr>
        <w:rFonts w:ascii="Symbol" w:hAnsi="Symbol" w:cs="Times New Roman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40"/>
      </w:pPr>
      <w:rPr>
        <w:rFonts w:ascii="Times New Roman" w:hAnsi="Times New Roman"/>
        <w:b/>
        <w:i w:val="0"/>
        <w:sz w:val="24"/>
        <w:szCs w:val="24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"/>
      <w:lvlJc w:val="left"/>
      <w:pPr>
        <w:tabs>
          <w:tab w:val="num" w:pos="1446"/>
        </w:tabs>
        <w:ind w:left="1446" w:hanging="990"/>
      </w:pPr>
      <w:rPr>
        <w:rFonts w:ascii="Symbol" w:hAnsi="Symbol" w:cs="Times New Roman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numFmt w:val="bullet"/>
      <w:lvlText w:val=""/>
      <w:lvlJc w:val="left"/>
      <w:pPr>
        <w:tabs>
          <w:tab w:val="num" w:pos="1431"/>
        </w:tabs>
        <w:ind w:left="1431" w:hanging="975"/>
      </w:pPr>
      <w:rPr>
        <w:rFonts w:ascii="Symbol" w:hAnsi="Symbol" w:cs="Times New Roman"/>
      </w:rPr>
    </w:lvl>
  </w:abstractNum>
  <w:abstractNum w:abstractNumId="9" w15:restartNumberingAfterBreak="0">
    <w:nsid w:val="0000002F"/>
    <w:multiLevelType w:val="multilevel"/>
    <w:tmpl w:val="0000002F"/>
    <w:name w:val="WWNum47"/>
    <w:lvl w:ilvl="0">
      <w:start w:val="1"/>
      <w:numFmt w:val="upperLetter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b/>
        <w:bCs/>
        <w:i w:val="0"/>
        <w:iCs w:val="0"/>
        <w:color w:val="00000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0D691A5E"/>
    <w:multiLevelType w:val="hybridMultilevel"/>
    <w:tmpl w:val="39469A54"/>
    <w:lvl w:ilvl="0" w:tplc="C7CA2D04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1" w15:restartNumberingAfterBreak="0">
    <w:nsid w:val="10000019"/>
    <w:multiLevelType w:val="hybridMultilevel"/>
    <w:tmpl w:val="E290535A"/>
    <w:lvl w:ilvl="0" w:tplc="4BBA6FE4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 w15:restartNumberingAfterBreak="0">
    <w:nsid w:val="126B3A59"/>
    <w:multiLevelType w:val="hybridMultilevel"/>
    <w:tmpl w:val="3BFC8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C146E62"/>
    <w:multiLevelType w:val="hybridMultilevel"/>
    <w:tmpl w:val="6AB8A6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E5194A"/>
    <w:multiLevelType w:val="multilevel"/>
    <w:tmpl w:val="0409001D"/>
    <w:styleLink w:val="Cu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0F64258"/>
    <w:multiLevelType w:val="hybridMultilevel"/>
    <w:tmpl w:val="B6F8F772"/>
    <w:styleLink w:val="Cu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63274"/>
    <w:multiLevelType w:val="hybridMultilevel"/>
    <w:tmpl w:val="CB10C84E"/>
    <w:lvl w:ilvl="0" w:tplc="13C6E2C8">
      <w:start w:val="2"/>
      <w:numFmt w:val="lowerLetter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7" w15:restartNumberingAfterBreak="0">
    <w:nsid w:val="2DB832F1"/>
    <w:multiLevelType w:val="hybridMultilevel"/>
    <w:tmpl w:val="79E6128E"/>
    <w:lvl w:ilvl="0" w:tplc="1682D2F4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8" w15:restartNumberingAfterBreak="0">
    <w:nsid w:val="4451243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D405CAE"/>
    <w:multiLevelType w:val="hybridMultilevel"/>
    <w:tmpl w:val="CE2E3754"/>
    <w:lvl w:ilvl="0" w:tplc="030E86E6">
      <w:start w:val="2"/>
      <w:numFmt w:val="lowerLetter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20" w15:restartNumberingAfterBreak="0">
    <w:nsid w:val="4E8745D8"/>
    <w:multiLevelType w:val="hybridMultilevel"/>
    <w:tmpl w:val="14404BBE"/>
    <w:lvl w:ilvl="0" w:tplc="ED5216AC">
      <w:start w:val="10"/>
      <w:numFmt w:val="upperRoman"/>
      <w:lvlText w:val="(%1)"/>
      <w:lvlJc w:val="left"/>
      <w:pPr>
        <w:tabs>
          <w:tab w:val="num" w:pos="3300"/>
        </w:tabs>
        <w:ind w:left="3300" w:hanging="2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1" w15:restartNumberingAfterBreak="0">
    <w:nsid w:val="50121196"/>
    <w:multiLevelType w:val="hybridMultilevel"/>
    <w:tmpl w:val="9484120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3802CAF"/>
    <w:multiLevelType w:val="hybridMultilevel"/>
    <w:tmpl w:val="53EE478E"/>
    <w:lvl w:ilvl="0" w:tplc="3D2881BA">
      <w:start w:val="1"/>
      <w:numFmt w:val="decimal"/>
      <w:pStyle w:val="Cau"/>
      <w:lvlText w:val="%1."/>
      <w:lvlJc w:val="left"/>
      <w:pPr>
        <w:tabs>
          <w:tab w:val="num" w:pos="340"/>
        </w:tabs>
        <w:ind w:left="340" w:hanging="34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8D3A5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5C725A07"/>
    <w:multiLevelType w:val="hybridMultilevel"/>
    <w:tmpl w:val="0A360086"/>
    <w:lvl w:ilvl="0" w:tplc="5DCE09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AE27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F634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FA66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CECE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C6F0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9A4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7E34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EAED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DEC6BFA"/>
    <w:multiLevelType w:val="hybridMultilevel"/>
    <w:tmpl w:val="8A229A9A"/>
    <w:lvl w:ilvl="0" w:tplc="A6C09416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E291D24"/>
    <w:multiLevelType w:val="singleLevel"/>
    <w:tmpl w:val="A7D65952"/>
    <w:lvl w:ilvl="0">
      <w:start w:val="1"/>
      <w:numFmt w:val="bullet"/>
      <w:pStyle w:val="bu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7" w15:restartNumberingAfterBreak="0">
    <w:nsid w:val="696E7E2B"/>
    <w:multiLevelType w:val="hybridMultilevel"/>
    <w:tmpl w:val="06BEEDA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74F36567"/>
    <w:multiLevelType w:val="hybridMultilevel"/>
    <w:tmpl w:val="672ECB36"/>
    <w:lvl w:ilvl="0" w:tplc="552E1600">
      <w:start w:val="1"/>
      <w:numFmt w:val="lowerLetter"/>
      <w:lvlText w:val="%1)"/>
      <w:lvlJc w:val="left"/>
      <w:pPr>
        <w:tabs>
          <w:tab w:val="num" w:pos="1920"/>
        </w:tabs>
        <w:ind w:left="1920" w:hanging="360"/>
      </w:pPr>
      <w:rPr>
        <w:rFonts w:eastAsia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29" w15:restartNumberingAfterBreak="0">
    <w:nsid w:val="76892858"/>
    <w:multiLevelType w:val="hybridMultilevel"/>
    <w:tmpl w:val="EC4E0522"/>
    <w:lvl w:ilvl="0" w:tplc="04090001">
      <w:start w:val="1"/>
      <w:numFmt w:val="bullet"/>
      <w:lvlText w:val=""/>
      <w:lvlJc w:val="left"/>
      <w:pPr>
        <w:tabs>
          <w:tab w:val="num" w:pos="1221"/>
        </w:tabs>
        <w:ind w:left="12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1"/>
        </w:tabs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1"/>
        </w:tabs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1"/>
        </w:tabs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1"/>
        </w:tabs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1"/>
        </w:tabs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1"/>
        </w:tabs>
        <w:ind w:left="6981" w:hanging="360"/>
      </w:pPr>
      <w:rPr>
        <w:rFonts w:ascii="Wingdings" w:hAnsi="Wingdings" w:hint="default"/>
      </w:rPr>
    </w:lvl>
  </w:abstractNum>
  <w:abstractNum w:abstractNumId="30" w15:restartNumberingAfterBreak="0">
    <w:nsid w:val="7D6610E7"/>
    <w:multiLevelType w:val="hybridMultilevel"/>
    <w:tmpl w:val="3D4620B8"/>
    <w:lvl w:ilvl="0" w:tplc="7304C12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3"/>
  </w:num>
  <w:num w:numId="3">
    <w:abstractNumId w:val="15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26"/>
  </w:num>
  <w:num w:numId="7">
    <w:abstractNumId w:val="21"/>
  </w:num>
  <w:num w:numId="8">
    <w:abstractNumId w:val="18"/>
  </w:num>
  <w:num w:numId="9">
    <w:abstractNumId w:val="13"/>
  </w:num>
  <w:num w:numId="10">
    <w:abstractNumId w:val="11"/>
  </w:num>
  <w:num w:numId="11">
    <w:abstractNumId w:val="17"/>
  </w:num>
  <w:num w:numId="12">
    <w:abstractNumId w:val="24"/>
  </w:num>
  <w:num w:numId="13">
    <w:abstractNumId w:val="28"/>
  </w:num>
  <w:num w:numId="14">
    <w:abstractNumId w:val="12"/>
  </w:num>
  <w:num w:numId="15">
    <w:abstractNumId w:val="29"/>
  </w:num>
  <w:num w:numId="16">
    <w:abstractNumId w:val="19"/>
  </w:num>
  <w:num w:numId="17">
    <w:abstractNumId w:val="16"/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</w:num>
  <w:num w:numId="2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27"/>
  </w:num>
  <w:num w:numId="24">
    <w:abstractNumId w:val="20"/>
  </w:num>
  <w:num w:numId="25">
    <w:abstractNumId w:val="26"/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</w:num>
  <w:num w:numId="28">
    <w:abstractNumId w:val="26"/>
  </w:num>
  <w:num w:numId="29">
    <w:abstractNumId w:val="26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75"/>
    <w:rsid w:val="0000042B"/>
    <w:rsid w:val="000013BF"/>
    <w:rsid w:val="00003A85"/>
    <w:rsid w:val="000053F2"/>
    <w:rsid w:val="00005D7D"/>
    <w:rsid w:val="0000799D"/>
    <w:rsid w:val="00017A83"/>
    <w:rsid w:val="00020C6A"/>
    <w:rsid w:val="000226D3"/>
    <w:rsid w:val="00023565"/>
    <w:rsid w:val="00023603"/>
    <w:rsid w:val="00023BDD"/>
    <w:rsid w:val="0002759C"/>
    <w:rsid w:val="00031935"/>
    <w:rsid w:val="00032ABD"/>
    <w:rsid w:val="0003370F"/>
    <w:rsid w:val="000378F3"/>
    <w:rsid w:val="00037D7A"/>
    <w:rsid w:val="00041EE6"/>
    <w:rsid w:val="00052BD8"/>
    <w:rsid w:val="0005582E"/>
    <w:rsid w:val="00056075"/>
    <w:rsid w:val="000571C5"/>
    <w:rsid w:val="00060845"/>
    <w:rsid w:val="000608A2"/>
    <w:rsid w:val="00060942"/>
    <w:rsid w:val="00062000"/>
    <w:rsid w:val="00063A4C"/>
    <w:rsid w:val="000672D6"/>
    <w:rsid w:val="00067311"/>
    <w:rsid w:val="00067ED7"/>
    <w:rsid w:val="000705A1"/>
    <w:rsid w:val="000763F5"/>
    <w:rsid w:val="00077D67"/>
    <w:rsid w:val="00084EB0"/>
    <w:rsid w:val="0009135A"/>
    <w:rsid w:val="0009279A"/>
    <w:rsid w:val="000A0846"/>
    <w:rsid w:val="000A1665"/>
    <w:rsid w:val="000A2DB7"/>
    <w:rsid w:val="000A427C"/>
    <w:rsid w:val="000A4789"/>
    <w:rsid w:val="000A4FA2"/>
    <w:rsid w:val="000A6F44"/>
    <w:rsid w:val="000B0356"/>
    <w:rsid w:val="000B0CC2"/>
    <w:rsid w:val="000B2861"/>
    <w:rsid w:val="000B54BA"/>
    <w:rsid w:val="000B5B04"/>
    <w:rsid w:val="000B7F7A"/>
    <w:rsid w:val="000C0622"/>
    <w:rsid w:val="000C5DAD"/>
    <w:rsid w:val="000C6AC2"/>
    <w:rsid w:val="000C6BA5"/>
    <w:rsid w:val="000C6E34"/>
    <w:rsid w:val="000D0339"/>
    <w:rsid w:val="000D044B"/>
    <w:rsid w:val="000E0D9E"/>
    <w:rsid w:val="000E23E5"/>
    <w:rsid w:val="000E54FA"/>
    <w:rsid w:val="000F3C97"/>
    <w:rsid w:val="000F4B4E"/>
    <w:rsid w:val="000F51EE"/>
    <w:rsid w:val="000F5C78"/>
    <w:rsid w:val="001008F6"/>
    <w:rsid w:val="0010359B"/>
    <w:rsid w:val="00103682"/>
    <w:rsid w:val="0010379E"/>
    <w:rsid w:val="00103BDE"/>
    <w:rsid w:val="00104FEB"/>
    <w:rsid w:val="00110C54"/>
    <w:rsid w:val="00113C5A"/>
    <w:rsid w:val="00113DD4"/>
    <w:rsid w:val="001226FA"/>
    <w:rsid w:val="0012752E"/>
    <w:rsid w:val="00130052"/>
    <w:rsid w:val="0013090C"/>
    <w:rsid w:val="00131450"/>
    <w:rsid w:val="00131896"/>
    <w:rsid w:val="00133DD5"/>
    <w:rsid w:val="00134D21"/>
    <w:rsid w:val="00136AAB"/>
    <w:rsid w:val="001432FE"/>
    <w:rsid w:val="0014540D"/>
    <w:rsid w:val="001510CB"/>
    <w:rsid w:val="00152FCE"/>
    <w:rsid w:val="001556FC"/>
    <w:rsid w:val="00162E6E"/>
    <w:rsid w:val="001632EC"/>
    <w:rsid w:val="0016493F"/>
    <w:rsid w:val="00164A7A"/>
    <w:rsid w:val="00167A93"/>
    <w:rsid w:val="00170C5A"/>
    <w:rsid w:val="001719D1"/>
    <w:rsid w:val="00173A32"/>
    <w:rsid w:val="00174DBC"/>
    <w:rsid w:val="0018272B"/>
    <w:rsid w:val="0018358B"/>
    <w:rsid w:val="00191D78"/>
    <w:rsid w:val="001924B3"/>
    <w:rsid w:val="00193BFF"/>
    <w:rsid w:val="00195642"/>
    <w:rsid w:val="00196D17"/>
    <w:rsid w:val="00196D35"/>
    <w:rsid w:val="001A261D"/>
    <w:rsid w:val="001A3D57"/>
    <w:rsid w:val="001A5618"/>
    <w:rsid w:val="001A7C14"/>
    <w:rsid w:val="001B2331"/>
    <w:rsid w:val="001B50E9"/>
    <w:rsid w:val="001B5E65"/>
    <w:rsid w:val="001B75AC"/>
    <w:rsid w:val="001B7AF3"/>
    <w:rsid w:val="001C0639"/>
    <w:rsid w:val="001C06AE"/>
    <w:rsid w:val="001C0C9F"/>
    <w:rsid w:val="001C1916"/>
    <w:rsid w:val="001D172B"/>
    <w:rsid w:val="001D1D00"/>
    <w:rsid w:val="001D3BA1"/>
    <w:rsid w:val="001D667A"/>
    <w:rsid w:val="001D6984"/>
    <w:rsid w:val="001E02FF"/>
    <w:rsid w:val="001E321E"/>
    <w:rsid w:val="001E42BE"/>
    <w:rsid w:val="001F2339"/>
    <w:rsid w:val="001F237F"/>
    <w:rsid w:val="001F24DF"/>
    <w:rsid w:val="001F45A4"/>
    <w:rsid w:val="001F6C7D"/>
    <w:rsid w:val="0020040A"/>
    <w:rsid w:val="002028C8"/>
    <w:rsid w:val="00203F73"/>
    <w:rsid w:val="00204EA1"/>
    <w:rsid w:val="002058DA"/>
    <w:rsid w:val="002064B0"/>
    <w:rsid w:val="00210457"/>
    <w:rsid w:val="00214294"/>
    <w:rsid w:val="00215135"/>
    <w:rsid w:val="002155CC"/>
    <w:rsid w:val="00217E56"/>
    <w:rsid w:val="00225795"/>
    <w:rsid w:val="002259D4"/>
    <w:rsid w:val="00226A88"/>
    <w:rsid w:val="00226F41"/>
    <w:rsid w:val="00227EBF"/>
    <w:rsid w:val="0023015C"/>
    <w:rsid w:val="00232A8E"/>
    <w:rsid w:val="0023332A"/>
    <w:rsid w:val="0023352A"/>
    <w:rsid w:val="00233B8A"/>
    <w:rsid w:val="00237A5A"/>
    <w:rsid w:val="00237F59"/>
    <w:rsid w:val="002435BD"/>
    <w:rsid w:val="002436AA"/>
    <w:rsid w:val="00252B10"/>
    <w:rsid w:val="00254F38"/>
    <w:rsid w:val="00265AC3"/>
    <w:rsid w:val="0027360A"/>
    <w:rsid w:val="00280465"/>
    <w:rsid w:val="00282FF0"/>
    <w:rsid w:val="002908E3"/>
    <w:rsid w:val="00296419"/>
    <w:rsid w:val="002A2E67"/>
    <w:rsid w:val="002A353F"/>
    <w:rsid w:val="002A37CE"/>
    <w:rsid w:val="002A55DC"/>
    <w:rsid w:val="002B4C48"/>
    <w:rsid w:val="002B5260"/>
    <w:rsid w:val="002B57F5"/>
    <w:rsid w:val="002B5C92"/>
    <w:rsid w:val="002C45A6"/>
    <w:rsid w:val="002D019D"/>
    <w:rsid w:val="002D17CD"/>
    <w:rsid w:val="002D3408"/>
    <w:rsid w:val="002D34DD"/>
    <w:rsid w:val="002D5E2E"/>
    <w:rsid w:val="002D7A85"/>
    <w:rsid w:val="002E7736"/>
    <w:rsid w:val="002F0730"/>
    <w:rsid w:val="002F47E8"/>
    <w:rsid w:val="002F5E1E"/>
    <w:rsid w:val="002F6092"/>
    <w:rsid w:val="00300CED"/>
    <w:rsid w:val="003062AD"/>
    <w:rsid w:val="00307754"/>
    <w:rsid w:val="003108B8"/>
    <w:rsid w:val="00311ABA"/>
    <w:rsid w:val="00313E78"/>
    <w:rsid w:val="00316CB0"/>
    <w:rsid w:val="0032018D"/>
    <w:rsid w:val="00321D44"/>
    <w:rsid w:val="00322182"/>
    <w:rsid w:val="003239D2"/>
    <w:rsid w:val="00323D47"/>
    <w:rsid w:val="00326702"/>
    <w:rsid w:val="00327A44"/>
    <w:rsid w:val="003333E7"/>
    <w:rsid w:val="00335EEF"/>
    <w:rsid w:val="003362F4"/>
    <w:rsid w:val="00347933"/>
    <w:rsid w:val="00355CDA"/>
    <w:rsid w:val="003562D4"/>
    <w:rsid w:val="00360B81"/>
    <w:rsid w:val="003638E3"/>
    <w:rsid w:val="0036564D"/>
    <w:rsid w:val="00365B21"/>
    <w:rsid w:val="00367530"/>
    <w:rsid w:val="00370B47"/>
    <w:rsid w:val="003810D2"/>
    <w:rsid w:val="0038495E"/>
    <w:rsid w:val="00390B67"/>
    <w:rsid w:val="003926AD"/>
    <w:rsid w:val="00392E2A"/>
    <w:rsid w:val="00396B57"/>
    <w:rsid w:val="00397E96"/>
    <w:rsid w:val="003A01B6"/>
    <w:rsid w:val="003A3E9E"/>
    <w:rsid w:val="003A4FAA"/>
    <w:rsid w:val="003A5000"/>
    <w:rsid w:val="003B781C"/>
    <w:rsid w:val="003C67BE"/>
    <w:rsid w:val="003D029D"/>
    <w:rsid w:val="003D46D9"/>
    <w:rsid w:val="003D4BB6"/>
    <w:rsid w:val="003D6E19"/>
    <w:rsid w:val="003E593B"/>
    <w:rsid w:val="003F0175"/>
    <w:rsid w:val="003F4EB3"/>
    <w:rsid w:val="003F539C"/>
    <w:rsid w:val="003F6C4A"/>
    <w:rsid w:val="0040074A"/>
    <w:rsid w:val="00401BE4"/>
    <w:rsid w:val="00403939"/>
    <w:rsid w:val="00404E60"/>
    <w:rsid w:val="00405932"/>
    <w:rsid w:val="0042007D"/>
    <w:rsid w:val="00422D6C"/>
    <w:rsid w:val="004232A9"/>
    <w:rsid w:val="004255EE"/>
    <w:rsid w:val="00426ACF"/>
    <w:rsid w:val="00432103"/>
    <w:rsid w:val="00432986"/>
    <w:rsid w:val="00432BD5"/>
    <w:rsid w:val="00440CCA"/>
    <w:rsid w:val="00441E74"/>
    <w:rsid w:val="0044374C"/>
    <w:rsid w:val="00443AC0"/>
    <w:rsid w:val="004462B4"/>
    <w:rsid w:val="00452175"/>
    <w:rsid w:val="004554D2"/>
    <w:rsid w:val="00456B29"/>
    <w:rsid w:val="00456BF6"/>
    <w:rsid w:val="00457ED1"/>
    <w:rsid w:val="00462742"/>
    <w:rsid w:val="0046315C"/>
    <w:rsid w:val="00463655"/>
    <w:rsid w:val="0046420E"/>
    <w:rsid w:val="004647EB"/>
    <w:rsid w:val="00466119"/>
    <w:rsid w:val="00472643"/>
    <w:rsid w:val="0047353D"/>
    <w:rsid w:val="00476437"/>
    <w:rsid w:val="00476B41"/>
    <w:rsid w:val="004774F8"/>
    <w:rsid w:val="00477637"/>
    <w:rsid w:val="00482E1A"/>
    <w:rsid w:val="00486729"/>
    <w:rsid w:val="00490B5C"/>
    <w:rsid w:val="00491798"/>
    <w:rsid w:val="00493725"/>
    <w:rsid w:val="004941FE"/>
    <w:rsid w:val="00494EBA"/>
    <w:rsid w:val="00497877"/>
    <w:rsid w:val="004A0618"/>
    <w:rsid w:val="004A0E90"/>
    <w:rsid w:val="004A1031"/>
    <w:rsid w:val="004A1DF3"/>
    <w:rsid w:val="004A1EA4"/>
    <w:rsid w:val="004A3024"/>
    <w:rsid w:val="004A456E"/>
    <w:rsid w:val="004A7856"/>
    <w:rsid w:val="004B0945"/>
    <w:rsid w:val="004C0D3E"/>
    <w:rsid w:val="004C26D3"/>
    <w:rsid w:val="004D436C"/>
    <w:rsid w:val="004D526E"/>
    <w:rsid w:val="004D53B3"/>
    <w:rsid w:val="004D6B28"/>
    <w:rsid w:val="004D77FD"/>
    <w:rsid w:val="004E176B"/>
    <w:rsid w:val="004E3A01"/>
    <w:rsid w:val="004F1C16"/>
    <w:rsid w:val="004F3725"/>
    <w:rsid w:val="004F427D"/>
    <w:rsid w:val="004F4D1F"/>
    <w:rsid w:val="004F60AC"/>
    <w:rsid w:val="004F7A9C"/>
    <w:rsid w:val="00500F80"/>
    <w:rsid w:val="005012B2"/>
    <w:rsid w:val="00501E91"/>
    <w:rsid w:val="00502467"/>
    <w:rsid w:val="00502DFC"/>
    <w:rsid w:val="005067D8"/>
    <w:rsid w:val="00506AB5"/>
    <w:rsid w:val="00510696"/>
    <w:rsid w:val="00510CE9"/>
    <w:rsid w:val="00512744"/>
    <w:rsid w:val="0051428C"/>
    <w:rsid w:val="005151FC"/>
    <w:rsid w:val="0051554C"/>
    <w:rsid w:val="00517069"/>
    <w:rsid w:val="005208ED"/>
    <w:rsid w:val="005224DE"/>
    <w:rsid w:val="00522C3C"/>
    <w:rsid w:val="00522FD1"/>
    <w:rsid w:val="00523EFC"/>
    <w:rsid w:val="005246C8"/>
    <w:rsid w:val="00526EAE"/>
    <w:rsid w:val="00532455"/>
    <w:rsid w:val="005332E5"/>
    <w:rsid w:val="00535BDC"/>
    <w:rsid w:val="0053691A"/>
    <w:rsid w:val="00537A20"/>
    <w:rsid w:val="00543E50"/>
    <w:rsid w:val="00546AEC"/>
    <w:rsid w:val="0055188D"/>
    <w:rsid w:val="00552AA9"/>
    <w:rsid w:val="00553F5E"/>
    <w:rsid w:val="00555603"/>
    <w:rsid w:val="00562B36"/>
    <w:rsid w:val="00564151"/>
    <w:rsid w:val="005647F4"/>
    <w:rsid w:val="00565589"/>
    <w:rsid w:val="0057048F"/>
    <w:rsid w:val="005738EF"/>
    <w:rsid w:val="00577CCC"/>
    <w:rsid w:val="005816AA"/>
    <w:rsid w:val="00586418"/>
    <w:rsid w:val="005876D2"/>
    <w:rsid w:val="00587B3D"/>
    <w:rsid w:val="00590220"/>
    <w:rsid w:val="00591BAE"/>
    <w:rsid w:val="0059636F"/>
    <w:rsid w:val="00597FF9"/>
    <w:rsid w:val="005A16D3"/>
    <w:rsid w:val="005A1D42"/>
    <w:rsid w:val="005A61B8"/>
    <w:rsid w:val="005A6B35"/>
    <w:rsid w:val="005B752E"/>
    <w:rsid w:val="005C005D"/>
    <w:rsid w:val="005C15A5"/>
    <w:rsid w:val="005C388E"/>
    <w:rsid w:val="005C3B6C"/>
    <w:rsid w:val="005C5BCB"/>
    <w:rsid w:val="005D038E"/>
    <w:rsid w:val="005D1B90"/>
    <w:rsid w:val="005D4D50"/>
    <w:rsid w:val="005D624F"/>
    <w:rsid w:val="005E019F"/>
    <w:rsid w:val="005E1CE5"/>
    <w:rsid w:val="005E329E"/>
    <w:rsid w:val="005E3811"/>
    <w:rsid w:val="005E5667"/>
    <w:rsid w:val="005F01EE"/>
    <w:rsid w:val="005F50C5"/>
    <w:rsid w:val="005F7278"/>
    <w:rsid w:val="0060745D"/>
    <w:rsid w:val="0061069B"/>
    <w:rsid w:val="00617864"/>
    <w:rsid w:val="00620544"/>
    <w:rsid w:val="00620EE6"/>
    <w:rsid w:val="00623818"/>
    <w:rsid w:val="00623833"/>
    <w:rsid w:val="0063476C"/>
    <w:rsid w:val="00635392"/>
    <w:rsid w:val="00636813"/>
    <w:rsid w:val="006372B4"/>
    <w:rsid w:val="006422FD"/>
    <w:rsid w:val="00642DF6"/>
    <w:rsid w:val="00647665"/>
    <w:rsid w:val="00650262"/>
    <w:rsid w:val="0065310E"/>
    <w:rsid w:val="0065393C"/>
    <w:rsid w:val="00656E64"/>
    <w:rsid w:val="00672BE2"/>
    <w:rsid w:val="00673DF8"/>
    <w:rsid w:val="00674443"/>
    <w:rsid w:val="00674814"/>
    <w:rsid w:val="00676C07"/>
    <w:rsid w:val="006834FE"/>
    <w:rsid w:val="00687AB5"/>
    <w:rsid w:val="006903DC"/>
    <w:rsid w:val="00691121"/>
    <w:rsid w:val="00697717"/>
    <w:rsid w:val="006A3961"/>
    <w:rsid w:val="006A7E40"/>
    <w:rsid w:val="006B0D38"/>
    <w:rsid w:val="006B503B"/>
    <w:rsid w:val="006C0454"/>
    <w:rsid w:val="006C3924"/>
    <w:rsid w:val="006D593E"/>
    <w:rsid w:val="006E54CF"/>
    <w:rsid w:val="006E63A2"/>
    <w:rsid w:val="006F350D"/>
    <w:rsid w:val="00700566"/>
    <w:rsid w:val="007012E5"/>
    <w:rsid w:val="00702C6A"/>
    <w:rsid w:val="0070438E"/>
    <w:rsid w:val="00705E74"/>
    <w:rsid w:val="00707328"/>
    <w:rsid w:val="00716601"/>
    <w:rsid w:val="00716D2B"/>
    <w:rsid w:val="00721520"/>
    <w:rsid w:val="00721E4B"/>
    <w:rsid w:val="00722385"/>
    <w:rsid w:val="00730C0B"/>
    <w:rsid w:val="00730FBD"/>
    <w:rsid w:val="007317EE"/>
    <w:rsid w:val="00732628"/>
    <w:rsid w:val="00733F1B"/>
    <w:rsid w:val="00734D8D"/>
    <w:rsid w:val="0073692A"/>
    <w:rsid w:val="0073799F"/>
    <w:rsid w:val="00737CF9"/>
    <w:rsid w:val="00743214"/>
    <w:rsid w:val="00744F4F"/>
    <w:rsid w:val="0074517C"/>
    <w:rsid w:val="00745383"/>
    <w:rsid w:val="00747374"/>
    <w:rsid w:val="00747B95"/>
    <w:rsid w:val="00747E98"/>
    <w:rsid w:val="00751652"/>
    <w:rsid w:val="00751E0E"/>
    <w:rsid w:val="00751F84"/>
    <w:rsid w:val="00752C5D"/>
    <w:rsid w:val="007548C2"/>
    <w:rsid w:val="00756D3E"/>
    <w:rsid w:val="007649A8"/>
    <w:rsid w:val="00764F5D"/>
    <w:rsid w:val="00771625"/>
    <w:rsid w:val="007722F6"/>
    <w:rsid w:val="00773ABB"/>
    <w:rsid w:val="00773B50"/>
    <w:rsid w:val="00775ED7"/>
    <w:rsid w:val="007864FB"/>
    <w:rsid w:val="00794668"/>
    <w:rsid w:val="00794F34"/>
    <w:rsid w:val="00797408"/>
    <w:rsid w:val="007977C1"/>
    <w:rsid w:val="007A0537"/>
    <w:rsid w:val="007A207D"/>
    <w:rsid w:val="007A7E41"/>
    <w:rsid w:val="007B24D9"/>
    <w:rsid w:val="007B2E56"/>
    <w:rsid w:val="007B6F79"/>
    <w:rsid w:val="007C0D6D"/>
    <w:rsid w:val="007C299E"/>
    <w:rsid w:val="007C37ED"/>
    <w:rsid w:val="007C3E6D"/>
    <w:rsid w:val="007C453C"/>
    <w:rsid w:val="007C4D06"/>
    <w:rsid w:val="007C76A5"/>
    <w:rsid w:val="007C78B6"/>
    <w:rsid w:val="007D09A6"/>
    <w:rsid w:val="007D2539"/>
    <w:rsid w:val="007D3D31"/>
    <w:rsid w:val="007D4CE6"/>
    <w:rsid w:val="007D4F5C"/>
    <w:rsid w:val="007D6374"/>
    <w:rsid w:val="007D63E2"/>
    <w:rsid w:val="007D640F"/>
    <w:rsid w:val="007D6FAF"/>
    <w:rsid w:val="007E1D84"/>
    <w:rsid w:val="007E27EF"/>
    <w:rsid w:val="007E3AB3"/>
    <w:rsid w:val="007F0BE2"/>
    <w:rsid w:val="007F2487"/>
    <w:rsid w:val="007F4D17"/>
    <w:rsid w:val="007F7C01"/>
    <w:rsid w:val="008015F3"/>
    <w:rsid w:val="008036A0"/>
    <w:rsid w:val="00804736"/>
    <w:rsid w:val="00805261"/>
    <w:rsid w:val="00807AEF"/>
    <w:rsid w:val="00810E2D"/>
    <w:rsid w:val="008118EC"/>
    <w:rsid w:val="008134AC"/>
    <w:rsid w:val="008154D0"/>
    <w:rsid w:val="008230C2"/>
    <w:rsid w:val="00824884"/>
    <w:rsid w:val="008273F9"/>
    <w:rsid w:val="008321C7"/>
    <w:rsid w:val="00832314"/>
    <w:rsid w:val="008331C4"/>
    <w:rsid w:val="00842022"/>
    <w:rsid w:val="00844170"/>
    <w:rsid w:val="00844D65"/>
    <w:rsid w:val="008451DC"/>
    <w:rsid w:val="00850011"/>
    <w:rsid w:val="00854BB9"/>
    <w:rsid w:val="00860617"/>
    <w:rsid w:val="00862245"/>
    <w:rsid w:val="00862450"/>
    <w:rsid w:val="008633EB"/>
    <w:rsid w:val="0086480F"/>
    <w:rsid w:val="00867096"/>
    <w:rsid w:val="008679F2"/>
    <w:rsid w:val="008708A6"/>
    <w:rsid w:val="00870FA9"/>
    <w:rsid w:val="00871511"/>
    <w:rsid w:val="00873CBB"/>
    <w:rsid w:val="008764B2"/>
    <w:rsid w:val="00877BA3"/>
    <w:rsid w:val="00877D5D"/>
    <w:rsid w:val="008801BC"/>
    <w:rsid w:val="00882157"/>
    <w:rsid w:val="00883BE6"/>
    <w:rsid w:val="00885173"/>
    <w:rsid w:val="00886259"/>
    <w:rsid w:val="008869BF"/>
    <w:rsid w:val="00886D65"/>
    <w:rsid w:val="00891EB2"/>
    <w:rsid w:val="008A10EB"/>
    <w:rsid w:val="008A1864"/>
    <w:rsid w:val="008A3EF3"/>
    <w:rsid w:val="008A424E"/>
    <w:rsid w:val="008A571F"/>
    <w:rsid w:val="008A7751"/>
    <w:rsid w:val="008B06DC"/>
    <w:rsid w:val="008B469E"/>
    <w:rsid w:val="008B6A83"/>
    <w:rsid w:val="008B7FE1"/>
    <w:rsid w:val="008C04CF"/>
    <w:rsid w:val="008C2B8E"/>
    <w:rsid w:val="008C6373"/>
    <w:rsid w:val="008D2744"/>
    <w:rsid w:val="008E0F54"/>
    <w:rsid w:val="008F4A80"/>
    <w:rsid w:val="008F5F5B"/>
    <w:rsid w:val="009011BB"/>
    <w:rsid w:val="0090199C"/>
    <w:rsid w:val="00902896"/>
    <w:rsid w:val="00903928"/>
    <w:rsid w:val="00910A6E"/>
    <w:rsid w:val="009148A8"/>
    <w:rsid w:val="0091509D"/>
    <w:rsid w:val="00917941"/>
    <w:rsid w:val="00923598"/>
    <w:rsid w:val="00923D93"/>
    <w:rsid w:val="00923FE0"/>
    <w:rsid w:val="00926000"/>
    <w:rsid w:val="00931479"/>
    <w:rsid w:val="009321A5"/>
    <w:rsid w:val="00934350"/>
    <w:rsid w:val="0093461E"/>
    <w:rsid w:val="00935168"/>
    <w:rsid w:val="009363D1"/>
    <w:rsid w:val="009365AC"/>
    <w:rsid w:val="00937672"/>
    <w:rsid w:val="009417C0"/>
    <w:rsid w:val="00941EBD"/>
    <w:rsid w:val="00942F1A"/>
    <w:rsid w:val="0094320E"/>
    <w:rsid w:val="00944E65"/>
    <w:rsid w:val="00947D07"/>
    <w:rsid w:val="00950E87"/>
    <w:rsid w:val="00953C29"/>
    <w:rsid w:val="00954A50"/>
    <w:rsid w:val="0095625C"/>
    <w:rsid w:val="00963F9A"/>
    <w:rsid w:val="009711F7"/>
    <w:rsid w:val="0097260F"/>
    <w:rsid w:val="00973755"/>
    <w:rsid w:val="0097397D"/>
    <w:rsid w:val="009739F2"/>
    <w:rsid w:val="00980795"/>
    <w:rsid w:val="009812CD"/>
    <w:rsid w:val="00984614"/>
    <w:rsid w:val="00987D61"/>
    <w:rsid w:val="00992B46"/>
    <w:rsid w:val="00993F2E"/>
    <w:rsid w:val="009973F0"/>
    <w:rsid w:val="00997A7C"/>
    <w:rsid w:val="009A0125"/>
    <w:rsid w:val="009A55B5"/>
    <w:rsid w:val="009B4568"/>
    <w:rsid w:val="009B5CB6"/>
    <w:rsid w:val="009C086D"/>
    <w:rsid w:val="009C12CB"/>
    <w:rsid w:val="009C3EF6"/>
    <w:rsid w:val="009C3F68"/>
    <w:rsid w:val="009E16E6"/>
    <w:rsid w:val="009E1EF1"/>
    <w:rsid w:val="009E3911"/>
    <w:rsid w:val="009E43AE"/>
    <w:rsid w:val="009F0DBB"/>
    <w:rsid w:val="009F23F2"/>
    <w:rsid w:val="009F2A3A"/>
    <w:rsid w:val="009F308B"/>
    <w:rsid w:val="009F5BDA"/>
    <w:rsid w:val="009F5CB0"/>
    <w:rsid w:val="009F74D4"/>
    <w:rsid w:val="00A001D9"/>
    <w:rsid w:val="00A00E7D"/>
    <w:rsid w:val="00A01D2E"/>
    <w:rsid w:val="00A10790"/>
    <w:rsid w:val="00A16B0E"/>
    <w:rsid w:val="00A20B5A"/>
    <w:rsid w:val="00A21F56"/>
    <w:rsid w:val="00A22384"/>
    <w:rsid w:val="00A252FC"/>
    <w:rsid w:val="00A27366"/>
    <w:rsid w:val="00A30E36"/>
    <w:rsid w:val="00A3200E"/>
    <w:rsid w:val="00A32728"/>
    <w:rsid w:val="00A33031"/>
    <w:rsid w:val="00A35F33"/>
    <w:rsid w:val="00A40342"/>
    <w:rsid w:val="00A42ADB"/>
    <w:rsid w:val="00A4554A"/>
    <w:rsid w:val="00A45A0E"/>
    <w:rsid w:val="00A47257"/>
    <w:rsid w:val="00A4738A"/>
    <w:rsid w:val="00A47E00"/>
    <w:rsid w:val="00A506A2"/>
    <w:rsid w:val="00A53386"/>
    <w:rsid w:val="00A53F04"/>
    <w:rsid w:val="00A622FB"/>
    <w:rsid w:val="00A6254B"/>
    <w:rsid w:val="00A646A0"/>
    <w:rsid w:val="00A664C1"/>
    <w:rsid w:val="00A665C6"/>
    <w:rsid w:val="00A66723"/>
    <w:rsid w:val="00A66BA6"/>
    <w:rsid w:val="00A673FD"/>
    <w:rsid w:val="00A7280D"/>
    <w:rsid w:val="00A72A6F"/>
    <w:rsid w:val="00A741EF"/>
    <w:rsid w:val="00A7532B"/>
    <w:rsid w:val="00A753AE"/>
    <w:rsid w:val="00A77DA5"/>
    <w:rsid w:val="00A823FD"/>
    <w:rsid w:val="00A8726C"/>
    <w:rsid w:val="00A90091"/>
    <w:rsid w:val="00A927A0"/>
    <w:rsid w:val="00A93138"/>
    <w:rsid w:val="00A93538"/>
    <w:rsid w:val="00A937E3"/>
    <w:rsid w:val="00A940DE"/>
    <w:rsid w:val="00A96E43"/>
    <w:rsid w:val="00AA061C"/>
    <w:rsid w:val="00AA276E"/>
    <w:rsid w:val="00AA3FC3"/>
    <w:rsid w:val="00AA4B53"/>
    <w:rsid w:val="00AA5D5B"/>
    <w:rsid w:val="00AB00A9"/>
    <w:rsid w:val="00AB1712"/>
    <w:rsid w:val="00AB2924"/>
    <w:rsid w:val="00AB4ABF"/>
    <w:rsid w:val="00AB5B00"/>
    <w:rsid w:val="00AB6AFF"/>
    <w:rsid w:val="00AC02B3"/>
    <w:rsid w:val="00AC0CF8"/>
    <w:rsid w:val="00AC109D"/>
    <w:rsid w:val="00AC2C61"/>
    <w:rsid w:val="00AC6376"/>
    <w:rsid w:val="00AD0CC8"/>
    <w:rsid w:val="00AD3AB3"/>
    <w:rsid w:val="00AE3420"/>
    <w:rsid w:val="00AF1816"/>
    <w:rsid w:val="00AF1D53"/>
    <w:rsid w:val="00AF271A"/>
    <w:rsid w:val="00AF384B"/>
    <w:rsid w:val="00AF5701"/>
    <w:rsid w:val="00AF683D"/>
    <w:rsid w:val="00AF7474"/>
    <w:rsid w:val="00B022C6"/>
    <w:rsid w:val="00B0683C"/>
    <w:rsid w:val="00B07BED"/>
    <w:rsid w:val="00B16325"/>
    <w:rsid w:val="00B164F2"/>
    <w:rsid w:val="00B1714B"/>
    <w:rsid w:val="00B17C9A"/>
    <w:rsid w:val="00B21405"/>
    <w:rsid w:val="00B21D1B"/>
    <w:rsid w:val="00B232C1"/>
    <w:rsid w:val="00B253CB"/>
    <w:rsid w:val="00B30EC2"/>
    <w:rsid w:val="00B32C05"/>
    <w:rsid w:val="00B32C8E"/>
    <w:rsid w:val="00B33AA9"/>
    <w:rsid w:val="00B3580F"/>
    <w:rsid w:val="00B3691A"/>
    <w:rsid w:val="00B3749E"/>
    <w:rsid w:val="00B4361D"/>
    <w:rsid w:val="00B52180"/>
    <w:rsid w:val="00B528EC"/>
    <w:rsid w:val="00B52E0E"/>
    <w:rsid w:val="00B532AB"/>
    <w:rsid w:val="00B54907"/>
    <w:rsid w:val="00B56D2C"/>
    <w:rsid w:val="00B637F5"/>
    <w:rsid w:val="00B66187"/>
    <w:rsid w:val="00B66B71"/>
    <w:rsid w:val="00B67088"/>
    <w:rsid w:val="00B716B5"/>
    <w:rsid w:val="00B724B2"/>
    <w:rsid w:val="00B7353C"/>
    <w:rsid w:val="00B744E6"/>
    <w:rsid w:val="00B85ACC"/>
    <w:rsid w:val="00B912B3"/>
    <w:rsid w:val="00B92010"/>
    <w:rsid w:val="00B96D26"/>
    <w:rsid w:val="00BA02A8"/>
    <w:rsid w:val="00BA350C"/>
    <w:rsid w:val="00BA407C"/>
    <w:rsid w:val="00BA5136"/>
    <w:rsid w:val="00BB0725"/>
    <w:rsid w:val="00BB3374"/>
    <w:rsid w:val="00BB3A58"/>
    <w:rsid w:val="00BB52CB"/>
    <w:rsid w:val="00BB548E"/>
    <w:rsid w:val="00BB5BDE"/>
    <w:rsid w:val="00BB616C"/>
    <w:rsid w:val="00BB65ED"/>
    <w:rsid w:val="00BC6921"/>
    <w:rsid w:val="00BD01E4"/>
    <w:rsid w:val="00BE049A"/>
    <w:rsid w:val="00BE0847"/>
    <w:rsid w:val="00BE0D55"/>
    <w:rsid w:val="00BE3A6A"/>
    <w:rsid w:val="00BF0F56"/>
    <w:rsid w:val="00C007C5"/>
    <w:rsid w:val="00C00FBC"/>
    <w:rsid w:val="00C011AF"/>
    <w:rsid w:val="00C014BC"/>
    <w:rsid w:val="00C06770"/>
    <w:rsid w:val="00C0796B"/>
    <w:rsid w:val="00C1129A"/>
    <w:rsid w:val="00C16162"/>
    <w:rsid w:val="00C16C9D"/>
    <w:rsid w:val="00C2003D"/>
    <w:rsid w:val="00C20467"/>
    <w:rsid w:val="00C2143D"/>
    <w:rsid w:val="00C23AAB"/>
    <w:rsid w:val="00C338E9"/>
    <w:rsid w:val="00C36404"/>
    <w:rsid w:val="00C368DB"/>
    <w:rsid w:val="00C37F13"/>
    <w:rsid w:val="00C40A1A"/>
    <w:rsid w:val="00C42B15"/>
    <w:rsid w:val="00C45131"/>
    <w:rsid w:val="00C51B5D"/>
    <w:rsid w:val="00C51B92"/>
    <w:rsid w:val="00C52570"/>
    <w:rsid w:val="00C53162"/>
    <w:rsid w:val="00C565BF"/>
    <w:rsid w:val="00C60E9C"/>
    <w:rsid w:val="00C6292F"/>
    <w:rsid w:val="00C67EBD"/>
    <w:rsid w:val="00C75135"/>
    <w:rsid w:val="00C75EA3"/>
    <w:rsid w:val="00C80808"/>
    <w:rsid w:val="00C811FA"/>
    <w:rsid w:val="00C81213"/>
    <w:rsid w:val="00C83ED4"/>
    <w:rsid w:val="00C84EBC"/>
    <w:rsid w:val="00C850C6"/>
    <w:rsid w:val="00C870F2"/>
    <w:rsid w:val="00C878F3"/>
    <w:rsid w:val="00C90D59"/>
    <w:rsid w:val="00C92AA2"/>
    <w:rsid w:val="00CA1041"/>
    <w:rsid w:val="00CA10E1"/>
    <w:rsid w:val="00CA1F4D"/>
    <w:rsid w:val="00CA26B7"/>
    <w:rsid w:val="00CA4E4E"/>
    <w:rsid w:val="00CA7A7C"/>
    <w:rsid w:val="00CB1ED8"/>
    <w:rsid w:val="00CB59D0"/>
    <w:rsid w:val="00CB6818"/>
    <w:rsid w:val="00CC0407"/>
    <w:rsid w:val="00CC2101"/>
    <w:rsid w:val="00CC2D47"/>
    <w:rsid w:val="00CC4D65"/>
    <w:rsid w:val="00CD072D"/>
    <w:rsid w:val="00CD19E3"/>
    <w:rsid w:val="00CE002A"/>
    <w:rsid w:val="00CE1266"/>
    <w:rsid w:val="00CE2098"/>
    <w:rsid w:val="00CE7305"/>
    <w:rsid w:val="00CF051D"/>
    <w:rsid w:val="00CF138B"/>
    <w:rsid w:val="00CF5B0A"/>
    <w:rsid w:val="00CF646B"/>
    <w:rsid w:val="00CF76EE"/>
    <w:rsid w:val="00D013C8"/>
    <w:rsid w:val="00D15822"/>
    <w:rsid w:val="00D21144"/>
    <w:rsid w:val="00D22E48"/>
    <w:rsid w:val="00D2543D"/>
    <w:rsid w:val="00D30C26"/>
    <w:rsid w:val="00D31F2F"/>
    <w:rsid w:val="00D32473"/>
    <w:rsid w:val="00D32918"/>
    <w:rsid w:val="00D32CA1"/>
    <w:rsid w:val="00D35717"/>
    <w:rsid w:val="00D378D3"/>
    <w:rsid w:val="00D424D6"/>
    <w:rsid w:val="00D434BE"/>
    <w:rsid w:val="00D50513"/>
    <w:rsid w:val="00D52D7B"/>
    <w:rsid w:val="00D5625B"/>
    <w:rsid w:val="00D6319A"/>
    <w:rsid w:val="00D636E5"/>
    <w:rsid w:val="00D64F0D"/>
    <w:rsid w:val="00D66B69"/>
    <w:rsid w:val="00D7323E"/>
    <w:rsid w:val="00D7345E"/>
    <w:rsid w:val="00D738F7"/>
    <w:rsid w:val="00D74222"/>
    <w:rsid w:val="00D74595"/>
    <w:rsid w:val="00D75DCF"/>
    <w:rsid w:val="00D76197"/>
    <w:rsid w:val="00D765B3"/>
    <w:rsid w:val="00D80CB1"/>
    <w:rsid w:val="00D82D81"/>
    <w:rsid w:val="00D92C8B"/>
    <w:rsid w:val="00DA06AE"/>
    <w:rsid w:val="00DA110D"/>
    <w:rsid w:val="00DA1CFF"/>
    <w:rsid w:val="00DA2696"/>
    <w:rsid w:val="00DA3EE5"/>
    <w:rsid w:val="00DA4461"/>
    <w:rsid w:val="00DA5130"/>
    <w:rsid w:val="00DA71A7"/>
    <w:rsid w:val="00DB00DD"/>
    <w:rsid w:val="00DB1575"/>
    <w:rsid w:val="00DB28A4"/>
    <w:rsid w:val="00DB7A64"/>
    <w:rsid w:val="00DC09C5"/>
    <w:rsid w:val="00DC21AB"/>
    <w:rsid w:val="00DC28E7"/>
    <w:rsid w:val="00DC6FFE"/>
    <w:rsid w:val="00DD031E"/>
    <w:rsid w:val="00DD0499"/>
    <w:rsid w:val="00DD40A8"/>
    <w:rsid w:val="00DD48E4"/>
    <w:rsid w:val="00DD5D23"/>
    <w:rsid w:val="00DD68AC"/>
    <w:rsid w:val="00DE3E9E"/>
    <w:rsid w:val="00DE66D4"/>
    <w:rsid w:val="00DE7942"/>
    <w:rsid w:val="00DF45F8"/>
    <w:rsid w:val="00DF6232"/>
    <w:rsid w:val="00DF6E0F"/>
    <w:rsid w:val="00E034C5"/>
    <w:rsid w:val="00E06511"/>
    <w:rsid w:val="00E10593"/>
    <w:rsid w:val="00E11678"/>
    <w:rsid w:val="00E12368"/>
    <w:rsid w:val="00E1636E"/>
    <w:rsid w:val="00E24288"/>
    <w:rsid w:val="00E24C16"/>
    <w:rsid w:val="00E274D0"/>
    <w:rsid w:val="00E2751E"/>
    <w:rsid w:val="00E27AE4"/>
    <w:rsid w:val="00E33556"/>
    <w:rsid w:val="00E33EE9"/>
    <w:rsid w:val="00E3422A"/>
    <w:rsid w:val="00E35026"/>
    <w:rsid w:val="00E40416"/>
    <w:rsid w:val="00E42E8B"/>
    <w:rsid w:val="00E44284"/>
    <w:rsid w:val="00E44BB6"/>
    <w:rsid w:val="00E458CA"/>
    <w:rsid w:val="00E46566"/>
    <w:rsid w:val="00E46687"/>
    <w:rsid w:val="00E47632"/>
    <w:rsid w:val="00E52E3C"/>
    <w:rsid w:val="00E53ECD"/>
    <w:rsid w:val="00E55004"/>
    <w:rsid w:val="00E5613E"/>
    <w:rsid w:val="00E572D4"/>
    <w:rsid w:val="00E611F7"/>
    <w:rsid w:val="00E61475"/>
    <w:rsid w:val="00E61821"/>
    <w:rsid w:val="00E6198F"/>
    <w:rsid w:val="00E61F9B"/>
    <w:rsid w:val="00E721F5"/>
    <w:rsid w:val="00E75350"/>
    <w:rsid w:val="00E804D8"/>
    <w:rsid w:val="00E82471"/>
    <w:rsid w:val="00E840C0"/>
    <w:rsid w:val="00E850A6"/>
    <w:rsid w:val="00E85F12"/>
    <w:rsid w:val="00E87111"/>
    <w:rsid w:val="00E949E7"/>
    <w:rsid w:val="00E95887"/>
    <w:rsid w:val="00E978D4"/>
    <w:rsid w:val="00EB48A0"/>
    <w:rsid w:val="00EB4E8C"/>
    <w:rsid w:val="00EC0B93"/>
    <w:rsid w:val="00EC0BB2"/>
    <w:rsid w:val="00EC558C"/>
    <w:rsid w:val="00EC6AAE"/>
    <w:rsid w:val="00ED2AB4"/>
    <w:rsid w:val="00ED3ACC"/>
    <w:rsid w:val="00ED5346"/>
    <w:rsid w:val="00EE6269"/>
    <w:rsid w:val="00EE79CA"/>
    <w:rsid w:val="00EE7DA8"/>
    <w:rsid w:val="00EF29EE"/>
    <w:rsid w:val="00EF2C91"/>
    <w:rsid w:val="00F02962"/>
    <w:rsid w:val="00F05E86"/>
    <w:rsid w:val="00F1699B"/>
    <w:rsid w:val="00F2041B"/>
    <w:rsid w:val="00F22DBC"/>
    <w:rsid w:val="00F2360B"/>
    <w:rsid w:val="00F23C70"/>
    <w:rsid w:val="00F25FD9"/>
    <w:rsid w:val="00F26858"/>
    <w:rsid w:val="00F26BA5"/>
    <w:rsid w:val="00F26F5A"/>
    <w:rsid w:val="00F271B4"/>
    <w:rsid w:val="00F27A39"/>
    <w:rsid w:val="00F30793"/>
    <w:rsid w:val="00F32E7C"/>
    <w:rsid w:val="00F33273"/>
    <w:rsid w:val="00F3366F"/>
    <w:rsid w:val="00F34B0A"/>
    <w:rsid w:val="00F35AB1"/>
    <w:rsid w:val="00F419FA"/>
    <w:rsid w:val="00F42ACD"/>
    <w:rsid w:val="00F42F5A"/>
    <w:rsid w:val="00F4380D"/>
    <w:rsid w:val="00F43C71"/>
    <w:rsid w:val="00F43CCD"/>
    <w:rsid w:val="00F45478"/>
    <w:rsid w:val="00F466F9"/>
    <w:rsid w:val="00F46C7A"/>
    <w:rsid w:val="00F5081B"/>
    <w:rsid w:val="00F523A7"/>
    <w:rsid w:val="00F52534"/>
    <w:rsid w:val="00F53331"/>
    <w:rsid w:val="00F552B7"/>
    <w:rsid w:val="00F63003"/>
    <w:rsid w:val="00F66D46"/>
    <w:rsid w:val="00F71AA3"/>
    <w:rsid w:val="00F7694C"/>
    <w:rsid w:val="00F8174C"/>
    <w:rsid w:val="00F81ED8"/>
    <w:rsid w:val="00F82042"/>
    <w:rsid w:val="00F82D04"/>
    <w:rsid w:val="00F8582E"/>
    <w:rsid w:val="00F85A23"/>
    <w:rsid w:val="00F90FE8"/>
    <w:rsid w:val="00F96E59"/>
    <w:rsid w:val="00FA3B34"/>
    <w:rsid w:val="00FA4CD4"/>
    <w:rsid w:val="00FA5AF3"/>
    <w:rsid w:val="00FA6FB4"/>
    <w:rsid w:val="00FB05D5"/>
    <w:rsid w:val="00FB1E3C"/>
    <w:rsid w:val="00FB3FC3"/>
    <w:rsid w:val="00FC0363"/>
    <w:rsid w:val="00FC08CF"/>
    <w:rsid w:val="00FC5C5B"/>
    <w:rsid w:val="00FC6211"/>
    <w:rsid w:val="00FC7167"/>
    <w:rsid w:val="00FC7985"/>
    <w:rsid w:val="00FD1267"/>
    <w:rsid w:val="00FD2D2F"/>
    <w:rsid w:val="00FD324C"/>
    <w:rsid w:val="00FD7055"/>
    <w:rsid w:val="00FD799E"/>
    <w:rsid w:val="00FD7D71"/>
    <w:rsid w:val="00FE0B26"/>
    <w:rsid w:val="00FE19D6"/>
    <w:rsid w:val="00FE33A0"/>
    <w:rsid w:val="00FE367E"/>
    <w:rsid w:val="00FE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76C59F-9313-4830-8BCA-792FE6A6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BED"/>
    <w:rPr>
      <w:rFonts w:ascii="Calibri" w:eastAsia="Times New Roman" w:hAnsi="Calibri" w:cs="Times New Roman"/>
    </w:rPr>
  </w:style>
  <w:style w:type="paragraph" w:styleId="Heading1">
    <w:name w:val="heading 1"/>
    <w:aliases w:val="Tieu_de1,TieuDe1ML1"/>
    <w:basedOn w:val="Normal"/>
    <w:link w:val="Heading1Char"/>
    <w:qFormat/>
    <w:rsid w:val="00E61475"/>
    <w:pPr>
      <w:widowControl w:val="0"/>
      <w:ind w:left="379" w:hanging="229"/>
      <w:outlineLvl w:val="0"/>
    </w:pPr>
    <w:rPr>
      <w:rFonts w:ascii="Times New Roman" w:hAnsi="Times New Roman" w:cstheme="minorBidi"/>
      <w:b/>
      <w:bCs/>
    </w:rPr>
  </w:style>
  <w:style w:type="paragraph" w:styleId="Heading2">
    <w:name w:val="heading 2"/>
    <w:aliases w:val=" Char Char Char Char"/>
    <w:basedOn w:val="Normal"/>
    <w:link w:val="Heading2Char"/>
    <w:qFormat/>
    <w:rsid w:val="00E61475"/>
    <w:pPr>
      <w:widowControl w:val="0"/>
      <w:ind w:left="111"/>
      <w:outlineLvl w:val="1"/>
    </w:pPr>
    <w:rPr>
      <w:rFonts w:ascii="Times New Roman" w:hAnsi="Times New Roman" w:cstheme="min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2058DA"/>
    <w:pPr>
      <w:keepNext/>
      <w:suppressAutoHyphens/>
      <w:outlineLvl w:val="2"/>
    </w:pPr>
    <w:rPr>
      <w:rFonts w:ascii="Times New Roman" w:hAnsi="Times New Roman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nhideWhenUsed/>
    <w:qFormat/>
    <w:rsid w:val="002058DA"/>
    <w:pPr>
      <w:keepNext/>
      <w:suppressAutoHyphens/>
      <w:spacing w:after="46" w:line="360" w:lineRule="auto"/>
      <w:outlineLvl w:val="3"/>
    </w:pPr>
    <w:rPr>
      <w:rFonts w:ascii="Times New Roman" w:hAnsi="Times New Roman"/>
      <w:sz w:val="28"/>
      <w:szCs w:val="28"/>
      <w:lang w:val="pt-BR"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2058DA"/>
    <w:pPr>
      <w:keepNext/>
      <w:suppressAutoHyphens/>
      <w:spacing w:line="360" w:lineRule="auto"/>
      <w:jc w:val="center"/>
      <w:outlineLvl w:val="4"/>
    </w:pPr>
    <w:rPr>
      <w:rFonts w:ascii="Times New Roman" w:hAnsi="Times New Roman"/>
      <w:sz w:val="28"/>
      <w:szCs w:val="28"/>
      <w:lang w:eastAsia="ar-SA"/>
    </w:rPr>
  </w:style>
  <w:style w:type="paragraph" w:styleId="Heading6">
    <w:name w:val="heading 6"/>
    <w:basedOn w:val="Normal"/>
    <w:next w:val="Normal"/>
    <w:link w:val="Heading6Char"/>
    <w:unhideWhenUsed/>
    <w:qFormat/>
    <w:rsid w:val="00E6147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2058DA"/>
    <w:pPr>
      <w:suppressAutoHyphens/>
      <w:spacing w:before="240" w:after="60"/>
      <w:outlineLvl w:val="6"/>
    </w:pPr>
    <w:rPr>
      <w:rFonts w:ascii="Times New Roman" w:hAnsi="Times New Roman"/>
      <w:sz w:val="24"/>
      <w:szCs w:val="24"/>
      <w:lang w:eastAsia="ar-SA"/>
    </w:rPr>
  </w:style>
  <w:style w:type="paragraph" w:styleId="Heading8">
    <w:name w:val="heading 8"/>
    <w:basedOn w:val="Normal"/>
    <w:next w:val="Normal"/>
    <w:link w:val="Heading8Char"/>
    <w:unhideWhenUsed/>
    <w:qFormat/>
    <w:rsid w:val="002058DA"/>
    <w:pPr>
      <w:suppressAutoHyphens/>
      <w:spacing w:before="240" w:after="60"/>
      <w:outlineLvl w:val="7"/>
    </w:pPr>
    <w:rPr>
      <w:rFonts w:ascii="Times New Roman" w:hAnsi="Times New Roman"/>
      <w:i/>
      <w:iCs/>
      <w:sz w:val="24"/>
      <w:szCs w:val="24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9E16E6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6147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E61475"/>
  </w:style>
  <w:style w:type="paragraph" w:styleId="Footer">
    <w:name w:val="footer"/>
    <w:basedOn w:val="Normal"/>
    <w:link w:val="FooterChar"/>
    <w:uiPriority w:val="99"/>
    <w:unhideWhenUsed/>
    <w:rsid w:val="00E6147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61475"/>
  </w:style>
  <w:style w:type="paragraph" w:styleId="BalloonText">
    <w:name w:val="Balloon Text"/>
    <w:basedOn w:val="Normal"/>
    <w:link w:val="BalloonTextChar"/>
    <w:unhideWhenUsed/>
    <w:rsid w:val="00E61475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147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rsid w:val="00E61475"/>
    <w:pPr>
      <w:widowControl w:val="0"/>
      <w:ind w:left="112"/>
    </w:pPr>
    <w:rPr>
      <w:rFonts w:ascii="Times New Roman" w:hAnsi="Times New Roman" w:cstheme="minorBidi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61475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aliases w:val="Tieu_de1 Char1,TieuDe1ML1 Char1"/>
    <w:basedOn w:val="DefaultParagraphFont"/>
    <w:link w:val="Heading1"/>
    <w:rsid w:val="00E61475"/>
    <w:rPr>
      <w:rFonts w:ascii="Times New Roman" w:eastAsia="Times New Roman" w:hAnsi="Times New Roman"/>
      <w:b/>
      <w:bCs/>
    </w:rPr>
  </w:style>
  <w:style w:type="character" w:customStyle="1" w:styleId="Heading2Char">
    <w:name w:val="Heading 2 Char"/>
    <w:aliases w:val=" Char Char Char Char Char"/>
    <w:basedOn w:val="DefaultParagraphFont"/>
    <w:link w:val="Heading2"/>
    <w:rsid w:val="00E61475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E614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link w:val="ListParagraphChar"/>
    <w:uiPriority w:val="34"/>
    <w:qFormat/>
    <w:rsid w:val="00E61475"/>
    <w:pPr>
      <w:widowControl w:val="0"/>
    </w:pPr>
    <w:rPr>
      <w:rFonts w:asciiTheme="minorHAnsi" w:eastAsiaTheme="minorHAnsi" w:hAnsiTheme="minorHAnsi" w:cstheme="minorBidi"/>
    </w:rPr>
  </w:style>
  <w:style w:type="paragraph" w:customStyle="1" w:styleId="TableParagraph">
    <w:name w:val="Table Paragraph"/>
    <w:basedOn w:val="Normal"/>
    <w:uiPriority w:val="1"/>
    <w:qFormat/>
    <w:rsid w:val="00E61475"/>
    <w:pPr>
      <w:widowControl w:val="0"/>
    </w:pPr>
    <w:rPr>
      <w:rFonts w:asciiTheme="minorHAnsi" w:eastAsiaTheme="minorHAnsi" w:hAnsiTheme="minorHAnsi" w:cstheme="minorBidi"/>
    </w:rPr>
  </w:style>
  <w:style w:type="character" w:styleId="Emphasis">
    <w:name w:val="Emphasis"/>
    <w:basedOn w:val="DefaultParagraphFont"/>
    <w:qFormat/>
    <w:rsid w:val="00E61475"/>
    <w:rPr>
      <w:i/>
      <w:iCs/>
    </w:rPr>
  </w:style>
  <w:style w:type="paragraph" w:styleId="NoSpacing">
    <w:name w:val="No Spacing"/>
    <w:qFormat/>
    <w:rsid w:val="00E61475"/>
  </w:style>
  <w:style w:type="table" w:styleId="TableGrid">
    <w:name w:val="Table Grid"/>
    <w:aliases w:val="tham khao"/>
    <w:basedOn w:val="TableNormal"/>
    <w:uiPriority w:val="59"/>
    <w:rsid w:val="00E61475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Char"/>
    <w:rsid w:val="00E61475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ody">
    <w:name w:val="Body"/>
    <w:basedOn w:val="Normal"/>
    <w:rsid w:val="00E61475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nhideWhenUsed/>
    <w:rsid w:val="00E6147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text-LG">
    <w:name w:val="text-LG"/>
    <w:basedOn w:val="Normal"/>
    <w:uiPriority w:val="99"/>
    <w:rsid w:val="00E61475"/>
    <w:pPr>
      <w:spacing w:before="120"/>
      <w:ind w:left="737"/>
      <w:jc w:val="both"/>
    </w:pPr>
    <w:rPr>
      <w:rFonts w:ascii="Times New Roman" w:hAnsi="Times New Roman"/>
      <w:sz w:val="24"/>
      <w:szCs w:val="24"/>
    </w:rPr>
  </w:style>
  <w:style w:type="paragraph" w:customStyle="1" w:styleId="Cau">
    <w:name w:val="Cau"/>
    <w:basedOn w:val="Normal"/>
    <w:link w:val="CauChar"/>
    <w:rsid w:val="00E61475"/>
    <w:pPr>
      <w:numPr>
        <w:numId w:val="1"/>
      </w:numPr>
      <w:spacing w:before="120" w:after="80" w:line="264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CauChar">
    <w:name w:val="Cau Char"/>
    <w:basedOn w:val="DefaultParagraphFont"/>
    <w:link w:val="Cau"/>
    <w:rsid w:val="00E61475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rsid w:val="00E6147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rsid w:val="00E61475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msonormalcxspmiddle">
    <w:name w:val="msonormalcxspmiddle"/>
    <w:basedOn w:val="Normal"/>
    <w:rsid w:val="00E6147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1">
    <w:name w:val="1"/>
    <w:aliases w:val="2"/>
    <w:basedOn w:val="Normal"/>
    <w:autoRedefine/>
    <w:rsid w:val="00E61475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character" w:styleId="Strong">
    <w:name w:val="Strong"/>
    <w:qFormat/>
    <w:rsid w:val="00E61475"/>
    <w:rPr>
      <w:b/>
      <w:bCs/>
    </w:rPr>
  </w:style>
  <w:style w:type="character" w:customStyle="1" w:styleId="apple-converted-space">
    <w:name w:val="apple-converted-space"/>
    <w:rsid w:val="00E61475"/>
    <w:rPr>
      <w:rFonts w:cs="Times New Roman"/>
    </w:rPr>
  </w:style>
  <w:style w:type="paragraph" w:customStyle="1" w:styleId="Normal0">
    <w:name w:val="[Normal]"/>
    <w:rsid w:val="00E61475"/>
    <w:pPr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character" w:styleId="Hyperlink">
    <w:name w:val="Hyperlink"/>
    <w:basedOn w:val="DefaultParagraphFont"/>
    <w:unhideWhenUsed/>
    <w:rsid w:val="00E61475"/>
    <w:rPr>
      <w:color w:val="0000FF"/>
      <w:u w:val="single"/>
    </w:rPr>
  </w:style>
  <w:style w:type="paragraph" w:customStyle="1" w:styleId="NormalTimesNewRomans">
    <w:name w:val="Normal + Times New Romans"/>
    <w:basedOn w:val="Normal"/>
    <w:uiPriority w:val="99"/>
    <w:rsid w:val="00E61475"/>
    <w:pPr>
      <w:autoSpaceDE w:val="0"/>
      <w:autoSpaceDN w:val="0"/>
      <w:adjustRightInd w:val="0"/>
      <w:jc w:val="both"/>
    </w:pPr>
    <w:rPr>
      <w:rFonts w:ascii="Times New Roman" w:hAnsi="Times New Roman"/>
      <w:b/>
      <w:sz w:val="24"/>
      <w:szCs w:val="24"/>
    </w:rPr>
  </w:style>
  <w:style w:type="character" w:customStyle="1" w:styleId="counter">
    <w:name w:val="counter"/>
    <w:basedOn w:val="DefaultParagraphFont"/>
    <w:rsid w:val="0060745D"/>
  </w:style>
  <w:style w:type="paragraph" w:customStyle="1" w:styleId="the-article-summary">
    <w:name w:val="the-article-summary"/>
    <w:basedOn w:val="Normal"/>
    <w:rsid w:val="0060745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nhideWhenUsed/>
    <w:rsid w:val="005151FC"/>
    <w:rPr>
      <w:color w:val="800080" w:themeColor="followed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225795"/>
    <w:pPr>
      <w:tabs>
        <w:tab w:val="center" w:pos="5280"/>
        <w:tab w:val="right" w:pos="10540"/>
      </w:tabs>
    </w:pPr>
    <w:rPr>
      <w:rFonts w:ascii="Times New Roman" w:hAnsi="Times New Roman"/>
      <w:sz w:val="24"/>
      <w:szCs w:val="24"/>
    </w:rPr>
  </w:style>
  <w:style w:type="character" w:customStyle="1" w:styleId="MTDisplayEquationChar">
    <w:name w:val="MTDisplayEquation Char"/>
    <w:link w:val="MTDisplayEquation"/>
    <w:rsid w:val="00225795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rsid w:val="002D34DD"/>
    <w:rPr>
      <w:color w:val="808080"/>
    </w:rPr>
  </w:style>
  <w:style w:type="character" w:styleId="PageNumber">
    <w:name w:val="page number"/>
    <w:basedOn w:val="DefaultParagraphFont"/>
    <w:rsid w:val="005F01EE"/>
  </w:style>
  <w:style w:type="character" w:customStyle="1" w:styleId="Bodytext7">
    <w:name w:val="Body text (7)_"/>
    <w:basedOn w:val="DefaultParagraphFont"/>
    <w:link w:val="Bodytext70"/>
    <w:locked/>
    <w:rsid w:val="005F01EE"/>
    <w:rPr>
      <w:b/>
      <w:bCs/>
      <w:shd w:val="clear" w:color="auto" w:fill="FFFFFF"/>
    </w:rPr>
  </w:style>
  <w:style w:type="paragraph" w:customStyle="1" w:styleId="Bodytext70">
    <w:name w:val="Body text (7)"/>
    <w:basedOn w:val="Normal"/>
    <w:link w:val="Bodytext7"/>
    <w:rsid w:val="005F01EE"/>
    <w:pPr>
      <w:widowControl w:val="0"/>
      <w:shd w:val="clear" w:color="auto" w:fill="FFFFFF"/>
      <w:spacing w:line="252" w:lineRule="exact"/>
    </w:pPr>
    <w:rPr>
      <w:rFonts w:asciiTheme="minorHAnsi" w:eastAsiaTheme="minorHAnsi" w:hAnsiTheme="minorHAnsi" w:cstheme="minorBidi"/>
      <w:b/>
      <w:bCs/>
    </w:rPr>
  </w:style>
  <w:style w:type="character" w:customStyle="1" w:styleId="Bodytext7NotBold">
    <w:name w:val="Body text (7) + Not Bold"/>
    <w:basedOn w:val="Bodytext7"/>
    <w:rsid w:val="005F01EE"/>
    <w:rPr>
      <w:b/>
      <w:bCs/>
      <w:shd w:val="clear" w:color="auto" w:fill="FFFFFF"/>
    </w:rPr>
  </w:style>
  <w:style w:type="character" w:customStyle="1" w:styleId="Bodytext7NotBold1">
    <w:name w:val="Body text (7) + Not Bold1"/>
    <w:aliases w:val="Italic13"/>
    <w:basedOn w:val="Bodytext7"/>
    <w:rsid w:val="005F01EE"/>
    <w:rPr>
      <w:b/>
      <w:bCs/>
      <w:i/>
      <w:iCs/>
      <w:shd w:val="clear" w:color="auto" w:fill="FFFFFF"/>
    </w:rPr>
  </w:style>
  <w:style w:type="character" w:customStyle="1" w:styleId="Bodytext7105pt1">
    <w:name w:val="Body text (7) + 10.5 pt1"/>
    <w:aliases w:val="Spacing 1 pt3"/>
    <w:basedOn w:val="DefaultParagraphFont"/>
    <w:rsid w:val="005F01EE"/>
    <w:rPr>
      <w:rFonts w:cs="Times New Roman"/>
      <w:b/>
      <w:bCs/>
      <w:spacing w:val="20"/>
      <w:sz w:val="21"/>
      <w:szCs w:val="21"/>
      <w:lang w:bidi="ar-SA"/>
    </w:rPr>
  </w:style>
  <w:style w:type="character" w:customStyle="1" w:styleId="Bodytext7105pt">
    <w:name w:val="Body text (7) + 10.5 pt"/>
    <w:basedOn w:val="DefaultParagraphFont"/>
    <w:rsid w:val="005F01EE"/>
    <w:rPr>
      <w:rFonts w:cs="Times New Roman"/>
      <w:b/>
      <w:bCs/>
      <w:sz w:val="21"/>
      <w:szCs w:val="21"/>
      <w:lang w:bidi="ar-SA"/>
    </w:rPr>
  </w:style>
  <w:style w:type="character" w:customStyle="1" w:styleId="mn">
    <w:name w:val="mn"/>
    <w:basedOn w:val="DefaultParagraphFont"/>
    <w:rsid w:val="005F01EE"/>
    <w:rPr>
      <w:rFonts w:cs="Times New Roman"/>
    </w:rPr>
  </w:style>
  <w:style w:type="character" w:customStyle="1" w:styleId="mi">
    <w:name w:val="mi"/>
    <w:basedOn w:val="DefaultParagraphFont"/>
    <w:rsid w:val="005F01EE"/>
    <w:rPr>
      <w:rFonts w:cs="Times New Roman"/>
    </w:rPr>
  </w:style>
  <w:style w:type="character" w:customStyle="1" w:styleId="Cau1Char">
    <w:name w:val="Cau 1 Char"/>
    <w:link w:val="Cau1"/>
    <w:locked/>
    <w:rsid w:val="009711F7"/>
    <w:rPr>
      <w:color w:val="000000"/>
      <w:sz w:val="24"/>
    </w:rPr>
  </w:style>
  <w:style w:type="paragraph" w:customStyle="1" w:styleId="Cau1">
    <w:name w:val="Cau 1"/>
    <w:basedOn w:val="Normal"/>
    <w:link w:val="Cau1Char"/>
    <w:rsid w:val="009711F7"/>
    <w:pPr>
      <w:widowControl w:val="0"/>
      <w:autoSpaceDE w:val="0"/>
      <w:autoSpaceDN w:val="0"/>
      <w:adjustRightInd w:val="0"/>
      <w:spacing w:before="60" w:line="288" w:lineRule="auto"/>
      <w:ind w:left="720" w:hanging="720"/>
      <w:jc w:val="both"/>
    </w:pPr>
    <w:rPr>
      <w:rFonts w:asciiTheme="minorHAnsi" w:eastAsiaTheme="minorHAnsi" w:hAnsiTheme="minorHAnsi" w:cstheme="minorBidi"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rsid w:val="002058DA"/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Heading4Char">
    <w:name w:val="Heading 4 Char"/>
    <w:basedOn w:val="DefaultParagraphFont"/>
    <w:link w:val="Heading4"/>
    <w:rsid w:val="002058DA"/>
    <w:rPr>
      <w:rFonts w:ascii="Times New Roman" w:eastAsia="Times New Roman" w:hAnsi="Times New Roman" w:cs="Times New Roman"/>
      <w:sz w:val="28"/>
      <w:szCs w:val="28"/>
      <w:lang w:val="pt-BR" w:eastAsia="ar-SA"/>
    </w:rPr>
  </w:style>
  <w:style w:type="character" w:customStyle="1" w:styleId="Heading5Char">
    <w:name w:val="Heading 5 Char"/>
    <w:basedOn w:val="DefaultParagraphFont"/>
    <w:link w:val="Heading5"/>
    <w:rsid w:val="002058DA"/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Heading7Char">
    <w:name w:val="Heading 7 Char"/>
    <w:basedOn w:val="DefaultParagraphFont"/>
    <w:link w:val="Heading7"/>
    <w:rsid w:val="002058D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2058DA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customStyle="1" w:styleId="VD">
    <w:name w:val="VD"/>
    <w:basedOn w:val="Normal"/>
    <w:rsid w:val="002058DA"/>
    <w:pPr>
      <w:suppressAutoHyphens/>
      <w:spacing w:before="180" w:after="80" w:line="264" w:lineRule="auto"/>
      <w:ind w:left="907" w:hanging="907"/>
      <w:jc w:val="both"/>
    </w:pPr>
    <w:rPr>
      <w:rFonts w:ascii="Times New Roman" w:hAnsi="Times New Roman"/>
      <w:bCs/>
      <w:sz w:val="24"/>
      <w:szCs w:val="24"/>
      <w:lang w:eastAsia="ar-SA"/>
    </w:rPr>
  </w:style>
  <w:style w:type="paragraph" w:customStyle="1" w:styleId="WW-Default">
    <w:name w:val="WW-Default"/>
    <w:rsid w:val="002058DA"/>
    <w:pPr>
      <w:suppressAutoHyphens/>
      <w:autoSpaceDE w:val="0"/>
    </w:pPr>
    <w:rPr>
      <w:rFonts w:ascii="Times New Roman" w:eastAsia="Arial" w:hAnsi="Times New Roman" w:cs="Times New Roman"/>
      <w:color w:val="000000"/>
      <w:sz w:val="24"/>
      <w:szCs w:val="24"/>
      <w:lang w:eastAsia="ar-SA"/>
    </w:rPr>
  </w:style>
  <w:style w:type="paragraph" w:customStyle="1" w:styleId="Hdg">
    <w:name w:val="Hdg"/>
    <w:basedOn w:val="Normal"/>
    <w:rsid w:val="002058DA"/>
    <w:pPr>
      <w:tabs>
        <w:tab w:val="left" w:pos="1425"/>
        <w:tab w:val="left" w:pos="4503"/>
      </w:tabs>
      <w:suppressAutoHyphens/>
      <w:spacing w:before="120" w:after="120" w:line="264" w:lineRule="auto"/>
      <w:jc w:val="both"/>
    </w:pPr>
    <w:rPr>
      <w:rFonts w:ascii="Times New Roman" w:hAnsi="Times New Roman"/>
      <w:b/>
      <w:bCs/>
      <w:i/>
      <w:iCs/>
      <w:sz w:val="24"/>
      <w:szCs w:val="24"/>
      <w:lang w:val="pt-BR" w:eastAsia="ar-SA"/>
    </w:rPr>
  </w:style>
  <w:style w:type="paragraph" w:styleId="List">
    <w:name w:val="List"/>
    <w:basedOn w:val="BodyText"/>
    <w:unhideWhenUsed/>
    <w:rsid w:val="002058DA"/>
    <w:pPr>
      <w:widowControl/>
      <w:suppressAutoHyphens/>
      <w:spacing w:line="19" w:lineRule="atLeast"/>
      <w:ind w:left="0" w:right="49"/>
      <w:jc w:val="both"/>
    </w:pPr>
    <w:rPr>
      <w:rFonts w:ascii=".VnTime" w:hAnsi=".VnTime" w:cs="Tahoma"/>
      <w:sz w:val="28"/>
      <w:lang w:eastAsia="ar-SA"/>
    </w:rPr>
  </w:style>
  <w:style w:type="paragraph" w:styleId="Subtitle">
    <w:name w:val="Subtitle"/>
    <w:basedOn w:val="Normal"/>
    <w:link w:val="SubtitleChar"/>
    <w:qFormat/>
    <w:rsid w:val="002058DA"/>
    <w:pPr>
      <w:suppressAutoHyphens/>
      <w:spacing w:after="60"/>
      <w:jc w:val="center"/>
      <w:outlineLvl w:val="1"/>
    </w:pPr>
    <w:rPr>
      <w:rFonts w:ascii="Arial" w:hAnsi="Arial" w:cs="Arial"/>
      <w:sz w:val="24"/>
      <w:szCs w:val="24"/>
      <w:lang w:eastAsia="ar-SA"/>
    </w:rPr>
  </w:style>
  <w:style w:type="character" w:customStyle="1" w:styleId="SubtitleChar">
    <w:name w:val="Subtitle Char"/>
    <w:basedOn w:val="DefaultParagraphFont"/>
    <w:link w:val="Subtitle"/>
    <w:rsid w:val="002058DA"/>
    <w:rPr>
      <w:rFonts w:ascii="Arial" w:eastAsia="Times New Roman" w:hAnsi="Arial" w:cs="Arial"/>
      <w:sz w:val="24"/>
      <w:szCs w:val="24"/>
      <w:lang w:eastAsia="ar-SA"/>
    </w:rPr>
  </w:style>
  <w:style w:type="paragraph" w:styleId="Title">
    <w:name w:val="Title"/>
    <w:basedOn w:val="Normal"/>
    <w:next w:val="Subtitle"/>
    <w:link w:val="TitleChar"/>
    <w:qFormat/>
    <w:rsid w:val="002058DA"/>
    <w:pPr>
      <w:suppressAutoHyphens/>
      <w:spacing w:line="360" w:lineRule="auto"/>
      <w:jc w:val="center"/>
    </w:pPr>
    <w:rPr>
      <w:rFonts w:ascii="Times New Roman" w:hAnsi="Times New Roman"/>
      <w:b/>
      <w:bCs/>
      <w:sz w:val="28"/>
      <w:szCs w:val="28"/>
      <w:lang w:eastAsia="ar-SA"/>
    </w:rPr>
  </w:style>
  <w:style w:type="character" w:customStyle="1" w:styleId="TitleChar">
    <w:name w:val="Title Char"/>
    <w:basedOn w:val="DefaultParagraphFont"/>
    <w:link w:val="Title"/>
    <w:rsid w:val="002058DA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BodyTextIndent">
    <w:name w:val="Body Text Indent"/>
    <w:basedOn w:val="Normal"/>
    <w:link w:val="BodyTextIndentChar"/>
    <w:unhideWhenUsed/>
    <w:rsid w:val="002058DA"/>
    <w:pPr>
      <w:suppressAutoHyphens/>
      <w:spacing w:after="120"/>
      <w:ind w:left="360"/>
    </w:pPr>
    <w:rPr>
      <w:rFonts w:ascii=".VnTime" w:hAnsi=".VnTime"/>
      <w:sz w:val="28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2058DA"/>
    <w:rPr>
      <w:rFonts w:ascii=".VnTime" w:eastAsia="Times New Roman" w:hAnsi=".VnTime" w:cs="Times New Roman"/>
      <w:sz w:val="28"/>
      <w:szCs w:val="20"/>
      <w:lang w:eastAsia="ar-SA"/>
    </w:rPr>
  </w:style>
  <w:style w:type="paragraph" w:customStyle="1" w:styleId="Heading">
    <w:name w:val="Heading"/>
    <w:basedOn w:val="Normal"/>
    <w:next w:val="BodyText"/>
    <w:rsid w:val="002058DA"/>
    <w:pPr>
      <w:keepNext/>
      <w:suppressAutoHyphens/>
      <w:spacing w:before="240" w:after="120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Index">
    <w:name w:val="Index"/>
    <w:basedOn w:val="Normal"/>
    <w:rsid w:val="002058DA"/>
    <w:pPr>
      <w:suppressLineNumbers/>
      <w:suppressAutoHyphens/>
    </w:pPr>
    <w:rPr>
      <w:rFonts w:ascii=".VnTime" w:hAnsi=".VnTime" w:cs="Tahoma"/>
      <w:sz w:val="28"/>
      <w:szCs w:val="28"/>
      <w:lang w:eastAsia="ar-SA"/>
    </w:rPr>
  </w:style>
  <w:style w:type="paragraph" w:customStyle="1" w:styleId="Phuongphap">
    <w:name w:val="Phuong phap"/>
    <w:basedOn w:val="Title"/>
    <w:rsid w:val="002058DA"/>
    <w:pPr>
      <w:spacing w:line="540" w:lineRule="exact"/>
      <w:jc w:val="both"/>
    </w:pPr>
    <w:rPr>
      <w:i/>
      <w:sz w:val="30"/>
      <w:szCs w:val="30"/>
    </w:rPr>
  </w:style>
  <w:style w:type="paragraph" w:customStyle="1" w:styleId="Tenphuongphap">
    <w:name w:val="Ten phuong phap"/>
    <w:basedOn w:val="Normal"/>
    <w:rsid w:val="002058DA"/>
    <w:pPr>
      <w:suppressAutoHyphens/>
      <w:spacing w:before="120" w:after="360" w:line="288" w:lineRule="auto"/>
    </w:pPr>
    <w:rPr>
      <w:rFonts w:ascii="Times New Roman" w:hAnsi="Times New Roman"/>
      <w:b/>
      <w:sz w:val="30"/>
      <w:szCs w:val="30"/>
      <w:lang w:eastAsia="ar-SA"/>
    </w:rPr>
  </w:style>
  <w:style w:type="paragraph" w:customStyle="1" w:styleId="Loinoidau">
    <w:name w:val="Loi noi dau"/>
    <w:basedOn w:val="Normal"/>
    <w:rsid w:val="002058DA"/>
    <w:pPr>
      <w:suppressAutoHyphens/>
      <w:spacing w:after="240" w:line="264" w:lineRule="auto"/>
      <w:jc w:val="center"/>
    </w:pPr>
    <w:rPr>
      <w:rFonts w:ascii="Tahoma" w:hAnsi="Tahoma" w:cs="Arial"/>
      <w:b/>
      <w:sz w:val="30"/>
      <w:szCs w:val="30"/>
      <w:lang w:eastAsia="ar-SA"/>
    </w:rPr>
  </w:style>
  <w:style w:type="paragraph" w:customStyle="1" w:styleId="Phan">
    <w:name w:val="Phan"/>
    <w:basedOn w:val="Normal"/>
    <w:rsid w:val="002058DA"/>
    <w:pPr>
      <w:suppressAutoHyphens/>
      <w:spacing w:after="120" w:line="540" w:lineRule="exact"/>
      <w:jc w:val="center"/>
    </w:pPr>
    <w:rPr>
      <w:rFonts w:ascii="Arial" w:hAnsi="Arial" w:cs="Arial"/>
      <w:b/>
      <w:sz w:val="28"/>
      <w:szCs w:val="28"/>
      <w:lang w:eastAsia="ar-SA"/>
    </w:rPr>
  </w:style>
  <w:style w:type="paragraph" w:customStyle="1" w:styleId="Tenphan">
    <w:name w:val="Ten phan"/>
    <w:basedOn w:val="Normal"/>
    <w:rsid w:val="002058DA"/>
    <w:pPr>
      <w:suppressAutoHyphens/>
      <w:spacing w:after="360" w:line="312" w:lineRule="auto"/>
      <w:jc w:val="center"/>
    </w:pPr>
    <w:rPr>
      <w:rFonts w:ascii="Arial" w:hAnsi="Arial" w:cs="Arial"/>
      <w:b/>
      <w:sz w:val="32"/>
      <w:szCs w:val="32"/>
      <w:lang w:eastAsia="ar-SA"/>
    </w:rPr>
  </w:style>
  <w:style w:type="paragraph" w:customStyle="1" w:styleId="BTvandung">
    <w:name w:val="BT van dung"/>
    <w:basedOn w:val="Normal"/>
    <w:rsid w:val="002058DA"/>
    <w:pPr>
      <w:tabs>
        <w:tab w:val="left" w:pos="1425"/>
        <w:tab w:val="left" w:pos="2964"/>
        <w:tab w:val="left" w:pos="4503"/>
        <w:tab w:val="left" w:pos="6099"/>
      </w:tabs>
      <w:suppressAutoHyphens/>
      <w:spacing w:after="240" w:line="312" w:lineRule="auto"/>
      <w:ind w:left="573" w:right="584"/>
      <w:jc w:val="center"/>
    </w:pPr>
    <w:rPr>
      <w:rFonts w:ascii="Times New Roman" w:hAnsi="Times New Roman"/>
      <w:b/>
      <w:bCs/>
      <w:sz w:val="24"/>
      <w:szCs w:val="24"/>
      <w:lang w:eastAsia="ar-SA"/>
    </w:rPr>
  </w:style>
  <w:style w:type="paragraph" w:customStyle="1" w:styleId="Dapan">
    <w:name w:val="Dap an"/>
    <w:basedOn w:val="Normal"/>
    <w:rsid w:val="002058DA"/>
    <w:pPr>
      <w:tabs>
        <w:tab w:val="left" w:pos="851"/>
        <w:tab w:val="left" w:pos="2552"/>
        <w:tab w:val="left" w:pos="4253"/>
        <w:tab w:val="left" w:pos="5954"/>
      </w:tabs>
      <w:suppressAutoHyphens/>
      <w:spacing w:before="300" w:after="180" w:line="264" w:lineRule="auto"/>
      <w:jc w:val="both"/>
    </w:pPr>
    <w:rPr>
      <w:rFonts w:ascii="Times New Roman" w:hAnsi="Times New Roman"/>
      <w:b/>
      <w:bCs/>
      <w:color w:val="000000"/>
      <w:sz w:val="26"/>
      <w:szCs w:val="24"/>
      <w:lang w:eastAsia="ar-SA"/>
    </w:rPr>
  </w:style>
  <w:style w:type="paragraph" w:customStyle="1" w:styleId="Char">
    <w:name w:val="Char"/>
    <w:basedOn w:val="Normal"/>
    <w:rsid w:val="002058DA"/>
    <w:pPr>
      <w:suppressAutoHyphens/>
      <w:spacing w:after="160" w:line="240" w:lineRule="exact"/>
      <w:jc w:val="both"/>
    </w:pPr>
    <w:rPr>
      <w:rFonts w:ascii="Arial" w:hAnsi="Arial" w:cs="Arial"/>
      <w:sz w:val="24"/>
      <w:szCs w:val="24"/>
      <w:lang w:eastAsia="ar-SA"/>
    </w:rPr>
  </w:style>
  <w:style w:type="paragraph" w:customStyle="1" w:styleId="TableContents">
    <w:name w:val="Table Contents"/>
    <w:basedOn w:val="Normal"/>
    <w:rsid w:val="002058DA"/>
    <w:pPr>
      <w:suppressLineNumbers/>
      <w:suppressAutoHyphens/>
    </w:pPr>
    <w:rPr>
      <w:rFonts w:ascii=".VnTime" w:hAnsi=".VnTime"/>
      <w:sz w:val="28"/>
      <w:szCs w:val="28"/>
      <w:lang w:eastAsia="ar-SA"/>
    </w:rPr>
  </w:style>
  <w:style w:type="paragraph" w:customStyle="1" w:styleId="TableHeading">
    <w:name w:val="Table Heading"/>
    <w:basedOn w:val="TableContents"/>
    <w:rsid w:val="002058DA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2058DA"/>
    <w:pPr>
      <w:widowControl/>
      <w:suppressAutoHyphens/>
      <w:spacing w:line="19" w:lineRule="atLeast"/>
      <w:ind w:left="0" w:right="49"/>
      <w:jc w:val="both"/>
    </w:pPr>
    <w:rPr>
      <w:rFonts w:ascii=".VnTime" w:hAnsi=".VnTime" w:cs="Times New Roman"/>
      <w:sz w:val="28"/>
      <w:lang w:eastAsia="ar-SA"/>
    </w:rPr>
  </w:style>
  <w:style w:type="character" w:customStyle="1" w:styleId="WW8Num1z0">
    <w:name w:val="WW8Num1z0"/>
    <w:rsid w:val="002058DA"/>
    <w:rPr>
      <w:rFonts w:ascii="Symbol" w:eastAsia="Times New Roman" w:hAnsi="Symbol" w:cs="Times New Roman" w:hint="default"/>
    </w:rPr>
  </w:style>
  <w:style w:type="character" w:customStyle="1" w:styleId="WW8Num1z1">
    <w:name w:val="WW8Num1z1"/>
    <w:rsid w:val="002058DA"/>
    <w:rPr>
      <w:rFonts w:ascii="Courier New" w:hAnsi="Courier New" w:cs="Courier New" w:hint="default"/>
    </w:rPr>
  </w:style>
  <w:style w:type="character" w:customStyle="1" w:styleId="WW8Num1z2">
    <w:name w:val="WW8Num1z2"/>
    <w:rsid w:val="002058DA"/>
    <w:rPr>
      <w:rFonts w:ascii="Wingdings" w:hAnsi="Wingdings" w:hint="default"/>
    </w:rPr>
  </w:style>
  <w:style w:type="character" w:customStyle="1" w:styleId="WW8Num1z3">
    <w:name w:val="WW8Num1z3"/>
    <w:rsid w:val="002058DA"/>
    <w:rPr>
      <w:rFonts w:ascii="Symbol" w:hAnsi="Symbol" w:hint="default"/>
    </w:rPr>
  </w:style>
  <w:style w:type="character" w:customStyle="1" w:styleId="WW8Num2z0">
    <w:name w:val="WW8Num2z0"/>
    <w:rsid w:val="002058DA"/>
    <w:rPr>
      <w:rFonts w:ascii="Symbol" w:eastAsia="Times New Roman" w:hAnsi="Symbol" w:cs="Times New Roman" w:hint="default"/>
    </w:rPr>
  </w:style>
  <w:style w:type="character" w:customStyle="1" w:styleId="WW8Num2z1">
    <w:name w:val="WW8Num2z1"/>
    <w:rsid w:val="002058DA"/>
    <w:rPr>
      <w:rFonts w:ascii="Courier New" w:hAnsi="Courier New" w:cs="Courier New" w:hint="default"/>
    </w:rPr>
  </w:style>
  <w:style w:type="character" w:customStyle="1" w:styleId="WW8Num2z2">
    <w:name w:val="WW8Num2z2"/>
    <w:rsid w:val="002058DA"/>
    <w:rPr>
      <w:rFonts w:ascii="Wingdings" w:hAnsi="Wingdings" w:hint="default"/>
    </w:rPr>
  </w:style>
  <w:style w:type="character" w:customStyle="1" w:styleId="WW8Num2z3">
    <w:name w:val="WW8Num2z3"/>
    <w:rsid w:val="002058DA"/>
    <w:rPr>
      <w:rFonts w:ascii="Symbol" w:hAnsi="Symbol" w:hint="default"/>
    </w:rPr>
  </w:style>
  <w:style w:type="character" w:customStyle="1" w:styleId="WW8Num4z0">
    <w:name w:val="WW8Num4z0"/>
    <w:rsid w:val="002058DA"/>
    <w:rPr>
      <w:rFonts w:ascii="Symbol" w:eastAsia="Times New Roman" w:hAnsi="Symbol" w:cs="Times New Roman" w:hint="default"/>
    </w:rPr>
  </w:style>
  <w:style w:type="character" w:customStyle="1" w:styleId="WW8Num4z1">
    <w:name w:val="WW8Num4z1"/>
    <w:rsid w:val="002058DA"/>
    <w:rPr>
      <w:rFonts w:ascii="Courier New" w:hAnsi="Courier New" w:cs="Courier New" w:hint="default"/>
    </w:rPr>
  </w:style>
  <w:style w:type="character" w:customStyle="1" w:styleId="WW8Num4z2">
    <w:name w:val="WW8Num4z2"/>
    <w:rsid w:val="002058DA"/>
    <w:rPr>
      <w:rFonts w:ascii="Wingdings" w:hAnsi="Wingdings" w:hint="default"/>
    </w:rPr>
  </w:style>
  <w:style w:type="character" w:customStyle="1" w:styleId="WW8Num4z3">
    <w:name w:val="WW8Num4z3"/>
    <w:rsid w:val="002058DA"/>
    <w:rPr>
      <w:rFonts w:ascii="Symbol" w:hAnsi="Symbol" w:hint="default"/>
    </w:rPr>
  </w:style>
  <w:style w:type="character" w:customStyle="1" w:styleId="WW8Num5z0">
    <w:name w:val="WW8Num5z0"/>
    <w:rsid w:val="002058DA"/>
    <w:rPr>
      <w:rFonts w:ascii="Symbol" w:eastAsia="Times New Roman" w:hAnsi="Symbol" w:cs="Times New Roman" w:hint="default"/>
    </w:rPr>
  </w:style>
  <w:style w:type="character" w:customStyle="1" w:styleId="WW8Num5z1">
    <w:name w:val="WW8Num5z1"/>
    <w:rsid w:val="002058DA"/>
    <w:rPr>
      <w:rFonts w:ascii="Courier New" w:hAnsi="Courier New" w:cs="Courier New" w:hint="default"/>
    </w:rPr>
  </w:style>
  <w:style w:type="character" w:customStyle="1" w:styleId="WW8Num5z2">
    <w:name w:val="WW8Num5z2"/>
    <w:rsid w:val="002058DA"/>
    <w:rPr>
      <w:rFonts w:ascii="Wingdings" w:hAnsi="Wingdings" w:hint="default"/>
    </w:rPr>
  </w:style>
  <w:style w:type="character" w:customStyle="1" w:styleId="WW8Num5z3">
    <w:name w:val="WW8Num5z3"/>
    <w:rsid w:val="002058DA"/>
    <w:rPr>
      <w:rFonts w:ascii="Symbol" w:hAnsi="Symbol" w:hint="default"/>
    </w:rPr>
  </w:style>
  <w:style w:type="character" w:customStyle="1" w:styleId="WW8Num6z0">
    <w:name w:val="WW8Num6z0"/>
    <w:rsid w:val="002058DA"/>
    <w:rPr>
      <w:rFonts w:ascii="Symbol" w:eastAsia="Times New Roman" w:hAnsi="Symbol" w:cs="Times New Roman" w:hint="default"/>
    </w:rPr>
  </w:style>
  <w:style w:type="character" w:customStyle="1" w:styleId="WW8Num6z1">
    <w:name w:val="WW8Num6z1"/>
    <w:rsid w:val="002058DA"/>
    <w:rPr>
      <w:rFonts w:ascii="Courier New" w:hAnsi="Courier New" w:cs="Courier New" w:hint="default"/>
    </w:rPr>
  </w:style>
  <w:style w:type="character" w:customStyle="1" w:styleId="WW8Num6z2">
    <w:name w:val="WW8Num6z2"/>
    <w:rsid w:val="002058DA"/>
    <w:rPr>
      <w:rFonts w:ascii="Wingdings" w:hAnsi="Wingdings" w:hint="default"/>
    </w:rPr>
  </w:style>
  <w:style w:type="character" w:customStyle="1" w:styleId="WW8Num6z3">
    <w:name w:val="WW8Num6z3"/>
    <w:rsid w:val="002058DA"/>
    <w:rPr>
      <w:rFonts w:ascii="Symbol" w:hAnsi="Symbol" w:hint="default"/>
    </w:rPr>
  </w:style>
  <w:style w:type="character" w:customStyle="1" w:styleId="WW8Num7z0">
    <w:name w:val="WW8Num7z0"/>
    <w:rsid w:val="002058DA"/>
    <w:rPr>
      <w:rFonts w:ascii="Times New Roman" w:hAnsi="Times New Roman" w:cs="Times New Roman" w:hint="default"/>
      <w:b/>
      <w:bCs w:val="0"/>
      <w:i w:val="0"/>
      <w:iCs w:val="0"/>
      <w:sz w:val="24"/>
      <w:szCs w:val="24"/>
    </w:rPr>
  </w:style>
  <w:style w:type="character" w:customStyle="1" w:styleId="WW8Num8z0">
    <w:name w:val="WW8Num8z0"/>
    <w:rsid w:val="002058DA"/>
    <w:rPr>
      <w:rFonts w:ascii="Symbol" w:eastAsia="Times New Roman" w:hAnsi="Symbol" w:cs="Times New Roman" w:hint="default"/>
    </w:rPr>
  </w:style>
  <w:style w:type="character" w:customStyle="1" w:styleId="WW8Num8z1">
    <w:name w:val="WW8Num8z1"/>
    <w:rsid w:val="002058DA"/>
    <w:rPr>
      <w:rFonts w:ascii="Courier New" w:hAnsi="Courier New" w:cs="Courier New" w:hint="default"/>
    </w:rPr>
  </w:style>
  <w:style w:type="character" w:customStyle="1" w:styleId="WW8Num8z2">
    <w:name w:val="WW8Num8z2"/>
    <w:rsid w:val="002058DA"/>
    <w:rPr>
      <w:rFonts w:ascii="Wingdings" w:hAnsi="Wingdings" w:hint="default"/>
    </w:rPr>
  </w:style>
  <w:style w:type="character" w:customStyle="1" w:styleId="WW8Num8z3">
    <w:name w:val="WW8Num8z3"/>
    <w:rsid w:val="002058DA"/>
    <w:rPr>
      <w:rFonts w:ascii="Symbol" w:hAnsi="Symbol" w:hint="default"/>
    </w:rPr>
  </w:style>
  <w:style w:type="character" w:customStyle="1" w:styleId="WW8Num9z0">
    <w:name w:val="WW8Num9z0"/>
    <w:rsid w:val="002058DA"/>
    <w:rPr>
      <w:rFonts w:ascii="Symbol" w:eastAsia="Times New Roman" w:hAnsi="Symbol" w:cs="Times New Roman" w:hint="default"/>
    </w:rPr>
  </w:style>
  <w:style w:type="character" w:customStyle="1" w:styleId="WW8Num9z1">
    <w:name w:val="WW8Num9z1"/>
    <w:rsid w:val="002058DA"/>
    <w:rPr>
      <w:rFonts w:ascii="Courier New" w:hAnsi="Courier New" w:cs="Courier New" w:hint="default"/>
    </w:rPr>
  </w:style>
  <w:style w:type="character" w:customStyle="1" w:styleId="WW8Num9z2">
    <w:name w:val="WW8Num9z2"/>
    <w:rsid w:val="002058DA"/>
    <w:rPr>
      <w:rFonts w:ascii="Wingdings" w:hAnsi="Wingdings" w:hint="default"/>
    </w:rPr>
  </w:style>
  <w:style w:type="character" w:customStyle="1" w:styleId="WW8Num9z3">
    <w:name w:val="WW8Num9z3"/>
    <w:rsid w:val="002058DA"/>
    <w:rPr>
      <w:rFonts w:ascii="Symbol" w:hAnsi="Symbol" w:hint="default"/>
    </w:rPr>
  </w:style>
  <w:style w:type="character" w:customStyle="1" w:styleId="CharChar4">
    <w:name w:val="Char Char4"/>
    <w:rsid w:val="002058DA"/>
    <w:rPr>
      <w:rFonts w:ascii="VNI-Times" w:hAnsi="VNI-Times" w:hint="default"/>
      <w:sz w:val="24"/>
      <w:szCs w:val="24"/>
      <w:lang w:val="en-US" w:eastAsia="ar-SA" w:bidi="ar-SA"/>
    </w:rPr>
  </w:style>
  <w:style w:type="character" w:customStyle="1" w:styleId="NoSpacingChar">
    <w:name w:val="No Spacing Char"/>
    <w:rsid w:val="002058DA"/>
    <w:rPr>
      <w:rFonts w:ascii="Calibri" w:eastAsia="Calibri" w:hAnsi="Calibri" w:hint="default"/>
      <w:sz w:val="24"/>
      <w:szCs w:val="22"/>
      <w:lang w:val="en-US" w:eastAsia="ar-SA" w:bidi="ar-SA"/>
    </w:rPr>
  </w:style>
  <w:style w:type="paragraph" w:styleId="BodyTextIndent3">
    <w:name w:val="Body Text Indent 3"/>
    <w:basedOn w:val="Normal"/>
    <w:link w:val="BodyTextIndent3Char"/>
    <w:unhideWhenUsed/>
    <w:rsid w:val="002058DA"/>
    <w:pPr>
      <w:spacing w:after="120"/>
      <w:ind w:left="360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058DA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unhideWhenUsed/>
    <w:qFormat/>
    <w:rsid w:val="002058DA"/>
    <w:pPr>
      <w:suppressLineNumbers/>
      <w:suppressAutoHyphens/>
      <w:spacing w:before="120" w:after="120"/>
    </w:pPr>
    <w:rPr>
      <w:rFonts w:ascii=".VnTime" w:hAnsi=".VnTime" w:cs="Tahoma"/>
      <w:i/>
      <w:iCs/>
      <w:sz w:val="24"/>
      <w:szCs w:val="24"/>
      <w:lang w:eastAsia="ar-SA"/>
    </w:rPr>
  </w:style>
  <w:style w:type="paragraph" w:customStyle="1" w:styleId="tenb">
    <w:name w:val="tenb"/>
    <w:basedOn w:val="Normal"/>
    <w:rsid w:val="002058DA"/>
    <w:pPr>
      <w:spacing w:before="320" w:after="120"/>
    </w:pPr>
    <w:rPr>
      <w:rFonts w:ascii=".VnCentury Schoolbook" w:hAnsi=".VnCentury Schoolbook"/>
      <w:b/>
      <w:sz w:val="24"/>
      <w:szCs w:val="20"/>
    </w:rPr>
  </w:style>
  <w:style w:type="character" w:customStyle="1" w:styleId="apple-style-span">
    <w:name w:val="apple-style-span"/>
    <w:rsid w:val="002058DA"/>
  </w:style>
  <w:style w:type="character" w:customStyle="1" w:styleId="5yl5">
    <w:name w:val="_5yl5"/>
    <w:rsid w:val="002058DA"/>
    <w:rPr>
      <w:rFonts w:cs="Times New Roman"/>
    </w:rPr>
  </w:style>
  <w:style w:type="paragraph" w:styleId="BodyText2">
    <w:name w:val="Body Text 2"/>
    <w:basedOn w:val="Normal"/>
    <w:link w:val="BodyText2Char"/>
    <w:unhideWhenUsed/>
    <w:rsid w:val="002058DA"/>
    <w:pPr>
      <w:spacing w:line="19" w:lineRule="atLeast"/>
      <w:jc w:val="both"/>
    </w:pPr>
    <w:rPr>
      <w:rFonts w:ascii="Times New Roman" w:hAnsi="Times New Roman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rsid w:val="002058DA"/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0">
    <w:name w:val="Body text_"/>
    <w:basedOn w:val="DefaultParagraphFont"/>
    <w:link w:val="Bodytext1"/>
    <w:rsid w:val="002058DA"/>
    <w:rPr>
      <w:spacing w:val="4"/>
      <w:sz w:val="21"/>
      <w:szCs w:val="21"/>
      <w:shd w:val="clear" w:color="auto" w:fill="FFFFFF"/>
    </w:rPr>
  </w:style>
  <w:style w:type="paragraph" w:customStyle="1" w:styleId="Bodytext1">
    <w:name w:val="Body text1"/>
    <w:basedOn w:val="Normal"/>
    <w:link w:val="Bodytext0"/>
    <w:rsid w:val="002058DA"/>
    <w:pPr>
      <w:widowControl w:val="0"/>
      <w:shd w:val="clear" w:color="auto" w:fill="FFFFFF"/>
      <w:spacing w:after="180" w:line="240" w:lineRule="atLeast"/>
      <w:ind w:hanging="360"/>
      <w:jc w:val="center"/>
    </w:pPr>
    <w:rPr>
      <w:rFonts w:asciiTheme="minorHAnsi" w:eastAsiaTheme="minorHAnsi" w:hAnsiTheme="minorHAnsi" w:cstheme="minorBidi"/>
      <w:spacing w:val="4"/>
      <w:sz w:val="21"/>
      <w:szCs w:val="21"/>
    </w:rPr>
  </w:style>
  <w:style w:type="numbering" w:customStyle="1" w:styleId="NoList1">
    <w:name w:val="No List1"/>
    <w:next w:val="NoList"/>
    <w:uiPriority w:val="99"/>
    <w:semiHidden/>
    <w:unhideWhenUsed/>
    <w:rsid w:val="002058DA"/>
  </w:style>
  <w:style w:type="table" w:customStyle="1" w:styleId="TableGrid1">
    <w:name w:val="Table Grid1"/>
    <w:basedOn w:val="TableNormal"/>
    <w:next w:val="TableGrid"/>
    <w:uiPriority w:val="59"/>
    <w:rsid w:val="002058DA"/>
    <w:rPr>
      <w:rFonts w:ascii=".VnTime" w:eastAsia="Calibri" w:hAnsi=".VnTime" w:cs="Times New Roman"/>
      <w:sz w:val="20"/>
      <w:szCs w:val="20"/>
      <w:lang w:val="vi-VN" w:eastAsia="vi-V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harCharCharChar">
    <w:name w:val="Char Char Char Char"/>
    <w:basedOn w:val="Normal"/>
    <w:uiPriority w:val="99"/>
    <w:rsid w:val="002058DA"/>
    <w:pPr>
      <w:spacing w:after="160" w:line="240" w:lineRule="exact"/>
    </w:pPr>
    <w:rPr>
      <w:rFonts w:ascii="Arial" w:hAnsi="Arial" w:cs="Arial"/>
      <w:sz w:val="24"/>
      <w:szCs w:val="24"/>
    </w:rPr>
  </w:style>
  <w:style w:type="paragraph" w:customStyle="1" w:styleId="default0">
    <w:name w:val="default"/>
    <w:basedOn w:val="Normal"/>
    <w:uiPriority w:val="99"/>
    <w:rsid w:val="002058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ff3">
    <w:name w:val="ff3"/>
    <w:basedOn w:val="DefaultParagraphFont"/>
    <w:rsid w:val="002058DA"/>
  </w:style>
  <w:style w:type="character" w:customStyle="1" w:styleId="FooterChar1">
    <w:name w:val="Footer Char1"/>
    <w:basedOn w:val="DefaultParagraphFont"/>
    <w:uiPriority w:val="99"/>
    <w:rsid w:val="002058DA"/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2058DA"/>
  </w:style>
  <w:style w:type="paragraph" w:styleId="EnvelopeAddress">
    <w:name w:val="envelope address"/>
    <w:basedOn w:val="Normal"/>
    <w:uiPriority w:val="99"/>
    <w:rsid w:val="002058DA"/>
    <w:pPr>
      <w:framePr w:w="7920" w:h="1980" w:hRule="exact" w:hSpace="180" w:wrap="auto" w:hAnchor="page" w:xAlign="center" w:yAlign="bottom"/>
      <w:ind w:left="2880"/>
    </w:pPr>
    <w:rPr>
      <w:rFonts w:ascii=".VnTimeH" w:hAnsi=".VnTimeH"/>
      <w:sz w:val="24"/>
      <w:szCs w:val="24"/>
    </w:rPr>
  </w:style>
  <w:style w:type="paragraph" w:customStyle="1" w:styleId="Style3">
    <w:name w:val="Style3"/>
    <w:basedOn w:val="Normal"/>
    <w:uiPriority w:val="99"/>
    <w:rsid w:val="002058DA"/>
    <w:rPr>
      <w:rFonts w:ascii="Times New Roman" w:hAnsi="Times New Roman"/>
      <w:sz w:val="28"/>
      <w:szCs w:val="24"/>
    </w:rPr>
  </w:style>
  <w:style w:type="paragraph" w:customStyle="1" w:styleId="Style1">
    <w:name w:val="Style1"/>
    <w:basedOn w:val="Normal"/>
    <w:autoRedefine/>
    <w:uiPriority w:val="99"/>
    <w:rsid w:val="002058DA"/>
    <w:rPr>
      <w:rFonts w:ascii="Times New Roman" w:hAnsi="Times New Roman"/>
      <w:b/>
      <w:bCs/>
      <w:sz w:val="28"/>
      <w:szCs w:val="28"/>
    </w:rPr>
  </w:style>
  <w:style w:type="paragraph" w:customStyle="1" w:styleId="Style2">
    <w:name w:val="Style2"/>
    <w:basedOn w:val="Normal"/>
    <w:autoRedefine/>
    <w:uiPriority w:val="99"/>
    <w:rsid w:val="002058DA"/>
    <w:rPr>
      <w:rFonts w:ascii=".VnTimeH" w:hAnsi=".VnTimeH"/>
      <w:color w:val="0000FF"/>
      <w:sz w:val="40"/>
      <w:szCs w:val="40"/>
    </w:rPr>
  </w:style>
  <w:style w:type="numbering" w:styleId="111111">
    <w:name w:val="Outline List 2"/>
    <w:basedOn w:val="NoList"/>
    <w:rsid w:val="002058DA"/>
    <w:pPr>
      <w:numPr>
        <w:numId w:val="2"/>
      </w:numPr>
    </w:pPr>
  </w:style>
  <w:style w:type="paragraph" w:customStyle="1" w:styleId="1T">
    <w:name w:val="1 T"/>
    <w:basedOn w:val="Normal"/>
    <w:uiPriority w:val="99"/>
    <w:rsid w:val="002058DA"/>
    <w:pPr>
      <w:widowControl w:val="0"/>
      <w:spacing w:before="60" w:after="60" w:line="264" w:lineRule="auto"/>
      <w:ind w:firstLine="709"/>
      <w:jc w:val="both"/>
    </w:pPr>
    <w:rPr>
      <w:rFonts w:ascii=".VnCentury Schoolbook" w:hAnsi=".VnCentury Schoolbook"/>
      <w:color w:val="000000"/>
    </w:rPr>
  </w:style>
  <w:style w:type="paragraph" w:styleId="BodyText3">
    <w:name w:val="Body Text 3"/>
    <w:basedOn w:val="Normal"/>
    <w:link w:val="BodyText3Char"/>
    <w:rsid w:val="002058DA"/>
    <w:pPr>
      <w:spacing w:line="480" w:lineRule="auto"/>
      <w:jc w:val="both"/>
    </w:pPr>
    <w:rPr>
      <w:rFonts w:ascii=".VnTime" w:hAnsi=".VnTime"/>
      <w:bCs/>
      <w:sz w:val="28"/>
      <w:szCs w:val="24"/>
    </w:rPr>
  </w:style>
  <w:style w:type="character" w:customStyle="1" w:styleId="BodyText3Char">
    <w:name w:val="Body Text 3 Char"/>
    <w:basedOn w:val="DefaultParagraphFont"/>
    <w:link w:val="BodyText3"/>
    <w:rsid w:val="002058DA"/>
    <w:rPr>
      <w:rFonts w:ascii=".VnTime" w:eastAsia="Times New Roman" w:hAnsi=".VnTime" w:cs="Times New Roman"/>
      <w:bCs/>
      <w:sz w:val="28"/>
      <w:szCs w:val="24"/>
    </w:rPr>
  </w:style>
  <w:style w:type="paragraph" w:customStyle="1" w:styleId="1chinhtrang">
    <w:name w:val="1 chinh trang"/>
    <w:basedOn w:val="Normal"/>
    <w:uiPriority w:val="99"/>
    <w:rsid w:val="002058DA"/>
    <w:pPr>
      <w:widowControl w:val="0"/>
      <w:spacing w:before="60" w:after="60" w:line="264" w:lineRule="auto"/>
      <w:ind w:firstLine="425"/>
      <w:jc w:val="both"/>
    </w:pPr>
    <w:rPr>
      <w:rFonts w:ascii=".VnCentury Schoolbook" w:hAnsi=".VnCentury Schoolbook"/>
      <w:color w:val="000000"/>
    </w:rPr>
  </w:style>
  <w:style w:type="paragraph" w:customStyle="1" w:styleId="co10bt">
    <w:name w:val="co10bt"/>
    <w:basedOn w:val="Normal"/>
    <w:rsid w:val="002058DA"/>
    <w:pPr>
      <w:spacing w:after="80" w:line="252" w:lineRule="auto"/>
      <w:ind w:left="284" w:hanging="284"/>
      <w:jc w:val="both"/>
    </w:pPr>
    <w:rPr>
      <w:rFonts w:ascii=".VnArial" w:hAnsi=".VnArial"/>
      <w:bCs/>
      <w:sz w:val="20"/>
      <w:szCs w:val="20"/>
    </w:rPr>
  </w:style>
  <w:style w:type="paragraph" w:customStyle="1" w:styleId="thutbt">
    <w:name w:val="thutbt"/>
    <w:basedOn w:val="Normal"/>
    <w:uiPriority w:val="99"/>
    <w:rsid w:val="002058DA"/>
    <w:pPr>
      <w:spacing w:after="80" w:line="252" w:lineRule="auto"/>
      <w:ind w:left="284" w:hanging="284"/>
      <w:jc w:val="both"/>
    </w:pPr>
    <w:rPr>
      <w:rFonts w:ascii=".VnTime" w:hAnsi=".VnTime"/>
      <w:sz w:val="24"/>
      <w:szCs w:val="20"/>
    </w:rPr>
  </w:style>
  <w:style w:type="character" w:customStyle="1" w:styleId="BodyText10">
    <w:name w:val="Body Text1"/>
    <w:basedOn w:val="DefaultParagraphFont"/>
    <w:rsid w:val="002058DA"/>
    <w:rPr>
      <w:spacing w:val="4"/>
      <w:sz w:val="21"/>
      <w:szCs w:val="21"/>
      <w:lang w:bidi="ar-SA"/>
    </w:rPr>
  </w:style>
  <w:style w:type="table" w:customStyle="1" w:styleId="TableGrid0">
    <w:name w:val="TableGrid"/>
    <w:rsid w:val="002058D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tab-span">
    <w:name w:val="apple-tab-span"/>
    <w:basedOn w:val="DefaultParagraphFont"/>
    <w:rsid w:val="002058DA"/>
  </w:style>
  <w:style w:type="character" w:customStyle="1" w:styleId="DefaultChar">
    <w:name w:val="Default Char"/>
    <w:link w:val="Default"/>
    <w:locked/>
    <w:rsid w:val="0074517C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msobodytextcxspmiddle">
    <w:name w:val="msobodytextcxspmiddle"/>
    <w:basedOn w:val="Normal"/>
    <w:rsid w:val="009C3EF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msobodytextcxsplast">
    <w:name w:val="msobodytextcxsplast"/>
    <w:basedOn w:val="Normal"/>
    <w:rsid w:val="009C3EF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Number1">
    <w:name w:val="Page Number1"/>
    <w:basedOn w:val="DefaultParagraphFont"/>
    <w:rsid w:val="000E54FA"/>
  </w:style>
  <w:style w:type="character" w:customStyle="1" w:styleId="ListLabel1">
    <w:name w:val="ListLabel 1"/>
    <w:rsid w:val="000E54FA"/>
    <w:rPr>
      <w:b/>
      <w:i w:val="0"/>
      <w:sz w:val="24"/>
      <w:szCs w:val="24"/>
    </w:rPr>
  </w:style>
  <w:style w:type="character" w:customStyle="1" w:styleId="ListLabel2">
    <w:name w:val="ListLabel 2"/>
    <w:rsid w:val="000E54FA"/>
    <w:rPr>
      <w:rFonts w:eastAsia="Times New Roman" w:cs="Times New Roman"/>
      <w:spacing w:val="-3"/>
      <w:w w:val="99"/>
      <w:sz w:val="24"/>
      <w:szCs w:val="24"/>
    </w:rPr>
  </w:style>
  <w:style w:type="character" w:customStyle="1" w:styleId="ListLabel3">
    <w:name w:val="ListLabel 3"/>
    <w:rsid w:val="000E54FA"/>
    <w:rPr>
      <w:spacing w:val="-19"/>
      <w:w w:val="99"/>
    </w:rPr>
  </w:style>
  <w:style w:type="character" w:customStyle="1" w:styleId="ListLabel4">
    <w:name w:val="ListLabel 4"/>
    <w:rsid w:val="000E54FA"/>
    <w:rPr>
      <w:spacing w:val="-5"/>
      <w:w w:val="99"/>
      <w:u w:val="thick" w:color="000000"/>
    </w:rPr>
  </w:style>
  <w:style w:type="character" w:customStyle="1" w:styleId="ListLabel5">
    <w:name w:val="ListLabel 5"/>
    <w:rsid w:val="000E54FA"/>
    <w:rPr>
      <w:rFonts w:eastAsia="Times New Roman" w:cs="Times New Roman"/>
      <w:w w:val="99"/>
      <w:sz w:val="24"/>
      <w:szCs w:val="24"/>
    </w:rPr>
  </w:style>
  <w:style w:type="character" w:customStyle="1" w:styleId="ListLabel6">
    <w:name w:val="ListLabel 6"/>
    <w:rsid w:val="000E54FA"/>
    <w:rPr>
      <w:b/>
    </w:rPr>
  </w:style>
  <w:style w:type="character" w:customStyle="1" w:styleId="ListLabel7">
    <w:name w:val="ListLabel 7"/>
    <w:rsid w:val="000E54FA"/>
    <w:rPr>
      <w:b/>
      <w:i w:val="0"/>
    </w:rPr>
  </w:style>
  <w:style w:type="character" w:customStyle="1" w:styleId="ListLabel8">
    <w:name w:val="ListLabel 8"/>
    <w:rsid w:val="000E54FA"/>
    <w:rPr>
      <w:rFonts w:eastAsia="Calibri" w:cs="Times New Roman"/>
    </w:rPr>
  </w:style>
  <w:style w:type="character" w:customStyle="1" w:styleId="ListLabel9">
    <w:name w:val="ListLabel 9"/>
    <w:rsid w:val="000E54FA"/>
    <w:rPr>
      <w:rFonts w:cs="Courier New"/>
    </w:rPr>
  </w:style>
  <w:style w:type="character" w:customStyle="1" w:styleId="ListLabel10">
    <w:name w:val="ListLabel 10"/>
    <w:rsid w:val="000E54FA"/>
    <w:rPr>
      <w:b/>
      <w:i w:val="0"/>
      <w:sz w:val="24"/>
      <w:szCs w:val="24"/>
      <w:u w:val="none"/>
    </w:rPr>
  </w:style>
  <w:style w:type="paragraph" w:customStyle="1" w:styleId="Caption1">
    <w:name w:val="Caption1"/>
    <w:basedOn w:val="Normal"/>
    <w:rsid w:val="000E54FA"/>
    <w:pPr>
      <w:suppressLineNumbers/>
      <w:suppressAutoHyphens/>
      <w:spacing w:before="120" w:after="120"/>
    </w:pPr>
    <w:rPr>
      <w:rFonts w:ascii=".VnTime" w:hAnsi=".VnTime" w:cs="Tahoma"/>
      <w:i/>
      <w:iCs/>
      <w:color w:val="000000"/>
      <w:sz w:val="24"/>
      <w:szCs w:val="24"/>
      <w:lang w:eastAsia="ar-SA"/>
    </w:rPr>
  </w:style>
  <w:style w:type="paragraph" w:customStyle="1" w:styleId="EnvelopeAddress1">
    <w:name w:val="Envelope Address1"/>
    <w:basedOn w:val="Normal"/>
    <w:rsid w:val="000E54FA"/>
    <w:pPr>
      <w:suppressAutoHyphens/>
      <w:ind w:left="2880"/>
    </w:pPr>
    <w:rPr>
      <w:rFonts w:ascii=".VnTimeH" w:hAnsi=".VnTimeH"/>
      <w:color w:val="000000"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9E16E6"/>
    <w:rPr>
      <w:rFonts w:ascii="Arial" w:eastAsia="Times New Roman" w:hAnsi="Arial" w:cs="Arial"/>
    </w:rPr>
  </w:style>
  <w:style w:type="paragraph" w:customStyle="1" w:styleId="hdg0">
    <w:name w:val="hdg"/>
    <w:basedOn w:val="Normal"/>
    <w:rsid w:val="009E16E6"/>
    <w:pPr>
      <w:spacing w:after="120"/>
      <w:jc w:val="center"/>
    </w:pPr>
    <w:rPr>
      <w:rFonts w:ascii="VNI-Centur" w:hAnsi="VNI-Centur"/>
      <w:b/>
      <w:sz w:val="28"/>
      <w:szCs w:val="20"/>
    </w:rPr>
  </w:style>
  <w:style w:type="paragraph" w:customStyle="1" w:styleId="p0">
    <w:name w:val="p0"/>
    <w:basedOn w:val="Normal"/>
    <w:rsid w:val="00A77DA5"/>
    <w:rPr>
      <w:rFonts w:ascii="Times New Roman" w:hAnsi="Times New Roman"/>
      <w:bCs/>
      <w:spacing w:val="4"/>
      <w:sz w:val="24"/>
      <w:szCs w:val="24"/>
    </w:rPr>
  </w:style>
  <w:style w:type="character" w:customStyle="1" w:styleId="15">
    <w:name w:val="15"/>
    <w:basedOn w:val="DefaultParagraphFont"/>
    <w:rsid w:val="00A77DA5"/>
    <w:rPr>
      <w:rFonts w:ascii="Times New Roman" w:hAnsi="Times New Roman" w:cs="Times New Roman" w:hint="default"/>
      <w:sz w:val="20"/>
      <w:szCs w:val="20"/>
    </w:rPr>
  </w:style>
  <w:style w:type="character" w:customStyle="1" w:styleId="16">
    <w:name w:val="16"/>
    <w:basedOn w:val="DefaultParagraphFont"/>
    <w:rsid w:val="00A77DA5"/>
    <w:rPr>
      <w:rFonts w:ascii="Times New Roman" w:hAnsi="Times New Roman" w:cs="Times New Roman" w:hint="default"/>
      <w:b/>
      <w:bCs/>
      <w:sz w:val="20"/>
      <w:szCs w:val="20"/>
    </w:rPr>
  </w:style>
  <w:style w:type="paragraph" w:customStyle="1" w:styleId="I">
    <w:name w:val="I"/>
    <w:basedOn w:val="Normal"/>
    <w:rsid w:val="00854BB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right" w:pos="8789"/>
      </w:tabs>
      <w:spacing w:before="300" w:after="100" w:line="276" w:lineRule="auto"/>
      <w:ind w:left="397" w:hanging="397"/>
    </w:pPr>
    <w:rPr>
      <w:rFonts w:ascii=".VnArialH" w:hAnsi=".VnArialH" w:cs="Arial"/>
      <w:b/>
      <w:spacing w:val="4"/>
      <w:sz w:val="28"/>
      <w:szCs w:val="26"/>
    </w:rPr>
  </w:style>
  <w:style w:type="character" w:customStyle="1" w:styleId="mjxassistivemathml">
    <w:name w:val="mjx_assistive_mathml"/>
    <w:basedOn w:val="DefaultParagraphFont"/>
    <w:rsid w:val="00532455"/>
  </w:style>
  <w:style w:type="character" w:customStyle="1" w:styleId="mo">
    <w:name w:val="mo"/>
    <w:basedOn w:val="DefaultParagraphFont"/>
    <w:rsid w:val="00532455"/>
  </w:style>
  <w:style w:type="character" w:customStyle="1" w:styleId="ListParagraphChar">
    <w:name w:val="List Paragraph Char"/>
    <w:link w:val="ListParagraph"/>
    <w:locked/>
    <w:rsid w:val="00237A5A"/>
  </w:style>
  <w:style w:type="paragraph" w:customStyle="1" w:styleId="mab5">
    <w:name w:val="mab5"/>
    <w:basedOn w:val="Normal"/>
    <w:uiPriority w:val="99"/>
    <w:semiHidden/>
    <w:rsid w:val="006B503B"/>
    <w:pPr>
      <w:spacing w:before="100" w:beforeAutospacing="1" w:after="75"/>
    </w:pPr>
    <w:rPr>
      <w:rFonts w:ascii="Times New Roman" w:hAnsi="Times New Roman"/>
      <w:sz w:val="24"/>
      <w:szCs w:val="24"/>
    </w:rPr>
  </w:style>
  <w:style w:type="character" w:customStyle="1" w:styleId="NormalJustifiedChar">
    <w:name w:val="Normal+Justified Char"/>
    <w:basedOn w:val="DefaultParagraphFont"/>
    <w:link w:val="NormalJustified"/>
    <w:locked/>
    <w:rsid w:val="006B503B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Justified">
    <w:name w:val="Normal+Justified"/>
    <w:basedOn w:val="Normal"/>
    <w:link w:val="NormalJustifiedChar"/>
    <w:rsid w:val="006B503B"/>
    <w:pPr>
      <w:jc w:val="both"/>
    </w:pPr>
    <w:rPr>
      <w:rFonts w:ascii="Times New Roman" w:hAnsi="Times New Roman"/>
      <w:color w:val="000000"/>
      <w:sz w:val="24"/>
      <w:szCs w:val="24"/>
    </w:rPr>
  </w:style>
  <w:style w:type="paragraph" w:customStyle="1" w:styleId="p23">
    <w:name w:val="p23"/>
    <w:basedOn w:val="Normal"/>
    <w:rsid w:val="006B503B"/>
    <w:pPr>
      <w:spacing w:before="300" w:after="100" w:line="273" w:lineRule="auto"/>
      <w:ind w:left="397" w:hanging="397"/>
    </w:pPr>
    <w:rPr>
      <w:rFonts w:ascii=".VnArialH" w:hAnsi=".VnArialH"/>
      <w:b/>
      <w:spacing w:val="4"/>
      <w:sz w:val="28"/>
      <w:szCs w:val="28"/>
    </w:rPr>
  </w:style>
  <w:style w:type="character" w:customStyle="1" w:styleId="fontstyle01">
    <w:name w:val="fontstyle01"/>
    <w:basedOn w:val="DefaultParagraphFont"/>
    <w:rsid w:val="006B503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6B503B"/>
    <w:rPr>
      <w:rFonts w:ascii="Bold" w:hAnsi="Bold" w:hint="default"/>
      <w:b/>
      <w:bCs/>
      <w:i w:val="0"/>
      <w:iCs w:val="0"/>
      <w:color w:val="0000FF"/>
      <w:sz w:val="24"/>
      <w:szCs w:val="24"/>
    </w:rPr>
  </w:style>
  <w:style w:type="character" w:customStyle="1" w:styleId="fontstyle21">
    <w:name w:val="fontstyle21"/>
    <w:basedOn w:val="DefaultParagraphFont"/>
    <w:rsid w:val="006B503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textexposedshow">
    <w:name w:val="text_exposed_show"/>
    <w:basedOn w:val="DefaultParagraphFont"/>
    <w:rsid w:val="006B503B"/>
  </w:style>
  <w:style w:type="character" w:customStyle="1" w:styleId="ya-q-full-text">
    <w:name w:val="ya-q-full-text"/>
    <w:basedOn w:val="DefaultParagraphFont"/>
    <w:rsid w:val="006B503B"/>
  </w:style>
  <w:style w:type="paragraph" w:styleId="FootnoteText">
    <w:name w:val="footnote text"/>
    <w:basedOn w:val="Normal"/>
    <w:link w:val="FootnoteTextChar"/>
    <w:semiHidden/>
    <w:rsid w:val="000A427C"/>
    <w:rPr>
      <w:rFonts w:ascii="VNI-Times" w:hAnsi="VNI-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A427C"/>
    <w:rPr>
      <w:rFonts w:ascii="VNI-Times" w:eastAsia="Times New Roman" w:hAnsi="VNI-Times" w:cs="Times New Roman"/>
      <w:sz w:val="20"/>
      <w:szCs w:val="20"/>
    </w:rPr>
  </w:style>
  <w:style w:type="character" w:styleId="FootnoteReference">
    <w:name w:val="footnote reference"/>
    <w:semiHidden/>
    <w:rsid w:val="000A427C"/>
    <w:rPr>
      <w:vertAlign w:val="superscript"/>
    </w:rPr>
  </w:style>
  <w:style w:type="paragraph" w:styleId="TOC1">
    <w:name w:val="toc 1"/>
    <w:basedOn w:val="Normal"/>
    <w:next w:val="Normal"/>
    <w:autoRedefine/>
    <w:semiHidden/>
    <w:rsid w:val="000A427C"/>
    <w:pPr>
      <w:jc w:val="both"/>
    </w:pPr>
    <w:rPr>
      <w:rFonts w:ascii="VNI-Times" w:hAnsi="VNI-Times"/>
      <w:b/>
      <w:bCs/>
      <w:sz w:val="24"/>
      <w:szCs w:val="24"/>
    </w:rPr>
  </w:style>
  <w:style w:type="paragraph" w:customStyle="1" w:styleId="STT">
    <w:name w:val="STT"/>
    <w:basedOn w:val="Normal"/>
    <w:link w:val="STTChar"/>
    <w:rsid w:val="000A427C"/>
    <w:pPr>
      <w:spacing w:before="80" w:after="80" w:line="288" w:lineRule="auto"/>
      <w:ind w:left="709" w:hanging="709"/>
      <w:jc w:val="both"/>
    </w:pPr>
    <w:rPr>
      <w:rFonts w:ascii=".VnArial" w:hAnsi=".VnArial"/>
      <w:b/>
      <w:spacing w:val="4"/>
      <w:sz w:val="24"/>
      <w:szCs w:val="24"/>
    </w:rPr>
  </w:style>
  <w:style w:type="character" w:customStyle="1" w:styleId="STTChar">
    <w:name w:val="STT Char"/>
    <w:link w:val="STT"/>
    <w:rsid w:val="000A427C"/>
    <w:rPr>
      <w:rFonts w:ascii=".VnArial" w:eastAsia="Times New Roman" w:hAnsi=".VnArial" w:cs="Times New Roman"/>
      <w:b/>
      <w:spacing w:val="4"/>
      <w:sz w:val="24"/>
      <w:szCs w:val="24"/>
    </w:rPr>
  </w:style>
  <w:style w:type="paragraph" w:styleId="BlockText">
    <w:name w:val="Block Text"/>
    <w:basedOn w:val="Normal"/>
    <w:rsid w:val="000A427C"/>
    <w:pPr>
      <w:spacing w:line="19" w:lineRule="atLeast"/>
      <w:ind w:left="113" w:right="113"/>
      <w:jc w:val="both"/>
    </w:pPr>
    <w:rPr>
      <w:rFonts w:ascii=".VnTime" w:hAnsi=".VnTime"/>
      <w:sz w:val="28"/>
      <w:szCs w:val="20"/>
    </w:rPr>
  </w:style>
  <w:style w:type="numbering" w:customStyle="1" w:styleId="Cu10">
    <w:name w:val="Câu 1"/>
    <w:rsid w:val="000A427C"/>
    <w:pPr>
      <w:numPr>
        <w:numId w:val="3"/>
      </w:numPr>
    </w:pPr>
  </w:style>
  <w:style w:type="character" w:customStyle="1" w:styleId="CharChar">
    <w:name w:val="Char Char"/>
    <w:semiHidden/>
    <w:rsid w:val="000A427C"/>
    <w:rPr>
      <w:rFonts w:ascii="Tahoma" w:eastAsia="Arial" w:hAnsi="Tahoma" w:cs="Tahoma"/>
      <w:sz w:val="16"/>
      <w:szCs w:val="16"/>
      <w:lang w:val="vi-VN" w:eastAsia="en-US" w:bidi="ar-SA"/>
    </w:rPr>
  </w:style>
  <w:style w:type="paragraph" w:customStyle="1" w:styleId="CM13">
    <w:name w:val="CM13"/>
    <w:basedOn w:val="Normal"/>
    <w:next w:val="Normal"/>
    <w:rsid w:val="000A427C"/>
    <w:pPr>
      <w:widowControl w:val="0"/>
      <w:autoSpaceDE w:val="0"/>
      <w:autoSpaceDN w:val="0"/>
      <w:adjustRightInd w:val="0"/>
      <w:spacing w:after="63"/>
    </w:pPr>
    <w:rPr>
      <w:rFonts w:ascii="Times New Roman" w:hAnsi="Times New Roman"/>
      <w:sz w:val="24"/>
      <w:szCs w:val="24"/>
    </w:rPr>
  </w:style>
  <w:style w:type="paragraph" w:customStyle="1" w:styleId="CM1">
    <w:name w:val="CM1"/>
    <w:basedOn w:val="Normal"/>
    <w:next w:val="Normal"/>
    <w:rsid w:val="000A427C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Heading1Char1">
    <w:name w:val="Heading 1 Char1"/>
    <w:aliases w:val="Tieu_de1 Char,TieuDe1ML1 Char"/>
    <w:rsid w:val="000A427C"/>
    <w:rPr>
      <w:rFonts w:ascii="VNI-Times" w:hAnsi="VNI-Times"/>
      <w:b/>
      <w:bCs/>
      <w:color w:val="000000"/>
      <w:sz w:val="22"/>
      <w:szCs w:val="24"/>
      <w:u w:val="single"/>
      <w:lang w:val="en-US" w:eastAsia="en-US" w:bidi="ar-SA"/>
    </w:rPr>
  </w:style>
  <w:style w:type="character" w:customStyle="1" w:styleId="CharChar3">
    <w:name w:val="Char Char3"/>
    <w:rsid w:val="000A427C"/>
    <w:rPr>
      <w:rFonts w:ascii=".VnTime" w:hAnsi=".VnTime"/>
      <w:sz w:val="28"/>
      <w:szCs w:val="24"/>
    </w:rPr>
  </w:style>
  <w:style w:type="character" w:customStyle="1" w:styleId="CharChar2">
    <w:name w:val="Char Char2"/>
    <w:semiHidden/>
    <w:locked/>
    <w:rsid w:val="000A427C"/>
    <w:rPr>
      <w:rFonts w:ascii="Times New Roman" w:hAnsi="Times New Roman" w:cs="Times New Roman"/>
      <w:sz w:val="26"/>
      <w:szCs w:val="26"/>
      <w:lang w:val="en-US" w:eastAsia="en-US"/>
    </w:rPr>
  </w:style>
  <w:style w:type="paragraph" w:customStyle="1" w:styleId="bt-text">
    <w:name w:val="bt-text"/>
    <w:basedOn w:val="Normal"/>
    <w:link w:val="bt-textChar"/>
    <w:rsid w:val="000A427C"/>
    <w:pPr>
      <w:spacing w:after="40" w:line="274" w:lineRule="auto"/>
      <w:ind w:left="284" w:firstLine="284"/>
      <w:jc w:val="both"/>
    </w:pPr>
    <w:rPr>
      <w:rFonts w:ascii=".VnArial" w:hAnsi=".VnArial"/>
      <w:spacing w:val="2"/>
      <w:sz w:val="20"/>
      <w:szCs w:val="24"/>
    </w:rPr>
  </w:style>
  <w:style w:type="character" w:customStyle="1" w:styleId="bt-textChar">
    <w:name w:val="bt-text Char"/>
    <w:link w:val="bt-text"/>
    <w:rsid w:val="000A427C"/>
    <w:rPr>
      <w:rFonts w:ascii=".VnArial" w:eastAsia="Times New Roman" w:hAnsi=".VnArial" w:cs="Times New Roman"/>
      <w:spacing w:val="2"/>
      <w:sz w:val="20"/>
      <w:szCs w:val="24"/>
    </w:rPr>
  </w:style>
  <w:style w:type="paragraph" w:customStyle="1" w:styleId="CSoduoi12arial">
    <w:name w:val="CSo duoi12arial"/>
    <w:basedOn w:val="bt-text"/>
    <w:link w:val="CSoduoi12arialChar"/>
    <w:rsid w:val="000A427C"/>
    <w:pPr>
      <w:spacing w:before="60" w:line="288" w:lineRule="auto"/>
      <w:ind w:hanging="284"/>
    </w:pPr>
    <w:rPr>
      <w:sz w:val="24"/>
      <w:vertAlign w:val="subscript"/>
    </w:rPr>
  </w:style>
  <w:style w:type="character" w:customStyle="1" w:styleId="CSoduoi12arialChar">
    <w:name w:val="CSo duoi12arial Char"/>
    <w:link w:val="CSoduoi12arial"/>
    <w:rsid w:val="000A427C"/>
    <w:rPr>
      <w:rFonts w:ascii=".VnArial" w:eastAsia="Times New Roman" w:hAnsi=".VnArial" w:cs="Times New Roman"/>
      <w:spacing w:val="2"/>
      <w:sz w:val="24"/>
      <w:szCs w:val="24"/>
      <w:vertAlign w:val="subscript"/>
    </w:rPr>
  </w:style>
  <w:style w:type="character" w:customStyle="1" w:styleId="CharChar30">
    <w:name w:val="Char Char3"/>
    <w:locked/>
    <w:rsid w:val="000A427C"/>
    <w:rPr>
      <w:rFonts w:ascii=".VnTime" w:hAnsi=".VnTime"/>
      <w:sz w:val="28"/>
      <w:szCs w:val="28"/>
      <w:lang w:val="en-US" w:eastAsia="en-US" w:bidi="ar-SA"/>
    </w:rPr>
  </w:style>
  <w:style w:type="character" w:customStyle="1" w:styleId="CharChar1">
    <w:name w:val="Char Char1"/>
    <w:locked/>
    <w:rsid w:val="000A427C"/>
    <w:rPr>
      <w:rFonts w:ascii="VNI-Times" w:hAnsi="VNI-Times"/>
      <w:sz w:val="24"/>
      <w:szCs w:val="24"/>
      <w:lang w:val="en-US" w:eastAsia="en-US" w:bidi="ar-SA"/>
    </w:rPr>
  </w:style>
  <w:style w:type="paragraph" w:styleId="BodyTextIndent2">
    <w:name w:val="Body Text Indent 2"/>
    <w:basedOn w:val="Normal"/>
    <w:link w:val="BodyTextIndent2Char"/>
    <w:rsid w:val="000A427C"/>
    <w:pPr>
      <w:spacing w:after="120" w:line="480" w:lineRule="auto"/>
      <w:ind w:left="360"/>
    </w:pPr>
    <w:rPr>
      <w:rFonts w:ascii="VNI-Times" w:hAnsi="VNI-Times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0A427C"/>
    <w:rPr>
      <w:rFonts w:ascii="VNI-Times" w:eastAsia="Times New Roman" w:hAnsi="VNI-Times" w:cs="Times New Roman"/>
      <w:sz w:val="24"/>
      <w:szCs w:val="24"/>
    </w:rPr>
  </w:style>
  <w:style w:type="paragraph" w:customStyle="1" w:styleId="dauchuong">
    <w:name w:val="dauchuong"/>
    <w:basedOn w:val="Normal"/>
    <w:rsid w:val="000A427C"/>
    <w:pPr>
      <w:tabs>
        <w:tab w:val="num" w:pos="340"/>
        <w:tab w:val="left" w:pos="1134"/>
        <w:tab w:val="left" w:pos="3119"/>
      </w:tabs>
      <w:spacing w:before="60" w:after="60" w:line="264" w:lineRule="auto"/>
      <w:ind w:left="340" w:hanging="340"/>
      <w:jc w:val="both"/>
    </w:pPr>
    <w:rPr>
      <w:rFonts w:ascii=".VnArial" w:hAnsi=".VnArial"/>
      <w:sz w:val="20"/>
      <w:szCs w:val="20"/>
    </w:rPr>
  </w:style>
  <w:style w:type="paragraph" w:customStyle="1" w:styleId="hinh">
    <w:name w:val="hinh"/>
    <w:basedOn w:val="Normal"/>
    <w:rsid w:val="000A427C"/>
    <w:pPr>
      <w:spacing w:after="40" w:line="264" w:lineRule="auto"/>
      <w:ind w:firstLine="284"/>
      <w:jc w:val="center"/>
    </w:pPr>
    <w:rPr>
      <w:rFonts w:ascii=".VnArial" w:hAnsi=".VnArial"/>
      <w:sz w:val="18"/>
      <w:szCs w:val="18"/>
    </w:rPr>
  </w:style>
  <w:style w:type="paragraph" w:customStyle="1" w:styleId="I-lama">
    <w:name w:val="I-lama"/>
    <w:basedOn w:val="Heading1"/>
    <w:rsid w:val="000A427C"/>
    <w:pPr>
      <w:widowControl/>
      <w:spacing w:before="180" w:after="100" w:line="264" w:lineRule="auto"/>
      <w:ind w:left="0" w:firstLine="0"/>
      <w:jc w:val="both"/>
    </w:pPr>
    <w:rPr>
      <w:rFonts w:ascii=".VnTimeH" w:hAnsi=".VnTimeH" w:cs="Times New Roman"/>
      <w:b w:val="0"/>
      <w:bCs w:val="0"/>
      <w:sz w:val="24"/>
      <w:szCs w:val="24"/>
    </w:rPr>
  </w:style>
  <w:style w:type="paragraph" w:customStyle="1" w:styleId="1nho">
    <w:name w:val="1nho"/>
    <w:basedOn w:val="Normal"/>
    <w:rsid w:val="000A427C"/>
    <w:pPr>
      <w:spacing w:before="60" w:after="40" w:line="264" w:lineRule="auto"/>
      <w:jc w:val="both"/>
    </w:pPr>
    <w:rPr>
      <w:rFonts w:ascii=".VnArial" w:hAnsi=".VnArial"/>
      <w:b/>
      <w:bCs/>
      <w:sz w:val="24"/>
      <w:szCs w:val="24"/>
    </w:rPr>
  </w:style>
  <w:style w:type="paragraph" w:customStyle="1" w:styleId="tenbai">
    <w:name w:val="tenbai"/>
    <w:basedOn w:val="Subtitle"/>
    <w:rsid w:val="000A427C"/>
    <w:pPr>
      <w:suppressAutoHyphens w:val="0"/>
      <w:spacing w:after="120" w:line="264" w:lineRule="auto"/>
      <w:jc w:val="right"/>
      <w:outlineLvl w:val="9"/>
    </w:pPr>
    <w:rPr>
      <w:rFonts w:ascii=".VnAvantH" w:hAnsi=".VnAvantH" w:cs="Times New Roman"/>
      <w:spacing w:val="4"/>
      <w:sz w:val="36"/>
      <w:szCs w:val="36"/>
      <w:lang w:eastAsia="en-US"/>
    </w:rPr>
  </w:style>
  <w:style w:type="paragraph" w:customStyle="1" w:styleId="bai">
    <w:name w:val="bai"/>
    <w:basedOn w:val="Normal"/>
    <w:rsid w:val="000A427C"/>
    <w:pPr>
      <w:spacing w:before="360" w:after="240" w:line="264" w:lineRule="auto"/>
      <w:jc w:val="center"/>
    </w:pPr>
    <w:rPr>
      <w:rFonts w:ascii=".VnTime" w:hAnsi=".VnTime"/>
      <w:b/>
      <w:bCs/>
      <w:spacing w:val="4"/>
      <w:sz w:val="24"/>
      <w:szCs w:val="24"/>
    </w:rPr>
  </w:style>
  <w:style w:type="paragraph" w:customStyle="1" w:styleId="baitap">
    <w:name w:val="baitap"/>
    <w:basedOn w:val="Heading1"/>
    <w:rsid w:val="000A427C"/>
    <w:pPr>
      <w:keepNext/>
      <w:widowControl/>
      <w:spacing w:before="240" w:after="120" w:line="264" w:lineRule="auto"/>
      <w:ind w:left="0" w:firstLine="0"/>
      <w:jc w:val="both"/>
    </w:pPr>
    <w:rPr>
      <w:rFonts w:ascii=".VnAvantH" w:hAnsi=".VnAvantH" w:cs="Times New Roman"/>
      <w:b w:val="0"/>
      <w:bCs w:val="0"/>
      <w:sz w:val="28"/>
      <w:szCs w:val="28"/>
    </w:rPr>
  </w:style>
  <w:style w:type="paragraph" w:styleId="TOC6">
    <w:name w:val="toc 6"/>
    <w:basedOn w:val="Normal"/>
    <w:next w:val="Normal"/>
    <w:autoRedefine/>
    <w:semiHidden/>
    <w:rsid w:val="000A427C"/>
    <w:pPr>
      <w:ind w:left="1200"/>
    </w:pPr>
    <w:rPr>
      <w:rFonts w:ascii="Times New Roman" w:hAnsi="Times New Roman"/>
      <w:sz w:val="24"/>
      <w:szCs w:val="24"/>
    </w:rPr>
  </w:style>
  <w:style w:type="paragraph" w:customStyle="1" w:styleId="Char1">
    <w:name w:val="Char1"/>
    <w:basedOn w:val="Normal"/>
    <w:semiHidden/>
    <w:rsid w:val="000A427C"/>
    <w:pPr>
      <w:spacing w:after="160" w:line="240" w:lineRule="exact"/>
    </w:pPr>
    <w:rPr>
      <w:rFonts w:ascii="Arial" w:hAnsi="Arial"/>
      <w:sz w:val="24"/>
      <w:szCs w:val="24"/>
    </w:rPr>
  </w:style>
  <w:style w:type="paragraph" w:customStyle="1" w:styleId="bulet">
    <w:name w:val="bulet"/>
    <w:basedOn w:val="Normal"/>
    <w:rsid w:val="000A427C"/>
    <w:pPr>
      <w:numPr>
        <w:numId w:val="6"/>
      </w:numPr>
      <w:tabs>
        <w:tab w:val="left" w:pos="1134"/>
        <w:tab w:val="left" w:pos="3119"/>
      </w:tabs>
      <w:spacing w:before="60" w:after="60" w:line="264" w:lineRule="auto"/>
      <w:jc w:val="both"/>
    </w:pPr>
    <w:rPr>
      <w:rFonts w:ascii=".VnTime" w:eastAsia="Batang" w:hAnsi=".VnTime" w:cs=".VnTime"/>
      <w:sz w:val="24"/>
      <w:szCs w:val="24"/>
    </w:rPr>
  </w:style>
  <w:style w:type="paragraph" w:customStyle="1" w:styleId="cong">
    <w:name w:val="cong"/>
    <w:aliases w:val="thuc"/>
    <w:basedOn w:val="Normal"/>
    <w:rsid w:val="000A427C"/>
    <w:pPr>
      <w:spacing w:line="360" w:lineRule="auto"/>
      <w:jc w:val="both"/>
    </w:pPr>
    <w:rPr>
      <w:rFonts w:ascii=".VnTime" w:eastAsia="Batang" w:hAnsi=".VnTime" w:cs=".VnTime"/>
      <w:sz w:val="24"/>
      <w:szCs w:val="24"/>
    </w:rPr>
  </w:style>
  <w:style w:type="paragraph" w:customStyle="1" w:styleId="Char0">
    <w:name w:val="Char"/>
    <w:basedOn w:val="Normal"/>
    <w:autoRedefine/>
    <w:rsid w:val="000A427C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customStyle="1" w:styleId="Chuong">
    <w:name w:val="Chuong"/>
    <w:basedOn w:val="Normal"/>
    <w:rsid w:val="000A427C"/>
    <w:pPr>
      <w:spacing w:after="120"/>
    </w:pPr>
    <w:rPr>
      <w:rFonts w:ascii=".VnTimeH" w:eastAsia="Batang" w:hAnsi=".VnTimeH" w:cs=".VnTimeH"/>
      <w:spacing w:val="20"/>
      <w:sz w:val="24"/>
      <w:szCs w:val="24"/>
    </w:rPr>
  </w:style>
  <w:style w:type="paragraph" w:customStyle="1" w:styleId="congthuc">
    <w:name w:val="cong thuc"/>
    <w:basedOn w:val="Chuong"/>
    <w:rsid w:val="000A427C"/>
    <w:pPr>
      <w:ind w:left="60"/>
    </w:pPr>
    <w:rPr>
      <w:rFonts w:ascii=".VnTime" w:hAnsi=".VnTime" w:cs=".VnTime"/>
      <w:spacing w:val="0"/>
      <w:position w:val="-10"/>
    </w:rPr>
  </w:style>
  <w:style w:type="paragraph" w:styleId="ListContinue2">
    <w:name w:val="List Continue 2"/>
    <w:basedOn w:val="Normal"/>
    <w:rsid w:val="000A427C"/>
    <w:pPr>
      <w:spacing w:after="120"/>
      <w:ind w:left="720"/>
    </w:pPr>
    <w:rPr>
      <w:rFonts w:ascii="Arial" w:hAnsi="Arial" w:cs="Arial"/>
      <w:sz w:val="24"/>
      <w:szCs w:val="24"/>
    </w:rPr>
  </w:style>
  <w:style w:type="character" w:customStyle="1" w:styleId="CharChar5">
    <w:name w:val="Char Char5"/>
    <w:semiHidden/>
    <w:rsid w:val="000A427C"/>
    <w:rPr>
      <w:rFonts w:ascii="Tahoma" w:eastAsia="Times New Roman" w:hAnsi="Tahoma" w:cs="Tahoma"/>
      <w:sz w:val="16"/>
      <w:szCs w:val="16"/>
      <w:lang w:val="vi-VN" w:eastAsia="en-US"/>
    </w:rPr>
  </w:style>
  <w:style w:type="character" w:customStyle="1" w:styleId="CharChar21">
    <w:name w:val="Char Char21"/>
    <w:semiHidden/>
    <w:locked/>
    <w:rsid w:val="000A427C"/>
    <w:rPr>
      <w:rFonts w:ascii="Times New Roman" w:hAnsi="Times New Roman" w:cs="Times New Roman"/>
      <w:sz w:val="26"/>
      <w:szCs w:val="26"/>
      <w:lang w:val="en-US" w:eastAsia="en-US"/>
    </w:rPr>
  </w:style>
  <w:style w:type="character" w:customStyle="1" w:styleId="CharChar41">
    <w:name w:val="Char Char41"/>
    <w:locked/>
    <w:rsid w:val="000A427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31">
    <w:name w:val="Char Char31"/>
    <w:locked/>
    <w:rsid w:val="000A427C"/>
    <w:rPr>
      <w:rFonts w:ascii="Times New Roman" w:hAnsi="Times New Roman" w:cs="Times New Roman"/>
      <w:sz w:val="28"/>
      <w:szCs w:val="28"/>
      <w:lang w:val="en-US" w:eastAsia="en-US"/>
    </w:rPr>
  </w:style>
  <w:style w:type="character" w:customStyle="1" w:styleId="CharChar11">
    <w:name w:val="Char Char11"/>
    <w:locked/>
    <w:rsid w:val="000A427C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har10">
    <w:name w:val="Char1"/>
    <w:basedOn w:val="Normal"/>
    <w:semiHidden/>
    <w:rsid w:val="000A427C"/>
    <w:pPr>
      <w:spacing w:after="160" w:line="240" w:lineRule="exact"/>
    </w:pPr>
    <w:rPr>
      <w:rFonts w:ascii="Arial" w:hAnsi="Arial" w:cs="Arial"/>
      <w:sz w:val="24"/>
      <w:szCs w:val="24"/>
    </w:rPr>
  </w:style>
  <w:style w:type="numbering" w:customStyle="1" w:styleId="Cu1">
    <w:name w:val="Cu 1"/>
    <w:rsid w:val="000A427C"/>
    <w:pPr>
      <w:numPr>
        <w:numId w:val="5"/>
      </w:numPr>
    </w:pPr>
  </w:style>
  <w:style w:type="paragraph" w:styleId="List2">
    <w:name w:val="List 2"/>
    <w:basedOn w:val="Normal"/>
    <w:rsid w:val="000A427C"/>
    <w:pPr>
      <w:ind w:left="720" w:hanging="360"/>
    </w:pPr>
    <w:rPr>
      <w:rFonts w:ascii="VNI-Aptima" w:hAnsi="VNI-Aptima"/>
      <w:bCs/>
      <w:szCs w:val="20"/>
    </w:rPr>
  </w:style>
  <w:style w:type="paragraph" w:customStyle="1" w:styleId="StyleHeading1NotBold">
    <w:name w:val="Style Heading 1 + Not Bold"/>
    <w:basedOn w:val="Heading1"/>
    <w:rsid w:val="000A427C"/>
    <w:pPr>
      <w:keepNext/>
      <w:widowControl/>
      <w:tabs>
        <w:tab w:val="num" w:pos="900"/>
      </w:tabs>
      <w:spacing w:before="60" w:after="60"/>
      <w:ind w:left="900" w:hanging="360"/>
    </w:pPr>
    <w:rPr>
      <w:rFonts w:cs="Arial"/>
      <w:i/>
      <w:iCs/>
      <w:kern w:val="32"/>
      <w:sz w:val="24"/>
      <w:szCs w:val="24"/>
    </w:rPr>
  </w:style>
  <w:style w:type="paragraph" w:customStyle="1" w:styleId="yiv1417475869msonospacing">
    <w:name w:val="yiv1417475869msonospacing"/>
    <w:basedOn w:val="Normal"/>
    <w:rsid w:val="000A427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baitapChar">
    <w:name w:val="bai tap Char"/>
    <w:link w:val="baitap0"/>
    <w:rsid w:val="000A427C"/>
    <w:rPr>
      <w:rFonts w:ascii=".VnTime" w:hAnsi=".VnTime"/>
      <w:iCs/>
      <w:sz w:val="24"/>
      <w:szCs w:val="24"/>
    </w:rPr>
  </w:style>
  <w:style w:type="paragraph" w:customStyle="1" w:styleId="baitap0">
    <w:name w:val="bai tap"/>
    <w:basedOn w:val="Normal"/>
    <w:link w:val="baitapChar"/>
    <w:rsid w:val="000A427C"/>
    <w:pPr>
      <w:spacing w:before="120" w:after="40"/>
      <w:ind w:left="567" w:hanging="567"/>
      <w:jc w:val="both"/>
    </w:pPr>
    <w:rPr>
      <w:rFonts w:ascii=".VnTime" w:eastAsiaTheme="minorHAnsi" w:hAnsi=".VnTime" w:cstheme="minorBidi"/>
      <w:iCs/>
      <w:sz w:val="24"/>
      <w:szCs w:val="24"/>
    </w:rPr>
  </w:style>
  <w:style w:type="paragraph" w:customStyle="1" w:styleId="giai">
    <w:name w:val="giai"/>
    <w:basedOn w:val="Normal"/>
    <w:link w:val="giaiChar"/>
    <w:rsid w:val="000A427C"/>
    <w:pPr>
      <w:spacing w:before="180" w:after="40"/>
      <w:ind w:firstLine="567"/>
      <w:jc w:val="both"/>
    </w:pPr>
    <w:rPr>
      <w:rFonts w:ascii=".VnTime" w:hAnsi=".VnTime"/>
      <w:b/>
      <w:i/>
      <w:sz w:val="24"/>
      <w:szCs w:val="24"/>
    </w:rPr>
  </w:style>
  <w:style w:type="character" w:customStyle="1" w:styleId="giaiChar">
    <w:name w:val="giai Char"/>
    <w:link w:val="giai"/>
    <w:rsid w:val="000A427C"/>
    <w:rPr>
      <w:rFonts w:ascii=".VnTime" w:eastAsia="Times New Roman" w:hAnsi=".VnTime" w:cs="Times New Roman"/>
      <w:b/>
      <w:i/>
      <w:sz w:val="24"/>
      <w:szCs w:val="24"/>
    </w:rPr>
  </w:style>
  <w:style w:type="paragraph" w:customStyle="1" w:styleId="12">
    <w:name w:val="1.2..."/>
    <w:basedOn w:val="Normal"/>
    <w:link w:val="12Char"/>
    <w:rsid w:val="000A427C"/>
    <w:pPr>
      <w:spacing w:after="60" w:line="288" w:lineRule="auto"/>
      <w:ind w:left="397" w:hanging="397"/>
      <w:jc w:val="both"/>
    </w:pPr>
    <w:rPr>
      <w:rFonts w:ascii=".VnTime" w:hAnsi=".VnTime"/>
      <w:sz w:val="24"/>
      <w:szCs w:val="20"/>
      <w:lang w:val="fr-FR"/>
    </w:rPr>
  </w:style>
  <w:style w:type="paragraph" w:customStyle="1" w:styleId="dthut">
    <w:name w:val="dthut.."/>
    <w:basedOn w:val="Normal"/>
    <w:link w:val="dthutChar"/>
    <w:rsid w:val="000A427C"/>
    <w:p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spacing w:after="60" w:line="288" w:lineRule="auto"/>
      <w:ind w:left="681" w:hanging="284"/>
      <w:jc w:val="both"/>
    </w:pPr>
    <w:rPr>
      <w:rFonts w:ascii=".VnTime" w:hAnsi=".VnTime"/>
      <w:sz w:val="24"/>
      <w:szCs w:val="20"/>
      <w:lang w:val="pt-BR"/>
    </w:rPr>
  </w:style>
  <w:style w:type="character" w:customStyle="1" w:styleId="dthutChar">
    <w:name w:val="dthut.. Char"/>
    <w:link w:val="dthut"/>
    <w:rsid w:val="000A427C"/>
    <w:rPr>
      <w:rFonts w:ascii=".VnTime" w:eastAsia="Times New Roman" w:hAnsi=".VnTime" w:cs="Times New Roman"/>
      <w:sz w:val="24"/>
      <w:szCs w:val="20"/>
      <w:lang w:val="pt-BR"/>
    </w:rPr>
  </w:style>
  <w:style w:type="character" w:customStyle="1" w:styleId="12Char">
    <w:name w:val="1.2... Char"/>
    <w:link w:val="12"/>
    <w:rsid w:val="000A427C"/>
    <w:rPr>
      <w:rFonts w:ascii=".VnTime" w:eastAsia="Times New Roman" w:hAnsi=".VnTime" w:cs="Times New Roman"/>
      <w:sz w:val="24"/>
      <w:szCs w:val="20"/>
      <w:lang w:val="fr-FR"/>
    </w:rPr>
  </w:style>
  <w:style w:type="character" w:customStyle="1" w:styleId="metadate">
    <w:name w:val="meta_date"/>
    <w:basedOn w:val="DefaultParagraphFont"/>
    <w:rsid w:val="000A427C"/>
  </w:style>
  <w:style w:type="character" w:customStyle="1" w:styleId="metaauthor">
    <w:name w:val="meta_author"/>
    <w:basedOn w:val="DefaultParagraphFont"/>
    <w:rsid w:val="000A427C"/>
  </w:style>
  <w:style w:type="paragraph" w:customStyle="1" w:styleId="ptitle">
    <w:name w:val="ptitle"/>
    <w:basedOn w:val="Normal"/>
    <w:rsid w:val="000A427C"/>
    <w:pPr>
      <w:spacing w:before="54" w:after="54"/>
    </w:pPr>
    <w:rPr>
      <w:rFonts w:ascii="Arial" w:hAnsi="Arial" w:cs="Arial"/>
      <w:b/>
      <w:bCs/>
      <w:color w:val="0072BC"/>
      <w:sz w:val="19"/>
      <w:szCs w:val="19"/>
    </w:rPr>
  </w:style>
  <w:style w:type="paragraph" w:customStyle="1" w:styleId="pbody">
    <w:name w:val="pbody"/>
    <w:basedOn w:val="Normal"/>
    <w:rsid w:val="000A427C"/>
    <w:pPr>
      <w:spacing w:before="86" w:after="86" w:line="215" w:lineRule="atLeast"/>
    </w:pPr>
    <w:rPr>
      <w:rFonts w:ascii="Arial" w:hAnsi="Arial" w:cs="Arial"/>
      <w:color w:val="000000"/>
      <w:sz w:val="15"/>
      <w:szCs w:val="15"/>
    </w:rPr>
  </w:style>
  <w:style w:type="paragraph" w:customStyle="1" w:styleId="sapo1">
    <w:name w:val="sapo1"/>
    <w:basedOn w:val="Normal"/>
    <w:rsid w:val="000A427C"/>
    <w:pPr>
      <w:spacing w:before="100" w:beforeAutospacing="1" w:after="100" w:afterAutospacing="1"/>
    </w:pPr>
    <w:rPr>
      <w:rFonts w:ascii="Times New Roman" w:hAnsi="Times New Roman"/>
      <w:b/>
      <w:bCs/>
      <w:sz w:val="24"/>
      <w:szCs w:val="24"/>
    </w:rPr>
  </w:style>
  <w:style w:type="paragraph" w:customStyle="1" w:styleId="Style23">
    <w:name w:val="Style23"/>
    <w:basedOn w:val="Normal"/>
    <w:rsid w:val="000A427C"/>
    <w:pPr>
      <w:widowControl w:val="0"/>
      <w:autoSpaceDE w:val="0"/>
      <w:autoSpaceDN w:val="0"/>
      <w:adjustRightInd w:val="0"/>
      <w:spacing w:line="300" w:lineRule="exact"/>
      <w:ind w:firstLine="285"/>
    </w:pPr>
    <w:rPr>
      <w:rFonts w:ascii="Times New Roman" w:hAnsi="Times New Roman"/>
      <w:sz w:val="24"/>
      <w:szCs w:val="24"/>
    </w:rPr>
  </w:style>
  <w:style w:type="character" w:customStyle="1" w:styleId="FontStyle41">
    <w:name w:val="Font Style41"/>
    <w:rsid w:val="000A427C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48">
    <w:name w:val="Font Style48"/>
    <w:rsid w:val="000A427C"/>
    <w:rPr>
      <w:rFonts w:ascii="Times New Roman" w:hAnsi="Times New Roman" w:cs="Times New Roman"/>
      <w:b/>
      <w:bCs/>
      <w:i/>
      <w:iCs/>
      <w:color w:val="000000"/>
      <w:sz w:val="20"/>
      <w:szCs w:val="20"/>
    </w:rPr>
  </w:style>
  <w:style w:type="character" w:customStyle="1" w:styleId="FontStyle50">
    <w:name w:val="Font Style50"/>
    <w:rsid w:val="000A427C"/>
    <w:rPr>
      <w:rFonts w:ascii="Times New Roman" w:hAnsi="Times New Roman" w:cs="Times New Roman"/>
      <w:b/>
      <w:bCs/>
      <w:color w:val="000000"/>
      <w:spacing w:val="-10"/>
      <w:sz w:val="26"/>
      <w:szCs w:val="26"/>
    </w:rPr>
  </w:style>
  <w:style w:type="character" w:customStyle="1" w:styleId="FontStyle55">
    <w:name w:val="Font Style55"/>
    <w:rsid w:val="000A427C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64">
    <w:name w:val="Font Style64"/>
    <w:rsid w:val="000A427C"/>
    <w:rPr>
      <w:rFonts w:ascii="Times New Roman" w:hAnsi="Times New Roman" w:cs="Times New Roman"/>
      <w:b/>
      <w:bCs/>
      <w:color w:val="000000"/>
      <w:sz w:val="20"/>
      <w:szCs w:val="20"/>
    </w:rPr>
  </w:style>
  <w:style w:type="paragraph" w:customStyle="1" w:styleId="Style17">
    <w:name w:val="Style17"/>
    <w:basedOn w:val="Normal"/>
    <w:rsid w:val="000A427C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FontStyle31">
    <w:name w:val="Font Style31"/>
    <w:rsid w:val="000A427C"/>
    <w:rPr>
      <w:rFonts w:ascii="Times New Roman" w:hAnsi="Times New Roman" w:cs="Times New Roman"/>
      <w:b/>
      <w:bCs/>
      <w:color w:val="000000"/>
      <w:spacing w:val="-10"/>
      <w:sz w:val="32"/>
      <w:szCs w:val="32"/>
    </w:rPr>
  </w:style>
  <w:style w:type="character" w:customStyle="1" w:styleId="FontStyle34">
    <w:name w:val="Font Style34"/>
    <w:rsid w:val="000A427C"/>
    <w:rPr>
      <w:rFonts w:ascii="Times New Roman" w:hAnsi="Times New Roman" w:cs="Times New Roman"/>
      <w:smallCaps/>
      <w:color w:val="000000"/>
      <w:sz w:val="20"/>
      <w:szCs w:val="20"/>
    </w:rPr>
  </w:style>
  <w:style w:type="character" w:customStyle="1" w:styleId="FontStyle54">
    <w:name w:val="Font Style54"/>
    <w:rsid w:val="000A427C"/>
    <w:rPr>
      <w:rFonts w:ascii="Times New Roman" w:hAnsi="Times New Roman" w:cs="Times New Roman"/>
      <w:b/>
      <w:bCs/>
      <w:color w:val="000000"/>
      <w:sz w:val="20"/>
      <w:szCs w:val="20"/>
    </w:rPr>
  </w:style>
  <w:style w:type="character" w:customStyle="1" w:styleId="FontStyle56">
    <w:name w:val="Font Style56"/>
    <w:rsid w:val="000A427C"/>
    <w:rPr>
      <w:rFonts w:ascii="Times New Roman" w:hAnsi="Times New Roman" w:cs="Times New Roman"/>
      <w:b/>
      <w:bCs/>
      <w:color w:val="000000"/>
      <w:sz w:val="20"/>
      <w:szCs w:val="20"/>
    </w:rPr>
  </w:style>
  <w:style w:type="character" w:customStyle="1" w:styleId="FontStyle58">
    <w:name w:val="Font Style58"/>
    <w:rsid w:val="000A427C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66">
    <w:name w:val="Font Style66"/>
    <w:rsid w:val="000A427C"/>
    <w:rPr>
      <w:rFonts w:ascii="Times New Roman" w:hAnsi="Times New Roman" w:cs="Times New Roman"/>
      <w:b/>
      <w:bCs/>
      <w:color w:val="000000"/>
      <w:spacing w:val="20"/>
      <w:sz w:val="20"/>
      <w:szCs w:val="20"/>
    </w:rPr>
  </w:style>
  <w:style w:type="character" w:customStyle="1" w:styleId="FontStyle67">
    <w:name w:val="Font Style67"/>
    <w:rsid w:val="000A427C"/>
    <w:rPr>
      <w:rFonts w:ascii="Times New Roman" w:hAnsi="Times New Roman" w:cs="Times New Roman"/>
      <w:b/>
      <w:bCs/>
      <w:color w:val="000000"/>
      <w:spacing w:val="-10"/>
      <w:sz w:val="26"/>
      <w:szCs w:val="26"/>
    </w:rPr>
  </w:style>
  <w:style w:type="character" w:customStyle="1" w:styleId="FontStyle69">
    <w:name w:val="Font Style69"/>
    <w:rsid w:val="000A427C"/>
    <w:rPr>
      <w:rFonts w:ascii="Times New Roman" w:hAnsi="Times New Roman" w:cs="Times New Roman"/>
      <w:b/>
      <w:bCs/>
      <w:color w:val="000000"/>
      <w:sz w:val="20"/>
      <w:szCs w:val="20"/>
    </w:rPr>
  </w:style>
  <w:style w:type="character" w:customStyle="1" w:styleId="null">
    <w:name w:val="null"/>
    <w:rsid w:val="000A427C"/>
  </w:style>
  <w:style w:type="character" w:customStyle="1" w:styleId="st">
    <w:name w:val="st"/>
    <w:basedOn w:val="DefaultParagraphFont"/>
    <w:rsid w:val="000A427C"/>
  </w:style>
  <w:style w:type="character" w:customStyle="1" w:styleId="usercontent">
    <w:name w:val="usercontent"/>
    <w:basedOn w:val="DefaultParagraphFont"/>
    <w:rsid w:val="000A427C"/>
  </w:style>
  <w:style w:type="paragraph" w:customStyle="1" w:styleId="listparagraphcxspmiddle">
    <w:name w:val="listparagraphcxspmiddle"/>
    <w:basedOn w:val="Normal"/>
    <w:rsid w:val="000A427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listparagraphcxspmiddlecxspmiddle">
    <w:name w:val="listparagraphcxspmiddlecxspmiddle"/>
    <w:basedOn w:val="Normal"/>
    <w:rsid w:val="000A427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listparagraphcxspmiddlecxsplast">
    <w:name w:val="listparagraphcxspmiddlecxsplast"/>
    <w:basedOn w:val="Normal"/>
    <w:rsid w:val="000A427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giua">
    <w:name w:val="giua"/>
    <w:basedOn w:val="Normal"/>
    <w:rsid w:val="000A427C"/>
    <w:pPr>
      <w:spacing w:after="80" w:line="252" w:lineRule="auto"/>
      <w:jc w:val="center"/>
    </w:pPr>
    <w:rPr>
      <w:rFonts w:ascii=".VnTime" w:hAnsi=".VnTime"/>
      <w:sz w:val="24"/>
      <w:szCs w:val="20"/>
    </w:rPr>
  </w:style>
  <w:style w:type="paragraph" w:customStyle="1" w:styleId="co10he">
    <w:name w:val="co10he"/>
    <w:basedOn w:val="Normal"/>
    <w:rsid w:val="000A427C"/>
    <w:pPr>
      <w:spacing w:after="80" w:line="252" w:lineRule="auto"/>
      <w:ind w:left="2268"/>
      <w:jc w:val="both"/>
    </w:pPr>
    <w:rPr>
      <w:rFonts w:ascii=".VnArial" w:hAnsi=".VnArial"/>
      <w:sz w:val="20"/>
      <w:szCs w:val="20"/>
    </w:rPr>
  </w:style>
  <w:style w:type="paragraph" w:customStyle="1" w:styleId="chthhinhChar">
    <w:name w:val="chthhinh Char"/>
    <w:basedOn w:val="Normal"/>
    <w:link w:val="chthhinhCharChar"/>
    <w:rsid w:val="000A427C"/>
    <w:pPr>
      <w:spacing w:after="120" w:line="200" w:lineRule="exact"/>
      <w:jc w:val="center"/>
    </w:pPr>
    <w:rPr>
      <w:rFonts w:ascii=".VnTime" w:hAnsi=".VnTime"/>
      <w:i/>
      <w:spacing w:val="8"/>
      <w:sz w:val="18"/>
      <w:szCs w:val="20"/>
    </w:rPr>
  </w:style>
  <w:style w:type="paragraph" w:customStyle="1" w:styleId="11">
    <w:name w:val="1.1"/>
    <w:basedOn w:val="Normal"/>
    <w:rsid w:val="000A427C"/>
    <w:pPr>
      <w:spacing w:before="360" w:after="200" w:line="252" w:lineRule="auto"/>
      <w:jc w:val="both"/>
    </w:pPr>
    <w:rPr>
      <w:rFonts w:ascii=".VnHelvetIns" w:hAnsi=".VnHelvetIns"/>
      <w:color w:val="1C1C1C"/>
      <w:sz w:val="28"/>
      <w:szCs w:val="20"/>
    </w:rPr>
  </w:style>
  <w:style w:type="paragraph" w:customStyle="1" w:styleId="111">
    <w:name w:val="1.1.1"/>
    <w:basedOn w:val="Normal"/>
    <w:link w:val="111Char1"/>
    <w:rsid w:val="000A427C"/>
    <w:pPr>
      <w:spacing w:before="240" w:after="120" w:line="280" w:lineRule="atLeast"/>
      <w:jc w:val="both"/>
    </w:pPr>
    <w:rPr>
      <w:rFonts w:ascii=".VnArial" w:hAnsi=".VnArial"/>
      <w:b/>
      <w:w w:val="90"/>
      <w:sz w:val="26"/>
      <w:szCs w:val="20"/>
    </w:rPr>
  </w:style>
  <w:style w:type="paragraph" w:customStyle="1" w:styleId="112">
    <w:name w:val="1.1.2."/>
    <w:basedOn w:val="Footer"/>
    <w:link w:val="112Char"/>
    <w:rsid w:val="000A427C"/>
    <w:pPr>
      <w:tabs>
        <w:tab w:val="clear" w:pos="4680"/>
        <w:tab w:val="clear" w:pos="9360"/>
      </w:tabs>
      <w:spacing w:before="160" w:after="120"/>
      <w:jc w:val="both"/>
    </w:pPr>
    <w:rPr>
      <w:rFonts w:ascii=".VnArial" w:eastAsia="Times New Roman" w:hAnsi=".VnArial" w:cs="Times New Roman"/>
      <w:b/>
      <w:szCs w:val="20"/>
    </w:rPr>
  </w:style>
  <w:style w:type="character" w:customStyle="1" w:styleId="111Char1">
    <w:name w:val="1.1.1 Char1"/>
    <w:link w:val="111"/>
    <w:rsid w:val="000A427C"/>
    <w:rPr>
      <w:rFonts w:ascii=".VnArial" w:eastAsia="Times New Roman" w:hAnsi=".VnArial" w:cs="Times New Roman"/>
      <w:b/>
      <w:w w:val="90"/>
      <w:sz w:val="26"/>
      <w:szCs w:val="20"/>
    </w:rPr>
  </w:style>
  <w:style w:type="character" w:customStyle="1" w:styleId="112Char">
    <w:name w:val="1.1.2. Char"/>
    <w:link w:val="112"/>
    <w:rsid w:val="000A427C"/>
    <w:rPr>
      <w:rFonts w:ascii=".VnArial" w:eastAsia="Times New Roman" w:hAnsi=".VnArial" w:cs="Times New Roman"/>
      <w:b/>
      <w:szCs w:val="20"/>
    </w:rPr>
  </w:style>
  <w:style w:type="character" w:customStyle="1" w:styleId="chthhinhCharChar">
    <w:name w:val="chthhinh Char Char"/>
    <w:link w:val="chthhinhChar"/>
    <w:rsid w:val="000A427C"/>
    <w:rPr>
      <w:rFonts w:ascii=".VnTime" w:eastAsia="Times New Roman" w:hAnsi=".VnTime" w:cs="Times New Roman"/>
      <w:i/>
      <w:spacing w:val="8"/>
      <w:sz w:val="18"/>
      <w:szCs w:val="20"/>
    </w:rPr>
  </w:style>
  <w:style w:type="paragraph" w:customStyle="1" w:styleId="StyleLeft127cm">
    <w:name w:val="Style Left:  1.27 cm"/>
    <w:basedOn w:val="Normal"/>
    <w:rsid w:val="000A427C"/>
    <w:pPr>
      <w:spacing w:before="80" w:after="40"/>
      <w:ind w:left="567"/>
      <w:jc w:val="both"/>
    </w:pPr>
    <w:rPr>
      <w:rFonts w:ascii=".VnTime" w:hAnsi=".VnTime"/>
      <w:sz w:val="24"/>
      <w:szCs w:val="20"/>
    </w:rPr>
  </w:style>
  <w:style w:type="paragraph" w:customStyle="1" w:styleId="cauTN">
    <w:name w:val="cauTN"/>
    <w:basedOn w:val="Normal"/>
    <w:rsid w:val="000A427C"/>
    <w:pPr>
      <w:ind w:left="992" w:hanging="992"/>
      <w:jc w:val="both"/>
    </w:pPr>
    <w:rPr>
      <w:rFonts w:ascii=".VnTime" w:eastAsia=".VnTime" w:hAnsi=".VnTime"/>
      <w:color w:val="0000FF"/>
      <w:sz w:val="24"/>
      <w:szCs w:val="24"/>
    </w:rPr>
  </w:style>
  <w:style w:type="paragraph" w:customStyle="1" w:styleId="muclon">
    <w:name w:val="muc lon"/>
    <w:basedOn w:val="Normal"/>
    <w:rsid w:val="000A427C"/>
    <w:pPr>
      <w:tabs>
        <w:tab w:val="left" w:pos="284"/>
      </w:tabs>
      <w:spacing w:line="288" w:lineRule="auto"/>
    </w:pPr>
    <w:rPr>
      <w:rFonts w:ascii=".VnTimeH" w:hAnsi=".VnTimeH" w:cs=".VnTimeH"/>
      <w:sz w:val="24"/>
      <w:szCs w:val="24"/>
    </w:rPr>
  </w:style>
  <w:style w:type="paragraph" w:customStyle="1" w:styleId="tenbai0">
    <w:name w:val="ten bai"/>
    <w:basedOn w:val="Normal"/>
    <w:rsid w:val="000A427C"/>
    <w:pPr>
      <w:tabs>
        <w:tab w:val="left" w:pos="284"/>
      </w:tabs>
      <w:spacing w:line="288" w:lineRule="auto"/>
      <w:jc w:val="center"/>
    </w:pPr>
    <w:rPr>
      <w:rFonts w:ascii=".VnSouthernH" w:hAnsi=".VnSouthernH" w:cs=".VnSouthernH"/>
      <w:sz w:val="32"/>
      <w:szCs w:val="32"/>
    </w:rPr>
  </w:style>
  <w:style w:type="paragraph" w:customStyle="1" w:styleId="chuong0">
    <w:name w:val="chuong"/>
    <w:basedOn w:val="Normal"/>
    <w:rsid w:val="000A427C"/>
    <w:pPr>
      <w:tabs>
        <w:tab w:val="left" w:pos="284"/>
      </w:tabs>
      <w:spacing w:line="288" w:lineRule="auto"/>
      <w:jc w:val="both"/>
    </w:pPr>
    <w:rPr>
      <w:rFonts w:ascii=".VnTime" w:hAnsi=".VnTime" w:cs=".VnTime"/>
      <w:i/>
      <w:iCs/>
      <w:sz w:val="32"/>
      <w:szCs w:val="32"/>
    </w:rPr>
  </w:style>
  <w:style w:type="paragraph" w:customStyle="1" w:styleId="tenchuong">
    <w:name w:val="ten chuong"/>
    <w:basedOn w:val="Normal"/>
    <w:rsid w:val="000A427C"/>
    <w:pPr>
      <w:tabs>
        <w:tab w:val="left" w:pos="284"/>
      </w:tabs>
      <w:spacing w:line="288" w:lineRule="auto"/>
      <w:jc w:val="right"/>
    </w:pPr>
    <w:rPr>
      <w:rFonts w:ascii=".VnSouthernH" w:hAnsi=".VnSouthernH" w:cs=".VnSouthernH"/>
      <w:sz w:val="36"/>
      <w:szCs w:val="36"/>
    </w:rPr>
  </w:style>
  <w:style w:type="paragraph" w:customStyle="1" w:styleId="1CharChar">
    <w:name w:val="1. Char Char"/>
    <w:basedOn w:val="Normal"/>
    <w:rsid w:val="000A427C"/>
    <w:pPr>
      <w:spacing w:before="180" w:after="120" w:line="288" w:lineRule="auto"/>
      <w:ind w:left="425" w:hanging="425"/>
      <w:jc w:val="both"/>
    </w:pPr>
    <w:rPr>
      <w:rFonts w:ascii=".VnAvant" w:hAnsi=".VnAvant" w:cs=".VnAvant"/>
      <w:b/>
      <w:bCs/>
      <w:sz w:val="24"/>
      <w:szCs w:val="24"/>
      <w:lang w:val="sv-SE"/>
    </w:rPr>
  </w:style>
  <w:style w:type="paragraph" w:styleId="List3">
    <w:name w:val="List 3"/>
    <w:basedOn w:val="Normal"/>
    <w:rsid w:val="000A427C"/>
    <w:pPr>
      <w:ind w:left="849" w:hanging="283"/>
    </w:pPr>
    <w:rPr>
      <w:rFonts w:ascii=".VnTime" w:hAnsi=".VnTime"/>
      <w:sz w:val="28"/>
      <w:szCs w:val="20"/>
    </w:rPr>
  </w:style>
  <w:style w:type="paragraph" w:customStyle="1" w:styleId="detailsubtitle">
    <w:name w:val="detail_subtitle"/>
    <w:basedOn w:val="Normal"/>
    <w:rsid w:val="000A427C"/>
    <w:rPr>
      <w:rFonts w:ascii="Tahoma" w:hAnsi="Tahoma" w:cs="Tahoma"/>
      <w:b/>
      <w:bCs/>
      <w:color w:val="004175"/>
      <w:sz w:val="20"/>
      <w:szCs w:val="20"/>
      <w:u w:val="single"/>
    </w:rPr>
  </w:style>
  <w:style w:type="character" w:customStyle="1" w:styleId="CharChar6">
    <w:name w:val="Char Char6"/>
    <w:semiHidden/>
    <w:rsid w:val="000A427C"/>
    <w:rPr>
      <w:rFonts w:ascii="VNI-Helve" w:eastAsia="Times New Roman" w:hAnsi="VNI-Helve" w:cs="VNI-Helve"/>
      <w:sz w:val="16"/>
      <w:szCs w:val="16"/>
      <w:lang w:val="vi-VN" w:eastAsia="en-US" w:bidi="ar-SA"/>
    </w:rPr>
  </w:style>
  <w:style w:type="character" w:customStyle="1" w:styleId="CharChar22">
    <w:name w:val="Char Char22"/>
    <w:semiHidden/>
    <w:locked/>
    <w:rsid w:val="000A427C"/>
    <w:rPr>
      <w:rFonts w:ascii="VNI-Times" w:hAnsi="VNI-Times" w:cs="VNI-Times"/>
      <w:sz w:val="26"/>
      <w:szCs w:val="26"/>
      <w:lang w:val="en-US" w:eastAsia="en-US" w:bidi="ar-SA"/>
    </w:rPr>
  </w:style>
  <w:style w:type="character" w:customStyle="1" w:styleId="CharChar42">
    <w:name w:val="Char Char42"/>
    <w:locked/>
    <w:rsid w:val="000A427C"/>
    <w:rPr>
      <w:rFonts w:ascii="VNI-Times" w:hAnsi="VNI-Times" w:cs="VNI-Times"/>
      <w:sz w:val="24"/>
      <w:szCs w:val="24"/>
      <w:lang w:val="en-US" w:eastAsia="en-US" w:bidi="ar-SA"/>
    </w:rPr>
  </w:style>
  <w:style w:type="character" w:customStyle="1" w:styleId="CharChar32">
    <w:name w:val="Char Char32"/>
    <w:locked/>
    <w:rsid w:val="000A427C"/>
    <w:rPr>
      <w:rFonts w:ascii="VNI-Times" w:hAnsi="VNI-Times" w:cs="VNI-Times"/>
      <w:sz w:val="28"/>
      <w:szCs w:val="28"/>
      <w:lang w:val="en-US" w:eastAsia="en-US" w:bidi="ar-SA"/>
    </w:rPr>
  </w:style>
  <w:style w:type="character" w:customStyle="1" w:styleId="CharChar12">
    <w:name w:val="Char Char12"/>
    <w:locked/>
    <w:rsid w:val="000A427C"/>
    <w:rPr>
      <w:rFonts w:ascii="VNI-Times" w:hAnsi="VNI-Times" w:cs="VNI-Times"/>
      <w:sz w:val="24"/>
      <w:szCs w:val="24"/>
      <w:lang w:val="en-US" w:eastAsia="en-US" w:bidi="ar-SA"/>
    </w:rPr>
  </w:style>
  <w:style w:type="paragraph" w:customStyle="1" w:styleId="Char2">
    <w:name w:val="Char2"/>
    <w:basedOn w:val="Normal"/>
    <w:autoRedefine/>
    <w:rsid w:val="000A427C"/>
    <w:pPr>
      <w:spacing w:after="160" w:line="240" w:lineRule="exact"/>
      <w:ind w:firstLine="567"/>
    </w:pPr>
    <w:rPr>
      <w:rFonts w:ascii="VNI-Bodon" w:eastAsia="VNI-Times" w:hAnsi="VNI-Bodon" w:cs="VNI-Bodon"/>
      <w:sz w:val="20"/>
      <w:szCs w:val="20"/>
    </w:rPr>
  </w:style>
  <w:style w:type="paragraph" w:customStyle="1" w:styleId="Char11">
    <w:name w:val="Char11"/>
    <w:basedOn w:val="Normal"/>
    <w:semiHidden/>
    <w:rsid w:val="000A427C"/>
    <w:pPr>
      <w:spacing w:after="160" w:line="240" w:lineRule="exact"/>
    </w:pPr>
    <w:rPr>
      <w:rFonts w:ascii="VNI-Helve" w:eastAsia="VNI-Times" w:hAnsi="VNI-Helve" w:cs="VNI-Helve"/>
      <w:sz w:val="24"/>
      <w:szCs w:val="24"/>
    </w:rPr>
  </w:style>
  <w:style w:type="character" w:customStyle="1" w:styleId="CharChar7">
    <w:name w:val="Char Char7"/>
    <w:semiHidden/>
    <w:rsid w:val="000A427C"/>
    <w:rPr>
      <w:rFonts w:ascii="Tahoma" w:eastAsia="Times New Roman" w:hAnsi="Tahoma" w:cs="Tahoma"/>
      <w:sz w:val="16"/>
      <w:szCs w:val="16"/>
      <w:lang w:val="vi-VN" w:eastAsia="en-US" w:bidi="ar-SA"/>
    </w:rPr>
  </w:style>
  <w:style w:type="character" w:customStyle="1" w:styleId="CharChar23">
    <w:name w:val="Char Char23"/>
    <w:semiHidden/>
    <w:locked/>
    <w:rsid w:val="000A427C"/>
    <w:rPr>
      <w:rFonts w:ascii="Times New Roman" w:hAnsi="Times New Roman" w:cs="Times New Roman"/>
      <w:sz w:val="26"/>
      <w:szCs w:val="26"/>
      <w:lang w:val="en-US" w:eastAsia="en-US" w:bidi="ar-SA"/>
    </w:rPr>
  </w:style>
  <w:style w:type="character" w:customStyle="1" w:styleId="CharChar43">
    <w:name w:val="Char Char43"/>
    <w:locked/>
    <w:rsid w:val="000A427C"/>
    <w:rPr>
      <w:rFonts w:ascii="Times New Roman" w:hAnsi="Times New Roman" w:cs="Times New Roman"/>
      <w:sz w:val="24"/>
      <w:szCs w:val="24"/>
      <w:lang w:val="en-US" w:eastAsia="en-US" w:bidi="ar-SA"/>
    </w:rPr>
  </w:style>
  <w:style w:type="character" w:customStyle="1" w:styleId="CharChar33">
    <w:name w:val="Char Char33"/>
    <w:locked/>
    <w:rsid w:val="000A427C"/>
    <w:rPr>
      <w:rFonts w:ascii="Times New Roman" w:hAnsi="Times New Roman" w:cs="Times New Roman"/>
      <w:sz w:val="28"/>
      <w:szCs w:val="28"/>
      <w:lang w:val="en-US" w:eastAsia="en-US" w:bidi="ar-SA"/>
    </w:rPr>
  </w:style>
  <w:style w:type="character" w:customStyle="1" w:styleId="CharChar13">
    <w:name w:val="Char Char13"/>
    <w:locked/>
    <w:rsid w:val="000A427C"/>
    <w:rPr>
      <w:rFonts w:ascii="Times New Roman" w:hAnsi="Times New Roman" w:cs="Times New Roman"/>
      <w:sz w:val="24"/>
      <w:szCs w:val="24"/>
      <w:lang w:val="en-US" w:eastAsia="en-US" w:bidi="ar-SA"/>
    </w:rPr>
  </w:style>
  <w:style w:type="paragraph" w:customStyle="1" w:styleId="Char3">
    <w:name w:val="Char3"/>
    <w:basedOn w:val="Normal"/>
    <w:autoRedefine/>
    <w:rsid w:val="000A427C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customStyle="1" w:styleId="Char12">
    <w:name w:val="Char12"/>
    <w:basedOn w:val="Normal"/>
    <w:semiHidden/>
    <w:rsid w:val="000A427C"/>
    <w:pPr>
      <w:spacing w:after="160" w:line="240" w:lineRule="exact"/>
    </w:pPr>
    <w:rPr>
      <w:rFonts w:ascii="Arial" w:hAnsi="Arial" w:cs="Arial"/>
      <w:sz w:val="24"/>
      <w:szCs w:val="24"/>
    </w:rPr>
  </w:style>
  <w:style w:type="paragraph" w:customStyle="1" w:styleId="tch">
    <w:name w:val="tch"/>
    <w:basedOn w:val="Normal"/>
    <w:semiHidden/>
    <w:rsid w:val="000A427C"/>
    <w:pPr>
      <w:spacing w:after="60" w:line="360" w:lineRule="auto"/>
      <w:jc w:val="center"/>
    </w:pPr>
    <w:rPr>
      <w:rFonts w:ascii="Times New Roman" w:hAnsi="Times New Roman"/>
      <w:b/>
      <w:bCs/>
      <w:sz w:val="28"/>
      <w:szCs w:val="28"/>
      <w:lang w:val="pt-BR"/>
    </w:rPr>
  </w:style>
  <w:style w:type="paragraph" w:customStyle="1" w:styleId="doanthut">
    <w:name w:val="doanthut"/>
    <w:basedOn w:val="Normal"/>
    <w:semiHidden/>
    <w:rsid w:val="000A427C"/>
    <w:pPr>
      <w:spacing w:before="56" w:after="60" w:line="288" w:lineRule="auto"/>
      <w:ind w:left="681" w:hanging="284"/>
      <w:jc w:val="both"/>
    </w:pPr>
    <w:rPr>
      <w:rFonts w:ascii="Times New Roman" w:hAnsi="Times New Roman"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0A427C"/>
    <w:pPr>
      <w:ind w:left="240"/>
    </w:pPr>
    <w:rPr>
      <w:rFonts w:ascii="Times New Roman" w:hAnsi="Times New Roman"/>
      <w:smallCaps/>
      <w:noProof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0A427C"/>
    <w:pPr>
      <w:ind w:left="480"/>
    </w:pPr>
    <w:rPr>
      <w:rFonts w:ascii="Times New Roman" w:hAnsi="Times New Roman"/>
      <w:i/>
      <w:iCs/>
      <w:noProof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0A427C"/>
    <w:pPr>
      <w:ind w:left="720"/>
    </w:pPr>
    <w:rPr>
      <w:rFonts w:ascii="Times New Roman" w:hAnsi="Times New Roman"/>
      <w:noProof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A427C"/>
    <w:pPr>
      <w:ind w:left="960"/>
    </w:pPr>
    <w:rPr>
      <w:rFonts w:ascii="Times New Roman" w:hAnsi="Times New Roman"/>
      <w:noProof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A427C"/>
    <w:pPr>
      <w:ind w:left="1440"/>
    </w:pPr>
    <w:rPr>
      <w:rFonts w:ascii="Times New Roman" w:hAnsi="Times New Roman"/>
      <w:noProof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A427C"/>
    <w:pPr>
      <w:ind w:left="1680"/>
    </w:pPr>
    <w:rPr>
      <w:rFonts w:ascii="Times New Roman" w:hAnsi="Times New Roman"/>
      <w:noProof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A427C"/>
    <w:pPr>
      <w:ind w:left="1920"/>
    </w:pPr>
    <w:rPr>
      <w:rFonts w:ascii="Times New Roman" w:hAnsi="Times New Roman"/>
      <w:noProof/>
      <w:sz w:val="18"/>
      <w:szCs w:val="18"/>
    </w:rPr>
  </w:style>
  <w:style w:type="character" w:customStyle="1" w:styleId="c1">
    <w:name w:val="c1"/>
    <w:rsid w:val="000A427C"/>
    <w:rPr>
      <w:sz w:val="24"/>
      <w:szCs w:val="24"/>
      <w:lang w:val="en-US" w:eastAsia="en-US" w:bidi="ar-SA"/>
    </w:rPr>
  </w:style>
  <w:style w:type="character" w:customStyle="1" w:styleId="charattribute40">
    <w:name w:val="charattribute40"/>
    <w:rsid w:val="000A427C"/>
    <w:rPr>
      <w:sz w:val="24"/>
      <w:szCs w:val="24"/>
      <w:lang w:val="en-US" w:eastAsia="en-US" w:bidi="ar-SA"/>
    </w:rPr>
  </w:style>
  <w:style w:type="character" w:customStyle="1" w:styleId="charattribute53">
    <w:name w:val="charattribute53"/>
    <w:rsid w:val="000A427C"/>
    <w:rPr>
      <w:sz w:val="24"/>
      <w:szCs w:val="24"/>
      <w:lang w:val="en-US" w:eastAsia="en-US" w:bidi="ar-SA"/>
    </w:rPr>
  </w:style>
  <w:style w:type="character" w:customStyle="1" w:styleId="charattribute50">
    <w:name w:val="charattribute50"/>
    <w:rsid w:val="000A427C"/>
    <w:rPr>
      <w:sz w:val="24"/>
      <w:szCs w:val="24"/>
      <w:lang w:val="en-US" w:eastAsia="en-US" w:bidi="ar-SA"/>
    </w:rPr>
  </w:style>
  <w:style w:type="character" w:customStyle="1" w:styleId="charattribute2">
    <w:name w:val="charattribute2"/>
    <w:rsid w:val="000A427C"/>
    <w:rPr>
      <w:sz w:val="24"/>
      <w:szCs w:val="24"/>
      <w:lang w:val="en-US" w:eastAsia="en-US" w:bidi="ar-SA"/>
    </w:rPr>
  </w:style>
  <w:style w:type="character" w:customStyle="1" w:styleId="charattribute4">
    <w:name w:val="charattribute4"/>
    <w:rsid w:val="000A427C"/>
    <w:rPr>
      <w:sz w:val="24"/>
      <w:szCs w:val="24"/>
      <w:lang w:val="en-US" w:eastAsia="en-US" w:bidi="ar-SA"/>
    </w:rPr>
  </w:style>
  <w:style w:type="paragraph" w:customStyle="1" w:styleId="CharCharCharCharCharCharChar">
    <w:name w:val="Char Char Char Char Char Char Char"/>
    <w:autoRedefine/>
    <w:rsid w:val="000A427C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character" w:styleId="CommentReference">
    <w:name w:val="annotation reference"/>
    <w:semiHidden/>
    <w:rsid w:val="000A427C"/>
    <w:rPr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0A427C"/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A427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A42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A427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tyle12">
    <w:name w:val="Style12"/>
    <w:basedOn w:val="Normal"/>
    <w:rsid w:val="000A427C"/>
    <w:pPr>
      <w:widowControl w:val="0"/>
      <w:autoSpaceDE w:val="0"/>
      <w:autoSpaceDN w:val="0"/>
      <w:adjustRightInd w:val="0"/>
      <w:spacing w:line="300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0A427C"/>
    <w:rPr>
      <w:rFonts w:ascii="Times New Roman" w:hAnsi="Times New Roman" w:cs="Times New Roman"/>
      <w:b/>
      <w:bCs/>
      <w:color w:val="000000"/>
      <w:sz w:val="24"/>
      <w:szCs w:val="24"/>
      <w:lang w:val="en-US" w:eastAsia="en-US" w:bidi="ar-SA"/>
    </w:rPr>
  </w:style>
  <w:style w:type="character" w:customStyle="1" w:styleId="FontStyle38">
    <w:name w:val="Font Style38"/>
    <w:rsid w:val="000A427C"/>
    <w:rPr>
      <w:rFonts w:ascii="Times New Roman" w:hAnsi="Times New Roman" w:cs="Times New Roman"/>
      <w:color w:val="000000"/>
      <w:sz w:val="20"/>
      <w:szCs w:val="20"/>
      <w:lang w:val="en-US" w:eastAsia="en-US" w:bidi="ar-SA"/>
    </w:rPr>
  </w:style>
  <w:style w:type="character" w:customStyle="1" w:styleId="FontStyle61">
    <w:name w:val="Font Style61"/>
    <w:rsid w:val="000A427C"/>
    <w:rPr>
      <w:rFonts w:ascii="Times New Roman" w:hAnsi="Times New Roman" w:cs="Times New Roman"/>
      <w:color w:val="000000"/>
      <w:sz w:val="20"/>
      <w:szCs w:val="20"/>
      <w:lang w:val="en-US" w:eastAsia="en-US" w:bidi="ar-SA"/>
    </w:rPr>
  </w:style>
  <w:style w:type="character" w:styleId="SubtleEmphasis">
    <w:name w:val="Subtle Emphasis"/>
    <w:qFormat/>
    <w:rsid w:val="000A427C"/>
    <w:rPr>
      <w:i/>
      <w:iCs/>
      <w:color w:val="808080"/>
    </w:rPr>
  </w:style>
  <w:style w:type="character" w:customStyle="1" w:styleId="FontStyle51">
    <w:name w:val="Font Style51"/>
    <w:rsid w:val="000A427C"/>
    <w:rPr>
      <w:rFonts w:ascii="Times New Roman" w:hAnsi="Times New Roman" w:cs="Times New Roman"/>
      <w:b/>
      <w:bCs/>
      <w:i/>
      <w:iCs/>
      <w:color w:val="000000"/>
      <w:sz w:val="18"/>
      <w:szCs w:val="18"/>
    </w:rPr>
  </w:style>
  <w:style w:type="character" w:customStyle="1" w:styleId="CharChar0">
    <w:name w:val="Char Char"/>
    <w:basedOn w:val="DefaultParagraphFont"/>
    <w:semiHidden/>
    <w:rsid w:val="0010379E"/>
    <w:rPr>
      <w:rFonts w:ascii="Tahoma" w:eastAsia="Arial" w:hAnsi="Tahoma" w:cs="Tahoma"/>
      <w:sz w:val="16"/>
      <w:szCs w:val="16"/>
      <w:lang w:val="vi-VN" w:eastAsia="en-US" w:bidi="ar-SA"/>
    </w:rPr>
  </w:style>
  <w:style w:type="character" w:customStyle="1" w:styleId="CharChar34">
    <w:name w:val="Char Char3"/>
    <w:basedOn w:val="DefaultParagraphFont"/>
    <w:rsid w:val="0010379E"/>
    <w:rPr>
      <w:rFonts w:ascii=".VnTime" w:hAnsi=".VnTime"/>
      <w:sz w:val="28"/>
      <w:szCs w:val="24"/>
    </w:rPr>
  </w:style>
  <w:style w:type="paragraph" w:customStyle="1" w:styleId="Char13">
    <w:name w:val="Char1"/>
    <w:basedOn w:val="Normal"/>
    <w:semiHidden/>
    <w:rsid w:val="0010379E"/>
    <w:pPr>
      <w:spacing w:after="160" w:line="240" w:lineRule="exact"/>
    </w:pPr>
    <w:rPr>
      <w:rFonts w:ascii="Arial" w:hAnsi="Arial"/>
      <w:sz w:val="24"/>
      <w:szCs w:val="24"/>
    </w:rPr>
  </w:style>
  <w:style w:type="paragraph" w:customStyle="1" w:styleId="Char4">
    <w:name w:val="Char"/>
    <w:basedOn w:val="Normal"/>
    <w:autoRedefine/>
    <w:rsid w:val="0010379E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character" w:customStyle="1" w:styleId="CharChar8">
    <w:name w:val="Char Char"/>
    <w:basedOn w:val="DefaultParagraphFont"/>
    <w:semiHidden/>
    <w:rsid w:val="006C3924"/>
    <w:rPr>
      <w:rFonts w:ascii="Tahoma" w:eastAsia="Arial" w:hAnsi="Tahoma" w:cs="Tahoma"/>
      <w:sz w:val="16"/>
      <w:szCs w:val="16"/>
      <w:lang w:val="vi-VN" w:eastAsia="en-US" w:bidi="ar-SA"/>
    </w:rPr>
  </w:style>
  <w:style w:type="character" w:customStyle="1" w:styleId="CharChar35">
    <w:name w:val="Char Char3"/>
    <w:basedOn w:val="DefaultParagraphFont"/>
    <w:rsid w:val="006C3924"/>
    <w:rPr>
      <w:rFonts w:ascii=".VnTime" w:hAnsi=".VnTime"/>
      <w:sz w:val="28"/>
      <w:szCs w:val="24"/>
    </w:rPr>
  </w:style>
  <w:style w:type="paragraph" w:customStyle="1" w:styleId="Char14">
    <w:name w:val="Char1"/>
    <w:basedOn w:val="Normal"/>
    <w:semiHidden/>
    <w:rsid w:val="006C3924"/>
    <w:pPr>
      <w:spacing w:after="160" w:line="240" w:lineRule="exact"/>
    </w:pPr>
    <w:rPr>
      <w:rFonts w:ascii="Arial" w:hAnsi="Arial"/>
      <w:sz w:val="24"/>
      <w:szCs w:val="24"/>
    </w:rPr>
  </w:style>
  <w:style w:type="paragraph" w:customStyle="1" w:styleId="Char5">
    <w:name w:val="Char"/>
    <w:basedOn w:val="Normal"/>
    <w:autoRedefine/>
    <w:rsid w:val="006C3924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character" w:customStyle="1" w:styleId="Heading2Char1">
    <w:name w:val="Heading 2 Char1"/>
    <w:aliases w:val="Char Char Char Char Char1"/>
    <w:basedOn w:val="DefaultParagraphFont"/>
    <w:semiHidden/>
    <w:rsid w:val="00E3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loonTextChar1">
    <w:name w:val="Balloon Text Char1"/>
    <w:basedOn w:val="DefaultParagraphFont"/>
    <w:semiHidden/>
    <w:rsid w:val="00E33EE9"/>
    <w:rPr>
      <w:rFonts w:ascii="Tahoma" w:hAnsi="Tahoma" w:cs="Tahoma" w:hint="defaul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653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189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413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19164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8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707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722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46361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26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4.bin"/><Relationship Id="rId21" Type="http://schemas.openxmlformats.org/officeDocument/2006/relationships/image" Target="media/image8.wmf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7.bin"/><Relationship Id="rId47" Type="http://schemas.openxmlformats.org/officeDocument/2006/relationships/image" Target="media/image10.wmf"/><Relationship Id="rId50" Type="http://schemas.openxmlformats.org/officeDocument/2006/relationships/oleObject" Target="embeddings/oleObject33.bin"/><Relationship Id="rId55" Type="http://schemas.openxmlformats.org/officeDocument/2006/relationships/image" Target="media/image14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4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2.bin"/><Relationship Id="rId40" Type="http://schemas.openxmlformats.org/officeDocument/2006/relationships/oleObject" Target="embeddings/oleObject25.bin"/><Relationship Id="rId45" Type="http://schemas.openxmlformats.org/officeDocument/2006/relationships/oleObject" Target="embeddings/oleObject30.bin"/><Relationship Id="rId53" Type="http://schemas.openxmlformats.org/officeDocument/2006/relationships/image" Target="media/image13.wmf"/><Relationship Id="rId58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20.bin"/><Relationship Id="rId43" Type="http://schemas.openxmlformats.org/officeDocument/2006/relationships/oleObject" Target="embeddings/oleObject28.bin"/><Relationship Id="rId48" Type="http://schemas.openxmlformats.org/officeDocument/2006/relationships/oleObject" Target="embeddings/oleObject32.bin"/><Relationship Id="rId56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image" Target="media/image12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3.bin"/><Relationship Id="rId46" Type="http://schemas.openxmlformats.org/officeDocument/2006/relationships/oleObject" Target="embeddings/oleObject31.bin"/><Relationship Id="rId59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6.bin"/><Relationship Id="rId54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21.bin"/><Relationship Id="rId49" Type="http://schemas.openxmlformats.org/officeDocument/2006/relationships/image" Target="media/image11.wmf"/><Relationship Id="rId57" Type="http://schemas.openxmlformats.org/officeDocument/2006/relationships/image" Target="media/image15.e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9.bin"/><Relationship Id="rId52" Type="http://schemas.openxmlformats.org/officeDocument/2006/relationships/oleObject" Target="embeddings/oleObject34.bin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5129D-B29D-4330-81CF-B0752223F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2312</Words>
  <Characters>13183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Chuyên đề LTĐH</Company>
  <LinksUpToDate>false</LinksUpToDate>
  <CharactersWithSpaces>15465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Long Nhat Nguyen</dc:creator>
  <cp:lastModifiedBy>Long Nhat Nguyen</cp:lastModifiedBy>
  <cp:revision>11</cp:revision>
  <cp:lastPrinted>2019-01-07T17:23:00Z</cp:lastPrinted>
  <dcterms:created xsi:type="dcterms:W3CDTF">2017-02-28T17:00:00Z</dcterms:created>
  <dcterms:modified xsi:type="dcterms:W3CDTF">2019-01-07T17:24:00Z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