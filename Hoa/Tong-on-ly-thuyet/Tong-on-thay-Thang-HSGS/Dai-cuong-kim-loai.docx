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942" w:rsidRPr="003B7EE8" w:rsidRDefault="00060942" w:rsidP="00060942">
      <w:pPr>
        <w:tabs>
          <w:tab w:val="left" w:pos="270"/>
          <w:tab w:val="left" w:pos="2880"/>
          <w:tab w:val="left" w:pos="5400"/>
          <w:tab w:val="left" w:pos="8100"/>
        </w:tabs>
        <w:spacing w:line="264" w:lineRule="auto"/>
        <w:jc w:val="center"/>
        <w:rPr>
          <w:rFonts w:ascii="Times New Roman" w:hAnsi="Times New Roman"/>
          <w:b/>
          <w:noProof/>
          <w:sz w:val="32"/>
          <w:szCs w:val="32"/>
          <w14:textOutline w14:w="5270" w14:cap="flat" w14:cmpd="sng" w14:algn="ctr">
            <w14:solidFill>
              <w14:schemeClr w14:val="accent1">
                <w14:shade w14:val="88000"/>
                <w14:satMod w14:val="110000"/>
              </w14:schemeClr>
            </w14:solidFill>
            <w14:prstDash w14:val="solid"/>
            <w14:round/>
          </w14:textOutline>
        </w:rPr>
      </w:pPr>
      <w:bookmarkStart w:id="0" w:name="_GoBack"/>
      <w:bookmarkEnd w:id="0"/>
      <w:r w:rsidRPr="003B7EE8">
        <w:rPr>
          <w:rFonts w:ascii="Times New Roman" w:hAnsi="Times New Roman"/>
          <w:b/>
          <w:noProof/>
          <w:sz w:val="32"/>
          <w:szCs w:val="32"/>
        </w:rPr>
        <mc:AlternateContent>
          <mc:Choice Requires="wps">
            <w:drawing>
              <wp:anchor distT="0" distB="0" distL="114300" distR="114300" simplePos="0" relativeHeight="251658240" behindDoc="0" locked="0" layoutInCell="1" allowOverlap="1" wp14:anchorId="493B3FDD" wp14:editId="010DDBF4">
                <wp:simplePos x="0" y="0"/>
                <wp:positionH relativeFrom="column">
                  <wp:posOffset>88458</wp:posOffset>
                </wp:positionH>
                <wp:positionV relativeFrom="paragraph">
                  <wp:posOffset>20182</wp:posOffset>
                </wp:positionV>
                <wp:extent cx="6337190" cy="508883"/>
                <wp:effectExtent l="0" t="0" r="0" b="5715"/>
                <wp:wrapNone/>
                <wp:docPr id="6" name="Rounded Rectangle 6"/>
                <wp:cNvGraphicFramePr/>
                <a:graphic xmlns:a="http://schemas.openxmlformats.org/drawingml/2006/main">
                  <a:graphicData uri="http://schemas.microsoft.com/office/word/2010/wordprocessingShape">
                    <wps:wsp>
                      <wps:cNvSpPr/>
                      <wps:spPr>
                        <a:xfrm>
                          <a:off x="0" y="0"/>
                          <a:ext cx="6337190" cy="508883"/>
                        </a:xfrm>
                        <a:prstGeom prst="roundRect">
                          <a:avLst/>
                        </a:prstGeom>
                        <a:noFill/>
                        <a:ln>
                          <a:noFill/>
                        </a:ln>
                      </wps:spPr>
                      <wps:style>
                        <a:lnRef idx="1">
                          <a:schemeClr val="accent3"/>
                        </a:lnRef>
                        <a:fillRef idx="2">
                          <a:schemeClr val="accent3"/>
                        </a:fillRef>
                        <a:effectRef idx="1">
                          <a:schemeClr val="accent3"/>
                        </a:effectRef>
                        <a:fontRef idx="minor">
                          <a:schemeClr val="dk1"/>
                        </a:fontRef>
                      </wps:style>
                      <wps:txbx>
                        <w:txbxContent>
                          <w:p w:rsidR="00396EA4" w:rsidRPr="00B30A6B" w:rsidRDefault="00396EA4" w:rsidP="00060942">
                            <w:pPr>
                              <w:jc w:val="center"/>
                              <w:rPr>
                                <w:color w:val="0F243E" w:themeColor="text2" w:themeShade="80"/>
                                <w14:textOutline w14:w="9525" w14:cap="rnd" w14:cmpd="sng" w14:algn="ctr">
                                  <w14:solidFill>
                                    <w14:srgbClr w14:val="000000"/>
                                  </w14:solidFill>
                                  <w14:prstDash w14:val="solid"/>
                                  <w14:bevel/>
                                </w14:textOutline>
                              </w:rPr>
                            </w:pPr>
                            <w:r w:rsidRPr="00B30A6B">
                              <w:rPr>
                                <w:rFonts w:ascii="Times New Roman" w:hAnsi="Times New Roman"/>
                                <w:b/>
                                <w:noProof/>
                                <w:color w:val="0F243E" w:themeColor="text2" w:themeShade="80"/>
                                <w:sz w:val="32"/>
                                <w:szCs w:val="32"/>
                                <w14:textOutline w14:w="5270" w14:cap="flat" w14:cmpd="sng" w14:algn="ctr">
                                  <w14:solidFill>
                                    <w14:srgbClr w14:val="000000"/>
                                  </w14:solidFill>
                                  <w14:prstDash w14:val="solid"/>
                                  <w14:round/>
                                </w14:textOutline>
                              </w:rPr>
                              <w:t>TỔNG ÔN LÝ THUYẾT CHƯƠNG ĐẠI CƯƠNG KIM LOẠI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93B3FDD" id="Rounded Rectangle 6" o:spid="_x0000_s1026" style="position:absolute;left:0;text-align:left;margin-left:6.95pt;margin-top:1.6pt;width:499pt;height:40.0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" filled="f" stroked="f">
                <v:shadow on="t" color="black" opacity="24903f" origin=",.5" offset="0,.55556mm"/>
                <v:textbox>
                  <w:txbxContent>
                    <w:p w:rsidR="00396EA4" w:rsidRPr="00B30A6B" w:rsidRDefault="00396EA4" w:rsidP="00060942">
                      <w:pPr>
                        <w:jc w:val="center"/>
                        <w:rPr>
                          <w:color w:val="0F243E" w:themeColor="text2" w:themeShade="80"/>
                          <w14:textOutline w14:w="9525" w14:cap="rnd" w14:cmpd="sng" w14:algn="ctr">
                            <w14:solidFill>
                              <w14:srgbClr w14:val="000000"/>
                            </w14:solidFill>
                            <w14:prstDash w14:val="solid"/>
                            <w14:bevel/>
                          </w14:textOutline>
                        </w:rPr>
                      </w:pPr>
                      <w:r w:rsidRPr="00B30A6B">
                        <w:rPr>
                          <w:rFonts w:ascii="Times New Roman" w:hAnsi="Times New Roman"/>
                          <w:b/>
                          <w:noProof/>
                          <w:color w:val="0F243E" w:themeColor="text2" w:themeShade="80"/>
                          <w:sz w:val="32"/>
                          <w:szCs w:val="32"/>
                          <w14:textOutline w14:w="5270" w14:cap="flat" w14:cmpd="sng" w14:algn="ctr">
                            <w14:solidFill>
                              <w14:srgbClr w14:val="000000"/>
                            </w14:solidFill>
                            <w14:prstDash w14:val="solid"/>
                            <w14:round/>
                          </w14:textOutline>
                        </w:rPr>
                        <w:t>TỔNG ÔN LÝ THUYẾT CHƯƠNG ĐẠI CƯƠNG KIM LOẠI</w:t>
                      </w:r>
                    </w:p>
                  </w:txbxContent>
                </v:textbox>
              </v:roundrect>
            </w:pict>
          </mc:Fallback>
        </mc:AlternateContent>
      </w:r>
    </w:p>
    <w:p w:rsidR="00C20467" w:rsidRPr="003B7EE8" w:rsidRDefault="00C20467" w:rsidP="00C20467">
      <w:pPr>
        <w:autoSpaceDE w:val="0"/>
        <w:autoSpaceDN w:val="0"/>
        <w:adjustRightInd w:val="0"/>
        <w:rPr>
          <w:rFonts w:ascii="Times New Roman" w:hAnsi="Times New Roman"/>
          <w:b/>
          <w:sz w:val="24"/>
          <w:szCs w:val="24"/>
        </w:rPr>
      </w:pPr>
    </w:p>
    <w:p w:rsidR="005C15A5" w:rsidRPr="003B7EE8" w:rsidRDefault="005C15A5" w:rsidP="00C20467">
      <w:pPr>
        <w:autoSpaceDE w:val="0"/>
        <w:autoSpaceDN w:val="0"/>
        <w:adjustRightInd w:val="0"/>
        <w:rPr>
          <w:rFonts w:ascii="Times New Roman" w:eastAsiaTheme="minorHAnsi" w:hAnsi="Times New Roman"/>
          <w:sz w:val="24"/>
          <w:szCs w:val="24"/>
        </w:rPr>
      </w:pP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it-IT"/>
        </w:rPr>
      </w:pPr>
      <w:r w:rsidRPr="003B7EE8">
        <w:rPr>
          <w:rFonts w:ascii="Times New Roman" w:hAnsi="Times New Roman"/>
          <w:b/>
          <w:sz w:val="24"/>
          <w:szCs w:val="24"/>
        </w:rPr>
        <w:t>Câu 1:</w:t>
      </w:r>
      <w:r w:rsidRPr="003B7EE8">
        <w:rPr>
          <w:rFonts w:ascii="Times New Roman" w:hAnsi="Times New Roman"/>
          <w:sz w:val="24"/>
          <w:szCs w:val="24"/>
        </w:rPr>
        <w:t xml:space="preserve"> </w:t>
      </w:r>
      <w:r w:rsidRPr="003B7EE8">
        <w:rPr>
          <w:rFonts w:ascii="Times New Roman" w:hAnsi="Times New Roman"/>
          <w:sz w:val="24"/>
          <w:szCs w:val="24"/>
          <w:lang w:val="it-IT"/>
        </w:rPr>
        <w:t xml:space="preserve">Cho các câu phát biểu về vị trí và cấu tạo của kim loại như sau : </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it-IT"/>
        </w:rPr>
      </w:pPr>
      <w:r w:rsidRPr="003B7EE8">
        <w:rPr>
          <w:rFonts w:ascii="Times New Roman" w:hAnsi="Times New Roman"/>
          <w:sz w:val="24"/>
          <w:szCs w:val="24"/>
          <w:lang w:val="it-IT"/>
        </w:rPr>
        <w:t xml:space="preserve"> </w:t>
      </w:r>
      <w:r w:rsidRPr="003B7EE8">
        <w:rPr>
          <w:rFonts w:ascii="Times New Roman" w:hAnsi="Times New Roman"/>
          <w:sz w:val="24"/>
          <w:szCs w:val="24"/>
          <w:lang w:val="it-IT"/>
        </w:rPr>
        <w:tab/>
        <w:t>(</w:t>
      </w:r>
      <w:r w:rsidR="00574AF7" w:rsidRPr="003B7EE8">
        <w:rPr>
          <w:rFonts w:ascii="Times New Roman" w:hAnsi="Times New Roman"/>
          <w:sz w:val="24"/>
          <w:szCs w:val="24"/>
          <w:lang w:val="it-IT"/>
        </w:rPr>
        <w:t>I)</w:t>
      </w:r>
      <w:r w:rsidRPr="003B7EE8">
        <w:rPr>
          <w:rFonts w:ascii="Times New Roman" w:hAnsi="Times New Roman"/>
          <w:sz w:val="24"/>
          <w:szCs w:val="24"/>
          <w:lang w:val="it-IT"/>
        </w:rPr>
        <w:t xml:space="preserve">: Hầu hết các kim loại chỉ có từ 1 đến 3 electron lớp ngoài cùng. </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it-IT"/>
        </w:rPr>
      </w:pPr>
      <w:r w:rsidRPr="003B7EE8">
        <w:rPr>
          <w:rFonts w:ascii="Times New Roman" w:hAnsi="Times New Roman"/>
          <w:sz w:val="24"/>
          <w:szCs w:val="24"/>
          <w:lang w:val="it-IT"/>
        </w:rPr>
        <w:t xml:space="preserve"> </w:t>
      </w:r>
      <w:r w:rsidRPr="003B7EE8">
        <w:rPr>
          <w:rFonts w:ascii="Times New Roman" w:hAnsi="Times New Roman"/>
          <w:sz w:val="24"/>
          <w:szCs w:val="24"/>
          <w:lang w:val="it-IT"/>
        </w:rPr>
        <w:tab/>
      </w:r>
      <w:r w:rsidR="00574AF7" w:rsidRPr="003B7EE8">
        <w:rPr>
          <w:rFonts w:ascii="Times New Roman" w:hAnsi="Times New Roman"/>
          <w:sz w:val="24"/>
          <w:szCs w:val="24"/>
          <w:lang w:val="it-IT"/>
        </w:rPr>
        <w:t>(II)</w:t>
      </w:r>
      <w:r w:rsidRPr="003B7EE8">
        <w:rPr>
          <w:rFonts w:ascii="Times New Roman" w:hAnsi="Times New Roman"/>
          <w:sz w:val="24"/>
          <w:szCs w:val="24"/>
          <w:lang w:val="it-IT"/>
        </w:rPr>
        <w:t xml:space="preserve">: Tất cả các nguyên tố nhóm B đều là kim loại. </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it-IT"/>
        </w:rPr>
      </w:pPr>
      <w:r w:rsidRPr="003B7EE8">
        <w:rPr>
          <w:rFonts w:ascii="Times New Roman" w:hAnsi="Times New Roman"/>
          <w:sz w:val="24"/>
          <w:szCs w:val="24"/>
          <w:lang w:val="it-IT"/>
        </w:rPr>
        <w:tab/>
      </w:r>
      <w:r w:rsidR="00574AF7" w:rsidRPr="003B7EE8">
        <w:rPr>
          <w:rFonts w:ascii="Times New Roman" w:hAnsi="Times New Roman"/>
          <w:sz w:val="24"/>
          <w:szCs w:val="24"/>
          <w:lang w:val="it-IT"/>
        </w:rPr>
        <w:t>(III)</w:t>
      </w:r>
      <w:r w:rsidRPr="003B7EE8">
        <w:rPr>
          <w:rFonts w:ascii="Times New Roman" w:hAnsi="Times New Roman"/>
          <w:sz w:val="24"/>
          <w:szCs w:val="24"/>
          <w:lang w:val="it-IT"/>
        </w:rPr>
        <w:t xml:space="preserve">: Ở trạng thái rắn, đơn chất kim loại có cấu tạo tinh thể. </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it-IT"/>
        </w:rPr>
      </w:pPr>
      <w:r w:rsidRPr="003B7EE8">
        <w:rPr>
          <w:rFonts w:ascii="Times New Roman" w:hAnsi="Times New Roman"/>
          <w:sz w:val="24"/>
          <w:szCs w:val="24"/>
          <w:lang w:val="it-IT"/>
        </w:rPr>
        <w:tab/>
      </w:r>
      <w:r w:rsidR="00574AF7" w:rsidRPr="003B7EE8">
        <w:rPr>
          <w:rFonts w:ascii="Times New Roman" w:hAnsi="Times New Roman"/>
          <w:sz w:val="24"/>
          <w:szCs w:val="24"/>
          <w:lang w:val="it-IT"/>
        </w:rPr>
        <w:t>(IV)</w:t>
      </w:r>
      <w:r w:rsidRPr="003B7EE8">
        <w:rPr>
          <w:rFonts w:ascii="Times New Roman" w:hAnsi="Times New Roman"/>
          <w:sz w:val="24"/>
          <w:szCs w:val="24"/>
          <w:lang w:val="it-IT"/>
        </w:rPr>
        <w:t>: Liên kết kim loại là liên kết được hình thành do sức hút tĩnh điện giữa các ion dương kim loại và các electron tự do.</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it-IT"/>
        </w:rPr>
      </w:pPr>
      <w:r w:rsidRPr="003B7EE8">
        <w:rPr>
          <w:rFonts w:ascii="Times New Roman" w:hAnsi="Times New Roman"/>
          <w:sz w:val="24"/>
          <w:szCs w:val="24"/>
          <w:lang w:val="it-IT"/>
        </w:rPr>
        <w:t xml:space="preserve">Những phát biểu nào đúng ? </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it-IT"/>
        </w:rPr>
      </w:pPr>
      <w:r w:rsidRPr="003B7EE8">
        <w:rPr>
          <w:rFonts w:ascii="Times New Roman" w:hAnsi="Times New Roman"/>
          <w:b/>
          <w:sz w:val="24"/>
          <w:szCs w:val="24"/>
          <w:lang w:val="it-IT"/>
        </w:rPr>
        <w:tab/>
        <w:t>A.</w:t>
      </w:r>
      <w:r w:rsidRPr="003B7EE8">
        <w:rPr>
          <w:rFonts w:ascii="Times New Roman" w:hAnsi="Times New Roman"/>
          <w:sz w:val="24"/>
          <w:szCs w:val="24"/>
          <w:lang w:val="it-IT"/>
        </w:rPr>
        <w:t xml:space="preserve"> Chỉ có I đúng.            </w:t>
      </w:r>
      <w:r w:rsidRPr="003B7EE8">
        <w:rPr>
          <w:rFonts w:ascii="Times New Roman" w:hAnsi="Times New Roman"/>
          <w:sz w:val="24"/>
          <w:szCs w:val="24"/>
          <w:lang w:val="it-IT"/>
        </w:rPr>
        <w:tab/>
      </w:r>
      <w:r w:rsidRPr="003B7EE8">
        <w:rPr>
          <w:rFonts w:ascii="Times New Roman" w:hAnsi="Times New Roman"/>
          <w:b/>
          <w:sz w:val="24"/>
          <w:szCs w:val="24"/>
          <w:lang w:val="it-IT"/>
        </w:rPr>
        <w:t>B.</w:t>
      </w:r>
      <w:r w:rsidRPr="003B7EE8">
        <w:rPr>
          <w:rFonts w:ascii="Times New Roman" w:hAnsi="Times New Roman"/>
          <w:sz w:val="24"/>
          <w:szCs w:val="24"/>
          <w:lang w:val="it-IT"/>
        </w:rPr>
        <w:t xml:space="preserve"> Chỉ có I, II đúng. </w:t>
      </w:r>
      <w:r w:rsidRPr="003B7EE8">
        <w:rPr>
          <w:rFonts w:ascii="Times New Roman" w:hAnsi="Times New Roman"/>
          <w:sz w:val="24"/>
          <w:szCs w:val="24"/>
          <w:lang w:val="it-IT"/>
        </w:rPr>
        <w:tab/>
      </w:r>
      <w:r w:rsidRPr="003B7EE8">
        <w:rPr>
          <w:rFonts w:ascii="Times New Roman" w:hAnsi="Times New Roman"/>
          <w:b/>
          <w:sz w:val="24"/>
          <w:szCs w:val="24"/>
          <w:lang w:val="it-IT"/>
        </w:rPr>
        <w:t>C.</w:t>
      </w:r>
      <w:r w:rsidRPr="003B7EE8">
        <w:rPr>
          <w:rFonts w:ascii="Times New Roman" w:hAnsi="Times New Roman"/>
          <w:sz w:val="24"/>
          <w:szCs w:val="24"/>
          <w:lang w:val="it-IT"/>
        </w:rPr>
        <w:t xml:space="preserve"> Chỉ có IV sai.        </w:t>
      </w:r>
      <w:r w:rsidRPr="003B7EE8">
        <w:rPr>
          <w:rFonts w:ascii="Times New Roman" w:hAnsi="Times New Roman"/>
          <w:b/>
          <w:sz w:val="24"/>
          <w:szCs w:val="24"/>
          <w:lang w:val="it-IT"/>
        </w:rPr>
        <w:t>D.</w:t>
      </w:r>
      <w:r w:rsidRPr="003B7EE8">
        <w:rPr>
          <w:rFonts w:ascii="Times New Roman" w:hAnsi="Times New Roman"/>
          <w:sz w:val="24"/>
          <w:szCs w:val="24"/>
          <w:lang w:val="it-IT"/>
        </w:rPr>
        <w:t xml:space="preserve"> Cả I, II, III, IV đều đúng.      </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pt-BR"/>
        </w:rPr>
      </w:pPr>
      <w:r w:rsidRPr="003B7EE8">
        <w:rPr>
          <w:rFonts w:ascii="Times New Roman" w:hAnsi="Times New Roman"/>
          <w:b/>
          <w:sz w:val="24"/>
          <w:szCs w:val="24"/>
        </w:rPr>
        <w:t xml:space="preserve">Câu </w:t>
      </w:r>
      <w:r w:rsidR="00A75913" w:rsidRPr="003B7EE8">
        <w:rPr>
          <w:rFonts w:ascii="Times New Roman" w:hAnsi="Times New Roman"/>
          <w:b/>
          <w:sz w:val="24"/>
          <w:szCs w:val="24"/>
        </w:rPr>
        <w:t>2</w:t>
      </w:r>
      <w:r w:rsidRPr="003B7EE8">
        <w:rPr>
          <w:rFonts w:ascii="Times New Roman" w:hAnsi="Times New Roman"/>
          <w:b/>
          <w:sz w:val="24"/>
          <w:szCs w:val="24"/>
        </w:rPr>
        <w:t xml:space="preserve">: </w:t>
      </w:r>
      <w:r w:rsidRPr="003B7EE8">
        <w:rPr>
          <w:rFonts w:ascii="Times New Roman" w:hAnsi="Times New Roman"/>
          <w:sz w:val="24"/>
          <w:szCs w:val="24"/>
          <w:lang w:val="pt-BR"/>
        </w:rPr>
        <w:t>Nhận định nào đúng ?</w:t>
      </w:r>
    </w:p>
    <w:p w:rsidR="004C6E6B" w:rsidRPr="003B7EE8" w:rsidRDefault="004C6E6B" w:rsidP="004C6E6B">
      <w:pPr>
        <w:pStyle w:val="StyleLeft127cm"/>
        <w:tabs>
          <w:tab w:val="left" w:pos="270"/>
          <w:tab w:val="left" w:pos="2880"/>
          <w:tab w:val="left" w:pos="5310"/>
          <w:tab w:val="left" w:pos="7830"/>
        </w:tabs>
        <w:spacing w:before="0" w:after="0" w:line="252" w:lineRule="auto"/>
        <w:ind w:left="0"/>
        <w:rPr>
          <w:rFonts w:ascii="Times New Roman" w:hAnsi="Times New Roman"/>
          <w:szCs w:val="24"/>
          <w:lang w:val="pt-BR"/>
        </w:rPr>
      </w:pPr>
      <w:r w:rsidRPr="003B7EE8">
        <w:rPr>
          <w:rFonts w:ascii="Times New Roman" w:hAnsi="Times New Roman"/>
          <w:b/>
          <w:szCs w:val="24"/>
          <w:lang w:val="pt-BR"/>
        </w:rPr>
        <w:tab/>
        <w:t>A.</w:t>
      </w:r>
      <w:r w:rsidRPr="003B7EE8">
        <w:rPr>
          <w:rFonts w:ascii="Times New Roman" w:hAnsi="Times New Roman"/>
          <w:szCs w:val="24"/>
          <w:lang w:val="pt-BR"/>
        </w:rPr>
        <w:t xml:space="preserve"> Tất cả các nguyên tố s là kim loại.</w:t>
      </w:r>
      <w:r w:rsidRPr="003B7EE8">
        <w:rPr>
          <w:rFonts w:ascii="Times New Roman" w:hAnsi="Times New Roman"/>
          <w:szCs w:val="24"/>
          <w:lang w:val="pt-BR"/>
        </w:rPr>
        <w:tab/>
      </w:r>
      <w:r w:rsidRPr="003B7EE8">
        <w:rPr>
          <w:rFonts w:ascii="Times New Roman" w:hAnsi="Times New Roman"/>
          <w:b/>
          <w:szCs w:val="24"/>
          <w:lang w:val="pt-BR"/>
        </w:rPr>
        <w:t>B.</w:t>
      </w:r>
      <w:r w:rsidRPr="003B7EE8">
        <w:rPr>
          <w:rFonts w:ascii="Times New Roman" w:hAnsi="Times New Roman"/>
          <w:szCs w:val="24"/>
          <w:lang w:val="pt-BR"/>
        </w:rPr>
        <w:t xml:space="preserve"> Tất cả các nguyên tố p là kim loại.</w:t>
      </w:r>
    </w:p>
    <w:p w:rsidR="004C6E6B" w:rsidRPr="003B7EE8" w:rsidRDefault="004C6E6B" w:rsidP="004C6E6B">
      <w:pPr>
        <w:pStyle w:val="StyleLeft127cm"/>
        <w:tabs>
          <w:tab w:val="left" w:pos="270"/>
          <w:tab w:val="left" w:pos="2880"/>
          <w:tab w:val="left" w:pos="5310"/>
          <w:tab w:val="left" w:pos="7830"/>
        </w:tabs>
        <w:spacing w:before="0" w:after="0" w:line="252" w:lineRule="auto"/>
        <w:ind w:left="0"/>
        <w:rPr>
          <w:rFonts w:ascii="Times New Roman" w:hAnsi="Times New Roman"/>
          <w:szCs w:val="24"/>
          <w:lang w:val="pt-BR"/>
        </w:rPr>
      </w:pPr>
      <w:r w:rsidRPr="003B7EE8">
        <w:rPr>
          <w:rFonts w:ascii="Times New Roman" w:hAnsi="Times New Roman"/>
          <w:b/>
          <w:szCs w:val="24"/>
          <w:lang w:val="pt-BR"/>
        </w:rPr>
        <w:tab/>
        <w:t>C.</w:t>
      </w:r>
      <w:r w:rsidRPr="003B7EE8">
        <w:rPr>
          <w:rFonts w:ascii="Times New Roman" w:hAnsi="Times New Roman"/>
          <w:szCs w:val="24"/>
          <w:lang w:val="pt-BR"/>
        </w:rPr>
        <w:t xml:space="preserve"> Tất cả các nguyên tố d là kim loại.</w:t>
      </w:r>
      <w:r w:rsidRPr="003B7EE8">
        <w:rPr>
          <w:rFonts w:ascii="Times New Roman" w:hAnsi="Times New Roman"/>
          <w:szCs w:val="24"/>
          <w:lang w:val="pt-BR"/>
        </w:rPr>
        <w:tab/>
      </w:r>
      <w:r w:rsidRPr="003B7EE8">
        <w:rPr>
          <w:rFonts w:ascii="Times New Roman" w:hAnsi="Times New Roman"/>
          <w:b/>
          <w:szCs w:val="24"/>
          <w:lang w:val="pt-BR"/>
        </w:rPr>
        <w:t>D.</w:t>
      </w:r>
      <w:r w:rsidRPr="003B7EE8">
        <w:rPr>
          <w:rFonts w:ascii="Times New Roman" w:hAnsi="Times New Roman"/>
          <w:szCs w:val="24"/>
          <w:lang w:val="pt-BR"/>
        </w:rPr>
        <w:t xml:space="preserve"> Tất cả các nguyên tố nhóm A là kim loại.</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nl-NL"/>
        </w:rPr>
      </w:pPr>
      <w:r w:rsidRPr="003B7EE8">
        <w:rPr>
          <w:rFonts w:ascii="Times New Roman" w:hAnsi="Times New Roman"/>
          <w:b/>
          <w:sz w:val="24"/>
          <w:szCs w:val="24"/>
        </w:rPr>
        <w:t xml:space="preserve">Câu </w:t>
      </w:r>
      <w:r w:rsidR="00A75913" w:rsidRPr="003B7EE8">
        <w:rPr>
          <w:rFonts w:ascii="Times New Roman" w:hAnsi="Times New Roman"/>
          <w:b/>
          <w:sz w:val="24"/>
          <w:szCs w:val="24"/>
        </w:rPr>
        <w:t>3</w:t>
      </w:r>
      <w:r w:rsidRPr="003B7EE8">
        <w:rPr>
          <w:rFonts w:ascii="Times New Roman" w:hAnsi="Times New Roman"/>
          <w:b/>
          <w:sz w:val="24"/>
          <w:szCs w:val="24"/>
        </w:rPr>
        <w:t>:</w:t>
      </w:r>
      <w:r w:rsidRPr="003B7EE8">
        <w:rPr>
          <w:rFonts w:ascii="Times New Roman" w:hAnsi="Times New Roman"/>
          <w:sz w:val="24"/>
          <w:szCs w:val="24"/>
        </w:rPr>
        <w:t xml:space="preserve"> Cho các nguyên tử có c</w:t>
      </w:r>
      <w:r w:rsidRPr="003B7EE8">
        <w:rPr>
          <w:rFonts w:ascii="Times New Roman" w:hAnsi="Times New Roman"/>
          <w:sz w:val="24"/>
          <w:szCs w:val="24"/>
          <w:lang w:val="nl-NL"/>
        </w:rPr>
        <w:t xml:space="preserve">ấu hình electron như sau : </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nl-NL"/>
        </w:rPr>
      </w:pPr>
      <w:r w:rsidRPr="003B7EE8">
        <w:rPr>
          <w:rFonts w:ascii="Times New Roman" w:hAnsi="Times New Roman"/>
          <w:sz w:val="24"/>
          <w:szCs w:val="24"/>
          <w:lang w:val="nl-NL"/>
        </w:rPr>
        <w:tab/>
        <w:t>1) 1s</w:t>
      </w:r>
      <w:r w:rsidRPr="003B7EE8">
        <w:rPr>
          <w:rFonts w:ascii="Times New Roman" w:hAnsi="Times New Roman"/>
          <w:sz w:val="24"/>
          <w:szCs w:val="24"/>
          <w:vertAlign w:val="superscript"/>
          <w:lang w:val="nl-NL"/>
        </w:rPr>
        <w:t>2</w:t>
      </w:r>
      <w:r w:rsidRPr="003B7EE8">
        <w:rPr>
          <w:rFonts w:ascii="Times New Roman" w:hAnsi="Times New Roman"/>
          <w:sz w:val="24"/>
          <w:szCs w:val="24"/>
          <w:lang w:val="nl-NL"/>
        </w:rPr>
        <w:t>2s</w:t>
      </w:r>
      <w:r w:rsidRPr="003B7EE8">
        <w:rPr>
          <w:rFonts w:ascii="Times New Roman" w:hAnsi="Times New Roman"/>
          <w:sz w:val="24"/>
          <w:szCs w:val="24"/>
          <w:vertAlign w:val="superscript"/>
          <w:lang w:val="nl-NL"/>
        </w:rPr>
        <w:t>2</w:t>
      </w:r>
      <w:r w:rsidRPr="003B7EE8">
        <w:rPr>
          <w:rFonts w:ascii="Times New Roman" w:hAnsi="Times New Roman"/>
          <w:sz w:val="24"/>
          <w:szCs w:val="24"/>
          <w:lang w:val="nl-NL"/>
        </w:rPr>
        <w:t>2p</w:t>
      </w:r>
      <w:r w:rsidRPr="003B7EE8">
        <w:rPr>
          <w:rFonts w:ascii="Times New Roman" w:hAnsi="Times New Roman"/>
          <w:sz w:val="24"/>
          <w:szCs w:val="24"/>
          <w:vertAlign w:val="superscript"/>
          <w:lang w:val="nl-NL"/>
        </w:rPr>
        <w:t>6</w:t>
      </w:r>
      <w:r w:rsidRPr="003B7EE8">
        <w:rPr>
          <w:rFonts w:ascii="Times New Roman" w:hAnsi="Times New Roman"/>
          <w:sz w:val="24"/>
          <w:szCs w:val="24"/>
          <w:lang w:val="nl-NL"/>
        </w:rPr>
        <w:t>3s</w:t>
      </w:r>
      <w:r w:rsidRPr="003B7EE8">
        <w:rPr>
          <w:rFonts w:ascii="Times New Roman" w:hAnsi="Times New Roman"/>
          <w:sz w:val="24"/>
          <w:szCs w:val="24"/>
          <w:vertAlign w:val="superscript"/>
          <w:lang w:val="nl-NL"/>
        </w:rPr>
        <w:t>2</w:t>
      </w:r>
      <w:r w:rsidRPr="003B7EE8">
        <w:rPr>
          <w:rFonts w:ascii="Times New Roman" w:hAnsi="Times New Roman"/>
          <w:sz w:val="24"/>
          <w:szCs w:val="24"/>
          <w:lang w:val="nl-NL"/>
        </w:rPr>
        <w:t xml:space="preserve">      </w:t>
      </w:r>
      <w:r w:rsidRPr="003B7EE8">
        <w:rPr>
          <w:rFonts w:ascii="Times New Roman" w:hAnsi="Times New Roman"/>
          <w:sz w:val="24"/>
          <w:szCs w:val="24"/>
          <w:lang w:val="nl-NL"/>
        </w:rPr>
        <w:tab/>
        <w:t>2) 1s</w:t>
      </w:r>
      <w:r w:rsidRPr="003B7EE8">
        <w:rPr>
          <w:rFonts w:ascii="Times New Roman" w:hAnsi="Times New Roman"/>
          <w:sz w:val="24"/>
          <w:szCs w:val="24"/>
          <w:vertAlign w:val="superscript"/>
          <w:lang w:val="nl-NL"/>
        </w:rPr>
        <w:t>2</w:t>
      </w:r>
      <w:r w:rsidRPr="003B7EE8">
        <w:rPr>
          <w:rFonts w:ascii="Times New Roman" w:hAnsi="Times New Roman"/>
          <w:sz w:val="24"/>
          <w:szCs w:val="24"/>
          <w:lang w:val="nl-NL"/>
        </w:rPr>
        <w:t>2s</w:t>
      </w:r>
      <w:r w:rsidRPr="003B7EE8">
        <w:rPr>
          <w:rFonts w:ascii="Times New Roman" w:hAnsi="Times New Roman"/>
          <w:sz w:val="24"/>
          <w:szCs w:val="24"/>
          <w:vertAlign w:val="superscript"/>
          <w:lang w:val="nl-NL"/>
        </w:rPr>
        <w:t>2</w:t>
      </w:r>
      <w:r w:rsidRPr="003B7EE8">
        <w:rPr>
          <w:rFonts w:ascii="Times New Roman" w:hAnsi="Times New Roman"/>
          <w:sz w:val="24"/>
          <w:szCs w:val="24"/>
          <w:lang w:val="nl-NL"/>
        </w:rPr>
        <w:t>2p</w:t>
      </w:r>
      <w:r w:rsidRPr="003B7EE8">
        <w:rPr>
          <w:rFonts w:ascii="Times New Roman" w:hAnsi="Times New Roman"/>
          <w:sz w:val="24"/>
          <w:szCs w:val="24"/>
          <w:vertAlign w:val="superscript"/>
          <w:lang w:val="nl-NL"/>
        </w:rPr>
        <w:t>1</w:t>
      </w:r>
      <w:r w:rsidRPr="003B7EE8">
        <w:rPr>
          <w:rFonts w:ascii="Times New Roman" w:hAnsi="Times New Roman"/>
          <w:sz w:val="24"/>
          <w:szCs w:val="24"/>
          <w:vertAlign w:val="superscript"/>
          <w:lang w:val="nl-NL"/>
        </w:rPr>
        <w:tab/>
        <w:t xml:space="preserve">              </w:t>
      </w:r>
      <w:r w:rsidRPr="003B7EE8">
        <w:rPr>
          <w:rFonts w:ascii="Times New Roman" w:hAnsi="Times New Roman"/>
          <w:sz w:val="24"/>
          <w:szCs w:val="24"/>
          <w:lang w:val="nl-NL"/>
        </w:rPr>
        <w:t>3) 1s</w:t>
      </w:r>
      <w:r w:rsidRPr="003B7EE8">
        <w:rPr>
          <w:rFonts w:ascii="Times New Roman" w:hAnsi="Times New Roman"/>
          <w:sz w:val="24"/>
          <w:szCs w:val="24"/>
          <w:vertAlign w:val="superscript"/>
          <w:lang w:val="nl-NL"/>
        </w:rPr>
        <w:t>2</w:t>
      </w:r>
      <w:r w:rsidRPr="003B7EE8">
        <w:rPr>
          <w:rFonts w:ascii="Times New Roman" w:hAnsi="Times New Roman"/>
          <w:sz w:val="24"/>
          <w:szCs w:val="24"/>
          <w:lang w:val="nl-NL"/>
        </w:rPr>
        <w:t>2s</w:t>
      </w:r>
      <w:r w:rsidRPr="003B7EE8">
        <w:rPr>
          <w:rFonts w:ascii="Times New Roman" w:hAnsi="Times New Roman"/>
          <w:sz w:val="24"/>
          <w:szCs w:val="24"/>
          <w:vertAlign w:val="superscript"/>
          <w:lang w:val="nl-NL"/>
        </w:rPr>
        <w:t>2</w:t>
      </w:r>
      <w:r w:rsidRPr="003B7EE8">
        <w:rPr>
          <w:rFonts w:ascii="Times New Roman" w:hAnsi="Times New Roman"/>
          <w:sz w:val="24"/>
          <w:szCs w:val="24"/>
          <w:lang w:val="nl-NL"/>
        </w:rPr>
        <w:t>2p</w:t>
      </w:r>
      <w:r w:rsidRPr="003B7EE8">
        <w:rPr>
          <w:rFonts w:ascii="Times New Roman" w:hAnsi="Times New Roman"/>
          <w:sz w:val="24"/>
          <w:szCs w:val="24"/>
          <w:vertAlign w:val="superscript"/>
          <w:lang w:val="nl-NL"/>
        </w:rPr>
        <w:t>6</w:t>
      </w:r>
      <w:r w:rsidRPr="003B7EE8">
        <w:rPr>
          <w:rFonts w:ascii="Times New Roman" w:hAnsi="Times New Roman"/>
          <w:sz w:val="24"/>
          <w:szCs w:val="24"/>
          <w:lang w:val="nl-NL"/>
        </w:rPr>
        <w:t>3s</w:t>
      </w:r>
      <w:r w:rsidRPr="003B7EE8">
        <w:rPr>
          <w:rFonts w:ascii="Times New Roman" w:hAnsi="Times New Roman"/>
          <w:sz w:val="24"/>
          <w:szCs w:val="24"/>
          <w:vertAlign w:val="superscript"/>
          <w:lang w:val="nl-NL"/>
        </w:rPr>
        <w:t>2</w:t>
      </w:r>
      <w:r w:rsidRPr="003B7EE8">
        <w:rPr>
          <w:rFonts w:ascii="Times New Roman" w:hAnsi="Times New Roman"/>
          <w:sz w:val="24"/>
          <w:szCs w:val="24"/>
          <w:lang w:val="nl-NL"/>
        </w:rPr>
        <w:t>3p</w:t>
      </w:r>
      <w:r w:rsidRPr="003B7EE8">
        <w:rPr>
          <w:rFonts w:ascii="Times New Roman" w:hAnsi="Times New Roman"/>
          <w:sz w:val="24"/>
          <w:szCs w:val="24"/>
          <w:vertAlign w:val="superscript"/>
          <w:lang w:val="nl-NL"/>
        </w:rPr>
        <w:t>6</w:t>
      </w:r>
      <w:r w:rsidRPr="003B7EE8">
        <w:rPr>
          <w:rFonts w:ascii="Times New Roman" w:hAnsi="Times New Roman"/>
          <w:sz w:val="24"/>
          <w:szCs w:val="24"/>
          <w:lang w:val="nl-NL"/>
        </w:rPr>
        <w:t>3d</w:t>
      </w:r>
      <w:r w:rsidRPr="003B7EE8">
        <w:rPr>
          <w:rFonts w:ascii="Times New Roman" w:hAnsi="Times New Roman"/>
          <w:sz w:val="24"/>
          <w:szCs w:val="24"/>
          <w:vertAlign w:val="superscript"/>
          <w:lang w:val="nl-NL"/>
        </w:rPr>
        <w:t>6</w:t>
      </w:r>
      <w:r w:rsidRPr="003B7EE8">
        <w:rPr>
          <w:rFonts w:ascii="Times New Roman" w:hAnsi="Times New Roman"/>
          <w:sz w:val="24"/>
          <w:szCs w:val="24"/>
          <w:lang w:val="nl-NL"/>
        </w:rPr>
        <w:t>4s</w:t>
      </w:r>
      <w:r w:rsidRPr="003B7EE8">
        <w:rPr>
          <w:rFonts w:ascii="Times New Roman" w:hAnsi="Times New Roman"/>
          <w:sz w:val="24"/>
          <w:szCs w:val="24"/>
          <w:vertAlign w:val="superscript"/>
          <w:lang w:val="nl-NL"/>
        </w:rPr>
        <w:t>2</w:t>
      </w:r>
      <w:r w:rsidRPr="003B7EE8">
        <w:rPr>
          <w:rFonts w:ascii="Times New Roman" w:hAnsi="Times New Roman"/>
          <w:sz w:val="24"/>
          <w:szCs w:val="24"/>
          <w:lang w:val="nl-NL"/>
        </w:rPr>
        <w:t xml:space="preserve">         </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nl-NL"/>
        </w:rPr>
      </w:pPr>
      <w:r w:rsidRPr="003B7EE8">
        <w:rPr>
          <w:rFonts w:ascii="Times New Roman" w:hAnsi="Times New Roman"/>
          <w:sz w:val="24"/>
          <w:szCs w:val="24"/>
          <w:lang w:val="nl-NL"/>
        </w:rPr>
        <w:t xml:space="preserve"> </w:t>
      </w:r>
      <w:r w:rsidRPr="003B7EE8">
        <w:rPr>
          <w:rFonts w:ascii="Times New Roman" w:hAnsi="Times New Roman"/>
          <w:sz w:val="24"/>
          <w:szCs w:val="24"/>
          <w:lang w:val="nl-NL"/>
        </w:rPr>
        <w:tab/>
        <w:t>4) 1s</w:t>
      </w:r>
      <w:r w:rsidRPr="003B7EE8">
        <w:rPr>
          <w:rFonts w:ascii="Times New Roman" w:hAnsi="Times New Roman"/>
          <w:sz w:val="24"/>
          <w:szCs w:val="24"/>
          <w:vertAlign w:val="superscript"/>
          <w:lang w:val="nl-NL"/>
        </w:rPr>
        <w:t>2</w:t>
      </w:r>
      <w:r w:rsidRPr="003B7EE8">
        <w:rPr>
          <w:rFonts w:ascii="Times New Roman" w:hAnsi="Times New Roman"/>
          <w:sz w:val="24"/>
          <w:szCs w:val="24"/>
          <w:lang w:val="nl-NL"/>
        </w:rPr>
        <w:t>2s</w:t>
      </w:r>
      <w:r w:rsidRPr="003B7EE8">
        <w:rPr>
          <w:rFonts w:ascii="Times New Roman" w:hAnsi="Times New Roman"/>
          <w:sz w:val="24"/>
          <w:szCs w:val="24"/>
          <w:vertAlign w:val="superscript"/>
          <w:lang w:val="nl-NL"/>
        </w:rPr>
        <w:t>2</w:t>
      </w:r>
      <w:r w:rsidRPr="003B7EE8">
        <w:rPr>
          <w:rFonts w:ascii="Times New Roman" w:hAnsi="Times New Roman"/>
          <w:sz w:val="24"/>
          <w:szCs w:val="24"/>
          <w:lang w:val="nl-NL"/>
        </w:rPr>
        <w:t>2p</w:t>
      </w:r>
      <w:r w:rsidRPr="003B7EE8">
        <w:rPr>
          <w:rFonts w:ascii="Times New Roman" w:hAnsi="Times New Roman"/>
          <w:sz w:val="24"/>
          <w:szCs w:val="24"/>
          <w:vertAlign w:val="superscript"/>
          <w:lang w:val="nl-NL"/>
        </w:rPr>
        <w:t>5</w:t>
      </w:r>
      <w:r w:rsidRPr="003B7EE8">
        <w:rPr>
          <w:rFonts w:ascii="Times New Roman" w:hAnsi="Times New Roman"/>
          <w:sz w:val="24"/>
          <w:szCs w:val="24"/>
          <w:lang w:val="nl-NL"/>
        </w:rPr>
        <w:t xml:space="preserve">           </w:t>
      </w:r>
      <w:r w:rsidRPr="003B7EE8">
        <w:rPr>
          <w:rFonts w:ascii="Times New Roman" w:hAnsi="Times New Roman"/>
          <w:sz w:val="24"/>
          <w:szCs w:val="24"/>
          <w:lang w:val="nl-NL"/>
        </w:rPr>
        <w:tab/>
        <w:t>5) 1s</w:t>
      </w:r>
      <w:r w:rsidRPr="003B7EE8">
        <w:rPr>
          <w:rFonts w:ascii="Times New Roman" w:hAnsi="Times New Roman"/>
          <w:sz w:val="24"/>
          <w:szCs w:val="24"/>
          <w:vertAlign w:val="superscript"/>
          <w:lang w:val="nl-NL"/>
        </w:rPr>
        <w:t>2</w:t>
      </w:r>
      <w:r w:rsidRPr="003B7EE8">
        <w:rPr>
          <w:rFonts w:ascii="Times New Roman" w:hAnsi="Times New Roman"/>
          <w:sz w:val="24"/>
          <w:szCs w:val="24"/>
          <w:lang w:val="nl-NL"/>
        </w:rPr>
        <w:t>2s</w:t>
      </w:r>
      <w:r w:rsidRPr="003B7EE8">
        <w:rPr>
          <w:rFonts w:ascii="Times New Roman" w:hAnsi="Times New Roman"/>
          <w:sz w:val="24"/>
          <w:szCs w:val="24"/>
          <w:vertAlign w:val="superscript"/>
          <w:lang w:val="nl-NL"/>
        </w:rPr>
        <w:t>2</w:t>
      </w:r>
      <w:r w:rsidRPr="003B7EE8">
        <w:rPr>
          <w:rFonts w:ascii="Times New Roman" w:hAnsi="Times New Roman"/>
          <w:sz w:val="24"/>
          <w:szCs w:val="24"/>
          <w:lang w:val="nl-NL"/>
        </w:rPr>
        <w:t>2p</w:t>
      </w:r>
      <w:r w:rsidRPr="003B7EE8">
        <w:rPr>
          <w:rFonts w:ascii="Times New Roman" w:hAnsi="Times New Roman"/>
          <w:sz w:val="24"/>
          <w:szCs w:val="24"/>
          <w:vertAlign w:val="superscript"/>
          <w:lang w:val="nl-NL"/>
        </w:rPr>
        <w:t>6</w:t>
      </w:r>
      <w:r w:rsidRPr="003B7EE8">
        <w:rPr>
          <w:rFonts w:ascii="Times New Roman" w:hAnsi="Times New Roman"/>
          <w:sz w:val="24"/>
          <w:szCs w:val="24"/>
          <w:lang w:val="nl-NL"/>
        </w:rPr>
        <w:t>3s</w:t>
      </w:r>
      <w:r w:rsidRPr="003B7EE8">
        <w:rPr>
          <w:rFonts w:ascii="Times New Roman" w:hAnsi="Times New Roman"/>
          <w:sz w:val="24"/>
          <w:szCs w:val="24"/>
          <w:vertAlign w:val="superscript"/>
          <w:lang w:val="nl-NL"/>
        </w:rPr>
        <w:t>2</w:t>
      </w:r>
      <w:r w:rsidRPr="003B7EE8">
        <w:rPr>
          <w:rFonts w:ascii="Times New Roman" w:hAnsi="Times New Roman"/>
          <w:sz w:val="24"/>
          <w:szCs w:val="24"/>
          <w:lang w:val="nl-NL"/>
        </w:rPr>
        <w:t>3p</w:t>
      </w:r>
      <w:r w:rsidRPr="003B7EE8">
        <w:rPr>
          <w:rFonts w:ascii="Times New Roman" w:hAnsi="Times New Roman"/>
          <w:sz w:val="24"/>
          <w:szCs w:val="24"/>
          <w:vertAlign w:val="superscript"/>
          <w:lang w:val="nl-NL"/>
        </w:rPr>
        <w:t>6</w:t>
      </w:r>
      <w:r w:rsidRPr="003B7EE8">
        <w:rPr>
          <w:rFonts w:ascii="Times New Roman" w:hAnsi="Times New Roman"/>
          <w:sz w:val="24"/>
          <w:szCs w:val="24"/>
          <w:lang w:val="nl-NL"/>
        </w:rPr>
        <w:t>4s</w:t>
      </w:r>
      <w:r w:rsidRPr="003B7EE8">
        <w:rPr>
          <w:rFonts w:ascii="Times New Roman" w:hAnsi="Times New Roman"/>
          <w:sz w:val="24"/>
          <w:szCs w:val="24"/>
          <w:vertAlign w:val="superscript"/>
          <w:lang w:val="nl-NL"/>
        </w:rPr>
        <w:t>1</w:t>
      </w:r>
      <w:r w:rsidRPr="003B7EE8">
        <w:rPr>
          <w:rFonts w:ascii="Times New Roman" w:hAnsi="Times New Roman"/>
          <w:sz w:val="24"/>
          <w:szCs w:val="24"/>
          <w:lang w:val="nl-NL"/>
        </w:rPr>
        <w:t xml:space="preserve">     </w:t>
      </w:r>
      <w:r w:rsidRPr="003B7EE8">
        <w:rPr>
          <w:rFonts w:ascii="Times New Roman" w:hAnsi="Times New Roman"/>
          <w:sz w:val="24"/>
          <w:szCs w:val="24"/>
          <w:lang w:val="nl-NL"/>
        </w:rPr>
        <w:tab/>
        <w:t xml:space="preserve">       6) 1s</w:t>
      </w:r>
      <w:r w:rsidRPr="003B7EE8">
        <w:rPr>
          <w:rFonts w:ascii="Times New Roman" w:hAnsi="Times New Roman"/>
          <w:sz w:val="24"/>
          <w:szCs w:val="24"/>
          <w:vertAlign w:val="superscript"/>
          <w:lang w:val="nl-NL"/>
        </w:rPr>
        <w:t>2</w:t>
      </w:r>
      <w:r w:rsidRPr="003B7EE8">
        <w:rPr>
          <w:rFonts w:ascii="Times New Roman" w:hAnsi="Times New Roman"/>
          <w:sz w:val="24"/>
          <w:szCs w:val="24"/>
          <w:lang w:val="nl-NL"/>
        </w:rPr>
        <w:t xml:space="preserve"> </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vertAlign w:val="superscript"/>
          <w:lang w:val="nl-NL"/>
        </w:rPr>
      </w:pPr>
      <w:r w:rsidRPr="003B7EE8">
        <w:rPr>
          <w:rFonts w:ascii="Times New Roman" w:hAnsi="Times New Roman"/>
          <w:sz w:val="24"/>
          <w:szCs w:val="24"/>
          <w:lang w:val="nl-NL"/>
        </w:rPr>
        <w:t>Trong số các nguyên tử ở trên, có bao nhiêu nguyên tử là kim loại ?</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nl-NL"/>
        </w:rPr>
      </w:pPr>
      <w:r w:rsidRPr="003B7EE8">
        <w:rPr>
          <w:rFonts w:ascii="Times New Roman" w:hAnsi="Times New Roman"/>
          <w:b/>
          <w:sz w:val="24"/>
          <w:szCs w:val="24"/>
          <w:lang w:val="nl-NL"/>
        </w:rPr>
        <w:tab/>
        <w:t>A.</w:t>
      </w:r>
      <w:r w:rsidRPr="003B7EE8">
        <w:rPr>
          <w:rFonts w:ascii="Times New Roman" w:hAnsi="Times New Roman"/>
          <w:sz w:val="24"/>
          <w:szCs w:val="24"/>
          <w:lang w:val="nl-NL"/>
        </w:rPr>
        <w:t xml:space="preserve"> 2. </w:t>
      </w:r>
      <w:r w:rsidRPr="003B7EE8">
        <w:rPr>
          <w:rFonts w:ascii="Times New Roman" w:hAnsi="Times New Roman"/>
          <w:sz w:val="24"/>
          <w:szCs w:val="24"/>
          <w:lang w:val="nl-NL"/>
        </w:rPr>
        <w:tab/>
      </w:r>
      <w:r w:rsidRPr="003B7EE8">
        <w:rPr>
          <w:rFonts w:ascii="Times New Roman" w:hAnsi="Times New Roman"/>
          <w:b/>
          <w:sz w:val="24"/>
          <w:szCs w:val="24"/>
          <w:lang w:val="nl-NL"/>
        </w:rPr>
        <w:t>B.</w:t>
      </w:r>
      <w:r w:rsidRPr="003B7EE8">
        <w:rPr>
          <w:rFonts w:ascii="Times New Roman" w:hAnsi="Times New Roman"/>
          <w:sz w:val="24"/>
          <w:szCs w:val="24"/>
          <w:lang w:val="nl-NL"/>
        </w:rPr>
        <w:t xml:space="preserve"> 3. </w:t>
      </w:r>
      <w:r w:rsidRPr="003B7EE8">
        <w:rPr>
          <w:rFonts w:ascii="Times New Roman" w:hAnsi="Times New Roman"/>
          <w:sz w:val="24"/>
          <w:szCs w:val="24"/>
          <w:lang w:val="nl-NL"/>
        </w:rPr>
        <w:tab/>
      </w:r>
      <w:r w:rsidRPr="003B7EE8">
        <w:rPr>
          <w:rFonts w:ascii="Times New Roman" w:hAnsi="Times New Roman"/>
          <w:b/>
          <w:sz w:val="24"/>
          <w:szCs w:val="24"/>
          <w:lang w:val="nl-NL"/>
        </w:rPr>
        <w:t xml:space="preserve">C. </w:t>
      </w:r>
      <w:r w:rsidRPr="003B7EE8">
        <w:rPr>
          <w:rFonts w:ascii="Times New Roman" w:hAnsi="Times New Roman"/>
          <w:sz w:val="24"/>
          <w:szCs w:val="24"/>
          <w:lang w:val="nl-NL"/>
        </w:rPr>
        <w:t xml:space="preserve">4. </w:t>
      </w:r>
      <w:r w:rsidRPr="003B7EE8">
        <w:rPr>
          <w:rFonts w:ascii="Times New Roman" w:hAnsi="Times New Roman"/>
          <w:sz w:val="24"/>
          <w:szCs w:val="24"/>
          <w:lang w:val="nl-NL"/>
        </w:rPr>
        <w:tab/>
      </w:r>
      <w:r w:rsidRPr="003B7EE8">
        <w:rPr>
          <w:rFonts w:ascii="Times New Roman" w:hAnsi="Times New Roman"/>
          <w:b/>
          <w:sz w:val="24"/>
          <w:szCs w:val="24"/>
          <w:lang w:val="nl-NL"/>
        </w:rPr>
        <w:t>D.</w:t>
      </w:r>
      <w:r w:rsidRPr="003B7EE8">
        <w:rPr>
          <w:rFonts w:ascii="Times New Roman" w:hAnsi="Times New Roman"/>
          <w:sz w:val="24"/>
          <w:szCs w:val="24"/>
          <w:lang w:val="nl-NL"/>
        </w:rPr>
        <w:t xml:space="preserve"> 5.</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it-IT"/>
        </w:rPr>
      </w:pPr>
      <w:r w:rsidRPr="003B7EE8">
        <w:rPr>
          <w:rFonts w:ascii="Times New Roman" w:hAnsi="Times New Roman"/>
          <w:b/>
          <w:sz w:val="24"/>
          <w:szCs w:val="24"/>
        </w:rPr>
        <w:t xml:space="preserve">Câu </w:t>
      </w:r>
      <w:r w:rsidR="00A75913" w:rsidRPr="003B7EE8">
        <w:rPr>
          <w:rFonts w:ascii="Times New Roman" w:hAnsi="Times New Roman"/>
          <w:b/>
          <w:sz w:val="24"/>
          <w:szCs w:val="24"/>
        </w:rPr>
        <w:t>4</w:t>
      </w:r>
      <w:r w:rsidRPr="003B7EE8">
        <w:rPr>
          <w:rFonts w:ascii="Times New Roman" w:hAnsi="Times New Roman"/>
          <w:b/>
          <w:sz w:val="24"/>
          <w:szCs w:val="24"/>
        </w:rPr>
        <w:t xml:space="preserve">: </w:t>
      </w:r>
      <w:r w:rsidRPr="003B7EE8">
        <w:rPr>
          <w:rFonts w:ascii="Times New Roman" w:hAnsi="Times New Roman"/>
          <w:sz w:val="24"/>
          <w:szCs w:val="24"/>
          <w:lang w:val="it-IT"/>
        </w:rPr>
        <w:t xml:space="preserve">Nguyên tố sắt có số hiệu nguyên tử là 26. Trong bảng tuần hoàn, sắt thuộc </w:t>
      </w:r>
      <w:r w:rsidR="00574AF7" w:rsidRPr="003B7EE8">
        <w:rPr>
          <w:rFonts w:ascii="Times New Roman" w:hAnsi="Times New Roman"/>
          <w:sz w:val="24"/>
          <w:szCs w:val="24"/>
          <w:lang w:val="it-IT"/>
        </w:rPr>
        <w:t>?</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it-IT"/>
        </w:rPr>
      </w:pPr>
      <w:r w:rsidRPr="003B7EE8">
        <w:rPr>
          <w:rFonts w:ascii="Times New Roman" w:hAnsi="Times New Roman"/>
          <w:b/>
          <w:sz w:val="24"/>
          <w:szCs w:val="24"/>
          <w:lang w:val="it-IT"/>
        </w:rPr>
        <w:tab/>
        <w:t>A.</w:t>
      </w:r>
      <w:r w:rsidRPr="003B7EE8">
        <w:rPr>
          <w:rFonts w:ascii="Times New Roman" w:hAnsi="Times New Roman"/>
          <w:sz w:val="24"/>
          <w:szCs w:val="24"/>
          <w:lang w:val="it-IT"/>
        </w:rPr>
        <w:t xml:space="preserve"> chu kì 4 nhóm VIIIA.</w:t>
      </w:r>
      <w:r w:rsidRPr="003B7EE8">
        <w:rPr>
          <w:rFonts w:ascii="Times New Roman" w:hAnsi="Times New Roman"/>
          <w:sz w:val="24"/>
          <w:szCs w:val="24"/>
          <w:lang w:val="it-IT"/>
        </w:rPr>
        <w:tab/>
      </w:r>
      <w:r w:rsidRPr="003B7EE8">
        <w:rPr>
          <w:rFonts w:ascii="Times New Roman" w:hAnsi="Times New Roman"/>
          <w:sz w:val="24"/>
          <w:szCs w:val="24"/>
          <w:lang w:val="it-IT"/>
        </w:rPr>
        <w:tab/>
      </w:r>
      <w:r w:rsidRPr="003B7EE8">
        <w:rPr>
          <w:rFonts w:ascii="Times New Roman" w:hAnsi="Times New Roman"/>
          <w:b/>
          <w:sz w:val="24"/>
          <w:szCs w:val="24"/>
          <w:lang w:val="it-IT"/>
        </w:rPr>
        <w:t>B.</w:t>
      </w:r>
      <w:r w:rsidRPr="003B7EE8">
        <w:rPr>
          <w:rFonts w:ascii="Times New Roman" w:hAnsi="Times New Roman"/>
          <w:sz w:val="24"/>
          <w:szCs w:val="24"/>
          <w:lang w:val="it-IT"/>
        </w:rPr>
        <w:t xml:space="preserve"> chu kì 4 nhóm VIIIB.</w:t>
      </w:r>
    </w:p>
    <w:p w:rsidR="004C6E6B" w:rsidRPr="003B7EE8" w:rsidRDefault="00574AF7" w:rsidP="004C6E6B">
      <w:pPr>
        <w:tabs>
          <w:tab w:val="left" w:pos="270"/>
          <w:tab w:val="left" w:pos="2880"/>
          <w:tab w:val="left" w:pos="5310"/>
          <w:tab w:val="left" w:pos="7830"/>
        </w:tabs>
        <w:spacing w:line="252" w:lineRule="auto"/>
        <w:jc w:val="both"/>
        <w:rPr>
          <w:rFonts w:ascii="Times New Roman" w:hAnsi="Times New Roman"/>
          <w:sz w:val="24"/>
          <w:szCs w:val="24"/>
          <w:lang w:val="it-IT"/>
        </w:rPr>
      </w:pPr>
      <w:r w:rsidRPr="003B7EE8">
        <w:rPr>
          <w:rFonts w:ascii="Times New Roman" w:hAnsi="Times New Roman"/>
          <w:b/>
          <w:sz w:val="24"/>
          <w:szCs w:val="24"/>
          <w:lang w:val="it-IT"/>
        </w:rPr>
        <w:tab/>
      </w:r>
      <w:r w:rsidR="004C6E6B" w:rsidRPr="003B7EE8">
        <w:rPr>
          <w:rFonts w:ascii="Times New Roman" w:hAnsi="Times New Roman"/>
          <w:b/>
          <w:sz w:val="24"/>
          <w:szCs w:val="24"/>
          <w:lang w:val="it-IT"/>
        </w:rPr>
        <w:t>C.</w:t>
      </w:r>
      <w:r w:rsidR="004C6E6B" w:rsidRPr="003B7EE8">
        <w:rPr>
          <w:rFonts w:ascii="Times New Roman" w:hAnsi="Times New Roman"/>
          <w:sz w:val="24"/>
          <w:szCs w:val="24"/>
          <w:lang w:val="it-IT"/>
        </w:rPr>
        <w:t xml:space="preserve"> chu kì 4 nhóm IVA.</w:t>
      </w:r>
      <w:r w:rsidR="004C6E6B" w:rsidRPr="003B7EE8">
        <w:rPr>
          <w:rFonts w:ascii="Times New Roman" w:hAnsi="Times New Roman"/>
          <w:sz w:val="24"/>
          <w:szCs w:val="24"/>
          <w:lang w:val="it-IT"/>
        </w:rPr>
        <w:tab/>
      </w:r>
      <w:r w:rsidR="004C6E6B" w:rsidRPr="003B7EE8">
        <w:rPr>
          <w:rFonts w:ascii="Times New Roman" w:hAnsi="Times New Roman"/>
          <w:sz w:val="24"/>
          <w:szCs w:val="24"/>
          <w:lang w:val="it-IT"/>
        </w:rPr>
        <w:tab/>
      </w:r>
      <w:r w:rsidR="004C6E6B" w:rsidRPr="003B7EE8">
        <w:rPr>
          <w:rFonts w:ascii="Times New Roman" w:hAnsi="Times New Roman"/>
          <w:b/>
          <w:sz w:val="24"/>
          <w:szCs w:val="24"/>
          <w:lang w:val="it-IT"/>
        </w:rPr>
        <w:t>D.</w:t>
      </w:r>
      <w:r w:rsidR="004C6E6B" w:rsidRPr="003B7EE8">
        <w:rPr>
          <w:rFonts w:ascii="Times New Roman" w:hAnsi="Times New Roman"/>
          <w:sz w:val="24"/>
          <w:szCs w:val="24"/>
          <w:lang w:val="it-IT"/>
        </w:rPr>
        <w:t xml:space="preserve"> chu kì 5 nhóm VIIIB.</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nl-NL"/>
        </w:rPr>
      </w:pPr>
      <w:r w:rsidRPr="003B7EE8">
        <w:rPr>
          <w:rFonts w:ascii="Times New Roman" w:hAnsi="Times New Roman"/>
          <w:b/>
          <w:sz w:val="24"/>
          <w:szCs w:val="24"/>
        </w:rPr>
        <w:t xml:space="preserve">Câu </w:t>
      </w:r>
      <w:r w:rsidR="00A75913" w:rsidRPr="003B7EE8">
        <w:rPr>
          <w:rFonts w:ascii="Times New Roman" w:hAnsi="Times New Roman"/>
          <w:b/>
          <w:sz w:val="24"/>
          <w:szCs w:val="24"/>
        </w:rPr>
        <w:t>5</w:t>
      </w:r>
      <w:r w:rsidRPr="003B7EE8">
        <w:rPr>
          <w:rFonts w:ascii="Times New Roman" w:hAnsi="Times New Roman"/>
          <w:b/>
          <w:sz w:val="24"/>
          <w:szCs w:val="24"/>
        </w:rPr>
        <w:t>:</w:t>
      </w:r>
      <w:r w:rsidRPr="003B7EE8">
        <w:rPr>
          <w:rFonts w:ascii="Times New Roman" w:hAnsi="Times New Roman"/>
          <w:sz w:val="24"/>
          <w:szCs w:val="24"/>
        </w:rPr>
        <w:t xml:space="preserve"> </w:t>
      </w:r>
      <w:r w:rsidRPr="003B7EE8">
        <w:rPr>
          <w:rFonts w:ascii="Times New Roman" w:hAnsi="Times New Roman"/>
          <w:sz w:val="24"/>
          <w:szCs w:val="24"/>
          <w:lang w:val="it-IT"/>
        </w:rPr>
        <w:t xml:space="preserve">Cấu hình của nguyên tử hay ion nào dưới đây được biểu diễn </w:t>
      </w:r>
      <w:r w:rsidRPr="003B7EE8">
        <w:rPr>
          <w:rFonts w:ascii="Times New Roman" w:hAnsi="Times New Roman"/>
          <w:b/>
          <w:sz w:val="24"/>
          <w:szCs w:val="24"/>
          <w:lang w:val="it-IT"/>
        </w:rPr>
        <w:t>không</w:t>
      </w:r>
      <w:r w:rsidRPr="003B7EE8">
        <w:rPr>
          <w:rFonts w:ascii="Times New Roman" w:hAnsi="Times New Roman"/>
          <w:sz w:val="24"/>
          <w:szCs w:val="24"/>
          <w:lang w:val="it-IT"/>
        </w:rPr>
        <w:t xml:space="preserve"> đúng ?</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it-IT"/>
        </w:rPr>
      </w:pPr>
      <w:r w:rsidRPr="003B7EE8">
        <w:rPr>
          <w:rFonts w:ascii="Times New Roman" w:hAnsi="Times New Roman"/>
          <w:b/>
          <w:sz w:val="24"/>
          <w:szCs w:val="24"/>
          <w:lang w:val="it-IT"/>
        </w:rPr>
        <w:tab/>
        <w:t>A.</w:t>
      </w:r>
      <w:r w:rsidRPr="003B7EE8">
        <w:rPr>
          <w:rFonts w:ascii="Times New Roman" w:hAnsi="Times New Roman"/>
          <w:sz w:val="24"/>
          <w:szCs w:val="24"/>
          <w:lang w:val="it-IT"/>
        </w:rPr>
        <w:t xml:space="preserve"> Cr (Z = 24) [Ar] 3d</w:t>
      </w:r>
      <w:r w:rsidRPr="003B7EE8">
        <w:rPr>
          <w:rFonts w:ascii="Times New Roman" w:hAnsi="Times New Roman"/>
          <w:sz w:val="24"/>
          <w:szCs w:val="24"/>
          <w:vertAlign w:val="superscript"/>
          <w:lang w:val="it-IT"/>
        </w:rPr>
        <w:t>5</w:t>
      </w:r>
      <w:r w:rsidRPr="003B7EE8">
        <w:rPr>
          <w:rFonts w:ascii="Times New Roman" w:hAnsi="Times New Roman"/>
          <w:sz w:val="24"/>
          <w:szCs w:val="24"/>
          <w:lang w:val="it-IT"/>
        </w:rPr>
        <w:t>4s</w:t>
      </w:r>
      <w:r w:rsidRPr="003B7EE8">
        <w:rPr>
          <w:rFonts w:ascii="Times New Roman" w:hAnsi="Times New Roman"/>
          <w:sz w:val="24"/>
          <w:szCs w:val="24"/>
          <w:vertAlign w:val="superscript"/>
          <w:lang w:val="it-IT"/>
        </w:rPr>
        <w:t>1</w:t>
      </w:r>
      <w:r w:rsidRPr="003B7EE8">
        <w:rPr>
          <w:rFonts w:ascii="Times New Roman" w:hAnsi="Times New Roman"/>
          <w:sz w:val="24"/>
          <w:szCs w:val="24"/>
          <w:lang w:val="nl-NL"/>
        </w:rPr>
        <w:t>.</w:t>
      </w:r>
      <w:r w:rsidRPr="003B7EE8">
        <w:rPr>
          <w:rFonts w:ascii="Times New Roman" w:hAnsi="Times New Roman"/>
          <w:sz w:val="24"/>
          <w:szCs w:val="24"/>
          <w:lang w:val="it-IT"/>
        </w:rPr>
        <w:t xml:space="preserve">                 </w:t>
      </w:r>
      <w:r w:rsidRPr="003B7EE8">
        <w:rPr>
          <w:rFonts w:ascii="Times New Roman" w:hAnsi="Times New Roman"/>
          <w:sz w:val="24"/>
          <w:szCs w:val="24"/>
          <w:lang w:val="it-IT"/>
        </w:rPr>
        <w:tab/>
      </w:r>
      <w:r w:rsidRPr="003B7EE8">
        <w:rPr>
          <w:rFonts w:ascii="Times New Roman" w:hAnsi="Times New Roman"/>
          <w:b/>
          <w:sz w:val="24"/>
          <w:szCs w:val="24"/>
          <w:lang w:val="it-IT"/>
        </w:rPr>
        <w:t>B.</w:t>
      </w:r>
      <w:r w:rsidRPr="003B7EE8">
        <w:rPr>
          <w:rFonts w:ascii="Times New Roman" w:hAnsi="Times New Roman"/>
          <w:sz w:val="24"/>
          <w:szCs w:val="24"/>
          <w:lang w:val="it-IT"/>
        </w:rPr>
        <w:t xml:space="preserve"> Mn</w:t>
      </w:r>
      <w:r w:rsidRPr="003B7EE8">
        <w:rPr>
          <w:rFonts w:ascii="Times New Roman" w:hAnsi="Times New Roman"/>
          <w:sz w:val="24"/>
          <w:szCs w:val="24"/>
          <w:vertAlign w:val="superscript"/>
          <w:lang w:val="it-IT"/>
        </w:rPr>
        <w:t>2+</w:t>
      </w:r>
      <w:r w:rsidRPr="003B7EE8">
        <w:rPr>
          <w:rFonts w:ascii="Times New Roman" w:hAnsi="Times New Roman"/>
          <w:sz w:val="24"/>
          <w:szCs w:val="24"/>
          <w:lang w:val="it-IT"/>
        </w:rPr>
        <w:t xml:space="preserve"> (Z = 25) [Ar] 3d</w:t>
      </w:r>
      <w:r w:rsidRPr="003B7EE8">
        <w:rPr>
          <w:rFonts w:ascii="Times New Roman" w:hAnsi="Times New Roman"/>
          <w:sz w:val="24"/>
          <w:szCs w:val="24"/>
          <w:vertAlign w:val="superscript"/>
          <w:lang w:val="it-IT"/>
        </w:rPr>
        <w:t>3</w:t>
      </w:r>
      <w:r w:rsidRPr="003B7EE8">
        <w:rPr>
          <w:rFonts w:ascii="Times New Roman" w:hAnsi="Times New Roman"/>
          <w:sz w:val="24"/>
          <w:szCs w:val="24"/>
          <w:lang w:val="it-IT"/>
        </w:rPr>
        <w:t>4s</w:t>
      </w:r>
      <w:r w:rsidRPr="003B7EE8">
        <w:rPr>
          <w:rFonts w:ascii="Times New Roman" w:hAnsi="Times New Roman"/>
          <w:sz w:val="24"/>
          <w:szCs w:val="24"/>
          <w:vertAlign w:val="superscript"/>
          <w:lang w:val="it-IT"/>
        </w:rPr>
        <w:t>2</w:t>
      </w:r>
      <w:r w:rsidRPr="003B7EE8">
        <w:rPr>
          <w:rFonts w:ascii="Times New Roman" w:hAnsi="Times New Roman"/>
          <w:sz w:val="24"/>
          <w:szCs w:val="24"/>
          <w:lang w:val="nl-NL"/>
        </w:rPr>
        <w:t>.</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it-IT"/>
        </w:rPr>
      </w:pPr>
      <w:r w:rsidRPr="003B7EE8">
        <w:rPr>
          <w:rFonts w:ascii="Times New Roman" w:hAnsi="Times New Roman"/>
          <w:b/>
          <w:sz w:val="24"/>
          <w:szCs w:val="24"/>
          <w:lang w:val="it-IT"/>
        </w:rPr>
        <w:tab/>
        <w:t xml:space="preserve">C. </w:t>
      </w:r>
      <w:r w:rsidRPr="003B7EE8">
        <w:rPr>
          <w:rFonts w:ascii="Times New Roman" w:hAnsi="Times New Roman"/>
          <w:sz w:val="24"/>
          <w:szCs w:val="24"/>
          <w:lang w:val="it-IT"/>
        </w:rPr>
        <w:t>Fe</w:t>
      </w:r>
      <w:r w:rsidRPr="003B7EE8">
        <w:rPr>
          <w:rFonts w:ascii="Times New Roman" w:hAnsi="Times New Roman"/>
          <w:sz w:val="24"/>
          <w:szCs w:val="24"/>
          <w:vertAlign w:val="superscript"/>
          <w:lang w:val="it-IT"/>
        </w:rPr>
        <w:t>3+</w:t>
      </w:r>
      <w:r w:rsidRPr="003B7EE8">
        <w:rPr>
          <w:rFonts w:ascii="Times New Roman" w:hAnsi="Times New Roman"/>
          <w:sz w:val="24"/>
          <w:szCs w:val="24"/>
          <w:lang w:val="it-IT"/>
        </w:rPr>
        <w:t xml:space="preserve"> (Z = 26) [Ar] 3d</w:t>
      </w:r>
      <w:r w:rsidRPr="003B7EE8">
        <w:rPr>
          <w:rFonts w:ascii="Times New Roman" w:hAnsi="Times New Roman"/>
          <w:sz w:val="24"/>
          <w:szCs w:val="24"/>
          <w:vertAlign w:val="superscript"/>
          <w:lang w:val="it-IT"/>
        </w:rPr>
        <w:t>5</w:t>
      </w:r>
      <w:r w:rsidRPr="003B7EE8">
        <w:rPr>
          <w:rFonts w:ascii="Times New Roman" w:hAnsi="Times New Roman"/>
          <w:sz w:val="24"/>
          <w:szCs w:val="24"/>
          <w:lang w:val="nl-NL"/>
        </w:rPr>
        <w:t>.</w:t>
      </w:r>
      <w:r w:rsidRPr="003B7EE8">
        <w:rPr>
          <w:rFonts w:ascii="Times New Roman" w:hAnsi="Times New Roman"/>
          <w:sz w:val="24"/>
          <w:szCs w:val="24"/>
          <w:lang w:val="it-IT"/>
        </w:rPr>
        <w:t xml:space="preserve">                    </w:t>
      </w:r>
      <w:r w:rsidRPr="003B7EE8">
        <w:rPr>
          <w:rFonts w:ascii="Times New Roman" w:hAnsi="Times New Roman"/>
          <w:sz w:val="24"/>
          <w:szCs w:val="24"/>
          <w:lang w:val="it-IT"/>
        </w:rPr>
        <w:tab/>
      </w:r>
      <w:r w:rsidRPr="003B7EE8">
        <w:rPr>
          <w:rFonts w:ascii="Times New Roman" w:hAnsi="Times New Roman"/>
          <w:b/>
          <w:sz w:val="24"/>
          <w:szCs w:val="24"/>
          <w:lang w:val="it-IT"/>
        </w:rPr>
        <w:t>D.</w:t>
      </w:r>
      <w:r w:rsidRPr="003B7EE8">
        <w:rPr>
          <w:rFonts w:ascii="Times New Roman" w:hAnsi="Times New Roman"/>
          <w:sz w:val="24"/>
          <w:szCs w:val="24"/>
          <w:lang w:val="it-IT"/>
        </w:rPr>
        <w:t xml:space="preserve"> Cu (Z = 29) [Ar] 3d</w:t>
      </w:r>
      <w:r w:rsidRPr="003B7EE8">
        <w:rPr>
          <w:rFonts w:ascii="Times New Roman" w:hAnsi="Times New Roman"/>
          <w:sz w:val="24"/>
          <w:szCs w:val="24"/>
          <w:vertAlign w:val="superscript"/>
          <w:lang w:val="it-IT"/>
        </w:rPr>
        <w:t>10</w:t>
      </w:r>
      <w:r w:rsidRPr="003B7EE8">
        <w:rPr>
          <w:rFonts w:ascii="Times New Roman" w:hAnsi="Times New Roman"/>
          <w:sz w:val="24"/>
          <w:szCs w:val="24"/>
          <w:lang w:val="it-IT"/>
        </w:rPr>
        <w:t>4s</w:t>
      </w:r>
      <w:r w:rsidRPr="003B7EE8">
        <w:rPr>
          <w:rFonts w:ascii="Times New Roman" w:hAnsi="Times New Roman"/>
          <w:sz w:val="24"/>
          <w:szCs w:val="24"/>
          <w:vertAlign w:val="superscript"/>
          <w:lang w:val="it-IT"/>
        </w:rPr>
        <w:t>1</w:t>
      </w:r>
      <w:r w:rsidRPr="003B7EE8">
        <w:rPr>
          <w:rFonts w:ascii="Times New Roman" w:hAnsi="Times New Roman"/>
          <w:sz w:val="24"/>
          <w:szCs w:val="24"/>
          <w:lang w:val="nl-NL"/>
        </w:rPr>
        <w:t>.</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pt-BR"/>
        </w:rPr>
      </w:pPr>
      <w:r w:rsidRPr="003B7EE8">
        <w:rPr>
          <w:rFonts w:ascii="Times New Roman" w:hAnsi="Times New Roman"/>
          <w:b/>
          <w:sz w:val="24"/>
          <w:szCs w:val="24"/>
        </w:rPr>
        <w:t xml:space="preserve">Câu </w:t>
      </w:r>
      <w:r w:rsidR="00A75913" w:rsidRPr="003B7EE8">
        <w:rPr>
          <w:rFonts w:ascii="Times New Roman" w:hAnsi="Times New Roman"/>
          <w:b/>
          <w:sz w:val="24"/>
          <w:szCs w:val="24"/>
        </w:rPr>
        <w:t>6</w:t>
      </w:r>
      <w:r w:rsidRPr="003B7EE8">
        <w:rPr>
          <w:rFonts w:ascii="Times New Roman" w:hAnsi="Times New Roman"/>
          <w:b/>
          <w:sz w:val="24"/>
          <w:szCs w:val="24"/>
        </w:rPr>
        <w:t xml:space="preserve">: </w:t>
      </w:r>
      <w:r w:rsidRPr="003B7EE8">
        <w:rPr>
          <w:rFonts w:ascii="Times New Roman" w:hAnsi="Times New Roman"/>
          <w:sz w:val="24"/>
          <w:szCs w:val="24"/>
          <w:lang w:val="pt-BR"/>
        </w:rPr>
        <w:t>Cấu hình electron nào dưới đây của ion Cu</w:t>
      </w:r>
      <w:r w:rsidRPr="003B7EE8">
        <w:rPr>
          <w:rFonts w:ascii="Times New Roman" w:hAnsi="Times New Roman"/>
          <w:sz w:val="24"/>
          <w:szCs w:val="24"/>
          <w:vertAlign w:val="superscript"/>
          <w:lang w:val="pt-BR"/>
        </w:rPr>
        <w:t>+</w:t>
      </w:r>
      <w:r w:rsidRPr="003B7EE8">
        <w:rPr>
          <w:rFonts w:ascii="Times New Roman" w:hAnsi="Times New Roman"/>
          <w:sz w:val="24"/>
          <w:szCs w:val="24"/>
          <w:lang w:val="pt-BR"/>
        </w:rPr>
        <w:t xml:space="preserve"> (Z</w:t>
      </w:r>
      <w:r w:rsidRPr="003B7EE8">
        <w:rPr>
          <w:rFonts w:ascii="Times New Roman" w:hAnsi="Times New Roman"/>
          <w:sz w:val="24"/>
          <w:szCs w:val="24"/>
          <w:vertAlign w:val="subscript"/>
          <w:lang w:val="pt-BR"/>
        </w:rPr>
        <w:t>Cu</w:t>
      </w:r>
      <w:r w:rsidRPr="003B7EE8">
        <w:rPr>
          <w:rFonts w:ascii="Times New Roman" w:hAnsi="Times New Roman"/>
          <w:sz w:val="24"/>
          <w:szCs w:val="24"/>
          <w:lang w:val="pt-BR"/>
        </w:rPr>
        <w:t xml:space="preserve"> = 29) ? </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pt-BR"/>
        </w:rPr>
      </w:pPr>
      <w:r w:rsidRPr="003B7EE8">
        <w:rPr>
          <w:rFonts w:ascii="Times New Roman" w:hAnsi="Times New Roman"/>
          <w:b/>
          <w:sz w:val="24"/>
          <w:szCs w:val="24"/>
          <w:lang w:val="pt-BR"/>
        </w:rPr>
        <w:tab/>
        <w:t>A.</w:t>
      </w:r>
      <w:r w:rsidRPr="003B7EE8">
        <w:rPr>
          <w:rFonts w:ascii="Times New Roman" w:hAnsi="Times New Roman"/>
          <w:sz w:val="24"/>
          <w:szCs w:val="24"/>
          <w:lang w:val="pt-BR"/>
        </w:rPr>
        <w:t xml:space="preserve"> 1s</w:t>
      </w:r>
      <w:r w:rsidRPr="003B7EE8">
        <w:rPr>
          <w:rFonts w:ascii="Times New Roman" w:hAnsi="Times New Roman"/>
          <w:sz w:val="24"/>
          <w:szCs w:val="24"/>
          <w:vertAlign w:val="superscript"/>
          <w:lang w:val="pt-BR"/>
        </w:rPr>
        <w:t>2</w:t>
      </w:r>
      <w:r w:rsidRPr="003B7EE8">
        <w:rPr>
          <w:rFonts w:ascii="Times New Roman" w:hAnsi="Times New Roman"/>
          <w:sz w:val="24"/>
          <w:szCs w:val="24"/>
          <w:lang w:val="pt-BR"/>
        </w:rPr>
        <w:t>2s</w:t>
      </w:r>
      <w:r w:rsidRPr="003B7EE8">
        <w:rPr>
          <w:rFonts w:ascii="Times New Roman" w:hAnsi="Times New Roman"/>
          <w:sz w:val="24"/>
          <w:szCs w:val="24"/>
          <w:vertAlign w:val="superscript"/>
          <w:lang w:val="pt-BR"/>
        </w:rPr>
        <w:t>2</w:t>
      </w:r>
      <w:r w:rsidRPr="003B7EE8">
        <w:rPr>
          <w:rFonts w:ascii="Times New Roman" w:hAnsi="Times New Roman"/>
          <w:sz w:val="24"/>
          <w:szCs w:val="24"/>
          <w:lang w:val="pt-BR"/>
        </w:rPr>
        <w:t>2p</w:t>
      </w:r>
      <w:r w:rsidRPr="003B7EE8">
        <w:rPr>
          <w:rFonts w:ascii="Times New Roman" w:hAnsi="Times New Roman"/>
          <w:sz w:val="24"/>
          <w:szCs w:val="24"/>
          <w:vertAlign w:val="superscript"/>
          <w:lang w:val="pt-BR"/>
        </w:rPr>
        <w:t>6</w:t>
      </w:r>
      <w:r w:rsidRPr="003B7EE8">
        <w:rPr>
          <w:rFonts w:ascii="Times New Roman" w:hAnsi="Times New Roman"/>
          <w:sz w:val="24"/>
          <w:szCs w:val="24"/>
          <w:lang w:val="pt-BR"/>
        </w:rPr>
        <w:t>3s</w:t>
      </w:r>
      <w:r w:rsidRPr="003B7EE8">
        <w:rPr>
          <w:rFonts w:ascii="Times New Roman" w:hAnsi="Times New Roman"/>
          <w:sz w:val="24"/>
          <w:szCs w:val="24"/>
          <w:vertAlign w:val="superscript"/>
          <w:lang w:val="pt-BR"/>
        </w:rPr>
        <w:t>2</w:t>
      </w:r>
      <w:r w:rsidRPr="003B7EE8">
        <w:rPr>
          <w:rFonts w:ascii="Times New Roman" w:hAnsi="Times New Roman"/>
          <w:sz w:val="24"/>
          <w:szCs w:val="24"/>
          <w:lang w:val="pt-BR"/>
        </w:rPr>
        <w:t>3p</w:t>
      </w:r>
      <w:r w:rsidRPr="003B7EE8">
        <w:rPr>
          <w:rFonts w:ascii="Times New Roman" w:hAnsi="Times New Roman"/>
          <w:sz w:val="24"/>
          <w:szCs w:val="24"/>
          <w:vertAlign w:val="superscript"/>
          <w:lang w:val="pt-BR"/>
        </w:rPr>
        <w:t>6</w:t>
      </w:r>
      <w:r w:rsidRPr="003B7EE8">
        <w:rPr>
          <w:rFonts w:ascii="Times New Roman" w:hAnsi="Times New Roman"/>
          <w:sz w:val="24"/>
          <w:szCs w:val="24"/>
          <w:lang w:val="pt-BR"/>
        </w:rPr>
        <w:t>3d</w:t>
      </w:r>
      <w:r w:rsidRPr="003B7EE8">
        <w:rPr>
          <w:rFonts w:ascii="Times New Roman" w:hAnsi="Times New Roman"/>
          <w:sz w:val="24"/>
          <w:szCs w:val="24"/>
          <w:vertAlign w:val="superscript"/>
          <w:lang w:val="pt-BR"/>
        </w:rPr>
        <w:t>10</w:t>
      </w:r>
      <w:r w:rsidRPr="003B7EE8">
        <w:rPr>
          <w:rFonts w:ascii="Times New Roman" w:hAnsi="Times New Roman"/>
          <w:sz w:val="24"/>
          <w:szCs w:val="24"/>
          <w:lang w:val="pt-BR"/>
        </w:rPr>
        <w:t>4s</w:t>
      </w:r>
      <w:r w:rsidRPr="003B7EE8">
        <w:rPr>
          <w:rFonts w:ascii="Times New Roman" w:hAnsi="Times New Roman"/>
          <w:sz w:val="24"/>
          <w:szCs w:val="24"/>
          <w:vertAlign w:val="superscript"/>
          <w:lang w:val="pt-BR"/>
        </w:rPr>
        <w:t>2</w:t>
      </w:r>
      <w:r w:rsidRPr="003B7EE8">
        <w:rPr>
          <w:rFonts w:ascii="Times New Roman" w:hAnsi="Times New Roman"/>
          <w:sz w:val="24"/>
          <w:szCs w:val="24"/>
        </w:rPr>
        <w:t>.</w:t>
      </w:r>
      <w:r w:rsidRPr="003B7EE8">
        <w:rPr>
          <w:rFonts w:ascii="Times New Roman" w:hAnsi="Times New Roman"/>
          <w:sz w:val="24"/>
          <w:szCs w:val="24"/>
          <w:lang w:val="pt-BR"/>
        </w:rPr>
        <w:tab/>
      </w:r>
      <w:r w:rsidRPr="003B7EE8">
        <w:rPr>
          <w:rFonts w:ascii="Times New Roman" w:hAnsi="Times New Roman"/>
          <w:sz w:val="24"/>
          <w:szCs w:val="24"/>
          <w:lang w:val="pt-BR"/>
        </w:rPr>
        <w:tab/>
      </w:r>
      <w:r w:rsidRPr="003B7EE8">
        <w:rPr>
          <w:rFonts w:ascii="Times New Roman" w:hAnsi="Times New Roman"/>
          <w:b/>
          <w:sz w:val="24"/>
          <w:szCs w:val="24"/>
          <w:lang w:val="pt-BR"/>
        </w:rPr>
        <w:t>B.</w:t>
      </w:r>
      <w:r w:rsidRPr="003B7EE8">
        <w:rPr>
          <w:rFonts w:ascii="Times New Roman" w:hAnsi="Times New Roman"/>
          <w:sz w:val="24"/>
          <w:szCs w:val="24"/>
          <w:lang w:val="pt-BR"/>
        </w:rPr>
        <w:t xml:space="preserve"> 1s</w:t>
      </w:r>
      <w:r w:rsidRPr="003B7EE8">
        <w:rPr>
          <w:rFonts w:ascii="Times New Roman" w:hAnsi="Times New Roman"/>
          <w:sz w:val="24"/>
          <w:szCs w:val="24"/>
          <w:vertAlign w:val="superscript"/>
          <w:lang w:val="pt-BR"/>
        </w:rPr>
        <w:t>2</w:t>
      </w:r>
      <w:r w:rsidRPr="003B7EE8">
        <w:rPr>
          <w:rFonts w:ascii="Times New Roman" w:hAnsi="Times New Roman"/>
          <w:sz w:val="24"/>
          <w:szCs w:val="24"/>
          <w:lang w:val="pt-BR"/>
        </w:rPr>
        <w:t>2s</w:t>
      </w:r>
      <w:r w:rsidRPr="003B7EE8">
        <w:rPr>
          <w:rFonts w:ascii="Times New Roman" w:hAnsi="Times New Roman"/>
          <w:sz w:val="24"/>
          <w:szCs w:val="24"/>
          <w:vertAlign w:val="superscript"/>
          <w:lang w:val="pt-BR"/>
        </w:rPr>
        <w:t>2</w:t>
      </w:r>
      <w:r w:rsidRPr="003B7EE8">
        <w:rPr>
          <w:rFonts w:ascii="Times New Roman" w:hAnsi="Times New Roman"/>
          <w:sz w:val="24"/>
          <w:szCs w:val="24"/>
          <w:lang w:val="pt-BR"/>
        </w:rPr>
        <w:t>2p</w:t>
      </w:r>
      <w:r w:rsidRPr="003B7EE8">
        <w:rPr>
          <w:rFonts w:ascii="Times New Roman" w:hAnsi="Times New Roman"/>
          <w:sz w:val="24"/>
          <w:szCs w:val="24"/>
          <w:vertAlign w:val="superscript"/>
          <w:lang w:val="pt-BR"/>
        </w:rPr>
        <w:t>6</w:t>
      </w:r>
      <w:r w:rsidRPr="003B7EE8">
        <w:rPr>
          <w:rFonts w:ascii="Times New Roman" w:hAnsi="Times New Roman"/>
          <w:sz w:val="24"/>
          <w:szCs w:val="24"/>
          <w:lang w:val="pt-BR"/>
        </w:rPr>
        <w:t>3s</w:t>
      </w:r>
      <w:r w:rsidRPr="003B7EE8">
        <w:rPr>
          <w:rFonts w:ascii="Times New Roman" w:hAnsi="Times New Roman"/>
          <w:sz w:val="24"/>
          <w:szCs w:val="24"/>
          <w:vertAlign w:val="superscript"/>
          <w:lang w:val="pt-BR"/>
        </w:rPr>
        <w:t>2</w:t>
      </w:r>
      <w:r w:rsidRPr="003B7EE8">
        <w:rPr>
          <w:rFonts w:ascii="Times New Roman" w:hAnsi="Times New Roman"/>
          <w:sz w:val="24"/>
          <w:szCs w:val="24"/>
          <w:lang w:val="pt-BR"/>
        </w:rPr>
        <w:t>3p</w:t>
      </w:r>
      <w:r w:rsidRPr="003B7EE8">
        <w:rPr>
          <w:rFonts w:ascii="Times New Roman" w:hAnsi="Times New Roman"/>
          <w:sz w:val="24"/>
          <w:szCs w:val="24"/>
          <w:vertAlign w:val="superscript"/>
          <w:lang w:val="pt-BR"/>
        </w:rPr>
        <w:t>6</w:t>
      </w:r>
      <w:r w:rsidRPr="003B7EE8">
        <w:rPr>
          <w:rFonts w:ascii="Times New Roman" w:hAnsi="Times New Roman"/>
          <w:sz w:val="24"/>
          <w:szCs w:val="24"/>
          <w:lang w:val="pt-BR"/>
        </w:rPr>
        <w:t>3d</w:t>
      </w:r>
      <w:r w:rsidRPr="003B7EE8">
        <w:rPr>
          <w:rFonts w:ascii="Times New Roman" w:hAnsi="Times New Roman"/>
          <w:sz w:val="24"/>
          <w:szCs w:val="24"/>
          <w:vertAlign w:val="superscript"/>
          <w:lang w:val="pt-BR"/>
        </w:rPr>
        <w:t>10</w:t>
      </w:r>
      <w:r w:rsidRPr="003B7EE8">
        <w:rPr>
          <w:rFonts w:ascii="Times New Roman" w:hAnsi="Times New Roman"/>
          <w:sz w:val="24"/>
          <w:szCs w:val="24"/>
          <w:lang w:val="pt-BR"/>
        </w:rPr>
        <w:t>4s</w:t>
      </w:r>
      <w:r w:rsidRPr="003B7EE8">
        <w:rPr>
          <w:rFonts w:ascii="Times New Roman" w:hAnsi="Times New Roman"/>
          <w:sz w:val="24"/>
          <w:szCs w:val="24"/>
          <w:vertAlign w:val="superscript"/>
          <w:lang w:val="pt-BR"/>
        </w:rPr>
        <w:t>1</w:t>
      </w:r>
      <w:r w:rsidRPr="003B7EE8">
        <w:rPr>
          <w:rFonts w:ascii="Times New Roman" w:hAnsi="Times New Roman"/>
          <w:sz w:val="24"/>
          <w:szCs w:val="24"/>
        </w:rPr>
        <w:t>.</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pt-BR"/>
        </w:rPr>
      </w:pPr>
      <w:r w:rsidRPr="003B7EE8">
        <w:rPr>
          <w:rFonts w:ascii="Times New Roman" w:hAnsi="Times New Roman"/>
          <w:b/>
          <w:sz w:val="24"/>
          <w:szCs w:val="24"/>
          <w:lang w:val="pt-BR"/>
        </w:rPr>
        <w:tab/>
        <w:t>C.</w:t>
      </w:r>
      <w:r w:rsidRPr="003B7EE8">
        <w:rPr>
          <w:rFonts w:ascii="Times New Roman" w:hAnsi="Times New Roman"/>
          <w:sz w:val="24"/>
          <w:szCs w:val="24"/>
          <w:lang w:val="pt-BR"/>
        </w:rPr>
        <w:t xml:space="preserve"> 1s</w:t>
      </w:r>
      <w:r w:rsidRPr="003B7EE8">
        <w:rPr>
          <w:rFonts w:ascii="Times New Roman" w:hAnsi="Times New Roman"/>
          <w:sz w:val="24"/>
          <w:szCs w:val="24"/>
          <w:vertAlign w:val="superscript"/>
          <w:lang w:val="pt-BR"/>
        </w:rPr>
        <w:t>2</w:t>
      </w:r>
      <w:r w:rsidRPr="003B7EE8">
        <w:rPr>
          <w:rFonts w:ascii="Times New Roman" w:hAnsi="Times New Roman"/>
          <w:sz w:val="24"/>
          <w:szCs w:val="24"/>
          <w:lang w:val="pt-BR"/>
        </w:rPr>
        <w:t>2s</w:t>
      </w:r>
      <w:r w:rsidRPr="003B7EE8">
        <w:rPr>
          <w:rFonts w:ascii="Times New Roman" w:hAnsi="Times New Roman"/>
          <w:sz w:val="24"/>
          <w:szCs w:val="24"/>
          <w:vertAlign w:val="superscript"/>
          <w:lang w:val="pt-BR"/>
        </w:rPr>
        <w:t>2</w:t>
      </w:r>
      <w:r w:rsidRPr="003B7EE8">
        <w:rPr>
          <w:rFonts w:ascii="Times New Roman" w:hAnsi="Times New Roman"/>
          <w:sz w:val="24"/>
          <w:szCs w:val="24"/>
          <w:lang w:val="pt-BR"/>
        </w:rPr>
        <w:t>2p</w:t>
      </w:r>
      <w:r w:rsidRPr="003B7EE8">
        <w:rPr>
          <w:rFonts w:ascii="Times New Roman" w:hAnsi="Times New Roman"/>
          <w:sz w:val="24"/>
          <w:szCs w:val="24"/>
          <w:vertAlign w:val="superscript"/>
          <w:lang w:val="pt-BR"/>
        </w:rPr>
        <w:t>6</w:t>
      </w:r>
      <w:r w:rsidRPr="003B7EE8">
        <w:rPr>
          <w:rFonts w:ascii="Times New Roman" w:hAnsi="Times New Roman"/>
          <w:sz w:val="24"/>
          <w:szCs w:val="24"/>
          <w:lang w:val="pt-BR"/>
        </w:rPr>
        <w:t>3s</w:t>
      </w:r>
      <w:r w:rsidRPr="003B7EE8">
        <w:rPr>
          <w:rFonts w:ascii="Times New Roman" w:hAnsi="Times New Roman"/>
          <w:sz w:val="24"/>
          <w:szCs w:val="24"/>
          <w:vertAlign w:val="superscript"/>
          <w:lang w:val="pt-BR"/>
        </w:rPr>
        <w:t>2</w:t>
      </w:r>
      <w:r w:rsidRPr="003B7EE8">
        <w:rPr>
          <w:rFonts w:ascii="Times New Roman" w:hAnsi="Times New Roman"/>
          <w:sz w:val="24"/>
          <w:szCs w:val="24"/>
          <w:lang w:val="pt-BR"/>
        </w:rPr>
        <w:t>3p</w:t>
      </w:r>
      <w:r w:rsidRPr="003B7EE8">
        <w:rPr>
          <w:rFonts w:ascii="Times New Roman" w:hAnsi="Times New Roman"/>
          <w:sz w:val="24"/>
          <w:szCs w:val="24"/>
          <w:vertAlign w:val="superscript"/>
          <w:lang w:val="pt-BR"/>
        </w:rPr>
        <w:t>6</w:t>
      </w:r>
      <w:r w:rsidRPr="003B7EE8">
        <w:rPr>
          <w:rFonts w:ascii="Times New Roman" w:hAnsi="Times New Roman"/>
          <w:sz w:val="24"/>
          <w:szCs w:val="24"/>
          <w:lang w:val="pt-BR"/>
        </w:rPr>
        <w:t>3d</w:t>
      </w:r>
      <w:r w:rsidRPr="003B7EE8">
        <w:rPr>
          <w:rFonts w:ascii="Times New Roman" w:hAnsi="Times New Roman"/>
          <w:sz w:val="24"/>
          <w:szCs w:val="24"/>
          <w:vertAlign w:val="superscript"/>
          <w:lang w:val="pt-BR"/>
        </w:rPr>
        <w:t>9</w:t>
      </w:r>
      <w:r w:rsidRPr="003B7EE8">
        <w:rPr>
          <w:rFonts w:ascii="Times New Roman" w:hAnsi="Times New Roman"/>
          <w:sz w:val="24"/>
          <w:szCs w:val="24"/>
          <w:lang w:val="pt-BR"/>
        </w:rPr>
        <w:t>4s</w:t>
      </w:r>
      <w:r w:rsidRPr="003B7EE8">
        <w:rPr>
          <w:rFonts w:ascii="Times New Roman" w:hAnsi="Times New Roman"/>
          <w:sz w:val="24"/>
          <w:szCs w:val="24"/>
          <w:vertAlign w:val="superscript"/>
          <w:lang w:val="pt-BR"/>
        </w:rPr>
        <w:t>1</w:t>
      </w:r>
      <w:r w:rsidRPr="003B7EE8">
        <w:rPr>
          <w:rFonts w:ascii="Times New Roman" w:hAnsi="Times New Roman"/>
          <w:sz w:val="24"/>
          <w:szCs w:val="24"/>
        </w:rPr>
        <w:t>.</w:t>
      </w:r>
      <w:r w:rsidRPr="003B7EE8">
        <w:rPr>
          <w:rFonts w:ascii="Times New Roman" w:hAnsi="Times New Roman"/>
          <w:sz w:val="24"/>
          <w:szCs w:val="24"/>
          <w:lang w:val="pt-BR"/>
        </w:rPr>
        <w:tab/>
      </w:r>
      <w:r w:rsidRPr="003B7EE8">
        <w:rPr>
          <w:rFonts w:ascii="Times New Roman" w:hAnsi="Times New Roman"/>
          <w:sz w:val="24"/>
          <w:szCs w:val="24"/>
          <w:lang w:val="pt-BR"/>
        </w:rPr>
        <w:tab/>
      </w:r>
      <w:r w:rsidRPr="003B7EE8">
        <w:rPr>
          <w:rFonts w:ascii="Times New Roman" w:hAnsi="Times New Roman"/>
          <w:b/>
          <w:sz w:val="24"/>
          <w:szCs w:val="24"/>
          <w:lang w:val="pt-BR"/>
        </w:rPr>
        <w:t>D.</w:t>
      </w:r>
      <w:r w:rsidRPr="003B7EE8">
        <w:rPr>
          <w:rFonts w:ascii="Times New Roman" w:hAnsi="Times New Roman"/>
          <w:sz w:val="24"/>
          <w:szCs w:val="24"/>
          <w:lang w:val="pt-BR"/>
        </w:rPr>
        <w:t xml:space="preserve"> 1s</w:t>
      </w:r>
      <w:r w:rsidRPr="003B7EE8">
        <w:rPr>
          <w:rFonts w:ascii="Times New Roman" w:hAnsi="Times New Roman"/>
          <w:sz w:val="24"/>
          <w:szCs w:val="24"/>
          <w:vertAlign w:val="superscript"/>
          <w:lang w:val="pt-BR"/>
        </w:rPr>
        <w:t>2</w:t>
      </w:r>
      <w:r w:rsidRPr="003B7EE8">
        <w:rPr>
          <w:rFonts w:ascii="Times New Roman" w:hAnsi="Times New Roman"/>
          <w:sz w:val="24"/>
          <w:szCs w:val="24"/>
          <w:lang w:val="pt-BR"/>
        </w:rPr>
        <w:t>2s</w:t>
      </w:r>
      <w:r w:rsidRPr="003B7EE8">
        <w:rPr>
          <w:rFonts w:ascii="Times New Roman" w:hAnsi="Times New Roman"/>
          <w:sz w:val="24"/>
          <w:szCs w:val="24"/>
          <w:vertAlign w:val="superscript"/>
          <w:lang w:val="pt-BR"/>
        </w:rPr>
        <w:t>2</w:t>
      </w:r>
      <w:r w:rsidRPr="003B7EE8">
        <w:rPr>
          <w:rFonts w:ascii="Times New Roman" w:hAnsi="Times New Roman"/>
          <w:sz w:val="24"/>
          <w:szCs w:val="24"/>
          <w:lang w:val="pt-BR"/>
        </w:rPr>
        <w:t>2p</w:t>
      </w:r>
      <w:r w:rsidRPr="003B7EE8">
        <w:rPr>
          <w:rFonts w:ascii="Times New Roman" w:hAnsi="Times New Roman"/>
          <w:sz w:val="24"/>
          <w:szCs w:val="24"/>
          <w:vertAlign w:val="superscript"/>
          <w:lang w:val="pt-BR"/>
        </w:rPr>
        <w:t>6</w:t>
      </w:r>
      <w:r w:rsidRPr="003B7EE8">
        <w:rPr>
          <w:rFonts w:ascii="Times New Roman" w:hAnsi="Times New Roman"/>
          <w:sz w:val="24"/>
          <w:szCs w:val="24"/>
          <w:lang w:val="pt-BR"/>
        </w:rPr>
        <w:t>3s</w:t>
      </w:r>
      <w:r w:rsidRPr="003B7EE8">
        <w:rPr>
          <w:rFonts w:ascii="Times New Roman" w:hAnsi="Times New Roman"/>
          <w:sz w:val="24"/>
          <w:szCs w:val="24"/>
          <w:vertAlign w:val="superscript"/>
          <w:lang w:val="pt-BR"/>
        </w:rPr>
        <w:t>2</w:t>
      </w:r>
      <w:r w:rsidRPr="003B7EE8">
        <w:rPr>
          <w:rFonts w:ascii="Times New Roman" w:hAnsi="Times New Roman"/>
          <w:sz w:val="24"/>
          <w:szCs w:val="24"/>
          <w:lang w:val="pt-BR"/>
        </w:rPr>
        <w:t>3p</w:t>
      </w:r>
      <w:r w:rsidRPr="003B7EE8">
        <w:rPr>
          <w:rFonts w:ascii="Times New Roman" w:hAnsi="Times New Roman"/>
          <w:sz w:val="24"/>
          <w:szCs w:val="24"/>
          <w:vertAlign w:val="superscript"/>
          <w:lang w:val="pt-BR"/>
        </w:rPr>
        <w:t>6</w:t>
      </w:r>
      <w:r w:rsidRPr="003B7EE8">
        <w:rPr>
          <w:rFonts w:ascii="Times New Roman" w:hAnsi="Times New Roman"/>
          <w:sz w:val="24"/>
          <w:szCs w:val="24"/>
          <w:lang w:val="pt-BR"/>
        </w:rPr>
        <w:t>3d</w:t>
      </w:r>
      <w:r w:rsidRPr="003B7EE8">
        <w:rPr>
          <w:rFonts w:ascii="Times New Roman" w:hAnsi="Times New Roman"/>
          <w:sz w:val="24"/>
          <w:szCs w:val="24"/>
          <w:vertAlign w:val="superscript"/>
          <w:lang w:val="pt-BR"/>
        </w:rPr>
        <w:t>10</w:t>
      </w:r>
      <w:r w:rsidRPr="003B7EE8">
        <w:rPr>
          <w:rFonts w:ascii="Times New Roman" w:hAnsi="Times New Roman"/>
          <w:sz w:val="24"/>
          <w:szCs w:val="24"/>
        </w:rPr>
        <w:t>.</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sz w:val="24"/>
          <w:szCs w:val="24"/>
        </w:rPr>
        <w:t xml:space="preserve">Câu </w:t>
      </w:r>
      <w:r w:rsidR="00A75913" w:rsidRPr="003B7EE8">
        <w:rPr>
          <w:rFonts w:ascii="Times New Roman" w:hAnsi="Times New Roman"/>
          <w:b/>
          <w:sz w:val="24"/>
          <w:szCs w:val="24"/>
        </w:rPr>
        <w:t>7</w:t>
      </w:r>
      <w:r w:rsidRPr="003B7EE8">
        <w:rPr>
          <w:rFonts w:ascii="Times New Roman" w:hAnsi="Times New Roman"/>
          <w:b/>
          <w:sz w:val="24"/>
          <w:szCs w:val="24"/>
        </w:rPr>
        <w:t xml:space="preserve">: </w:t>
      </w:r>
      <w:r w:rsidRPr="003B7EE8">
        <w:rPr>
          <w:rFonts w:ascii="Times New Roman" w:hAnsi="Times New Roman"/>
          <w:sz w:val="24"/>
          <w:szCs w:val="24"/>
        </w:rPr>
        <w:t xml:space="preserve">Kim loại có tính chất vật lí chung là dẫn điện, dẫn nhiệt, dẻo và có ánh kim. Nguyên nhân của những tính chất vật lí chung của kim loại là do trong tinh thể kim loại có </w:t>
      </w:r>
      <w:r w:rsidR="00574AF7" w:rsidRPr="003B7EE8">
        <w:rPr>
          <w:rFonts w:ascii="Times New Roman" w:hAnsi="Times New Roman"/>
          <w:sz w:val="24"/>
          <w:szCs w:val="24"/>
        </w:rPr>
        <w:t>?</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A.</w:t>
      </w:r>
      <w:r w:rsidRPr="003B7EE8">
        <w:rPr>
          <w:rFonts w:ascii="Times New Roman" w:hAnsi="Times New Roman"/>
          <w:sz w:val="24"/>
          <w:szCs w:val="24"/>
        </w:rPr>
        <w:t xml:space="preserve"> nhiều electron độc thân.</w:t>
      </w:r>
      <w:r w:rsidRPr="003B7EE8">
        <w:rPr>
          <w:rFonts w:ascii="Times New Roman" w:hAnsi="Times New Roman"/>
          <w:sz w:val="24"/>
          <w:szCs w:val="24"/>
        </w:rPr>
        <w:tab/>
      </w:r>
      <w:r w:rsidRPr="003B7EE8">
        <w:rPr>
          <w:rFonts w:ascii="Times New Roman" w:hAnsi="Times New Roman"/>
          <w:sz w:val="24"/>
          <w:szCs w:val="24"/>
        </w:rPr>
        <w:tab/>
      </w:r>
      <w:r w:rsidRPr="003B7EE8">
        <w:rPr>
          <w:rFonts w:ascii="Times New Roman" w:hAnsi="Times New Roman"/>
          <w:b/>
          <w:sz w:val="24"/>
          <w:szCs w:val="24"/>
        </w:rPr>
        <w:t>B.</w:t>
      </w:r>
      <w:r w:rsidRPr="003B7EE8">
        <w:rPr>
          <w:rFonts w:ascii="Times New Roman" w:hAnsi="Times New Roman"/>
          <w:sz w:val="24"/>
          <w:szCs w:val="24"/>
        </w:rPr>
        <w:t xml:space="preserve"> các ion dương chuyển động tự do.</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C.</w:t>
      </w:r>
      <w:r w:rsidRPr="003B7EE8">
        <w:rPr>
          <w:rFonts w:ascii="Times New Roman" w:hAnsi="Times New Roman"/>
          <w:sz w:val="24"/>
          <w:szCs w:val="24"/>
        </w:rPr>
        <w:t xml:space="preserve"> các electron chuyển động tự do.</w:t>
      </w:r>
      <w:r w:rsidRPr="003B7EE8">
        <w:rPr>
          <w:rFonts w:ascii="Times New Roman" w:hAnsi="Times New Roman"/>
          <w:sz w:val="24"/>
          <w:szCs w:val="24"/>
        </w:rPr>
        <w:tab/>
      </w:r>
      <w:r w:rsidRPr="003B7EE8">
        <w:rPr>
          <w:rFonts w:ascii="Times New Roman" w:hAnsi="Times New Roman"/>
          <w:b/>
          <w:sz w:val="24"/>
          <w:szCs w:val="24"/>
        </w:rPr>
        <w:t>D.</w:t>
      </w:r>
      <w:r w:rsidRPr="003B7EE8">
        <w:rPr>
          <w:rFonts w:ascii="Times New Roman" w:hAnsi="Times New Roman"/>
          <w:sz w:val="24"/>
          <w:szCs w:val="24"/>
        </w:rPr>
        <w:t xml:space="preserve"> nhiều ion dương kim loại.</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sz w:val="24"/>
          <w:szCs w:val="24"/>
        </w:rPr>
        <w:t xml:space="preserve">Câu </w:t>
      </w:r>
      <w:r w:rsidR="00A75913" w:rsidRPr="003B7EE8">
        <w:rPr>
          <w:rFonts w:ascii="Times New Roman" w:hAnsi="Times New Roman"/>
          <w:b/>
          <w:sz w:val="24"/>
          <w:szCs w:val="24"/>
        </w:rPr>
        <w:t>8</w:t>
      </w:r>
      <w:r w:rsidRPr="003B7EE8">
        <w:rPr>
          <w:rFonts w:ascii="Times New Roman" w:hAnsi="Times New Roman"/>
          <w:b/>
          <w:sz w:val="24"/>
          <w:szCs w:val="24"/>
        </w:rPr>
        <w:t>:</w:t>
      </w:r>
      <w:r w:rsidRPr="003B7EE8">
        <w:rPr>
          <w:rFonts w:ascii="Times New Roman" w:hAnsi="Times New Roman"/>
          <w:sz w:val="24"/>
          <w:szCs w:val="24"/>
        </w:rPr>
        <w:t xml:space="preserve"> Kim loại khác nhau có độ dẫn điện, dẫn nhiệt khác nhau. Sự khác nhau đó được quyết định bởi</w:t>
      </w:r>
      <w:r w:rsidR="00574AF7" w:rsidRPr="003B7EE8">
        <w:rPr>
          <w:rFonts w:ascii="Times New Roman" w:hAnsi="Times New Roman"/>
          <w:sz w:val="24"/>
          <w:szCs w:val="24"/>
        </w:rPr>
        <w:t xml:space="preserve"> ?</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A.</w:t>
      </w:r>
      <w:r w:rsidRPr="003B7EE8">
        <w:rPr>
          <w:rFonts w:ascii="Times New Roman" w:hAnsi="Times New Roman"/>
          <w:sz w:val="24"/>
          <w:szCs w:val="24"/>
        </w:rPr>
        <w:t xml:space="preserve"> khối lượng riêng khác nhau.</w:t>
      </w:r>
      <w:r w:rsidRPr="003B7EE8">
        <w:rPr>
          <w:rFonts w:ascii="Times New Roman" w:hAnsi="Times New Roman"/>
          <w:sz w:val="24"/>
          <w:szCs w:val="24"/>
        </w:rPr>
        <w:tab/>
      </w:r>
      <w:r w:rsidRPr="003B7EE8">
        <w:rPr>
          <w:rFonts w:ascii="Times New Roman" w:hAnsi="Times New Roman"/>
          <w:b/>
          <w:sz w:val="24"/>
          <w:szCs w:val="24"/>
        </w:rPr>
        <w:t>B.</w:t>
      </w:r>
      <w:r w:rsidRPr="003B7EE8">
        <w:rPr>
          <w:rFonts w:ascii="Times New Roman" w:hAnsi="Times New Roman"/>
          <w:sz w:val="24"/>
          <w:szCs w:val="24"/>
        </w:rPr>
        <w:t xml:space="preserve"> kiểu mạng tinh thể khác nhau.</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C.</w:t>
      </w:r>
      <w:r w:rsidRPr="003B7EE8">
        <w:rPr>
          <w:rFonts w:ascii="Times New Roman" w:hAnsi="Times New Roman"/>
          <w:sz w:val="24"/>
          <w:szCs w:val="24"/>
        </w:rPr>
        <w:t xml:space="preserve"> mật độ electron tự do khác nhau.</w:t>
      </w:r>
      <w:r w:rsidRPr="003B7EE8">
        <w:rPr>
          <w:rFonts w:ascii="Times New Roman" w:hAnsi="Times New Roman"/>
          <w:sz w:val="24"/>
          <w:szCs w:val="24"/>
        </w:rPr>
        <w:tab/>
      </w:r>
      <w:r w:rsidRPr="003B7EE8">
        <w:rPr>
          <w:rFonts w:ascii="Times New Roman" w:hAnsi="Times New Roman"/>
          <w:b/>
          <w:sz w:val="24"/>
          <w:szCs w:val="24"/>
        </w:rPr>
        <w:t>D.</w:t>
      </w:r>
      <w:r w:rsidRPr="003B7EE8">
        <w:rPr>
          <w:rFonts w:ascii="Times New Roman" w:hAnsi="Times New Roman"/>
          <w:sz w:val="24"/>
          <w:szCs w:val="24"/>
        </w:rPr>
        <w:t xml:space="preserve"> mật độ ion dương khác nhau. </w:t>
      </w:r>
    </w:p>
    <w:p w:rsidR="004C6E6B" w:rsidRPr="003B7EE8" w:rsidRDefault="00A75913" w:rsidP="004C6E6B">
      <w:pPr>
        <w:tabs>
          <w:tab w:val="left" w:pos="270"/>
          <w:tab w:val="left" w:pos="2880"/>
          <w:tab w:val="left" w:pos="5310"/>
          <w:tab w:val="left" w:pos="7830"/>
        </w:tabs>
        <w:spacing w:line="252" w:lineRule="auto"/>
        <w:jc w:val="both"/>
        <w:rPr>
          <w:rFonts w:ascii="Times New Roman" w:hAnsi="Times New Roman"/>
          <w:sz w:val="24"/>
          <w:szCs w:val="24"/>
          <w:lang w:val="pt-BR"/>
        </w:rPr>
      </w:pPr>
      <w:r w:rsidRPr="003B7EE8">
        <w:rPr>
          <w:rFonts w:ascii="Times New Roman" w:hAnsi="Times New Roman"/>
          <w:b/>
          <w:sz w:val="24"/>
          <w:szCs w:val="24"/>
        </w:rPr>
        <w:t>Câu 9</w:t>
      </w:r>
      <w:r w:rsidR="004C6E6B" w:rsidRPr="003B7EE8">
        <w:rPr>
          <w:rFonts w:ascii="Times New Roman" w:hAnsi="Times New Roman"/>
          <w:b/>
          <w:sz w:val="24"/>
          <w:szCs w:val="24"/>
        </w:rPr>
        <w:t xml:space="preserve">: </w:t>
      </w:r>
      <w:r w:rsidR="004C6E6B" w:rsidRPr="003B7EE8">
        <w:rPr>
          <w:rFonts w:ascii="Times New Roman" w:hAnsi="Times New Roman"/>
          <w:sz w:val="24"/>
          <w:szCs w:val="24"/>
          <w:lang w:val="pt-BR"/>
        </w:rPr>
        <w:t>ở điều kiện thường kim loại ở thể lỏng là :</w:t>
      </w:r>
    </w:p>
    <w:p w:rsidR="004C6E6B" w:rsidRPr="003B7EE8" w:rsidRDefault="00574AF7" w:rsidP="004C6E6B">
      <w:pPr>
        <w:tabs>
          <w:tab w:val="left" w:pos="270"/>
          <w:tab w:val="left" w:pos="2880"/>
          <w:tab w:val="left" w:pos="5310"/>
          <w:tab w:val="left" w:pos="7830"/>
        </w:tabs>
        <w:spacing w:line="252" w:lineRule="auto"/>
        <w:jc w:val="both"/>
        <w:rPr>
          <w:rFonts w:ascii="Times New Roman" w:hAnsi="Times New Roman"/>
          <w:sz w:val="24"/>
          <w:szCs w:val="24"/>
          <w:lang w:val="pt-BR"/>
        </w:rPr>
      </w:pPr>
      <w:r w:rsidRPr="003B7EE8">
        <w:rPr>
          <w:rFonts w:ascii="Times New Roman" w:hAnsi="Times New Roman"/>
          <w:b/>
          <w:sz w:val="24"/>
          <w:szCs w:val="24"/>
          <w:lang w:val="pt-BR"/>
        </w:rPr>
        <w:tab/>
      </w:r>
      <w:r w:rsidR="004C6E6B" w:rsidRPr="003B7EE8">
        <w:rPr>
          <w:rFonts w:ascii="Times New Roman" w:hAnsi="Times New Roman"/>
          <w:b/>
          <w:sz w:val="24"/>
          <w:szCs w:val="24"/>
          <w:lang w:val="pt-BR"/>
        </w:rPr>
        <w:t>A.</w:t>
      </w:r>
      <w:r w:rsidR="004C6E6B" w:rsidRPr="003B7EE8">
        <w:rPr>
          <w:rFonts w:ascii="Times New Roman" w:hAnsi="Times New Roman"/>
          <w:sz w:val="24"/>
          <w:szCs w:val="24"/>
          <w:lang w:val="pt-BR"/>
        </w:rPr>
        <w:t xml:space="preserve"> Na.</w:t>
      </w:r>
      <w:r w:rsidR="004C6E6B" w:rsidRPr="003B7EE8">
        <w:rPr>
          <w:rFonts w:ascii="Times New Roman" w:hAnsi="Times New Roman"/>
          <w:sz w:val="24"/>
          <w:szCs w:val="24"/>
          <w:lang w:val="pt-BR"/>
        </w:rPr>
        <w:tab/>
      </w:r>
      <w:r w:rsidR="004C6E6B" w:rsidRPr="003B7EE8">
        <w:rPr>
          <w:rFonts w:ascii="Times New Roman" w:hAnsi="Times New Roman"/>
          <w:b/>
          <w:sz w:val="24"/>
          <w:szCs w:val="24"/>
          <w:lang w:val="pt-BR"/>
        </w:rPr>
        <w:t>B.</w:t>
      </w:r>
      <w:r w:rsidRPr="003B7EE8">
        <w:rPr>
          <w:rFonts w:ascii="Times New Roman" w:hAnsi="Times New Roman"/>
          <w:sz w:val="24"/>
          <w:szCs w:val="24"/>
          <w:lang w:val="pt-BR"/>
        </w:rPr>
        <w:t xml:space="preserve"> K.</w:t>
      </w:r>
      <w:r w:rsidR="004C6E6B" w:rsidRPr="003B7EE8">
        <w:rPr>
          <w:rFonts w:ascii="Times New Roman" w:hAnsi="Times New Roman"/>
          <w:sz w:val="24"/>
          <w:szCs w:val="24"/>
          <w:lang w:val="pt-BR"/>
        </w:rPr>
        <w:tab/>
      </w:r>
      <w:r w:rsidR="004C6E6B" w:rsidRPr="003B7EE8">
        <w:rPr>
          <w:rFonts w:ascii="Times New Roman" w:hAnsi="Times New Roman"/>
          <w:b/>
          <w:sz w:val="24"/>
          <w:szCs w:val="24"/>
          <w:lang w:val="pt-BR"/>
        </w:rPr>
        <w:t>C.</w:t>
      </w:r>
      <w:r w:rsidR="004C6E6B" w:rsidRPr="003B7EE8">
        <w:rPr>
          <w:rFonts w:ascii="Times New Roman" w:hAnsi="Times New Roman"/>
          <w:sz w:val="24"/>
          <w:szCs w:val="24"/>
          <w:lang w:val="pt-BR"/>
        </w:rPr>
        <w:t xml:space="preserve"> Hg.</w:t>
      </w:r>
      <w:r w:rsidR="004C6E6B" w:rsidRPr="003B7EE8">
        <w:rPr>
          <w:rFonts w:ascii="Times New Roman" w:hAnsi="Times New Roman"/>
          <w:sz w:val="24"/>
          <w:szCs w:val="24"/>
          <w:lang w:val="pt-BR"/>
        </w:rPr>
        <w:tab/>
      </w:r>
      <w:r w:rsidR="004C6E6B" w:rsidRPr="003B7EE8">
        <w:rPr>
          <w:rFonts w:ascii="Times New Roman" w:hAnsi="Times New Roman"/>
          <w:b/>
          <w:sz w:val="24"/>
          <w:szCs w:val="24"/>
          <w:lang w:val="pt-BR"/>
        </w:rPr>
        <w:t>D.</w:t>
      </w:r>
      <w:r w:rsidR="004C6E6B" w:rsidRPr="003B7EE8">
        <w:rPr>
          <w:rFonts w:ascii="Times New Roman" w:hAnsi="Times New Roman"/>
          <w:sz w:val="24"/>
          <w:szCs w:val="24"/>
          <w:lang w:val="pt-BR"/>
        </w:rPr>
        <w:t xml:space="preserve"> Ag.</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sz w:val="24"/>
          <w:szCs w:val="24"/>
        </w:rPr>
        <w:t xml:space="preserve">Câu </w:t>
      </w:r>
      <w:r w:rsidR="00A75913" w:rsidRPr="003B7EE8">
        <w:rPr>
          <w:rFonts w:ascii="Times New Roman" w:hAnsi="Times New Roman"/>
          <w:b/>
          <w:sz w:val="24"/>
          <w:szCs w:val="24"/>
        </w:rPr>
        <w:t>10</w:t>
      </w:r>
      <w:r w:rsidRPr="003B7EE8">
        <w:rPr>
          <w:rFonts w:ascii="Times New Roman" w:hAnsi="Times New Roman"/>
          <w:b/>
          <w:sz w:val="24"/>
          <w:szCs w:val="24"/>
        </w:rPr>
        <w:t xml:space="preserve">: </w:t>
      </w:r>
      <w:r w:rsidRPr="003B7EE8">
        <w:rPr>
          <w:rFonts w:ascii="Times New Roman" w:hAnsi="Times New Roman"/>
          <w:sz w:val="24"/>
          <w:szCs w:val="24"/>
        </w:rPr>
        <w:t xml:space="preserve">Kim loại nào sau đây có tính dẫn điện tốt nhất trong tất cả các kim loại ? </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A.</w:t>
      </w:r>
      <w:r w:rsidRPr="003B7EE8">
        <w:rPr>
          <w:rFonts w:ascii="Times New Roman" w:hAnsi="Times New Roman"/>
          <w:sz w:val="24"/>
          <w:szCs w:val="24"/>
        </w:rPr>
        <w:t xml:space="preserve"> Vàng.</w:t>
      </w:r>
      <w:r w:rsidRPr="003B7EE8">
        <w:rPr>
          <w:rFonts w:ascii="Times New Roman" w:hAnsi="Times New Roman"/>
          <w:sz w:val="24"/>
          <w:szCs w:val="24"/>
        </w:rPr>
        <w:tab/>
      </w:r>
      <w:r w:rsidRPr="003B7EE8">
        <w:rPr>
          <w:rFonts w:ascii="Times New Roman" w:hAnsi="Times New Roman"/>
          <w:b/>
          <w:sz w:val="24"/>
          <w:szCs w:val="24"/>
        </w:rPr>
        <w:t>B.</w:t>
      </w:r>
      <w:r w:rsidRPr="003B7EE8">
        <w:rPr>
          <w:rFonts w:ascii="Times New Roman" w:hAnsi="Times New Roman"/>
          <w:sz w:val="24"/>
          <w:szCs w:val="24"/>
        </w:rPr>
        <w:t xml:space="preserve"> Bạc.</w:t>
      </w:r>
      <w:r w:rsidRPr="003B7EE8">
        <w:rPr>
          <w:rFonts w:ascii="Times New Roman" w:hAnsi="Times New Roman"/>
          <w:sz w:val="24"/>
          <w:szCs w:val="24"/>
        </w:rPr>
        <w:tab/>
      </w:r>
      <w:r w:rsidRPr="003B7EE8">
        <w:rPr>
          <w:rFonts w:ascii="Times New Roman" w:hAnsi="Times New Roman"/>
          <w:b/>
          <w:sz w:val="24"/>
          <w:szCs w:val="24"/>
        </w:rPr>
        <w:t>C.</w:t>
      </w:r>
      <w:r w:rsidRPr="003B7EE8">
        <w:rPr>
          <w:rFonts w:ascii="Times New Roman" w:hAnsi="Times New Roman"/>
          <w:sz w:val="24"/>
          <w:szCs w:val="24"/>
        </w:rPr>
        <w:t xml:space="preserve"> Đồng.</w:t>
      </w:r>
      <w:r w:rsidRPr="003B7EE8">
        <w:rPr>
          <w:rFonts w:ascii="Times New Roman" w:hAnsi="Times New Roman"/>
          <w:sz w:val="24"/>
          <w:szCs w:val="24"/>
        </w:rPr>
        <w:tab/>
      </w:r>
      <w:r w:rsidRPr="003B7EE8">
        <w:rPr>
          <w:rFonts w:ascii="Times New Roman" w:hAnsi="Times New Roman"/>
          <w:b/>
          <w:sz w:val="24"/>
          <w:szCs w:val="24"/>
        </w:rPr>
        <w:t>D.</w:t>
      </w:r>
      <w:r w:rsidRPr="003B7EE8">
        <w:rPr>
          <w:rFonts w:ascii="Times New Roman" w:hAnsi="Times New Roman"/>
          <w:sz w:val="24"/>
          <w:szCs w:val="24"/>
        </w:rPr>
        <w:t xml:space="preserve"> Nhôm.</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sz w:val="24"/>
          <w:szCs w:val="24"/>
        </w:rPr>
        <w:t xml:space="preserve">Câu </w:t>
      </w:r>
      <w:r w:rsidR="00A75913" w:rsidRPr="003B7EE8">
        <w:rPr>
          <w:rFonts w:ascii="Times New Roman" w:hAnsi="Times New Roman"/>
          <w:b/>
          <w:sz w:val="24"/>
          <w:szCs w:val="24"/>
        </w:rPr>
        <w:t>11</w:t>
      </w:r>
      <w:r w:rsidRPr="003B7EE8">
        <w:rPr>
          <w:rFonts w:ascii="Times New Roman" w:hAnsi="Times New Roman"/>
          <w:b/>
          <w:sz w:val="24"/>
          <w:szCs w:val="24"/>
        </w:rPr>
        <w:t>:</w:t>
      </w:r>
      <w:r w:rsidRPr="003B7EE8">
        <w:rPr>
          <w:rFonts w:ascii="Times New Roman" w:hAnsi="Times New Roman"/>
          <w:sz w:val="24"/>
          <w:szCs w:val="24"/>
        </w:rPr>
        <w:t xml:space="preserve"> Kim loại nào sau đây dẻo nhất trong tất cả các kim loại ? </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A.</w:t>
      </w:r>
      <w:r w:rsidRPr="003B7EE8">
        <w:rPr>
          <w:rFonts w:ascii="Times New Roman" w:hAnsi="Times New Roman"/>
          <w:sz w:val="24"/>
          <w:szCs w:val="24"/>
        </w:rPr>
        <w:t xml:space="preserve"> Bạc.</w:t>
      </w:r>
      <w:r w:rsidRPr="003B7EE8">
        <w:rPr>
          <w:rFonts w:ascii="Times New Roman" w:hAnsi="Times New Roman"/>
          <w:sz w:val="24"/>
          <w:szCs w:val="24"/>
        </w:rPr>
        <w:tab/>
      </w:r>
      <w:r w:rsidRPr="003B7EE8">
        <w:rPr>
          <w:rFonts w:ascii="Times New Roman" w:hAnsi="Times New Roman"/>
          <w:b/>
          <w:sz w:val="24"/>
          <w:szCs w:val="24"/>
        </w:rPr>
        <w:t>B.</w:t>
      </w:r>
      <w:r w:rsidRPr="003B7EE8">
        <w:rPr>
          <w:rFonts w:ascii="Times New Roman" w:hAnsi="Times New Roman"/>
          <w:sz w:val="24"/>
          <w:szCs w:val="24"/>
        </w:rPr>
        <w:t xml:space="preserve"> Vàng.</w:t>
      </w:r>
      <w:r w:rsidRPr="003B7EE8">
        <w:rPr>
          <w:rFonts w:ascii="Times New Roman" w:hAnsi="Times New Roman"/>
          <w:sz w:val="24"/>
          <w:szCs w:val="24"/>
        </w:rPr>
        <w:tab/>
      </w:r>
      <w:r w:rsidRPr="003B7EE8">
        <w:rPr>
          <w:rFonts w:ascii="Times New Roman" w:hAnsi="Times New Roman"/>
          <w:b/>
          <w:sz w:val="24"/>
          <w:szCs w:val="24"/>
        </w:rPr>
        <w:t>C.</w:t>
      </w:r>
      <w:r w:rsidRPr="003B7EE8">
        <w:rPr>
          <w:rFonts w:ascii="Times New Roman" w:hAnsi="Times New Roman"/>
          <w:sz w:val="24"/>
          <w:szCs w:val="24"/>
        </w:rPr>
        <w:t xml:space="preserve"> Nhôm.</w:t>
      </w:r>
      <w:r w:rsidRPr="003B7EE8">
        <w:rPr>
          <w:rFonts w:ascii="Times New Roman" w:hAnsi="Times New Roman"/>
          <w:sz w:val="24"/>
          <w:szCs w:val="24"/>
        </w:rPr>
        <w:tab/>
      </w:r>
      <w:r w:rsidRPr="003B7EE8">
        <w:rPr>
          <w:rFonts w:ascii="Times New Roman" w:hAnsi="Times New Roman"/>
          <w:b/>
          <w:sz w:val="24"/>
          <w:szCs w:val="24"/>
        </w:rPr>
        <w:t>D.</w:t>
      </w:r>
      <w:r w:rsidRPr="003B7EE8">
        <w:rPr>
          <w:rFonts w:ascii="Times New Roman" w:hAnsi="Times New Roman"/>
          <w:sz w:val="24"/>
          <w:szCs w:val="24"/>
        </w:rPr>
        <w:t xml:space="preserve"> Đồng.</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sz w:val="24"/>
          <w:szCs w:val="24"/>
        </w:rPr>
        <w:t xml:space="preserve">Câu </w:t>
      </w:r>
      <w:r w:rsidR="00A75913" w:rsidRPr="003B7EE8">
        <w:rPr>
          <w:rFonts w:ascii="Times New Roman" w:hAnsi="Times New Roman"/>
          <w:b/>
          <w:sz w:val="24"/>
          <w:szCs w:val="24"/>
        </w:rPr>
        <w:t>12</w:t>
      </w:r>
      <w:r w:rsidRPr="003B7EE8">
        <w:rPr>
          <w:rFonts w:ascii="Times New Roman" w:hAnsi="Times New Roman"/>
          <w:b/>
          <w:sz w:val="24"/>
          <w:szCs w:val="24"/>
        </w:rPr>
        <w:t>:</w:t>
      </w:r>
      <w:r w:rsidRPr="003B7EE8">
        <w:rPr>
          <w:rFonts w:ascii="Times New Roman" w:hAnsi="Times New Roman"/>
          <w:sz w:val="24"/>
          <w:szCs w:val="24"/>
        </w:rPr>
        <w:t xml:space="preserve"> Kim loại nào sau đây có độ cứng lớn nhất trong tất cả các kim loại ? </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A.</w:t>
      </w:r>
      <w:r w:rsidRPr="003B7EE8">
        <w:rPr>
          <w:rFonts w:ascii="Times New Roman" w:hAnsi="Times New Roman"/>
          <w:sz w:val="24"/>
          <w:szCs w:val="24"/>
        </w:rPr>
        <w:t xml:space="preserve"> Vonfam.</w:t>
      </w:r>
      <w:r w:rsidRPr="003B7EE8">
        <w:rPr>
          <w:rFonts w:ascii="Times New Roman" w:hAnsi="Times New Roman"/>
          <w:sz w:val="24"/>
          <w:szCs w:val="24"/>
        </w:rPr>
        <w:tab/>
      </w:r>
      <w:r w:rsidRPr="003B7EE8">
        <w:rPr>
          <w:rFonts w:ascii="Times New Roman" w:hAnsi="Times New Roman"/>
          <w:b/>
          <w:sz w:val="24"/>
          <w:szCs w:val="24"/>
        </w:rPr>
        <w:t>B.</w:t>
      </w:r>
      <w:r w:rsidRPr="003B7EE8">
        <w:rPr>
          <w:rFonts w:ascii="Times New Roman" w:hAnsi="Times New Roman"/>
          <w:sz w:val="24"/>
          <w:szCs w:val="24"/>
        </w:rPr>
        <w:t xml:space="preserve"> Crom.</w:t>
      </w:r>
      <w:r w:rsidRPr="003B7EE8">
        <w:rPr>
          <w:rFonts w:ascii="Times New Roman" w:hAnsi="Times New Roman"/>
          <w:sz w:val="24"/>
          <w:szCs w:val="24"/>
        </w:rPr>
        <w:tab/>
      </w:r>
      <w:r w:rsidRPr="003B7EE8">
        <w:rPr>
          <w:rFonts w:ascii="Times New Roman" w:hAnsi="Times New Roman"/>
          <w:b/>
          <w:sz w:val="24"/>
          <w:szCs w:val="24"/>
        </w:rPr>
        <w:t>C.</w:t>
      </w:r>
      <w:r w:rsidRPr="003B7EE8">
        <w:rPr>
          <w:rFonts w:ascii="Times New Roman" w:hAnsi="Times New Roman"/>
          <w:sz w:val="24"/>
          <w:szCs w:val="24"/>
        </w:rPr>
        <w:t xml:space="preserve"> Sắt.</w:t>
      </w:r>
      <w:r w:rsidRPr="003B7EE8">
        <w:rPr>
          <w:rFonts w:ascii="Times New Roman" w:hAnsi="Times New Roman"/>
          <w:sz w:val="24"/>
          <w:szCs w:val="24"/>
        </w:rPr>
        <w:tab/>
      </w:r>
      <w:r w:rsidRPr="003B7EE8">
        <w:rPr>
          <w:rFonts w:ascii="Times New Roman" w:hAnsi="Times New Roman"/>
          <w:b/>
          <w:sz w:val="24"/>
          <w:szCs w:val="24"/>
        </w:rPr>
        <w:t>D.</w:t>
      </w:r>
      <w:r w:rsidRPr="003B7EE8">
        <w:rPr>
          <w:rFonts w:ascii="Times New Roman" w:hAnsi="Times New Roman"/>
          <w:sz w:val="24"/>
          <w:szCs w:val="24"/>
        </w:rPr>
        <w:t xml:space="preserve"> Đồng.</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sz w:val="24"/>
          <w:szCs w:val="24"/>
        </w:rPr>
        <w:t xml:space="preserve">Câu </w:t>
      </w:r>
      <w:r w:rsidR="00A75913" w:rsidRPr="003B7EE8">
        <w:rPr>
          <w:rFonts w:ascii="Times New Roman" w:hAnsi="Times New Roman"/>
          <w:b/>
          <w:sz w:val="24"/>
          <w:szCs w:val="24"/>
        </w:rPr>
        <w:t>13</w:t>
      </w:r>
      <w:r w:rsidRPr="003B7EE8">
        <w:rPr>
          <w:rFonts w:ascii="Times New Roman" w:hAnsi="Times New Roman"/>
          <w:b/>
          <w:sz w:val="24"/>
          <w:szCs w:val="24"/>
        </w:rPr>
        <w:t>:</w:t>
      </w:r>
      <w:r w:rsidRPr="003B7EE8">
        <w:rPr>
          <w:rFonts w:ascii="Times New Roman" w:hAnsi="Times New Roman"/>
          <w:sz w:val="24"/>
          <w:szCs w:val="24"/>
        </w:rPr>
        <w:t xml:space="preserve"> Kim loại nào sau đây là kim loại mềm nhất trong tất cả các kim loại ? </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A.</w:t>
      </w:r>
      <w:r w:rsidRPr="003B7EE8">
        <w:rPr>
          <w:rFonts w:ascii="Times New Roman" w:hAnsi="Times New Roman"/>
          <w:sz w:val="24"/>
          <w:szCs w:val="24"/>
        </w:rPr>
        <w:t xml:space="preserve"> Liti.</w:t>
      </w:r>
      <w:r w:rsidRPr="003B7EE8">
        <w:rPr>
          <w:rFonts w:ascii="Times New Roman" w:hAnsi="Times New Roman"/>
          <w:sz w:val="24"/>
          <w:szCs w:val="24"/>
        </w:rPr>
        <w:tab/>
      </w:r>
      <w:r w:rsidRPr="003B7EE8">
        <w:rPr>
          <w:rFonts w:ascii="Times New Roman" w:hAnsi="Times New Roman"/>
          <w:b/>
          <w:sz w:val="24"/>
          <w:szCs w:val="24"/>
        </w:rPr>
        <w:t>B.</w:t>
      </w:r>
      <w:r w:rsidRPr="003B7EE8">
        <w:rPr>
          <w:rFonts w:ascii="Times New Roman" w:hAnsi="Times New Roman"/>
          <w:sz w:val="24"/>
          <w:szCs w:val="24"/>
        </w:rPr>
        <w:t xml:space="preserve"> Xesi.</w:t>
      </w:r>
      <w:r w:rsidRPr="003B7EE8">
        <w:rPr>
          <w:rFonts w:ascii="Times New Roman" w:hAnsi="Times New Roman"/>
          <w:sz w:val="24"/>
          <w:szCs w:val="24"/>
        </w:rPr>
        <w:tab/>
      </w:r>
      <w:r w:rsidRPr="003B7EE8">
        <w:rPr>
          <w:rFonts w:ascii="Times New Roman" w:hAnsi="Times New Roman"/>
          <w:b/>
          <w:sz w:val="24"/>
          <w:szCs w:val="24"/>
        </w:rPr>
        <w:t xml:space="preserve">C. </w:t>
      </w:r>
      <w:r w:rsidRPr="003B7EE8">
        <w:rPr>
          <w:rFonts w:ascii="Times New Roman" w:hAnsi="Times New Roman"/>
          <w:sz w:val="24"/>
          <w:szCs w:val="24"/>
        </w:rPr>
        <w:t>Natri.</w:t>
      </w:r>
      <w:r w:rsidRPr="003B7EE8">
        <w:rPr>
          <w:rFonts w:ascii="Times New Roman" w:hAnsi="Times New Roman"/>
          <w:sz w:val="24"/>
          <w:szCs w:val="24"/>
        </w:rPr>
        <w:tab/>
      </w:r>
      <w:r w:rsidRPr="003B7EE8">
        <w:rPr>
          <w:rFonts w:ascii="Times New Roman" w:hAnsi="Times New Roman"/>
          <w:b/>
          <w:sz w:val="24"/>
          <w:szCs w:val="24"/>
        </w:rPr>
        <w:t>D.</w:t>
      </w:r>
      <w:r w:rsidRPr="003B7EE8">
        <w:rPr>
          <w:rFonts w:ascii="Times New Roman" w:hAnsi="Times New Roman"/>
          <w:sz w:val="24"/>
          <w:szCs w:val="24"/>
        </w:rPr>
        <w:t xml:space="preserve"> Kali.</w:t>
      </w:r>
    </w:p>
    <w:p w:rsidR="004C6E6B" w:rsidRPr="003B7EE8" w:rsidRDefault="00A75913"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sz w:val="24"/>
          <w:szCs w:val="24"/>
        </w:rPr>
        <w:t>Câu 14</w:t>
      </w:r>
      <w:r w:rsidR="004C6E6B" w:rsidRPr="003B7EE8">
        <w:rPr>
          <w:rFonts w:ascii="Times New Roman" w:hAnsi="Times New Roman"/>
          <w:b/>
          <w:sz w:val="24"/>
          <w:szCs w:val="24"/>
        </w:rPr>
        <w:t>:</w:t>
      </w:r>
      <w:r w:rsidR="004C6E6B" w:rsidRPr="003B7EE8">
        <w:rPr>
          <w:rFonts w:ascii="Times New Roman" w:hAnsi="Times New Roman"/>
          <w:sz w:val="24"/>
          <w:szCs w:val="24"/>
        </w:rPr>
        <w:t xml:space="preserve"> Kim loại nào sau đây có nhiệt độ nóng chảy cao nhất trong tất cả các kim loại ? </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 xml:space="preserve">A. </w:t>
      </w:r>
      <w:r w:rsidRPr="003B7EE8">
        <w:rPr>
          <w:rFonts w:ascii="Times New Roman" w:hAnsi="Times New Roman"/>
          <w:sz w:val="24"/>
          <w:szCs w:val="24"/>
        </w:rPr>
        <w:t>Vonfam.</w:t>
      </w:r>
      <w:r w:rsidRPr="003B7EE8">
        <w:rPr>
          <w:rFonts w:ascii="Times New Roman" w:hAnsi="Times New Roman"/>
          <w:sz w:val="24"/>
          <w:szCs w:val="24"/>
        </w:rPr>
        <w:tab/>
      </w:r>
      <w:r w:rsidRPr="003B7EE8">
        <w:rPr>
          <w:rFonts w:ascii="Times New Roman" w:hAnsi="Times New Roman"/>
          <w:b/>
          <w:sz w:val="24"/>
          <w:szCs w:val="24"/>
        </w:rPr>
        <w:t>B.</w:t>
      </w:r>
      <w:r w:rsidRPr="003B7EE8">
        <w:rPr>
          <w:rFonts w:ascii="Times New Roman" w:hAnsi="Times New Roman"/>
          <w:sz w:val="24"/>
          <w:szCs w:val="24"/>
        </w:rPr>
        <w:t xml:space="preserve"> Sắt.</w:t>
      </w:r>
      <w:r w:rsidRPr="003B7EE8">
        <w:rPr>
          <w:rFonts w:ascii="Times New Roman" w:hAnsi="Times New Roman"/>
          <w:sz w:val="24"/>
          <w:szCs w:val="24"/>
        </w:rPr>
        <w:tab/>
      </w:r>
      <w:r w:rsidRPr="003B7EE8">
        <w:rPr>
          <w:rFonts w:ascii="Times New Roman" w:hAnsi="Times New Roman"/>
          <w:b/>
          <w:sz w:val="24"/>
          <w:szCs w:val="24"/>
        </w:rPr>
        <w:t>C.</w:t>
      </w:r>
      <w:r w:rsidRPr="003B7EE8">
        <w:rPr>
          <w:rFonts w:ascii="Times New Roman" w:hAnsi="Times New Roman"/>
          <w:sz w:val="24"/>
          <w:szCs w:val="24"/>
        </w:rPr>
        <w:t xml:space="preserve"> Đồng.</w:t>
      </w:r>
      <w:r w:rsidRPr="003B7EE8">
        <w:rPr>
          <w:rFonts w:ascii="Times New Roman" w:hAnsi="Times New Roman"/>
          <w:sz w:val="24"/>
          <w:szCs w:val="24"/>
        </w:rPr>
        <w:tab/>
      </w:r>
      <w:r w:rsidRPr="003B7EE8">
        <w:rPr>
          <w:rFonts w:ascii="Times New Roman" w:hAnsi="Times New Roman"/>
          <w:b/>
          <w:sz w:val="24"/>
          <w:szCs w:val="24"/>
        </w:rPr>
        <w:t xml:space="preserve">D. </w:t>
      </w:r>
      <w:r w:rsidRPr="003B7EE8">
        <w:rPr>
          <w:rFonts w:ascii="Times New Roman" w:hAnsi="Times New Roman"/>
          <w:sz w:val="24"/>
          <w:szCs w:val="24"/>
        </w:rPr>
        <w:t xml:space="preserve">Kẽm. </w:t>
      </w:r>
    </w:p>
    <w:p w:rsidR="004C6E6B" w:rsidRPr="003B7EE8" w:rsidRDefault="00A75913" w:rsidP="004C6E6B">
      <w:pPr>
        <w:tabs>
          <w:tab w:val="left" w:pos="270"/>
          <w:tab w:val="left" w:pos="2880"/>
          <w:tab w:val="left" w:pos="5310"/>
          <w:tab w:val="left" w:pos="7830"/>
        </w:tabs>
        <w:spacing w:line="252" w:lineRule="auto"/>
        <w:jc w:val="both"/>
        <w:rPr>
          <w:rFonts w:ascii="Times New Roman" w:hAnsi="Times New Roman"/>
          <w:sz w:val="24"/>
          <w:szCs w:val="24"/>
          <w:lang w:val="pt-BR"/>
        </w:rPr>
      </w:pPr>
      <w:r w:rsidRPr="003B7EE8">
        <w:rPr>
          <w:rFonts w:ascii="Times New Roman" w:hAnsi="Times New Roman"/>
          <w:b/>
          <w:sz w:val="24"/>
          <w:szCs w:val="24"/>
        </w:rPr>
        <w:t>Câu 15</w:t>
      </w:r>
      <w:r w:rsidR="004C6E6B" w:rsidRPr="003B7EE8">
        <w:rPr>
          <w:rFonts w:ascii="Times New Roman" w:hAnsi="Times New Roman"/>
          <w:b/>
          <w:sz w:val="24"/>
          <w:szCs w:val="24"/>
        </w:rPr>
        <w:t xml:space="preserve">: </w:t>
      </w:r>
      <w:r w:rsidR="004C6E6B" w:rsidRPr="003B7EE8">
        <w:rPr>
          <w:rFonts w:ascii="Times New Roman" w:hAnsi="Times New Roman"/>
          <w:sz w:val="24"/>
          <w:szCs w:val="24"/>
          <w:lang w:val="pt-BR"/>
        </w:rPr>
        <w:t>Người ta quy ước kim loại nhẹ là kim loại c</w:t>
      </w:r>
      <w:r w:rsidR="00212AE0" w:rsidRPr="003B7EE8">
        <w:rPr>
          <w:rFonts w:ascii="Times New Roman" w:hAnsi="Times New Roman"/>
          <w:sz w:val="24"/>
          <w:szCs w:val="24"/>
          <w:lang w:val="pt-BR"/>
        </w:rPr>
        <w:t>ó tỉ khối ?</w:t>
      </w:r>
    </w:p>
    <w:p w:rsidR="004C6E6B" w:rsidRPr="003B7EE8" w:rsidRDefault="00212AE0" w:rsidP="004C6E6B">
      <w:pPr>
        <w:tabs>
          <w:tab w:val="left" w:pos="270"/>
          <w:tab w:val="left" w:pos="2880"/>
          <w:tab w:val="left" w:pos="5310"/>
          <w:tab w:val="left" w:pos="7830"/>
        </w:tabs>
        <w:spacing w:line="252" w:lineRule="auto"/>
        <w:jc w:val="both"/>
        <w:rPr>
          <w:rFonts w:ascii="Times New Roman" w:hAnsi="Times New Roman"/>
          <w:sz w:val="24"/>
          <w:szCs w:val="24"/>
          <w:lang w:val="pt-BR"/>
        </w:rPr>
      </w:pPr>
      <w:r w:rsidRPr="003B7EE8">
        <w:rPr>
          <w:rFonts w:ascii="Times New Roman" w:hAnsi="Times New Roman"/>
          <w:b/>
          <w:sz w:val="24"/>
          <w:szCs w:val="24"/>
          <w:lang w:val="pt-BR"/>
        </w:rPr>
        <w:tab/>
      </w:r>
      <w:r w:rsidR="004C6E6B" w:rsidRPr="003B7EE8">
        <w:rPr>
          <w:rFonts w:ascii="Times New Roman" w:hAnsi="Times New Roman"/>
          <w:b/>
          <w:sz w:val="24"/>
          <w:szCs w:val="24"/>
          <w:lang w:val="pt-BR"/>
        </w:rPr>
        <w:t>A.</w:t>
      </w:r>
      <w:r w:rsidR="004C6E6B" w:rsidRPr="003B7EE8">
        <w:rPr>
          <w:rFonts w:ascii="Times New Roman" w:hAnsi="Times New Roman"/>
          <w:sz w:val="24"/>
          <w:szCs w:val="24"/>
          <w:lang w:val="pt-BR"/>
        </w:rPr>
        <w:t xml:space="preserve"> lớn hơn 5.</w:t>
      </w:r>
      <w:r w:rsidR="004C6E6B" w:rsidRPr="003B7EE8">
        <w:rPr>
          <w:rFonts w:ascii="Times New Roman" w:hAnsi="Times New Roman"/>
          <w:sz w:val="24"/>
          <w:szCs w:val="24"/>
          <w:lang w:val="pt-BR"/>
        </w:rPr>
        <w:tab/>
      </w:r>
      <w:r w:rsidR="004C6E6B" w:rsidRPr="003B7EE8">
        <w:rPr>
          <w:rFonts w:ascii="Times New Roman" w:hAnsi="Times New Roman"/>
          <w:b/>
          <w:sz w:val="24"/>
          <w:szCs w:val="24"/>
          <w:lang w:val="pt-BR"/>
        </w:rPr>
        <w:t>B.</w:t>
      </w:r>
      <w:r w:rsidR="004C6E6B" w:rsidRPr="003B7EE8">
        <w:rPr>
          <w:rFonts w:ascii="Times New Roman" w:hAnsi="Times New Roman"/>
          <w:sz w:val="24"/>
          <w:szCs w:val="24"/>
          <w:lang w:val="pt-BR"/>
        </w:rPr>
        <w:t xml:space="preserve"> nhỏ hơn 5.</w:t>
      </w:r>
      <w:r w:rsidR="004C6E6B" w:rsidRPr="003B7EE8">
        <w:rPr>
          <w:rFonts w:ascii="Times New Roman" w:hAnsi="Times New Roman"/>
          <w:sz w:val="24"/>
          <w:szCs w:val="24"/>
          <w:lang w:val="pt-BR"/>
        </w:rPr>
        <w:tab/>
      </w:r>
      <w:r w:rsidR="004C6E6B" w:rsidRPr="003B7EE8">
        <w:rPr>
          <w:rFonts w:ascii="Times New Roman" w:hAnsi="Times New Roman"/>
          <w:b/>
          <w:sz w:val="24"/>
          <w:szCs w:val="24"/>
          <w:lang w:val="pt-BR"/>
        </w:rPr>
        <w:t>C.</w:t>
      </w:r>
      <w:r w:rsidR="004C6E6B" w:rsidRPr="003B7EE8">
        <w:rPr>
          <w:rFonts w:ascii="Times New Roman" w:hAnsi="Times New Roman"/>
          <w:sz w:val="24"/>
          <w:szCs w:val="24"/>
          <w:lang w:val="pt-BR"/>
        </w:rPr>
        <w:t xml:space="preserve"> nhỏ hơn 6.</w:t>
      </w:r>
      <w:r w:rsidR="004C6E6B" w:rsidRPr="003B7EE8">
        <w:rPr>
          <w:rFonts w:ascii="Times New Roman" w:hAnsi="Times New Roman"/>
          <w:sz w:val="24"/>
          <w:szCs w:val="24"/>
          <w:lang w:val="pt-BR"/>
        </w:rPr>
        <w:tab/>
      </w:r>
      <w:r w:rsidR="004C6E6B" w:rsidRPr="003B7EE8">
        <w:rPr>
          <w:rFonts w:ascii="Times New Roman" w:hAnsi="Times New Roman"/>
          <w:b/>
          <w:sz w:val="24"/>
          <w:szCs w:val="24"/>
          <w:lang w:val="pt-BR"/>
        </w:rPr>
        <w:t>D.</w:t>
      </w:r>
      <w:r w:rsidR="004C6E6B" w:rsidRPr="003B7EE8">
        <w:rPr>
          <w:rFonts w:ascii="Times New Roman" w:hAnsi="Times New Roman"/>
          <w:sz w:val="24"/>
          <w:szCs w:val="24"/>
          <w:lang w:val="pt-BR"/>
        </w:rPr>
        <w:t xml:space="preserve"> nhỏ hơn 7.</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sz w:val="24"/>
          <w:szCs w:val="24"/>
        </w:rPr>
        <w:t xml:space="preserve">Câu </w:t>
      </w:r>
      <w:r w:rsidR="00A75913" w:rsidRPr="003B7EE8">
        <w:rPr>
          <w:rFonts w:ascii="Times New Roman" w:hAnsi="Times New Roman"/>
          <w:b/>
          <w:sz w:val="24"/>
          <w:szCs w:val="24"/>
        </w:rPr>
        <w:t>16</w:t>
      </w:r>
      <w:r w:rsidRPr="003B7EE8">
        <w:rPr>
          <w:rFonts w:ascii="Times New Roman" w:hAnsi="Times New Roman"/>
          <w:b/>
          <w:sz w:val="24"/>
          <w:szCs w:val="24"/>
        </w:rPr>
        <w:t>:</w:t>
      </w:r>
      <w:r w:rsidRPr="003B7EE8">
        <w:rPr>
          <w:rFonts w:ascii="Times New Roman" w:hAnsi="Times New Roman"/>
          <w:sz w:val="24"/>
          <w:szCs w:val="24"/>
        </w:rPr>
        <w:t xml:space="preserve"> Kim loại nào sau đây nhẹ nhất (có khối lượng riêng nhỏ nhất) trong tất cả các kim loại ? </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A.</w:t>
      </w:r>
      <w:r w:rsidRPr="003B7EE8">
        <w:rPr>
          <w:rFonts w:ascii="Times New Roman" w:hAnsi="Times New Roman"/>
          <w:sz w:val="24"/>
          <w:szCs w:val="24"/>
        </w:rPr>
        <w:t xml:space="preserve"> Liti.</w:t>
      </w:r>
      <w:r w:rsidRPr="003B7EE8">
        <w:rPr>
          <w:rFonts w:ascii="Times New Roman" w:hAnsi="Times New Roman"/>
          <w:sz w:val="24"/>
          <w:szCs w:val="24"/>
        </w:rPr>
        <w:tab/>
      </w:r>
      <w:r w:rsidRPr="003B7EE8">
        <w:rPr>
          <w:rFonts w:ascii="Times New Roman" w:hAnsi="Times New Roman"/>
          <w:b/>
          <w:sz w:val="24"/>
          <w:szCs w:val="24"/>
        </w:rPr>
        <w:t>B.</w:t>
      </w:r>
      <w:r w:rsidRPr="003B7EE8">
        <w:rPr>
          <w:rFonts w:ascii="Times New Roman" w:hAnsi="Times New Roman"/>
          <w:sz w:val="24"/>
          <w:szCs w:val="24"/>
        </w:rPr>
        <w:t xml:space="preserve"> Natri.</w:t>
      </w:r>
      <w:r w:rsidRPr="003B7EE8">
        <w:rPr>
          <w:rFonts w:ascii="Times New Roman" w:hAnsi="Times New Roman"/>
          <w:sz w:val="24"/>
          <w:szCs w:val="24"/>
        </w:rPr>
        <w:tab/>
      </w:r>
      <w:r w:rsidRPr="003B7EE8">
        <w:rPr>
          <w:rFonts w:ascii="Times New Roman" w:hAnsi="Times New Roman"/>
          <w:b/>
          <w:sz w:val="24"/>
          <w:szCs w:val="24"/>
        </w:rPr>
        <w:t>C.</w:t>
      </w:r>
      <w:r w:rsidRPr="003B7EE8">
        <w:rPr>
          <w:rFonts w:ascii="Times New Roman" w:hAnsi="Times New Roman"/>
          <w:sz w:val="24"/>
          <w:szCs w:val="24"/>
        </w:rPr>
        <w:t xml:space="preserve"> Kali.</w:t>
      </w:r>
      <w:r w:rsidRPr="003B7EE8">
        <w:rPr>
          <w:rFonts w:ascii="Times New Roman" w:hAnsi="Times New Roman"/>
          <w:sz w:val="24"/>
          <w:szCs w:val="24"/>
        </w:rPr>
        <w:tab/>
      </w:r>
      <w:r w:rsidRPr="003B7EE8">
        <w:rPr>
          <w:rFonts w:ascii="Times New Roman" w:hAnsi="Times New Roman"/>
          <w:b/>
          <w:sz w:val="24"/>
          <w:szCs w:val="24"/>
        </w:rPr>
        <w:t>D.</w:t>
      </w:r>
      <w:r w:rsidRPr="003B7EE8">
        <w:rPr>
          <w:rFonts w:ascii="Times New Roman" w:hAnsi="Times New Roman"/>
          <w:sz w:val="24"/>
          <w:szCs w:val="24"/>
        </w:rPr>
        <w:t xml:space="preserve"> Rubiđi.</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sz w:val="24"/>
          <w:szCs w:val="24"/>
        </w:rPr>
        <w:t xml:space="preserve">Câu </w:t>
      </w:r>
      <w:r w:rsidR="00A75913" w:rsidRPr="003B7EE8">
        <w:rPr>
          <w:rFonts w:ascii="Times New Roman" w:hAnsi="Times New Roman"/>
          <w:b/>
          <w:sz w:val="24"/>
          <w:szCs w:val="24"/>
        </w:rPr>
        <w:t>17</w:t>
      </w:r>
      <w:r w:rsidRPr="003B7EE8">
        <w:rPr>
          <w:rFonts w:ascii="Times New Roman" w:hAnsi="Times New Roman"/>
          <w:b/>
          <w:sz w:val="24"/>
          <w:szCs w:val="24"/>
        </w:rPr>
        <w:t>:</w:t>
      </w:r>
      <w:r w:rsidRPr="003B7EE8">
        <w:rPr>
          <w:rFonts w:ascii="Times New Roman" w:hAnsi="Times New Roman"/>
          <w:sz w:val="24"/>
          <w:szCs w:val="24"/>
        </w:rPr>
        <w:t xml:space="preserve"> </w:t>
      </w:r>
      <w:r w:rsidRPr="003B7EE8">
        <w:rPr>
          <w:rFonts w:ascii="Times New Roman" w:hAnsi="Times New Roman"/>
          <w:sz w:val="24"/>
          <w:szCs w:val="24"/>
          <w:lang w:val="it-IT"/>
        </w:rPr>
        <w:t>Tính chất vật lý nào dưới đây của kim loại không phải do các electron tự do gây ra ?</w:t>
      </w:r>
    </w:p>
    <w:p w:rsidR="00574AF7" w:rsidRPr="003B7EE8" w:rsidRDefault="00574AF7" w:rsidP="004C6E6B">
      <w:pPr>
        <w:tabs>
          <w:tab w:val="left" w:pos="270"/>
          <w:tab w:val="left" w:pos="2880"/>
          <w:tab w:val="left" w:pos="5310"/>
          <w:tab w:val="left" w:pos="7830"/>
        </w:tabs>
        <w:spacing w:line="252" w:lineRule="auto"/>
        <w:jc w:val="both"/>
        <w:rPr>
          <w:rFonts w:ascii="Times New Roman" w:hAnsi="Times New Roman"/>
          <w:sz w:val="24"/>
          <w:szCs w:val="24"/>
          <w:lang w:val="it-IT"/>
        </w:rPr>
      </w:pPr>
      <w:r w:rsidRPr="003B7EE8">
        <w:rPr>
          <w:rFonts w:ascii="Times New Roman" w:hAnsi="Times New Roman"/>
          <w:b/>
          <w:sz w:val="24"/>
          <w:szCs w:val="24"/>
          <w:lang w:val="it-IT"/>
        </w:rPr>
        <w:lastRenderedPageBreak/>
        <w:tab/>
      </w:r>
      <w:r w:rsidR="004C6E6B" w:rsidRPr="003B7EE8">
        <w:rPr>
          <w:rFonts w:ascii="Times New Roman" w:hAnsi="Times New Roman"/>
          <w:b/>
          <w:sz w:val="24"/>
          <w:szCs w:val="24"/>
          <w:lang w:val="it-IT"/>
        </w:rPr>
        <w:t>A.</w:t>
      </w:r>
      <w:r w:rsidR="004C6E6B" w:rsidRPr="003B7EE8">
        <w:rPr>
          <w:rFonts w:ascii="Times New Roman" w:hAnsi="Times New Roman"/>
          <w:sz w:val="24"/>
          <w:szCs w:val="24"/>
          <w:lang w:val="it-IT"/>
        </w:rPr>
        <w:t xml:space="preserve"> Ánh kim.              </w:t>
      </w:r>
      <w:r w:rsidR="004C6E6B" w:rsidRPr="003B7EE8">
        <w:rPr>
          <w:rFonts w:ascii="Times New Roman" w:hAnsi="Times New Roman"/>
          <w:sz w:val="24"/>
          <w:szCs w:val="24"/>
          <w:lang w:val="it-IT"/>
        </w:rPr>
        <w:tab/>
      </w:r>
      <w:r w:rsidRPr="003B7EE8">
        <w:rPr>
          <w:rFonts w:ascii="Times New Roman" w:hAnsi="Times New Roman"/>
          <w:sz w:val="24"/>
          <w:szCs w:val="24"/>
          <w:lang w:val="it-IT"/>
        </w:rPr>
        <w:tab/>
      </w:r>
      <w:r w:rsidR="004C6E6B" w:rsidRPr="003B7EE8">
        <w:rPr>
          <w:rFonts w:ascii="Times New Roman" w:hAnsi="Times New Roman"/>
          <w:b/>
          <w:sz w:val="24"/>
          <w:szCs w:val="24"/>
          <w:lang w:val="it-IT"/>
        </w:rPr>
        <w:t>B.</w:t>
      </w:r>
      <w:r w:rsidRPr="003B7EE8">
        <w:rPr>
          <w:rFonts w:ascii="Times New Roman" w:hAnsi="Times New Roman"/>
          <w:sz w:val="24"/>
          <w:szCs w:val="24"/>
          <w:lang w:val="it-IT"/>
        </w:rPr>
        <w:t xml:space="preserve"> Tính dẻo.         </w:t>
      </w:r>
      <w:r w:rsidRPr="003B7EE8">
        <w:rPr>
          <w:rFonts w:ascii="Times New Roman" w:hAnsi="Times New Roman"/>
          <w:sz w:val="24"/>
          <w:szCs w:val="24"/>
          <w:lang w:val="it-IT"/>
        </w:rPr>
        <w:tab/>
      </w:r>
    </w:p>
    <w:p w:rsidR="004C6E6B" w:rsidRPr="003B7EE8" w:rsidRDefault="00574AF7" w:rsidP="004C6E6B">
      <w:pPr>
        <w:tabs>
          <w:tab w:val="left" w:pos="270"/>
          <w:tab w:val="left" w:pos="2880"/>
          <w:tab w:val="left" w:pos="5310"/>
          <w:tab w:val="left" w:pos="7830"/>
        </w:tabs>
        <w:spacing w:line="252" w:lineRule="auto"/>
        <w:jc w:val="both"/>
        <w:rPr>
          <w:rFonts w:ascii="Times New Roman" w:hAnsi="Times New Roman"/>
          <w:sz w:val="24"/>
          <w:szCs w:val="24"/>
          <w:lang w:val="it-IT"/>
        </w:rPr>
      </w:pPr>
      <w:r w:rsidRPr="003B7EE8">
        <w:rPr>
          <w:rFonts w:ascii="Times New Roman" w:hAnsi="Times New Roman"/>
          <w:sz w:val="24"/>
          <w:szCs w:val="24"/>
          <w:lang w:val="it-IT"/>
        </w:rPr>
        <w:tab/>
      </w:r>
      <w:r w:rsidR="004C6E6B" w:rsidRPr="003B7EE8">
        <w:rPr>
          <w:rFonts w:ascii="Times New Roman" w:hAnsi="Times New Roman"/>
          <w:b/>
          <w:sz w:val="24"/>
          <w:szCs w:val="24"/>
          <w:lang w:val="it-IT"/>
        </w:rPr>
        <w:t>C.</w:t>
      </w:r>
      <w:r w:rsidR="004C6E6B" w:rsidRPr="003B7EE8">
        <w:rPr>
          <w:rFonts w:ascii="Times New Roman" w:hAnsi="Times New Roman"/>
          <w:sz w:val="24"/>
          <w:szCs w:val="24"/>
          <w:lang w:val="it-IT"/>
        </w:rPr>
        <w:t xml:space="preserve"> Tính cứng</w:t>
      </w:r>
      <w:r w:rsidRPr="003B7EE8">
        <w:rPr>
          <w:rFonts w:ascii="Times New Roman" w:hAnsi="Times New Roman"/>
          <w:sz w:val="24"/>
          <w:szCs w:val="24"/>
          <w:lang w:val="it-IT"/>
        </w:rPr>
        <w:tab/>
      </w:r>
      <w:r w:rsidRPr="003B7EE8">
        <w:rPr>
          <w:rFonts w:ascii="Times New Roman" w:hAnsi="Times New Roman"/>
          <w:sz w:val="24"/>
          <w:szCs w:val="24"/>
          <w:lang w:val="it-IT"/>
        </w:rPr>
        <w:tab/>
      </w:r>
      <w:r w:rsidR="004C6E6B" w:rsidRPr="003B7EE8">
        <w:rPr>
          <w:rFonts w:ascii="Times New Roman" w:hAnsi="Times New Roman"/>
          <w:b/>
          <w:sz w:val="24"/>
          <w:szCs w:val="24"/>
          <w:lang w:val="it-IT"/>
        </w:rPr>
        <w:t>D.</w:t>
      </w:r>
      <w:r w:rsidR="004C6E6B" w:rsidRPr="003B7EE8">
        <w:rPr>
          <w:rFonts w:ascii="Times New Roman" w:hAnsi="Times New Roman"/>
          <w:sz w:val="24"/>
          <w:szCs w:val="24"/>
          <w:lang w:val="it-IT"/>
        </w:rPr>
        <w:t xml:space="preserve"> Tính dẫn điện và nhiệt.</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it-IT"/>
        </w:rPr>
      </w:pPr>
      <w:r w:rsidRPr="003B7EE8">
        <w:rPr>
          <w:rFonts w:ascii="Times New Roman" w:hAnsi="Times New Roman"/>
          <w:b/>
          <w:sz w:val="24"/>
          <w:szCs w:val="24"/>
        </w:rPr>
        <w:t xml:space="preserve">Câu </w:t>
      </w:r>
      <w:r w:rsidR="00A75913" w:rsidRPr="003B7EE8">
        <w:rPr>
          <w:rFonts w:ascii="Times New Roman" w:hAnsi="Times New Roman"/>
          <w:b/>
          <w:sz w:val="24"/>
          <w:szCs w:val="24"/>
        </w:rPr>
        <w:t>18</w:t>
      </w:r>
      <w:r w:rsidRPr="003B7EE8">
        <w:rPr>
          <w:rFonts w:ascii="Times New Roman" w:hAnsi="Times New Roman"/>
          <w:b/>
          <w:sz w:val="24"/>
          <w:szCs w:val="24"/>
        </w:rPr>
        <w:t xml:space="preserve">: </w:t>
      </w:r>
      <w:r w:rsidRPr="003B7EE8">
        <w:rPr>
          <w:rFonts w:ascii="Times New Roman" w:hAnsi="Times New Roman"/>
          <w:sz w:val="24"/>
          <w:szCs w:val="24"/>
          <w:lang w:val="it-IT"/>
        </w:rPr>
        <w:t xml:space="preserve">Dãy so sánh tính chất vật lý của kim loại nào dưới đây là </w:t>
      </w:r>
      <w:r w:rsidRPr="003B7EE8">
        <w:rPr>
          <w:rFonts w:ascii="Times New Roman" w:hAnsi="Times New Roman"/>
          <w:b/>
          <w:sz w:val="24"/>
          <w:szCs w:val="24"/>
          <w:lang w:val="it-IT"/>
        </w:rPr>
        <w:t>không</w:t>
      </w:r>
      <w:r w:rsidRPr="003B7EE8">
        <w:rPr>
          <w:rFonts w:ascii="Times New Roman" w:hAnsi="Times New Roman"/>
          <w:sz w:val="24"/>
          <w:szCs w:val="24"/>
          <w:lang w:val="it-IT"/>
        </w:rPr>
        <w:t xml:space="preserve"> đúng ?</w:t>
      </w:r>
    </w:p>
    <w:p w:rsidR="004C6E6B" w:rsidRPr="003B7EE8" w:rsidRDefault="00574AF7" w:rsidP="004C6E6B">
      <w:pPr>
        <w:tabs>
          <w:tab w:val="left" w:pos="270"/>
          <w:tab w:val="left" w:pos="2880"/>
          <w:tab w:val="left" w:pos="5310"/>
          <w:tab w:val="left" w:pos="7830"/>
        </w:tabs>
        <w:spacing w:line="252" w:lineRule="auto"/>
        <w:jc w:val="both"/>
        <w:rPr>
          <w:rFonts w:ascii="Times New Roman" w:hAnsi="Times New Roman"/>
          <w:sz w:val="24"/>
          <w:szCs w:val="24"/>
          <w:lang w:val="it-IT"/>
        </w:rPr>
      </w:pPr>
      <w:r w:rsidRPr="003B7EE8">
        <w:rPr>
          <w:rFonts w:ascii="Times New Roman" w:hAnsi="Times New Roman"/>
          <w:b/>
          <w:sz w:val="24"/>
          <w:szCs w:val="24"/>
          <w:lang w:val="it-IT"/>
        </w:rPr>
        <w:tab/>
      </w:r>
      <w:r w:rsidR="004C6E6B" w:rsidRPr="003B7EE8">
        <w:rPr>
          <w:rFonts w:ascii="Times New Roman" w:hAnsi="Times New Roman"/>
          <w:b/>
          <w:sz w:val="24"/>
          <w:szCs w:val="24"/>
          <w:lang w:val="it-IT"/>
        </w:rPr>
        <w:t>A.</w:t>
      </w:r>
      <w:r w:rsidR="004C6E6B" w:rsidRPr="003B7EE8">
        <w:rPr>
          <w:rFonts w:ascii="Times New Roman" w:hAnsi="Times New Roman"/>
          <w:sz w:val="24"/>
          <w:szCs w:val="24"/>
          <w:lang w:val="it-IT"/>
        </w:rPr>
        <w:t xml:space="preserve"> Dẫn điện và nhiệt Ag &gt; Cu &gt; Al &gt; Fe.    </w:t>
      </w:r>
      <w:r w:rsidR="004C6E6B" w:rsidRPr="003B7EE8">
        <w:rPr>
          <w:rFonts w:ascii="Times New Roman" w:hAnsi="Times New Roman"/>
          <w:sz w:val="24"/>
          <w:szCs w:val="24"/>
          <w:lang w:val="it-IT"/>
        </w:rPr>
        <w:tab/>
      </w:r>
      <w:r w:rsidR="004C6E6B" w:rsidRPr="003B7EE8">
        <w:rPr>
          <w:rFonts w:ascii="Times New Roman" w:hAnsi="Times New Roman"/>
          <w:b/>
          <w:sz w:val="24"/>
          <w:szCs w:val="24"/>
          <w:lang w:val="it-IT"/>
        </w:rPr>
        <w:t>B.</w:t>
      </w:r>
      <w:r w:rsidR="004C6E6B" w:rsidRPr="003B7EE8">
        <w:rPr>
          <w:rFonts w:ascii="Times New Roman" w:hAnsi="Times New Roman"/>
          <w:sz w:val="24"/>
          <w:szCs w:val="24"/>
          <w:lang w:val="it-IT"/>
        </w:rPr>
        <w:t xml:space="preserve"> Tỉ khối Li &lt; Fe &lt; Os.</w:t>
      </w:r>
    </w:p>
    <w:p w:rsidR="004C6E6B" w:rsidRPr="003B7EE8" w:rsidRDefault="00574AF7" w:rsidP="004C6E6B">
      <w:pPr>
        <w:tabs>
          <w:tab w:val="left" w:pos="270"/>
          <w:tab w:val="left" w:pos="2880"/>
          <w:tab w:val="left" w:pos="5310"/>
          <w:tab w:val="left" w:pos="7830"/>
        </w:tabs>
        <w:spacing w:line="252" w:lineRule="auto"/>
        <w:jc w:val="both"/>
        <w:rPr>
          <w:rFonts w:ascii="Times New Roman" w:hAnsi="Times New Roman"/>
          <w:sz w:val="24"/>
          <w:szCs w:val="24"/>
          <w:lang w:val="it-IT"/>
        </w:rPr>
      </w:pPr>
      <w:r w:rsidRPr="003B7EE8">
        <w:rPr>
          <w:rFonts w:ascii="Times New Roman" w:hAnsi="Times New Roman"/>
          <w:b/>
          <w:sz w:val="24"/>
          <w:szCs w:val="24"/>
          <w:lang w:val="it-IT"/>
        </w:rPr>
        <w:tab/>
      </w:r>
      <w:r w:rsidR="004C6E6B" w:rsidRPr="003B7EE8">
        <w:rPr>
          <w:rFonts w:ascii="Times New Roman" w:hAnsi="Times New Roman"/>
          <w:b/>
          <w:sz w:val="24"/>
          <w:szCs w:val="24"/>
          <w:lang w:val="it-IT"/>
        </w:rPr>
        <w:t>C.</w:t>
      </w:r>
      <w:r w:rsidR="004C6E6B" w:rsidRPr="003B7EE8">
        <w:rPr>
          <w:rFonts w:ascii="Times New Roman" w:hAnsi="Times New Roman"/>
          <w:sz w:val="24"/>
          <w:szCs w:val="24"/>
          <w:lang w:val="it-IT"/>
        </w:rPr>
        <w:t xml:space="preserve"> Nhiệt độ nóng chảy Hg &lt; Al &lt; W.           </w:t>
      </w:r>
      <w:r w:rsidR="004C6E6B" w:rsidRPr="003B7EE8">
        <w:rPr>
          <w:rFonts w:ascii="Times New Roman" w:hAnsi="Times New Roman"/>
          <w:sz w:val="24"/>
          <w:szCs w:val="24"/>
          <w:lang w:val="it-IT"/>
        </w:rPr>
        <w:tab/>
      </w:r>
      <w:r w:rsidR="004C6E6B" w:rsidRPr="003B7EE8">
        <w:rPr>
          <w:rFonts w:ascii="Times New Roman" w:hAnsi="Times New Roman"/>
          <w:b/>
          <w:sz w:val="24"/>
          <w:szCs w:val="24"/>
          <w:lang w:val="it-IT"/>
        </w:rPr>
        <w:t>D.</w:t>
      </w:r>
      <w:r w:rsidR="004C6E6B" w:rsidRPr="003B7EE8">
        <w:rPr>
          <w:rFonts w:ascii="Times New Roman" w:hAnsi="Times New Roman"/>
          <w:sz w:val="24"/>
          <w:szCs w:val="24"/>
          <w:lang w:val="it-IT"/>
        </w:rPr>
        <w:t xml:space="preserve"> Tính cứng Cs &lt; Fe &lt; Al </w:t>
      </w:r>
      <w:r w:rsidR="004C6E6B" w:rsidRPr="003B7EE8">
        <w:rPr>
          <w:rFonts w:ascii="Times New Roman" w:hAnsi="Times New Roman"/>
          <w:sz w:val="24"/>
          <w:szCs w:val="24"/>
        </w:rPr>
        <w:t>&lt;</w:t>
      </w:r>
      <w:r w:rsidR="004C6E6B" w:rsidRPr="003B7EE8">
        <w:rPr>
          <w:rFonts w:ascii="Times New Roman" w:hAnsi="Times New Roman"/>
          <w:sz w:val="24"/>
          <w:szCs w:val="24"/>
          <w:lang w:val="it-IT"/>
        </w:rPr>
        <w:t xml:space="preserve"> Cu &lt; Cr.</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b/>
          <w:sz w:val="24"/>
          <w:szCs w:val="24"/>
        </w:rPr>
        <w:t xml:space="preserve">Câu </w:t>
      </w:r>
      <w:r w:rsidR="00A75913" w:rsidRPr="003B7EE8">
        <w:rPr>
          <w:rFonts w:ascii="Times New Roman" w:hAnsi="Times New Roman"/>
          <w:b/>
          <w:sz w:val="24"/>
          <w:szCs w:val="24"/>
        </w:rPr>
        <w:t>19</w:t>
      </w:r>
      <w:r w:rsidRPr="003B7EE8">
        <w:rPr>
          <w:rFonts w:ascii="Times New Roman" w:hAnsi="Times New Roman"/>
          <w:b/>
          <w:sz w:val="24"/>
          <w:szCs w:val="24"/>
        </w:rPr>
        <w:t xml:space="preserve">: </w:t>
      </w:r>
      <w:r w:rsidRPr="003B7EE8">
        <w:rPr>
          <w:rFonts w:ascii="Times New Roman" w:hAnsi="Times New Roman"/>
          <w:sz w:val="24"/>
          <w:szCs w:val="24"/>
        </w:rPr>
        <w:t>Tính chất hoá học đặc trưng của kim loại là :</w:t>
      </w:r>
    </w:p>
    <w:p w:rsidR="004C6E6B" w:rsidRPr="003B7EE8" w:rsidRDefault="00574AF7" w:rsidP="004C6E6B">
      <w:pPr>
        <w:pStyle w:val="StyleLeft127cm"/>
        <w:tabs>
          <w:tab w:val="left" w:pos="270"/>
          <w:tab w:val="left" w:pos="2880"/>
          <w:tab w:val="left" w:pos="5310"/>
          <w:tab w:val="left" w:pos="7830"/>
        </w:tabs>
        <w:spacing w:before="0" w:after="0" w:line="252" w:lineRule="auto"/>
        <w:ind w:left="0"/>
        <w:rPr>
          <w:rFonts w:ascii="Times New Roman" w:hAnsi="Times New Roman"/>
          <w:szCs w:val="24"/>
        </w:rPr>
      </w:pPr>
      <w:r w:rsidRPr="003B7EE8">
        <w:rPr>
          <w:rFonts w:ascii="Times New Roman" w:hAnsi="Times New Roman"/>
          <w:b/>
          <w:szCs w:val="24"/>
        </w:rPr>
        <w:tab/>
      </w:r>
      <w:r w:rsidR="004C6E6B" w:rsidRPr="003B7EE8">
        <w:rPr>
          <w:rFonts w:ascii="Times New Roman" w:hAnsi="Times New Roman"/>
          <w:b/>
          <w:szCs w:val="24"/>
        </w:rPr>
        <w:t>A.</w:t>
      </w:r>
      <w:r w:rsidR="004C6E6B" w:rsidRPr="003B7EE8">
        <w:rPr>
          <w:rFonts w:ascii="Times New Roman" w:hAnsi="Times New Roman"/>
          <w:szCs w:val="24"/>
        </w:rPr>
        <w:t xml:space="preserve"> tính khử.              </w:t>
      </w:r>
      <w:r w:rsidR="004C6E6B" w:rsidRPr="003B7EE8">
        <w:rPr>
          <w:rFonts w:ascii="Times New Roman" w:hAnsi="Times New Roman"/>
          <w:szCs w:val="24"/>
        </w:rPr>
        <w:tab/>
      </w:r>
      <w:r w:rsidR="004C6E6B" w:rsidRPr="003B7EE8">
        <w:rPr>
          <w:rFonts w:ascii="Times New Roman" w:hAnsi="Times New Roman"/>
          <w:szCs w:val="24"/>
        </w:rPr>
        <w:tab/>
      </w:r>
      <w:r w:rsidR="004C6E6B" w:rsidRPr="003B7EE8">
        <w:rPr>
          <w:rFonts w:ascii="Times New Roman" w:hAnsi="Times New Roman"/>
          <w:b/>
          <w:szCs w:val="24"/>
        </w:rPr>
        <w:t>B.</w:t>
      </w:r>
      <w:r w:rsidR="004C6E6B" w:rsidRPr="003B7EE8">
        <w:rPr>
          <w:rFonts w:ascii="Times New Roman" w:hAnsi="Times New Roman"/>
          <w:szCs w:val="24"/>
        </w:rPr>
        <w:t xml:space="preserve"> tính oxi hoá.             </w:t>
      </w:r>
    </w:p>
    <w:p w:rsidR="004C6E6B" w:rsidRPr="003B7EE8" w:rsidRDefault="00574AF7" w:rsidP="004C6E6B">
      <w:pPr>
        <w:pStyle w:val="StyleLeft127cm"/>
        <w:tabs>
          <w:tab w:val="left" w:pos="270"/>
          <w:tab w:val="left" w:pos="2880"/>
          <w:tab w:val="left" w:pos="5310"/>
          <w:tab w:val="left" w:pos="7830"/>
        </w:tabs>
        <w:spacing w:before="0" w:after="0" w:line="252" w:lineRule="auto"/>
        <w:ind w:left="0"/>
        <w:rPr>
          <w:rFonts w:ascii="Times New Roman" w:hAnsi="Times New Roman"/>
          <w:szCs w:val="24"/>
        </w:rPr>
      </w:pPr>
      <w:r w:rsidRPr="003B7EE8">
        <w:rPr>
          <w:rFonts w:ascii="Times New Roman" w:hAnsi="Times New Roman"/>
          <w:b/>
          <w:szCs w:val="24"/>
        </w:rPr>
        <w:tab/>
      </w:r>
      <w:r w:rsidR="004C6E6B" w:rsidRPr="003B7EE8">
        <w:rPr>
          <w:rFonts w:ascii="Times New Roman" w:hAnsi="Times New Roman"/>
          <w:b/>
          <w:szCs w:val="24"/>
        </w:rPr>
        <w:t>C.</w:t>
      </w:r>
      <w:r w:rsidR="004C6E6B" w:rsidRPr="003B7EE8">
        <w:rPr>
          <w:rFonts w:ascii="Times New Roman" w:hAnsi="Times New Roman"/>
          <w:szCs w:val="24"/>
        </w:rPr>
        <w:t xml:space="preserve"> vừa có tính khử vừa có tính oxi hoá.</w:t>
      </w:r>
      <w:r w:rsidR="004C6E6B" w:rsidRPr="003B7EE8">
        <w:rPr>
          <w:rFonts w:ascii="Times New Roman" w:hAnsi="Times New Roman"/>
          <w:szCs w:val="24"/>
        </w:rPr>
        <w:tab/>
      </w:r>
      <w:r w:rsidR="004C6E6B" w:rsidRPr="003B7EE8">
        <w:rPr>
          <w:rFonts w:ascii="Times New Roman" w:hAnsi="Times New Roman"/>
          <w:b/>
          <w:szCs w:val="24"/>
        </w:rPr>
        <w:t>D.</w:t>
      </w:r>
      <w:r w:rsidR="004C6E6B" w:rsidRPr="003B7EE8">
        <w:rPr>
          <w:rFonts w:ascii="Times New Roman" w:hAnsi="Times New Roman"/>
          <w:szCs w:val="24"/>
        </w:rPr>
        <w:t xml:space="preserve"> không có tính khử, không có tính oxi hoá.</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sz w:val="24"/>
          <w:szCs w:val="24"/>
        </w:rPr>
        <w:t xml:space="preserve">Câu </w:t>
      </w:r>
      <w:r w:rsidR="00A75913" w:rsidRPr="003B7EE8">
        <w:rPr>
          <w:rFonts w:ascii="Times New Roman" w:hAnsi="Times New Roman"/>
          <w:b/>
          <w:sz w:val="24"/>
          <w:szCs w:val="24"/>
        </w:rPr>
        <w:t>20</w:t>
      </w:r>
      <w:r w:rsidRPr="003B7EE8">
        <w:rPr>
          <w:rFonts w:ascii="Times New Roman" w:hAnsi="Times New Roman"/>
          <w:b/>
          <w:sz w:val="24"/>
          <w:szCs w:val="24"/>
        </w:rPr>
        <w:t>:</w:t>
      </w:r>
      <w:r w:rsidRPr="003B7EE8">
        <w:rPr>
          <w:rFonts w:ascii="Times New Roman" w:hAnsi="Times New Roman"/>
          <w:sz w:val="24"/>
          <w:szCs w:val="24"/>
        </w:rPr>
        <w:t xml:space="preserve"> Phát biểu nào sau đây là phù hợp với tính chất hoá học chung của kim loại ? </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A.</w:t>
      </w:r>
      <w:r w:rsidRPr="003B7EE8">
        <w:rPr>
          <w:rFonts w:ascii="Times New Roman" w:hAnsi="Times New Roman"/>
          <w:sz w:val="24"/>
          <w:szCs w:val="24"/>
        </w:rPr>
        <w:t xml:space="preserve"> Kim loại có tính khử, nó bị khử thành ion âm.</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B.</w:t>
      </w:r>
      <w:r w:rsidRPr="003B7EE8">
        <w:rPr>
          <w:rFonts w:ascii="Times New Roman" w:hAnsi="Times New Roman"/>
          <w:sz w:val="24"/>
          <w:szCs w:val="24"/>
        </w:rPr>
        <w:t xml:space="preserve"> Kim loại có tính oxi hoá, nó bị oxi hoá thành ion dương.</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C.</w:t>
      </w:r>
      <w:r w:rsidRPr="003B7EE8">
        <w:rPr>
          <w:rFonts w:ascii="Times New Roman" w:hAnsi="Times New Roman"/>
          <w:sz w:val="24"/>
          <w:szCs w:val="24"/>
        </w:rPr>
        <w:t xml:space="preserve"> Kim loại có tính khử, nó bị oxi hoá thành ion dương.</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D.</w:t>
      </w:r>
      <w:r w:rsidRPr="003B7EE8">
        <w:rPr>
          <w:rFonts w:ascii="Times New Roman" w:hAnsi="Times New Roman"/>
          <w:sz w:val="24"/>
          <w:szCs w:val="24"/>
        </w:rPr>
        <w:t xml:space="preserve"> Kim loại có tính oxi hoá, nó bị khử thành ion âm. </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sz w:val="24"/>
          <w:szCs w:val="24"/>
        </w:rPr>
        <w:t xml:space="preserve">Câu </w:t>
      </w:r>
      <w:r w:rsidR="00A75913" w:rsidRPr="003B7EE8">
        <w:rPr>
          <w:rFonts w:ascii="Times New Roman" w:hAnsi="Times New Roman"/>
          <w:b/>
          <w:sz w:val="24"/>
          <w:szCs w:val="24"/>
        </w:rPr>
        <w:t>21</w:t>
      </w:r>
      <w:r w:rsidRPr="003B7EE8">
        <w:rPr>
          <w:rFonts w:ascii="Times New Roman" w:hAnsi="Times New Roman"/>
          <w:b/>
          <w:sz w:val="24"/>
          <w:szCs w:val="24"/>
        </w:rPr>
        <w:t xml:space="preserve">: </w:t>
      </w:r>
      <w:r w:rsidRPr="003B7EE8">
        <w:rPr>
          <w:rFonts w:ascii="Times New Roman" w:hAnsi="Times New Roman"/>
          <w:sz w:val="24"/>
          <w:szCs w:val="24"/>
        </w:rPr>
        <w:t>Dãy kim loại tác dụng được với nước ở nhiệt độ thường là :</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A.</w:t>
      </w:r>
      <w:r w:rsidRPr="003B7EE8">
        <w:rPr>
          <w:rFonts w:ascii="Times New Roman" w:hAnsi="Times New Roman"/>
          <w:sz w:val="24"/>
          <w:szCs w:val="24"/>
        </w:rPr>
        <w:t xml:space="preserve"> Fe, Zn, Li, Sn.</w:t>
      </w:r>
      <w:r w:rsidRPr="003B7EE8">
        <w:rPr>
          <w:rFonts w:ascii="Times New Roman" w:hAnsi="Times New Roman"/>
          <w:sz w:val="24"/>
          <w:szCs w:val="24"/>
        </w:rPr>
        <w:tab/>
      </w:r>
      <w:r w:rsidRPr="003B7EE8">
        <w:rPr>
          <w:rFonts w:ascii="Times New Roman" w:hAnsi="Times New Roman"/>
          <w:b/>
          <w:sz w:val="24"/>
          <w:szCs w:val="24"/>
        </w:rPr>
        <w:t>B.</w:t>
      </w:r>
      <w:r w:rsidRPr="003B7EE8">
        <w:rPr>
          <w:rFonts w:ascii="Times New Roman" w:hAnsi="Times New Roman"/>
          <w:sz w:val="24"/>
          <w:szCs w:val="24"/>
        </w:rPr>
        <w:t xml:space="preserve"> Cu, Pb, Rb, Ag.</w:t>
      </w:r>
      <w:r w:rsidRPr="003B7EE8">
        <w:rPr>
          <w:rFonts w:ascii="Times New Roman" w:hAnsi="Times New Roman"/>
          <w:sz w:val="24"/>
          <w:szCs w:val="24"/>
        </w:rPr>
        <w:tab/>
      </w:r>
      <w:r w:rsidRPr="003B7EE8">
        <w:rPr>
          <w:rFonts w:ascii="Times New Roman" w:hAnsi="Times New Roman"/>
          <w:b/>
          <w:sz w:val="24"/>
          <w:szCs w:val="24"/>
        </w:rPr>
        <w:t>C.</w:t>
      </w:r>
      <w:r w:rsidRPr="003B7EE8">
        <w:rPr>
          <w:rFonts w:ascii="Times New Roman" w:hAnsi="Times New Roman"/>
          <w:sz w:val="24"/>
          <w:szCs w:val="24"/>
        </w:rPr>
        <w:t xml:space="preserve"> K, Na, Ca, Ba.</w:t>
      </w:r>
      <w:r w:rsidRPr="003B7EE8">
        <w:rPr>
          <w:rFonts w:ascii="Times New Roman" w:hAnsi="Times New Roman"/>
          <w:sz w:val="24"/>
          <w:szCs w:val="24"/>
        </w:rPr>
        <w:tab/>
      </w:r>
      <w:r w:rsidRPr="003B7EE8">
        <w:rPr>
          <w:rFonts w:ascii="Times New Roman" w:hAnsi="Times New Roman"/>
          <w:b/>
          <w:sz w:val="24"/>
          <w:szCs w:val="24"/>
        </w:rPr>
        <w:t>D.</w:t>
      </w:r>
      <w:r w:rsidRPr="003B7EE8">
        <w:rPr>
          <w:rFonts w:ascii="Times New Roman" w:hAnsi="Times New Roman"/>
          <w:sz w:val="24"/>
          <w:szCs w:val="24"/>
        </w:rPr>
        <w:t xml:space="preserve"> Al, Hg, Cs, Sr.</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bCs/>
          <w:sz w:val="24"/>
          <w:szCs w:val="24"/>
        </w:rPr>
      </w:pPr>
      <w:r w:rsidRPr="003B7EE8">
        <w:rPr>
          <w:rFonts w:ascii="Times New Roman" w:hAnsi="Times New Roman"/>
          <w:b/>
          <w:sz w:val="24"/>
          <w:szCs w:val="24"/>
        </w:rPr>
        <w:t xml:space="preserve">Câu </w:t>
      </w:r>
      <w:r w:rsidR="00A75913" w:rsidRPr="003B7EE8">
        <w:rPr>
          <w:rFonts w:ascii="Times New Roman" w:hAnsi="Times New Roman"/>
          <w:b/>
          <w:sz w:val="24"/>
          <w:szCs w:val="24"/>
        </w:rPr>
        <w:t>22</w:t>
      </w:r>
      <w:r w:rsidRPr="003B7EE8">
        <w:rPr>
          <w:rFonts w:ascii="Times New Roman" w:hAnsi="Times New Roman"/>
          <w:b/>
          <w:sz w:val="24"/>
          <w:szCs w:val="24"/>
        </w:rPr>
        <w:t xml:space="preserve">: </w:t>
      </w:r>
      <w:r w:rsidRPr="003B7EE8">
        <w:rPr>
          <w:rFonts w:ascii="Times New Roman" w:hAnsi="Times New Roman"/>
          <w:bCs/>
          <w:sz w:val="24"/>
          <w:szCs w:val="24"/>
        </w:rPr>
        <w:t>Hơi thuỷ ngân rất độc, bởi vậy khi làm vỡ nhiệt kế thuỷ ngân thì chất bột được dùng để rắc lên thuỷ ngân rồi gom lại là :</w:t>
      </w:r>
    </w:p>
    <w:p w:rsidR="004C6E6B" w:rsidRPr="003B7EE8" w:rsidRDefault="00574AF7"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bCs/>
          <w:sz w:val="24"/>
          <w:szCs w:val="24"/>
        </w:rPr>
      </w:pPr>
      <w:r w:rsidRPr="003B7EE8">
        <w:rPr>
          <w:rFonts w:ascii="Times New Roman" w:hAnsi="Times New Roman"/>
          <w:b/>
          <w:sz w:val="24"/>
          <w:szCs w:val="24"/>
        </w:rPr>
        <w:tab/>
      </w:r>
      <w:r w:rsidR="004C6E6B" w:rsidRPr="003B7EE8">
        <w:rPr>
          <w:rFonts w:ascii="Times New Roman" w:hAnsi="Times New Roman"/>
          <w:b/>
          <w:sz w:val="24"/>
          <w:szCs w:val="24"/>
        </w:rPr>
        <w:t xml:space="preserve">A. </w:t>
      </w:r>
      <w:r w:rsidR="004C6E6B" w:rsidRPr="003B7EE8">
        <w:rPr>
          <w:rFonts w:ascii="Times New Roman" w:hAnsi="Times New Roman"/>
          <w:bCs/>
          <w:sz w:val="24"/>
          <w:szCs w:val="24"/>
        </w:rPr>
        <w:t xml:space="preserve">vôi sống. </w:t>
      </w:r>
      <w:r w:rsidR="004C6E6B" w:rsidRPr="003B7EE8">
        <w:rPr>
          <w:rFonts w:ascii="Times New Roman" w:hAnsi="Times New Roman"/>
          <w:bCs/>
          <w:sz w:val="24"/>
          <w:szCs w:val="24"/>
        </w:rPr>
        <w:tab/>
      </w:r>
      <w:r w:rsidR="004C6E6B" w:rsidRPr="003B7EE8">
        <w:rPr>
          <w:rFonts w:ascii="Times New Roman" w:hAnsi="Times New Roman"/>
          <w:b/>
          <w:sz w:val="24"/>
          <w:szCs w:val="24"/>
        </w:rPr>
        <w:t xml:space="preserve">B. </w:t>
      </w:r>
      <w:r w:rsidRPr="003B7EE8">
        <w:rPr>
          <w:rFonts w:ascii="Times New Roman" w:hAnsi="Times New Roman"/>
          <w:bCs/>
          <w:sz w:val="24"/>
          <w:szCs w:val="24"/>
        </w:rPr>
        <w:t xml:space="preserve">cát. </w:t>
      </w:r>
      <w:r w:rsidR="004C6E6B" w:rsidRPr="003B7EE8">
        <w:rPr>
          <w:rFonts w:ascii="Times New Roman" w:hAnsi="Times New Roman"/>
          <w:bCs/>
          <w:sz w:val="24"/>
          <w:szCs w:val="24"/>
        </w:rPr>
        <w:tab/>
      </w:r>
      <w:r w:rsidR="004C6E6B" w:rsidRPr="003B7EE8">
        <w:rPr>
          <w:rFonts w:ascii="Times New Roman" w:hAnsi="Times New Roman"/>
          <w:b/>
          <w:sz w:val="24"/>
          <w:szCs w:val="24"/>
        </w:rPr>
        <w:t xml:space="preserve">C. </w:t>
      </w:r>
      <w:r w:rsidR="004C6E6B" w:rsidRPr="003B7EE8">
        <w:rPr>
          <w:rFonts w:ascii="Times New Roman" w:hAnsi="Times New Roman"/>
          <w:bCs/>
          <w:sz w:val="24"/>
          <w:szCs w:val="24"/>
        </w:rPr>
        <w:t xml:space="preserve">muối ăn. </w:t>
      </w:r>
      <w:r w:rsidR="004C6E6B" w:rsidRPr="003B7EE8">
        <w:rPr>
          <w:rFonts w:ascii="Times New Roman" w:hAnsi="Times New Roman"/>
          <w:bCs/>
          <w:sz w:val="24"/>
          <w:szCs w:val="24"/>
        </w:rPr>
        <w:tab/>
      </w:r>
      <w:r w:rsidR="004C6E6B" w:rsidRPr="003B7EE8">
        <w:rPr>
          <w:rFonts w:ascii="Times New Roman" w:hAnsi="Times New Roman"/>
          <w:b/>
          <w:sz w:val="24"/>
          <w:szCs w:val="24"/>
        </w:rPr>
        <w:t xml:space="preserve">D. </w:t>
      </w:r>
      <w:r w:rsidR="004C6E6B" w:rsidRPr="003B7EE8">
        <w:rPr>
          <w:rFonts w:ascii="Times New Roman" w:hAnsi="Times New Roman"/>
          <w:bCs/>
          <w:sz w:val="24"/>
          <w:szCs w:val="24"/>
        </w:rPr>
        <w:t>lưu huỳnh.</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bCs/>
          <w:sz w:val="24"/>
          <w:szCs w:val="24"/>
        </w:rPr>
      </w:pPr>
      <w:r w:rsidRPr="003B7EE8">
        <w:rPr>
          <w:rFonts w:ascii="Times New Roman" w:hAnsi="Times New Roman"/>
          <w:b/>
          <w:sz w:val="24"/>
          <w:szCs w:val="24"/>
        </w:rPr>
        <w:t xml:space="preserve">Câu </w:t>
      </w:r>
      <w:r w:rsidR="00A75913" w:rsidRPr="003B7EE8">
        <w:rPr>
          <w:rFonts w:ascii="Times New Roman" w:hAnsi="Times New Roman"/>
          <w:b/>
          <w:sz w:val="24"/>
          <w:szCs w:val="24"/>
        </w:rPr>
        <w:t>23</w:t>
      </w:r>
      <w:r w:rsidRPr="003B7EE8">
        <w:rPr>
          <w:rFonts w:ascii="Times New Roman" w:hAnsi="Times New Roman"/>
          <w:b/>
          <w:sz w:val="24"/>
          <w:szCs w:val="24"/>
        </w:rPr>
        <w:t xml:space="preserve">: </w:t>
      </w:r>
      <w:r w:rsidRPr="003B7EE8">
        <w:rPr>
          <w:rFonts w:ascii="Times New Roman" w:hAnsi="Times New Roman"/>
          <w:bCs/>
          <w:sz w:val="24"/>
          <w:szCs w:val="24"/>
        </w:rPr>
        <w:t>Kim loại nào có thể phản ứng với N</w:t>
      </w:r>
      <w:r w:rsidRPr="003B7EE8">
        <w:rPr>
          <w:rFonts w:ascii="Times New Roman" w:hAnsi="Times New Roman"/>
          <w:bCs/>
          <w:sz w:val="24"/>
          <w:szCs w:val="24"/>
          <w:vertAlign w:val="subscript"/>
        </w:rPr>
        <w:t>2</w:t>
      </w:r>
      <w:r w:rsidRPr="003B7EE8">
        <w:rPr>
          <w:rFonts w:ascii="Times New Roman" w:hAnsi="Times New Roman"/>
          <w:bCs/>
          <w:sz w:val="24"/>
          <w:szCs w:val="24"/>
        </w:rPr>
        <w:t xml:space="preserve"> ngay ở điều kiện nhiệt độ thường ?</w:t>
      </w:r>
    </w:p>
    <w:p w:rsidR="004C6E6B" w:rsidRPr="003B7EE8" w:rsidRDefault="00574AF7"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bCs/>
          <w:sz w:val="24"/>
          <w:szCs w:val="24"/>
        </w:rPr>
      </w:pPr>
      <w:r w:rsidRPr="003B7EE8">
        <w:rPr>
          <w:rFonts w:ascii="Times New Roman" w:hAnsi="Times New Roman"/>
          <w:b/>
          <w:sz w:val="24"/>
          <w:szCs w:val="24"/>
        </w:rPr>
        <w:tab/>
      </w:r>
      <w:r w:rsidR="004C6E6B" w:rsidRPr="003B7EE8">
        <w:rPr>
          <w:rFonts w:ascii="Times New Roman" w:hAnsi="Times New Roman"/>
          <w:b/>
          <w:sz w:val="24"/>
          <w:szCs w:val="24"/>
        </w:rPr>
        <w:t xml:space="preserve">A. </w:t>
      </w:r>
      <w:r w:rsidR="004C6E6B" w:rsidRPr="003B7EE8">
        <w:rPr>
          <w:rFonts w:ascii="Times New Roman" w:hAnsi="Times New Roman"/>
          <w:bCs/>
          <w:sz w:val="24"/>
          <w:szCs w:val="24"/>
        </w:rPr>
        <w:t xml:space="preserve">Ca. </w:t>
      </w:r>
      <w:r w:rsidR="004C6E6B" w:rsidRPr="003B7EE8">
        <w:rPr>
          <w:rFonts w:ascii="Times New Roman" w:hAnsi="Times New Roman"/>
          <w:bCs/>
          <w:sz w:val="24"/>
          <w:szCs w:val="24"/>
        </w:rPr>
        <w:tab/>
      </w:r>
      <w:r w:rsidR="004C6E6B" w:rsidRPr="003B7EE8">
        <w:rPr>
          <w:rFonts w:ascii="Times New Roman" w:hAnsi="Times New Roman"/>
          <w:b/>
          <w:sz w:val="24"/>
          <w:szCs w:val="24"/>
        </w:rPr>
        <w:t xml:space="preserve">B. </w:t>
      </w:r>
      <w:r w:rsidR="004C6E6B" w:rsidRPr="003B7EE8">
        <w:rPr>
          <w:rFonts w:ascii="Times New Roman" w:hAnsi="Times New Roman"/>
          <w:bCs/>
          <w:sz w:val="24"/>
          <w:szCs w:val="24"/>
        </w:rPr>
        <w:t xml:space="preserve">Li. </w:t>
      </w:r>
      <w:r w:rsidR="004C6E6B" w:rsidRPr="003B7EE8">
        <w:rPr>
          <w:rFonts w:ascii="Times New Roman" w:hAnsi="Times New Roman"/>
          <w:bCs/>
          <w:sz w:val="24"/>
          <w:szCs w:val="24"/>
        </w:rPr>
        <w:tab/>
      </w:r>
      <w:r w:rsidR="004C6E6B" w:rsidRPr="003B7EE8">
        <w:rPr>
          <w:rFonts w:ascii="Times New Roman" w:hAnsi="Times New Roman"/>
          <w:b/>
          <w:sz w:val="24"/>
          <w:szCs w:val="24"/>
        </w:rPr>
        <w:t xml:space="preserve">C. </w:t>
      </w:r>
      <w:r w:rsidR="004C6E6B" w:rsidRPr="003B7EE8">
        <w:rPr>
          <w:rFonts w:ascii="Times New Roman" w:hAnsi="Times New Roman"/>
          <w:bCs/>
          <w:sz w:val="24"/>
          <w:szCs w:val="24"/>
        </w:rPr>
        <w:t xml:space="preserve">Al. </w:t>
      </w:r>
      <w:r w:rsidR="004C6E6B" w:rsidRPr="003B7EE8">
        <w:rPr>
          <w:rFonts w:ascii="Times New Roman" w:hAnsi="Times New Roman"/>
          <w:bCs/>
          <w:sz w:val="24"/>
          <w:szCs w:val="24"/>
        </w:rPr>
        <w:tab/>
      </w:r>
      <w:r w:rsidR="004C6E6B" w:rsidRPr="003B7EE8">
        <w:rPr>
          <w:rFonts w:ascii="Times New Roman" w:hAnsi="Times New Roman"/>
          <w:b/>
          <w:sz w:val="24"/>
          <w:szCs w:val="24"/>
        </w:rPr>
        <w:t xml:space="preserve">D. </w:t>
      </w:r>
      <w:r w:rsidR="004C6E6B" w:rsidRPr="003B7EE8">
        <w:rPr>
          <w:rFonts w:ascii="Times New Roman" w:hAnsi="Times New Roman"/>
          <w:bCs/>
          <w:sz w:val="24"/>
          <w:szCs w:val="24"/>
        </w:rPr>
        <w:t>Na.</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de-DE"/>
        </w:rPr>
      </w:pPr>
      <w:r w:rsidRPr="003B7EE8">
        <w:rPr>
          <w:rFonts w:ascii="Times New Roman" w:hAnsi="Times New Roman"/>
          <w:b/>
          <w:sz w:val="24"/>
          <w:szCs w:val="24"/>
        </w:rPr>
        <w:t xml:space="preserve">Câu </w:t>
      </w:r>
      <w:r w:rsidR="00A75913" w:rsidRPr="003B7EE8">
        <w:rPr>
          <w:rFonts w:ascii="Times New Roman" w:hAnsi="Times New Roman"/>
          <w:b/>
          <w:sz w:val="24"/>
          <w:szCs w:val="24"/>
        </w:rPr>
        <w:t>24</w:t>
      </w:r>
      <w:r w:rsidRPr="003B7EE8">
        <w:rPr>
          <w:rFonts w:ascii="Times New Roman" w:hAnsi="Times New Roman"/>
          <w:b/>
          <w:sz w:val="24"/>
          <w:szCs w:val="24"/>
        </w:rPr>
        <w:t>:</w:t>
      </w:r>
      <w:r w:rsidRPr="003B7EE8">
        <w:rPr>
          <w:rFonts w:ascii="Times New Roman" w:hAnsi="Times New Roman"/>
          <w:sz w:val="24"/>
          <w:szCs w:val="24"/>
          <w:lang w:val="de-DE"/>
        </w:rPr>
        <w:t xml:space="preserve"> Dung dịch CuSO</w:t>
      </w:r>
      <w:r w:rsidRPr="003B7EE8">
        <w:rPr>
          <w:rFonts w:ascii="Times New Roman" w:hAnsi="Times New Roman"/>
          <w:sz w:val="24"/>
          <w:szCs w:val="24"/>
          <w:vertAlign w:val="subscript"/>
          <w:lang w:val="de-DE"/>
        </w:rPr>
        <w:t>4</w:t>
      </w:r>
      <w:r w:rsidRPr="003B7EE8">
        <w:rPr>
          <w:rFonts w:ascii="Times New Roman" w:hAnsi="Times New Roman"/>
          <w:sz w:val="24"/>
          <w:szCs w:val="24"/>
          <w:lang w:val="de-DE"/>
        </w:rPr>
        <w:t xml:space="preserve"> tác dụng được với tất cả kim loại trong dãy </w:t>
      </w:r>
      <w:r w:rsidR="00574AF7" w:rsidRPr="003B7EE8">
        <w:rPr>
          <w:rFonts w:ascii="Times New Roman" w:hAnsi="Times New Roman"/>
          <w:sz w:val="24"/>
          <w:szCs w:val="24"/>
          <w:lang w:val="de-DE"/>
        </w:rPr>
        <w:t>?</w:t>
      </w:r>
      <w:r w:rsidRPr="003B7EE8">
        <w:rPr>
          <w:rFonts w:ascii="Times New Roman" w:hAnsi="Times New Roman"/>
          <w:sz w:val="24"/>
          <w:szCs w:val="24"/>
          <w:lang w:val="de-DE"/>
        </w:rPr>
        <w:t xml:space="preserve"> </w:t>
      </w:r>
    </w:p>
    <w:p w:rsidR="004C6E6B" w:rsidRPr="003B7EE8" w:rsidRDefault="00574AF7" w:rsidP="004C6E6B">
      <w:pPr>
        <w:tabs>
          <w:tab w:val="left" w:pos="270"/>
          <w:tab w:val="left" w:pos="2880"/>
          <w:tab w:val="left" w:pos="5310"/>
          <w:tab w:val="left" w:pos="7830"/>
        </w:tabs>
        <w:spacing w:line="252" w:lineRule="auto"/>
        <w:jc w:val="both"/>
        <w:rPr>
          <w:rFonts w:ascii="Times New Roman" w:hAnsi="Times New Roman"/>
          <w:sz w:val="24"/>
          <w:szCs w:val="24"/>
          <w:lang w:val="de-DE"/>
        </w:rPr>
      </w:pPr>
      <w:r w:rsidRPr="003B7EE8">
        <w:rPr>
          <w:rFonts w:ascii="Times New Roman" w:hAnsi="Times New Roman"/>
          <w:b/>
          <w:sz w:val="24"/>
          <w:szCs w:val="24"/>
          <w:lang w:val="de-DE"/>
        </w:rPr>
        <w:tab/>
      </w:r>
      <w:r w:rsidR="004C6E6B" w:rsidRPr="003B7EE8">
        <w:rPr>
          <w:rFonts w:ascii="Times New Roman" w:hAnsi="Times New Roman"/>
          <w:b/>
          <w:sz w:val="24"/>
          <w:szCs w:val="24"/>
          <w:lang w:val="de-DE"/>
        </w:rPr>
        <w:t>A.</w:t>
      </w:r>
      <w:r w:rsidR="004C6E6B" w:rsidRPr="003B7EE8">
        <w:rPr>
          <w:rFonts w:ascii="Times New Roman" w:hAnsi="Times New Roman"/>
          <w:sz w:val="24"/>
          <w:szCs w:val="24"/>
          <w:lang w:val="de-DE"/>
        </w:rPr>
        <w:t xml:space="preserve"> Al, Fe, Cu.</w:t>
      </w:r>
      <w:r w:rsidR="004C6E6B" w:rsidRPr="003B7EE8">
        <w:rPr>
          <w:rFonts w:ascii="Times New Roman" w:hAnsi="Times New Roman"/>
          <w:sz w:val="24"/>
          <w:szCs w:val="24"/>
          <w:lang w:val="de-DE"/>
        </w:rPr>
        <w:tab/>
      </w:r>
      <w:r w:rsidR="004C6E6B" w:rsidRPr="003B7EE8">
        <w:rPr>
          <w:rFonts w:ascii="Times New Roman" w:hAnsi="Times New Roman"/>
          <w:b/>
          <w:sz w:val="24"/>
          <w:szCs w:val="24"/>
          <w:lang w:val="de-DE"/>
        </w:rPr>
        <w:t>B.</w:t>
      </w:r>
      <w:r w:rsidR="004C6E6B" w:rsidRPr="003B7EE8">
        <w:rPr>
          <w:rFonts w:ascii="Times New Roman" w:hAnsi="Times New Roman"/>
          <w:sz w:val="24"/>
          <w:szCs w:val="24"/>
          <w:lang w:val="de-DE"/>
        </w:rPr>
        <w:t xml:space="preserve"> Mg, Fe, Ag.</w:t>
      </w:r>
      <w:r w:rsidR="004C6E6B" w:rsidRPr="003B7EE8">
        <w:rPr>
          <w:rFonts w:ascii="Times New Roman" w:hAnsi="Times New Roman"/>
          <w:sz w:val="24"/>
          <w:szCs w:val="24"/>
          <w:lang w:val="de-DE"/>
        </w:rPr>
        <w:tab/>
      </w:r>
      <w:r w:rsidR="004C6E6B" w:rsidRPr="003B7EE8">
        <w:rPr>
          <w:rFonts w:ascii="Times New Roman" w:hAnsi="Times New Roman"/>
          <w:b/>
          <w:sz w:val="24"/>
          <w:szCs w:val="24"/>
          <w:lang w:val="de-DE"/>
        </w:rPr>
        <w:t>C.</w:t>
      </w:r>
      <w:r w:rsidR="004C6E6B" w:rsidRPr="003B7EE8">
        <w:rPr>
          <w:rFonts w:ascii="Times New Roman" w:hAnsi="Times New Roman"/>
          <w:sz w:val="24"/>
          <w:szCs w:val="24"/>
          <w:lang w:val="de-DE"/>
        </w:rPr>
        <w:t xml:space="preserve"> Mg, Zn, Fe.          </w:t>
      </w:r>
      <w:r w:rsidR="004C6E6B" w:rsidRPr="003B7EE8">
        <w:rPr>
          <w:rFonts w:ascii="Times New Roman" w:hAnsi="Times New Roman"/>
          <w:sz w:val="24"/>
          <w:szCs w:val="24"/>
          <w:lang w:val="de-DE"/>
        </w:rPr>
        <w:tab/>
      </w:r>
      <w:r w:rsidR="004C6E6B" w:rsidRPr="003B7EE8">
        <w:rPr>
          <w:rFonts w:ascii="Times New Roman" w:hAnsi="Times New Roman"/>
          <w:b/>
          <w:sz w:val="24"/>
          <w:szCs w:val="24"/>
          <w:lang w:val="de-DE"/>
        </w:rPr>
        <w:t>D.</w:t>
      </w:r>
      <w:r w:rsidR="004C6E6B" w:rsidRPr="003B7EE8">
        <w:rPr>
          <w:rFonts w:ascii="Times New Roman" w:hAnsi="Times New Roman"/>
          <w:sz w:val="24"/>
          <w:szCs w:val="24"/>
          <w:lang w:val="de-DE"/>
        </w:rPr>
        <w:t xml:space="preserve"> Al, Hg, Zn.</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sz w:val="24"/>
          <w:szCs w:val="24"/>
        </w:rPr>
        <w:t xml:space="preserve">Câu </w:t>
      </w:r>
      <w:r w:rsidR="00A75913" w:rsidRPr="003B7EE8">
        <w:rPr>
          <w:rFonts w:ascii="Times New Roman" w:hAnsi="Times New Roman"/>
          <w:b/>
          <w:sz w:val="24"/>
          <w:szCs w:val="24"/>
        </w:rPr>
        <w:t>25</w:t>
      </w:r>
      <w:r w:rsidRPr="003B7EE8">
        <w:rPr>
          <w:rFonts w:ascii="Times New Roman" w:hAnsi="Times New Roman"/>
          <w:b/>
          <w:sz w:val="24"/>
          <w:szCs w:val="24"/>
        </w:rPr>
        <w:t>:</w:t>
      </w:r>
      <w:r w:rsidRPr="003B7EE8">
        <w:rPr>
          <w:rFonts w:ascii="Times New Roman" w:hAnsi="Times New Roman"/>
          <w:sz w:val="24"/>
          <w:szCs w:val="24"/>
        </w:rPr>
        <w:t xml:space="preserve"> Kim loại Ni phản ứng được với tất cả muối trong dung dịch ở dãy nào sau đây ? </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A.</w:t>
      </w:r>
      <w:r w:rsidRPr="003B7EE8">
        <w:rPr>
          <w:rFonts w:ascii="Times New Roman" w:hAnsi="Times New Roman"/>
          <w:sz w:val="24"/>
          <w:szCs w:val="24"/>
        </w:rPr>
        <w:t xml:space="preserve"> NaCl, AlCl</w:t>
      </w:r>
      <w:r w:rsidRPr="003B7EE8">
        <w:rPr>
          <w:rFonts w:ascii="Times New Roman" w:hAnsi="Times New Roman"/>
          <w:sz w:val="24"/>
          <w:szCs w:val="24"/>
          <w:vertAlign w:val="subscript"/>
        </w:rPr>
        <w:t>3</w:t>
      </w:r>
      <w:r w:rsidRPr="003B7EE8">
        <w:rPr>
          <w:rFonts w:ascii="Times New Roman" w:hAnsi="Times New Roman"/>
          <w:sz w:val="24"/>
          <w:szCs w:val="24"/>
        </w:rPr>
        <w:t>, ZnCl</w:t>
      </w:r>
      <w:r w:rsidRPr="003B7EE8">
        <w:rPr>
          <w:rFonts w:ascii="Times New Roman" w:hAnsi="Times New Roman"/>
          <w:sz w:val="24"/>
          <w:szCs w:val="24"/>
          <w:vertAlign w:val="subscript"/>
        </w:rPr>
        <w:t>2</w:t>
      </w:r>
      <w:r w:rsidRPr="003B7EE8">
        <w:rPr>
          <w:rFonts w:ascii="Times New Roman" w:hAnsi="Times New Roman"/>
          <w:sz w:val="24"/>
          <w:szCs w:val="24"/>
        </w:rPr>
        <w:t>.</w:t>
      </w:r>
      <w:r w:rsidRPr="003B7EE8">
        <w:rPr>
          <w:rFonts w:ascii="Times New Roman" w:hAnsi="Times New Roman"/>
          <w:sz w:val="24"/>
          <w:szCs w:val="24"/>
        </w:rPr>
        <w:tab/>
      </w:r>
      <w:r w:rsidRPr="003B7EE8">
        <w:rPr>
          <w:rFonts w:ascii="Times New Roman" w:hAnsi="Times New Roman"/>
          <w:sz w:val="24"/>
          <w:szCs w:val="24"/>
        </w:rPr>
        <w:tab/>
      </w:r>
      <w:r w:rsidRPr="003B7EE8">
        <w:rPr>
          <w:rFonts w:ascii="Times New Roman" w:hAnsi="Times New Roman"/>
          <w:b/>
          <w:sz w:val="24"/>
          <w:szCs w:val="24"/>
        </w:rPr>
        <w:t>B.</w:t>
      </w:r>
      <w:r w:rsidRPr="003B7EE8">
        <w:rPr>
          <w:rFonts w:ascii="Times New Roman" w:hAnsi="Times New Roman"/>
          <w:sz w:val="24"/>
          <w:szCs w:val="24"/>
        </w:rPr>
        <w:t xml:space="preserve"> MgSO</w:t>
      </w:r>
      <w:r w:rsidRPr="003B7EE8">
        <w:rPr>
          <w:rFonts w:ascii="Times New Roman" w:hAnsi="Times New Roman"/>
          <w:sz w:val="24"/>
          <w:szCs w:val="24"/>
          <w:vertAlign w:val="subscript"/>
        </w:rPr>
        <w:t>4</w:t>
      </w:r>
      <w:r w:rsidRPr="003B7EE8">
        <w:rPr>
          <w:rFonts w:ascii="Times New Roman" w:hAnsi="Times New Roman"/>
          <w:sz w:val="24"/>
          <w:szCs w:val="24"/>
        </w:rPr>
        <w:t>, CuSO</w:t>
      </w:r>
      <w:r w:rsidRPr="003B7EE8">
        <w:rPr>
          <w:rFonts w:ascii="Times New Roman" w:hAnsi="Times New Roman"/>
          <w:sz w:val="24"/>
          <w:szCs w:val="24"/>
          <w:vertAlign w:val="subscript"/>
        </w:rPr>
        <w:t>4</w:t>
      </w:r>
      <w:r w:rsidRPr="003B7EE8">
        <w:rPr>
          <w:rFonts w:ascii="Times New Roman" w:hAnsi="Times New Roman"/>
          <w:sz w:val="24"/>
          <w:szCs w:val="24"/>
        </w:rPr>
        <w:t>, AgNO</w:t>
      </w:r>
      <w:r w:rsidRPr="003B7EE8">
        <w:rPr>
          <w:rFonts w:ascii="Times New Roman" w:hAnsi="Times New Roman"/>
          <w:sz w:val="24"/>
          <w:szCs w:val="24"/>
          <w:vertAlign w:val="subscript"/>
        </w:rPr>
        <w:t>3</w:t>
      </w:r>
      <w:r w:rsidRPr="003B7EE8">
        <w:rPr>
          <w:rFonts w:ascii="Times New Roman" w:hAnsi="Times New Roman"/>
          <w:sz w:val="24"/>
          <w:szCs w:val="24"/>
        </w:rPr>
        <w:t xml:space="preserve">. </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C.</w:t>
      </w:r>
      <w:r w:rsidRPr="003B7EE8">
        <w:rPr>
          <w:rFonts w:ascii="Times New Roman" w:hAnsi="Times New Roman"/>
          <w:sz w:val="24"/>
          <w:szCs w:val="24"/>
        </w:rPr>
        <w:t xml:space="preserve"> Pb(NO</w:t>
      </w:r>
      <w:r w:rsidRPr="003B7EE8">
        <w:rPr>
          <w:rFonts w:ascii="Times New Roman" w:hAnsi="Times New Roman"/>
          <w:sz w:val="24"/>
          <w:szCs w:val="24"/>
          <w:vertAlign w:val="subscript"/>
        </w:rPr>
        <w:t>3</w:t>
      </w:r>
      <w:r w:rsidRPr="003B7EE8">
        <w:rPr>
          <w:rFonts w:ascii="Times New Roman" w:hAnsi="Times New Roman"/>
          <w:sz w:val="24"/>
          <w:szCs w:val="24"/>
        </w:rPr>
        <w:t>)</w:t>
      </w:r>
      <w:r w:rsidRPr="003B7EE8">
        <w:rPr>
          <w:rFonts w:ascii="Times New Roman" w:hAnsi="Times New Roman"/>
          <w:sz w:val="24"/>
          <w:szCs w:val="24"/>
          <w:vertAlign w:val="subscript"/>
        </w:rPr>
        <w:t>2</w:t>
      </w:r>
      <w:r w:rsidRPr="003B7EE8">
        <w:rPr>
          <w:rFonts w:ascii="Times New Roman" w:hAnsi="Times New Roman"/>
          <w:sz w:val="24"/>
          <w:szCs w:val="24"/>
        </w:rPr>
        <w:t>, AgNO</w:t>
      </w:r>
      <w:r w:rsidRPr="003B7EE8">
        <w:rPr>
          <w:rFonts w:ascii="Times New Roman" w:hAnsi="Times New Roman"/>
          <w:sz w:val="24"/>
          <w:szCs w:val="24"/>
          <w:vertAlign w:val="subscript"/>
        </w:rPr>
        <w:t>3</w:t>
      </w:r>
      <w:r w:rsidR="00574AF7" w:rsidRPr="003B7EE8">
        <w:rPr>
          <w:rFonts w:ascii="Times New Roman" w:hAnsi="Times New Roman"/>
          <w:sz w:val="24"/>
          <w:szCs w:val="24"/>
        </w:rPr>
        <w:t>, NaCl.</w:t>
      </w:r>
      <w:r w:rsidRPr="003B7EE8">
        <w:rPr>
          <w:rFonts w:ascii="Times New Roman" w:hAnsi="Times New Roman"/>
          <w:sz w:val="24"/>
          <w:szCs w:val="24"/>
        </w:rPr>
        <w:tab/>
      </w:r>
      <w:r w:rsidRPr="003B7EE8">
        <w:rPr>
          <w:rFonts w:ascii="Times New Roman" w:hAnsi="Times New Roman"/>
          <w:b/>
          <w:sz w:val="24"/>
          <w:szCs w:val="24"/>
        </w:rPr>
        <w:t>D.</w:t>
      </w:r>
      <w:r w:rsidRPr="003B7EE8">
        <w:rPr>
          <w:rFonts w:ascii="Times New Roman" w:hAnsi="Times New Roman"/>
          <w:sz w:val="24"/>
          <w:szCs w:val="24"/>
        </w:rPr>
        <w:t xml:space="preserve"> AgNO</w:t>
      </w:r>
      <w:r w:rsidRPr="003B7EE8">
        <w:rPr>
          <w:rFonts w:ascii="Times New Roman" w:hAnsi="Times New Roman"/>
          <w:sz w:val="24"/>
          <w:szCs w:val="24"/>
          <w:vertAlign w:val="subscript"/>
        </w:rPr>
        <w:t>3</w:t>
      </w:r>
      <w:r w:rsidRPr="003B7EE8">
        <w:rPr>
          <w:rFonts w:ascii="Times New Roman" w:hAnsi="Times New Roman"/>
          <w:sz w:val="24"/>
          <w:szCs w:val="24"/>
        </w:rPr>
        <w:t>, CuSO</w:t>
      </w:r>
      <w:r w:rsidRPr="003B7EE8">
        <w:rPr>
          <w:rFonts w:ascii="Times New Roman" w:hAnsi="Times New Roman"/>
          <w:sz w:val="24"/>
          <w:szCs w:val="24"/>
          <w:vertAlign w:val="subscript"/>
        </w:rPr>
        <w:t>4</w:t>
      </w:r>
      <w:r w:rsidRPr="003B7EE8">
        <w:rPr>
          <w:rFonts w:ascii="Times New Roman" w:hAnsi="Times New Roman"/>
          <w:sz w:val="24"/>
          <w:szCs w:val="24"/>
        </w:rPr>
        <w:t>, Pb(NO</w:t>
      </w:r>
      <w:r w:rsidRPr="003B7EE8">
        <w:rPr>
          <w:rFonts w:ascii="Times New Roman" w:hAnsi="Times New Roman"/>
          <w:sz w:val="24"/>
          <w:szCs w:val="24"/>
          <w:vertAlign w:val="subscript"/>
        </w:rPr>
        <w:t>3</w:t>
      </w:r>
      <w:r w:rsidRPr="003B7EE8">
        <w:rPr>
          <w:rFonts w:ascii="Times New Roman" w:hAnsi="Times New Roman"/>
          <w:sz w:val="24"/>
          <w:szCs w:val="24"/>
        </w:rPr>
        <w:t>)</w:t>
      </w:r>
      <w:r w:rsidRPr="003B7EE8">
        <w:rPr>
          <w:rFonts w:ascii="Times New Roman" w:hAnsi="Times New Roman"/>
          <w:sz w:val="24"/>
          <w:szCs w:val="24"/>
          <w:vertAlign w:val="subscript"/>
        </w:rPr>
        <w:t>2</w:t>
      </w:r>
      <w:r w:rsidRPr="003B7EE8">
        <w:rPr>
          <w:rFonts w:ascii="Times New Roman" w:hAnsi="Times New Roman"/>
          <w:sz w:val="24"/>
          <w:szCs w:val="24"/>
        </w:rPr>
        <w:t xml:space="preserve">. </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sz w:val="24"/>
          <w:szCs w:val="24"/>
        </w:rPr>
        <w:t xml:space="preserve">Câu </w:t>
      </w:r>
      <w:r w:rsidR="00A75913" w:rsidRPr="003B7EE8">
        <w:rPr>
          <w:rFonts w:ascii="Times New Roman" w:hAnsi="Times New Roman"/>
          <w:b/>
          <w:sz w:val="24"/>
          <w:szCs w:val="24"/>
        </w:rPr>
        <w:t>26</w:t>
      </w:r>
      <w:r w:rsidRPr="003B7EE8">
        <w:rPr>
          <w:rFonts w:ascii="Times New Roman" w:hAnsi="Times New Roman"/>
          <w:b/>
          <w:sz w:val="24"/>
          <w:szCs w:val="24"/>
        </w:rPr>
        <w:t>:</w:t>
      </w:r>
      <w:r w:rsidRPr="003B7EE8">
        <w:rPr>
          <w:rFonts w:ascii="Times New Roman" w:hAnsi="Times New Roman"/>
          <w:sz w:val="24"/>
          <w:szCs w:val="24"/>
        </w:rPr>
        <w:t xml:space="preserve"> Cho 4 kim loại Al, Mg, Fe, Cu và bốn dung dịch muối riêng biệt là : ZnSO</w:t>
      </w:r>
      <w:r w:rsidRPr="003B7EE8">
        <w:rPr>
          <w:rFonts w:ascii="Times New Roman" w:hAnsi="Times New Roman"/>
          <w:sz w:val="24"/>
          <w:szCs w:val="24"/>
          <w:vertAlign w:val="subscript"/>
        </w:rPr>
        <w:t>4</w:t>
      </w:r>
      <w:r w:rsidRPr="003B7EE8">
        <w:rPr>
          <w:rFonts w:ascii="Times New Roman" w:hAnsi="Times New Roman"/>
          <w:sz w:val="24"/>
          <w:szCs w:val="24"/>
        </w:rPr>
        <w:t>, AgNO</w:t>
      </w:r>
      <w:r w:rsidRPr="003B7EE8">
        <w:rPr>
          <w:rFonts w:ascii="Times New Roman" w:hAnsi="Times New Roman"/>
          <w:sz w:val="24"/>
          <w:szCs w:val="24"/>
          <w:vertAlign w:val="subscript"/>
        </w:rPr>
        <w:t>3</w:t>
      </w:r>
      <w:r w:rsidRPr="003B7EE8">
        <w:rPr>
          <w:rFonts w:ascii="Times New Roman" w:hAnsi="Times New Roman"/>
          <w:sz w:val="24"/>
          <w:szCs w:val="24"/>
        </w:rPr>
        <w:t>, CuCl</w:t>
      </w:r>
      <w:r w:rsidRPr="003B7EE8">
        <w:rPr>
          <w:rFonts w:ascii="Times New Roman" w:hAnsi="Times New Roman"/>
          <w:sz w:val="24"/>
          <w:szCs w:val="24"/>
          <w:vertAlign w:val="subscript"/>
        </w:rPr>
        <w:t>2</w:t>
      </w:r>
      <w:r w:rsidRPr="003B7EE8">
        <w:rPr>
          <w:rFonts w:ascii="Times New Roman" w:hAnsi="Times New Roman"/>
          <w:sz w:val="24"/>
          <w:szCs w:val="24"/>
        </w:rPr>
        <w:t>, Al</w:t>
      </w:r>
      <w:r w:rsidRPr="003B7EE8">
        <w:rPr>
          <w:rFonts w:ascii="Times New Roman" w:hAnsi="Times New Roman"/>
          <w:sz w:val="24"/>
          <w:szCs w:val="24"/>
          <w:vertAlign w:val="subscript"/>
        </w:rPr>
        <w:t>2</w:t>
      </w:r>
      <w:r w:rsidRPr="003B7EE8">
        <w:rPr>
          <w:rFonts w:ascii="Times New Roman" w:hAnsi="Times New Roman"/>
          <w:sz w:val="24"/>
          <w:szCs w:val="24"/>
        </w:rPr>
        <w:t>(SO</w:t>
      </w:r>
      <w:r w:rsidRPr="003B7EE8">
        <w:rPr>
          <w:rFonts w:ascii="Times New Roman" w:hAnsi="Times New Roman"/>
          <w:sz w:val="24"/>
          <w:szCs w:val="24"/>
          <w:vertAlign w:val="subscript"/>
        </w:rPr>
        <w:t>4</w:t>
      </w:r>
      <w:r w:rsidRPr="003B7EE8">
        <w:rPr>
          <w:rFonts w:ascii="Times New Roman" w:hAnsi="Times New Roman"/>
          <w:sz w:val="24"/>
          <w:szCs w:val="24"/>
        </w:rPr>
        <w:t xml:space="preserve">). Kim loại nào tác dụng được với cả bốn dung dịch muối đã cho ? </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A.</w:t>
      </w:r>
      <w:r w:rsidRPr="003B7EE8">
        <w:rPr>
          <w:rFonts w:ascii="Times New Roman" w:hAnsi="Times New Roman"/>
          <w:sz w:val="24"/>
          <w:szCs w:val="24"/>
        </w:rPr>
        <w:t xml:space="preserve"> Al.</w:t>
      </w:r>
      <w:r w:rsidRPr="003B7EE8">
        <w:rPr>
          <w:rFonts w:ascii="Times New Roman" w:hAnsi="Times New Roman"/>
          <w:sz w:val="24"/>
          <w:szCs w:val="24"/>
        </w:rPr>
        <w:tab/>
      </w:r>
      <w:r w:rsidRPr="003B7EE8">
        <w:rPr>
          <w:rFonts w:ascii="Times New Roman" w:hAnsi="Times New Roman"/>
          <w:b/>
          <w:sz w:val="24"/>
          <w:szCs w:val="24"/>
        </w:rPr>
        <w:t>B.</w:t>
      </w:r>
      <w:r w:rsidR="00574AF7" w:rsidRPr="003B7EE8">
        <w:rPr>
          <w:rFonts w:ascii="Times New Roman" w:hAnsi="Times New Roman"/>
          <w:sz w:val="24"/>
          <w:szCs w:val="24"/>
        </w:rPr>
        <w:t xml:space="preserve"> Fe.</w:t>
      </w:r>
      <w:r w:rsidRPr="003B7EE8">
        <w:rPr>
          <w:rFonts w:ascii="Times New Roman" w:hAnsi="Times New Roman"/>
          <w:sz w:val="24"/>
          <w:szCs w:val="24"/>
        </w:rPr>
        <w:tab/>
      </w:r>
      <w:r w:rsidRPr="003B7EE8">
        <w:rPr>
          <w:rFonts w:ascii="Times New Roman" w:hAnsi="Times New Roman"/>
          <w:b/>
          <w:sz w:val="24"/>
          <w:szCs w:val="24"/>
        </w:rPr>
        <w:t>C.</w:t>
      </w:r>
      <w:r w:rsidRPr="003B7EE8">
        <w:rPr>
          <w:rFonts w:ascii="Times New Roman" w:hAnsi="Times New Roman"/>
          <w:sz w:val="24"/>
          <w:szCs w:val="24"/>
        </w:rPr>
        <w:t xml:space="preserve"> Cu.</w:t>
      </w:r>
      <w:r w:rsidRPr="003B7EE8">
        <w:rPr>
          <w:rFonts w:ascii="Times New Roman" w:hAnsi="Times New Roman"/>
          <w:sz w:val="24"/>
          <w:szCs w:val="24"/>
        </w:rPr>
        <w:tab/>
      </w:r>
      <w:r w:rsidRPr="003B7EE8">
        <w:rPr>
          <w:rFonts w:ascii="Times New Roman" w:hAnsi="Times New Roman"/>
          <w:b/>
          <w:sz w:val="24"/>
          <w:szCs w:val="24"/>
        </w:rPr>
        <w:t>D.</w:t>
      </w:r>
      <w:r w:rsidRPr="003B7EE8">
        <w:rPr>
          <w:rFonts w:ascii="Times New Roman" w:hAnsi="Times New Roman"/>
          <w:sz w:val="24"/>
          <w:szCs w:val="24"/>
        </w:rPr>
        <w:t xml:space="preserve"> Mg. </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sz w:val="24"/>
          <w:szCs w:val="24"/>
        </w:rPr>
        <w:t xml:space="preserve">Câu </w:t>
      </w:r>
      <w:r w:rsidR="00A75913" w:rsidRPr="003B7EE8">
        <w:rPr>
          <w:rFonts w:ascii="Times New Roman" w:hAnsi="Times New Roman"/>
          <w:b/>
          <w:sz w:val="24"/>
          <w:szCs w:val="24"/>
        </w:rPr>
        <w:t>27</w:t>
      </w:r>
      <w:r w:rsidRPr="003B7EE8">
        <w:rPr>
          <w:rFonts w:ascii="Times New Roman" w:hAnsi="Times New Roman"/>
          <w:b/>
          <w:sz w:val="24"/>
          <w:szCs w:val="24"/>
        </w:rPr>
        <w:t xml:space="preserve">: </w:t>
      </w:r>
      <w:r w:rsidRPr="003B7EE8">
        <w:rPr>
          <w:rFonts w:ascii="Times New Roman" w:hAnsi="Times New Roman"/>
          <w:sz w:val="24"/>
          <w:szCs w:val="24"/>
        </w:rPr>
        <w:t>Cho Cu dư tác dụng với dung dịch AgNO</w:t>
      </w:r>
      <w:r w:rsidRPr="003B7EE8">
        <w:rPr>
          <w:rFonts w:ascii="Times New Roman" w:hAnsi="Times New Roman"/>
          <w:sz w:val="24"/>
          <w:szCs w:val="24"/>
          <w:vertAlign w:val="subscript"/>
        </w:rPr>
        <w:t>3</w:t>
      </w:r>
      <w:r w:rsidRPr="003B7EE8">
        <w:rPr>
          <w:rFonts w:ascii="Times New Roman" w:hAnsi="Times New Roman"/>
          <w:sz w:val="24"/>
          <w:szCs w:val="24"/>
        </w:rPr>
        <w:t xml:space="preserve"> thu được dung dịch X. Cho Fe dư tác dụng với dung dịch X được dung dịch Y. Dung dịch Y chứa </w:t>
      </w:r>
      <w:r w:rsidR="00574AF7" w:rsidRPr="003B7EE8">
        <w:rPr>
          <w:rFonts w:ascii="Times New Roman" w:hAnsi="Times New Roman"/>
          <w:sz w:val="24"/>
          <w:szCs w:val="24"/>
        </w:rPr>
        <w:t>?</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A.</w:t>
      </w:r>
      <w:r w:rsidRPr="003B7EE8">
        <w:rPr>
          <w:rFonts w:ascii="Times New Roman" w:hAnsi="Times New Roman"/>
          <w:sz w:val="24"/>
          <w:szCs w:val="24"/>
        </w:rPr>
        <w:t xml:space="preserve"> Fe(NO</w:t>
      </w:r>
      <w:r w:rsidRPr="003B7EE8">
        <w:rPr>
          <w:rFonts w:ascii="Times New Roman" w:hAnsi="Times New Roman"/>
          <w:sz w:val="24"/>
          <w:szCs w:val="24"/>
          <w:vertAlign w:val="subscript"/>
        </w:rPr>
        <w:t>3</w:t>
      </w:r>
      <w:r w:rsidRPr="003B7EE8">
        <w:rPr>
          <w:rFonts w:ascii="Times New Roman" w:hAnsi="Times New Roman"/>
          <w:sz w:val="24"/>
          <w:szCs w:val="24"/>
        </w:rPr>
        <w:t>)</w:t>
      </w:r>
      <w:r w:rsidRPr="003B7EE8">
        <w:rPr>
          <w:rFonts w:ascii="Times New Roman" w:hAnsi="Times New Roman"/>
          <w:sz w:val="24"/>
          <w:szCs w:val="24"/>
          <w:vertAlign w:val="subscript"/>
        </w:rPr>
        <w:t>2</w:t>
      </w:r>
      <w:r w:rsidRPr="003B7EE8">
        <w:rPr>
          <w:rFonts w:ascii="Times New Roman" w:hAnsi="Times New Roman"/>
          <w:sz w:val="24"/>
          <w:szCs w:val="24"/>
        </w:rPr>
        <w:t>.</w:t>
      </w:r>
      <w:r w:rsidRPr="003B7EE8">
        <w:rPr>
          <w:rFonts w:ascii="Times New Roman" w:hAnsi="Times New Roman"/>
          <w:sz w:val="24"/>
          <w:szCs w:val="24"/>
        </w:rPr>
        <w:tab/>
      </w:r>
      <w:r w:rsidRPr="003B7EE8">
        <w:rPr>
          <w:rFonts w:ascii="Times New Roman" w:hAnsi="Times New Roman"/>
          <w:sz w:val="24"/>
          <w:szCs w:val="24"/>
        </w:rPr>
        <w:tab/>
      </w:r>
      <w:r w:rsidRPr="003B7EE8">
        <w:rPr>
          <w:rFonts w:ascii="Times New Roman" w:hAnsi="Times New Roman"/>
          <w:b/>
          <w:sz w:val="24"/>
          <w:szCs w:val="24"/>
        </w:rPr>
        <w:t>B.</w:t>
      </w:r>
      <w:r w:rsidRPr="003B7EE8">
        <w:rPr>
          <w:rFonts w:ascii="Times New Roman" w:hAnsi="Times New Roman"/>
          <w:sz w:val="24"/>
          <w:szCs w:val="24"/>
        </w:rPr>
        <w:t xml:space="preserve"> Fe(NO</w:t>
      </w:r>
      <w:r w:rsidRPr="003B7EE8">
        <w:rPr>
          <w:rFonts w:ascii="Times New Roman" w:hAnsi="Times New Roman"/>
          <w:sz w:val="24"/>
          <w:szCs w:val="24"/>
          <w:vertAlign w:val="subscript"/>
        </w:rPr>
        <w:t>3</w:t>
      </w:r>
      <w:r w:rsidRPr="003B7EE8">
        <w:rPr>
          <w:rFonts w:ascii="Times New Roman" w:hAnsi="Times New Roman"/>
          <w:sz w:val="24"/>
          <w:szCs w:val="24"/>
        </w:rPr>
        <w:t>)</w:t>
      </w:r>
      <w:r w:rsidRPr="003B7EE8">
        <w:rPr>
          <w:rFonts w:ascii="Times New Roman" w:hAnsi="Times New Roman"/>
          <w:sz w:val="24"/>
          <w:szCs w:val="24"/>
          <w:vertAlign w:val="subscript"/>
        </w:rPr>
        <w:t>3</w:t>
      </w:r>
      <w:r w:rsidRPr="003B7EE8">
        <w:rPr>
          <w:rFonts w:ascii="Times New Roman" w:hAnsi="Times New Roman"/>
          <w:sz w:val="24"/>
          <w:szCs w:val="24"/>
        </w:rPr>
        <w:t>.</w:t>
      </w:r>
      <w:r w:rsidRPr="003B7EE8">
        <w:rPr>
          <w:rFonts w:ascii="Times New Roman" w:hAnsi="Times New Roman"/>
          <w:sz w:val="24"/>
          <w:szCs w:val="24"/>
        </w:rPr>
        <w:tab/>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C.</w:t>
      </w:r>
      <w:r w:rsidRPr="003B7EE8">
        <w:rPr>
          <w:rFonts w:ascii="Times New Roman" w:hAnsi="Times New Roman"/>
          <w:sz w:val="24"/>
          <w:szCs w:val="24"/>
        </w:rPr>
        <w:t xml:space="preserve"> Fe(NO</w:t>
      </w:r>
      <w:r w:rsidRPr="003B7EE8">
        <w:rPr>
          <w:rFonts w:ascii="Times New Roman" w:hAnsi="Times New Roman"/>
          <w:sz w:val="24"/>
          <w:szCs w:val="24"/>
          <w:vertAlign w:val="subscript"/>
        </w:rPr>
        <w:t>3</w:t>
      </w:r>
      <w:r w:rsidRPr="003B7EE8">
        <w:rPr>
          <w:rFonts w:ascii="Times New Roman" w:hAnsi="Times New Roman"/>
          <w:sz w:val="24"/>
          <w:szCs w:val="24"/>
        </w:rPr>
        <w:t>)</w:t>
      </w:r>
      <w:r w:rsidRPr="003B7EE8">
        <w:rPr>
          <w:rFonts w:ascii="Times New Roman" w:hAnsi="Times New Roman"/>
          <w:sz w:val="24"/>
          <w:szCs w:val="24"/>
          <w:vertAlign w:val="subscript"/>
        </w:rPr>
        <w:t>2</w:t>
      </w:r>
      <w:r w:rsidRPr="003B7EE8">
        <w:rPr>
          <w:rFonts w:ascii="Times New Roman" w:hAnsi="Times New Roman"/>
          <w:sz w:val="24"/>
          <w:szCs w:val="24"/>
        </w:rPr>
        <w:t>, Cu(NO</w:t>
      </w:r>
      <w:r w:rsidRPr="003B7EE8">
        <w:rPr>
          <w:rFonts w:ascii="Times New Roman" w:hAnsi="Times New Roman"/>
          <w:sz w:val="24"/>
          <w:szCs w:val="24"/>
          <w:vertAlign w:val="subscript"/>
        </w:rPr>
        <w:t>3</w:t>
      </w:r>
      <w:r w:rsidRPr="003B7EE8">
        <w:rPr>
          <w:rFonts w:ascii="Times New Roman" w:hAnsi="Times New Roman"/>
          <w:sz w:val="24"/>
          <w:szCs w:val="24"/>
        </w:rPr>
        <w:t>)</w:t>
      </w:r>
      <w:r w:rsidRPr="003B7EE8">
        <w:rPr>
          <w:rFonts w:ascii="Times New Roman" w:hAnsi="Times New Roman"/>
          <w:sz w:val="24"/>
          <w:szCs w:val="24"/>
          <w:vertAlign w:val="subscript"/>
        </w:rPr>
        <w:t>2</w:t>
      </w:r>
      <w:r w:rsidR="00574AF7" w:rsidRPr="003B7EE8">
        <w:rPr>
          <w:rFonts w:ascii="Times New Roman" w:hAnsi="Times New Roman"/>
          <w:sz w:val="24"/>
          <w:szCs w:val="24"/>
        </w:rPr>
        <w:t xml:space="preserve"> dư.</w:t>
      </w:r>
      <w:r w:rsidRPr="003B7EE8">
        <w:rPr>
          <w:rFonts w:ascii="Times New Roman" w:hAnsi="Times New Roman"/>
          <w:sz w:val="24"/>
          <w:szCs w:val="24"/>
        </w:rPr>
        <w:tab/>
      </w:r>
      <w:r w:rsidRPr="003B7EE8">
        <w:rPr>
          <w:rFonts w:ascii="Times New Roman" w:hAnsi="Times New Roman"/>
          <w:b/>
          <w:sz w:val="24"/>
          <w:szCs w:val="24"/>
        </w:rPr>
        <w:t>D.</w:t>
      </w:r>
      <w:r w:rsidRPr="003B7EE8">
        <w:rPr>
          <w:rFonts w:ascii="Times New Roman" w:hAnsi="Times New Roman"/>
          <w:sz w:val="24"/>
          <w:szCs w:val="24"/>
        </w:rPr>
        <w:t xml:space="preserve"> Fe(NO</w:t>
      </w:r>
      <w:r w:rsidRPr="003B7EE8">
        <w:rPr>
          <w:rFonts w:ascii="Times New Roman" w:hAnsi="Times New Roman"/>
          <w:sz w:val="24"/>
          <w:szCs w:val="24"/>
          <w:vertAlign w:val="subscript"/>
        </w:rPr>
        <w:t>3</w:t>
      </w:r>
      <w:r w:rsidRPr="003B7EE8">
        <w:rPr>
          <w:rFonts w:ascii="Times New Roman" w:hAnsi="Times New Roman"/>
          <w:sz w:val="24"/>
          <w:szCs w:val="24"/>
        </w:rPr>
        <w:t>)</w:t>
      </w:r>
      <w:r w:rsidRPr="003B7EE8">
        <w:rPr>
          <w:rFonts w:ascii="Times New Roman" w:hAnsi="Times New Roman"/>
          <w:sz w:val="24"/>
          <w:szCs w:val="24"/>
          <w:vertAlign w:val="subscript"/>
        </w:rPr>
        <w:t>3</w:t>
      </w:r>
      <w:r w:rsidRPr="003B7EE8">
        <w:rPr>
          <w:rFonts w:ascii="Times New Roman" w:hAnsi="Times New Roman"/>
          <w:sz w:val="24"/>
          <w:szCs w:val="24"/>
        </w:rPr>
        <w:t>, Cu(NO</w:t>
      </w:r>
      <w:r w:rsidRPr="003B7EE8">
        <w:rPr>
          <w:rFonts w:ascii="Times New Roman" w:hAnsi="Times New Roman"/>
          <w:sz w:val="24"/>
          <w:szCs w:val="24"/>
          <w:vertAlign w:val="subscript"/>
        </w:rPr>
        <w:t>3</w:t>
      </w:r>
      <w:r w:rsidRPr="003B7EE8">
        <w:rPr>
          <w:rFonts w:ascii="Times New Roman" w:hAnsi="Times New Roman"/>
          <w:sz w:val="24"/>
          <w:szCs w:val="24"/>
        </w:rPr>
        <w:t>)</w:t>
      </w:r>
      <w:r w:rsidRPr="003B7EE8">
        <w:rPr>
          <w:rFonts w:ascii="Times New Roman" w:hAnsi="Times New Roman"/>
          <w:sz w:val="24"/>
          <w:szCs w:val="24"/>
          <w:vertAlign w:val="subscript"/>
        </w:rPr>
        <w:t>2</w:t>
      </w:r>
      <w:r w:rsidRPr="003B7EE8">
        <w:rPr>
          <w:rFonts w:ascii="Times New Roman" w:hAnsi="Times New Roman"/>
          <w:sz w:val="24"/>
          <w:szCs w:val="24"/>
        </w:rPr>
        <w:t xml:space="preserve"> dư.</w:t>
      </w:r>
      <w:r w:rsidRPr="003B7EE8">
        <w:rPr>
          <w:rFonts w:ascii="Times New Roman" w:hAnsi="Times New Roman"/>
          <w:sz w:val="24"/>
          <w:szCs w:val="24"/>
        </w:rPr>
        <w:tab/>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sz w:val="24"/>
          <w:szCs w:val="24"/>
        </w:rPr>
        <w:t xml:space="preserve">Câu </w:t>
      </w:r>
      <w:r w:rsidR="00A75913" w:rsidRPr="003B7EE8">
        <w:rPr>
          <w:rFonts w:ascii="Times New Roman" w:hAnsi="Times New Roman"/>
          <w:b/>
          <w:sz w:val="24"/>
          <w:szCs w:val="24"/>
        </w:rPr>
        <w:t>28</w:t>
      </w:r>
      <w:r w:rsidRPr="003B7EE8">
        <w:rPr>
          <w:rFonts w:ascii="Times New Roman" w:hAnsi="Times New Roman"/>
          <w:b/>
          <w:sz w:val="24"/>
          <w:szCs w:val="24"/>
        </w:rPr>
        <w:t>:</w:t>
      </w:r>
      <w:r w:rsidRPr="003B7EE8">
        <w:rPr>
          <w:rFonts w:ascii="Times New Roman" w:hAnsi="Times New Roman"/>
          <w:sz w:val="24"/>
          <w:szCs w:val="24"/>
        </w:rPr>
        <w:t xml:space="preserve"> Nhúng một lá sắt nhỏ vào dung dịch chứa một trong những chất sau : FeCl</w:t>
      </w:r>
      <w:r w:rsidRPr="003B7EE8">
        <w:rPr>
          <w:rFonts w:ascii="Times New Roman" w:hAnsi="Times New Roman"/>
          <w:sz w:val="24"/>
          <w:szCs w:val="24"/>
          <w:vertAlign w:val="subscript"/>
        </w:rPr>
        <w:t>3</w:t>
      </w:r>
      <w:r w:rsidRPr="003B7EE8">
        <w:rPr>
          <w:rFonts w:ascii="Times New Roman" w:hAnsi="Times New Roman"/>
          <w:sz w:val="24"/>
          <w:szCs w:val="24"/>
        </w:rPr>
        <w:t>, AlCl</w:t>
      </w:r>
      <w:r w:rsidRPr="003B7EE8">
        <w:rPr>
          <w:rFonts w:ascii="Times New Roman" w:hAnsi="Times New Roman"/>
          <w:sz w:val="24"/>
          <w:szCs w:val="24"/>
          <w:vertAlign w:val="subscript"/>
        </w:rPr>
        <w:t>3</w:t>
      </w:r>
      <w:r w:rsidRPr="003B7EE8">
        <w:rPr>
          <w:rFonts w:ascii="Times New Roman" w:hAnsi="Times New Roman"/>
          <w:sz w:val="24"/>
          <w:szCs w:val="24"/>
        </w:rPr>
        <w:t>, CuSO</w:t>
      </w:r>
      <w:r w:rsidRPr="003B7EE8">
        <w:rPr>
          <w:rFonts w:ascii="Times New Roman" w:hAnsi="Times New Roman"/>
          <w:sz w:val="24"/>
          <w:szCs w:val="24"/>
          <w:vertAlign w:val="subscript"/>
        </w:rPr>
        <w:t>4</w:t>
      </w:r>
      <w:r w:rsidRPr="003B7EE8">
        <w:rPr>
          <w:rFonts w:ascii="Times New Roman" w:hAnsi="Times New Roman"/>
          <w:sz w:val="24"/>
          <w:szCs w:val="24"/>
        </w:rPr>
        <w:t>, Pb(NO</w:t>
      </w:r>
      <w:r w:rsidRPr="003B7EE8">
        <w:rPr>
          <w:rFonts w:ascii="Times New Roman" w:hAnsi="Times New Roman"/>
          <w:sz w:val="24"/>
          <w:szCs w:val="24"/>
          <w:vertAlign w:val="subscript"/>
        </w:rPr>
        <w:t>3</w:t>
      </w:r>
      <w:r w:rsidRPr="003B7EE8">
        <w:rPr>
          <w:rFonts w:ascii="Times New Roman" w:hAnsi="Times New Roman"/>
          <w:sz w:val="24"/>
          <w:szCs w:val="24"/>
        </w:rPr>
        <w:t>)</w:t>
      </w:r>
      <w:r w:rsidRPr="003B7EE8">
        <w:rPr>
          <w:rFonts w:ascii="Times New Roman" w:hAnsi="Times New Roman"/>
          <w:sz w:val="24"/>
          <w:szCs w:val="24"/>
          <w:vertAlign w:val="subscript"/>
        </w:rPr>
        <w:t>2</w:t>
      </w:r>
      <w:r w:rsidRPr="003B7EE8">
        <w:rPr>
          <w:rFonts w:ascii="Times New Roman" w:hAnsi="Times New Roman"/>
          <w:sz w:val="24"/>
          <w:szCs w:val="24"/>
        </w:rPr>
        <w:t>, NaCl, HCl, HNO</w:t>
      </w:r>
      <w:r w:rsidRPr="003B7EE8">
        <w:rPr>
          <w:rFonts w:ascii="Times New Roman" w:hAnsi="Times New Roman"/>
          <w:sz w:val="24"/>
          <w:szCs w:val="24"/>
          <w:vertAlign w:val="subscript"/>
        </w:rPr>
        <w:t xml:space="preserve">3 </w:t>
      </w:r>
      <w:r w:rsidRPr="003B7EE8">
        <w:rPr>
          <w:rFonts w:ascii="Times New Roman" w:hAnsi="Times New Roman"/>
          <w:sz w:val="24"/>
          <w:szCs w:val="24"/>
        </w:rPr>
        <w:t>dư, H</w:t>
      </w:r>
      <w:r w:rsidRPr="003B7EE8">
        <w:rPr>
          <w:rFonts w:ascii="Times New Roman" w:hAnsi="Times New Roman"/>
          <w:sz w:val="24"/>
          <w:szCs w:val="24"/>
          <w:vertAlign w:val="subscript"/>
        </w:rPr>
        <w:t>2</w:t>
      </w:r>
      <w:r w:rsidRPr="003B7EE8">
        <w:rPr>
          <w:rFonts w:ascii="Times New Roman" w:hAnsi="Times New Roman"/>
          <w:sz w:val="24"/>
          <w:szCs w:val="24"/>
        </w:rPr>
        <w:t>SO</w:t>
      </w:r>
      <w:r w:rsidRPr="003B7EE8">
        <w:rPr>
          <w:rFonts w:ascii="Times New Roman" w:hAnsi="Times New Roman"/>
          <w:sz w:val="24"/>
          <w:szCs w:val="24"/>
          <w:vertAlign w:val="subscript"/>
        </w:rPr>
        <w:t xml:space="preserve">4 </w:t>
      </w:r>
      <w:r w:rsidRPr="003B7EE8">
        <w:rPr>
          <w:rFonts w:ascii="Times New Roman" w:hAnsi="Times New Roman"/>
          <w:sz w:val="24"/>
          <w:szCs w:val="24"/>
        </w:rPr>
        <w:t>(đặc nóng, dư), NH</w:t>
      </w:r>
      <w:r w:rsidRPr="003B7EE8">
        <w:rPr>
          <w:rFonts w:ascii="Times New Roman" w:hAnsi="Times New Roman"/>
          <w:sz w:val="24"/>
          <w:szCs w:val="24"/>
          <w:vertAlign w:val="subscript"/>
        </w:rPr>
        <w:t>4</w:t>
      </w:r>
      <w:r w:rsidRPr="003B7EE8">
        <w:rPr>
          <w:rFonts w:ascii="Times New Roman" w:hAnsi="Times New Roman"/>
          <w:sz w:val="24"/>
          <w:szCs w:val="24"/>
        </w:rPr>
        <w:t>NO</w:t>
      </w:r>
      <w:r w:rsidRPr="003B7EE8">
        <w:rPr>
          <w:rFonts w:ascii="Times New Roman" w:hAnsi="Times New Roman"/>
          <w:sz w:val="24"/>
          <w:szCs w:val="24"/>
          <w:vertAlign w:val="subscript"/>
        </w:rPr>
        <w:t>3</w:t>
      </w:r>
      <w:r w:rsidRPr="003B7EE8">
        <w:rPr>
          <w:rFonts w:ascii="Times New Roman" w:hAnsi="Times New Roman"/>
          <w:sz w:val="24"/>
          <w:szCs w:val="24"/>
        </w:rPr>
        <w:t>. Số trường hợp phản ứng tạo muối sắt (II) là :</w:t>
      </w:r>
    </w:p>
    <w:p w:rsidR="004C6E6B" w:rsidRPr="003B7EE8" w:rsidRDefault="00574AF7"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sz w:val="24"/>
          <w:szCs w:val="24"/>
        </w:rPr>
        <w:tab/>
      </w:r>
      <w:r w:rsidR="004C6E6B" w:rsidRPr="003B7EE8">
        <w:rPr>
          <w:rFonts w:ascii="Times New Roman" w:hAnsi="Times New Roman"/>
          <w:b/>
          <w:sz w:val="24"/>
          <w:szCs w:val="24"/>
        </w:rPr>
        <w:t>A.</w:t>
      </w:r>
      <w:r w:rsidR="004C6E6B" w:rsidRPr="003B7EE8">
        <w:rPr>
          <w:rFonts w:ascii="Times New Roman" w:hAnsi="Times New Roman"/>
          <w:sz w:val="24"/>
          <w:szCs w:val="24"/>
        </w:rPr>
        <w:t xml:space="preserve"> 3.</w:t>
      </w:r>
      <w:r w:rsidR="004C6E6B" w:rsidRPr="003B7EE8">
        <w:rPr>
          <w:rFonts w:ascii="Times New Roman" w:hAnsi="Times New Roman"/>
          <w:sz w:val="24"/>
          <w:szCs w:val="24"/>
        </w:rPr>
        <w:tab/>
      </w:r>
      <w:r w:rsidR="004C6E6B" w:rsidRPr="003B7EE8">
        <w:rPr>
          <w:rFonts w:ascii="Times New Roman" w:hAnsi="Times New Roman"/>
          <w:b/>
          <w:sz w:val="24"/>
          <w:szCs w:val="24"/>
        </w:rPr>
        <w:t>B.</w:t>
      </w:r>
      <w:r w:rsidR="004C6E6B" w:rsidRPr="003B7EE8">
        <w:rPr>
          <w:rFonts w:ascii="Times New Roman" w:hAnsi="Times New Roman"/>
          <w:sz w:val="24"/>
          <w:szCs w:val="24"/>
        </w:rPr>
        <w:t xml:space="preserve"> 4.</w:t>
      </w:r>
      <w:r w:rsidR="004C6E6B" w:rsidRPr="003B7EE8">
        <w:rPr>
          <w:rFonts w:ascii="Times New Roman" w:hAnsi="Times New Roman"/>
          <w:sz w:val="24"/>
          <w:szCs w:val="24"/>
        </w:rPr>
        <w:tab/>
      </w:r>
      <w:r w:rsidR="004C6E6B" w:rsidRPr="003B7EE8">
        <w:rPr>
          <w:rFonts w:ascii="Times New Roman" w:hAnsi="Times New Roman"/>
          <w:b/>
          <w:sz w:val="24"/>
          <w:szCs w:val="24"/>
        </w:rPr>
        <w:t>C.</w:t>
      </w:r>
      <w:r w:rsidR="004C6E6B" w:rsidRPr="003B7EE8">
        <w:rPr>
          <w:rFonts w:ascii="Times New Roman" w:hAnsi="Times New Roman"/>
          <w:sz w:val="24"/>
          <w:szCs w:val="24"/>
        </w:rPr>
        <w:t xml:space="preserve"> 5.</w:t>
      </w:r>
      <w:r w:rsidR="004C6E6B" w:rsidRPr="003B7EE8">
        <w:rPr>
          <w:rFonts w:ascii="Times New Roman" w:hAnsi="Times New Roman"/>
          <w:sz w:val="24"/>
          <w:szCs w:val="24"/>
        </w:rPr>
        <w:tab/>
      </w:r>
      <w:r w:rsidR="004C6E6B" w:rsidRPr="003B7EE8">
        <w:rPr>
          <w:rFonts w:ascii="Times New Roman" w:hAnsi="Times New Roman"/>
          <w:b/>
          <w:sz w:val="24"/>
          <w:szCs w:val="24"/>
        </w:rPr>
        <w:t>D.</w:t>
      </w:r>
      <w:r w:rsidR="004C6E6B" w:rsidRPr="003B7EE8">
        <w:rPr>
          <w:rFonts w:ascii="Times New Roman" w:hAnsi="Times New Roman"/>
          <w:sz w:val="24"/>
          <w:szCs w:val="24"/>
        </w:rPr>
        <w:t xml:space="preserve"> 6. </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de-DE"/>
        </w:rPr>
      </w:pPr>
      <w:r w:rsidRPr="003B7EE8">
        <w:rPr>
          <w:rFonts w:ascii="Times New Roman" w:hAnsi="Times New Roman"/>
          <w:b/>
          <w:sz w:val="24"/>
          <w:szCs w:val="24"/>
        </w:rPr>
        <w:t xml:space="preserve">Câu </w:t>
      </w:r>
      <w:r w:rsidR="00A75913" w:rsidRPr="003B7EE8">
        <w:rPr>
          <w:rFonts w:ascii="Times New Roman" w:hAnsi="Times New Roman"/>
          <w:b/>
          <w:sz w:val="24"/>
          <w:szCs w:val="24"/>
        </w:rPr>
        <w:t>29</w:t>
      </w:r>
      <w:r w:rsidRPr="003B7EE8">
        <w:rPr>
          <w:rFonts w:ascii="Times New Roman" w:hAnsi="Times New Roman"/>
          <w:b/>
          <w:sz w:val="24"/>
          <w:szCs w:val="24"/>
        </w:rPr>
        <w:t xml:space="preserve">: </w:t>
      </w:r>
      <w:r w:rsidRPr="003B7EE8">
        <w:rPr>
          <w:rFonts w:ascii="Times New Roman" w:hAnsi="Times New Roman"/>
          <w:sz w:val="24"/>
          <w:szCs w:val="24"/>
          <w:lang w:val="de-DE"/>
        </w:rPr>
        <w:t>Trong số các phần tử (nguyên tử hoặc ion) sau, phần tử vừa đóng vai trò chất khử, vừa đóng vai trò chất oxi hoá là :</w:t>
      </w:r>
    </w:p>
    <w:p w:rsidR="004C6E6B" w:rsidRPr="003B7EE8" w:rsidRDefault="00574AF7" w:rsidP="004C6E6B">
      <w:pPr>
        <w:tabs>
          <w:tab w:val="left" w:pos="270"/>
          <w:tab w:val="left" w:pos="2880"/>
          <w:tab w:val="left" w:pos="5310"/>
          <w:tab w:val="left" w:pos="7830"/>
        </w:tabs>
        <w:spacing w:line="252" w:lineRule="auto"/>
        <w:jc w:val="both"/>
        <w:rPr>
          <w:rFonts w:ascii="Times New Roman" w:hAnsi="Times New Roman"/>
          <w:sz w:val="24"/>
          <w:szCs w:val="24"/>
          <w:lang w:val="es-MX"/>
        </w:rPr>
      </w:pPr>
      <w:r w:rsidRPr="003B7EE8">
        <w:rPr>
          <w:rFonts w:ascii="Times New Roman" w:hAnsi="Times New Roman"/>
          <w:b/>
          <w:sz w:val="24"/>
          <w:szCs w:val="24"/>
          <w:lang w:val="es-MX"/>
        </w:rPr>
        <w:tab/>
      </w:r>
      <w:r w:rsidR="004C6E6B" w:rsidRPr="003B7EE8">
        <w:rPr>
          <w:rFonts w:ascii="Times New Roman" w:hAnsi="Times New Roman"/>
          <w:b/>
          <w:sz w:val="24"/>
          <w:szCs w:val="24"/>
          <w:lang w:val="es-MX"/>
        </w:rPr>
        <w:t>A.</w:t>
      </w:r>
      <w:r w:rsidR="004C6E6B" w:rsidRPr="003B7EE8">
        <w:rPr>
          <w:rFonts w:ascii="Times New Roman" w:hAnsi="Times New Roman"/>
          <w:sz w:val="24"/>
          <w:szCs w:val="24"/>
          <w:lang w:val="es-MX"/>
        </w:rPr>
        <w:t xml:space="preserve"> Cu</w:t>
      </w:r>
      <w:r w:rsidR="004C6E6B" w:rsidRPr="003B7EE8">
        <w:rPr>
          <w:rFonts w:ascii="Times New Roman" w:hAnsi="Times New Roman"/>
          <w:sz w:val="24"/>
          <w:szCs w:val="24"/>
        </w:rPr>
        <w:t>.</w:t>
      </w:r>
      <w:r w:rsidR="004C6E6B" w:rsidRPr="003B7EE8">
        <w:rPr>
          <w:rFonts w:ascii="Times New Roman" w:hAnsi="Times New Roman"/>
          <w:sz w:val="24"/>
          <w:szCs w:val="24"/>
          <w:lang w:val="es-MX"/>
        </w:rPr>
        <w:tab/>
      </w:r>
      <w:r w:rsidR="004C6E6B" w:rsidRPr="003B7EE8">
        <w:rPr>
          <w:rFonts w:ascii="Times New Roman" w:hAnsi="Times New Roman"/>
          <w:b/>
          <w:sz w:val="24"/>
          <w:szCs w:val="24"/>
          <w:lang w:val="es-MX"/>
        </w:rPr>
        <w:t>B.</w:t>
      </w:r>
      <w:r w:rsidR="004C6E6B" w:rsidRPr="003B7EE8">
        <w:rPr>
          <w:rFonts w:ascii="Times New Roman" w:hAnsi="Times New Roman"/>
          <w:sz w:val="24"/>
          <w:szCs w:val="24"/>
          <w:lang w:val="es-MX"/>
        </w:rPr>
        <w:t xml:space="preserve"> Ca</w:t>
      </w:r>
      <w:r w:rsidR="004C6E6B" w:rsidRPr="003B7EE8">
        <w:rPr>
          <w:rFonts w:ascii="Times New Roman" w:hAnsi="Times New Roman"/>
          <w:sz w:val="24"/>
          <w:szCs w:val="24"/>
          <w:vertAlign w:val="superscript"/>
          <w:lang w:val="es-MX"/>
        </w:rPr>
        <w:t>2+</w:t>
      </w:r>
      <w:r w:rsidR="004C6E6B" w:rsidRPr="003B7EE8">
        <w:rPr>
          <w:rFonts w:ascii="Times New Roman" w:hAnsi="Times New Roman"/>
          <w:sz w:val="24"/>
          <w:szCs w:val="24"/>
          <w:lang w:val="es-MX"/>
        </w:rPr>
        <w:tab/>
      </w:r>
      <w:r w:rsidR="004C6E6B" w:rsidRPr="003B7EE8">
        <w:rPr>
          <w:rFonts w:ascii="Times New Roman" w:hAnsi="Times New Roman"/>
          <w:b/>
          <w:sz w:val="24"/>
          <w:szCs w:val="24"/>
          <w:lang w:val="es-MX"/>
        </w:rPr>
        <w:t>C.</w:t>
      </w:r>
      <w:r w:rsidR="004C6E6B" w:rsidRPr="003B7EE8">
        <w:rPr>
          <w:rFonts w:ascii="Times New Roman" w:hAnsi="Times New Roman"/>
          <w:sz w:val="24"/>
          <w:szCs w:val="24"/>
          <w:lang w:val="es-MX"/>
        </w:rPr>
        <w:t xml:space="preserve"> O</w:t>
      </w:r>
      <w:r w:rsidR="004C6E6B" w:rsidRPr="003B7EE8">
        <w:rPr>
          <w:rFonts w:ascii="Times New Roman" w:hAnsi="Times New Roman"/>
          <w:sz w:val="24"/>
          <w:szCs w:val="24"/>
          <w:vertAlign w:val="superscript"/>
          <w:lang w:val="es-MX"/>
        </w:rPr>
        <w:t>2-</w:t>
      </w:r>
      <w:r w:rsidR="004C6E6B" w:rsidRPr="003B7EE8">
        <w:rPr>
          <w:rFonts w:ascii="Times New Roman" w:hAnsi="Times New Roman"/>
          <w:sz w:val="24"/>
          <w:szCs w:val="24"/>
        </w:rPr>
        <w:t>.</w:t>
      </w:r>
      <w:r w:rsidR="004C6E6B" w:rsidRPr="003B7EE8">
        <w:rPr>
          <w:rFonts w:ascii="Times New Roman" w:hAnsi="Times New Roman"/>
          <w:sz w:val="24"/>
          <w:szCs w:val="24"/>
          <w:lang w:val="es-MX"/>
        </w:rPr>
        <w:tab/>
      </w:r>
      <w:r w:rsidR="004C6E6B" w:rsidRPr="003B7EE8">
        <w:rPr>
          <w:rFonts w:ascii="Times New Roman" w:hAnsi="Times New Roman"/>
          <w:b/>
          <w:sz w:val="24"/>
          <w:szCs w:val="24"/>
          <w:lang w:val="es-MX"/>
        </w:rPr>
        <w:t>D.</w:t>
      </w:r>
      <w:r w:rsidR="004C6E6B" w:rsidRPr="003B7EE8">
        <w:rPr>
          <w:rFonts w:ascii="Times New Roman" w:hAnsi="Times New Roman"/>
          <w:sz w:val="24"/>
          <w:szCs w:val="24"/>
          <w:lang w:val="es-MX"/>
        </w:rPr>
        <w:t xml:space="preserve"> Fe</w:t>
      </w:r>
      <w:r w:rsidR="004C6E6B" w:rsidRPr="003B7EE8">
        <w:rPr>
          <w:rFonts w:ascii="Times New Roman" w:hAnsi="Times New Roman"/>
          <w:sz w:val="24"/>
          <w:szCs w:val="24"/>
          <w:vertAlign w:val="superscript"/>
          <w:lang w:val="es-MX"/>
        </w:rPr>
        <w:t>2+</w:t>
      </w:r>
      <w:r w:rsidR="004C6E6B" w:rsidRPr="003B7EE8">
        <w:rPr>
          <w:rFonts w:ascii="Times New Roman" w:hAnsi="Times New Roman"/>
          <w:sz w:val="24"/>
          <w:szCs w:val="24"/>
        </w:rPr>
        <w:t>.</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sz w:val="24"/>
          <w:szCs w:val="24"/>
        </w:rPr>
        <w:t xml:space="preserve">Câu </w:t>
      </w:r>
      <w:r w:rsidR="00A75913" w:rsidRPr="003B7EE8">
        <w:rPr>
          <w:rFonts w:ascii="Times New Roman" w:hAnsi="Times New Roman"/>
          <w:b/>
          <w:sz w:val="24"/>
          <w:szCs w:val="24"/>
        </w:rPr>
        <w:t>30</w:t>
      </w:r>
      <w:r w:rsidRPr="003B7EE8">
        <w:rPr>
          <w:rFonts w:ascii="Times New Roman" w:hAnsi="Times New Roman"/>
          <w:b/>
          <w:sz w:val="24"/>
          <w:szCs w:val="24"/>
        </w:rPr>
        <w:t xml:space="preserve">: </w:t>
      </w:r>
      <w:r w:rsidRPr="003B7EE8">
        <w:rPr>
          <w:rFonts w:ascii="Times New Roman" w:hAnsi="Times New Roman"/>
          <w:sz w:val="24"/>
          <w:szCs w:val="24"/>
        </w:rPr>
        <w:t>Trong cầu muối của pin điện hoá khi hoạt động, xảy ra sự di chuyển các</w:t>
      </w:r>
      <w:r w:rsidR="00574AF7" w:rsidRPr="003B7EE8">
        <w:rPr>
          <w:rFonts w:ascii="Times New Roman" w:hAnsi="Times New Roman"/>
          <w:sz w:val="24"/>
          <w:szCs w:val="24"/>
        </w:rPr>
        <w:t xml:space="preserve"> ?</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A.</w:t>
      </w:r>
      <w:r w:rsidRPr="003B7EE8">
        <w:rPr>
          <w:rFonts w:ascii="Times New Roman" w:hAnsi="Times New Roman"/>
          <w:sz w:val="24"/>
          <w:szCs w:val="24"/>
        </w:rPr>
        <w:t xml:space="preserve"> ion.</w:t>
      </w:r>
      <w:r w:rsidRPr="003B7EE8">
        <w:rPr>
          <w:rFonts w:ascii="Times New Roman" w:hAnsi="Times New Roman"/>
          <w:sz w:val="24"/>
          <w:szCs w:val="24"/>
        </w:rPr>
        <w:tab/>
      </w:r>
      <w:r w:rsidRPr="003B7EE8">
        <w:rPr>
          <w:rFonts w:ascii="Times New Roman" w:hAnsi="Times New Roman"/>
          <w:b/>
          <w:sz w:val="24"/>
          <w:szCs w:val="24"/>
        </w:rPr>
        <w:t>B.</w:t>
      </w:r>
      <w:r w:rsidR="00574AF7" w:rsidRPr="003B7EE8">
        <w:rPr>
          <w:rFonts w:ascii="Times New Roman" w:hAnsi="Times New Roman"/>
          <w:sz w:val="24"/>
          <w:szCs w:val="24"/>
        </w:rPr>
        <w:t xml:space="preserve"> electron.</w:t>
      </w:r>
      <w:r w:rsidR="00574AF7" w:rsidRPr="003B7EE8">
        <w:rPr>
          <w:rFonts w:ascii="Times New Roman" w:hAnsi="Times New Roman"/>
          <w:sz w:val="24"/>
          <w:szCs w:val="24"/>
        </w:rPr>
        <w:tab/>
      </w:r>
      <w:r w:rsidRPr="003B7EE8">
        <w:rPr>
          <w:rFonts w:ascii="Times New Roman" w:hAnsi="Times New Roman"/>
          <w:b/>
          <w:sz w:val="24"/>
          <w:szCs w:val="24"/>
        </w:rPr>
        <w:t>C.</w:t>
      </w:r>
      <w:r w:rsidRPr="003B7EE8">
        <w:rPr>
          <w:rFonts w:ascii="Times New Roman" w:hAnsi="Times New Roman"/>
          <w:sz w:val="24"/>
          <w:szCs w:val="24"/>
        </w:rPr>
        <w:t xml:space="preserve"> nguyên tử kim loại.</w:t>
      </w:r>
      <w:r w:rsidRPr="003B7EE8">
        <w:rPr>
          <w:rFonts w:ascii="Times New Roman" w:hAnsi="Times New Roman"/>
          <w:sz w:val="24"/>
          <w:szCs w:val="24"/>
        </w:rPr>
        <w:tab/>
      </w:r>
      <w:r w:rsidRPr="003B7EE8">
        <w:rPr>
          <w:rFonts w:ascii="Times New Roman" w:hAnsi="Times New Roman"/>
          <w:b/>
          <w:sz w:val="24"/>
          <w:szCs w:val="24"/>
        </w:rPr>
        <w:t>D.</w:t>
      </w:r>
      <w:r w:rsidRPr="003B7EE8">
        <w:rPr>
          <w:rFonts w:ascii="Times New Roman" w:hAnsi="Times New Roman"/>
          <w:sz w:val="24"/>
          <w:szCs w:val="24"/>
        </w:rPr>
        <w:t xml:space="preserve"> phân tử nước.</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eastAsia="TimesNewRoman" w:hAnsi="Times New Roman"/>
          <w:sz w:val="24"/>
          <w:szCs w:val="24"/>
        </w:rPr>
      </w:pPr>
      <w:r w:rsidRPr="003B7EE8">
        <w:rPr>
          <w:rFonts w:ascii="Times New Roman" w:hAnsi="Times New Roman"/>
          <w:b/>
          <w:sz w:val="24"/>
          <w:szCs w:val="24"/>
        </w:rPr>
        <w:t xml:space="preserve">Câu </w:t>
      </w:r>
      <w:r w:rsidR="00A75913" w:rsidRPr="003B7EE8">
        <w:rPr>
          <w:rFonts w:ascii="Times New Roman" w:hAnsi="Times New Roman"/>
          <w:b/>
          <w:sz w:val="24"/>
          <w:szCs w:val="24"/>
        </w:rPr>
        <w:t>31</w:t>
      </w:r>
      <w:r w:rsidRPr="003B7EE8">
        <w:rPr>
          <w:rFonts w:ascii="Times New Roman" w:hAnsi="Times New Roman"/>
          <w:b/>
          <w:sz w:val="24"/>
          <w:szCs w:val="24"/>
        </w:rPr>
        <w:t>:</w:t>
      </w:r>
      <w:r w:rsidRPr="003B7EE8">
        <w:rPr>
          <w:rFonts w:ascii="Times New Roman" w:hAnsi="Times New Roman"/>
          <w:sz w:val="24"/>
          <w:szCs w:val="24"/>
        </w:rPr>
        <w:t xml:space="preserve"> </w:t>
      </w:r>
      <w:r w:rsidRPr="003B7EE8">
        <w:rPr>
          <w:rFonts w:ascii="Times New Roman" w:eastAsia="TimesNewRoman" w:hAnsi="Times New Roman"/>
          <w:sz w:val="24"/>
          <w:szCs w:val="24"/>
        </w:rPr>
        <w:t xml:space="preserve">Trong pin điện hóa Zn </w:t>
      </w:r>
      <w:r w:rsidRPr="003B7EE8">
        <w:rPr>
          <w:rFonts w:ascii="Times New Roman" w:hAnsi="Times New Roman"/>
          <w:sz w:val="24"/>
          <w:szCs w:val="24"/>
        </w:rPr>
        <w:t>–</w:t>
      </w:r>
      <w:r w:rsidRPr="003B7EE8">
        <w:rPr>
          <w:rFonts w:ascii="Times New Roman" w:eastAsia="TimesNewRoman" w:hAnsi="Times New Roman"/>
          <w:sz w:val="24"/>
          <w:szCs w:val="24"/>
        </w:rPr>
        <w:t xml:space="preserve"> Cu, quá trình khử trong pin là </w:t>
      </w:r>
      <w:r w:rsidRPr="003B7EE8">
        <w:rPr>
          <w:rFonts w:ascii="Times New Roman" w:hAnsi="Times New Roman"/>
          <w:bCs/>
          <w:sz w:val="24"/>
          <w:szCs w:val="24"/>
        </w:rPr>
        <w:t>:</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eastAsia="TimesNewRoman" w:hAnsi="Times New Roman"/>
          <w:sz w:val="24"/>
          <w:szCs w:val="24"/>
          <w:lang w:val="pt-BR"/>
        </w:rPr>
      </w:pPr>
      <w:r w:rsidRPr="003B7EE8">
        <w:rPr>
          <w:rFonts w:ascii="Times New Roman" w:hAnsi="Times New Roman"/>
          <w:b/>
          <w:bCs/>
          <w:sz w:val="24"/>
          <w:szCs w:val="24"/>
        </w:rPr>
        <w:t xml:space="preserve">A. </w:t>
      </w:r>
      <w:r w:rsidRPr="003B7EE8">
        <w:rPr>
          <w:rFonts w:ascii="Times New Roman" w:eastAsia="TimesNewRoman" w:hAnsi="Times New Roman"/>
          <w:sz w:val="24"/>
          <w:szCs w:val="24"/>
        </w:rPr>
        <w:t>Zn</w:t>
      </w:r>
      <w:r w:rsidRPr="003B7EE8">
        <w:rPr>
          <w:rFonts w:ascii="Times New Roman" w:eastAsia="TimesNewRoman" w:hAnsi="Times New Roman"/>
          <w:sz w:val="24"/>
          <w:szCs w:val="24"/>
          <w:vertAlign w:val="superscript"/>
        </w:rPr>
        <w:t>2+</w:t>
      </w:r>
      <w:r w:rsidRPr="003B7EE8">
        <w:rPr>
          <w:rFonts w:ascii="Times New Roman" w:eastAsia="TimesNewRoman" w:hAnsi="Times New Roman"/>
          <w:sz w:val="24"/>
          <w:szCs w:val="24"/>
        </w:rPr>
        <w:t xml:space="preserve"> + 2e </w:t>
      </w:r>
      <w:r w:rsidRPr="003B7EE8">
        <w:rPr>
          <w:rFonts w:ascii="Times New Roman" w:hAnsi="Times New Roman"/>
          <w:position w:val="-6"/>
          <w:sz w:val="24"/>
          <w:szCs w:val="24"/>
        </w:rPr>
        <w:object w:dxaOrig="300" w:dyaOrig="220">
          <v:shape id="_x0000_i1026" type="#_x0000_t75" style="width:15pt;height:11.25pt" o:ole="">
            <v:imagedata r:id="rId8" o:title=""/>
          </v:shape>
          <o:OLEObject Type="Embed" ProgID="Equation.DSMT4" ShapeID="_x0000_i1026" DrawAspect="Content" ObjectID="_1608413414" r:id="rId9"/>
        </w:object>
      </w:r>
      <w:r w:rsidRPr="003B7EE8">
        <w:rPr>
          <w:rFonts w:ascii="Times New Roman" w:eastAsia="TimesNewRoman" w:hAnsi="Times New Roman"/>
          <w:sz w:val="24"/>
          <w:szCs w:val="24"/>
        </w:rPr>
        <w:t xml:space="preserve">Zn. </w:t>
      </w:r>
      <w:r w:rsidRPr="003B7EE8">
        <w:rPr>
          <w:rFonts w:ascii="Times New Roman" w:eastAsia="TimesNewRoman" w:hAnsi="Times New Roman"/>
          <w:sz w:val="24"/>
          <w:szCs w:val="24"/>
        </w:rPr>
        <w:tab/>
      </w:r>
      <w:r w:rsidRPr="003B7EE8">
        <w:rPr>
          <w:rFonts w:ascii="Times New Roman" w:hAnsi="Times New Roman"/>
          <w:b/>
          <w:bCs/>
          <w:sz w:val="24"/>
          <w:szCs w:val="24"/>
        </w:rPr>
        <w:t xml:space="preserve">B. </w:t>
      </w:r>
      <w:r w:rsidRPr="003B7EE8">
        <w:rPr>
          <w:rFonts w:ascii="Times New Roman" w:eastAsia="TimesNewRoman" w:hAnsi="Times New Roman"/>
          <w:sz w:val="24"/>
          <w:szCs w:val="24"/>
        </w:rPr>
        <w:t xml:space="preserve">Cu </w:t>
      </w:r>
      <w:r w:rsidRPr="003B7EE8">
        <w:rPr>
          <w:rFonts w:ascii="Times New Roman" w:hAnsi="Times New Roman"/>
          <w:position w:val="-6"/>
          <w:sz w:val="24"/>
          <w:szCs w:val="24"/>
        </w:rPr>
        <w:object w:dxaOrig="300" w:dyaOrig="220">
          <v:shape id="_x0000_i1027" type="#_x0000_t75" style="width:15pt;height:11.25pt" o:ole="">
            <v:imagedata r:id="rId8" o:title=""/>
          </v:shape>
          <o:OLEObject Type="Embed" ProgID="Equation.DSMT4" ShapeID="_x0000_i1027" DrawAspect="Content" ObjectID="_1608413415" r:id="rId10"/>
        </w:object>
      </w:r>
      <w:r w:rsidRPr="003B7EE8">
        <w:rPr>
          <w:rFonts w:ascii="Times New Roman" w:eastAsia="TimesNewRoman" w:hAnsi="Times New Roman"/>
          <w:sz w:val="24"/>
          <w:szCs w:val="24"/>
        </w:rPr>
        <w:t>Cu</w:t>
      </w:r>
      <w:r w:rsidRPr="003B7EE8">
        <w:rPr>
          <w:rFonts w:ascii="Times New Roman" w:eastAsia="TimesNewRoman" w:hAnsi="Times New Roman"/>
          <w:sz w:val="24"/>
          <w:szCs w:val="24"/>
          <w:vertAlign w:val="superscript"/>
        </w:rPr>
        <w:t>2+</w:t>
      </w:r>
      <w:r w:rsidRPr="003B7EE8">
        <w:rPr>
          <w:rFonts w:ascii="Times New Roman" w:eastAsia="TimesNewRoman" w:hAnsi="Times New Roman"/>
          <w:sz w:val="24"/>
          <w:szCs w:val="24"/>
        </w:rPr>
        <w:t xml:space="preserve"> + 2e.</w:t>
      </w:r>
      <w:r w:rsidRPr="003B7EE8">
        <w:rPr>
          <w:rFonts w:ascii="Times New Roman" w:eastAsia="TimesNewRoman" w:hAnsi="Times New Roman"/>
          <w:sz w:val="24"/>
          <w:szCs w:val="24"/>
        </w:rPr>
        <w:tab/>
      </w:r>
      <w:r w:rsidRPr="003B7EE8">
        <w:rPr>
          <w:rFonts w:ascii="Times New Roman" w:hAnsi="Times New Roman"/>
          <w:b/>
          <w:bCs/>
          <w:sz w:val="24"/>
          <w:szCs w:val="24"/>
          <w:lang w:val="pt-BR"/>
        </w:rPr>
        <w:t xml:space="preserve">C. </w:t>
      </w:r>
      <w:r w:rsidRPr="003B7EE8">
        <w:rPr>
          <w:rFonts w:ascii="Times New Roman" w:eastAsia="TimesNewRoman" w:hAnsi="Times New Roman"/>
          <w:sz w:val="24"/>
          <w:szCs w:val="24"/>
          <w:lang w:val="pt-BR"/>
        </w:rPr>
        <w:t>Cu</w:t>
      </w:r>
      <w:r w:rsidRPr="003B7EE8">
        <w:rPr>
          <w:rFonts w:ascii="Times New Roman" w:eastAsia="TimesNewRoman" w:hAnsi="Times New Roman"/>
          <w:sz w:val="24"/>
          <w:szCs w:val="24"/>
          <w:vertAlign w:val="superscript"/>
          <w:lang w:val="pt-BR"/>
        </w:rPr>
        <w:t>2+</w:t>
      </w:r>
      <w:r w:rsidRPr="003B7EE8">
        <w:rPr>
          <w:rFonts w:ascii="Times New Roman" w:eastAsia="TimesNewRoman" w:hAnsi="Times New Roman"/>
          <w:sz w:val="24"/>
          <w:szCs w:val="24"/>
          <w:lang w:val="pt-BR"/>
        </w:rPr>
        <w:t xml:space="preserve"> + 2e </w:t>
      </w:r>
      <w:r w:rsidRPr="003B7EE8">
        <w:rPr>
          <w:rFonts w:ascii="Times New Roman" w:hAnsi="Times New Roman"/>
          <w:position w:val="-6"/>
          <w:sz w:val="24"/>
          <w:szCs w:val="24"/>
        </w:rPr>
        <w:object w:dxaOrig="300" w:dyaOrig="220">
          <v:shape id="_x0000_i1028" type="#_x0000_t75" style="width:15pt;height:11.25pt" o:ole="">
            <v:imagedata r:id="rId8" o:title=""/>
          </v:shape>
          <o:OLEObject Type="Embed" ProgID="Equation.DSMT4" ShapeID="_x0000_i1028" DrawAspect="Content" ObjectID="_1608413416" r:id="rId11"/>
        </w:object>
      </w:r>
      <w:r w:rsidRPr="003B7EE8">
        <w:rPr>
          <w:rFonts w:ascii="Times New Roman" w:hAnsi="Times New Roman"/>
          <w:sz w:val="24"/>
          <w:szCs w:val="24"/>
        </w:rPr>
        <w:t xml:space="preserve"> </w:t>
      </w:r>
      <w:r w:rsidRPr="003B7EE8">
        <w:rPr>
          <w:rFonts w:ascii="Times New Roman" w:eastAsia="TimesNewRoman" w:hAnsi="Times New Roman"/>
          <w:sz w:val="24"/>
          <w:szCs w:val="24"/>
          <w:lang w:val="pt-BR"/>
        </w:rPr>
        <w:t xml:space="preserve">Cu. </w:t>
      </w:r>
      <w:r w:rsidRPr="003B7EE8">
        <w:rPr>
          <w:rFonts w:ascii="Times New Roman" w:eastAsia="TimesNewRoman" w:hAnsi="Times New Roman"/>
          <w:sz w:val="24"/>
          <w:szCs w:val="24"/>
          <w:lang w:val="pt-BR"/>
        </w:rPr>
        <w:tab/>
      </w:r>
      <w:r w:rsidRPr="003B7EE8">
        <w:rPr>
          <w:rFonts w:ascii="Times New Roman" w:hAnsi="Times New Roman"/>
          <w:b/>
          <w:bCs/>
          <w:sz w:val="24"/>
          <w:szCs w:val="24"/>
          <w:lang w:val="pt-BR"/>
        </w:rPr>
        <w:t xml:space="preserve">D. </w:t>
      </w:r>
      <w:r w:rsidRPr="003B7EE8">
        <w:rPr>
          <w:rFonts w:ascii="Times New Roman" w:eastAsia="TimesNewRoman" w:hAnsi="Times New Roman"/>
          <w:sz w:val="24"/>
          <w:szCs w:val="24"/>
          <w:lang w:val="pt-BR"/>
        </w:rPr>
        <w:t xml:space="preserve">Zn </w:t>
      </w:r>
      <w:r w:rsidRPr="003B7EE8">
        <w:rPr>
          <w:rFonts w:ascii="Times New Roman" w:hAnsi="Times New Roman"/>
          <w:position w:val="-6"/>
          <w:sz w:val="24"/>
          <w:szCs w:val="24"/>
        </w:rPr>
        <w:object w:dxaOrig="300" w:dyaOrig="220">
          <v:shape id="_x0000_i1029" type="#_x0000_t75" style="width:15pt;height:11.25pt" o:ole="">
            <v:imagedata r:id="rId8" o:title=""/>
          </v:shape>
          <o:OLEObject Type="Embed" ProgID="Equation.DSMT4" ShapeID="_x0000_i1029" DrawAspect="Content" ObjectID="_1608413417" r:id="rId12"/>
        </w:object>
      </w:r>
      <w:r w:rsidRPr="003B7EE8">
        <w:rPr>
          <w:rFonts w:ascii="Times New Roman" w:eastAsia="TimesNewRoman" w:hAnsi="Times New Roman"/>
          <w:sz w:val="24"/>
          <w:szCs w:val="24"/>
          <w:lang w:val="pt-BR"/>
        </w:rPr>
        <w:t>Zn</w:t>
      </w:r>
      <w:r w:rsidRPr="003B7EE8">
        <w:rPr>
          <w:rFonts w:ascii="Times New Roman" w:eastAsia="TimesNewRoman" w:hAnsi="Times New Roman"/>
          <w:sz w:val="24"/>
          <w:szCs w:val="24"/>
          <w:vertAlign w:val="superscript"/>
          <w:lang w:val="pt-BR"/>
        </w:rPr>
        <w:t>2+</w:t>
      </w:r>
      <w:r w:rsidRPr="003B7EE8">
        <w:rPr>
          <w:rFonts w:ascii="Times New Roman" w:eastAsia="TimesNewRoman" w:hAnsi="Times New Roman"/>
          <w:sz w:val="24"/>
          <w:szCs w:val="24"/>
          <w:lang w:val="pt-BR"/>
        </w:rPr>
        <w:t xml:space="preserve"> + 2e.</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sz w:val="24"/>
          <w:szCs w:val="24"/>
        </w:rPr>
        <w:t xml:space="preserve">Câu </w:t>
      </w:r>
      <w:r w:rsidR="00A75913" w:rsidRPr="003B7EE8">
        <w:rPr>
          <w:rFonts w:ascii="Times New Roman" w:hAnsi="Times New Roman"/>
          <w:b/>
          <w:sz w:val="24"/>
          <w:szCs w:val="24"/>
        </w:rPr>
        <w:t>32</w:t>
      </w:r>
      <w:r w:rsidRPr="003B7EE8">
        <w:rPr>
          <w:rFonts w:ascii="Times New Roman" w:hAnsi="Times New Roman"/>
          <w:b/>
          <w:sz w:val="24"/>
          <w:szCs w:val="24"/>
        </w:rPr>
        <w:t>:</w:t>
      </w:r>
      <w:r w:rsidRPr="003B7EE8">
        <w:rPr>
          <w:rFonts w:ascii="Times New Roman" w:hAnsi="Times New Roman"/>
          <w:sz w:val="24"/>
          <w:szCs w:val="24"/>
        </w:rPr>
        <w:t xml:space="preserve"> Trong pin điện hoá Zn – Cu, phản ứng hoá học nào xảy ra ở điện cực âm ? </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A.</w:t>
      </w:r>
      <w:r w:rsidRPr="003B7EE8">
        <w:rPr>
          <w:rFonts w:ascii="Times New Roman" w:hAnsi="Times New Roman"/>
          <w:sz w:val="24"/>
          <w:szCs w:val="24"/>
        </w:rPr>
        <w:t xml:space="preserve"> Cu </w:t>
      </w:r>
      <w:r w:rsidRPr="003B7EE8">
        <w:rPr>
          <w:rFonts w:ascii="Times New Roman" w:hAnsi="Times New Roman"/>
          <w:sz w:val="24"/>
          <w:szCs w:val="24"/>
        </w:rPr>
        <w:sym w:font="Symbol" w:char="00AE"/>
      </w:r>
      <w:r w:rsidRPr="003B7EE8">
        <w:rPr>
          <w:rFonts w:ascii="Times New Roman" w:hAnsi="Times New Roman"/>
          <w:sz w:val="24"/>
          <w:szCs w:val="24"/>
        </w:rPr>
        <w:t xml:space="preserve"> Cu</w:t>
      </w:r>
      <w:r w:rsidRPr="003B7EE8">
        <w:rPr>
          <w:rFonts w:ascii="Times New Roman" w:hAnsi="Times New Roman"/>
          <w:sz w:val="24"/>
          <w:szCs w:val="24"/>
          <w:vertAlign w:val="superscript"/>
        </w:rPr>
        <w:t>2+</w:t>
      </w:r>
      <w:r w:rsidRPr="003B7EE8">
        <w:rPr>
          <w:rFonts w:ascii="Times New Roman" w:hAnsi="Times New Roman"/>
          <w:sz w:val="24"/>
          <w:szCs w:val="24"/>
        </w:rPr>
        <w:t xml:space="preserve"> + 2e.</w:t>
      </w:r>
      <w:r w:rsidRPr="003B7EE8">
        <w:rPr>
          <w:rFonts w:ascii="Times New Roman" w:hAnsi="Times New Roman"/>
          <w:sz w:val="24"/>
          <w:szCs w:val="24"/>
        </w:rPr>
        <w:tab/>
      </w:r>
      <w:r w:rsidRPr="003B7EE8">
        <w:rPr>
          <w:rFonts w:ascii="Times New Roman" w:hAnsi="Times New Roman"/>
          <w:b/>
          <w:sz w:val="24"/>
          <w:szCs w:val="24"/>
        </w:rPr>
        <w:t>B.</w:t>
      </w:r>
      <w:r w:rsidRPr="003B7EE8">
        <w:rPr>
          <w:rFonts w:ascii="Times New Roman" w:hAnsi="Times New Roman"/>
          <w:sz w:val="24"/>
          <w:szCs w:val="24"/>
        </w:rPr>
        <w:t xml:space="preserve"> Cu</w:t>
      </w:r>
      <w:r w:rsidRPr="003B7EE8">
        <w:rPr>
          <w:rFonts w:ascii="Times New Roman" w:hAnsi="Times New Roman"/>
          <w:sz w:val="24"/>
          <w:szCs w:val="24"/>
          <w:vertAlign w:val="superscript"/>
        </w:rPr>
        <w:t>2+</w:t>
      </w:r>
      <w:r w:rsidRPr="003B7EE8">
        <w:rPr>
          <w:rFonts w:ascii="Times New Roman" w:hAnsi="Times New Roman"/>
          <w:sz w:val="24"/>
          <w:szCs w:val="24"/>
        </w:rPr>
        <w:t xml:space="preserve"> + 2e </w:t>
      </w:r>
      <w:r w:rsidRPr="003B7EE8">
        <w:rPr>
          <w:rFonts w:ascii="Times New Roman" w:hAnsi="Times New Roman"/>
          <w:sz w:val="24"/>
          <w:szCs w:val="24"/>
        </w:rPr>
        <w:sym w:font="Symbol" w:char="00AE"/>
      </w:r>
      <w:r w:rsidRPr="003B7EE8">
        <w:rPr>
          <w:rFonts w:ascii="Times New Roman" w:hAnsi="Times New Roman"/>
          <w:sz w:val="24"/>
          <w:szCs w:val="24"/>
        </w:rPr>
        <w:t xml:space="preserve"> Cu.</w:t>
      </w:r>
      <w:r w:rsidRPr="003B7EE8">
        <w:rPr>
          <w:rFonts w:ascii="Times New Roman" w:hAnsi="Times New Roman"/>
          <w:sz w:val="24"/>
          <w:szCs w:val="24"/>
        </w:rPr>
        <w:tab/>
      </w:r>
      <w:r w:rsidRPr="003B7EE8">
        <w:rPr>
          <w:rFonts w:ascii="Times New Roman" w:hAnsi="Times New Roman"/>
          <w:b/>
          <w:sz w:val="24"/>
          <w:szCs w:val="24"/>
        </w:rPr>
        <w:t>C.</w:t>
      </w:r>
      <w:r w:rsidRPr="003B7EE8">
        <w:rPr>
          <w:rFonts w:ascii="Times New Roman" w:hAnsi="Times New Roman"/>
          <w:sz w:val="24"/>
          <w:szCs w:val="24"/>
        </w:rPr>
        <w:t xml:space="preserve"> Zn</w:t>
      </w:r>
      <w:r w:rsidRPr="003B7EE8">
        <w:rPr>
          <w:rFonts w:ascii="Times New Roman" w:hAnsi="Times New Roman"/>
          <w:sz w:val="24"/>
          <w:szCs w:val="24"/>
          <w:vertAlign w:val="superscript"/>
        </w:rPr>
        <w:t>2+</w:t>
      </w:r>
      <w:r w:rsidRPr="003B7EE8">
        <w:rPr>
          <w:rFonts w:ascii="Times New Roman" w:hAnsi="Times New Roman"/>
          <w:sz w:val="24"/>
          <w:szCs w:val="24"/>
        </w:rPr>
        <w:t xml:space="preserve"> + 2e </w:t>
      </w:r>
      <w:r w:rsidRPr="003B7EE8">
        <w:rPr>
          <w:rFonts w:ascii="Times New Roman" w:hAnsi="Times New Roman"/>
          <w:sz w:val="24"/>
          <w:szCs w:val="24"/>
        </w:rPr>
        <w:sym w:font="Symbol" w:char="00AE"/>
      </w:r>
      <w:r w:rsidRPr="003B7EE8">
        <w:rPr>
          <w:rFonts w:ascii="Times New Roman" w:hAnsi="Times New Roman"/>
          <w:sz w:val="24"/>
          <w:szCs w:val="24"/>
        </w:rPr>
        <w:t xml:space="preserve"> Zn.</w:t>
      </w:r>
      <w:r w:rsidRPr="003B7EE8">
        <w:rPr>
          <w:rFonts w:ascii="Times New Roman" w:hAnsi="Times New Roman"/>
          <w:sz w:val="24"/>
          <w:szCs w:val="24"/>
        </w:rPr>
        <w:tab/>
      </w:r>
      <w:r w:rsidRPr="003B7EE8">
        <w:rPr>
          <w:rFonts w:ascii="Times New Roman" w:hAnsi="Times New Roman"/>
          <w:b/>
          <w:sz w:val="24"/>
          <w:szCs w:val="24"/>
        </w:rPr>
        <w:t>D.</w:t>
      </w:r>
      <w:r w:rsidRPr="003B7EE8">
        <w:rPr>
          <w:rFonts w:ascii="Times New Roman" w:hAnsi="Times New Roman"/>
          <w:sz w:val="24"/>
          <w:szCs w:val="24"/>
        </w:rPr>
        <w:t xml:space="preserve"> Zn </w:t>
      </w:r>
      <w:r w:rsidRPr="003B7EE8">
        <w:rPr>
          <w:rFonts w:ascii="Times New Roman" w:hAnsi="Times New Roman"/>
          <w:sz w:val="24"/>
          <w:szCs w:val="24"/>
        </w:rPr>
        <w:sym w:font="Symbol" w:char="00AE"/>
      </w:r>
      <w:r w:rsidRPr="003B7EE8">
        <w:rPr>
          <w:rFonts w:ascii="Times New Roman" w:hAnsi="Times New Roman"/>
          <w:sz w:val="24"/>
          <w:szCs w:val="24"/>
        </w:rPr>
        <w:t xml:space="preserve"> Zn</w:t>
      </w:r>
      <w:r w:rsidRPr="003B7EE8">
        <w:rPr>
          <w:rFonts w:ascii="Times New Roman" w:hAnsi="Times New Roman"/>
          <w:sz w:val="24"/>
          <w:szCs w:val="24"/>
          <w:vertAlign w:val="superscript"/>
        </w:rPr>
        <w:t>2+</w:t>
      </w:r>
      <w:r w:rsidRPr="003B7EE8">
        <w:rPr>
          <w:rFonts w:ascii="Times New Roman" w:hAnsi="Times New Roman"/>
          <w:sz w:val="24"/>
          <w:szCs w:val="24"/>
        </w:rPr>
        <w:t xml:space="preserve"> + 2e.</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sz w:val="24"/>
          <w:szCs w:val="24"/>
        </w:rPr>
        <w:t xml:space="preserve">Câu </w:t>
      </w:r>
      <w:r w:rsidR="00A75913" w:rsidRPr="003B7EE8">
        <w:rPr>
          <w:rFonts w:ascii="Times New Roman" w:hAnsi="Times New Roman"/>
          <w:b/>
          <w:sz w:val="24"/>
          <w:szCs w:val="24"/>
        </w:rPr>
        <w:t>33</w:t>
      </w:r>
      <w:r w:rsidRPr="003B7EE8">
        <w:rPr>
          <w:rFonts w:ascii="Times New Roman" w:hAnsi="Times New Roman"/>
          <w:b/>
          <w:sz w:val="24"/>
          <w:szCs w:val="24"/>
        </w:rPr>
        <w:t xml:space="preserve">: </w:t>
      </w:r>
      <w:r w:rsidRPr="003B7EE8">
        <w:rPr>
          <w:rFonts w:ascii="Times New Roman" w:hAnsi="Times New Roman"/>
          <w:sz w:val="24"/>
          <w:szCs w:val="24"/>
        </w:rPr>
        <w:t xml:space="preserve">Trong pin điện hoá, sự oxi hoá </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A.</w:t>
      </w:r>
      <w:r w:rsidRPr="003B7EE8">
        <w:rPr>
          <w:rFonts w:ascii="Times New Roman" w:hAnsi="Times New Roman"/>
          <w:sz w:val="24"/>
          <w:szCs w:val="24"/>
        </w:rPr>
        <w:t xml:space="preserve"> chỉ xảy ra ở cực âm.</w:t>
      </w:r>
      <w:r w:rsidRPr="003B7EE8">
        <w:rPr>
          <w:rFonts w:ascii="Times New Roman" w:hAnsi="Times New Roman"/>
          <w:sz w:val="24"/>
          <w:szCs w:val="24"/>
        </w:rPr>
        <w:tab/>
      </w:r>
      <w:r w:rsidRPr="003B7EE8">
        <w:rPr>
          <w:rFonts w:ascii="Times New Roman" w:hAnsi="Times New Roman"/>
          <w:sz w:val="24"/>
          <w:szCs w:val="24"/>
        </w:rPr>
        <w:tab/>
      </w:r>
      <w:r w:rsidRPr="003B7EE8">
        <w:rPr>
          <w:rFonts w:ascii="Times New Roman" w:hAnsi="Times New Roman"/>
          <w:b/>
          <w:sz w:val="24"/>
          <w:szCs w:val="24"/>
        </w:rPr>
        <w:t>B.</w:t>
      </w:r>
      <w:r w:rsidRPr="003B7EE8">
        <w:rPr>
          <w:rFonts w:ascii="Times New Roman" w:hAnsi="Times New Roman"/>
          <w:sz w:val="24"/>
          <w:szCs w:val="24"/>
        </w:rPr>
        <w:t xml:space="preserve"> chỉ xảy ra ở cực dương.</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C.</w:t>
      </w:r>
      <w:r w:rsidRPr="003B7EE8">
        <w:rPr>
          <w:rFonts w:ascii="Times New Roman" w:hAnsi="Times New Roman"/>
          <w:sz w:val="24"/>
          <w:szCs w:val="24"/>
        </w:rPr>
        <w:t xml:space="preserve"> xảy ra ở cực âm và cực dương.</w:t>
      </w:r>
      <w:r w:rsidRPr="003B7EE8">
        <w:rPr>
          <w:rFonts w:ascii="Times New Roman" w:hAnsi="Times New Roman"/>
          <w:sz w:val="24"/>
          <w:szCs w:val="24"/>
        </w:rPr>
        <w:tab/>
      </w:r>
      <w:r w:rsidRPr="003B7EE8">
        <w:rPr>
          <w:rFonts w:ascii="Times New Roman" w:hAnsi="Times New Roman"/>
          <w:b/>
          <w:sz w:val="24"/>
          <w:szCs w:val="24"/>
        </w:rPr>
        <w:t>D.</w:t>
      </w:r>
      <w:r w:rsidRPr="003B7EE8">
        <w:rPr>
          <w:rFonts w:ascii="Times New Roman" w:hAnsi="Times New Roman"/>
          <w:sz w:val="24"/>
          <w:szCs w:val="24"/>
        </w:rPr>
        <w:t xml:space="preserve"> không xảy ra ở cực âm và cực dương.</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sz w:val="24"/>
          <w:szCs w:val="24"/>
        </w:rPr>
        <w:t xml:space="preserve">Câu </w:t>
      </w:r>
      <w:r w:rsidR="00A75913" w:rsidRPr="003B7EE8">
        <w:rPr>
          <w:rFonts w:ascii="Times New Roman" w:hAnsi="Times New Roman"/>
          <w:b/>
          <w:sz w:val="24"/>
          <w:szCs w:val="24"/>
        </w:rPr>
        <w:t>34</w:t>
      </w:r>
      <w:r w:rsidRPr="003B7EE8">
        <w:rPr>
          <w:rFonts w:ascii="Times New Roman" w:hAnsi="Times New Roman"/>
          <w:b/>
          <w:sz w:val="24"/>
          <w:szCs w:val="24"/>
        </w:rPr>
        <w:t>:</w:t>
      </w:r>
      <w:r w:rsidRPr="003B7EE8">
        <w:rPr>
          <w:rFonts w:ascii="Times New Roman" w:hAnsi="Times New Roman"/>
          <w:sz w:val="24"/>
          <w:szCs w:val="24"/>
        </w:rPr>
        <w:t xml:space="preserve"> Trong pin điện hoá Zn – Cu cặp chất nào sau đây phản ứng được với nhau ? </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A.</w:t>
      </w:r>
      <w:r w:rsidRPr="003B7EE8">
        <w:rPr>
          <w:rFonts w:ascii="Times New Roman" w:hAnsi="Times New Roman"/>
          <w:sz w:val="24"/>
          <w:szCs w:val="24"/>
        </w:rPr>
        <w:t xml:space="preserve"> Zn</w:t>
      </w:r>
      <w:r w:rsidRPr="003B7EE8">
        <w:rPr>
          <w:rFonts w:ascii="Times New Roman" w:hAnsi="Times New Roman"/>
          <w:sz w:val="24"/>
          <w:szCs w:val="24"/>
          <w:vertAlign w:val="superscript"/>
        </w:rPr>
        <w:t>2+</w:t>
      </w:r>
      <w:r w:rsidRPr="003B7EE8">
        <w:rPr>
          <w:rFonts w:ascii="Times New Roman" w:hAnsi="Times New Roman"/>
          <w:sz w:val="24"/>
          <w:szCs w:val="24"/>
        </w:rPr>
        <w:t xml:space="preserve"> + Cu</w:t>
      </w:r>
      <w:r w:rsidRPr="003B7EE8">
        <w:rPr>
          <w:rFonts w:ascii="Times New Roman" w:hAnsi="Times New Roman"/>
          <w:sz w:val="24"/>
          <w:szCs w:val="24"/>
          <w:vertAlign w:val="superscript"/>
        </w:rPr>
        <w:t>2+</w:t>
      </w:r>
      <w:r w:rsidRPr="003B7EE8">
        <w:rPr>
          <w:rFonts w:ascii="Times New Roman" w:hAnsi="Times New Roman"/>
          <w:sz w:val="24"/>
          <w:szCs w:val="24"/>
        </w:rPr>
        <w:t xml:space="preserve">. </w:t>
      </w:r>
      <w:r w:rsidRPr="003B7EE8">
        <w:rPr>
          <w:rFonts w:ascii="Times New Roman" w:hAnsi="Times New Roman"/>
          <w:sz w:val="24"/>
          <w:szCs w:val="24"/>
        </w:rPr>
        <w:tab/>
      </w:r>
      <w:r w:rsidRPr="003B7EE8">
        <w:rPr>
          <w:rFonts w:ascii="Times New Roman" w:hAnsi="Times New Roman"/>
          <w:b/>
          <w:sz w:val="24"/>
          <w:szCs w:val="24"/>
        </w:rPr>
        <w:t>B.</w:t>
      </w:r>
      <w:r w:rsidRPr="003B7EE8">
        <w:rPr>
          <w:rFonts w:ascii="Times New Roman" w:hAnsi="Times New Roman"/>
          <w:sz w:val="24"/>
          <w:szCs w:val="24"/>
        </w:rPr>
        <w:t xml:space="preserve"> Zn</w:t>
      </w:r>
      <w:r w:rsidRPr="003B7EE8">
        <w:rPr>
          <w:rFonts w:ascii="Times New Roman" w:hAnsi="Times New Roman"/>
          <w:sz w:val="24"/>
          <w:szCs w:val="24"/>
          <w:vertAlign w:val="superscript"/>
        </w:rPr>
        <w:t>2+</w:t>
      </w:r>
      <w:r w:rsidRPr="003B7EE8">
        <w:rPr>
          <w:rFonts w:ascii="Times New Roman" w:hAnsi="Times New Roman"/>
          <w:sz w:val="24"/>
          <w:szCs w:val="24"/>
        </w:rPr>
        <w:t xml:space="preserve"> + Cu.</w:t>
      </w:r>
      <w:r w:rsidRPr="003B7EE8">
        <w:rPr>
          <w:rFonts w:ascii="Times New Roman" w:hAnsi="Times New Roman"/>
          <w:sz w:val="24"/>
          <w:szCs w:val="24"/>
        </w:rPr>
        <w:tab/>
      </w:r>
      <w:r w:rsidRPr="003B7EE8">
        <w:rPr>
          <w:rFonts w:ascii="Times New Roman" w:hAnsi="Times New Roman"/>
          <w:b/>
          <w:sz w:val="24"/>
          <w:szCs w:val="24"/>
        </w:rPr>
        <w:t>C.</w:t>
      </w:r>
      <w:r w:rsidRPr="003B7EE8">
        <w:rPr>
          <w:rFonts w:ascii="Times New Roman" w:hAnsi="Times New Roman"/>
          <w:sz w:val="24"/>
          <w:szCs w:val="24"/>
        </w:rPr>
        <w:t xml:space="preserve"> Zn + Cu</w:t>
      </w:r>
      <w:r w:rsidRPr="003B7EE8">
        <w:rPr>
          <w:rFonts w:ascii="Times New Roman" w:hAnsi="Times New Roman"/>
          <w:sz w:val="24"/>
          <w:szCs w:val="24"/>
          <w:vertAlign w:val="superscript"/>
        </w:rPr>
        <w:t>2+</w:t>
      </w:r>
      <w:r w:rsidRPr="003B7EE8">
        <w:rPr>
          <w:rFonts w:ascii="Times New Roman" w:hAnsi="Times New Roman"/>
          <w:sz w:val="24"/>
          <w:szCs w:val="24"/>
        </w:rPr>
        <w:t xml:space="preserve">. </w:t>
      </w:r>
      <w:r w:rsidRPr="003B7EE8">
        <w:rPr>
          <w:rFonts w:ascii="Times New Roman" w:hAnsi="Times New Roman"/>
          <w:sz w:val="24"/>
          <w:szCs w:val="24"/>
        </w:rPr>
        <w:tab/>
      </w:r>
      <w:r w:rsidRPr="003B7EE8">
        <w:rPr>
          <w:rFonts w:ascii="Times New Roman" w:hAnsi="Times New Roman"/>
          <w:b/>
          <w:sz w:val="24"/>
          <w:szCs w:val="24"/>
        </w:rPr>
        <w:t>D.</w:t>
      </w:r>
      <w:r w:rsidRPr="003B7EE8">
        <w:rPr>
          <w:rFonts w:ascii="Times New Roman" w:hAnsi="Times New Roman"/>
          <w:sz w:val="24"/>
          <w:szCs w:val="24"/>
        </w:rPr>
        <w:t xml:space="preserve"> Zn + Cu. </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b/>
          <w:bCs/>
          <w:sz w:val="24"/>
          <w:szCs w:val="24"/>
        </w:rPr>
        <w:t xml:space="preserve">Câu </w:t>
      </w:r>
      <w:r w:rsidR="00A75913" w:rsidRPr="003B7EE8">
        <w:rPr>
          <w:rFonts w:ascii="Times New Roman" w:hAnsi="Times New Roman"/>
          <w:b/>
          <w:bCs/>
          <w:sz w:val="24"/>
          <w:szCs w:val="24"/>
        </w:rPr>
        <w:t>35</w:t>
      </w:r>
      <w:r w:rsidRPr="003B7EE8">
        <w:rPr>
          <w:rFonts w:ascii="Times New Roman" w:hAnsi="Times New Roman"/>
          <w:b/>
          <w:bCs/>
          <w:sz w:val="24"/>
          <w:szCs w:val="24"/>
        </w:rPr>
        <w:t xml:space="preserve">: </w:t>
      </w:r>
      <w:r w:rsidRPr="003B7EE8">
        <w:rPr>
          <w:rFonts w:ascii="Times New Roman" w:hAnsi="Times New Roman"/>
          <w:sz w:val="24"/>
          <w:szCs w:val="24"/>
        </w:rPr>
        <w:t>Cho các cặp oxi hoá - khử : Fe</w:t>
      </w:r>
      <w:r w:rsidRPr="003B7EE8">
        <w:rPr>
          <w:rFonts w:ascii="Times New Roman" w:hAnsi="Times New Roman"/>
          <w:sz w:val="24"/>
          <w:szCs w:val="24"/>
          <w:vertAlign w:val="superscript"/>
        </w:rPr>
        <w:t>2+</w:t>
      </w:r>
      <w:r w:rsidRPr="003B7EE8">
        <w:rPr>
          <w:rFonts w:ascii="Times New Roman" w:hAnsi="Times New Roman"/>
          <w:sz w:val="24"/>
          <w:szCs w:val="24"/>
        </w:rPr>
        <w:t>/Fe, Zn</w:t>
      </w:r>
      <w:r w:rsidRPr="003B7EE8">
        <w:rPr>
          <w:rFonts w:ascii="Times New Roman" w:hAnsi="Times New Roman"/>
          <w:sz w:val="24"/>
          <w:szCs w:val="24"/>
          <w:vertAlign w:val="superscript"/>
        </w:rPr>
        <w:t>2+</w:t>
      </w:r>
      <w:r w:rsidRPr="003B7EE8">
        <w:rPr>
          <w:rFonts w:ascii="Times New Roman" w:hAnsi="Times New Roman"/>
          <w:sz w:val="24"/>
          <w:szCs w:val="24"/>
        </w:rPr>
        <w:t>/Zn, Cu</w:t>
      </w:r>
      <w:r w:rsidRPr="003B7EE8">
        <w:rPr>
          <w:rFonts w:ascii="Times New Roman" w:hAnsi="Times New Roman"/>
          <w:sz w:val="24"/>
          <w:szCs w:val="24"/>
          <w:vertAlign w:val="superscript"/>
        </w:rPr>
        <w:t>2+</w:t>
      </w:r>
      <w:r w:rsidRPr="003B7EE8">
        <w:rPr>
          <w:rFonts w:ascii="Times New Roman" w:hAnsi="Times New Roman"/>
          <w:sz w:val="24"/>
          <w:szCs w:val="24"/>
        </w:rPr>
        <w:t>/Cu, Pb</w:t>
      </w:r>
      <w:r w:rsidRPr="003B7EE8">
        <w:rPr>
          <w:rFonts w:ascii="Times New Roman" w:hAnsi="Times New Roman"/>
          <w:sz w:val="24"/>
          <w:szCs w:val="24"/>
          <w:vertAlign w:val="superscript"/>
        </w:rPr>
        <w:t>2+</w:t>
      </w:r>
      <w:r w:rsidRPr="003B7EE8">
        <w:rPr>
          <w:rFonts w:ascii="Times New Roman" w:hAnsi="Times New Roman"/>
          <w:sz w:val="24"/>
          <w:szCs w:val="24"/>
        </w:rPr>
        <w:t xml:space="preserve">/Pb. Có thể lập được bao nhiêu cặp pin điện hoá từ các cặp oxi hoá - khử trên ? </w:t>
      </w:r>
    </w:p>
    <w:p w:rsidR="004C6E6B" w:rsidRPr="003B7EE8" w:rsidRDefault="00574AF7"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b/>
          <w:sz w:val="24"/>
          <w:szCs w:val="24"/>
        </w:rPr>
        <w:lastRenderedPageBreak/>
        <w:tab/>
      </w:r>
      <w:r w:rsidR="004C6E6B" w:rsidRPr="003B7EE8">
        <w:rPr>
          <w:rFonts w:ascii="Times New Roman" w:hAnsi="Times New Roman"/>
          <w:b/>
          <w:sz w:val="24"/>
          <w:szCs w:val="24"/>
        </w:rPr>
        <w:t>A.</w:t>
      </w:r>
      <w:r w:rsidR="004C6E6B" w:rsidRPr="003B7EE8">
        <w:rPr>
          <w:rFonts w:ascii="Times New Roman" w:hAnsi="Times New Roman"/>
          <w:sz w:val="24"/>
          <w:szCs w:val="24"/>
        </w:rPr>
        <w:t xml:space="preserve"> 2.</w:t>
      </w:r>
      <w:r w:rsidR="004C6E6B" w:rsidRPr="003B7EE8">
        <w:rPr>
          <w:rFonts w:ascii="Times New Roman" w:hAnsi="Times New Roman"/>
          <w:sz w:val="24"/>
          <w:szCs w:val="24"/>
        </w:rPr>
        <w:tab/>
      </w:r>
      <w:r w:rsidR="004C6E6B" w:rsidRPr="003B7EE8">
        <w:rPr>
          <w:rFonts w:ascii="Times New Roman" w:hAnsi="Times New Roman"/>
          <w:b/>
          <w:sz w:val="24"/>
          <w:szCs w:val="24"/>
        </w:rPr>
        <w:t>B.</w:t>
      </w:r>
      <w:r w:rsidRPr="003B7EE8">
        <w:rPr>
          <w:rFonts w:ascii="Times New Roman" w:hAnsi="Times New Roman"/>
          <w:sz w:val="24"/>
          <w:szCs w:val="24"/>
        </w:rPr>
        <w:t xml:space="preserve"> 3.</w:t>
      </w:r>
      <w:r w:rsidR="004C6E6B" w:rsidRPr="003B7EE8">
        <w:rPr>
          <w:rFonts w:ascii="Times New Roman" w:hAnsi="Times New Roman"/>
          <w:sz w:val="24"/>
          <w:szCs w:val="24"/>
        </w:rPr>
        <w:tab/>
      </w:r>
      <w:r w:rsidR="004C6E6B" w:rsidRPr="003B7EE8">
        <w:rPr>
          <w:rFonts w:ascii="Times New Roman" w:hAnsi="Times New Roman"/>
          <w:b/>
          <w:sz w:val="24"/>
          <w:szCs w:val="24"/>
        </w:rPr>
        <w:t>C.</w:t>
      </w:r>
      <w:r w:rsidR="004C6E6B" w:rsidRPr="003B7EE8">
        <w:rPr>
          <w:rFonts w:ascii="Times New Roman" w:hAnsi="Times New Roman"/>
          <w:sz w:val="24"/>
          <w:szCs w:val="24"/>
        </w:rPr>
        <w:t xml:space="preserve"> 4.</w:t>
      </w:r>
      <w:r w:rsidR="004C6E6B" w:rsidRPr="003B7EE8">
        <w:rPr>
          <w:rFonts w:ascii="Times New Roman" w:hAnsi="Times New Roman"/>
          <w:sz w:val="24"/>
          <w:szCs w:val="24"/>
        </w:rPr>
        <w:tab/>
      </w:r>
      <w:r w:rsidR="004C6E6B" w:rsidRPr="003B7EE8">
        <w:rPr>
          <w:rFonts w:ascii="Times New Roman" w:hAnsi="Times New Roman"/>
          <w:b/>
          <w:sz w:val="24"/>
          <w:szCs w:val="24"/>
        </w:rPr>
        <w:t>D.</w:t>
      </w:r>
      <w:r w:rsidR="004C6E6B" w:rsidRPr="003B7EE8">
        <w:rPr>
          <w:rFonts w:ascii="Times New Roman" w:hAnsi="Times New Roman"/>
          <w:sz w:val="24"/>
          <w:szCs w:val="24"/>
        </w:rPr>
        <w:t xml:space="preserve"> 6.</w:t>
      </w:r>
    </w:p>
    <w:p w:rsidR="004C6E6B" w:rsidRPr="003B7EE8" w:rsidRDefault="004C6E6B" w:rsidP="004C6E6B">
      <w:pPr>
        <w:widowControl w:val="0"/>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bCs/>
          <w:sz w:val="24"/>
          <w:szCs w:val="24"/>
        </w:rPr>
        <w:t xml:space="preserve">Câu </w:t>
      </w:r>
      <w:r w:rsidR="00A75913" w:rsidRPr="003B7EE8">
        <w:rPr>
          <w:rFonts w:ascii="Times New Roman" w:hAnsi="Times New Roman"/>
          <w:b/>
          <w:bCs/>
          <w:sz w:val="24"/>
          <w:szCs w:val="24"/>
        </w:rPr>
        <w:t>36</w:t>
      </w:r>
      <w:r w:rsidRPr="003B7EE8">
        <w:rPr>
          <w:rFonts w:ascii="Times New Roman" w:hAnsi="Times New Roman"/>
          <w:b/>
          <w:bCs/>
          <w:sz w:val="24"/>
          <w:szCs w:val="24"/>
        </w:rPr>
        <w:t xml:space="preserve">: </w:t>
      </w:r>
      <w:r w:rsidRPr="003B7EE8">
        <w:rPr>
          <w:rFonts w:ascii="Times New Roman" w:hAnsi="Times New Roman"/>
          <w:sz w:val="24"/>
          <w:szCs w:val="24"/>
        </w:rPr>
        <w:t>Pin điện hoá được tạo thành từ các cặp oxi hoá khử sau đây : Fe</w:t>
      </w:r>
      <w:r w:rsidRPr="003B7EE8">
        <w:rPr>
          <w:rFonts w:ascii="Times New Roman" w:hAnsi="Times New Roman"/>
          <w:sz w:val="24"/>
          <w:szCs w:val="24"/>
          <w:vertAlign w:val="superscript"/>
        </w:rPr>
        <w:t>2+</w:t>
      </w:r>
      <w:r w:rsidRPr="003B7EE8">
        <w:rPr>
          <w:rFonts w:ascii="Times New Roman" w:hAnsi="Times New Roman"/>
          <w:sz w:val="24"/>
          <w:szCs w:val="24"/>
        </w:rPr>
        <w:t>/Fe và Pb</w:t>
      </w:r>
      <w:r w:rsidRPr="003B7EE8">
        <w:rPr>
          <w:rFonts w:ascii="Times New Roman" w:hAnsi="Times New Roman"/>
          <w:sz w:val="24"/>
          <w:szCs w:val="24"/>
          <w:vertAlign w:val="superscript"/>
        </w:rPr>
        <w:t>2+</w:t>
      </w:r>
      <w:r w:rsidRPr="003B7EE8">
        <w:rPr>
          <w:rFonts w:ascii="Times New Roman" w:hAnsi="Times New Roman"/>
          <w:sz w:val="24"/>
          <w:szCs w:val="24"/>
        </w:rPr>
        <w:t>/Pb ; Fe</w:t>
      </w:r>
      <w:r w:rsidRPr="003B7EE8">
        <w:rPr>
          <w:rFonts w:ascii="Times New Roman" w:hAnsi="Times New Roman"/>
          <w:sz w:val="24"/>
          <w:szCs w:val="24"/>
          <w:vertAlign w:val="superscript"/>
        </w:rPr>
        <w:t>2+</w:t>
      </w:r>
      <w:r w:rsidRPr="003B7EE8">
        <w:rPr>
          <w:rFonts w:ascii="Times New Roman" w:hAnsi="Times New Roman"/>
          <w:sz w:val="24"/>
          <w:szCs w:val="24"/>
        </w:rPr>
        <w:t>/Fe và Zn</w:t>
      </w:r>
      <w:r w:rsidRPr="003B7EE8">
        <w:rPr>
          <w:rFonts w:ascii="Times New Roman" w:hAnsi="Times New Roman"/>
          <w:sz w:val="24"/>
          <w:szCs w:val="24"/>
          <w:vertAlign w:val="superscript"/>
        </w:rPr>
        <w:t>2+</w:t>
      </w:r>
      <w:r w:rsidRPr="003B7EE8">
        <w:rPr>
          <w:rFonts w:ascii="Times New Roman" w:hAnsi="Times New Roman"/>
          <w:sz w:val="24"/>
          <w:szCs w:val="24"/>
        </w:rPr>
        <w:t>/Zn ; Fe</w:t>
      </w:r>
      <w:r w:rsidRPr="003B7EE8">
        <w:rPr>
          <w:rFonts w:ascii="Times New Roman" w:hAnsi="Times New Roman"/>
          <w:sz w:val="24"/>
          <w:szCs w:val="24"/>
          <w:vertAlign w:val="superscript"/>
        </w:rPr>
        <w:t>2+</w:t>
      </w:r>
      <w:r w:rsidRPr="003B7EE8">
        <w:rPr>
          <w:rFonts w:ascii="Times New Roman" w:hAnsi="Times New Roman"/>
          <w:sz w:val="24"/>
          <w:szCs w:val="24"/>
        </w:rPr>
        <w:t>/Fe và Sn</w:t>
      </w:r>
      <w:r w:rsidRPr="003B7EE8">
        <w:rPr>
          <w:rFonts w:ascii="Times New Roman" w:hAnsi="Times New Roman"/>
          <w:sz w:val="24"/>
          <w:szCs w:val="24"/>
          <w:vertAlign w:val="superscript"/>
        </w:rPr>
        <w:t>2+</w:t>
      </w:r>
      <w:r w:rsidRPr="003B7EE8">
        <w:rPr>
          <w:rFonts w:ascii="Times New Roman" w:hAnsi="Times New Roman"/>
          <w:sz w:val="24"/>
          <w:szCs w:val="24"/>
        </w:rPr>
        <w:t>/Sn ; Fe</w:t>
      </w:r>
      <w:r w:rsidRPr="003B7EE8">
        <w:rPr>
          <w:rFonts w:ascii="Times New Roman" w:hAnsi="Times New Roman"/>
          <w:sz w:val="24"/>
          <w:szCs w:val="24"/>
          <w:vertAlign w:val="superscript"/>
        </w:rPr>
        <w:t>2+</w:t>
      </w:r>
      <w:r w:rsidRPr="003B7EE8">
        <w:rPr>
          <w:rFonts w:ascii="Times New Roman" w:hAnsi="Times New Roman"/>
          <w:sz w:val="24"/>
          <w:szCs w:val="24"/>
        </w:rPr>
        <w:t>/Fe và Ni</w:t>
      </w:r>
      <w:r w:rsidRPr="003B7EE8">
        <w:rPr>
          <w:rFonts w:ascii="Times New Roman" w:hAnsi="Times New Roman"/>
          <w:sz w:val="24"/>
          <w:szCs w:val="24"/>
          <w:vertAlign w:val="superscript"/>
        </w:rPr>
        <w:t>2+</w:t>
      </w:r>
      <w:r w:rsidRPr="003B7EE8">
        <w:rPr>
          <w:rFonts w:ascii="Times New Roman" w:hAnsi="Times New Roman"/>
          <w:sz w:val="24"/>
          <w:szCs w:val="24"/>
        </w:rPr>
        <w:t>/Ni. Số trường hợp sắt đóng vai trò cực âm là :</w:t>
      </w:r>
    </w:p>
    <w:p w:rsidR="004C6E6B" w:rsidRPr="003B7EE8" w:rsidRDefault="00574AF7" w:rsidP="004C6E6B">
      <w:pPr>
        <w:widowControl w:val="0"/>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bCs/>
          <w:sz w:val="24"/>
          <w:szCs w:val="24"/>
        </w:rPr>
        <w:tab/>
      </w:r>
      <w:r w:rsidR="004C6E6B" w:rsidRPr="003B7EE8">
        <w:rPr>
          <w:rFonts w:ascii="Times New Roman" w:hAnsi="Times New Roman"/>
          <w:b/>
          <w:bCs/>
          <w:sz w:val="24"/>
          <w:szCs w:val="24"/>
        </w:rPr>
        <w:t xml:space="preserve">A. </w:t>
      </w:r>
      <w:r w:rsidR="004C6E6B" w:rsidRPr="003B7EE8">
        <w:rPr>
          <w:rFonts w:ascii="Times New Roman" w:hAnsi="Times New Roman"/>
          <w:sz w:val="24"/>
          <w:szCs w:val="24"/>
        </w:rPr>
        <w:t>4.</w:t>
      </w:r>
      <w:r w:rsidR="004C6E6B" w:rsidRPr="003B7EE8">
        <w:rPr>
          <w:rFonts w:ascii="Times New Roman" w:hAnsi="Times New Roman"/>
          <w:sz w:val="24"/>
          <w:szCs w:val="24"/>
        </w:rPr>
        <w:tab/>
      </w:r>
      <w:r w:rsidR="004C6E6B" w:rsidRPr="003B7EE8">
        <w:rPr>
          <w:rFonts w:ascii="Times New Roman" w:hAnsi="Times New Roman"/>
          <w:b/>
          <w:bCs/>
          <w:sz w:val="24"/>
          <w:szCs w:val="24"/>
        </w:rPr>
        <w:t xml:space="preserve">B. </w:t>
      </w:r>
      <w:r w:rsidRPr="003B7EE8">
        <w:rPr>
          <w:rFonts w:ascii="Times New Roman" w:hAnsi="Times New Roman"/>
          <w:sz w:val="24"/>
          <w:szCs w:val="24"/>
        </w:rPr>
        <w:t>3.</w:t>
      </w:r>
      <w:r w:rsidR="004C6E6B" w:rsidRPr="003B7EE8">
        <w:rPr>
          <w:rFonts w:ascii="Times New Roman" w:hAnsi="Times New Roman"/>
          <w:sz w:val="24"/>
          <w:szCs w:val="24"/>
        </w:rPr>
        <w:tab/>
      </w:r>
      <w:r w:rsidR="004C6E6B" w:rsidRPr="003B7EE8">
        <w:rPr>
          <w:rFonts w:ascii="Times New Roman" w:hAnsi="Times New Roman"/>
          <w:b/>
          <w:bCs/>
          <w:sz w:val="24"/>
          <w:szCs w:val="24"/>
        </w:rPr>
        <w:t>C.</w:t>
      </w:r>
      <w:r w:rsidR="004C6E6B" w:rsidRPr="003B7EE8">
        <w:rPr>
          <w:rFonts w:ascii="Times New Roman" w:hAnsi="Times New Roman"/>
          <w:sz w:val="24"/>
          <w:szCs w:val="24"/>
        </w:rPr>
        <w:t xml:space="preserve"> 2.                          </w:t>
      </w:r>
      <w:r w:rsidR="004C6E6B" w:rsidRPr="003B7EE8">
        <w:rPr>
          <w:rFonts w:ascii="Times New Roman" w:hAnsi="Times New Roman"/>
          <w:sz w:val="24"/>
          <w:szCs w:val="24"/>
        </w:rPr>
        <w:tab/>
      </w:r>
      <w:r w:rsidR="004C6E6B" w:rsidRPr="003B7EE8">
        <w:rPr>
          <w:rFonts w:ascii="Times New Roman" w:hAnsi="Times New Roman"/>
          <w:b/>
          <w:bCs/>
          <w:sz w:val="24"/>
          <w:szCs w:val="24"/>
        </w:rPr>
        <w:t xml:space="preserve">D. </w:t>
      </w:r>
      <w:r w:rsidR="004C6E6B" w:rsidRPr="003B7EE8">
        <w:rPr>
          <w:rFonts w:ascii="Times New Roman" w:hAnsi="Times New Roman"/>
          <w:sz w:val="24"/>
          <w:szCs w:val="24"/>
        </w:rPr>
        <w:t>1.</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sz w:val="24"/>
          <w:szCs w:val="24"/>
        </w:rPr>
        <w:t xml:space="preserve">Câu </w:t>
      </w:r>
      <w:r w:rsidR="00A75913" w:rsidRPr="003B7EE8">
        <w:rPr>
          <w:rFonts w:ascii="Times New Roman" w:hAnsi="Times New Roman"/>
          <w:b/>
          <w:sz w:val="24"/>
          <w:szCs w:val="24"/>
        </w:rPr>
        <w:t>37</w:t>
      </w:r>
      <w:r w:rsidRPr="003B7EE8">
        <w:rPr>
          <w:rFonts w:ascii="Times New Roman" w:hAnsi="Times New Roman"/>
          <w:b/>
          <w:sz w:val="24"/>
          <w:szCs w:val="24"/>
        </w:rPr>
        <w:t>:</w:t>
      </w:r>
      <w:r w:rsidRPr="003B7EE8">
        <w:rPr>
          <w:rFonts w:ascii="Times New Roman" w:hAnsi="Times New Roman"/>
          <w:sz w:val="24"/>
          <w:szCs w:val="24"/>
        </w:rPr>
        <w:t xml:space="preserve"> Trong quá trình pin điện hoá Zn – Ag hoạt động, ta nhận thấy</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A.</w:t>
      </w:r>
      <w:r w:rsidRPr="003B7EE8">
        <w:rPr>
          <w:rFonts w:ascii="Times New Roman" w:hAnsi="Times New Roman"/>
          <w:sz w:val="24"/>
          <w:szCs w:val="24"/>
        </w:rPr>
        <w:t xml:space="preserve"> khối lư</w:t>
      </w:r>
      <w:r w:rsidR="00574AF7" w:rsidRPr="003B7EE8">
        <w:rPr>
          <w:rFonts w:ascii="Times New Roman" w:hAnsi="Times New Roman"/>
          <w:sz w:val="24"/>
          <w:szCs w:val="24"/>
        </w:rPr>
        <w:t>ợng của điện cực Zn tăng lên.</w:t>
      </w:r>
      <w:r w:rsidR="00574AF7" w:rsidRPr="003B7EE8">
        <w:rPr>
          <w:rFonts w:ascii="Times New Roman" w:hAnsi="Times New Roman"/>
          <w:sz w:val="24"/>
          <w:szCs w:val="24"/>
        </w:rPr>
        <w:tab/>
      </w:r>
      <w:r w:rsidRPr="003B7EE8">
        <w:rPr>
          <w:rFonts w:ascii="Times New Roman" w:hAnsi="Times New Roman"/>
          <w:b/>
          <w:sz w:val="24"/>
          <w:szCs w:val="24"/>
        </w:rPr>
        <w:t>B.</w:t>
      </w:r>
      <w:r w:rsidRPr="003B7EE8">
        <w:rPr>
          <w:rFonts w:ascii="Times New Roman" w:hAnsi="Times New Roman"/>
          <w:sz w:val="24"/>
          <w:szCs w:val="24"/>
        </w:rPr>
        <w:t xml:space="preserve"> khối lượng của điện cực Ag giảm. </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C.</w:t>
      </w:r>
      <w:r w:rsidRPr="003B7EE8">
        <w:rPr>
          <w:rFonts w:ascii="Times New Roman" w:hAnsi="Times New Roman"/>
          <w:sz w:val="24"/>
          <w:szCs w:val="24"/>
        </w:rPr>
        <w:t xml:space="preserve"> nồng độ của ion Zn</w:t>
      </w:r>
      <w:r w:rsidRPr="003B7EE8">
        <w:rPr>
          <w:rFonts w:ascii="Times New Roman" w:hAnsi="Times New Roman"/>
          <w:sz w:val="24"/>
          <w:szCs w:val="24"/>
          <w:vertAlign w:val="superscript"/>
        </w:rPr>
        <w:t>2+</w:t>
      </w:r>
      <w:r w:rsidR="00574AF7" w:rsidRPr="003B7EE8">
        <w:rPr>
          <w:rFonts w:ascii="Times New Roman" w:hAnsi="Times New Roman"/>
          <w:sz w:val="24"/>
          <w:szCs w:val="24"/>
        </w:rPr>
        <w:t xml:space="preserve"> trong dung dịch tăng.</w:t>
      </w:r>
      <w:r w:rsidR="00574AF7" w:rsidRPr="003B7EE8">
        <w:rPr>
          <w:rFonts w:ascii="Times New Roman" w:hAnsi="Times New Roman"/>
          <w:sz w:val="24"/>
          <w:szCs w:val="24"/>
        </w:rPr>
        <w:tab/>
      </w:r>
      <w:r w:rsidRPr="003B7EE8">
        <w:rPr>
          <w:rFonts w:ascii="Times New Roman" w:hAnsi="Times New Roman"/>
          <w:b/>
          <w:sz w:val="24"/>
          <w:szCs w:val="24"/>
        </w:rPr>
        <w:t>D.</w:t>
      </w:r>
      <w:r w:rsidRPr="003B7EE8">
        <w:rPr>
          <w:rFonts w:ascii="Times New Roman" w:hAnsi="Times New Roman"/>
          <w:sz w:val="24"/>
          <w:szCs w:val="24"/>
        </w:rPr>
        <w:t xml:space="preserve"> nồng độ của ion Ag</w:t>
      </w:r>
      <w:r w:rsidRPr="003B7EE8">
        <w:rPr>
          <w:rFonts w:ascii="Times New Roman" w:hAnsi="Times New Roman"/>
          <w:sz w:val="24"/>
          <w:szCs w:val="24"/>
          <w:vertAlign w:val="superscript"/>
        </w:rPr>
        <w:t>+</w:t>
      </w:r>
      <w:r w:rsidRPr="003B7EE8">
        <w:rPr>
          <w:rFonts w:ascii="Times New Roman" w:hAnsi="Times New Roman"/>
          <w:sz w:val="24"/>
          <w:szCs w:val="24"/>
        </w:rPr>
        <w:t xml:space="preserve"> trong dung dịch tăng.</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sz w:val="24"/>
          <w:szCs w:val="24"/>
        </w:rPr>
        <w:t xml:space="preserve">Câu </w:t>
      </w:r>
      <w:r w:rsidR="00A75913" w:rsidRPr="003B7EE8">
        <w:rPr>
          <w:rFonts w:ascii="Times New Roman" w:hAnsi="Times New Roman"/>
          <w:b/>
          <w:sz w:val="24"/>
          <w:szCs w:val="24"/>
        </w:rPr>
        <w:t>38</w:t>
      </w:r>
      <w:r w:rsidRPr="003B7EE8">
        <w:rPr>
          <w:rFonts w:ascii="Times New Roman" w:hAnsi="Times New Roman"/>
          <w:b/>
          <w:sz w:val="24"/>
          <w:szCs w:val="24"/>
        </w:rPr>
        <w:t>:</w:t>
      </w:r>
      <w:r w:rsidRPr="003B7EE8">
        <w:rPr>
          <w:rFonts w:ascii="Times New Roman" w:hAnsi="Times New Roman"/>
          <w:sz w:val="24"/>
          <w:szCs w:val="24"/>
        </w:rPr>
        <w:t xml:space="preserve"> Trong quá trình hoạt động của pin điện hoá Cu – Ag, nồng độ của các ion trong dung dịch biến đổi như thế nào ? </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A.</w:t>
      </w:r>
      <w:r w:rsidRPr="003B7EE8">
        <w:rPr>
          <w:rFonts w:ascii="Times New Roman" w:hAnsi="Times New Roman"/>
          <w:sz w:val="24"/>
          <w:szCs w:val="24"/>
        </w:rPr>
        <w:t xml:space="preserve"> Nồng độ của ion Ag</w:t>
      </w:r>
      <w:r w:rsidRPr="003B7EE8">
        <w:rPr>
          <w:rFonts w:ascii="Times New Roman" w:hAnsi="Times New Roman"/>
          <w:sz w:val="24"/>
          <w:szCs w:val="24"/>
          <w:vertAlign w:val="superscript"/>
        </w:rPr>
        <w:t>+</w:t>
      </w:r>
      <w:r w:rsidRPr="003B7EE8">
        <w:rPr>
          <w:rFonts w:ascii="Times New Roman" w:hAnsi="Times New Roman"/>
          <w:sz w:val="24"/>
          <w:szCs w:val="24"/>
        </w:rPr>
        <w:t xml:space="preserve"> tăng dần và nồng độ của ion Cu</w:t>
      </w:r>
      <w:r w:rsidRPr="003B7EE8">
        <w:rPr>
          <w:rFonts w:ascii="Times New Roman" w:hAnsi="Times New Roman"/>
          <w:sz w:val="24"/>
          <w:szCs w:val="24"/>
          <w:vertAlign w:val="superscript"/>
        </w:rPr>
        <w:t>2+</w:t>
      </w:r>
      <w:r w:rsidRPr="003B7EE8">
        <w:rPr>
          <w:rFonts w:ascii="Times New Roman" w:hAnsi="Times New Roman"/>
          <w:sz w:val="24"/>
          <w:szCs w:val="24"/>
        </w:rPr>
        <w:t xml:space="preserve"> tăng dần.</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B.</w:t>
      </w:r>
      <w:r w:rsidRPr="003B7EE8">
        <w:rPr>
          <w:rFonts w:ascii="Times New Roman" w:hAnsi="Times New Roman"/>
          <w:sz w:val="24"/>
          <w:szCs w:val="24"/>
        </w:rPr>
        <w:t xml:space="preserve"> Nồng độ của ion Ag</w:t>
      </w:r>
      <w:r w:rsidRPr="003B7EE8">
        <w:rPr>
          <w:rFonts w:ascii="Times New Roman" w:hAnsi="Times New Roman"/>
          <w:sz w:val="24"/>
          <w:szCs w:val="24"/>
          <w:vertAlign w:val="superscript"/>
        </w:rPr>
        <w:t>+</w:t>
      </w:r>
      <w:r w:rsidRPr="003B7EE8">
        <w:rPr>
          <w:rFonts w:ascii="Times New Roman" w:hAnsi="Times New Roman"/>
          <w:sz w:val="24"/>
          <w:szCs w:val="24"/>
        </w:rPr>
        <w:t xml:space="preserve"> giảm dần và nồng độ của ion Cu</w:t>
      </w:r>
      <w:r w:rsidRPr="003B7EE8">
        <w:rPr>
          <w:rFonts w:ascii="Times New Roman" w:hAnsi="Times New Roman"/>
          <w:sz w:val="24"/>
          <w:szCs w:val="24"/>
          <w:vertAlign w:val="superscript"/>
        </w:rPr>
        <w:t>2+</w:t>
      </w:r>
      <w:r w:rsidRPr="003B7EE8">
        <w:rPr>
          <w:rFonts w:ascii="Times New Roman" w:hAnsi="Times New Roman"/>
          <w:sz w:val="24"/>
          <w:szCs w:val="24"/>
        </w:rPr>
        <w:t xml:space="preserve"> giảm dần.</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 xml:space="preserve">C. </w:t>
      </w:r>
      <w:r w:rsidRPr="003B7EE8">
        <w:rPr>
          <w:rFonts w:ascii="Times New Roman" w:hAnsi="Times New Roman"/>
          <w:sz w:val="24"/>
          <w:szCs w:val="24"/>
        </w:rPr>
        <w:t>Nồng độ của ion Ag</w:t>
      </w:r>
      <w:r w:rsidRPr="003B7EE8">
        <w:rPr>
          <w:rFonts w:ascii="Times New Roman" w:hAnsi="Times New Roman"/>
          <w:sz w:val="24"/>
          <w:szCs w:val="24"/>
          <w:vertAlign w:val="superscript"/>
        </w:rPr>
        <w:t>+</w:t>
      </w:r>
      <w:r w:rsidRPr="003B7EE8">
        <w:rPr>
          <w:rFonts w:ascii="Times New Roman" w:hAnsi="Times New Roman"/>
          <w:sz w:val="24"/>
          <w:szCs w:val="24"/>
        </w:rPr>
        <w:t xml:space="preserve"> giảm dần và nồng độ của ion Cu</w:t>
      </w:r>
      <w:r w:rsidRPr="003B7EE8">
        <w:rPr>
          <w:rFonts w:ascii="Times New Roman" w:hAnsi="Times New Roman"/>
          <w:sz w:val="24"/>
          <w:szCs w:val="24"/>
          <w:vertAlign w:val="superscript"/>
        </w:rPr>
        <w:t>2+</w:t>
      </w:r>
      <w:r w:rsidRPr="003B7EE8">
        <w:rPr>
          <w:rFonts w:ascii="Times New Roman" w:hAnsi="Times New Roman"/>
          <w:sz w:val="24"/>
          <w:szCs w:val="24"/>
        </w:rPr>
        <w:t xml:space="preserve"> tăng dần.</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D.</w:t>
      </w:r>
      <w:r w:rsidRPr="003B7EE8">
        <w:rPr>
          <w:rFonts w:ascii="Times New Roman" w:hAnsi="Times New Roman"/>
          <w:sz w:val="24"/>
          <w:szCs w:val="24"/>
        </w:rPr>
        <w:t xml:space="preserve"> Nồng độ của ion Ag</w:t>
      </w:r>
      <w:r w:rsidRPr="003B7EE8">
        <w:rPr>
          <w:rFonts w:ascii="Times New Roman" w:hAnsi="Times New Roman"/>
          <w:sz w:val="24"/>
          <w:szCs w:val="24"/>
          <w:vertAlign w:val="superscript"/>
        </w:rPr>
        <w:t>+</w:t>
      </w:r>
      <w:r w:rsidRPr="003B7EE8">
        <w:rPr>
          <w:rFonts w:ascii="Times New Roman" w:hAnsi="Times New Roman"/>
          <w:sz w:val="24"/>
          <w:szCs w:val="24"/>
        </w:rPr>
        <w:t xml:space="preserve"> tăng dần và nồng độ của ion Cu</w:t>
      </w:r>
      <w:r w:rsidRPr="003B7EE8">
        <w:rPr>
          <w:rFonts w:ascii="Times New Roman" w:hAnsi="Times New Roman"/>
          <w:sz w:val="24"/>
          <w:szCs w:val="24"/>
          <w:vertAlign w:val="superscript"/>
        </w:rPr>
        <w:t>2+</w:t>
      </w:r>
      <w:r w:rsidRPr="003B7EE8">
        <w:rPr>
          <w:rFonts w:ascii="Times New Roman" w:hAnsi="Times New Roman"/>
          <w:sz w:val="24"/>
          <w:szCs w:val="24"/>
        </w:rPr>
        <w:t xml:space="preserve"> giảm dần.</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eastAsia="TimesNewRoman" w:hAnsi="Times New Roman"/>
          <w:sz w:val="24"/>
          <w:szCs w:val="24"/>
          <w:lang w:val="fr-FR"/>
        </w:rPr>
      </w:pPr>
      <w:r w:rsidRPr="003B7EE8">
        <w:rPr>
          <w:rFonts w:ascii="Times New Roman" w:hAnsi="Times New Roman"/>
          <w:b/>
          <w:sz w:val="24"/>
          <w:szCs w:val="24"/>
        </w:rPr>
        <w:t xml:space="preserve">Câu </w:t>
      </w:r>
      <w:r w:rsidR="00A75913" w:rsidRPr="003B7EE8">
        <w:rPr>
          <w:rFonts w:ascii="Times New Roman" w:hAnsi="Times New Roman"/>
          <w:b/>
          <w:sz w:val="24"/>
          <w:szCs w:val="24"/>
        </w:rPr>
        <w:t>39</w:t>
      </w:r>
      <w:r w:rsidRPr="003B7EE8">
        <w:rPr>
          <w:rFonts w:ascii="Times New Roman" w:hAnsi="Times New Roman"/>
          <w:b/>
          <w:sz w:val="24"/>
          <w:szCs w:val="24"/>
        </w:rPr>
        <w:t>:</w:t>
      </w:r>
      <w:r w:rsidRPr="003B7EE8">
        <w:rPr>
          <w:rFonts w:ascii="Times New Roman" w:hAnsi="Times New Roman"/>
          <w:sz w:val="24"/>
          <w:szCs w:val="24"/>
        </w:rPr>
        <w:t xml:space="preserve"> </w:t>
      </w:r>
      <w:r w:rsidRPr="003B7EE8">
        <w:rPr>
          <w:rFonts w:ascii="Times New Roman" w:eastAsia="TimesNewRoman" w:hAnsi="Times New Roman"/>
          <w:sz w:val="24"/>
          <w:szCs w:val="24"/>
          <w:lang w:val="fr-FR"/>
        </w:rPr>
        <w:t>Thứ tự một số cặp oxi hoá - khử trong dãy điện hoá (được sắp xếp theo chiều E</w:t>
      </w:r>
      <w:r w:rsidRPr="003B7EE8">
        <w:rPr>
          <w:rFonts w:ascii="Times New Roman" w:eastAsia="TimesNewRoman" w:hAnsi="Times New Roman"/>
          <w:sz w:val="24"/>
          <w:szCs w:val="24"/>
          <w:vertAlign w:val="superscript"/>
          <w:lang w:val="fr-FR"/>
        </w:rPr>
        <w:t>o</w:t>
      </w:r>
      <w:r w:rsidRPr="003B7EE8">
        <w:rPr>
          <w:rFonts w:ascii="Times New Roman" w:eastAsia="TimesNewRoman" w:hAnsi="Times New Roman"/>
          <w:sz w:val="24"/>
          <w:szCs w:val="24"/>
          <w:lang w:val="fr-FR"/>
        </w:rPr>
        <w:t xml:space="preserve"> tăng dần) như sau : Fe</w:t>
      </w:r>
      <w:r w:rsidRPr="003B7EE8">
        <w:rPr>
          <w:rFonts w:ascii="Times New Roman" w:eastAsia="TimesNewRoman" w:hAnsi="Times New Roman"/>
          <w:sz w:val="24"/>
          <w:szCs w:val="24"/>
          <w:vertAlign w:val="superscript"/>
          <w:lang w:val="fr-FR"/>
        </w:rPr>
        <w:t>2+</w:t>
      </w:r>
      <w:r w:rsidRPr="003B7EE8">
        <w:rPr>
          <w:rFonts w:ascii="Times New Roman" w:eastAsia="TimesNewRoman" w:hAnsi="Times New Roman"/>
          <w:sz w:val="24"/>
          <w:szCs w:val="24"/>
          <w:lang w:val="fr-FR"/>
        </w:rPr>
        <w:t>/Fe ; Cu</w:t>
      </w:r>
      <w:r w:rsidRPr="003B7EE8">
        <w:rPr>
          <w:rFonts w:ascii="Times New Roman" w:eastAsia="TimesNewRoman" w:hAnsi="Times New Roman"/>
          <w:sz w:val="24"/>
          <w:szCs w:val="24"/>
          <w:vertAlign w:val="superscript"/>
          <w:lang w:val="fr-FR"/>
        </w:rPr>
        <w:t>2+</w:t>
      </w:r>
      <w:r w:rsidRPr="003B7EE8">
        <w:rPr>
          <w:rFonts w:ascii="Times New Roman" w:eastAsia="TimesNewRoman" w:hAnsi="Times New Roman"/>
          <w:sz w:val="24"/>
          <w:szCs w:val="24"/>
          <w:lang w:val="fr-FR"/>
        </w:rPr>
        <w:t>/Cu ; Fe</w:t>
      </w:r>
      <w:r w:rsidRPr="003B7EE8">
        <w:rPr>
          <w:rFonts w:ascii="Times New Roman" w:eastAsia="TimesNewRoman" w:hAnsi="Times New Roman"/>
          <w:sz w:val="24"/>
          <w:szCs w:val="24"/>
          <w:vertAlign w:val="superscript"/>
          <w:lang w:val="fr-FR"/>
        </w:rPr>
        <w:t>3+</w:t>
      </w:r>
      <w:r w:rsidRPr="003B7EE8">
        <w:rPr>
          <w:rFonts w:ascii="Times New Roman" w:eastAsia="TimesNewRoman" w:hAnsi="Times New Roman"/>
          <w:sz w:val="24"/>
          <w:szCs w:val="24"/>
          <w:lang w:val="fr-FR"/>
        </w:rPr>
        <w:t>/Fe</w:t>
      </w:r>
      <w:r w:rsidRPr="003B7EE8">
        <w:rPr>
          <w:rFonts w:ascii="Times New Roman" w:eastAsia="TimesNewRoman" w:hAnsi="Times New Roman"/>
          <w:sz w:val="24"/>
          <w:szCs w:val="24"/>
          <w:vertAlign w:val="superscript"/>
          <w:lang w:val="fr-FR"/>
        </w:rPr>
        <w:t>2+</w:t>
      </w:r>
      <w:r w:rsidRPr="003B7EE8">
        <w:rPr>
          <w:rFonts w:ascii="Times New Roman" w:eastAsia="TimesNewRoman" w:hAnsi="Times New Roman"/>
          <w:sz w:val="24"/>
          <w:szCs w:val="24"/>
          <w:lang w:val="fr-FR"/>
        </w:rPr>
        <w:t xml:space="preserve">. Cặp chất </w:t>
      </w:r>
      <w:r w:rsidRPr="003B7EE8">
        <w:rPr>
          <w:rFonts w:ascii="Times New Roman" w:hAnsi="Times New Roman"/>
          <w:b/>
          <w:bCs/>
          <w:sz w:val="24"/>
          <w:szCs w:val="24"/>
          <w:lang w:val="fr-FR"/>
        </w:rPr>
        <w:t xml:space="preserve">không </w:t>
      </w:r>
      <w:r w:rsidRPr="003B7EE8">
        <w:rPr>
          <w:rFonts w:ascii="Times New Roman" w:eastAsia="TimesNewRoman" w:hAnsi="Times New Roman"/>
          <w:sz w:val="24"/>
          <w:szCs w:val="24"/>
          <w:lang w:val="fr-FR"/>
        </w:rPr>
        <w:t>phản ứng với nhau là :</w:t>
      </w:r>
    </w:p>
    <w:p w:rsidR="004C6E6B" w:rsidRPr="003B7EE8" w:rsidRDefault="00574AF7" w:rsidP="004C6E6B">
      <w:pPr>
        <w:tabs>
          <w:tab w:val="left" w:pos="270"/>
          <w:tab w:val="left" w:pos="2880"/>
          <w:tab w:val="left" w:pos="5310"/>
          <w:tab w:val="left" w:pos="7830"/>
        </w:tabs>
        <w:autoSpaceDE w:val="0"/>
        <w:autoSpaceDN w:val="0"/>
        <w:adjustRightInd w:val="0"/>
        <w:spacing w:line="252" w:lineRule="auto"/>
        <w:jc w:val="both"/>
        <w:rPr>
          <w:rFonts w:ascii="Times New Roman" w:eastAsia="TimesNewRoman" w:hAnsi="Times New Roman"/>
          <w:sz w:val="24"/>
          <w:szCs w:val="24"/>
          <w:lang w:val="de-DE"/>
        </w:rPr>
      </w:pPr>
      <w:r w:rsidRPr="003B7EE8">
        <w:rPr>
          <w:rFonts w:ascii="Times New Roman" w:hAnsi="Times New Roman"/>
          <w:b/>
          <w:bCs/>
          <w:sz w:val="24"/>
          <w:szCs w:val="24"/>
          <w:lang w:val="fr-FR"/>
        </w:rPr>
        <w:tab/>
      </w:r>
      <w:r w:rsidR="004C6E6B" w:rsidRPr="003B7EE8">
        <w:rPr>
          <w:rFonts w:ascii="Times New Roman" w:hAnsi="Times New Roman"/>
          <w:b/>
          <w:bCs/>
          <w:sz w:val="24"/>
          <w:szCs w:val="24"/>
          <w:lang w:val="fr-FR"/>
        </w:rPr>
        <w:t xml:space="preserve">A. </w:t>
      </w:r>
      <w:r w:rsidR="004C6E6B" w:rsidRPr="003B7EE8">
        <w:rPr>
          <w:rFonts w:ascii="Times New Roman" w:eastAsia="TimesNewRoman" w:hAnsi="Times New Roman"/>
          <w:sz w:val="24"/>
          <w:szCs w:val="24"/>
          <w:lang w:val="fr-FR"/>
        </w:rPr>
        <w:t>Fe và dung dịch CuCl</w:t>
      </w:r>
      <w:r w:rsidR="004C6E6B" w:rsidRPr="003B7EE8">
        <w:rPr>
          <w:rFonts w:ascii="Times New Roman" w:eastAsia="TimesNewRoman" w:hAnsi="Times New Roman"/>
          <w:sz w:val="24"/>
          <w:szCs w:val="24"/>
          <w:vertAlign w:val="subscript"/>
          <w:lang w:val="fr-FR"/>
        </w:rPr>
        <w:t>2</w:t>
      </w:r>
      <w:r w:rsidR="004C6E6B" w:rsidRPr="003B7EE8">
        <w:rPr>
          <w:rFonts w:ascii="Times New Roman" w:eastAsia="TimesNewRoman" w:hAnsi="Times New Roman"/>
          <w:sz w:val="24"/>
          <w:szCs w:val="24"/>
          <w:lang w:val="fr-FR"/>
        </w:rPr>
        <w:t xml:space="preserve">. </w:t>
      </w:r>
      <w:r w:rsidR="004C6E6B" w:rsidRPr="003B7EE8">
        <w:rPr>
          <w:rFonts w:ascii="Times New Roman" w:eastAsia="TimesNewRoman" w:hAnsi="Times New Roman"/>
          <w:sz w:val="24"/>
          <w:szCs w:val="24"/>
          <w:lang w:val="fr-FR"/>
        </w:rPr>
        <w:tab/>
      </w:r>
      <w:r w:rsidR="004C6E6B" w:rsidRPr="003B7EE8">
        <w:rPr>
          <w:rFonts w:ascii="Times New Roman" w:eastAsia="TimesNewRoman" w:hAnsi="Times New Roman"/>
          <w:sz w:val="24"/>
          <w:szCs w:val="24"/>
          <w:lang w:val="fr-FR"/>
        </w:rPr>
        <w:tab/>
      </w:r>
      <w:r w:rsidR="004C6E6B" w:rsidRPr="003B7EE8">
        <w:rPr>
          <w:rFonts w:ascii="Times New Roman" w:hAnsi="Times New Roman"/>
          <w:b/>
          <w:bCs/>
          <w:sz w:val="24"/>
          <w:szCs w:val="24"/>
          <w:lang w:val="de-DE"/>
        </w:rPr>
        <w:t xml:space="preserve">B. </w:t>
      </w:r>
      <w:r w:rsidR="004C6E6B" w:rsidRPr="003B7EE8">
        <w:rPr>
          <w:rFonts w:ascii="Times New Roman" w:eastAsia="TimesNewRoman" w:hAnsi="Times New Roman"/>
          <w:sz w:val="24"/>
          <w:szCs w:val="24"/>
          <w:lang w:val="de-DE"/>
        </w:rPr>
        <w:t>Fe và dung dịch FeCl</w:t>
      </w:r>
      <w:r w:rsidR="004C6E6B" w:rsidRPr="003B7EE8">
        <w:rPr>
          <w:rFonts w:ascii="Times New Roman" w:eastAsia="TimesNewRoman" w:hAnsi="Times New Roman"/>
          <w:sz w:val="24"/>
          <w:szCs w:val="24"/>
          <w:vertAlign w:val="subscript"/>
          <w:lang w:val="de-DE"/>
        </w:rPr>
        <w:t>3</w:t>
      </w:r>
      <w:r w:rsidR="004C6E6B" w:rsidRPr="003B7EE8">
        <w:rPr>
          <w:rFonts w:ascii="Times New Roman" w:eastAsia="TimesNewRoman" w:hAnsi="Times New Roman"/>
          <w:sz w:val="24"/>
          <w:szCs w:val="24"/>
          <w:lang w:val="de-DE"/>
        </w:rPr>
        <w:t>.</w:t>
      </w:r>
    </w:p>
    <w:p w:rsidR="004C6E6B" w:rsidRPr="003B7EE8" w:rsidRDefault="00574AF7" w:rsidP="004C6E6B">
      <w:pPr>
        <w:tabs>
          <w:tab w:val="left" w:pos="270"/>
          <w:tab w:val="left" w:pos="2880"/>
          <w:tab w:val="left" w:pos="5310"/>
          <w:tab w:val="left" w:pos="7830"/>
        </w:tabs>
        <w:autoSpaceDE w:val="0"/>
        <w:autoSpaceDN w:val="0"/>
        <w:adjustRightInd w:val="0"/>
        <w:spacing w:line="252" w:lineRule="auto"/>
        <w:jc w:val="both"/>
        <w:rPr>
          <w:rFonts w:ascii="Times New Roman" w:eastAsia="TimesNewRoman" w:hAnsi="Times New Roman"/>
          <w:sz w:val="24"/>
          <w:szCs w:val="24"/>
          <w:lang w:val="de-DE"/>
        </w:rPr>
      </w:pPr>
      <w:r w:rsidRPr="003B7EE8">
        <w:rPr>
          <w:rFonts w:ascii="Times New Roman" w:hAnsi="Times New Roman"/>
          <w:b/>
          <w:bCs/>
          <w:sz w:val="24"/>
          <w:szCs w:val="24"/>
          <w:lang w:val="de-DE"/>
        </w:rPr>
        <w:tab/>
      </w:r>
      <w:r w:rsidR="004C6E6B" w:rsidRPr="003B7EE8">
        <w:rPr>
          <w:rFonts w:ascii="Times New Roman" w:hAnsi="Times New Roman"/>
          <w:b/>
          <w:bCs/>
          <w:sz w:val="24"/>
          <w:szCs w:val="24"/>
          <w:lang w:val="de-DE"/>
        </w:rPr>
        <w:t xml:space="preserve">C. </w:t>
      </w:r>
      <w:r w:rsidR="004C6E6B" w:rsidRPr="003B7EE8">
        <w:rPr>
          <w:rFonts w:ascii="Times New Roman" w:eastAsia="TimesNewRoman" w:hAnsi="Times New Roman"/>
          <w:sz w:val="24"/>
          <w:szCs w:val="24"/>
          <w:lang w:val="de-DE"/>
        </w:rPr>
        <w:t>dung dịch FeCl</w:t>
      </w:r>
      <w:r w:rsidR="004C6E6B" w:rsidRPr="003B7EE8">
        <w:rPr>
          <w:rFonts w:ascii="Times New Roman" w:eastAsia="TimesNewRoman" w:hAnsi="Times New Roman"/>
          <w:sz w:val="24"/>
          <w:szCs w:val="24"/>
          <w:vertAlign w:val="subscript"/>
          <w:lang w:val="de-DE"/>
        </w:rPr>
        <w:t>2</w:t>
      </w:r>
      <w:r w:rsidR="004C6E6B" w:rsidRPr="003B7EE8">
        <w:rPr>
          <w:rFonts w:ascii="Times New Roman" w:eastAsia="TimesNewRoman" w:hAnsi="Times New Roman"/>
          <w:sz w:val="24"/>
          <w:szCs w:val="24"/>
          <w:lang w:val="de-DE"/>
        </w:rPr>
        <w:t xml:space="preserve"> và dung dịch CuCl</w:t>
      </w:r>
      <w:r w:rsidR="004C6E6B" w:rsidRPr="003B7EE8">
        <w:rPr>
          <w:rFonts w:ascii="Times New Roman" w:eastAsia="TimesNewRoman" w:hAnsi="Times New Roman"/>
          <w:sz w:val="24"/>
          <w:szCs w:val="24"/>
          <w:vertAlign w:val="subscript"/>
          <w:lang w:val="de-DE"/>
        </w:rPr>
        <w:t>2</w:t>
      </w:r>
      <w:r w:rsidR="004C6E6B" w:rsidRPr="003B7EE8">
        <w:rPr>
          <w:rFonts w:ascii="Times New Roman" w:eastAsia="TimesNewRoman" w:hAnsi="Times New Roman"/>
          <w:sz w:val="24"/>
          <w:szCs w:val="24"/>
          <w:lang w:val="de-DE"/>
        </w:rPr>
        <w:t xml:space="preserve">. </w:t>
      </w:r>
      <w:r w:rsidR="004C6E6B" w:rsidRPr="003B7EE8">
        <w:rPr>
          <w:rFonts w:ascii="Times New Roman" w:eastAsia="TimesNewRoman" w:hAnsi="Times New Roman"/>
          <w:sz w:val="24"/>
          <w:szCs w:val="24"/>
          <w:lang w:val="de-DE"/>
        </w:rPr>
        <w:tab/>
      </w:r>
      <w:r w:rsidR="004C6E6B" w:rsidRPr="003B7EE8">
        <w:rPr>
          <w:rFonts w:ascii="Times New Roman" w:hAnsi="Times New Roman"/>
          <w:b/>
          <w:bCs/>
          <w:sz w:val="24"/>
          <w:szCs w:val="24"/>
          <w:lang w:val="de-DE"/>
        </w:rPr>
        <w:t xml:space="preserve">D. </w:t>
      </w:r>
      <w:r w:rsidR="004C6E6B" w:rsidRPr="003B7EE8">
        <w:rPr>
          <w:rFonts w:ascii="Times New Roman" w:eastAsia="TimesNewRoman" w:hAnsi="Times New Roman"/>
          <w:sz w:val="24"/>
          <w:szCs w:val="24"/>
          <w:lang w:val="de-DE"/>
        </w:rPr>
        <w:t>Cu và dung dịch FeCl</w:t>
      </w:r>
      <w:r w:rsidR="004C6E6B" w:rsidRPr="003B7EE8">
        <w:rPr>
          <w:rFonts w:ascii="Times New Roman" w:eastAsia="TimesNewRoman" w:hAnsi="Times New Roman"/>
          <w:sz w:val="24"/>
          <w:szCs w:val="24"/>
          <w:vertAlign w:val="subscript"/>
          <w:lang w:val="de-DE"/>
        </w:rPr>
        <w:t>3</w:t>
      </w:r>
      <w:r w:rsidR="004C6E6B" w:rsidRPr="003B7EE8">
        <w:rPr>
          <w:rFonts w:ascii="Times New Roman" w:eastAsia="TimesNewRoman" w:hAnsi="Times New Roman"/>
          <w:sz w:val="24"/>
          <w:szCs w:val="24"/>
          <w:lang w:val="de-DE"/>
        </w:rPr>
        <w:t>.</w:t>
      </w:r>
    </w:p>
    <w:p w:rsidR="00574AF7"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sz w:val="24"/>
          <w:szCs w:val="24"/>
        </w:rPr>
        <w:t xml:space="preserve">Câu </w:t>
      </w:r>
      <w:r w:rsidR="00A75913" w:rsidRPr="003B7EE8">
        <w:rPr>
          <w:rFonts w:ascii="Times New Roman" w:hAnsi="Times New Roman"/>
          <w:b/>
          <w:sz w:val="24"/>
          <w:szCs w:val="24"/>
        </w:rPr>
        <w:t>40</w:t>
      </w:r>
      <w:r w:rsidRPr="003B7EE8">
        <w:rPr>
          <w:rFonts w:ascii="Times New Roman" w:hAnsi="Times New Roman"/>
          <w:b/>
          <w:sz w:val="24"/>
          <w:szCs w:val="24"/>
        </w:rPr>
        <w:t>:</w:t>
      </w:r>
      <w:r w:rsidRPr="003B7EE8">
        <w:rPr>
          <w:rFonts w:ascii="Times New Roman" w:hAnsi="Times New Roman"/>
          <w:sz w:val="24"/>
          <w:szCs w:val="24"/>
        </w:rPr>
        <w:t xml:space="preserve"> Cho phản ứng hoá học : Zn + Sn</w:t>
      </w:r>
      <w:r w:rsidRPr="003B7EE8">
        <w:rPr>
          <w:rFonts w:ascii="Times New Roman" w:hAnsi="Times New Roman"/>
          <w:sz w:val="24"/>
          <w:szCs w:val="24"/>
          <w:vertAlign w:val="superscript"/>
        </w:rPr>
        <w:t>2+</w:t>
      </w:r>
      <w:r w:rsidRPr="003B7EE8">
        <w:rPr>
          <w:rFonts w:ascii="Times New Roman" w:hAnsi="Times New Roman"/>
          <w:sz w:val="24"/>
          <w:szCs w:val="24"/>
        </w:rPr>
        <w:t xml:space="preserve"> </w:t>
      </w:r>
      <w:r w:rsidRPr="003B7EE8">
        <w:rPr>
          <w:rFonts w:ascii="Times New Roman" w:hAnsi="Times New Roman"/>
          <w:sz w:val="24"/>
          <w:szCs w:val="24"/>
        </w:rPr>
        <w:sym w:font="Symbol" w:char="00AE"/>
      </w:r>
      <w:r w:rsidRPr="003B7EE8">
        <w:rPr>
          <w:rFonts w:ascii="Times New Roman" w:hAnsi="Times New Roman"/>
          <w:sz w:val="24"/>
          <w:szCs w:val="24"/>
        </w:rPr>
        <w:t xml:space="preserve"> Zn</w:t>
      </w:r>
      <w:r w:rsidRPr="003B7EE8">
        <w:rPr>
          <w:rFonts w:ascii="Times New Roman" w:hAnsi="Times New Roman"/>
          <w:sz w:val="24"/>
          <w:szCs w:val="24"/>
          <w:vertAlign w:val="superscript"/>
        </w:rPr>
        <w:t>2+</w:t>
      </w:r>
      <w:r w:rsidRPr="003B7EE8">
        <w:rPr>
          <w:rFonts w:ascii="Times New Roman" w:hAnsi="Times New Roman"/>
          <w:sz w:val="24"/>
          <w:szCs w:val="24"/>
        </w:rPr>
        <w:t xml:space="preserve"> + Sn. So sánh tính oxi hoá và tính khử của các chất và ion nào sau đây là đúng ? </w:t>
      </w:r>
    </w:p>
    <w:tbl>
      <w:tblPr>
        <w:tblStyle w:val="TableGrid"/>
        <w:tblW w:w="0" w:type="auto"/>
        <w:jc w:val="center"/>
        <w:tblLook w:val="01E0" w:firstRow="1" w:lastRow="1" w:firstColumn="1" w:lastColumn="1" w:noHBand="0" w:noVBand="0"/>
      </w:tblPr>
      <w:tblGrid>
        <w:gridCol w:w="1193"/>
        <w:gridCol w:w="1890"/>
        <w:gridCol w:w="1986"/>
        <w:gridCol w:w="984"/>
        <w:gridCol w:w="1787"/>
        <w:gridCol w:w="1813"/>
      </w:tblGrid>
      <w:tr w:rsidR="00FC21D1" w:rsidRPr="003B7EE8" w:rsidTr="00FC21D1">
        <w:trPr>
          <w:jc w:val="center"/>
        </w:trPr>
        <w:tc>
          <w:tcPr>
            <w:tcW w:w="1193" w:type="dxa"/>
            <w:tcBorders>
              <w:top w:val="single" w:sz="4" w:space="0" w:color="auto"/>
              <w:left w:val="single" w:sz="4" w:space="0" w:color="auto"/>
              <w:bottom w:val="single" w:sz="4" w:space="0" w:color="auto"/>
              <w:right w:val="single" w:sz="4" w:space="0" w:color="auto"/>
            </w:tcBorders>
          </w:tcPr>
          <w:p w:rsidR="00574AF7" w:rsidRPr="003B7EE8" w:rsidRDefault="00574AF7" w:rsidP="00FC21D1">
            <w:pPr>
              <w:tabs>
                <w:tab w:val="left" w:pos="270"/>
                <w:tab w:val="left" w:pos="2880"/>
                <w:tab w:val="left" w:pos="5310"/>
                <w:tab w:val="left" w:pos="7830"/>
              </w:tabs>
              <w:autoSpaceDE w:val="0"/>
              <w:autoSpaceDN w:val="0"/>
              <w:adjustRightInd w:val="0"/>
              <w:spacing w:line="252" w:lineRule="auto"/>
              <w:jc w:val="center"/>
              <w:rPr>
                <w:rFonts w:ascii="Times New Roman" w:hAnsi="Times New Roman"/>
                <w:sz w:val="24"/>
                <w:szCs w:val="24"/>
              </w:rPr>
            </w:pPr>
            <w:r w:rsidRPr="003B7EE8">
              <w:rPr>
                <w:rFonts w:ascii="Times New Roman" w:hAnsi="Times New Roman"/>
                <w:sz w:val="24"/>
                <w:szCs w:val="24"/>
              </w:rPr>
              <w:t>Đáp án</w:t>
            </w:r>
          </w:p>
        </w:tc>
        <w:tc>
          <w:tcPr>
            <w:tcW w:w="1890" w:type="dxa"/>
            <w:tcBorders>
              <w:top w:val="single" w:sz="4" w:space="0" w:color="auto"/>
              <w:left w:val="single" w:sz="4" w:space="0" w:color="auto"/>
              <w:bottom w:val="single" w:sz="4" w:space="0" w:color="auto"/>
              <w:right w:val="single" w:sz="4" w:space="0" w:color="auto"/>
            </w:tcBorders>
          </w:tcPr>
          <w:p w:rsidR="00574AF7" w:rsidRPr="003B7EE8" w:rsidRDefault="00574AF7" w:rsidP="00FC21D1">
            <w:pPr>
              <w:tabs>
                <w:tab w:val="left" w:pos="270"/>
                <w:tab w:val="left" w:pos="2880"/>
                <w:tab w:val="left" w:pos="5310"/>
                <w:tab w:val="left" w:pos="7830"/>
              </w:tabs>
              <w:autoSpaceDE w:val="0"/>
              <w:autoSpaceDN w:val="0"/>
              <w:adjustRightInd w:val="0"/>
              <w:spacing w:line="252" w:lineRule="auto"/>
              <w:jc w:val="center"/>
              <w:rPr>
                <w:rFonts w:ascii="Times New Roman" w:hAnsi="Times New Roman"/>
                <w:sz w:val="24"/>
                <w:szCs w:val="24"/>
              </w:rPr>
            </w:pPr>
            <w:r w:rsidRPr="003B7EE8">
              <w:rPr>
                <w:rFonts w:ascii="Times New Roman" w:hAnsi="Times New Roman"/>
                <w:sz w:val="24"/>
                <w:szCs w:val="24"/>
              </w:rPr>
              <w:t>Tính oxi hoá</w:t>
            </w:r>
          </w:p>
        </w:tc>
        <w:tc>
          <w:tcPr>
            <w:tcW w:w="1986" w:type="dxa"/>
            <w:tcBorders>
              <w:top w:val="single" w:sz="4" w:space="0" w:color="auto"/>
              <w:left w:val="single" w:sz="4" w:space="0" w:color="auto"/>
              <w:bottom w:val="single" w:sz="4" w:space="0" w:color="auto"/>
              <w:right w:val="single" w:sz="4" w:space="0" w:color="auto"/>
            </w:tcBorders>
          </w:tcPr>
          <w:p w:rsidR="00574AF7" w:rsidRPr="003B7EE8" w:rsidRDefault="00574AF7" w:rsidP="00FC21D1">
            <w:pPr>
              <w:tabs>
                <w:tab w:val="left" w:pos="270"/>
                <w:tab w:val="left" w:pos="2880"/>
                <w:tab w:val="left" w:pos="5310"/>
                <w:tab w:val="left" w:pos="7830"/>
              </w:tabs>
              <w:autoSpaceDE w:val="0"/>
              <w:autoSpaceDN w:val="0"/>
              <w:adjustRightInd w:val="0"/>
              <w:spacing w:line="252" w:lineRule="auto"/>
              <w:jc w:val="center"/>
              <w:rPr>
                <w:rFonts w:ascii="Times New Roman" w:hAnsi="Times New Roman"/>
                <w:sz w:val="24"/>
                <w:szCs w:val="24"/>
              </w:rPr>
            </w:pPr>
            <w:r w:rsidRPr="003B7EE8">
              <w:rPr>
                <w:rFonts w:ascii="Times New Roman" w:hAnsi="Times New Roman"/>
                <w:sz w:val="24"/>
                <w:szCs w:val="24"/>
              </w:rPr>
              <w:t>Tính khử</w:t>
            </w:r>
          </w:p>
        </w:tc>
        <w:tc>
          <w:tcPr>
            <w:tcW w:w="984" w:type="dxa"/>
          </w:tcPr>
          <w:p w:rsidR="00574AF7" w:rsidRPr="003B7EE8" w:rsidRDefault="00574AF7" w:rsidP="00FC21D1">
            <w:pPr>
              <w:tabs>
                <w:tab w:val="left" w:pos="270"/>
                <w:tab w:val="left" w:pos="2880"/>
                <w:tab w:val="left" w:pos="5310"/>
                <w:tab w:val="left" w:pos="7830"/>
              </w:tabs>
              <w:autoSpaceDE w:val="0"/>
              <w:autoSpaceDN w:val="0"/>
              <w:adjustRightInd w:val="0"/>
              <w:spacing w:line="252" w:lineRule="auto"/>
              <w:jc w:val="center"/>
              <w:rPr>
                <w:rFonts w:ascii="Times New Roman" w:hAnsi="Times New Roman"/>
                <w:sz w:val="24"/>
                <w:szCs w:val="24"/>
              </w:rPr>
            </w:pPr>
            <w:r w:rsidRPr="003B7EE8">
              <w:rPr>
                <w:rFonts w:ascii="Times New Roman" w:hAnsi="Times New Roman"/>
                <w:sz w:val="24"/>
                <w:szCs w:val="24"/>
              </w:rPr>
              <w:t>Đáp án</w:t>
            </w:r>
          </w:p>
        </w:tc>
        <w:tc>
          <w:tcPr>
            <w:tcW w:w="1787" w:type="dxa"/>
          </w:tcPr>
          <w:p w:rsidR="00574AF7" w:rsidRPr="003B7EE8" w:rsidRDefault="00574AF7" w:rsidP="00FC21D1">
            <w:pPr>
              <w:tabs>
                <w:tab w:val="left" w:pos="270"/>
                <w:tab w:val="left" w:pos="2880"/>
                <w:tab w:val="left" w:pos="5310"/>
                <w:tab w:val="left" w:pos="7830"/>
              </w:tabs>
              <w:autoSpaceDE w:val="0"/>
              <w:autoSpaceDN w:val="0"/>
              <w:adjustRightInd w:val="0"/>
              <w:spacing w:line="252" w:lineRule="auto"/>
              <w:jc w:val="center"/>
              <w:rPr>
                <w:rFonts w:ascii="Times New Roman" w:hAnsi="Times New Roman"/>
                <w:sz w:val="24"/>
                <w:szCs w:val="24"/>
              </w:rPr>
            </w:pPr>
            <w:r w:rsidRPr="003B7EE8">
              <w:rPr>
                <w:rFonts w:ascii="Times New Roman" w:hAnsi="Times New Roman"/>
                <w:sz w:val="24"/>
                <w:szCs w:val="24"/>
              </w:rPr>
              <w:t>Tính oxi hoá</w:t>
            </w:r>
          </w:p>
        </w:tc>
        <w:tc>
          <w:tcPr>
            <w:tcW w:w="1813" w:type="dxa"/>
          </w:tcPr>
          <w:p w:rsidR="00574AF7" w:rsidRPr="003B7EE8" w:rsidRDefault="00574AF7" w:rsidP="00FC21D1">
            <w:pPr>
              <w:tabs>
                <w:tab w:val="left" w:pos="270"/>
                <w:tab w:val="left" w:pos="2880"/>
                <w:tab w:val="left" w:pos="5310"/>
                <w:tab w:val="left" w:pos="7830"/>
              </w:tabs>
              <w:autoSpaceDE w:val="0"/>
              <w:autoSpaceDN w:val="0"/>
              <w:adjustRightInd w:val="0"/>
              <w:spacing w:line="252" w:lineRule="auto"/>
              <w:jc w:val="center"/>
              <w:rPr>
                <w:rFonts w:ascii="Times New Roman" w:hAnsi="Times New Roman"/>
                <w:sz w:val="24"/>
                <w:szCs w:val="24"/>
              </w:rPr>
            </w:pPr>
            <w:r w:rsidRPr="003B7EE8">
              <w:rPr>
                <w:rFonts w:ascii="Times New Roman" w:hAnsi="Times New Roman"/>
                <w:sz w:val="24"/>
                <w:szCs w:val="24"/>
              </w:rPr>
              <w:t>Tính khử</w:t>
            </w:r>
          </w:p>
        </w:tc>
      </w:tr>
      <w:tr w:rsidR="00FC21D1" w:rsidRPr="003B7EE8" w:rsidTr="00FC21D1">
        <w:trPr>
          <w:jc w:val="center"/>
        </w:trPr>
        <w:tc>
          <w:tcPr>
            <w:tcW w:w="1193" w:type="dxa"/>
            <w:tcBorders>
              <w:top w:val="single" w:sz="4" w:space="0" w:color="auto"/>
              <w:left w:val="single" w:sz="4" w:space="0" w:color="auto"/>
              <w:bottom w:val="single" w:sz="4" w:space="0" w:color="auto"/>
              <w:right w:val="single" w:sz="4" w:space="0" w:color="auto"/>
            </w:tcBorders>
          </w:tcPr>
          <w:p w:rsidR="00574AF7" w:rsidRPr="003B7EE8" w:rsidRDefault="00574AF7" w:rsidP="00FC21D1">
            <w:pPr>
              <w:tabs>
                <w:tab w:val="left" w:pos="270"/>
                <w:tab w:val="left" w:pos="2880"/>
                <w:tab w:val="left" w:pos="5310"/>
                <w:tab w:val="left" w:pos="7830"/>
              </w:tabs>
              <w:autoSpaceDE w:val="0"/>
              <w:autoSpaceDN w:val="0"/>
              <w:adjustRightInd w:val="0"/>
              <w:spacing w:line="252" w:lineRule="auto"/>
              <w:jc w:val="center"/>
              <w:rPr>
                <w:rFonts w:ascii="Times New Roman" w:hAnsi="Times New Roman"/>
                <w:b/>
                <w:sz w:val="24"/>
                <w:szCs w:val="24"/>
              </w:rPr>
            </w:pPr>
            <w:r w:rsidRPr="003B7EE8">
              <w:rPr>
                <w:rFonts w:ascii="Times New Roman" w:hAnsi="Times New Roman"/>
                <w:b/>
                <w:sz w:val="24"/>
                <w:szCs w:val="24"/>
              </w:rPr>
              <w:t>A</w:t>
            </w:r>
          </w:p>
        </w:tc>
        <w:tc>
          <w:tcPr>
            <w:tcW w:w="1890" w:type="dxa"/>
            <w:tcBorders>
              <w:top w:val="single" w:sz="4" w:space="0" w:color="auto"/>
              <w:left w:val="single" w:sz="4" w:space="0" w:color="auto"/>
              <w:bottom w:val="single" w:sz="4" w:space="0" w:color="auto"/>
              <w:right w:val="single" w:sz="4" w:space="0" w:color="auto"/>
            </w:tcBorders>
          </w:tcPr>
          <w:p w:rsidR="00574AF7" w:rsidRPr="003B7EE8" w:rsidRDefault="00574AF7" w:rsidP="00FC21D1">
            <w:pPr>
              <w:tabs>
                <w:tab w:val="left" w:pos="270"/>
                <w:tab w:val="left" w:pos="2880"/>
                <w:tab w:val="left" w:pos="5310"/>
                <w:tab w:val="left" w:pos="7830"/>
              </w:tabs>
              <w:autoSpaceDE w:val="0"/>
              <w:autoSpaceDN w:val="0"/>
              <w:adjustRightInd w:val="0"/>
              <w:spacing w:line="252" w:lineRule="auto"/>
              <w:jc w:val="center"/>
              <w:rPr>
                <w:rFonts w:ascii="Times New Roman" w:hAnsi="Times New Roman"/>
                <w:sz w:val="24"/>
                <w:szCs w:val="24"/>
              </w:rPr>
            </w:pPr>
            <w:r w:rsidRPr="003B7EE8">
              <w:rPr>
                <w:rFonts w:ascii="Times New Roman" w:hAnsi="Times New Roman"/>
                <w:sz w:val="24"/>
                <w:szCs w:val="24"/>
              </w:rPr>
              <w:t>Zn &gt; Sn</w:t>
            </w:r>
          </w:p>
        </w:tc>
        <w:tc>
          <w:tcPr>
            <w:tcW w:w="1986" w:type="dxa"/>
            <w:tcBorders>
              <w:top w:val="single" w:sz="4" w:space="0" w:color="auto"/>
              <w:left w:val="single" w:sz="4" w:space="0" w:color="auto"/>
              <w:bottom w:val="single" w:sz="4" w:space="0" w:color="auto"/>
              <w:right w:val="single" w:sz="4" w:space="0" w:color="auto"/>
            </w:tcBorders>
          </w:tcPr>
          <w:p w:rsidR="00574AF7" w:rsidRPr="003B7EE8" w:rsidRDefault="00574AF7" w:rsidP="00FC21D1">
            <w:pPr>
              <w:tabs>
                <w:tab w:val="left" w:pos="270"/>
                <w:tab w:val="left" w:pos="2880"/>
                <w:tab w:val="left" w:pos="5310"/>
                <w:tab w:val="left" w:pos="7830"/>
              </w:tabs>
              <w:autoSpaceDE w:val="0"/>
              <w:autoSpaceDN w:val="0"/>
              <w:adjustRightInd w:val="0"/>
              <w:spacing w:line="252" w:lineRule="auto"/>
              <w:jc w:val="center"/>
              <w:rPr>
                <w:rFonts w:ascii="Times New Roman" w:hAnsi="Times New Roman"/>
                <w:sz w:val="24"/>
                <w:szCs w:val="24"/>
              </w:rPr>
            </w:pPr>
            <w:r w:rsidRPr="003B7EE8">
              <w:rPr>
                <w:rFonts w:ascii="Times New Roman" w:hAnsi="Times New Roman"/>
                <w:sz w:val="24"/>
                <w:szCs w:val="24"/>
              </w:rPr>
              <w:t>Sn</w:t>
            </w:r>
            <w:r w:rsidRPr="003B7EE8">
              <w:rPr>
                <w:rFonts w:ascii="Times New Roman" w:hAnsi="Times New Roman"/>
                <w:sz w:val="24"/>
                <w:szCs w:val="24"/>
                <w:vertAlign w:val="superscript"/>
              </w:rPr>
              <w:t>2+</w:t>
            </w:r>
            <w:r w:rsidRPr="003B7EE8">
              <w:rPr>
                <w:rFonts w:ascii="Times New Roman" w:hAnsi="Times New Roman"/>
                <w:sz w:val="24"/>
                <w:szCs w:val="24"/>
              </w:rPr>
              <w:t xml:space="preserve"> &gt; Zn</w:t>
            </w:r>
            <w:r w:rsidRPr="003B7EE8">
              <w:rPr>
                <w:rFonts w:ascii="Times New Roman" w:hAnsi="Times New Roman"/>
                <w:sz w:val="24"/>
                <w:szCs w:val="24"/>
                <w:vertAlign w:val="superscript"/>
              </w:rPr>
              <w:t>2+</w:t>
            </w:r>
          </w:p>
        </w:tc>
        <w:tc>
          <w:tcPr>
            <w:tcW w:w="984" w:type="dxa"/>
          </w:tcPr>
          <w:p w:rsidR="00574AF7" w:rsidRPr="003B7EE8" w:rsidRDefault="00574AF7" w:rsidP="00FC21D1">
            <w:pPr>
              <w:tabs>
                <w:tab w:val="left" w:pos="270"/>
                <w:tab w:val="left" w:pos="2880"/>
                <w:tab w:val="left" w:pos="5310"/>
                <w:tab w:val="left" w:pos="7830"/>
              </w:tabs>
              <w:autoSpaceDE w:val="0"/>
              <w:autoSpaceDN w:val="0"/>
              <w:adjustRightInd w:val="0"/>
              <w:spacing w:line="252" w:lineRule="auto"/>
              <w:jc w:val="center"/>
              <w:rPr>
                <w:rFonts w:ascii="Times New Roman" w:hAnsi="Times New Roman"/>
                <w:b/>
                <w:sz w:val="24"/>
                <w:szCs w:val="24"/>
              </w:rPr>
            </w:pPr>
            <w:r w:rsidRPr="003B7EE8">
              <w:rPr>
                <w:rFonts w:ascii="Times New Roman" w:hAnsi="Times New Roman"/>
                <w:b/>
                <w:sz w:val="24"/>
                <w:szCs w:val="24"/>
              </w:rPr>
              <w:t>C</w:t>
            </w:r>
          </w:p>
        </w:tc>
        <w:tc>
          <w:tcPr>
            <w:tcW w:w="1787" w:type="dxa"/>
          </w:tcPr>
          <w:p w:rsidR="00574AF7" w:rsidRPr="003B7EE8" w:rsidRDefault="00574AF7" w:rsidP="00FC21D1">
            <w:pPr>
              <w:tabs>
                <w:tab w:val="left" w:pos="270"/>
                <w:tab w:val="left" w:pos="2880"/>
                <w:tab w:val="left" w:pos="5310"/>
                <w:tab w:val="left" w:pos="7830"/>
              </w:tabs>
              <w:autoSpaceDE w:val="0"/>
              <w:autoSpaceDN w:val="0"/>
              <w:adjustRightInd w:val="0"/>
              <w:spacing w:line="252" w:lineRule="auto"/>
              <w:jc w:val="center"/>
              <w:rPr>
                <w:rFonts w:ascii="Times New Roman" w:hAnsi="Times New Roman"/>
                <w:sz w:val="24"/>
                <w:szCs w:val="24"/>
              </w:rPr>
            </w:pPr>
            <w:r w:rsidRPr="003B7EE8">
              <w:rPr>
                <w:rFonts w:ascii="Times New Roman" w:hAnsi="Times New Roman"/>
                <w:sz w:val="24"/>
                <w:szCs w:val="24"/>
              </w:rPr>
              <w:t>Sn</w:t>
            </w:r>
            <w:r w:rsidRPr="003B7EE8">
              <w:rPr>
                <w:rFonts w:ascii="Times New Roman" w:hAnsi="Times New Roman"/>
                <w:sz w:val="24"/>
                <w:szCs w:val="24"/>
                <w:vertAlign w:val="superscript"/>
              </w:rPr>
              <w:t>2+</w:t>
            </w:r>
            <w:r w:rsidRPr="003B7EE8">
              <w:rPr>
                <w:rFonts w:ascii="Times New Roman" w:hAnsi="Times New Roman"/>
                <w:sz w:val="24"/>
                <w:szCs w:val="24"/>
              </w:rPr>
              <w:t xml:space="preserve"> &gt; Zn</w:t>
            </w:r>
            <w:r w:rsidRPr="003B7EE8">
              <w:rPr>
                <w:rFonts w:ascii="Times New Roman" w:hAnsi="Times New Roman"/>
                <w:sz w:val="24"/>
                <w:szCs w:val="24"/>
                <w:vertAlign w:val="superscript"/>
              </w:rPr>
              <w:t>2+</w:t>
            </w:r>
          </w:p>
        </w:tc>
        <w:tc>
          <w:tcPr>
            <w:tcW w:w="1813" w:type="dxa"/>
          </w:tcPr>
          <w:p w:rsidR="00574AF7" w:rsidRPr="003B7EE8" w:rsidRDefault="00574AF7" w:rsidP="00FC21D1">
            <w:pPr>
              <w:tabs>
                <w:tab w:val="left" w:pos="270"/>
                <w:tab w:val="left" w:pos="2880"/>
                <w:tab w:val="left" w:pos="5310"/>
                <w:tab w:val="left" w:pos="7830"/>
              </w:tabs>
              <w:autoSpaceDE w:val="0"/>
              <w:autoSpaceDN w:val="0"/>
              <w:adjustRightInd w:val="0"/>
              <w:spacing w:line="252" w:lineRule="auto"/>
              <w:jc w:val="center"/>
              <w:rPr>
                <w:rFonts w:ascii="Times New Roman" w:hAnsi="Times New Roman"/>
                <w:sz w:val="24"/>
                <w:szCs w:val="24"/>
              </w:rPr>
            </w:pPr>
            <w:r w:rsidRPr="003B7EE8">
              <w:rPr>
                <w:rFonts w:ascii="Times New Roman" w:hAnsi="Times New Roman"/>
                <w:sz w:val="24"/>
                <w:szCs w:val="24"/>
              </w:rPr>
              <w:t>Zn &gt; Sn</w:t>
            </w:r>
          </w:p>
        </w:tc>
      </w:tr>
      <w:tr w:rsidR="00FC21D1" w:rsidRPr="003B7EE8" w:rsidTr="00FC21D1">
        <w:trPr>
          <w:jc w:val="center"/>
        </w:trPr>
        <w:tc>
          <w:tcPr>
            <w:tcW w:w="1193" w:type="dxa"/>
            <w:tcBorders>
              <w:top w:val="single" w:sz="4" w:space="0" w:color="auto"/>
              <w:left w:val="single" w:sz="4" w:space="0" w:color="auto"/>
              <w:bottom w:val="single" w:sz="4" w:space="0" w:color="auto"/>
              <w:right w:val="single" w:sz="4" w:space="0" w:color="auto"/>
            </w:tcBorders>
          </w:tcPr>
          <w:p w:rsidR="00574AF7" w:rsidRPr="003B7EE8" w:rsidRDefault="00574AF7" w:rsidP="00FC21D1">
            <w:pPr>
              <w:tabs>
                <w:tab w:val="left" w:pos="270"/>
                <w:tab w:val="left" w:pos="2880"/>
                <w:tab w:val="left" w:pos="5310"/>
                <w:tab w:val="left" w:pos="7830"/>
              </w:tabs>
              <w:autoSpaceDE w:val="0"/>
              <w:autoSpaceDN w:val="0"/>
              <w:adjustRightInd w:val="0"/>
              <w:spacing w:line="252" w:lineRule="auto"/>
              <w:jc w:val="center"/>
              <w:rPr>
                <w:rFonts w:ascii="Times New Roman" w:hAnsi="Times New Roman"/>
                <w:b/>
                <w:sz w:val="24"/>
                <w:szCs w:val="24"/>
              </w:rPr>
            </w:pPr>
            <w:r w:rsidRPr="003B7EE8">
              <w:rPr>
                <w:rFonts w:ascii="Times New Roman" w:hAnsi="Times New Roman"/>
                <w:b/>
                <w:sz w:val="24"/>
                <w:szCs w:val="24"/>
              </w:rPr>
              <w:t>B</w:t>
            </w:r>
          </w:p>
        </w:tc>
        <w:tc>
          <w:tcPr>
            <w:tcW w:w="1890" w:type="dxa"/>
            <w:tcBorders>
              <w:top w:val="single" w:sz="4" w:space="0" w:color="auto"/>
              <w:left w:val="single" w:sz="4" w:space="0" w:color="auto"/>
              <w:bottom w:val="single" w:sz="4" w:space="0" w:color="auto"/>
              <w:right w:val="single" w:sz="4" w:space="0" w:color="auto"/>
            </w:tcBorders>
          </w:tcPr>
          <w:p w:rsidR="00574AF7" w:rsidRPr="003B7EE8" w:rsidRDefault="00574AF7" w:rsidP="00FC21D1">
            <w:pPr>
              <w:tabs>
                <w:tab w:val="left" w:pos="270"/>
                <w:tab w:val="left" w:pos="2880"/>
                <w:tab w:val="left" w:pos="5310"/>
                <w:tab w:val="left" w:pos="7830"/>
              </w:tabs>
              <w:autoSpaceDE w:val="0"/>
              <w:autoSpaceDN w:val="0"/>
              <w:adjustRightInd w:val="0"/>
              <w:spacing w:line="252" w:lineRule="auto"/>
              <w:jc w:val="center"/>
              <w:rPr>
                <w:rFonts w:ascii="Times New Roman" w:hAnsi="Times New Roman"/>
                <w:sz w:val="24"/>
                <w:szCs w:val="24"/>
              </w:rPr>
            </w:pPr>
            <w:r w:rsidRPr="003B7EE8">
              <w:rPr>
                <w:rFonts w:ascii="Times New Roman" w:hAnsi="Times New Roman"/>
                <w:sz w:val="24"/>
                <w:szCs w:val="24"/>
              </w:rPr>
              <w:t>Zn &lt; Sn</w:t>
            </w:r>
          </w:p>
        </w:tc>
        <w:tc>
          <w:tcPr>
            <w:tcW w:w="1986" w:type="dxa"/>
            <w:tcBorders>
              <w:top w:val="single" w:sz="4" w:space="0" w:color="auto"/>
              <w:left w:val="single" w:sz="4" w:space="0" w:color="auto"/>
              <w:bottom w:val="single" w:sz="4" w:space="0" w:color="auto"/>
              <w:right w:val="single" w:sz="4" w:space="0" w:color="auto"/>
            </w:tcBorders>
          </w:tcPr>
          <w:p w:rsidR="00574AF7" w:rsidRPr="003B7EE8" w:rsidRDefault="00574AF7" w:rsidP="00FC21D1">
            <w:pPr>
              <w:tabs>
                <w:tab w:val="left" w:pos="270"/>
                <w:tab w:val="left" w:pos="2880"/>
                <w:tab w:val="left" w:pos="5310"/>
                <w:tab w:val="left" w:pos="7830"/>
              </w:tabs>
              <w:autoSpaceDE w:val="0"/>
              <w:autoSpaceDN w:val="0"/>
              <w:adjustRightInd w:val="0"/>
              <w:spacing w:line="252" w:lineRule="auto"/>
              <w:jc w:val="center"/>
              <w:rPr>
                <w:rFonts w:ascii="Times New Roman" w:hAnsi="Times New Roman"/>
                <w:sz w:val="24"/>
                <w:szCs w:val="24"/>
              </w:rPr>
            </w:pPr>
            <w:r w:rsidRPr="003B7EE8">
              <w:rPr>
                <w:rFonts w:ascii="Times New Roman" w:hAnsi="Times New Roman"/>
                <w:sz w:val="24"/>
                <w:szCs w:val="24"/>
              </w:rPr>
              <w:t>Sn</w:t>
            </w:r>
            <w:r w:rsidRPr="003B7EE8">
              <w:rPr>
                <w:rFonts w:ascii="Times New Roman" w:hAnsi="Times New Roman"/>
                <w:sz w:val="24"/>
                <w:szCs w:val="24"/>
                <w:vertAlign w:val="superscript"/>
              </w:rPr>
              <w:t>2+</w:t>
            </w:r>
            <w:r w:rsidRPr="003B7EE8">
              <w:rPr>
                <w:rFonts w:ascii="Times New Roman" w:hAnsi="Times New Roman"/>
                <w:sz w:val="24"/>
                <w:szCs w:val="24"/>
              </w:rPr>
              <w:t xml:space="preserve"> &lt; Zn</w:t>
            </w:r>
            <w:r w:rsidRPr="003B7EE8">
              <w:rPr>
                <w:rFonts w:ascii="Times New Roman" w:hAnsi="Times New Roman"/>
                <w:sz w:val="24"/>
                <w:szCs w:val="24"/>
                <w:vertAlign w:val="superscript"/>
              </w:rPr>
              <w:t>2+</w:t>
            </w:r>
          </w:p>
        </w:tc>
        <w:tc>
          <w:tcPr>
            <w:tcW w:w="984" w:type="dxa"/>
          </w:tcPr>
          <w:p w:rsidR="00574AF7" w:rsidRPr="003B7EE8" w:rsidRDefault="00574AF7" w:rsidP="00FC21D1">
            <w:pPr>
              <w:tabs>
                <w:tab w:val="left" w:pos="270"/>
                <w:tab w:val="left" w:pos="2880"/>
                <w:tab w:val="left" w:pos="5310"/>
                <w:tab w:val="left" w:pos="7830"/>
              </w:tabs>
              <w:autoSpaceDE w:val="0"/>
              <w:autoSpaceDN w:val="0"/>
              <w:adjustRightInd w:val="0"/>
              <w:spacing w:line="252" w:lineRule="auto"/>
              <w:jc w:val="center"/>
              <w:rPr>
                <w:rFonts w:ascii="Times New Roman" w:hAnsi="Times New Roman"/>
                <w:b/>
                <w:sz w:val="24"/>
                <w:szCs w:val="24"/>
              </w:rPr>
            </w:pPr>
            <w:r w:rsidRPr="003B7EE8">
              <w:rPr>
                <w:rFonts w:ascii="Times New Roman" w:hAnsi="Times New Roman"/>
                <w:b/>
                <w:sz w:val="24"/>
                <w:szCs w:val="24"/>
              </w:rPr>
              <w:t>D</w:t>
            </w:r>
          </w:p>
        </w:tc>
        <w:tc>
          <w:tcPr>
            <w:tcW w:w="1787" w:type="dxa"/>
          </w:tcPr>
          <w:p w:rsidR="00574AF7" w:rsidRPr="003B7EE8" w:rsidRDefault="00574AF7" w:rsidP="00FC21D1">
            <w:pPr>
              <w:tabs>
                <w:tab w:val="left" w:pos="270"/>
                <w:tab w:val="left" w:pos="2880"/>
                <w:tab w:val="left" w:pos="5310"/>
                <w:tab w:val="left" w:pos="7830"/>
              </w:tabs>
              <w:autoSpaceDE w:val="0"/>
              <w:autoSpaceDN w:val="0"/>
              <w:adjustRightInd w:val="0"/>
              <w:spacing w:line="252" w:lineRule="auto"/>
              <w:jc w:val="center"/>
              <w:rPr>
                <w:rFonts w:ascii="Times New Roman" w:hAnsi="Times New Roman"/>
                <w:sz w:val="24"/>
                <w:szCs w:val="24"/>
              </w:rPr>
            </w:pPr>
            <w:r w:rsidRPr="003B7EE8">
              <w:rPr>
                <w:rFonts w:ascii="Times New Roman" w:hAnsi="Times New Roman"/>
                <w:sz w:val="24"/>
                <w:szCs w:val="24"/>
              </w:rPr>
              <w:t>Sn</w:t>
            </w:r>
            <w:r w:rsidRPr="003B7EE8">
              <w:rPr>
                <w:rFonts w:ascii="Times New Roman" w:hAnsi="Times New Roman"/>
                <w:sz w:val="24"/>
                <w:szCs w:val="24"/>
                <w:vertAlign w:val="superscript"/>
              </w:rPr>
              <w:t>2+</w:t>
            </w:r>
            <w:r w:rsidRPr="003B7EE8">
              <w:rPr>
                <w:rFonts w:ascii="Times New Roman" w:hAnsi="Times New Roman"/>
                <w:sz w:val="24"/>
                <w:szCs w:val="24"/>
              </w:rPr>
              <w:t xml:space="preserve"> &lt; Zn</w:t>
            </w:r>
            <w:r w:rsidRPr="003B7EE8">
              <w:rPr>
                <w:rFonts w:ascii="Times New Roman" w:hAnsi="Times New Roman"/>
                <w:sz w:val="24"/>
                <w:szCs w:val="24"/>
                <w:vertAlign w:val="superscript"/>
              </w:rPr>
              <w:t>2+</w:t>
            </w:r>
          </w:p>
        </w:tc>
        <w:tc>
          <w:tcPr>
            <w:tcW w:w="1813" w:type="dxa"/>
          </w:tcPr>
          <w:p w:rsidR="00574AF7" w:rsidRPr="003B7EE8" w:rsidRDefault="00574AF7" w:rsidP="00FC21D1">
            <w:pPr>
              <w:tabs>
                <w:tab w:val="left" w:pos="270"/>
                <w:tab w:val="left" w:pos="2880"/>
                <w:tab w:val="left" w:pos="5310"/>
                <w:tab w:val="left" w:pos="7830"/>
              </w:tabs>
              <w:autoSpaceDE w:val="0"/>
              <w:autoSpaceDN w:val="0"/>
              <w:adjustRightInd w:val="0"/>
              <w:spacing w:line="252" w:lineRule="auto"/>
              <w:jc w:val="center"/>
              <w:rPr>
                <w:rFonts w:ascii="Times New Roman" w:hAnsi="Times New Roman"/>
                <w:sz w:val="24"/>
                <w:szCs w:val="24"/>
              </w:rPr>
            </w:pPr>
            <w:r w:rsidRPr="003B7EE8">
              <w:rPr>
                <w:rFonts w:ascii="Times New Roman" w:hAnsi="Times New Roman"/>
                <w:sz w:val="24"/>
                <w:szCs w:val="24"/>
              </w:rPr>
              <w:t>Zn &lt; Sn</w:t>
            </w:r>
          </w:p>
        </w:tc>
      </w:tr>
    </w:tbl>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eastAsia="TimesNewRoman" w:hAnsi="Times New Roman"/>
          <w:sz w:val="24"/>
          <w:szCs w:val="24"/>
          <w:lang w:val="pt-BR"/>
        </w:rPr>
      </w:pPr>
      <w:r w:rsidRPr="003B7EE8">
        <w:rPr>
          <w:rFonts w:ascii="Times New Roman" w:hAnsi="Times New Roman"/>
          <w:b/>
          <w:sz w:val="24"/>
          <w:szCs w:val="24"/>
        </w:rPr>
        <w:t xml:space="preserve">Câu </w:t>
      </w:r>
      <w:r w:rsidR="00A75913" w:rsidRPr="003B7EE8">
        <w:rPr>
          <w:rFonts w:ascii="Times New Roman" w:hAnsi="Times New Roman"/>
          <w:b/>
          <w:sz w:val="24"/>
          <w:szCs w:val="24"/>
        </w:rPr>
        <w:t>41</w:t>
      </w:r>
      <w:r w:rsidRPr="003B7EE8">
        <w:rPr>
          <w:rFonts w:ascii="Times New Roman" w:hAnsi="Times New Roman"/>
          <w:b/>
          <w:sz w:val="24"/>
          <w:szCs w:val="24"/>
        </w:rPr>
        <w:t>:</w:t>
      </w:r>
      <w:r w:rsidRPr="003B7EE8">
        <w:rPr>
          <w:rFonts w:ascii="Times New Roman" w:hAnsi="Times New Roman"/>
          <w:sz w:val="24"/>
          <w:szCs w:val="24"/>
        </w:rPr>
        <w:t xml:space="preserve"> </w:t>
      </w:r>
      <w:r w:rsidRPr="003B7EE8">
        <w:rPr>
          <w:rFonts w:ascii="Times New Roman" w:eastAsia="TimesNewRoman" w:hAnsi="Times New Roman"/>
          <w:sz w:val="24"/>
          <w:szCs w:val="24"/>
          <w:lang w:val="pt-BR"/>
        </w:rPr>
        <w:t>Cho các ion kim loại : Zn</w:t>
      </w:r>
      <w:r w:rsidRPr="003B7EE8">
        <w:rPr>
          <w:rFonts w:ascii="Times New Roman" w:eastAsia="TimesNewRoman" w:hAnsi="Times New Roman"/>
          <w:sz w:val="24"/>
          <w:szCs w:val="24"/>
          <w:vertAlign w:val="superscript"/>
          <w:lang w:val="pt-BR"/>
        </w:rPr>
        <w:t>2+</w:t>
      </w:r>
      <w:r w:rsidRPr="003B7EE8">
        <w:rPr>
          <w:rFonts w:ascii="Times New Roman" w:eastAsia="TimesNewRoman" w:hAnsi="Times New Roman"/>
          <w:sz w:val="24"/>
          <w:szCs w:val="24"/>
          <w:lang w:val="pt-BR"/>
        </w:rPr>
        <w:t>, Sn</w:t>
      </w:r>
      <w:r w:rsidRPr="003B7EE8">
        <w:rPr>
          <w:rFonts w:ascii="Times New Roman" w:eastAsia="TimesNewRoman" w:hAnsi="Times New Roman"/>
          <w:sz w:val="24"/>
          <w:szCs w:val="24"/>
          <w:vertAlign w:val="superscript"/>
          <w:lang w:val="pt-BR"/>
        </w:rPr>
        <w:t>2+</w:t>
      </w:r>
      <w:r w:rsidRPr="003B7EE8">
        <w:rPr>
          <w:rFonts w:ascii="Times New Roman" w:eastAsia="TimesNewRoman" w:hAnsi="Times New Roman"/>
          <w:sz w:val="24"/>
          <w:szCs w:val="24"/>
          <w:lang w:val="pt-BR"/>
        </w:rPr>
        <w:t>, Ni</w:t>
      </w:r>
      <w:r w:rsidRPr="003B7EE8">
        <w:rPr>
          <w:rFonts w:ascii="Times New Roman" w:eastAsia="TimesNewRoman" w:hAnsi="Times New Roman"/>
          <w:sz w:val="24"/>
          <w:szCs w:val="24"/>
          <w:vertAlign w:val="superscript"/>
          <w:lang w:val="pt-BR"/>
        </w:rPr>
        <w:t>2+</w:t>
      </w:r>
      <w:r w:rsidRPr="003B7EE8">
        <w:rPr>
          <w:rFonts w:ascii="Times New Roman" w:eastAsia="TimesNewRoman" w:hAnsi="Times New Roman"/>
          <w:sz w:val="24"/>
          <w:szCs w:val="24"/>
          <w:lang w:val="pt-BR"/>
        </w:rPr>
        <w:t>, Fe</w:t>
      </w:r>
      <w:r w:rsidRPr="003B7EE8">
        <w:rPr>
          <w:rFonts w:ascii="Times New Roman" w:eastAsia="TimesNewRoman" w:hAnsi="Times New Roman"/>
          <w:sz w:val="24"/>
          <w:szCs w:val="24"/>
          <w:vertAlign w:val="superscript"/>
          <w:lang w:val="pt-BR"/>
        </w:rPr>
        <w:t>2+</w:t>
      </w:r>
      <w:r w:rsidRPr="003B7EE8">
        <w:rPr>
          <w:rFonts w:ascii="Times New Roman" w:eastAsia="TimesNewRoman" w:hAnsi="Times New Roman"/>
          <w:sz w:val="24"/>
          <w:szCs w:val="24"/>
          <w:lang w:val="pt-BR"/>
        </w:rPr>
        <w:t>, Pb</w:t>
      </w:r>
      <w:r w:rsidRPr="003B7EE8">
        <w:rPr>
          <w:rFonts w:ascii="Times New Roman" w:eastAsia="TimesNewRoman" w:hAnsi="Times New Roman"/>
          <w:sz w:val="24"/>
          <w:szCs w:val="24"/>
          <w:vertAlign w:val="superscript"/>
          <w:lang w:val="pt-BR"/>
        </w:rPr>
        <w:t>2+</w:t>
      </w:r>
      <w:r w:rsidRPr="003B7EE8">
        <w:rPr>
          <w:rFonts w:ascii="Times New Roman" w:eastAsia="TimesNewRoman" w:hAnsi="Times New Roman"/>
          <w:sz w:val="24"/>
          <w:szCs w:val="24"/>
          <w:lang w:val="pt-BR"/>
        </w:rPr>
        <w:t>. Thứ tự tính oxi hoá giảm dần là :</w:t>
      </w:r>
    </w:p>
    <w:p w:rsidR="004C6E6B" w:rsidRPr="003B7EE8" w:rsidRDefault="00574AF7" w:rsidP="004C6E6B">
      <w:pPr>
        <w:tabs>
          <w:tab w:val="left" w:pos="270"/>
          <w:tab w:val="left" w:pos="2880"/>
          <w:tab w:val="left" w:pos="5310"/>
          <w:tab w:val="left" w:pos="7830"/>
        </w:tabs>
        <w:autoSpaceDE w:val="0"/>
        <w:autoSpaceDN w:val="0"/>
        <w:adjustRightInd w:val="0"/>
        <w:spacing w:line="252" w:lineRule="auto"/>
        <w:jc w:val="both"/>
        <w:rPr>
          <w:rFonts w:ascii="Times New Roman" w:eastAsia="TimesNewRoman" w:hAnsi="Times New Roman"/>
          <w:sz w:val="24"/>
          <w:szCs w:val="24"/>
          <w:lang w:val="es-ES"/>
        </w:rPr>
      </w:pPr>
      <w:r w:rsidRPr="003B7EE8">
        <w:rPr>
          <w:rFonts w:ascii="Times New Roman" w:hAnsi="Times New Roman"/>
          <w:b/>
          <w:bCs/>
          <w:sz w:val="24"/>
          <w:szCs w:val="24"/>
          <w:lang w:val="es-ES"/>
        </w:rPr>
        <w:tab/>
      </w:r>
      <w:r w:rsidR="004C6E6B" w:rsidRPr="003B7EE8">
        <w:rPr>
          <w:rFonts w:ascii="Times New Roman" w:hAnsi="Times New Roman"/>
          <w:b/>
          <w:bCs/>
          <w:sz w:val="24"/>
          <w:szCs w:val="24"/>
          <w:lang w:val="es-ES"/>
        </w:rPr>
        <w:t xml:space="preserve">A. </w:t>
      </w:r>
      <w:r w:rsidR="004C6E6B" w:rsidRPr="003B7EE8">
        <w:rPr>
          <w:rFonts w:ascii="Times New Roman" w:eastAsia="TimesNewRoman" w:hAnsi="Times New Roman"/>
          <w:sz w:val="24"/>
          <w:szCs w:val="24"/>
          <w:lang w:val="es-ES"/>
        </w:rPr>
        <w:t>Pb</w:t>
      </w:r>
      <w:r w:rsidR="004C6E6B" w:rsidRPr="003B7EE8">
        <w:rPr>
          <w:rFonts w:ascii="Times New Roman" w:eastAsia="TimesNewRoman" w:hAnsi="Times New Roman"/>
          <w:sz w:val="24"/>
          <w:szCs w:val="24"/>
          <w:vertAlign w:val="superscript"/>
          <w:lang w:val="es-ES"/>
        </w:rPr>
        <w:t>2+</w:t>
      </w:r>
      <w:r w:rsidR="004C6E6B" w:rsidRPr="003B7EE8">
        <w:rPr>
          <w:rFonts w:ascii="Times New Roman" w:eastAsia="TimesNewRoman" w:hAnsi="Times New Roman"/>
          <w:sz w:val="24"/>
          <w:szCs w:val="24"/>
          <w:lang w:val="es-ES"/>
        </w:rPr>
        <w:t xml:space="preserve"> &gt; Sn</w:t>
      </w:r>
      <w:r w:rsidR="004C6E6B" w:rsidRPr="003B7EE8">
        <w:rPr>
          <w:rFonts w:ascii="Times New Roman" w:eastAsia="TimesNewRoman" w:hAnsi="Times New Roman"/>
          <w:sz w:val="24"/>
          <w:szCs w:val="24"/>
          <w:vertAlign w:val="superscript"/>
          <w:lang w:val="es-ES"/>
        </w:rPr>
        <w:t>2+</w:t>
      </w:r>
      <w:r w:rsidR="004C6E6B" w:rsidRPr="003B7EE8">
        <w:rPr>
          <w:rFonts w:ascii="Times New Roman" w:eastAsia="TimesNewRoman" w:hAnsi="Times New Roman"/>
          <w:sz w:val="24"/>
          <w:szCs w:val="24"/>
          <w:lang w:val="es-ES"/>
        </w:rPr>
        <w:t xml:space="preserve"> &gt; Fe</w:t>
      </w:r>
      <w:r w:rsidR="004C6E6B" w:rsidRPr="003B7EE8">
        <w:rPr>
          <w:rFonts w:ascii="Times New Roman" w:eastAsia="TimesNewRoman" w:hAnsi="Times New Roman"/>
          <w:sz w:val="24"/>
          <w:szCs w:val="24"/>
          <w:vertAlign w:val="superscript"/>
          <w:lang w:val="es-ES"/>
        </w:rPr>
        <w:t>2+</w:t>
      </w:r>
      <w:r w:rsidR="004C6E6B" w:rsidRPr="003B7EE8">
        <w:rPr>
          <w:rFonts w:ascii="Times New Roman" w:eastAsia="TimesNewRoman" w:hAnsi="Times New Roman"/>
          <w:sz w:val="24"/>
          <w:szCs w:val="24"/>
          <w:lang w:val="es-ES"/>
        </w:rPr>
        <w:t xml:space="preserve"> &gt; Ni</w:t>
      </w:r>
      <w:r w:rsidR="004C6E6B" w:rsidRPr="003B7EE8">
        <w:rPr>
          <w:rFonts w:ascii="Times New Roman" w:eastAsia="TimesNewRoman" w:hAnsi="Times New Roman"/>
          <w:sz w:val="24"/>
          <w:szCs w:val="24"/>
          <w:vertAlign w:val="superscript"/>
          <w:lang w:val="es-ES"/>
        </w:rPr>
        <w:t>2+</w:t>
      </w:r>
      <w:r w:rsidR="004C6E6B" w:rsidRPr="003B7EE8">
        <w:rPr>
          <w:rFonts w:ascii="Times New Roman" w:eastAsia="TimesNewRoman" w:hAnsi="Times New Roman"/>
          <w:sz w:val="24"/>
          <w:szCs w:val="24"/>
          <w:lang w:val="es-ES"/>
        </w:rPr>
        <w:t xml:space="preserve"> &gt; Zn</w:t>
      </w:r>
      <w:r w:rsidR="004C6E6B" w:rsidRPr="003B7EE8">
        <w:rPr>
          <w:rFonts w:ascii="Times New Roman" w:eastAsia="TimesNewRoman" w:hAnsi="Times New Roman"/>
          <w:sz w:val="24"/>
          <w:szCs w:val="24"/>
          <w:vertAlign w:val="superscript"/>
          <w:lang w:val="es-ES"/>
        </w:rPr>
        <w:t>2+</w:t>
      </w:r>
      <w:r w:rsidRPr="003B7EE8">
        <w:rPr>
          <w:rFonts w:ascii="Times New Roman" w:eastAsia="TimesNewRoman" w:hAnsi="Times New Roman"/>
          <w:sz w:val="24"/>
          <w:szCs w:val="24"/>
          <w:lang w:val="es-ES"/>
        </w:rPr>
        <w:t xml:space="preserve">. </w:t>
      </w:r>
      <w:r w:rsidRPr="003B7EE8">
        <w:rPr>
          <w:rFonts w:ascii="Times New Roman" w:eastAsia="TimesNewRoman" w:hAnsi="Times New Roman"/>
          <w:sz w:val="24"/>
          <w:szCs w:val="24"/>
          <w:lang w:val="es-ES"/>
        </w:rPr>
        <w:tab/>
      </w:r>
      <w:r w:rsidR="004C6E6B" w:rsidRPr="003B7EE8">
        <w:rPr>
          <w:rFonts w:ascii="Times New Roman" w:hAnsi="Times New Roman"/>
          <w:b/>
          <w:bCs/>
          <w:sz w:val="24"/>
          <w:szCs w:val="24"/>
          <w:lang w:val="es-ES"/>
        </w:rPr>
        <w:t xml:space="preserve">B. </w:t>
      </w:r>
      <w:r w:rsidR="004C6E6B" w:rsidRPr="003B7EE8">
        <w:rPr>
          <w:rFonts w:ascii="Times New Roman" w:eastAsia="TimesNewRoman" w:hAnsi="Times New Roman"/>
          <w:sz w:val="24"/>
          <w:szCs w:val="24"/>
          <w:lang w:val="es-ES"/>
        </w:rPr>
        <w:t>Sn</w:t>
      </w:r>
      <w:r w:rsidR="004C6E6B" w:rsidRPr="003B7EE8">
        <w:rPr>
          <w:rFonts w:ascii="Times New Roman" w:eastAsia="TimesNewRoman" w:hAnsi="Times New Roman"/>
          <w:sz w:val="24"/>
          <w:szCs w:val="24"/>
          <w:vertAlign w:val="superscript"/>
          <w:lang w:val="es-ES"/>
        </w:rPr>
        <w:t>2+</w:t>
      </w:r>
      <w:r w:rsidR="004C6E6B" w:rsidRPr="003B7EE8">
        <w:rPr>
          <w:rFonts w:ascii="Times New Roman" w:eastAsia="TimesNewRoman" w:hAnsi="Times New Roman"/>
          <w:sz w:val="24"/>
          <w:szCs w:val="24"/>
          <w:lang w:val="es-ES"/>
        </w:rPr>
        <w:t xml:space="preserve"> &gt; Ni</w:t>
      </w:r>
      <w:r w:rsidR="004C6E6B" w:rsidRPr="003B7EE8">
        <w:rPr>
          <w:rFonts w:ascii="Times New Roman" w:eastAsia="TimesNewRoman" w:hAnsi="Times New Roman"/>
          <w:sz w:val="24"/>
          <w:szCs w:val="24"/>
          <w:vertAlign w:val="superscript"/>
          <w:lang w:val="es-ES"/>
        </w:rPr>
        <w:t>2+</w:t>
      </w:r>
      <w:r w:rsidR="004C6E6B" w:rsidRPr="003B7EE8">
        <w:rPr>
          <w:rFonts w:ascii="Times New Roman" w:eastAsia="TimesNewRoman" w:hAnsi="Times New Roman"/>
          <w:sz w:val="24"/>
          <w:szCs w:val="24"/>
          <w:lang w:val="es-ES"/>
        </w:rPr>
        <w:t xml:space="preserve"> &gt; Zn</w:t>
      </w:r>
      <w:r w:rsidR="004C6E6B" w:rsidRPr="003B7EE8">
        <w:rPr>
          <w:rFonts w:ascii="Times New Roman" w:eastAsia="TimesNewRoman" w:hAnsi="Times New Roman"/>
          <w:sz w:val="24"/>
          <w:szCs w:val="24"/>
          <w:vertAlign w:val="superscript"/>
          <w:lang w:val="es-ES"/>
        </w:rPr>
        <w:t>2+</w:t>
      </w:r>
      <w:r w:rsidR="004C6E6B" w:rsidRPr="003B7EE8">
        <w:rPr>
          <w:rFonts w:ascii="Times New Roman" w:eastAsia="TimesNewRoman" w:hAnsi="Times New Roman"/>
          <w:sz w:val="24"/>
          <w:szCs w:val="24"/>
          <w:lang w:val="es-ES"/>
        </w:rPr>
        <w:t xml:space="preserve"> &gt; Pb</w:t>
      </w:r>
      <w:r w:rsidR="004C6E6B" w:rsidRPr="003B7EE8">
        <w:rPr>
          <w:rFonts w:ascii="Times New Roman" w:eastAsia="TimesNewRoman" w:hAnsi="Times New Roman"/>
          <w:sz w:val="24"/>
          <w:szCs w:val="24"/>
          <w:vertAlign w:val="superscript"/>
          <w:lang w:val="es-ES"/>
        </w:rPr>
        <w:t>2+</w:t>
      </w:r>
      <w:r w:rsidR="004C6E6B" w:rsidRPr="003B7EE8">
        <w:rPr>
          <w:rFonts w:ascii="Times New Roman" w:eastAsia="TimesNewRoman" w:hAnsi="Times New Roman"/>
          <w:sz w:val="24"/>
          <w:szCs w:val="24"/>
          <w:lang w:val="es-ES"/>
        </w:rPr>
        <w:t xml:space="preserve"> &gt; Fe</w:t>
      </w:r>
      <w:r w:rsidR="004C6E6B" w:rsidRPr="003B7EE8">
        <w:rPr>
          <w:rFonts w:ascii="Times New Roman" w:eastAsia="TimesNewRoman" w:hAnsi="Times New Roman"/>
          <w:sz w:val="24"/>
          <w:szCs w:val="24"/>
          <w:vertAlign w:val="superscript"/>
          <w:lang w:val="es-ES"/>
        </w:rPr>
        <w:t>2+</w:t>
      </w:r>
      <w:r w:rsidR="004C6E6B" w:rsidRPr="003B7EE8">
        <w:rPr>
          <w:rFonts w:ascii="Times New Roman" w:eastAsia="TimesNewRoman" w:hAnsi="Times New Roman"/>
          <w:sz w:val="24"/>
          <w:szCs w:val="24"/>
          <w:lang w:val="es-ES"/>
        </w:rPr>
        <w:t>.</w:t>
      </w:r>
    </w:p>
    <w:p w:rsidR="004C6E6B" w:rsidRPr="003B7EE8" w:rsidRDefault="00574AF7" w:rsidP="004C6E6B">
      <w:pPr>
        <w:tabs>
          <w:tab w:val="left" w:pos="270"/>
          <w:tab w:val="left" w:pos="2880"/>
          <w:tab w:val="left" w:pos="5310"/>
          <w:tab w:val="left" w:pos="7830"/>
        </w:tabs>
        <w:autoSpaceDE w:val="0"/>
        <w:autoSpaceDN w:val="0"/>
        <w:adjustRightInd w:val="0"/>
        <w:spacing w:line="252" w:lineRule="auto"/>
        <w:jc w:val="both"/>
        <w:rPr>
          <w:rFonts w:ascii="Times New Roman" w:eastAsia="TimesNewRoman" w:hAnsi="Times New Roman"/>
          <w:sz w:val="24"/>
          <w:szCs w:val="24"/>
          <w:lang w:val="es-ES"/>
        </w:rPr>
      </w:pPr>
      <w:r w:rsidRPr="003B7EE8">
        <w:rPr>
          <w:rFonts w:ascii="Times New Roman" w:hAnsi="Times New Roman"/>
          <w:b/>
          <w:bCs/>
          <w:sz w:val="24"/>
          <w:szCs w:val="24"/>
          <w:lang w:val="es-ES"/>
        </w:rPr>
        <w:tab/>
      </w:r>
      <w:r w:rsidR="004C6E6B" w:rsidRPr="003B7EE8">
        <w:rPr>
          <w:rFonts w:ascii="Times New Roman" w:hAnsi="Times New Roman"/>
          <w:b/>
          <w:bCs/>
          <w:sz w:val="24"/>
          <w:szCs w:val="24"/>
          <w:lang w:val="es-ES"/>
        </w:rPr>
        <w:t xml:space="preserve">C. </w:t>
      </w:r>
      <w:r w:rsidR="004C6E6B" w:rsidRPr="003B7EE8">
        <w:rPr>
          <w:rFonts w:ascii="Times New Roman" w:eastAsia="TimesNewRoman" w:hAnsi="Times New Roman"/>
          <w:sz w:val="24"/>
          <w:szCs w:val="24"/>
          <w:lang w:val="es-ES"/>
        </w:rPr>
        <w:t>Zn</w:t>
      </w:r>
      <w:r w:rsidR="004C6E6B" w:rsidRPr="003B7EE8">
        <w:rPr>
          <w:rFonts w:ascii="Times New Roman" w:eastAsia="TimesNewRoman" w:hAnsi="Times New Roman"/>
          <w:sz w:val="24"/>
          <w:szCs w:val="24"/>
          <w:vertAlign w:val="superscript"/>
          <w:lang w:val="es-ES"/>
        </w:rPr>
        <w:t>2+</w:t>
      </w:r>
      <w:r w:rsidR="004C6E6B" w:rsidRPr="003B7EE8">
        <w:rPr>
          <w:rFonts w:ascii="Times New Roman" w:eastAsia="TimesNewRoman" w:hAnsi="Times New Roman"/>
          <w:sz w:val="24"/>
          <w:szCs w:val="24"/>
          <w:lang w:val="es-ES"/>
        </w:rPr>
        <w:t xml:space="preserve"> &gt; Sn</w:t>
      </w:r>
      <w:r w:rsidR="004C6E6B" w:rsidRPr="003B7EE8">
        <w:rPr>
          <w:rFonts w:ascii="Times New Roman" w:eastAsia="TimesNewRoman" w:hAnsi="Times New Roman"/>
          <w:sz w:val="24"/>
          <w:szCs w:val="24"/>
          <w:vertAlign w:val="superscript"/>
          <w:lang w:val="es-ES"/>
        </w:rPr>
        <w:t>2+</w:t>
      </w:r>
      <w:r w:rsidR="004C6E6B" w:rsidRPr="003B7EE8">
        <w:rPr>
          <w:rFonts w:ascii="Times New Roman" w:eastAsia="TimesNewRoman" w:hAnsi="Times New Roman"/>
          <w:sz w:val="24"/>
          <w:szCs w:val="24"/>
          <w:lang w:val="es-ES"/>
        </w:rPr>
        <w:t xml:space="preserve"> &gt; Ni</w:t>
      </w:r>
      <w:r w:rsidR="004C6E6B" w:rsidRPr="003B7EE8">
        <w:rPr>
          <w:rFonts w:ascii="Times New Roman" w:eastAsia="TimesNewRoman" w:hAnsi="Times New Roman"/>
          <w:sz w:val="24"/>
          <w:szCs w:val="24"/>
          <w:vertAlign w:val="superscript"/>
          <w:lang w:val="es-ES"/>
        </w:rPr>
        <w:t>2+</w:t>
      </w:r>
      <w:r w:rsidR="004C6E6B" w:rsidRPr="003B7EE8">
        <w:rPr>
          <w:rFonts w:ascii="Times New Roman" w:eastAsia="TimesNewRoman" w:hAnsi="Times New Roman"/>
          <w:sz w:val="24"/>
          <w:szCs w:val="24"/>
          <w:lang w:val="es-ES"/>
        </w:rPr>
        <w:t xml:space="preserve"> &gt; Fe</w:t>
      </w:r>
      <w:r w:rsidR="004C6E6B" w:rsidRPr="003B7EE8">
        <w:rPr>
          <w:rFonts w:ascii="Times New Roman" w:eastAsia="TimesNewRoman" w:hAnsi="Times New Roman"/>
          <w:sz w:val="24"/>
          <w:szCs w:val="24"/>
          <w:vertAlign w:val="superscript"/>
          <w:lang w:val="es-ES"/>
        </w:rPr>
        <w:t>2+</w:t>
      </w:r>
      <w:r w:rsidR="004C6E6B" w:rsidRPr="003B7EE8">
        <w:rPr>
          <w:rFonts w:ascii="Times New Roman" w:eastAsia="TimesNewRoman" w:hAnsi="Times New Roman"/>
          <w:sz w:val="24"/>
          <w:szCs w:val="24"/>
          <w:lang w:val="es-ES"/>
        </w:rPr>
        <w:t xml:space="preserve"> &gt; Pb</w:t>
      </w:r>
      <w:r w:rsidR="004C6E6B" w:rsidRPr="003B7EE8">
        <w:rPr>
          <w:rFonts w:ascii="Times New Roman" w:eastAsia="TimesNewRoman" w:hAnsi="Times New Roman"/>
          <w:sz w:val="24"/>
          <w:szCs w:val="24"/>
          <w:vertAlign w:val="superscript"/>
          <w:lang w:val="es-ES"/>
        </w:rPr>
        <w:t>2+</w:t>
      </w:r>
      <w:r w:rsidRPr="003B7EE8">
        <w:rPr>
          <w:rFonts w:ascii="Times New Roman" w:eastAsia="TimesNewRoman" w:hAnsi="Times New Roman"/>
          <w:sz w:val="24"/>
          <w:szCs w:val="24"/>
          <w:lang w:val="es-ES"/>
        </w:rPr>
        <w:t xml:space="preserve">. </w:t>
      </w:r>
      <w:r w:rsidRPr="003B7EE8">
        <w:rPr>
          <w:rFonts w:ascii="Times New Roman" w:eastAsia="TimesNewRoman" w:hAnsi="Times New Roman"/>
          <w:sz w:val="24"/>
          <w:szCs w:val="24"/>
          <w:lang w:val="es-ES"/>
        </w:rPr>
        <w:tab/>
      </w:r>
      <w:r w:rsidR="004C6E6B" w:rsidRPr="003B7EE8">
        <w:rPr>
          <w:rFonts w:ascii="Times New Roman" w:hAnsi="Times New Roman"/>
          <w:b/>
          <w:bCs/>
          <w:sz w:val="24"/>
          <w:szCs w:val="24"/>
          <w:lang w:val="es-ES"/>
        </w:rPr>
        <w:t xml:space="preserve">D. </w:t>
      </w:r>
      <w:r w:rsidR="004C6E6B" w:rsidRPr="003B7EE8">
        <w:rPr>
          <w:rFonts w:ascii="Times New Roman" w:eastAsia="TimesNewRoman" w:hAnsi="Times New Roman"/>
          <w:sz w:val="24"/>
          <w:szCs w:val="24"/>
          <w:lang w:val="es-ES"/>
        </w:rPr>
        <w:t>Pb</w:t>
      </w:r>
      <w:r w:rsidR="004C6E6B" w:rsidRPr="003B7EE8">
        <w:rPr>
          <w:rFonts w:ascii="Times New Roman" w:eastAsia="TimesNewRoman" w:hAnsi="Times New Roman"/>
          <w:sz w:val="24"/>
          <w:szCs w:val="24"/>
          <w:vertAlign w:val="superscript"/>
          <w:lang w:val="es-ES"/>
        </w:rPr>
        <w:t>2+</w:t>
      </w:r>
      <w:r w:rsidR="004C6E6B" w:rsidRPr="003B7EE8">
        <w:rPr>
          <w:rFonts w:ascii="Times New Roman" w:eastAsia="TimesNewRoman" w:hAnsi="Times New Roman"/>
          <w:sz w:val="24"/>
          <w:szCs w:val="24"/>
          <w:lang w:val="es-ES"/>
        </w:rPr>
        <w:t xml:space="preserve"> &gt; Sn</w:t>
      </w:r>
      <w:r w:rsidR="004C6E6B" w:rsidRPr="003B7EE8">
        <w:rPr>
          <w:rFonts w:ascii="Times New Roman" w:eastAsia="TimesNewRoman" w:hAnsi="Times New Roman"/>
          <w:sz w:val="24"/>
          <w:szCs w:val="24"/>
          <w:vertAlign w:val="superscript"/>
          <w:lang w:val="es-ES"/>
        </w:rPr>
        <w:t>2+</w:t>
      </w:r>
      <w:r w:rsidR="004C6E6B" w:rsidRPr="003B7EE8">
        <w:rPr>
          <w:rFonts w:ascii="Times New Roman" w:eastAsia="TimesNewRoman" w:hAnsi="Times New Roman"/>
          <w:sz w:val="24"/>
          <w:szCs w:val="24"/>
          <w:lang w:val="es-ES"/>
        </w:rPr>
        <w:t xml:space="preserve"> &gt; Ni</w:t>
      </w:r>
      <w:r w:rsidR="004C6E6B" w:rsidRPr="003B7EE8">
        <w:rPr>
          <w:rFonts w:ascii="Times New Roman" w:eastAsia="TimesNewRoman" w:hAnsi="Times New Roman"/>
          <w:sz w:val="24"/>
          <w:szCs w:val="24"/>
          <w:vertAlign w:val="superscript"/>
          <w:lang w:val="es-ES"/>
        </w:rPr>
        <w:t>2+</w:t>
      </w:r>
      <w:r w:rsidR="004C6E6B" w:rsidRPr="003B7EE8">
        <w:rPr>
          <w:rFonts w:ascii="Times New Roman" w:eastAsia="TimesNewRoman" w:hAnsi="Times New Roman"/>
          <w:sz w:val="24"/>
          <w:szCs w:val="24"/>
          <w:lang w:val="es-ES"/>
        </w:rPr>
        <w:t xml:space="preserve"> &gt; Fe</w:t>
      </w:r>
      <w:r w:rsidR="004C6E6B" w:rsidRPr="003B7EE8">
        <w:rPr>
          <w:rFonts w:ascii="Times New Roman" w:eastAsia="TimesNewRoman" w:hAnsi="Times New Roman"/>
          <w:sz w:val="24"/>
          <w:szCs w:val="24"/>
          <w:vertAlign w:val="superscript"/>
          <w:lang w:val="es-ES"/>
        </w:rPr>
        <w:t>2+</w:t>
      </w:r>
      <w:r w:rsidR="004C6E6B" w:rsidRPr="003B7EE8">
        <w:rPr>
          <w:rFonts w:ascii="Times New Roman" w:eastAsia="TimesNewRoman" w:hAnsi="Times New Roman"/>
          <w:sz w:val="24"/>
          <w:szCs w:val="24"/>
          <w:lang w:val="es-ES"/>
        </w:rPr>
        <w:t xml:space="preserve"> &gt; Zn</w:t>
      </w:r>
      <w:r w:rsidR="004C6E6B" w:rsidRPr="003B7EE8">
        <w:rPr>
          <w:rFonts w:ascii="Times New Roman" w:eastAsia="TimesNewRoman" w:hAnsi="Times New Roman"/>
          <w:sz w:val="24"/>
          <w:szCs w:val="24"/>
          <w:vertAlign w:val="superscript"/>
          <w:lang w:val="es-ES"/>
        </w:rPr>
        <w:t>2+</w:t>
      </w:r>
      <w:r w:rsidR="004C6E6B" w:rsidRPr="003B7EE8">
        <w:rPr>
          <w:rFonts w:ascii="Times New Roman" w:eastAsia="TimesNewRoman" w:hAnsi="Times New Roman"/>
          <w:sz w:val="24"/>
          <w:szCs w:val="24"/>
          <w:lang w:val="es-ES"/>
        </w:rPr>
        <w:t>.</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eastAsia="TimesNewRoman" w:hAnsi="Times New Roman"/>
          <w:sz w:val="24"/>
          <w:szCs w:val="24"/>
          <w:lang w:val="pt-BR"/>
        </w:rPr>
      </w:pPr>
      <w:r w:rsidRPr="003B7EE8">
        <w:rPr>
          <w:rFonts w:ascii="Times New Roman" w:hAnsi="Times New Roman"/>
          <w:b/>
          <w:sz w:val="24"/>
          <w:szCs w:val="24"/>
        </w:rPr>
        <w:t xml:space="preserve">Câu </w:t>
      </w:r>
      <w:r w:rsidR="00A75913" w:rsidRPr="003B7EE8">
        <w:rPr>
          <w:rFonts w:ascii="Times New Roman" w:hAnsi="Times New Roman"/>
          <w:b/>
          <w:sz w:val="24"/>
          <w:szCs w:val="24"/>
        </w:rPr>
        <w:t>42</w:t>
      </w:r>
      <w:r w:rsidRPr="003B7EE8">
        <w:rPr>
          <w:rFonts w:ascii="Times New Roman" w:hAnsi="Times New Roman"/>
          <w:b/>
          <w:sz w:val="24"/>
          <w:szCs w:val="24"/>
        </w:rPr>
        <w:t>:</w:t>
      </w:r>
      <w:r w:rsidRPr="003B7EE8">
        <w:rPr>
          <w:rFonts w:ascii="Times New Roman" w:hAnsi="Times New Roman"/>
          <w:sz w:val="24"/>
          <w:szCs w:val="24"/>
        </w:rPr>
        <w:t xml:space="preserve"> </w:t>
      </w:r>
      <w:r w:rsidRPr="003B7EE8">
        <w:rPr>
          <w:rFonts w:ascii="Times New Roman" w:eastAsia="TimesNewRoman" w:hAnsi="Times New Roman"/>
          <w:sz w:val="24"/>
          <w:szCs w:val="24"/>
          <w:lang w:val="pt-BR"/>
        </w:rPr>
        <w:t>Dãy các ion xếp theo chiều giảm dần tính oxi hoá là (biết trong dãy điện hóa, cặp Fe</w:t>
      </w:r>
      <w:r w:rsidRPr="003B7EE8">
        <w:rPr>
          <w:rFonts w:ascii="Times New Roman" w:eastAsia="TimesNewRoman" w:hAnsi="Times New Roman"/>
          <w:sz w:val="24"/>
          <w:szCs w:val="24"/>
          <w:vertAlign w:val="superscript"/>
          <w:lang w:val="pt-BR"/>
        </w:rPr>
        <w:t>3+</w:t>
      </w:r>
      <w:r w:rsidRPr="003B7EE8">
        <w:rPr>
          <w:rFonts w:ascii="Times New Roman" w:eastAsia="TimesNewRoman" w:hAnsi="Times New Roman"/>
          <w:sz w:val="24"/>
          <w:szCs w:val="24"/>
          <w:lang w:val="pt-BR"/>
        </w:rPr>
        <w:t>/Fe</w:t>
      </w:r>
      <w:r w:rsidRPr="003B7EE8">
        <w:rPr>
          <w:rFonts w:ascii="Times New Roman" w:eastAsia="TimesNewRoman" w:hAnsi="Times New Roman"/>
          <w:sz w:val="24"/>
          <w:szCs w:val="24"/>
          <w:vertAlign w:val="superscript"/>
          <w:lang w:val="pt-BR"/>
        </w:rPr>
        <w:t>2+</w:t>
      </w:r>
      <w:r w:rsidRPr="003B7EE8">
        <w:rPr>
          <w:rFonts w:ascii="Times New Roman" w:eastAsia="TimesNewRoman" w:hAnsi="Times New Roman"/>
          <w:sz w:val="24"/>
          <w:szCs w:val="24"/>
          <w:lang w:val="pt-BR"/>
        </w:rPr>
        <w:t xml:space="preserve"> đứng trước cặp Ag</w:t>
      </w:r>
      <w:r w:rsidRPr="003B7EE8">
        <w:rPr>
          <w:rFonts w:ascii="Times New Roman" w:eastAsia="TimesNewRoman" w:hAnsi="Times New Roman"/>
          <w:sz w:val="24"/>
          <w:szCs w:val="24"/>
          <w:vertAlign w:val="superscript"/>
          <w:lang w:val="pt-BR"/>
        </w:rPr>
        <w:t>+</w:t>
      </w:r>
      <w:r w:rsidRPr="003B7EE8">
        <w:rPr>
          <w:rFonts w:ascii="Times New Roman" w:eastAsia="TimesNewRoman" w:hAnsi="Times New Roman"/>
          <w:sz w:val="24"/>
          <w:szCs w:val="24"/>
          <w:lang w:val="pt-BR"/>
        </w:rPr>
        <w:t>/Ag) :</w:t>
      </w:r>
    </w:p>
    <w:p w:rsidR="004C6E6B" w:rsidRPr="003B7EE8" w:rsidRDefault="00FC21D1" w:rsidP="004C6E6B">
      <w:pPr>
        <w:tabs>
          <w:tab w:val="left" w:pos="270"/>
          <w:tab w:val="left" w:pos="2880"/>
          <w:tab w:val="left" w:pos="5310"/>
          <w:tab w:val="left" w:pos="7830"/>
        </w:tabs>
        <w:autoSpaceDE w:val="0"/>
        <w:autoSpaceDN w:val="0"/>
        <w:adjustRightInd w:val="0"/>
        <w:spacing w:line="252" w:lineRule="auto"/>
        <w:jc w:val="both"/>
        <w:rPr>
          <w:rFonts w:ascii="Times New Roman" w:eastAsia="TimesNewRoman" w:hAnsi="Times New Roman"/>
          <w:sz w:val="24"/>
          <w:szCs w:val="24"/>
          <w:lang w:val="de-DE"/>
        </w:rPr>
      </w:pPr>
      <w:r w:rsidRPr="003B7EE8">
        <w:rPr>
          <w:rFonts w:ascii="Times New Roman" w:hAnsi="Times New Roman"/>
          <w:b/>
          <w:bCs/>
          <w:sz w:val="24"/>
          <w:szCs w:val="24"/>
          <w:lang w:val="de-DE"/>
        </w:rPr>
        <w:tab/>
      </w:r>
      <w:r w:rsidR="004C6E6B" w:rsidRPr="003B7EE8">
        <w:rPr>
          <w:rFonts w:ascii="Times New Roman" w:hAnsi="Times New Roman"/>
          <w:b/>
          <w:bCs/>
          <w:sz w:val="24"/>
          <w:szCs w:val="24"/>
          <w:lang w:val="de-DE"/>
        </w:rPr>
        <w:t xml:space="preserve">A. </w:t>
      </w:r>
      <w:r w:rsidR="004C6E6B" w:rsidRPr="003B7EE8">
        <w:rPr>
          <w:rFonts w:ascii="Times New Roman" w:eastAsia="TimesNewRoman" w:hAnsi="Times New Roman"/>
          <w:sz w:val="24"/>
          <w:szCs w:val="24"/>
          <w:lang w:val="de-DE"/>
        </w:rPr>
        <w:t>Ag</w:t>
      </w:r>
      <w:r w:rsidR="004C6E6B" w:rsidRPr="003B7EE8">
        <w:rPr>
          <w:rFonts w:ascii="Times New Roman" w:eastAsia="TimesNewRoman" w:hAnsi="Times New Roman"/>
          <w:sz w:val="24"/>
          <w:szCs w:val="24"/>
          <w:vertAlign w:val="superscript"/>
          <w:lang w:val="de-DE"/>
        </w:rPr>
        <w:t>+</w:t>
      </w:r>
      <w:r w:rsidR="004C6E6B" w:rsidRPr="003B7EE8">
        <w:rPr>
          <w:rFonts w:ascii="Times New Roman" w:eastAsia="TimesNewRoman" w:hAnsi="Times New Roman"/>
          <w:sz w:val="24"/>
          <w:szCs w:val="24"/>
          <w:lang w:val="de-DE"/>
        </w:rPr>
        <w:t>, Cu</w:t>
      </w:r>
      <w:r w:rsidR="004C6E6B" w:rsidRPr="003B7EE8">
        <w:rPr>
          <w:rFonts w:ascii="Times New Roman" w:eastAsia="TimesNewRoman" w:hAnsi="Times New Roman"/>
          <w:sz w:val="24"/>
          <w:szCs w:val="24"/>
          <w:vertAlign w:val="superscript"/>
          <w:lang w:val="de-DE"/>
        </w:rPr>
        <w:t>2+</w:t>
      </w:r>
      <w:r w:rsidR="004C6E6B" w:rsidRPr="003B7EE8">
        <w:rPr>
          <w:rFonts w:ascii="Times New Roman" w:eastAsia="TimesNewRoman" w:hAnsi="Times New Roman"/>
          <w:sz w:val="24"/>
          <w:szCs w:val="24"/>
          <w:lang w:val="de-DE"/>
        </w:rPr>
        <w:t>, Fe</w:t>
      </w:r>
      <w:r w:rsidR="004C6E6B" w:rsidRPr="003B7EE8">
        <w:rPr>
          <w:rFonts w:ascii="Times New Roman" w:eastAsia="TimesNewRoman" w:hAnsi="Times New Roman"/>
          <w:sz w:val="24"/>
          <w:szCs w:val="24"/>
          <w:vertAlign w:val="superscript"/>
          <w:lang w:val="de-DE"/>
        </w:rPr>
        <w:t>3+</w:t>
      </w:r>
      <w:r w:rsidR="004C6E6B" w:rsidRPr="003B7EE8">
        <w:rPr>
          <w:rFonts w:ascii="Times New Roman" w:eastAsia="TimesNewRoman" w:hAnsi="Times New Roman"/>
          <w:sz w:val="24"/>
          <w:szCs w:val="24"/>
          <w:lang w:val="de-DE"/>
        </w:rPr>
        <w:t>, Fe</w:t>
      </w:r>
      <w:r w:rsidR="004C6E6B" w:rsidRPr="003B7EE8">
        <w:rPr>
          <w:rFonts w:ascii="Times New Roman" w:eastAsia="TimesNewRoman" w:hAnsi="Times New Roman"/>
          <w:sz w:val="24"/>
          <w:szCs w:val="24"/>
          <w:vertAlign w:val="superscript"/>
          <w:lang w:val="de-DE"/>
        </w:rPr>
        <w:t>2+</w:t>
      </w:r>
      <w:r w:rsidR="004C6E6B" w:rsidRPr="003B7EE8">
        <w:rPr>
          <w:rFonts w:ascii="Times New Roman" w:eastAsia="TimesNewRoman" w:hAnsi="Times New Roman"/>
          <w:sz w:val="24"/>
          <w:szCs w:val="24"/>
          <w:lang w:val="de-DE"/>
        </w:rPr>
        <w:t xml:space="preserve">. </w:t>
      </w:r>
      <w:r w:rsidR="004C6E6B" w:rsidRPr="003B7EE8">
        <w:rPr>
          <w:rFonts w:ascii="Times New Roman" w:eastAsia="TimesNewRoman" w:hAnsi="Times New Roman"/>
          <w:sz w:val="24"/>
          <w:szCs w:val="24"/>
          <w:lang w:val="de-DE"/>
        </w:rPr>
        <w:tab/>
      </w:r>
      <w:r w:rsidR="004C6E6B" w:rsidRPr="003B7EE8">
        <w:rPr>
          <w:rFonts w:ascii="Times New Roman" w:eastAsia="TimesNewRoman" w:hAnsi="Times New Roman"/>
          <w:sz w:val="24"/>
          <w:szCs w:val="24"/>
          <w:lang w:val="de-DE"/>
        </w:rPr>
        <w:tab/>
      </w:r>
      <w:r w:rsidR="004C6E6B" w:rsidRPr="003B7EE8">
        <w:rPr>
          <w:rFonts w:ascii="Times New Roman" w:hAnsi="Times New Roman"/>
          <w:b/>
          <w:bCs/>
          <w:sz w:val="24"/>
          <w:szCs w:val="24"/>
          <w:lang w:val="de-DE"/>
        </w:rPr>
        <w:t xml:space="preserve">B. </w:t>
      </w:r>
      <w:r w:rsidR="004C6E6B" w:rsidRPr="003B7EE8">
        <w:rPr>
          <w:rFonts w:ascii="Times New Roman" w:eastAsia="TimesNewRoman" w:hAnsi="Times New Roman"/>
          <w:sz w:val="24"/>
          <w:szCs w:val="24"/>
          <w:lang w:val="de-DE"/>
        </w:rPr>
        <w:t>Fe</w:t>
      </w:r>
      <w:r w:rsidR="004C6E6B" w:rsidRPr="003B7EE8">
        <w:rPr>
          <w:rFonts w:ascii="Times New Roman" w:eastAsia="TimesNewRoman" w:hAnsi="Times New Roman"/>
          <w:sz w:val="24"/>
          <w:szCs w:val="24"/>
          <w:vertAlign w:val="superscript"/>
          <w:lang w:val="de-DE"/>
        </w:rPr>
        <w:t>3+</w:t>
      </w:r>
      <w:r w:rsidR="004C6E6B" w:rsidRPr="003B7EE8">
        <w:rPr>
          <w:rFonts w:ascii="Times New Roman" w:eastAsia="TimesNewRoman" w:hAnsi="Times New Roman"/>
          <w:sz w:val="24"/>
          <w:szCs w:val="24"/>
          <w:lang w:val="de-DE"/>
        </w:rPr>
        <w:t>, Cu</w:t>
      </w:r>
      <w:r w:rsidR="004C6E6B" w:rsidRPr="003B7EE8">
        <w:rPr>
          <w:rFonts w:ascii="Times New Roman" w:eastAsia="TimesNewRoman" w:hAnsi="Times New Roman"/>
          <w:sz w:val="24"/>
          <w:szCs w:val="24"/>
          <w:vertAlign w:val="superscript"/>
          <w:lang w:val="de-DE"/>
        </w:rPr>
        <w:t>2+</w:t>
      </w:r>
      <w:r w:rsidR="004C6E6B" w:rsidRPr="003B7EE8">
        <w:rPr>
          <w:rFonts w:ascii="Times New Roman" w:eastAsia="TimesNewRoman" w:hAnsi="Times New Roman"/>
          <w:sz w:val="24"/>
          <w:szCs w:val="24"/>
          <w:lang w:val="de-DE"/>
        </w:rPr>
        <w:t>, Ag</w:t>
      </w:r>
      <w:r w:rsidR="004C6E6B" w:rsidRPr="003B7EE8">
        <w:rPr>
          <w:rFonts w:ascii="Times New Roman" w:eastAsia="TimesNewRoman" w:hAnsi="Times New Roman"/>
          <w:sz w:val="24"/>
          <w:szCs w:val="24"/>
          <w:vertAlign w:val="superscript"/>
          <w:lang w:val="de-DE"/>
        </w:rPr>
        <w:t>+</w:t>
      </w:r>
      <w:r w:rsidR="004C6E6B" w:rsidRPr="003B7EE8">
        <w:rPr>
          <w:rFonts w:ascii="Times New Roman" w:eastAsia="TimesNewRoman" w:hAnsi="Times New Roman"/>
          <w:sz w:val="24"/>
          <w:szCs w:val="24"/>
          <w:lang w:val="de-DE"/>
        </w:rPr>
        <w:t>, Fe</w:t>
      </w:r>
      <w:r w:rsidR="004C6E6B" w:rsidRPr="003B7EE8">
        <w:rPr>
          <w:rFonts w:ascii="Times New Roman" w:eastAsia="TimesNewRoman" w:hAnsi="Times New Roman"/>
          <w:sz w:val="24"/>
          <w:szCs w:val="24"/>
          <w:vertAlign w:val="superscript"/>
          <w:lang w:val="de-DE"/>
        </w:rPr>
        <w:t>2+</w:t>
      </w:r>
      <w:r w:rsidR="004C6E6B" w:rsidRPr="003B7EE8">
        <w:rPr>
          <w:rFonts w:ascii="Times New Roman" w:eastAsia="TimesNewRoman" w:hAnsi="Times New Roman"/>
          <w:sz w:val="24"/>
          <w:szCs w:val="24"/>
          <w:lang w:val="de-DE"/>
        </w:rPr>
        <w:t>.</w:t>
      </w:r>
    </w:p>
    <w:p w:rsidR="004C6E6B" w:rsidRPr="003B7EE8" w:rsidRDefault="00FC21D1" w:rsidP="004C6E6B">
      <w:pPr>
        <w:tabs>
          <w:tab w:val="left" w:pos="270"/>
          <w:tab w:val="left" w:pos="2880"/>
          <w:tab w:val="left" w:pos="5310"/>
          <w:tab w:val="left" w:pos="7830"/>
        </w:tabs>
        <w:autoSpaceDE w:val="0"/>
        <w:autoSpaceDN w:val="0"/>
        <w:adjustRightInd w:val="0"/>
        <w:spacing w:line="252" w:lineRule="auto"/>
        <w:jc w:val="both"/>
        <w:rPr>
          <w:rFonts w:ascii="Times New Roman" w:eastAsia="TimesNewRoman" w:hAnsi="Times New Roman"/>
          <w:sz w:val="24"/>
          <w:szCs w:val="24"/>
          <w:lang w:val="de-DE"/>
        </w:rPr>
      </w:pPr>
      <w:r w:rsidRPr="003B7EE8">
        <w:rPr>
          <w:rFonts w:ascii="Times New Roman" w:hAnsi="Times New Roman"/>
          <w:b/>
          <w:bCs/>
          <w:sz w:val="24"/>
          <w:szCs w:val="24"/>
          <w:lang w:val="de-DE"/>
        </w:rPr>
        <w:tab/>
      </w:r>
      <w:r w:rsidR="004C6E6B" w:rsidRPr="003B7EE8">
        <w:rPr>
          <w:rFonts w:ascii="Times New Roman" w:hAnsi="Times New Roman"/>
          <w:b/>
          <w:bCs/>
          <w:sz w:val="24"/>
          <w:szCs w:val="24"/>
          <w:lang w:val="de-DE"/>
        </w:rPr>
        <w:t xml:space="preserve">C. </w:t>
      </w:r>
      <w:r w:rsidR="004C6E6B" w:rsidRPr="003B7EE8">
        <w:rPr>
          <w:rFonts w:ascii="Times New Roman" w:eastAsia="TimesNewRoman" w:hAnsi="Times New Roman"/>
          <w:sz w:val="24"/>
          <w:szCs w:val="24"/>
          <w:lang w:val="de-DE"/>
        </w:rPr>
        <w:t>Ag</w:t>
      </w:r>
      <w:r w:rsidR="004C6E6B" w:rsidRPr="003B7EE8">
        <w:rPr>
          <w:rFonts w:ascii="Times New Roman" w:eastAsia="TimesNewRoman" w:hAnsi="Times New Roman"/>
          <w:sz w:val="24"/>
          <w:szCs w:val="24"/>
          <w:vertAlign w:val="superscript"/>
          <w:lang w:val="de-DE"/>
        </w:rPr>
        <w:t>+</w:t>
      </w:r>
      <w:r w:rsidR="004C6E6B" w:rsidRPr="003B7EE8">
        <w:rPr>
          <w:rFonts w:ascii="Times New Roman" w:eastAsia="TimesNewRoman" w:hAnsi="Times New Roman"/>
          <w:sz w:val="24"/>
          <w:szCs w:val="24"/>
          <w:lang w:val="de-DE"/>
        </w:rPr>
        <w:t>, Fe</w:t>
      </w:r>
      <w:r w:rsidR="004C6E6B" w:rsidRPr="003B7EE8">
        <w:rPr>
          <w:rFonts w:ascii="Times New Roman" w:eastAsia="TimesNewRoman" w:hAnsi="Times New Roman"/>
          <w:sz w:val="24"/>
          <w:szCs w:val="24"/>
          <w:vertAlign w:val="superscript"/>
          <w:lang w:val="de-DE"/>
        </w:rPr>
        <w:t>3+</w:t>
      </w:r>
      <w:r w:rsidR="004C6E6B" w:rsidRPr="003B7EE8">
        <w:rPr>
          <w:rFonts w:ascii="Times New Roman" w:eastAsia="TimesNewRoman" w:hAnsi="Times New Roman"/>
          <w:sz w:val="24"/>
          <w:szCs w:val="24"/>
          <w:lang w:val="de-DE"/>
        </w:rPr>
        <w:t>, Cu</w:t>
      </w:r>
      <w:r w:rsidR="004C6E6B" w:rsidRPr="003B7EE8">
        <w:rPr>
          <w:rFonts w:ascii="Times New Roman" w:eastAsia="TimesNewRoman" w:hAnsi="Times New Roman"/>
          <w:sz w:val="24"/>
          <w:szCs w:val="24"/>
          <w:vertAlign w:val="superscript"/>
          <w:lang w:val="de-DE"/>
        </w:rPr>
        <w:t>2+</w:t>
      </w:r>
      <w:r w:rsidR="004C6E6B" w:rsidRPr="003B7EE8">
        <w:rPr>
          <w:rFonts w:ascii="Times New Roman" w:eastAsia="TimesNewRoman" w:hAnsi="Times New Roman"/>
          <w:sz w:val="24"/>
          <w:szCs w:val="24"/>
          <w:lang w:val="de-DE"/>
        </w:rPr>
        <w:t>, Fe</w:t>
      </w:r>
      <w:r w:rsidR="004C6E6B" w:rsidRPr="003B7EE8">
        <w:rPr>
          <w:rFonts w:ascii="Times New Roman" w:eastAsia="TimesNewRoman" w:hAnsi="Times New Roman"/>
          <w:sz w:val="24"/>
          <w:szCs w:val="24"/>
          <w:vertAlign w:val="superscript"/>
          <w:lang w:val="de-DE"/>
        </w:rPr>
        <w:t>2+</w:t>
      </w:r>
      <w:r w:rsidR="004C6E6B" w:rsidRPr="003B7EE8">
        <w:rPr>
          <w:rFonts w:ascii="Times New Roman" w:eastAsia="TimesNewRoman" w:hAnsi="Times New Roman"/>
          <w:sz w:val="24"/>
          <w:szCs w:val="24"/>
          <w:lang w:val="de-DE"/>
        </w:rPr>
        <w:t xml:space="preserve">. </w:t>
      </w:r>
      <w:r w:rsidR="004C6E6B" w:rsidRPr="003B7EE8">
        <w:rPr>
          <w:rFonts w:ascii="Times New Roman" w:eastAsia="TimesNewRoman" w:hAnsi="Times New Roman"/>
          <w:sz w:val="24"/>
          <w:szCs w:val="24"/>
          <w:lang w:val="de-DE"/>
        </w:rPr>
        <w:tab/>
      </w:r>
      <w:r w:rsidR="004C6E6B" w:rsidRPr="003B7EE8">
        <w:rPr>
          <w:rFonts w:ascii="Times New Roman" w:eastAsia="TimesNewRoman" w:hAnsi="Times New Roman"/>
          <w:sz w:val="24"/>
          <w:szCs w:val="24"/>
          <w:lang w:val="de-DE"/>
        </w:rPr>
        <w:tab/>
      </w:r>
      <w:r w:rsidR="004C6E6B" w:rsidRPr="003B7EE8">
        <w:rPr>
          <w:rFonts w:ascii="Times New Roman" w:hAnsi="Times New Roman"/>
          <w:b/>
          <w:bCs/>
          <w:sz w:val="24"/>
          <w:szCs w:val="24"/>
          <w:lang w:val="de-DE"/>
        </w:rPr>
        <w:t xml:space="preserve">D. </w:t>
      </w:r>
      <w:r w:rsidR="004C6E6B" w:rsidRPr="003B7EE8">
        <w:rPr>
          <w:rFonts w:ascii="Times New Roman" w:eastAsia="TimesNewRoman" w:hAnsi="Times New Roman"/>
          <w:sz w:val="24"/>
          <w:szCs w:val="24"/>
          <w:lang w:val="de-DE"/>
        </w:rPr>
        <w:t>Fe</w:t>
      </w:r>
      <w:r w:rsidR="004C6E6B" w:rsidRPr="003B7EE8">
        <w:rPr>
          <w:rFonts w:ascii="Times New Roman" w:eastAsia="TimesNewRoman" w:hAnsi="Times New Roman"/>
          <w:sz w:val="24"/>
          <w:szCs w:val="24"/>
          <w:vertAlign w:val="superscript"/>
          <w:lang w:val="de-DE"/>
        </w:rPr>
        <w:t>3+</w:t>
      </w:r>
      <w:r w:rsidR="004C6E6B" w:rsidRPr="003B7EE8">
        <w:rPr>
          <w:rFonts w:ascii="Times New Roman" w:eastAsia="TimesNewRoman" w:hAnsi="Times New Roman"/>
          <w:sz w:val="24"/>
          <w:szCs w:val="24"/>
          <w:lang w:val="de-DE"/>
        </w:rPr>
        <w:t>, Ag</w:t>
      </w:r>
      <w:r w:rsidR="004C6E6B" w:rsidRPr="003B7EE8">
        <w:rPr>
          <w:rFonts w:ascii="Times New Roman" w:eastAsia="TimesNewRoman" w:hAnsi="Times New Roman"/>
          <w:sz w:val="24"/>
          <w:szCs w:val="24"/>
          <w:vertAlign w:val="superscript"/>
          <w:lang w:val="de-DE"/>
        </w:rPr>
        <w:t>+</w:t>
      </w:r>
      <w:r w:rsidR="004C6E6B" w:rsidRPr="003B7EE8">
        <w:rPr>
          <w:rFonts w:ascii="Times New Roman" w:eastAsia="TimesNewRoman" w:hAnsi="Times New Roman"/>
          <w:sz w:val="24"/>
          <w:szCs w:val="24"/>
          <w:lang w:val="de-DE"/>
        </w:rPr>
        <w:t>, Cu</w:t>
      </w:r>
      <w:r w:rsidR="004C6E6B" w:rsidRPr="003B7EE8">
        <w:rPr>
          <w:rFonts w:ascii="Times New Roman" w:eastAsia="TimesNewRoman" w:hAnsi="Times New Roman"/>
          <w:sz w:val="24"/>
          <w:szCs w:val="24"/>
          <w:vertAlign w:val="superscript"/>
          <w:lang w:val="de-DE"/>
        </w:rPr>
        <w:t>2+</w:t>
      </w:r>
      <w:r w:rsidR="004C6E6B" w:rsidRPr="003B7EE8">
        <w:rPr>
          <w:rFonts w:ascii="Times New Roman" w:eastAsia="TimesNewRoman" w:hAnsi="Times New Roman"/>
          <w:sz w:val="24"/>
          <w:szCs w:val="24"/>
          <w:lang w:val="de-DE"/>
        </w:rPr>
        <w:t>, Fe</w:t>
      </w:r>
      <w:r w:rsidR="004C6E6B" w:rsidRPr="003B7EE8">
        <w:rPr>
          <w:rFonts w:ascii="Times New Roman" w:eastAsia="TimesNewRoman" w:hAnsi="Times New Roman"/>
          <w:sz w:val="24"/>
          <w:szCs w:val="24"/>
          <w:vertAlign w:val="superscript"/>
          <w:lang w:val="de-DE"/>
        </w:rPr>
        <w:t>2+</w:t>
      </w:r>
      <w:r w:rsidR="004C6E6B" w:rsidRPr="003B7EE8">
        <w:rPr>
          <w:rFonts w:ascii="Times New Roman" w:eastAsia="TimesNewRoman" w:hAnsi="Times New Roman"/>
          <w:sz w:val="24"/>
          <w:szCs w:val="24"/>
          <w:lang w:val="de-DE"/>
        </w:rPr>
        <w:t>.</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fr-FR"/>
        </w:rPr>
      </w:pPr>
      <w:r w:rsidRPr="003B7EE8">
        <w:rPr>
          <w:rFonts w:ascii="Times New Roman" w:hAnsi="Times New Roman"/>
          <w:b/>
          <w:bCs/>
          <w:sz w:val="24"/>
          <w:szCs w:val="24"/>
        </w:rPr>
        <w:t xml:space="preserve">Câu </w:t>
      </w:r>
      <w:r w:rsidR="00A75913" w:rsidRPr="003B7EE8">
        <w:rPr>
          <w:rFonts w:ascii="Times New Roman" w:hAnsi="Times New Roman"/>
          <w:b/>
          <w:bCs/>
          <w:sz w:val="24"/>
          <w:szCs w:val="24"/>
        </w:rPr>
        <w:t>43</w:t>
      </w:r>
      <w:r w:rsidRPr="003B7EE8">
        <w:rPr>
          <w:rFonts w:ascii="Times New Roman" w:hAnsi="Times New Roman"/>
          <w:b/>
          <w:bCs/>
          <w:sz w:val="24"/>
          <w:szCs w:val="24"/>
        </w:rPr>
        <w:t xml:space="preserve">: </w:t>
      </w:r>
      <w:r w:rsidRPr="003B7EE8">
        <w:rPr>
          <w:rFonts w:ascii="Times New Roman" w:hAnsi="Times New Roman"/>
          <w:sz w:val="24"/>
          <w:szCs w:val="24"/>
          <w:lang w:val="fr-FR"/>
        </w:rPr>
        <w:t xml:space="preserve">Cho các phản ứng hóa học sau :  </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fr-FR"/>
        </w:rPr>
      </w:pPr>
      <w:r w:rsidRPr="003B7EE8">
        <w:rPr>
          <w:rFonts w:ascii="Times New Roman" w:hAnsi="Times New Roman"/>
          <w:b/>
          <w:bCs/>
          <w:sz w:val="24"/>
          <w:szCs w:val="24"/>
          <w:lang w:val="fr-FR"/>
        </w:rPr>
        <w:tab/>
      </w:r>
      <w:r w:rsidRPr="003B7EE8">
        <w:rPr>
          <w:rFonts w:ascii="Times New Roman" w:hAnsi="Times New Roman"/>
          <w:sz w:val="24"/>
          <w:szCs w:val="24"/>
          <w:lang w:val="fr-FR"/>
        </w:rPr>
        <w:t>Fe + Cu</w:t>
      </w:r>
      <w:r w:rsidRPr="003B7EE8">
        <w:rPr>
          <w:rFonts w:ascii="Times New Roman" w:hAnsi="Times New Roman"/>
          <w:sz w:val="24"/>
          <w:szCs w:val="24"/>
          <w:vertAlign w:val="superscript"/>
          <w:lang w:val="fr-FR"/>
        </w:rPr>
        <w:t>2+</w:t>
      </w:r>
      <w:r w:rsidRPr="003B7EE8">
        <w:rPr>
          <w:rFonts w:ascii="Times New Roman" w:hAnsi="Times New Roman"/>
          <w:sz w:val="24"/>
          <w:szCs w:val="24"/>
          <w:lang w:val="fr-FR"/>
        </w:rPr>
        <w:t xml:space="preserve"> </w:t>
      </w:r>
      <w:r w:rsidRPr="003B7EE8">
        <w:rPr>
          <w:rFonts w:ascii="Times New Roman" w:hAnsi="Times New Roman"/>
          <w:position w:val="-6"/>
          <w:sz w:val="24"/>
          <w:szCs w:val="24"/>
          <w:lang w:val="fr-FR"/>
        </w:rPr>
        <w:object w:dxaOrig="300" w:dyaOrig="220">
          <v:shape id="_x0000_i1030" type="#_x0000_t75" style="width:15pt;height:11.25pt" o:ole="">
            <v:imagedata r:id="rId13" o:title=""/>
          </v:shape>
          <o:OLEObject Type="Embed" ProgID="Equation.DSMT4" ShapeID="_x0000_i1030" DrawAspect="Content" ObjectID="_1608413418" r:id="rId14"/>
        </w:object>
      </w:r>
      <w:r w:rsidRPr="003B7EE8">
        <w:rPr>
          <w:rFonts w:ascii="Times New Roman" w:hAnsi="Times New Roman"/>
          <w:sz w:val="24"/>
          <w:szCs w:val="24"/>
          <w:lang w:val="fr-FR"/>
        </w:rPr>
        <w:t xml:space="preserve"> Fe</w:t>
      </w:r>
      <w:r w:rsidRPr="003B7EE8">
        <w:rPr>
          <w:rFonts w:ascii="Times New Roman" w:hAnsi="Times New Roman"/>
          <w:sz w:val="24"/>
          <w:szCs w:val="24"/>
          <w:vertAlign w:val="superscript"/>
          <w:lang w:val="fr-FR"/>
        </w:rPr>
        <w:t>2+</w:t>
      </w:r>
      <w:r w:rsidR="00FC21D1" w:rsidRPr="003B7EE8">
        <w:rPr>
          <w:rFonts w:ascii="Times New Roman" w:hAnsi="Times New Roman"/>
          <w:sz w:val="24"/>
          <w:szCs w:val="24"/>
          <w:lang w:val="fr-FR"/>
        </w:rPr>
        <w:t xml:space="preserve"> + Cu  </w:t>
      </w:r>
      <w:r w:rsidR="00FC21D1" w:rsidRPr="003B7EE8">
        <w:rPr>
          <w:rFonts w:ascii="Times New Roman" w:hAnsi="Times New Roman"/>
          <w:sz w:val="24"/>
          <w:szCs w:val="24"/>
          <w:lang w:val="fr-FR"/>
        </w:rPr>
        <w:tab/>
      </w:r>
      <w:r w:rsidR="00FC21D1" w:rsidRPr="003B7EE8">
        <w:rPr>
          <w:rFonts w:ascii="Times New Roman" w:hAnsi="Times New Roman"/>
          <w:sz w:val="24"/>
          <w:szCs w:val="24"/>
          <w:lang w:val="fr-FR"/>
        </w:rPr>
        <w:tab/>
      </w:r>
      <w:r w:rsidRPr="003B7EE8">
        <w:rPr>
          <w:rFonts w:ascii="Times New Roman" w:hAnsi="Times New Roman"/>
          <w:sz w:val="24"/>
          <w:szCs w:val="24"/>
          <w:lang w:val="fr-FR"/>
        </w:rPr>
        <w:t>Cu + 2Fe</w:t>
      </w:r>
      <w:r w:rsidRPr="003B7EE8">
        <w:rPr>
          <w:rFonts w:ascii="Times New Roman" w:hAnsi="Times New Roman"/>
          <w:sz w:val="24"/>
          <w:szCs w:val="24"/>
          <w:vertAlign w:val="superscript"/>
          <w:lang w:val="fr-FR"/>
        </w:rPr>
        <w:t>3+</w:t>
      </w:r>
      <w:r w:rsidRPr="003B7EE8">
        <w:rPr>
          <w:rFonts w:ascii="Times New Roman" w:hAnsi="Times New Roman"/>
          <w:sz w:val="24"/>
          <w:szCs w:val="24"/>
          <w:lang w:val="fr-FR"/>
        </w:rPr>
        <w:t xml:space="preserve"> </w:t>
      </w:r>
      <w:r w:rsidRPr="003B7EE8">
        <w:rPr>
          <w:rFonts w:ascii="Times New Roman" w:hAnsi="Times New Roman"/>
          <w:position w:val="-6"/>
          <w:sz w:val="24"/>
          <w:szCs w:val="24"/>
          <w:lang w:val="fr-FR"/>
        </w:rPr>
        <w:object w:dxaOrig="300" w:dyaOrig="220">
          <v:shape id="_x0000_i1031" type="#_x0000_t75" style="width:15pt;height:11.25pt" o:ole="">
            <v:imagedata r:id="rId13" o:title=""/>
          </v:shape>
          <o:OLEObject Type="Embed" ProgID="Equation.DSMT4" ShapeID="_x0000_i1031" DrawAspect="Content" ObjectID="_1608413419" r:id="rId15"/>
        </w:object>
      </w:r>
      <w:r w:rsidRPr="003B7EE8">
        <w:rPr>
          <w:rFonts w:ascii="Times New Roman" w:hAnsi="Times New Roman"/>
          <w:sz w:val="24"/>
          <w:szCs w:val="24"/>
          <w:lang w:val="fr-FR"/>
        </w:rPr>
        <w:t xml:space="preserve">  Cu</w:t>
      </w:r>
      <w:r w:rsidRPr="003B7EE8">
        <w:rPr>
          <w:rFonts w:ascii="Times New Roman" w:hAnsi="Times New Roman"/>
          <w:sz w:val="24"/>
          <w:szCs w:val="24"/>
          <w:vertAlign w:val="superscript"/>
          <w:lang w:val="fr-FR"/>
        </w:rPr>
        <w:t>2+</w:t>
      </w:r>
      <w:r w:rsidRPr="003B7EE8">
        <w:rPr>
          <w:rFonts w:ascii="Times New Roman" w:hAnsi="Times New Roman"/>
          <w:sz w:val="24"/>
          <w:szCs w:val="24"/>
          <w:lang w:val="fr-FR"/>
        </w:rPr>
        <w:t xml:space="preserve"> + 2Fe</w:t>
      </w:r>
      <w:r w:rsidRPr="003B7EE8">
        <w:rPr>
          <w:rFonts w:ascii="Times New Roman" w:hAnsi="Times New Roman"/>
          <w:sz w:val="24"/>
          <w:szCs w:val="24"/>
          <w:vertAlign w:val="superscript"/>
          <w:lang w:val="fr-FR"/>
        </w:rPr>
        <w:t xml:space="preserve">2+  </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fr-FR"/>
        </w:rPr>
      </w:pPr>
      <w:r w:rsidRPr="003B7EE8">
        <w:rPr>
          <w:rFonts w:ascii="Times New Roman" w:hAnsi="Times New Roman"/>
          <w:sz w:val="24"/>
          <w:szCs w:val="24"/>
          <w:lang w:val="fr-FR"/>
        </w:rPr>
        <w:t xml:space="preserve">Nhận xét nào sau đây </w:t>
      </w:r>
      <w:r w:rsidRPr="003B7EE8">
        <w:rPr>
          <w:rFonts w:ascii="Times New Roman" w:hAnsi="Times New Roman"/>
          <w:b/>
          <w:bCs/>
          <w:sz w:val="24"/>
          <w:szCs w:val="24"/>
          <w:lang w:val="fr-FR"/>
        </w:rPr>
        <w:t>sai</w:t>
      </w:r>
      <w:r w:rsidRPr="003B7EE8">
        <w:rPr>
          <w:rFonts w:ascii="Times New Roman" w:hAnsi="Times New Roman"/>
          <w:sz w:val="24"/>
          <w:szCs w:val="24"/>
          <w:lang w:val="fr-FR"/>
        </w:rPr>
        <w:t xml:space="preserve"> ?</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fr-FR"/>
        </w:rPr>
      </w:pPr>
      <w:r w:rsidRPr="003B7EE8">
        <w:rPr>
          <w:rFonts w:ascii="Times New Roman" w:hAnsi="Times New Roman"/>
          <w:sz w:val="24"/>
          <w:szCs w:val="24"/>
          <w:lang w:val="fr-FR"/>
        </w:rPr>
        <w:tab/>
      </w:r>
      <w:r w:rsidRPr="003B7EE8">
        <w:rPr>
          <w:rFonts w:ascii="Times New Roman" w:hAnsi="Times New Roman"/>
          <w:b/>
          <w:sz w:val="24"/>
          <w:szCs w:val="24"/>
          <w:lang w:val="fr-FR"/>
        </w:rPr>
        <w:t>A.</w:t>
      </w:r>
      <w:r w:rsidRPr="003B7EE8">
        <w:rPr>
          <w:rFonts w:ascii="Times New Roman" w:hAnsi="Times New Roman"/>
          <w:sz w:val="24"/>
          <w:szCs w:val="24"/>
          <w:lang w:val="fr-FR"/>
        </w:rPr>
        <w:t xml:space="preserve"> Tính khử của Fe mạnh hơn Cu.</w:t>
      </w:r>
      <w:r w:rsidRPr="003B7EE8">
        <w:rPr>
          <w:rFonts w:ascii="Times New Roman" w:hAnsi="Times New Roman"/>
          <w:sz w:val="24"/>
          <w:szCs w:val="24"/>
          <w:lang w:val="fr-FR"/>
        </w:rPr>
        <w:tab/>
      </w:r>
      <w:r w:rsidRPr="003B7EE8">
        <w:rPr>
          <w:rFonts w:ascii="Times New Roman" w:hAnsi="Times New Roman"/>
          <w:b/>
          <w:sz w:val="24"/>
          <w:szCs w:val="24"/>
          <w:lang w:val="fr-FR"/>
        </w:rPr>
        <w:t>B.</w:t>
      </w:r>
      <w:r w:rsidRPr="003B7EE8">
        <w:rPr>
          <w:rFonts w:ascii="Times New Roman" w:hAnsi="Times New Roman"/>
          <w:sz w:val="24"/>
          <w:szCs w:val="24"/>
          <w:lang w:val="fr-FR"/>
        </w:rPr>
        <w:t xml:space="preserve"> Tính oxi hóa của Fe</w:t>
      </w:r>
      <w:r w:rsidRPr="003B7EE8">
        <w:rPr>
          <w:rFonts w:ascii="Times New Roman" w:hAnsi="Times New Roman"/>
          <w:sz w:val="24"/>
          <w:szCs w:val="24"/>
          <w:vertAlign w:val="superscript"/>
          <w:lang w:val="fr-FR"/>
        </w:rPr>
        <w:t>3+</w:t>
      </w:r>
      <w:r w:rsidRPr="003B7EE8">
        <w:rPr>
          <w:rFonts w:ascii="Times New Roman" w:hAnsi="Times New Roman"/>
          <w:sz w:val="24"/>
          <w:szCs w:val="24"/>
          <w:lang w:val="fr-FR"/>
        </w:rPr>
        <w:t xml:space="preserve"> mạnh hơn Cu</w:t>
      </w:r>
      <w:r w:rsidRPr="003B7EE8">
        <w:rPr>
          <w:rFonts w:ascii="Times New Roman" w:hAnsi="Times New Roman"/>
          <w:sz w:val="24"/>
          <w:szCs w:val="24"/>
          <w:vertAlign w:val="superscript"/>
          <w:lang w:val="fr-FR"/>
        </w:rPr>
        <w:t>2+</w:t>
      </w:r>
      <w:r w:rsidRPr="003B7EE8">
        <w:rPr>
          <w:rFonts w:ascii="Times New Roman" w:hAnsi="Times New Roman"/>
          <w:sz w:val="24"/>
          <w:szCs w:val="24"/>
          <w:lang w:val="fr-FR"/>
        </w:rPr>
        <w:t>.</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fr-FR"/>
        </w:rPr>
      </w:pPr>
      <w:r w:rsidRPr="003B7EE8">
        <w:rPr>
          <w:rFonts w:ascii="Times New Roman" w:hAnsi="Times New Roman"/>
          <w:sz w:val="24"/>
          <w:szCs w:val="24"/>
          <w:lang w:val="fr-FR"/>
        </w:rPr>
        <w:tab/>
      </w:r>
      <w:r w:rsidRPr="003B7EE8">
        <w:rPr>
          <w:rFonts w:ascii="Times New Roman" w:hAnsi="Times New Roman"/>
          <w:b/>
          <w:sz w:val="24"/>
          <w:szCs w:val="24"/>
          <w:lang w:val="fr-FR"/>
        </w:rPr>
        <w:t>C.</w:t>
      </w:r>
      <w:r w:rsidRPr="003B7EE8">
        <w:rPr>
          <w:rFonts w:ascii="Times New Roman" w:hAnsi="Times New Roman"/>
          <w:sz w:val="24"/>
          <w:szCs w:val="24"/>
          <w:lang w:val="fr-FR"/>
        </w:rPr>
        <w:t xml:space="preserve"> Tính oxi hóa của Fe</w:t>
      </w:r>
      <w:r w:rsidRPr="003B7EE8">
        <w:rPr>
          <w:rFonts w:ascii="Times New Roman" w:hAnsi="Times New Roman"/>
          <w:sz w:val="24"/>
          <w:szCs w:val="24"/>
          <w:vertAlign w:val="superscript"/>
          <w:lang w:val="fr-FR"/>
        </w:rPr>
        <w:t>2+</w:t>
      </w:r>
      <w:r w:rsidRPr="003B7EE8">
        <w:rPr>
          <w:rFonts w:ascii="Times New Roman" w:hAnsi="Times New Roman"/>
          <w:sz w:val="24"/>
          <w:szCs w:val="24"/>
          <w:lang w:val="fr-FR"/>
        </w:rPr>
        <w:t xml:space="preserve"> yếu hơn Cu</w:t>
      </w:r>
      <w:r w:rsidRPr="003B7EE8">
        <w:rPr>
          <w:rFonts w:ascii="Times New Roman" w:hAnsi="Times New Roman"/>
          <w:sz w:val="24"/>
          <w:szCs w:val="24"/>
          <w:vertAlign w:val="superscript"/>
          <w:lang w:val="fr-FR"/>
        </w:rPr>
        <w:t>2+</w:t>
      </w:r>
      <w:r w:rsidRPr="003B7EE8">
        <w:rPr>
          <w:rFonts w:ascii="Times New Roman" w:hAnsi="Times New Roman"/>
          <w:sz w:val="24"/>
          <w:szCs w:val="24"/>
          <w:lang w:val="fr-FR"/>
        </w:rPr>
        <w:t xml:space="preserve">.    </w:t>
      </w:r>
      <w:r w:rsidRPr="003B7EE8">
        <w:rPr>
          <w:rFonts w:ascii="Times New Roman" w:hAnsi="Times New Roman"/>
          <w:sz w:val="24"/>
          <w:szCs w:val="24"/>
          <w:lang w:val="fr-FR"/>
        </w:rPr>
        <w:tab/>
      </w:r>
      <w:r w:rsidRPr="003B7EE8">
        <w:rPr>
          <w:rFonts w:ascii="Times New Roman" w:hAnsi="Times New Roman"/>
          <w:b/>
          <w:sz w:val="24"/>
          <w:szCs w:val="24"/>
          <w:lang w:val="fr-FR"/>
        </w:rPr>
        <w:t>D.</w:t>
      </w:r>
      <w:r w:rsidRPr="003B7EE8">
        <w:rPr>
          <w:rFonts w:ascii="Times New Roman" w:hAnsi="Times New Roman"/>
          <w:sz w:val="24"/>
          <w:szCs w:val="24"/>
          <w:lang w:val="fr-FR"/>
        </w:rPr>
        <w:t xml:space="preserve"> Tính khử của Cu yếu hơn Fe</w:t>
      </w:r>
      <w:r w:rsidRPr="003B7EE8">
        <w:rPr>
          <w:rFonts w:ascii="Times New Roman" w:hAnsi="Times New Roman"/>
          <w:sz w:val="24"/>
          <w:szCs w:val="24"/>
          <w:vertAlign w:val="superscript"/>
          <w:lang w:val="fr-FR"/>
        </w:rPr>
        <w:t>2+</w:t>
      </w:r>
      <w:r w:rsidRPr="003B7EE8">
        <w:rPr>
          <w:rFonts w:ascii="Times New Roman" w:hAnsi="Times New Roman"/>
          <w:sz w:val="24"/>
          <w:szCs w:val="24"/>
          <w:lang w:val="fr-FR"/>
        </w:rPr>
        <w:t>.</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it-IT"/>
        </w:rPr>
      </w:pPr>
      <w:r w:rsidRPr="003B7EE8">
        <w:rPr>
          <w:rFonts w:ascii="Times New Roman" w:hAnsi="Times New Roman"/>
          <w:b/>
          <w:bCs/>
          <w:sz w:val="24"/>
          <w:szCs w:val="24"/>
        </w:rPr>
        <w:t xml:space="preserve">Câu </w:t>
      </w:r>
      <w:r w:rsidR="00A75913" w:rsidRPr="003B7EE8">
        <w:rPr>
          <w:rFonts w:ascii="Times New Roman" w:hAnsi="Times New Roman"/>
          <w:b/>
          <w:bCs/>
          <w:sz w:val="24"/>
          <w:szCs w:val="24"/>
        </w:rPr>
        <w:t>44</w:t>
      </w:r>
      <w:r w:rsidRPr="003B7EE8">
        <w:rPr>
          <w:rFonts w:ascii="Times New Roman" w:hAnsi="Times New Roman"/>
          <w:b/>
          <w:bCs/>
          <w:sz w:val="24"/>
          <w:szCs w:val="24"/>
        </w:rPr>
        <w:t>:</w:t>
      </w:r>
      <w:r w:rsidRPr="003B7EE8">
        <w:rPr>
          <w:rFonts w:ascii="Times New Roman" w:hAnsi="Times New Roman"/>
          <w:sz w:val="24"/>
          <w:szCs w:val="24"/>
        </w:rPr>
        <w:t xml:space="preserve"> </w:t>
      </w:r>
      <w:r w:rsidRPr="003B7EE8">
        <w:rPr>
          <w:rFonts w:ascii="Times New Roman" w:hAnsi="Times New Roman"/>
          <w:sz w:val="24"/>
          <w:szCs w:val="24"/>
          <w:lang w:val="de-DE"/>
        </w:rPr>
        <w:t>Fe tác dụng được với dung dịch CuCl</w:t>
      </w:r>
      <w:r w:rsidRPr="003B7EE8">
        <w:rPr>
          <w:rFonts w:ascii="Times New Roman" w:hAnsi="Times New Roman"/>
          <w:sz w:val="24"/>
          <w:szCs w:val="24"/>
          <w:vertAlign w:val="subscript"/>
          <w:lang w:val="de-DE"/>
        </w:rPr>
        <w:t>2</w:t>
      </w:r>
      <w:r w:rsidRPr="003B7EE8">
        <w:rPr>
          <w:rFonts w:ascii="Times New Roman" w:hAnsi="Times New Roman"/>
          <w:sz w:val="24"/>
          <w:szCs w:val="24"/>
          <w:lang w:val="de-DE"/>
        </w:rPr>
        <w:t xml:space="preserve"> tạo ra Cu và FeCl</w:t>
      </w:r>
      <w:r w:rsidRPr="003B7EE8">
        <w:rPr>
          <w:rFonts w:ascii="Times New Roman" w:hAnsi="Times New Roman"/>
          <w:sz w:val="24"/>
          <w:szCs w:val="24"/>
          <w:vertAlign w:val="subscript"/>
          <w:lang w:val="de-DE"/>
        </w:rPr>
        <w:t>2</w:t>
      </w:r>
      <w:r w:rsidRPr="003B7EE8">
        <w:rPr>
          <w:rFonts w:ascii="Times New Roman" w:hAnsi="Times New Roman"/>
          <w:sz w:val="24"/>
          <w:szCs w:val="24"/>
          <w:lang w:val="de-DE"/>
        </w:rPr>
        <w:t>. Cu tác dụng được với dung dịch FeCl</w:t>
      </w:r>
      <w:r w:rsidRPr="003B7EE8">
        <w:rPr>
          <w:rFonts w:ascii="Times New Roman" w:hAnsi="Times New Roman"/>
          <w:sz w:val="24"/>
          <w:szCs w:val="24"/>
          <w:vertAlign w:val="subscript"/>
          <w:lang w:val="de-DE"/>
        </w:rPr>
        <w:t>3</w:t>
      </w:r>
      <w:r w:rsidRPr="003B7EE8">
        <w:rPr>
          <w:rFonts w:ascii="Times New Roman" w:hAnsi="Times New Roman"/>
          <w:sz w:val="24"/>
          <w:szCs w:val="24"/>
          <w:lang w:val="de-DE"/>
        </w:rPr>
        <w:t xml:space="preserve"> tạo ra FeCl</w:t>
      </w:r>
      <w:r w:rsidRPr="003B7EE8">
        <w:rPr>
          <w:rFonts w:ascii="Times New Roman" w:hAnsi="Times New Roman"/>
          <w:sz w:val="24"/>
          <w:szCs w:val="24"/>
          <w:vertAlign w:val="subscript"/>
          <w:lang w:val="de-DE"/>
        </w:rPr>
        <w:t>2</w:t>
      </w:r>
      <w:r w:rsidRPr="003B7EE8">
        <w:rPr>
          <w:rFonts w:ascii="Times New Roman" w:hAnsi="Times New Roman"/>
          <w:sz w:val="24"/>
          <w:szCs w:val="24"/>
          <w:lang w:val="de-DE"/>
        </w:rPr>
        <w:t xml:space="preserve"> và CuCl</w:t>
      </w:r>
      <w:r w:rsidRPr="003B7EE8">
        <w:rPr>
          <w:rFonts w:ascii="Times New Roman" w:hAnsi="Times New Roman"/>
          <w:sz w:val="24"/>
          <w:szCs w:val="24"/>
          <w:vertAlign w:val="subscript"/>
          <w:lang w:val="de-DE"/>
        </w:rPr>
        <w:t>2</w:t>
      </w:r>
      <w:r w:rsidRPr="003B7EE8">
        <w:rPr>
          <w:rFonts w:ascii="Times New Roman" w:hAnsi="Times New Roman"/>
          <w:sz w:val="24"/>
          <w:szCs w:val="24"/>
          <w:lang w:val="de-DE"/>
        </w:rPr>
        <w:t xml:space="preserve">. </w:t>
      </w:r>
      <w:r w:rsidRPr="003B7EE8">
        <w:rPr>
          <w:rFonts w:ascii="Times New Roman" w:hAnsi="Times New Roman"/>
          <w:sz w:val="24"/>
          <w:szCs w:val="24"/>
          <w:lang w:val="it-IT"/>
        </w:rPr>
        <w:t xml:space="preserve">Tính oxi hoá của các ion kim loại tăng theo chiều </w:t>
      </w:r>
      <w:r w:rsidR="00FC21D1" w:rsidRPr="003B7EE8">
        <w:rPr>
          <w:rFonts w:ascii="Times New Roman" w:hAnsi="Times New Roman"/>
          <w:sz w:val="24"/>
          <w:szCs w:val="24"/>
          <w:lang w:val="it-IT"/>
        </w:rPr>
        <w:t>?</w:t>
      </w:r>
    </w:p>
    <w:p w:rsidR="004C6E6B" w:rsidRPr="003B7EE8" w:rsidRDefault="00FC21D1" w:rsidP="00FC21D1">
      <w:pPr>
        <w:tabs>
          <w:tab w:val="left" w:pos="270"/>
          <w:tab w:val="left" w:pos="2880"/>
          <w:tab w:val="left" w:pos="5310"/>
          <w:tab w:val="left" w:pos="7830"/>
        </w:tabs>
        <w:spacing w:line="252" w:lineRule="auto"/>
        <w:jc w:val="both"/>
        <w:rPr>
          <w:rFonts w:ascii="Times New Roman" w:hAnsi="Times New Roman"/>
          <w:sz w:val="24"/>
          <w:szCs w:val="24"/>
          <w:vertAlign w:val="superscript"/>
          <w:lang w:val="it-IT"/>
        </w:rPr>
      </w:pPr>
      <w:r w:rsidRPr="003B7EE8">
        <w:rPr>
          <w:rFonts w:ascii="Times New Roman" w:hAnsi="Times New Roman"/>
          <w:b/>
          <w:sz w:val="24"/>
          <w:szCs w:val="24"/>
          <w:lang w:val="it-IT"/>
        </w:rPr>
        <w:tab/>
      </w:r>
      <w:r w:rsidR="004C6E6B" w:rsidRPr="003B7EE8">
        <w:rPr>
          <w:rFonts w:ascii="Times New Roman" w:hAnsi="Times New Roman"/>
          <w:b/>
          <w:sz w:val="24"/>
          <w:szCs w:val="24"/>
          <w:lang w:val="it-IT"/>
        </w:rPr>
        <w:t>A.</w:t>
      </w:r>
      <w:r w:rsidR="004C6E6B" w:rsidRPr="003B7EE8">
        <w:rPr>
          <w:rFonts w:ascii="Times New Roman" w:hAnsi="Times New Roman"/>
          <w:sz w:val="24"/>
          <w:szCs w:val="24"/>
          <w:lang w:val="it-IT"/>
        </w:rPr>
        <w:t xml:space="preserve"> Fe</w:t>
      </w:r>
      <w:r w:rsidR="004C6E6B" w:rsidRPr="003B7EE8">
        <w:rPr>
          <w:rFonts w:ascii="Times New Roman" w:hAnsi="Times New Roman"/>
          <w:sz w:val="24"/>
          <w:szCs w:val="24"/>
          <w:vertAlign w:val="superscript"/>
          <w:lang w:val="it-IT"/>
        </w:rPr>
        <w:t>2+</w:t>
      </w:r>
      <w:r w:rsidR="004C6E6B" w:rsidRPr="003B7EE8">
        <w:rPr>
          <w:rFonts w:ascii="Times New Roman" w:hAnsi="Times New Roman"/>
          <w:sz w:val="24"/>
          <w:szCs w:val="24"/>
          <w:lang w:val="it-IT"/>
        </w:rPr>
        <w:t xml:space="preserve"> &lt; Cu</w:t>
      </w:r>
      <w:r w:rsidR="004C6E6B" w:rsidRPr="003B7EE8">
        <w:rPr>
          <w:rFonts w:ascii="Times New Roman" w:hAnsi="Times New Roman"/>
          <w:sz w:val="24"/>
          <w:szCs w:val="24"/>
          <w:vertAlign w:val="superscript"/>
          <w:lang w:val="it-IT"/>
        </w:rPr>
        <w:t>2+</w:t>
      </w:r>
      <w:r w:rsidR="004C6E6B" w:rsidRPr="003B7EE8">
        <w:rPr>
          <w:rFonts w:ascii="Times New Roman" w:hAnsi="Times New Roman"/>
          <w:sz w:val="24"/>
          <w:szCs w:val="24"/>
          <w:lang w:val="it-IT"/>
        </w:rPr>
        <w:t xml:space="preserve"> &lt; Fe</w:t>
      </w:r>
      <w:r w:rsidR="004C6E6B" w:rsidRPr="003B7EE8">
        <w:rPr>
          <w:rFonts w:ascii="Times New Roman" w:hAnsi="Times New Roman"/>
          <w:sz w:val="24"/>
          <w:szCs w:val="24"/>
          <w:vertAlign w:val="superscript"/>
          <w:lang w:val="it-IT"/>
        </w:rPr>
        <w:t>3+</w:t>
      </w:r>
      <w:r w:rsidR="004C6E6B" w:rsidRPr="003B7EE8">
        <w:rPr>
          <w:rFonts w:ascii="Times New Roman" w:hAnsi="Times New Roman"/>
          <w:sz w:val="24"/>
          <w:szCs w:val="24"/>
          <w:lang w:val="de-DE"/>
        </w:rPr>
        <w:t xml:space="preserve">. </w:t>
      </w:r>
      <w:r w:rsidR="004C6E6B" w:rsidRPr="003B7EE8">
        <w:rPr>
          <w:rFonts w:ascii="Times New Roman" w:hAnsi="Times New Roman"/>
          <w:sz w:val="24"/>
          <w:szCs w:val="24"/>
          <w:vertAlign w:val="superscript"/>
          <w:lang w:val="it-IT"/>
        </w:rPr>
        <w:t xml:space="preserve"> </w:t>
      </w:r>
      <w:r w:rsidR="004C6E6B" w:rsidRPr="003B7EE8">
        <w:rPr>
          <w:rFonts w:ascii="Times New Roman" w:hAnsi="Times New Roman"/>
          <w:sz w:val="24"/>
          <w:szCs w:val="24"/>
          <w:vertAlign w:val="superscript"/>
          <w:lang w:val="it-IT"/>
        </w:rPr>
        <w:tab/>
      </w:r>
      <w:r w:rsidR="004C6E6B" w:rsidRPr="003B7EE8">
        <w:rPr>
          <w:rFonts w:ascii="Times New Roman" w:hAnsi="Times New Roman"/>
          <w:b/>
          <w:sz w:val="24"/>
          <w:szCs w:val="24"/>
          <w:lang w:val="it-IT"/>
        </w:rPr>
        <w:t>B.</w:t>
      </w:r>
      <w:r w:rsidR="004C6E6B" w:rsidRPr="003B7EE8">
        <w:rPr>
          <w:rFonts w:ascii="Times New Roman" w:hAnsi="Times New Roman"/>
          <w:sz w:val="24"/>
          <w:szCs w:val="24"/>
          <w:lang w:val="it-IT"/>
        </w:rPr>
        <w:t xml:space="preserve"> Fe</w:t>
      </w:r>
      <w:r w:rsidR="004C6E6B" w:rsidRPr="003B7EE8">
        <w:rPr>
          <w:rFonts w:ascii="Times New Roman" w:hAnsi="Times New Roman"/>
          <w:sz w:val="24"/>
          <w:szCs w:val="24"/>
          <w:vertAlign w:val="superscript"/>
          <w:lang w:val="it-IT"/>
        </w:rPr>
        <w:t>3+</w:t>
      </w:r>
      <w:r w:rsidR="004C6E6B" w:rsidRPr="003B7EE8">
        <w:rPr>
          <w:rFonts w:ascii="Times New Roman" w:hAnsi="Times New Roman"/>
          <w:sz w:val="24"/>
          <w:szCs w:val="24"/>
          <w:lang w:val="it-IT"/>
        </w:rPr>
        <w:t xml:space="preserve"> &lt; Cu</w:t>
      </w:r>
      <w:r w:rsidR="004C6E6B" w:rsidRPr="003B7EE8">
        <w:rPr>
          <w:rFonts w:ascii="Times New Roman" w:hAnsi="Times New Roman"/>
          <w:sz w:val="24"/>
          <w:szCs w:val="24"/>
          <w:vertAlign w:val="superscript"/>
          <w:lang w:val="it-IT"/>
        </w:rPr>
        <w:t>2+</w:t>
      </w:r>
      <w:r w:rsidR="004C6E6B" w:rsidRPr="003B7EE8">
        <w:rPr>
          <w:rFonts w:ascii="Times New Roman" w:hAnsi="Times New Roman"/>
          <w:sz w:val="24"/>
          <w:szCs w:val="24"/>
          <w:lang w:val="it-IT"/>
        </w:rPr>
        <w:t xml:space="preserve"> &lt; Fe</w:t>
      </w:r>
      <w:r w:rsidR="004C6E6B" w:rsidRPr="003B7EE8">
        <w:rPr>
          <w:rFonts w:ascii="Times New Roman" w:hAnsi="Times New Roman"/>
          <w:sz w:val="24"/>
          <w:szCs w:val="24"/>
          <w:vertAlign w:val="superscript"/>
          <w:lang w:val="it-IT"/>
        </w:rPr>
        <w:t>2+</w:t>
      </w:r>
      <w:r w:rsidR="004C6E6B" w:rsidRPr="003B7EE8">
        <w:rPr>
          <w:rFonts w:ascii="Times New Roman" w:hAnsi="Times New Roman"/>
          <w:sz w:val="24"/>
          <w:szCs w:val="24"/>
          <w:lang w:val="de-DE"/>
        </w:rPr>
        <w:t>.</w:t>
      </w:r>
      <w:r w:rsidRPr="003B7EE8">
        <w:rPr>
          <w:rFonts w:ascii="Times New Roman" w:hAnsi="Times New Roman"/>
          <w:sz w:val="24"/>
          <w:szCs w:val="24"/>
          <w:vertAlign w:val="superscript"/>
          <w:lang w:val="it-IT"/>
        </w:rPr>
        <w:tab/>
      </w:r>
      <w:r w:rsidR="004C6E6B" w:rsidRPr="003B7EE8">
        <w:rPr>
          <w:rFonts w:ascii="Times New Roman" w:hAnsi="Times New Roman"/>
          <w:b/>
          <w:sz w:val="24"/>
          <w:szCs w:val="24"/>
          <w:lang w:val="it-IT"/>
        </w:rPr>
        <w:t>C.</w:t>
      </w:r>
      <w:r w:rsidR="004C6E6B" w:rsidRPr="003B7EE8">
        <w:rPr>
          <w:rFonts w:ascii="Times New Roman" w:hAnsi="Times New Roman"/>
          <w:sz w:val="24"/>
          <w:szCs w:val="24"/>
          <w:lang w:val="it-IT"/>
        </w:rPr>
        <w:t xml:space="preserve"> Cu</w:t>
      </w:r>
      <w:r w:rsidR="004C6E6B" w:rsidRPr="003B7EE8">
        <w:rPr>
          <w:rFonts w:ascii="Times New Roman" w:hAnsi="Times New Roman"/>
          <w:sz w:val="24"/>
          <w:szCs w:val="24"/>
          <w:vertAlign w:val="superscript"/>
          <w:lang w:val="it-IT"/>
        </w:rPr>
        <w:t>2+</w:t>
      </w:r>
      <w:r w:rsidR="004C6E6B" w:rsidRPr="003B7EE8">
        <w:rPr>
          <w:rFonts w:ascii="Times New Roman" w:hAnsi="Times New Roman"/>
          <w:sz w:val="24"/>
          <w:szCs w:val="24"/>
          <w:lang w:val="it-IT"/>
        </w:rPr>
        <w:t xml:space="preserve"> &lt; Fe</w:t>
      </w:r>
      <w:r w:rsidR="004C6E6B" w:rsidRPr="003B7EE8">
        <w:rPr>
          <w:rFonts w:ascii="Times New Roman" w:hAnsi="Times New Roman"/>
          <w:sz w:val="24"/>
          <w:szCs w:val="24"/>
          <w:vertAlign w:val="superscript"/>
          <w:lang w:val="it-IT"/>
        </w:rPr>
        <w:t xml:space="preserve">3+  </w:t>
      </w:r>
      <w:r w:rsidR="004C6E6B" w:rsidRPr="003B7EE8">
        <w:rPr>
          <w:rFonts w:ascii="Times New Roman" w:hAnsi="Times New Roman"/>
          <w:sz w:val="24"/>
          <w:szCs w:val="24"/>
          <w:lang w:val="it-IT"/>
        </w:rPr>
        <w:t>&lt; Fe</w:t>
      </w:r>
      <w:r w:rsidR="004C6E6B" w:rsidRPr="003B7EE8">
        <w:rPr>
          <w:rFonts w:ascii="Times New Roman" w:hAnsi="Times New Roman"/>
          <w:sz w:val="24"/>
          <w:szCs w:val="24"/>
          <w:vertAlign w:val="superscript"/>
          <w:lang w:val="it-IT"/>
        </w:rPr>
        <w:t>2+</w:t>
      </w:r>
      <w:r w:rsidR="004C6E6B" w:rsidRPr="003B7EE8">
        <w:rPr>
          <w:rFonts w:ascii="Times New Roman" w:hAnsi="Times New Roman"/>
          <w:sz w:val="24"/>
          <w:szCs w:val="24"/>
          <w:lang w:val="de-DE"/>
        </w:rPr>
        <w:t>.</w:t>
      </w:r>
      <w:r w:rsidR="004C6E6B" w:rsidRPr="003B7EE8">
        <w:rPr>
          <w:rFonts w:ascii="Times New Roman" w:hAnsi="Times New Roman"/>
          <w:sz w:val="24"/>
          <w:szCs w:val="24"/>
          <w:lang w:val="it-IT"/>
        </w:rPr>
        <w:tab/>
      </w:r>
      <w:r w:rsidR="004C6E6B" w:rsidRPr="003B7EE8">
        <w:rPr>
          <w:rFonts w:ascii="Times New Roman" w:hAnsi="Times New Roman"/>
          <w:b/>
          <w:sz w:val="24"/>
          <w:szCs w:val="24"/>
          <w:lang w:val="it-IT"/>
        </w:rPr>
        <w:t>D.</w:t>
      </w:r>
      <w:r w:rsidR="004C6E6B" w:rsidRPr="003B7EE8">
        <w:rPr>
          <w:rFonts w:ascii="Times New Roman" w:hAnsi="Times New Roman"/>
          <w:sz w:val="24"/>
          <w:szCs w:val="24"/>
          <w:lang w:val="it-IT"/>
        </w:rPr>
        <w:t xml:space="preserve"> Fe</w:t>
      </w:r>
      <w:r w:rsidR="004C6E6B" w:rsidRPr="003B7EE8">
        <w:rPr>
          <w:rFonts w:ascii="Times New Roman" w:hAnsi="Times New Roman"/>
          <w:sz w:val="24"/>
          <w:szCs w:val="24"/>
          <w:vertAlign w:val="superscript"/>
          <w:lang w:val="it-IT"/>
        </w:rPr>
        <w:t>3+</w:t>
      </w:r>
      <w:r w:rsidR="004C6E6B" w:rsidRPr="003B7EE8">
        <w:rPr>
          <w:rFonts w:ascii="Times New Roman" w:hAnsi="Times New Roman"/>
          <w:sz w:val="24"/>
          <w:szCs w:val="24"/>
          <w:lang w:val="it-IT"/>
        </w:rPr>
        <w:t xml:space="preserve"> &lt; Fe</w:t>
      </w:r>
      <w:r w:rsidR="004C6E6B" w:rsidRPr="003B7EE8">
        <w:rPr>
          <w:rFonts w:ascii="Times New Roman" w:hAnsi="Times New Roman"/>
          <w:sz w:val="24"/>
          <w:szCs w:val="24"/>
          <w:vertAlign w:val="superscript"/>
          <w:lang w:val="it-IT"/>
        </w:rPr>
        <w:t>2+</w:t>
      </w:r>
      <w:r w:rsidR="004C6E6B" w:rsidRPr="003B7EE8">
        <w:rPr>
          <w:rFonts w:ascii="Times New Roman" w:hAnsi="Times New Roman"/>
          <w:sz w:val="24"/>
          <w:szCs w:val="24"/>
          <w:lang w:val="it-IT"/>
        </w:rPr>
        <w:t xml:space="preserve"> &lt; Cu</w:t>
      </w:r>
      <w:r w:rsidR="004C6E6B" w:rsidRPr="003B7EE8">
        <w:rPr>
          <w:rFonts w:ascii="Times New Roman" w:hAnsi="Times New Roman"/>
          <w:sz w:val="24"/>
          <w:szCs w:val="24"/>
          <w:vertAlign w:val="superscript"/>
          <w:lang w:val="it-IT"/>
        </w:rPr>
        <w:t>2+</w:t>
      </w:r>
      <w:r w:rsidR="004C6E6B" w:rsidRPr="003B7EE8">
        <w:rPr>
          <w:rFonts w:ascii="Times New Roman" w:hAnsi="Times New Roman"/>
          <w:sz w:val="24"/>
          <w:szCs w:val="24"/>
          <w:lang w:val="de-DE"/>
        </w:rPr>
        <w:t>.</w:t>
      </w:r>
      <w:r w:rsidR="004C6E6B" w:rsidRPr="003B7EE8">
        <w:rPr>
          <w:rFonts w:ascii="Times New Roman" w:hAnsi="Times New Roman"/>
          <w:sz w:val="24"/>
          <w:szCs w:val="24"/>
          <w:vertAlign w:val="superscript"/>
          <w:lang w:val="it-IT"/>
        </w:rPr>
        <w:tab/>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bCs/>
          <w:sz w:val="24"/>
          <w:szCs w:val="24"/>
        </w:rPr>
      </w:pPr>
      <w:r w:rsidRPr="003B7EE8">
        <w:rPr>
          <w:rFonts w:ascii="Times New Roman" w:hAnsi="Times New Roman"/>
          <w:b/>
          <w:sz w:val="24"/>
          <w:szCs w:val="24"/>
        </w:rPr>
        <w:t xml:space="preserve">Câu </w:t>
      </w:r>
      <w:r w:rsidR="00A75913" w:rsidRPr="003B7EE8">
        <w:rPr>
          <w:rFonts w:ascii="Times New Roman" w:hAnsi="Times New Roman"/>
          <w:b/>
          <w:sz w:val="24"/>
          <w:szCs w:val="24"/>
        </w:rPr>
        <w:t>45</w:t>
      </w:r>
      <w:r w:rsidRPr="003B7EE8">
        <w:rPr>
          <w:rFonts w:ascii="Times New Roman" w:hAnsi="Times New Roman"/>
          <w:b/>
          <w:sz w:val="24"/>
          <w:szCs w:val="24"/>
        </w:rPr>
        <w:t xml:space="preserve">: </w:t>
      </w:r>
      <w:r w:rsidRPr="003B7EE8">
        <w:rPr>
          <w:rFonts w:ascii="Times New Roman" w:hAnsi="Times New Roman"/>
          <w:bCs/>
          <w:sz w:val="24"/>
          <w:szCs w:val="24"/>
        </w:rPr>
        <w:t>Hai kim loại X, Y và các dung dịch muối clorua của chúng có các phản ứng hóa học sau:</w:t>
      </w:r>
    </w:p>
    <w:p w:rsidR="004C6E6B" w:rsidRPr="003B7EE8" w:rsidRDefault="00FC21D1"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bCs/>
          <w:sz w:val="24"/>
          <w:szCs w:val="24"/>
        </w:rPr>
      </w:pPr>
      <w:r w:rsidRPr="003B7EE8">
        <w:rPr>
          <w:rFonts w:ascii="Times New Roman" w:hAnsi="Times New Roman"/>
          <w:bCs/>
          <w:sz w:val="24"/>
          <w:szCs w:val="24"/>
        </w:rPr>
        <w:tab/>
      </w:r>
      <w:r w:rsidR="004C6E6B" w:rsidRPr="003B7EE8">
        <w:rPr>
          <w:rFonts w:ascii="Times New Roman" w:hAnsi="Times New Roman"/>
          <w:bCs/>
          <w:sz w:val="24"/>
          <w:szCs w:val="24"/>
        </w:rPr>
        <w:t>X + 2YCl</w:t>
      </w:r>
      <w:r w:rsidR="004C6E6B" w:rsidRPr="003B7EE8">
        <w:rPr>
          <w:rFonts w:ascii="Times New Roman" w:hAnsi="Times New Roman"/>
          <w:bCs/>
          <w:sz w:val="24"/>
          <w:szCs w:val="24"/>
          <w:vertAlign w:val="subscript"/>
        </w:rPr>
        <w:t>3</w:t>
      </w:r>
      <w:r w:rsidR="004C6E6B" w:rsidRPr="003B7EE8">
        <w:rPr>
          <w:rFonts w:ascii="Times New Roman" w:hAnsi="Times New Roman"/>
          <w:bCs/>
          <w:sz w:val="24"/>
          <w:szCs w:val="24"/>
        </w:rPr>
        <w:t xml:space="preserve"> </w:t>
      </w:r>
      <w:r w:rsidR="004C6E6B" w:rsidRPr="003B7EE8">
        <w:rPr>
          <w:rFonts w:ascii="Times New Roman" w:eastAsia="TimesNewRoman" w:hAnsi="Times New Roman"/>
          <w:position w:val="-6"/>
          <w:sz w:val="24"/>
          <w:szCs w:val="24"/>
          <w:lang w:val="pt-BR"/>
        </w:rPr>
        <w:object w:dxaOrig="300" w:dyaOrig="220">
          <v:shape id="_x0000_i1032" type="#_x0000_t75" style="width:15pt;height:11.25pt" o:ole="">
            <v:imagedata r:id="rId16" o:title=""/>
          </v:shape>
          <o:OLEObject Type="Embed" ProgID="Equation.DSMT4" ShapeID="_x0000_i1032" DrawAspect="Content" ObjectID="_1608413420" r:id="rId17"/>
        </w:object>
      </w:r>
      <w:r w:rsidR="004C6E6B" w:rsidRPr="003B7EE8">
        <w:rPr>
          <w:rFonts w:ascii="Times New Roman" w:hAnsi="Times New Roman"/>
          <w:bCs/>
          <w:sz w:val="24"/>
          <w:szCs w:val="24"/>
        </w:rPr>
        <w:t xml:space="preserve"> XCl</w:t>
      </w:r>
      <w:r w:rsidR="004C6E6B" w:rsidRPr="003B7EE8">
        <w:rPr>
          <w:rFonts w:ascii="Times New Roman" w:hAnsi="Times New Roman"/>
          <w:bCs/>
          <w:sz w:val="24"/>
          <w:szCs w:val="24"/>
          <w:vertAlign w:val="subscript"/>
        </w:rPr>
        <w:t>2</w:t>
      </w:r>
      <w:r w:rsidR="004C6E6B" w:rsidRPr="003B7EE8">
        <w:rPr>
          <w:rFonts w:ascii="Times New Roman" w:hAnsi="Times New Roman"/>
          <w:bCs/>
          <w:sz w:val="24"/>
          <w:szCs w:val="24"/>
        </w:rPr>
        <w:t xml:space="preserve"> + 2YCl</w:t>
      </w:r>
      <w:r w:rsidR="004C6E6B" w:rsidRPr="003B7EE8">
        <w:rPr>
          <w:rFonts w:ascii="Times New Roman" w:hAnsi="Times New Roman"/>
          <w:bCs/>
          <w:sz w:val="24"/>
          <w:szCs w:val="24"/>
          <w:vertAlign w:val="subscript"/>
        </w:rPr>
        <w:t>2</w:t>
      </w:r>
      <w:r w:rsidRPr="003B7EE8">
        <w:rPr>
          <w:rFonts w:ascii="Times New Roman" w:hAnsi="Times New Roman"/>
          <w:bCs/>
          <w:sz w:val="24"/>
          <w:szCs w:val="24"/>
        </w:rPr>
        <w:tab/>
      </w:r>
      <w:r w:rsidR="004C6E6B" w:rsidRPr="003B7EE8">
        <w:rPr>
          <w:rFonts w:ascii="Times New Roman" w:hAnsi="Times New Roman"/>
          <w:bCs/>
          <w:sz w:val="24"/>
          <w:szCs w:val="24"/>
        </w:rPr>
        <w:t>Y + XCl</w:t>
      </w:r>
      <w:r w:rsidR="004C6E6B" w:rsidRPr="003B7EE8">
        <w:rPr>
          <w:rFonts w:ascii="Times New Roman" w:hAnsi="Times New Roman"/>
          <w:bCs/>
          <w:sz w:val="24"/>
          <w:szCs w:val="24"/>
          <w:vertAlign w:val="subscript"/>
        </w:rPr>
        <w:t>2</w:t>
      </w:r>
      <w:r w:rsidR="004C6E6B" w:rsidRPr="003B7EE8">
        <w:rPr>
          <w:rFonts w:ascii="Times New Roman" w:hAnsi="Times New Roman"/>
          <w:bCs/>
          <w:sz w:val="24"/>
          <w:szCs w:val="24"/>
        </w:rPr>
        <w:t xml:space="preserve"> </w:t>
      </w:r>
      <w:r w:rsidR="004C6E6B" w:rsidRPr="003B7EE8">
        <w:rPr>
          <w:rFonts w:ascii="Times New Roman" w:eastAsia="TimesNewRoman" w:hAnsi="Times New Roman"/>
          <w:position w:val="-6"/>
          <w:sz w:val="24"/>
          <w:szCs w:val="24"/>
          <w:lang w:val="pt-BR"/>
        </w:rPr>
        <w:object w:dxaOrig="300" w:dyaOrig="220">
          <v:shape id="_x0000_i1033" type="#_x0000_t75" style="width:15pt;height:11.25pt" o:ole="">
            <v:imagedata r:id="rId16" o:title=""/>
          </v:shape>
          <o:OLEObject Type="Embed" ProgID="Equation.DSMT4" ShapeID="_x0000_i1033" DrawAspect="Content" ObjectID="_1608413421" r:id="rId18"/>
        </w:object>
      </w:r>
      <w:r w:rsidR="004C6E6B" w:rsidRPr="003B7EE8">
        <w:rPr>
          <w:rFonts w:ascii="Times New Roman" w:hAnsi="Times New Roman"/>
          <w:bCs/>
          <w:sz w:val="24"/>
          <w:szCs w:val="24"/>
        </w:rPr>
        <w:t xml:space="preserve"> YCl</w:t>
      </w:r>
      <w:r w:rsidR="004C6E6B" w:rsidRPr="003B7EE8">
        <w:rPr>
          <w:rFonts w:ascii="Times New Roman" w:hAnsi="Times New Roman"/>
          <w:bCs/>
          <w:sz w:val="24"/>
          <w:szCs w:val="24"/>
          <w:vertAlign w:val="subscript"/>
        </w:rPr>
        <w:t>2</w:t>
      </w:r>
      <w:r w:rsidR="004C6E6B" w:rsidRPr="003B7EE8">
        <w:rPr>
          <w:rFonts w:ascii="Times New Roman" w:hAnsi="Times New Roman"/>
          <w:bCs/>
          <w:sz w:val="24"/>
          <w:szCs w:val="24"/>
        </w:rPr>
        <w:t xml:space="preserve"> + X</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bCs/>
          <w:sz w:val="24"/>
          <w:szCs w:val="24"/>
        </w:rPr>
      </w:pPr>
      <w:r w:rsidRPr="003B7EE8">
        <w:rPr>
          <w:rFonts w:ascii="Times New Roman" w:hAnsi="Times New Roman"/>
          <w:bCs/>
          <w:sz w:val="24"/>
          <w:szCs w:val="24"/>
        </w:rPr>
        <w:t>Phát biểu đúng là :</w:t>
      </w:r>
    </w:p>
    <w:p w:rsidR="004C6E6B" w:rsidRPr="003B7EE8" w:rsidRDefault="00FC21D1"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bCs/>
          <w:sz w:val="24"/>
          <w:szCs w:val="24"/>
        </w:rPr>
      </w:pPr>
      <w:r w:rsidRPr="003B7EE8">
        <w:rPr>
          <w:rFonts w:ascii="Times New Roman" w:hAnsi="Times New Roman"/>
          <w:b/>
          <w:sz w:val="24"/>
          <w:szCs w:val="24"/>
        </w:rPr>
        <w:tab/>
      </w:r>
      <w:r w:rsidR="004C6E6B" w:rsidRPr="003B7EE8">
        <w:rPr>
          <w:rFonts w:ascii="Times New Roman" w:hAnsi="Times New Roman"/>
          <w:b/>
          <w:sz w:val="24"/>
          <w:szCs w:val="24"/>
        </w:rPr>
        <w:t xml:space="preserve">A. </w:t>
      </w:r>
      <w:r w:rsidR="004C6E6B" w:rsidRPr="003B7EE8">
        <w:rPr>
          <w:rFonts w:ascii="Times New Roman" w:hAnsi="Times New Roman"/>
          <w:bCs/>
          <w:sz w:val="24"/>
          <w:szCs w:val="24"/>
        </w:rPr>
        <w:t>Ion Y</w:t>
      </w:r>
      <w:r w:rsidR="004C6E6B" w:rsidRPr="003B7EE8">
        <w:rPr>
          <w:rFonts w:ascii="Times New Roman" w:hAnsi="Times New Roman"/>
          <w:bCs/>
          <w:sz w:val="24"/>
          <w:szCs w:val="24"/>
          <w:vertAlign w:val="superscript"/>
        </w:rPr>
        <w:t>2+</w:t>
      </w:r>
      <w:r w:rsidR="004C6E6B" w:rsidRPr="003B7EE8">
        <w:rPr>
          <w:rFonts w:ascii="Times New Roman" w:hAnsi="Times New Roman"/>
          <w:bCs/>
          <w:sz w:val="24"/>
          <w:szCs w:val="24"/>
        </w:rPr>
        <w:t xml:space="preserve"> có tính oxi hóa mạnh hơn ion X</w:t>
      </w:r>
      <w:r w:rsidR="004C6E6B" w:rsidRPr="003B7EE8">
        <w:rPr>
          <w:rFonts w:ascii="Times New Roman" w:hAnsi="Times New Roman"/>
          <w:bCs/>
          <w:sz w:val="24"/>
          <w:szCs w:val="24"/>
          <w:vertAlign w:val="superscript"/>
        </w:rPr>
        <w:t>2+</w:t>
      </w:r>
      <w:r w:rsidRPr="003B7EE8">
        <w:rPr>
          <w:rFonts w:ascii="Times New Roman" w:hAnsi="Times New Roman"/>
          <w:bCs/>
          <w:sz w:val="24"/>
          <w:szCs w:val="24"/>
        </w:rPr>
        <w:t>.</w:t>
      </w:r>
      <w:r w:rsidRPr="003B7EE8">
        <w:rPr>
          <w:rFonts w:ascii="Times New Roman" w:hAnsi="Times New Roman"/>
          <w:bCs/>
          <w:sz w:val="24"/>
          <w:szCs w:val="24"/>
        </w:rPr>
        <w:tab/>
      </w:r>
      <w:r w:rsidR="004C6E6B" w:rsidRPr="003B7EE8">
        <w:rPr>
          <w:rFonts w:ascii="Times New Roman" w:hAnsi="Times New Roman"/>
          <w:b/>
          <w:sz w:val="24"/>
          <w:szCs w:val="24"/>
        </w:rPr>
        <w:t xml:space="preserve">B. </w:t>
      </w:r>
      <w:r w:rsidR="004C6E6B" w:rsidRPr="003B7EE8">
        <w:rPr>
          <w:rFonts w:ascii="Times New Roman" w:hAnsi="Times New Roman"/>
          <w:bCs/>
          <w:sz w:val="24"/>
          <w:szCs w:val="24"/>
        </w:rPr>
        <w:t>Kim loại X khử được ion Y</w:t>
      </w:r>
      <w:r w:rsidR="004C6E6B" w:rsidRPr="003B7EE8">
        <w:rPr>
          <w:rFonts w:ascii="Times New Roman" w:hAnsi="Times New Roman"/>
          <w:bCs/>
          <w:sz w:val="24"/>
          <w:szCs w:val="24"/>
          <w:vertAlign w:val="superscript"/>
        </w:rPr>
        <w:t>2+</w:t>
      </w:r>
      <w:r w:rsidR="004C6E6B" w:rsidRPr="003B7EE8">
        <w:rPr>
          <w:rFonts w:ascii="Times New Roman" w:hAnsi="Times New Roman"/>
          <w:bCs/>
          <w:sz w:val="24"/>
          <w:szCs w:val="24"/>
        </w:rPr>
        <w:t>.</w:t>
      </w:r>
    </w:p>
    <w:p w:rsidR="004C6E6B" w:rsidRPr="003B7EE8" w:rsidRDefault="00FC21D1"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bCs/>
          <w:sz w:val="24"/>
          <w:szCs w:val="24"/>
        </w:rPr>
      </w:pPr>
      <w:r w:rsidRPr="003B7EE8">
        <w:rPr>
          <w:rFonts w:ascii="Times New Roman" w:hAnsi="Times New Roman"/>
          <w:b/>
          <w:sz w:val="24"/>
          <w:szCs w:val="24"/>
        </w:rPr>
        <w:tab/>
      </w:r>
      <w:r w:rsidR="004C6E6B" w:rsidRPr="003B7EE8">
        <w:rPr>
          <w:rFonts w:ascii="Times New Roman" w:hAnsi="Times New Roman"/>
          <w:b/>
          <w:sz w:val="24"/>
          <w:szCs w:val="24"/>
        </w:rPr>
        <w:t xml:space="preserve">C. </w:t>
      </w:r>
      <w:r w:rsidR="004C6E6B" w:rsidRPr="003B7EE8">
        <w:rPr>
          <w:rFonts w:ascii="Times New Roman" w:hAnsi="Times New Roman"/>
          <w:bCs/>
          <w:sz w:val="24"/>
          <w:szCs w:val="24"/>
        </w:rPr>
        <w:t>Kim loại X c</w:t>
      </w:r>
      <w:r w:rsidRPr="003B7EE8">
        <w:rPr>
          <w:rFonts w:ascii="Times New Roman" w:hAnsi="Times New Roman"/>
          <w:bCs/>
          <w:sz w:val="24"/>
          <w:szCs w:val="24"/>
        </w:rPr>
        <w:t>ó tính khử mạnh hơn kim loại Y.</w:t>
      </w:r>
      <w:r w:rsidRPr="003B7EE8">
        <w:rPr>
          <w:rFonts w:ascii="Times New Roman" w:hAnsi="Times New Roman"/>
          <w:bCs/>
          <w:sz w:val="24"/>
          <w:szCs w:val="24"/>
        </w:rPr>
        <w:tab/>
      </w:r>
      <w:r w:rsidR="004C6E6B" w:rsidRPr="003B7EE8">
        <w:rPr>
          <w:rFonts w:ascii="Times New Roman" w:hAnsi="Times New Roman"/>
          <w:b/>
          <w:sz w:val="24"/>
          <w:szCs w:val="24"/>
        </w:rPr>
        <w:t xml:space="preserve">D. </w:t>
      </w:r>
      <w:r w:rsidR="004C6E6B" w:rsidRPr="003B7EE8">
        <w:rPr>
          <w:rFonts w:ascii="Times New Roman" w:hAnsi="Times New Roman"/>
          <w:bCs/>
          <w:sz w:val="24"/>
          <w:szCs w:val="24"/>
        </w:rPr>
        <w:t>Ion Y</w:t>
      </w:r>
      <w:r w:rsidR="004C6E6B" w:rsidRPr="003B7EE8">
        <w:rPr>
          <w:rFonts w:ascii="Times New Roman" w:hAnsi="Times New Roman"/>
          <w:bCs/>
          <w:sz w:val="24"/>
          <w:szCs w:val="24"/>
          <w:vertAlign w:val="superscript"/>
        </w:rPr>
        <w:t>3+</w:t>
      </w:r>
      <w:r w:rsidR="004C6E6B" w:rsidRPr="003B7EE8">
        <w:rPr>
          <w:rFonts w:ascii="Times New Roman" w:hAnsi="Times New Roman"/>
          <w:bCs/>
          <w:sz w:val="24"/>
          <w:szCs w:val="24"/>
        </w:rPr>
        <w:t xml:space="preserve"> có tính oxi hóa mạnh hơn ion X</w:t>
      </w:r>
      <w:r w:rsidR="004C6E6B" w:rsidRPr="003B7EE8">
        <w:rPr>
          <w:rFonts w:ascii="Times New Roman" w:hAnsi="Times New Roman"/>
          <w:bCs/>
          <w:sz w:val="24"/>
          <w:szCs w:val="24"/>
          <w:vertAlign w:val="superscript"/>
        </w:rPr>
        <w:t>2 +</w:t>
      </w:r>
      <w:r w:rsidR="004C6E6B" w:rsidRPr="003B7EE8">
        <w:rPr>
          <w:rFonts w:ascii="Times New Roman" w:hAnsi="Times New Roman"/>
          <w:bCs/>
          <w:sz w:val="24"/>
          <w:szCs w:val="24"/>
        </w:rPr>
        <w:t>.</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eastAsia="TimesNewRoman" w:hAnsi="Times New Roman"/>
          <w:sz w:val="24"/>
          <w:szCs w:val="24"/>
        </w:rPr>
      </w:pPr>
      <w:r w:rsidRPr="003B7EE8">
        <w:rPr>
          <w:rFonts w:ascii="Times New Roman" w:hAnsi="Times New Roman"/>
          <w:b/>
          <w:sz w:val="24"/>
          <w:szCs w:val="24"/>
        </w:rPr>
        <w:t xml:space="preserve">Câu </w:t>
      </w:r>
      <w:r w:rsidR="00A75913" w:rsidRPr="003B7EE8">
        <w:rPr>
          <w:rFonts w:ascii="Times New Roman" w:hAnsi="Times New Roman"/>
          <w:b/>
          <w:sz w:val="24"/>
          <w:szCs w:val="24"/>
        </w:rPr>
        <w:t>46</w:t>
      </w:r>
      <w:r w:rsidRPr="003B7EE8">
        <w:rPr>
          <w:rFonts w:ascii="Times New Roman" w:hAnsi="Times New Roman"/>
          <w:b/>
          <w:sz w:val="24"/>
          <w:szCs w:val="24"/>
        </w:rPr>
        <w:t>:</w:t>
      </w:r>
      <w:r w:rsidRPr="003B7EE8">
        <w:rPr>
          <w:rFonts w:ascii="Times New Roman" w:hAnsi="Times New Roman"/>
          <w:sz w:val="24"/>
          <w:szCs w:val="24"/>
        </w:rPr>
        <w:t xml:space="preserve"> </w:t>
      </w:r>
      <w:r w:rsidRPr="003B7EE8">
        <w:rPr>
          <w:rFonts w:ascii="Times New Roman" w:eastAsia="TimesNewRoman" w:hAnsi="Times New Roman"/>
          <w:sz w:val="24"/>
          <w:szCs w:val="24"/>
        </w:rPr>
        <w:t>Cho các phản ứng xảy ra sau đây :</w:t>
      </w:r>
    </w:p>
    <w:p w:rsidR="004C6E6B" w:rsidRPr="003B7EE8" w:rsidRDefault="00FC21D1" w:rsidP="004C6E6B">
      <w:pPr>
        <w:tabs>
          <w:tab w:val="left" w:pos="270"/>
          <w:tab w:val="left" w:pos="2880"/>
          <w:tab w:val="left" w:pos="5310"/>
          <w:tab w:val="left" w:pos="7830"/>
        </w:tabs>
        <w:autoSpaceDE w:val="0"/>
        <w:autoSpaceDN w:val="0"/>
        <w:adjustRightInd w:val="0"/>
        <w:spacing w:line="252" w:lineRule="auto"/>
        <w:jc w:val="both"/>
        <w:rPr>
          <w:rFonts w:ascii="Times New Roman" w:eastAsia="TimesNewRoman" w:hAnsi="Times New Roman"/>
          <w:sz w:val="24"/>
          <w:szCs w:val="24"/>
          <w:lang w:val="pt-BR"/>
        </w:rPr>
      </w:pPr>
      <w:r w:rsidRPr="003B7EE8">
        <w:rPr>
          <w:rFonts w:ascii="Times New Roman" w:eastAsia="TimesNewRoman" w:hAnsi="Times New Roman"/>
          <w:sz w:val="24"/>
          <w:szCs w:val="24"/>
          <w:lang w:val="pt-BR"/>
        </w:rPr>
        <w:tab/>
      </w:r>
      <w:r w:rsidR="004C6E6B" w:rsidRPr="003B7EE8">
        <w:rPr>
          <w:rFonts w:ascii="Times New Roman" w:eastAsia="TimesNewRoman" w:hAnsi="Times New Roman"/>
          <w:sz w:val="24"/>
          <w:szCs w:val="24"/>
          <w:lang w:val="pt-BR"/>
        </w:rPr>
        <w:t>(1) AgNO</w:t>
      </w:r>
      <w:r w:rsidR="004C6E6B" w:rsidRPr="003B7EE8">
        <w:rPr>
          <w:rFonts w:ascii="Times New Roman" w:eastAsia="TimesNewRoman" w:hAnsi="Times New Roman"/>
          <w:sz w:val="24"/>
          <w:szCs w:val="24"/>
          <w:vertAlign w:val="subscript"/>
          <w:lang w:val="pt-BR"/>
        </w:rPr>
        <w:t>3</w:t>
      </w:r>
      <w:r w:rsidR="004C6E6B" w:rsidRPr="003B7EE8">
        <w:rPr>
          <w:rFonts w:ascii="Times New Roman" w:eastAsia="TimesNewRoman" w:hAnsi="Times New Roman"/>
          <w:sz w:val="24"/>
          <w:szCs w:val="24"/>
          <w:lang w:val="pt-BR"/>
        </w:rPr>
        <w:t xml:space="preserve"> + Fe(NO</w:t>
      </w:r>
      <w:r w:rsidR="004C6E6B" w:rsidRPr="003B7EE8">
        <w:rPr>
          <w:rFonts w:ascii="Times New Roman" w:eastAsia="TimesNewRoman" w:hAnsi="Times New Roman"/>
          <w:sz w:val="24"/>
          <w:szCs w:val="24"/>
          <w:vertAlign w:val="subscript"/>
          <w:lang w:val="pt-BR"/>
        </w:rPr>
        <w:t>3</w:t>
      </w:r>
      <w:r w:rsidR="004C6E6B" w:rsidRPr="003B7EE8">
        <w:rPr>
          <w:rFonts w:ascii="Times New Roman" w:eastAsia="TimesNewRoman" w:hAnsi="Times New Roman"/>
          <w:sz w:val="24"/>
          <w:szCs w:val="24"/>
          <w:lang w:val="pt-BR"/>
        </w:rPr>
        <w:t>)</w:t>
      </w:r>
      <w:r w:rsidR="004C6E6B" w:rsidRPr="003B7EE8">
        <w:rPr>
          <w:rFonts w:ascii="Times New Roman" w:eastAsia="TimesNewRoman" w:hAnsi="Times New Roman"/>
          <w:sz w:val="24"/>
          <w:szCs w:val="24"/>
          <w:vertAlign w:val="subscript"/>
          <w:lang w:val="pt-BR"/>
        </w:rPr>
        <w:t>2</w:t>
      </w:r>
      <w:r w:rsidR="004C6E6B" w:rsidRPr="003B7EE8">
        <w:rPr>
          <w:rFonts w:ascii="Times New Roman" w:eastAsia="TimesNewRoman" w:hAnsi="Times New Roman"/>
          <w:sz w:val="24"/>
          <w:szCs w:val="24"/>
          <w:lang w:val="pt-BR"/>
        </w:rPr>
        <w:t xml:space="preserve"> </w:t>
      </w:r>
      <w:r w:rsidR="004C6E6B" w:rsidRPr="003B7EE8">
        <w:rPr>
          <w:rFonts w:ascii="Times New Roman" w:eastAsia="TimesNewRoman" w:hAnsi="Times New Roman"/>
          <w:position w:val="-6"/>
          <w:sz w:val="24"/>
          <w:szCs w:val="24"/>
          <w:lang w:val="pt-BR"/>
        </w:rPr>
        <w:object w:dxaOrig="300" w:dyaOrig="220">
          <v:shape id="_x0000_i1034" type="#_x0000_t75" style="width:15pt;height:11.25pt" o:ole="">
            <v:imagedata r:id="rId16" o:title=""/>
          </v:shape>
          <o:OLEObject Type="Embed" ProgID="Equation.DSMT4" ShapeID="_x0000_i1034" DrawAspect="Content" ObjectID="_1608413422" r:id="rId19"/>
        </w:object>
      </w:r>
      <w:r w:rsidR="004C6E6B" w:rsidRPr="003B7EE8">
        <w:rPr>
          <w:rFonts w:ascii="Times New Roman" w:eastAsia="TimesNewRoman" w:hAnsi="Times New Roman"/>
          <w:sz w:val="24"/>
          <w:szCs w:val="24"/>
          <w:lang w:val="pt-BR"/>
        </w:rPr>
        <w:t xml:space="preserve"> Fe(NO</w:t>
      </w:r>
      <w:r w:rsidR="004C6E6B" w:rsidRPr="003B7EE8">
        <w:rPr>
          <w:rFonts w:ascii="Times New Roman" w:eastAsia="TimesNewRoman" w:hAnsi="Times New Roman"/>
          <w:sz w:val="24"/>
          <w:szCs w:val="24"/>
          <w:vertAlign w:val="subscript"/>
          <w:lang w:val="pt-BR"/>
        </w:rPr>
        <w:t>3</w:t>
      </w:r>
      <w:r w:rsidR="004C6E6B" w:rsidRPr="003B7EE8">
        <w:rPr>
          <w:rFonts w:ascii="Times New Roman" w:eastAsia="TimesNewRoman" w:hAnsi="Times New Roman"/>
          <w:sz w:val="24"/>
          <w:szCs w:val="24"/>
          <w:lang w:val="pt-BR"/>
        </w:rPr>
        <w:t>)</w:t>
      </w:r>
      <w:r w:rsidR="004C6E6B" w:rsidRPr="003B7EE8">
        <w:rPr>
          <w:rFonts w:ascii="Times New Roman" w:eastAsia="TimesNewRoman" w:hAnsi="Times New Roman"/>
          <w:sz w:val="24"/>
          <w:szCs w:val="24"/>
          <w:vertAlign w:val="subscript"/>
          <w:lang w:val="pt-BR"/>
        </w:rPr>
        <w:t>3</w:t>
      </w:r>
      <w:r w:rsidR="004C6E6B" w:rsidRPr="003B7EE8">
        <w:rPr>
          <w:rFonts w:ascii="Times New Roman" w:eastAsia="TimesNewRoman" w:hAnsi="Times New Roman"/>
          <w:sz w:val="24"/>
          <w:szCs w:val="24"/>
          <w:lang w:val="pt-BR"/>
        </w:rPr>
        <w:t xml:space="preserve"> + Ag</w:t>
      </w:r>
      <w:r w:rsidR="004C6E6B" w:rsidRPr="003B7EE8">
        <w:rPr>
          <w:rFonts w:ascii="Times New Roman" w:eastAsia="TimesNewRoman" w:hAnsi="Times New Roman"/>
          <w:sz w:val="24"/>
          <w:szCs w:val="24"/>
          <w:vertAlign w:val="subscript"/>
          <w:lang w:val="pt-BR"/>
        </w:rPr>
        <w:t>↓</w:t>
      </w:r>
      <w:r w:rsidRPr="003B7EE8">
        <w:rPr>
          <w:rFonts w:ascii="Times New Roman" w:eastAsia="TimesNewRoman" w:hAnsi="Times New Roman"/>
          <w:sz w:val="24"/>
          <w:szCs w:val="24"/>
          <w:lang w:val="pt-BR"/>
        </w:rPr>
        <w:tab/>
      </w:r>
      <w:r w:rsidR="004C6E6B" w:rsidRPr="003B7EE8">
        <w:rPr>
          <w:rFonts w:ascii="Times New Roman" w:eastAsia="TimesNewRoman" w:hAnsi="Times New Roman"/>
          <w:sz w:val="24"/>
          <w:szCs w:val="24"/>
          <w:lang w:val="pt-BR"/>
        </w:rPr>
        <w:t xml:space="preserve">(2) Mn + 2HCl </w:t>
      </w:r>
      <w:r w:rsidR="004C6E6B" w:rsidRPr="003B7EE8">
        <w:rPr>
          <w:rFonts w:ascii="Times New Roman" w:eastAsia="TimesNewRoman" w:hAnsi="Times New Roman"/>
          <w:position w:val="-6"/>
          <w:sz w:val="24"/>
          <w:szCs w:val="24"/>
          <w:lang w:val="pt-BR"/>
        </w:rPr>
        <w:object w:dxaOrig="300" w:dyaOrig="220">
          <v:shape id="_x0000_i1035" type="#_x0000_t75" style="width:15pt;height:11.25pt" o:ole="">
            <v:imagedata r:id="rId16" o:title=""/>
          </v:shape>
          <o:OLEObject Type="Embed" ProgID="Equation.DSMT4" ShapeID="_x0000_i1035" DrawAspect="Content" ObjectID="_1608413423" r:id="rId20"/>
        </w:object>
      </w:r>
      <w:r w:rsidR="004C6E6B" w:rsidRPr="003B7EE8">
        <w:rPr>
          <w:rFonts w:ascii="Times New Roman" w:eastAsia="TimesNewRoman" w:hAnsi="Times New Roman"/>
          <w:sz w:val="24"/>
          <w:szCs w:val="24"/>
          <w:lang w:val="pt-BR"/>
        </w:rPr>
        <w:t xml:space="preserve"> MnCl</w:t>
      </w:r>
      <w:r w:rsidR="004C6E6B" w:rsidRPr="003B7EE8">
        <w:rPr>
          <w:rFonts w:ascii="Times New Roman" w:eastAsia="TimesNewRoman" w:hAnsi="Times New Roman"/>
          <w:sz w:val="24"/>
          <w:szCs w:val="24"/>
          <w:vertAlign w:val="subscript"/>
          <w:lang w:val="pt-BR"/>
        </w:rPr>
        <w:t>2</w:t>
      </w:r>
      <w:r w:rsidR="004C6E6B" w:rsidRPr="003B7EE8">
        <w:rPr>
          <w:rFonts w:ascii="Times New Roman" w:eastAsia="TimesNewRoman" w:hAnsi="Times New Roman"/>
          <w:sz w:val="24"/>
          <w:szCs w:val="24"/>
          <w:lang w:val="pt-BR"/>
        </w:rPr>
        <w:t xml:space="preserve"> + H</w:t>
      </w:r>
      <w:r w:rsidR="004C6E6B" w:rsidRPr="003B7EE8">
        <w:rPr>
          <w:rFonts w:ascii="Times New Roman" w:eastAsia="TimesNewRoman" w:hAnsi="Times New Roman"/>
          <w:sz w:val="24"/>
          <w:szCs w:val="24"/>
          <w:vertAlign w:val="subscript"/>
          <w:lang w:val="pt-BR"/>
        </w:rPr>
        <w:t>2</w:t>
      </w:r>
      <w:r w:rsidR="004C6E6B" w:rsidRPr="003B7EE8">
        <w:rPr>
          <w:rFonts w:ascii="Times New Roman" w:eastAsia="TimesNewRoman" w:hAnsi="Times New Roman"/>
          <w:sz w:val="24"/>
          <w:szCs w:val="24"/>
          <w:vertAlign w:val="superscript"/>
          <w:lang w:val="pt-BR"/>
        </w:rPr>
        <w:t>↑</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eastAsia="TimesNewRoman" w:hAnsi="Times New Roman"/>
          <w:sz w:val="24"/>
          <w:szCs w:val="24"/>
          <w:lang w:val="pt-BR"/>
        </w:rPr>
      </w:pPr>
      <w:r w:rsidRPr="003B7EE8">
        <w:rPr>
          <w:rFonts w:ascii="Times New Roman" w:eastAsia="TimesNewRoman" w:hAnsi="Times New Roman"/>
          <w:sz w:val="24"/>
          <w:szCs w:val="24"/>
          <w:lang w:val="pt-BR"/>
        </w:rPr>
        <w:t>Dãy các ion được sắp xếp theo chiều tăng dần tính oxi hoá là :</w:t>
      </w:r>
    </w:p>
    <w:p w:rsidR="00FC21D1" w:rsidRPr="003B7EE8" w:rsidRDefault="00FC21D1" w:rsidP="004C6E6B">
      <w:pPr>
        <w:tabs>
          <w:tab w:val="left" w:pos="270"/>
          <w:tab w:val="left" w:pos="2880"/>
          <w:tab w:val="left" w:pos="5310"/>
          <w:tab w:val="left" w:pos="7830"/>
        </w:tabs>
        <w:autoSpaceDE w:val="0"/>
        <w:autoSpaceDN w:val="0"/>
        <w:adjustRightInd w:val="0"/>
        <w:spacing w:line="252" w:lineRule="auto"/>
        <w:jc w:val="both"/>
        <w:rPr>
          <w:rFonts w:ascii="Times New Roman" w:eastAsia="TimesNewRoman" w:hAnsi="Times New Roman"/>
          <w:sz w:val="24"/>
          <w:szCs w:val="24"/>
          <w:lang w:val="de-DE"/>
        </w:rPr>
      </w:pPr>
      <w:r w:rsidRPr="003B7EE8">
        <w:rPr>
          <w:rFonts w:ascii="Times New Roman" w:hAnsi="Times New Roman"/>
          <w:b/>
          <w:bCs/>
          <w:sz w:val="24"/>
          <w:szCs w:val="24"/>
          <w:lang w:val="de-DE"/>
        </w:rPr>
        <w:tab/>
      </w:r>
      <w:r w:rsidR="004C6E6B" w:rsidRPr="003B7EE8">
        <w:rPr>
          <w:rFonts w:ascii="Times New Roman" w:hAnsi="Times New Roman"/>
          <w:b/>
          <w:bCs/>
          <w:sz w:val="24"/>
          <w:szCs w:val="24"/>
          <w:lang w:val="de-DE"/>
        </w:rPr>
        <w:t xml:space="preserve">A. </w:t>
      </w:r>
      <w:r w:rsidR="004C6E6B" w:rsidRPr="003B7EE8">
        <w:rPr>
          <w:rFonts w:ascii="Times New Roman" w:eastAsia="TimesNewRoman" w:hAnsi="Times New Roman"/>
          <w:sz w:val="24"/>
          <w:szCs w:val="24"/>
          <w:lang w:val="de-DE"/>
        </w:rPr>
        <w:t>Mn</w:t>
      </w:r>
      <w:r w:rsidR="004C6E6B" w:rsidRPr="003B7EE8">
        <w:rPr>
          <w:rFonts w:ascii="Times New Roman" w:eastAsia="TimesNewRoman" w:hAnsi="Times New Roman"/>
          <w:sz w:val="24"/>
          <w:szCs w:val="24"/>
          <w:vertAlign w:val="superscript"/>
          <w:lang w:val="de-DE"/>
        </w:rPr>
        <w:t>2+</w:t>
      </w:r>
      <w:r w:rsidR="004C6E6B" w:rsidRPr="003B7EE8">
        <w:rPr>
          <w:rFonts w:ascii="Times New Roman" w:eastAsia="TimesNewRoman" w:hAnsi="Times New Roman"/>
          <w:sz w:val="24"/>
          <w:szCs w:val="24"/>
          <w:lang w:val="de-DE"/>
        </w:rPr>
        <w:t>, H</w:t>
      </w:r>
      <w:r w:rsidR="004C6E6B" w:rsidRPr="003B7EE8">
        <w:rPr>
          <w:rFonts w:ascii="Times New Roman" w:eastAsia="TimesNewRoman" w:hAnsi="Times New Roman"/>
          <w:sz w:val="24"/>
          <w:szCs w:val="24"/>
          <w:vertAlign w:val="superscript"/>
          <w:lang w:val="de-DE"/>
        </w:rPr>
        <w:t>+</w:t>
      </w:r>
      <w:r w:rsidR="004C6E6B" w:rsidRPr="003B7EE8">
        <w:rPr>
          <w:rFonts w:ascii="Times New Roman" w:eastAsia="TimesNewRoman" w:hAnsi="Times New Roman"/>
          <w:sz w:val="24"/>
          <w:szCs w:val="24"/>
          <w:lang w:val="de-DE"/>
        </w:rPr>
        <w:t>, Fe</w:t>
      </w:r>
      <w:r w:rsidR="004C6E6B" w:rsidRPr="003B7EE8">
        <w:rPr>
          <w:rFonts w:ascii="Times New Roman" w:eastAsia="TimesNewRoman" w:hAnsi="Times New Roman"/>
          <w:sz w:val="24"/>
          <w:szCs w:val="24"/>
          <w:vertAlign w:val="superscript"/>
          <w:lang w:val="de-DE"/>
        </w:rPr>
        <w:t>3+</w:t>
      </w:r>
      <w:r w:rsidR="004C6E6B" w:rsidRPr="003B7EE8">
        <w:rPr>
          <w:rFonts w:ascii="Times New Roman" w:eastAsia="TimesNewRoman" w:hAnsi="Times New Roman"/>
          <w:sz w:val="24"/>
          <w:szCs w:val="24"/>
          <w:lang w:val="de-DE"/>
        </w:rPr>
        <w:t>, Ag</w:t>
      </w:r>
      <w:r w:rsidR="004C6E6B" w:rsidRPr="003B7EE8">
        <w:rPr>
          <w:rFonts w:ascii="Times New Roman" w:eastAsia="TimesNewRoman" w:hAnsi="Times New Roman"/>
          <w:sz w:val="24"/>
          <w:szCs w:val="24"/>
          <w:vertAlign w:val="superscript"/>
          <w:lang w:val="de-DE"/>
        </w:rPr>
        <w:t>+</w:t>
      </w:r>
      <w:r w:rsidR="004C6E6B" w:rsidRPr="003B7EE8">
        <w:rPr>
          <w:rFonts w:ascii="Times New Roman" w:eastAsia="TimesNewRoman" w:hAnsi="Times New Roman"/>
          <w:sz w:val="24"/>
          <w:szCs w:val="24"/>
          <w:lang w:val="de-DE"/>
        </w:rPr>
        <w:t xml:space="preserve">. </w:t>
      </w:r>
      <w:r w:rsidR="004C6E6B" w:rsidRPr="003B7EE8">
        <w:rPr>
          <w:rFonts w:ascii="Times New Roman" w:eastAsia="TimesNewRoman" w:hAnsi="Times New Roman"/>
          <w:sz w:val="24"/>
          <w:szCs w:val="24"/>
          <w:lang w:val="de-DE"/>
        </w:rPr>
        <w:tab/>
      </w:r>
      <w:r w:rsidRPr="003B7EE8">
        <w:rPr>
          <w:rFonts w:ascii="Times New Roman" w:eastAsia="TimesNewRoman" w:hAnsi="Times New Roman"/>
          <w:sz w:val="24"/>
          <w:szCs w:val="24"/>
          <w:lang w:val="de-DE"/>
        </w:rPr>
        <w:tab/>
      </w:r>
      <w:r w:rsidR="004C6E6B" w:rsidRPr="003B7EE8">
        <w:rPr>
          <w:rFonts w:ascii="Times New Roman" w:hAnsi="Times New Roman"/>
          <w:b/>
          <w:bCs/>
          <w:sz w:val="24"/>
          <w:szCs w:val="24"/>
          <w:lang w:val="de-DE"/>
        </w:rPr>
        <w:t xml:space="preserve">B. </w:t>
      </w:r>
      <w:r w:rsidR="004C6E6B" w:rsidRPr="003B7EE8">
        <w:rPr>
          <w:rFonts w:ascii="Times New Roman" w:eastAsia="TimesNewRoman" w:hAnsi="Times New Roman"/>
          <w:sz w:val="24"/>
          <w:szCs w:val="24"/>
          <w:lang w:val="de-DE"/>
        </w:rPr>
        <w:t>Ag</w:t>
      </w:r>
      <w:r w:rsidR="004C6E6B" w:rsidRPr="003B7EE8">
        <w:rPr>
          <w:rFonts w:ascii="Times New Roman" w:eastAsia="TimesNewRoman" w:hAnsi="Times New Roman"/>
          <w:sz w:val="24"/>
          <w:szCs w:val="24"/>
          <w:vertAlign w:val="superscript"/>
          <w:lang w:val="de-DE"/>
        </w:rPr>
        <w:t>+</w:t>
      </w:r>
      <w:r w:rsidR="004C6E6B" w:rsidRPr="003B7EE8">
        <w:rPr>
          <w:rFonts w:ascii="Times New Roman" w:eastAsia="TimesNewRoman" w:hAnsi="Times New Roman"/>
          <w:sz w:val="24"/>
          <w:szCs w:val="24"/>
          <w:lang w:val="de-DE"/>
        </w:rPr>
        <w:t>, Fe</w:t>
      </w:r>
      <w:r w:rsidR="004C6E6B" w:rsidRPr="003B7EE8">
        <w:rPr>
          <w:rFonts w:ascii="Times New Roman" w:eastAsia="TimesNewRoman" w:hAnsi="Times New Roman"/>
          <w:sz w:val="24"/>
          <w:szCs w:val="24"/>
          <w:vertAlign w:val="superscript"/>
          <w:lang w:val="de-DE"/>
        </w:rPr>
        <w:t>3+</w:t>
      </w:r>
      <w:r w:rsidR="004C6E6B" w:rsidRPr="003B7EE8">
        <w:rPr>
          <w:rFonts w:ascii="Times New Roman" w:eastAsia="TimesNewRoman" w:hAnsi="Times New Roman"/>
          <w:sz w:val="24"/>
          <w:szCs w:val="24"/>
          <w:lang w:val="de-DE"/>
        </w:rPr>
        <w:t>, H</w:t>
      </w:r>
      <w:r w:rsidR="004C6E6B" w:rsidRPr="003B7EE8">
        <w:rPr>
          <w:rFonts w:ascii="Times New Roman" w:eastAsia="TimesNewRoman" w:hAnsi="Times New Roman"/>
          <w:sz w:val="24"/>
          <w:szCs w:val="24"/>
          <w:vertAlign w:val="superscript"/>
          <w:lang w:val="de-DE"/>
        </w:rPr>
        <w:t>+</w:t>
      </w:r>
      <w:r w:rsidR="004C6E6B" w:rsidRPr="003B7EE8">
        <w:rPr>
          <w:rFonts w:ascii="Times New Roman" w:eastAsia="TimesNewRoman" w:hAnsi="Times New Roman"/>
          <w:sz w:val="24"/>
          <w:szCs w:val="24"/>
          <w:lang w:val="de-DE"/>
        </w:rPr>
        <w:t>, Mn</w:t>
      </w:r>
      <w:r w:rsidR="004C6E6B" w:rsidRPr="003B7EE8">
        <w:rPr>
          <w:rFonts w:ascii="Times New Roman" w:eastAsia="TimesNewRoman" w:hAnsi="Times New Roman"/>
          <w:sz w:val="24"/>
          <w:szCs w:val="24"/>
          <w:vertAlign w:val="superscript"/>
          <w:lang w:val="de-DE"/>
        </w:rPr>
        <w:t>2+</w:t>
      </w:r>
      <w:r w:rsidRPr="003B7EE8">
        <w:rPr>
          <w:rFonts w:ascii="Times New Roman" w:eastAsia="TimesNewRoman" w:hAnsi="Times New Roman"/>
          <w:sz w:val="24"/>
          <w:szCs w:val="24"/>
          <w:lang w:val="de-DE"/>
        </w:rPr>
        <w:t>.</w:t>
      </w:r>
      <w:r w:rsidRPr="003B7EE8">
        <w:rPr>
          <w:rFonts w:ascii="Times New Roman" w:eastAsia="TimesNewRoman" w:hAnsi="Times New Roman"/>
          <w:sz w:val="24"/>
          <w:szCs w:val="24"/>
          <w:lang w:val="de-DE"/>
        </w:rPr>
        <w:tab/>
      </w:r>
    </w:p>
    <w:p w:rsidR="004C6E6B" w:rsidRPr="003B7EE8" w:rsidRDefault="00FC21D1" w:rsidP="004C6E6B">
      <w:pPr>
        <w:tabs>
          <w:tab w:val="left" w:pos="270"/>
          <w:tab w:val="left" w:pos="2880"/>
          <w:tab w:val="left" w:pos="5310"/>
          <w:tab w:val="left" w:pos="7830"/>
        </w:tabs>
        <w:autoSpaceDE w:val="0"/>
        <w:autoSpaceDN w:val="0"/>
        <w:adjustRightInd w:val="0"/>
        <w:spacing w:line="252" w:lineRule="auto"/>
        <w:jc w:val="both"/>
        <w:rPr>
          <w:rFonts w:ascii="Times New Roman" w:eastAsia="TimesNewRoman" w:hAnsi="Times New Roman"/>
          <w:sz w:val="24"/>
          <w:szCs w:val="24"/>
          <w:lang w:val="de-DE"/>
        </w:rPr>
      </w:pPr>
      <w:r w:rsidRPr="003B7EE8">
        <w:rPr>
          <w:rFonts w:ascii="Times New Roman" w:eastAsia="TimesNewRoman" w:hAnsi="Times New Roman"/>
          <w:sz w:val="24"/>
          <w:szCs w:val="24"/>
          <w:lang w:val="de-DE"/>
        </w:rPr>
        <w:tab/>
      </w:r>
      <w:r w:rsidR="004C6E6B" w:rsidRPr="003B7EE8">
        <w:rPr>
          <w:rFonts w:ascii="Times New Roman" w:hAnsi="Times New Roman"/>
          <w:b/>
          <w:bCs/>
          <w:sz w:val="24"/>
          <w:szCs w:val="24"/>
          <w:lang w:val="de-DE"/>
        </w:rPr>
        <w:t xml:space="preserve">C. </w:t>
      </w:r>
      <w:r w:rsidR="004C6E6B" w:rsidRPr="003B7EE8">
        <w:rPr>
          <w:rFonts w:ascii="Times New Roman" w:eastAsia="TimesNewRoman" w:hAnsi="Times New Roman"/>
          <w:sz w:val="24"/>
          <w:szCs w:val="24"/>
          <w:lang w:val="de-DE"/>
        </w:rPr>
        <w:t>Ag</w:t>
      </w:r>
      <w:r w:rsidR="004C6E6B" w:rsidRPr="003B7EE8">
        <w:rPr>
          <w:rFonts w:ascii="Times New Roman" w:eastAsia="TimesNewRoman" w:hAnsi="Times New Roman"/>
          <w:sz w:val="24"/>
          <w:szCs w:val="24"/>
          <w:vertAlign w:val="superscript"/>
          <w:lang w:val="de-DE"/>
        </w:rPr>
        <w:t>+</w:t>
      </w:r>
      <w:r w:rsidR="004C6E6B" w:rsidRPr="003B7EE8">
        <w:rPr>
          <w:rFonts w:ascii="Times New Roman" w:eastAsia="TimesNewRoman" w:hAnsi="Times New Roman"/>
          <w:sz w:val="24"/>
          <w:szCs w:val="24"/>
          <w:lang w:val="de-DE"/>
        </w:rPr>
        <w:t xml:space="preserve"> , Mn</w:t>
      </w:r>
      <w:r w:rsidR="004C6E6B" w:rsidRPr="003B7EE8">
        <w:rPr>
          <w:rFonts w:ascii="Times New Roman" w:eastAsia="TimesNewRoman" w:hAnsi="Times New Roman"/>
          <w:sz w:val="24"/>
          <w:szCs w:val="24"/>
          <w:vertAlign w:val="superscript"/>
          <w:lang w:val="de-DE"/>
        </w:rPr>
        <w:t>2+</w:t>
      </w:r>
      <w:r w:rsidR="004C6E6B" w:rsidRPr="003B7EE8">
        <w:rPr>
          <w:rFonts w:ascii="Times New Roman" w:eastAsia="TimesNewRoman" w:hAnsi="Times New Roman"/>
          <w:sz w:val="24"/>
          <w:szCs w:val="24"/>
          <w:lang w:val="de-DE"/>
        </w:rPr>
        <w:t>, H</w:t>
      </w:r>
      <w:r w:rsidR="004C6E6B" w:rsidRPr="003B7EE8">
        <w:rPr>
          <w:rFonts w:ascii="Times New Roman" w:eastAsia="TimesNewRoman" w:hAnsi="Times New Roman"/>
          <w:sz w:val="24"/>
          <w:szCs w:val="24"/>
          <w:vertAlign w:val="superscript"/>
          <w:lang w:val="de-DE"/>
        </w:rPr>
        <w:t>+</w:t>
      </w:r>
      <w:r w:rsidR="004C6E6B" w:rsidRPr="003B7EE8">
        <w:rPr>
          <w:rFonts w:ascii="Times New Roman" w:eastAsia="TimesNewRoman" w:hAnsi="Times New Roman"/>
          <w:sz w:val="24"/>
          <w:szCs w:val="24"/>
          <w:lang w:val="de-DE"/>
        </w:rPr>
        <w:t>, Fe</w:t>
      </w:r>
      <w:r w:rsidR="004C6E6B" w:rsidRPr="003B7EE8">
        <w:rPr>
          <w:rFonts w:ascii="Times New Roman" w:eastAsia="TimesNewRoman" w:hAnsi="Times New Roman"/>
          <w:sz w:val="24"/>
          <w:szCs w:val="24"/>
          <w:vertAlign w:val="superscript"/>
          <w:lang w:val="de-DE"/>
        </w:rPr>
        <w:t>3+</w:t>
      </w:r>
      <w:r w:rsidR="004C6E6B" w:rsidRPr="003B7EE8">
        <w:rPr>
          <w:rFonts w:ascii="Times New Roman" w:eastAsia="TimesNewRoman" w:hAnsi="Times New Roman"/>
          <w:sz w:val="24"/>
          <w:szCs w:val="24"/>
          <w:lang w:val="de-DE"/>
        </w:rPr>
        <w:t xml:space="preserve">. </w:t>
      </w:r>
      <w:r w:rsidR="004C6E6B" w:rsidRPr="003B7EE8">
        <w:rPr>
          <w:rFonts w:ascii="Times New Roman" w:eastAsia="TimesNewRoman" w:hAnsi="Times New Roman"/>
          <w:sz w:val="24"/>
          <w:szCs w:val="24"/>
          <w:lang w:val="de-DE"/>
        </w:rPr>
        <w:tab/>
      </w:r>
      <w:r w:rsidR="004C6E6B" w:rsidRPr="003B7EE8">
        <w:rPr>
          <w:rFonts w:ascii="Times New Roman" w:eastAsia="TimesNewRoman" w:hAnsi="Times New Roman"/>
          <w:sz w:val="24"/>
          <w:szCs w:val="24"/>
          <w:lang w:val="de-DE"/>
        </w:rPr>
        <w:tab/>
      </w:r>
      <w:r w:rsidR="004C6E6B" w:rsidRPr="003B7EE8">
        <w:rPr>
          <w:rFonts w:ascii="Times New Roman" w:hAnsi="Times New Roman"/>
          <w:b/>
          <w:bCs/>
          <w:sz w:val="24"/>
          <w:szCs w:val="24"/>
          <w:lang w:val="de-DE"/>
        </w:rPr>
        <w:t xml:space="preserve">D. </w:t>
      </w:r>
      <w:r w:rsidR="004C6E6B" w:rsidRPr="003B7EE8">
        <w:rPr>
          <w:rFonts w:ascii="Times New Roman" w:eastAsia="TimesNewRoman" w:hAnsi="Times New Roman"/>
          <w:sz w:val="24"/>
          <w:szCs w:val="24"/>
          <w:lang w:val="de-DE"/>
        </w:rPr>
        <w:t>Mn</w:t>
      </w:r>
      <w:r w:rsidR="004C6E6B" w:rsidRPr="003B7EE8">
        <w:rPr>
          <w:rFonts w:ascii="Times New Roman" w:eastAsia="TimesNewRoman" w:hAnsi="Times New Roman"/>
          <w:sz w:val="24"/>
          <w:szCs w:val="24"/>
          <w:vertAlign w:val="superscript"/>
          <w:lang w:val="de-DE"/>
        </w:rPr>
        <w:t>2+</w:t>
      </w:r>
      <w:r w:rsidR="004C6E6B" w:rsidRPr="003B7EE8">
        <w:rPr>
          <w:rFonts w:ascii="Times New Roman" w:eastAsia="TimesNewRoman" w:hAnsi="Times New Roman"/>
          <w:sz w:val="24"/>
          <w:szCs w:val="24"/>
          <w:lang w:val="de-DE"/>
        </w:rPr>
        <w:t>, H</w:t>
      </w:r>
      <w:r w:rsidR="004C6E6B" w:rsidRPr="003B7EE8">
        <w:rPr>
          <w:rFonts w:ascii="Times New Roman" w:eastAsia="TimesNewRoman" w:hAnsi="Times New Roman"/>
          <w:sz w:val="24"/>
          <w:szCs w:val="24"/>
          <w:vertAlign w:val="superscript"/>
          <w:lang w:val="de-DE"/>
        </w:rPr>
        <w:t>+</w:t>
      </w:r>
      <w:r w:rsidR="004C6E6B" w:rsidRPr="003B7EE8">
        <w:rPr>
          <w:rFonts w:ascii="Times New Roman" w:eastAsia="TimesNewRoman" w:hAnsi="Times New Roman"/>
          <w:sz w:val="24"/>
          <w:szCs w:val="24"/>
          <w:lang w:val="de-DE"/>
        </w:rPr>
        <w:t>, Ag</w:t>
      </w:r>
      <w:r w:rsidR="004C6E6B" w:rsidRPr="003B7EE8">
        <w:rPr>
          <w:rFonts w:ascii="Times New Roman" w:eastAsia="TimesNewRoman" w:hAnsi="Times New Roman"/>
          <w:sz w:val="24"/>
          <w:szCs w:val="24"/>
          <w:vertAlign w:val="superscript"/>
          <w:lang w:val="de-DE"/>
        </w:rPr>
        <w:t>+</w:t>
      </w:r>
      <w:r w:rsidR="004C6E6B" w:rsidRPr="003B7EE8">
        <w:rPr>
          <w:rFonts w:ascii="Times New Roman" w:eastAsia="TimesNewRoman" w:hAnsi="Times New Roman"/>
          <w:sz w:val="24"/>
          <w:szCs w:val="24"/>
          <w:lang w:val="de-DE"/>
        </w:rPr>
        <w:t>, Fe</w:t>
      </w:r>
      <w:r w:rsidR="004C6E6B" w:rsidRPr="003B7EE8">
        <w:rPr>
          <w:rFonts w:ascii="Times New Roman" w:eastAsia="TimesNewRoman" w:hAnsi="Times New Roman"/>
          <w:sz w:val="24"/>
          <w:szCs w:val="24"/>
          <w:vertAlign w:val="superscript"/>
          <w:lang w:val="de-DE"/>
        </w:rPr>
        <w:t>3+</w:t>
      </w:r>
      <w:r w:rsidR="004C6E6B" w:rsidRPr="003B7EE8">
        <w:rPr>
          <w:rFonts w:ascii="Times New Roman" w:eastAsia="TimesNewRoman" w:hAnsi="Times New Roman"/>
          <w:sz w:val="24"/>
          <w:szCs w:val="24"/>
          <w:lang w:val="de-DE"/>
        </w:rPr>
        <w:t>.</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b/>
          <w:sz w:val="24"/>
          <w:szCs w:val="24"/>
        </w:rPr>
        <w:t xml:space="preserve">Câu </w:t>
      </w:r>
      <w:r w:rsidR="00A75913" w:rsidRPr="003B7EE8">
        <w:rPr>
          <w:rFonts w:ascii="Times New Roman" w:hAnsi="Times New Roman"/>
          <w:b/>
          <w:sz w:val="24"/>
          <w:szCs w:val="24"/>
        </w:rPr>
        <w:t>47</w:t>
      </w:r>
      <w:r w:rsidRPr="003B7EE8">
        <w:rPr>
          <w:rFonts w:ascii="Times New Roman" w:hAnsi="Times New Roman"/>
          <w:b/>
          <w:sz w:val="24"/>
          <w:szCs w:val="24"/>
        </w:rPr>
        <w:t xml:space="preserve">: </w:t>
      </w:r>
      <w:r w:rsidRPr="003B7EE8">
        <w:rPr>
          <w:rFonts w:ascii="Times New Roman" w:hAnsi="Times New Roman"/>
          <w:sz w:val="24"/>
          <w:szCs w:val="24"/>
        </w:rPr>
        <w:t>Cho các phản ứng sau :</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sz w:val="24"/>
          <w:szCs w:val="24"/>
        </w:rPr>
        <w:tab/>
        <w:t>Fe + 2Fe(NO</w:t>
      </w:r>
      <w:r w:rsidRPr="003B7EE8">
        <w:rPr>
          <w:rFonts w:ascii="Times New Roman" w:hAnsi="Times New Roman"/>
          <w:sz w:val="24"/>
          <w:szCs w:val="24"/>
          <w:vertAlign w:val="subscript"/>
        </w:rPr>
        <w:t>3</w:t>
      </w:r>
      <w:r w:rsidRPr="003B7EE8">
        <w:rPr>
          <w:rFonts w:ascii="Times New Roman" w:hAnsi="Times New Roman"/>
          <w:sz w:val="24"/>
          <w:szCs w:val="24"/>
        </w:rPr>
        <w:t>)</w:t>
      </w:r>
      <w:r w:rsidRPr="003B7EE8">
        <w:rPr>
          <w:rFonts w:ascii="Times New Roman" w:hAnsi="Times New Roman"/>
          <w:sz w:val="24"/>
          <w:szCs w:val="24"/>
          <w:vertAlign w:val="subscript"/>
        </w:rPr>
        <w:t>3</w:t>
      </w:r>
      <w:r w:rsidRPr="003B7EE8">
        <w:rPr>
          <w:rFonts w:ascii="Times New Roman" w:hAnsi="Times New Roman"/>
          <w:sz w:val="24"/>
          <w:szCs w:val="24"/>
        </w:rPr>
        <w:t xml:space="preserve"> </w:t>
      </w:r>
      <w:r w:rsidRPr="003B7EE8">
        <w:rPr>
          <w:rFonts w:ascii="Times New Roman" w:hAnsi="Times New Roman"/>
          <w:position w:val="-6"/>
          <w:sz w:val="24"/>
          <w:szCs w:val="24"/>
        </w:rPr>
        <w:object w:dxaOrig="300" w:dyaOrig="220">
          <v:shape id="_x0000_i1036" type="#_x0000_t75" style="width:15pt;height:11.25pt" o:ole="">
            <v:imagedata r:id="rId21" o:title=""/>
          </v:shape>
          <o:OLEObject Type="Embed" ProgID="Equation.DSMT4" ShapeID="_x0000_i1036" DrawAspect="Content" ObjectID="_1608413424" r:id="rId22"/>
        </w:object>
      </w:r>
      <w:r w:rsidRPr="003B7EE8">
        <w:rPr>
          <w:rFonts w:ascii="Times New Roman" w:hAnsi="Times New Roman"/>
          <w:sz w:val="24"/>
          <w:szCs w:val="24"/>
        </w:rPr>
        <w:t xml:space="preserve"> 3Fe(NO</w:t>
      </w:r>
      <w:r w:rsidRPr="003B7EE8">
        <w:rPr>
          <w:rFonts w:ascii="Times New Roman" w:hAnsi="Times New Roman"/>
          <w:sz w:val="24"/>
          <w:szCs w:val="24"/>
          <w:vertAlign w:val="subscript"/>
        </w:rPr>
        <w:t>3</w:t>
      </w:r>
      <w:r w:rsidRPr="003B7EE8">
        <w:rPr>
          <w:rFonts w:ascii="Times New Roman" w:hAnsi="Times New Roman"/>
          <w:sz w:val="24"/>
          <w:szCs w:val="24"/>
        </w:rPr>
        <w:t>)</w:t>
      </w:r>
      <w:r w:rsidRPr="003B7EE8">
        <w:rPr>
          <w:rFonts w:ascii="Times New Roman" w:hAnsi="Times New Roman"/>
          <w:sz w:val="24"/>
          <w:szCs w:val="24"/>
          <w:vertAlign w:val="subscript"/>
        </w:rPr>
        <w:t>2</w:t>
      </w:r>
      <w:r w:rsidR="00FC21D1" w:rsidRPr="003B7EE8">
        <w:rPr>
          <w:rFonts w:ascii="Times New Roman" w:hAnsi="Times New Roman"/>
          <w:sz w:val="24"/>
          <w:szCs w:val="24"/>
        </w:rPr>
        <w:tab/>
      </w:r>
      <w:r w:rsidRPr="003B7EE8">
        <w:rPr>
          <w:rFonts w:ascii="Times New Roman" w:hAnsi="Times New Roman"/>
          <w:sz w:val="24"/>
          <w:szCs w:val="24"/>
        </w:rPr>
        <w:t>AgNO</w:t>
      </w:r>
      <w:r w:rsidRPr="003B7EE8">
        <w:rPr>
          <w:rFonts w:ascii="Times New Roman" w:hAnsi="Times New Roman"/>
          <w:sz w:val="24"/>
          <w:szCs w:val="24"/>
          <w:vertAlign w:val="subscript"/>
        </w:rPr>
        <w:t>3</w:t>
      </w:r>
      <w:r w:rsidRPr="003B7EE8">
        <w:rPr>
          <w:rFonts w:ascii="Times New Roman" w:hAnsi="Times New Roman"/>
          <w:sz w:val="24"/>
          <w:szCs w:val="24"/>
        </w:rPr>
        <w:t xml:space="preserve"> + Fe(NO</w:t>
      </w:r>
      <w:r w:rsidRPr="003B7EE8">
        <w:rPr>
          <w:rFonts w:ascii="Times New Roman" w:hAnsi="Times New Roman"/>
          <w:sz w:val="24"/>
          <w:szCs w:val="24"/>
          <w:vertAlign w:val="subscript"/>
        </w:rPr>
        <w:t>3</w:t>
      </w:r>
      <w:r w:rsidRPr="003B7EE8">
        <w:rPr>
          <w:rFonts w:ascii="Times New Roman" w:hAnsi="Times New Roman"/>
          <w:sz w:val="24"/>
          <w:szCs w:val="24"/>
        </w:rPr>
        <w:t>)</w:t>
      </w:r>
      <w:r w:rsidRPr="003B7EE8">
        <w:rPr>
          <w:rFonts w:ascii="Times New Roman" w:hAnsi="Times New Roman"/>
          <w:sz w:val="24"/>
          <w:szCs w:val="24"/>
          <w:vertAlign w:val="subscript"/>
        </w:rPr>
        <w:t>2</w:t>
      </w:r>
      <w:r w:rsidRPr="003B7EE8">
        <w:rPr>
          <w:rFonts w:ascii="Times New Roman" w:hAnsi="Times New Roman"/>
          <w:sz w:val="24"/>
          <w:szCs w:val="24"/>
        </w:rPr>
        <w:t xml:space="preserve"> </w:t>
      </w:r>
      <w:r w:rsidRPr="003B7EE8">
        <w:rPr>
          <w:rFonts w:ascii="Times New Roman" w:hAnsi="Times New Roman"/>
          <w:position w:val="-6"/>
          <w:sz w:val="24"/>
          <w:szCs w:val="24"/>
        </w:rPr>
        <w:object w:dxaOrig="300" w:dyaOrig="220">
          <v:shape id="_x0000_i1037" type="#_x0000_t75" style="width:15pt;height:11.25pt" o:ole="">
            <v:imagedata r:id="rId21" o:title=""/>
          </v:shape>
          <o:OLEObject Type="Embed" ProgID="Equation.DSMT4" ShapeID="_x0000_i1037" DrawAspect="Content" ObjectID="_1608413425" r:id="rId23"/>
        </w:object>
      </w:r>
      <w:r w:rsidRPr="003B7EE8">
        <w:rPr>
          <w:rFonts w:ascii="Times New Roman" w:hAnsi="Times New Roman"/>
          <w:sz w:val="24"/>
          <w:szCs w:val="24"/>
        </w:rPr>
        <w:t xml:space="preserve"> Fe(NO</w:t>
      </w:r>
      <w:r w:rsidRPr="003B7EE8">
        <w:rPr>
          <w:rFonts w:ascii="Times New Roman" w:hAnsi="Times New Roman"/>
          <w:sz w:val="24"/>
          <w:szCs w:val="24"/>
          <w:vertAlign w:val="subscript"/>
        </w:rPr>
        <w:t>3</w:t>
      </w:r>
      <w:r w:rsidRPr="003B7EE8">
        <w:rPr>
          <w:rFonts w:ascii="Times New Roman" w:hAnsi="Times New Roman"/>
          <w:sz w:val="24"/>
          <w:szCs w:val="24"/>
        </w:rPr>
        <w:t>)</w:t>
      </w:r>
      <w:r w:rsidRPr="003B7EE8">
        <w:rPr>
          <w:rFonts w:ascii="Times New Roman" w:hAnsi="Times New Roman"/>
          <w:sz w:val="24"/>
          <w:szCs w:val="24"/>
          <w:vertAlign w:val="subscript"/>
        </w:rPr>
        <w:t>3</w:t>
      </w:r>
      <w:r w:rsidRPr="003B7EE8">
        <w:rPr>
          <w:rFonts w:ascii="Times New Roman" w:hAnsi="Times New Roman"/>
          <w:sz w:val="24"/>
          <w:szCs w:val="24"/>
        </w:rPr>
        <w:t xml:space="preserve"> + Ag</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sz w:val="24"/>
          <w:szCs w:val="24"/>
        </w:rPr>
        <w:t>Dãy sắp xếp theo thứ tự tăng dần tính oxi hóa các ion kim loại là :</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vertAlign w:val="superscript"/>
        </w:rPr>
      </w:pPr>
      <w:r w:rsidRPr="003B7EE8">
        <w:rPr>
          <w:rFonts w:ascii="Times New Roman" w:hAnsi="Times New Roman"/>
          <w:sz w:val="24"/>
          <w:szCs w:val="24"/>
        </w:rPr>
        <w:tab/>
      </w:r>
      <w:r w:rsidRPr="003B7EE8">
        <w:rPr>
          <w:rFonts w:ascii="Times New Roman" w:hAnsi="Times New Roman"/>
          <w:b/>
          <w:sz w:val="24"/>
          <w:szCs w:val="24"/>
        </w:rPr>
        <w:t>A.</w:t>
      </w:r>
      <w:r w:rsidRPr="003B7EE8">
        <w:rPr>
          <w:rFonts w:ascii="Times New Roman" w:hAnsi="Times New Roman"/>
          <w:sz w:val="24"/>
          <w:szCs w:val="24"/>
        </w:rPr>
        <w:t xml:space="preserve"> Ag</w:t>
      </w:r>
      <w:r w:rsidRPr="003B7EE8">
        <w:rPr>
          <w:rFonts w:ascii="Times New Roman" w:hAnsi="Times New Roman"/>
          <w:sz w:val="24"/>
          <w:szCs w:val="24"/>
          <w:vertAlign w:val="superscript"/>
        </w:rPr>
        <w:t>+</w:t>
      </w:r>
      <w:r w:rsidRPr="003B7EE8">
        <w:rPr>
          <w:rFonts w:ascii="Times New Roman" w:hAnsi="Times New Roman"/>
          <w:sz w:val="24"/>
          <w:szCs w:val="24"/>
        </w:rPr>
        <w:t>, Fe</w:t>
      </w:r>
      <w:r w:rsidRPr="003B7EE8">
        <w:rPr>
          <w:rFonts w:ascii="Times New Roman" w:hAnsi="Times New Roman"/>
          <w:sz w:val="24"/>
          <w:szCs w:val="24"/>
          <w:vertAlign w:val="superscript"/>
        </w:rPr>
        <w:t>2+</w:t>
      </w:r>
      <w:r w:rsidRPr="003B7EE8">
        <w:rPr>
          <w:rFonts w:ascii="Times New Roman" w:hAnsi="Times New Roman"/>
          <w:sz w:val="24"/>
          <w:szCs w:val="24"/>
        </w:rPr>
        <w:t>, Fe</w:t>
      </w:r>
      <w:r w:rsidRPr="003B7EE8">
        <w:rPr>
          <w:rFonts w:ascii="Times New Roman" w:hAnsi="Times New Roman"/>
          <w:sz w:val="24"/>
          <w:szCs w:val="24"/>
          <w:vertAlign w:val="superscript"/>
        </w:rPr>
        <w:t>3+</w:t>
      </w:r>
      <w:r w:rsidRPr="003B7EE8">
        <w:rPr>
          <w:rFonts w:ascii="Times New Roman" w:hAnsi="Times New Roman"/>
          <w:sz w:val="24"/>
          <w:szCs w:val="24"/>
        </w:rPr>
        <w:t xml:space="preserve">. </w:t>
      </w:r>
      <w:r w:rsidRPr="003B7EE8">
        <w:rPr>
          <w:rFonts w:ascii="Times New Roman" w:hAnsi="Times New Roman"/>
          <w:sz w:val="24"/>
          <w:szCs w:val="24"/>
        </w:rPr>
        <w:tab/>
      </w:r>
      <w:r w:rsidRPr="003B7EE8">
        <w:rPr>
          <w:rFonts w:ascii="Times New Roman" w:hAnsi="Times New Roman"/>
          <w:b/>
          <w:sz w:val="24"/>
          <w:szCs w:val="24"/>
        </w:rPr>
        <w:t>B.</w:t>
      </w:r>
      <w:r w:rsidRPr="003B7EE8">
        <w:rPr>
          <w:rFonts w:ascii="Times New Roman" w:hAnsi="Times New Roman"/>
          <w:sz w:val="24"/>
          <w:szCs w:val="24"/>
        </w:rPr>
        <w:t xml:space="preserve"> Fe</w:t>
      </w:r>
      <w:r w:rsidRPr="003B7EE8">
        <w:rPr>
          <w:rFonts w:ascii="Times New Roman" w:hAnsi="Times New Roman"/>
          <w:sz w:val="24"/>
          <w:szCs w:val="24"/>
          <w:vertAlign w:val="superscript"/>
        </w:rPr>
        <w:t>2+</w:t>
      </w:r>
      <w:r w:rsidRPr="003B7EE8">
        <w:rPr>
          <w:rFonts w:ascii="Times New Roman" w:hAnsi="Times New Roman"/>
          <w:sz w:val="24"/>
          <w:szCs w:val="24"/>
        </w:rPr>
        <w:t>, Fe</w:t>
      </w:r>
      <w:r w:rsidRPr="003B7EE8">
        <w:rPr>
          <w:rFonts w:ascii="Times New Roman" w:hAnsi="Times New Roman"/>
          <w:sz w:val="24"/>
          <w:szCs w:val="24"/>
          <w:vertAlign w:val="superscript"/>
        </w:rPr>
        <w:t>3+</w:t>
      </w:r>
      <w:r w:rsidRPr="003B7EE8">
        <w:rPr>
          <w:rFonts w:ascii="Times New Roman" w:hAnsi="Times New Roman"/>
          <w:sz w:val="24"/>
          <w:szCs w:val="24"/>
        </w:rPr>
        <w:t>, Ag</w:t>
      </w:r>
      <w:r w:rsidRPr="003B7EE8">
        <w:rPr>
          <w:rFonts w:ascii="Times New Roman" w:hAnsi="Times New Roman"/>
          <w:sz w:val="24"/>
          <w:szCs w:val="24"/>
          <w:vertAlign w:val="superscript"/>
        </w:rPr>
        <w:t>+</w:t>
      </w:r>
      <w:r w:rsidRPr="003B7EE8">
        <w:rPr>
          <w:rFonts w:ascii="Times New Roman" w:hAnsi="Times New Roman"/>
          <w:sz w:val="24"/>
          <w:szCs w:val="24"/>
        </w:rPr>
        <w:t>.</w:t>
      </w:r>
      <w:r w:rsidRPr="003B7EE8">
        <w:rPr>
          <w:rFonts w:ascii="Times New Roman" w:hAnsi="Times New Roman"/>
          <w:sz w:val="24"/>
          <w:szCs w:val="24"/>
          <w:vertAlign w:val="superscript"/>
        </w:rPr>
        <w:tab/>
      </w:r>
      <w:r w:rsidRPr="003B7EE8">
        <w:rPr>
          <w:rFonts w:ascii="Times New Roman" w:hAnsi="Times New Roman"/>
          <w:b/>
          <w:sz w:val="24"/>
          <w:szCs w:val="24"/>
        </w:rPr>
        <w:t>C.</w:t>
      </w:r>
      <w:r w:rsidRPr="003B7EE8">
        <w:rPr>
          <w:rFonts w:ascii="Times New Roman" w:hAnsi="Times New Roman"/>
          <w:sz w:val="24"/>
          <w:szCs w:val="24"/>
        </w:rPr>
        <w:t xml:space="preserve"> Fe</w:t>
      </w:r>
      <w:r w:rsidRPr="003B7EE8">
        <w:rPr>
          <w:rFonts w:ascii="Times New Roman" w:hAnsi="Times New Roman"/>
          <w:sz w:val="24"/>
          <w:szCs w:val="24"/>
          <w:vertAlign w:val="superscript"/>
        </w:rPr>
        <w:t>2+</w:t>
      </w:r>
      <w:r w:rsidRPr="003B7EE8">
        <w:rPr>
          <w:rFonts w:ascii="Times New Roman" w:hAnsi="Times New Roman"/>
          <w:sz w:val="24"/>
          <w:szCs w:val="24"/>
        </w:rPr>
        <w:t>, Ag</w:t>
      </w:r>
      <w:r w:rsidRPr="003B7EE8">
        <w:rPr>
          <w:rFonts w:ascii="Times New Roman" w:hAnsi="Times New Roman"/>
          <w:sz w:val="24"/>
          <w:szCs w:val="24"/>
          <w:vertAlign w:val="superscript"/>
        </w:rPr>
        <w:t>+</w:t>
      </w:r>
      <w:r w:rsidRPr="003B7EE8">
        <w:rPr>
          <w:rFonts w:ascii="Times New Roman" w:hAnsi="Times New Roman"/>
          <w:sz w:val="24"/>
          <w:szCs w:val="24"/>
        </w:rPr>
        <w:t>, Fe</w:t>
      </w:r>
      <w:r w:rsidRPr="003B7EE8">
        <w:rPr>
          <w:rFonts w:ascii="Times New Roman" w:hAnsi="Times New Roman"/>
          <w:sz w:val="24"/>
          <w:szCs w:val="24"/>
          <w:vertAlign w:val="superscript"/>
        </w:rPr>
        <w:t>3+</w:t>
      </w:r>
      <w:r w:rsidRPr="003B7EE8">
        <w:rPr>
          <w:rFonts w:ascii="Times New Roman" w:hAnsi="Times New Roman"/>
          <w:sz w:val="24"/>
          <w:szCs w:val="24"/>
        </w:rPr>
        <w:t>.</w:t>
      </w:r>
      <w:r w:rsidRPr="003B7EE8">
        <w:rPr>
          <w:rFonts w:ascii="Times New Roman" w:hAnsi="Times New Roman"/>
          <w:sz w:val="24"/>
          <w:szCs w:val="24"/>
          <w:vertAlign w:val="superscript"/>
        </w:rPr>
        <w:tab/>
      </w:r>
      <w:r w:rsidRPr="003B7EE8">
        <w:rPr>
          <w:rFonts w:ascii="Times New Roman" w:hAnsi="Times New Roman"/>
          <w:b/>
          <w:sz w:val="24"/>
          <w:szCs w:val="24"/>
        </w:rPr>
        <w:t>D.</w:t>
      </w:r>
      <w:r w:rsidRPr="003B7EE8">
        <w:rPr>
          <w:rFonts w:ascii="Times New Roman" w:hAnsi="Times New Roman"/>
          <w:sz w:val="24"/>
          <w:szCs w:val="24"/>
        </w:rPr>
        <w:t xml:space="preserve"> Ag</w:t>
      </w:r>
      <w:r w:rsidRPr="003B7EE8">
        <w:rPr>
          <w:rFonts w:ascii="Times New Roman" w:hAnsi="Times New Roman"/>
          <w:sz w:val="24"/>
          <w:szCs w:val="24"/>
          <w:vertAlign w:val="superscript"/>
        </w:rPr>
        <w:t>+</w:t>
      </w:r>
      <w:r w:rsidRPr="003B7EE8">
        <w:rPr>
          <w:rFonts w:ascii="Times New Roman" w:hAnsi="Times New Roman"/>
          <w:sz w:val="24"/>
          <w:szCs w:val="24"/>
        </w:rPr>
        <w:t>, Fe</w:t>
      </w:r>
      <w:r w:rsidRPr="003B7EE8">
        <w:rPr>
          <w:rFonts w:ascii="Times New Roman" w:hAnsi="Times New Roman"/>
          <w:sz w:val="24"/>
          <w:szCs w:val="24"/>
          <w:vertAlign w:val="superscript"/>
        </w:rPr>
        <w:t>3+</w:t>
      </w:r>
      <w:r w:rsidRPr="003B7EE8">
        <w:rPr>
          <w:rFonts w:ascii="Times New Roman" w:hAnsi="Times New Roman"/>
          <w:sz w:val="24"/>
          <w:szCs w:val="24"/>
        </w:rPr>
        <w:t>, Fe</w:t>
      </w:r>
      <w:r w:rsidRPr="003B7EE8">
        <w:rPr>
          <w:rFonts w:ascii="Times New Roman" w:hAnsi="Times New Roman"/>
          <w:sz w:val="24"/>
          <w:szCs w:val="24"/>
          <w:vertAlign w:val="superscript"/>
        </w:rPr>
        <w:t>2+</w:t>
      </w:r>
      <w:r w:rsidRPr="003B7EE8">
        <w:rPr>
          <w:rFonts w:ascii="Times New Roman" w:hAnsi="Times New Roman"/>
          <w:sz w:val="24"/>
          <w:szCs w:val="24"/>
        </w:rPr>
        <w:t>.</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bCs/>
          <w:sz w:val="24"/>
          <w:szCs w:val="24"/>
        </w:rPr>
      </w:pPr>
      <w:r w:rsidRPr="003B7EE8">
        <w:rPr>
          <w:rFonts w:ascii="Times New Roman" w:hAnsi="Times New Roman"/>
          <w:b/>
          <w:sz w:val="24"/>
          <w:szCs w:val="24"/>
        </w:rPr>
        <w:t xml:space="preserve">Câu </w:t>
      </w:r>
      <w:r w:rsidR="00A75913" w:rsidRPr="003B7EE8">
        <w:rPr>
          <w:rFonts w:ascii="Times New Roman" w:hAnsi="Times New Roman"/>
          <w:b/>
          <w:sz w:val="24"/>
          <w:szCs w:val="24"/>
        </w:rPr>
        <w:t>48</w:t>
      </w:r>
      <w:r w:rsidRPr="003B7EE8">
        <w:rPr>
          <w:rFonts w:ascii="Times New Roman" w:hAnsi="Times New Roman"/>
          <w:b/>
          <w:sz w:val="24"/>
          <w:szCs w:val="24"/>
        </w:rPr>
        <w:t xml:space="preserve">: </w:t>
      </w:r>
      <w:r w:rsidRPr="003B7EE8">
        <w:rPr>
          <w:rFonts w:ascii="Times New Roman" w:hAnsi="Times New Roman"/>
          <w:bCs/>
          <w:sz w:val="24"/>
          <w:szCs w:val="24"/>
        </w:rPr>
        <w:t xml:space="preserve">Cho biết các phản ứng xảy ra sau :     </w:t>
      </w:r>
    </w:p>
    <w:p w:rsidR="004C6E6B" w:rsidRPr="003B7EE8" w:rsidRDefault="00FC21D1"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bCs/>
          <w:sz w:val="24"/>
          <w:szCs w:val="24"/>
        </w:rPr>
      </w:pPr>
      <w:r w:rsidRPr="003B7EE8">
        <w:rPr>
          <w:rFonts w:ascii="Times New Roman" w:hAnsi="Times New Roman"/>
          <w:bCs/>
          <w:sz w:val="24"/>
          <w:szCs w:val="24"/>
        </w:rPr>
        <w:lastRenderedPageBreak/>
        <w:tab/>
      </w:r>
      <w:r w:rsidR="004C6E6B" w:rsidRPr="003B7EE8">
        <w:rPr>
          <w:rFonts w:ascii="Times New Roman" w:hAnsi="Times New Roman"/>
          <w:bCs/>
          <w:sz w:val="24"/>
          <w:szCs w:val="24"/>
        </w:rPr>
        <w:t>2FeBr</w:t>
      </w:r>
      <w:r w:rsidR="008D5A61" w:rsidRPr="003B7EE8">
        <w:rPr>
          <w:rFonts w:ascii="Times New Roman" w:hAnsi="Times New Roman"/>
          <w:bCs/>
          <w:sz w:val="24"/>
          <w:szCs w:val="24"/>
          <w:vertAlign w:val="subscript"/>
        </w:rPr>
        <w:t>2</w:t>
      </w:r>
      <w:r w:rsidR="004C6E6B" w:rsidRPr="003B7EE8">
        <w:rPr>
          <w:rFonts w:ascii="Times New Roman" w:hAnsi="Times New Roman"/>
          <w:bCs/>
          <w:sz w:val="24"/>
          <w:szCs w:val="24"/>
        </w:rPr>
        <w:t xml:space="preserve"> + Br</w:t>
      </w:r>
      <w:r w:rsidR="004C6E6B" w:rsidRPr="003B7EE8">
        <w:rPr>
          <w:rFonts w:ascii="Times New Roman" w:hAnsi="Times New Roman"/>
          <w:bCs/>
          <w:sz w:val="24"/>
          <w:szCs w:val="24"/>
          <w:vertAlign w:val="subscript"/>
        </w:rPr>
        <w:t>2</w:t>
      </w:r>
      <w:r w:rsidR="004C6E6B" w:rsidRPr="003B7EE8">
        <w:rPr>
          <w:rFonts w:ascii="Times New Roman" w:hAnsi="Times New Roman"/>
          <w:bCs/>
          <w:sz w:val="24"/>
          <w:szCs w:val="24"/>
        </w:rPr>
        <w:t xml:space="preserve"> </w:t>
      </w:r>
      <w:r w:rsidR="004C6E6B" w:rsidRPr="003B7EE8">
        <w:rPr>
          <w:rFonts w:ascii="Times New Roman" w:eastAsia="TimesNewRoman" w:hAnsi="Times New Roman"/>
          <w:position w:val="-6"/>
          <w:sz w:val="24"/>
          <w:szCs w:val="24"/>
          <w:lang w:val="pt-BR"/>
        </w:rPr>
        <w:object w:dxaOrig="300" w:dyaOrig="220">
          <v:shape id="_x0000_i1038" type="#_x0000_t75" style="width:15pt;height:11.25pt" o:ole="">
            <v:imagedata r:id="rId16" o:title=""/>
          </v:shape>
          <o:OLEObject Type="Embed" ProgID="Equation.DSMT4" ShapeID="_x0000_i1038" DrawAspect="Content" ObjectID="_1608413426" r:id="rId24"/>
        </w:object>
      </w:r>
      <w:r w:rsidR="004C6E6B" w:rsidRPr="003B7EE8">
        <w:rPr>
          <w:rFonts w:ascii="Times New Roman" w:hAnsi="Times New Roman"/>
          <w:bCs/>
          <w:sz w:val="24"/>
          <w:szCs w:val="24"/>
        </w:rPr>
        <w:t xml:space="preserve"> 2FeBr</w:t>
      </w:r>
      <w:r w:rsidR="004C6E6B" w:rsidRPr="003B7EE8">
        <w:rPr>
          <w:rFonts w:ascii="Times New Roman" w:hAnsi="Times New Roman"/>
          <w:bCs/>
          <w:sz w:val="24"/>
          <w:szCs w:val="24"/>
          <w:vertAlign w:val="subscript"/>
        </w:rPr>
        <w:t>3</w:t>
      </w:r>
      <w:r w:rsidRPr="003B7EE8">
        <w:rPr>
          <w:rFonts w:ascii="Times New Roman" w:hAnsi="Times New Roman"/>
          <w:bCs/>
          <w:sz w:val="24"/>
          <w:szCs w:val="24"/>
        </w:rPr>
        <w:tab/>
      </w:r>
      <w:r w:rsidRPr="003B7EE8">
        <w:rPr>
          <w:rFonts w:ascii="Times New Roman" w:hAnsi="Times New Roman"/>
          <w:bCs/>
          <w:sz w:val="24"/>
          <w:szCs w:val="24"/>
        </w:rPr>
        <w:tab/>
      </w:r>
      <w:r w:rsidR="004C6E6B" w:rsidRPr="003B7EE8">
        <w:rPr>
          <w:rFonts w:ascii="Times New Roman" w:hAnsi="Times New Roman"/>
          <w:bCs/>
          <w:sz w:val="24"/>
          <w:szCs w:val="24"/>
        </w:rPr>
        <w:t>2NaBr + Cl</w:t>
      </w:r>
      <w:r w:rsidR="004C6E6B" w:rsidRPr="003B7EE8">
        <w:rPr>
          <w:rFonts w:ascii="Times New Roman" w:hAnsi="Times New Roman"/>
          <w:bCs/>
          <w:sz w:val="24"/>
          <w:szCs w:val="24"/>
          <w:vertAlign w:val="subscript"/>
        </w:rPr>
        <w:t>2</w:t>
      </w:r>
      <w:r w:rsidR="004C6E6B" w:rsidRPr="003B7EE8">
        <w:rPr>
          <w:rFonts w:ascii="Times New Roman" w:hAnsi="Times New Roman"/>
          <w:bCs/>
          <w:sz w:val="24"/>
          <w:szCs w:val="24"/>
        </w:rPr>
        <w:t xml:space="preserve"> </w:t>
      </w:r>
      <w:r w:rsidR="004C6E6B" w:rsidRPr="003B7EE8">
        <w:rPr>
          <w:rFonts w:ascii="Times New Roman" w:eastAsia="TimesNewRoman" w:hAnsi="Times New Roman"/>
          <w:position w:val="-6"/>
          <w:sz w:val="24"/>
          <w:szCs w:val="24"/>
          <w:lang w:val="pt-BR"/>
        </w:rPr>
        <w:object w:dxaOrig="300" w:dyaOrig="220">
          <v:shape id="_x0000_i1039" type="#_x0000_t75" style="width:15pt;height:11.25pt" o:ole="">
            <v:imagedata r:id="rId16" o:title=""/>
          </v:shape>
          <o:OLEObject Type="Embed" ProgID="Equation.DSMT4" ShapeID="_x0000_i1039" DrawAspect="Content" ObjectID="_1608413427" r:id="rId25"/>
        </w:object>
      </w:r>
      <w:r w:rsidR="004C6E6B" w:rsidRPr="003B7EE8">
        <w:rPr>
          <w:rFonts w:ascii="Times New Roman" w:hAnsi="Times New Roman"/>
          <w:bCs/>
          <w:sz w:val="24"/>
          <w:szCs w:val="24"/>
        </w:rPr>
        <w:t xml:space="preserve"> 2NaCl + Br</w:t>
      </w:r>
      <w:r w:rsidR="004C6E6B" w:rsidRPr="003B7EE8">
        <w:rPr>
          <w:rFonts w:ascii="Times New Roman" w:hAnsi="Times New Roman"/>
          <w:bCs/>
          <w:sz w:val="24"/>
          <w:szCs w:val="24"/>
          <w:vertAlign w:val="subscript"/>
        </w:rPr>
        <w:t>2</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bCs/>
          <w:sz w:val="24"/>
          <w:szCs w:val="24"/>
        </w:rPr>
      </w:pPr>
      <w:r w:rsidRPr="003B7EE8">
        <w:rPr>
          <w:rFonts w:ascii="Times New Roman" w:hAnsi="Times New Roman"/>
          <w:bCs/>
          <w:sz w:val="24"/>
          <w:szCs w:val="24"/>
        </w:rPr>
        <w:t>Phát biểu đúng là :</w:t>
      </w:r>
    </w:p>
    <w:p w:rsidR="004C6E6B" w:rsidRPr="003B7EE8" w:rsidRDefault="00FC21D1"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bCs/>
          <w:sz w:val="24"/>
          <w:szCs w:val="24"/>
        </w:rPr>
      </w:pPr>
      <w:r w:rsidRPr="003B7EE8">
        <w:rPr>
          <w:rFonts w:ascii="Times New Roman" w:hAnsi="Times New Roman"/>
          <w:b/>
          <w:sz w:val="24"/>
          <w:szCs w:val="24"/>
        </w:rPr>
        <w:tab/>
      </w:r>
      <w:r w:rsidR="004C6E6B" w:rsidRPr="003B7EE8">
        <w:rPr>
          <w:rFonts w:ascii="Times New Roman" w:hAnsi="Times New Roman"/>
          <w:b/>
          <w:sz w:val="24"/>
          <w:szCs w:val="24"/>
        </w:rPr>
        <w:t xml:space="preserve">A. </w:t>
      </w:r>
      <w:r w:rsidR="004C6E6B" w:rsidRPr="003B7EE8">
        <w:rPr>
          <w:rFonts w:ascii="Times New Roman" w:hAnsi="Times New Roman"/>
          <w:bCs/>
          <w:sz w:val="24"/>
          <w:szCs w:val="24"/>
        </w:rPr>
        <w:t>Tính khử của Cl</w:t>
      </w:r>
      <w:r w:rsidR="004C6E6B" w:rsidRPr="003B7EE8">
        <w:rPr>
          <w:rFonts w:ascii="Times New Roman" w:hAnsi="Times New Roman"/>
          <w:bCs/>
          <w:sz w:val="24"/>
          <w:szCs w:val="24"/>
          <w:vertAlign w:val="superscript"/>
        </w:rPr>
        <w:t>-</w:t>
      </w:r>
      <w:r w:rsidR="004C6E6B" w:rsidRPr="003B7EE8">
        <w:rPr>
          <w:rFonts w:ascii="Times New Roman" w:hAnsi="Times New Roman"/>
          <w:bCs/>
          <w:sz w:val="24"/>
          <w:szCs w:val="24"/>
        </w:rPr>
        <w:t xml:space="preserve"> mạnh hơn của Br</w:t>
      </w:r>
      <w:r w:rsidR="004C6E6B" w:rsidRPr="003B7EE8">
        <w:rPr>
          <w:rFonts w:ascii="Times New Roman" w:hAnsi="Times New Roman"/>
          <w:bCs/>
          <w:sz w:val="24"/>
          <w:szCs w:val="24"/>
          <w:vertAlign w:val="superscript"/>
        </w:rPr>
        <w:t>-</w:t>
      </w:r>
      <w:r w:rsidR="004C6E6B" w:rsidRPr="003B7EE8">
        <w:rPr>
          <w:rFonts w:ascii="Times New Roman" w:hAnsi="Times New Roman"/>
          <w:bCs/>
          <w:sz w:val="24"/>
          <w:szCs w:val="24"/>
        </w:rPr>
        <w:t xml:space="preserve">. </w:t>
      </w:r>
      <w:r w:rsidR="004C6E6B" w:rsidRPr="003B7EE8">
        <w:rPr>
          <w:rFonts w:ascii="Times New Roman" w:hAnsi="Times New Roman"/>
          <w:bCs/>
          <w:sz w:val="24"/>
          <w:szCs w:val="24"/>
        </w:rPr>
        <w:tab/>
      </w:r>
      <w:r w:rsidR="004C6E6B" w:rsidRPr="003B7EE8">
        <w:rPr>
          <w:rFonts w:ascii="Times New Roman" w:hAnsi="Times New Roman"/>
          <w:b/>
          <w:sz w:val="24"/>
          <w:szCs w:val="24"/>
        </w:rPr>
        <w:t xml:space="preserve">B. </w:t>
      </w:r>
      <w:r w:rsidR="004C6E6B" w:rsidRPr="003B7EE8">
        <w:rPr>
          <w:rFonts w:ascii="Times New Roman" w:hAnsi="Times New Roman"/>
          <w:bCs/>
          <w:sz w:val="24"/>
          <w:szCs w:val="24"/>
        </w:rPr>
        <w:t>Tính oxi hóa của Br</w:t>
      </w:r>
      <w:r w:rsidR="004C6E6B" w:rsidRPr="003B7EE8">
        <w:rPr>
          <w:rFonts w:ascii="Times New Roman" w:hAnsi="Times New Roman"/>
          <w:bCs/>
          <w:sz w:val="24"/>
          <w:szCs w:val="24"/>
          <w:vertAlign w:val="subscript"/>
        </w:rPr>
        <w:t>2</w:t>
      </w:r>
      <w:r w:rsidR="004C6E6B" w:rsidRPr="003B7EE8">
        <w:rPr>
          <w:rFonts w:ascii="Times New Roman" w:hAnsi="Times New Roman"/>
          <w:bCs/>
          <w:sz w:val="24"/>
          <w:szCs w:val="24"/>
        </w:rPr>
        <w:t xml:space="preserve"> mạnh hơn của Cl</w:t>
      </w:r>
      <w:r w:rsidR="004C6E6B" w:rsidRPr="003B7EE8">
        <w:rPr>
          <w:rFonts w:ascii="Times New Roman" w:hAnsi="Times New Roman"/>
          <w:bCs/>
          <w:sz w:val="24"/>
          <w:szCs w:val="24"/>
          <w:vertAlign w:val="subscript"/>
        </w:rPr>
        <w:t>2</w:t>
      </w:r>
      <w:r w:rsidR="004C6E6B" w:rsidRPr="003B7EE8">
        <w:rPr>
          <w:rFonts w:ascii="Times New Roman" w:hAnsi="Times New Roman"/>
          <w:bCs/>
          <w:sz w:val="24"/>
          <w:szCs w:val="24"/>
        </w:rPr>
        <w:t>.</w:t>
      </w:r>
    </w:p>
    <w:p w:rsidR="004C6E6B" w:rsidRPr="003B7EE8" w:rsidRDefault="00FC21D1"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bCs/>
          <w:sz w:val="24"/>
          <w:szCs w:val="24"/>
        </w:rPr>
      </w:pPr>
      <w:r w:rsidRPr="003B7EE8">
        <w:rPr>
          <w:rFonts w:ascii="Times New Roman" w:hAnsi="Times New Roman"/>
          <w:b/>
          <w:sz w:val="24"/>
          <w:szCs w:val="24"/>
        </w:rPr>
        <w:tab/>
      </w:r>
      <w:r w:rsidR="004C6E6B" w:rsidRPr="003B7EE8">
        <w:rPr>
          <w:rFonts w:ascii="Times New Roman" w:hAnsi="Times New Roman"/>
          <w:b/>
          <w:sz w:val="24"/>
          <w:szCs w:val="24"/>
        </w:rPr>
        <w:t xml:space="preserve">C. </w:t>
      </w:r>
      <w:r w:rsidR="004C6E6B" w:rsidRPr="003B7EE8">
        <w:rPr>
          <w:rFonts w:ascii="Times New Roman" w:hAnsi="Times New Roman"/>
          <w:bCs/>
          <w:sz w:val="24"/>
          <w:szCs w:val="24"/>
        </w:rPr>
        <w:t>Tính khử của Br</w:t>
      </w:r>
      <w:r w:rsidR="004C6E6B" w:rsidRPr="003B7EE8">
        <w:rPr>
          <w:rFonts w:ascii="Times New Roman" w:hAnsi="Times New Roman"/>
          <w:bCs/>
          <w:sz w:val="24"/>
          <w:szCs w:val="24"/>
          <w:vertAlign w:val="superscript"/>
        </w:rPr>
        <w:t>-</w:t>
      </w:r>
      <w:r w:rsidR="004C6E6B" w:rsidRPr="003B7EE8">
        <w:rPr>
          <w:rFonts w:ascii="Times New Roman" w:hAnsi="Times New Roman"/>
          <w:bCs/>
          <w:sz w:val="24"/>
          <w:szCs w:val="24"/>
        </w:rPr>
        <w:t xml:space="preserve"> mạnh hơn của Fe</w:t>
      </w:r>
      <w:r w:rsidR="004C6E6B" w:rsidRPr="003B7EE8">
        <w:rPr>
          <w:rFonts w:ascii="Times New Roman" w:hAnsi="Times New Roman"/>
          <w:bCs/>
          <w:sz w:val="24"/>
          <w:szCs w:val="24"/>
          <w:vertAlign w:val="superscript"/>
        </w:rPr>
        <w:t>2+</w:t>
      </w:r>
      <w:r w:rsidR="004C6E6B" w:rsidRPr="003B7EE8">
        <w:rPr>
          <w:rFonts w:ascii="Times New Roman" w:hAnsi="Times New Roman"/>
          <w:bCs/>
          <w:sz w:val="24"/>
          <w:szCs w:val="24"/>
        </w:rPr>
        <w:t xml:space="preserve">. </w:t>
      </w:r>
      <w:r w:rsidR="004C6E6B" w:rsidRPr="003B7EE8">
        <w:rPr>
          <w:rFonts w:ascii="Times New Roman" w:hAnsi="Times New Roman"/>
          <w:bCs/>
          <w:sz w:val="24"/>
          <w:szCs w:val="24"/>
        </w:rPr>
        <w:tab/>
      </w:r>
      <w:r w:rsidR="004C6E6B" w:rsidRPr="003B7EE8">
        <w:rPr>
          <w:rFonts w:ascii="Times New Roman" w:hAnsi="Times New Roman"/>
          <w:b/>
          <w:sz w:val="24"/>
          <w:szCs w:val="24"/>
        </w:rPr>
        <w:t xml:space="preserve">D. </w:t>
      </w:r>
      <w:r w:rsidR="004C6E6B" w:rsidRPr="003B7EE8">
        <w:rPr>
          <w:rFonts w:ascii="Times New Roman" w:hAnsi="Times New Roman"/>
          <w:bCs/>
          <w:sz w:val="24"/>
          <w:szCs w:val="24"/>
        </w:rPr>
        <w:t>Tính oxi hóa của Cl</w:t>
      </w:r>
      <w:r w:rsidR="004C6E6B" w:rsidRPr="003B7EE8">
        <w:rPr>
          <w:rFonts w:ascii="Times New Roman" w:hAnsi="Times New Roman"/>
          <w:bCs/>
          <w:sz w:val="24"/>
          <w:szCs w:val="24"/>
          <w:vertAlign w:val="subscript"/>
        </w:rPr>
        <w:t>2</w:t>
      </w:r>
      <w:r w:rsidR="004C6E6B" w:rsidRPr="003B7EE8">
        <w:rPr>
          <w:rFonts w:ascii="Times New Roman" w:hAnsi="Times New Roman"/>
          <w:bCs/>
          <w:sz w:val="24"/>
          <w:szCs w:val="24"/>
        </w:rPr>
        <w:t xml:space="preserve"> mạnh hơn của Fe</w:t>
      </w:r>
      <w:r w:rsidR="004C6E6B" w:rsidRPr="003B7EE8">
        <w:rPr>
          <w:rFonts w:ascii="Times New Roman" w:hAnsi="Times New Roman"/>
          <w:bCs/>
          <w:sz w:val="24"/>
          <w:szCs w:val="24"/>
          <w:vertAlign w:val="superscript"/>
        </w:rPr>
        <w:t>3+</w:t>
      </w:r>
      <w:r w:rsidR="004C6E6B" w:rsidRPr="003B7EE8">
        <w:rPr>
          <w:rFonts w:ascii="Times New Roman" w:hAnsi="Times New Roman"/>
          <w:bCs/>
          <w:sz w:val="24"/>
          <w:szCs w:val="24"/>
        </w:rPr>
        <w:t>.</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fr-FR"/>
        </w:rPr>
      </w:pPr>
      <w:r w:rsidRPr="003B7EE8">
        <w:rPr>
          <w:rFonts w:ascii="Times New Roman" w:hAnsi="Times New Roman"/>
          <w:b/>
          <w:bCs/>
          <w:sz w:val="24"/>
          <w:szCs w:val="24"/>
        </w:rPr>
        <w:t xml:space="preserve">Câu </w:t>
      </w:r>
      <w:r w:rsidR="00A75913" w:rsidRPr="003B7EE8">
        <w:rPr>
          <w:rFonts w:ascii="Times New Roman" w:hAnsi="Times New Roman"/>
          <w:b/>
          <w:bCs/>
          <w:sz w:val="24"/>
          <w:szCs w:val="24"/>
        </w:rPr>
        <w:t>49</w:t>
      </w:r>
      <w:r w:rsidRPr="003B7EE8">
        <w:rPr>
          <w:rFonts w:ascii="Times New Roman" w:hAnsi="Times New Roman"/>
          <w:b/>
          <w:bCs/>
          <w:sz w:val="24"/>
          <w:szCs w:val="24"/>
        </w:rPr>
        <w:t>:</w:t>
      </w:r>
      <w:r w:rsidRPr="003B7EE8">
        <w:rPr>
          <w:rFonts w:ascii="Times New Roman" w:hAnsi="Times New Roman"/>
          <w:sz w:val="24"/>
          <w:szCs w:val="24"/>
          <w:lang w:val="fr-FR"/>
        </w:rPr>
        <w:t xml:space="preserve"> Khối lượng thanh sắt giảm đi trong trường hợp nhúng vào dung dịch nào sau đây ?</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fr-FR"/>
        </w:rPr>
      </w:pPr>
      <w:r w:rsidRPr="003B7EE8">
        <w:rPr>
          <w:rFonts w:ascii="Times New Roman" w:hAnsi="Times New Roman"/>
          <w:sz w:val="24"/>
          <w:szCs w:val="24"/>
          <w:lang w:val="fr-FR"/>
        </w:rPr>
        <w:tab/>
      </w:r>
      <w:r w:rsidRPr="003B7EE8">
        <w:rPr>
          <w:rFonts w:ascii="Times New Roman" w:hAnsi="Times New Roman"/>
          <w:b/>
          <w:sz w:val="24"/>
          <w:szCs w:val="24"/>
          <w:lang w:val="fr-FR"/>
        </w:rPr>
        <w:t>A.</w:t>
      </w:r>
      <w:r w:rsidRPr="003B7EE8">
        <w:rPr>
          <w:rFonts w:ascii="Times New Roman" w:hAnsi="Times New Roman"/>
          <w:sz w:val="24"/>
          <w:szCs w:val="24"/>
          <w:lang w:val="fr-FR"/>
        </w:rPr>
        <w:t xml:space="preserve"> Fe</w:t>
      </w:r>
      <w:r w:rsidRPr="003B7EE8">
        <w:rPr>
          <w:rFonts w:ascii="Times New Roman" w:hAnsi="Times New Roman"/>
          <w:sz w:val="24"/>
          <w:szCs w:val="24"/>
          <w:vertAlign w:val="subscript"/>
          <w:lang w:val="fr-FR"/>
        </w:rPr>
        <w:t>2</w:t>
      </w:r>
      <w:r w:rsidRPr="003B7EE8">
        <w:rPr>
          <w:rFonts w:ascii="Times New Roman" w:hAnsi="Times New Roman"/>
          <w:sz w:val="24"/>
          <w:szCs w:val="24"/>
          <w:lang w:val="fr-FR"/>
        </w:rPr>
        <w:t>(SO</w:t>
      </w:r>
      <w:r w:rsidRPr="003B7EE8">
        <w:rPr>
          <w:rFonts w:ascii="Times New Roman" w:hAnsi="Times New Roman"/>
          <w:sz w:val="24"/>
          <w:szCs w:val="24"/>
          <w:vertAlign w:val="subscript"/>
          <w:lang w:val="fr-FR"/>
        </w:rPr>
        <w:t>4</w:t>
      </w:r>
      <w:r w:rsidRPr="003B7EE8">
        <w:rPr>
          <w:rFonts w:ascii="Times New Roman" w:hAnsi="Times New Roman"/>
          <w:sz w:val="24"/>
          <w:szCs w:val="24"/>
          <w:lang w:val="fr-FR"/>
        </w:rPr>
        <w:t>)</w:t>
      </w:r>
      <w:r w:rsidRPr="003B7EE8">
        <w:rPr>
          <w:rFonts w:ascii="Times New Roman" w:hAnsi="Times New Roman"/>
          <w:sz w:val="24"/>
          <w:szCs w:val="24"/>
          <w:vertAlign w:val="subscript"/>
          <w:lang w:val="fr-FR"/>
        </w:rPr>
        <w:t>3</w:t>
      </w:r>
      <w:r w:rsidRPr="003B7EE8">
        <w:rPr>
          <w:rFonts w:ascii="Times New Roman" w:hAnsi="Times New Roman"/>
          <w:sz w:val="24"/>
          <w:szCs w:val="24"/>
          <w:lang w:val="fr-FR"/>
        </w:rPr>
        <w:t>.</w:t>
      </w:r>
      <w:r w:rsidRPr="003B7EE8">
        <w:rPr>
          <w:rFonts w:ascii="Times New Roman" w:hAnsi="Times New Roman"/>
          <w:sz w:val="24"/>
          <w:szCs w:val="24"/>
          <w:lang w:val="fr-FR"/>
        </w:rPr>
        <w:tab/>
      </w:r>
      <w:r w:rsidRPr="003B7EE8">
        <w:rPr>
          <w:rFonts w:ascii="Times New Roman" w:hAnsi="Times New Roman"/>
          <w:b/>
          <w:sz w:val="24"/>
          <w:szCs w:val="24"/>
          <w:lang w:val="fr-FR"/>
        </w:rPr>
        <w:t>B.</w:t>
      </w:r>
      <w:r w:rsidRPr="003B7EE8">
        <w:rPr>
          <w:rFonts w:ascii="Times New Roman" w:hAnsi="Times New Roman"/>
          <w:sz w:val="24"/>
          <w:szCs w:val="24"/>
          <w:lang w:val="fr-FR"/>
        </w:rPr>
        <w:t xml:space="preserve"> CuSO</w:t>
      </w:r>
      <w:r w:rsidRPr="003B7EE8">
        <w:rPr>
          <w:rFonts w:ascii="Times New Roman" w:hAnsi="Times New Roman"/>
          <w:bCs/>
          <w:sz w:val="24"/>
          <w:szCs w:val="24"/>
          <w:vertAlign w:val="subscript"/>
          <w:lang w:val="fr-FR"/>
        </w:rPr>
        <w:t>4</w:t>
      </w:r>
      <w:r w:rsidRPr="003B7EE8">
        <w:rPr>
          <w:rFonts w:ascii="Times New Roman" w:hAnsi="Times New Roman"/>
          <w:sz w:val="24"/>
          <w:szCs w:val="24"/>
          <w:lang w:val="fr-FR"/>
        </w:rPr>
        <w:t>.</w:t>
      </w:r>
      <w:r w:rsidRPr="003B7EE8">
        <w:rPr>
          <w:rFonts w:ascii="Times New Roman" w:hAnsi="Times New Roman"/>
          <w:b/>
          <w:bCs/>
          <w:sz w:val="24"/>
          <w:szCs w:val="24"/>
          <w:vertAlign w:val="subscript"/>
          <w:lang w:val="fr-FR"/>
        </w:rPr>
        <w:t xml:space="preserve"> </w:t>
      </w:r>
      <w:r w:rsidRPr="003B7EE8">
        <w:rPr>
          <w:rFonts w:ascii="Times New Roman" w:hAnsi="Times New Roman"/>
          <w:sz w:val="24"/>
          <w:szCs w:val="24"/>
          <w:lang w:val="fr-FR"/>
        </w:rPr>
        <w:tab/>
      </w:r>
      <w:r w:rsidRPr="003B7EE8">
        <w:rPr>
          <w:rFonts w:ascii="Times New Roman" w:hAnsi="Times New Roman"/>
          <w:b/>
          <w:sz w:val="24"/>
          <w:szCs w:val="24"/>
          <w:lang w:val="fr-FR"/>
        </w:rPr>
        <w:t>C.</w:t>
      </w:r>
      <w:r w:rsidRPr="003B7EE8">
        <w:rPr>
          <w:rFonts w:ascii="Times New Roman" w:hAnsi="Times New Roman"/>
          <w:sz w:val="24"/>
          <w:szCs w:val="24"/>
          <w:lang w:val="fr-FR"/>
        </w:rPr>
        <w:t xml:space="preserve"> AgNO</w:t>
      </w:r>
      <w:r w:rsidRPr="003B7EE8">
        <w:rPr>
          <w:rFonts w:ascii="Times New Roman" w:hAnsi="Times New Roman"/>
          <w:sz w:val="24"/>
          <w:szCs w:val="24"/>
          <w:vertAlign w:val="subscript"/>
          <w:lang w:val="fr-FR"/>
        </w:rPr>
        <w:t>3</w:t>
      </w:r>
      <w:r w:rsidRPr="003B7EE8">
        <w:rPr>
          <w:rFonts w:ascii="Times New Roman" w:hAnsi="Times New Roman"/>
          <w:sz w:val="24"/>
          <w:szCs w:val="24"/>
          <w:lang w:val="fr-FR"/>
        </w:rPr>
        <w:t>.</w:t>
      </w:r>
      <w:r w:rsidRPr="003B7EE8">
        <w:rPr>
          <w:rFonts w:ascii="Times New Roman" w:hAnsi="Times New Roman"/>
          <w:sz w:val="24"/>
          <w:szCs w:val="24"/>
          <w:lang w:val="fr-FR"/>
        </w:rPr>
        <w:tab/>
      </w:r>
      <w:r w:rsidRPr="003B7EE8">
        <w:rPr>
          <w:rFonts w:ascii="Times New Roman" w:hAnsi="Times New Roman"/>
          <w:b/>
          <w:sz w:val="24"/>
          <w:szCs w:val="24"/>
          <w:lang w:val="fr-FR"/>
        </w:rPr>
        <w:t>D.</w:t>
      </w:r>
      <w:r w:rsidRPr="003B7EE8">
        <w:rPr>
          <w:rFonts w:ascii="Times New Roman" w:hAnsi="Times New Roman"/>
          <w:sz w:val="24"/>
          <w:szCs w:val="24"/>
          <w:lang w:val="fr-FR"/>
        </w:rPr>
        <w:t xml:space="preserve"> MgCl</w:t>
      </w:r>
      <w:r w:rsidRPr="003B7EE8">
        <w:rPr>
          <w:rFonts w:ascii="Times New Roman" w:hAnsi="Times New Roman"/>
          <w:sz w:val="24"/>
          <w:szCs w:val="24"/>
          <w:vertAlign w:val="subscript"/>
          <w:lang w:val="fr-FR"/>
        </w:rPr>
        <w:t>2</w:t>
      </w:r>
      <w:r w:rsidRPr="003B7EE8">
        <w:rPr>
          <w:rFonts w:ascii="Times New Roman" w:hAnsi="Times New Roman"/>
          <w:sz w:val="24"/>
          <w:szCs w:val="24"/>
          <w:lang w:val="fr-FR"/>
        </w:rPr>
        <w:t>.</w:t>
      </w:r>
      <w:r w:rsidRPr="003B7EE8">
        <w:rPr>
          <w:rFonts w:ascii="Times New Roman" w:hAnsi="Times New Roman"/>
          <w:sz w:val="24"/>
          <w:szCs w:val="24"/>
          <w:lang w:val="fr-FR"/>
        </w:rPr>
        <w:tab/>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fr-FR"/>
        </w:rPr>
      </w:pPr>
      <w:r w:rsidRPr="003B7EE8">
        <w:rPr>
          <w:rFonts w:ascii="Times New Roman" w:hAnsi="Times New Roman"/>
          <w:b/>
          <w:bCs/>
          <w:sz w:val="24"/>
          <w:szCs w:val="24"/>
        </w:rPr>
        <w:t xml:space="preserve">Câu </w:t>
      </w:r>
      <w:r w:rsidR="00A75913" w:rsidRPr="003B7EE8">
        <w:rPr>
          <w:rFonts w:ascii="Times New Roman" w:hAnsi="Times New Roman"/>
          <w:b/>
          <w:bCs/>
          <w:sz w:val="24"/>
          <w:szCs w:val="24"/>
        </w:rPr>
        <w:t>50</w:t>
      </w:r>
      <w:r w:rsidRPr="003B7EE8">
        <w:rPr>
          <w:rFonts w:ascii="Times New Roman" w:hAnsi="Times New Roman"/>
          <w:b/>
          <w:bCs/>
          <w:sz w:val="24"/>
          <w:szCs w:val="24"/>
        </w:rPr>
        <w:t xml:space="preserve">: </w:t>
      </w:r>
      <w:r w:rsidRPr="003B7EE8">
        <w:rPr>
          <w:rFonts w:ascii="Times New Roman" w:hAnsi="Times New Roman"/>
          <w:sz w:val="24"/>
          <w:szCs w:val="24"/>
          <w:lang w:val="fr-FR"/>
        </w:rPr>
        <w:t>Ngâm bột Fe vào các dung dịch muối riêng biệt Fe</w:t>
      </w:r>
      <w:r w:rsidRPr="003B7EE8">
        <w:rPr>
          <w:rFonts w:ascii="Times New Roman" w:hAnsi="Times New Roman"/>
          <w:sz w:val="24"/>
          <w:szCs w:val="24"/>
          <w:vertAlign w:val="superscript"/>
          <w:lang w:val="fr-FR"/>
        </w:rPr>
        <w:t>3+</w:t>
      </w:r>
      <w:r w:rsidRPr="003B7EE8">
        <w:rPr>
          <w:rFonts w:ascii="Times New Roman" w:hAnsi="Times New Roman"/>
          <w:sz w:val="24"/>
          <w:szCs w:val="24"/>
          <w:lang w:val="fr-FR"/>
        </w:rPr>
        <w:t>, Zn</w:t>
      </w:r>
      <w:r w:rsidRPr="003B7EE8">
        <w:rPr>
          <w:rFonts w:ascii="Times New Roman" w:hAnsi="Times New Roman"/>
          <w:sz w:val="24"/>
          <w:szCs w:val="24"/>
          <w:vertAlign w:val="superscript"/>
          <w:lang w:val="fr-FR"/>
        </w:rPr>
        <w:t>2+</w:t>
      </w:r>
      <w:r w:rsidRPr="003B7EE8">
        <w:rPr>
          <w:rFonts w:ascii="Times New Roman" w:hAnsi="Times New Roman"/>
          <w:sz w:val="24"/>
          <w:szCs w:val="24"/>
          <w:lang w:val="fr-FR"/>
        </w:rPr>
        <w:t>, Cu</w:t>
      </w:r>
      <w:r w:rsidRPr="003B7EE8">
        <w:rPr>
          <w:rFonts w:ascii="Times New Roman" w:hAnsi="Times New Roman"/>
          <w:sz w:val="24"/>
          <w:szCs w:val="24"/>
          <w:vertAlign w:val="superscript"/>
          <w:lang w:val="fr-FR"/>
        </w:rPr>
        <w:t>2+</w:t>
      </w:r>
      <w:r w:rsidRPr="003B7EE8">
        <w:rPr>
          <w:rFonts w:ascii="Times New Roman" w:hAnsi="Times New Roman"/>
          <w:sz w:val="24"/>
          <w:szCs w:val="24"/>
          <w:lang w:val="fr-FR"/>
        </w:rPr>
        <w:t>, Pb</w:t>
      </w:r>
      <w:r w:rsidRPr="003B7EE8">
        <w:rPr>
          <w:rFonts w:ascii="Times New Roman" w:hAnsi="Times New Roman"/>
          <w:sz w:val="24"/>
          <w:szCs w:val="24"/>
          <w:vertAlign w:val="superscript"/>
          <w:lang w:val="fr-FR"/>
        </w:rPr>
        <w:t>2+</w:t>
      </w:r>
      <w:r w:rsidRPr="003B7EE8">
        <w:rPr>
          <w:rFonts w:ascii="Times New Roman" w:hAnsi="Times New Roman"/>
          <w:sz w:val="24"/>
          <w:szCs w:val="24"/>
          <w:lang w:val="fr-FR"/>
        </w:rPr>
        <w:t>, Mg</w:t>
      </w:r>
      <w:r w:rsidRPr="003B7EE8">
        <w:rPr>
          <w:rFonts w:ascii="Times New Roman" w:hAnsi="Times New Roman"/>
          <w:sz w:val="24"/>
          <w:szCs w:val="24"/>
          <w:vertAlign w:val="superscript"/>
          <w:lang w:val="fr-FR"/>
        </w:rPr>
        <w:t>2+</w:t>
      </w:r>
      <w:r w:rsidRPr="003B7EE8">
        <w:rPr>
          <w:rFonts w:ascii="Times New Roman" w:hAnsi="Times New Roman"/>
          <w:sz w:val="24"/>
          <w:szCs w:val="24"/>
          <w:lang w:val="fr-FR"/>
        </w:rPr>
        <w:t>, Ag</w:t>
      </w:r>
      <w:r w:rsidRPr="003B7EE8">
        <w:rPr>
          <w:rFonts w:ascii="Times New Roman" w:hAnsi="Times New Roman"/>
          <w:sz w:val="24"/>
          <w:szCs w:val="24"/>
          <w:vertAlign w:val="superscript"/>
          <w:lang w:val="fr-FR"/>
        </w:rPr>
        <w:t>+</w:t>
      </w:r>
      <w:r w:rsidRPr="003B7EE8">
        <w:rPr>
          <w:rFonts w:ascii="Times New Roman" w:hAnsi="Times New Roman"/>
          <w:sz w:val="24"/>
          <w:szCs w:val="24"/>
          <w:lang w:val="fr-FR"/>
        </w:rPr>
        <w:t>. Số phản ứng xảy ra là :</w:t>
      </w:r>
    </w:p>
    <w:p w:rsidR="004C6E6B" w:rsidRPr="003B7EE8" w:rsidRDefault="00FC21D1" w:rsidP="004C6E6B">
      <w:pPr>
        <w:tabs>
          <w:tab w:val="left" w:pos="270"/>
          <w:tab w:val="left" w:pos="2880"/>
          <w:tab w:val="left" w:pos="5310"/>
          <w:tab w:val="left" w:pos="7830"/>
        </w:tabs>
        <w:spacing w:line="252" w:lineRule="auto"/>
        <w:jc w:val="both"/>
        <w:rPr>
          <w:rFonts w:ascii="Times New Roman" w:hAnsi="Times New Roman"/>
          <w:sz w:val="24"/>
          <w:szCs w:val="24"/>
          <w:lang w:val="fr-FR"/>
        </w:rPr>
      </w:pPr>
      <w:r w:rsidRPr="003B7EE8">
        <w:rPr>
          <w:rFonts w:ascii="Times New Roman" w:hAnsi="Times New Roman"/>
          <w:b/>
          <w:sz w:val="24"/>
          <w:szCs w:val="24"/>
          <w:lang w:val="fr-FR"/>
        </w:rPr>
        <w:tab/>
      </w:r>
      <w:r w:rsidR="004C6E6B" w:rsidRPr="003B7EE8">
        <w:rPr>
          <w:rFonts w:ascii="Times New Roman" w:hAnsi="Times New Roman"/>
          <w:b/>
          <w:sz w:val="24"/>
          <w:szCs w:val="24"/>
          <w:lang w:val="fr-FR"/>
        </w:rPr>
        <w:t>A.</w:t>
      </w:r>
      <w:r w:rsidR="004C6E6B" w:rsidRPr="003B7EE8">
        <w:rPr>
          <w:rFonts w:ascii="Times New Roman" w:hAnsi="Times New Roman"/>
          <w:sz w:val="24"/>
          <w:szCs w:val="24"/>
          <w:lang w:val="fr-FR"/>
        </w:rPr>
        <w:t xml:space="preserve"> 4.                 </w:t>
      </w:r>
      <w:r w:rsidR="004C6E6B" w:rsidRPr="003B7EE8">
        <w:rPr>
          <w:rFonts w:ascii="Times New Roman" w:hAnsi="Times New Roman"/>
          <w:sz w:val="24"/>
          <w:szCs w:val="24"/>
          <w:lang w:val="fr-FR"/>
        </w:rPr>
        <w:tab/>
      </w:r>
      <w:r w:rsidR="004C6E6B" w:rsidRPr="003B7EE8">
        <w:rPr>
          <w:rFonts w:ascii="Times New Roman" w:hAnsi="Times New Roman"/>
          <w:b/>
          <w:sz w:val="24"/>
          <w:szCs w:val="24"/>
          <w:lang w:val="fr-FR"/>
        </w:rPr>
        <w:t>B.</w:t>
      </w:r>
      <w:r w:rsidR="004C6E6B" w:rsidRPr="003B7EE8">
        <w:rPr>
          <w:rFonts w:ascii="Times New Roman" w:hAnsi="Times New Roman"/>
          <w:sz w:val="24"/>
          <w:szCs w:val="24"/>
          <w:lang w:val="fr-FR"/>
        </w:rPr>
        <w:t xml:space="preserve"> 5.                    </w:t>
      </w:r>
      <w:r w:rsidR="004C6E6B" w:rsidRPr="003B7EE8">
        <w:rPr>
          <w:rFonts w:ascii="Times New Roman" w:hAnsi="Times New Roman"/>
          <w:sz w:val="24"/>
          <w:szCs w:val="24"/>
          <w:lang w:val="fr-FR"/>
        </w:rPr>
        <w:tab/>
      </w:r>
      <w:r w:rsidR="004C6E6B" w:rsidRPr="003B7EE8">
        <w:rPr>
          <w:rFonts w:ascii="Times New Roman" w:hAnsi="Times New Roman"/>
          <w:b/>
          <w:sz w:val="24"/>
          <w:szCs w:val="24"/>
          <w:lang w:val="fr-FR"/>
        </w:rPr>
        <w:t>C.</w:t>
      </w:r>
      <w:r w:rsidR="004C6E6B" w:rsidRPr="003B7EE8">
        <w:rPr>
          <w:rFonts w:ascii="Times New Roman" w:hAnsi="Times New Roman"/>
          <w:sz w:val="24"/>
          <w:szCs w:val="24"/>
          <w:lang w:val="fr-FR"/>
        </w:rPr>
        <w:t xml:space="preserve"> 3.                      </w:t>
      </w:r>
      <w:r w:rsidR="004C6E6B" w:rsidRPr="003B7EE8">
        <w:rPr>
          <w:rFonts w:ascii="Times New Roman" w:hAnsi="Times New Roman"/>
          <w:sz w:val="24"/>
          <w:szCs w:val="24"/>
          <w:lang w:val="fr-FR"/>
        </w:rPr>
        <w:tab/>
      </w:r>
      <w:r w:rsidR="004C6E6B" w:rsidRPr="003B7EE8">
        <w:rPr>
          <w:rFonts w:ascii="Times New Roman" w:hAnsi="Times New Roman"/>
          <w:b/>
          <w:sz w:val="24"/>
          <w:szCs w:val="24"/>
          <w:lang w:val="fr-FR"/>
        </w:rPr>
        <w:t>D.</w:t>
      </w:r>
      <w:r w:rsidR="004C6E6B" w:rsidRPr="003B7EE8">
        <w:rPr>
          <w:rFonts w:ascii="Times New Roman" w:hAnsi="Times New Roman"/>
          <w:sz w:val="24"/>
          <w:szCs w:val="24"/>
          <w:lang w:val="fr-FR"/>
        </w:rPr>
        <w:t xml:space="preserve"> 6.</w:t>
      </w:r>
    </w:p>
    <w:p w:rsidR="004C6E6B" w:rsidRPr="003B7EE8" w:rsidRDefault="004C6E6B" w:rsidP="004C6E6B">
      <w:pPr>
        <w:widowControl w:val="0"/>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bCs/>
          <w:sz w:val="24"/>
          <w:szCs w:val="24"/>
        </w:rPr>
        <w:t xml:space="preserve">Câu </w:t>
      </w:r>
      <w:r w:rsidR="00A75913" w:rsidRPr="003B7EE8">
        <w:rPr>
          <w:rFonts w:ascii="Times New Roman" w:hAnsi="Times New Roman"/>
          <w:b/>
          <w:bCs/>
          <w:sz w:val="24"/>
          <w:szCs w:val="24"/>
        </w:rPr>
        <w:t>51</w:t>
      </w:r>
      <w:r w:rsidRPr="003B7EE8">
        <w:rPr>
          <w:rFonts w:ascii="Times New Roman" w:hAnsi="Times New Roman"/>
          <w:b/>
          <w:bCs/>
          <w:sz w:val="24"/>
          <w:szCs w:val="24"/>
        </w:rPr>
        <w:t xml:space="preserve">: </w:t>
      </w:r>
      <w:r w:rsidRPr="003B7EE8">
        <w:rPr>
          <w:rFonts w:ascii="Times New Roman" w:hAnsi="Times New Roman"/>
          <w:sz w:val="24"/>
          <w:szCs w:val="24"/>
        </w:rPr>
        <w:t>Trong các kim loại dưới đây có bao nhiêu kim loại có thể khử Fe</w:t>
      </w:r>
      <w:r w:rsidRPr="003B7EE8">
        <w:rPr>
          <w:rFonts w:ascii="Times New Roman" w:hAnsi="Times New Roman"/>
          <w:sz w:val="24"/>
          <w:szCs w:val="24"/>
          <w:vertAlign w:val="superscript"/>
        </w:rPr>
        <w:t>3+</w:t>
      </w:r>
      <w:r w:rsidRPr="003B7EE8">
        <w:rPr>
          <w:rFonts w:ascii="Times New Roman" w:hAnsi="Times New Roman"/>
          <w:sz w:val="24"/>
          <w:szCs w:val="24"/>
        </w:rPr>
        <w:t xml:space="preserve"> trong dung dịch thành Fe : Zn, Na, Cu, Al, Fe, Ca, Mg, Ni ?</w:t>
      </w:r>
    </w:p>
    <w:p w:rsidR="004C6E6B" w:rsidRPr="003B7EE8" w:rsidRDefault="00FC21D1" w:rsidP="004C6E6B">
      <w:pPr>
        <w:widowControl w:val="0"/>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bCs/>
          <w:sz w:val="24"/>
          <w:szCs w:val="24"/>
        </w:rPr>
        <w:tab/>
      </w:r>
      <w:r w:rsidR="004C6E6B" w:rsidRPr="003B7EE8">
        <w:rPr>
          <w:rFonts w:ascii="Times New Roman" w:hAnsi="Times New Roman"/>
          <w:b/>
          <w:bCs/>
          <w:sz w:val="24"/>
          <w:szCs w:val="24"/>
        </w:rPr>
        <w:t>A.</w:t>
      </w:r>
      <w:r w:rsidR="004C6E6B" w:rsidRPr="003B7EE8">
        <w:rPr>
          <w:rFonts w:ascii="Times New Roman" w:hAnsi="Times New Roman"/>
          <w:sz w:val="24"/>
          <w:szCs w:val="24"/>
        </w:rPr>
        <w:t xml:space="preserve"> 2. </w:t>
      </w:r>
      <w:r w:rsidR="004C6E6B" w:rsidRPr="003B7EE8">
        <w:rPr>
          <w:rFonts w:ascii="Times New Roman" w:hAnsi="Times New Roman"/>
          <w:sz w:val="24"/>
          <w:szCs w:val="24"/>
        </w:rPr>
        <w:tab/>
      </w:r>
      <w:r w:rsidR="004C6E6B" w:rsidRPr="003B7EE8">
        <w:rPr>
          <w:rFonts w:ascii="Times New Roman" w:hAnsi="Times New Roman"/>
          <w:b/>
          <w:bCs/>
          <w:sz w:val="24"/>
          <w:szCs w:val="24"/>
        </w:rPr>
        <w:t>B.</w:t>
      </w:r>
      <w:r w:rsidR="004C6E6B" w:rsidRPr="003B7EE8">
        <w:rPr>
          <w:rFonts w:ascii="Times New Roman" w:hAnsi="Times New Roman"/>
          <w:sz w:val="24"/>
          <w:szCs w:val="24"/>
        </w:rPr>
        <w:t xml:space="preserve"> 3.                      </w:t>
      </w:r>
      <w:r w:rsidR="004C6E6B" w:rsidRPr="003B7EE8">
        <w:rPr>
          <w:rFonts w:ascii="Times New Roman" w:hAnsi="Times New Roman"/>
          <w:sz w:val="24"/>
          <w:szCs w:val="24"/>
        </w:rPr>
        <w:tab/>
      </w:r>
      <w:r w:rsidR="004C6E6B" w:rsidRPr="003B7EE8">
        <w:rPr>
          <w:rFonts w:ascii="Times New Roman" w:hAnsi="Times New Roman"/>
          <w:b/>
          <w:bCs/>
          <w:sz w:val="24"/>
          <w:szCs w:val="24"/>
        </w:rPr>
        <w:t xml:space="preserve">C. </w:t>
      </w:r>
      <w:r w:rsidR="004C6E6B" w:rsidRPr="003B7EE8">
        <w:rPr>
          <w:rFonts w:ascii="Times New Roman" w:hAnsi="Times New Roman"/>
          <w:sz w:val="24"/>
          <w:szCs w:val="24"/>
        </w:rPr>
        <w:t>4.</w:t>
      </w:r>
      <w:r w:rsidR="004C6E6B" w:rsidRPr="003B7EE8">
        <w:rPr>
          <w:rFonts w:ascii="Times New Roman" w:hAnsi="Times New Roman"/>
          <w:sz w:val="24"/>
          <w:szCs w:val="24"/>
        </w:rPr>
        <w:tab/>
      </w:r>
      <w:r w:rsidR="004C6E6B" w:rsidRPr="003B7EE8">
        <w:rPr>
          <w:rFonts w:ascii="Times New Roman" w:hAnsi="Times New Roman"/>
          <w:b/>
          <w:bCs/>
          <w:sz w:val="24"/>
          <w:szCs w:val="24"/>
        </w:rPr>
        <w:t>D.</w:t>
      </w:r>
      <w:r w:rsidR="004C6E6B" w:rsidRPr="003B7EE8">
        <w:rPr>
          <w:rFonts w:ascii="Times New Roman" w:hAnsi="Times New Roman"/>
          <w:sz w:val="24"/>
          <w:szCs w:val="24"/>
        </w:rPr>
        <w:t xml:space="preserve"> 6.</w:t>
      </w:r>
    </w:p>
    <w:p w:rsidR="004C6E6B" w:rsidRPr="003B7EE8" w:rsidRDefault="004C6E6B" w:rsidP="004C6E6B">
      <w:pPr>
        <w:widowControl w:val="0"/>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bCs/>
          <w:sz w:val="24"/>
          <w:szCs w:val="24"/>
        </w:rPr>
        <w:t xml:space="preserve">Câu </w:t>
      </w:r>
      <w:r w:rsidR="00A75913" w:rsidRPr="003B7EE8">
        <w:rPr>
          <w:rFonts w:ascii="Times New Roman" w:hAnsi="Times New Roman"/>
          <w:b/>
          <w:bCs/>
          <w:sz w:val="24"/>
          <w:szCs w:val="24"/>
        </w:rPr>
        <w:t>52</w:t>
      </w:r>
      <w:r w:rsidRPr="003B7EE8">
        <w:rPr>
          <w:rFonts w:ascii="Times New Roman" w:hAnsi="Times New Roman"/>
          <w:b/>
          <w:bCs/>
          <w:sz w:val="24"/>
          <w:szCs w:val="24"/>
        </w:rPr>
        <w:t xml:space="preserve">: </w:t>
      </w:r>
      <w:r w:rsidRPr="003B7EE8">
        <w:rPr>
          <w:rFonts w:ascii="Times New Roman" w:hAnsi="Times New Roman"/>
          <w:sz w:val="24"/>
          <w:szCs w:val="24"/>
        </w:rPr>
        <w:t>Trong các kim loại dưới đây có bao nhiêu kim loại chỉ có thể khử Fe</w:t>
      </w:r>
      <w:r w:rsidRPr="003B7EE8">
        <w:rPr>
          <w:rFonts w:ascii="Times New Roman" w:hAnsi="Times New Roman"/>
          <w:sz w:val="24"/>
          <w:szCs w:val="24"/>
          <w:vertAlign w:val="superscript"/>
        </w:rPr>
        <w:t>3+</w:t>
      </w:r>
      <w:r w:rsidRPr="003B7EE8">
        <w:rPr>
          <w:rFonts w:ascii="Times New Roman" w:hAnsi="Times New Roman"/>
          <w:sz w:val="24"/>
          <w:szCs w:val="24"/>
        </w:rPr>
        <w:t xml:space="preserve"> trong dung dịch thành Fe</w:t>
      </w:r>
      <w:r w:rsidRPr="003B7EE8">
        <w:rPr>
          <w:rFonts w:ascii="Times New Roman" w:hAnsi="Times New Roman"/>
          <w:sz w:val="24"/>
          <w:szCs w:val="24"/>
          <w:vertAlign w:val="superscript"/>
        </w:rPr>
        <w:t xml:space="preserve">2+ </w:t>
      </w:r>
      <w:r w:rsidRPr="003B7EE8">
        <w:rPr>
          <w:rFonts w:ascii="Times New Roman" w:hAnsi="Times New Roman"/>
          <w:sz w:val="24"/>
          <w:szCs w:val="24"/>
        </w:rPr>
        <w:t>: Zn, Na, Cu, Al, Fe, Ca, Mg, Ni ?</w:t>
      </w:r>
    </w:p>
    <w:p w:rsidR="004C6E6B" w:rsidRPr="003B7EE8" w:rsidRDefault="00FC21D1" w:rsidP="004C6E6B">
      <w:pPr>
        <w:widowControl w:val="0"/>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bCs/>
          <w:sz w:val="24"/>
          <w:szCs w:val="24"/>
        </w:rPr>
        <w:tab/>
      </w:r>
      <w:r w:rsidR="004C6E6B" w:rsidRPr="003B7EE8">
        <w:rPr>
          <w:rFonts w:ascii="Times New Roman" w:hAnsi="Times New Roman"/>
          <w:b/>
          <w:bCs/>
          <w:sz w:val="24"/>
          <w:szCs w:val="24"/>
        </w:rPr>
        <w:t>A.</w:t>
      </w:r>
      <w:r w:rsidR="004C6E6B" w:rsidRPr="003B7EE8">
        <w:rPr>
          <w:rFonts w:ascii="Times New Roman" w:hAnsi="Times New Roman"/>
          <w:sz w:val="24"/>
          <w:szCs w:val="24"/>
        </w:rPr>
        <w:t xml:space="preserve"> 2. </w:t>
      </w:r>
      <w:r w:rsidR="004C6E6B" w:rsidRPr="003B7EE8">
        <w:rPr>
          <w:rFonts w:ascii="Times New Roman" w:hAnsi="Times New Roman"/>
          <w:sz w:val="24"/>
          <w:szCs w:val="24"/>
        </w:rPr>
        <w:tab/>
      </w:r>
      <w:r w:rsidR="004C6E6B" w:rsidRPr="003B7EE8">
        <w:rPr>
          <w:rFonts w:ascii="Times New Roman" w:hAnsi="Times New Roman"/>
          <w:b/>
          <w:bCs/>
          <w:sz w:val="24"/>
          <w:szCs w:val="24"/>
        </w:rPr>
        <w:t>B.</w:t>
      </w:r>
      <w:r w:rsidR="004C6E6B" w:rsidRPr="003B7EE8">
        <w:rPr>
          <w:rFonts w:ascii="Times New Roman" w:hAnsi="Times New Roman"/>
          <w:sz w:val="24"/>
          <w:szCs w:val="24"/>
        </w:rPr>
        <w:t xml:space="preserve"> 3.                      </w:t>
      </w:r>
      <w:r w:rsidR="004C6E6B" w:rsidRPr="003B7EE8">
        <w:rPr>
          <w:rFonts w:ascii="Times New Roman" w:hAnsi="Times New Roman"/>
          <w:sz w:val="24"/>
          <w:szCs w:val="24"/>
        </w:rPr>
        <w:tab/>
      </w:r>
      <w:r w:rsidR="004C6E6B" w:rsidRPr="003B7EE8">
        <w:rPr>
          <w:rFonts w:ascii="Times New Roman" w:hAnsi="Times New Roman"/>
          <w:b/>
          <w:bCs/>
          <w:sz w:val="24"/>
          <w:szCs w:val="24"/>
        </w:rPr>
        <w:t xml:space="preserve">C. </w:t>
      </w:r>
      <w:r w:rsidR="004C6E6B" w:rsidRPr="003B7EE8">
        <w:rPr>
          <w:rFonts w:ascii="Times New Roman" w:hAnsi="Times New Roman"/>
          <w:sz w:val="24"/>
          <w:szCs w:val="24"/>
        </w:rPr>
        <w:t>4.</w:t>
      </w:r>
      <w:r w:rsidR="004C6E6B" w:rsidRPr="003B7EE8">
        <w:rPr>
          <w:rFonts w:ascii="Times New Roman" w:hAnsi="Times New Roman"/>
          <w:sz w:val="24"/>
          <w:szCs w:val="24"/>
        </w:rPr>
        <w:tab/>
      </w:r>
      <w:r w:rsidR="004C6E6B" w:rsidRPr="003B7EE8">
        <w:rPr>
          <w:rFonts w:ascii="Times New Roman" w:hAnsi="Times New Roman"/>
          <w:b/>
          <w:bCs/>
          <w:sz w:val="24"/>
          <w:szCs w:val="24"/>
        </w:rPr>
        <w:t>D.</w:t>
      </w:r>
      <w:r w:rsidR="004C6E6B" w:rsidRPr="003B7EE8">
        <w:rPr>
          <w:rFonts w:ascii="Times New Roman" w:hAnsi="Times New Roman"/>
          <w:sz w:val="24"/>
          <w:szCs w:val="24"/>
        </w:rPr>
        <w:t xml:space="preserve"> 6.</w:t>
      </w:r>
    </w:p>
    <w:p w:rsidR="004C6E6B" w:rsidRPr="003B7EE8" w:rsidRDefault="00FC21D1"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sz w:val="24"/>
          <w:szCs w:val="24"/>
        </w:rPr>
        <w:t xml:space="preserve">Câu </w:t>
      </w:r>
      <w:r w:rsidR="00A75913" w:rsidRPr="003B7EE8">
        <w:rPr>
          <w:rFonts w:ascii="Times New Roman" w:hAnsi="Times New Roman"/>
          <w:b/>
          <w:sz w:val="24"/>
          <w:szCs w:val="24"/>
        </w:rPr>
        <w:t>53</w:t>
      </w:r>
      <w:r w:rsidR="004C6E6B" w:rsidRPr="003B7EE8">
        <w:rPr>
          <w:rFonts w:ascii="Times New Roman" w:hAnsi="Times New Roman"/>
          <w:b/>
          <w:sz w:val="24"/>
          <w:szCs w:val="24"/>
        </w:rPr>
        <w:t>:</w:t>
      </w:r>
      <w:r w:rsidR="004C6E6B" w:rsidRPr="003B7EE8">
        <w:rPr>
          <w:rFonts w:ascii="Times New Roman" w:hAnsi="Times New Roman"/>
          <w:sz w:val="24"/>
          <w:szCs w:val="24"/>
        </w:rPr>
        <w:t xml:space="preserve"> Cho ba kim loại Al, Fe, Cu và sáu dung dịch muối riêng biệt là Ni(NO</w:t>
      </w:r>
      <w:r w:rsidR="004C6E6B" w:rsidRPr="003B7EE8">
        <w:rPr>
          <w:rFonts w:ascii="Times New Roman" w:hAnsi="Times New Roman"/>
          <w:sz w:val="24"/>
          <w:szCs w:val="24"/>
          <w:vertAlign w:val="subscript"/>
        </w:rPr>
        <w:t>3</w:t>
      </w:r>
      <w:r w:rsidR="004C6E6B" w:rsidRPr="003B7EE8">
        <w:rPr>
          <w:rFonts w:ascii="Times New Roman" w:hAnsi="Times New Roman"/>
          <w:sz w:val="24"/>
          <w:szCs w:val="24"/>
        </w:rPr>
        <w:t>)</w:t>
      </w:r>
      <w:r w:rsidR="004C6E6B" w:rsidRPr="003B7EE8">
        <w:rPr>
          <w:rFonts w:ascii="Times New Roman" w:hAnsi="Times New Roman"/>
          <w:sz w:val="24"/>
          <w:szCs w:val="24"/>
          <w:vertAlign w:val="subscript"/>
        </w:rPr>
        <w:t>2</w:t>
      </w:r>
      <w:r w:rsidR="004C6E6B" w:rsidRPr="003B7EE8">
        <w:rPr>
          <w:rFonts w:ascii="Times New Roman" w:hAnsi="Times New Roman"/>
          <w:sz w:val="24"/>
          <w:szCs w:val="24"/>
        </w:rPr>
        <w:t>, AgNO</w:t>
      </w:r>
      <w:r w:rsidR="004C6E6B" w:rsidRPr="003B7EE8">
        <w:rPr>
          <w:rFonts w:ascii="Times New Roman" w:hAnsi="Times New Roman"/>
          <w:sz w:val="24"/>
          <w:szCs w:val="24"/>
          <w:vertAlign w:val="subscript"/>
        </w:rPr>
        <w:t>3</w:t>
      </w:r>
      <w:r w:rsidR="004C6E6B" w:rsidRPr="003B7EE8">
        <w:rPr>
          <w:rFonts w:ascii="Times New Roman" w:hAnsi="Times New Roman"/>
          <w:sz w:val="24"/>
          <w:szCs w:val="24"/>
        </w:rPr>
        <w:t>, Cu(NO</w:t>
      </w:r>
      <w:r w:rsidR="004C6E6B" w:rsidRPr="003B7EE8">
        <w:rPr>
          <w:rFonts w:ascii="Times New Roman" w:hAnsi="Times New Roman"/>
          <w:sz w:val="24"/>
          <w:szCs w:val="24"/>
          <w:vertAlign w:val="subscript"/>
        </w:rPr>
        <w:t>3</w:t>
      </w:r>
      <w:r w:rsidR="004C6E6B" w:rsidRPr="003B7EE8">
        <w:rPr>
          <w:rFonts w:ascii="Times New Roman" w:hAnsi="Times New Roman"/>
          <w:sz w:val="24"/>
          <w:szCs w:val="24"/>
        </w:rPr>
        <w:t>)</w:t>
      </w:r>
      <w:r w:rsidR="004C6E6B" w:rsidRPr="003B7EE8">
        <w:rPr>
          <w:rFonts w:ascii="Times New Roman" w:hAnsi="Times New Roman"/>
          <w:sz w:val="24"/>
          <w:szCs w:val="24"/>
          <w:vertAlign w:val="subscript"/>
        </w:rPr>
        <w:t>2</w:t>
      </w:r>
      <w:r w:rsidR="004C6E6B" w:rsidRPr="003B7EE8">
        <w:rPr>
          <w:rFonts w:ascii="Times New Roman" w:hAnsi="Times New Roman"/>
          <w:sz w:val="24"/>
          <w:szCs w:val="24"/>
        </w:rPr>
        <w:t>, Zn(NO</w:t>
      </w:r>
      <w:r w:rsidR="004C6E6B" w:rsidRPr="003B7EE8">
        <w:rPr>
          <w:rFonts w:ascii="Times New Roman" w:hAnsi="Times New Roman"/>
          <w:sz w:val="24"/>
          <w:szCs w:val="24"/>
          <w:vertAlign w:val="subscript"/>
        </w:rPr>
        <w:t>3</w:t>
      </w:r>
      <w:r w:rsidR="004C6E6B" w:rsidRPr="003B7EE8">
        <w:rPr>
          <w:rFonts w:ascii="Times New Roman" w:hAnsi="Times New Roman"/>
          <w:sz w:val="24"/>
          <w:szCs w:val="24"/>
        </w:rPr>
        <w:t>)</w:t>
      </w:r>
      <w:r w:rsidR="004C6E6B" w:rsidRPr="003B7EE8">
        <w:rPr>
          <w:rFonts w:ascii="Times New Roman" w:hAnsi="Times New Roman"/>
          <w:sz w:val="24"/>
          <w:szCs w:val="24"/>
          <w:vertAlign w:val="subscript"/>
        </w:rPr>
        <w:t>2</w:t>
      </w:r>
      <w:r w:rsidR="004C6E6B" w:rsidRPr="003B7EE8">
        <w:rPr>
          <w:rFonts w:ascii="Times New Roman" w:hAnsi="Times New Roman"/>
          <w:sz w:val="24"/>
          <w:szCs w:val="24"/>
        </w:rPr>
        <w:t>, Fe(NO</w:t>
      </w:r>
      <w:r w:rsidR="004C6E6B" w:rsidRPr="003B7EE8">
        <w:rPr>
          <w:rFonts w:ascii="Times New Roman" w:hAnsi="Times New Roman"/>
          <w:sz w:val="24"/>
          <w:szCs w:val="24"/>
          <w:vertAlign w:val="subscript"/>
        </w:rPr>
        <w:t>3</w:t>
      </w:r>
      <w:r w:rsidR="004C6E6B" w:rsidRPr="003B7EE8">
        <w:rPr>
          <w:rFonts w:ascii="Times New Roman" w:hAnsi="Times New Roman"/>
          <w:sz w:val="24"/>
          <w:szCs w:val="24"/>
        </w:rPr>
        <w:t>)</w:t>
      </w:r>
      <w:r w:rsidR="004C6E6B" w:rsidRPr="003B7EE8">
        <w:rPr>
          <w:rFonts w:ascii="Times New Roman" w:hAnsi="Times New Roman"/>
          <w:sz w:val="24"/>
          <w:szCs w:val="24"/>
          <w:vertAlign w:val="subscript"/>
        </w:rPr>
        <w:t>2</w:t>
      </w:r>
      <w:r w:rsidR="004C6E6B" w:rsidRPr="003B7EE8">
        <w:rPr>
          <w:rFonts w:ascii="Times New Roman" w:hAnsi="Times New Roman"/>
          <w:sz w:val="24"/>
          <w:szCs w:val="24"/>
        </w:rPr>
        <w:t>, Fe(NO</w:t>
      </w:r>
      <w:r w:rsidR="004C6E6B" w:rsidRPr="003B7EE8">
        <w:rPr>
          <w:rFonts w:ascii="Times New Roman" w:hAnsi="Times New Roman"/>
          <w:sz w:val="24"/>
          <w:szCs w:val="24"/>
          <w:vertAlign w:val="subscript"/>
        </w:rPr>
        <w:t>3</w:t>
      </w:r>
      <w:r w:rsidR="004C6E6B" w:rsidRPr="003B7EE8">
        <w:rPr>
          <w:rFonts w:ascii="Times New Roman" w:hAnsi="Times New Roman"/>
          <w:sz w:val="24"/>
          <w:szCs w:val="24"/>
        </w:rPr>
        <w:t>)</w:t>
      </w:r>
      <w:r w:rsidR="004C6E6B" w:rsidRPr="003B7EE8">
        <w:rPr>
          <w:rFonts w:ascii="Times New Roman" w:hAnsi="Times New Roman"/>
          <w:sz w:val="24"/>
          <w:szCs w:val="24"/>
          <w:vertAlign w:val="subscript"/>
        </w:rPr>
        <w:t>3</w:t>
      </w:r>
      <w:r w:rsidR="004C6E6B" w:rsidRPr="003B7EE8">
        <w:rPr>
          <w:rFonts w:ascii="Times New Roman" w:hAnsi="Times New Roman"/>
          <w:sz w:val="24"/>
          <w:szCs w:val="24"/>
        </w:rPr>
        <w:t xml:space="preserve">. Cho các chất phản ứng với nhau theo từng cặp, số phản ứng xảy ra là : </w:t>
      </w:r>
    </w:p>
    <w:p w:rsidR="004C6E6B" w:rsidRPr="003B7EE8" w:rsidRDefault="00FC21D1"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bCs/>
          <w:sz w:val="24"/>
          <w:szCs w:val="24"/>
        </w:rPr>
        <w:tab/>
      </w:r>
      <w:r w:rsidR="004C6E6B" w:rsidRPr="003B7EE8">
        <w:rPr>
          <w:rFonts w:ascii="Times New Roman" w:hAnsi="Times New Roman"/>
          <w:b/>
          <w:bCs/>
          <w:sz w:val="24"/>
          <w:szCs w:val="24"/>
        </w:rPr>
        <w:t>A.</w:t>
      </w:r>
      <w:r w:rsidR="004C6E6B" w:rsidRPr="003B7EE8">
        <w:rPr>
          <w:rFonts w:ascii="Times New Roman" w:hAnsi="Times New Roman"/>
          <w:sz w:val="24"/>
          <w:szCs w:val="24"/>
        </w:rPr>
        <w:t xml:space="preserve"> 11. </w:t>
      </w:r>
      <w:r w:rsidR="004C6E6B" w:rsidRPr="003B7EE8">
        <w:rPr>
          <w:rFonts w:ascii="Times New Roman" w:hAnsi="Times New Roman"/>
          <w:sz w:val="24"/>
          <w:szCs w:val="24"/>
        </w:rPr>
        <w:tab/>
      </w:r>
      <w:r w:rsidR="004C6E6B" w:rsidRPr="003B7EE8">
        <w:rPr>
          <w:rFonts w:ascii="Times New Roman" w:hAnsi="Times New Roman"/>
          <w:b/>
          <w:bCs/>
          <w:sz w:val="24"/>
          <w:szCs w:val="24"/>
        </w:rPr>
        <w:t>B.</w:t>
      </w:r>
      <w:r w:rsidR="004C6E6B" w:rsidRPr="003B7EE8">
        <w:rPr>
          <w:rFonts w:ascii="Times New Roman" w:hAnsi="Times New Roman"/>
          <w:sz w:val="24"/>
          <w:szCs w:val="24"/>
        </w:rPr>
        <w:t xml:space="preserve"> 12.                      </w:t>
      </w:r>
      <w:r w:rsidR="004C6E6B" w:rsidRPr="003B7EE8">
        <w:rPr>
          <w:rFonts w:ascii="Times New Roman" w:hAnsi="Times New Roman"/>
          <w:sz w:val="24"/>
          <w:szCs w:val="24"/>
        </w:rPr>
        <w:tab/>
      </w:r>
      <w:r w:rsidR="004C6E6B" w:rsidRPr="003B7EE8">
        <w:rPr>
          <w:rFonts w:ascii="Times New Roman" w:hAnsi="Times New Roman"/>
          <w:b/>
          <w:bCs/>
          <w:sz w:val="24"/>
          <w:szCs w:val="24"/>
        </w:rPr>
        <w:t xml:space="preserve">C. </w:t>
      </w:r>
      <w:r w:rsidR="004C6E6B" w:rsidRPr="003B7EE8">
        <w:rPr>
          <w:rFonts w:ascii="Times New Roman" w:hAnsi="Times New Roman"/>
          <w:sz w:val="24"/>
          <w:szCs w:val="24"/>
        </w:rPr>
        <w:t>13.</w:t>
      </w:r>
      <w:r w:rsidR="004C6E6B" w:rsidRPr="003B7EE8">
        <w:rPr>
          <w:rFonts w:ascii="Times New Roman" w:hAnsi="Times New Roman"/>
          <w:sz w:val="24"/>
          <w:szCs w:val="24"/>
        </w:rPr>
        <w:tab/>
      </w:r>
      <w:r w:rsidR="004C6E6B" w:rsidRPr="003B7EE8">
        <w:rPr>
          <w:rFonts w:ascii="Times New Roman" w:hAnsi="Times New Roman"/>
          <w:b/>
          <w:bCs/>
          <w:sz w:val="24"/>
          <w:szCs w:val="24"/>
        </w:rPr>
        <w:t>D.</w:t>
      </w:r>
      <w:r w:rsidR="004C6E6B" w:rsidRPr="003B7EE8">
        <w:rPr>
          <w:rFonts w:ascii="Times New Roman" w:hAnsi="Times New Roman"/>
          <w:sz w:val="24"/>
          <w:szCs w:val="24"/>
        </w:rPr>
        <w:t xml:space="preserve"> 14. </w:t>
      </w:r>
    </w:p>
    <w:p w:rsidR="004C6E6B" w:rsidRPr="003B7EE8" w:rsidRDefault="004C6E6B" w:rsidP="004C6E6B">
      <w:pPr>
        <w:widowControl w:val="0"/>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bCs/>
          <w:sz w:val="24"/>
          <w:szCs w:val="24"/>
        </w:rPr>
        <w:t xml:space="preserve">Câu </w:t>
      </w:r>
      <w:r w:rsidR="00A75913" w:rsidRPr="003B7EE8">
        <w:rPr>
          <w:rFonts w:ascii="Times New Roman" w:hAnsi="Times New Roman"/>
          <w:b/>
          <w:bCs/>
          <w:sz w:val="24"/>
          <w:szCs w:val="24"/>
        </w:rPr>
        <w:t>54</w:t>
      </w:r>
      <w:r w:rsidRPr="003B7EE8">
        <w:rPr>
          <w:rFonts w:ascii="Times New Roman" w:hAnsi="Times New Roman"/>
          <w:b/>
          <w:bCs/>
          <w:sz w:val="24"/>
          <w:szCs w:val="24"/>
        </w:rPr>
        <w:t xml:space="preserve">: </w:t>
      </w:r>
      <w:r w:rsidRPr="003B7EE8">
        <w:rPr>
          <w:rFonts w:ascii="Times New Roman" w:hAnsi="Times New Roman"/>
          <w:sz w:val="24"/>
          <w:szCs w:val="24"/>
        </w:rPr>
        <w:t>Hoà tan hoàn toàn 3 kim loại Zn, Fe, Cu bằng dung dịch HNO</w:t>
      </w:r>
      <w:r w:rsidRPr="003B7EE8">
        <w:rPr>
          <w:rFonts w:ascii="Times New Roman" w:hAnsi="Times New Roman"/>
          <w:sz w:val="24"/>
          <w:szCs w:val="24"/>
          <w:vertAlign w:val="subscript"/>
        </w:rPr>
        <w:t>3</w:t>
      </w:r>
      <w:r w:rsidRPr="003B7EE8">
        <w:rPr>
          <w:rFonts w:ascii="Times New Roman" w:hAnsi="Times New Roman"/>
          <w:sz w:val="24"/>
          <w:szCs w:val="24"/>
        </w:rPr>
        <w:t xml:space="preserve"> loãng. Sau khi phản ứng xảy ra hoàn toàn, thu được chất rắn không tan là Cu. Phần dung dịch sau phản ứng chứa chất tan nào ?</w:t>
      </w:r>
    </w:p>
    <w:p w:rsidR="004C6E6B" w:rsidRPr="003B7EE8" w:rsidRDefault="00FC21D1" w:rsidP="004C6E6B">
      <w:pPr>
        <w:widowControl w:val="0"/>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bCs/>
          <w:sz w:val="24"/>
          <w:szCs w:val="24"/>
        </w:rPr>
        <w:tab/>
      </w:r>
      <w:r w:rsidR="004C6E6B" w:rsidRPr="003B7EE8">
        <w:rPr>
          <w:rFonts w:ascii="Times New Roman" w:hAnsi="Times New Roman"/>
          <w:b/>
          <w:bCs/>
          <w:sz w:val="24"/>
          <w:szCs w:val="24"/>
        </w:rPr>
        <w:t>A.</w:t>
      </w:r>
      <w:r w:rsidR="004C6E6B" w:rsidRPr="003B7EE8">
        <w:rPr>
          <w:rFonts w:ascii="Times New Roman" w:hAnsi="Times New Roman"/>
          <w:sz w:val="24"/>
          <w:szCs w:val="24"/>
        </w:rPr>
        <w:t xml:space="preserve"> Zn(NO</w:t>
      </w:r>
      <w:r w:rsidR="004C6E6B" w:rsidRPr="003B7EE8">
        <w:rPr>
          <w:rFonts w:ascii="Times New Roman" w:hAnsi="Times New Roman"/>
          <w:sz w:val="24"/>
          <w:szCs w:val="24"/>
          <w:vertAlign w:val="subscript"/>
        </w:rPr>
        <w:t>3</w:t>
      </w:r>
      <w:r w:rsidR="004C6E6B" w:rsidRPr="003B7EE8">
        <w:rPr>
          <w:rFonts w:ascii="Times New Roman" w:hAnsi="Times New Roman"/>
          <w:sz w:val="24"/>
          <w:szCs w:val="24"/>
        </w:rPr>
        <w:t>)</w:t>
      </w:r>
      <w:r w:rsidR="004C6E6B" w:rsidRPr="003B7EE8">
        <w:rPr>
          <w:rFonts w:ascii="Times New Roman" w:hAnsi="Times New Roman"/>
          <w:sz w:val="24"/>
          <w:szCs w:val="24"/>
          <w:vertAlign w:val="subscript"/>
        </w:rPr>
        <w:t xml:space="preserve">2 </w:t>
      </w:r>
      <w:r w:rsidR="004C6E6B" w:rsidRPr="003B7EE8">
        <w:rPr>
          <w:rFonts w:ascii="Times New Roman" w:hAnsi="Times New Roman"/>
          <w:sz w:val="24"/>
          <w:szCs w:val="24"/>
        </w:rPr>
        <w:t>; Fe(NO</w:t>
      </w:r>
      <w:r w:rsidR="004C6E6B" w:rsidRPr="003B7EE8">
        <w:rPr>
          <w:rFonts w:ascii="Times New Roman" w:hAnsi="Times New Roman"/>
          <w:sz w:val="24"/>
          <w:szCs w:val="24"/>
          <w:vertAlign w:val="subscript"/>
        </w:rPr>
        <w:t>3</w:t>
      </w:r>
      <w:r w:rsidR="004C6E6B" w:rsidRPr="003B7EE8">
        <w:rPr>
          <w:rFonts w:ascii="Times New Roman" w:hAnsi="Times New Roman"/>
          <w:sz w:val="24"/>
          <w:szCs w:val="24"/>
        </w:rPr>
        <w:t>)</w:t>
      </w:r>
      <w:r w:rsidR="004C6E6B" w:rsidRPr="003B7EE8">
        <w:rPr>
          <w:rFonts w:ascii="Times New Roman" w:hAnsi="Times New Roman"/>
          <w:sz w:val="24"/>
          <w:szCs w:val="24"/>
          <w:vertAlign w:val="subscript"/>
        </w:rPr>
        <w:t>3</w:t>
      </w:r>
      <w:r w:rsidR="004C6E6B" w:rsidRPr="003B7EE8">
        <w:rPr>
          <w:rFonts w:ascii="Times New Roman" w:hAnsi="Times New Roman"/>
          <w:sz w:val="24"/>
          <w:szCs w:val="24"/>
        </w:rPr>
        <w:t>.</w:t>
      </w:r>
      <w:r w:rsidR="004C6E6B" w:rsidRPr="003B7EE8">
        <w:rPr>
          <w:rFonts w:ascii="Times New Roman" w:hAnsi="Times New Roman"/>
          <w:sz w:val="24"/>
          <w:szCs w:val="24"/>
        </w:rPr>
        <w:tab/>
        <w:t xml:space="preserve"> </w:t>
      </w:r>
      <w:r w:rsidR="004C6E6B" w:rsidRPr="003B7EE8">
        <w:rPr>
          <w:rFonts w:ascii="Times New Roman" w:hAnsi="Times New Roman"/>
          <w:sz w:val="24"/>
          <w:szCs w:val="24"/>
        </w:rPr>
        <w:tab/>
      </w:r>
      <w:r w:rsidR="004C6E6B" w:rsidRPr="003B7EE8">
        <w:rPr>
          <w:rFonts w:ascii="Times New Roman" w:hAnsi="Times New Roman"/>
          <w:b/>
          <w:bCs/>
          <w:sz w:val="24"/>
          <w:szCs w:val="24"/>
        </w:rPr>
        <w:t xml:space="preserve">B. </w:t>
      </w:r>
      <w:r w:rsidR="004C6E6B" w:rsidRPr="003B7EE8">
        <w:rPr>
          <w:rFonts w:ascii="Times New Roman" w:hAnsi="Times New Roman"/>
          <w:sz w:val="24"/>
          <w:szCs w:val="24"/>
        </w:rPr>
        <w:t>Zn(NO</w:t>
      </w:r>
      <w:r w:rsidR="004C6E6B" w:rsidRPr="003B7EE8">
        <w:rPr>
          <w:rFonts w:ascii="Times New Roman" w:hAnsi="Times New Roman"/>
          <w:sz w:val="24"/>
          <w:szCs w:val="24"/>
          <w:vertAlign w:val="subscript"/>
        </w:rPr>
        <w:t>3</w:t>
      </w:r>
      <w:r w:rsidR="004C6E6B" w:rsidRPr="003B7EE8">
        <w:rPr>
          <w:rFonts w:ascii="Times New Roman" w:hAnsi="Times New Roman"/>
          <w:sz w:val="24"/>
          <w:szCs w:val="24"/>
        </w:rPr>
        <w:t>)</w:t>
      </w:r>
      <w:r w:rsidR="004C6E6B" w:rsidRPr="003B7EE8">
        <w:rPr>
          <w:rFonts w:ascii="Times New Roman" w:hAnsi="Times New Roman"/>
          <w:sz w:val="24"/>
          <w:szCs w:val="24"/>
          <w:vertAlign w:val="subscript"/>
        </w:rPr>
        <w:t xml:space="preserve">2 </w:t>
      </w:r>
      <w:r w:rsidR="004C6E6B" w:rsidRPr="003B7EE8">
        <w:rPr>
          <w:rFonts w:ascii="Times New Roman" w:hAnsi="Times New Roman"/>
          <w:sz w:val="24"/>
          <w:szCs w:val="24"/>
        </w:rPr>
        <w:t>; Fe(NO</w:t>
      </w:r>
      <w:r w:rsidR="004C6E6B" w:rsidRPr="003B7EE8">
        <w:rPr>
          <w:rFonts w:ascii="Times New Roman" w:hAnsi="Times New Roman"/>
          <w:sz w:val="24"/>
          <w:szCs w:val="24"/>
          <w:vertAlign w:val="subscript"/>
        </w:rPr>
        <w:t>3</w:t>
      </w:r>
      <w:r w:rsidR="004C6E6B" w:rsidRPr="003B7EE8">
        <w:rPr>
          <w:rFonts w:ascii="Times New Roman" w:hAnsi="Times New Roman"/>
          <w:sz w:val="24"/>
          <w:szCs w:val="24"/>
        </w:rPr>
        <w:t>)</w:t>
      </w:r>
      <w:r w:rsidR="004C6E6B" w:rsidRPr="003B7EE8">
        <w:rPr>
          <w:rFonts w:ascii="Times New Roman" w:hAnsi="Times New Roman"/>
          <w:sz w:val="24"/>
          <w:szCs w:val="24"/>
          <w:vertAlign w:val="subscript"/>
        </w:rPr>
        <w:t>2</w:t>
      </w:r>
      <w:r w:rsidR="004C6E6B" w:rsidRPr="003B7EE8">
        <w:rPr>
          <w:rFonts w:ascii="Times New Roman" w:hAnsi="Times New Roman"/>
          <w:sz w:val="24"/>
          <w:szCs w:val="24"/>
        </w:rPr>
        <w:t>.</w:t>
      </w:r>
      <w:r w:rsidR="004C6E6B" w:rsidRPr="003B7EE8">
        <w:rPr>
          <w:rFonts w:ascii="Times New Roman" w:hAnsi="Times New Roman"/>
          <w:sz w:val="24"/>
          <w:szCs w:val="24"/>
        </w:rPr>
        <w:tab/>
      </w:r>
    </w:p>
    <w:p w:rsidR="004C6E6B" w:rsidRPr="003B7EE8" w:rsidRDefault="00FC21D1" w:rsidP="004C6E6B">
      <w:pPr>
        <w:widowControl w:val="0"/>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bCs/>
          <w:sz w:val="24"/>
          <w:szCs w:val="24"/>
        </w:rPr>
        <w:tab/>
      </w:r>
      <w:r w:rsidR="004C6E6B" w:rsidRPr="003B7EE8">
        <w:rPr>
          <w:rFonts w:ascii="Times New Roman" w:hAnsi="Times New Roman"/>
          <w:b/>
          <w:bCs/>
          <w:sz w:val="24"/>
          <w:szCs w:val="24"/>
        </w:rPr>
        <w:t xml:space="preserve">C. </w:t>
      </w:r>
      <w:r w:rsidR="004C6E6B" w:rsidRPr="003B7EE8">
        <w:rPr>
          <w:rFonts w:ascii="Times New Roman" w:hAnsi="Times New Roman"/>
          <w:sz w:val="24"/>
          <w:szCs w:val="24"/>
        </w:rPr>
        <w:t>Zn(NO</w:t>
      </w:r>
      <w:r w:rsidR="004C6E6B" w:rsidRPr="003B7EE8">
        <w:rPr>
          <w:rFonts w:ascii="Times New Roman" w:hAnsi="Times New Roman"/>
          <w:sz w:val="24"/>
          <w:szCs w:val="24"/>
          <w:vertAlign w:val="subscript"/>
        </w:rPr>
        <w:t>3</w:t>
      </w:r>
      <w:r w:rsidR="004C6E6B" w:rsidRPr="003B7EE8">
        <w:rPr>
          <w:rFonts w:ascii="Times New Roman" w:hAnsi="Times New Roman"/>
          <w:sz w:val="24"/>
          <w:szCs w:val="24"/>
        </w:rPr>
        <w:t>)</w:t>
      </w:r>
      <w:r w:rsidR="004C6E6B" w:rsidRPr="003B7EE8">
        <w:rPr>
          <w:rFonts w:ascii="Times New Roman" w:hAnsi="Times New Roman"/>
          <w:sz w:val="24"/>
          <w:szCs w:val="24"/>
          <w:vertAlign w:val="subscript"/>
        </w:rPr>
        <w:t xml:space="preserve">2 </w:t>
      </w:r>
      <w:r w:rsidR="004C6E6B" w:rsidRPr="003B7EE8">
        <w:rPr>
          <w:rFonts w:ascii="Times New Roman" w:hAnsi="Times New Roman"/>
          <w:sz w:val="24"/>
          <w:szCs w:val="24"/>
        </w:rPr>
        <w:t>; Fe(NO</w:t>
      </w:r>
      <w:r w:rsidR="004C6E6B" w:rsidRPr="003B7EE8">
        <w:rPr>
          <w:rFonts w:ascii="Times New Roman" w:hAnsi="Times New Roman"/>
          <w:sz w:val="24"/>
          <w:szCs w:val="24"/>
          <w:vertAlign w:val="subscript"/>
        </w:rPr>
        <w:t>3</w:t>
      </w:r>
      <w:r w:rsidR="004C6E6B" w:rsidRPr="003B7EE8">
        <w:rPr>
          <w:rFonts w:ascii="Times New Roman" w:hAnsi="Times New Roman"/>
          <w:sz w:val="24"/>
          <w:szCs w:val="24"/>
        </w:rPr>
        <w:t>)</w:t>
      </w:r>
      <w:r w:rsidR="004C6E6B" w:rsidRPr="003B7EE8">
        <w:rPr>
          <w:rFonts w:ascii="Times New Roman" w:hAnsi="Times New Roman"/>
          <w:sz w:val="24"/>
          <w:szCs w:val="24"/>
          <w:vertAlign w:val="subscript"/>
        </w:rPr>
        <w:t xml:space="preserve">3 </w:t>
      </w:r>
      <w:r w:rsidR="004C6E6B" w:rsidRPr="003B7EE8">
        <w:rPr>
          <w:rFonts w:ascii="Times New Roman" w:hAnsi="Times New Roman"/>
          <w:sz w:val="24"/>
          <w:szCs w:val="24"/>
        </w:rPr>
        <w:t>; Cu(NO</w:t>
      </w:r>
      <w:r w:rsidR="004C6E6B" w:rsidRPr="003B7EE8">
        <w:rPr>
          <w:rFonts w:ascii="Times New Roman" w:hAnsi="Times New Roman"/>
          <w:sz w:val="24"/>
          <w:szCs w:val="24"/>
          <w:vertAlign w:val="subscript"/>
        </w:rPr>
        <w:t>3</w:t>
      </w:r>
      <w:r w:rsidR="004C6E6B" w:rsidRPr="003B7EE8">
        <w:rPr>
          <w:rFonts w:ascii="Times New Roman" w:hAnsi="Times New Roman"/>
          <w:sz w:val="24"/>
          <w:szCs w:val="24"/>
        </w:rPr>
        <w:t>)</w:t>
      </w:r>
      <w:r w:rsidR="004C6E6B" w:rsidRPr="003B7EE8">
        <w:rPr>
          <w:rFonts w:ascii="Times New Roman" w:hAnsi="Times New Roman"/>
          <w:sz w:val="24"/>
          <w:szCs w:val="24"/>
          <w:vertAlign w:val="subscript"/>
        </w:rPr>
        <w:t>2</w:t>
      </w:r>
      <w:r w:rsidR="004C6E6B" w:rsidRPr="003B7EE8">
        <w:rPr>
          <w:rFonts w:ascii="Times New Roman" w:hAnsi="Times New Roman"/>
          <w:sz w:val="24"/>
          <w:szCs w:val="24"/>
        </w:rPr>
        <w:t xml:space="preserve">.              </w:t>
      </w:r>
      <w:r w:rsidR="004C6E6B" w:rsidRPr="003B7EE8">
        <w:rPr>
          <w:rFonts w:ascii="Times New Roman" w:hAnsi="Times New Roman"/>
          <w:sz w:val="24"/>
          <w:szCs w:val="24"/>
        </w:rPr>
        <w:tab/>
      </w:r>
      <w:r w:rsidR="004C6E6B" w:rsidRPr="003B7EE8">
        <w:rPr>
          <w:rFonts w:ascii="Times New Roman" w:hAnsi="Times New Roman"/>
          <w:b/>
          <w:bCs/>
          <w:sz w:val="24"/>
          <w:szCs w:val="24"/>
        </w:rPr>
        <w:t xml:space="preserve">D. </w:t>
      </w:r>
      <w:r w:rsidR="004C6E6B" w:rsidRPr="003B7EE8">
        <w:rPr>
          <w:rFonts w:ascii="Times New Roman" w:hAnsi="Times New Roman"/>
          <w:sz w:val="24"/>
          <w:szCs w:val="24"/>
        </w:rPr>
        <w:t>Zn(NO</w:t>
      </w:r>
      <w:r w:rsidR="004C6E6B" w:rsidRPr="003B7EE8">
        <w:rPr>
          <w:rFonts w:ascii="Times New Roman" w:hAnsi="Times New Roman"/>
          <w:sz w:val="24"/>
          <w:szCs w:val="24"/>
          <w:vertAlign w:val="subscript"/>
        </w:rPr>
        <w:t>3</w:t>
      </w:r>
      <w:r w:rsidR="004C6E6B" w:rsidRPr="003B7EE8">
        <w:rPr>
          <w:rFonts w:ascii="Times New Roman" w:hAnsi="Times New Roman"/>
          <w:sz w:val="24"/>
          <w:szCs w:val="24"/>
        </w:rPr>
        <w:t>)</w:t>
      </w:r>
      <w:r w:rsidR="004C6E6B" w:rsidRPr="003B7EE8">
        <w:rPr>
          <w:rFonts w:ascii="Times New Roman" w:hAnsi="Times New Roman"/>
          <w:sz w:val="24"/>
          <w:szCs w:val="24"/>
          <w:vertAlign w:val="subscript"/>
        </w:rPr>
        <w:t xml:space="preserve">2 </w:t>
      </w:r>
      <w:r w:rsidR="004C6E6B" w:rsidRPr="003B7EE8">
        <w:rPr>
          <w:rFonts w:ascii="Times New Roman" w:hAnsi="Times New Roman"/>
          <w:sz w:val="24"/>
          <w:szCs w:val="24"/>
        </w:rPr>
        <w:t>; Fe(NO</w:t>
      </w:r>
      <w:r w:rsidR="004C6E6B" w:rsidRPr="003B7EE8">
        <w:rPr>
          <w:rFonts w:ascii="Times New Roman" w:hAnsi="Times New Roman"/>
          <w:sz w:val="24"/>
          <w:szCs w:val="24"/>
          <w:vertAlign w:val="subscript"/>
        </w:rPr>
        <w:t>3</w:t>
      </w:r>
      <w:r w:rsidR="004C6E6B" w:rsidRPr="003B7EE8">
        <w:rPr>
          <w:rFonts w:ascii="Times New Roman" w:hAnsi="Times New Roman"/>
          <w:sz w:val="24"/>
          <w:szCs w:val="24"/>
        </w:rPr>
        <w:t>)</w:t>
      </w:r>
      <w:r w:rsidR="004C6E6B" w:rsidRPr="003B7EE8">
        <w:rPr>
          <w:rFonts w:ascii="Times New Roman" w:hAnsi="Times New Roman"/>
          <w:sz w:val="24"/>
          <w:szCs w:val="24"/>
          <w:vertAlign w:val="subscript"/>
        </w:rPr>
        <w:t xml:space="preserve">2 </w:t>
      </w:r>
      <w:r w:rsidR="004C6E6B" w:rsidRPr="003B7EE8">
        <w:rPr>
          <w:rFonts w:ascii="Times New Roman" w:hAnsi="Times New Roman"/>
          <w:sz w:val="24"/>
          <w:szCs w:val="24"/>
        </w:rPr>
        <w:t>; Cu(NO</w:t>
      </w:r>
      <w:r w:rsidR="004C6E6B" w:rsidRPr="003B7EE8">
        <w:rPr>
          <w:rFonts w:ascii="Times New Roman" w:hAnsi="Times New Roman"/>
          <w:sz w:val="24"/>
          <w:szCs w:val="24"/>
          <w:vertAlign w:val="subscript"/>
        </w:rPr>
        <w:t>3</w:t>
      </w:r>
      <w:r w:rsidR="004C6E6B" w:rsidRPr="003B7EE8">
        <w:rPr>
          <w:rFonts w:ascii="Times New Roman" w:hAnsi="Times New Roman"/>
          <w:sz w:val="24"/>
          <w:szCs w:val="24"/>
        </w:rPr>
        <w:t>)</w:t>
      </w:r>
      <w:r w:rsidR="004C6E6B" w:rsidRPr="003B7EE8">
        <w:rPr>
          <w:rFonts w:ascii="Times New Roman" w:hAnsi="Times New Roman"/>
          <w:sz w:val="24"/>
          <w:szCs w:val="24"/>
          <w:vertAlign w:val="subscript"/>
        </w:rPr>
        <w:t>2</w:t>
      </w:r>
      <w:r w:rsidR="004C6E6B" w:rsidRPr="003B7EE8">
        <w:rPr>
          <w:rFonts w:ascii="Times New Roman" w:hAnsi="Times New Roman"/>
          <w:sz w:val="24"/>
          <w:szCs w:val="24"/>
        </w:rPr>
        <w:t>.</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b/>
          <w:bCs/>
          <w:sz w:val="24"/>
          <w:szCs w:val="24"/>
        </w:rPr>
      </w:pPr>
      <w:r w:rsidRPr="003B7EE8">
        <w:rPr>
          <w:rFonts w:ascii="Times New Roman" w:hAnsi="Times New Roman"/>
          <w:b/>
          <w:bCs/>
          <w:sz w:val="24"/>
          <w:szCs w:val="24"/>
        </w:rPr>
        <w:t xml:space="preserve">Câu </w:t>
      </w:r>
      <w:r w:rsidR="00A75913" w:rsidRPr="003B7EE8">
        <w:rPr>
          <w:rFonts w:ascii="Times New Roman" w:hAnsi="Times New Roman"/>
          <w:b/>
          <w:bCs/>
          <w:sz w:val="24"/>
          <w:szCs w:val="24"/>
        </w:rPr>
        <w:t>55</w:t>
      </w:r>
      <w:r w:rsidRPr="003B7EE8">
        <w:rPr>
          <w:rFonts w:ascii="Times New Roman" w:hAnsi="Times New Roman"/>
          <w:b/>
          <w:bCs/>
          <w:sz w:val="24"/>
          <w:szCs w:val="24"/>
        </w:rPr>
        <w:t xml:space="preserve">: </w:t>
      </w:r>
      <w:r w:rsidRPr="003B7EE8">
        <w:rPr>
          <w:rFonts w:ascii="Times New Roman" w:hAnsi="Times New Roman"/>
          <w:sz w:val="24"/>
          <w:szCs w:val="24"/>
          <w:lang w:val="fr-FR"/>
        </w:rPr>
        <w:t>Cho hỗn hợp bột Mg và Zn vào dung dịch chứa Cu(NO</w:t>
      </w:r>
      <w:r w:rsidRPr="003B7EE8">
        <w:rPr>
          <w:rFonts w:ascii="Times New Roman" w:hAnsi="Times New Roman"/>
          <w:sz w:val="24"/>
          <w:szCs w:val="24"/>
          <w:vertAlign w:val="subscript"/>
          <w:lang w:val="fr-FR"/>
        </w:rPr>
        <w:t>3</w:t>
      </w:r>
      <w:r w:rsidRPr="003B7EE8">
        <w:rPr>
          <w:rFonts w:ascii="Times New Roman" w:hAnsi="Times New Roman"/>
          <w:sz w:val="24"/>
          <w:szCs w:val="24"/>
          <w:vertAlign w:val="subscript"/>
          <w:lang w:val="fr-FR"/>
        </w:rPr>
        <w:softHyphen/>
      </w:r>
      <w:r w:rsidRPr="003B7EE8">
        <w:rPr>
          <w:rFonts w:ascii="Times New Roman" w:hAnsi="Times New Roman"/>
          <w:sz w:val="24"/>
          <w:szCs w:val="24"/>
          <w:lang w:val="fr-FR"/>
        </w:rPr>
        <w:t>)</w:t>
      </w:r>
      <w:r w:rsidRPr="003B7EE8">
        <w:rPr>
          <w:rFonts w:ascii="Times New Roman" w:hAnsi="Times New Roman"/>
          <w:sz w:val="24"/>
          <w:szCs w:val="24"/>
          <w:vertAlign w:val="subscript"/>
          <w:lang w:val="fr-FR"/>
        </w:rPr>
        <w:t>2</w:t>
      </w:r>
      <w:r w:rsidRPr="003B7EE8">
        <w:rPr>
          <w:rFonts w:ascii="Times New Roman" w:hAnsi="Times New Roman"/>
          <w:sz w:val="24"/>
          <w:szCs w:val="24"/>
          <w:lang w:val="fr-FR"/>
        </w:rPr>
        <w:t xml:space="preserve"> và AgNO</w:t>
      </w:r>
      <w:r w:rsidRPr="003B7EE8">
        <w:rPr>
          <w:rFonts w:ascii="Times New Roman" w:hAnsi="Times New Roman"/>
          <w:sz w:val="24"/>
          <w:szCs w:val="24"/>
          <w:vertAlign w:val="subscript"/>
          <w:lang w:val="fr-FR"/>
        </w:rPr>
        <w:t>3</w:t>
      </w:r>
      <w:r w:rsidRPr="003B7EE8">
        <w:rPr>
          <w:rFonts w:ascii="Times New Roman" w:hAnsi="Times New Roman"/>
          <w:sz w:val="24"/>
          <w:szCs w:val="24"/>
          <w:lang w:val="fr-FR"/>
        </w:rPr>
        <w:t>. Sau phản ứng thu được 2 kim loại, dung dịch gồm 3 muối là :</w:t>
      </w:r>
    </w:p>
    <w:p w:rsidR="004C6E6B" w:rsidRPr="003B7EE8" w:rsidRDefault="00FC21D1" w:rsidP="004C6E6B">
      <w:pPr>
        <w:tabs>
          <w:tab w:val="left" w:pos="270"/>
          <w:tab w:val="left" w:pos="2880"/>
          <w:tab w:val="left" w:pos="5310"/>
          <w:tab w:val="left" w:pos="7830"/>
        </w:tabs>
        <w:spacing w:line="252" w:lineRule="auto"/>
        <w:jc w:val="both"/>
        <w:rPr>
          <w:rFonts w:ascii="Times New Roman" w:hAnsi="Times New Roman"/>
          <w:sz w:val="24"/>
          <w:szCs w:val="24"/>
          <w:lang w:val="pt-BR"/>
        </w:rPr>
      </w:pPr>
      <w:r w:rsidRPr="003B7EE8">
        <w:rPr>
          <w:rFonts w:ascii="Times New Roman" w:hAnsi="Times New Roman"/>
          <w:b/>
          <w:sz w:val="24"/>
          <w:szCs w:val="24"/>
          <w:lang w:val="fr-FR"/>
        </w:rPr>
        <w:tab/>
      </w:r>
      <w:r w:rsidR="004C6E6B" w:rsidRPr="003B7EE8">
        <w:rPr>
          <w:rFonts w:ascii="Times New Roman" w:hAnsi="Times New Roman"/>
          <w:b/>
          <w:sz w:val="24"/>
          <w:szCs w:val="24"/>
          <w:lang w:val="fr-FR"/>
        </w:rPr>
        <w:t>A.</w:t>
      </w:r>
      <w:r w:rsidR="004C6E6B" w:rsidRPr="003B7EE8">
        <w:rPr>
          <w:rFonts w:ascii="Times New Roman" w:hAnsi="Times New Roman"/>
          <w:sz w:val="24"/>
          <w:szCs w:val="24"/>
          <w:lang w:val="fr-FR"/>
        </w:rPr>
        <w:t xml:space="preserve"> Z</w:t>
      </w:r>
      <w:r w:rsidR="004C6E6B" w:rsidRPr="003B7EE8">
        <w:rPr>
          <w:rFonts w:ascii="Times New Roman" w:hAnsi="Times New Roman"/>
          <w:sz w:val="24"/>
          <w:szCs w:val="24"/>
          <w:lang w:val="pt-BR"/>
        </w:rPr>
        <w:t>n(NO</w:t>
      </w:r>
      <w:r w:rsidR="004C6E6B" w:rsidRPr="003B7EE8">
        <w:rPr>
          <w:rFonts w:ascii="Times New Roman" w:hAnsi="Times New Roman"/>
          <w:sz w:val="24"/>
          <w:szCs w:val="24"/>
          <w:vertAlign w:val="subscript"/>
          <w:lang w:val="pt-BR"/>
        </w:rPr>
        <w:t>3</w:t>
      </w:r>
      <w:r w:rsidR="004C6E6B" w:rsidRPr="003B7EE8">
        <w:rPr>
          <w:rFonts w:ascii="Times New Roman" w:hAnsi="Times New Roman"/>
          <w:sz w:val="24"/>
          <w:szCs w:val="24"/>
          <w:lang w:val="pt-BR"/>
        </w:rPr>
        <w:t>)</w:t>
      </w:r>
      <w:r w:rsidR="004C6E6B" w:rsidRPr="003B7EE8">
        <w:rPr>
          <w:rFonts w:ascii="Times New Roman" w:hAnsi="Times New Roman"/>
          <w:sz w:val="24"/>
          <w:szCs w:val="24"/>
          <w:vertAlign w:val="subscript"/>
          <w:lang w:val="pt-BR"/>
        </w:rPr>
        <w:t>2</w:t>
      </w:r>
      <w:r w:rsidR="004C6E6B" w:rsidRPr="003B7EE8">
        <w:rPr>
          <w:rFonts w:ascii="Times New Roman" w:hAnsi="Times New Roman"/>
          <w:sz w:val="24"/>
          <w:szCs w:val="24"/>
          <w:vertAlign w:val="subscript"/>
          <w:lang w:val="pt-BR"/>
        </w:rPr>
        <w:softHyphen/>
      </w:r>
      <w:r w:rsidR="004C6E6B" w:rsidRPr="003B7EE8">
        <w:rPr>
          <w:rFonts w:ascii="Times New Roman" w:hAnsi="Times New Roman"/>
          <w:sz w:val="24"/>
          <w:szCs w:val="24"/>
          <w:lang w:val="pt-BR"/>
        </w:rPr>
        <w:t>, AgNO</w:t>
      </w:r>
      <w:r w:rsidR="004C6E6B" w:rsidRPr="003B7EE8">
        <w:rPr>
          <w:rFonts w:ascii="Times New Roman" w:hAnsi="Times New Roman"/>
          <w:sz w:val="24"/>
          <w:szCs w:val="24"/>
          <w:vertAlign w:val="subscript"/>
          <w:lang w:val="pt-BR"/>
        </w:rPr>
        <w:t>3</w:t>
      </w:r>
      <w:r w:rsidR="004C6E6B" w:rsidRPr="003B7EE8">
        <w:rPr>
          <w:rFonts w:ascii="Times New Roman" w:hAnsi="Times New Roman"/>
          <w:sz w:val="24"/>
          <w:szCs w:val="24"/>
          <w:lang w:val="pt-BR"/>
        </w:rPr>
        <w:t xml:space="preserve"> và</w:t>
      </w:r>
      <w:r w:rsidR="004C6E6B" w:rsidRPr="003B7EE8">
        <w:rPr>
          <w:rFonts w:ascii="Times New Roman" w:hAnsi="Times New Roman"/>
          <w:sz w:val="24"/>
          <w:szCs w:val="24"/>
          <w:vertAlign w:val="subscript"/>
          <w:lang w:val="pt-BR"/>
        </w:rPr>
        <w:t xml:space="preserve"> </w:t>
      </w:r>
      <w:r w:rsidR="004C6E6B" w:rsidRPr="003B7EE8">
        <w:rPr>
          <w:rFonts w:ascii="Times New Roman" w:hAnsi="Times New Roman"/>
          <w:sz w:val="24"/>
          <w:szCs w:val="24"/>
          <w:lang w:val="pt-BR"/>
        </w:rPr>
        <w:t>Mg(NO</w:t>
      </w:r>
      <w:r w:rsidR="004C6E6B" w:rsidRPr="003B7EE8">
        <w:rPr>
          <w:rFonts w:ascii="Times New Roman" w:hAnsi="Times New Roman"/>
          <w:sz w:val="24"/>
          <w:szCs w:val="24"/>
          <w:vertAlign w:val="subscript"/>
          <w:lang w:val="pt-BR"/>
        </w:rPr>
        <w:t>3</w:t>
      </w:r>
      <w:r w:rsidR="004C6E6B" w:rsidRPr="003B7EE8">
        <w:rPr>
          <w:rFonts w:ascii="Times New Roman" w:hAnsi="Times New Roman"/>
          <w:sz w:val="24"/>
          <w:szCs w:val="24"/>
          <w:lang w:val="pt-BR"/>
        </w:rPr>
        <w:t>)</w:t>
      </w:r>
      <w:r w:rsidR="004C6E6B" w:rsidRPr="003B7EE8">
        <w:rPr>
          <w:rFonts w:ascii="Times New Roman" w:hAnsi="Times New Roman"/>
          <w:sz w:val="24"/>
          <w:szCs w:val="24"/>
          <w:vertAlign w:val="subscript"/>
          <w:lang w:val="pt-BR"/>
        </w:rPr>
        <w:t>2</w:t>
      </w:r>
      <w:r w:rsidR="004C6E6B" w:rsidRPr="003B7EE8">
        <w:rPr>
          <w:rFonts w:ascii="Times New Roman" w:hAnsi="Times New Roman"/>
          <w:sz w:val="24"/>
          <w:szCs w:val="24"/>
          <w:lang w:val="pt-BR"/>
        </w:rPr>
        <w:t>.</w:t>
      </w:r>
      <w:r w:rsidR="004C6E6B" w:rsidRPr="003B7EE8">
        <w:rPr>
          <w:rFonts w:ascii="Times New Roman" w:hAnsi="Times New Roman"/>
          <w:sz w:val="24"/>
          <w:szCs w:val="24"/>
          <w:lang w:val="pt-BR"/>
        </w:rPr>
        <w:tab/>
      </w:r>
      <w:r w:rsidR="004C6E6B" w:rsidRPr="003B7EE8">
        <w:rPr>
          <w:rFonts w:ascii="Times New Roman" w:hAnsi="Times New Roman"/>
          <w:b/>
          <w:sz w:val="24"/>
          <w:szCs w:val="24"/>
          <w:lang w:val="pt-BR"/>
        </w:rPr>
        <w:t>B.</w:t>
      </w:r>
      <w:r w:rsidR="004C6E6B" w:rsidRPr="003B7EE8">
        <w:rPr>
          <w:rFonts w:ascii="Times New Roman" w:hAnsi="Times New Roman"/>
          <w:sz w:val="24"/>
          <w:szCs w:val="24"/>
          <w:lang w:val="pt-BR"/>
        </w:rPr>
        <w:t xml:space="preserve"> Mg(NO</w:t>
      </w:r>
      <w:r w:rsidR="004C6E6B" w:rsidRPr="003B7EE8">
        <w:rPr>
          <w:rFonts w:ascii="Times New Roman" w:hAnsi="Times New Roman"/>
          <w:sz w:val="24"/>
          <w:szCs w:val="24"/>
          <w:vertAlign w:val="subscript"/>
          <w:lang w:val="pt-BR"/>
        </w:rPr>
        <w:t>3</w:t>
      </w:r>
      <w:r w:rsidR="004C6E6B" w:rsidRPr="003B7EE8">
        <w:rPr>
          <w:rFonts w:ascii="Times New Roman" w:hAnsi="Times New Roman"/>
          <w:sz w:val="24"/>
          <w:szCs w:val="24"/>
          <w:lang w:val="pt-BR"/>
        </w:rPr>
        <w:t>)</w:t>
      </w:r>
      <w:r w:rsidR="004C6E6B" w:rsidRPr="003B7EE8">
        <w:rPr>
          <w:rFonts w:ascii="Times New Roman" w:hAnsi="Times New Roman"/>
          <w:sz w:val="24"/>
          <w:szCs w:val="24"/>
          <w:vertAlign w:val="subscript"/>
          <w:lang w:val="pt-BR"/>
        </w:rPr>
        <w:t>2</w:t>
      </w:r>
      <w:r w:rsidR="004C6E6B" w:rsidRPr="003B7EE8">
        <w:rPr>
          <w:rFonts w:ascii="Times New Roman" w:hAnsi="Times New Roman"/>
          <w:sz w:val="24"/>
          <w:szCs w:val="24"/>
          <w:lang w:val="pt-BR"/>
        </w:rPr>
        <w:t>, Cu(NO</w:t>
      </w:r>
      <w:r w:rsidR="004C6E6B" w:rsidRPr="003B7EE8">
        <w:rPr>
          <w:rFonts w:ascii="Times New Roman" w:hAnsi="Times New Roman"/>
          <w:sz w:val="24"/>
          <w:szCs w:val="24"/>
          <w:vertAlign w:val="subscript"/>
          <w:lang w:val="pt-BR"/>
        </w:rPr>
        <w:t>3</w:t>
      </w:r>
      <w:r w:rsidR="004C6E6B" w:rsidRPr="003B7EE8">
        <w:rPr>
          <w:rFonts w:ascii="Times New Roman" w:hAnsi="Times New Roman"/>
          <w:sz w:val="24"/>
          <w:szCs w:val="24"/>
          <w:lang w:val="pt-BR"/>
        </w:rPr>
        <w:t>)</w:t>
      </w:r>
      <w:r w:rsidR="004C6E6B" w:rsidRPr="003B7EE8">
        <w:rPr>
          <w:rFonts w:ascii="Times New Roman" w:hAnsi="Times New Roman"/>
          <w:sz w:val="24"/>
          <w:szCs w:val="24"/>
          <w:lang w:val="pt-BR"/>
        </w:rPr>
        <w:softHyphen/>
      </w:r>
      <w:r w:rsidR="004C6E6B" w:rsidRPr="003B7EE8">
        <w:rPr>
          <w:rFonts w:ascii="Times New Roman" w:hAnsi="Times New Roman"/>
          <w:sz w:val="24"/>
          <w:szCs w:val="24"/>
          <w:vertAlign w:val="subscript"/>
          <w:lang w:val="pt-BR"/>
        </w:rPr>
        <w:t>2</w:t>
      </w:r>
      <w:r w:rsidR="004C6E6B" w:rsidRPr="003B7EE8">
        <w:rPr>
          <w:rFonts w:ascii="Times New Roman" w:hAnsi="Times New Roman"/>
          <w:sz w:val="24"/>
          <w:szCs w:val="24"/>
          <w:vertAlign w:val="subscript"/>
          <w:lang w:val="pt-BR"/>
        </w:rPr>
        <w:softHyphen/>
      </w:r>
      <w:r w:rsidR="004C6E6B" w:rsidRPr="003B7EE8">
        <w:rPr>
          <w:rFonts w:ascii="Times New Roman" w:hAnsi="Times New Roman"/>
          <w:sz w:val="24"/>
          <w:szCs w:val="24"/>
          <w:lang w:val="pt-BR"/>
        </w:rPr>
        <w:t xml:space="preserve"> và AgNO</w:t>
      </w:r>
      <w:r w:rsidR="004C6E6B" w:rsidRPr="003B7EE8">
        <w:rPr>
          <w:rFonts w:ascii="Times New Roman" w:hAnsi="Times New Roman"/>
          <w:sz w:val="24"/>
          <w:szCs w:val="24"/>
          <w:vertAlign w:val="subscript"/>
          <w:lang w:val="pt-BR"/>
        </w:rPr>
        <w:t>3</w:t>
      </w:r>
      <w:r w:rsidR="004C6E6B" w:rsidRPr="003B7EE8">
        <w:rPr>
          <w:rFonts w:ascii="Times New Roman" w:hAnsi="Times New Roman"/>
          <w:sz w:val="24"/>
          <w:szCs w:val="24"/>
          <w:lang w:val="pt-BR"/>
        </w:rPr>
        <w:t>.</w:t>
      </w:r>
    </w:p>
    <w:p w:rsidR="004C6E6B" w:rsidRPr="003B7EE8" w:rsidRDefault="00FC21D1" w:rsidP="004C6E6B">
      <w:pPr>
        <w:tabs>
          <w:tab w:val="left" w:pos="270"/>
          <w:tab w:val="left" w:pos="2880"/>
          <w:tab w:val="left" w:pos="5310"/>
          <w:tab w:val="left" w:pos="7830"/>
        </w:tabs>
        <w:spacing w:line="252" w:lineRule="auto"/>
        <w:jc w:val="both"/>
        <w:rPr>
          <w:rFonts w:ascii="Times New Roman" w:hAnsi="Times New Roman"/>
          <w:sz w:val="24"/>
          <w:szCs w:val="24"/>
          <w:lang w:val="pt-BR"/>
        </w:rPr>
      </w:pPr>
      <w:r w:rsidRPr="003B7EE8">
        <w:rPr>
          <w:rFonts w:ascii="Times New Roman" w:hAnsi="Times New Roman"/>
          <w:b/>
          <w:sz w:val="24"/>
          <w:szCs w:val="24"/>
          <w:lang w:val="pt-BR"/>
        </w:rPr>
        <w:tab/>
      </w:r>
      <w:r w:rsidR="004C6E6B" w:rsidRPr="003B7EE8">
        <w:rPr>
          <w:rFonts w:ascii="Times New Roman" w:hAnsi="Times New Roman"/>
          <w:b/>
          <w:sz w:val="24"/>
          <w:szCs w:val="24"/>
          <w:lang w:val="pt-BR"/>
        </w:rPr>
        <w:t>C.</w:t>
      </w:r>
      <w:r w:rsidR="004C6E6B" w:rsidRPr="003B7EE8">
        <w:rPr>
          <w:rFonts w:ascii="Times New Roman" w:hAnsi="Times New Roman"/>
          <w:sz w:val="24"/>
          <w:szCs w:val="24"/>
          <w:lang w:val="pt-BR"/>
        </w:rPr>
        <w:t xml:space="preserve"> Mg(NO</w:t>
      </w:r>
      <w:r w:rsidR="004C6E6B" w:rsidRPr="003B7EE8">
        <w:rPr>
          <w:rFonts w:ascii="Times New Roman" w:hAnsi="Times New Roman"/>
          <w:sz w:val="24"/>
          <w:szCs w:val="24"/>
          <w:vertAlign w:val="subscript"/>
          <w:lang w:val="pt-BR"/>
        </w:rPr>
        <w:t>3</w:t>
      </w:r>
      <w:r w:rsidR="004C6E6B" w:rsidRPr="003B7EE8">
        <w:rPr>
          <w:rFonts w:ascii="Times New Roman" w:hAnsi="Times New Roman"/>
          <w:sz w:val="24"/>
          <w:szCs w:val="24"/>
          <w:lang w:val="pt-BR"/>
        </w:rPr>
        <w:t>)</w:t>
      </w:r>
      <w:r w:rsidR="004C6E6B" w:rsidRPr="003B7EE8">
        <w:rPr>
          <w:rFonts w:ascii="Times New Roman" w:hAnsi="Times New Roman"/>
          <w:sz w:val="24"/>
          <w:szCs w:val="24"/>
          <w:vertAlign w:val="subscript"/>
          <w:lang w:val="pt-BR"/>
        </w:rPr>
        <w:t>2</w:t>
      </w:r>
      <w:r w:rsidR="004C6E6B" w:rsidRPr="003B7EE8">
        <w:rPr>
          <w:rFonts w:ascii="Times New Roman" w:hAnsi="Times New Roman"/>
          <w:sz w:val="24"/>
          <w:szCs w:val="24"/>
          <w:lang w:val="pt-BR"/>
        </w:rPr>
        <w:t>, Zn(NO</w:t>
      </w:r>
      <w:r w:rsidR="004C6E6B" w:rsidRPr="003B7EE8">
        <w:rPr>
          <w:rFonts w:ascii="Times New Roman" w:hAnsi="Times New Roman"/>
          <w:sz w:val="24"/>
          <w:szCs w:val="24"/>
          <w:vertAlign w:val="subscript"/>
          <w:lang w:val="pt-BR"/>
        </w:rPr>
        <w:t>3</w:t>
      </w:r>
      <w:r w:rsidR="004C6E6B" w:rsidRPr="003B7EE8">
        <w:rPr>
          <w:rFonts w:ascii="Times New Roman" w:hAnsi="Times New Roman"/>
          <w:sz w:val="24"/>
          <w:szCs w:val="24"/>
          <w:lang w:val="pt-BR"/>
        </w:rPr>
        <w:t>)</w:t>
      </w:r>
      <w:r w:rsidR="004C6E6B" w:rsidRPr="003B7EE8">
        <w:rPr>
          <w:rFonts w:ascii="Times New Roman" w:hAnsi="Times New Roman"/>
          <w:sz w:val="24"/>
          <w:szCs w:val="24"/>
          <w:lang w:val="pt-BR"/>
        </w:rPr>
        <w:softHyphen/>
      </w:r>
      <w:r w:rsidR="004C6E6B" w:rsidRPr="003B7EE8">
        <w:rPr>
          <w:rFonts w:ascii="Times New Roman" w:hAnsi="Times New Roman"/>
          <w:sz w:val="24"/>
          <w:szCs w:val="24"/>
          <w:vertAlign w:val="subscript"/>
          <w:lang w:val="pt-BR"/>
        </w:rPr>
        <w:t>2</w:t>
      </w:r>
      <w:r w:rsidR="004C6E6B" w:rsidRPr="003B7EE8">
        <w:rPr>
          <w:rFonts w:ascii="Times New Roman" w:hAnsi="Times New Roman"/>
          <w:sz w:val="24"/>
          <w:szCs w:val="24"/>
          <w:vertAlign w:val="subscript"/>
          <w:lang w:val="pt-BR"/>
        </w:rPr>
        <w:softHyphen/>
        <w:t xml:space="preserve"> </w:t>
      </w:r>
      <w:r w:rsidR="004C6E6B" w:rsidRPr="003B7EE8">
        <w:rPr>
          <w:rFonts w:ascii="Times New Roman" w:hAnsi="Times New Roman"/>
          <w:sz w:val="24"/>
          <w:szCs w:val="24"/>
          <w:lang w:val="pt-BR"/>
        </w:rPr>
        <w:t>và Cu(NO</w:t>
      </w:r>
      <w:r w:rsidR="004C6E6B" w:rsidRPr="003B7EE8">
        <w:rPr>
          <w:rFonts w:ascii="Times New Roman" w:hAnsi="Times New Roman"/>
          <w:sz w:val="24"/>
          <w:szCs w:val="24"/>
          <w:vertAlign w:val="subscript"/>
          <w:lang w:val="pt-BR"/>
        </w:rPr>
        <w:t>3</w:t>
      </w:r>
      <w:r w:rsidR="004C6E6B" w:rsidRPr="003B7EE8">
        <w:rPr>
          <w:rFonts w:ascii="Times New Roman" w:hAnsi="Times New Roman"/>
          <w:sz w:val="24"/>
          <w:szCs w:val="24"/>
          <w:lang w:val="pt-BR"/>
        </w:rPr>
        <w:t>)</w:t>
      </w:r>
      <w:r w:rsidR="004C6E6B" w:rsidRPr="003B7EE8">
        <w:rPr>
          <w:rFonts w:ascii="Times New Roman" w:hAnsi="Times New Roman"/>
          <w:sz w:val="24"/>
          <w:szCs w:val="24"/>
          <w:lang w:val="pt-BR"/>
        </w:rPr>
        <w:softHyphen/>
      </w:r>
      <w:r w:rsidR="004C6E6B" w:rsidRPr="003B7EE8">
        <w:rPr>
          <w:rFonts w:ascii="Times New Roman" w:hAnsi="Times New Roman"/>
          <w:sz w:val="24"/>
          <w:szCs w:val="24"/>
          <w:vertAlign w:val="subscript"/>
          <w:lang w:val="pt-BR"/>
        </w:rPr>
        <w:t>2</w:t>
      </w:r>
      <w:r w:rsidR="004C6E6B" w:rsidRPr="003B7EE8">
        <w:rPr>
          <w:rFonts w:ascii="Times New Roman" w:hAnsi="Times New Roman"/>
          <w:sz w:val="24"/>
          <w:szCs w:val="24"/>
          <w:lang w:val="pt-BR"/>
        </w:rPr>
        <w:t>.</w:t>
      </w:r>
      <w:r w:rsidR="004C6E6B" w:rsidRPr="003B7EE8">
        <w:rPr>
          <w:rFonts w:ascii="Times New Roman" w:hAnsi="Times New Roman"/>
          <w:sz w:val="24"/>
          <w:szCs w:val="24"/>
          <w:vertAlign w:val="subscript"/>
          <w:lang w:val="pt-BR"/>
        </w:rPr>
        <w:softHyphen/>
      </w:r>
      <w:r w:rsidR="004C6E6B" w:rsidRPr="003B7EE8">
        <w:rPr>
          <w:rFonts w:ascii="Times New Roman" w:hAnsi="Times New Roman"/>
          <w:sz w:val="24"/>
          <w:szCs w:val="24"/>
          <w:lang w:val="pt-BR"/>
        </w:rPr>
        <w:tab/>
      </w:r>
      <w:r w:rsidR="004C6E6B" w:rsidRPr="003B7EE8">
        <w:rPr>
          <w:rFonts w:ascii="Times New Roman" w:hAnsi="Times New Roman"/>
          <w:b/>
          <w:sz w:val="24"/>
          <w:szCs w:val="24"/>
          <w:lang w:val="pt-BR"/>
        </w:rPr>
        <w:t xml:space="preserve">D. </w:t>
      </w:r>
      <w:r w:rsidR="004C6E6B" w:rsidRPr="003B7EE8">
        <w:rPr>
          <w:rFonts w:ascii="Times New Roman" w:hAnsi="Times New Roman"/>
          <w:sz w:val="24"/>
          <w:szCs w:val="24"/>
          <w:lang w:val="pt-BR"/>
        </w:rPr>
        <w:t>Zn(NO</w:t>
      </w:r>
      <w:r w:rsidR="004C6E6B" w:rsidRPr="003B7EE8">
        <w:rPr>
          <w:rFonts w:ascii="Times New Roman" w:hAnsi="Times New Roman"/>
          <w:sz w:val="24"/>
          <w:szCs w:val="24"/>
          <w:vertAlign w:val="subscript"/>
          <w:lang w:val="pt-BR"/>
        </w:rPr>
        <w:t>3</w:t>
      </w:r>
      <w:r w:rsidR="004C6E6B" w:rsidRPr="003B7EE8">
        <w:rPr>
          <w:rFonts w:ascii="Times New Roman" w:hAnsi="Times New Roman"/>
          <w:sz w:val="24"/>
          <w:szCs w:val="24"/>
          <w:lang w:val="pt-BR"/>
        </w:rPr>
        <w:t>)</w:t>
      </w:r>
      <w:r w:rsidR="004C6E6B" w:rsidRPr="003B7EE8">
        <w:rPr>
          <w:rFonts w:ascii="Times New Roman" w:hAnsi="Times New Roman"/>
          <w:sz w:val="24"/>
          <w:szCs w:val="24"/>
          <w:vertAlign w:val="subscript"/>
          <w:lang w:val="pt-BR"/>
        </w:rPr>
        <w:t>2</w:t>
      </w:r>
      <w:r w:rsidR="004C6E6B" w:rsidRPr="003B7EE8">
        <w:rPr>
          <w:rFonts w:ascii="Times New Roman" w:hAnsi="Times New Roman"/>
          <w:sz w:val="24"/>
          <w:szCs w:val="24"/>
          <w:lang w:val="pt-BR"/>
        </w:rPr>
        <w:t>, Cu(NO</w:t>
      </w:r>
      <w:r w:rsidR="004C6E6B" w:rsidRPr="003B7EE8">
        <w:rPr>
          <w:rFonts w:ascii="Times New Roman" w:hAnsi="Times New Roman"/>
          <w:sz w:val="24"/>
          <w:szCs w:val="24"/>
          <w:vertAlign w:val="subscript"/>
          <w:lang w:val="pt-BR"/>
        </w:rPr>
        <w:t>3</w:t>
      </w:r>
      <w:r w:rsidR="004C6E6B" w:rsidRPr="003B7EE8">
        <w:rPr>
          <w:rFonts w:ascii="Times New Roman" w:hAnsi="Times New Roman"/>
          <w:sz w:val="24"/>
          <w:szCs w:val="24"/>
          <w:lang w:val="pt-BR"/>
        </w:rPr>
        <w:t>)</w:t>
      </w:r>
      <w:r w:rsidR="004C6E6B" w:rsidRPr="003B7EE8">
        <w:rPr>
          <w:rFonts w:ascii="Times New Roman" w:hAnsi="Times New Roman"/>
          <w:sz w:val="24"/>
          <w:szCs w:val="24"/>
          <w:lang w:val="pt-BR"/>
        </w:rPr>
        <w:softHyphen/>
      </w:r>
      <w:r w:rsidR="004C6E6B" w:rsidRPr="003B7EE8">
        <w:rPr>
          <w:rFonts w:ascii="Times New Roman" w:hAnsi="Times New Roman"/>
          <w:sz w:val="24"/>
          <w:szCs w:val="24"/>
          <w:vertAlign w:val="subscript"/>
          <w:lang w:val="pt-BR"/>
        </w:rPr>
        <w:t>2</w:t>
      </w:r>
      <w:r w:rsidR="004C6E6B" w:rsidRPr="003B7EE8">
        <w:rPr>
          <w:rFonts w:ascii="Times New Roman" w:hAnsi="Times New Roman"/>
          <w:sz w:val="24"/>
          <w:szCs w:val="24"/>
          <w:vertAlign w:val="subscript"/>
          <w:lang w:val="pt-BR"/>
        </w:rPr>
        <w:softHyphen/>
        <w:t xml:space="preserve"> </w:t>
      </w:r>
      <w:r w:rsidR="004C6E6B" w:rsidRPr="003B7EE8">
        <w:rPr>
          <w:rFonts w:ascii="Times New Roman" w:hAnsi="Times New Roman"/>
          <w:sz w:val="24"/>
          <w:szCs w:val="24"/>
          <w:lang w:val="pt-BR"/>
        </w:rPr>
        <w:t>và AgNO</w:t>
      </w:r>
      <w:r w:rsidR="004C6E6B" w:rsidRPr="003B7EE8">
        <w:rPr>
          <w:rFonts w:ascii="Times New Roman" w:hAnsi="Times New Roman"/>
          <w:sz w:val="24"/>
          <w:szCs w:val="24"/>
          <w:vertAlign w:val="subscript"/>
          <w:lang w:val="pt-BR"/>
        </w:rPr>
        <w:t>3</w:t>
      </w:r>
      <w:r w:rsidR="004C6E6B" w:rsidRPr="003B7EE8">
        <w:rPr>
          <w:rFonts w:ascii="Times New Roman" w:hAnsi="Times New Roman"/>
          <w:sz w:val="24"/>
          <w:szCs w:val="24"/>
          <w:lang w:val="pt-BR"/>
        </w:rPr>
        <w:t>.</w:t>
      </w:r>
    </w:p>
    <w:p w:rsidR="004C6E6B" w:rsidRPr="003B7EE8" w:rsidRDefault="004C6E6B" w:rsidP="004C6E6B">
      <w:pPr>
        <w:widowControl w:val="0"/>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sz w:val="24"/>
          <w:szCs w:val="24"/>
        </w:rPr>
        <w:t xml:space="preserve">Câu </w:t>
      </w:r>
      <w:r w:rsidR="00A75913" w:rsidRPr="003B7EE8">
        <w:rPr>
          <w:rFonts w:ascii="Times New Roman" w:hAnsi="Times New Roman"/>
          <w:b/>
          <w:sz w:val="24"/>
          <w:szCs w:val="24"/>
        </w:rPr>
        <w:t>56</w:t>
      </w:r>
      <w:r w:rsidRPr="003B7EE8">
        <w:rPr>
          <w:rFonts w:ascii="Times New Roman" w:hAnsi="Times New Roman"/>
          <w:b/>
          <w:bCs/>
          <w:sz w:val="24"/>
          <w:szCs w:val="24"/>
          <w:lang w:val="fr-FR"/>
        </w:rPr>
        <w:t>:</w:t>
      </w:r>
      <w:r w:rsidRPr="003B7EE8">
        <w:rPr>
          <w:rFonts w:ascii="Times New Roman" w:hAnsi="Times New Roman"/>
          <w:sz w:val="24"/>
          <w:szCs w:val="24"/>
          <w:lang w:val="de-DE"/>
        </w:rPr>
        <w:t xml:space="preserve"> Cho hỗn hợp gồm Fe và Zn vào dung dịch AgNO</w:t>
      </w:r>
      <w:r w:rsidRPr="003B7EE8">
        <w:rPr>
          <w:rFonts w:ascii="Times New Roman" w:hAnsi="Times New Roman"/>
          <w:sz w:val="24"/>
          <w:szCs w:val="24"/>
          <w:vertAlign w:val="subscript"/>
          <w:lang w:val="de-DE"/>
        </w:rPr>
        <w:t>3</w:t>
      </w:r>
      <w:r w:rsidRPr="003B7EE8">
        <w:rPr>
          <w:rFonts w:ascii="Times New Roman" w:hAnsi="Times New Roman"/>
          <w:position w:val="-3"/>
          <w:sz w:val="24"/>
          <w:szCs w:val="24"/>
          <w:lang w:val="de-DE"/>
        </w:rPr>
        <w:t xml:space="preserve"> </w:t>
      </w:r>
      <w:r w:rsidRPr="003B7EE8">
        <w:rPr>
          <w:rFonts w:ascii="Times New Roman" w:hAnsi="Times New Roman"/>
          <w:sz w:val="24"/>
          <w:szCs w:val="24"/>
          <w:lang w:val="de-DE"/>
        </w:rPr>
        <w:t xml:space="preserve">đến khi các phản ứng xảy ra hoàn toàn, thu được dung dịch X gồm hai muối và chất rắn Y chỉ có 1 kim loại. </w:t>
      </w:r>
      <w:r w:rsidRPr="003B7EE8">
        <w:rPr>
          <w:rFonts w:ascii="Times New Roman" w:hAnsi="Times New Roman"/>
          <w:sz w:val="24"/>
          <w:szCs w:val="24"/>
        </w:rPr>
        <w:t>Hai muối trong X là :</w:t>
      </w:r>
    </w:p>
    <w:p w:rsidR="004C6E6B" w:rsidRPr="003B7EE8" w:rsidRDefault="004C6E6B" w:rsidP="004C6E6B">
      <w:pPr>
        <w:widowControl w:val="0"/>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lang w:val="pt-BR"/>
        </w:rPr>
      </w:pPr>
      <w:r w:rsidRPr="003B7EE8">
        <w:rPr>
          <w:rFonts w:ascii="Times New Roman" w:hAnsi="Times New Roman"/>
          <w:b/>
          <w:bCs/>
          <w:position w:val="1"/>
          <w:sz w:val="24"/>
          <w:szCs w:val="24"/>
        </w:rPr>
        <w:tab/>
        <w:t xml:space="preserve">A. </w:t>
      </w:r>
      <w:r w:rsidRPr="003B7EE8">
        <w:rPr>
          <w:rFonts w:ascii="Times New Roman" w:hAnsi="Times New Roman"/>
          <w:position w:val="1"/>
          <w:sz w:val="24"/>
          <w:szCs w:val="24"/>
        </w:rPr>
        <w:t>Fe(NO</w:t>
      </w:r>
      <w:r w:rsidRPr="003B7EE8">
        <w:rPr>
          <w:rFonts w:ascii="Times New Roman" w:hAnsi="Times New Roman"/>
          <w:position w:val="1"/>
          <w:sz w:val="24"/>
          <w:szCs w:val="24"/>
          <w:vertAlign w:val="subscript"/>
        </w:rPr>
        <w:t>3</w:t>
      </w:r>
      <w:r w:rsidRPr="003B7EE8">
        <w:rPr>
          <w:rFonts w:ascii="Times New Roman" w:hAnsi="Times New Roman"/>
          <w:position w:val="1"/>
          <w:sz w:val="24"/>
          <w:szCs w:val="24"/>
        </w:rPr>
        <w:t>)</w:t>
      </w:r>
      <w:r w:rsidRPr="003B7EE8">
        <w:rPr>
          <w:rFonts w:ascii="Times New Roman" w:hAnsi="Times New Roman"/>
          <w:position w:val="1"/>
          <w:sz w:val="24"/>
          <w:szCs w:val="24"/>
          <w:vertAlign w:val="subscript"/>
        </w:rPr>
        <w:t>3</w:t>
      </w:r>
      <w:r w:rsidRPr="003B7EE8">
        <w:rPr>
          <w:rFonts w:ascii="Times New Roman" w:hAnsi="Times New Roman"/>
          <w:position w:val="-2"/>
          <w:sz w:val="24"/>
          <w:szCs w:val="24"/>
        </w:rPr>
        <w:t xml:space="preserve"> </w:t>
      </w:r>
      <w:r w:rsidRPr="003B7EE8">
        <w:rPr>
          <w:rFonts w:ascii="Times New Roman" w:hAnsi="Times New Roman"/>
          <w:position w:val="1"/>
          <w:sz w:val="24"/>
          <w:szCs w:val="24"/>
        </w:rPr>
        <w:t>và Zn(NO</w:t>
      </w:r>
      <w:r w:rsidRPr="003B7EE8">
        <w:rPr>
          <w:rFonts w:ascii="Times New Roman" w:hAnsi="Times New Roman"/>
          <w:position w:val="1"/>
          <w:sz w:val="24"/>
          <w:szCs w:val="24"/>
          <w:vertAlign w:val="subscript"/>
        </w:rPr>
        <w:t>3</w:t>
      </w:r>
      <w:r w:rsidRPr="003B7EE8">
        <w:rPr>
          <w:rFonts w:ascii="Times New Roman" w:hAnsi="Times New Roman"/>
          <w:position w:val="1"/>
          <w:sz w:val="24"/>
          <w:szCs w:val="24"/>
        </w:rPr>
        <w:t>)</w:t>
      </w:r>
      <w:r w:rsidRPr="003B7EE8">
        <w:rPr>
          <w:rFonts w:ascii="Times New Roman" w:hAnsi="Times New Roman"/>
          <w:position w:val="1"/>
          <w:sz w:val="24"/>
          <w:szCs w:val="24"/>
          <w:vertAlign w:val="subscript"/>
        </w:rPr>
        <w:t>2</w:t>
      </w:r>
      <w:r w:rsidRPr="003B7EE8">
        <w:rPr>
          <w:rFonts w:ascii="Times New Roman" w:hAnsi="Times New Roman"/>
          <w:position w:val="1"/>
          <w:sz w:val="24"/>
          <w:szCs w:val="24"/>
        </w:rPr>
        <w:t>.</w:t>
      </w:r>
      <w:r w:rsidRPr="003B7EE8">
        <w:rPr>
          <w:rFonts w:ascii="Times New Roman" w:hAnsi="Times New Roman"/>
          <w:position w:val="1"/>
          <w:sz w:val="24"/>
          <w:szCs w:val="24"/>
        </w:rPr>
        <w:tab/>
      </w:r>
      <w:r w:rsidRPr="003B7EE8">
        <w:rPr>
          <w:rFonts w:ascii="Times New Roman" w:hAnsi="Times New Roman"/>
          <w:position w:val="1"/>
          <w:sz w:val="24"/>
          <w:szCs w:val="24"/>
        </w:rPr>
        <w:tab/>
      </w:r>
      <w:r w:rsidRPr="003B7EE8">
        <w:rPr>
          <w:rFonts w:ascii="Times New Roman" w:hAnsi="Times New Roman"/>
          <w:b/>
          <w:bCs/>
          <w:position w:val="1"/>
          <w:sz w:val="24"/>
          <w:szCs w:val="24"/>
          <w:lang w:val="pt-BR"/>
        </w:rPr>
        <w:t xml:space="preserve">B. </w:t>
      </w:r>
      <w:r w:rsidRPr="003B7EE8">
        <w:rPr>
          <w:rFonts w:ascii="Times New Roman" w:hAnsi="Times New Roman"/>
          <w:position w:val="1"/>
          <w:sz w:val="24"/>
          <w:szCs w:val="24"/>
          <w:lang w:val="pt-BR"/>
        </w:rPr>
        <w:t>Zn(NO</w:t>
      </w:r>
      <w:r w:rsidRPr="003B7EE8">
        <w:rPr>
          <w:rFonts w:ascii="Times New Roman" w:hAnsi="Times New Roman"/>
          <w:position w:val="1"/>
          <w:sz w:val="24"/>
          <w:szCs w:val="24"/>
          <w:vertAlign w:val="subscript"/>
          <w:lang w:val="pt-BR"/>
        </w:rPr>
        <w:t>3</w:t>
      </w:r>
      <w:r w:rsidRPr="003B7EE8">
        <w:rPr>
          <w:rFonts w:ascii="Times New Roman" w:hAnsi="Times New Roman"/>
          <w:position w:val="1"/>
          <w:sz w:val="24"/>
          <w:szCs w:val="24"/>
          <w:lang w:val="pt-BR"/>
        </w:rPr>
        <w:t>)</w:t>
      </w:r>
      <w:r w:rsidRPr="003B7EE8">
        <w:rPr>
          <w:rFonts w:ascii="Times New Roman" w:hAnsi="Times New Roman"/>
          <w:position w:val="1"/>
          <w:sz w:val="24"/>
          <w:szCs w:val="24"/>
          <w:vertAlign w:val="subscript"/>
          <w:lang w:val="pt-BR"/>
        </w:rPr>
        <w:t>2</w:t>
      </w:r>
      <w:r w:rsidRPr="003B7EE8">
        <w:rPr>
          <w:rFonts w:ascii="Times New Roman" w:hAnsi="Times New Roman"/>
          <w:position w:val="-2"/>
          <w:sz w:val="24"/>
          <w:szCs w:val="24"/>
          <w:lang w:val="pt-BR"/>
        </w:rPr>
        <w:t xml:space="preserve"> </w:t>
      </w:r>
      <w:r w:rsidRPr="003B7EE8">
        <w:rPr>
          <w:rFonts w:ascii="Times New Roman" w:hAnsi="Times New Roman"/>
          <w:position w:val="1"/>
          <w:sz w:val="24"/>
          <w:szCs w:val="24"/>
          <w:lang w:val="pt-BR"/>
        </w:rPr>
        <w:t>và Fe(NO</w:t>
      </w:r>
      <w:r w:rsidRPr="003B7EE8">
        <w:rPr>
          <w:rFonts w:ascii="Times New Roman" w:hAnsi="Times New Roman"/>
          <w:position w:val="1"/>
          <w:sz w:val="24"/>
          <w:szCs w:val="24"/>
          <w:vertAlign w:val="subscript"/>
          <w:lang w:val="pt-BR"/>
        </w:rPr>
        <w:t>3</w:t>
      </w:r>
      <w:r w:rsidRPr="003B7EE8">
        <w:rPr>
          <w:rFonts w:ascii="Times New Roman" w:hAnsi="Times New Roman"/>
          <w:position w:val="1"/>
          <w:sz w:val="24"/>
          <w:szCs w:val="24"/>
          <w:lang w:val="pt-BR"/>
        </w:rPr>
        <w:t>)</w:t>
      </w:r>
      <w:r w:rsidRPr="003B7EE8">
        <w:rPr>
          <w:rFonts w:ascii="Times New Roman" w:hAnsi="Times New Roman"/>
          <w:position w:val="1"/>
          <w:sz w:val="24"/>
          <w:szCs w:val="24"/>
          <w:vertAlign w:val="subscript"/>
          <w:lang w:val="pt-BR"/>
        </w:rPr>
        <w:t>2</w:t>
      </w:r>
      <w:r w:rsidRPr="003B7EE8">
        <w:rPr>
          <w:rFonts w:ascii="Times New Roman" w:hAnsi="Times New Roman"/>
          <w:position w:val="1"/>
          <w:sz w:val="24"/>
          <w:szCs w:val="24"/>
          <w:lang w:val="pt-BR"/>
        </w:rPr>
        <w:t>.</w:t>
      </w:r>
    </w:p>
    <w:p w:rsidR="004C6E6B" w:rsidRPr="003B7EE8" w:rsidRDefault="004C6E6B" w:rsidP="004C6E6B">
      <w:pPr>
        <w:widowControl w:val="0"/>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lang w:val="pt-BR"/>
        </w:rPr>
      </w:pPr>
      <w:r w:rsidRPr="003B7EE8">
        <w:rPr>
          <w:rFonts w:ascii="Times New Roman" w:hAnsi="Times New Roman"/>
          <w:sz w:val="24"/>
          <w:szCs w:val="24"/>
          <w:lang w:val="pt-BR"/>
        </w:rPr>
        <w:tab/>
      </w:r>
      <w:r w:rsidRPr="003B7EE8">
        <w:rPr>
          <w:rFonts w:ascii="Times New Roman" w:hAnsi="Times New Roman"/>
          <w:b/>
          <w:bCs/>
          <w:position w:val="1"/>
          <w:sz w:val="24"/>
          <w:szCs w:val="24"/>
          <w:lang w:val="pt-BR"/>
        </w:rPr>
        <w:t xml:space="preserve">C. </w:t>
      </w:r>
      <w:r w:rsidRPr="003B7EE8">
        <w:rPr>
          <w:rFonts w:ascii="Times New Roman" w:hAnsi="Times New Roman"/>
          <w:position w:val="1"/>
          <w:sz w:val="24"/>
          <w:szCs w:val="24"/>
          <w:lang w:val="pt-BR"/>
        </w:rPr>
        <w:t>AgNO</w:t>
      </w:r>
      <w:r w:rsidRPr="003B7EE8">
        <w:rPr>
          <w:rFonts w:ascii="Times New Roman" w:hAnsi="Times New Roman"/>
          <w:position w:val="1"/>
          <w:sz w:val="24"/>
          <w:szCs w:val="24"/>
          <w:vertAlign w:val="subscript"/>
          <w:lang w:val="pt-BR"/>
        </w:rPr>
        <w:t>3</w:t>
      </w:r>
      <w:r w:rsidRPr="003B7EE8">
        <w:rPr>
          <w:rFonts w:ascii="Times New Roman" w:hAnsi="Times New Roman"/>
          <w:position w:val="-2"/>
          <w:sz w:val="24"/>
          <w:szCs w:val="24"/>
          <w:lang w:val="pt-BR"/>
        </w:rPr>
        <w:t xml:space="preserve"> </w:t>
      </w:r>
      <w:r w:rsidRPr="003B7EE8">
        <w:rPr>
          <w:rFonts w:ascii="Times New Roman" w:hAnsi="Times New Roman"/>
          <w:position w:val="1"/>
          <w:sz w:val="24"/>
          <w:szCs w:val="24"/>
          <w:lang w:val="pt-BR"/>
        </w:rPr>
        <w:t>và Zn(NO</w:t>
      </w:r>
      <w:r w:rsidRPr="003B7EE8">
        <w:rPr>
          <w:rFonts w:ascii="Times New Roman" w:hAnsi="Times New Roman"/>
          <w:position w:val="1"/>
          <w:sz w:val="24"/>
          <w:szCs w:val="24"/>
          <w:vertAlign w:val="subscript"/>
          <w:lang w:val="pt-BR"/>
        </w:rPr>
        <w:t>3</w:t>
      </w:r>
      <w:r w:rsidRPr="003B7EE8">
        <w:rPr>
          <w:rFonts w:ascii="Times New Roman" w:hAnsi="Times New Roman"/>
          <w:position w:val="1"/>
          <w:sz w:val="24"/>
          <w:szCs w:val="24"/>
          <w:lang w:val="pt-BR"/>
        </w:rPr>
        <w:t>)</w:t>
      </w:r>
      <w:r w:rsidRPr="003B7EE8">
        <w:rPr>
          <w:rFonts w:ascii="Times New Roman" w:hAnsi="Times New Roman"/>
          <w:position w:val="1"/>
          <w:sz w:val="24"/>
          <w:szCs w:val="24"/>
          <w:vertAlign w:val="subscript"/>
          <w:lang w:val="pt-BR"/>
        </w:rPr>
        <w:t>2</w:t>
      </w:r>
      <w:r w:rsidRPr="003B7EE8">
        <w:rPr>
          <w:rFonts w:ascii="Times New Roman" w:hAnsi="Times New Roman"/>
          <w:position w:val="1"/>
          <w:sz w:val="24"/>
          <w:szCs w:val="24"/>
          <w:lang w:val="pt-BR"/>
        </w:rPr>
        <w:t>.</w:t>
      </w:r>
      <w:r w:rsidRPr="003B7EE8">
        <w:rPr>
          <w:rFonts w:ascii="Times New Roman" w:hAnsi="Times New Roman"/>
          <w:position w:val="1"/>
          <w:sz w:val="24"/>
          <w:szCs w:val="24"/>
          <w:lang w:val="pt-BR"/>
        </w:rPr>
        <w:tab/>
      </w:r>
      <w:r w:rsidRPr="003B7EE8">
        <w:rPr>
          <w:rFonts w:ascii="Times New Roman" w:hAnsi="Times New Roman"/>
          <w:position w:val="1"/>
          <w:sz w:val="24"/>
          <w:szCs w:val="24"/>
          <w:lang w:val="pt-BR"/>
        </w:rPr>
        <w:tab/>
      </w:r>
      <w:r w:rsidRPr="003B7EE8">
        <w:rPr>
          <w:rFonts w:ascii="Times New Roman" w:hAnsi="Times New Roman"/>
          <w:b/>
          <w:bCs/>
          <w:position w:val="1"/>
          <w:sz w:val="24"/>
          <w:szCs w:val="24"/>
          <w:lang w:val="pt-BR"/>
        </w:rPr>
        <w:t xml:space="preserve">D. </w:t>
      </w:r>
      <w:r w:rsidRPr="003B7EE8">
        <w:rPr>
          <w:rFonts w:ascii="Times New Roman" w:hAnsi="Times New Roman"/>
          <w:position w:val="1"/>
          <w:sz w:val="24"/>
          <w:szCs w:val="24"/>
          <w:lang w:val="pt-BR"/>
        </w:rPr>
        <w:t>A hoặc B.</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pt-BR"/>
        </w:rPr>
      </w:pPr>
      <w:r w:rsidRPr="003B7EE8">
        <w:rPr>
          <w:rFonts w:ascii="Times New Roman" w:hAnsi="Times New Roman"/>
          <w:b/>
          <w:bCs/>
          <w:sz w:val="24"/>
          <w:szCs w:val="24"/>
          <w:lang w:val="pt-BR"/>
        </w:rPr>
        <w:t xml:space="preserve">Câu </w:t>
      </w:r>
      <w:r w:rsidR="00A75913" w:rsidRPr="003B7EE8">
        <w:rPr>
          <w:rFonts w:ascii="Times New Roman" w:hAnsi="Times New Roman"/>
          <w:b/>
          <w:bCs/>
          <w:sz w:val="24"/>
          <w:szCs w:val="24"/>
          <w:lang w:val="pt-BR"/>
        </w:rPr>
        <w:t>57</w:t>
      </w:r>
      <w:r w:rsidRPr="003B7EE8">
        <w:rPr>
          <w:rFonts w:ascii="Times New Roman" w:hAnsi="Times New Roman"/>
          <w:b/>
          <w:bCs/>
          <w:sz w:val="24"/>
          <w:szCs w:val="24"/>
          <w:lang w:val="pt-BR"/>
        </w:rPr>
        <w:t xml:space="preserve">: </w:t>
      </w:r>
      <w:r w:rsidRPr="003B7EE8">
        <w:rPr>
          <w:rFonts w:ascii="Times New Roman" w:hAnsi="Times New Roman"/>
          <w:sz w:val="24"/>
          <w:szCs w:val="24"/>
          <w:lang w:val="pt-BR"/>
        </w:rPr>
        <w:t>Cho hỗn hợp gồm Fe và Zn vào dung dịch AgNO</w:t>
      </w:r>
      <w:r w:rsidRPr="003B7EE8">
        <w:rPr>
          <w:rFonts w:ascii="Times New Roman" w:hAnsi="Times New Roman"/>
          <w:sz w:val="24"/>
          <w:szCs w:val="24"/>
          <w:vertAlign w:val="subscript"/>
          <w:lang w:val="pt-BR"/>
        </w:rPr>
        <w:t>3</w:t>
      </w:r>
      <w:r w:rsidRPr="003B7EE8">
        <w:rPr>
          <w:rFonts w:ascii="Times New Roman" w:hAnsi="Times New Roman"/>
          <w:sz w:val="24"/>
          <w:szCs w:val="24"/>
          <w:lang w:val="pt-BR"/>
        </w:rPr>
        <w:t xml:space="preserve"> đến khi các phản ứng xảy ra hoàn toàn, thu được dung dịch X gồm hai muối và chất rắn Y gồm hai kim loại. Hai muối trong X là :</w:t>
      </w:r>
    </w:p>
    <w:p w:rsidR="004C6E6B" w:rsidRPr="003B7EE8" w:rsidRDefault="00FC21D1" w:rsidP="004C6E6B">
      <w:pPr>
        <w:tabs>
          <w:tab w:val="left" w:pos="270"/>
          <w:tab w:val="left" w:pos="2880"/>
          <w:tab w:val="left" w:pos="5310"/>
          <w:tab w:val="left" w:pos="7830"/>
        </w:tabs>
        <w:spacing w:line="252" w:lineRule="auto"/>
        <w:jc w:val="both"/>
        <w:rPr>
          <w:rFonts w:ascii="Times New Roman" w:hAnsi="Times New Roman"/>
          <w:sz w:val="24"/>
          <w:szCs w:val="24"/>
          <w:lang w:val="pt-BR"/>
        </w:rPr>
      </w:pPr>
      <w:r w:rsidRPr="003B7EE8">
        <w:rPr>
          <w:rFonts w:ascii="Times New Roman" w:hAnsi="Times New Roman"/>
          <w:b/>
          <w:sz w:val="24"/>
          <w:szCs w:val="24"/>
          <w:lang w:val="pt-BR"/>
        </w:rPr>
        <w:tab/>
      </w:r>
      <w:r w:rsidR="004C6E6B" w:rsidRPr="003B7EE8">
        <w:rPr>
          <w:rFonts w:ascii="Times New Roman" w:hAnsi="Times New Roman"/>
          <w:b/>
          <w:sz w:val="24"/>
          <w:szCs w:val="24"/>
          <w:lang w:val="pt-BR"/>
        </w:rPr>
        <w:t>A.</w:t>
      </w:r>
      <w:r w:rsidR="004C6E6B" w:rsidRPr="003B7EE8">
        <w:rPr>
          <w:rFonts w:ascii="Times New Roman" w:hAnsi="Times New Roman"/>
          <w:sz w:val="24"/>
          <w:szCs w:val="24"/>
          <w:lang w:val="pt-BR"/>
        </w:rPr>
        <w:t xml:space="preserve"> Zn(NO</w:t>
      </w:r>
      <w:r w:rsidR="004C6E6B" w:rsidRPr="003B7EE8">
        <w:rPr>
          <w:rFonts w:ascii="Times New Roman" w:hAnsi="Times New Roman"/>
          <w:sz w:val="24"/>
          <w:szCs w:val="24"/>
          <w:vertAlign w:val="subscript"/>
          <w:lang w:val="pt-BR"/>
        </w:rPr>
        <w:t>3</w:t>
      </w:r>
      <w:r w:rsidR="004C6E6B" w:rsidRPr="003B7EE8">
        <w:rPr>
          <w:rFonts w:ascii="Times New Roman" w:hAnsi="Times New Roman"/>
          <w:sz w:val="24"/>
          <w:szCs w:val="24"/>
          <w:lang w:val="pt-BR"/>
        </w:rPr>
        <w:t>)</w:t>
      </w:r>
      <w:r w:rsidR="004C6E6B" w:rsidRPr="003B7EE8">
        <w:rPr>
          <w:rFonts w:ascii="Times New Roman" w:hAnsi="Times New Roman"/>
          <w:sz w:val="24"/>
          <w:szCs w:val="24"/>
          <w:vertAlign w:val="subscript"/>
          <w:lang w:val="pt-BR"/>
        </w:rPr>
        <w:t>2</w:t>
      </w:r>
      <w:r w:rsidR="004C6E6B" w:rsidRPr="003B7EE8">
        <w:rPr>
          <w:rFonts w:ascii="Times New Roman" w:hAnsi="Times New Roman"/>
          <w:sz w:val="24"/>
          <w:szCs w:val="24"/>
          <w:lang w:val="pt-BR"/>
        </w:rPr>
        <w:t xml:space="preserve"> và Fe(NO</w:t>
      </w:r>
      <w:r w:rsidR="004C6E6B" w:rsidRPr="003B7EE8">
        <w:rPr>
          <w:rFonts w:ascii="Times New Roman" w:hAnsi="Times New Roman"/>
          <w:sz w:val="24"/>
          <w:szCs w:val="24"/>
          <w:vertAlign w:val="subscript"/>
          <w:lang w:val="pt-BR"/>
        </w:rPr>
        <w:t>3</w:t>
      </w:r>
      <w:r w:rsidR="004C6E6B" w:rsidRPr="003B7EE8">
        <w:rPr>
          <w:rFonts w:ascii="Times New Roman" w:hAnsi="Times New Roman"/>
          <w:sz w:val="24"/>
          <w:szCs w:val="24"/>
          <w:lang w:val="pt-BR"/>
        </w:rPr>
        <w:t>)</w:t>
      </w:r>
      <w:r w:rsidR="004C6E6B" w:rsidRPr="003B7EE8">
        <w:rPr>
          <w:rFonts w:ascii="Times New Roman" w:hAnsi="Times New Roman"/>
          <w:sz w:val="24"/>
          <w:szCs w:val="24"/>
          <w:vertAlign w:val="subscript"/>
          <w:lang w:val="pt-BR"/>
        </w:rPr>
        <w:t>2</w:t>
      </w:r>
      <w:r w:rsidR="004C6E6B" w:rsidRPr="003B7EE8">
        <w:rPr>
          <w:rFonts w:ascii="Times New Roman" w:hAnsi="Times New Roman"/>
          <w:sz w:val="24"/>
          <w:szCs w:val="24"/>
          <w:lang w:val="pt-BR"/>
        </w:rPr>
        <w:t>.</w:t>
      </w:r>
      <w:r w:rsidR="004C6E6B" w:rsidRPr="003B7EE8">
        <w:rPr>
          <w:rFonts w:ascii="Times New Roman" w:hAnsi="Times New Roman"/>
          <w:sz w:val="24"/>
          <w:szCs w:val="24"/>
          <w:lang w:val="pt-BR"/>
        </w:rPr>
        <w:tab/>
      </w:r>
      <w:r w:rsidR="004C6E6B" w:rsidRPr="003B7EE8">
        <w:rPr>
          <w:rFonts w:ascii="Times New Roman" w:hAnsi="Times New Roman"/>
          <w:sz w:val="24"/>
          <w:szCs w:val="24"/>
          <w:lang w:val="pt-BR"/>
        </w:rPr>
        <w:tab/>
      </w:r>
      <w:r w:rsidR="004C6E6B" w:rsidRPr="003B7EE8">
        <w:rPr>
          <w:rFonts w:ascii="Times New Roman" w:hAnsi="Times New Roman"/>
          <w:b/>
          <w:sz w:val="24"/>
          <w:szCs w:val="24"/>
          <w:lang w:val="pt-BR"/>
        </w:rPr>
        <w:t>B.</w:t>
      </w:r>
      <w:r w:rsidR="004C6E6B" w:rsidRPr="003B7EE8">
        <w:rPr>
          <w:rFonts w:ascii="Times New Roman" w:hAnsi="Times New Roman"/>
          <w:sz w:val="24"/>
          <w:szCs w:val="24"/>
          <w:lang w:val="pt-BR"/>
        </w:rPr>
        <w:t xml:space="preserve"> Fe(NO</w:t>
      </w:r>
      <w:r w:rsidR="004C6E6B" w:rsidRPr="003B7EE8">
        <w:rPr>
          <w:rFonts w:ascii="Times New Roman" w:hAnsi="Times New Roman"/>
          <w:sz w:val="24"/>
          <w:szCs w:val="24"/>
          <w:vertAlign w:val="subscript"/>
          <w:lang w:val="pt-BR"/>
        </w:rPr>
        <w:t>3</w:t>
      </w:r>
      <w:r w:rsidR="004C6E6B" w:rsidRPr="003B7EE8">
        <w:rPr>
          <w:rFonts w:ascii="Times New Roman" w:hAnsi="Times New Roman"/>
          <w:sz w:val="24"/>
          <w:szCs w:val="24"/>
          <w:lang w:val="pt-BR"/>
        </w:rPr>
        <w:t>)</w:t>
      </w:r>
      <w:r w:rsidR="004C6E6B" w:rsidRPr="003B7EE8">
        <w:rPr>
          <w:rFonts w:ascii="Times New Roman" w:hAnsi="Times New Roman"/>
          <w:sz w:val="24"/>
          <w:szCs w:val="24"/>
          <w:vertAlign w:val="subscript"/>
          <w:lang w:val="pt-BR"/>
        </w:rPr>
        <w:t>3</w:t>
      </w:r>
      <w:r w:rsidR="004C6E6B" w:rsidRPr="003B7EE8">
        <w:rPr>
          <w:rFonts w:ascii="Times New Roman" w:hAnsi="Times New Roman"/>
          <w:sz w:val="24"/>
          <w:szCs w:val="24"/>
          <w:lang w:val="pt-BR"/>
        </w:rPr>
        <w:t xml:space="preserve"> và Zn(NO</w:t>
      </w:r>
      <w:r w:rsidR="004C6E6B" w:rsidRPr="003B7EE8">
        <w:rPr>
          <w:rFonts w:ascii="Times New Roman" w:hAnsi="Times New Roman"/>
          <w:sz w:val="24"/>
          <w:szCs w:val="24"/>
          <w:vertAlign w:val="subscript"/>
          <w:lang w:val="pt-BR"/>
        </w:rPr>
        <w:t>3</w:t>
      </w:r>
      <w:r w:rsidR="004C6E6B" w:rsidRPr="003B7EE8">
        <w:rPr>
          <w:rFonts w:ascii="Times New Roman" w:hAnsi="Times New Roman"/>
          <w:sz w:val="24"/>
          <w:szCs w:val="24"/>
          <w:lang w:val="pt-BR"/>
        </w:rPr>
        <w:t>)</w:t>
      </w:r>
      <w:r w:rsidR="004C6E6B" w:rsidRPr="003B7EE8">
        <w:rPr>
          <w:rFonts w:ascii="Times New Roman" w:hAnsi="Times New Roman"/>
          <w:sz w:val="24"/>
          <w:szCs w:val="24"/>
          <w:vertAlign w:val="subscript"/>
          <w:lang w:val="pt-BR"/>
        </w:rPr>
        <w:t>2</w:t>
      </w:r>
      <w:r w:rsidR="004C6E6B" w:rsidRPr="003B7EE8">
        <w:rPr>
          <w:rFonts w:ascii="Times New Roman" w:hAnsi="Times New Roman"/>
          <w:sz w:val="24"/>
          <w:szCs w:val="24"/>
          <w:lang w:val="pt-BR"/>
        </w:rPr>
        <w:t>.</w:t>
      </w:r>
    </w:p>
    <w:p w:rsidR="004C6E6B" w:rsidRPr="003B7EE8" w:rsidRDefault="00FC21D1" w:rsidP="004C6E6B">
      <w:pPr>
        <w:tabs>
          <w:tab w:val="left" w:pos="270"/>
          <w:tab w:val="left" w:pos="2880"/>
          <w:tab w:val="left" w:pos="5310"/>
          <w:tab w:val="left" w:pos="7830"/>
        </w:tabs>
        <w:spacing w:line="252" w:lineRule="auto"/>
        <w:jc w:val="both"/>
        <w:rPr>
          <w:rFonts w:ascii="Times New Roman" w:hAnsi="Times New Roman"/>
          <w:sz w:val="24"/>
          <w:szCs w:val="24"/>
          <w:lang w:val="it-IT"/>
        </w:rPr>
      </w:pPr>
      <w:r w:rsidRPr="003B7EE8">
        <w:rPr>
          <w:rFonts w:ascii="Times New Roman" w:hAnsi="Times New Roman"/>
          <w:b/>
          <w:sz w:val="24"/>
          <w:szCs w:val="24"/>
          <w:lang w:val="it-IT"/>
        </w:rPr>
        <w:tab/>
      </w:r>
      <w:r w:rsidR="004C6E6B" w:rsidRPr="003B7EE8">
        <w:rPr>
          <w:rFonts w:ascii="Times New Roman" w:hAnsi="Times New Roman"/>
          <w:b/>
          <w:sz w:val="24"/>
          <w:szCs w:val="24"/>
          <w:lang w:val="it-IT"/>
        </w:rPr>
        <w:t>C.</w:t>
      </w:r>
      <w:r w:rsidR="004C6E6B" w:rsidRPr="003B7EE8">
        <w:rPr>
          <w:rFonts w:ascii="Times New Roman" w:hAnsi="Times New Roman"/>
          <w:sz w:val="24"/>
          <w:szCs w:val="24"/>
          <w:lang w:val="it-IT"/>
        </w:rPr>
        <w:t xml:space="preserve"> Fe(NO</w:t>
      </w:r>
      <w:r w:rsidR="004C6E6B" w:rsidRPr="003B7EE8">
        <w:rPr>
          <w:rFonts w:ascii="Times New Roman" w:hAnsi="Times New Roman"/>
          <w:sz w:val="24"/>
          <w:szCs w:val="24"/>
          <w:vertAlign w:val="subscript"/>
          <w:lang w:val="it-IT"/>
        </w:rPr>
        <w:t>3</w:t>
      </w:r>
      <w:r w:rsidR="004C6E6B" w:rsidRPr="003B7EE8">
        <w:rPr>
          <w:rFonts w:ascii="Times New Roman" w:hAnsi="Times New Roman"/>
          <w:sz w:val="24"/>
          <w:szCs w:val="24"/>
          <w:lang w:val="it-IT"/>
        </w:rPr>
        <w:t>)</w:t>
      </w:r>
      <w:r w:rsidR="004C6E6B" w:rsidRPr="003B7EE8">
        <w:rPr>
          <w:rFonts w:ascii="Times New Roman" w:hAnsi="Times New Roman"/>
          <w:sz w:val="24"/>
          <w:szCs w:val="24"/>
          <w:vertAlign w:val="subscript"/>
          <w:lang w:val="it-IT"/>
        </w:rPr>
        <w:t>2</w:t>
      </w:r>
      <w:r w:rsidR="004C6E6B" w:rsidRPr="003B7EE8">
        <w:rPr>
          <w:rFonts w:ascii="Times New Roman" w:hAnsi="Times New Roman"/>
          <w:sz w:val="24"/>
          <w:szCs w:val="24"/>
          <w:lang w:val="it-IT"/>
        </w:rPr>
        <w:t xml:space="preserve"> và AgNO</w:t>
      </w:r>
      <w:r w:rsidR="004C6E6B" w:rsidRPr="003B7EE8">
        <w:rPr>
          <w:rFonts w:ascii="Times New Roman" w:hAnsi="Times New Roman"/>
          <w:sz w:val="24"/>
          <w:szCs w:val="24"/>
          <w:vertAlign w:val="subscript"/>
          <w:lang w:val="it-IT"/>
        </w:rPr>
        <w:t>3</w:t>
      </w:r>
      <w:r w:rsidR="004C6E6B" w:rsidRPr="003B7EE8">
        <w:rPr>
          <w:rFonts w:ascii="Times New Roman" w:hAnsi="Times New Roman"/>
          <w:sz w:val="24"/>
          <w:szCs w:val="24"/>
          <w:lang w:val="it-IT"/>
        </w:rPr>
        <w:t>.</w:t>
      </w:r>
      <w:r w:rsidR="004C6E6B" w:rsidRPr="003B7EE8">
        <w:rPr>
          <w:rFonts w:ascii="Times New Roman" w:hAnsi="Times New Roman"/>
          <w:sz w:val="24"/>
          <w:szCs w:val="24"/>
          <w:lang w:val="it-IT"/>
        </w:rPr>
        <w:tab/>
      </w:r>
      <w:r w:rsidR="004C6E6B" w:rsidRPr="003B7EE8">
        <w:rPr>
          <w:rFonts w:ascii="Times New Roman" w:hAnsi="Times New Roman"/>
          <w:sz w:val="24"/>
          <w:szCs w:val="24"/>
          <w:lang w:val="it-IT"/>
        </w:rPr>
        <w:tab/>
      </w:r>
      <w:r w:rsidR="004C6E6B" w:rsidRPr="003B7EE8">
        <w:rPr>
          <w:rFonts w:ascii="Times New Roman" w:hAnsi="Times New Roman"/>
          <w:b/>
          <w:sz w:val="24"/>
          <w:szCs w:val="24"/>
          <w:lang w:val="it-IT"/>
        </w:rPr>
        <w:t>D.</w:t>
      </w:r>
      <w:r w:rsidR="004C6E6B" w:rsidRPr="003B7EE8">
        <w:rPr>
          <w:rFonts w:ascii="Times New Roman" w:hAnsi="Times New Roman"/>
          <w:sz w:val="24"/>
          <w:szCs w:val="24"/>
          <w:lang w:val="it-IT"/>
        </w:rPr>
        <w:t xml:space="preserve"> AgNO</w:t>
      </w:r>
      <w:r w:rsidR="004C6E6B" w:rsidRPr="003B7EE8">
        <w:rPr>
          <w:rFonts w:ascii="Times New Roman" w:hAnsi="Times New Roman"/>
          <w:sz w:val="24"/>
          <w:szCs w:val="24"/>
          <w:vertAlign w:val="subscript"/>
          <w:lang w:val="it-IT"/>
        </w:rPr>
        <w:t>3</w:t>
      </w:r>
      <w:r w:rsidR="004C6E6B" w:rsidRPr="003B7EE8">
        <w:rPr>
          <w:rFonts w:ascii="Times New Roman" w:hAnsi="Times New Roman"/>
          <w:sz w:val="24"/>
          <w:szCs w:val="24"/>
          <w:lang w:val="it-IT"/>
        </w:rPr>
        <w:t xml:space="preserve"> và Zn(NO</w:t>
      </w:r>
      <w:r w:rsidR="004C6E6B" w:rsidRPr="003B7EE8">
        <w:rPr>
          <w:rFonts w:ascii="Times New Roman" w:hAnsi="Times New Roman"/>
          <w:sz w:val="24"/>
          <w:szCs w:val="24"/>
          <w:vertAlign w:val="subscript"/>
          <w:lang w:val="it-IT"/>
        </w:rPr>
        <w:t>3</w:t>
      </w:r>
      <w:r w:rsidR="004C6E6B" w:rsidRPr="003B7EE8">
        <w:rPr>
          <w:rFonts w:ascii="Times New Roman" w:hAnsi="Times New Roman"/>
          <w:sz w:val="24"/>
          <w:szCs w:val="24"/>
          <w:lang w:val="it-IT"/>
        </w:rPr>
        <w:t>)</w:t>
      </w:r>
      <w:r w:rsidR="004C6E6B" w:rsidRPr="003B7EE8">
        <w:rPr>
          <w:rFonts w:ascii="Times New Roman" w:hAnsi="Times New Roman"/>
          <w:sz w:val="24"/>
          <w:szCs w:val="24"/>
          <w:vertAlign w:val="subscript"/>
          <w:lang w:val="it-IT"/>
        </w:rPr>
        <w:t>2</w:t>
      </w:r>
      <w:r w:rsidR="004C6E6B" w:rsidRPr="003B7EE8">
        <w:rPr>
          <w:rFonts w:ascii="Times New Roman" w:hAnsi="Times New Roman"/>
          <w:sz w:val="24"/>
          <w:szCs w:val="24"/>
          <w:lang w:val="it-IT"/>
        </w:rPr>
        <w:t>.</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nl-NL"/>
        </w:rPr>
      </w:pPr>
      <w:r w:rsidRPr="003B7EE8">
        <w:rPr>
          <w:rFonts w:ascii="Times New Roman" w:hAnsi="Times New Roman"/>
          <w:b/>
          <w:sz w:val="24"/>
          <w:szCs w:val="24"/>
        </w:rPr>
        <w:t xml:space="preserve">Câu </w:t>
      </w:r>
      <w:r w:rsidR="00A75913" w:rsidRPr="003B7EE8">
        <w:rPr>
          <w:rFonts w:ascii="Times New Roman" w:hAnsi="Times New Roman"/>
          <w:b/>
          <w:sz w:val="24"/>
          <w:szCs w:val="24"/>
        </w:rPr>
        <w:t>58</w:t>
      </w:r>
      <w:r w:rsidRPr="003B7EE8">
        <w:rPr>
          <w:rFonts w:ascii="Times New Roman" w:hAnsi="Times New Roman"/>
          <w:b/>
          <w:sz w:val="24"/>
          <w:szCs w:val="24"/>
        </w:rPr>
        <w:t>:</w:t>
      </w:r>
      <w:r w:rsidRPr="003B7EE8">
        <w:rPr>
          <w:rFonts w:ascii="Times New Roman" w:hAnsi="Times New Roman"/>
          <w:sz w:val="24"/>
          <w:szCs w:val="24"/>
        </w:rPr>
        <w:t xml:space="preserve"> </w:t>
      </w:r>
      <w:r w:rsidRPr="003B7EE8">
        <w:rPr>
          <w:rFonts w:ascii="Times New Roman" w:hAnsi="Times New Roman"/>
          <w:sz w:val="24"/>
          <w:szCs w:val="24"/>
          <w:lang w:val="nl-NL"/>
        </w:rPr>
        <w:t>Hỗn hợp bột gồm Fe, Cu, Ag, Al hoá chất duy nhất dùng tách Ag sao cho khối lượng không đổi là :</w:t>
      </w:r>
    </w:p>
    <w:p w:rsidR="004C6E6B" w:rsidRPr="003B7EE8" w:rsidRDefault="00FC21D1" w:rsidP="004C6E6B">
      <w:pPr>
        <w:tabs>
          <w:tab w:val="left" w:pos="270"/>
          <w:tab w:val="left" w:pos="2880"/>
          <w:tab w:val="left" w:pos="5310"/>
          <w:tab w:val="left" w:pos="7830"/>
        </w:tabs>
        <w:spacing w:line="252" w:lineRule="auto"/>
        <w:jc w:val="both"/>
        <w:rPr>
          <w:rFonts w:ascii="Times New Roman" w:hAnsi="Times New Roman"/>
          <w:sz w:val="24"/>
          <w:szCs w:val="24"/>
          <w:lang w:val="nl-NL"/>
        </w:rPr>
      </w:pPr>
      <w:r w:rsidRPr="003B7EE8">
        <w:rPr>
          <w:rFonts w:ascii="Times New Roman" w:hAnsi="Times New Roman"/>
          <w:b/>
          <w:sz w:val="24"/>
          <w:szCs w:val="24"/>
          <w:lang w:val="nl-NL"/>
        </w:rPr>
        <w:tab/>
      </w:r>
      <w:r w:rsidR="004C6E6B" w:rsidRPr="003B7EE8">
        <w:rPr>
          <w:rFonts w:ascii="Times New Roman" w:hAnsi="Times New Roman"/>
          <w:b/>
          <w:sz w:val="24"/>
          <w:szCs w:val="24"/>
          <w:lang w:val="nl-NL"/>
        </w:rPr>
        <w:t>A.</w:t>
      </w:r>
      <w:r w:rsidR="004C6E6B" w:rsidRPr="003B7EE8">
        <w:rPr>
          <w:rFonts w:ascii="Times New Roman" w:hAnsi="Times New Roman"/>
          <w:sz w:val="24"/>
          <w:szCs w:val="24"/>
          <w:lang w:val="nl-NL"/>
        </w:rPr>
        <w:t xml:space="preserve"> AgNO</w:t>
      </w:r>
      <w:r w:rsidR="004C6E6B" w:rsidRPr="003B7EE8">
        <w:rPr>
          <w:rFonts w:ascii="Times New Roman" w:hAnsi="Times New Roman"/>
          <w:sz w:val="24"/>
          <w:szCs w:val="24"/>
          <w:vertAlign w:val="subscript"/>
          <w:lang w:val="nl-NL"/>
        </w:rPr>
        <w:t>3</w:t>
      </w:r>
      <w:r w:rsidR="004C6E6B" w:rsidRPr="003B7EE8">
        <w:rPr>
          <w:rFonts w:ascii="Times New Roman" w:hAnsi="Times New Roman"/>
          <w:sz w:val="24"/>
          <w:szCs w:val="24"/>
          <w:lang w:val="nl-NL"/>
        </w:rPr>
        <w:t xml:space="preserve">.                </w:t>
      </w:r>
      <w:r w:rsidR="004C6E6B" w:rsidRPr="003B7EE8">
        <w:rPr>
          <w:rFonts w:ascii="Times New Roman" w:hAnsi="Times New Roman"/>
          <w:sz w:val="24"/>
          <w:szCs w:val="24"/>
          <w:lang w:val="nl-NL"/>
        </w:rPr>
        <w:tab/>
      </w:r>
      <w:r w:rsidR="004C6E6B" w:rsidRPr="003B7EE8">
        <w:rPr>
          <w:rFonts w:ascii="Times New Roman" w:hAnsi="Times New Roman"/>
          <w:b/>
          <w:sz w:val="24"/>
          <w:szCs w:val="24"/>
          <w:lang w:val="nl-NL"/>
        </w:rPr>
        <w:t>B.</w:t>
      </w:r>
      <w:r w:rsidR="004C6E6B" w:rsidRPr="003B7EE8">
        <w:rPr>
          <w:rFonts w:ascii="Times New Roman" w:hAnsi="Times New Roman"/>
          <w:sz w:val="24"/>
          <w:szCs w:val="24"/>
          <w:lang w:val="nl-NL"/>
        </w:rPr>
        <w:t xml:space="preserve"> Fe(NO</w:t>
      </w:r>
      <w:r w:rsidR="004C6E6B" w:rsidRPr="003B7EE8">
        <w:rPr>
          <w:rFonts w:ascii="Times New Roman" w:hAnsi="Times New Roman"/>
          <w:sz w:val="24"/>
          <w:szCs w:val="24"/>
          <w:vertAlign w:val="subscript"/>
          <w:lang w:val="nl-NL"/>
        </w:rPr>
        <w:t>3</w:t>
      </w:r>
      <w:r w:rsidR="004C6E6B" w:rsidRPr="003B7EE8">
        <w:rPr>
          <w:rFonts w:ascii="Times New Roman" w:hAnsi="Times New Roman"/>
          <w:sz w:val="24"/>
          <w:szCs w:val="24"/>
          <w:lang w:val="nl-NL"/>
        </w:rPr>
        <w:t>)</w:t>
      </w:r>
      <w:r w:rsidR="004C6E6B" w:rsidRPr="003B7EE8">
        <w:rPr>
          <w:rFonts w:ascii="Times New Roman" w:hAnsi="Times New Roman"/>
          <w:sz w:val="24"/>
          <w:szCs w:val="24"/>
          <w:vertAlign w:val="subscript"/>
          <w:lang w:val="nl-NL"/>
        </w:rPr>
        <w:t>2</w:t>
      </w:r>
      <w:r w:rsidR="004C6E6B" w:rsidRPr="003B7EE8">
        <w:rPr>
          <w:rFonts w:ascii="Times New Roman" w:hAnsi="Times New Roman"/>
          <w:sz w:val="24"/>
          <w:szCs w:val="24"/>
          <w:lang w:val="nl-NL"/>
        </w:rPr>
        <w:t>.</w:t>
      </w:r>
      <w:r w:rsidR="004C6E6B" w:rsidRPr="003B7EE8">
        <w:rPr>
          <w:rFonts w:ascii="Times New Roman" w:hAnsi="Times New Roman"/>
          <w:sz w:val="24"/>
          <w:szCs w:val="24"/>
          <w:lang w:val="nl-NL"/>
        </w:rPr>
        <w:tab/>
      </w:r>
      <w:r w:rsidR="004C6E6B" w:rsidRPr="003B7EE8">
        <w:rPr>
          <w:rFonts w:ascii="Times New Roman" w:hAnsi="Times New Roman"/>
          <w:b/>
          <w:sz w:val="24"/>
          <w:szCs w:val="24"/>
          <w:lang w:val="nl-NL"/>
        </w:rPr>
        <w:t>C.</w:t>
      </w:r>
      <w:r w:rsidR="004C6E6B" w:rsidRPr="003B7EE8">
        <w:rPr>
          <w:rFonts w:ascii="Times New Roman" w:hAnsi="Times New Roman"/>
          <w:sz w:val="24"/>
          <w:szCs w:val="24"/>
          <w:lang w:val="nl-NL"/>
        </w:rPr>
        <w:t xml:space="preserve"> Fe(NO</w:t>
      </w:r>
      <w:r w:rsidR="004C6E6B" w:rsidRPr="003B7EE8">
        <w:rPr>
          <w:rFonts w:ascii="Times New Roman" w:hAnsi="Times New Roman"/>
          <w:sz w:val="24"/>
          <w:szCs w:val="24"/>
          <w:vertAlign w:val="subscript"/>
          <w:lang w:val="nl-NL"/>
        </w:rPr>
        <w:t>3</w:t>
      </w:r>
      <w:r w:rsidR="004C6E6B" w:rsidRPr="003B7EE8">
        <w:rPr>
          <w:rFonts w:ascii="Times New Roman" w:hAnsi="Times New Roman"/>
          <w:sz w:val="24"/>
          <w:szCs w:val="24"/>
          <w:lang w:val="nl-NL"/>
        </w:rPr>
        <w:t>)</w:t>
      </w:r>
      <w:r w:rsidR="004C6E6B" w:rsidRPr="003B7EE8">
        <w:rPr>
          <w:rFonts w:ascii="Times New Roman" w:hAnsi="Times New Roman"/>
          <w:sz w:val="24"/>
          <w:szCs w:val="24"/>
          <w:vertAlign w:val="subscript"/>
          <w:lang w:val="nl-NL"/>
        </w:rPr>
        <w:t>3</w:t>
      </w:r>
      <w:r w:rsidR="004C6E6B" w:rsidRPr="003B7EE8">
        <w:rPr>
          <w:rFonts w:ascii="Times New Roman" w:hAnsi="Times New Roman"/>
          <w:sz w:val="24"/>
          <w:szCs w:val="24"/>
          <w:lang w:val="nl-NL"/>
        </w:rPr>
        <w:t>.</w:t>
      </w:r>
      <w:r w:rsidR="004C6E6B" w:rsidRPr="003B7EE8">
        <w:rPr>
          <w:rFonts w:ascii="Times New Roman" w:hAnsi="Times New Roman"/>
          <w:sz w:val="24"/>
          <w:szCs w:val="24"/>
          <w:lang w:val="nl-NL"/>
        </w:rPr>
        <w:tab/>
      </w:r>
      <w:r w:rsidR="004C6E6B" w:rsidRPr="003B7EE8">
        <w:rPr>
          <w:rFonts w:ascii="Times New Roman" w:hAnsi="Times New Roman"/>
          <w:b/>
          <w:sz w:val="24"/>
          <w:szCs w:val="24"/>
          <w:lang w:val="nl-NL"/>
        </w:rPr>
        <w:t>D.</w:t>
      </w:r>
      <w:r w:rsidR="004C6E6B" w:rsidRPr="003B7EE8">
        <w:rPr>
          <w:rFonts w:ascii="Times New Roman" w:hAnsi="Times New Roman"/>
          <w:sz w:val="24"/>
          <w:szCs w:val="24"/>
          <w:lang w:val="nl-NL"/>
        </w:rPr>
        <w:t xml:space="preserve"> HNO</w:t>
      </w:r>
      <w:r w:rsidR="004C6E6B" w:rsidRPr="003B7EE8">
        <w:rPr>
          <w:rFonts w:ascii="Times New Roman" w:hAnsi="Times New Roman"/>
          <w:sz w:val="24"/>
          <w:szCs w:val="24"/>
          <w:vertAlign w:val="subscript"/>
          <w:lang w:val="nl-NL"/>
        </w:rPr>
        <w:t>3</w:t>
      </w:r>
      <w:r w:rsidR="004C6E6B" w:rsidRPr="003B7EE8">
        <w:rPr>
          <w:rFonts w:ascii="Times New Roman" w:hAnsi="Times New Roman"/>
          <w:sz w:val="24"/>
          <w:szCs w:val="24"/>
          <w:lang w:val="nl-NL"/>
        </w:rPr>
        <w:t xml:space="preserve"> loãng.</w:t>
      </w:r>
    </w:p>
    <w:p w:rsidR="004C6E6B" w:rsidRPr="003B7EE8" w:rsidRDefault="004C6E6B" w:rsidP="004C6E6B">
      <w:pPr>
        <w:widowControl w:val="0"/>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bCs/>
          <w:sz w:val="24"/>
          <w:szCs w:val="24"/>
        </w:rPr>
        <w:t xml:space="preserve">Câu </w:t>
      </w:r>
      <w:r w:rsidR="00A75913" w:rsidRPr="003B7EE8">
        <w:rPr>
          <w:rFonts w:ascii="Times New Roman" w:hAnsi="Times New Roman"/>
          <w:b/>
          <w:bCs/>
          <w:sz w:val="24"/>
          <w:szCs w:val="24"/>
        </w:rPr>
        <w:t>59</w:t>
      </w:r>
      <w:r w:rsidRPr="003B7EE8">
        <w:rPr>
          <w:rFonts w:ascii="Times New Roman" w:hAnsi="Times New Roman"/>
          <w:b/>
          <w:bCs/>
          <w:sz w:val="24"/>
          <w:szCs w:val="24"/>
        </w:rPr>
        <w:t>:</w:t>
      </w:r>
      <w:r w:rsidRPr="003B7EE8">
        <w:rPr>
          <w:rFonts w:ascii="Times New Roman" w:hAnsi="Times New Roman"/>
          <w:sz w:val="24"/>
          <w:szCs w:val="24"/>
        </w:rPr>
        <w:t xml:space="preserve"> Khẳng định nào sau đây là đúng ?</w:t>
      </w:r>
    </w:p>
    <w:p w:rsidR="004C6E6B" w:rsidRPr="003B7EE8" w:rsidRDefault="004C6E6B" w:rsidP="004C6E6B">
      <w:pPr>
        <w:widowControl w:val="0"/>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 xml:space="preserve">     (1) Cu có thể tan trong dung dịch Fe</w:t>
      </w:r>
      <w:r w:rsidRPr="003B7EE8">
        <w:rPr>
          <w:rFonts w:ascii="Times New Roman" w:hAnsi="Times New Roman"/>
          <w:sz w:val="24"/>
          <w:szCs w:val="24"/>
          <w:vertAlign w:val="subscript"/>
        </w:rPr>
        <w:t>2</w:t>
      </w:r>
      <w:r w:rsidRPr="003B7EE8">
        <w:rPr>
          <w:rFonts w:ascii="Times New Roman" w:hAnsi="Times New Roman"/>
          <w:sz w:val="24"/>
          <w:szCs w:val="24"/>
        </w:rPr>
        <w:t>(SO</w:t>
      </w:r>
      <w:r w:rsidRPr="003B7EE8">
        <w:rPr>
          <w:rFonts w:ascii="Times New Roman" w:hAnsi="Times New Roman"/>
          <w:sz w:val="24"/>
          <w:szCs w:val="24"/>
          <w:vertAlign w:val="subscript"/>
        </w:rPr>
        <w:t>4</w:t>
      </w:r>
      <w:r w:rsidRPr="003B7EE8">
        <w:rPr>
          <w:rFonts w:ascii="Times New Roman" w:hAnsi="Times New Roman"/>
          <w:sz w:val="24"/>
          <w:szCs w:val="24"/>
        </w:rPr>
        <w:t>)</w:t>
      </w:r>
      <w:r w:rsidRPr="003B7EE8">
        <w:rPr>
          <w:rFonts w:ascii="Times New Roman" w:hAnsi="Times New Roman"/>
          <w:sz w:val="24"/>
          <w:szCs w:val="24"/>
          <w:vertAlign w:val="subscript"/>
        </w:rPr>
        <w:t>3</w:t>
      </w:r>
      <w:r w:rsidRPr="003B7EE8">
        <w:rPr>
          <w:rFonts w:ascii="Times New Roman" w:hAnsi="Times New Roman"/>
          <w:sz w:val="24"/>
          <w:szCs w:val="24"/>
        </w:rPr>
        <w:t>.</w:t>
      </w:r>
    </w:p>
    <w:p w:rsidR="004C6E6B" w:rsidRPr="003B7EE8" w:rsidRDefault="004C6E6B" w:rsidP="004C6E6B">
      <w:pPr>
        <w:widowControl w:val="0"/>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 xml:space="preserve">     (2) Hỗn hợp gồm Cu, Fe</w:t>
      </w:r>
      <w:r w:rsidRPr="003B7EE8">
        <w:rPr>
          <w:rFonts w:ascii="Times New Roman" w:hAnsi="Times New Roman"/>
          <w:sz w:val="24"/>
          <w:szCs w:val="24"/>
          <w:vertAlign w:val="subscript"/>
        </w:rPr>
        <w:t>2</w:t>
      </w:r>
      <w:r w:rsidRPr="003B7EE8">
        <w:rPr>
          <w:rFonts w:ascii="Times New Roman" w:hAnsi="Times New Roman"/>
          <w:sz w:val="24"/>
          <w:szCs w:val="24"/>
        </w:rPr>
        <w:t>O</w:t>
      </w:r>
      <w:r w:rsidRPr="003B7EE8">
        <w:rPr>
          <w:rFonts w:ascii="Times New Roman" w:hAnsi="Times New Roman"/>
          <w:sz w:val="24"/>
          <w:szCs w:val="24"/>
          <w:vertAlign w:val="subscript"/>
        </w:rPr>
        <w:t>3</w:t>
      </w:r>
      <w:r w:rsidRPr="003B7EE8">
        <w:rPr>
          <w:rFonts w:ascii="Times New Roman" w:hAnsi="Times New Roman"/>
          <w:sz w:val="24"/>
          <w:szCs w:val="24"/>
        </w:rPr>
        <w:t xml:space="preserve"> Fe</w:t>
      </w:r>
      <w:r w:rsidRPr="003B7EE8">
        <w:rPr>
          <w:rFonts w:ascii="Times New Roman" w:hAnsi="Times New Roman"/>
          <w:sz w:val="24"/>
          <w:szCs w:val="24"/>
          <w:vertAlign w:val="subscript"/>
        </w:rPr>
        <w:t>3</w:t>
      </w:r>
      <w:r w:rsidRPr="003B7EE8">
        <w:rPr>
          <w:rFonts w:ascii="Times New Roman" w:hAnsi="Times New Roman"/>
          <w:sz w:val="24"/>
          <w:szCs w:val="24"/>
        </w:rPr>
        <w:t>O</w:t>
      </w:r>
      <w:r w:rsidRPr="003B7EE8">
        <w:rPr>
          <w:rFonts w:ascii="Times New Roman" w:hAnsi="Times New Roman"/>
          <w:sz w:val="24"/>
          <w:szCs w:val="24"/>
          <w:vertAlign w:val="subscript"/>
        </w:rPr>
        <w:t>4</w:t>
      </w:r>
      <w:r w:rsidRPr="003B7EE8">
        <w:rPr>
          <w:rFonts w:ascii="Times New Roman" w:hAnsi="Times New Roman"/>
          <w:sz w:val="24"/>
          <w:szCs w:val="24"/>
        </w:rPr>
        <w:t xml:space="preserve"> trong đó số mol Cu bằng tổng số mol Fe</w:t>
      </w:r>
      <w:r w:rsidRPr="003B7EE8">
        <w:rPr>
          <w:rFonts w:ascii="Times New Roman" w:hAnsi="Times New Roman"/>
          <w:sz w:val="24"/>
          <w:szCs w:val="24"/>
          <w:vertAlign w:val="subscript"/>
        </w:rPr>
        <w:t>2</w:t>
      </w:r>
      <w:r w:rsidRPr="003B7EE8">
        <w:rPr>
          <w:rFonts w:ascii="Times New Roman" w:hAnsi="Times New Roman"/>
          <w:sz w:val="24"/>
          <w:szCs w:val="24"/>
        </w:rPr>
        <w:t>O</w:t>
      </w:r>
      <w:r w:rsidRPr="003B7EE8">
        <w:rPr>
          <w:rFonts w:ascii="Times New Roman" w:hAnsi="Times New Roman"/>
          <w:sz w:val="24"/>
          <w:szCs w:val="24"/>
          <w:vertAlign w:val="subscript"/>
        </w:rPr>
        <w:t>3</w:t>
      </w:r>
      <w:r w:rsidRPr="003B7EE8">
        <w:rPr>
          <w:rFonts w:ascii="Times New Roman" w:hAnsi="Times New Roman"/>
          <w:sz w:val="24"/>
          <w:szCs w:val="24"/>
        </w:rPr>
        <w:t xml:space="preserve"> và Fe</w:t>
      </w:r>
      <w:r w:rsidRPr="003B7EE8">
        <w:rPr>
          <w:rFonts w:ascii="Times New Roman" w:hAnsi="Times New Roman"/>
          <w:sz w:val="24"/>
          <w:szCs w:val="24"/>
          <w:vertAlign w:val="subscript"/>
        </w:rPr>
        <w:t>3</w:t>
      </w:r>
      <w:r w:rsidRPr="003B7EE8">
        <w:rPr>
          <w:rFonts w:ascii="Times New Roman" w:hAnsi="Times New Roman"/>
          <w:sz w:val="24"/>
          <w:szCs w:val="24"/>
        </w:rPr>
        <w:t>O</w:t>
      </w:r>
      <w:r w:rsidRPr="003B7EE8">
        <w:rPr>
          <w:rFonts w:ascii="Times New Roman" w:hAnsi="Times New Roman"/>
          <w:sz w:val="24"/>
          <w:szCs w:val="24"/>
          <w:vertAlign w:val="subscript"/>
        </w:rPr>
        <w:t>4</w:t>
      </w:r>
      <w:r w:rsidRPr="003B7EE8">
        <w:rPr>
          <w:rFonts w:ascii="Times New Roman" w:hAnsi="Times New Roman"/>
          <w:sz w:val="24"/>
          <w:szCs w:val="24"/>
        </w:rPr>
        <w:t xml:space="preserve"> có thể tan hết trong dung dịch HCl dư.</w:t>
      </w:r>
    </w:p>
    <w:p w:rsidR="004C6E6B" w:rsidRPr="003B7EE8" w:rsidRDefault="004C6E6B" w:rsidP="004C6E6B">
      <w:pPr>
        <w:widowControl w:val="0"/>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 xml:space="preserve">     (3) Dung dịch AgNO</w:t>
      </w:r>
      <w:r w:rsidRPr="003B7EE8">
        <w:rPr>
          <w:rFonts w:ascii="Times New Roman" w:hAnsi="Times New Roman"/>
          <w:sz w:val="24"/>
          <w:szCs w:val="24"/>
          <w:vertAlign w:val="subscript"/>
        </w:rPr>
        <w:t>3</w:t>
      </w:r>
      <w:r w:rsidRPr="003B7EE8">
        <w:rPr>
          <w:rFonts w:ascii="Times New Roman" w:hAnsi="Times New Roman"/>
          <w:sz w:val="24"/>
          <w:szCs w:val="24"/>
        </w:rPr>
        <w:t xml:space="preserve"> không tác dụng được với dung dịch Fe(NO</w:t>
      </w:r>
      <w:r w:rsidRPr="003B7EE8">
        <w:rPr>
          <w:rFonts w:ascii="Times New Roman" w:hAnsi="Times New Roman"/>
          <w:sz w:val="24"/>
          <w:szCs w:val="24"/>
          <w:vertAlign w:val="subscript"/>
        </w:rPr>
        <w:t>3</w:t>
      </w:r>
      <w:r w:rsidRPr="003B7EE8">
        <w:rPr>
          <w:rFonts w:ascii="Times New Roman" w:hAnsi="Times New Roman"/>
          <w:sz w:val="24"/>
          <w:szCs w:val="24"/>
        </w:rPr>
        <w:t>)</w:t>
      </w:r>
      <w:r w:rsidRPr="003B7EE8">
        <w:rPr>
          <w:rFonts w:ascii="Times New Roman" w:hAnsi="Times New Roman"/>
          <w:sz w:val="24"/>
          <w:szCs w:val="24"/>
          <w:vertAlign w:val="subscript"/>
        </w:rPr>
        <w:t>2</w:t>
      </w:r>
      <w:r w:rsidRPr="003B7EE8">
        <w:rPr>
          <w:rFonts w:ascii="Times New Roman" w:hAnsi="Times New Roman"/>
          <w:sz w:val="24"/>
          <w:szCs w:val="24"/>
        </w:rPr>
        <w:t>.</w:t>
      </w:r>
    </w:p>
    <w:p w:rsidR="004C6E6B" w:rsidRPr="003B7EE8" w:rsidRDefault="004C6E6B" w:rsidP="004C6E6B">
      <w:pPr>
        <w:widowControl w:val="0"/>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 xml:space="preserve">     (4) Cặp oxi hóa khử MnO</w:t>
      </w:r>
      <w:r w:rsidRPr="003B7EE8">
        <w:rPr>
          <w:rFonts w:ascii="Times New Roman" w:hAnsi="Times New Roman"/>
          <w:sz w:val="24"/>
          <w:szCs w:val="24"/>
          <w:vertAlign w:val="subscript"/>
        </w:rPr>
        <w:t>4</w:t>
      </w:r>
      <w:r w:rsidRPr="003B7EE8">
        <w:rPr>
          <w:rFonts w:ascii="Times New Roman" w:hAnsi="Times New Roman"/>
          <w:sz w:val="24"/>
          <w:szCs w:val="24"/>
          <w:vertAlign w:val="superscript"/>
        </w:rPr>
        <w:t>-</w:t>
      </w:r>
      <w:r w:rsidRPr="003B7EE8">
        <w:rPr>
          <w:rFonts w:ascii="Times New Roman" w:hAnsi="Times New Roman"/>
          <w:sz w:val="24"/>
          <w:szCs w:val="24"/>
        </w:rPr>
        <w:t>/Mn</w:t>
      </w:r>
      <w:r w:rsidRPr="003B7EE8">
        <w:rPr>
          <w:rFonts w:ascii="Times New Roman" w:hAnsi="Times New Roman"/>
          <w:sz w:val="24"/>
          <w:szCs w:val="24"/>
          <w:vertAlign w:val="superscript"/>
        </w:rPr>
        <w:t>2+</w:t>
      </w:r>
      <w:r w:rsidRPr="003B7EE8">
        <w:rPr>
          <w:rFonts w:ascii="Times New Roman" w:hAnsi="Times New Roman"/>
          <w:sz w:val="24"/>
          <w:szCs w:val="24"/>
        </w:rPr>
        <w:t xml:space="preserve"> có thế điện cực lớn hơn cặp Fe</w:t>
      </w:r>
      <w:r w:rsidRPr="003B7EE8">
        <w:rPr>
          <w:rFonts w:ascii="Times New Roman" w:hAnsi="Times New Roman"/>
          <w:sz w:val="24"/>
          <w:szCs w:val="24"/>
          <w:vertAlign w:val="superscript"/>
        </w:rPr>
        <w:t>3+</w:t>
      </w:r>
      <w:r w:rsidRPr="003B7EE8">
        <w:rPr>
          <w:rFonts w:ascii="Times New Roman" w:hAnsi="Times New Roman"/>
          <w:sz w:val="24"/>
          <w:szCs w:val="24"/>
        </w:rPr>
        <w:t>/Fe</w:t>
      </w:r>
      <w:r w:rsidRPr="003B7EE8">
        <w:rPr>
          <w:rFonts w:ascii="Times New Roman" w:hAnsi="Times New Roman"/>
          <w:sz w:val="24"/>
          <w:szCs w:val="24"/>
          <w:vertAlign w:val="superscript"/>
        </w:rPr>
        <w:t>2+</w:t>
      </w:r>
      <w:r w:rsidRPr="003B7EE8">
        <w:rPr>
          <w:rFonts w:ascii="Times New Roman" w:hAnsi="Times New Roman"/>
          <w:sz w:val="24"/>
          <w:szCs w:val="24"/>
        </w:rPr>
        <w:t>.</w:t>
      </w:r>
      <w:r w:rsidRPr="003B7EE8">
        <w:rPr>
          <w:rFonts w:ascii="Times New Roman" w:hAnsi="Times New Roman"/>
          <w:sz w:val="24"/>
          <w:szCs w:val="24"/>
        </w:rPr>
        <w:tab/>
      </w:r>
    </w:p>
    <w:p w:rsidR="004C6E6B" w:rsidRPr="003B7EE8" w:rsidRDefault="004C6E6B" w:rsidP="004C6E6B">
      <w:pPr>
        <w:widowControl w:val="0"/>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bCs/>
          <w:sz w:val="24"/>
          <w:szCs w:val="24"/>
        </w:rPr>
        <w:t>A.</w:t>
      </w:r>
      <w:r w:rsidRPr="003B7EE8">
        <w:rPr>
          <w:rFonts w:ascii="Times New Roman" w:hAnsi="Times New Roman"/>
          <w:sz w:val="24"/>
          <w:szCs w:val="24"/>
        </w:rPr>
        <w:t xml:space="preserve"> Tất cả đều đúng.</w:t>
      </w:r>
      <w:r w:rsidRPr="003B7EE8">
        <w:rPr>
          <w:rFonts w:ascii="Times New Roman" w:hAnsi="Times New Roman"/>
          <w:sz w:val="24"/>
          <w:szCs w:val="24"/>
        </w:rPr>
        <w:tab/>
      </w:r>
      <w:r w:rsidRPr="003B7EE8">
        <w:rPr>
          <w:rFonts w:ascii="Times New Roman" w:hAnsi="Times New Roman"/>
          <w:b/>
          <w:bCs/>
          <w:sz w:val="24"/>
          <w:szCs w:val="24"/>
        </w:rPr>
        <w:t xml:space="preserve">B. </w:t>
      </w:r>
      <w:r w:rsidRPr="003B7EE8">
        <w:rPr>
          <w:rFonts w:ascii="Times New Roman" w:hAnsi="Times New Roman"/>
          <w:sz w:val="24"/>
          <w:szCs w:val="24"/>
        </w:rPr>
        <w:t>(1), (2), (4).</w:t>
      </w:r>
      <w:r w:rsidRPr="003B7EE8">
        <w:rPr>
          <w:rFonts w:ascii="Times New Roman" w:hAnsi="Times New Roman"/>
          <w:sz w:val="24"/>
          <w:szCs w:val="24"/>
        </w:rPr>
        <w:tab/>
        <w:t xml:space="preserve"> </w:t>
      </w:r>
      <w:r w:rsidRPr="003B7EE8">
        <w:rPr>
          <w:rFonts w:ascii="Times New Roman" w:hAnsi="Times New Roman"/>
          <w:b/>
          <w:bCs/>
          <w:sz w:val="24"/>
          <w:szCs w:val="24"/>
        </w:rPr>
        <w:t xml:space="preserve">C. </w:t>
      </w:r>
      <w:r w:rsidRPr="003B7EE8">
        <w:rPr>
          <w:rFonts w:ascii="Times New Roman" w:hAnsi="Times New Roman"/>
          <w:sz w:val="24"/>
          <w:szCs w:val="24"/>
        </w:rPr>
        <w:t>(1), (2).</w:t>
      </w:r>
      <w:r w:rsidRPr="003B7EE8">
        <w:rPr>
          <w:rFonts w:ascii="Times New Roman" w:hAnsi="Times New Roman"/>
          <w:sz w:val="24"/>
          <w:szCs w:val="24"/>
        </w:rPr>
        <w:tab/>
      </w:r>
      <w:r w:rsidRPr="003B7EE8">
        <w:rPr>
          <w:rFonts w:ascii="Times New Roman" w:hAnsi="Times New Roman"/>
          <w:b/>
          <w:bCs/>
          <w:sz w:val="24"/>
          <w:szCs w:val="24"/>
        </w:rPr>
        <w:t>D.</w:t>
      </w:r>
      <w:r w:rsidRPr="003B7EE8">
        <w:rPr>
          <w:rFonts w:ascii="Times New Roman" w:hAnsi="Times New Roman"/>
          <w:sz w:val="24"/>
          <w:szCs w:val="24"/>
        </w:rPr>
        <w:t xml:space="preserve"> (1), (3).</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sz w:val="24"/>
          <w:szCs w:val="24"/>
        </w:rPr>
        <w:t xml:space="preserve">Câu </w:t>
      </w:r>
      <w:r w:rsidR="00A75913" w:rsidRPr="003B7EE8">
        <w:rPr>
          <w:rFonts w:ascii="Times New Roman" w:hAnsi="Times New Roman"/>
          <w:b/>
          <w:sz w:val="24"/>
          <w:szCs w:val="24"/>
        </w:rPr>
        <w:t>60</w:t>
      </w:r>
      <w:r w:rsidRPr="003B7EE8">
        <w:rPr>
          <w:rFonts w:ascii="Times New Roman" w:hAnsi="Times New Roman"/>
          <w:b/>
          <w:sz w:val="24"/>
          <w:szCs w:val="24"/>
        </w:rPr>
        <w:t>:</w:t>
      </w:r>
      <w:r w:rsidRPr="003B7EE8">
        <w:rPr>
          <w:rFonts w:ascii="Times New Roman" w:hAnsi="Times New Roman"/>
          <w:sz w:val="24"/>
          <w:szCs w:val="24"/>
        </w:rPr>
        <w:t xml:space="preserve"> Trong quá trình điện phân, những ion âm (anion) di chuyển về </w:t>
      </w:r>
      <w:r w:rsidR="00F6489A" w:rsidRPr="003B7EE8">
        <w:rPr>
          <w:rFonts w:ascii="Times New Roman" w:hAnsi="Times New Roman"/>
          <w:sz w:val="24"/>
          <w:szCs w:val="24"/>
        </w:rPr>
        <w:t>?</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A.</w:t>
      </w:r>
      <w:r w:rsidR="00F6489A" w:rsidRPr="003B7EE8">
        <w:rPr>
          <w:rFonts w:ascii="Times New Roman" w:hAnsi="Times New Roman"/>
          <w:sz w:val="24"/>
          <w:szCs w:val="24"/>
        </w:rPr>
        <w:t xml:space="preserve"> anot, ở đây chúng bị khử.</w:t>
      </w:r>
      <w:r w:rsidRPr="003B7EE8">
        <w:rPr>
          <w:rFonts w:ascii="Times New Roman" w:hAnsi="Times New Roman"/>
          <w:sz w:val="24"/>
          <w:szCs w:val="24"/>
        </w:rPr>
        <w:tab/>
      </w:r>
      <w:r w:rsidRPr="003B7EE8">
        <w:rPr>
          <w:rFonts w:ascii="Times New Roman" w:hAnsi="Times New Roman"/>
          <w:b/>
          <w:sz w:val="24"/>
          <w:szCs w:val="24"/>
        </w:rPr>
        <w:t>B.</w:t>
      </w:r>
      <w:r w:rsidRPr="003B7EE8">
        <w:rPr>
          <w:rFonts w:ascii="Times New Roman" w:hAnsi="Times New Roman"/>
          <w:sz w:val="24"/>
          <w:szCs w:val="24"/>
        </w:rPr>
        <w:t xml:space="preserve"> anot, ở đây chúng bị oxi hoá.</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C.</w:t>
      </w:r>
      <w:r w:rsidRPr="003B7EE8">
        <w:rPr>
          <w:rFonts w:ascii="Times New Roman" w:hAnsi="Times New Roman"/>
          <w:sz w:val="24"/>
          <w:szCs w:val="24"/>
        </w:rPr>
        <w:t xml:space="preserve"> catot, ở đây chúng bị khử.</w:t>
      </w:r>
      <w:r w:rsidRPr="003B7EE8">
        <w:rPr>
          <w:rFonts w:ascii="Times New Roman" w:hAnsi="Times New Roman"/>
          <w:sz w:val="24"/>
          <w:szCs w:val="24"/>
        </w:rPr>
        <w:tab/>
      </w:r>
      <w:r w:rsidRPr="003B7EE8">
        <w:rPr>
          <w:rFonts w:ascii="Times New Roman" w:hAnsi="Times New Roman"/>
          <w:b/>
          <w:sz w:val="24"/>
          <w:szCs w:val="24"/>
        </w:rPr>
        <w:t>D.</w:t>
      </w:r>
      <w:r w:rsidRPr="003B7EE8">
        <w:rPr>
          <w:rFonts w:ascii="Times New Roman" w:hAnsi="Times New Roman"/>
          <w:sz w:val="24"/>
          <w:szCs w:val="24"/>
        </w:rPr>
        <w:t xml:space="preserve"> catot, ở đây chúng bị oxi hoá. </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sz w:val="24"/>
          <w:szCs w:val="24"/>
        </w:rPr>
        <w:t xml:space="preserve">Câu </w:t>
      </w:r>
      <w:r w:rsidR="00A75913" w:rsidRPr="003B7EE8">
        <w:rPr>
          <w:rFonts w:ascii="Times New Roman" w:hAnsi="Times New Roman"/>
          <w:b/>
          <w:sz w:val="24"/>
          <w:szCs w:val="24"/>
        </w:rPr>
        <w:t>61</w:t>
      </w:r>
      <w:r w:rsidRPr="003B7EE8">
        <w:rPr>
          <w:rFonts w:ascii="Times New Roman" w:hAnsi="Times New Roman"/>
          <w:b/>
          <w:sz w:val="24"/>
          <w:szCs w:val="24"/>
        </w:rPr>
        <w:t>:</w:t>
      </w:r>
      <w:r w:rsidRPr="003B7EE8">
        <w:rPr>
          <w:rFonts w:ascii="Times New Roman" w:hAnsi="Times New Roman"/>
          <w:sz w:val="24"/>
          <w:szCs w:val="24"/>
        </w:rPr>
        <w:t xml:space="preserve"> Trong quá trình điện phân, những dương (cation) di chuyển về </w:t>
      </w:r>
      <w:r w:rsidR="00F6489A" w:rsidRPr="003B7EE8">
        <w:rPr>
          <w:rFonts w:ascii="Times New Roman" w:hAnsi="Times New Roman"/>
          <w:sz w:val="24"/>
          <w:szCs w:val="24"/>
        </w:rPr>
        <w:t>?</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A.</w:t>
      </w:r>
      <w:r w:rsidR="00F6489A" w:rsidRPr="003B7EE8">
        <w:rPr>
          <w:rFonts w:ascii="Times New Roman" w:hAnsi="Times New Roman"/>
          <w:sz w:val="24"/>
          <w:szCs w:val="24"/>
        </w:rPr>
        <w:t xml:space="preserve"> anot, ở đây chúng bị khử.</w:t>
      </w:r>
      <w:r w:rsidRPr="003B7EE8">
        <w:rPr>
          <w:rFonts w:ascii="Times New Roman" w:hAnsi="Times New Roman"/>
          <w:sz w:val="24"/>
          <w:szCs w:val="24"/>
        </w:rPr>
        <w:tab/>
      </w:r>
      <w:r w:rsidRPr="003B7EE8">
        <w:rPr>
          <w:rFonts w:ascii="Times New Roman" w:hAnsi="Times New Roman"/>
          <w:b/>
          <w:sz w:val="24"/>
          <w:szCs w:val="24"/>
        </w:rPr>
        <w:t>B.</w:t>
      </w:r>
      <w:r w:rsidRPr="003B7EE8">
        <w:rPr>
          <w:rFonts w:ascii="Times New Roman" w:hAnsi="Times New Roman"/>
          <w:sz w:val="24"/>
          <w:szCs w:val="24"/>
        </w:rPr>
        <w:t xml:space="preserve"> anot, ở đây chúng bị oxi hoá.</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C.</w:t>
      </w:r>
      <w:r w:rsidR="00F6489A" w:rsidRPr="003B7EE8">
        <w:rPr>
          <w:rFonts w:ascii="Times New Roman" w:hAnsi="Times New Roman"/>
          <w:sz w:val="24"/>
          <w:szCs w:val="24"/>
        </w:rPr>
        <w:t xml:space="preserve"> catot, ở đây chúng bị khử.</w:t>
      </w:r>
      <w:r w:rsidRPr="003B7EE8">
        <w:rPr>
          <w:rFonts w:ascii="Times New Roman" w:hAnsi="Times New Roman"/>
          <w:sz w:val="24"/>
          <w:szCs w:val="24"/>
        </w:rPr>
        <w:tab/>
      </w:r>
      <w:r w:rsidRPr="003B7EE8">
        <w:rPr>
          <w:rFonts w:ascii="Times New Roman" w:hAnsi="Times New Roman"/>
          <w:b/>
          <w:sz w:val="24"/>
          <w:szCs w:val="24"/>
        </w:rPr>
        <w:t>D.</w:t>
      </w:r>
      <w:r w:rsidRPr="003B7EE8">
        <w:rPr>
          <w:rFonts w:ascii="Times New Roman" w:hAnsi="Times New Roman"/>
          <w:sz w:val="24"/>
          <w:szCs w:val="24"/>
        </w:rPr>
        <w:t xml:space="preserve"> catot, ở đây chúng bị oxi hoá. </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b/>
          <w:sz w:val="24"/>
          <w:szCs w:val="24"/>
        </w:rPr>
        <w:t xml:space="preserve">Câu </w:t>
      </w:r>
      <w:r w:rsidR="00A75913" w:rsidRPr="003B7EE8">
        <w:rPr>
          <w:rFonts w:ascii="Times New Roman" w:hAnsi="Times New Roman"/>
          <w:b/>
          <w:sz w:val="24"/>
          <w:szCs w:val="24"/>
        </w:rPr>
        <w:t>62</w:t>
      </w:r>
      <w:r w:rsidRPr="003B7EE8">
        <w:rPr>
          <w:rFonts w:ascii="Times New Roman" w:hAnsi="Times New Roman"/>
          <w:b/>
          <w:sz w:val="24"/>
          <w:szCs w:val="24"/>
        </w:rPr>
        <w:t xml:space="preserve">: </w:t>
      </w:r>
      <w:r w:rsidRPr="003B7EE8">
        <w:rPr>
          <w:rFonts w:ascii="Times New Roman" w:hAnsi="Times New Roman"/>
          <w:sz w:val="24"/>
          <w:szCs w:val="24"/>
        </w:rPr>
        <w:t>Phương pháp điện phân nóng chảy dùng để điều chế các kim loại</w:t>
      </w:r>
      <w:r w:rsidR="00F6489A" w:rsidRPr="003B7EE8">
        <w:rPr>
          <w:rFonts w:ascii="Times New Roman" w:hAnsi="Times New Roman"/>
          <w:sz w:val="24"/>
          <w:szCs w:val="24"/>
        </w:rPr>
        <w:t xml:space="preserve"> ?</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A.</w:t>
      </w:r>
      <w:r w:rsidRPr="003B7EE8">
        <w:rPr>
          <w:rFonts w:ascii="Times New Roman" w:hAnsi="Times New Roman"/>
          <w:sz w:val="24"/>
          <w:szCs w:val="24"/>
        </w:rPr>
        <w:t xml:space="preserve"> đứng sau hiđro trong dãy điện hoá.</w:t>
      </w:r>
      <w:r w:rsidRPr="003B7EE8">
        <w:rPr>
          <w:rFonts w:ascii="Times New Roman" w:hAnsi="Times New Roman"/>
          <w:sz w:val="24"/>
          <w:szCs w:val="24"/>
        </w:rPr>
        <w:tab/>
      </w:r>
      <w:r w:rsidRPr="003B7EE8">
        <w:rPr>
          <w:rFonts w:ascii="Times New Roman" w:hAnsi="Times New Roman"/>
          <w:b/>
          <w:sz w:val="24"/>
          <w:szCs w:val="24"/>
        </w:rPr>
        <w:t>B.</w:t>
      </w:r>
      <w:r w:rsidRPr="003B7EE8">
        <w:rPr>
          <w:rFonts w:ascii="Times New Roman" w:hAnsi="Times New Roman"/>
          <w:sz w:val="24"/>
          <w:szCs w:val="24"/>
        </w:rPr>
        <w:t xml:space="preserve"> kiềm, kiểm thổ và nhôm.</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lastRenderedPageBreak/>
        <w:tab/>
      </w:r>
      <w:r w:rsidRPr="003B7EE8">
        <w:rPr>
          <w:rFonts w:ascii="Times New Roman" w:hAnsi="Times New Roman"/>
          <w:b/>
          <w:sz w:val="24"/>
          <w:szCs w:val="24"/>
        </w:rPr>
        <w:t>C.</w:t>
      </w:r>
      <w:r w:rsidRPr="003B7EE8">
        <w:rPr>
          <w:rFonts w:ascii="Times New Roman" w:hAnsi="Times New Roman"/>
          <w:sz w:val="24"/>
          <w:szCs w:val="24"/>
        </w:rPr>
        <w:t xml:space="preserve"> đứng trước hiđro trong dãy điện hoá.</w:t>
      </w:r>
      <w:r w:rsidRPr="003B7EE8">
        <w:rPr>
          <w:rFonts w:ascii="Times New Roman" w:hAnsi="Times New Roman"/>
          <w:sz w:val="24"/>
          <w:szCs w:val="24"/>
        </w:rPr>
        <w:tab/>
      </w:r>
      <w:r w:rsidRPr="003B7EE8">
        <w:rPr>
          <w:rFonts w:ascii="Times New Roman" w:hAnsi="Times New Roman"/>
          <w:b/>
          <w:sz w:val="24"/>
          <w:szCs w:val="24"/>
        </w:rPr>
        <w:t>D.</w:t>
      </w:r>
      <w:r w:rsidRPr="003B7EE8">
        <w:rPr>
          <w:rFonts w:ascii="Times New Roman" w:hAnsi="Times New Roman"/>
          <w:sz w:val="24"/>
          <w:szCs w:val="24"/>
        </w:rPr>
        <w:t xml:space="preserve"> kiềm và nhôm.</w:t>
      </w:r>
      <w:r w:rsidRPr="003B7EE8">
        <w:rPr>
          <w:rFonts w:ascii="Times New Roman" w:hAnsi="Times New Roman"/>
          <w:sz w:val="24"/>
          <w:szCs w:val="24"/>
        </w:rPr>
        <w:tab/>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eastAsia="TimesNewRoman" w:hAnsi="Times New Roman"/>
          <w:sz w:val="24"/>
          <w:szCs w:val="24"/>
          <w:lang w:val="pt-BR"/>
        </w:rPr>
      </w:pPr>
      <w:r w:rsidRPr="003B7EE8">
        <w:rPr>
          <w:rFonts w:ascii="Times New Roman" w:hAnsi="Times New Roman"/>
          <w:b/>
          <w:sz w:val="24"/>
          <w:szCs w:val="24"/>
        </w:rPr>
        <w:t xml:space="preserve">Câu </w:t>
      </w:r>
      <w:r w:rsidR="00A75913" w:rsidRPr="003B7EE8">
        <w:rPr>
          <w:rFonts w:ascii="Times New Roman" w:hAnsi="Times New Roman"/>
          <w:b/>
          <w:sz w:val="24"/>
          <w:szCs w:val="24"/>
        </w:rPr>
        <w:t>63</w:t>
      </w:r>
      <w:r w:rsidRPr="003B7EE8">
        <w:rPr>
          <w:rFonts w:ascii="Times New Roman" w:hAnsi="Times New Roman"/>
          <w:b/>
          <w:sz w:val="24"/>
          <w:szCs w:val="24"/>
        </w:rPr>
        <w:t>:</w:t>
      </w:r>
      <w:r w:rsidRPr="003B7EE8">
        <w:rPr>
          <w:rFonts w:ascii="Times New Roman" w:hAnsi="Times New Roman"/>
          <w:sz w:val="24"/>
          <w:szCs w:val="24"/>
        </w:rPr>
        <w:t xml:space="preserve"> </w:t>
      </w:r>
      <w:r w:rsidRPr="003B7EE8">
        <w:rPr>
          <w:rFonts w:ascii="Times New Roman" w:eastAsia="TimesNewRoman" w:hAnsi="Times New Roman"/>
          <w:sz w:val="24"/>
          <w:szCs w:val="24"/>
          <w:lang w:val="pt-BR"/>
        </w:rPr>
        <w:t>Dãy gồm các kim loại được điều chế trong công nghiệp bằng phương pháp điện phân nóng chảy hợp chất của chúng là :</w:t>
      </w:r>
    </w:p>
    <w:p w:rsidR="004C6E6B" w:rsidRPr="003B7EE8" w:rsidRDefault="00F6489A" w:rsidP="004C6E6B">
      <w:pPr>
        <w:tabs>
          <w:tab w:val="left" w:pos="270"/>
          <w:tab w:val="left" w:pos="2880"/>
          <w:tab w:val="left" w:pos="5310"/>
          <w:tab w:val="left" w:pos="7830"/>
        </w:tabs>
        <w:autoSpaceDE w:val="0"/>
        <w:autoSpaceDN w:val="0"/>
        <w:adjustRightInd w:val="0"/>
        <w:spacing w:line="252" w:lineRule="auto"/>
        <w:jc w:val="both"/>
        <w:rPr>
          <w:rFonts w:ascii="Times New Roman" w:eastAsia="TimesNewRoman" w:hAnsi="Times New Roman"/>
          <w:sz w:val="24"/>
          <w:szCs w:val="24"/>
        </w:rPr>
      </w:pPr>
      <w:r w:rsidRPr="003B7EE8">
        <w:rPr>
          <w:rFonts w:ascii="Times New Roman" w:hAnsi="Times New Roman"/>
          <w:b/>
          <w:bCs/>
          <w:sz w:val="24"/>
          <w:szCs w:val="24"/>
        </w:rPr>
        <w:tab/>
      </w:r>
      <w:r w:rsidR="004C6E6B" w:rsidRPr="003B7EE8">
        <w:rPr>
          <w:rFonts w:ascii="Times New Roman" w:hAnsi="Times New Roman"/>
          <w:b/>
          <w:bCs/>
          <w:sz w:val="24"/>
          <w:szCs w:val="24"/>
        </w:rPr>
        <w:t xml:space="preserve">A. </w:t>
      </w:r>
      <w:r w:rsidR="004C6E6B" w:rsidRPr="003B7EE8">
        <w:rPr>
          <w:rFonts w:ascii="Times New Roman" w:eastAsia="TimesNewRoman" w:hAnsi="Times New Roman"/>
          <w:sz w:val="24"/>
          <w:szCs w:val="24"/>
        </w:rPr>
        <w:t xml:space="preserve">Na, Ca, Al.                </w:t>
      </w:r>
      <w:r w:rsidRPr="003B7EE8">
        <w:rPr>
          <w:rFonts w:ascii="Times New Roman" w:eastAsia="TimesNewRoman" w:hAnsi="Times New Roman"/>
          <w:sz w:val="24"/>
          <w:szCs w:val="24"/>
        </w:rPr>
        <w:tab/>
      </w:r>
      <w:r w:rsidR="004C6E6B" w:rsidRPr="003B7EE8">
        <w:rPr>
          <w:rFonts w:ascii="Times New Roman" w:hAnsi="Times New Roman"/>
          <w:b/>
          <w:bCs/>
          <w:sz w:val="24"/>
          <w:szCs w:val="24"/>
        </w:rPr>
        <w:t xml:space="preserve">B. </w:t>
      </w:r>
      <w:r w:rsidR="004C6E6B" w:rsidRPr="003B7EE8">
        <w:rPr>
          <w:rFonts w:ascii="Times New Roman" w:eastAsia="TimesNewRoman" w:hAnsi="Times New Roman"/>
          <w:sz w:val="24"/>
          <w:szCs w:val="24"/>
        </w:rPr>
        <w:t xml:space="preserve">Na, Ca, Zn. </w:t>
      </w:r>
      <w:r w:rsidRPr="003B7EE8">
        <w:rPr>
          <w:rFonts w:ascii="Times New Roman" w:eastAsia="TimesNewRoman" w:hAnsi="Times New Roman"/>
          <w:sz w:val="24"/>
          <w:szCs w:val="24"/>
        </w:rPr>
        <w:tab/>
      </w:r>
      <w:r w:rsidR="004C6E6B" w:rsidRPr="003B7EE8">
        <w:rPr>
          <w:rFonts w:ascii="Times New Roman" w:hAnsi="Times New Roman"/>
          <w:b/>
          <w:bCs/>
          <w:sz w:val="24"/>
          <w:szCs w:val="24"/>
        </w:rPr>
        <w:t xml:space="preserve">C. </w:t>
      </w:r>
      <w:r w:rsidR="004C6E6B" w:rsidRPr="003B7EE8">
        <w:rPr>
          <w:rFonts w:ascii="Times New Roman" w:eastAsia="TimesNewRoman" w:hAnsi="Times New Roman"/>
          <w:sz w:val="24"/>
          <w:szCs w:val="24"/>
        </w:rPr>
        <w:t xml:space="preserve">Na, Cu, Al. </w:t>
      </w:r>
      <w:r w:rsidR="004C6E6B" w:rsidRPr="003B7EE8">
        <w:rPr>
          <w:rFonts w:ascii="Times New Roman" w:eastAsia="TimesNewRoman" w:hAnsi="Times New Roman"/>
          <w:sz w:val="24"/>
          <w:szCs w:val="24"/>
        </w:rPr>
        <w:tab/>
      </w:r>
      <w:r w:rsidR="004C6E6B" w:rsidRPr="003B7EE8">
        <w:rPr>
          <w:rFonts w:ascii="Times New Roman" w:hAnsi="Times New Roman"/>
          <w:b/>
          <w:bCs/>
          <w:sz w:val="24"/>
          <w:szCs w:val="24"/>
        </w:rPr>
        <w:t xml:space="preserve">D. </w:t>
      </w:r>
      <w:r w:rsidR="004C6E6B" w:rsidRPr="003B7EE8">
        <w:rPr>
          <w:rFonts w:ascii="Times New Roman" w:eastAsia="TimesNewRoman" w:hAnsi="Times New Roman"/>
          <w:sz w:val="24"/>
          <w:szCs w:val="24"/>
        </w:rPr>
        <w:t>Fe, Ca, Al.</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sz w:val="24"/>
          <w:szCs w:val="24"/>
        </w:rPr>
        <w:t xml:space="preserve">Câu </w:t>
      </w:r>
      <w:r w:rsidR="00A75913" w:rsidRPr="003B7EE8">
        <w:rPr>
          <w:rFonts w:ascii="Times New Roman" w:hAnsi="Times New Roman"/>
          <w:b/>
          <w:sz w:val="24"/>
          <w:szCs w:val="24"/>
        </w:rPr>
        <w:t>64</w:t>
      </w:r>
      <w:r w:rsidRPr="003B7EE8">
        <w:rPr>
          <w:rFonts w:ascii="Times New Roman" w:hAnsi="Times New Roman"/>
          <w:b/>
          <w:sz w:val="24"/>
          <w:szCs w:val="24"/>
        </w:rPr>
        <w:t>:</w:t>
      </w:r>
      <w:r w:rsidRPr="003B7EE8">
        <w:rPr>
          <w:rFonts w:ascii="Times New Roman" w:hAnsi="Times New Roman"/>
          <w:sz w:val="24"/>
          <w:szCs w:val="24"/>
        </w:rPr>
        <w:t xml:space="preserve"> Phản ứng nào xảy ra ở catot trong quá trình điện phân MgCl</w:t>
      </w:r>
      <w:r w:rsidRPr="003B7EE8">
        <w:rPr>
          <w:rFonts w:ascii="Times New Roman" w:hAnsi="Times New Roman"/>
          <w:sz w:val="24"/>
          <w:szCs w:val="24"/>
          <w:vertAlign w:val="subscript"/>
        </w:rPr>
        <w:t>2</w:t>
      </w:r>
      <w:r w:rsidRPr="003B7EE8">
        <w:rPr>
          <w:rFonts w:ascii="Times New Roman" w:hAnsi="Times New Roman"/>
          <w:sz w:val="24"/>
          <w:szCs w:val="24"/>
        </w:rPr>
        <w:t xml:space="preserve"> nóng chảy ? </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A.</w:t>
      </w:r>
      <w:r w:rsidRPr="003B7EE8">
        <w:rPr>
          <w:rFonts w:ascii="Times New Roman" w:hAnsi="Times New Roman"/>
          <w:sz w:val="24"/>
          <w:szCs w:val="24"/>
        </w:rPr>
        <w:t xml:space="preserve"> sự oxi hoá ion Mg</w:t>
      </w:r>
      <w:r w:rsidRPr="003B7EE8">
        <w:rPr>
          <w:rFonts w:ascii="Times New Roman" w:hAnsi="Times New Roman"/>
          <w:sz w:val="24"/>
          <w:szCs w:val="24"/>
          <w:vertAlign w:val="superscript"/>
        </w:rPr>
        <w:t>2+</w:t>
      </w:r>
      <w:r w:rsidRPr="003B7EE8">
        <w:rPr>
          <w:rFonts w:ascii="Times New Roman" w:hAnsi="Times New Roman"/>
          <w:bCs/>
          <w:sz w:val="24"/>
          <w:szCs w:val="24"/>
        </w:rPr>
        <w:t xml:space="preserve">. </w:t>
      </w:r>
      <w:r w:rsidRPr="003B7EE8">
        <w:rPr>
          <w:rFonts w:ascii="Times New Roman" w:hAnsi="Times New Roman"/>
          <w:sz w:val="24"/>
          <w:szCs w:val="24"/>
        </w:rPr>
        <w:tab/>
      </w:r>
      <w:r w:rsidRPr="003B7EE8">
        <w:rPr>
          <w:rFonts w:ascii="Times New Roman" w:hAnsi="Times New Roman"/>
          <w:b/>
          <w:sz w:val="24"/>
          <w:szCs w:val="24"/>
        </w:rPr>
        <w:t>B.</w:t>
      </w:r>
      <w:r w:rsidRPr="003B7EE8">
        <w:rPr>
          <w:rFonts w:ascii="Times New Roman" w:hAnsi="Times New Roman"/>
          <w:sz w:val="24"/>
          <w:szCs w:val="24"/>
        </w:rPr>
        <w:t xml:space="preserve"> sự khử ion Mg</w:t>
      </w:r>
      <w:r w:rsidRPr="003B7EE8">
        <w:rPr>
          <w:rFonts w:ascii="Times New Roman" w:hAnsi="Times New Roman"/>
          <w:sz w:val="24"/>
          <w:szCs w:val="24"/>
          <w:vertAlign w:val="superscript"/>
        </w:rPr>
        <w:t>2+</w:t>
      </w:r>
      <w:r w:rsidRPr="003B7EE8">
        <w:rPr>
          <w:rFonts w:ascii="Times New Roman" w:hAnsi="Times New Roman"/>
          <w:bCs/>
          <w:sz w:val="24"/>
          <w:szCs w:val="24"/>
        </w:rPr>
        <w:t xml:space="preserve">. </w:t>
      </w:r>
      <w:r w:rsidR="00F6489A" w:rsidRPr="003B7EE8">
        <w:rPr>
          <w:rFonts w:ascii="Times New Roman" w:hAnsi="Times New Roman"/>
          <w:sz w:val="24"/>
          <w:szCs w:val="24"/>
        </w:rPr>
        <w:t xml:space="preserve"> </w:t>
      </w:r>
      <w:r w:rsidR="00F6489A" w:rsidRPr="003B7EE8">
        <w:rPr>
          <w:rFonts w:ascii="Times New Roman" w:hAnsi="Times New Roman"/>
          <w:sz w:val="24"/>
          <w:szCs w:val="24"/>
        </w:rPr>
        <w:tab/>
      </w:r>
      <w:r w:rsidRPr="003B7EE8">
        <w:rPr>
          <w:rFonts w:ascii="Times New Roman" w:hAnsi="Times New Roman"/>
          <w:b/>
          <w:sz w:val="24"/>
          <w:szCs w:val="24"/>
        </w:rPr>
        <w:t>C.</w:t>
      </w:r>
      <w:r w:rsidRPr="003B7EE8">
        <w:rPr>
          <w:rFonts w:ascii="Times New Roman" w:hAnsi="Times New Roman"/>
          <w:sz w:val="24"/>
          <w:szCs w:val="24"/>
        </w:rPr>
        <w:t xml:space="preserve"> sự oxi hoá ion Cl</w:t>
      </w:r>
      <w:r w:rsidRPr="003B7EE8">
        <w:rPr>
          <w:rFonts w:ascii="Times New Roman" w:hAnsi="Times New Roman"/>
          <w:sz w:val="24"/>
          <w:szCs w:val="24"/>
          <w:vertAlign w:val="superscript"/>
        </w:rPr>
        <w:t>-</w:t>
      </w:r>
      <w:r w:rsidRPr="003B7EE8">
        <w:rPr>
          <w:rFonts w:ascii="Times New Roman" w:hAnsi="Times New Roman"/>
          <w:bCs/>
          <w:sz w:val="24"/>
          <w:szCs w:val="24"/>
        </w:rPr>
        <w:t xml:space="preserve">. </w:t>
      </w:r>
      <w:r w:rsidRPr="003B7EE8">
        <w:rPr>
          <w:rFonts w:ascii="Times New Roman" w:hAnsi="Times New Roman"/>
          <w:sz w:val="24"/>
          <w:szCs w:val="24"/>
        </w:rPr>
        <w:tab/>
      </w:r>
      <w:r w:rsidRPr="003B7EE8">
        <w:rPr>
          <w:rFonts w:ascii="Times New Roman" w:hAnsi="Times New Roman"/>
          <w:b/>
          <w:sz w:val="24"/>
          <w:szCs w:val="24"/>
        </w:rPr>
        <w:t>D.</w:t>
      </w:r>
      <w:r w:rsidRPr="003B7EE8">
        <w:rPr>
          <w:rFonts w:ascii="Times New Roman" w:hAnsi="Times New Roman"/>
          <w:sz w:val="24"/>
          <w:szCs w:val="24"/>
        </w:rPr>
        <w:t xml:space="preserve"> sự khử ion Cl</w:t>
      </w:r>
      <w:r w:rsidRPr="003B7EE8">
        <w:rPr>
          <w:rFonts w:ascii="Times New Roman" w:hAnsi="Times New Roman"/>
          <w:sz w:val="24"/>
          <w:szCs w:val="24"/>
          <w:vertAlign w:val="superscript"/>
        </w:rPr>
        <w:t>-</w:t>
      </w:r>
      <w:r w:rsidRPr="003B7EE8">
        <w:rPr>
          <w:rFonts w:ascii="Times New Roman" w:hAnsi="Times New Roman"/>
          <w:bCs/>
          <w:sz w:val="24"/>
          <w:szCs w:val="24"/>
        </w:rPr>
        <w:t xml:space="preserve">. </w:t>
      </w:r>
      <w:r w:rsidRPr="003B7EE8">
        <w:rPr>
          <w:rFonts w:ascii="Times New Roman" w:hAnsi="Times New Roman"/>
          <w:sz w:val="24"/>
          <w:szCs w:val="24"/>
        </w:rPr>
        <w:t xml:space="preserve"> </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sz w:val="24"/>
          <w:szCs w:val="24"/>
        </w:rPr>
        <w:t xml:space="preserve">Câu </w:t>
      </w:r>
      <w:r w:rsidR="00A75913" w:rsidRPr="003B7EE8">
        <w:rPr>
          <w:rFonts w:ascii="Times New Roman" w:hAnsi="Times New Roman"/>
          <w:b/>
          <w:sz w:val="24"/>
          <w:szCs w:val="24"/>
        </w:rPr>
        <w:t>65</w:t>
      </w:r>
      <w:r w:rsidRPr="003B7EE8">
        <w:rPr>
          <w:rFonts w:ascii="Times New Roman" w:hAnsi="Times New Roman"/>
          <w:b/>
          <w:sz w:val="24"/>
          <w:szCs w:val="24"/>
        </w:rPr>
        <w:t>:</w:t>
      </w:r>
      <w:r w:rsidRPr="003B7EE8">
        <w:rPr>
          <w:rFonts w:ascii="Times New Roman" w:hAnsi="Times New Roman"/>
          <w:sz w:val="24"/>
          <w:szCs w:val="24"/>
        </w:rPr>
        <w:t xml:space="preserve"> Trong quá trình điện phân KBr nóng chảy, phản ứng nào xảy ra ở điện cực dương (anot) ? </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A.</w:t>
      </w:r>
      <w:r w:rsidRPr="003B7EE8">
        <w:rPr>
          <w:rFonts w:ascii="Times New Roman" w:hAnsi="Times New Roman"/>
          <w:sz w:val="24"/>
          <w:szCs w:val="24"/>
        </w:rPr>
        <w:t xml:space="preserve"> ion Br</w:t>
      </w:r>
      <w:r w:rsidRPr="003B7EE8">
        <w:rPr>
          <w:rFonts w:ascii="Times New Roman" w:hAnsi="Times New Roman"/>
          <w:sz w:val="24"/>
          <w:szCs w:val="24"/>
          <w:vertAlign w:val="superscript"/>
        </w:rPr>
        <w:t xml:space="preserve"> -</w:t>
      </w:r>
      <w:r w:rsidRPr="003B7EE8">
        <w:rPr>
          <w:rFonts w:ascii="Times New Roman" w:hAnsi="Times New Roman"/>
          <w:sz w:val="24"/>
          <w:szCs w:val="24"/>
        </w:rPr>
        <w:t xml:space="preserve"> bị khử.</w:t>
      </w:r>
      <w:r w:rsidRPr="003B7EE8">
        <w:rPr>
          <w:rFonts w:ascii="Times New Roman" w:hAnsi="Times New Roman"/>
          <w:sz w:val="24"/>
          <w:szCs w:val="24"/>
        </w:rPr>
        <w:tab/>
      </w:r>
      <w:r w:rsidRPr="003B7EE8">
        <w:rPr>
          <w:rFonts w:ascii="Times New Roman" w:hAnsi="Times New Roman"/>
          <w:b/>
          <w:sz w:val="24"/>
          <w:szCs w:val="24"/>
        </w:rPr>
        <w:t>B.</w:t>
      </w:r>
      <w:r w:rsidRPr="003B7EE8">
        <w:rPr>
          <w:rFonts w:ascii="Times New Roman" w:hAnsi="Times New Roman"/>
          <w:sz w:val="24"/>
          <w:szCs w:val="24"/>
        </w:rPr>
        <w:t xml:space="preserve"> ion Br</w:t>
      </w:r>
      <w:r w:rsidRPr="003B7EE8">
        <w:rPr>
          <w:rFonts w:ascii="Times New Roman" w:hAnsi="Times New Roman"/>
          <w:sz w:val="24"/>
          <w:szCs w:val="24"/>
          <w:vertAlign w:val="superscript"/>
        </w:rPr>
        <w:t>-</w:t>
      </w:r>
      <w:r w:rsidR="00F6489A" w:rsidRPr="003B7EE8">
        <w:rPr>
          <w:rFonts w:ascii="Times New Roman" w:hAnsi="Times New Roman"/>
          <w:sz w:val="24"/>
          <w:szCs w:val="24"/>
        </w:rPr>
        <w:t xml:space="preserve"> bị oxi hoá. </w:t>
      </w:r>
      <w:r w:rsidR="00F6489A" w:rsidRPr="003B7EE8">
        <w:rPr>
          <w:rFonts w:ascii="Times New Roman" w:hAnsi="Times New Roman"/>
          <w:sz w:val="24"/>
          <w:szCs w:val="24"/>
        </w:rPr>
        <w:tab/>
      </w:r>
      <w:r w:rsidRPr="003B7EE8">
        <w:rPr>
          <w:rFonts w:ascii="Times New Roman" w:hAnsi="Times New Roman"/>
          <w:b/>
          <w:sz w:val="24"/>
          <w:szCs w:val="24"/>
        </w:rPr>
        <w:t>C.</w:t>
      </w:r>
      <w:r w:rsidRPr="003B7EE8">
        <w:rPr>
          <w:rFonts w:ascii="Times New Roman" w:hAnsi="Times New Roman"/>
          <w:sz w:val="24"/>
          <w:szCs w:val="24"/>
        </w:rPr>
        <w:t xml:space="preserve"> ion K</w:t>
      </w:r>
      <w:r w:rsidRPr="003B7EE8">
        <w:rPr>
          <w:rFonts w:ascii="Times New Roman" w:hAnsi="Times New Roman"/>
          <w:sz w:val="24"/>
          <w:szCs w:val="24"/>
          <w:vertAlign w:val="superscript"/>
        </w:rPr>
        <w:t>+</w:t>
      </w:r>
      <w:r w:rsidRPr="003B7EE8">
        <w:rPr>
          <w:rFonts w:ascii="Times New Roman" w:hAnsi="Times New Roman"/>
          <w:sz w:val="24"/>
          <w:szCs w:val="24"/>
        </w:rPr>
        <w:t xml:space="preserve"> bị oxi hoá.</w:t>
      </w:r>
      <w:r w:rsidRPr="003B7EE8">
        <w:rPr>
          <w:rFonts w:ascii="Times New Roman" w:hAnsi="Times New Roman"/>
          <w:sz w:val="24"/>
          <w:szCs w:val="24"/>
        </w:rPr>
        <w:tab/>
      </w:r>
      <w:r w:rsidRPr="003B7EE8">
        <w:rPr>
          <w:rFonts w:ascii="Times New Roman" w:hAnsi="Times New Roman"/>
          <w:b/>
          <w:sz w:val="24"/>
          <w:szCs w:val="24"/>
        </w:rPr>
        <w:t>D.</w:t>
      </w:r>
      <w:r w:rsidRPr="003B7EE8">
        <w:rPr>
          <w:rFonts w:ascii="Times New Roman" w:hAnsi="Times New Roman"/>
          <w:sz w:val="24"/>
          <w:szCs w:val="24"/>
        </w:rPr>
        <w:t xml:space="preserve"> ion K</w:t>
      </w:r>
      <w:r w:rsidRPr="003B7EE8">
        <w:rPr>
          <w:rFonts w:ascii="Times New Roman" w:hAnsi="Times New Roman"/>
          <w:sz w:val="24"/>
          <w:szCs w:val="24"/>
          <w:vertAlign w:val="superscript"/>
        </w:rPr>
        <w:t>+</w:t>
      </w:r>
      <w:r w:rsidRPr="003B7EE8">
        <w:rPr>
          <w:rFonts w:ascii="Times New Roman" w:hAnsi="Times New Roman"/>
          <w:sz w:val="24"/>
          <w:szCs w:val="24"/>
        </w:rPr>
        <w:t xml:space="preserve"> bị khử. </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b/>
          <w:sz w:val="24"/>
          <w:szCs w:val="24"/>
        </w:rPr>
        <w:t xml:space="preserve">Câu </w:t>
      </w:r>
      <w:r w:rsidR="00A75913" w:rsidRPr="003B7EE8">
        <w:rPr>
          <w:rFonts w:ascii="Times New Roman" w:hAnsi="Times New Roman"/>
          <w:b/>
          <w:sz w:val="24"/>
          <w:szCs w:val="24"/>
        </w:rPr>
        <w:t>66</w:t>
      </w:r>
      <w:r w:rsidRPr="003B7EE8">
        <w:rPr>
          <w:rFonts w:ascii="Times New Roman" w:hAnsi="Times New Roman"/>
          <w:b/>
          <w:sz w:val="24"/>
          <w:szCs w:val="24"/>
        </w:rPr>
        <w:t xml:space="preserve">: </w:t>
      </w:r>
      <w:r w:rsidRPr="003B7EE8">
        <w:rPr>
          <w:rFonts w:ascii="Times New Roman" w:hAnsi="Times New Roman"/>
          <w:sz w:val="24"/>
          <w:szCs w:val="24"/>
        </w:rPr>
        <w:t>Phản ứng nào xảy ra ở anot trong quá trình điện phân Al</w:t>
      </w:r>
      <w:r w:rsidRPr="003B7EE8">
        <w:rPr>
          <w:rFonts w:ascii="Times New Roman" w:hAnsi="Times New Roman"/>
          <w:sz w:val="24"/>
          <w:szCs w:val="24"/>
          <w:vertAlign w:val="subscript"/>
        </w:rPr>
        <w:t>2</w:t>
      </w:r>
      <w:r w:rsidRPr="003B7EE8">
        <w:rPr>
          <w:rFonts w:ascii="Times New Roman" w:hAnsi="Times New Roman"/>
          <w:sz w:val="24"/>
          <w:szCs w:val="24"/>
        </w:rPr>
        <w:t>O</w:t>
      </w:r>
      <w:r w:rsidRPr="003B7EE8">
        <w:rPr>
          <w:rFonts w:ascii="Times New Roman" w:hAnsi="Times New Roman"/>
          <w:sz w:val="24"/>
          <w:szCs w:val="24"/>
          <w:vertAlign w:val="subscript"/>
        </w:rPr>
        <w:t>3</w:t>
      </w:r>
      <w:r w:rsidRPr="003B7EE8">
        <w:rPr>
          <w:rFonts w:ascii="Times New Roman" w:hAnsi="Times New Roman"/>
          <w:sz w:val="24"/>
          <w:szCs w:val="24"/>
        </w:rPr>
        <w:t xml:space="preserve"> nóng chảy ?</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b/>
          <w:sz w:val="24"/>
          <w:szCs w:val="24"/>
        </w:rPr>
        <w:tab/>
      </w:r>
      <w:r w:rsidR="004C6E6B" w:rsidRPr="003B7EE8">
        <w:rPr>
          <w:rFonts w:ascii="Times New Roman" w:hAnsi="Times New Roman"/>
          <w:b/>
          <w:sz w:val="24"/>
          <w:szCs w:val="24"/>
        </w:rPr>
        <w:t>A.</w:t>
      </w:r>
      <w:r w:rsidR="004C6E6B" w:rsidRPr="003B7EE8">
        <w:rPr>
          <w:rFonts w:ascii="Times New Roman" w:hAnsi="Times New Roman"/>
          <w:sz w:val="24"/>
          <w:szCs w:val="24"/>
        </w:rPr>
        <w:t xml:space="preserve"> sự oxi hóa ion Al</w:t>
      </w:r>
      <w:r w:rsidR="004C6E6B" w:rsidRPr="003B7EE8">
        <w:rPr>
          <w:rFonts w:ascii="Times New Roman" w:hAnsi="Times New Roman"/>
          <w:sz w:val="24"/>
          <w:szCs w:val="24"/>
          <w:vertAlign w:val="superscript"/>
        </w:rPr>
        <w:t>3+</w:t>
      </w:r>
      <w:r w:rsidR="004C6E6B" w:rsidRPr="003B7EE8">
        <w:rPr>
          <w:rFonts w:ascii="Times New Roman" w:hAnsi="Times New Roman"/>
          <w:bCs/>
          <w:sz w:val="24"/>
          <w:szCs w:val="24"/>
        </w:rPr>
        <w:t xml:space="preserve">. </w:t>
      </w:r>
      <w:r w:rsidRPr="003B7EE8">
        <w:rPr>
          <w:rFonts w:ascii="Times New Roman" w:hAnsi="Times New Roman"/>
          <w:sz w:val="24"/>
          <w:szCs w:val="24"/>
        </w:rPr>
        <w:tab/>
      </w:r>
      <w:r w:rsidR="004C6E6B" w:rsidRPr="003B7EE8">
        <w:rPr>
          <w:rFonts w:ascii="Times New Roman" w:hAnsi="Times New Roman"/>
          <w:b/>
          <w:sz w:val="24"/>
          <w:szCs w:val="24"/>
        </w:rPr>
        <w:t>B.</w:t>
      </w:r>
      <w:r w:rsidR="004C6E6B" w:rsidRPr="003B7EE8">
        <w:rPr>
          <w:rFonts w:ascii="Times New Roman" w:hAnsi="Times New Roman"/>
          <w:sz w:val="24"/>
          <w:szCs w:val="24"/>
        </w:rPr>
        <w:t xml:space="preserve"> sự khử ion Al</w:t>
      </w:r>
      <w:r w:rsidR="004C6E6B" w:rsidRPr="003B7EE8">
        <w:rPr>
          <w:rFonts w:ascii="Times New Roman" w:hAnsi="Times New Roman"/>
          <w:sz w:val="24"/>
          <w:szCs w:val="24"/>
          <w:vertAlign w:val="superscript"/>
        </w:rPr>
        <w:t>3+</w:t>
      </w:r>
      <w:r w:rsidR="004C6E6B" w:rsidRPr="003B7EE8">
        <w:rPr>
          <w:rFonts w:ascii="Times New Roman" w:hAnsi="Times New Roman"/>
          <w:bCs/>
          <w:sz w:val="24"/>
          <w:szCs w:val="24"/>
        </w:rPr>
        <w:t xml:space="preserve">. </w:t>
      </w:r>
      <w:r w:rsidRPr="003B7EE8">
        <w:rPr>
          <w:rFonts w:ascii="Times New Roman" w:hAnsi="Times New Roman"/>
          <w:bCs/>
          <w:sz w:val="24"/>
          <w:szCs w:val="24"/>
        </w:rPr>
        <w:tab/>
      </w:r>
      <w:r w:rsidR="004C6E6B" w:rsidRPr="003B7EE8">
        <w:rPr>
          <w:rFonts w:ascii="Times New Roman" w:hAnsi="Times New Roman"/>
          <w:b/>
          <w:sz w:val="24"/>
          <w:szCs w:val="24"/>
        </w:rPr>
        <w:t>C.</w:t>
      </w:r>
      <w:r w:rsidR="004C6E6B" w:rsidRPr="003B7EE8">
        <w:rPr>
          <w:rFonts w:ascii="Times New Roman" w:hAnsi="Times New Roman"/>
          <w:sz w:val="24"/>
          <w:szCs w:val="24"/>
        </w:rPr>
        <w:t xml:space="preserve"> sự oxi hoá ion O</w:t>
      </w:r>
      <w:r w:rsidR="004C6E6B" w:rsidRPr="003B7EE8">
        <w:rPr>
          <w:rFonts w:ascii="Times New Roman" w:hAnsi="Times New Roman"/>
          <w:sz w:val="24"/>
          <w:szCs w:val="24"/>
          <w:vertAlign w:val="superscript"/>
        </w:rPr>
        <w:t>2-</w:t>
      </w:r>
      <w:r w:rsidR="004C6E6B" w:rsidRPr="003B7EE8">
        <w:rPr>
          <w:rFonts w:ascii="Times New Roman" w:hAnsi="Times New Roman"/>
          <w:bCs/>
          <w:sz w:val="24"/>
          <w:szCs w:val="24"/>
        </w:rPr>
        <w:t xml:space="preserve">. </w:t>
      </w:r>
      <w:r w:rsidRPr="003B7EE8">
        <w:rPr>
          <w:rFonts w:ascii="Times New Roman" w:hAnsi="Times New Roman"/>
          <w:sz w:val="24"/>
          <w:szCs w:val="24"/>
        </w:rPr>
        <w:tab/>
      </w:r>
      <w:r w:rsidR="004C6E6B" w:rsidRPr="003B7EE8">
        <w:rPr>
          <w:rFonts w:ascii="Times New Roman" w:hAnsi="Times New Roman"/>
          <w:b/>
          <w:sz w:val="24"/>
          <w:szCs w:val="24"/>
        </w:rPr>
        <w:t>D.</w:t>
      </w:r>
      <w:r w:rsidR="004C6E6B" w:rsidRPr="003B7EE8">
        <w:rPr>
          <w:rFonts w:ascii="Times New Roman" w:hAnsi="Times New Roman"/>
          <w:sz w:val="24"/>
          <w:szCs w:val="24"/>
        </w:rPr>
        <w:t xml:space="preserve"> sự khử ion O</w:t>
      </w:r>
      <w:r w:rsidR="004C6E6B" w:rsidRPr="003B7EE8">
        <w:rPr>
          <w:rFonts w:ascii="Times New Roman" w:hAnsi="Times New Roman"/>
          <w:sz w:val="24"/>
          <w:szCs w:val="24"/>
          <w:vertAlign w:val="superscript"/>
        </w:rPr>
        <w:t>2-</w:t>
      </w:r>
      <w:r w:rsidR="004C6E6B" w:rsidRPr="003B7EE8">
        <w:rPr>
          <w:rFonts w:ascii="Times New Roman" w:hAnsi="Times New Roman"/>
          <w:bCs/>
          <w:sz w:val="24"/>
          <w:szCs w:val="24"/>
        </w:rPr>
        <w:t xml:space="preserve">. </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vi-VN"/>
        </w:rPr>
      </w:pPr>
      <w:r w:rsidRPr="003B7EE8">
        <w:rPr>
          <w:rFonts w:ascii="Times New Roman" w:hAnsi="Times New Roman"/>
          <w:b/>
          <w:sz w:val="24"/>
          <w:szCs w:val="24"/>
          <w:lang w:val="vi-VN"/>
        </w:rPr>
        <w:t xml:space="preserve">Câu </w:t>
      </w:r>
      <w:r w:rsidR="00A75913" w:rsidRPr="003B7EE8">
        <w:rPr>
          <w:rFonts w:ascii="Times New Roman" w:hAnsi="Times New Roman"/>
          <w:b/>
          <w:sz w:val="24"/>
          <w:szCs w:val="24"/>
        </w:rPr>
        <w:t>67</w:t>
      </w:r>
      <w:r w:rsidRPr="003B7EE8">
        <w:rPr>
          <w:rFonts w:ascii="Times New Roman" w:hAnsi="Times New Roman"/>
          <w:b/>
          <w:sz w:val="24"/>
          <w:szCs w:val="24"/>
          <w:lang w:val="vi-VN"/>
        </w:rPr>
        <w:t xml:space="preserve">: </w:t>
      </w:r>
      <w:r w:rsidRPr="003B7EE8">
        <w:rPr>
          <w:rFonts w:ascii="Times New Roman" w:hAnsi="Times New Roman"/>
          <w:sz w:val="24"/>
          <w:szCs w:val="24"/>
          <w:lang w:val="vi-VN"/>
        </w:rPr>
        <w:t>Sản phẩm thu được khi điện phân NaOH nóng chảy là gì ?</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b/>
          <w:sz w:val="24"/>
          <w:szCs w:val="24"/>
        </w:rPr>
        <w:tab/>
      </w:r>
      <w:r w:rsidR="004C6E6B" w:rsidRPr="003B7EE8">
        <w:rPr>
          <w:rFonts w:ascii="Times New Roman" w:hAnsi="Times New Roman"/>
          <w:b/>
          <w:sz w:val="24"/>
          <w:szCs w:val="24"/>
        </w:rPr>
        <w:t xml:space="preserve">A. </w:t>
      </w:r>
      <w:r w:rsidR="004C6E6B" w:rsidRPr="003B7EE8">
        <w:rPr>
          <w:rFonts w:ascii="Times New Roman" w:hAnsi="Times New Roman"/>
          <w:sz w:val="24"/>
          <w:szCs w:val="24"/>
        </w:rPr>
        <w:t>Ở catot (-) : Na và ở anot (+) : O</w:t>
      </w:r>
      <w:r w:rsidR="004C6E6B" w:rsidRPr="003B7EE8">
        <w:rPr>
          <w:rFonts w:ascii="Times New Roman" w:hAnsi="Times New Roman"/>
          <w:sz w:val="24"/>
          <w:szCs w:val="24"/>
          <w:vertAlign w:val="subscript"/>
        </w:rPr>
        <w:t>2</w:t>
      </w:r>
      <w:r w:rsidR="004C6E6B" w:rsidRPr="003B7EE8">
        <w:rPr>
          <w:rFonts w:ascii="Times New Roman" w:hAnsi="Times New Roman"/>
          <w:sz w:val="24"/>
          <w:szCs w:val="24"/>
        </w:rPr>
        <w:t xml:space="preserve"> và H</w:t>
      </w:r>
      <w:r w:rsidR="004C6E6B" w:rsidRPr="003B7EE8">
        <w:rPr>
          <w:rFonts w:ascii="Times New Roman" w:hAnsi="Times New Roman"/>
          <w:sz w:val="24"/>
          <w:szCs w:val="24"/>
          <w:vertAlign w:val="subscript"/>
        </w:rPr>
        <w:t>2</w:t>
      </w:r>
      <w:r w:rsidRPr="003B7EE8">
        <w:rPr>
          <w:rFonts w:ascii="Times New Roman" w:hAnsi="Times New Roman"/>
          <w:sz w:val="24"/>
          <w:szCs w:val="24"/>
        </w:rPr>
        <w:t xml:space="preserve">O.     </w:t>
      </w:r>
      <w:r w:rsidRPr="003B7EE8">
        <w:rPr>
          <w:rFonts w:ascii="Times New Roman" w:hAnsi="Times New Roman"/>
          <w:sz w:val="24"/>
          <w:szCs w:val="24"/>
        </w:rPr>
        <w:tab/>
      </w:r>
      <w:r w:rsidR="004C6E6B" w:rsidRPr="003B7EE8">
        <w:rPr>
          <w:rFonts w:ascii="Times New Roman" w:hAnsi="Times New Roman"/>
          <w:b/>
          <w:sz w:val="24"/>
          <w:szCs w:val="24"/>
        </w:rPr>
        <w:t xml:space="preserve">B. </w:t>
      </w:r>
      <w:r w:rsidR="004C6E6B" w:rsidRPr="003B7EE8">
        <w:rPr>
          <w:rFonts w:ascii="Times New Roman" w:hAnsi="Times New Roman"/>
          <w:sz w:val="24"/>
          <w:szCs w:val="24"/>
        </w:rPr>
        <w:t>Ở catot (-) : Na</w:t>
      </w:r>
      <w:r w:rsidR="004C6E6B" w:rsidRPr="003B7EE8">
        <w:rPr>
          <w:rFonts w:ascii="Times New Roman" w:hAnsi="Times New Roman"/>
          <w:sz w:val="24"/>
          <w:szCs w:val="24"/>
          <w:vertAlign w:val="subscript"/>
        </w:rPr>
        <w:t>2</w:t>
      </w:r>
      <w:r w:rsidR="004C6E6B" w:rsidRPr="003B7EE8">
        <w:rPr>
          <w:rFonts w:ascii="Times New Roman" w:hAnsi="Times New Roman"/>
          <w:sz w:val="24"/>
          <w:szCs w:val="24"/>
        </w:rPr>
        <w:t>O và ở anot (+) : O</w:t>
      </w:r>
      <w:r w:rsidR="004C6E6B" w:rsidRPr="003B7EE8">
        <w:rPr>
          <w:rFonts w:ascii="Times New Roman" w:hAnsi="Times New Roman"/>
          <w:sz w:val="24"/>
          <w:szCs w:val="24"/>
          <w:vertAlign w:val="subscript"/>
        </w:rPr>
        <w:t>2</w:t>
      </w:r>
      <w:r w:rsidR="004C6E6B" w:rsidRPr="003B7EE8">
        <w:rPr>
          <w:rFonts w:ascii="Times New Roman" w:hAnsi="Times New Roman"/>
          <w:sz w:val="24"/>
          <w:szCs w:val="24"/>
        </w:rPr>
        <w:t xml:space="preserve"> và H</w:t>
      </w:r>
      <w:r w:rsidR="004C6E6B" w:rsidRPr="003B7EE8">
        <w:rPr>
          <w:rFonts w:ascii="Times New Roman" w:hAnsi="Times New Roman"/>
          <w:sz w:val="24"/>
          <w:szCs w:val="24"/>
          <w:vertAlign w:val="subscript"/>
        </w:rPr>
        <w:t>2</w:t>
      </w:r>
      <w:r w:rsidR="004C6E6B" w:rsidRPr="003B7EE8">
        <w:rPr>
          <w:rFonts w:ascii="Times New Roman" w:hAnsi="Times New Roman"/>
          <w:sz w:val="24"/>
          <w:szCs w:val="24"/>
        </w:rPr>
        <w:t>.</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b/>
          <w:sz w:val="24"/>
          <w:szCs w:val="24"/>
        </w:rPr>
        <w:tab/>
      </w:r>
      <w:r w:rsidR="004C6E6B" w:rsidRPr="003B7EE8">
        <w:rPr>
          <w:rFonts w:ascii="Times New Roman" w:hAnsi="Times New Roman"/>
          <w:b/>
          <w:sz w:val="24"/>
          <w:szCs w:val="24"/>
        </w:rPr>
        <w:t xml:space="preserve">C. </w:t>
      </w:r>
      <w:r w:rsidR="004C6E6B" w:rsidRPr="003B7EE8">
        <w:rPr>
          <w:rFonts w:ascii="Times New Roman" w:hAnsi="Times New Roman"/>
          <w:sz w:val="24"/>
          <w:szCs w:val="24"/>
        </w:rPr>
        <w:t>Ở catot (-) : Na và ở anot (+) : O</w:t>
      </w:r>
      <w:r w:rsidR="004C6E6B" w:rsidRPr="003B7EE8">
        <w:rPr>
          <w:rFonts w:ascii="Times New Roman" w:hAnsi="Times New Roman"/>
          <w:sz w:val="24"/>
          <w:szCs w:val="24"/>
          <w:vertAlign w:val="subscript"/>
        </w:rPr>
        <w:t>2</w:t>
      </w:r>
      <w:r w:rsidR="004C6E6B" w:rsidRPr="003B7EE8">
        <w:rPr>
          <w:rFonts w:ascii="Times New Roman" w:hAnsi="Times New Roman"/>
          <w:sz w:val="24"/>
          <w:szCs w:val="24"/>
        </w:rPr>
        <w:t xml:space="preserve"> và H</w:t>
      </w:r>
      <w:r w:rsidR="004C6E6B" w:rsidRPr="003B7EE8">
        <w:rPr>
          <w:rFonts w:ascii="Times New Roman" w:hAnsi="Times New Roman"/>
          <w:sz w:val="24"/>
          <w:szCs w:val="24"/>
          <w:vertAlign w:val="subscript"/>
        </w:rPr>
        <w:t>2</w:t>
      </w:r>
      <w:r w:rsidRPr="003B7EE8">
        <w:rPr>
          <w:rFonts w:ascii="Times New Roman" w:hAnsi="Times New Roman"/>
          <w:sz w:val="24"/>
          <w:szCs w:val="24"/>
        </w:rPr>
        <w:t xml:space="preserve">.    </w:t>
      </w:r>
      <w:r w:rsidRPr="003B7EE8">
        <w:rPr>
          <w:rFonts w:ascii="Times New Roman" w:hAnsi="Times New Roman"/>
          <w:sz w:val="24"/>
          <w:szCs w:val="24"/>
        </w:rPr>
        <w:tab/>
      </w:r>
      <w:r w:rsidR="004C6E6B" w:rsidRPr="003B7EE8">
        <w:rPr>
          <w:rFonts w:ascii="Times New Roman" w:hAnsi="Times New Roman"/>
          <w:b/>
          <w:sz w:val="24"/>
          <w:szCs w:val="24"/>
        </w:rPr>
        <w:t xml:space="preserve">D. </w:t>
      </w:r>
      <w:r w:rsidR="004C6E6B" w:rsidRPr="003B7EE8">
        <w:rPr>
          <w:rFonts w:ascii="Times New Roman" w:hAnsi="Times New Roman"/>
          <w:sz w:val="24"/>
          <w:szCs w:val="24"/>
        </w:rPr>
        <w:t>Ở catot (-) : Na</w:t>
      </w:r>
      <w:r w:rsidR="004C6E6B" w:rsidRPr="003B7EE8">
        <w:rPr>
          <w:rFonts w:ascii="Times New Roman" w:hAnsi="Times New Roman"/>
          <w:sz w:val="24"/>
          <w:szCs w:val="24"/>
          <w:vertAlign w:val="subscript"/>
        </w:rPr>
        <w:t>2</w:t>
      </w:r>
      <w:r w:rsidR="004C6E6B" w:rsidRPr="003B7EE8">
        <w:rPr>
          <w:rFonts w:ascii="Times New Roman" w:hAnsi="Times New Roman"/>
          <w:sz w:val="24"/>
          <w:szCs w:val="24"/>
        </w:rPr>
        <w:t>O và ở anot (+) : O</w:t>
      </w:r>
      <w:r w:rsidR="004C6E6B" w:rsidRPr="003B7EE8">
        <w:rPr>
          <w:rFonts w:ascii="Times New Roman" w:hAnsi="Times New Roman"/>
          <w:sz w:val="24"/>
          <w:szCs w:val="24"/>
          <w:vertAlign w:val="subscript"/>
        </w:rPr>
        <w:t>2</w:t>
      </w:r>
      <w:r w:rsidR="004C6E6B" w:rsidRPr="003B7EE8">
        <w:rPr>
          <w:rFonts w:ascii="Times New Roman" w:hAnsi="Times New Roman"/>
          <w:sz w:val="24"/>
          <w:szCs w:val="24"/>
        </w:rPr>
        <w:t xml:space="preserve"> và H</w:t>
      </w:r>
      <w:r w:rsidR="004C6E6B" w:rsidRPr="003B7EE8">
        <w:rPr>
          <w:rFonts w:ascii="Times New Roman" w:hAnsi="Times New Roman"/>
          <w:sz w:val="24"/>
          <w:szCs w:val="24"/>
          <w:vertAlign w:val="subscript"/>
        </w:rPr>
        <w:t>2</w:t>
      </w:r>
      <w:r w:rsidR="004C6E6B" w:rsidRPr="003B7EE8">
        <w:rPr>
          <w:rFonts w:ascii="Times New Roman" w:hAnsi="Times New Roman"/>
          <w:sz w:val="24"/>
          <w:szCs w:val="24"/>
        </w:rPr>
        <w:t>O.</w:t>
      </w:r>
    </w:p>
    <w:p w:rsidR="004C6E6B" w:rsidRPr="003B7EE8" w:rsidRDefault="004C6E6B" w:rsidP="004C6E6B">
      <w:pPr>
        <w:pStyle w:val="BodyText2"/>
        <w:tabs>
          <w:tab w:val="left" w:pos="270"/>
          <w:tab w:val="left" w:pos="2880"/>
          <w:tab w:val="left" w:pos="5310"/>
          <w:tab w:val="left" w:pos="7830"/>
        </w:tabs>
        <w:spacing w:line="252" w:lineRule="auto"/>
        <w:rPr>
          <w:sz w:val="24"/>
          <w:szCs w:val="24"/>
        </w:rPr>
      </w:pPr>
      <w:r w:rsidRPr="003B7EE8">
        <w:rPr>
          <w:b/>
          <w:sz w:val="24"/>
          <w:szCs w:val="24"/>
        </w:rPr>
        <w:t xml:space="preserve">Câu </w:t>
      </w:r>
      <w:r w:rsidR="00A75913" w:rsidRPr="003B7EE8">
        <w:rPr>
          <w:b/>
          <w:sz w:val="24"/>
          <w:szCs w:val="24"/>
        </w:rPr>
        <w:t>68</w:t>
      </w:r>
      <w:r w:rsidRPr="003B7EE8">
        <w:rPr>
          <w:b/>
          <w:sz w:val="24"/>
          <w:szCs w:val="24"/>
        </w:rPr>
        <w:t xml:space="preserve">: </w:t>
      </w:r>
      <w:r w:rsidRPr="003B7EE8">
        <w:rPr>
          <w:sz w:val="24"/>
          <w:szCs w:val="24"/>
        </w:rPr>
        <w:t>Điện phân dung dịch hỗn hợp gồm HCl, NaCl, CuCl</w:t>
      </w:r>
      <w:r w:rsidRPr="003B7EE8">
        <w:rPr>
          <w:sz w:val="24"/>
          <w:szCs w:val="24"/>
          <w:vertAlign w:val="subscript"/>
        </w:rPr>
        <w:t>2</w:t>
      </w:r>
      <w:r w:rsidRPr="003B7EE8">
        <w:rPr>
          <w:sz w:val="24"/>
          <w:szCs w:val="24"/>
        </w:rPr>
        <w:t>, FeCl</w:t>
      </w:r>
      <w:r w:rsidRPr="003B7EE8">
        <w:rPr>
          <w:sz w:val="24"/>
          <w:szCs w:val="24"/>
          <w:vertAlign w:val="subscript"/>
        </w:rPr>
        <w:t>3</w:t>
      </w:r>
      <w:r w:rsidRPr="003B7EE8">
        <w:rPr>
          <w:sz w:val="24"/>
          <w:szCs w:val="24"/>
        </w:rPr>
        <w:t>. Thứ tự các quá trình nhận electron trên catot là :</w:t>
      </w:r>
    </w:p>
    <w:p w:rsidR="004C6E6B" w:rsidRPr="003B7EE8" w:rsidRDefault="004C6E6B" w:rsidP="004C6E6B">
      <w:pPr>
        <w:pStyle w:val="BodyText2"/>
        <w:tabs>
          <w:tab w:val="left" w:pos="270"/>
          <w:tab w:val="left" w:pos="2880"/>
          <w:tab w:val="left" w:pos="5310"/>
          <w:tab w:val="left" w:pos="7830"/>
        </w:tabs>
        <w:spacing w:line="252" w:lineRule="auto"/>
        <w:rPr>
          <w:sz w:val="24"/>
          <w:szCs w:val="24"/>
        </w:rPr>
      </w:pPr>
      <w:r w:rsidRPr="003B7EE8">
        <w:rPr>
          <w:sz w:val="24"/>
          <w:szCs w:val="24"/>
        </w:rPr>
        <w:tab/>
      </w:r>
      <w:r w:rsidRPr="003B7EE8">
        <w:rPr>
          <w:b/>
          <w:sz w:val="24"/>
          <w:szCs w:val="24"/>
        </w:rPr>
        <w:t>A.</w:t>
      </w:r>
      <w:r w:rsidRPr="003B7EE8">
        <w:rPr>
          <w:sz w:val="24"/>
          <w:szCs w:val="24"/>
        </w:rPr>
        <w:t xml:space="preserve"> Cu</w:t>
      </w:r>
      <w:r w:rsidRPr="003B7EE8">
        <w:rPr>
          <w:sz w:val="24"/>
          <w:szCs w:val="24"/>
          <w:vertAlign w:val="superscript"/>
        </w:rPr>
        <w:t xml:space="preserve">2+ </w:t>
      </w:r>
      <w:r w:rsidRPr="003B7EE8">
        <w:rPr>
          <w:sz w:val="24"/>
          <w:szCs w:val="24"/>
        </w:rPr>
        <w:sym w:font="Symbol" w:char="00AE"/>
      </w:r>
      <w:r w:rsidRPr="003B7EE8">
        <w:rPr>
          <w:sz w:val="24"/>
          <w:szCs w:val="24"/>
        </w:rPr>
        <w:t xml:space="preserve"> Fe</w:t>
      </w:r>
      <w:r w:rsidRPr="003B7EE8">
        <w:rPr>
          <w:sz w:val="24"/>
          <w:szCs w:val="24"/>
          <w:vertAlign w:val="superscript"/>
        </w:rPr>
        <w:t>3+</w:t>
      </w:r>
      <w:r w:rsidRPr="003B7EE8">
        <w:rPr>
          <w:sz w:val="24"/>
          <w:szCs w:val="24"/>
        </w:rPr>
        <w:t xml:space="preserve"> </w:t>
      </w:r>
      <w:r w:rsidRPr="003B7EE8">
        <w:rPr>
          <w:sz w:val="24"/>
          <w:szCs w:val="24"/>
        </w:rPr>
        <w:sym w:font="Symbol" w:char="00AE"/>
      </w:r>
      <w:r w:rsidRPr="003B7EE8">
        <w:rPr>
          <w:sz w:val="24"/>
          <w:szCs w:val="24"/>
        </w:rPr>
        <w:t xml:space="preserve"> H</w:t>
      </w:r>
      <w:r w:rsidRPr="003B7EE8">
        <w:rPr>
          <w:sz w:val="24"/>
          <w:szCs w:val="24"/>
          <w:vertAlign w:val="superscript"/>
        </w:rPr>
        <w:t>+</w:t>
      </w:r>
      <w:r w:rsidRPr="003B7EE8">
        <w:rPr>
          <w:sz w:val="24"/>
          <w:szCs w:val="24"/>
        </w:rPr>
        <w:t xml:space="preserve"> </w:t>
      </w:r>
      <w:r w:rsidRPr="003B7EE8">
        <w:rPr>
          <w:sz w:val="24"/>
          <w:szCs w:val="24"/>
        </w:rPr>
        <w:sym w:font="Symbol" w:char="00AE"/>
      </w:r>
      <w:r w:rsidRPr="003B7EE8">
        <w:rPr>
          <w:sz w:val="24"/>
          <w:szCs w:val="24"/>
        </w:rPr>
        <w:t xml:space="preserve"> Na</w:t>
      </w:r>
      <w:r w:rsidRPr="003B7EE8">
        <w:rPr>
          <w:sz w:val="24"/>
          <w:szCs w:val="24"/>
          <w:vertAlign w:val="superscript"/>
        </w:rPr>
        <w:t>+</w:t>
      </w:r>
      <w:r w:rsidRPr="003B7EE8">
        <w:rPr>
          <w:sz w:val="24"/>
          <w:szCs w:val="24"/>
        </w:rPr>
        <w:t xml:space="preserve"> </w:t>
      </w:r>
      <w:r w:rsidRPr="003B7EE8">
        <w:rPr>
          <w:sz w:val="24"/>
          <w:szCs w:val="24"/>
        </w:rPr>
        <w:sym w:font="Symbol" w:char="00AE"/>
      </w:r>
      <w:r w:rsidRPr="003B7EE8">
        <w:rPr>
          <w:sz w:val="24"/>
          <w:szCs w:val="24"/>
        </w:rPr>
        <w:t xml:space="preserve"> H</w:t>
      </w:r>
      <w:r w:rsidRPr="003B7EE8">
        <w:rPr>
          <w:sz w:val="24"/>
          <w:szCs w:val="24"/>
          <w:vertAlign w:val="subscript"/>
        </w:rPr>
        <w:t>2</w:t>
      </w:r>
      <w:r w:rsidRPr="003B7EE8">
        <w:rPr>
          <w:sz w:val="24"/>
          <w:szCs w:val="24"/>
        </w:rPr>
        <w:t>O.</w:t>
      </w:r>
      <w:r w:rsidRPr="003B7EE8">
        <w:rPr>
          <w:sz w:val="24"/>
          <w:szCs w:val="24"/>
        </w:rPr>
        <w:tab/>
      </w:r>
      <w:r w:rsidRPr="003B7EE8">
        <w:rPr>
          <w:b/>
          <w:sz w:val="24"/>
          <w:szCs w:val="24"/>
        </w:rPr>
        <w:t>B.</w:t>
      </w:r>
      <w:r w:rsidRPr="003B7EE8">
        <w:rPr>
          <w:sz w:val="24"/>
          <w:szCs w:val="24"/>
        </w:rPr>
        <w:t xml:space="preserve"> Fe</w:t>
      </w:r>
      <w:r w:rsidRPr="003B7EE8">
        <w:rPr>
          <w:sz w:val="24"/>
          <w:szCs w:val="24"/>
          <w:vertAlign w:val="superscript"/>
        </w:rPr>
        <w:t>3+</w:t>
      </w:r>
      <w:r w:rsidRPr="003B7EE8">
        <w:rPr>
          <w:sz w:val="24"/>
          <w:szCs w:val="24"/>
        </w:rPr>
        <w:t xml:space="preserve"> </w:t>
      </w:r>
      <w:r w:rsidRPr="003B7EE8">
        <w:rPr>
          <w:sz w:val="24"/>
          <w:szCs w:val="24"/>
        </w:rPr>
        <w:sym w:font="Symbol" w:char="00AE"/>
      </w:r>
      <w:r w:rsidRPr="003B7EE8">
        <w:rPr>
          <w:sz w:val="24"/>
          <w:szCs w:val="24"/>
        </w:rPr>
        <w:t xml:space="preserve"> Cu</w:t>
      </w:r>
      <w:r w:rsidRPr="003B7EE8">
        <w:rPr>
          <w:sz w:val="24"/>
          <w:szCs w:val="24"/>
          <w:vertAlign w:val="superscript"/>
        </w:rPr>
        <w:t xml:space="preserve">2+ </w:t>
      </w:r>
      <w:r w:rsidRPr="003B7EE8">
        <w:rPr>
          <w:sz w:val="24"/>
          <w:szCs w:val="24"/>
        </w:rPr>
        <w:sym w:font="Symbol" w:char="00AE"/>
      </w:r>
      <w:r w:rsidRPr="003B7EE8">
        <w:rPr>
          <w:sz w:val="24"/>
          <w:szCs w:val="24"/>
        </w:rPr>
        <w:t xml:space="preserve"> H</w:t>
      </w:r>
      <w:r w:rsidRPr="003B7EE8">
        <w:rPr>
          <w:sz w:val="24"/>
          <w:szCs w:val="24"/>
          <w:vertAlign w:val="superscript"/>
        </w:rPr>
        <w:t>+</w:t>
      </w:r>
      <w:r w:rsidRPr="003B7EE8">
        <w:rPr>
          <w:sz w:val="24"/>
          <w:szCs w:val="24"/>
        </w:rPr>
        <w:t xml:space="preserve"> </w:t>
      </w:r>
      <w:r w:rsidRPr="003B7EE8">
        <w:rPr>
          <w:sz w:val="24"/>
          <w:szCs w:val="24"/>
        </w:rPr>
        <w:sym w:font="Symbol" w:char="00AE"/>
      </w:r>
      <w:r w:rsidRPr="003B7EE8">
        <w:rPr>
          <w:sz w:val="24"/>
          <w:szCs w:val="24"/>
        </w:rPr>
        <w:t xml:space="preserve"> Fe</w:t>
      </w:r>
      <w:r w:rsidRPr="003B7EE8">
        <w:rPr>
          <w:sz w:val="24"/>
          <w:szCs w:val="24"/>
          <w:vertAlign w:val="superscript"/>
        </w:rPr>
        <w:t>2+</w:t>
      </w:r>
      <w:r w:rsidRPr="003B7EE8">
        <w:rPr>
          <w:sz w:val="24"/>
          <w:szCs w:val="24"/>
        </w:rPr>
        <w:t xml:space="preserve"> </w:t>
      </w:r>
      <w:r w:rsidRPr="003B7EE8">
        <w:rPr>
          <w:sz w:val="24"/>
          <w:szCs w:val="24"/>
        </w:rPr>
        <w:sym w:font="Symbol" w:char="00AE"/>
      </w:r>
      <w:r w:rsidRPr="003B7EE8">
        <w:rPr>
          <w:sz w:val="24"/>
          <w:szCs w:val="24"/>
        </w:rPr>
        <w:t xml:space="preserve"> H</w:t>
      </w:r>
      <w:r w:rsidRPr="003B7EE8">
        <w:rPr>
          <w:sz w:val="24"/>
          <w:szCs w:val="24"/>
          <w:vertAlign w:val="subscript"/>
        </w:rPr>
        <w:t>2</w:t>
      </w:r>
      <w:r w:rsidRPr="003B7EE8">
        <w:rPr>
          <w:sz w:val="24"/>
          <w:szCs w:val="24"/>
        </w:rPr>
        <w:t>O.</w:t>
      </w:r>
    </w:p>
    <w:p w:rsidR="004C6E6B" w:rsidRPr="003B7EE8" w:rsidRDefault="004C6E6B" w:rsidP="004C6E6B">
      <w:pPr>
        <w:pStyle w:val="BodyText2"/>
        <w:tabs>
          <w:tab w:val="left" w:pos="270"/>
          <w:tab w:val="left" w:pos="2880"/>
          <w:tab w:val="left" w:pos="5310"/>
          <w:tab w:val="left" w:pos="7830"/>
        </w:tabs>
        <w:spacing w:line="252" w:lineRule="auto"/>
        <w:rPr>
          <w:sz w:val="24"/>
          <w:szCs w:val="24"/>
        </w:rPr>
      </w:pPr>
      <w:r w:rsidRPr="003B7EE8">
        <w:rPr>
          <w:sz w:val="24"/>
          <w:szCs w:val="24"/>
        </w:rPr>
        <w:tab/>
      </w:r>
      <w:r w:rsidRPr="003B7EE8">
        <w:rPr>
          <w:b/>
          <w:sz w:val="24"/>
          <w:szCs w:val="24"/>
        </w:rPr>
        <w:t>C.</w:t>
      </w:r>
      <w:r w:rsidRPr="003B7EE8">
        <w:rPr>
          <w:sz w:val="24"/>
          <w:szCs w:val="24"/>
        </w:rPr>
        <w:t xml:space="preserve"> Fe</w:t>
      </w:r>
      <w:r w:rsidRPr="003B7EE8">
        <w:rPr>
          <w:sz w:val="24"/>
          <w:szCs w:val="24"/>
          <w:vertAlign w:val="superscript"/>
        </w:rPr>
        <w:t>3+</w:t>
      </w:r>
      <w:r w:rsidRPr="003B7EE8">
        <w:rPr>
          <w:sz w:val="24"/>
          <w:szCs w:val="24"/>
        </w:rPr>
        <w:t xml:space="preserve"> </w:t>
      </w:r>
      <w:r w:rsidRPr="003B7EE8">
        <w:rPr>
          <w:sz w:val="24"/>
          <w:szCs w:val="24"/>
        </w:rPr>
        <w:sym w:font="Symbol" w:char="00AE"/>
      </w:r>
      <w:r w:rsidRPr="003B7EE8">
        <w:rPr>
          <w:sz w:val="24"/>
          <w:szCs w:val="24"/>
        </w:rPr>
        <w:t xml:space="preserve"> Cu</w:t>
      </w:r>
      <w:r w:rsidRPr="003B7EE8">
        <w:rPr>
          <w:sz w:val="24"/>
          <w:szCs w:val="24"/>
          <w:vertAlign w:val="superscript"/>
        </w:rPr>
        <w:t xml:space="preserve">2+ </w:t>
      </w:r>
      <w:r w:rsidRPr="003B7EE8">
        <w:rPr>
          <w:sz w:val="24"/>
          <w:szCs w:val="24"/>
        </w:rPr>
        <w:sym w:font="Symbol" w:char="00AE"/>
      </w:r>
      <w:r w:rsidRPr="003B7EE8">
        <w:rPr>
          <w:sz w:val="24"/>
          <w:szCs w:val="24"/>
        </w:rPr>
        <w:t xml:space="preserve"> H</w:t>
      </w:r>
      <w:r w:rsidRPr="003B7EE8">
        <w:rPr>
          <w:sz w:val="24"/>
          <w:szCs w:val="24"/>
          <w:vertAlign w:val="superscript"/>
        </w:rPr>
        <w:t>+</w:t>
      </w:r>
      <w:r w:rsidRPr="003B7EE8">
        <w:rPr>
          <w:sz w:val="24"/>
          <w:szCs w:val="24"/>
        </w:rPr>
        <w:t xml:space="preserve"> </w:t>
      </w:r>
      <w:r w:rsidRPr="003B7EE8">
        <w:rPr>
          <w:sz w:val="24"/>
          <w:szCs w:val="24"/>
        </w:rPr>
        <w:sym w:font="Symbol" w:char="00AE"/>
      </w:r>
      <w:r w:rsidRPr="003B7EE8">
        <w:rPr>
          <w:sz w:val="24"/>
          <w:szCs w:val="24"/>
        </w:rPr>
        <w:t xml:space="preserve"> Na</w:t>
      </w:r>
      <w:r w:rsidRPr="003B7EE8">
        <w:rPr>
          <w:sz w:val="24"/>
          <w:szCs w:val="24"/>
          <w:vertAlign w:val="superscript"/>
        </w:rPr>
        <w:t>+</w:t>
      </w:r>
      <w:r w:rsidRPr="003B7EE8">
        <w:rPr>
          <w:sz w:val="24"/>
          <w:szCs w:val="24"/>
        </w:rPr>
        <w:t xml:space="preserve"> </w:t>
      </w:r>
      <w:r w:rsidRPr="003B7EE8">
        <w:rPr>
          <w:sz w:val="24"/>
          <w:szCs w:val="24"/>
        </w:rPr>
        <w:sym w:font="Symbol" w:char="00AE"/>
      </w:r>
      <w:r w:rsidRPr="003B7EE8">
        <w:rPr>
          <w:sz w:val="24"/>
          <w:szCs w:val="24"/>
        </w:rPr>
        <w:t xml:space="preserve"> H</w:t>
      </w:r>
      <w:r w:rsidRPr="003B7EE8">
        <w:rPr>
          <w:sz w:val="24"/>
          <w:szCs w:val="24"/>
          <w:vertAlign w:val="subscript"/>
        </w:rPr>
        <w:t>2</w:t>
      </w:r>
      <w:r w:rsidRPr="003B7EE8">
        <w:rPr>
          <w:sz w:val="24"/>
          <w:szCs w:val="24"/>
        </w:rPr>
        <w:t>O.</w:t>
      </w:r>
      <w:r w:rsidRPr="003B7EE8">
        <w:rPr>
          <w:sz w:val="24"/>
          <w:szCs w:val="24"/>
        </w:rPr>
        <w:tab/>
      </w:r>
      <w:r w:rsidRPr="003B7EE8">
        <w:rPr>
          <w:b/>
          <w:sz w:val="24"/>
          <w:szCs w:val="24"/>
        </w:rPr>
        <w:t>D.</w:t>
      </w:r>
      <w:r w:rsidRPr="003B7EE8">
        <w:rPr>
          <w:sz w:val="24"/>
          <w:szCs w:val="24"/>
        </w:rPr>
        <w:t xml:space="preserve"> Cu</w:t>
      </w:r>
      <w:r w:rsidRPr="003B7EE8">
        <w:rPr>
          <w:sz w:val="24"/>
          <w:szCs w:val="24"/>
          <w:vertAlign w:val="superscript"/>
        </w:rPr>
        <w:t xml:space="preserve">2+ </w:t>
      </w:r>
      <w:r w:rsidRPr="003B7EE8">
        <w:rPr>
          <w:sz w:val="24"/>
          <w:szCs w:val="24"/>
        </w:rPr>
        <w:sym w:font="Symbol" w:char="00AE"/>
      </w:r>
      <w:r w:rsidRPr="003B7EE8">
        <w:rPr>
          <w:sz w:val="24"/>
          <w:szCs w:val="24"/>
        </w:rPr>
        <w:t xml:space="preserve"> Fe</w:t>
      </w:r>
      <w:r w:rsidRPr="003B7EE8">
        <w:rPr>
          <w:sz w:val="24"/>
          <w:szCs w:val="24"/>
          <w:vertAlign w:val="superscript"/>
        </w:rPr>
        <w:t>3+</w:t>
      </w:r>
      <w:r w:rsidRPr="003B7EE8">
        <w:rPr>
          <w:sz w:val="24"/>
          <w:szCs w:val="24"/>
        </w:rPr>
        <w:t xml:space="preserve"> </w:t>
      </w:r>
      <w:r w:rsidRPr="003B7EE8">
        <w:rPr>
          <w:sz w:val="24"/>
          <w:szCs w:val="24"/>
        </w:rPr>
        <w:sym w:font="Symbol" w:char="00AE"/>
      </w:r>
      <w:r w:rsidRPr="003B7EE8">
        <w:rPr>
          <w:sz w:val="24"/>
          <w:szCs w:val="24"/>
        </w:rPr>
        <w:t xml:space="preserve"> Fe</w:t>
      </w:r>
      <w:r w:rsidRPr="003B7EE8">
        <w:rPr>
          <w:sz w:val="24"/>
          <w:szCs w:val="24"/>
          <w:vertAlign w:val="superscript"/>
        </w:rPr>
        <w:t>2+</w:t>
      </w:r>
      <w:r w:rsidRPr="003B7EE8">
        <w:rPr>
          <w:sz w:val="24"/>
          <w:szCs w:val="24"/>
        </w:rPr>
        <w:t xml:space="preserve"> </w:t>
      </w:r>
      <w:r w:rsidRPr="003B7EE8">
        <w:rPr>
          <w:sz w:val="24"/>
          <w:szCs w:val="24"/>
        </w:rPr>
        <w:sym w:font="Symbol" w:char="00AE"/>
      </w:r>
      <w:r w:rsidRPr="003B7EE8">
        <w:rPr>
          <w:sz w:val="24"/>
          <w:szCs w:val="24"/>
        </w:rPr>
        <w:t xml:space="preserve"> H</w:t>
      </w:r>
      <w:r w:rsidRPr="003B7EE8">
        <w:rPr>
          <w:sz w:val="24"/>
          <w:szCs w:val="24"/>
          <w:vertAlign w:val="superscript"/>
        </w:rPr>
        <w:t>+</w:t>
      </w:r>
      <w:r w:rsidRPr="003B7EE8">
        <w:rPr>
          <w:sz w:val="24"/>
          <w:szCs w:val="24"/>
        </w:rPr>
        <w:t xml:space="preserve"> </w:t>
      </w:r>
      <w:r w:rsidRPr="003B7EE8">
        <w:rPr>
          <w:sz w:val="24"/>
          <w:szCs w:val="24"/>
        </w:rPr>
        <w:sym w:font="Symbol" w:char="00AE"/>
      </w:r>
      <w:r w:rsidRPr="003B7EE8">
        <w:rPr>
          <w:sz w:val="24"/>
          <w:szCs w:val="24"/>
        </w:rPr>
        <w:t xml:space="preserve"> H</w:t>
      </w:r>
      <w:r w:rsidRPr="003B7EE8">
        <w:rPr>
          <w:sz w:val="24"/>
          <w:szCs w:val="24"/>
          <w:vertAlign w:val="subscript"/>
        </w:rPr>
        <w:t>2</w:t>
      </w:r>
      <w:r w:rsidRPr="003B7EE8">
        <w:rPr>
          <w:sz w:val="24"/>
          <w:szCs w:val="24"/>
        </w:rPr>
        <w:t>O.</w:t>
      </w:r>
    </w:p>
    <w:p w:rsidR="004C6E6B" w:rsidRPr="003B7EE8" w:rsidRDefault="004C6E6B" w:rsidP="004C6E6B">
      <w:pPr>
        <w:pStyle w:val="BodyText2"/>
        <w:tabs>
          <w:tab w:val="left" w:pos="270"/>
          <w:tab w:val="left" w:pos="2880"/>
          <w:tab w:val="left" w:pos="5310"/>
          <w:tab w:val="left" w:pos="7830"/>
        </w:tabs>
        <w:spacing w:line="252" w:lineRule="auto"/>
        <w:rPr>
          <w:sz w:val="24"/>
          <w:szCs w:val="24"/>
        </w:rPr>
      </w:pPr>
      <w:r w:rsidRPr="003B7EE8">
        <w:rPr>
          <w:b/>
          <w:iCs/>
          <w:sz w:val="24"/>
          <w:szCs w:val="24"/>
        </w:rPr>
        <w:t xml:space="preserve">Câu </w:t>
      </w:r>
      <w:r w:rsidR="00A75913" w:rsidRPr="003B7EE8">
        <w:rPr>
          <w:b/>
          <w:iCs/>
          <w:sz w:val="24"/>
          <w:szCs w:val="24"/>
        </w:rPr>
        <w:t>69</w:t>
      </w:r>
      <w:r w:rsidRPr="003B7EE8">
        <w:rPr>
          <w:b/>
          <w:sz w:val="24"/>
          <w:szCs w:val="24"/>
        </w:rPr>
        <w:t>:</w:t>
      </w:r>
      <w:r w:rsidRPr="003B7EE8">
        <w:rPr>
          <w:sz w:val="24"/>
          <w:szCs w:val="24"/>
        </w:rPr>
        <w:t xml:space="preserve"> </w:t>
      </w:r>
      <w:r w:rsidRPr="003B7EE8">
        <w:rPr>
          <w:sz w:val="24"/>
          <w:szCs w:val="24"/>
          <w:lang w:val="pt-BR"/>
        </w:rPr>
        <w:t>Một dung dịch X chứa đồng thời NaNO</w:t>
      </w:r>
      <w:r w:rsidRPr="003B7EE8">
        <w:rPr>
          <w:sz w:val="24"/>
          <w:szCs w:val="24"/>
          <w:vertAlign w:val="subscript"/>
          <w:lang w:val="pt-BR"/>
        </w:rPr>
        <w:t>3</w:t>
      </w:r>
      <w:r w:rsidRPr="003B7EE8">
        <w:rPr>
          <w:sz w:val="24"/>
          <w:szCs w:val="24"/>
          <w:lang w:val="pt-BR"/>
        </w:rPr>
        <w:t>, Cu(NO</w:t>
      </w:r>
      <w:r w:rsidRPr="003B7EE8">
        <w:rPr>
          <w:sz w:val="24"/>
          <w:szCs w:val="24"/>
          <w:vertAlign w:val="subscript"/>
          <w:lang w:val="pt-BR"/>
        </w:rPr>
        <w:t>3</w:t>
      </w:r>
      <w:r w:rsidRPr="003B7EE8">
        <w:rPr>
          <w:sz w:val="24"/>
          <w:szCs w:val="24"/>
          <w:lang w:val="pt-BR"/>
        </w:rPr>
        <w:t>)</w:t>
      </w:r>
      <w:r w:rsidRPr="003B7EE8">
        <w:rPr>
          <w:sz w:val="24"/>
          <w:szCs w:val="24"/>
          <w:vertAlign w:val="subscript"/>
          <w:lang w:val="pt-BR"/>
        </w:rPr>
        <w:t>2</w:t>
      </w:r>
      <w:r w:rsidRPr="003B7EE8">
        <w:rPr>
          <w:sz w:val="24"/>
          <w:szCs w:val="24"/>
          <w:lang w:val="pt-BR"/>
        </w:rPr>
        <w:t>, Fe(NO</w:t>
      </w:r>
      <w:r w:rsidRPr="003B7EE8">
        <w:rPr>
          <w:sz w:val="24"/>
          <w:szCs w:val="24"/>
          <w:vertAlign w:val="subscript"/>
          <w:lang w:val="pt-BR"/>
        </w:rPr>
        <w:t>3</w:t>
      </w:r>
      <w:r w:rsidRPr="003B7EE8">
        <w:rPr>
          <w:sz w:val="24"/>
          <w:szCs w:val="24"/>
          <w:lang w:val="pt-BR"/>
        </w:rPr>
        <w:t>)</w:t>
      </w:r>
      <w:r w:rsidRPr="003B7EE8">
        <w:rPr>
          <w:sz w:val="24"/>
          <w:szCs w:val="24"/>
          <w:vertAlign w:val="subscript"/>
          <w:lang w:val="pt-BR"/>
        </w:rPr>
        <w:t>3</w:t>
      </w:r>
      <w:r w:rsidRPr="003B7EE8">
        <w:rPr>
          <w:sz w:val="24"/>
          <w:szCs w:val="24"/>
          <w:lang w:val="pt-BR"/>
        </w:rPr>
        <w:t>, Zn(NO</w:t>
      </w:r>
      <w:r w:rsidRPr="003B7EE8">
        <w:rPr>
          <w:sz w:val="24"/>
          <w:szCs w:val="24"/>
          <w:vertAlign w:val="subscript"/>
          <w:lang w:val="pt-BR"/>
        </w:rPr>
        <w:t>3</w:t>
      </w:r>
      <w:r w:rsidRPr="003B7EE8">
        <w:rPr>
          <w:sz w:val="24"/>
          <w:szCs w:val="24"/>
          <w:lang w:val="pt-BR"/>
        </w:rPr>
        <w:t>)</w:t>
      </w:r>
      <w:r w:rsidRPr="003B7EE8">
        <w:rPr>
          <w:sz w:val="24"/>
          <w:szCs w:val="24"/>
          <w:vertAlign w:val="subscript"/>
          <w:lang w:val="pt-BR"/>
        </w:rPr>
        <w:t>2</w:t>
      </w:r>
      <w:r w:rsidRPr="003B7EE8">
        <w:rPr>
          <w:sz w:val="24"/>
          <w:szCs w:val="24"/>
          <w:lang w:val="pt-BR"/>
        </w:rPr>
        <w:t>, AgNO</w:t>
      </w:r>
      <w:r w:rsidRPr="003B7EE8">
        <w:rPr>
          <w:sz w:val="24"/>
          <w:szCs w:val="24"/>
          <w:vertAlign w:val="subscript"/>
          <w:lang w:val="pt-BR"/>
        </w:rPr>
        <w:t>3</w:t>
      </w:r>
      <w:r w:rsidRPr="003B7EE8">
        <w:rPr>
          <w:sz w:val="24"/>
          <w:szCs w:val="24"/>
          <w:lang w:val="pt-BR"/>
        </w:rPr>
        <w:t xml:space="preserve">. </w:t>
      </w:r>
      <w:r w:rsidRPr="003B7EE8">
        <w:rPr>
          <w:sz w:val="24"/>
          <w:szCs w:val="24"/>
        </w:rPr>
        <w:t>Thứ tự các kim loại thoát ra ở catot khi điện phân dung dịch trên là :</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de-DE"/>
        </w:rPr>
      </w:pPr>
      <w:r w:rsidRPr="003B7EE8">
        <w:rPr>
          <w:rFonts w:ascii="Times New Roman" w:hAnsi="Times New Roman"/>
          <w:sz w:val="24"/>
          <w:szCs w:val="24"/>
          <w:lang w:val="pl-PL"/>
        </w:rPr>
        <w:t xml:space="preserve">    </w:t>
      </w:r>
      <w:r w:rsidRPr="003B7EE8">
        <w:rPr>
          <w:rFonts w:ascii="Times New Roman" w:hAnsi="Times New Roman"/>
          <w:sz w:val="24"/>
          <w:szCs w:val="24"/>
          <w:lang w:val="pl-PL"/>
        </w:rPr>
        <w:tab/>
      </w:r>
      <w:r w:rsidRPr="003B7EE8">
        <w:rPr>
          <w:rFonts w:ascii="Times New Roman" w:hAnsi="Times New Roman"/>
          <w:b/>
          <w:sz w:val="24"/>
          <w:szCs w:val="24"/>
          <w:lang w:val="pl-PL"/>
        </w:rPr>
        <w:t>A.</w:t>
      </w:r>
      <w:r w:rsidRPr="003B7EE8">
        <w:rPr>
          <w:rFonts w:ascii="Times New Roman" w:hAnsi="Times New Roman"/>
          <w:sz w:val="24"/>
          <w:szCs w:val="24"/>
          <w:lang w:val="pl-PL"/>
        </w:rPr>
        <w:t xml:space="preserve"> Ag, Fe, Cu, Zn, Na.                                  </w:t>
      </w:r>
      <w:r w:rsidRPr="003B7EE8">
        <w:rPr>
          <w:rFonts w:ascii="Times New Roman" w:hAnsi="Times New Roman"/>
          <w:sz w:val="24"/>
          <w:szCs w:val="24"/>
          <w:lang w:val="pl-PL"/>
        </w:rPr>
        <w:tab/>
      </w:r>
      <w:r w:rsidRPr="003B7EE8">
        <w:rPr>
          <w:rFonts w:ascii="Times New Roman" w:hAnsi="Times New Roman"/>
          <w:b/>
          <w:sz w:val="24"/>
          <w:szCs w:val="24"/>
          <w:lang w:val="de-DE"/>
        </w:rPr>
        <w:t>B.</w:t>
      </w:r>
      <w:r w:rsidRPr="003B7EE8">
        <w:rPr>
          <w:rFonts w:ascii="Times New Roman" w:hAnsi="Times New Roman"/>
          <w:sz w:val="24"/>
          <w:szCs w:val="24"/>
          <w:lang w:val="de-DE"/>
        </w:rPr>
        <w:t xml:space="preserve"> Ag, Cu, Fe, Zn.               </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b/>
          <w:sz w:val="24"/>
          <w:szCs w:val="24"/>
        </w:rPr>
      </w:pPr>
      <w:r w:rsidRPr="003B7EE8">
        <w:rPr>
          <w:rFonts w:ascii="Times New Roman" w:hAnsi="Times New Roman"/>
          <w:sz w:val="24"/>
          <w:szCs w:val="24"/>
          <w:lang w:val="pl-PL"/>
        </w:rPr>
        <w:t xml:space="preserve">    </w:t>
      </w:r>
      <w:r w:rsidRPr="003B7EE8">
        <w:rPr>
          <w:rFonts w:ascii="Times New Roman" w:hAnsi="Times New Roman"/>
          <w:sz w:val="24"/>
          <w:szCs w:val="24"/>
          <w:lang w:val="pl-PL"/>
        </w:rPr>
        <w:tab/>
      </w:r>
      <w:r w:rsidRPr="003B7EE8">
        <w:rPr>
          <w:rFonts w:ascii="Times New Roman" w:hAnsi="Times New Roman"/>
          <w:b/>
          <w:sz w:val="24"/>
          <w:szCs w:val="24"/>
          <w:lang w:val="de-DE"/>
        </w:rPr>
        <w:t>C.</w:t>
      </w:r>
      <w:r w:rsidRPr="003B7EE8">
        <w:rPr>
          <w:rFonts w:ascii="Times New Roman" w:hAnsi="Times New Roman"/>
          <w:sz w:val="24"/>
          <w:szCs w:val="24"/>
          <w:lang w:val="de-DE"/>
        </w:rPr>
        <w:t xml:space="preserve"> Ag, Cu, Fe.                                        </w:t>
      </w:r>
      <w:r w:rsidRPr="003B7EE8">
        <w:rPr>
          <w:rFonts w:ascii="Times New Roman" w:hAnsi="Times New Roman"/>
          <w:sz w:val="24"/>
          <w:szCs w:val="24"/>
          <w:lang w:val="de-DE"/>
        </w:rPr>
        <w:tab/>
      </w:r>
      <w:r w:rsidRPr="003B7EE8">
        <w:rPr>
          <w:rFonts w:ascii="Times New Roman" w:hAnsi="Times New Roman"/>
          <w:b/>
          <w:sz w:val="24"/>
          <w:szCs w:val="24"/>
          <w:lang w:val="pl-PL"/>
        </w:rPr>
        <w:t>D.</w:t>
      </w:r>
      <w:r w:rsidRPr="003B7EE8">
        <w:rPr>
          <w:rFonts w:ascii="Times New Roman" w:hAnsi="Times New Roman"/>
          <w:sz w:val="24"/>
          <w:szCs w:val="24"/>
          <w:lang w:val="pl-PL"/>
        </w:rPr>
        <w:t xml:space="preserve"> Ag, Cu, Fe, Zn, Na.</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es-MX"/>
        </w:rPr>
      </w:pPr>
      <w:r w:rsidRPr="003B7EE8">
        <w:rPr>
          <w:rFonts w:ascii="Times New Roman" w:hAnsi="Times New Roman"/>
          <w:b/>
          <w:sz w:val="24"/>
          <w:szCs w:val="24"/>
        </w:rPr>
        <w:t xml:space="preserve">Câu </w:t>
      </w:r>
      <w:r w:rsidR="00A75913" w:rsidRPr="003B7EE8">
        <w:rPr>
          <w:rFonts w:ascii="Times New Roman" w:hAnsi="Times New Roman"/>
          <w:b/>
          <w:sz w:val="24"/>
          <w:szCs w:val="24"/>
        </w:rPr>
        <w:t>70</w:t>
      </w:r>
      <w:r w:rsidRPr="003B7EE8">
        <w:rPr>
          <w:rFonts w:ascii="Times New Roman" w:hAnsi="Times New Roman"/>
          <w:b/>
          <w:sz w:val="24"/>
          <w:szCs w:val="24"/>
        </w:rPr>
        <w:t xml:space="preserve">: </w:t>
      </w:r>
      <w:r w:rsidRPr="003B7EE8">
        <w:rPr>
          <w:rFonts w:ascii="Times New Roman" w:hAnsi="Times New Roman"/>
          <w:sz w:val="24"/>
          <w:szCs w:val="24"/>
          <w:lang w:val="es-MX"/>
        </w:rPr>
        <w:t>Cho các ion : Na</w:t>
      </w:r>
      <w:r w:rsidRPr="003B7EE8">
        <w:rPr>
          <w:rFonts w:ascii="Times New Roman" w:hAnsi="Times New Roman"/>
          <w:sz w:val="24"/>
          <w:szCs w:val="24"/>
          <w:vertAlign w:val="superscript"/>
          <w:lang w:val="es-MX"/>
        </w:rPr>
        <w:t>+</w:t>
      </w:r>
      <w:r w:rsidRPr="003B7EE8">
        <w:rPr>
          <w:rFonts w:ascii="Times New Roman" w:hAnsi="Times New Roman"/>
          <w:sz w:val="24"/>
          <w:szCs w:val="24"/>
          <w:lang w:val="es-MX"/>
        </w:rPr>
        <w:t>, Al</w:t>
      </w:r>
      <w:r w:rsidRPr="003B7EE8">
        <w:rPr>
          <w:rFonts w:ascii="Times New Roman" w:hAnsi="Times New Roman"/>
          <w:sz w:val="24"/>
          <w:szCs w:val="24"/>
          <w:vertAlign w:val="superscript"/>
          <w:lang w:val="es-MX"/>
        </w:rPr>
        <w:t>3+</w:t>
      </w:r>
      <w:r w:rsidRPr="003B7EE8">
        <w:rPr>
          <w:rFonts w:ascii="Times New Roman" w:hAnsi="Times New Roman"/>
          <w:sz w:val="24"/>
          <w:szCs w:val="24"/>
          <w:lang w:val="es-MX"/>
        </w:rPr>
        <w:t>, Ca</w:t>
      </w:r>
      <w:r w:rsidRPr="003B7EE8">
        <w:rPr>
          <w:rFonts w:ascii="Times New Roman" w:hAnsi="Times New Roman"/>
          <w:sz w:val="24"/>
          <w:szCs w:val="24"/>
          <w:vertAlign w:val="superscript"/>
          <w:lang w:val="es-MX"/>
        </w:rPr>
        <w:t>2+</w:t>
      </w:r>
      <w:r w:rsidRPr="003B7EE8">
        <w:rPr>
          <w:rFonts w:ascii="Times New Roman" w:hAnsi="Times New Roman"/>
          <w:sz w:val="24"/>
          <w:szCs w:val="24"/>
          <w:lang w:val="es-MX"/>
        </w:rPr>
        <w:t>, Cl</w:t>
      </w:r>
      <w:r w:rsidRPr="003B7EE8">
        <w:rPr>
          <w:rFonts w:ascii="Times New Roman" w:hAnsi="Times New Roman"/>
          <w:sz w:val="24"/>
          <w:szCs w:val="24"/>
          <w:vertAlign w:val="superscript"/>
          <w:lang w:val="es-MX"/>
        </w:rPr>
        <w:t>-</w:t>
      </w:r>
      <w:r w:rsidRPr="003B7EE8">
        <w:rPr>
          <w:rFonts w:ascii="Times New Roman" w:hAnsi="Times New Roman"/>
          <w:sz w:val="24"/>
          <w:szCs w:val="24"/>
          <w:lang w:val="es-MX"/>
        </w:rPr>
        <w:t>, SO</w:t>
      </w:r>
      <w:r w:rsidRPr="003B7EE8">
        <w:rPr>
          <w:rFonts w:ascii="Times New Roman" w:hAnsi="Times New Roman"/>
          <w:sz w:val="24"/>
          <w:szCs w:val="24"/>
          <w:vertAlign w:val="subscript"/>
          <w:lang w:val="es-MX"/>
        </w:rPr>
        <w:t>4</w:t>
      </w:r>
      <w:r w:rsidRPr="003B7EE8">
        <w:rPr>
          <w:rFonts w:ascii="Times New Roman" w:hAnsi="Times New Roman"/>
          <w:sz w:val="24"/>
          <w:szCs w:val="24"/>
          <w:vertAlign w:val="superscript"/>
          <w:lang w:val="es-MX"/>
        </w:rPr>
        <w:t>2-</w:t>
      </w:r>
      <w:r w:rsidRPr="003B7EE8">
        <w:rPr>
          <w:rFonts w:ascii="Times New Roman" w:hAnsi="Times New Roman"/>
          <w:sz w:val="24"/>
          <w:szCs w:val="24"/>
          <w:lang w:val="es-MX"/>
        </w:rPr>
        <w:t>, NO</w:t>
      </w:r>
      <w:r w:rsidRPr="003B7EE8">
        <w:rPr>
          <w:rFonts w:ascii="Times New Roman" w:hAnsi="Times New Roman"/>
          <w:sz w:val="24"/>
          <w:szCs w:val="24"/>
          <w:vertAlign w:val="subscript"/>
          <w:lang w:val="es-MX"/>
        </w:rPr>
        <w:t>3</w:t>
      </w:r>
      <w:r w:rsidRPr="003B7EE8">
        <w:rPr>
          <w:rFonts w:ascii="Times New Roman" w:hAnsi="Times New Roman"/>
          <w:sz w:val="24"/>
          <w:szCs w:val="24"/>
          <w:vertAlign w:val="superscript"/>
          <w:lang w:val="es-MX"/>
        </w:rPr>
        <w:t>-</w:t>
      </w:r>
      <w:r w:rsidRPr="003B7EE8">
        <w:rPr>
          <w:rFonts w:ascii="Times New Roman" w:hAnsi="Times New Roman"/>
          <w:sz w:val="24"/>
          <w:szCs w:val="24"/>
          <w:lang w:val="es-MX"/>
        </w:rPr>
        <w:t xml:space="preserve">. Các ion </w:t>
      </w:r>
      <w:r w:rsidRPr="003B7EE8">
        <w:rPr>
          <w:rFonts w:ascii="Times New Roman" w:hAnsi="Times New Roman"/>
          <w:b/>
          <w:sz w:val="24"/>
          <w:szCs w:val="24"/>
          <w:lang w:val="es-MX"/>
        </w:rPr>
        <w:t>không</w:t>
      </w:r>
      <w:r w:rsidRPr="003B7EE8">
        <w:rPr>
          <w:rFonts w:ascii="Times New Roman" w:hAnsi="Times New Roman"/>
          <w:sz w:val="24"/>
          <w:szCs w:val="24"/>
          <w:lang w:val="es-MX"/>
        </w:rPr>
        <w:t xml:space="preserve"> bị điện phân khi ở trạng thái dung dịch là :</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lang w:val="es-MX"/>
        </w:rPr>
      </w:pPr>
      <w:r w:rsidRPr="003B7EE8">
        <w:rPr>
          <w:rFonts w:ascii="Times New Roman" w:hAnsi="Times New Roman"/>
          <w:b/>
          <w:sz w:val="24"/>
          <w:szCs w:val="24"/>
          <w:lang w:val="es-MX"/>
        </w:rPr>
        <w:tab/>
      </w:r>
      <w:r w:rsidR="004C6E6B" w:rsidRPr="003B7EE8">
        <w:rPr>
          <w:rFonts w:ascii="Times New Roman" w:hAnsi="Times New Roman"/>
          <w:b/>
          <w:sz w:val="24"/>
          <w:szCs w:val="24"/>
          <w:lang w:val="es-MX"/>
        </w:rPr>
        <w:t>A.</w:t>
      </w:r>
      <w:r w:rsidR="004C6E6B" w:rsidRPr="003B7EE8">
        <w:rPr>
          <w:rFonts w:ascii="Times New Roman" w:hAnsi="Times New Roman"/>
          <w:sz w:val="24"/>
          <w:szCs w:val="24"/>
          <w:lang w:val="es-MX"/>
        </w:rPr>
        <w:t xml:space="preserve"> Na</w:t>
      </w:r>
      <w:r w:rsidR="004C6E6B" w:rsidRPr="003B7EE8">
        <w:rPr>
          <w:rFonts w:ascii="Times New Roman" w:hAnsi="Times New Roman"/>
          <w:sz w:val="24"/>
          <w:szCs w:val="24"/>
          <w:vertAlign w:val="superscript"/>
          <w:lang w:val="es-MX"/>
        </w:rPr>
        <w:t>+</w:t>
      </w:r>
      <w:r w:rsidR="004C6E6B" w:rsidRPr="003B7EE8">
        <w:rPr>
          <w:rFonts w:ascii="Times New Roman" w:hAnsi="Times New Roman"/>
          <w:sz w:val="24"/>
          <w:szCs w:val="24"/>
          <w:lang w:val="es-MX"/>
        </w:rPr>
        <w:t>, Al</w:t>
      </w:r>
      <w:r w:rsidR="004C6E6B" w:rsidRPr="003B7EE8">
        <w:rPr>
          <w:rFonts w:ascii="Times New Roman" w:hAnsi="Times New Roman"/>
          <w:sz w:val="24"/>
          <w:szCs w:val="24"/>
          <w:vertAlign w:val="superscript"/>
          <w:lang w:val="es-MX"/>
        </w:rPr>
        <w:t>3+</w:t>
      </w:r>
      <w:r w:rsidR="004C6E6B" w:rsidRPr="003B7EE8">
        <w:rPr>
          <w:rFonts w:ascii="Times New Roman" w:hAnsi="Times New Roman"/>
          <w:sz w:val="24"/>
          <w:szCs w:val="24"/>
          <w:lang w:val="es-MX"/>
        </w:rPr>
        <w:t>, SO</w:t>
      </w:r>
      <w:r w:rsidR="004C6E6B" w:rsidRPr="003B7EE8">
        <w:rPr>
          <w:rFonts w:ascii="Times New Roman" w:hAnsi="Times New Roman"/>
          <w:sz w:val="24"/>
          <w:szCs w:val="24"/>
          <w:vertAlign w:val="subscript"/>
          <w:lang w:val="es-MX"/>
        </w:rPr>
        <w:t>4</w:t>
      </w:r>
      <w:r w:rsidR="004C6E6B" w:rsidRPr="003B7EE8">
        <w:rPr>
          <w:rFonts w:ascii="Times New Roman" w:hAnsi="Times New Roman"/>
          <w:sz w:val="24"/>
          <w:szCs w:val="24"/>
          <w:vertAlign w:val="superscript"/>
          <w:lang w:val="es-MX"/>
        </w:rPr>
        <w:t>2-</w:t>
      </w:r>
      <w:r w:rsidR="004C6E6B" w:rsidRPr="003B7EE8">
        <w:rPr>
          <w:rFonts w:ascii="Times New Roman" w:hAnsi="Times New Roman"/>
          <w:sz w:val="24"/>
          <w:szCs w:val="24"/>
          <w:lang w:val="es-MX"/>
        </w:rPr>
        <w:t xml:space="preserve"> , Ca</w:t>
      </w:r>
      <w:r w:rsidR="004C6E6B" w:rsidRPr="003B7EE8">
        <w:rPr>
          <w:rFonts w:ascii="Times New Roman" w:hAnsi="Times New Roman"/>
          <w:sz w:val="24"/>
          <w:szCs w:val="24"/>
          <w:vertAlign w:val="superscript"/>
          <w:lang w:val="es-MX"/>
        </w:rPr>
        <w:t>2+</w:t>
      </w:r>
      <w:r w:rsidR="004C6E6B" w:rsidRPr="003B7EE8">
        <w:rPr>
          <w:rFonts w:ascii="Times New Roman" w:hAnsi="Times New Roman"/>
          <w:sz w:val="24"/>
          <w:szCs w:val="24"/>
          <w:lang w:val="es-MX"/>
        </w:rPr>
        <w:t>, NO</w:t>
      </w:r>
      <w:r w:rsidR="004C6E6B" w:rsidRPr="003B7EE8">
        <w:rPr>
          <w:rFonts w:ascii="Times New Roman" w:hAnsi="Times New Roman"/>
          <w:sz w:val="24"/>
          <w:szCs w:val="24"/>
          <w:vertAlign w:val="subscript"/>
          <w:lang w:val="es-MX"/>
        </w:rPr>
        <w:t>3</w:t>
      </w:r>
      <w:r w:rsidR="004C6E6B" w:rsidRPr="003B7EE8">
        <w:rPr>
          <w:rFonts w:ascii="Times New Roman" w:hAnsi="Times New Roman"/>
          <w:sz w:val="24"/>
          <w:szCs w:val="24"/>
          <w:vertAlign w:val="superscript"/>
          <w:lang w:val="es-MX"/>
        </w:rPr>
        <w:t>-</w:t>
      </w:r>
      <w:r w:rsidR="004C6E6B" w:rsidRPr="003B7EE8">
        <w:rPr>
          <w:rFonts w:ascii="Times New Roman" w:hAnsi="Times New Roman"/>
          <w:sz w:val="24"/>
          <w:szCs w:val="24"/>
          <w:lang w:val="es-MX"/>
        </w:rPr>
        <w:t xml:space="preserve">.                  </w:t>
      </w:r>
      <w:r w:rsidR="004C6E6B" w:rsidRPr="003B7EE8">
        <w:rPr>
          <w:rFonts w:ascii="Times New Roman" w:hAnsi="Times New Roman"/>
          <w:sz w:val="24"/>
          <w:szCs w:val="24"/>
          <w:lang w:val="es-MX"/>
        </w:rPr>
        <w:tab/>
      </w:r>
      <w:r w:rsidR="004C6E6B" w:rsidRPr="003B7EE8">
        <w:rPr>
          <w:rFonts w:ascii="Times New Roman" w:hAnsi="Times New Roman"/>
          <w:b/>
          <w:sz w:val="24"/>
          <w:szCs w:val="24"/>
          <w:lang w:val="es-MX"/>
        </w:rPr>
        <w:t>B.</w:t>
      </w:r>
      <w:r w:rsidR="004C6E6B" w:rsidRPr="003B7EE8">
        <w:rPr>
          <w:rFonts w:ascii="Times New Roman" w:hAnsi="Times New Roman"/>
          <w:sz w:val="24"/>
          <w:szCs w:val="24"/>
          <w:lang w:val="es-MX"/>
        </w:rPr>
        <w:t xml:space="preserve"> Na</w:t>
      </w:r>
      <w:r w:rsidR="004C6E6B" w:rsidRPr="003B7EE8">
        <w:rPr>
          <w:rFonts w:ascii="Times New Roman" w:hAnsi="Times New Roman"/>
          <w:sz w:val="24"/>
          <w:szCs w:val="24"/>
          <w:vertAlign w:val="superscript"/>
          <w:lang w:val="es-MX"/>
        </w:rPr>
        <w:t>+</w:t>
      </w:r>
      <w:r w:rsidR="004C6E6B" w:rsidRPr="003B7EE8">
        <w:rPr>
          <w:rFonts w:ascii="Times New Roman" w:hAnsi="Times New Roman"/>
          <w:sz w:val="24"/>
          <w:szCs w:val="24"/>
          <w:lang w:val="es-MX"/>
        </w:rPr>
        <w:t>, Al</w:t>
      </w:r>
      <w:r w:rsidR="004C6E6B" w:rsidRPr="003B7EE8">
        <w:rPr>
          <w:rFonts w:ascii="Times New Roman" w:hAnsi="Times New Roman"/>
          <w:sz w:val="24"/>
          <w:szCs w:val="24"/>
          <w:vertAlign w:val="superscript"/>
          <w:lang w:val="es-MX"/>
        </w:rPr>
        <w:t>3+</w:t>
      </w:r>
      <w:r w:rsidR="004C6E6B" w:rsidRPr="003B7EE8">
        <w:rPr>
          <w:rFonts w:ascii="Times New Roman" w:hAnsi="Times New Roman"/>
          <w:sz w:val="24"/>
          <w:szCs w:val="24"/>
          <w:lang w:val="es-MX"/>
        </w:rPr>
        <w:t>, SO</w:t>
      </w:r>
      <w:r w:rsidR="004C6E6B" w:rsidRPr="003B7EE8">
        <w:rPr>
          <w:rFonts w:ascii="Times New Roman" w:hAnsi="Times New Roman"/>
          <w:sz w:val="24"/>
          <w:szCs w:val="24"/>
          <w:vertAlign w:val="subscript"/>
          <w:lang w:val="es-MX"/>
        </w:rPr>
        <w:t>4</w:t>
      </w:r>
      <w:r w:rsidR="004C6E6B" w:rsidRPr="003B7EE8">
        <w:rPr>
          <w:rFonts w:ascii="Times New Roman" w:hAnsi="Times New Roman"/>
          <w:sz w:val="24"/>
          <w:szCs w:val="24"/>
          <w:vertAlign w:val="superscript"/>
          <w:lang w:val="es-MX"/>
        </w:rPr>
        <w:t>2-</w:t>
      </w:r>
      <w:r w:rsidR="004C6E6B" w:rsidRPr="003B7EE8">
        <w:rPr>
          <w:rFonts w:ascii="Times New Roman" w:hAnsi="Times New Roman"/>
          <w:sz w:val="24"/>
          <w:szCs w:val="24"/>
          <w:lang w:val="es-MX"/>
        </w:rPr>
        <w:t>, Cl</w:t>
      </w:r>
      <w:r w:rsidR="004C6E6B" w:rsidRPr="003B7EE8">
        <w:rPr>
          <w:rFonts w:ascii="Times New Roman" w:hAnsi="Times New Roman"/>
          <w:sz w:val="24"/>
          <w:szCs w:val="24"/>
          <w:vertAlign w:val="superscript"/>
          <w:lang w:val="es-MX"/>
        </w:rPr>
        <w:t>-</w:t>
      </w:r>
      <w:r w:rsidR="004C6E6B" w:rsidRPr="003B7EE8">
        <w:rPr>
          <w:rFonts w:ascii="Times New Roman" w:hAnsi="Times New Roman"/>
          <w:sz w:val="24"/>
          <w:szCs w:val="24"/>
          <w:lang w:val="es-MX"/>
        </w:rPr>
        <w:t>.</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lang w:val="es-MX"/>
        </w:rPr>
      </w:pPr>
      <w:r w:rsidRPr="003B7EE8">
        <w:rPr>
          <w:rFonts w:ascii="Times New Roman" w:hAnsi="Times New Roman"/>
          <w:b/>
          <w:sz w:val="24"/>
          <w:szCs w:val="24"/>
          <w:lang w:val="es-MX"/>
        </w:rPr>
        <w:tab/>
      </w:r>
      <w:r w:rsidR="004C6E6B" w:rsidRPr="003B7EE8">
        <w:rPr>
          <w:rFonts w:ascii="Times New Roman" w:hAnsi="Times New Roman"/>
          <w:b/>
          <w:sz w:val="24"/>
          <w:szCs w:val="24"/>
          <w:lang w:val="es-MX"/>
        </w:rPr>
        <w:t>C.</w:t>
      </w:r>
      <w:r w:rsidR="004C6E6B" w:rsidRPr="003B7EE8">
        <w:rPr>
          <w:rFonts w:ascii="Times New Roman" w:hAnsi="Times New Roman"/>
          <w:sz w:val="24"/>
          <w:szCs w:val="24"/>
          <w:lang w:val="es-MX"/>
        </w:rPr>
        <w:t xml:space="preserve"> Na</w:t>
      </w:r>
      <w:r w:rsidR="004C6E6B" w:rsidRPr="003B7EE8">
        <w:rPr>
          <w:rFonts w:ascii="Times New Roman" w:hAnsi="Times New Roman"/>
          <w:sz w:val="24"/>
          <w:szCs w:val="24"/>
          <w:vertAlign w:val="superscript"/>
          <w:lang w:val="es-MX"/>
        </w:rPr>
        <w:t>+</w:t>
      </w:r>
      <w:r w:rsidR="004C6E6B" w:rsidRPr="003B7EE8">
        <w:rPr>
          <w:rFonts w:ascii="Times New Roman" w:hAnsi="Times New Roman"/>
          <w:sz w:val="24"/>
          <w:szCs w:val="24"/>
          <w:lang w:val="es-MX"/>
        </w:rPr>
        <w:t>, Al</w:t>
      </w:r>
      <w:r w:rsidR="004C6E6B" w:rsidRPr="003B7EE8">
        <w:rPr>
          <w:rFonts w:ascii="Times New Roman" w:hAnsi="Times New Roman"/>
          <w:sz w:val="24"/>
          <w:szCs w:val="24"/>
          <w:vertAlign w:val="superscript"/>
          <w:lang w:val="es-MX"/>
        </w:rPr>
        <w:t>3+</w:t>
      </w:r>
      <w:r w:rsidR="004C6E6B" w:rsidRPr="003B7EE8">
        <w:rPr>
          <w:rFonts w:ascii="Times New Roman" w:hAnsi="Times New Roman"/>
          <w:sz w:val="24"/>
          <w:szCs w:val="24"/>
          <w:lang w:val="es-MX"/>
        </w:rPr>
        <w:t>, Cl</w:t>
      </w:r>
      <w:r w:rsidR="004C6E6B" w:rsidRPr="003B7EE8">
        <w:rPr>
          <w:rFonts w:ascii="Times New Roman" w:hAnsi="Times New Roman"/>
          <w:sz w:val="24"/>
          <w:szCs w:val="24"/>
          <w:vertAlign w:val="superscript"/>
          <w:lang w:val="es-MX"/>
        </w:rPr>
        <w:t>-</w:t>
      </w:r>
      <w:r w:rsidR="004C6E6B" w:rsidRPr="003B7EE8">
        <w:rPr>
          <w:rFonts w:ascii="Times New Roman" w:hAnsi="Times New Roman"/>
          <w:sz w:val="24"/>
          <w:szCs w:val="24"/>
          <w:lang w:val="es-MX"/>
        </w:rPr>
        <w:t>, NO</w:t>
      </w:r>
      <w:r w:rsidR="004C6E6B" w:rsidRPr="003B7EE8">
        <w:rPr>
          <w:rFonts w:ascii="Times New Roman" w:hAnsi="Times New Roman"/>
          <w:sz w:val="24"/>
          <w:szCs w:val="24"/>
          <w:vertAlign w:val="subscript"/>
          <w:lang w:val="es-MX"/>
        </w:rPr>
        <w:t>3</w:t>
      </w:r>
      <w:r w:rsidR="004C6E6B" w:rsidRPr="003B7EE8">
        <w:rPr>
          <w:rFonts w:ascii="Times New Roman" w:hAnsi="Times New Roman"/>
          <w:sz w:val="24"/>
          <w:szCs w:val="24"/>
          <w:vertAlign w:val="superscript"/>
          <w:lang w:val="es-MX"/>
        </w:rPr>
        <w:t>-</w:t>
      </w:r>
      <w:r w:rsidR="004C6E6B" w:rsidRPr="003B7EE8">
        <w:rPr>
          <w:rFonts w:ascii="Times New Roman" w:hAnsi="Times New Roman"/>
          <w:sz w:val="24"/>
          <w:szCs w:val="24"/>
          <w:lang w:val="es-MX"/>
        </w:rPr>
        <w:t xml:space="preserve">.                                 </w:t>
      </w:r>
      <w:r w:rsidR="004C6E6B" w:rsidRPr="003B7EE8">
        <w:rPr>
          <w:rFonts w:ascii="Times New Roman" w:hAnsi="Times New Roman"/>
          <w:sz w:val="24"/>
          <w:szCs w:val="24"/>
          <w:lang w:val="es-MX"/>
        </w:rPr>
        <w:tab/>
      </w:r>
      <w:r w:rsidR="004C6E6B" w:rsidRPr="003B7EE8">
        <w:rPr>
          <w:rFonts w:ascii="Times New Roman" w:hAnsi="Times New Roman"/>
          <w:b/>
          <w:sz w:val="24"/>
          <w:szCs w:val="24"/>
          <w:lang w:val="es-MX"/>
        </w:rPr>
        <w:t>D.</w:t>
      </w:r>
      <w:r w:rsidR="004C6E6B" w:rsidRPr="003B7EE8">
        <w:rPr>
          <w:rFonts w:ascii="Times New Roman" w:hAnsi="Times New Roman"/>
          <w:sz w:val="24"/>
          <w:szCs w:val="24"/>
          <w:lang w:val="es-MX"/>
        </w:rPr>
        <w:t xml:space="preserve"> Al</w:t>
      </w:r>
      <w:r w:rsidR="004C6E6B" w:rsidRPr="003B7EE8">
        <w:rPr>
          <w:rFonts w:ascii="Times New Roman" w:hAnsi="Times New Roman"/>
          <w:sz w:val="24"/>
          <w:szCs w:val="24"/>
          <w:vertAlign w:val="superscript"/>
          <w:lang w:val="es-MX"/>
        </w:rPr>
        <w:t>3+</w:t>
      </w:r>
      <w:r w:rsidR="004C6E6B" w:rsidRPr="003B7EE8">
        <w:rPr>
          <w:rFonts w:ascii="Times New Roman" w:hAnsi="Times New Roman"/>
          <w:sz w:val="24"/>
          <w:szCs w:val="24"/>
          <w:lang w:val="es-MX"/>
        </w:rPr>
        <w:t>, Cu</w:t>
      </w:r>
      <w:r w:rsidR="004C6E6B" w:rsidRPr="003B7EE8">
        <w:rPr>
          <w:rFonts w:ascii="Times New Roman" w:hAnsi="Times New Roman"/>
          <w:sz w:val="24"/>
          <w:szCs w:val="24"/>
          <w:vertAlign w:val="superscript"/>
          <w:lang w:val="es-MX"/>
        </w:rPr>
        <w:t>2+</w:t>
      </w:r>
      <w:r w:rsidR="004C6E6B" w:rsidRPr="003B7EE8">
        <w:rPr>
          <w:rFonts w:ascii="Times New Roman" w:hAnsi="Times New Roman"/>
          <w:sz w:val="24"/>
          <w:szCs w:val="24"/>
          <w:lang w:val="es-MX"/>
        </w:rPr>
        <w:t>, Cl</w:t>
      </w:r>
      <w:r w:rsidR="004C6E6B" w:rsidRPr="003B7EE8">
        <w:rPr>
          <w:rFonts w:ascii="Times New Roman" w:hAnsi="Times New Roman"/>
          <w:sz w:val="24"/>
          <w:szCs w:val="24"/>
          <w:vertAlign w:val="superscript"/>
          <w:lang w:val="es-MX"/>
        </w:rPr>
        <w:t>-</w:t>
      </w:r>
      <w:r w:rsidR="004C6E6B" w:rsidRPr="003B7EE8">
        <w:rPr>
          <w:rFonts w:ascii="Times New Roman" w:hAnsi="Times New Roman"/>
          <w:sz w:val="24"/>
          <w:szCs w:val="24"/>
          <w:lang w:val="es-MX"/>
        </w:rPr>
        <w:t>, NO</w:t>
      </w:r>
      <w:r w:rsidR="004C6E6B" w:rsidRPr="003B7EE8">
        <w:rPr>
          <w:rFonts w:ascii="Times New Roman" w:hAnsi="Times New Roman"/>
          <w:sz w:val="24"/>
          <w:szCs w:val="24"/>
          <w:vertAlign w:val="subscript"/>
          <w:lang w:val="es-MX"/>
        </w:rPr>
        <w:t>3</w:t>
      </w:r>
      <w:r w:rsidR="004C6E6B" w:rsidRPr="003B7EE8">
        <w:rPr>
          <w:rFonts w:ascii="Times New Roman" w:hAnsi="Times New Roman"/>
          <w:sz w:val="24"/>
          <w:szCs w:val="24"/>
          <w:vertAlign w:val="superscript"/>
          <w:lang w:val="es-MX"/>
        </w:rPr>
        <w:t>-</w:t>
      </w:r>
      <w:r w:rsidR="004C6E6B" w:rsidRPr="003B7EE8">
        <w:rPr>
          <w:rFonts w:ascii="Times New Roman" w:hAnsi="Times New Roman"/>
          <w:sz w:val="24"/>
          <w:szCs w:val="24"/>
          <w:lang w:val="es-MX"/>
        </w:rPr>
        <w:t>.</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sz w:val="24"/>
          <w:szCs w:val="24"/>
        </w:rPr>
        <w:t xml:space="preserve">Câu </w:t>
      </w:r>
      <w:r w:rsidR="00A75913" w:rsidRPr="003B7EE8">
        <w:rPr>
          <w:rFonts w:ascii="Times New Roman" w:hAnsi="Times New Roman"/>
          <w:b/>
          <w:sz w:val="24"/>
          <w:szCs w:val="24"/>
        </w:rPr>
        <w:t>71</w:t>
      </w:r>
      <w:r w:rsidRPr="003B7EE8">
        <w:rPr>
          <w:rFonts w:ascii="Times New Roman" w:hAnsi="Times New Roman"/>
          <w:b/>
          <w:sz w:val="24"/>
          <w:szCs w:val="24"/>
        </w:rPr>
        <w:t>:</w:t>
      </w:r>
      <w:r w:rsidRPr="003B7EE8">
        <w:rPr>
          <w:rFonts w:ascii="Times New Roman" w:hAnsi="Times New Roman"/>
          <w:sz w:val="24"/>
          <w:szCs w:val="24"/>
        </w:rPr>
        <w:t xml:space="preserve"> Trong quá trình điện phân dung dịch Pb(NO</w:t>
      </w:r>
      <w:r w:rsidRPr="003B7EE8">
        <w:rPr>
          <w:rFonts w:ascii="Times New Roman" w:hAnsi="Times New Roman"/>
          <w:sz w:val="24"/>
          <w:szCs w:val="24"/>
          <w:vertAlign w:val="subscript"/>
        </w:rPr>
        <w:t>3</w:t>
      </w:r>
      <w:r w:rsidRPr="003B7EE8">
        <w:rPr>
          <w:rFonts w:ascii="Times New Roman" w:hAnsi="Times New Roman"/>
          <w:sz w:val="24"/>
          <w:szCs w:val="24"/>
        </w:rPr>
        <w:t>)</w:t>
      </w:r>
      <w:r w:rsidRPr="003B7EE8">
        <w:rPr>
          <w:rFonts w:ascii="Times New Roman" w:hAnsi="Times New Roman"/>
          <w:sz w:val="24"/>
          <w:szCs w:val="24"/>
          <w:vertAlign w:val="subscript"/>
        </w:rPr>
        <w:t>2</w:t>
      </w:r>
      <w:r w:rsidRPr="003B7EE8">
        <w:rPr>
          <w:rFonts w:ascii="Times New Roman" w:hAnsi="Times New Roman"/>
          <w:sz w:val="24"/>
          <w:szCs w:val="24"/>
        </w:rPr>
        <w:t xml:space="preserve"> với các điện cực trơ, ion Pb</w:t>
      </w:r>
      <w:r w:rsidRPr="003B7EE8">
        <w:rPr>
          <w:rFonts w:ascii="Times New Roman" w:hAnsi="Times New Roman"/>
          <w:sz w:val="24"/>
          <w:szCs w:val="24"/>
          <w:vertAlign w:val="superscript"/>
        </w:rPr>
        <w:t>2+</w:t>
      </w:r>
      <w:r w:rsidRPr="003B7EE8">
        <w:rPr>
          <w:rFonts w:ascii="Times New Roman" w:hAnsi="Times New Roman"/>
          <w:sz w:val="24"/>
          <w:szCs w:val="24"/>
        </w:rPr>
        <w:t xml:space="preserve"> di chuyển về </w:t>
      </w:r>
      <w:r w:rsidR="00F6489A" w:rsidRPr="003B7EE8">
        <w:rPr>
          <w:rFonts w:ascii="Times New Roman" w:hAnsi="Times New Roman"/>
          <w:sz w:val="24"/>
          <w:szCs w:val="24"/>
        </w:rPr>
        <w:t>?</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 xml:space="preserve">A. </w:t>
      </w:r>
      <w:r w:rsidR="00F6489A" w:rsidRPr="003B7EE8">
        <w:rPr>
          <w:rFonts w:ascii="Times New Roman" w:hAnsi="Times New Roman"/>
          <w:sz w:val="24"/>
          <w:szCs w:val="24"/>
        </w:rPr>
        <w:t>catot và bị oxi hoá.</w:t>
      </w:r>
      <w:r w:rsidR="00F6489A" w:rsidRPr="003B7EE8">
        <w:rPr>
          <w:rFonts w:ascii="Times New Roman" w:hAnsi="Times New Roman"/>
          <w:sz w:val="24"/>
          <w:szCs w:val="24"/>
        </w:rPr>
        <w:tab/>
      </w:r>
      <w:r w:rsidRPr="003B7EE8">
        <w:rPr>
          <w:rFonts w:ascii="Times New Roman" w:hAnsi="Times New Roman"/>
          <w:sz w:val="24"/>
          <w:szCs w:val="24"/>
        </w:rPr>
        <w:tab/>
      </w:r>
      <w:r w:rsidRPr="003B7EE8">
        <w:rPr>
          <w:rFonts w:ascii="Times New Roman" w:hAnsi="Times New Roman"/>
          <w:b/>
          <w:sz w:val="24"/>
          <w:szCs w:val="24"/>
        </w:rPr>
        <w:t>B.</w:t>
      </w:r>
      <w:r w:rsidRPr="003B7EE8">
        <w:rPr>
          <w:rFonts w:ascii="Times New Roman" w:hAnsi="Times New Roman"/>
          <w:sz w:val="24"/>
          <w:szCs w:val="24"/>
        </w:rPr>
        <w:t xml:space="preserve"> anot và bị oxi hoá.</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C.</w:t>
      </w:r>
      <w:r w:rsidRPr="003B7EE8">
        <w:rPr>
          <w:rFonts w:ascii="Times New Roman" w:hAnsi="Times New Roman"/>
          <w:sz w:val="24"/>
          <w:szCs w:val="24"/>
        </w:rPr>
        <w:t xml:space="preserve"> catot và bị khử.</w:t>
      </w:r>
      <w:r w:rsidRPr="003B7EE8">
        <w:rPr>
          <w:rFonts w:ascii="Times New Roman" w:hAnsi="Times New Roman"/>
          <w:sz w:val="24"/>
          <w:szCs w:val="24"/>
        </w:rPr>
        <w:tab/>
      </w:r>
      <w:r w:rsidRPr="003B7EE8">
        <w:rPr>
          <w:rFonts w:ascii="Times New Roman" w:hAnsi="Times New Roman"/>
          <w:sz w:val="24"/>
          <w:szCs w:val="24"/>
        </w:rPr>
        <w:tab/>
      </w:r>
      <w:r w:rsidRPr="003B7EE8">
        <w:rPr>
          <w:rFonts w:ascii="Times New Roman" w:hAnsi="Times New Roman"/>
          <w:b/>
          <w:sz w:val="24"/>
          <w:szCs w:val="24"/>
        </w:rPr>
        <w:t>D.</w:t>
      </w:r>
      <w:r w:rsidRPr="003B7EE8">
        <w:rPr>
          <w:rFonts w:ascii="Times New Roman" w:hAnsi="Times New Roman"/>
          <w:sz w:val="24"/>
          <w:szCs w:val="24"/>
        </w:rPr>
        <w:t xml:space="preserve"> anot và bị khử. </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sz w:val="24"/>
          <w:szCs w:val="24"/>
        </w:rPr>
        <w:t xml:space="preserve">Câu </w:t>
      </w:r>
      <w:r w:rsidR="00A75913" w:rsidRPr="003B7EE8">
        <w:rPr>
          <w:rFonts w:ascii="Times New Roman" w:hAnsi="Times New Roman"/>
          <w:b/>
          <w:sz w:val="24"/>
          <w:szCs w:val="24"/>
        </w:rPr>
        <w:t>72</w:t>
      </w:r>
      <w:r w:rsidRPr="003B7EE8">
        <w:rPr>
          <w:rFonts w:ascii="Times New Roman" w:hAnsi="Times New Roman"/>
          <w:b/>
          <w:sz w:val="24"/>
          <w:szCs w:val="24"/>
        </w:rPr>
        <w:t xml:space="preserve">: </w:t>
      </w:r>
      <w:r w:rsidRPr="003B7EE8">
        <w:rPr>
          <w:rFonts w:ascii="Times New Roman" w:hAnsi="Times New Roman"/>
          <w:sz w:val="24"/>
          <w:szCs w:val="24"/>
        </w:rPr>
        <w:t>Trong quá trình điện phân dung dịch AgNO</w:t>
      </w:r>
      <w:r w:rsidRPr="003B7EE8">
        <w:rPr>
          <w:rFonts w:ascii="Times New Roman" w:hAnsi="Times New Roman"/>
          <w:sz w:val="24"/>
          <w:szCs w:val="24"/>
          <w:vertAlign w:val="subscript"/>
        </w:rPr>
        <w:t>3</w:t>
      </w:r>
      <w:r w:rsidRPr="003B7EE8">
        <w:rPr>
          <w:rFonts w:ascii="Times New Roman" w:hAnsi="Times New Roman"/>
          <w:sz w:val="24"/>
          <w:szCs w:val="24"/>
        </w:rPr>
        <w:t xml:space="preserve"> (các điện cực trơ), ở cực dương xảy ra phản ứng nào sau đây ? </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A.</w:t>
      </w:r>
      <w:r w:rsidRPr="003B7EE8">
        <w:rPr>
          <w:rFonts w:ascii="Times New Roman" w:hAnsi="Times New Roman"/>
          <w:sz w:val="24"/>
          <w:szCs w:val="24"/>
        </w:rPr>
        <w:t xml:space="preserve"> Ag </w:t>
      </w:r>
      <w:r w:rsidRPr="003B7EE8">
        <w:rPr>
          <w:rFonts w:ascii="Times New Roman" w:hAnsi="Times New Roman"/>
          <w:sz w:val="24"/>
          <w:szCs w:val="24"/>
        </w:rPr>
        <w:sym w:font="Symbol" w:char="00AE"/>
      </w:r>
      <w:r w:rsidRPr="003B7EE8">
        <w:rPr>
          <w:rFonts w:ascii="Times New Roman" w:hAnsi="Times New Roman"/>
          <w:sz w:val="24"/>
          <w:szCs w:val="24"/>
        </w:rPr>
        <w:t xml:space="preserve"> Ag</w:t>
      </w:r>
      <w:r w:rsidRPr="003B7EE8">
        <w:rPr>
          <w:rFonts w:ascii="Times New Roman" w:hAnsi="Times New Roman"/>
          <w:sz w:val="24"/>
          <w:szCs w:val="24"/>
          <w:vertAlign w:val="superscript"/>
        </w:rPr>
        <w:t>+</w:t>
      </w:r>
      <w:r w:rsidRPr="003B7EE8">
        <w:rPr>
          <w:rFonts w:ascii="Times New Roman" w:hAnsi="Times New Roman"/>
          <w:sz w:val="24"/>
          <w:szCs w:val="24"/>
        </w:rPr>
        <w:t xml:space="preserve"> + 1e. </w:t>
      </w:r>
      <w:r w:rsidRPr="003B7EE8">
        <w:rPr>
          <w:rFonts w:ascii="Times New Roman" w:hAnsi="Times New Roman"/>
          <w:sz w:val="24"/>
          <w:szCs w:val="24"/>
        </w:rPr>
        <w:tab/>
      </w:r>
      <w:r w:rsidRPr="003B7EE8">
        <w:rPr>
          <w:rFonts w:ascii="Times New Roman" w:hAnsi="Times New Roman"/>
          <w:sz w:val="24"/>
          <w:szCs w:val="24"/>
        </w:rPr>
        <w:tab/>
      </w:r>
      <w:r w:rsidRPr="003B7EE8">
        <w:rPr>
          <w:rFonts w:ascii="Times New Roman" w:hAnsi="Times New Roman"/>
          <w:b/>
          <w:sz w:val="24"/>
          <w:szCs w:val="24"/>
        </w:rPr>
        <w:t>B.</w:t>
      </w:r>
      <w:r w:rsidRPr="003B7EE8">
        <w:rPr>
          <w:rFonts w:ascii="Times New Roman" w:hAnsi="Times New Roman"/>
          <w:sz w:val="24"/>
          <w:szCs w:val="24"/>
        </w:rPr>
        <w:t xml:space="preserve"> Ag</w:t>
      </w:r>
      <w:r w:rsidRPr="003B7EE8">
        <w:rPr>
          <w:rFonts w:ascii="Times New Roman" w:hAnsi="Times New Roman"/>
          <w:sz w:val="24"/>
          <w:szCs w:val="24"/>
          <w:vertAlign w:val="superscript"/>
        </w:rPr>
        <w:t>+</w:t>
      </w:r>
      <w:r w:rsidRPr="003B7EE8">
        <w:rPr>
          <w:rFonts w:ascii="Times New Roman" w:hAnsi="Times New Roman"/>
          <w:sz w:val="24"/>
          <w:szCs w:val="24"/>
        </w:rPr>
        <w:t xml:space="preserve"> + 1e  </w:t>
      </w:r>
      <w:r w:rsidRPr="003B7EE8">
        <w:rPr>
          <w:rFonts w:ascii="Times New Roman" w:hAnsi="Times New Roman"/>
          <w:sz w:val="24"/>
          <w:szCs w:val="24"/>
        </w:rPr>
        <w:sym w:font="Symbol" w:char="00AE"/>
      </w:r>
      <w:r w:rsidRPr="003B7EE8">
        <w:rPr>
          <w:rFonts w:ascii="Times New Roman" w:hAnsi="Times New Roman"/>
          <w:sz w:val="24"/>
          <w:szCs w:val="24"/>
        </w:rPr>
        <w:t xml:space="preserve"> Ag.</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C.</w:t>
      </w:r>
      <w:r w:rsidRPr="003B7EE8">
        <w:rPr>
          <w:rFonts w:ascii="Times New Roman" w:hAnsi="Times New Roman"/>
          <w:sz w:val="24"/>
          <w:szCs w:val="24"/>
        </w:rPr>
        <w:t xml:space="preserve"> 2H</w:t>
      </w:r>
      <w:r w:rsidRPr="003B7EE8">
        <w:rPr>
          <w:rFonts w:ascii="Times New Roman" w:hAnsi="Times New Roman"/>
          <w:sz w:val="24"/>
          <w:szCs w:val="24"/>
          <w:vertAlign w:val="subscript"/>
        </w:rPr>
        <w:t>2</w:t>
      </w:r>
      <w:r w:rsidRPr="003B7EE8">
        <w:rPr>
          <w:rFonts w:ascii="Times New Roman" w:hAnsi="Times New Roman"/>
          <w:sz w:val="24"/>
          <w:szCs w:val="24"/>
        </w:rPr>
        <w:t xml:space="preserve">O </w:t>
      </w:r>
      <w:r w:rsidRPr="003B7EE8">
        <w:rPr>
          <w:rFonts w:ascii="Times New Roman" w:hAnsi="Times New Roman"/>
          <w:sz w:val="24"/>
          <w:szCs w:val="24"/>
        </w:rPr>
        <w:sym w:font="Symbol" w:char="00AE"/>
      </w:r>
      <w:r w:rsidRPr="003B7EE8">
        <w:rPr>
          <w:rFonts w:ascii="Times New Roman" w:hAnsi="Times New Roman"/>
          <w:sz w:val="24"/>
          <w:szCs w:val="24"/>
        </w:rPr>
        <w:t xml:space="preserve"> 4H</w:t>
      </w:r>
      <w:r w:rsidRPr="003B7EE8">
        <w:rPr>
          <w:rFonts w:ascii="Times New Roman" w:hAnsi="Times New Roman"/>
          <w:sz w:val="24"/>
          <w:szCs w:val="24"/>
          <w:vertAlign w:val="superscript"/>
        </w:rPr>
        <w:t>+</w:t>
      </w:r>
      <w:r w:rsidRPr="003B7EE8">
        <w:rPr>
          <w:rFonts w:ascii="Times New Roman" w:hAnsi="Times New Roman"/>
          <w:sz w:val="24"/>
          <w:szCs w:val="24"/>
        </w:rPr>
        <w:t xml:space="preserve"> + O</w:t>
      </w:r>
      <w:r w:rsidRPr="003B7EE8">
        <w:rPr>
          <w:rFonts w:ascii="Times New Roman" w:hAnsi="Times New Roman"/>
          <w:sz w:val="24"/>
          <w:szCs w:val="24"/>
          <w:vertAlign w:val="subscript"/>
        </w:rPr>
        <w:t>2</w:t>
      </w:r>
      <w:r w:rsidRPr="003B7EE8">
        <w:rPr>
          <w:rFonts w:ascii="Times New Roman" w:hAnsi="Times New Roman"/>
          <w:sz w:val="24"/>
          <w:szCs w:val="24"/>
        </w:rPr>
        <w:t xml:space="preserve"> + 4e. </w:t>
      </w:r>
      <w:r w:rsidRPr="003B7EE8">
        <w:rPr>
          <w:rFonts w:ascii="Times New Roman" w:hAnsi="Times New Roman"/>
          <w:sz w:val="24"/>
          <w:szCs w:val="24"/>
        </w:rPr>
        <w:tab/>
      </w:r>
      <w:r w:rsidRPr="003B7EE8">
        <w:rPr>
          <w:rFonts w:ascii="Times New Roman" w:hAnsi="Times New Roman"/>
          <w:b/>
          <w:sz w:val="24"/>
          <w:szCs w:val="24"/>
        </w:rPr>
        <w:t>D.</w:t>
      </w:r>
      <w:r w:rsidRPr="003B7EE8">
        <w:rPr>
          <w:rFonts w:ascii="Times New Roman" w:hAnsi="Times New Roman"/>
          <w:sz w:val="24"/>
          <w:szCs w:val="24"/>
        </w:rPr>
        <w:t xml:space="preserve"> 2H</w:t>
      </w:r>
      <w:r w:rsidRPr="003B7EE8">
        <w:rPr>
          <w:rFonts w:ascii="Times New Roman" w:hAnsi="Times New Roman"/>
          <w:sz w:val="24"/>
          <w:szCs w:val="24"/>
          <w:vertAlign w:val="subscript"/>
        </w:rPr>
        <w:t>2</w:t>
      </w:r>
      <w:r w:rsidRPr="003B7EE8">
        <w:rPr>
          <w:rFonts w:ascii="Times New Roman" w:hAnsi="Times New Roman"/>
          <w:sz w:val="24"/>
          <w:szCs w:val="24"/>
        </w:rPr>
        <w:t xml:space="preserve">O + 2e </w:t>
      </w:r>
      <w:r w:rsidRPr="003B7EE8">
        <w:rPr>
          <w:rFonts w:ascii="Times New Roman" w:hAnsi="Times New Roman"/>
          <w:sz w:val="24"/>
          <w:szCs w:val="24"/>
        </w:rPr>
        <w:sym w:font="Symbol" w:char="00AE"/>
      </w:r>
      <w:r w:rsidRPr="003B7EE8">
        <w:rPr>
          <w:rFonts w:ascii="Times New Roman" w:hAnsi="Times New Roman"/>
          <w:sz w:val="24"/>
          <w:szCs w:val="24"/>
        </w:rPr>
        <w:t xml:space="preserve"> H</w:t>
      </w:r>
      <w:r w:rsidRPr="003B7EE8">
        <w:rPr>
          <w:rFonts w:ascii="Times New Roman" w:hAnsi="Times New Roman"/>
          <w:sz w:val="24"/>
          <w:szCs w:val="24"/>
          <w:vertAlign w:val="subscript"/>
        </w:rPr>
        <w:t>2</w:t>
      </w:r>
      <w:r w:rsidRPr="003B7EE8">
        <w:rPr>
          <w:rFonts w:ascii="Times New Roman" w:hAnsi="Times New Roman"/>
          <w:sz w:val="24"/>
          <w:szCs w:val="24"/>
        </w:rPr>
        <w:t xml:space="preserve"> + 2OH</w:t>
      </w:r>
      <w:r w:rsidRPr="003B7EE8">
        <w:rPr>
          <w:rFonts w:ascii="Times New Roman" w:hAnsi="Times New Roman"/>
          <w:sz w:val="24"/>
          <w:szCs w:val="24"/>
          <w:vertAlign w:val="superscript"/>
        </w:rPr>
        <w:t>-</w:t>
      </w:r>
      <w:r w:rsidR="00F6489A" w:rsidRPr="003B7EE8">
        <w:rPr>
          <w:rFonts w:ascii="Times New Roman" w:hAnsi="Times New Roman"/>
          <w:sz w:val="24"/>
          <w:szCs w:val="24"/>
        </w:rPr>
        <w:t>.</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sz w:val="24"/>
          <w:szCs w:val="24"/>
        </w:rPr>
        <w:t xml:space="preserve">Câu </w:t>
      </w:r>
      <w:r w:rsidR="00A75913" w:rsidRPr="003B7EE8">
        <w:rPr>
          <w:rFonts w:ascii="Times New Roman" w:hAnsi="Times New Roman"/>
          <w:b/>
          <w:sz w:val="24"/>
          <w:szCs w:val="24"/>
        </w:rPr>
        <w:t>73</w:t>
      </w:r>
      <w:r w:rsidRPr="003B7EE8">
        <w:rPr>
          <w:rFonts w:ascii="Times New Roman" w:hAnsi="Times New Roman"/>
          <w:b/>
          <w:sz w:val="24"/>
          <w:szCs w:val="24"/>
        </w:rPr>
        <w:t xml:space="preserve">: </w:t>
      </w:r>
      <w:r w:rsidRPr="003B7EE8">
        <w:rPr>
          <w:rFonts w:ascii="Times New Roman" w:hAnsi="Times New Roman"/>
          <w:sz w:val="24"/>
          <w:szCs w:val="24"/>
        </w:rPr>
        <w:t>Trong quá trình điện phân dung dịch AgNO</w:t>
      </w:r>
      <w:r w:rsidRPr="003B7EE8">
        <w:rPr>
          <w:rFonts w:ascii="Times New Roman" w:hAnsi="Times New Roman"/>
          <w:sz w:val="24"/>
          <w:szCs w:val="24"/>
          <w:vertAlign w:val="subscript"/>
        </w:rPr>
        <w:t>3</w:t>
      </w:r>
      <w:r w:rsidRPr="003B7EE8">
        <w:rPr>
          <w:rFonts w:ascii="Times New Roman" w:hAnsi="Times New Roman"/>
          <w:sz w:val="24"/>
          <w:szCs w:val="24"/>
        </w:rPr>
        <w:t xml:space="preserve"> (anot làm bằng Ag), ở cực dương xảy ra phản ứng nào sau đây ? </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A.</w:t>
      </w:r>
      <w:r w:rsidRPr="003B7EE8">
        <w:rPr>
          <w:rFonts w:ascii="Times New Roman" w:hAnsi="Times New Roman"/>
          <w:sz w:val="24"/>
          <w:szCs w:val="24"/>
        </w:rPr>
        <w:t xml:space="preserve"> Ag </w:t>
      </w:r>
      <w:r w:rsidRPr="003B7EE8">
        <w:rPr>
          <w:rFonts w:ascii="Times New Roman" w:hAnsi="Times New Roman"/>
          <w:sz w:val="24"/>
          <w:szCs w:val="24"/>
        </w:rPr>
        <w:sym w:font="Symbol" w:char="00AE"/>
      </w:r>
      <w:r w:rsidRPr="003B7EE8">
        <w:rPr>
          <w:rFonts w:ascii="Times New Roman" w:hAnsi="Times New Roman"/>
          <w:sz w:val="24"/>
          <w:szCs w:val="24"/>
        </w:rPr>
        <w:t xml:space="preserve"> Ag</w:t>
      </w:r>
      <w:r w:rsidRPr="003B7EE8">
        <w:rPr>
          <w:rFonts w:ascii="Times New Roman" w:hAnsi="Times New Roman"/>
          <w:sz w:val="24"/>
          <w:szCs w:val="24"/>
          <w:vertAlign w:val="superscript"/>
        </w:rPr>
        <w:t>+</w:t>
      </w:r>
      <w:r w:rsidRPr="003B7EE8">
        <w:rPr>
          <w:rFonts w:ascii="Times New Roman" w:hAnsi="Times New Roman"/>
          <w:sz w:val="24"/>
          <w:szCs w:val="24"/>
        </w:rPr>
        <w:t xml:space="preserve"> + 1e. </w:t>
      </w:r>
      <w:r w:rsidRPr="003B7EE8">
        <w:rPr>
          <w:rFonts w:ascii="Times New Roman" w:hAnsi="Times New Roman"/>
          <w:sz w:val="24"/>
          <w:szCs w:val="24"/>
        </w:rPr>
        <w:tab/>
      </w:r>
      <w:r w:rsidRPr="003B7EE8">
        <w:rPr>
          <w:rFonts w:ascii="Times New Roman" w:hAnsi="Times New Roman"/>
          <w:sz w:val="24"/>
          <w:szCs w:val="24"/>
        </w:rPr>
        <w:tab/>
      </w:r>
      <w:r w:rsidRPr="003B7EE8">
        <w:rPr>
          <w:rFonts w:ascii="Times New Roman" w:hAnsi="Times New Roman"/>
          <w:b/>
          <w:sz w:val="24"/>
          <w:szCs w:val="24"/>
        </w:rPr>
        <w:t>B.</w:t>
      </w:r>
      <w:r w:rsidRPr="003B7EE8">
        <w:rPr>
          <w:rFonts w:ascii="Times New Roman" w:hAnsi="Times New Roman"/>
          <w:sz w:val="24"/>
          <w:szCs w:val="24"/>
        </w:rPr>
        <w:t xml:space="preserve"> Ag</w:t>
      </w:r>
      <w:r w:rsidRPr="003B7EE8">
        <w:rPr>
          <w:rFonts w:ascii="Times New Roman" w:hAnsi="Times New Roman"/>
          <w:sz w:val="24"/>
          <w:szCs w:val="24"/>
          <w:vertAlign w:val="superscript"/>
        </w:rPr>
        <w:t>+</w:t>
      </w:r>
      <w:r w:rsidRPr="003B7EE8">
        <w:rPr>
          <w:rFonts w:ascii="Times New Roman" w:hAnsi="Times New Roman"/>
          <w:sz w:val="24"/>
          <w:szCs w:val="24"/>
        </w:rPr>
        <w:t xml:space="preserve"> + 1e  </w:t>
      </w:r>
      <w:r w:rsidRPr="003B7EE8">
        <w:rPr>
          <w:rFonts w:ascii="Times New Roman" w:hAnsi="Times New Roman"/>
          <w:sz w:val="24"/>
          <w:szCs w:val="24"/>
        </w:rPr>
        <w:sym w:font="Symbol" w:char="00AE"/>
      </w:r>
      <w:r w:rsidRPr="003B7EE8">
        <w:rPr>
          <w:rFonts w:ascii="Times New Roman" w:hAnsi="Times New Roman"/>
          <w:sz w:val="24"/>
          <w:szCs w:val="24"/>
        </w:rPr>
        <w:t xml:space="preserve"> Ag.</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C.</w:t>
      </w:r>
      <w:r w:rsidRPr="003B7EE8">
        <w:rPr>
          <w:rFonts w:ascii="Times New Roman" w:hAnsi="Times New Roman"/>
          <w:sz w:val="24"/>
          <w:szCs w:val="24"/>
        </w:rPr>
        <w:t xml:space="preserve"> 2H</w:t>
      </w:r>
      <w:r w:rsidRPr="003B7EE8">
        <w:rPr>
          <w:rFonts w:ascii="Times New Roman" w:hAnsi="Times New Roman"/>
          <w:sz w:val="24"/>
          <w:szCs w:val="24"/>
          <w:vertAlign w:val="subscript"/>
        </w:rPr>
        <w:t>2</w:t>
      </w:r>
      <w:r w:rsidRPr="003B7EE8">
        <w:rPr>
          <w:rFonts w:ascii="Times New Roman" w:hAnsi="Times New Roman"/>
          <w:sz w:val="24"/>
          <w:szCs w:val="24"/>
        </w:rPr>
        <w:t xml:space="preserve">O </w:t>
      </w:r>
      <w:r w:rsidRPr="003B7EE8">
        <w:rPr>
          <w:rFonts w:ascii="Times New Roman" w:hAnsi="Times New Roman"/>
          <w:sz w:val="24"/>
          <w:szCs w:val="24"/>
        </w:rPr>
        <w:sym w:font="Symbol" w:char="00AE"/>
      </w:r>
      <w:r w:rsidRPr="003B7EE8">
        <w:rPr>
          <w:rFonts w:ascii="Times New Roman" w:hAnsi="Times New Roman"/>
          <w:sz w:val="24"/>
          <w:szCs w:val="24"/>
        </w:rPr>
        <w:t xml:space="preserve"> 4H</w:t>
      </w:r>
      <w:r w:rsidRPr="003B7EE8">
        <w:rPr>
          <w:rFonts w:ascii="Times New Roman" w:hAnsi="Times New Roman"/>
          <w:sz w:val="24"/>
          <w:szCs w:val="24"/>
          <w:vertAlign w:val="superscript"/>
        </w:rPr>
        <w:t>+</w:t>
      </w:r>
      <w:r w:rsidRPr="003B7EE8">
        <w:rPr>
          <w:rFonts w:ascii="Times New Roman" w:hAnsi="Times New Roman"/>
          <w:sz w:val="24"/>
          <w:szCs w:val="24"/>
        </w:rPr>
        <w:t xml:space="preserve"> + O</w:t>
      </w:r>
      <w:r w:rsidRPr="003B7EE8">
        <w:rPr>
          <w:rFonts w:ascii="Times New Roman" w:hAnsi="Times New Roman"/>
          <w:sz w:val="24"/>
          <w:szCs w:val="24"/>
          <w:vertAlign w:val="subscript"/>
        </w:rPr>
        <w:t>2</w:t>
      </w:r>
      <w:r w:rsidRPr="003B7EE8">
        <w:rPr>
          <w:rFonts w:ascii="Times New Roman" w:hAnsi="Times New Roman"/>
          <w:sz w:val="24"/>
          <w:szCs w:val="24"/>
        </w:rPr>
        <w:t xml:space="preserve"> + 4e. </w:t>
      </w:r>
      <w:r w:rsidRPr="003B7EE8">
        <w:rPr>
          <w:rFonts w:ascii="Times New Roman" w:hAnsi="Times New Roman"/>
          <w:sz w:val="24"/>
          <w:szCs w:val="24"/>
        </w:rPr>
        <w:tab/>
      </w:r>
      <w:r w:rsidRPr="003B7EE8">
        <w:rPr>
          <w:rFonts w:ascii="Times New Roman" w:hAnsi="Times New Roman"/>
          <w:b/>
          <w:sz w:val="24"/>
          <w:szCs w:val="24"/>
        </w:rPr>
        <w:t>D.</w:t>
      </w:r>
      <w:r w:rsidRPr="003B7EE8">
        <w:rPr>
          <w:rFonts w:ascii="Times New Roman" w:hAnsi="Times New Roman"/>
          <w:sz w:val="24"/>
          <w:szCs w:val="24"/>
        </w:rPr>
        <w:t xml:space="preserve"> 2H</w:t>
      </w:r>
      <w:r w:rsidRPr="003B7EE8">
        <w:rPr>
          <w:rFonts w:ascii="Times New Roman" w:hAnsi="Times New Roman"/>
          <w:sz w:val="24"/>
          <w:szCs w:val="24"/>
          <w:vertAlign w:val="subscript"/>
        </w:rPr>
        <w:t>2</w:t>
      </w:r>
      <w:r w:rsidRPr="003B7EE8">
        <w:rPr>
          <w:rFonts w:ascii="Times New Roman" w:hAnsi="Times New Roman"/>
          <w:sz w:val="24"/>
          <w:szCs w:val="24"/>
        </w:rPr>
        <w:t xml:space="preserve">O + 2e </w:t>
      </w:r>
      <w:r w:rsidRPr="003B7EE8">
        <w:rPr>
          <w:rFonts w:ascii="Times New Roman" w:hAnsi="Times New Roman"/>
          <w:sz w:val="24"/>
          <w:szCs w:val="24"/>
        </w:rPr>
        <w:sym w:font="Symbol" w:char="00AE"/>
      </w:r>
      <w:r w:rsidRPr="003B7EE8">
        <w:rPr>
          <w:rFonts w:ascii="Times New Roman" w:hAnsi="Times New Roman"/>
          <w:sz w:val="24"/>
          <w:szCs w:val="24"/>
        </w:rPr>
        <w:t xml:space="preserve"> H</w:t>
      </w:r>
      <w:r w:rsidRPr="003B7EE8">
        <w:rPr>
          <w:rFonts w:ascii="Times New Roman" w:hAnsi="Times New Roman"/>
          <w:sz w:val="24"/>
          <w:szCs w:val="24"/>
          <w:vertAlign w:val="subscript"/>
        </w:rPr>
        <w:t>2</w:t>
      </w:r>
      <w:r w:rsidRPr="003B7EE8">
        <w:rPr>
          <w:rFonts w:ascii="Times New Roman" w:hAnsi="Times New Roman"/>
          <w:sz w:val="24"/>
          <w:szCs w:val="24"/>
        </w:rPr>
        <w:t xml:space="preserve"> + 2OH</w:t>
      </w:r>
      <w:r w:rsidRPr="003B7EE8">
        <w:rPr>
          <w:rFonts w:ascii="Times New Roman" w:hAnsi="Times New Roman"/>
          <w:sz w:val="24"/>
          <w:szCs w:val="24"/>
          <w:vertAlign w:val="superscript"/>
        </w:rPr>
        <w:t>-</w:t>
      </w:r>
      <w:r w:rsidRPr="003B7EE8">
        <w:rPr>
          <w:rFonts w:ascii="Times New Roman" w:hAnsi="Times New Roman"/>
          <w:sz w:val="24"/>
          <w:szCs w:val="24"/>
        </w:rPr>
        <w:t>.</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sz w:val="24"/>
          <w:szCs w:val="24"/>
        </w:rPr>
        <w:t xml:space="preserve">Câu </w:t>
      </w:r>
      <w:r w:rsidR="00A75913" w:rsidRPr="003B7EE8">
        <w:rPr>
          <w:rFonts w:ascii="Times New Roman" w:hAnsi="Times New Roman"/>
          <w:b/>
          <w:sz w:val="24"/>
          <w:szCs w:val="24"/>
        </w:rPr>
        <w:t>74</w:t>
      </w:r>
      <w:r w:rsidRPr="003B7EE8">
        <w:rPr>
          <w:rFonts w:ascii="Times New Roman" w:hAnsi="Times New Roman"/>
          <w:b/>
          <w:sz w:val="24"/>
          <w:szCs w:val="24"/>
        </w:rPr>
        <w:t>:</w:t>
      </w:r>
      <w:r w:rsidRPr="003B7EE8">
        <w:rPr>
          <w:rFonts w:ascii="Times New Roman" w:hAnsi="Times New Roman"/>
          <w:sz w:val="24"/>
          <w:szCs w:val="24"/>
        </w:rPr>
        <w:t xml:space="preserve"> Trong quá trình điện phân dung dịch CuSO</w:t>
      </w:r>
      <w:r w:rsidRPr="003B7EE8">
        <w:rPr>
          <w:rFonts w:ascii="Times New Roman" w:hAnsi="Times New Roman"/>
          <w:sz w:val="24"/>
          <w:szCs w:val="24"/>
          <w:vertAlign w:val="subscript"/>
        </w:rPr>
        <w:t>4</w:t>
      </w:r>
      <w:r w:rsidRPr="003B7EE8">
        <w:rPr>
          <w:rFonts w:ascii="Times New Roman" w:hAnsi="Times New Roman"/>
          <w:sz w:val="24"/>
          <w:szCs w:val="24"/>
        </w:rPr>
        <w:t xml:space="preserve"> (các điện cực trơ), ở anot xảy ra quá trình nào ?</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 xml:space="preserve">A. </w:t>
      </w:r>
      <w:r w:rsidRPr="003B7EE8">
        <w:rPr>
          <w:rFonts w:ascii="Times New Roman" w:hAnsi="Times New Roman"/>
          <w:sz w:val="24"/>
          <w:szCs w:val="24"/>
        </w:rPr>
        <w:t>oxi hoá ion SO</w:t>
      </w:r>
      <w:r w:rsidRPr="003B7EE8">
        <w:rPr>
          <w:rFonts w:ascii="Times New Roman" w:hAnsi="Times New Roman"/>
          <w:sz w:val="24"/>
          <w:szCs w:val="24"/>
          <w:vertAlign w:val="subscript"/>
        </w:rPr>
        <w:t>4</w:t>
      </w:r>
      <w:r w:rsidRPr="003B7EE8">
        <w:rPr>
          <w:rFonts w:ascii="Times New Roman" w:hAnsi="Times New Roman"/>
          <w:sz w:val="24"/>
          <w:szCs w:val="24"/>
          <w:vertAlign w:val="superscript"/>
        </w:rPr>
        <w:t>2-</w:t>
      </w:r>
      <w:r w:rsidRPr="003B7EE8">
        <w:rPr>
          <w:rFonts w:ascii="Times New Roman" w:hAnsi="Times New Roman"/>
          <w:sz w:val="24"/>
          <w:szCs w:val="24"/>
        </w:rPr>
        <w:t xml:space="preserve">. </w:t>
      </w:r>
      <w:r w:rsidRPr="003B7EE8">
        <w:rPr>
          <w:rFonts w:ascii="Times New Roman" w:hAnsi="Times New Roman"/>
          <w:sz w:val="24"/>
          <w:szCs w:val="24"/>
        </w:rPr>
        <w:tab/>
      </w:r>
      <w:r w:rsidRPr="003B7EE8">
        <w:rPr>
          <w:rFonts w:ascii="Times New Roman" w:hAnsi="Times New Roman"/>
          <w:sz w:val="24"/>
          <w:szCs w:val="24"/>
        </w:rPr>
        <w:tab/>
      </w:r>
      <w:r w:rsidRPr="003B7EE8">
        <w:rPr>
          <w:rFonts w:ascii="Times New Roman" w:hAnsi="Times New Roman"/>
          <w:b/>
          <w:sz w:val="24"/>
          <w:szCs w:val="24"/>
        </w:rPr>
        <w:t xml:space="preserve">B. </w:t>
      </w:r>
      <w:r w:rsidRPr="003B7EE8">
        <w:rPr>
          <w:rFonts w:ascii="Times New Roman" w:hAnsi="Times New Roman"/>
          <w:sz w:val="24"/>
          <w:szCs w:val="24"/>
        </w:rPr>
        <w:t>khử ion SO</w:t>
      </w:r>
      <w:r w:rsidRPr="003B7EE8">
        <w:rPr>
          <w:rFonts w:ascii="Times New Roman" w:hAnsi="Times New Roman"/>
          <w:sz w:val="24"/>
          <w:szCs w:val="24"/>
          <w:vertAlign w:val="subscript"/>
        </w:rPr>
        <w:t>4</w:t>
      </w:r>
      <w:r w:rsidRPr="003B7EE8">
        <w:rPr>
          <w:rFonts w:ascii="Times New Roman" w:hAnsi="Times New Roman"/>
          <w:sz w:val="24"/>
          <w:szCs w:val="24"/>
          <w:vertAlign w:val="superscript"/>
        </w:rPr>
        <w:t>2-</w:t>
      </w:r>
      <w:r w:rsidRPr="003B7EE8">
        <w:rPr>
          <w:rFonts w:ascii="Times New Roman" w:hAnsi="Times New Roman"/>
          <w:sz w:val="24"/>
          <w:szCs w:val="24"/>
        </w:rPr>
        <w:t xml:space="preserve">. </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C.</w:t>
      </w:r>
      <w:r w:rsidRPr="003B7EE8">
        <w:rPr>
          <w:rFonts w:ascii="Times New Roman" w:hAnsi="Times New Roman"/>
          <w:sz w:val="24"/>
          <w:szCs w:val="24"/>
        </w:rPr>
        <w:t xml:space="preserve"> khử phân tử H</w:t>
      </w:r>
      <w:r w:rsidRPr="003B7EE8">
        <w:rPr>
          <w:rFonts w:ascii="Times New Roman" w:hAnsi="Times New Roman"/>
          <w:sz w:val="24"/>
          <w:szCs w:val="24"/>
          <w:vertAlign w:val="subscript"/>
        </w:rPr>
        <w:t>2</w:t>
      </w:r>
      <w:r w:rsidRPr="003B7EE8">
        <w:rPr>
          <w:rFonts w:ascii="Times New Roman" w:hAnsi="Times New Roman"/>
          <w:sz w:val="24"/>
          <w:szCs w:val="24"/>
        </w:rPr>
        <w:t>O.</w:t>
      </w:r>
      <w:r w:rsidRPr="003B7EE8">
        <w:rPr>
          <w:rFonts w:ascii="Times New Roman" w:hAnsi="Times New Roman"/>
          <w:sz w:val="24"/>
          <w:szCs w:val="24"/>
        </w:rPr>
        <w:tab/>
      </w:r>
      <w:r w:rsidRPr="003B7EE8">
        <w:rPr>
          <w:rFonts w:ascii="Times New Roman" w:hAnsi="Times New Roman"/>
          <w:sz w:val="24"/>
          <w:szCs w:val="24"/>
        </w:rPr>
        <w:tab/>
      </w:r>
      <w:r w:rsidRPr="003B7EE8">
        <w:rPr>
          <w:rFonts w:ascii="Times New Roman" w:hAnsi="Times New Roman"/>
          <w:b/>
          <w:sz w:val="24"/>
          <w:szCs w:val="24"/>
        </w:rPr>
        <w:t>D.</w:t>
      </w:r>
      <w:r w:rsidRPr="003B7EE8">
        <w:rPr>
          <w:rFonts w:ascii="Times New Roman" w:hAnsi="Times New Roman"/>
          <w:sz w:val="24"/>
          <w:szCs w:val="24"/>
        </w:rPr>
        <w:t xml:space="preserve"> oxi hoá phân tử H</w:t>
      </w:r>
      <w:r w:rsidRPr="003B7EE8">
        <w:rPr>
          <w:rFonts w:ascii="Times New Roman" w:hAnsi="Times New Roman"/>
          <w:sz w:val="24"/>
          <w:szCs w:val="24"/>
          <w:vertAlign w:val="subscript"/>
        </w:rPr>
        <w:t>2</w:t>
      </w:r>
      <w:r w:rsidRPr="003B7EE8">
        <w:rPr>
          <w:rFonts w:ascii="Times New Roman" w:hAnsi="Times New Roman"/>
          <w:sz w:val="24"/>
          <w:szCs w:val="24"/>
        </w:rPr>
        <w:t xml:space="preserve">O. </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sz w:val="24"/>
          <w:szCs w:val="24"/>
        </w:rPr>
        <w:t xml:space="preserve">Câu </w:t>
      </w:r>
      <w:r w:rsidR="00A75913" w:rsidRPr="003B7EE8">
        <w:rPr>
          <w:rFonts w:ascii="Times New Roman" w:hAnsi="Times New Roman"/>
          <w:b/>
          <w:sz w:val="24"/>
          <w:szCs w:val="24"/>
        </w:rPr>
        <w:t>75</w:t>
      </w:r>
      <w:r w:rsidRPr="003B7EE8">
        <w:rPr>
          <w:rFonts w:ascii="Times New Roman" w:hAnsi="Times New Roman"/>
          <w:b/>
          <w:sz w:val="24"/>
          <w:szCs w:val="24"/>
        </w:rPr>
        <w:t>:</w:t>
      </w:r>
      <w:r w:rsidRPr="003B7EE8">
        <w:rPr>
          <w:rFonts w:ascii="Times New Roman" w:hAnsi="Times New Roman"/>
          <w:sz w:val="24"/>
          <w:szCs w:val="24"/>
        </w:rPr>
        <w:t xml:space="preserve"> Trong quá trình điện phân dung dịch CuSO</w:t>
      </w:r>
      <w:r w:rsidRPr="003B7EE8">
        <w:rPr>
          <w:rFonts w:ascii="Times New Roman" w:hAnsi="Times New Roman"/>
          <w:sz w:val="24"/>
          <w:szCs w:val="24"/>
          <w:vertAlign w:val="subscript"/>
        </w:rPr>
        <w:t>4</w:t>
      </w:r>
      <w:r w:rsidRPr="003B7EE8">
        <w:rPr>
          <w:rFonts w:ascii="Times New Roman" w:hAnsi="Times New Roman"/>
          <w:sz w:val="24"/>
          <w:szCs w:val="24"/>
        </w:rPr>
        <w:t xml:space="preserve"> (anot làm bằng Cu), ở anot xảy ra quá trình nào ?</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 xml:space="preserve">A. </w:t>
      </w:r>
      <w:r w:rsidRPr="003B7EE8">
        <w:rPr>
          <w:rFonts w:ascii="Times New Roman" w:hAnsi="Times New Roman"/>
          <w:sz w:val="24"/>
          <w:szCs w:val="24"/>
        </w:rPr>
        <w:t xml:space="preserve">oxi hoá Cu. </w:t>
      </w:r>
      <w:r w:rsidRPr="003B7EE8">
        <w:rPr>
          <w:rFonts w:ascii="Times New Roman" w:hAnsi="Times New Roman"/>
          <w:sz w:val="24"/>
          <w:szCs w:val="24"/>
        </w:rPr>
        <w:tab/>
      </w:r>
      <w:r w:rsidRPr="003B7EE8">
        <w:rPr>
          <w:rFonts w:ascii="Times New Roman" w:hAnsi="Times New Roman"/>
          <w:sz w:val="24"/>
          <w:szCs w:val="24"/>
        </w:rPr>
        <w:tab/>
      </w:r>
      <w:r w:rsidRPr="003B7EE8">
        <w:rPr>
          <w:rFonts w:ascii="Times New Roman" w:hAnsi="Times New Roman"/>
          <w:b/>
          <w:sz w:val="24"/>
          <w:szCs w:val="24"/>
        </w:rPr>
        <w:t xml:space="preserve">B. </w:t>
      </w:r>
      <w:r w:rsidRPr="003B7EE8">
        <w:rPr>
          <w:rFonts w:ascii="Times New Roman" w:hAnsi="Times New Roman"/>
          <w:sz w:val="24"/>
          <w:szCs w:val="24"/>
        </w:rPr>
        <w:t>khử ion SO</w:t>
      </w:r>
      <w:r w:rsidRPr="003B7EE8">
        <w:rPr>
          <w:rFonts w:ascii="Times New Roman" w:hAnsi="Times New Roman"/>
          <w:sz w:val="24"/>
          <w:szCs w:val="24"/>
          <w:vertAlign w:val="subscript"/>
        </w:rPr>
        <w:t>4</w:t>
      </w:r>
      <w:r w:rsidRPr="003B7EE8">
        <w:rPr>
          <w:rFonts w:ascii="Times New Roman" w:hAnsi="Times New Roman"/>
          <w:sz w:val="24"/>
          <w:szCs w:val="24"/>
          <w:vertAlign w:val="superscript"/>
        </w:rPr>
        <w:t>2-</w:t>
      </w:r>
      <w:r w:rsidRPr="003B7EE8">
        <w:rPr>
          <w:rFonts w:ascii="Times New Roman" w:hAnsi="Times New Roman"/>
          <w:sz w:val="24"/>
          <w:szCs w:val="24"/>
        </w:rPr>
        <w:t xml:space="preserve">. </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C.</w:t>
      </w:r>
      <w:r w:rsidRPr="003B7EE8">
        <w:rPr>
          <w:rFonts w:ascii="Times New Roman" w:hAnsi="Times New Roman"/>
          <w:sz w:val="24"/>
          <w:szCs w:val="24"/>
        </w:rPr>
        <w:t xml:space="preserve"> khử phân tử H</w:t>
      </w:r>
      <w:r w:rsidRPr="003B7EE8">
        <w:rPr>
          <w:rFonts w:ascii="Times New Roman" w:hAnsi="Times New Roman"/>
          <w:sz w:val="24"/>
          <w:szCs w:val="24"/>
          <w:vertAlign w:val="subscript"/>
        </w:rPr>
        <w:t>2</w:t>
      </w:r>
      <w:r w:rsidRPr="003B7EE8">
        <w:rPr>
          <w:rFonts w:ascii="Times New Roman" w:hAnsi="Times New Roman"/>
          <w:sz w:val="24"/>
          <w:szCs w:val="24"/>
        </w:rPr>
        <w:t>O.</w:t>
      </w:r>
      <w:r w:rsidRPr="003B7EE8">
        <w:rPr>
          <w:rFonts w:ascii="Times New Roman" w:hAnsi="Times New Roman"/>
          <w:sz w:val="24"/>
          <w:szCs w:val="24"/>
        </w:rPr>
        <w:tab/>
      </w:r>
      <w:r w:rsidRPr="003B7EE8">
        <w:rPr>
          <w:rFonts w:ascii="Times New Roman" w:hAnsi="Times New Roman"/>
          <w:sz w:val="24"/>
          <w:szCs w:val="24"/>
        </w:rPr>
        <w:tab/>
      </w:r>
      <w:r w:rsidRPr="003B7EE8">
        <w:rPr>
          <w:rFonts w:ascii="Times New Roman" w:hAnsi="Times New Roman"/>
          <w:b/>
          <w:sz w:val="24"/>
          <w:szCs w:val="24"/>
        </w:rPr>
        <w:t>D.</w:t>
      </w:r>
      <w:r w:rsidRPr="003B7EE8">
        <w:rPr>
          <w:rFonts w:ascii="Times New Roman" w:hAnsi="Times New Roman"/>
          <w:sz w:val="24"/>
          <w:szCs w:val="24"/>
        </w:rPr>
        <w:t xml:space="preserve"> oxi hoá phân tử H</w:t>
      </w:r>
      <w:r w:rsidRPr="003B7EE8">
        <w:rPr>
          <w:rFonts w:ascii="Times New Roman" w:hAnsi="Times New Roman"/>
          <w:sz w:val="24"/>
          <w:szCs w:val="24"/>
          <w:vertAlign w:val="subscript"/>
        </w:rPr>
        <w:t>2</w:t>
      </w:r>
      <w:r w:rsidRPr="003B7EE8">
        <w:rPr>
          <w:rFonts w:ascii="Times New Roman" w:hAnsi="Times New Roman"/>
          <w:sz w:val="24"/>
          <w:szCs w:val="24"/>
        </w:rPr>
        <w:t xml:space="preserve">O. </w:t>
      </w:r>
    </w:p>
    <w:p w:rsidR="004C6E6B" w:rsidRPr="003B7EE8" w:rsidRDefault="004C6E6B" w:rsidP="004C6E6B">
      <w:pPr>
        <w:widowControl w:val="0"/>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iCs/>
          <w:sz w:val="24"/>
          <w:szCs w:val="24"/>
        </w:rPr>
        <w:t xml:space="preserve">Câu </w:t>
      </w:r>
      <w:r w:rsidR="00A75913" w:rsidRPr="003B7EE8">
        <w:rPr>
          <w:rFonts w:ascii="Times New Roman" w:hAnsi="Times New Roman"/>
          <w:b/>
          <w:iCs/>
          <w:sz w:val="24"/>
          <w:szCs w:val="24"/>
        </w:rPr>
        <w:t>76</w:t>
      </w:r>
      <w:r w:rsidRPr="003B7EE8">
        <w:rPr>
          <w:rFonts w:ascii="Times New Roman" w:hAnsi="Times New Roman"/>
          <w:b/>
          <w:sz w:val="24"/>
          <w:szCs w:val="24"/>
        </w:rPr>
        <w:t>:</w:t>
      </w:r>
      <w:r w:rsidRPr="003B7EE8">
        <w:rPr>
          <w:rFonts w:ascii="Times New Roman" w:hAnsi="Times New Roman"/>
          <w:sz w:val="24"/>
          <w:szCs w:val="24"/>
        </w:rPr>
        <w:t xml:space="preserve"> Trong quá trình điện phân dung dịch ZnSO</w:t>
      </w:r>
      <w:r w:rsidRPr="003B7EE8">
        <w:rPr>
          <w:rFonts w:ascii="Times New Roman" w:hAnsi="Times New Roman"/>
          <w:sz w:val="24"/>
          <w:szCs w:val="24"/>
          <w:vertAlign w:val="subscript"/>
        </w:rPr>
        <w:t>4</w:t>
      </w:r>
      <w:r w:rsidRPr="003B7EE8">
        <w:rPr>
          <w:rFonts w:ascii="Times New Roman" w:hAnsi="Times New Roman"/>
          <w:sz w:val="24"/>
          <w:szCs w:val="24"/>
        </w:rPr>
        <w:t xml:space="preserve"> (các điện cực trơ), ở cực âm xảy ra phản ứng nào sau đây ?</w:t>
      </w:r>
    </w:p>
    <w:p w:rsidR="004C6E6B" w:rsidRPr="003B7EE8" w:rsidRDefault="00F6489A" w:rsidP="004C6E6B">
      <w:pPr>
        <w:widowControl w:val="0"/>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sz w:val="24"/>
          <w:szCs w:val="24"/>
        </w:rPr>
        <w:tab/>
      </w:r>
      <w:r w:rsidR="004C6E6B" w:rsidRPr="003B7EE8">
        <w:rPr>
          <w:rFonts w:ascii="Times New Roman" w:hAnsi="Times New Roman"/>
          <w:b/>
          <w:sz w:val="24"/>
          <w:szCs w:val="24"/>
        </w:rPr>
        <w:t>A.</w:t>
      </w:r>
      <w:r w:rsidR="004C6E6B" w:rsidRPr="003B7EE8">
        <w:rPr>
          <w:rFonts w:ascii="Times New Roman" w:hAnsi="Times New Roman"/>
          <w:sz w:val="24"/>
          <w:szCs w:val="24"/>
        </w:rPr>
        <w:t xml:space="preserve"> Zn</w:t>
      </w:r>
      <w:r w:rsidR="004C6E6B" w:rsidRPr="003B7EE8">
        <w:rPr>
          <w:rFonts w:ascii="Times New Roman" w:hAnsi="Times New Roman"/>
          <w:sz w:val="24"/>
          <w:szCs w:val="24"/>
          <w:vertAlign w:val="superscript"/>
        </w:rPr>
        <w:t>2+</w:t>
      </w:r>
      <w:r w:rsidR="004C6E6B" w:rsidRPr="003B7EE8">
        <w:rPr>
          <w:rFonts w:ascii="Times New Roman" w:hAnsi="Times New Roman"/>
          <w:sz w:val="24"/>
          <w:szCs w:val="24"/>
        </w:rPr>
        <w:t xml:space="preserve"> + 2e </w:t>
      </w:r>
      <w:r w:rsidR="004C6E6B" w:rsidRPr="003B7EE8">
        <w:rPr>
          <w:rFonts w:ascii="Times New Roman" w:hAnsi="Times New Roman"/>
          <w:sz w:val="24"/>
          <w:szCs w:val="24"/>
        </w:rPr>
        <w:sym w:font="Symbol" w:char="00AE"/>
      </w:r>
      <w:r w:rsidR="004C6E6B" w:rsidRPr="003B7EE8">
        <w:rPr>
          <w:rFonts w:ascii="Times New Roman" w:hAnsi="Times New Roman"/>
          <w:sz w:val="24"/>
          <w:szCs w:val="24"/>
        </w:rPr>
        <w:t xml:space="preserve"> Zn.                                    </w:t>
      </w:r>
      <w:r w:rsidR="004C6E6B" w:rsidRPr="003B7EE8">
        <w:rPr>
          <w:rFonts w:ascii="Times New Roman" w:hAnsi="Times New Roman"/>
          <w:sz w:val="24"/>
          <w:szCs w:val="24"/>
        </w:rPr>
        <w:tab/>
      </w:r>
      <w:r w:rsidR="004C6E6B" w:rsidRPr="003B7EE8">
        <w:rPr>
          <w:rFonts w:ascii="Times New Roman" w:hAnsi="Times New Roman"/>
          <w:b/>
          <w:sz w:val="24"/>
          <w:szCs w:val="24"/>
        </w:rPr>
        <w:t>B.</w:t>
      </w:r>
      <w:r w:rsidR="004C6E6B" w:rsidRPr="003B7EE8">
        <w:rPr>
          <w:rFonts w:ascii="Times New Roman" w:hAnsi="Times New Roman"/>
          <w:sz w:val="24"/>
          <w:szCs w:val="24"/>
        </w:rPr>
        <w:t xml:space="preserve"> Zn  </w:t>
      </w:r>
      <w:r w:rsidR="004C6E6B" w:rsidRPr="003B7EE8">
        <w:rPr>
          <w:rFonts w:ascii="Times New Roman" w:hAnsi="Times New Roman"/>
          <w:sz w:val="24"/>
          <w:szCs w:val="24"/>
        </w:rPr>
        <w:sym w:font="Symbol" w:char="00AE"/>
      </w:r>
      <w:r w:rsidR="004C6E6B" w:rsidRPr="003B7EE8">
        <w:rPr>
          <w:rFonts w:ascii="Times New Roman" w:hAnsi="Times New Roman"/>
          <w:sz w:val="24"/>
          <w:szCs w:val="24"/>
        </w:rPr>
        <w:t xml:space="preserve">  Zn</w:t>
      </w:r>
      <w:r w:rsidR="004C6E6B" w:rsidRPr="003B7EE8">
        <w:rPr>
          <w:rFonts w:ascii="Times New Roman" w:hAnsi="Times New Roman"/>
          <w:sz w:val="24"/>
          <w:szCs w:val="24"/>
          <w:vertAlign w:val="superscript"/>
        </w:rPr>
        <w:t>2+</w:t>
      </w:r>
      <w:r w:rsidR="004C6E6B" w:rsidRPr="003B7EE8">
        <w:rPr>
          <w:rFonts w:ascii="Times New Roman" w:hAnsi="Times New Roman"/>
          <w:sz w:val="24"/>
          <w:szCs w:val="24"/>
        </w:rPr>
        <w:t xml:space="preserve"> + 2e.</w:t>
      </w:r>
    </w:p>
    <w:p w:rsidR="004C6E6B" w:rsidRPr="003B7EE8" w:rsidRDefault="004C6E6B" w:rsidP="004C6E6B">
      <w:pPr>
        <w:widowControl w:val="0"/>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sz w:val="24"/>
          <w:szCs w:val="24"/>
        </w:rPr>
        <w:t xml:space="preserve">  </w:t>
      </w:r>
      <w:r w:rsidR="00F6489A" w:rsidRPr="003B7EE8">
        <w:rPr>
          <w:rFonts w:ascii="Times New Roman" w:hAnsi="Times New Roman"/>
          <w:b/>
          <w:sz w:val="24"/>
          <w:szCs w:val="24"/>
        </w:rPr>
        <w:tab/>
      </w:r>
      <w:r w:rsidRPr="003B7EE8">
        <w:rPr>
          <w:rFonts w:ascii="Times New Roman" w:hAnsi="Times New Roman"/>
          <w:b/>
          <w:sz w:val="24"/>
          <w:szCs w:val="24"/>
        </w:rPr>
        <w:t>C.</w:t>
      </w:r>
      <w:r w:rsidRPr="003B7EE8">
        <w:rPr>
          <w:rFonts w:ascii="Times New Roman" w:hAnsi="Times New Roman"/>
          <w:sz w:val="24"/>
          <w:szCs w:val="24"/>
        </w:rPr>
        <w:t xml:space="preserve"> 2H</w:t>
      </w:r>
      <w:r w:rsidRPr="003B7EE8">
        <w:rPr>
          <w:rFonts w:ascii="Times New Roman" w:hAnsi="Times New Roman"/>
          <w:sz w:val="24"/>
          <w:szCs w:val="24"/>
          <w:vertAlign w:val="subscript"/>
        </w:rPr>
        <w:t>2</w:t>
      </w:r>
      <w:r w:rsidRPr="003B7EE8">
        <w:rPr>
          <w:rFonts w:ascii="Times New Roman" w:hAnsi="Times New Roman"/>
          <w:sz w:val="24"/>
          <w:szCs w:val="24"/>
        </w:rPr>
        <w:t xml:space="preserve">O + 2e  </w:t>
      </w:r>
      <w:r w:rsidRPr="003B7EE8">
        <w:rPr>
          <w:rFonts w:ascii="Times New Roman" w:hAnsi="Times New Roman"/>
          <w:sz w:val="24"/>
          <w:szCs w:val="24"/>
        </w:rPr>
        <w:sym w:font="Symbol" w:char="00AE"/>
      </w:r>
      <w:r w:rsidRPr="003B7EE8">
        <w:rPr>
          <w:rFonts w:ascii="Times New Roman" w:hAnsi="Times New Roman"/>
          <w:sz w:val="24"/>
          <w:szCs w:val="24"/>
        </w:rPr>
        <w:t xml:space="preserve"> H</w:t>
      </w:r>
      <w:r w:rsidRPr="003B7EE8">
        <w:rPr>
          <w:rFonts w:ascii="Times New Roman" w:hAnsi="Times New Roman"/>
          <w:sz w:val="24"/>
          <w:szCs w:val="24"/>
          <w:vertAlign w:val="subscript"/>
        </w:rPr>
        <w:t>2</w:t>
      </w:r>
      <w:r w:rsidRPr="003B7EE8">
        <w:rPr>
          <w:rFonts w:ascii="Times New Roman" w:hAnsi="Times New Roman"/>
          <w:sz w:val="24"/>
          <w:szCs w:val="24"/>
        </w:rPr>
        <w:t xml:space="preserve">  + 2OH</w:t>
      </w:r>
      <w:r w:rsidRPr="003B7EE8">
        <w:rPr>
          <w:rFonts w:ascii="Times New Roman" w:hAnsi="Times New Roman"/>
          <w:sz w:val="24"/>
          <w:szCs w:val="24"/>
          <w:vertAlign w:val="superscript"/>
        </w:rPr>
        <w:t>–</w:t>
      </w:r>
      <w:r w:rsidRPr="003B7EE8">
        <w:rPr>
          <w:rFonts w:ascii="Times New Roman" w:hAnsi="Times New Roman"/>
          <w:sz w:val="24"/>
          <w:szCs w:val="24"/>
        </w:rPr>
        <w:t xml:space="preserve">.                     </w:t>
      </w:r>
      <w:r w:rsidRPr="003B7EE8">
        <w:rPr>
          <w:rFonts w:ascii="Times New Roman" w:hAnsi="Times New Roman"/>
          <w:sz w:val="24"/>
          <w:szCs w:val="24"/>
        </w:rPr>
        <w:tab/>
      </w:r>
      <w:r w:rsidRPr="003B7EE8">
        <w:rPr>
          <w:rFonts w:ascii="Times New Roman" w:hAnsi="Times New Roman"/>
          <w:b/>
          <w:sz w:val="24"/>
          <w:szCs w:val="24"/>
        </w:rPr>
        <w:t>D.</w:t>
      </w:r>
      <w:r w:rsidRPr="003B7EE8">
        <w:rPr>
          <w:rFonts w:ascii="Times New Roman" w:hAnsi="Times New Roman"/>
          <w:sz w:val="24"/>
          <w:szCs w:val="24"/>
        </w:rPr>
        <w:t xml:space="preserve"> 2H</w:t>
      </w:r>
      <w:r w:rsidRPr="003B7EE8">
        <w:rPr>
          <w:rFonts w:ascii="Times New Roman" w:hAnsi="Times New Roman"/>
          <w:sz w:val="24"/>
          <w:szCs w:val="24"/>
          <w:vertAlign w:val="subscript"/>
        </w:rPr>
        <w:t>2</w:t>
      </w:r>
      <w:r w:rsidRPr="003B7EE8">
        <w:rPr>
          <w:rFonts w:ascii="Times New Roman" w:hAnsi="Times New Roman"/>
          <w:sz w:val="24"/>
          <w:szCs w:val="24"/>
        </w:rPr>
        <w:t xml:space="preserve">O  </w:t>
      </w:r>
      <w:r w:rsidRPr="003B7EE8">
        <w:rPr>
          <w:rFonts w:ascii="Times New Roman" w:hAnsi="Times New Roman"/>
          <w:sz w:val="24"/>
          <w:szCs w:val="24"/>
        </w:rPr>
        <w:sym w:font="Symbol" w:char="00AE"/>
      </w:r>
      <w:r w:rsidRPr="003B7EE8">
        <w:rPr>
          <w:rFonts w:ascii="Times New Roman" w:hAnsi="Times New Roman"/>
          <w:sz w:val="24"/>
          <w:szCs w:val="24"/>
        </w:rPr>
        <w:t xml:space="preserve"> 4H</w:t>
      </w:r>
      <w:r w:rsidRPr="003B7EE8">
        <w:rPr>
          <w:rFonts w:ascii="Times New Roman" w:hAnsi="Times New Roman"/>
          <w:sz w:val="24"/>
          <w:szCs w:val="24"/>
          <w:vertAlign w:val="superscript"/>
        </w:rPr>
        <w:t>+</w:t>
      </w:r>
      <w:r w:rsidRPr="003B7EE8">
        <w:rPr>
          <w:rFonts w:ascii="Times New Roman" w:hAnsi="Times New Roman"/>
          <w:sz w:val="24"/>
          <w:szCs w:val="24"/>
        </w:rPr>
        <w:t xml:space="preserve">  + O</w:t>
      </w:r>
      <w:r w:rsidRPr="003B7EE8">
        <w:rPr>
          <w:rFonts w:ascii="Times New Roman" w:hAnsi="Times New Roman"/>
          <w:sz w:val="24"/>
          <w:szCs w:val="24"/>
          <w:vertAlign w:val="subscript"/>
        </w:rPr>
        <w:t>2</w:t>
      </w:r>
      <w:r w:rsidRPr="003B7EE8">
        <w:rPr>
          <w:rFonts w:ascii="Times New Roman" w:hAnsi="Times New Roman"/>
          <w:sz w:val="24"/>
          <w:szCs w:val="24"/>
        </w:rPr>
        <w:t xml:space="preserve">  + 4e.</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sz w:val="24"/>
          <w:szCs w:val="24"/>
        </w:rPr>
        <w:t xml:space="preserve">Câu </w:t>
      </w:r>
      <w:r w:rsidR="00A75913" w:rsidRPr="003B7EE8">
        <w:rPr>
          <w:rFonts w:ascii="Times New Roman" w:hAnsi="Times New Roman"/>
          <w:b/>
          <w:sz w:val="24"/>
          <w:szCs w:val="24"/>
        </w:rPr>
        <w:t>77</w:t>
      </w:r>
      <w:r w:rsidRPr="003B7EE8">
        <w:rPr>
          <w:rFonts w:ascii="Times New Roman" w:hAnsi="Times New Roman"/>
          <w:b/>
          <w:sz w:val="24"/>
          <w:szCs w:val="24"/>
        </w:rPr>
        <w:t>:</w:t>
      </w:r>
      <w:r w:rsidRPr="003B7EE8">
        <w:rPr>
          <w:rFonts w:ascii="Times New Roman" w:hAnsi="Times New Roman"/>
          <w:sz w:val="24"/>
          <w:szCs w:val="24"/>
        </w:rPr>
        <w:t xml:space="preserve"> Phản ứng hoá học nào sau đây chỉ thực hiện bằng phương pháp điện phân ? </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A.</w:t>
      </w:r>
      <w:r w:rsidRPr="003B7EE8">
        <w:rPr>
          <w:rFonts w:ascii="Times New Roman" w:hAnsi="Times New Roman"/>
          <w:sz w:val="24"/>
          <w:szCs w:val="24"/>
        </w:rPr>
        <w:t xml:space="preserve"> Fe + CuSO</w:t>
      </w:r>
      <w:r w:rsidRPr="003B7EE8">
        <w:rPr>
          <w:rFonts w:ascii="Times New Roman" w:hAnsi="Times New Roman"/>
          <w:sz w:val="24"/>
          <w:szCs w:val="24"/>
          <w:vertAlign w:val="subscript"/>
        </w:rPr>
        <w:t>4</w:t>
      </w:r>
      <w:r w:rsidRPr="003B7EE8">
        <w:rPr>
          <w:rFonts w:ascii="Times New Roman" w:hAnsi="Times New Roman"/>
          <w:sz w:val="24"/>
          <w:szCs w:val="24"/>
        </w:rPr>
        <w:t xml:space="preserve"> </w:t>
      </w:r>
      <w:r w:rsidRPr="003B7EE8">
        <w:rPr>
          <w:rFonts w:ascii="Times New Roman" w:hAnsi="Times New Roman"/>
          <w:sz w:val="24"/>
          <w:szCs w:val="24"/>
        </w:rPr>
        <w:sym w:font="Symbol" w:char="00AE"/>
      </w:r>
      <w:r w:rsidRPr="003B7EE8">
        <w:rPr>
          <w:rFonts w:ascii="Times New Roman" w:hAnsi="Times New Roman"/>
          <w:sz w:val="24"/>
          <w:szCs w:val="24"/>
        </w:rPr>
        <w:t xml:space="preserve"> FeSO</w:t>
      </w:r>
      <w:r w:rsidRPr="003B7EE8">
        <w:rPr>
          <w:rFonts w:ascii="Times New Roman" w:hAnsi="Times New Roman"/>
          <w:sz w:val="24"/>
          <w:szCs w:val="24"/>
          <w:vertAlign w:val="subscript"/>
        </w:rPr>
        <w:t>4</w:t>
      </w:r>
      <w:r w:rsidR="00F6489A" w:rsidRPr="003B7EE8">
        <w:rPr>
          <w:rFonts w:ascii="Times New Roman" w:hAnsi="Times New Roman"/>
          <w:sz w:val="24"/>
          <w:szCs w:val="24"/>
        </w:rPr>
        <w:t xml:space="preserve"> + Cu.</w:t>
      </w:r>
      <w:r w:rsidR="00F6489A" w:rsidRPr="003B7EE8">
        <w:rPr>
          <w:rFonts w:ascii="Times New Roman" w:hAnsi="Times New Roman"/>
          <w:sz w:val="24"/>
          <w:szCs w:val="24"/>
        </w:rPr>
        <w:tab/>
      </w:r>
      <w:r w:rsidRPr="003B7EE8">
        <w:rPr>
          <w:rFonts w:ascii="Times New Roman" w:hAnsi="Times New Roman"/>
          <w:b/>
          <w:sz w:val="24"/>
          <w:szCs w:val="24"/>
        </w:rPr>
        <w:t>B.</w:t>
      </w:r>
      <w:r w:rsidRPr="003B7EE8">
        <w:rPr>
          <w:rFonts w:ascii="Times New Roman" w:hAnsi="Times New Roman"/>
          <w:sz w:val="24"/>
          <w:szCs w:val="24"/>
        </w:rPr>
        <w:t xml:space="preserve"> 2CuSO</w:t>
      </w:r>
      <w:r w:rsidRPr="003B7EE8">
        <w:rPr>
          <w:rFonts w:ascii="Times New Roman" w:hAnsi="Times New Roman"/>
          <w:sz w:val="24"/>
          <w:szCs w:val="24"/>
          <w:vertAlign w:val="subscript"/>
        </w:rPr>
        <w:t>4</w:t>
      </w:r>
      <w:r w:rsidRPr="003B7EE8">
        <w:rPr>
          <w:rFonts w:ascii="Times New Roman" w:hAnsi="Times New Roman"/>
          <w:sz w:val="24"/>
          <w:szCs w:val="24"/>
        </w:rPr>
        <w:t xml:space="preserve"> + 2H</w:t>
      </w:r>
      <w:r w:rsidRPr="003B7EE8">
        <w:rPr>
          <w:rFonts w:ascii="Times New Roman" w:hAnsi="Times New Roman"/>
          <w:sz w:val="24"/>
          <w:szCs w:val="24"/>
          <w:vertAlign w:val="subscript"/>
        </w:rPr>
        <w:t>2</w:t>
      </w:r>
      <w:r w:rsidRPr="003B7EE8">
        <w:rPr>
          <w:rFonts w:ascii="Times New Roman" w:hAnsi="Times New Roman"/>
          <w:sz w:val="24"/>
          <w:szCs w:val="24"/>
        </w:rPr>
        <w:t xml:space="preserve">O </w:t>
      </w:r>
      <w:r w:rsidRPr="003B7EE8">
        <w:rPr>
          <w:rFonts w:ascii="Times New Roman" w:hAnsi="Times New Roman"/>
          <w:sz w:val="24"/>
          <w:szCs w:val="24"/>
        </w:rPr>
        <w:sym w:font="Symbol" w:char="00AE"/>
      </w:r>
      <w:r w:rsidRPr="003B7EE8">
        <w:rPr>
          <w:rFonts w:ascii="Times New Roman" w:hAnsi="Times New Roman"/>
          <w:sz w:val="24"/>
          <w:szCs w:val="24"/>
        </w:rPr>
        <w:t xml:space="preserve"> 2Cu + O</w:t>
      </w:r>
      <w:r w:rsidRPr="003B7EE8">
        <w:rPr>
          <w:rFonts w:ascii="Times New Roman" w:hAnsi="Times New Roman"/>
          <w:sz w:val="24"/>
          <w:szCs w:val="24"/>
          <w:vertAlign w:val="subscript"/>
        </w:rPr>
        <w:t>2</w:t>
      </w:r>
      <w:r w:rsidRPr="003B7EE8">
        <w:rPr>
          <w:rFonts w:ascii="Times New Roman" w:hAnsi="Times New Roman"/>
          <w:sz w:val="24"/>
          <w:szCs w:val="24"/>
        </w:rPr>
        <w:t xml:space="preserve"> + 2H</w:t>
      </w:r>
      <w:r w:rsidRPr="003B7EE8">
        <w:rPr>
          <w:rFonts w:ascii="Times New Roman" w:hAnsi="Times New Roman"/>
          <w:sz w:val="24"/>
          <w:szCs w:val="24"/>
          <w:vertAlign w:val="subscript"/>
        </w:rPr>
        <w:t>2</w:t>
      </w:r>
      <w:r w:rsidRPr="003B7EE8">
        <w:rPr>
          <w:rFonts w:ascii="Times New Roman" w:hAnsi="Times New Roman"/>
          <w:sz w:val="24"/>
          <w:szCs w:val="24"/>
        </w:rPr>
        <w:t>SO</w:t>
      </w:r>
      <w:r w:rsidRPr="003B7EE8">
        <w:rPr>
          <w:rFonts w:ascii="Times New Roman" w:hAnsi="Times New Roman"/>
          <w:sz w:val="24"/>
          <w:szCs w:val="24"/>
          <w:vertAlign w:val="subscript"/>
        </w:rPr>
        <w:t>4</w:t>
      </w:r>
      <w:r w:rsidRPr="003B7EE8">
        <w:rPr>
          <w:rFonts w:ascii="Times New Roman" w:hAnsi="Times New Roman"/>
          <w:sz w:val="24"/>
          <w:szCs w:val="24"/>
        </w:rPr>
        <w:t xml:space="preserve">. </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C.</w:t>
      </w:r>
      <w:r w:rsidRPr="003B7EE8">
        <w:rPr>
          <w:rFonts w:ascii="Times New Roman" w:hAnsi="Times New Roman"/>
          <w:sz w:val="24"/>
          <w:szCs w:val="24"/>
        </w:rPr>
        <w:t xml:space="preserve"> CuSO</w:t>
      </w:r>
      <w:r w:rsidRPr="003B7EE8">
        <w:rPr>
          <w:rFonts w:ascii="Times New Roman" w:hAnsi="Times New Roman"/>
          <w:sz w:val="24"/>
          <w:szCs w:val="24"/>
          <w:vertAlign w:val="subscript"/>
        </w:rPr>
        <w:t>4</w:t>
      </w:r>
      <w:r w:rsidRPr="003B7EE8">
        <w:rPr>
          <w:rFonts w:ascii="Times New Roman" w:hAnsi="Times New Roman"/>
          <w:sz w:val="24"/>
          <w:szCs w:val="24"/>
        </w:rPr>
        <w:t xml:space="preserve"> + 2NaOH </w:t>
      </w:r>
      <w:r w:rsidRPr="003B7EE8">
        <w:rPr>
          <w:rFonts w:ascii="Times New Roman" w:hAnsi="Times New Roman"/>
          <w:sz w:val="24"/>
          <w:szCs w:val="24"/>
        </w:rPr>
        <w:sym w:font="Symbol" w:char="00AE"/>
      </w:r>
      <w:r w:rsidRPr="003B7EE8">
        <w:rPr>
          <w:rFonts w:ascii="Times New Roman" w:hAnsi="Times New Roman"/>
          <w:sz w:val="24"/>
          <w:szCs w:val="24"/>
        </w:rPr>
        <w:t xml:space="preserve"> Cu(OH)</w:t>
      </w:r>
      <w:r w:rsidRPr="003B7EE8">
        <w:rPr>
          <w:rFonts w:ascii="Times New Roman" w:hAnsi="Times New Roman"/>
          <w:sz w:val="24"/>
          <w:szCs w:val="24"/>
          <w:vertAlign w:val="subscript"/>
        </w:rPr>
        <w:t>2</w:t>
      </w:r>
      <w:r w:rsidRPr="003B7EE8">
        <w:rPr>
          <w:rFonts w:ascii="Times New Roman" w:hAnsi="Times New Roman"/>
          <w:sz w:val="24"/>
          <w:szCs w:val="24"/>
        </w:rPr>
        <w:t xml:space="preserve"> + Na</w:t>
      </w:r>
      <w:r w:rsidRPr="003B7EE8">
        <w:rPr>
          <w:rFonts w:ascii="Times New Roman" w:hAnsi="Times New Roman"/>
          <w:sz w:val="24"/>
          <w:szCs w:val="24"/>
          <w:vertAlign w:val="subscript"/>
        </w:rPr>
        <w:t>2</w:t>
      </w:r>
      <w:r w:rsidRPr="003B7EE8">
        <w:rPr>
          <w:rFonts w:ascii="Times New Roman" w:hAnsi="Times New Roman"/>
          <w:sz w:val="24"/>
          <w:szCs w:val="24"/>
        </w:rPr>
        <w:t>SO</w:t>
      </w:r>
      <w:r w:rsidRPr="003B7EE8">
        <w:rPr>
          <w:rFonts w:ascii="Times New Roman" w:hAnsi="Times New Roman"/>
          <w:sz w:val="24"/>
          <w:szCs w:val="24"/>
          <w:vertAlign w:val="subscript"/>
        </w:rPr>
        <w:t>4</w:t>
      </w:r>
      <w:r w:rsidRPr="003B7EE8">
        <w:rPr>
          <w:rFonts w:ascii="Times New Roman" w:hAnsi="Times New Roman"/>
          <w:sz w:val="24"/>
          <w:szCs w:val="24"/>
        </w:rPr>
        <w:t>.</w:t>
      </w:r>
      <w:r w:rsidRPr="003B7EE8">
        <w:rPr>
          <w:rFonts w:ascii="Times New Roman" w:hAnsi="Times New Roman"/>
          <w:sz w:val="24"/>
          <w:szCs w:val="24"/>
        </w:rPr>
        <w:tab/>
      </w:r>
      <w:r w:rsidRPr="003B7EE8">
        <w:rPr>
          <w:rFonts w:ascii="Times New Roman" w:hAnsi="Times New Roman"/>
          <w:b/>
          <w:sz w:val="24"/>
          <w:szCs w:val="24"/>
        </w:rPr>
        <w:t>D.</w:t>
      </w:r>
      <w:r w:rsidRPr="003B7EE8">
        <w:rPr>
          <w:rFonts w:ascii="Times New Roman" w:hAnsi="Times New Roman"/>
          <w:sz w:val="24"/>
          <w:szCs w:val="24"/>
        </w:rPr>
        <w:t xml:space="preserve"> Cu + 2AgNO</w:t>
      </w:r>
      <w:r w:rsidRPr="003B7EE8">
        <w:rPr>
          <w:rFonts w:ascii="Times New Roman" w:hAnsi="Times New Roman"/>
          <w:sz w:val="24"/>
          <w:szCs w:val="24"/>
          <w:vertAlign w:val="subscript"/>
        </w:rPr>
        <w:t>3</w:t>
      </w:r>
      <w:r w:rsidRPr="003B7EE8">
        <w:rPr>
          <w:rFonts w:ascii="Times New Roman" w:hAnsi="Times New Roman"/>
          <w:sz w:val="24"/>
          <w:szCs w:val="24"/>
        </w:rPr>
        <w:t xml:space="preserve"> </w:t>
      </w:r>
      <w:r w:rsidRPr="003B7EE8">
        <w:rPr>
          <w:rFonts w:ascii="Times New Roman" w:hAnsi="Times New Roman"/>
          <w:sz w:val="24"/>
          <w:szCs w:val="24"/>
        </w:rPr>
        <w:sym w:font="Symbol" w:char="00AE"/>
      </w:r>
      <w:r w:rsidRPr="003B7EE8">
        <w:rPr>
          <w:rFonts w:ascii="Times New Roman" w:hAnsi="Times New Roman"/>
          <w:sz w:val="24"/>
          <w:szCs w:val="24"/>
        </w:rPr>
        <w:t xml:space="preserve"> Cu(NO</w:t>
      </w:r>
      <w:r w:rsidRPr="003B7EE8">
        <w:rPr>
          <w:rFonts w:ascii="Times New Roman" w:hAnsi="Times New Roman"/>
          <w:sz w:val="24"/>
          <w:szCs w:val="24"/>
          <w:vertAlign w:val="subscript"/>
        </w:rPr>
        <w:t>3</w:t>
      </w:r>
      <w:r w:rsidRPr="003B7EE8">
        <w:rPr>
          <w:rFonts w:ascii="Times New Roman" w:hAnsi="Times New Roman"/>
          <w:sz w:val="24"/>
          <w:szCs w:val="24"/>
        </w:rPr>
        <w:t>)</w:t>
      </w:r>
      <w:r w:rsidRPr="003B7EE8">
        <w:rPr>
          <w:rFonts w:ascii="Times New Roman" w:hAnsi="Times New Roman"/>
          <w:sz w:val="24"/>
          <w:szCs w:val="24"/>
          <w:vertAlign w:val="subscript"/>
        </w:rPr>
        <w:t>2</w:t>
      </w:r>
      <w:r w:rsidRPr="003B7EE8">
        <w:rPr>
          <w:rFonts w:ascii="Times New Roman" w:hAnsi="Times New Roman"/>
          <w:sz w:val="24"/>
          <w:szCs w:val="24"/>
        </w:rPr>
        <w:t xml:space="preserve"> + 2Ag.</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lang w:val="pt-BR"/>
        </w:rPr>
      </w:pPr>
      <w:r w:rsidRPr="003B7EE8">
        <w:rPr>
          <w:rFonts w:ascii="Times New Roman" w:hAnsi="Times New Roman"/>
          <w:b/>
          <w:sz w:val="24"/>
          <w:szCs w:val="24"/>
        </w:rPr>
        <w:t xml:space="preserve">Câu </w:t>
      </w:r>
      <w:r w:rsidR="00A75913" w:rsidRPr="003B7EE8">
        <w:rPr>
          <w:rFonts w:ascii="Times New Roman" w:hAnsi="Times New Roman"/>
          <w:b/>
          <w:sz w:val="24"/>
          <w:szCs w:val="24"/>
        </w:rPr>
        <w:t>78</w:t>
      </w:r>
      <w:r w:rsidRPr="003B7EE8">
        <w:rPr>
          <w:rFonts w:ascii="Times New Roman" w:hAnsi="Times New Roman"/>
          <w:b/>
          <w:sz w:val="24"/>
          <w:szCs w:val="24"/>
        </w:rPr>
        <w:t xml:space="preserve">: </w:t>
      </w:r>
      <w:r w:rsidRPr="003B7EE8">
        <w:rPr>
          <w:rFonts w:ascii="Times New Roman" w:hAnsi="Times New Roman"/>
          <w:sz w:val="24"/>
          <w:szCs w:val="24"/>
          <w:lang w:val="pt-BR"/>
        </w:rPr>
        <w:t xml:space="preserve">Cho các phương trình điện phân sau, phương trình viết </w:t>
      </w:r>
      <w:r w:rsidRPr="003B7EE8">
        <w:rPr>
          <w:rFonts w:ascii="Times New Roman" w:hAnsi="Times New Roman"/>
          <w:b/>
          <w:sz w:val="24"/>
          <w:szCs w:val="24"/>
          <w:lang w:val="pt-BR"/>
        </w:rPr>
        <w:t xml:space="preserve">sai </w:t>
      </w:r>
      <w:r w:rsidRPr="003B7EE8">
        <w:rPr>
          <w:rFonts w:ascii="Times New Roman" w:hAnsi="Times New Roman"/>
          <w:sz w:val="24"/>
          <w:szCs w:val="24"/>
          <w:lang w:val="pt-BR"/>
        </w:rPr>
        <w:t>là (M là kim loại kiềm) :</w:t>
      </w:r>
    </w:p>
    <w:p w:rsidR="004C6E6B" w:rsidRPr="003B7EE8" w:rsidRDefault="00F6489A"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lang w:val="pt-BR"/>
        </w:rPr>
      </w:pPr>
      <w:r w:rsidRPr="003B7EE8">
        <w:rPr>
          <w:rFonts w:ascii="Times New Roman" w:hAnsi="Times New Roman"/>
          <w:b/>
          <w:sz w:val="24"/>
          <w:szCs w:val="24"/>
          <w:lang w:val="it-IT"/>
        </w:rPr>
        <w:tab/>
      </w:r>
      <w:r w:rsidR="004C6E6B" w:rsidRPr="003B7EE8">
        <w:rPr>
          <w:rFonts w:ascii="Times New Roman" w:hAnsi="Times New Roman"/>
          <w:b/>
          <w:sz w:val="24"/>
          <w:szCs w:val="24"/>
          <w:lang w:val="it-IT"/>
        </w:rPr>
        <w:t>A.</w:t>
      </w:r>
      <w:r w:rsidR="004C6E6B" w:rsidRPr="003B7EE8">
        <w:rPr>
          <w:rFonts w:ascii="Times New Roman" w:hAnsi="Times New Roman"/>
          <w:sz w:val="24"/>
          <w:szCs w:val="24"/>
          <w:lang w:val="it-IT"/>
        </w:rPr>
        <w:t xml:space="preserve"> 4AgNO</w:t>
      </w:r>
      <w:r w:rsidR="004C6E6B" w:rsidRPr="003B7EE8">
        <w:rPr>
          <w:rFonts w:ascii="Times New Roman" w:hAnsi="Times New Roman"/>
          <w:sz w:val="24"/>
          <w:szCs w:val="24"/>
          <w:vertAlign w:val="subscript"/>
          <w:lang w:val="it-IT"/>
        </w:rPr>
        <w:t>3</w:t>
      </w:r>
      <w:r w:rsidR="004C6E6B" w:rsidRPr="003B7EE8">
        <w:rPr>
          <w:rFonts w:ascii="Times New Roman" w:hAnsi="Times New Roman"/>
          <w:sz w:val="24"/>
          <w:szCs w:val="24"/>
          <w:lang w:val="it-IT"/>
        </w:rPr>
        <w:t xml:space="preserve"> + 2H</w:t>
      </w:r>
      <w:r w:rsidR="004C6E6B" w:rsidRPr="003B7EE8">
        <w:rPr>
          <w:rFonts w:ascii="Times New Roman" w:hAnsi="Times New Roman"/>
          <w:sz w:val="24"/>
          <w:szCs w:val="24"/>
          <w:vertAlign w:val="subscript"/>
          <w:lang w:val="it-IT"/>
        </w:rPr>
        <w:t>2</w:t>
      </w:r>
      <w:r w:rsidR="004C6E6B" w:rsidRPr="003B7EE8">
        <w:rPr>
          <w:rFonts w:ascii="Times New Roman" w:hAnsi="Times New Roman"/>
          <w:sz w:val="24"/>
          <w:szCs w:val="24"/>
          <w:lang w:val="it-IT"/>
        </w:rPr>
        <w:t xml:space="preserve">O    </w:t>
      </w:r>
      <w:r w:rsidR="00B30A6B" w:rsidRPr="003B7EE8">
        <w:rPr>
          <w:rFonts w:ascii="Times New Roman" w:hAnsi="Times New Roman"/>
          <w:sz w:val="24"/>
          <w:szCs w:val="24"/>
          <w:lang w:val="it-IT"/>
        </w:rPr>
        <w:t>→</w:t>
      </w:r>
      <w:r w:rsidR="004C6E6B" w:rsidRPr="003B7EE8">
        <w:rPr>
          <w:rFonts w:ascii="Times New Roman" w:hAnsi="Times New Roman"/>
          <w:sz w:val="24"/>
          <w:szCs w:val="24"/>
          <w:lang w:val="it-IT"/>
        </w:rPr>
        <w:t xml:space="preserve">  4Ag + O</w:t>
      </w:r>
      <w:r w:rsidR="004C6E6B" w:rsidRPr="003B7EE8">
        <w:rPr>
          <w:rFonts w:ascii="Times New Roman" w:hAnsi="Times New Roman"/>
          <w:sz w:val="24"/>
          <w:szCs w:val="24"/>
          <w:vertAlign w:val="subscript"/>
          <w:lang w:val="it-IT"/>
        </w:rPr>
        <w:t>2</w:t>
      </w:r>
      <w:r w:rsidR="004C6E6B" w:rsidRPr="003B7EE8">
        <w:rPr>
          <w:rFonts w:ascii="Times New Roman" w:hAnsi="Times New Roman"/>
          <w:sz w:val="24"/>
          <w:szCs w:val="24"/>
          <w:lang w:val="it-IT"/>
        </w:rPr>
        <w:t xml:space="preserve"> + 4HNO</w:t>
      </w:r>
      <w:r w:rsidR="004C6E6B" w:rsidRPr="003B7EE8">
        <w:rPr>
          <w:rFonts w:ascii="Times New Roman" w:hAnsi="Times New Roman"/>
          <w:sz w:val="24"/>
          <w:szCs w:val="24"/>
          <w:vertAlign w:val="subscript"/>
          <w:lang w:val="it-IT"/>
        </w:rPr>
        <w:t>3</w:t>
      </w:r>
      <w:r w:rsidR="00B30A6B" w:rsidRPr="003B7EE8">
        <w:rPr>
          <w:rFonts w:ascii="Times New Roman" w:hAnsi="Times New Roman"/>
          <w:sz w:val="24"/>
          <w:szCs w:val="24"/>
        </w:rPr>
        <w:t xml:space="preserve"> (đpdd)</w:t>
      </w:r>
    </w:p>
    <w:p w:rsidR="004C6E6B" w:rsidRPr="003B7EE8" w:rsidRDefault="00F6489A"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lang w:val="it-IT"/>
        </w:rPr>
      </w:pPr>
      <w:r w:rsidRPr="003B7EE8">
        <w:rPr>
          <w:rFonts w:ascii="Times New Roman" w:hAnsi="Times New Roman"/>
          <w:b/>
          <w:sz w:val="24"/>
          <w:szCs w:val="24"/>
          <w:lang w:val="it-IT"/>
        </w:rPr>
        <w:tab/>
      </w:r>
      <w:r w:rsidR="004C6E6B" w:rsidRPr="003B7EE8">
        <w:rPr>
          <w:rFonts w:ascii="Times New Roman" w:hAnsi="Times New Roman"/>
          <w:b/>
          <w:sz w:val="24"/>
          <w:szCs w:val="24"/>
          <w:lang w:val="it-IT"/>
        </w:rPr>
        <w:t>B.</w:t>
      </w:r>
      <w:r w:rsidR="004C6E6B" w:rsidRPr="003B7EE8">
        <w:rPr>
          <w:rFonts w:ascii="Times New Roman" w:hAnsi="Times New Roman"/>
          <w:sz w:val="24"/>
          <w:szCs w:val="24"/>
          <w:lang w:val="it-IT"/>
        </w:rPr>
        <w:t xml:space="preserve"> 2CuSO</w:t>
      </w:r>
      <w:r w:rsidR="004C6E6B" w:rsidRPr="003B7EE8">
        <w:rPr>
          <w:rFonts w:ascii="Times New Roman" w:hAnsi="Times New Roman"/>
          <w:sz w:val="24"/>
          <w:szCs w:val="24"/>
          <w:vertAlign w:val="subscript"/>
          <w:lang w:val="it-IT"/>
        </w:rPr>
        <w:t>4</w:t>
      </w:r>
      <w:r w:rsidR="004C6E6B" w:rsidRPr="003B7EE8">
        <w:rPr>
          <w:rFonts w:ascii="Times New Roman" w:hAnsi="Times New Roman"/>
          <w:sz w:val="24"/>
          <w:szCs w:val="24"/>
          <w:lang w:val="it-IT"/>
        </w:rPr>
        <w:t xml:space="preserve">  + 2H</w:t>
      </w:r>
      <w:r w:rsidR="004C6E6B" w:rsidRPr="003B7EE8">
        <w:rPr>
          <w:rFonts w:ascii="Times New Roman" w:hAnsi="Times New Roman"/>
          <w:sz w:val="24"/>
          <w:szCs w:val="24"/>
          <w:vertAlign w:val="subscript"/>
          <w:lang w:val="it-IT"/>
        </w:rPr>
        <w:t>2</w:t>
      </w:r>
      <w:r w:rsidR="004C6E6B" w:rsidRPr="003B7EE8">
        <w:rPr>
          <w:rFonts w:ascii="Times New Roman" w:hAnsi="Times New Roman"/>
          <w:sz w:val="24"/>
          <w:szCs w:val="24"/>
          <w:lang w:val="it-IT"/>
        </w:rPr>
        <w:t xml:space="preserve">O    </w:t>
      </w:r>
      <w:r w:rsidR="00B30A6B" w:rsidRPr="003B7EE8">
        <w:rPr>
          <w:rFonts w:ascii="Times New Roman" w:hAnsi="Times New Roman"/>
          <w:sz w:val="24"/>
          <w:szCs w:val="24"/>
          <w:lang w:val="it-IT"/>
        </w:rPr>
        <w:t>→</w:t>
      </w:r>
      <w:r w:rsidR="004C6E6B" w:rsidRPr="003B7EE8">
        <w:rPr>
          <w:rFonts w:ascii="Times New Roman" w:hAnsi="Times New Roman"/>
          <w:sz w:val="24"/>
          <w:szCs w:val="24"/>
          <w:lang w:val="it-IT"/>
        </w:rPr>
        <w:t xml:space="preserve">   2Cu + O</w:t>
      </w:r>
      <w:r w:rsidR="004C6E6B" w:rsidRPr="003B7EE8">
        <w:rPr>
          <w:rFonts w:ascii="Times New Roman" w:hAnsi="Times New Roman"/>
          <w:sz w:val="24"/>
          <w:szCs w:val="24"/>
          <w:vertAlign w:val="subscript"/>
          <w:lang w:val="it-IT"/>
        </w:rPr>
        <w:t>2</w:t>
      </w:r>
      <w:r w:rsidR="004C6E6B" w:rsidRPr="003B7EE8">
        <w:rPr>
          <w:rFonts w:ascii="Times New Roman" w:hAnsi="Times New Roman"/>
          <w:sz w:val="24"/>
          <w:szCs w:val="24"/>
          <w:lang w:val="it-IT"/>
        </w:rPr>
        <w:t xml:space="preserve"> + 2H</w:t>
      </w:r>
      <w:r w:rsidR="004C6E6B" w:rsidRPr="003B7EE8">
        <w:rPr>
          <w:rFonts w:ascii="Times New Roman" w:hAnsi="Times New Roman"/>
          <w:sz w:val="24"/>
          <w:szCs w:val="24"/>
          <w:vertAlign w:val="subscript"/>
          <w:lang w:val="it-IT"/>
        </w:rPr>
        <w:t>2</w:t>
      </w:r>
      <w:r w:rsidR="004C6E6B" w:rsidRPr="003B7EE8">
        <w:rPr>
          <w:rFonts w:ascii="Times New Roman" w:hAnsi="Times New Roman"/>
          <w:sz w:val="24"/>
          <w:szCs w:val="24"/>
          <w:lang w:val="it-IT"/>
        </w:rPr>
        <w:t>SO</w:t>
      </w:r>
      <w:r w:rsidR="004C6E6B" w:rsidRPr="003B7EE8">
        <w:rPr>
          <w:rFonts w:ascii="Times New Roman" w:hAnsi="Times New Roman"/>
          <w:sz w:val="24"/>
          <w:szCs w:val="24"/>
          <w:vertAlign w:val="subscript"/>
          <w:lang w:val="it-IT"/>
        </w:rPr>
        <w:t>4</w:t>
      </w:r>
      <w:r w:rsidR="004C6E6B" w:rsidRPr="003B7EE8">
        <w:rPr>
          <w:rFonts w:ascii="Times New Roman" w:hAnsi="Times New Roman"/>
          <w:sz w:val="24"/>
          <w:szCs w:val="24"/>
        </w:rPr>
        <w:t>.</w:t>
      </w:r>
      <w:r w:rsidR="00B30A6B" w:rsidRPr="003B7EE8">
        <w:rPr>
          <w:rFonts w:ascii="Times New Roman" w:hAnsi="Times New Roman"/>
          <w:sz w:val="24"/>
          <w:szCs w:val="24"/>
        </w:rPr>
        <w:t xml:space="preserve"> (đpdd)</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lang w:val="it-IT"/>
        </w:rPr>
      </w:pPr>
      <w:r w:rsidRPr="003B7EE8">
        <w:rPr>
          <w:rFonts w:ascii="Times New Roman" w:hAnsi="Times New Roman"/>
          <w:sz w:val="24"/>
          <w:szCs w:val="24"/>
          <w:lang w:val="it-IT"/>
        </w:rPr>
        <w:lastRenderedPageBreak/>
        <w:t xml:space="preserve"> </w:t>
      </w:r>
      <w:r w:rsidRPr="003B7EE8">
        <w:rPr>
          <w:rFonts w:ascii="Times New Roman" w:hAnsi="Times New Roman"/>
          <w:sz w:val="24"/>
          <w:szCs w:val="24"/>
          <w:lang w:val="it-IT"/>
        </w:rPr>
        <w:tab/>
      </w:r>
      <w:r w:rsidRPr="003B7EE8">
        <w:rPr>
          <w:rFonts w:ascii="Times New Roman" w:hAnsi="Times New Roman"/>
          <w:b/>
          <w:sz w:val="24"/>
          <w:szCs w:val="24"/>
          <w:lang w:val="it-IT"/>
        </w:rPr>
        <w:t>C.</w:t>
      </w:r>
      <w:r w:rsidRPr="003B7EE8">
        <w:rPr>
          <w:rFonts w:ascii="Times New Roman" w:hAnsi="Times New Roman"/>
          <w:sz w:val="24"/>
          <w:szCs w:val="24"/>
          <w:lang w:val="it-IT"/>
        </w:rPr>
        <w:t xml:space="preserve"> 2MCl</w:t>
      </w:r>
      <w:r w:rsidRPr="003B7EE8">
        <w:rPr>
          <w:rFonts w:ascii="Times New Roman" w:hAnsi="Times New Roman"/>
          <w:sz w:val="24"/>
          <w:szCs w:val="24"/>
          <w:vertAlign w:val="subscript"/>
          <w:lang w:val="it-IT"/>
        </w:rPr>
        <w:t>n</w:t>
      </w:r>
      <w:r w:rsidRPr="003B7EE8">
        <w:rPr>
          <w:rFonts w:ascii="Times New Roman" w:hAnsi="Times New Roman"/>
          <w:sz w:val="24"/>
          <w:szCs w:val="24"/>
          <w:lang w:val="it-IT"/>
        </w:rPr>
        <w:t xml:space="preserve">     </w:t>
      </w:r>
      <w:r w:rsidR="00B30A6B" w:rsidRPr="003B7EE8">
        <w:rPr>
          <w:rFonts w:ascii="Times New Roman" w:hAnsi="Times New Roman"/>
          <w:sz w:val="24"/>
          <w:szCs w:val="24"/>
          <w:lang w:val="it-IT"/>
        </w:rPr>
        <w:t>→</w:t>
      </w:r>
      <w:r w:rsidRPr="003B7EE8">
        <w:rPr>
          <w:rFonts w:ascii="Times New Roman" w:hAnsi="Times New Roman"/>
          <w:sz w:val="24"/>
          <w:szCs w:val="24"/>
          <w:lang w:val="it-IT"/>
        </w:rPr>
        <w:t xml:space="preserve">    2M  +  nCl</w:t>
      </w:r>
      <w:r w:rsidRPr="003B7EE8">
        <w:rPr>
          <w:rFonts w:ascii="Times New Roman" w:hAnsi="Times New Roman"/>
          <w:sz w:val="24"/>
          <w:szCs w:val="24"/>
          <w:vertAlign w:val="subscript"/>
          <w:lang w:val="it-IT"/>
        </w:rPr>
        <w:t>2</w:t>
      </w:r>
      <w:r w:rsidRPr="003B7EE8">
        <w:rPr>
          <w:rFonts w:ascii="Times New Roman" w:hAnsi="Times New Roman"/>
          <w:sz w:val="24"/>
          <w:szCs w:val="24"/>
        </w:rPr>
        <w:t>.</w:t>
      </w:r>
      <w:r w:rsidR="00B30A6B" w:rsidRPr="003B7EE8">
        <w:rPr>
          <w:rFonts w:ascii="Times New Roman" w:hAnsi="Times New Roman"/>
          <w:sz w:val="24"/>
          <w:szCs w:val="24"/>
        </w:rPr>
        <w:t xml:space="preserve"> (đpnc)</w:t>
      </w:r>
    </w:p>
    <w:p w:rsidR="004C6E6B" w:rsidRPr="003B7EE8" w:rsidRDefault="00F6489A"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lang w:val="it-IT"/>
        </w:rPr>
      </w:pPr>
      <w:r w:rsidRPr="003B7EE8">
        <w:rPr>
          <w:rFonts w:ascii="Times New Roman" w:hAnsi="Times New Roman"/>
          <w:sz w:val="24"/>
          <w:szCs w:val="24"/>
          <w:lang w:val="it-IT"/>
        </w:rPr>
        <w:tab/>
      </w:r>
      <w:r w:rsidR="004C6E6B" w:rsidRPr="003B7EE8">
        <w:rPr>
          <w:rFonts w:ascii="Times New Roman" w:hAnsi="Times New Roman"/>
          <w:b/>
          <w:sz w:val="24"/>
          <w:szCs w:val="24"/>
          <w:lang w:val="it-IT"/>
        </w:rPr>
        <w:t>D.</w:t>
      </w:r>
      <w:r w:rsidR="004C6E6B" w:rsidRPr="003B7EE8">
        <w:rPr>
          <w:rFonts w:ascii="Times New Roman" w:hAnsi="Times New Roman"/>
          <w:sz w:val="24"/>
          <w:szCs w:val="24"/>
          <w:lang w:val="it-IT"/>
        </w:rPr>
        <w:t xml:space="preserve"> 4MOH    </w:t>
      </w:r>
      <w:r w:rsidR="00B30A6B" w:rsidRPr="003B7EE8">
        <w:rPr>
          <w:rFonts w:ascii="Times New Roman" w:hAnsi="Times New Roman"/>
          <w:sz w:val="24"/>
          <w:szCs w:val="24"/>
          <w:lang w:val="it-IT"/>
        </w:rPr>
        <w:t>→</w:t>
      </w:r>
      <w:r w:rsidR="004C6E6B" w:rsidRPr="003B7EE8">
        <w:rPr>
          <w:rFonts w:ascii="Times New Roman" w:hAnsi="Times New Roman"/>
          <w:sz w:val="24"/>
          <w:szCs w:val="24"/>
          <w:lang w:val="it-IT"/>
        </w:rPr>
        <w:t xml:space="preserve">    4M + 2H</w:t>
      </w:r>
      <w:r w:rsidR="004C6E6B" w:rsidRPr="003B7EE8">
        <w:rPr>
          <w:rFonts w:ascii="Times New Roman" w:hAnsi="Times New Roman"/>
          <w:sz w:val="24"/>
          <w:szCs w:val="24"/>
          <w:vertAlign w:val="subscript"/>
          <w:lang w:val="it-IT"/>
        </w:rPr>
        <w:t>2</w:t>
      </w:r>
      <w:r w:rsidR="004C6E6B" w:rsidRPr="003B7EE8">
        <w:rPr>
          <w:rFonts w:ascii="Times New Roman" w:hAnsi="Times New Roman"/>
          <w:sz w:val="24"/>
          <w:szCs w:val="24"/>
          <w:lang w:val="it-IT"/>
        </w:rPr>
        <w:t>O</w:t>
      </w:r>
      <w:r w:rsidR="004C6E6B" w:rsidRPr="003B7EE8">
        <w:rPr>
          <w:rFonts w:ascii="Times New Roman" w:hAnsi="Times New Roman"/>
          <w:sz w:val="24"/>
          <w:szCs w:val="24"/>
        </w:rPr>
        <w:t>.</w:t>
      </w:r>
      <w:r w:rsidR="00B30A6B" w:rsidRPr="003B7EE8">
        <w:rPr>
          <w:rFonts w:ascii="Times New Roman" w:hAnsi="Times New Roman"/>
          <w:sz w:val="24"/>
          <w:szCs w:val="24"/>
        </w:rPr>
        <w:t xml:space="preserve"> (đpnc)</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fr-FR"/>
        </w:rPr>
      </w:pPr>
      <w:r w:rsidRPr="003B7EE8">
        <w:rPr>
          <w:rFonts w:ascii="Times New Roman" w:hAnsi="Times New Roman"/>
          <w:b/>
          <w:bCs/>
          <w:sz w:val="24"/>
          <w:szCs w:val="24"/>
          <w:lang w:val="de-DE"/>
        </w:rPr>
        <w:t xml:space="preserve">Câu </w:t>
      </w:r>
      <w:r w:rsidR="00A75913" w:rsidRPr="003B7EE8">
        <w:rPr>
          <w:rFonts w:ascii="Times New Roman" w:hAnsi="Times New Roman"/>
          <w:b/>
          <w:bCs/>
          <w:sz w:val="24"/>
          <w:szCs w:val="24"/>
          <w:lang w:val="de-DE"/>
        </w:rPr>
        <w:t>79</w:t>
      </w:r>
      <w:r w:rsidRPr="003B7EE8">
        <w:rPr>
          <w:rFonts w:ascii="Times New Roman" w:hAnsi="Times New Roman"/>
          <w:b/>
          <w:bCs/>
          <w:sz w:val="24"/>
          <w:szCs w:val="24"/>
          <w:lang w:val="de-DE"/>
        </w:rPr>
        <w:t>:</w:t>
      </w:r>
      <w:r w:rsidRPr="003B7EE8">
        <w:rPr>
          <w:rFonts w:ascii="Times New Roman" w:hAnsi="Times New Roman"/>
          <w:sz w:val="24"/>
          <w:szCs w:val="24"/>
          <w:lang w:val="de-DE"/>
        </w:rPr>
        <w:t xml:space="preserve"> </w:t>
      </w:r>
      <w:r w:rsidRPr="003B7EE8">
        <w:rPr>
          <w:rFonts w:ascii="Times New Roman" w:hAnsi="Times New Roman"/>
          <w:sz w:val="24"/>
          <w:szCs w:val="24"/>
          <w:lang w:val="fr-FR"/>
        </w:rPr>
        <w:t>Cho các trường hợp sau :</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fr-FR"/>
        </w:rPr>
      </w:pPr>
      <w:r w:rsidRPr="003B7EE8">
        <w:rPr>
          <w:rFonts w:ascii="Times New Roman" w:hAnsi="Times New Roman"/>
          <w:sz w:val="24"/>
          <w:szCs w:val="24"/>
          <w:lang w:val="fr-FR"/>
        </w:rPr>
        <w:tab/>
        <w:t>1. Điện phân nóng chảy MgCl</w:t>
      </w:r>
      <w:r w:rsidRPr="003B7EE8">
        <w:rPr>
          <w:rFonts w:ascii="Times New Roman" w:hAnsi="Times New Roman"/>
          <w:sz w:val="24"/>
          <w:szCs w:val="24"/>
          <w:vertAlign w:val="subscript"/>
          <w:lang w:val="fr-FR"/>
        </w:rPr>
        <w:t>2</w:t>
      </w:r>
      <w:r w:rsidRPr="003B7EE8">
        <w:rPr>
          <w:rFonts w:ascii="Times New Roman" w:hAnsi="Times New Roman"/>
          <w:sz w:val="24"/>
          <w:szCs w:val="24"/>
          <w:lang w:val="fr-FR"/>
        </w:rPr>
        <w:tab/>
        <w:t>2. Điện phân dung dịch ZnSO</w:t>
      </w:r>
      <w:r w:rsidRPr="003B7EE8">
        <w:rPr>
          <w:rFonts w:ascii="Times New Roman" w:hAnsi="Times New Roman"/>
          <w:bCs/>
          <w:sz w:val="24"/>
          <w:szCs w:val="24"/>
          <w:vertAlign w:val="subscript"/>
          <w:lang w:val="fr-FR"/>
        </w:rPr>
        <w:t>4</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fr-FR"/>
        </w:rPr>
      </w:pPr>
      <w:r w:rsidRPr="003B7EE8">
        <w:rPr>
          <w:rFonts w:ascii="Times New Roman" w:hAnsi="Times New Roman"/>
          <w:sz w:val="24"/>
          <w:szCs w:val="24"/>
          <w:lang w:val="fr-FR"/>
        </w:rPr>
        <w:tab/>
        <w:t>3. Điện phân dung dịch CuSO</w:t>
      </w:r>
      <w:r w:rsidRPr="003B7EE8">
        <w:rPr>
          <w:rFonts w:ascii="Times New Roman" w:hAnsi="Times New Roman"/>
          <w:bCs/>
          <w:sz w:val="24"/>
          <w:szCs w:val="24"/>
          <w:vertAlign w:val="subscript"/>
          <w:lang w:val="fr-FR"/>
        </w:rPr>
        <w:t>4</w:t>
      </w:r>
      <w:r w:rsidRPr="003B7EE8">
        <w:rPr>
          <w:rFonts w:ascii="Times New Roman" w:hAnsi="Times New Roman"/>
          <w:b/>
          <w:bCs/>
          <w:sz w:val="24"/>
          <w:szCs w:val="24"/>
          <w:vertAlign w:val="subscript"/>
          <w:lang w:val="fr-FR"/>
        </w:rPr>
        <w:t xml:space="preserve"> </w:t>
      </w:r>
      <w:r w:rsidRPr="003B7EE8">
        <w:rPr>
          <w:rFonts w:ascii="Times New Roman" w:hAnsi="Times New Roman"/>
          <w:b/>
          <w:bCs/>
          <w:sz w:val="24"/>
          <w:szCs w:val="24"/>
          <w:vertAlign w:val="subscript"/>
          <w:lang w:val="fr-FR"/>
        </w:rPr>
        <w:tab/>
      </w:r>
      <w:r w:rsidRPr="003B7EE8">
        <w:rPr>
          <w:rFonts w:ascii="Times New Roman" w:hAnsi="Times New Roman"/>
          <w:sz w:val="24"/>
          <w:szCs w:val="24"/>
          <w:lang w:val="fr-FR"/>
        </w:rPr>
        <w:t>4. Điện phân dung dịch NaCl</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fr-FR"/>
        </w:rPr>
      </w:pPr>
      <w:r w:rsidRPr="003B7EE8">
        <w:rPr>
          <w:rFonts w:ascii="Times New Roman" w:hAnsi="Times New Roman"/>
          <w:sz w:val="24"/>
          <w:szCs w:val="24"/>
          <w:lang w:val="fr-FR"/>
        </w:rPr>
        <w:t>Số trường hợp ion kim loại bị khử thành kim loại là :</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lang w:val="it-IT"/>
        </w:rPr>
      </w:pPr>
      <w:r w:rsidRPr="003B7EE8">
        <w:rPr>
          <w:rFonts w:ascii="Times New Roman" w:hAnsi="Times New Roman"/>
          <w:b/>
          <w:sz w:val="24"/>
          <w:szCs w:val="24"/>
          <w:lang w:val="fr-FR"/>
        </w:rPr>
        <w:tab/>
      </w:r>
      <w:r w:rsidR="004C6E6B" w:rsidRPr="003B7EE8">
        <w:rPr>
          <w:rFonts w:ascii="Times New Roman" w:hAnsi="Times New Roman"/>
          <w:b/>
          <w:sz w:val="24"/>
          <w:szCs w:val="24"/>
          <w:lang w:val="fr-FR"/>
        </w:rPr>
        <w:t>A.</w:t>
      </w:r>
      <w:r w:rsidR="004C6E6B" w:rsidRPr="003B7EE8">
        <w:rPr>
          <w:rFonts w:ascii="Times New Roman" w:hAnsi="Times New Roman"/>
          <w:sz w:val="24"/>
          <w:szCs w:val="24"/>
          <w:lang w:val="fr-FR"/>
        </w:rPr>
        <w:t xml:space="preserve"> 1.</w:t>
      </w:r>
      <w:r w:rsidR="004C6E6B" w:rsidRPr="003B7EE8">
        <w:rPr>
          <w:rFonts w:ascii="Times New Roman" w:hAnsi="Times New Roman"/>
          <w:sz w:val="24"/>
          <w:szCs w:val="24"/>
          <w:lang w:val="fr-FR"/>
        </w:rPr>
        <w:tab/>
      </w:r>
      <w:r w:rsidR="004C6E6B" w:rsidRPr="003B7EE8">
        <w:rPr>
          <w:rFonts w:ascii="Times New Roman" w:hAnsi="Times New Roman"/>
          <w:b/>
          <w:sz w:val="24"/>
          <w:szCs w:val="24"/>
          <w:lang w:val="fr-FR"/>
        </w:rPr>
        <w:t>B.</w:t>
      </w:r>
      <w:r w:rsidR="004C6E6B" w:rsidRPr="003B7EE8">
        <w:rPr>
          <w:rFonts w:ascii="Times New Roman" w:hAnsi="Times New Roman"/>
          <w:sz w:val="24"/>
          <w:szCs w:val="24"/>
          <w:lang w:val="fr-FR"/>
        </w:rPr>
        <w:t xml:space="preserve"> 2.</w:t>
      </w:r>
      <w:r w:rsidR="004C6E6B" w:rsidRPr="003B7EE8">
        <w:rPr>
          <w:rFonts w:ascii="Times New Roman" w:hAnsi="Times New Roman"/>
          <w:sz w:val="24"/>
          <w:szCs w:val="24"/>
          <w:lang w:val="fr-FR"/>
        </w:rPr>
        <w:tab/>
      </w:r>
      <w:r w:rsidR="004C6E6B" w:rsidRPr="003B7EE8">
        <w:rPr>
          <w:rFonts w:ascii="Times New Roman" w:hAnsi="Times New Roman"/>
          <w:b/>
          <w:sz w:val="24"/>
          <w:szCs w:val="24"/>
          <w:lang w:val="fr-FR"/>
        </w:rPr>
        <w:t>C.</w:t>
      </w:r>
      <w:r w:rsidR="004C6E6B" w:rsidRPr="003B7EE8">
        <w:rPr>
          <w:rFonts w:ascii="Times New Roman" w:hAnsi="Times New Roman"/>
          <w:sz w:val="24"/>
          <w:szCs w:val="24"/>
          <w:lang w:val="fr-FR"/>
        </w:rPr>
        <w:t xml:space="preserve"> 3.</w:t>
      </w:r>
      <w:r w:rsidR="004C6E6B" w:rsidRPr="003B7EE8">
        <w:rPr>
          <w:rFonts w:ascii="Times New Roman" w:hAnsi="Times New Roman"/>
          <w:sz w:val="24"/>
          <w:szCs w:val="24"/>
          <w:lang w:val="fr-FR"/>
        </w:rPr>
        <w:tab/>
      </w:r>
      <w:r w:rsidR="004C6E6B" w:rsidRPr="003B7EE8">
        <w:rPr>
          <w:rFonts w:ascii="Times New Roman" w:hAnsi="Times New Roman"/>
          <w:b/>
          <w:sz w:val="24"/>
          <w:szCs w:val="24"/>
          <w:lang w:val="fr-FR"/>
        </w:rPr>
        <w:t>D.</w:t>
      </w:r>
      <w:r w:rsidR="004C6E6B" w:rsidRPr="003B7EE8">
        <w:rPr>
          <w:rFonts w:ascii="Times New Roman" w:hAnsi="Times New Roman"/>
          <w:sz w:val="24"/>
          <w:szCs w:val="24"/>
          <w:lang w:val="fr-FR"/>
        </w:rPr>
        <w:t xml:space="preserve"> 4.</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lang w:val="it-IT"/>
        </w:rPr>
      </w:pPr>
      <w:r w:rsidRPr="003B7EE8">
        <w:rPr>
          <w:rFonts w:ascii="Times New Roman" w:hAnsi="Times New Roman"/>
          <w:b/>
          <w:sz w:val="24"/>
          <w:szCs w:val="24"/>
        </w:rPr>
        <w:t xml:space="preserve">Câu </w:t>
      </w:r>
      <w:r w:rsidR="00A75913" w:rsidRPr="003B7EE8">
        <w:rPr>
          <w:rFonts w:ascii="Times New Roman" w:hAnsi="Times New Roman"/>
          <w:b/>
          <w:sz w:val="24"/>
          <w:szCs w:val="24"/>
        </w:rPr>
        <w:t>80</w:t>
      </w:r>
      <w:r w:rsidRPr="003B7EE8">
        <w:rPr>
          <w:rFonts w:ascii="Times New Roman" w:hAnsi="Times New Roman"/>
          <w:b/>
          <w:sz w:val="24"/>
          <w:szCs w:val="24"/>
        </w:rPr>
        <w:t xml:space="preserve">: </w:t>
      </w:r>
      <w:r w:rsidRPr="003B7EE8">
        <w:rPr>
          <w:rFonts w:ascii="Times New Roman" w:hAnsi="Times New Roman"/>
          <w:sz w:val="24"/>
          <w:szCs w:val="24"/>
        </w:rPr>
        <w:t>Dãy các kim loại đều có thể được điều chế bằng phương pháp điện phân dung dịch muối của chúng là :</w:t>
      </w:r>
    </w:p>
    <w:p w:rsidR="004C6E6B" w:rsidRPr="003B7EE8" w:rsidRDefault="00F6489A" w:rsidP="004C6E6B">
      <w:pPr>
        <w:widowControl w:val="0"/>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bCs/>
          <w:sz w:val="24"/>
          <w:szCs w:val="24"/>
        </w:rPr>
        <w:tab/>
      </w:r>
      <w:r w:rsidR="004C6E6B" w:rsidRPr="003B7EE8">
        <w:rPr>
          <w:rFonts w:ascii="Times New Roman" w:hAnsi="Times New Roman"/>
          <w:b/>
          <w:bCs/>
          <w:sz w:val="24"/>
          <w:szCs w:val="24"/>
        </w:rPr>
        <w:t xml:space="preserve">A. </w:t>
      </w:r>
      <w:r w:rsidR="004C6E6B" w:rsidRPr="003B7EE8">
        <w:rPr>
          <w:rFonts w:ascii="Times New Roman" w:hAnsi="Times New Roman"/>
          <w:sz w:val="24"/>
          <w:szCs w:val="24"/>
        </w:rPr>
        <w:t>Fe, Cu, Ag.</w:t>
      </w:r>
      <w:r w:rsidR="004C6E6B" w:rsidRPr="003B7EE8">
        <w:rPr>
          <w:rFonts w:ascii="Times New Roman" w:hAnsi="Times New Roman"/>
          <w:sz w:val="24"/>
          <w:szCs w:val="24"/>
        </w:rPr>
        <w:tab/>
      </w:r>
      <w:r w:rsidR="004C6E6B" w:rsidRPr="003B7EE8">
        <w:rPr>
          <w:rFonts w:ascii="Times New Roman" w:hAnsi="Times New Roman"/>
          <w:b/>
          <w:bCs/>
          <w:sz w:val="24"/>
          <w:szCs w:val="24"/>
        </w:rPr>
        <w:t xml:space="preserve">B. </w:t>
      </w:r>
      <w:r w:rsidR="004C6E6B" w:rsidRPr="003B7EE8">
        <w:rPr>
          <w:rFonts w:ascii="Times New Roman" w:hAnsi="Times New Roman"/>
          <w:sz w:val="24"/>
          <w:szCs w:val="24"/>
        </w:rPr>
        <w:t>Mg, Zn, Cu.</w:t>
      </w:r>
      <w:r w:rsidR="004C6E6B" w:rsidRPr="003B7EE8">
        <w:rPr>
          <w:rFonts w:ascii="Times New Roman" w:hAnsi="Times New Roman"/>
          <w:sz w:val="24"/>
          <w:szCs w:val="24"/>
        </w:rPr>
        <w:tab/>
      </w:r>
      <w:r w:rsidR="004C6E6B" w:rsidRPr="003B7EE8">
        <w:rPr>
          <w:rFonts w:ascii="Times New Roman" w:hAnsi="Times New Roman"/>
          <w:b/>
          <w:bCs/>
          <w:sz w:val="24"/>
          <w:szCs w:val="24"/>
        </w:rPr>
        <w:t xml:space="preserve">C. </w:t>
      </w:r>
      <w:r w:rsidR="004C6E6B" w:rsidRPr="003B7EE8">
        <w:rPr>
          <w:rFonts w:ascii="Times New Roman" w:hAnsi="Times New Roman"/>
          <w:sz w:val="24"/>
          <w:szCs w:val="24"/>
        </w:rPr>
        <w:t xml:space="preserve">Al, Fe, Cr.             </w:t>
      </w:r>
      <w:r w:rsidR="004C6E6B" w:rsidRPr="003B7EE8">
        <w:rPr>
          <w:rFonts w:ascii="Times New Roman" w:hAnsi="Times New Roman"/>
          <w:sz w:val="24"/>
          <w:szCs w:val="24"/>
        </w:rPr>
        <w:tab/>
      </w:r>
      <w:r w:rsidR="004C6E6B" w:rsidRPr="003B7EE8">
        <w:rPr>
          <w:rFonts w:ascii="Times New Roman" w:hAnsi="Times New Roman"/>
          <w:b/>
          <w:bCs/>
          <w:sz w:val="24"/>
          <w:szCs w:val="24"/>
        </w:rPr>
        <w:t xml:space="preserve">D. </w:t>
      </w:r>
      <w:r w:rsidR="004C6E6B" w:rsidRPr="003B7EE8">
        <w:rPr>
          <w:rFonts w:ascii="Times New Roman" w:hAnsi="Times New Roman"/>
          <w:sz w:val="24"/>
          <w:szCs w:val="24"/>
        </w:rPr>
        <w:t>Ba, Ag, Au.</w:t>
      </w:r>
    </w:p>
    <w:p w:rsidR="004C6E6B" w:rsidRPr="003B7EE8" w:rsidRDefault="004C6E6B" w:rsidP="004C6E6B">
      <w:pPr>
        <w:pStyle w:val="BodyText2"/>
        <w:tabs>
          <w:tab w:val="left" w:pos="270"/>
          <w:tab w:val="left" w:pos="2880"/>
          <w:tab w:val="left" w:pos="5310"/>
          <w:tab w:val="left" w:pos="7830"/>
        </w:tabs>
        <w:spacing w:line="252" w:lineRule="auto"/>
        <w:rPr>
          <w:sz w:val="24"/>
          <w:szCs w:val="24"/>
        </w:rPr>
      </w:pPr>
      <w:r w:rsidRPr="003B7EE8">
        <w:rPr>
          <w:b/>
          <w:sz w:val="24"/>
          <w:szCs w:val="24"/>
        </w:rPr>
        <w:t xml:space="preserve">Câu </w:t>
      </w:r>
      <w:r w:rsidR="00A75913" w:rsidRPr="003B7EE8">
        <w:rPr>
          <w:b/>
          <w:sz w:val="24"/>
          <w:szCs w:val="24"/>
        </w:rPr>
        <w:t>81</w:t>
      </w:r>
      <w:r w:rsidRPr="003B7EE8">
        <w:rPr>
          <w:b/>
          <w:sz w:val="24"/>
          <w:szCs w:val="24"/>
        </w:rPr>
        <w:t xml:space="preserve">: </w:t>
      </w:r>
      <w:r w:rsidRPr="003B7EE8">
        <w:rPr>
          <w:sz w:val="24"/>
          <w:szCs w:val="24"/>
        </w:rPr>
        <w:t>Khi điện phân dung dịch CuSO</w:t>
      </w:r>
      <w:r w:rsidRPr="003B7EE8">
        <w:rPr>
          <w:sz w:val="24"/>
          <w:szCs w:val="24"/>
          <w:vertAlign w:val="subscript"/>
        </w:rPr>
        <w:t>4</w:t>
      </w:r>
      <w:r w:rsidRPr="003B7EE8">
        <w:rPr>
          <w:sz w:val="24"/>
          <w:szCs w:val="24"/>
        </w:rPr>
        <w:t xml:space="preserve"> người ta thấy khối lượng catot tăng đúng bằng khối lượng anot giảm. Điều đó chứng tỏ người ta dùng</w:t>
      </w:r>
      <w:r w:rsidR="00F6489A" w:rsidRPr="003B7EE8">
        <w:rPr>
          <w:sz w:val="24"/>
          <w:szCs w:val="24"/>
        </w:rPr>
        <w:t xml:space="preserve"> ?</w:t>
      </w:r>
    </w:p>
    <w:p w:rsidR="004C6E6B" w:rsidRPr="003B7EE8" w:rsidRDefault="004C6E6B" w:rsidP="004C6E6B">
      <w:pPr>
        <w:pStyle w:val="BodyText2"/>
        <w:tabs>
          <w:tab w:val="left" w:pos="270"/>
          <w:tab w:val="left" w:pos="2880"/>
          <w:tab w:val="left" w:pos="5310"/>
          <w:tab w:val="left" w:pos="7830"/>
        </w:tabs>
        <w:spacing w:line="252" w:lineRule="auto"/>
        <w:rPr>
          <w:sz w:val="24"/>
          <w:szCs w:val="24"/>
        </w:rPr>
      </w:pPr>
      <w:r w:rsidRPr="003B7EE8">
        <w:rPr>
          <w:sz w:val="24"/>
          <w:szCs w:val="24"/>
        </w:rPr>
        <w:tab/>
      </w:r>
      <w:r w:rsidRPr="003B7EE8">
        <w:rPr>
          <w:b/>
          <w:sz w:val="24"/>
          <w:szCs w:val="24"/>
        </w:rPr>
        <w:t>A.</w:t>
      </w:r>
      <w:r w:rsidRPr="003B7EE8">
        <w:rPr>
          <w:sz w:val="24"/>
          <w:szCs w:val="24"/>
        </w:rPr>
        <w:t xml:space="preserve"> catot Cu.</w:t>
      </w:r>
      <w:r w:rsidRPr="003B7EE8">
        <w:rPr>
          <w:sz w:val="24"/>
          <w:szCs w:val="24"/>
        </w:rPr>
        <w:tab/>
      </w:r>
      <w:r w:rsidRPr="003B7EE8">
        <w:rPr>
          <w:b/>
          <w:sz w:val="24"/>
          <w:szCs w:val="24"/>
        </w:rPr>
        <w:t>B.</w:t>
      </w:r>
      <w:r w:rsidRPr="003B7EE8">
        <w:rPr>
          <w:sz w:val="24"/>
          <w:szCs w:val="24"/>
        </w:rPr>
        <w:t xml:space="preserve"> catot trơ.</w:t>
      </w:r>
      <w:r w:rsidRPr="003B7EE8">
        <w:rPr>
          <w:sz w:val="24"/>
          <w:szCs w:val="24"/>
        </w:rPr>
        <w:tab/>
      </w:r>
      <w:r w:rsidRPr="003B7EE8">
        <w:rPr>
          <w:b/>
          <w:sz w:val="24"/>
          <w:szCs w:val="24"/>
        </w:rPr>
        <w:t>C.</w:t>
      </w:r>
      <w:r w:rsidRPr="003B7EE8">
        <w:rPr>
          <w:sz w:val="24"/>
          <w:szCs w:val="24"/>
        </w:rPr>
        <w:t xml:space="preserve"> anot Cu.</w:t>
      </w:r>
      <w:r w:rsidRPr="003B7EE8">
        <w:rPr>
          <w:sz w:val="24"/>
          <w:szCs w:val="24"/>
        </w:rPr>
        <w:tab/>
      </w:r>
      <w:r w:rsidRPr="003B7EE8">
        <w:rPr>
          <w:b/>
          <w:sz w:val="24"/>
          <w:szCs w:val="24"/>
        </w:rPr>
        <w:t>D.</w:t>
      </w:r>
      <w:r w:rsidRPr="003B7EE8">
        <w:rPr>
          <w:sz w:val="24"/>
          <w:szCs w:val="24"/>
        </w:rPr>
        <w:t xml:space="preserve"> anot trơ.</w:t>
      </w:r>
    </w:p>
    <w:p w:rsidR="004C6E6B" w:rsidRPr="003B7EE8" w:rsidRDefault="004C6E6B" w:rsidP="004C6E6B">
      <w:pPr>
        <w:pStyle w:val="BodyText2"/>
        <w:tabs>
          <w:tab w:val="left" w:pos="270"/>
          <w:tab w:val="left" w:pos="2880"/>
          <w:tab w:val="left" w:pos="5310"/>
          <w:tab w:val="left" w:pos="7830"/>
        </w:tabs>
        <w:spacing w:line="252" w:lineRule="auto"/>
        <w:rPr>
          <w:sz w:val="24"/>
          <w:szCs w:val="24"/>
        </w:rPr>
      </w:pPr>
      <w:r w:rsidRPr="003B7EE8">
        <w:rPr>
          <w:b/>
          <w:sz w:val="24"/>
          <w:szCs w:val="24"/>
        </w:rPr>
        <w:t xml:space="preserve">Câu </w:t>
      </w:r>
      <w:r w:rsidR="00A75913" w:rsidRPr="003B7EE8">
        <w:rPr>
          <w:b/>
          <w:sz w:val="24"/>
          <w:szCs w:val="24"/>
        </w:rPr>
        <w:t>82</w:t>
      </w:r>
      <w:r w:rsidRPr="003B7EE8">
        <w:rPr>
          <w:b/>
          <w:sz w:val="24"/>
          <w:szCs w:val="24"/>
        </w:rPr>
        <w:t xml:space="preserve">: </w:t>
      </w:r>
      <w:r w:rsidRPr="003B7EE8">
        <w:rPr>
          <w:sz w:val="24"/>
          <w:szCs w:val="24"/>
        </w:rPr>
        <w:t>Khi điện phân dung dịch AgNO</w:t>
      </w:r>
      <w:r w:rsidRPr="003B7EE8">
        <w:rPr>
          <w:sz w:val="24"/>
          <w:szCs w:val="24"/>
          <w:vertAlign w:val="subscript"/>
        </w:rPr>
        <w:t>3</w:t>
      </w:r>
      <w:r w:rsidRPr="003B7EE8">
        <w:rPr>
          <w:sz w:val="24"/>
          <w:szCs w:val="24"/>
        </w:rPr>
        <w:t>, sau một thời gian thấy nồng độ của dung dịch không thay đổi (giả sử nước bay hơi không đáng kể trong quá trình điện phân). Điều đó chứng tỏ người ta dùng</w:t>
      </w:r>
      <w:r w:rsidR="00F6489A" w:rsidRPr="003B7EE8">
        <w:rPr>
          <w:sz w:val="24"/>
          <w:szCs w:val="24"/>
        </w:rPr>
        <w:t xml:space="preserve"> ?</w:t>
      </w:r>
    </w:p>
    <w:p w:rsidR="004C6E6B" w:rsidRPr="003B7EE8" w:rsidRDefault="004C6E6B" w:rsidP="00F6489A">
      <w:pPr>
        <w:pStyle w:val="BodyText2"/>
        <w:tabs>
          <w:tab w:val="left" w:pos="270"/>
          <w:tab w:val="left" w:pos="2880"/>
          <w:tab w:val="left" w:pos="5310"/>
          <w:tab w:val="left" w:pos="7830"/>
        </w:tabs>
        <w:spacing w:line="252" w:lineRule="auto"/>
        <w:rPr>
          <w:sz w:val="24"/>
          <w:szCs w:val="24"/>
        </w:rPr>
      </w:pPr>
      <w:r w:rsidRPr="003B7EE8">
        <w:rPr>
          <w:sz w:val="24"/>
          <w:szCs w:val="24"/>
        </w:rPr>
        <w:tab/>
      </w:r>
      <w:r w:rsidRPr="003B7EE8">
        <w:rPr>
          <w:b/>
          <w:sz w:val="24"/>
          <w:szCs w:val="24"/>
        </w:rPr>
        <w:t>A.</w:t>
      </w:r>
      <w:r w:rsidRPr="003B7EE8">
        <w:rPr>
          <w:sz w:val="24"/>
          <w:szCs w:val="24"/>
        </w:rPr>
        <w:t xml:space="preserve"> catot Ag.</w:t>
      </w:r>
      <w:r w:rsidRPr="003B7EE8">
        <w:rPr>
          <w:sz w:val="24"/>
          <w:szCs w:val="24"/>
        </w:rPr>
        <w:tab/>
      </w:r>
      <w:r w:rsidRPr="003B7EE8">
        <w:rPr>
          <w:b/>
          <w:sz w:val="24"/>
          <w:szCs w:val="24"/>
        </w:rPr>
        <w:t>B.</w:t>
      </w:r>
      <w:r w:rsidRPr="003B7EE8">
        <w:rPr>
          <w:sz w:val="24"/>
          <w:szCs w:val="24"/>
        </w:rPr>
        <w:t xml:space="preserve"> catot trơ.</w:t>
      </w:r>
      <w:r w:rsidRPr="003B7EE8">
        <w:rPr>
          <w:sz w:val="24"/>
          <w:szCs w:val="24"/>
        </w:rPr>
        <w:tab/>
      </w:r>
      <w:r w:rsidRPr="003B7EE8">
        <w:rPr>
          <w:b/>
          <w:sz w:val="24"/>
          <w:szCs w:val="24"/>
        </w:rPr>
        <w:t>C.</w:t>
      </w:r>
      <w:r w:rsidRPr="003B7EE8">
        <w:rPr>
          <w:sz w:val="24"/>
          <w:szCs w:val="24"/>
        </w:rPr>
        <w:t xml:space="preserve"> anot Ag.</w:t>
      </w:r>
      <w:r w:rsidRPr="003B7EE8">
        <w:rPr>
          <w:sz w:val="24"/>
          <w:szCs w:val="24"/>
        </w:rPr>
        <w:tab/>
      </w:r>
      <w:r w:rsidRPr="003B7EE8">
        <w:rPr>
          <w:b/>
          <w:sz w:val="24"/>
          <w:szCs w:val="24"/>
        </w:rPr>
        <w:t>D.</w:t>
      </w:r>
      <w:r w:rsidR="00F6489A" w:rsidRPr="003B7EE8">
        <w:rPr>
          <w:sz w:val="24"/>
          <w:szCs w:val="24"/>
        </w:rPr>
        <w:t xml:space="preserve"> anot trơ.</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b/>
          <w:sz w:val="24"/>
          <w:szCs w:val="24"/>
        </w:rPr>
        <w:t xml:space="preserve">Câu </w:t>
      </w:r>
      <w:r w:rsidR="00A75913" w:rsidRPr="003B7EE8">
        <w:rPr>
          <w:rFonts w:ascii="Times New Roman" w:hAnsi="Times New Roman"/>
          <w:b/>
          <w:sz w:val="24"/>
          <w:szCs w:val="24"/>
        </w:rPr>
        <w:t>83</w:t>
      </w:r>
      <w:r w:rsidRPr="003B7EE8">
        <w:rPr>
          <w:rFonts w:ascii="Times New Roman" w:hAnsi="Times New Roman"/>
          <w:b/>
          <w:sz w:val="24"/>
          <w:szCs w:val="24"/>
        </w:rPr>
        <w:t xml:space="preserve">: </w:t>
      </w:r>
      <w:r w:rsidRPr="003B7EE8">
        <w:rPr>
          <w:rFonts w:ascii="Times New Roman" w:hAnsi="Times New Roman"/>
          <w:sz w:val="24"/>
          <w:szCs w:val="24"/>
        </w:rPr>
        <w:t>Khi điện phân dung dịch KCl có màng ngăn thì ở anot thu được</w:t>
      </w:r>
      <w:r w:rsidR="00F6489A" w:rsidRPr="003B7EE8">
        <w:rPr>
          <w:rFonts w:ascii="Times New Roman" w:hAnsi="Times New Roman"/>
          <w:sz w:val="24"/>
          <w:szCs w:val="24"/>
        </w:rPr>
        <w:t xml:space="preserve"> ?</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A.</w:t>
      </w:r>
      <w:r w:rsidRPr="003B7EE8">
        <w:rPr>
          <w:rFonts w:ascii="Times New Roman" w:hAnsi="Times New Roman"/>
          <w:sz w:val="24"/>
          <w:szCs w:val="24"/>
        </w:rPr>
        <w:t xml:space="preserve"> Cl</w:t>
      </w:r>
      <w:r w:rsidRPr="003B7EE8">
        <w:rPr>
          <w:rFonts w:ascii="Times New Roman" w:hAnsi="Times New Roman"/>
          <w:sz w:val="24"/>
          <w:szCs w:val="24"/>
          <w:vertAlign w:val="subscript"/>
        </w:rPr>
        <w:t>2</w:t>
      </w:r>
      <w:r w:rsidRPr="003B7EE8">
        <w:rPr>
          <w:rFonts w:ascii="Times New Roman" w:hAnsi="Times New Roman"/>
          <w:sz w:val="24"/>
          <w:szCs w:val="24"/>
        </w:rPr>
        <w:t>.</w:t>
      </w:r>
      <w:r w:rsidRPr="003B7EE8">
        <w:rPr>
          <w:rFonts w:ascii="Times New Roman" w:hAnsi="Times New Roman"/>
          <w:sz w:val="24"/>
          <w:szCs w:val="24"/>
        </w:rPr>
        <w:tab/>
      </w:r>
      <w:r w:rsidRPr="003B7EE8">
        <w:rPr>
          <w:rFonts w:ascii="Times New Roman" w:hAnsi="Times New Roman"/>
          <w:b/>
          <w:sz w:val="24"/>
          <w:szCs w:val="24"/>
        </w:rPr>
        <w:t>B.</w:t>
      </w:r>
      <w:r w:rsidRPr="003B7EE8">
        <w:rPr>
          <w:rFonts w:ascii="Times New Roman" w:hAnsi="Times New Roman"/>
          <w:sz w:val="24"/>
          <w:szCs w:val="24"/>
        </w:rPr>
        <w:t xml:space="preserve"> H</w:t>
      </w:r>
      <w:r w:rsidRPr="003B7EE8">
        <w:rPr>
          <w:rFonts w:ascii="Times New Roman" w:hAnsi="Times New Roman"/>
          <w:sz w:val="24"/>
          <w:szCs w:val="24"/>
          <w:vertAlign w:val="subscript"/>
        </w:rPr>
        <w:t>2</w:t>
      </w:r>
      <w:r w:rsidRPr="003B7EE8">
        <w:rPr>
          <w:rFonts w:ascii="Times New Roman" w:hAnsi="Times New Roman"/>
          <w:sz w:val="24"/>
          <w:szCs w:val="24"/>
        </w:rPr>
        <w:t xml:space="preserve">. </w:t>
      </w:r>
      <w:r w:rsidRPr="003B7EE8">
        <w:rPr>
          <w:rFonts w:ascii="Times New Roman" w:hAnsi="Times New Roman"/>
          <w:sz w:val="24"/>
          <w:szCs w:val="24"/>
        </w:rPr>
        <w:tab/>
      </w:r>
      <w:r w:rsidRPr="003B7EE8">
        <w:rPr>
          <w:rFonts w:ascii="Times New Roman" w:hAnsi="Times New Roman"/>
          <w:b/>
          <w:sz w:val="24"/>
          <w:szCs w:val="24"/>
        </w:rPr>
        <w:t>C.</w:t>
      </w:r>
      <w:r w:rsidRPr="003B7EE8">
        <w:rPr>
          <w:rFonts w:ascii="Times New Roman" w:hAnsi="Times New Roman"/>
          <w:sz w:val="24"/>
          <w:szCs w:val="24"/>
        </w:rPr>
        <w:t xml:space="preserve"> KOH và H</w:t>
      </w:r>
      <w:r w:rsidRPr="003B7EE8">
        <w:rPr>
          <w:rFonts w:ascii="Times New Roman" w:hAnsi="Times New Roman"/>
          <w:sz w:val="24"/>
          <w:szCs w:val="24"/>
          <w:vertAlign w:val="subscript"/>
        </w:rPr>
        <w:t>2</w:t>
      </w:r>
      <w:r w:rsidRPr="003B7EE8">
        <w:rPr>
          <w:rFonts w:ascii="Times New Roman" w:hAnsi="Times New Roman"/>
          <w:sz w:val="24"/>
          <w:szCs w:val="24"/>
        </w:rPr>
        <w:t xml:space="preserve">. </w:t>
      </w:r>
      <w:r w:rsidRPr="003B7EE8">
        <w:rPr>
          <w:rFonts w:ascii="Times New Roman" w:hAnsi="Times New Roman"/>
          <w:sz w:val="24"/>
          <w:szCs w:val="24"/>
        </w:rPr>
        <w:tab/>
      </w:r>
      <w:r w:rsidRPr="003B7EE8">
        <w:rPr>
          <w:rFonts w:ascii="Times New Roman" w:hAnsi="Times New Roman"/>
          <w:b/>
          <w:sz w:val="24"/>
          <w:szCs w:val="24"/>
        </w:rPr>
        <w:t>D.</w:t>
      </w:r>
      <w:r w:rsidRPr="003B7EE8">
        <w:rPr>
          <w:rFonts w:ascii="Times New Roman" w:hAnsi="Times New Roman"/>
          <w:sz w:val="24"/>
          <w:szCs w:val="24"/>
        </w:rPr>
        <w:t xml:space="preserve">  Cl</w:t>
      </w:r>
      <w:r w:rsidRPr="003B7EE8">
        <w:rPr>
          <w:rFonts w:ascii="Times New Roman" w:hAnsi="Times New Roman"/>
          <w:sz w:val="24"/>
          <w:szCs w:val="24"/>
          <w:vertAlign w:val="subscript"/>
        </w:rPr>
        <w:t>2</w:t>
      </w:r>
      <w:r w:rsidRPr="003B7EE8">
        <w:rPr>
          <w:rFonts w:ascii="Times New Roman" w:hAnsi="Times New Roman"/>
          <w:sz w:val="24"/>
          <w:szCs w:val="24"/>
        </w:rPr>
        <w:t xml:space="preserve"> và H</w:t>
      </w:r>
      <w:r w:rsidRPr="003B7EE8">
        <w:rPr>
          <w:rFonts w:ascii="Times New Roman" w:hAnsi="Times New Roman"/>
          <w:sz w:val="24"/>
          <w:szCs w:val="24"/>
          <w:vertAlign w:val="subscript"/>
        </w:rPr>
        <w:t>2</w:t>
      </w:r>
      <w:r w:rsidRPr="003B7EE8">
        <w:rPr>
          <w:rFonts w:ascii="Times New Roman" w:hAnsi="Times New Roman"/>
          <w:sz w:val="24"/>
          <w:szCs w:val="24"/>
        </w:rPr>
        <w:t>.</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b/>
          <w:sz w:val="24"/>
          <w:szCs w:val="24"/>
        </w:rPr>
        <w:t xml:space="preserve">Câu </w:t>
      </w:r>
      <w:r w:rsidR="00A75913" w:rsidRPr="003B7EE8">
        <w:rPr>
          <w:rFonts w:ascii="Times New Roman" w:hAnsi="Times New Roman"/>
          <w:b/>
          <w:sz w:val="24"/>
          <w:szCs w:val="24"/>
        </w:rPr>
        <w:t>84</w:t>
      </w:r>
      <w:r w:rsidRPr="003B7EE8">
        <w:rPr>
          <w:rFonts w:ascii="Times New Roman" w:hAnsi="Times New Roman"/>
          <w:b/>
          <w:sz w:val="24"/>
          <w:szCs w:val="24"/>
        </w:rPr>
        <w:t xml:space="preserve">: </w:t>
      </w:r>
      <w:r w:rsidRPr="003B7EE8">
        <w:rPr>
          <w:rFonts w:ascii="Times New Roman" w:hAnsi="Times New Roman"/>
          <w:sz w:val="24"/>
          <w:szCs w:val="24"/>
        </w:rPr>
        <w:t>Khi điện phân dung dịch NaCl (cực âm bằng sắt, cực dương bằng t</w:t>
      </w:r>
      <w:r w:rsidR="00F6489A" w:rsidRPr="003B7EE8">
        <w:rPr>
          <w:rFonts w:ascii="Times New Roman" w:hAnsi="Times New Roman"/>
          <w:sz w:val="24"/>
          <w:szCs w:val="24"/>
        </w:rPr>
        <w:t>han chì, có màng ngăn xốp) thì ?</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 xml:space="preserve">A. </w:t>
      </w:r>
      <w:r w:rsidRPr="003B7EE8">
        <w:rPr>
          <w:rFonts w:ascii="Times New Roman" w:hAnsi="Times New Roman"/>
          <w:sz w:val="24"/>
          <w:szCs w:val="24"/>
        </w:rPr>
        <w:t>ở cực dương xảy ra quá trình oxi hóa ion Na</w:t>
      </w:r>
      <w:r w:rsidRPr="003B7EE8">
        <w:rPr>
          <w:rFonts w:ascii="Times New Roman" w:hAnsi="Times New Roman"/>
          <w:sz w:val="24"/>
          <w:szCs w:val="24"/>
          <w:vertAlign w:val="superscript"/>
        </w:rPr>
        <w:t>+</w:t>
      </w:r>
      <w:r w:rsidRPr="003B7EE8">
        <w:rPr>
          <w:rFonts w:ascii="Times New Roman" w:hAnsi="Times New Roman"/>
          <w:sz w:val="24"/>
          <w:szCs w:val="24"/>
        </w:rPr>
        <w:t xml:space="preserve"> và ở cực âm xảy ra quá trình khử ion Cl</w:t>
      </w:r>
      <w:r w:rsidRPr="003B7EE8">
        <w:rPr>
          <w:rFonts w:ascii="Times New Roman" w:hAnsi="Times New Roman"/>
          <w:sz w:val="24"/>
          <w:szCs w:val="24"/>
          <w:vertAlign w:val="superscript"/>
        </w:rPr>
        <w:t>-</w:t>
      </w:r>
      <w:r w:rsidRPr="003B7EE8">
        <w:rPr>
          <w:rFonts w:ascii="Times New Roman" w:hAnsi="Times New Roman"/>
          <w:sz w:val="24"/>
          <w:szCs w:val="24"/>
        </w:rPr>
        <w:t>.</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B.</w:t>
      </w:r>
      <w:r w:rsidRPr="003B7EE8">
        <w:rPr>
          <w:rFonts w:ascii="Times New Roman" w:hAnsi="Times New Roman"/>
          <w:sz w:val="24"/>
          <w:szCs w:val="24"/>
        </w:rPr>
        <w:t xml:space="preserve"> ở cực âm xảy ra quá trình khử H</w:t>
      </w:r>
      <w:r w:rsidRPr="003B7EE8">
        <w:rPr>
          <w:rFonts w:ascii="Times New Roman" w:hAnsi="Times New Roman"/>
          <w:sz w:val="24"/>
          <w:szCs w:val="24"/>
          <w:vertAlign w:val="subscript"/>
        </w:rPr>
        <w:t>2</w:t>
      </w:r>
      <w:r w:rsidRPr="003B7EE8">
        <w:rPr>
          <w:rFonts w:ascii="Times New Roman" w:hAnsi="Times New Roman"/>
          <w:sz w:val="24"/>
          <w:szCs w:val="24"/>
        </w:rPr>
        <w:t>O và ở cực dương xảy ra quá trình oxi hóa Cl</w:t>
      </w:r>
      <w:r w:rsidRPr="003B7EE8">
        <w:rPr>
          <w:rFonts w:ascii="Times New Roman" w:hAnsi="Times New Roman"/>
          <w:sz w:val="24"/>
          <w:szCs w:val="24"/>
          <w:vertAlign w:val="superscript"/>
        </w:rPr>
        <w:t>-</w:t>
      </w:r>
      <w:r w:rsidRPr="003B7EE8">
        <w:rPr>
          <w:rFonts w:ascii="Times New Roman" w:hAnsi="Times New Roman"/>
          <w:sz w:val="24"/>
          <w:szCs w:val="24"/>
        </w:rPr>
        <w:t>.</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C.</w:t>
      </w:r>
      <w:r w:rsidRPr="003B7EE8">
        <w:rPr>
          <w:rFonts w:ascii="Times New Roman" w:hAnsi="Times New Roman"/>
          <w:sz w:val="24"/>
          <w:szCs w:val="24"/>
        </w:rPr>
        <w:t xml:space="preserve"> ở cực âm xảy ra quá trình oxi hóa H</w:t>
      </w:r>
      <w:r w:rsidRPr="003B7EE8">
        <w:rPr>
          <w:rFonts w:ascii="Times New Roman" w:hAnsi="Times New Roman"/>
          <w:sz w:val="24"/>
          <w:szCs w:val="24"/>
          <w:vertAlign w:val="subscript"/>
        </w:rPr>
        <w:t>2</w:t>
      </w:r>
      <w:r w:rsidRPr="003B7EE8">
        <w:rPr>
          <w:rFonts w:ascii="Times New Roman" w:hAnsi="Times New Roman"/>
          <w:sz w:val="24"/>
          <w:szCs w:val="24"/>
        </w:rPr>
        <w:t>O và ở cực dương xả ra quá trình khử ion Cl</w:t>
      </w:r>
      <w:r w:rsidRPr="003B7EE8">
        <w:rPr>
          <w:rFonts w:ascii="Times New Roman" w:hAnsi="Times New Roman"/>
          <w:sz w:val="24"/>
          <w:szCs w:val="24"/>
          <w:vertAlign w:val="superscript"/>
        </w:rPr>
        <w:t>-</w:t>
      </w:r>
      <w:r w:rsidRPr="003B7EE8">
        <w:rPr>
          <w:rFonts w:ascii="Times New Roman" w:hAnsi="Times New Roman"/>
          <w:sz w:val="24"/>
          <w:szCs w:val="24"/>
        </w:rPr>
        <w:t>.</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D.</w:t>
      </w:r>
      <w:r w:rsidRPr="003B7EE8">
        <w:rPr>
          <w:rFonts w:ascii="Times New Roman" w:hAnsi="Times New Roman"/>
          <w:sz w:val="24"/>
          <w:szCs w:val="24"/>
        </w:rPr>
        <w:t xml:space="preserve"> ở cực âm xảy ra quá trình khử ion Na</w:t>
      </w:r>
      <w:r w:rsidRPr="003B7EE8">
        <w:rPr>
          <w:rFonts w:ascii="Times New Roman" w:hAnsi="Times New Roman"/>
          <w:sz w:val="24"/>
          <w:szCs w:val="24"/>
          <w:vertAlign w:val="superscript"/>
        </w:rPr>
        <w:t>+</w:t>
      </w:r>
      <w:r w:rsidRPr="003B7EE8">
        <w:rPr>
          <w:rFonts w:ascii="Times New Roman" w:hAnsi="Times New Roman"/>
          <w:sz w:val="24"/>
          <w:szCs w:val="24"/>
        </w:rPr>
        <w:t xml:space="preserve"> và ở cực dương xảy ra quá trình oxi hóa ion Cl</w:t>
      </w:r>
      <w:r w:rsidRPr="003B7EE8">
        <w:rPr>
          <w:rFonts w:ascii="Times New Roman" w:hAnsi="Times New Roman"/>
          <w:sz w:val="24"/>
          <w:szCs w:val="24"/>
          <w:vertAlign w:val="superscript"/>
        </w:rPr>
        <w:t>-</w:t>
      </w:r>
      <w:r w:rsidRPr="003B7EE8">
        <w:rPr>
          <w:rFonts w:ascii="Times New Roman" w:hAnsi="Times New Roman"/>
          <w:sz w:val="24"/>
          <w:szCs w:val="24"/>
        </w:rPr>
        <w:t>.</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b/>
          <w:sz w:val="24"/>
          <w:szCs w:val="24"/>
        </w:rPr>
        <w:t xml:space="preserve">Câu </w:t>
      </w:r>
      <w:r w:rsidR="00A75913" w:rsidRPr="003B7EE8">
        <w:rPr>
          <w:rFonts w:ascii="Times New Roman" w:hAnsi="Times New Roman"/>
          <w:b/>
          <w:sz w:val="24"/>
          <w:szCs w:val="24"/>
        </w:rPr>
        <w:t>85</w:t>
      </w:r>
      <w:r w:rsidRPr="003B7EE8">
        <w:rPr>
          <w:rFonts w:ascii="Times New Roman" w:hAnsi="Times New Roman"/>
          <w:b/>
          <w:sz w:val="24"/>
          <w:szCs w:val="24"/>
        </w:rPr>
        <w:t>:</w:t>
      </w:r>
      <w:r w:rsidRPr="003B7EE8">
        <w:rPr>
          <w:rFonts w:ascii="Times New Roman" w:hAnsi="Times New Roman"/>
          <w:sz w:val="24"/>
          <w:szCs w:val="24"/>
        </w:rPr>
        <w:t xml:space="preserve"> Khi điện phân có màng ngăn dung dịch muối ăn bão hoà trong nước thì xảy ra hiện tượng nào sau đây ? </w:t>
      </w:r>
    </w:p>
    <w:p w:rsidR="004C6E6B" w:rsidRPr="003B7EE8" w:rsidRDefault="00F6489A"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sz w:val="24"/>
          <w:szCs w:val="24"/>
        </w:rPr>
        <w:tab/>
      </w:r>
      <w:r w:rsidR="004C6E6B" w:rsidRPr="003B7EE8">
        <w:rPr>
          <w:rFonts w:ascii="Times New Roman" w:hAnsi="Times New Roman"/>
          <w:b/>
          <w:sz w:val="24"/>
          <w:szCs w:val="24"/>
        </w:rPr>
        <w:t>A.</w:t>
      </w:r>
      <w:r w:rsidR="004C6E6B" w:rsidRPr="003B7EE8">
        <w:rPr>
          <w:rFonts w:ascii="Times New Roman" w:hAnsi="Times New Roman"/>
          <w:sz w:val="24"/>
          <w:szCs w:val="24"/>
        </w:rPr>
        <w:t xml:space="preserve"> Khí oxi thoát ra ở catot và khí clo thoát ra ở anot.</w:t>
      </w:r>
    </w:p>
    <w:p w:rsidR="004C6E6B" w:rsidRPr="003B7EE8" w:rsidRDefault="00F6489A"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sz w:val="24"/>
          <w:szCs w:val="24"/>
        </w:rPr>
        <w:tab/>
      </w:r>
      <w:r w:rsidR="004C6E6B" w:rsidRPr="003B7EE8">
        <w:rPr>
          <w:rFonts w:ascii="Times New Roman" w:hAnsi="Times New Roman"/>
          <w:b/>
          <w:sz w:val="24"/>
          <w:szCs w:val="24"/>
        </w:rPr>
        <w:t>B.</w:t>
      </w:r>
      <w:r w:rsidR="004C6E6B" w:rsidRPr="003B7EE8">
        <w:rPr>
          <w:rFonts w:ascii="Times New Roman" w:hAnsi="Times New Roman"/>
          <w:sz w:val="24"/>
          <w:szCs w:val="24"/>
        </w:rPr>
        <w:t xml:space="preserve"> Khí hiđro thoát ra ở catot và khí clo thoát ra ở anot.</w:t>
      </w:r>
    </w:p>
    <w:p w:rsidR="004C6E6B" w:rsidRPr="003B7EE8" w:rsidRDefault="00F6489A"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sz w:val="24"/>
          <w:szCs w:val="24"/>
        </w:rPr>
        <w:tab/>
      </w:r>
      <w:r w:rsidR="004C6E6B" w:rsidRPr="003B7EE8">
        <w:rPr>
          <w:rFonts w:ascii="Times New Roman" w:hAnsi="Times New Roman"/>
          <w:b/>
          <w:sz w:val="24"/>
          <w:szCs w:val="24"/>
        </w:rPr>
        <w:t>C.</w:t>
      </w:r>
      <w:r w:rsidR="004C6E6B" w:rsidRPr="003B7EE8">
        <w:rPr>
          <w:rFonts w:ascii="Times New Roman" w:hAnsi="Times New Roman"/>
          <w:sz w:val="24"/>
          <w:szCs w:val="24"/>
        </w:rPr>
        <w:t xml:space="preserve"> Kim loại natri thoát ra ở catot và khí clo thoát ra ở anot.</w:t>
      </w:r>
    </w:p>
    <w:p w:rsidR="004C6E6B" w:rsidRPr="003B7EE8" w:rsidRDefault="00F6489A"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sz w:val="24"/>
          <w:szCs w:val="24"/>
        </w:rPr>
        <w:tab/>
      </w:r>
      <w:r w:rsidR="004C6E6B" w:rsidRPr="003B7EE8">
        <w:rPr>
          <w:rFonts w:ascii="Times New Roman" w:hAnsi="Times New Roman"/>
          <w:b/>
          <w:sz w:val="24"/>
          <w:szCs w:val="24"/>
        </w:rPr>
        <w:t>D.</w:t>
      </w:r>
      <w:r w:rsidR="004C6E6B" w:rsidRPr="003B7EE8">
        <w:rPr>
          <w:rFonts w:ascii="Times New Roman" w:hAnsi="Times New Roman"/>
          <w:sz w:val="24"/>
          <w:szCs w:val="24"/>
        </w:rPr>
        <w:t xml:space="preserve"> Nước Gia-ven được tạo thành trong bình điện phân.</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sz w:val="24"/>
          <w:szCs w:val="24"/>
        </w:rPr>
        <w:t xml:space="preserve">Câu </w:t>
      </w:r>
      <w:r w:rsidR="00A75913" w:rsidRPr="003B7EE8">
        <w:rPr>
          <w:rFonts w:ascii="Times New Roman" w:hAnsi="Times New Roman"/>
          <w:b/>
          <w:sz w:val="24"/>
          <w:szCs w:val="24"/>
        </w:rPr>
        <w:t>86</w:t>
      </w:r>
      <w:r w:rsidRPr="003B7EE8">
        <w:rPr>
          <w:rFonts w:ascii="Times New Roman" w:hAnsi="Times New Roman"/>
          <w:b/>
          <w:sz w:val="24"/>
          <w:szCs w:val="24"/>
        </w:rPr>
        <w:t xml:space="preserve">: </w:t>
      </w:r>
      <w:r w:rsidRPr="003B7EE8">
        <w:rPr>
          <w:rFonts w:ascii="Times New Roman" w:hAnsi="Times New Roman"/>
          <w:sz w:val="24"/>
          <w:szCs w:val="24"/>
        </w:rPr>
        <w:t xml:space="preserve">Khi điện phân </w:t>
      </w:r>
      <w:r w:rsidRPr="003B7EE8">
        <w:rPr>
          <w:rFonts w:ascii="Times New Roman" w:hAnsi="Times New Roman"/>
          <w:sz w:val="24"/>
          <w:szCs w:val="24"/>
          <w:lang w:val="de-DE"/>
        </w:rPr>
        <w:t>dung dịch</w:t>
      </w:r>
      <w:r w:rsidRPr="003B7EE8">
        <w:rPr>
          <w:rFonts w:ascii="Times New Roman" w:hAnsi="Times New Roman"/>
          <w:sz w:val="24"/>
          <w:szCs w:val="24"/>
        </w:rPr>
        <w:t xml:space="preserve"> NaCl (có màn ngăn), cực dương không làm bằng sắt mà làm bằng than chì là do : </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b/>
          <w:sz w:val="24"/>
          <w:szCs w:val="24"/>
        </w:rPr>
        <w:tab/>
      </w:r>
      <w:r w:rsidR="004C6E6B" w:rsidRPr="003B7EE8">
        <w:rPr>
          <w:rFonts w:ascii="Times New Roman" w:hAnsi="Times New Roman"/>
          <w:b/>
          <w:sz w:val="24"/>
          <w:szCs w:val="24"/>
        </w:rPr>
        <w:t>A.</w:t>
      </w:r>
      <w:r w:rsidR="004C6E6B" w:rsidRPr="003B7EE8">
        <w:rPr>
          <w:rFonts w:ascii="Times New Roman" w:hAnsi="Times New Roman"/>
          <w:sz w:val="24"/>
          <w:szCs w:val="24"/>
        </w:rPr>
        <w:t xml:space="preserve"> sắt dẫn điện tốt hơn than chì.       </w:t>
      </w:r>
      <w:r w:rsidR="004C6E6B" w:rsidRPr="003B7EE8">
        <w:rPr>
          <w:rFonts w:ascii="Times New Roman" w:hAnsi="Times New Roman"/>
          <w:sz w:val="24"/>
          <w:szCs w:val="24"/>
        </w:rPr>
        <w:tab/>
      </w:r>
      <w:r w:rsidR="004C6E6B" w:rsidRPr="003B7EE8">
        <w:rPr>
          <w:rFonts w:ascii="Times New Roman" w:hAnsi="Times New Roman"/>
          <w:b/>
          <w:sz w:val="24"/>
          <w:szCs w:val="24"/>
        </w:rPr>
        <w:t>B.</w:t>
      </w:r>
      <w:r w:rsidR="004C6E6B" w:rsidRPr="003B7EE8">
        <w:rPr>
          <w:rFonts w:ascii="Times New Roman" w:hAnsi="Times New Roman"/>
          <w:sz w:val="24"/>
          <w:szCs w:val="24"/>
        </w:rPr>
        <w:t xml:space="preserve"> cực dương tạo khí clo tác dụng với Fe.</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b/>
          <w:sz w:val="24"/>
          <w:szCs w:val="24"/>
        </w:rPr>
        <w:tab/>
      </w:r>
      <w:r w:rsidR="004C6E6B" w:rsidRPr="003B7EE8">
        <w:rPr>
          <w:rFonts w:ascii="Times New Roman" w:hAnsi="Times New Roman"/>
          <w:b/>
          <w:sz w:val="24"/>
          <w:szCs w:val="24"/>
        </w:rPr>
        <w:t>C.</w:t>
      </w:r>
      <w:r w:rsidR="004C6E6B" w:rsidRPr="003B7EE8">
        <w:rPr>
          <w:rFonts w:ascii="Times New Roman" w:hAnsi="Times New Roman"/>
          <w:sz w:val="24"/>
          <w:szCs w:val="24"/>
        </w:rPr>
        <w:t xml:space="preserve"> than chì dẫn điện tốt hơn sắt. </w:t>
      </w:r>
      <w:r w:rsidR="004C6E6B" w:rsidRPr="003B7EE8">
        <w:rPr>
          <w:rFonts w:ascii="Times New Roman" w:hAnsi="Times New Roman"/>
          <w:sz w:val="24"/>
          <w:szCs w:val="24"/>
        </w:rPr>
        <w:tab/>
      </w:r>
      <w:r w:rsidR="004C6E6B" w:rsidRPr="003B7EE8">
        <w:rPr>
          <w:rFonts w:ascii="Times New Roman" w:hAnsi="Times New Roman"/>
          <w:b/>
          <w:sz w:val="24"/>
          <w:szCs w:val="24"/>
        </w:rPr>
        <w:t>D.</w:t>
      </w:r>
      <w:r w:rsidR="004C6E6B" w:rsidRPr="003B7EE8">
        <w:rPr>
          <w:rFonts w:ascii="Times New Roman" w:hAnsi="Times New Roman"/>
          <w:sz w:val="24"/>
          <w:szCs w:val="24"/>
        </w:rPr>
        <w:t xml:space="preserve"> cực dương tạo khí clo tác dụng với than chì.</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b/>
          <w:sz w:val="24"/>
          <w:szCs w:val="24"/>
        </w:rPr>
        <w:t xml:space="preserve">Câu </w:t>
      </w:r>
      <w:r w:rsidR="00A75913" w:rsidRPr="003B7EE8">
        <w:rPr>
          <w:rFonts w:ascii="Times New Roman" w:hAnsi="Times New Roman"/>
          <w:b/>
          <w:sz w:val="24"/>
          <w:szCs w:val="24"/>
        </w:rPr>
        <w:t>87</w:t>
      </w:r>
      <w:r w:rsidRPr="003B7EE8">
        <w:rPr>
          <w:rFonts w:ascii="Times New Roman" w:hAnsi="Times New Roman"/>
          <w:b/>
          <w:sz w:val="24"/>
          <w:szCs w:val="24"/>
        </w:rPr>
        <w:t xml:space="preserve">: </w:t>
      </w:r>
      <w:r w:rsidRPr="003B7EE8">
        <w:rPr>
          <w:rFonts w:ascii="Times New Roman" w:hAnsi="Times New Roman"/>
          <w:sz w:val="24"/>
          <w:szCs w:val="24"/>
          <w:lang w:val="es-MX"/>
        </w:rPr>
        <w:t xml:space="preserve">Trong công nghiệp, natri hiđroxit được sản xuất bằng phương pháp  </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lang w:val="es-MX"/>
        </w:rPr>
      </w:pPr>
      <w:r w:rsidRPr="003B7EE8">
        <w:rPr>
          <w:rFonts w:ascii="Times New Roman" w:hAnsi="Times New Roman"/>
          <w:b/>
          <w:sz w:val="24"/>
          <w:szCs w:val="24"/>
          <w:lang w:val="es-MX"/>
        </w:rPr>
        <w:tab/>
      </w:r>
      <w:r w:rsidR="004C6E6B" w:rsidRPr="003B7EE8">
        <w:rPr>
          <w:rFonts w:ascii="Times New Roman" w:hAnsi="Times New Roman"/>
          <w:b/>
          <w:sz w:val="24"/>
          <w:szCs w:val="24"/>
          <w:lang w:val="es-MX"/>
        </w:rPr>
        <w:t>A.</w:t>
      </w:r>
      <w:r w:rsidR="004C6E6B" w:rsidRPr="003B7EE8">
        <w:rPr>
          <w:rFonts w:ascii="Times New Roman" w:hAnsi="Times New Roman"/>
          <w:sz w:val="24"/>
          <w:szCs w:val="24"/>
          <w:lang w:val="es-MX"/>
        </w:rPr>
        <w:t xml:space="preserve"> điện phân dung dịch NaCl, không có màng ngăn điện cực. </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lang w:val="es-MX"/>
        </w:rPr>
      </w:pPr>
      <w:r w:rsidRPr="003B7EE8">
        <w:rPr>
          <w:rFonts w:ascii="Times New Roman" w:hAnsi="Times New Roman"/>
          <w:b/>
          <w:sz w:val="24"/>
          <w:szCs w:val="24"/>
          <w:lang w:val="es-MX"/>
        </w:rPr>
        <w:tab/>
      </w:r>
      <w:r w:rsidR="004C6E6B" w:rsidRPr="003B7EE8">
        <w:rPr>
          <w:rFonts w:ascii="Times New Roman" w:hAnsi="Times New Roman"/>
          <w:b/>
          <w:sz w:val="24"/>
          <w:szCs w:val="24"/>
          <w:lang w:val="es-MX"/>
        </w:rPr>
        <w:t>B.</w:t>
      </w:r>
      <w:r w:rsidR="004C6E6B" w:rsidRPr="003B7EE8">
        <w:rPr>
          <w:rFonts w:ascii="Times New Roman" w:hAnsi="Times New Roman"/>
          <w:sz w:val="24"/>
          <w:szCs w:val="24"/>
          <w:lang w:val="es-MX"/>
        </w:rPr>
        <w:t xml:space="preserve"> điện phân dung dịch NaCl, có màng ngăn điện cực. </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lang w:val="es-MX"/>
        </w:rPr>
      </w:pPr>
      <w:r w:rsidRPr="003B7EE8">
        <w:rPr>
          <w:rFonts w:ascii="Times New Roman" w:hAnsi="Times New Roman"/>
          <w:b/>
          <w:sz w:val="24"/>
          <w:szCs w:val="24"/>
          <w:lang w:val="es-MX"/>
        </w:rPr>
        <w:tab/>
      </w:r>
      <w:r w:rsidR="004C6E6B" w:rsidRPr="003B7EE8">
        <w:rPr>
          <w:rFonts w:ascii="Times New Roman" w:hAnsi="Times New Roman"/>
          <w:b/>
          <w:sz w:val="24"/>
          <w:szCs w:val="24"/>
          <w:lang w:val="es-MX"/>
        </w:rPr>
        <w:t>C.</w:t>
      </w:r>
      <w:r w:rsidR="004C6E6B" w:rsidRPr="003B7EE8">
        <w:rPr>
          <w:rFonts w:ascii="Times New Roman" w:hAnsi="Times New Roman"/>
          <w:sz w:val="24"/>
          <w:szCs w:val="24"/>
          <w:lang w:val="es-MX"/>
        </w:rPr>
        <w:t xml:space="preserve"> điện phân dung dịch NaNO</w:t>
      </w:r>
      <w:r w:rsidR="004C6E6B" w:rsidRPr="003B7EE8">
        <w:rPr>
          <w:rFonts w:ascii="Times New Roman" w:hAnsi="Times New Roman"/>
          <w:sz w:val="24"/>
          <w:szCs w:val="24"/>
          <w:vertAlign w:val="subscript"/>
          <w:lang w:val="es-MX"/>
        </w:rPr>
        <w:t>3</w:t>
      </w:r>
      <w:r w:rsidR="004C6E6B" w:rsidRPr="003B7EE8">
        <w:rPr>
          <w:rFonts w:ascii="Times New Roman" w:hAnsi="Times New Roman"/>
          <w:sz w:val="24"/>
          <w:szCs w:val="24"/>
          <w:lang w:val="es-MX"/>
        </w:rPr>
        <w:t xml:space="preserve">, không có màng ngăn điện cực. </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lang w:val="es-MX"/>
        </w:rPr>
      </w:pPr>
      <w:r w:rsidRPr="003B7EE8">
        <w:rPr>
          <w:rFonts w:ascii="Times New Roman" w:hAnsi="Times New Roman"/>
          <w:b/>
          <w:sz w:val="24"/>
          <w:szCs w:val="24"/>
          <w:lang w:val="es-MX"/>
        </w:rPr>
        <w:tab/>
      </w:r>
      <w:r w:rsidR="004C6E6B" w:rsidRPr="003B7EE8">
        <w:rPr>
          <w:rFonts w:ascii="Times New Roman" w:hAnsi="Times New Roman"/>
          <w:b/>
          <w:sz w:val="24"/>
          <w:szCs w:val="24"/>
          <w:lang w:val="es-MX"/>
        </w:rPr>
        <w:t>D.</w:t>
      </w:r>
      <w:r w:rsidR="004C6E6B" w:rsidRPr="003B7EE8">
        <w:rPr>
          <w:rFonts w:ascii="Times New Roman" w:hAnsi="Times New Roman"/>
          <w:sz w:val="24"/>
          <w:szCs w:val="24"/>
          <w:lang w:val="es-MX"/>
        </w:rPr>
        <w:t xml:space="preserve"> điện phân NaCl nóng chảy. </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es-MX"/>
        </w:rPr>
      </w:pPr>
      <w:r w:rsidRPr="003B7EE8">
        <w:rPr>
          <w:rFonts w:ascii="Times New Roman" w:hAnsi="Times New Roman"/>
          <w:b/>
          <w:sz w:val="24"/>
          <w:szCs w:val="24"/>
        </w:rPr>
        <w:t xml:space="preserve">Câu </w:t>
      </w:r>
      <w:r w:rsidR="00A75913" w:rsidRPr="003B7EE8">
        <w:rPr>
          <w:rFonts w:ascii="Times New Roman" w:hAnsi="Times New Roman"/>
          <w:b/>
          <w:sz w:val="24"/>
          <w:szCs w:val="24"/>
        </w:rPr>
        <w:t>88</w:t>
      </w:r>
      <w:r w:rsidRPr="003B7EE8">
        <w:rPr>
          <w:rFonts w:ascii="Times New Roman" w:hAnsi="Times New Roman"/>
          <w:b/>
          <w:sz w:val="24"/>
          <w:szCs w:val="24"/>
        </w:rPr>
        <w:t xml:space="preserve">: </w:t>
      </w:r>
      <w:r w:rsidRPr="003B7EE8">
        <w:rPr>
          <w:rFonts w:ascii="Times New Roman" w:hAnsi="Times New Roman"/>
          <w:sz w:val="24"/>
          <w:szCs w:val="24"/>
          <w:lang w:val="es-MX"/>
        </w:rPr>
        <w:t>Khi điện phân dung dịch NaCl (điện cực trơ, không có màng ngăn xốp) thì sản phẩm thu được gồm :</w:t>
      </w:r>
    </w:p>
    <w:p w:rsidR="00F6489A" w:rsidRPr="003B7EE8" w:rsidRDefault="00F6489A" w:rsidP="004C6E6B">
      <w:pPr>
        <w:tabs>
          <w:tab w:val="left" w:pos="270"/>
          <w:tab w:val="left" w:pos="2880"/>
          <w:tab w:val="left" w:pos="5310"/>
          <w:tab w:val="left" w:pos="7830"/>
        </w:tabs>
        <w:spacing w:line="252" w:lineRule="auto"/>
        <w:jc w:val="both"/>
        <w:rPr>
          <w:rFonts w:ascii="Times New Roman" w:hAnsi="Times New Roman"/>
          <w:b/>
          <w:sz w:val="24"/>
          <w:szCs w:val="24"/>
          <w:lang w:val="es-MX"/>
        </w:rPr>
      </w:pPr>
      <w:r w:rsidRPr="003B7EE8">
        <w:rPr>
          <w:rFonts w:ascii="Times New Roman" w:hAnsi="Times New Roman"/>
          <w:b/>
          <w:sz w:val="24"/>
          <w:szCs w:val="24"/>
          <w:lang w:val="es-MX"/>
        </w:rPr>
        <w:tab/>
      </w:r>
      <w:r w:rsidR="004C6E6B" w:rsidRPr="003B7EE8">
        <w:rPr>
          <w:rFonts w:ascii="Times New Roman" w:hAnsi="Times New Roman"/>
          <w:b/>
          <w:sz w:val="24"/>
          <w:szCs w:val="24"/>
          <w:lang w:val="es-MX"/>
        </w:rPr>
        <w:t>A.</w:t>
      </w:r>
      <w:r w:rsidR="004C6E6B" w:rsidRPr="003B7EE8">
        <w:rPr>
          <w:rFonts w:ascii="Times New Roman" w:hAnsi="Times New Roman"/>
          <w:sz w:val="24"/>
          <w:szCs w:val="24"/>
          <w:lang w:val="es-MX"/>
        </w:rPr>
        <w:t xml:space="preserve"> H</w:t>
      </w:r>
      <w:r w:rsidR="004C6E6B" w:rsidRPr="003B7EE8">
        <w:rPr>
          <w:rFonts w:ascii="Times New Roman" w:hAnsi="Times New Roman"/>
          <w:sz w:val="24"/>
          <w:szCs w:val="24"/>
          <w:vertAlign w:val="subscript"/>
          <w:lang w:val="es-MX"/>
        </w:rPr>
        <w:t>2</w:t>
      </w:r>
      <w:r w:rsidR="004C6E6B" w:rsidRPr="003B7EE8">
        <w:rPr>
          <w:rFonts w:ascii="Times New Roman" w:hAnsi="Times New Roman"/>
          <w:sz w:val="24"/>
          <w:szCs w:val="24"/>
          <w:lang w:val="es-MX"/>
        </w:rPr>
        <w:t>, Cl</w:t>
      </w:r>
      <w:r w:rsidR="004C6E6B" w:rsidRPr="003B7EE8">
        <w:rPr>
          <w:rFonts w:ascii="Times New Roman" w:hAnsi="Times New Roman"/>
          <w:sz w:val="24"/>
          <w:szCs w:val="24"/>
          <w:vertAlign w:val="subscript"/>
          <w:lang w:val="es-MX"/>
        </w:rPr>
        <w:t>2</w:t>
      </w:r>
      <w:r w:rsidR="004C6E6B" w:rsidRPr="003B7EE8">
        <w:rPr>
          <w:rFonts w:ascii="Times New Roman" w:hAnsi="Times New Roman"/>
          <w:sz w:val="24"/>
          <w:szCs w:val="24"/>
          <w:lang w:val="es-MX"/>
        </w:rPr>
        <w:t>, NaOH.</w:t>
      </w:r>
      <w:r w:rsidR="004C6E6B" w:rsidRPr="003B7EE8">
        <w:rPr>
          <w:rFonts w:ascii="Times New Roman" w:hAnsi="Times New Roman"/>
          <w:sz w:val="24"/>
          <w:szCs w:val="24"/>
          <w:lang w:val="es-MX"/>
        </w:rPr>
        <w:tab/>
      </w:r>
      <w:r w:rsidRPr="003B7EE8">
        <w:rPr>
          <w:rFonts w:ascii="Times New Roman" w:hAnsi="Times New Roman"/>
          <w:sz w:val="24"/>
          <w:szCs w:val="24"/>
          <w:lang w:val="es-MX"/>
        </w:rPr>
        <w:tab/>
      </w:r>
      <w:r w:rsidR="004C6E6B" w:rsidRPr="003B7EE8">
        <w:rPr>
          <w:rFonts w:ascii="Times New Roman" w:hAnsi="Times New Roman"/>
          <w:b/>
          <w:sz w:val="24"/>
          <w:szCs w:val="24"/>
          <w:lang w:val="es-MX"/>
        </w:rPr>
        <w:t>B.</w:t>
      </w:r>
      <w:r w:rsidR="004C6E6B" w:rsidRPr="003B7EE8">
        <w:rPr>
          <w:rFonts w:ascii="Times New Roman" w:hAnsi="Times New Roman"/>
          <w:sz w:val="24"/>
          <w:szCs w:val="24"/>
          <w:lang w:val="es-MX"/>
        </w:rPr>
        <w:t xml:space="preserve"> H</w:t>
      </w:r>
      <w:r w:rsidR="004C6E6B" w:rsidRPr="003B7EE8">
        <w:rPr>
          <w:rFonts w:ascii="Times New Roman" w:hAnsi="Times New Roman"/>
          <w:sz w:val="24"/>
          <w:szCs w:val="24"/>
          <w:vertAlign w:val="subscript"/>
          <w:lang w:val="es-MX"/>
        </w:rPr>
        <w:t>2</w:t>
      </w:r>
      <w:r w:rsidR="004C6E6B" w:rsidRPr="003B7EE8">
        <w:rPr>
          <w:rFonts w:ascii="Times New Roman" w:hAnsi="Times New Roman"/>
          <w:sz w:val="24"/>
          <w:szCs w:val="24"/>
          <w:lang w:val="es-MX"/>
        </w:rPr>
        <w:t>, Cl</w:t>
      </w:r>
      <w:r w:rsidR="004C6E6B" w:rsidRPr="003B7EE8">
        <w:rPr>
          <w:rFonts w:ascii="Times New Roman" w:hAnsi="Times New Roman"/>
          <w:sz w:val="24"/>
          <w:szCs w:val="24"/>
          <w:vertAlign w:val="subscript"/>
          <w:lang w:val="es-MX"/>
        </w:rPr>
        <w:t>2</w:t>
      </w:r>
      <w:r w:rsidRPr="003B7EE8">
        <w:rPr>
          <w:rFonts w:ascii="Times New Roman" w:hAnsi="Times New Roman"/>
          <w:sz w:val="24"/>
          <w:szCs w:val="24"/>
          <w:lang w:val="es-MX"/>
        </w:rPr>
        <w:t>, nước Gia-ven.</w:t>
      </w:r>
      <w:r w:rsidR="004C6E6B" w:rsidRPr="003B7EE8">
        <w:rPr>
          <w:rFonts w:ascii="Times New Roman" w:hAnsi="Times New Roman"/>
          <w:b/>
          <w:sz w:val="24"/>
          <w:szCs w:val="24"/>
          <w:lang w:val="es-MX"/>
        </w:rPr>
        <w:t xml:space="preserve"> </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es-MX"/>
        </w:rPr>
      </w:pPr>
      <w:r w:rsidRPr="003B7EE8">
        <w:rPr>
          <w:rFonts w:ascii="Times New Roman" w:hAnsi="Times New Roman"/>
          <w:b/>
          <w:sz w:val="24"/>
          <w:szCs w:val="24"/>
          <w:lang w:val="es-MX"/>
        </w:rPr>
        <w:t xml:space="preserve"> </w:t>
      </w:r>
      <w:r w:rsidR="00F6489A" w:rsidRPr="003B7EE8">
        <w:rPr>
          <w:rFonts w:ascii="Times New Roman" w:hAnsi="Times New Roman"/>
          <w:b/>
          <w:sz w:val="24"/>
          <w:szCs w:val="24"/>
          <w:lang w:val="es-MX"/>
        </w:rPr>
        <w:tab/>
      </w:r>
      <w:r w:rsidRPr="003B7EE8">
        <w:rPr>
          <w:rFonts w:ascii="Times New Roman" w:hAnsi="Times New Roman"/>
          <w:b/>
          <w:sz w:val="24"/>
          <w:szCs w:val="24"/>
          <w:lang w:val="es-MX"/>
        </w:rPr>
        <w:t>C.</w:t>
      </w:r>
      <w:r w:rsidRPr="003B7EE8">
        <w:rPr>
          <w:rFonts w:ascii="Times New Roman" w:hAnsi="Times New Roman"/>
          <w:sz w:val="24"/>
          <w:szCs w:val="24"/>
          <w:lang w:val="es-MX"/>
        </w:rPr>
        <w:t xml:space="preserve"> H</w:t>
      </w:r>
      <w:r w:rsidRPr="003B7EE8">
        <w:rPr>
          <w:rFonts w:ascii="Times New Roman" w:hAnsi="Times New Roman"/>
          <w:sz w:val="24"/>
          <w:szCs w:val="24"/>
          <w:vertAlign w:val="subscript"/>
          <w:lang w:val="es-MX"/>
        </w:rPr>
        <w:t>2</w:t>
      </w:r>
      <w:r w:rsidRPr="003B7EE8">
        <w:rPr>
          <w:rFonts w:ascii="Times New Roman" w:hAnsi="Times New Roman"/>
          <w:sz w:val="24"/>
          <w:szCs w:val="24"/>
          <w:lang w:val="es-MX"/>
        </w:rPr>
        <w:t>, nước Gia-ven.</w:t>
      </w:r>
      <w:r w:rsidRPr="003B7EE8">
        <w:rPr>
          <w:rFonts w:ascii="Times New Roman" w:hAnsi="Times New Roman"/>
          <w:sz w:val="24"/>
          <w:szCs w:val="24"/>
          <w:lang w:val="es-MX"/>
        </w:rPr>
        <w:tab/>
        <w:t xml:space="preserve">                                  </w:t>
      </w:r>
      <w:r w:rsidRPr="003B7EE8">
        <w:rPr>
          <w:rFonts w:ascii="Times New Roman" w:hAnsi="Times New Roman"/>
          <w:sz w:val="24"/>
          <w:szCs w:val="24"/>
          <w:lang w:val="es-MX"/>
        </w:rPr>
        <w:tab/>
      </w:r>
      <w:r w:rsidRPr="003B7EE8">
        <w:rPr>
          <w:rFonts w:ascii="Times New Roman" w:hAnsi="Times New Roman"/>
          <w:b/>
          <w:sz w:val="24"/>
          <w:szCs w:val="24"/>
          <w:lang w:val="es-MX"/>
        </w:rPr>
        <w:t>D.</w:t>
      </w:r>
      <w:r w:rsidRPr="003B7EE8">
        <w:rPr>
          <w:rFonts w:ascii="Times New Roman" w:hAnsi="Times New Roman"/>
          <w:sz w:val="24"/>
          <w:szCs w:val="24"/>
          <w:lang w:val="es-MX"/>
        </w:rPr>
        <w:t xml:space="preserve"> H</w:t>
      </w:r>
      <w:r w:rsidRPr="003B7EE8">
        <w:rPr>
          <w:rFonts w:ascii="Times New Roman" w:hAnsi="Times New Roman"/>
          <w:sz w:val="24"/>
          <w:szCs w:val="24"/>
          <w:vertAlign w:val="subscript"/>
          <w:lang w:val="es-MX"/>
        </w:rPr>
        <w:t>2</w:t>
      </w:r>
      <w:r w:rsidRPr="003B7EE8">
        <w:rPr>
          <w:rFonts w:ascii="Times New Roman" w:hAnsi="Times New Roman"/>
          <w:sz w:val="24"/>
          <w:szCs w:val="24"/>
          <w:lang w:val="es-MX"/>
        </w:rPr>
        <w:t>,Cl</w:t>
      </w:r>
      <w:r w:rsidRPr="003B7EE8">
        <w:rPr>
          <w:rFonts w:ascii="Times New Roman" w:hAnsi="Times New Roman"/>
          <w:sz w:val="24"/>
          <w:szCs w:val="24"/>
          <w:vertAlign w:val="subscript"/>
          <w:lang w:val="es-MX"/>
        </w:rPr>
        <w:t>2</w:t>
      </w:r>
      <w:r w:rsidRPr="003B7EE8">
        <w:rPr>
          <w:rFonts w:ascii="Times New Roman" w:hAnsi="Times New Roman"/>
          <w:sz w:val="24"/>
          <w:szCs w:val="24"/>
          <w:lang w:val="es-MX"/>
        </w:rPr>
        <w:t>, NaOH, nước Gia-ven.</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es-MX"/>
        </w:rPr>
      </w:pPr>
      <w:r w:rsidRPr="003B7EE8">
        <w:rPr>
          <w:rFonts w:ascii="Times New Roman" w:hAnsi="Times New Roman"/>
          <w:b/>
          <w:sz w:val="24"/>
          <w:szCs w:val="24"/>
        </w:rPr>
        <w:t xml:space="preserve">Câu </w:t>
      </w:r>
      <w:r w:rsidR="00A75913" w:rsidRPr="003B7EE8">
        <w:rPr>
          <w:rFonts w:ascii="Times New Roman" w:hAnsi="Times New Roman"/>
          <w:b/>
          <w:sz w:val="24"/>
          <w:szCs w:val="24"/>
        </w:rPr>
        <w:t>89</w:t>
      </w:r>
      <w:r w:rsidRPr="003B7EE8">
        <w:rPr>
          <w:rFonts w:ascii="Times New Roman" w:hAnsi="Times New Roman"/>
          <w:b/>
          <w:sz w:val="24"/>
          <w:szCs w:val="24"/>
        </w:rPr>
        <w:t>:</w:t>
      </w:r>
      <w:r w:rsidRPr="003B7EE8">
        <w:rPr>
          <w:rFonts w:ascii="Times New Roman" w:hAnsi="Times New Roman"/>
          <w:sz w:val="24"/>
          <w:szCs w:val="24"/>
          <w:lang w:val="es-MX"/>
        </w:rPr>
        <w:t xml:space="preserve"> Cho các dung dịch riêng biệt sau : KCl, NaCl, CaCl</w:t>
      </w:r>
      <w:r w:rsidRPr="003B7EE8">
        <w:rPr>
          <w:rFonts w:ascii="Times New Roman" w:hAnsi="Times New Roman"/>
          <w:sz w:val="24"/>
          <w:szCs w:val="24"/>
          <w:vertAlign w:val="subscript"/>
          <w:lang w:val="es-MX"/>
        </w:rPr>
        <w:t>2</w:t>
      </w:r>
      <w:r w:rsidRPr="003B7EE8">
        <w:rPr>
          <w:rFonts w:ascii="Times New Roman" w:hAnsi="Times New Roman"/>
          <w:sz w:val="24"/>
          <w:szCs w:val="24"/>
          <w:lang w:val="es-MX"/>
        </w:rPr>
        <w:t>, Na</w:t>
      </w:r>
      <w:r w:rsidRPr="003B7EE8">
        <w:rPr>
          <w:rFonts w:ascii="Times New Roman" w:hAnsi="Times New Roman"/>
          <w:sz w:val="24"/>
          <w:szCs w:val="24"/>
          <w:vertAlign w:val="subscript"/>
          <w:lang w:val="es-MX"/>
        </w:rPr>
        <w:t>2</w:t>
      </w:r>
      <w:r w:rsidRPr="003B7EE8">
        <w:rPr>
          <w:rFonts w:ascii="Times New Roman" w:hAnsi="Times New Roman"/>
          <w:sz w:val="24"/>
          <w:szCs w:val="24"/>
          <w:lang w:val="es-MX"/>
        </w:rPr>
        <w:t>SO</w:t>
      </w:r>
      <w:r w:rsidRPr="003B7EE8">
        <w:rPr>
          <w:rFonts w:ascii="Times New Roman" w:hAnsi="Times New Roman"/>
          <w:sz w:val="24"/>
          <w:szCs w:val="24"/>
          <w:vertAlign w:val="subscript"/>
          <w:lang w:val="es-MX"/>
        </w:rPr>
        <w:t>4</w:t>
      </w:r>
      <w:r w:rsidRPr="003B7EE8">
        <w:rPr>
          <w:rFonts w:ascii="Times New Roman" w:hAnsi="Times New Roman"/>
          <w:sz w:val="24"/>
          <w:szCs w:val="24"/>
          <w:lang w:val="es-MX"/>
        </w:rPr>
        <w:t>, ZnSO</w:t>
      </w:r>
      <w:r w:rsidRPr="003B7EE8">
        <w:rPr>
          <w:rFonts w:ascii="Times New Roman" w:hAnsi="Times New Roman"/>
          <w:sz w:val="24"/>
          <w:szCs w:val="24"/>
          <w:vertAlign w:val="subscript"/>
          <w:lang w:val="es-MX"/>
        </w:rPr>
        <w:t>4</w:t>
      </w:r>
      <w:r w:rsidRPr="003B7EE8">
        <w:rPr>
          <w:rFonts w:ascii="Times New Roman" w:hAnsi="Times New Roman"/>
          <w:sz w:val="24"/>
          <w:szCs w:val="24"/>
          <w:lang w:val="es-MX"/>
        </w:rPr>
        <w:t>, H</w:t>
      </w:r>
      <w:r w:rsidRPr="003B7EE8">
        <w:rPr>
          <w:rFonts w:ascii="Times New Roman" w:hAnsi="Times New Roman"/>
          <w:sz w:val="24"/>
          <w:szCs w:val="24"/>
          <w:vertAlign w:val="subscript"/>
          <w:lang w:val="es-MX"/>
        </w:rPr>
        <w:t>2</w:t>
      </w:r>
      <w:r w:rsidRPr="003B7EE8">
        <w:rPr>
          <w:rFonts w:ascii="Times New Roman" w:hAnsi="Times New Roman"/>
          <w:sz w:val="24"/>
          <w:szCs w:val="24"/>
          <w:lang w:val="es-MX"/>
        </w:rPr>
        <w:t>SO</w:t>
      </w:r>
      <w:r w:rsidRPr="003B7EE8">
        <w:rPr>
          <w:rFonts w:ascii="Times New Roman" w:hAnsi="Times New Roman"/>
          <w:sz w:val="24"/>
          <w:szCs w:val="24"/>
          <w:vertAlign w:val="subscript"/>
          <w:lang w:val="es-MX"/>
        </w:rPr>
        <w:t>4</w:t>
      </w:r>
      <w:r w:rsidRPr="003B7EE8">
        <w:rPr>
          <w:rFonts w:ascii="Times New Roman" w:hAnsi="Times New Roman"/>
          <w:sz w:val="24"/>
          <w:szCs w:val="24"/>
          <w:lang w:val="es-MX"/>
        </w:rPr>
        <w:t>, KNO</w:t>
      </w:r>
      <w:r w:rsidRPr="003B7EE8">
        <w:rPr>
          <w:rFonts w:ascii="Times New Roman" w:hAnsi="Times New Roman"/>
          <w:sz w:val="24"/>
          <w:szCs w:val="24"/>
          <w:vertAlign w:val="subscript"/>
          <w:lang w:val="es-MX"/>
        </w:rPr>
        <w:t>3</w:t>
      </w:r>
      <w:r w:rsidRPr="003B7EE8">
        <w:rPr>
          <w:rFonts w:ascii="Times New Roman" w:hAnsi="Times New Roman"/>
          <w:sz w:val="24"/>
          <w:szCs w:val="24"/>
          <w:lang w:val="es-MX"/>
        </w:rPr>
        <w:t>, AgNO</w:t>
      </w:r>
      <w:r w:rsidRPr="003B7EE8">
        <w:rPr>
          <w:rFonts w:ascii="Times New Roman" w:hAnsi="Times New Roman"/>
          <w:sz w:val="24"/>
          <w:szCs w:val="24"/>
          <w:vertAlign w:val="subscript"/>
          <w:lang w:val="es-MX"/>
        </w:rPr>
        <w:t>3</w:t>
      </w:r>
      <w:r w:rsidRPr="003B7EE8">
        <w:rPr>
          <w:rFonts w:ascii="Times New Roman" w:hAnsi="Times New Roman"/>
          <w:sz w:val="24"/>
          <w:szCs w:val="24"/>
          <w:lang w:val="es-MX"/>
        </w:rPr>
        <w:t>, NaOH. Dung dịch khi điện phân thực chất chỉ là điện phân nước đó là :</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lang w:val="es-MX"/>
        </w:rPr>
      </w:pPr>
      <w:r w:rsidRPr="003B7EE8">
        <w:rPr>
          <w:rFonts w:ascii="Times New Roman" w:hAnsi="Times New Roman"/>
          <w:b/>
          <w:sz w:val="24"/>
          <w:szCs w:val="24"/>
          <w:lang w:val="es-MX"/>
        </w:rPr>
        <w:tab/>
      </w:r>
      <w:r w:rsidR="004C6E6B" w:rsidRPr="003B7EE8">
        <w:rPr>
          <w:rFonts w:ascii="Times New Roman" w:hAnsi="Times New Roman"/>
          <w:b/>
          <w:sz w:val="24"/>
          <w:szCs w:val="24"/>
          <w:lang w:val="es-MX"/>
        </w:rPr>
        <w:t>A.</w:t>
      </w:r>
      <w:r w:rsidR="004C6E6B" w:rsidRPr="003B7EE8">
        <w:rPr>
          <w:rFonts w:ascii="Times New Roman" w:hAnsi="Times New Roman"/>
          <w:sz w:val="24"/>
          <w:szCs w:val="24"/>
          <w:lang w:val="es-MX"/>
        </w:rPr>
        <w:t xml:space="preserve"> NaOH, NaCl, ZnSO</w:t>
      </w:r>
      <w:r w:rsidR="004C6E6B" w:rsidRPr="003B7EE8">
        <w:rPr>
          <w:rFonts w:ascii="Times New Roman" w:hAnsi="Times New Roman"/>
          <w:sz w:val="24"/>
          <w:szCs w:val="24"/>
          <w:vertAlign w:val="subscript"/>
          <w:lang w:val="es-MX"/>
        </w:rPr>
        <w:t>4</w:t>
      </w:r>
      <w:r w:rsidR="004C6E6B" w:rsidRPr="003B7EE8">
        <w:rPr>
          <w:rFonts w:ascii="Times New Roman" w:hAnsi="Times New Roman"/>
          <w:sz w:val="24"/>
          <w:szCs w:val="24"/>
          <w:lang w:val="es-MX"/>
        </w:rPr>
        <w:t>, KNO</w:t>
      </w:r>
      <w:r w:rsidR="004C6E6B" w:rsidRPr="003B7EE8">
        <w:rPr>
          <w:rFonts w:ascii="Times New Roman" w:hAnsi="Times New Roman"/>
          <w:sz w:val="24"/>
          <w:szCs w:val="24"/>
          <w:vertAlign w:val="subscript"/>
          <w:lang w:val="es-MX"/>
        </w:rPr>
        <w:t>3</w:t>
      </w:r>
      <w:r w:rsidR="004C6E6B" w:rsidRPr="003B7EE8">
        <w:rPr>
          <w:rFonts w:ascii="Times New Roman" w:hAnsi="Times New Roman"/>
          <w:sz w:val="24"/>
          <w:szCs w:val="24"/>
          <w:lang w:val="es-MX"/>
        </w:rPr>
        <w:t>, AgNO</w:t>
      </w:r>
      <w:r w:rsidR="004C6E6B" w:rsidRPr="003B7EE8">
        <w:rPr>
          <w:rFonts w:ascii="Times New Roman" w:hAnsi="Times New Roman"/>
          <w:sz w:val="24"/>
          <w:szCs w:val="24"/>
          <w:vertAlign w:val="subscript"/>
          <w:lang w:val="es-MX"/>
        </w:rPr>
        <w:t>3</w:t>
      </w:r>
      <w:r w:rsidRPr="003B7EE8">
        <w:rPr>
          <w:rFonts w:ascii="Times New Roman" w:hAnsi="Times New Roman"/>
          <w:sz w:val="24"/>
          <w:szCs w:val="24"/>
          <w:lang w:val="es-MX"/>
        </w:rPr>
        <w:t xml:space="preserve">.            </w:t>
      </w:r>
      <w:r w:rsidRPr="003B7EE8">
        <w:rPr>
          <w:rFonts w:ascii="Times New Roman" w:hAnsi="Times New Roman"/>
          <w:sz w:val="24"/>
          <w:szCs w:val="24"/>
          <w:lang w:val="es-MX"/>
        </w:rPr>
        <w:tab/>
      </w:r>
      <w:r w:rsidR="004C6E6B" w:rsidRPr="003B7EE8">
        <w:rPr>
          <w:rFonts w:ascii="Times New Roman" w:hAnsi="Times New Roman"/>
          <w:b/>
          <w:sz w:val="24"/>
          <w:szCs w:val="24"/>
          <w:lang w:val="es-MX"/>
        </w:rPr>
        <w:t>B.</w:t>
      </w:r>
      <w:r w:rsidR="004C6E6B" w:rsidRPr="003B7EE8">
        <w:rPr>
          <w:rFonts w:ascii="Times New Roman" w:hAnsi="Times New Roman"/>
          <w:sz w:val="24"/>
          <w:szCs w:val="24"/>
          <w:lang w:val="es-MX"/>
        </w:rPr>
        <w:t xml:space="preserve"> NaOH, Na</w:t>
      </w:r>
      <w:r w:rsidR="004C6E6B" w:rsidRPr="003B7EE8">
        <w:rPr>
          <w:rFonts w:ascii="Times New Roman" w:hAnsi="Times New Roman"/>
          <w:sz w:val="24"/>
          <w:szCs w:val="24"/>
          <w:vertAlign w:val="subscript"/>
          <w:lang w:val="es-MX"/>
        </w:rPr>
        <w:t>2</w:t>
      </w:r>
      <w:r w:rsidR="004C6E6B" w:rsidRPr="003B7EE8">
        <w:rPr>
          <w:rFonts w:ascii="Times New Roman" w:hAnsi="Times New Roman"/>
          <w:sz w:val="24"/>
          <w:szCs w:val="24"/>
          <w:lang w:val="es-MX"/>
        </w:rPr>
        <w:t>SO</w:t>
      </w:r>
      <w:r w:rsidR="004C6E6B" w:rsidRPr="003B7EE8">
        <w:rPr>
          <w:rFonts w:ascii="Times New Roman" w:hAnsi="Times New Roman"/>
          <w:sz w:val="24"/>
          <w:szCs w:val="24"/>
          <w:vertAlign w:val="subscript"/>
          <w:lang w:val="es-MX"/>
        </w:rPr>
        <w:t>4</w:t>
      </w:r>
      <w:r w:rsidR="004C6E6B" w:rsidRPr="003B7EE8">
        <w:rPr>
          <w:rFonts w:ascii="Times New Roman" w:hAnsi="Times New Roman"/>
          <w:sz w:val="24"/>
          <w:szCs w:val="24"/>
          <w:lang w:val="es-MX"/>
        </w:rPr>
        <w:t>, H</w:t>
      </w:r>
      <w:r w:rsidR="004C6E6B" w:rsidRPr="003B7EE8">
        <w:rPr>
          <w:rFonts w:ascii="Times New Roman" w:hAnsi="Times New Roman"/>
          <w:sz w:val="24"/>
          <w:szCs w:val="24"/>
          <w:vertAlign w:val="subscript"/>
          <w:lang w:val="es-MX"/>
        </w:rPr>
        <w:t>2</w:t>
      </w:r>
      <w:r w:rsidR="004C6E6B" w:rsidRPr="003B7EE8">
        <w:rPr>
          <w:rFonts w:ascii="Times New Roman" w:hAnsi="Times New Roman"/>
          <w:sz w:val="24"/>
          <w:szCs w:val="24"/>
          <w:lang w:val="es-MX"/>
        </w:rPr>
        <w:t>SO</w:t>
      </w:r>
      <w:r w:rsidR="004C6E6B" w:rsidRPr="003B7EE8">
        <w:rPr>
          <w:rFonts w:ascii="Times New Roman" w:hAnsi="Times New Roman"/>
          <w:sz w:val="24"/>
          <w:szCs w:val="24"/>
          <w:vertAlign w:val="subscript"/>
          <w:lang w:val="es-MX"/>
        </w:rPr>
        <w:t>4</w:t>
      </w:r>
      <w:r w:rsidR="004C6E6B" w:rsidRPr="003B7EE8">
        <w:rPr>
          <w:rFonts w:ascii="Times New Roman" w:hAnsi="Times New Roman"/>
          <w:sz w:val="24"/>
          <w:szCs w:val="24"/>
          <w:lang w:val="es-MX"/>
        </w:rPr>
        <w:t>, KNO</w:t>
      </w:r>
      <w:r w:rsidR="004C6E6B" w:rsidRPr="003B7EE8">
        <w:rPr>
          <w:rFonts w:ascii="Times New Roman" w:hAnsi="Times New Roman"/>
          <w:sz w:val="24"/>
          <w:szCs w:val="24"/>
          <w:vertAlign w:val="subscript"/>
          <w:lang w:val="es-MX"/>
        </w:rPr>
        <w:t>3</w:t>
      </w:r>
      <w:r w:rsidR="004C6E6B" w:rsidRPr="003B7EE8">
        <w:rPr>
          <w:rFonts w:ascii="Times New Roman" w:hAnsi="Times New Roman"/>
          <w:sz w:val="24"/>
          <w:szCs w:val="24"/>
          <w:lang w:val="es-MX"/>
        </w:rPr>
        <w:t>, CaCl</w:t>
      </w:r>
      <w:r w:rsidR="004C6E6B" w:rsidRPr="003B7EE8">
        <w:rPr>
          <w:rFonts w:ascii="Times New Roman" w:hAnsi="Times New Roman"/>
          <w:sz w:val="24"/>
          <w:szCs w:val="24"/>
          <w:vertAlign w:val="subscript"/>
          <w:lang w:val="es-MX"/>
        </w:rPr>
        <w:t>2</w:t>
      </w:r>
      <w:r w:rsidR="004C6E6B" w:rsidRPr="003B7EE8">
        <w:rPr>
          <w:rFonts w:ascii="Times New Roman" w:hAnsi="Times New Roman"/>
          <w:sz w:val="24"/>
          <w:szCs w:val="24"/>
          <w:lang w:val="es-MX"/>
        </w:rPr>
        <w:t>.</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lang w:val="es-MX"/>
        </w:rPr>
      </w:pPr>
      <w:r w:rsidRPr="003B7EE8">
        <w:rPr>
          <w:rFonts w:ascii="Times New Roman" w:hAnsi="Times New Roman"/>
          <w:b/>
          <w:sz w:val="24"/>
          <w:szCs w:val="24"/>
          <w:lang w:val="es-MX"/>
        </w:rPr>
        <w:tab/>
      </w:r>
      <w:r w:rsidR="004C6E6B" w:rsidRPr="003B7EE8">
        <w:rPr>
          <w:rFonts w:ascii="Times New Roman" w:hAnsi="Times New Roman"/>
          <w:b/>
          <w:sz w:val="24"/>
          <w:szCs w:val="24"/>
          <w:lang w:val="es-MX"/>
        </w:rPr>
        <w:t>C.</w:t>
      </w:r>
      <w:r w:rsidR="004C6E6B" w:rsidRPr="003B7EE8">
        <w:rPr>
          <w:rFonts w:ascii="Times New Roman" w:hAnsi="Times New Roman"/>
          <w:sz w:val="24"/>
          <w:szCs w:val="24"/>
          <w:lang w:val="es-MX"/>
        </w:rPr>
        <w:t xml:space="preserve"> NaOH, Na</w:t>
      </w:r>
      <w:r w:rsidR="004C6E6B" w:rsidRPr="003B7EE8">
        <w:rPr>
          <w:rFonts w:ascii="Times New Roman" w:hAnsi="Times New Roman"/>
          <w:sz w:val="24"/>
          <w:szCs w:val="24"/>
          <w:vertAlign w:val="subscript"/>
          <w:lang w:val="es-MX"/>
        </w:rPr>
        <w:t>2</w:t>
      </w:r>
      <w:r w:rsidR="004C6E6B" w:rsidRPr="003B7EE8">
        <w:rPr>
          <w:rFonts w:ascii="Times New Roman" w:hAnsi="Times New Roman"/>
          <w:sz w:val="24"/>
          <w:szCs w:val="24"/>
          <w:lang w:val="es-MX"/>
        </w:rPr>
        <w:t>SO</w:t>
      </w:r>
      <w:r w:rsidR="004C6E6B" w:rsidRPr="003B7EE8">
        <w:rPr>
          <w:rFonts w:ascii="Times New Roman" w:hAnsi="Times New Roman"/>
          <w:sz w:val="24"/>
          <w:szCs w:val="24"/>
          <w:vertAlign w:val="subscript"/>
          <w:lang w:val="es-MX"/>
        </w:rPr>
        <w:t>4</w:t>
      </w:r>
      <w:r w:rsidR="004C6E6B" w:rsidRPr="003B7EE8">
        <w:rPr>
          <w:rFonts w:ascii="Times New Roman" w:hAnsi="Times New Roman"/>
          <w:sz w:val="24"/>
          <w:szCs w:val="24"/>
          <w:lang w:val="es-MX"/>
        </w:rPr>
        <w:t>, H</w:t>
      </w:r>
      <w:r w:rsidR="004C6E6B" w:rsidRPr="003B7EE8">
        <w:rPr>
          <w:rFonts w:ascii="Times New Roman" w:hAnsi="Times New Roman"/>
          <w:sz w:val="24"/>
          <w:szCs w:val="24"/>
          <w:vertAlign w:val="subscript"/>
          <w:lang w:val="es-MX"/>
        </w:rPr>
        <w:t>2</w:t>
      </w:r>
      <w:r w:rsidR="004C6E6B" w:rsidRPr="003B7EE8">
        <w:rPr>
          <w:rFonts w:ascii="Times New Roman" w:hAnsi="Times New Roman"/>
          <w:sz w:val="24"/>
          <w:szCs w:val="24"/>
          <w:lang w:val="es-MX"/>
        </w:rPr>
        <w:t>SO</w:t>
      </w:r>
      <w:r w:rsidR="004C6E6B" w:rsidRPr="003B7EE8">
        <w:rPr>
          <w:rFonts w:ascii="Times New Roman" w:hAnsi="Times New Roman"/>
          <w:sz w:val="24"/>
          <w:szCs w:val="24"/>
          <w:vertAlign w:val="subscript"/>
          <w:lang w:val="es-MX"/>
        </w:rPr>
        <w:t>4</w:t>
      </w:r>
      <w:r w:rsidR="004C6E6B" w:rsidRPr="003B7EE8">
        <w:rPr>
          <w:rFonts w:ascii="Times New Roman" w:hAnsi="Times New Roman"/>
          <w:sz w:val="24"/>
          <w:szCs w:val="24"/>
          <w:lang w:val="es-MX"/>
        </w:rPr>
        <w:t>, KNO</w:t>
      </w:r>
      <w:r w:rsidR="004C6E6B" w:rsidRPr="003B7EE8">
        <w:rPr>
          <w:rFonts w:ascii="Times New Roman" w:hAnsi="Times New Roman"/>
          <w:sz w:val="24"/>
          <w:szCs w:val="24"/>
          <w:vertAlign w:val="subscript"/>
          <w:lang w:val="es-MX"/>
        </w:rPr>
        <w:t>3</w:t>
      </w:r>
      <w:r w:rsidR="004C6E6B" w:rsidRPr="003B7EE8">
        <w:rPr>
          <w:rFonts w:ascii="Times New Roman" w:hAnsi="Times New Roman"/>
          <w:sz w:val="24"/>
          <w:szCs w:val="24"/>
          <w:lang w:val="es-MX"/>
        </w:rPr>
        <w:t xml:space="preserve">.                      </w:t>
      </w:r>
      <w:r w:rsidR="004C6E6B" w:rsidRPr="003B7EE8">
        <w:rPr>
          <w:rFonts w:ascii="Times New Roman" w:hAnsi="Times New Roman"/>
          <w:sz w:val="24"/>
          <w:szCs w:val="24"/>
          <w:lang w:val="es-MX"/>
        </w:rPr>
        <w:tab/>
      </w:r>
      <w:r w:rsidR="004C6E6B" w:rsidRPr="003B7EE8">
        <w:rPr>
          <w:rFonts w:ascii="Times New Roman" w:hAnsi="Times New Roman"/>
          <w:b/>
          <w:sz w:val="24"/>
          <w:szCs w:val="24"/>
          <w:lang w:val="es-MX"/>
        </w:rPr>
        <w:t>D.</w:t>
      </w:r>
      <w:r w:rsidR="004C6E6B" w:rsidRPr="003B7EE8">
        <w:rPr>
          <w:rFonts w:ascii="Times New Roman" w:hAnsi="Times New Roman"/>
          <w:sz w:val="24"/>
          <w:szCs w:val="24"/>
          <w:lang w:val="es-MX"/>
        </w:rPr>
        <w:t xml:space="preserve"> Na</w:t>
      </w:r>
      <w:r w:rsidR="004C6E6B" w:rsidRPr="003B7EE8">
        <w:rPr>
          <w:rFonts w:ascii="Times New Roman" w:hAnsi="Times New Roman"/>
          <w:sz w:val="24"/>
          <w:szCs w:val="24"/>
          <w:vertAlign w:val="subscript"/>
          <w:lang w:val="es-MX"/>
        </w:rPr>
        <w:t>2</w:t>
      </w:r>
      <w:r w:rsidR="004C6E6B" w:rsidRPr="003B7EE8">
        <w:rPr>
          <w:rFonts w:ascii="Times New Roman" w:hAnsi="Times New Roman"/>
          <w:sz w:val="24"/>
          <w:szCs w:val="24"/>
          <w:lang w:val="es-MX"/>
        </w:rPr>
        <w:t>SO</w:t>
      </w:r>
      <w:r w:rsidR="004C6E6B" w:rsidRPr="003B7EE8">
        <w:rPr>
          <w:rFonts w:ascii="Times New Roman" w:hAnsi="Times New Roman"/>
          <w:sz w:val="24"/>
          <w:szCs w:val="24"/>
          <w:vertAlign w:val="subscript"/>
          <w:lang w:val="es-MX"/>
        </w:rPr>
        <w:t>4</w:t>
      </w:r>
      <w:r w:rsidR="004C6E6B" w:rsidRPr="003B7EE8">
        <w:rPr>
          <w:rFonts w:ascii="Times New Roman" w:hAnsi="Times New Roman"/>
          <w:sz w:val="24"/>
          <w:szCs w:val="24"/>
          <w:lang w:val="es-MX"/>
        </w:rPr>
        <w:t>, KNO</w:t>
      </w:r>
      <w:r w:rsidR="004C6E6B" w:rsidRPr="003B7EE8">
        <w:rPr>
          <w:rFonts w:ascii="Times New Roman" w:hAnsi="Times New Roman"/>
          <w:sz w:val="24"/>
          <w:szCs w:val="24"/>
          <w:vertAlign w:val="subscript"/>
          <w:lang w:val="es-MX"/>
        </w:rPr>
        <w:t>3</w:t>
      </w:r>
      <w:r w:rsidR="004C6E6B" w:rsidRPr="003B7EE8">
        <w:rPr>
          <w:rFonts w:ascii="Times New Roman" w:hAnsi="Times New Roman"/>
          <w:sz w:val="24"/>
          <w:szCs w:val="24"/>
          <w:lang w:val="es-MX"/>
        </w:rPr>
        <w:t>, KCl.</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es-MX"/>
        </w:rPr>
      </w:pPr>
      <w:r w:rsidRPr="003B7EE8">
        <w:rPr>
          <w:rFonts w:ascii="Times New Roman" w:hAnsi="Times New Roman"/>
          <w:b/>
          <w:sz w:val="24"/>
          <w:szCs w:val="24"/>
        </w:rPr>
        <w:t xml:space="preserve">Câu </w:t>
      </w:r>
      <w:r w:rsidR="00A75913" w:rsidRPr="003B7EE8">
        <w:rPr>
          <w:rFonts w:ascii="Times New Roman" w:hAnsi="Times New Roman"/>
          <w:b/>
          <w:sz w:val="24"/>
          <w:szCs w:val="24"/>
        </w:rPr>
        <w:t>90</w:t>
      </w:r>
      <w:r w:rsidRPr="003B7EE8">
        <w:rPr>
          <w:rFonts w:ascii="Times New Roman" w:hAnsi="Times New Roman"/>
          <w:b/>
          <w:sz w:val="24"/>
          <w:szCs w:val="24"/>
        </w:rPr>
        <w:t>:</w:t>
      </w:r>
      <w:r w:rsidRPr="003B7EE8">
        <w:rPr>
          <w:rFonts w:ascii="Times New Roman" w:hAnsi="Times New Roman"/>
          <w:sz w:val="24"/>
          <w:szCs w:val="24"/>
          <w:lang w:val="es-MX"/>
        </w:rPr>
        <w:t xml:space="preserve"> Cho các dung dịch : KCl, NaCl, CaCl</w:t>
      </w:r>
      <w:r w:rsidRPr="003B7EE8">
        <w:rPr>
          <w:rFonts w:ascii="Times New Roman" w:hAnsi="Times New Roman"/>
          <w:sz w:val="24"/>
          <w:szCs w:val="24"/>
          <w:vertAlign w:val="subscript"/>
          <w:lang w:val="es-MX"/>
        </w:rPr>
        <w:t>2</w:t>
      </w:r>
      <w:r w:rsidRPr="003B7EE8">
        <w:rPr>
          <w:rFonts w:ascii="Times New Roman" w:hAnsi="Times New Roman"/>
          <w:sz w:val="24"/>
          <w:szCs w:val="24"/>
          <w:lang w:val="es-MX"/>
        </w:rPr>
        <w:t>, Na</w:t>
      </w:r>
      <w:r w:rsidRPr="003B7EE8">
        <w:rPr>
          <w:rFonts w:ascii="Times New Roman" w:hAnsi="Times New Roman"/>
          <w:sz w:val="24"/>
          <w:szCs w:val="24"/>
          <w:vertAlign w:val="subscript"/>
          <w:lang w:val="es-MX"/>
        </w:rPr>
        <w:t>2</w:t>
      </w:r>
      <w:r w:rsidRPr="003B7EE8">
        <w:rPr>
          <w:rFonts w:ascii="Times New Roman" w:hAnsi="Times New Roman"/>
          <w:sz w:val="24"/>
          <w:szCs w:val="24"/>
          <w:lang w:val="es-MX"/>
        </w:rPr>
        <w:t>SO</w:t>
      </w:r>
      <w:r w:rsidRPr="003B7EE8">
        <w:rPr>
          <w:rFonts w:ascii="Times New Roman" w:hAnsi="Times New Roman"/>
          <w:sz w:val="24"/>
          <w:szCs w:val="24"/>
          <w:vertAlign w:val="subscript"/>
          <w:lang w:val="es-MX"/>
        </w:rPr>
        <w:t>4</w:t>
      </w:r>
      <w:r w:rsidRPr="003B7EE8">
        <w:rPr>
          <w:rFonts w:ascii="Times New Roman" w:hAnsi="Times New Roman"/>
          <w:sz w:val="24"/>
          <w:szCs w:val="24"/>
          <w:lang w:val="es-MX"/>
        </w:rPr>
        <w:t>, ZnSO</w:t>
      </w:r>
      <w:r w:rsidRPr="003B7EE8">
        <w:rPr>
          <w:rFonts w:ascii="Times New Roman" w:hAnsi="Times New Roman"/>
          <w:sz w:val="24"/>
          <w:szCs w:val="24"/>
          <w:vertAlign w:val="subscript"/>
          <w:lang w:val="es-MX"/>
        </w:rPr>
        <w:t>4</w:t>
      </w:r>
      <w:r w:rsidRPr="003B7EE8">
        <w:rPr>
          <w:rFonts w:ascii="Times New Roman" w:hAnsi="Times New Roman"/>
          <w:sz w:val="24"/>
          <w:szCs w:val="24"/>
          <w:lang w:val="es-MX"/>
        </w:rPr>
        <w:t>, H</w:t>
      </w:r>
      <w:r w:rsidRPr="003B7EE8">
        <w:rPr>
          <w:rFonts w:ascii="Times New Roman" w:hAnsi="Times New Roman"/>
          <w:sz w:val="24"/>
          <w:szCs w:val="24"/>
          <w:vertAlign w:val="subscript"/>
          <w:lang w:val="es-MX"/>
        </w:rPr>
        <w:t>2</w:t>
      </w:r>
      <w:r w:rsidRPr="003B7EE8">
        <w:rPr>
          <w:rFonts w:ascii="Times New Roman" w:hAnsi="Times New Roman"/>
          <w:sz w:val="24"/>
          <w:szCs w:val="24"/>
          <w:lang w:val="es-MX"/>
        </w:rPr>
        <w:t>SO</w:t>
      </w:r>
      <w:r w:rsidRPr="003B7EE8">
        <w:rPr>
          <w:rFonts w:ascii="Times New Roman" w:hAnsi="Times New Roman"/>
          <w:sz w:val="24"/>
          <w:szCs w:val="24"/>
          <w:vertAlign w:val="subscript"/>
          <w:lang w:val="es-MX"/>
        </w:rPr>
        <w:t>4</w:t>
      </w:r>
      <w:r w:rsidRPr="003B7EE8">
        <w:rPr>
          <w:rFonts w:ascii="Times New Roman" w:hAnsi="Times New Roman"/>
          <w:sz w:val="24"/>
          <w:szCs w:val="24"/>
          <w:lang w:val="es-MX"/>
        </w:rPr>
        <w:t>, KNO</w:t>
      </w:r>
      <w:r w:rsidRPr="003B7EE8">
        <w:rPr>
          <w:rFonts w:ascii="Times New Roman" w:hAnsi="Times New Roman"/>
          <w:sz w:val="24"/>
          <w:szCs w:val="24"/>
          <w:vertAlign w:val="subscript"/>
          <w:lang w:val="es-MX"/>
        </w:rPr>
        <w:t>3</w:t>
      </w:r>
      <w:r w:rsidRPr="003B7EE8">
        <w:rPr>
          <w:rFonts w:ascii="Times New Roman" w:hAnsi="Times New Roman"/>
          <w:sz w:val="24"/>
          <w:szCs w:val="24"/>
          <w:lang w:val="es-MX"/>
        </w:rPr>
        <w:t>, AgNO</w:t>
      </w:r>
      <w:r w:rsidRPr="003B7EE8">
        <w:rPr>
          <w:rFonts w:ascii="Times New Roman" w:hAnsi="Times New Roman"/>
          <w:sz w:val="24"/>
          <w:szCs w:val="24"/>
          <w:vertAlign w:val="subscript"/>
          <w:lang w:val="es-MX"/>
        </w:rPr>
        <w:t>3</w:t>
      </w:r>
      <w:r w:rsidRPr="003B7EE8">
        <w:rPr>
          <w:rFonts w:ascii="Times New Roman" w:hAnsi="Times New Roman"/>
          <w:sz w:val="24"/>
          <w:szCs w:val="24"/>
          <w:lang w:val="es-MX"/>
        </w:rPr>
        <w:t>, NaOH. Sau khi điện phân, các dung dịch cho môi trường bazơ là :</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lang w:val="es-MX"/>
        </w:rPr>
      </w:pPr>
      <w:r w:rsidRPr="003B7EE8">
        <w:rPr>
          <w:rFonts w:ascii="Times New Roman" w:hAnsi="Times New Roman"/>
          <w:b/>
          <w:sz w:val="24"/>
          <w:szCs w:val="24"/>
          <w:lang w:val="es-MX"/>
        </w:rPr>
        <w:tab/>
      </w:r>
      <w:r w:rsidR="004C6E6B" w:rsidRPr="003B7EE8">
        <w:rPr>
          <w:rFonts w:ascii="Times New Roman" w:hAnsi="Times New Roman"/>
          <w:b/>
          <w:sz w:val="24"/>
          <w:szCs w:val="24"/>
          <w:lang w:val="es-MX"/>
        </w:rPr>
        <w:t xml:space="preserve">A. </w:t>
      </w:r>
      <w:r w:rsidR="004C6E6B" w:rsidRPr="003B7EE8">
        <w:rPr>
          <w:rFonts w:ascii="Times New Roman" w:hAnsi="Times New Roman"/>
          <w:sz w:val="24"/>
          <w:szCs w:val="24"/>
          <w:lang w:val="es-MX"/>
        </w:rPr>
        <w:t>KCl, KNO</w:t>
      </w:r>
      <w:r w:rsidR="004C6E6B" w:rsidRPr="003B7EE8">
        <w:rPr>
          <w:rFonts w:ascii="Times New Roman" w:hAnsi="Times New Roman"/>
          <w:sz w:val="24"/>
          <w:szCs w:val="24"/>
          <w:vertAlign w:val="subscript"/>
          <w:lang w:val="es-MX"/>
        </w:rPr>
        <w:t>3</w:t>
      </w:r>
      <w:r w:rsidR="004C6E6B" w:rsidRPr="003B7EE8">
        <w:rPr>
          <w:rFonts w:ascii="Times New Roman" w:hAnsi="Times New Roman"/>
          <w:sz w:val="24"/>
          <w:szCs w:val="24"/>
          <w:lang w:val="es-MX"/>
        </w:rPr>
        <w:t>, NaCl, Na</w:t>
      </w:r>
      <w:r w:rsidR="004C6E6B" w:rsidRPr="003B7EE8">
        <w:rPr>
          <w:rFonts w:ascii="Times New Roman" w:hAnsi="Times New Roman"/>
          <w:sz w:val="24"/>
          <w:szCs w:val="24"/>
          <w:vertAlign w:val="subscript"/>
          <w:lang w:val="es-MX"/>
        </w:rPr>
        <w:t>2</w:t>
      </w:r>
      <w:r w:rsidR="004C6E6B" w:rsidRPr="003B7EE8">
        <w:rPr>
          <w:rFonts w:ascii="Times New Roman" w:hAnsi="Times New Roman"/>
          <w:sz w:val="24"/>
          <w:szCs w:val="24"/>
          <w:lang w:val="es-MX"/>
        </w:rPr>
        <w:t>SO</w:t>
      </w:r>
      <w:r w:rsidR="004C6E6B" w:rsidRPr="003B7EE8">
        <w:rPr>
          <w:rFonts w:ascii="Times New Roman" w:hAnsi="Times New Roman"/>
          <w:sz w:val="24"/>
          <w:szCs w:val="24"/>
          <w:vertAlign w:val="subscript"/>
          <w:lang w:val="es-MX"/>
        </w:rPr>
        <w:t>4</w:t>
      </w:r>
      <w:r w:rsidR="004C6E6B" w:rsidRPr="003B7EE8">
        <w:rPr>
          <w:rFonts w:ascii="Times New Roman" w:hAnsi="Times New Roman"/>
          <w:sz w:val="24"/>
          <w:szCs w:val="24"/>
          <w:lang w:val="es-MX"/>
        </w:rPr>
        <w:t xml:space="preserve">.                 </w:t>
      </w:r>
      <w:r w:rsidR="004C6E6B" w:rsidRPr="003B7EE8">
        <w:rPr>
          <w:rFonts w:ascii="Times New Roman" w:hAnsi="Times New Roman"/>
          <w:sz w:val="24"/>
          <w:szCs w:val="24"/>
          <w:lang w:val="es-MX"/>
        </w:rPr>
        <w:tab/>
      </w:r>
      <w:r w:rsidR="004C6E6B" w:rsidRPr="003B7EE8">
        <w:rPr>
          <w:rFonts w:ascii="Times New Roman" w:hAnsi="Times New Roman"/>
          <w:b/>
          <w:sz w:val="24"/>
          <w:szCs w:val="24"/>
          <w:lang w:val="es-MX"/>
        </w:rPr>
        <w:t>B.</w:t>
      </w:r>
      <w:r w:rsidR="004C6E6B" w:rsidRPr="003B7EE8">
        <w:rPr>
          <w:rFonts w:ascii="Times New Roman" w:hAnsi="Times New Roman"/>
          <w:sz w:val="24"/>
          <w:szCs w:val="24"/>
          <w:lang w:val="es-MX"/>
        </w:rPr>
        <w:t xml:space="preserve"> KCl, NaCl, CaCl</w:t>
      </w:r>
      <w:r w:rsidR="004C6E6B" w:rsidRPr="003B7EE8">
        <w:rPr>
          <w:rFonts w:ascii="Times New Roman" w:hAnsi="Times New Roman"/>
          <w:sz w:val="24"/>
          <w:szCs w:val="24"/>
          <w:vertAlign w:val="subscript"/>
          <w:lang w:val="es-MX"/>
        </w:rPr>
        <w:t>2</w:t>
      </w:r>
      <w:r w:rsidR="004C6E6B" w:rsidRPr="003B7EE8">
        <w:rPr>
          <w:rFonts w:ascii="Times New Roman" w:hAnsi="Times New Roman"/>
          <w:sz w:val="24"/>
          <w:szCs w:val="24"/>
          <w:lang w:val="es-MX"/>
        </w:rPr>
        <w:t>, NaOH.</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lang w:val="es-MX"/>
        </w:rPr>
      </w:pPr>
      <w:r w:rsidRPr="003B7EE8">
        <w:rPr>
          <w:rFonts w:ascii="Times New Roman" w:hAnsi="Times New Roman"/>
          <w:b/>
          <w:sz w:val="24"/>
          <w:szCs w:val="24"/>
          <w:lang w:val="es-MX"/>
        </w:rPr>
        <w:tab/>
      </w:r>
      <w:r w:rsidR="004C6E6B" w:rsidRPr="003B7EE8">
        <w:rPr>
          <w:rFonts w:ascii="Times New Roman" w:hAnsi="Times New Roman"/>
          <w:b/>
          <w:sz w:val="24"/>
          <w:szCs w:val="24"/>
          <w:lang w:val="es-MX"/>
        </w:rPr>
        <w:t>C.</w:t>
      </w:r>
      <w:r w:rsidR="004C6E6B" w:rsidRPr="003B7EE8">
        <w:rPr>
          <w:rFonts w:ascii="Times New Roman" w:hAnsi="Times New Roman"/>
          <w:sz w:val="24"/>
          <w:szCs w:val="24"/>
          <w:lang w:val="es-MX"/>
        </w:rPr>
        <w:t xml:space="preserve"> NaCl, CaCl</w:t>
      </w:r>
      <w:r w:rsidR="004C6E6B" w:rsidRPr="003B7EE8">
        <w:rPr>
          <w:rFonts w:ascii="Times New Roman" w:hAnsi="Times New Roman"/>
          <w:sz w:val="24"/>
          <w:szCs w:val="24"/>
          <w:vertAlign w:val="subscript"/>
          <w:lang w:val="es-MX"/>
        </w:rPr>
        <w:t>2</w:t>
      </w:r>
      <w:r w:rsidR="004C6E6B" w:rsidRPr="003B7EE8">
        <w:rPr>
          <w:rFonts w:ascii="Times New Roman" w:hAnsi="Times New Roman"/>
          <w:sz w:val="24"/>
          <w:szCs w:val="24"/>
          <w:lang w:val="es-MX"/>
        </w:rPr>
        <w:t>, NaOH, H</w:t>
      </w:r>
      <w:r w:rsidR="004C6E6B" w:rsidRPr="003B7EE8">
        <w:rPr>
          <w:rFonts w:ascii="Times New Roman" w:hAnsi="Times New Roman"/>
          <w:sz w:val="24"/>
          <w:szCs w:val="24"/>
          <w:vertAlign w:val="subscript"/>
          <w:lang w:val="es-MX"/>
        </w:rPr>
        <w:t>2</w:t>
      </w:r>
      <w:r w:rsidR="004C6E6B" w:rsidRPr="003B7EE8">
        <w:rPr>
          <w:rFonts w:ascii="Times New Roman" w:hAnsi="Times New Roman"/>
          <w:sz w:val="24"/>
          <w:szCs w:val="24"/>
          <w:lang w:val="es-MX"/>
        </w:rPr>
        <w:t>SO</w:t>
      </w:r>
      <w:r w:rsidR="004C6E6B" w:rsidRPr="003B7EE8">
        <w:rPr>
          <w:rFonts w:ascii="Times New Roman" w:hAnsi="Times New Roman"/>
          <w:sz w:val="24"/>
          <w:szCs w:val="24"/>
          <w:vertAlign w:val="subscript"/>
          <w:lang w:val="es-MX"/>
        </w:rPr>
        <w:t>4</w:t>
      </w:r>
      <w:r w:rsidR="004C6E6B" w:rsidRPr="003B7EE8">
        <w:rPr>
          <w:rFonts w:ascii="Times New Roman" w:hAnsi="Times New Roman"/>
          <w:sz w:val="24"/>
          <w:szCs w:val="24"/>
          <w:lang w:val="es-MX"/>
        </w:rPr>
        <w:t xml:space="preserve">.                  </w:t>
      </w:r>
      <w:r w:rsidR="004C6E6B" w:rsidRPr="003B7EE8">
        <w:rPr>
          <w:rFonts w:ascii="Times New Roman" w:hAnsi="Times New Roman"/>
          <w:sz w:val="24"/>
          <w:szCs w:val="24"/>
          <w:lang w:val="es-MX"/>
        </w:rPr>
        <w:tab/>
      </w:r>
      <w:r w:rsidR="004C6E6B" w:rsidRPr="003B7EE8">
        <w:rPr>
          <w:rFonts w:ascii="Times New Roman" w:hAnsi="Times New Roman"/>
          <w:b/>
          <w:sz w:val="24"/>
          <w:szCs w:val="24"/>
          <w:lang w:val="es-MX"/>
        </w:rPr>
        <w:t>D.</w:t>
      </w:r>
      <w:r w:rsidR="004C6E6B" w:rsidRPr="003B7EE8">
        <w:rPr>
          <w:rFonts w:ascii="Times New Roman" w:hAnsi="Times New Roman"/>
          <w:sz w:val="24"/>
          <w:szCs w:val="24"/>
          <w:lang w:val="es-MX"/>
        </w:rPr>
        <w:t xml:space="preserve"> NaCl, NaOH, ZnSO</w:t>
      </w:r>
      <w:r w:rsidR="004C6E6B" w:rsidRPr="003B7EE8">
        <w:rPr>
          <w:rFonts w:ascii="Times New Roman" w:hAnsi="Times New Roman"/>
          <w:sz w:val="24"/>
          <w:szCs w:val="24"/>
          <w:vertAlign w:val="subscript"/>
          <w:lang w:val="es-MX"/>
        </w:rPr>
        <w:t>4</w:t>
      </w:r>
      <w:r w:rsidR="004C6E6B" w:rsidRPr="003B7EE8">
        <w:rPr>
          <w:rFonts w:ascii="Times New Roman" w:hAnsi="Times New Roman"/>
          <w:sz w:val="24"/>
          <w:szCs w:val="24"/>
          <w:lang w:val="es-MX"/>
        </w:rPr>
        <w:t>, AgNO</w:t>
      </w:r>
      <w:r w:rsidR="004C6E6B" w:rsidRPr="003B7EE8">
        <w:rPr>
          <w:rFonts w:ascii="Times New Roman" w:hAnsi="Times New Roman"/>
          <w:sz w:val="24"/>
          <w:szCs w:val="24"/>
          <w:vertAlign w:val="subscript"/>
          <w:lang w:val="es-MX"/>
        </w:rPr>
        <w:t>3</w:t>
      </w:r>
      <w:r w:rsidR="004C6E6B" w:rsidRPr="003B7EE8">
        <w:rPr>
          <w:rFonts w:ascii="Times New Roman" w:hAnsi="Times New Roman"/>
          <w:sz w:val="24"/>
          <w:szCs w:val="24"/>
          <w:lang w:val="es-MX"/>
        </w:rPr>
        <w:t>.</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es-MX"/>
        </w:rPr>
      </w:pPr>
      <w:r w:rsidRPr="003B7EE8">
        <w:rPr>
          <w:rFonts w:ascii="Times New Roman" w:hAnsi="Times New Roman"/>
          <w:b/>
          <w:sz w:val="24"/>
          <w:szCs w:val="24"/>
        </w:rPr>
        <w:t xml:space="preserve">Câu </w:t>
      </w:r>
      <w:r w:rsidR="00A75913" w:rsidRPr="003B7EE8">
        <w:rPr>
          <w:rFonts w:ascii="Times New Roman" w:hAnsi="Times New Roman"/>
          <w:b/>
          <w:sz w:val="24"/>
          <w:szCs w:val="24"/>
        </w:rPr>
        <w:t>91</w:t>
      </w:r>
      <w:r w:rsidRPr="003B7EE8">
        <w:rPr>
          <w:rFonts w:ascii="Times New Roman" w:hAnsi="Times New Roman"/>
          <w:b/>
          <w:sz w:val="24"/>
          <w:szCs w:val="24"/>
        </w:rPr>
        <w:t xml:space="preserve">: </w:t>
      </w:r>
      <w:r w:rsidRPr="003B7EE8">
        <w:rPr>
          <w:rFonts w:ascii="Times New Roman" w:hAnsi="Times New Roman"/>
          <w:sz w:val="24"/>
          <w:szCs w:val="24"/>
          <w:lang w:val="es-MX"/>
        </w:rPr>
        <w:t xml:space="preserve">Phát biểu nào sau đây </w:t>
      </w:r>
      <w:r w:rsidRPr="003B7EE8">
        <w:rPr>
          <w:rFonts w:ascii="Times New Roman" w:hAnsi="Times New Roman"/>
          <w:b/>
          <w:sz w:val="24"/>
          <w:szCs w:val="24"/>
          <w:lang w:val="es-MX"/>
        </w:rPr>
        <w:t>không</w:t>
      </w:r>
      <w:r w:rsidRPr="003B7EE8">
        <w:rPr>
          <w:rFonts w:ascii="Times New Roman" w:hAnsi="Times New Roman"/>
          <w:sz w:val="24"/>
          <w:szCs w:val="24"/>
          <w:lang w:val="es-MX"/>
        </w:rPr>
        <w:t xml:space="preserve"> đúng ?</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lang w:val="es-MX"/>
        </w:rPr>
      </w:pPr>
      <w:r w:rsidRPr="003B7EE8">
        <w:rPr>
          <w:rFonts w:ascii="Times New Roman" w:hAnsi="Times New Roman"/>
          <w:b/>
          <w:sz w:val="24"/>
          <w:szCs w:val="24"/>
          <w:lang w:val="es-MX"/>
        </w:rPr>
        <w:lastRenderedPageBreak/>
        <w:tab/>
      </w:r>
      <w:r w:rsidR="004C6E6B" w:rsidRPr="003B7EE8">
        <w:rPr>
          <w:rFonts w:ascii="Times New Roman" w:hAnsi="Times New Roman"/>
          <w:b/>
          <w:sz w:val="24"/>
          <w:szCs w:val="24"/>
          <w:lang w:val="es-MX"/>
        </w:rPr>
        <w:t>A.</w:t>
      </w:r>
      <w:r w:rsidR="004C6E6B" w:rsidRPr="003B7EE8">
        <w:rPr>
          <w:rFonts w:ascii="Times New Roman" w:hAnsi="Times New Roman"/>
          <w:sz w:val="24"/>
          <w:szCs w:val="24"/>
          <w:lang w:val="es-MX"/>
        </w:rPr>
        <w:t xml:space="preserve"> Khi điện phân các chất nóng chảy thì ở catot các cation kim loại nhận electron.</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lang w:val="es-MX"/>
        </w:rPr>
      </w:pPr>
      <w:r w:rsidRPr="003B7EE8">
        <w:rPr>
          <w:rFonts w:ascii="Times New Roman" w:hAnsi="Times New Roman"/>
          <w:b/>
          <w:sz w:val="24"/>
          <w:szCs w:val="24"/>
          <w:lang w:val="es-MX"/>
        </w:rPr>
        <w:tab/>
      </w:r>
      <w:r w:rsidR="004C6E6B" w:rsidRPr="003B7EE8">
        <w:rPr>
          <w:rFonts w:ascii="Times New Roman" w:hAnsi="Times New Roman"/>
          <w:b/>
          <w:sz w:val="24"/>
          <w:szCs w:val="24"/>
          <w:lang w:val="es-MX"/>
        </w:rPr>
        <w:t>B.</w:t>
      </w:r>
      <w:r w:rsidR="004C6E6B" w:rsidRPr="003B7EE8">
        <w:rPr>
          <w:rFonts w:ascii="Times New Roman" w:hAnsi="Times New Roman"/>
          <w:sz w:val="24"/>
          <w:szCs w:val="24"/>
          <w:lang w:val="es-MX"/>
        </w:rPr>
        <w:t xml:space="preserve"> Khi điện phân các chất nóng chảy thì ở anot các anion nhường electron.</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lang w:val="es-MX"/>
        </w:rPr>
      </w:pPr>
      <w:r w:rsidRPr="003B7EE8">
        <w:rPr>
          <w:rFonts w:ascii="Times New Roman" w:hAnsi="Times New Roman"/>
          <w:b/>
          <w:sz w:val="24"/>
          <w:szCs w:val="24"/>
          <w:lang w:val="es-MX"/>
        </w:rPr>
        <w:tab/>
      </w:r>
      <w:r w:rsidR="004C6E6B" w:rsidRPr="003B7EE8">
        <w:rPr>
          <w:rFonts w:ascii="Times New Roman" w:hAnsi="Times New Roman"/>
          <w:b/>
          <w:sz w:val="24"/>
          <w:szCs w:val="24"/>
          <w:lang w:val="es-MX"/>
        </w:rPr>
        <w:t>C.</w:t>
      </w:r>
      <w:r w:rsidR="004C6E6B" w:rsidRPr="003B7EE8">
        <w:rPr>
          <w:rFonts w:ascii="Times New Roman" w:hAnsi="Times New Roman"/>
          <w:sz w:val="24"/>
          <w:szCs w:val="24"/>
          <w:lang w:val="es-MX"/>
        </w:rPr>
        <w:t xml:space="preserve"> Khi điện phân thì ở trên các bề mặt điện cực xảy ra quá trình oxi hóa – khử.</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lang w:val="es-MX"/>
        </w:rPr>
      </w:pPr>
      <w:r w:rsidRPr="003B7EE8">
        <w:rPr>
          <w:rFonts w:ascii="Times New Roman" w:hAnsi="Times New Roman"/>
          <w:b/>
          <w:sz w:val="24"/>
          <w:szCs w:val="24"/>
          <w:lang w:val="es-MX"/>
        </w:rPr>
        <w:tab/>
      </w:r>
      <w:r w:rsidR="004C6E6B" w:rsidRPr="003B7EE8">
        <w:rPr>
          <w:rFonts w:ascii="Times New Roman" w:hAnsi="Times New Roman"/>
          <w:b/>
          <w:sz w:val="24"/>
          <w:szCs w:val="24"/>
          <w:lang w:val="es-MX"/>
        </w:rPr>
        <w:t>D.</w:t>
      </w:r>
      <w:r w:rsidR="004C6E6B" w:rsidRPr="003B7EE8">
        <w:rPr>
          <w:rFonts w:ascii="Times New Roman" w:hAnsi="Times New Roman"/>
          <w:sz w:val="24"/>
          <w:szCs w:val="24"/>
          <w:lang w:val="es-MX"/>
        </w:rPr>
        <w:t xml:space="preserve"> Khi điện phân các dung dịch muối tron</w:t>
      </w:r>
      <w:r w:rsidRPr="003B7EE8">
        <w:rPr>
          <w:rFonts w:ascii="Times New Roman" w:hAnsi="Times New Roman"/>
          <w:sz w:val="24"/>
          <w:szCs w:val="24"/>
          <w:lang w:val="es-MX"/>
        </w:rPr>
        <w:t>g nước thì cực dương bị ăn mòn.</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b/>
          <w:sz w:val="24"/>
          <w:szCs w:val="24"/>
        </w:rPr>
        <w:t xml:space="preserve">Câu </w:t>
      </w:r>
      <w:r w:rsidR="00A75913" w:rsidRPr="003B7EE8">
        <w:rPr>
          <w:rFonts w:ascii="Times New Roman" w:hAnsi="Times New Roman"/>
          <w:b/>
          <w:sz w:val="24"/>
          <w:szCs w:val="24"/>
        </w:rPr>
        <w:t>92</w:t>
      </w:r>
      <w:r w:rsidRPr="003B7EE8">
        <w:rPr>
          <w:rFonts w:ascii="Times New Roman" w:hAnsi="Times New Roman"/>
          <w:b/>
          <w:sz w:val="24"/>
          <w:szCs w:val="24"/>
        </w:rPr>
        <w:t>:</w:t>
      </w:r>
      <w:r w:rsidRPr="003B7EE8">
        <w:rPr>
          <w:rFonts w:ascii="Times New Roman" w:hAnsi="Times New Roman"/>
          <w:sz w:val="24"/>
          <w:szCs w:val="24"/>
        </w:rPr>
        <w:t xml:space="preserve"> Có các quá trình điện phân sau : </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sz w:val="24"/>
          <w:szCs w:val="24"/>
        </w:rPr>
        <w:tab/>
      </w:r>
      <w:r w:rsidR="004C6E6B" w:rsidRPr="003B7EE8">
        <w:rPr>
          <w:rFonts w:ascii="Times New Roman" w:hAnsi="Times New Roman"/>
          <w:sz w:val="24"/>
          <w:szCs w:val="24"/>
        </w:rPr>
        <w:t>(1) Điện phân dung dịch CuSO</w:t>
      </w:r>
      <w:r w:rsidR="004C6E6B" w:rsidRPr="003B7EE8">
        <w:rPr>
          <w:rFonts w:ascii="Times New Roman" w:hAnsi="Times New Roman"/>
          <w:sz w:val="24"/>
          <w:szCs w:val="24"/>
          <w:vertAlign w:val="subscript"/>
        </w:rPr>
        <w:t>4</w:t>
      </w:r>
      <w:r w:rsidR="004C6E6B" w:rsidRPr="003B7EE8">
        <w:rPr>
          <w:rFonts w:ascii="Times New Roman" w:hAnsi="Times New Roman"/>
          <w:sz w:val="24"/>
          <w:szCs w:val="24"/>
        </w:rPr>
        <w:t xml:space="preserve"> với anot làm bằng kim loại Cu.</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sz w:val="24"/>
          <w:szCs w:val="24"/>
        </w:rPr>
        <w:tab/>
      </w:r>
      <w:r w:rsidR="004C6E6B" w:rsidRPr="003B7EE8">
        <w:rPr>
          <w:rFonts w:ascii="Times New Roman" w:hAnsi="Times New Roman"/>
          <w:sz w:val="24"/>
          <w:szCs w:val="24"/>
        </w:rPr>
        <w:t>(2) Điện phân dung dịch FeSO</w:t>
      </w:r>
      <w:r w:rsidR="004C6E6B" w:rsidRPr="003B7EE8">
        <w:rPr>
          <w:rFonts w:ascii="Times New Roman" w:hAnsi="Times New Roman"/>
          <w:sz w:val="24"/>
          <w:szCs w:val="24"/>
          <w:vertAlign w:val="subscript"/>
        </w:rPr>
        <w:t>4</w:t>
      </w:r>
      <w:r w:rsidR="004C6E6B" w:rsidRPr="003B7EE8">
        <w:rPr>
          <w:rFonts w:ascii="Times New Roman" w:hAnsi="Times New Roman"/>
          <w:sz w:val="24"/>
          <w:szCs w:val="24"/>
        </w:rPr>
        <w:t xml:space="preserve"> với 2 điện cực bằng graphit.</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sz w:val="24"/>
          <w:szCs w:val="24"/>
        </w:rPr>
        <w:tab/>
      </w:r>
      <w:r w:rsidR="004C6E6B" w:rsidRPr="003B7EE8">
        <w:rPr>
          <w:rFonts w:ascii="Times New Roman" w:hAnsi="Times New Roman"/>
          <w:sz w:val="24"/>
          <w:szCs w:val="24"/>
        </w:rPr>
        <w:t>(3) Điện phân Al</w:t>
      </w:r>
      <w:r w:rsidR="004C6E6B" w:rsidRPr="003B7EE8">
        <w:rPr>
          <w:rFonts w:ascii="Times New Roman" w:hAnsi="Times New Roman"/>
          <w:sz w:val="24"/>
          <w:szCs w:val="24"/>
          <w:vertAlign w:val="subscript"/>
        </w:rPr>
        <w:t>2</w:t>
      </w:r>
      <w:r w:rsidR="004C6E6B" w:rsidRPr="003B7EE8">
        <w:rPr>
          <w:rFonts w:ascii="Times New Roman" w:hAnsi="Times New Roman"/>
          <w:sz w:val="24"/>
          <w:szCs w:val="24"/>
        </w:rPr>
        <w:t>O</w:t>
      </w:r>
      <w:r w:rsidR="004C6E6B" w:rsidRPr="003B7EE8">
        <w:rPr>
          <w:rFonts w:ascii="Times New Roman" w:hAnsi="Times New Roman"/>
          <w:sz w:val="24"/>
          <w:szCs w:val="24"/>
          <w:vertAlign w:val="subscript"/>
        </w:rPr>
        <w:t>3</w:t>
      </w:r>
      <w:r w:rsidR="004C6E6B" w:rsidRPr="003B7EE8">
        <w:rPr>
          <w:rFonts w:ascii="Times New Roman" w:hAnsi="Times New Roman"/>
          <w:sz w:val="24"/>
          <w:szCs w:val="24"/>
        </w:rPr>
        <w:t xml:space="preserve"> nóng chảy với 2 điện cực bằng than chì.</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sz w:val="24"/>
          <w:szCs w:val="24"/>
        </w:rPr>
        <w:tab/>
      </w:r>
      <w:r w:rsidR="004C6E6B" w:rsidRPr="003B7EE8">
        <w:rPr>
          <w:rFonts w:ascii="Times New Roman" w:hAnsi="Times New Roman"/>
          <w:sz w:val="24"/>
          <w:szCs w:val="24"/>
        </w:rPr>
        <w:t>(4) Điện phân dung dịch NaCl với anot bằng than chì và catot bằng thép.</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sz w:val="24"/>
          <w:szCs w:val="24"/>
        </w:rPr>
        <w:t xml:space="preserve">Các quá trình điện phân mà cực dương bị mòn là :       </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sz w:val="24"/>
          <w:szCs w:val="24"/>
        </w:rPr>
        <w:tab/>
      </w:r>
      <w:r w:rsidR="004C6E6B" w:rsidRPr="003B7EE8">
        <w:rPr>
          <w:rFonts w:ascii="Times New Roman" w:hAnsi="Times New Roman"/>
          <w:b/>
          <w:sz w:val="24"/>
          <w:szCs w:val="24"/>
        </w:rPr>
        <w:t xml:space="preserve">A. </w:t>
      </w:r>
      <w:r w:rsidR="004C6E6B" w:rsidRPr="003B7EE8">
        <w:rPr>
          <w:rFonts w:ascii="Times New Roman" w:hAnsi="Times New Roman"/>
          <w:sz w:val="24"/>
          <w:szCs w:val="24"/>
        </w:rPr>
        <w:t xml:space="preserve">(1), (2).          </w:t>
      </w:r>
      <w:r w:rsidR="004C6E6B" w:rsidRPr="003B7EE8">
        <w:rPr>
          <w:rFonts w:ascii="Times New Roman" w:hAnsi="Times New Roman"/>
          <w:sz w:val="24"/>
          <w:szCs w:val="24"/>
        </w:rPr>
        <w:tab/>
      </w:r>
      <w:r w:rsidR="004C6E6B" w:rsidRPr="003B7EE8">
        <w:rPr>
          <w:rFonts w:ascii="Times New Roman" w:hAnsi="Times New Roman"/>
          <w:b/>
          <w:sz w:val="24"/>
          <w:szCs w:val="24"/>
        </w:rPr>
        <w:t xml:space="preserve">B. </w:t>
      </w:r>
      <w:r w:rsidR="004C6E6B" w:rsidRPr="003B7EE8">
        <w:rPr>
          <w:rFonts w:ascii="Times New Roman" w:hAnsi="Times New Roman"/>
          <w:sz w:val="24"/>
          <w:szCs w:val="24"/>
        </w:rPr>
        <w:t xml:space="preserve">(1), (3).          </w:t>
      </w:r>
      <w:r w:rsidR="004C6E6B" w:rsidRPr="003B7EE8">
        <w:rPr>
          <w:rFonts w:ascii="Times New Roman" w:hAnsi="Times New Roman"/>
          <w:sz w:val="24"/>
          <w:szCs w:val="24"/>
        </w:rPr>
        <w:tab/>
      </w:r>
      <w:r w:rsidR="004C6E6B" w:rsidRPr="003B7EE8">
        <w:rPr>
          <w:rFonts w:ascii="Times New Roman" w:hAnsi="Times New Roman"/>
          <w:b/>
          <w:sz w:val="24"/>
          <w:szCs w:val="24"/>
        </w:rPr>
        <w:t xml:space="preserve">C. </w:t>
      </w:r>
      <w:r w:rsidR="004C6E6B" w:rsidRPr="003B7EE8">
        <w:rPr>
          <w:rFonts w:ascii="Times New Roman" w:hAnsi="Times New Roman"/>
          <w:sz w:val="24"/>
          <w:szCs w:val="24"/>
        </w:rPr>
        <w:t xml:space="preserve">(2), (3).                     </w:t>
      </w:r>
      <w:r w:rsidR="004C6E6B" w:rsidRPr="003B7EE8">
        <w:rPr>
          <w:rFonts w:ascii="Times New Roman" w:hAnsi="Times New Roman"/>
          <w:b/>
          <w:sz w:val="24"/>
          <w:szCs w:val="24"/>
        </w:rPr>
        <w:t xml:space="preserve">D. </w:t>
      </w:r>
      <w:r w:rsidR="004C6E6B" w:rsidRPr="003B7EE8">
        <w:rPr>
          <w:rFonts w:ascii="Times New Roman" w:hAnsi="Times New Roman"/>
          <w:sz w:val="24"/>
          <w:szCs w:val="24"/>
        </w:rPr>
        <w:t>(3), (4).</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pt-BR"/>
        </w:rPr>
      </w:pPr>
      <w:r w:rsidRPr="003B7EE8">
        <w:rPr>
          <w:rFonts w:ascii="Times New Roman" w:hAnsi="Times New Roman"/>
          <w:b/>
          <w:sz w:val="24"/>
          <w:szCs w:val="24"/>
        </w:rPr>
        <w:t xml:space="preserve">Câu </w:t>
      </w:r>
      <w:r w:rsidR="00A75913" w:rsidRPr="003B7EE8">
        <w:rPr>
          <w:rFonts w:ascii="Times New Roman" w:hAnsi="Times New Roman"/>
          <w:b/>
          <w:sz w:val="24"/>
          <w:szCs w:val="24"/>
        </w:rPr>
        <w:t>93</w:t>
      </w:r>
      <w:r w:rsidRPr="003B7EE8">
        <w:rPr>
          <w:rFonts w:ascii="Times New Roman" w:hAnsi="Times New Roman"/>
          <w:b/>
          <w:sz w:val="24"/>
          <w:szCs w:val="24"/>
        </w:rPr>
        <w:t xml:space="preserve">: </w:t>
      </w:r>
      <w:r w:rsidRPr="003B7EE8">
        <w:rPr>
          <w:rFonts w:ascii="Times New Roman" w:hAnsi="Times New Roman"/>
          <w:sz w:val="24"/>
          <w:szCs w:val="24"/>
          <w:lang w:val="pt-BR"/>
        </w:rPr>
        <w:t xml:space="preserve">Điều nào là </w:t>
      </w:r>
      <w:r w:rsidRPr="003B7EE8">
        <w:rPr>
          <w:rFonts w:ascii="Times New Roman" w:hAnsi="Times New Roman"/>
          <w:b/>
          <w:sz w:val="24"/>
          <w:szCs w:val="24"/>
          <w:lang w:val="pt-BR"/>
        </w:rPr>
        <w:t>không</w:t>
      </w:r>
      <w:r w:rsidRPr="003B7EE8">
        <w:rPr>
          <w:rFonts w:ascii="Times New Roman" w:hAnsi="Times New Roman"/>
          <w:sz w:val="24"/>
          <w:szCs w:val="24"/>
          <w:lang w:val="pt-BR"/>
        </w:rPr>
        <w:t xml:space="preserve"> đúng trong các điều sau :</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de-DE"/>
        </w:rPr>
      </w:pPr>
      <w:r w:rsidRPr="003B7EE8">
        <w:rPr>
          <w:rFonts w:ascii="Times New Roman" w:hAnsi="Times New Roman"/>
          <w:sz w:val="24"/>
          <w:szCs w:val="24"/>
          <w:lang w:val="de-DE"/>
        </w:rPr>
        <w:t xml:space="preserve">   </w:t>
      </w:r>
      <w:r w:rsidRPr="003B7EE8">
        <w:rPr>
          <w:rFonts w:ascii="Times New Roman" w:hAnsi="Times New Roman"/>
          <w:sz w:val="24"/>
          <w:szCs w:val="24"/>
          <w:lang w:val="de-DE"/>
        </w:rPr>
        <w:tab/>
      </w:r>
      <w:r w:rsidRPr="003B7EE8">
        <w:rPr>
          <w:rFonts w:ascii="Times New Roman" w:hAnsi="Times New Roman"/>
          <w:b/>
          <w:sz w:val="24"/>
          <w:szCs w:val="24"/>
          <w:lang w:val="de-DE"/>
        </w:rPr>
        <w:t>A.</w:t>
      </w:r>
      <w:r w:rsidRPr="003B7EE8">
        <w:rPr>
          <w:rFonts w:ascii="Times New Roman" w:hAnsi="Times New Roman"/>
          <w:sz w:val="24"/>
          <w:szCs w:val="24"/>
          <w:lang w:val="de-DE"/>
        </w:rPr>
        <w:t xml:space="preserve"> Điện phân dung dịch NaCl thấy pH dung dịch tăng dần. </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pt-BR"/>
        </w:rPr>
      </w:pPr>
      <w:r w:rsidRPr="003B7EE8">
        <w:rPr>
          <w:rFonts w:ascii="Times New Roman" w:hAnsi="Times New Roman"/>
          <w:sz w:val="24"/>
          <w:szCs w:val="24"/>
          <w:lang w:val="de-DE"/>
        </w:rPr>
        <w:t xml:space="preserve">   </w:t>
      </w:r>
      <w:r w:rsidRPr="003B7EE8">
        <w:rPr>
          <w:rFonts w:ascii="Times New Roman" w:hAnsi="Times New Roman"/>
          <w:sz w:val="24"/>
          <w:szCs w:val="24"/>
          <w:lang w:val="de-DE"/>
        </w:rPr>
        <w:tab/>
      </w:r>
      <w:r w:rsidRPr="003B7EE8">
        <w:rPr>
          <w:rFonts w:ascii="Times New Roman" w:hAnsi="Times New Roman"/>
          <w:b/>
          <w:sz w:val="24"/>
          <w:szCs w:val="24"/>
          <w:lang w:val="de-DE"/>
        </w:rPr>
        <w:t>B.</w:t>
      </w:r>
      <w:r w:rsidRPr="003B7EE8">
        <w:rPr>
          <w:rFonts w:ascii="Times New Roman" w:hAnsi="Times New Roman"/>
          <w:sz w:val="24"/>
          <w:szCs w:val="24"/>
          <w:lang w:val="de-DE"/>
        </w:rPr>
        <w:t xml:space="preserve"> Điện phân dung dịch CuSO</w:t>
      </w:r>
      <w:r w:rsidRPr="003B7EE8">
        <w:rPr>
          <w:rFonts w:ascii="Times New Roman" w:hAnsi="Times New Roman"/>
          <w:sz w:val="24"/>
          <w:szCs w:val="24"/>
          <w:vertAlign w:val="subscript"/>
          <w:lang w:val="de-DE"/>
        </w:rPr>
        <w:t>4</w:t>
      </w:r>
      <w:r w:rsidRPr="003B7EE8">
        <w:rPr>
          <w:rFonts w:ascii="Times New Roman" w:hAnsi="Times New Roman"/>
          <w:sz w:val="24"/>
          <w:szCs w:val="24"/>
          <w:lang w:val="de-DE"/>
        </w:rPr>
        <w:t xml:space="preserve"> thấy pH dung dịch giảm dần.</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de-DE"/>
        </w:rPr>
      </w:pPr>
      <w:r w:rsidRPr="003B7EE8">
        <w:rPr>
          <w:rFonts w:ascii="Times New Roman" w:hAnsi="Times New Roman"/>
          <w:sz w:val="24"/>
          <w:szCs w:val="24"/>
          <w:lang w:val="de-DE"/>
        </w:rPr>
        <w:t xml:space="preserve">   </w:t>
      </w:r>
      <w:r w:rsidRPr="003B7EE8">
        <w:rPr>
          <w:rFonts w:ascii="Times New Roman" w:hAnsi="Times New Roman"/>
          <w:sz w:val="24"/>
          <w:szCs w:val="24"/>
          <w:lang w:val="de-DE"/>
        </w:rPr>
        <w:tab/>
      </w:r>
      <w:r w:rsidRPr="003B7EE8">
        <w:rPr>
          <w:rFonts w:ascii="Times New Roman" w:hAnsi="Times New Roman"/>
          <w:b/>
          <w:sz w:val="24"/>
          <w:szCs w:val="24"/>
          <w:lang w:val="de-DE"/>
        </w:rPr>
        <w:t>C.</w:t>
      </w:r>
      <w:r w:rsidRPr="003B7EE8">
        <w:rPr>
          <w:rFonts w:ascii="Times New Roman" w:hAnsi="Times New Roman"/>
          <w:sz w:val="24"/>
          <w:szCs w:val="24"/>
          <w:lang w:val="de-DE"/>
        </w:rPr>
        <w:t xml:space="preserve"> Điện phân dung dịch hỗn hợp NaCl và CuSO</w:t>
      </w:r>
      <w:r w:rsidRPr="003B7EE8">
        <w:rPr>
          <w:rFonts w:ascii="Times New Roman" w:hAnsi="Times New Roman"/>
          <w:sz w:val="24"/>
          <w:szCs w:val="24"/>
          <w:vertAlign w:val="subscript"/>
          <w:lang w:val="de-DE"/>
        </w:rPr>
        <w:t>4</w:t>
      </w:r>
      <w:r w:rsidRPr="003B7EE8">
        <w:rPr>
          <w:rFonts w:ascii="Times New Roman" w:hAnsi="Times New Roman"/>
          <w:sz w:val="24"/>
          <w:szCs w:val="24"/>
          <w:lang w:val="de-DE"/>
        </w:rPr>
        <w:t xml:space="preserve"> thấy pH dung dich không đổi.</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pt-BR"/>
        </w:rPr>
      </w:pPr>
      <w:r w:rsidRPr="003B7EE8">
        <w:rPr>
          <w:rFonts w:ascii="Times New Roman" w:hAnsi="Times New Roman"/>
          <w:sz w:val="24"/>
          <w:szCs w:val="24"/>
          <w:lang w:val="de-DE"/>
        </w:rPr>
        <w:t xml:space="preserve">   </w:t>
      </w:r>
      <w:r w:rsidRPr="003B7EE8">
        <w:rPr>
          <w:rFonts w:ascii="Times New Roman" w:hAnsi="Times New Roman"/>
          <w:sz w:val="24"/>
          <w:szCs w:val="24"/>
          <w:lang w:val="de-DE"/>
        </w:rPr>
        <w:tab/>
      </w:r>
      <w:r w:rsidRPr="003B7EE8">
        <w:rPr>
          <w:rFonts w:ascii="Times New Roman" w:hAnsi="Times New Roman"/>
          <w:b/>
          <w:sz w:val="24"/>
          <w:szCs w:val="24"/>
          <w:lang w:val="de-DE"/>
        </w:rPr>
        <w:t>D.</w:t>
      </w:r>
      <w:r w:rsidRPr="003B7EE8">
        <w:rPr>
          <w:rFonts w:ascii="Times New Roman" w:hAnsi="Times New Roman"/>
          <w:sz w:val="24"/>
          <w:szCs w:val="24"/>
          <w:lang w:val="de-DE"/>
        </w:rPr>
        <w:t xml:space="preserve"> Điện phân dung dịch hỗn hợp NaCl và HCl thấy pH dung dịch tăng dần.</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de-DE"/>
        </w:rPr>
      </w:pPr>
      <w:r w:rsidRPr="003B7EE8">
        <w:rPr>
          <w:rFonts w:ascii="Times New Roman" w:hAnsi="Times New Roman"/>
          <w:sz w:val="24"/>
          <w:szCs w:val="24"/>
          <w:lang w:val="de-DE"/>
        </w:rPr>
        <w:t>(coi thể tích dung dịch khi điện phân là không đổi, khi có mặt NaCl thì dùng thêm màng ngăn)</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b/>
          <w:sz w:val="24"/>
          <w:szCs w:val="24"/>
        </w:rPr>
        <w:t xml:space="preserve">Câu </w:t>
      </w:r>
      <w:r w:rsidR="00A75913" w:rsidRPr="003B7EE8">
        <w:rPr>
          <w:rFonts w:ascii="Times New Roman" w:hAnsi="Times New Roman"/>
          <w:b/>
          <w:sz w:val="24"/>
          <w:szCs w:val="24"/>
        </w:rPr>
        <w:t>94</w:t>
      </w:r>
      <w:r w:rsidRPr="003B7EE8">
        <w:rPr>
          <w:rFonts w:ascii="Times New Roman" w:hAnsi="Times New Roman"/>
          <w:b/>
          <w:sz w:val="24"/>
          <w:szCs w:val="24"/>
        </w:rPr>
        <w:t>:</w:t>
      </w:r>
      <w:r w:rsidRPr="003B7EE8">
        <w:rPr>
          <w:rFonts w:ascii="Times New Roman" w:hAnsi="Times New Roman"/>
          <w:sz w:val="24"/>
          <w:szCs w:val="24"/>
        </w:rPr>
        <w:t xml:space="preserve"> Điện phân dung dịch CuSO</w:t>
      </w:r>
      <w:r w:rsidRPr="003B7EE8">
        <w:rPr>
          <w:rFonts w:ascii="Times New Roman" w:hAnsi="Times New Roman"/>
          <w:sz w:val="24"/>
          <w:szCs w:val="24"/>
          <w:vertAlign w:val="subscript"/>
        </w:rPr>
        <w:t>4</w:t>
      </w:r>
      <w:r w:rsidRPr="003B7EE8">
        <w:rPr>
          <w:rFonts w:ascii="Times New Roman" w:hAnsi="Times New Roman"/>
          <w:sz w:val="24"/>
          <w:szCs w:val="24"/>
        </w:rPr>
        <w:t xml:space="preserve"> với anot bằng đồng (anot tan) và điện phân dung dịch CuSO</w:t>
      </w:r>
      <w:r w:rsidRPr="003B7EE8">
        <w:rPr>
          <w:rFonts w:ascii="Times New Roman" w:hAnsi="Times New Roman"/>
          <w:sz w:val="24"/>
          <w:szCs w:val="24"/>
          <w:vertAlign w:val="subscript"/>
        </w:rPr>
        <w:t>4</w:t>
      </w:r>
      <w:r w:rsidRPr="003B7EE8">
        <w:rPr>
          <w:rFonts w:ascii="Times New Roman" w:hAnsi="Times New Roman"/>
          <w:sz w:val="24"/>
          <w:szCs w:val="24"/>
        </w:rPr>
        <w:t xml:space="preserve"> với anot bằng graphit (điện cực trơ) đều có đặc điểm chung là :</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A.</w:t>
      </w:r>
      <w:r w:rsidRPr="003B7EE8">
        <w:rPr>
          <w:rFonts w:ascii="Times New Roman" w:hAnsi="Times New Roman"/>
          <w:sz w:val="24"/>
          <w:szCs w:val="24"/>
        </w:rPr>
        <w:t xml:space="preserve"> ở catot xảy ra sự oxi hóa : 2H</w:t>
      </w:r>
      <w:r w:rsidRPr="003B7EE8">
        <w:rPr>
          <w:rFonts w:ascii="Times New Roman" w:hAnsi="Times New Roman"/>
          <w:sz w:val="24"/>
          <w:szCs w:val="24"/>
          <w:vertAlign w:val="subscript"/>
        </w:rPr>
        <w:t>2</w:t>
      </w:r>
      <w:r w:rsidRPr="003B7EE8">
        <w:rPr>
          <w:rFonts w:ascii="Times New Roman" w:hAnsi="Times New Roman"/>
          <w:sz w:val="24"/>
          <w:szCs w:val="24"/>
        </w:rPr>
        <w:t xml:space="preserve">O +2e </w:t>
      </w:r>
      <w:r w:rsidRPr="003B7EE8">
        <w:rPr>
          <w:rFonts w:ascii="Times New Roman" w:hAnsi="Times New Roman"/>
          <w:sz w:val="24"/>
          <w:szCs w:val="24"/>
        </w:rPr>
        <w:sym w:font="Symbol" w:char="00AE"/>
      </w:r>
      <w:r w:rsidRPr="003B7EE8">
        <w:rPr>
          <w:rFonts w:ascii="Times New Roman" w:hAnsi="Times New Roman"/>
          <w:sz w:val="24"/>
          <w:szCs w:val="24"/>
        </w:rPr>
        <w:t xml:space="preserve"> 2OH</w:t>
      </w:r>
      <w:r w:rsidRPr="003B7EE8">
        <w:rPr>
          <w:rFonts w:ascii="Times New Roman" w:hAnsi="Times New Roman"/>
          <w:sz w:val="24"/>
          <w:szCs w:val="24"/>
          <w:vertAlign w:val="superscript"/>
        </w:rPr>
        <w:sym w:font="Symbol" w:char="002D"/>
      </w:r>
      <w:r w:rsidRPr="003B7EE8">
        <w:rPr>
          <w:rFonts w:ascii="Times New Roman" w:hAnsi="Times New Roman"/>
          <w:sz w:val="24"/>
          <w:szCs w:val="24"/>
        </w:rPr>
        <w:t xml:space="preserve"> +H</w:t>
      </w:r>
      <w:r w:rsidRPr="003B7EE8">
        <w:rPr>
          <w:rFonts w:ascii="Times New Roman" w:hAnsi="Times New Roman"/>
          <w:sz w:val="24"/>
          <w:szCs w:val="24"/>
          <w:vertAlign w:val="subscript"/>
        </w:rPr>
        <w:t>2</w:t>
      </w:r>
      <w:r w:rsidRPr="003B7EE8">
        <w:rPr>
          <w:rFonts w:ascii="Times New Roman" w:hAnsi="Times New Roman"/>
          <w:sz w:val="24"/>
          <w:szCs w:val="24"/>
        </w:rPr>
        <w:t>.</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B.</w:t>
      </w:r>
      <w:r w:rsidRPr="003B7EE8">
        <w:rPr>
          <w:rFonts w:ascii="Times New Roman" w:hAnsi="Times New Roman"/>
          <w:sz w:val="24"/>
          <w:szCs w:val="24"/>
        </w:rPr>
        <w:t xml:space="preserve"> ở anot xảy ra sự khử : 2H</w:t>
      </w:r>
      <w:r w:rsidRPr="003B7EE8">
        <w:rPr>
          <w:rFonts w:ascii="Times New Roman" w:hAnsi="Times New Roman"/>
          <w:sz w:val="24"/>
          <w:szCs w:val="24"/>
          <w:vertAlign w:val="subscript"/>
        </w:rPr>
        <w:t>2</w:t>
      </w:r>
      <w:r w:rsidRPr="003B7EE8">
        <w:rPr>
          <w:rFonts w:ascii="Times New Roman" w:hAnsi="Times New Roman"/>
          <w:sz w:val="24"/>
          <w:szCs w:val="24"/>
        </w:rPr>
        <w:t xml:space="preserve">O </w:t>
      </w:r>
      <w:r w:rsidRPr="003B7EE8">
        <w:rPr>
          <w:rFonts w:ascii="Times New Roman" w:hAnsi="Times New Roman"/>
          <w:sz w:val="24"/>
          <w:szCs w:val="24"/>
        </w:rPr>
        <w:sym w:font="Symbol" w:char="00AE"/>
      </w:r>
      <w:r w:rsidRPr="003B7EE8">
        <w:rPr>
          <w:rFonts w:ascii="Times New Roman" w:hAnsi="Times New Roman"/>
          <w:sz w:val="24"/>
          <w:szCs w:val="24"/>
        </w:rPr>
        <w:t xml:space="preserve"> O</w:t>
      </w:r>
      <w:r w:rsidRPr="003B7EE8">
        <w:rPr>
          <w:rFonts w:ascii="Times New Roman" w:hAnsi="Times New Roman"/>
          <w:sz w:val="24"/>
          <w:szCs w:val="24"/>
          <w:vertAlign w:val="subscript"/>
        </w:rPr>
        <w:t>2</w:t>
      </w:r>
      <w:r w:rsidRPr="003B7EE8">
        <w:rPr>
          <w:rFonts w:ascii="Times New Roman" w:hAnsi="Times New Roman"/>
          <w:sz w:val="24"/>
          <w:szCs w:val="24"/>
        </w:rPr>
        <w:t xml:space="preserve"> + 4H</w:t>
      </w:r>
      <w:r w:rsidRPr="003B7EE8">
        <w:rPr>
          <w:rFonts w:ascii="Times New Roman" w:hAnsi="Times New Roman"/>
          <w:sz w:val="24"/>
          <w:szCs w:val="24"/>
          <w:vertAlign w:val="superscript"/>
        </w:rPr>
        <w:t xml:space="preserve">+ </w:t>
      </w:r>
      <w:r w:rsidRPr="003B7EE8">
        <w:rPr>
          <w:rFonts w:ascii="Times New Roman" w:hAnsi="Times New Roman"/>
          <w:sz w:val="24"/>
          <w:szCs w:val="24"/>
        </w:rPr>
        <w:t>+4e.</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C.</w:t>
      </w:r>
      <w:r w:rsidRPr="003B7EE8">
        <w:rPr>
          <w:rFonts w:ascii="Times New Roman" w:hAnsi="Times New Roman"/>
          <w:sz w:val="24"/>
          <w:szCs w:val="24"/>
        </w:rPr>
        <w:t xml:space="preserve"> ở anot xảy ra sự oxi hóa : Cu </w:t>
      </w:r>
      <w:r w:rsidRPr="003B7EE8">
        <w:rPr>
          <w:rFonts w:ascii="Times New Roman" w:hAnsi="Times New Roman"/>
          <w:sz w:val="24"/>
          <w:szCs w:val="24"/>
        </w:rPr>
        <w:sym w:font="Symbol" w:char="00AE"/>
      </w:r>
      <w:r w:rsidRPr="003B7EE8">
        <w:rPr>
          <w:rFonts w:ascii="Times New Roman" w:hAnsi="Times New Roman"/>
          <w:sz w:val="24"/>
          <w:szCs w:val="24"/>
        </w:rPr>
        <w:t xml:space="preserve"> Cu</w:t>
      </w:r>
      <w:r w:rsidRPr="003B7EE8">
        <w:rPr>
          <w:rFonts w:ascii="Times New Roman" w:hAnsi="Times New Roman"/>
          <w:sz w:val="24"/>
          <w:szCs w:val="24"/>
          <w:vertAlign w:val="superscript"/>
        </w:rPr>
        <w:t>2+</w:t>
      </w:r>
      <w:r w:rsidRPr="003B7EE8">
        <w:rPr>
          <w:rFonts w:ascii="Times New Roman" w:hAnsi="Times New Roman"/>
          <w:sz w:val="24"/>
          <w:szCs w:val="24"/>
        </w:rPr>
        <w:t xml:space="preserve"> +2e.</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D.</w:t>
      </w:r>
      <w:r w:rsidRPr="003B7EE8">
        <w:rPr>
          <w:rFonts w:ascii="Times New Roman" w:hAnsi="Times New Roman"/>
          <w:sz w:val="24"/>
          <w:szCs w:val="24"/>
        </w:rPr>
        <w:t xml:space="preserve"> ở catot xảy ra sự khử : Cu</w:t>
      </w:r>
      <w:r w:rsidRPr="003B7EE8">
        <w:rPr>
          <w:rFonts w:ascii="Times New Roman" w:hAnsi="Times New Roman"/>
          <w:sz w:val="24"/>
          <w:szCs w:val="24"/>
          <w:vertAlign w:val="superscript"/>
        </w:rPr>
        <w:t>2+</w:t>
      </w:r>
      <w:r w:rsidRPr="003B7EE8">
        <w:rPr>
          <w:rFonts w:ascii="Times New Roman" w:hAnsi="Times New Roman"/>
          <w:sz w:val="24"/>
          <w:szCs w:val="24"/>
        </w:rPr>
        <w:t xml:space="preserve"> + 2e </w:t>
      </w:r>
      <w:r w:rsidRPr="003B7EE8">
        <w:rPr>
          <w:rFonts w:ascii="Times New Roman" w:hAnsi="Times New Roman"/>
          <w:sz w:val="24"/>
          <w:szCs w:val="24"/>
        </w:rPr>
        <w:sym w:font="Symbol" w:char="00AE"/>
      </w:r>
      <w:r w:rsidRPr="003B7EE8">
        <w:rPr>
          <w:rFonts w:ascii="Times New Roman" w:hAnsi="Times New Roman"/>
          <w:sz w:val="24"/>
          <w:szCs w:val="24"/>
        </w:rPr>
        <w:t xml:space="preserve"> Cu.</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b/>
          <w:sz w:val="24"/>
          <w:szCs w:val="24"/>
          <w:lang w:val="vi-VN"/>
        </w:rPr>
        <w:t xml:space="preserve">Câu </w:t>
      </w:r>
      <w:r w:rsidR="00A75913" w:rsidRPr="003B7EE8">
        <w:rPr>
          <w:rFonts w:ascii="Times New Roman" w:hAnsi="Times New Roman"/>
          <w:b/>
          <w:sz w:val="24"/>
          <w:szCs w:val="24"/>
        </w:rPr>
        <w:t>95</w:t>
      </w:r>
      <w:r w:rsidRPr="003B7EE8">
        <w:rPr>
          <w:rFonts w:ascii="Times New Roman" w:hAnsi="Times New Roman"/>
          <w:b/>
          <w:sz w:val="24"/>
          <w:szCs w:val="24"/>
        </w:rPr>
        <w:t xml:space="preserve">: </w:t>
      </w:r>
      <w:r w:rsidRPr="003B7EE8">
        <w:rPr>
          <w:rFonts w:ascii="Times New Roman" w:hAnsi="Times New Roman"/>
          <w:sz w:val="24"/>
          <w:szCs w:val="24"/>
          <w:lang w:val="pt-BR"/>
        </w:rPr>
        <w:t xml:space="preserve">Điện phân dung dịch chứa HCl và KCl với màng ngăn xốp, sau </w:t>
      </w:r>
      <w:r w:rsidRPr="003B7EE8">
        <w:rPr>
          <w:rFonts w:ascii="Times New Roman" w:hAnsi="Times New Roman"/>
          <w:sz w:val="24"/>
          <w:szCs w:val="24"/>
        </w:rPr>
        <w:t>một thời gian thu được dung dịch chỉ chứa một chất tan và có pH = 12. Vậy</w:t>
      </w:r>
      <w:r w:rsidR="00F6489A" w:rsidRPr="003B7EE8">
        <w:rPr>
          <w:rFonts w:ascii="Times New Roman" w:hAnsi="Times New Roman"/>
          <w:sz w:val="24"/>
          <w:szCs w:val="24"/>
        </w:rPr>
        <w:t xml:space="preserve"> ?</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b/>
          <w:sz w:val="24"/>
          <w:szCs w:val="24"/>
        </w:rPr>
        <w:t xml:space="preserve">   </w:t>
      </w:r>
      <w:r w:rsidR="00F6489A" w:rsidRPr="003B7EE8">
        <w:rPr>
          <w:rFonts w:ascii="Times New Roman" w:hAnsi="Times New Roman"/>
          <w:b/>
          <w:sz w:val="24"/>
          <w:szCs w:val="24"/>
        </w:rPr>
        <w:tab/>
      </w:r>
      <w:r w:rsidRPr="003B7EE8">
        <w:rPr>
          <w:rFonts w:ascii="Times New Roman" w:hAnsi="Times New Roman"/>
          <w:b/>
          <w:sz w:val="24"/>
          <w:szCs w:val="24"/>
        </w:rPr>
        <w:t>A.</w:t>
      </w:r>
      <w:r w:rsidRPr="003B7EE8">
        <w:rPr>
          <w:rFonts w:ascii="Times New Roman" w:hAnsi="Times New Roman"/>
          <w:sz w:val="24"/>
          <w:szCs w:val="24"/>
        </w:rPr>
        <w:t xml:space="preserve"> chỉ c</w:t>
      </w:r>
      <w:r w:rsidR="00F6489A" w:rsidRPr="003B7EE8">
        <w:rPr>
          <w:rFonts w:ascii="Times New Roman" w:hAnsi="Times New Roman"/>
          <w:sz w:val="24"/>
          <w:szCs w:val="24"/>
        </w:rPr>
        <w:t>ó HCl bị điện phân.</w:t>
      </w:r>
      <w:r w:rsidR="00F6489A" w:rsidRPr="003B7EE8">
        <w:rPr>
          <w:rFonts w:ascii="Times New Roman" w:hAnsi="Times New Roman"/>
          <w:sz w:val="24"/>
          <w:szCs w:val="24"/>
        </w:rPr>
        <w:tab/>
      </w:r>
      <w:r w:rsidRPr="003B7EE8">
        <w:rPr>
          <w:rFonts w:ascii="Times New Roman" w:hAnsi="Times New Roman"/>
          <w:b/>
          <w:sz w:val="24"/>
          <w:szCs w:val="24"/>
        </w:rPr>
        <w:t>B.</w:t>
      </w:r>
      <w:r w:rsidRPr="003B7EE8">
        <w:rPr>
          <w:rFonts w:ascii="Times New Roman" w:hAnsi="Times New Roman"/>
          <w:sz w:val="24"/>
          <w:szCs w:val="24"/>
        </w:rPr>
        <w:t xml:space="preserve"> chỉ có KCl bị điện phân.</w:t>
      </w:r>
    </w:p>
    <w:p w:rsidR="004C6E6B" w:rsidRPr="003B7EE8" w:rsidRDefault="00F6489A"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sz w:val="24"/>
          <w:szCs w:val="24"/>
        </w:rPr>
        <w:tab/>
      </w:r>
      <w:r w:rsidR="004C6E6B" w:rsidRPr="003B7EE8">
        <w:rPr>
          <w:rFonts w:ascii="Times New Roman" w:hAnsi="Times New Roman"/>
          <w:b/>
          <w:sz w:val="24"/>
          <w:szCs w:val="24"/>
        </w:rPr>
        <w:t xml:space="preserve">C. </w:t>
      </w:r>
      <w:r w:rsidR="004C6E6B" w:rsidRPr="003B7EE8">
        <w:rPr>
          <w:rFonts w:ascii="Times New Roman" w:hAnsi="Times New Roman"/>
          <w:sz w:val="24"/>
          <w:szCs w:val="24"/>
        </w:rPr>
        <w:t xml:space="preserve">HCl và KCl đều </w:t>
      </w:r>
      <w:r w:rsidRPr="003B7EE8">
        <w:rPr>
          <w:rFonts w:ascii="Times New Roman" w:hAnsi="Times New Roman"/>
          <w:sz w:val="24"/>
          <w:szCs w:val="24"/>
        </w:rPr>
        <w:t xml:space="preserve">bị điện phân hết.              </w:t>
      </w:r>
      <w:r w:rsidRPr="003B7EE8">
        <w:rPr>
          <w:rFonts w:ascii="Times New Roman" w:hAnsi="Times New Roman"/>
          <w:sz w:val="24"/>
          <w:szCs w:val="24"/>
        </w:rPr>
        <w:tab/>
      </w:r>
      <w:r w:rsidR="004C6E6B" w:rsidRPr="003B7EE8">
        <w:rPr>
          <w:rFonts w:ascii="Times New Roman" w:hAnsi="Times New Roman"/>
          <w:b/>
          <w:sz w:val="24"/>
          <w:szCs w:val="24"/>
        </w:rPr>
        <w:t>D.</w:t>
      </w:r>
      <w:r w:rsidR="004C6E6B" w:rsidRPr="003B7EE8">
        <w:rPr>
          <w:rFonts w:ascii="Times New Roman" w:hAnsi="Times New Roman"/>
          <w:sz w:val="24"/>
          <w:szCs w:val="24"/>
        </w:rPr>
        <w:t xml:space="preserve"> HCl bị điện phân hết, KCl chưa bị điện phân.</w:t>
      </w:r>
      <w:r w:rsidR="004C6E6B" w:rsidRPr="003B7EE8">
        <w:rPr>
          <w:rFonts w:ascii="Times New Roman" w:hAnsi="Times New Roman"/>
          <w:sz w:val="24"/>
          <w:szCs w:val="24"/>
        </w:rPr>
        <w:tab/>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b/>
          <w:sz w:val="24"/>
          <w:szCs w:val="24"/>
        </w:rPr>
      </w:pPr>
      <w:r w:rsidRPr="003B7EE8">
        <w:rPr>
          <w:rFonts w:ascii="Times New Roman" w:hAnsi="Times New Roman"/>
          <w:b/>
          <w:sz w:val="24"/>
          <w:szCs w:val="24"/>
        </w:rPr>
        <w:t xml:space="preserve">Câu </w:t>
      </w:r>
      <w:r w:rsidR="00A75913" w:rsidRPr="003B7EE8">
        <w:rPr>
          <w:rFonts w:ascii="Times New Roman" w:hAnsi="Times New Roman"/>
          <w:b/>
          <w:sz w:val="24"/>
          <w:szCs w:val="24"/>
        </w:rPr>
        <w:t>96</w:t>
      </w:r>
      <w:r w:rsidRPr="003B7EE8">
        <w:rPr>
          <w:rFonts w:ascii="Times New Roman" w:hAnsi="Times New Roman"/>
          <w:b/>
          <w:sz w:val="24"/>
          <w:szCs w:val="24"/>
        </w:rPr>
        <w:t>:</w:t>
      </w:r>
      <w:r w:rsidRPr="003B7EE8">
        <w:rPr>
          <w:rFonts w:ascii="Times New Roman" w:hAnsi="Times New Roman"/>
          <w:sz w:val="24"/>
          <w:szCs w:val="24"/>
          <w:lang w:val="es-MX"/>
        </w:rPr>
        <w:t xml:space="preserve"> Khi điện phân dung dịch (có màng ngăn) gồm NaCl, HCl, CuCl</w:t>
      </w:r>
      <w:r w:rsidRPr="003B7EE8">
        <w:rPr>
          <w:rFonts w:ascii="Times New Roman" w:hAnsi="Times New Roman"/>
          <w:sz w:val="24"/>
          <w:szCs w:val="24"/>
          <w:vertAlign w:val="subscript"/>
          <w:lang w:val="es-MX"/>
        </w:rPr>
        <w:t xml:space="preserve">2 </w:t>
      </w:r>
      <w:r w:rsidRPr="003B7EE8">
        <w:rPr>
          <w:rFonts w:ascii="Times New Roman" w:hAnsi="Times New Roman"/>
          <w:sz w:val="24"/>
          <w:szCs w:val="24"/>
          <w:lang w:val="es-MX"/>
        </w:rPr>
        <w:t xml:space="preserve">và quỳ tím. Màu của dung dịch biến đổi ra sao khi điện phân đến khi hết NaCl </w:t>
      </w:r>
      <w:r w:rsidRPr="003B7EE8">
        <w:rPr>
          <w:rFonts w:ascii="Times New Roman" w:hAnsi="Times New Roman"/>
          <w:sz w:val="24"/>
          <w:szCs w:val="24"/>
        </w:rPr>
        <w:t xml:space="preserve">? </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b/>
          <w:sz w:val="24"/>
          <w:szCs w:val="24"/>
        </w:rPr>
        <w:tab/>
      </w:r>
      <w:r w:rsidR="004C6E6B" w:rsidRPr="003B7EE8">
        <w:rPr>
          <w:rFonts w:ascii="Times New Roman" w:hAnsi="Times New Roman"/>
          <w:b/>
          <w:sz w:val="24"/>
          <w:szCs w:val="24"/>
        </w:rPr>
        <w:t>A.</w:t>
      </w:r>
      <w:r w:rsidR="004C6E6B" w:rsidRPr="003B7EE8">
        <w:rPr>
          <w:rFonts w:ascii="Times New Roman" w:hAnsi="Times New Roman"/>
          <w:sz w:val="24"/>
          <w:szCs w:val="24"/>
        </w:rPr>
        <w:t xml:space="preserve"> Tím </w:t>
      </w:r>
      <w:r w:rsidR="004C6E6B" w:rsidRPr="003B7EE8">
        <w:rPr>
          <w:rFonts w:ascii="Times New Roman" w:hAnsi="Times New Roman"/>
          <w:position w:val="-6"/>
          <w:sz w:val="24"/>
          <w:szCs w:val="24"/>
        </w:rPr>
        <w:object w:dxaOrig="300" w:dyaOrig="220">
          <v:shape id="_x0000_i1040" type="#_x0000_t75" style="width:15pt;height:11.25pt" o:ole="">
            <v:imagedata r:id="rId26" o:title=""/>
          </v:shape>
          <o:OLEObject Type="Embed" ProgID="Equation.DSMT4" ShapeID="_x0000_i1040" DrawAspect="Content" ObjectID="_1608413428" r:id="rId27"/>
        </w:object>
      </w:r>
      <w:r w:rsidR="004C6E6B" w:rsidRPr="003B7EE8">
        <w:rPr>
          <w:rFonts w:ascii="Times New Roman" w:hAnsi="Times New Roman"/>
          <w:sz w:val="24"/>
          <w:szCs w:val="24"/>
        </w:rPr>
        <w:t xml:space="preserve"> đỏ </w:t>
      </w:r>
      <w:r w:rsidR="004C6E6B" w:rsidRPr="003B7EE8">
        <w:rPr>
          <w:rFonts w:ascii="Times New Roman" w:hAnsi="Times New Roman"/>
          <w:position w:val="-6"/>
          <w:sz w:val="24"/>
          <w:szCs w:val="24"/>
        </w:rPr>
        <w:object w:dxaOrig="300" w:dyaOrig="220">
          <v:shape id="_x0000_i1041" type="#_x0000_t75" style="width:15pt;height:11.25pt" o:ole="">
            <v:imagedata r:id="rId26" o:title=""/>
          </v:shape>
          <o:OLEObject Type="Embed" ProgID="Equation.DSMT4" ShapeID="_x0000_i1041" DrawAspect="Content" ObjectID="_1608413429" r:id="rId28"/>
        </w:object>
      </w:r>
      <w:r w:rsidR="004C6E6B" w:rsidRPr="003B7EE8">
        <w:rPr>
          <w:rFonts w:ascii="Times New Roman" w:hAnsi="Times New Roman"/>
          <w:sz w:val="24"/>
          <w:szCs w:val="24"/>
        </w:rPr>
        <w:t xml:space="preserve"> xanh.                               </w:t>
      </w:r>
      <w:r w:rsidR="004C6E6B" w:rsidRPr="003B7EE8">
        <w:rPr>
          <w:rFonts w:ascii="Times New Roman" w:hAnsi="Times New Roman"/>
          <w:sz w:val="24"/>
          <w:szCs w:val="24"/>
        </w:rPr>
        <w:tab/>
      </w:r>
      <w:r w:rsidR="004C6E6B" w:rsidRPr="003B7EE8">
        <w:rPr>
          <w:rFonts w:ascii="Times New Roman" w:hAnsi="Times New Roman"/>
          <w:b/>
          <w:sz w:val="24"/>
          <w:szCs w:val="24"/>
          <w:lang w:val="pt-BR"/>
        </w:rPr>
        <w:t>B.</w:t>
      </w:r>
      <w:r w:rsidR="004C6E6B" w:rsidRPr="003B7EE8">
        <w:rPr>
          <w:rFonts w:ascii="Times New Roman" w:hAnsi="Times New Roman"/>
          <w:sz w:val="24"/>
          <w:szCs w:val="24"/>
          <w:lang w:val="pt-BR"/>
        </w:rPr>
        <w:t xml:space="preserve"> </w:t>
      </w:r>
      <w:r w:rsidR="004C6E6B" w:rsidRPr="003B7EE8">
        <w:rPr>
          <w:rFonts w:ascii="Times New Roman" w:hAnsi="Times New Roman"/>
          <w:sz w:val="24"/>
          <w:szCs w:val="24"/>
        </w:rPr>
        <w:t xml:space="preserve">Tím </w:t>
      </w:r>
      <w:r w:rsidR="004C6E6B" w:rsidRPr="003B7EE8">
        <w:rPr>
          <w:rFonts w:ascii="Times New Roman" w:hAnsi="Times New Roman"/>
          <w:position w:val="-6"/>
          <w:sz w:val="24"/>
          <w:szCs w:val="24"/>
        </w:rPr>
        <w:object w:dxaOrig="300" w:dyaOrig="220">
          <v:shape id="_x0000_i1042" type="#_x0000_t75" style="width:15pt;height:11.25pt" o:ole="">
            <v:imagedata r:id="rId26" o:title=""/>
          </v:shape>
          <o:OLEObject Type="Embed" ProgID="Equation.DSMT4" ShapeID="_x0000_i1042" DrawAspect="Content" ObjectID="_1608413430" r:id="rId29"/>
        </w:object>
      </w:r>
      <w:r w:rsidR="004C6E6B" w:rsidRPr="003B7EE8">
        <w:rPr>
          <w:rFonts w:ascii="Times New Roman" w:hAnsi="Times New Roman"/>
          <w:sz w:val="24"/>
          <w:szCs w:val="24"/>
        </w:rPr>
        <w:t xml:space="preserve"> xanh </w:t>
      </w:r>
      <w:r w:rsidR="004C6E6B" w:rsidRPr="003B7EE8">
        <w:rPr>
          <w:rFonts w:ascii="Times New Roman" w:hAnsi="Times New Roman"/>
          <w:position w:val="-6"/>
          <w:sz w:val="24"/>
          <w:szCs w:val="24"/>
        </w:rPr>
        <w:object w:dxaOrig="300" w:dyaOrig="220">
          <v:shape id="_x0000_i1043" type="#_x0000_t75" style="width:15pt;height:11.25pt" o:ole="">
            <v:imagedata r:id="rId26" o:title=""/>
          </v:shape>
          <o:OLEObject Type="Embed" ProgID="Equation.DSMT4" ShapeID="_x0000_i1043" DrawAspect="Content" ObjectID="_1608413431" r:id="rId30"/>
        </w:object>
      </w:r>
      <w:r w:rsidR="004C6E6B" w:rsidRPr="003B7EE8">
        <w:rPr>
          <w:rFonts w:ascii="Times New Roman" w:hAnsi="Times New Roman"/>
          <w:sz w:val="24"/>
          <w:szCs w:val="24"/>
        </w:rPr>
        <w:t>đỏ</w:t>
      </w:r>
      <w:r w:rsidR="004C6E6B" w:rsidRPr="003B7EE8">
        <w:rPr>
          <w:rFonts w:ascii="Times New Roman" w:hAnsi="Times New Roman"/>
          <w:sz w:val="24"/>
          <w:szCs w:val="24"/>
          <w:lang w:val="pt-BR"/>
        </w:rPr>
        <w:t xml:space="preserve">.          </w:t>
      </w:r>
      <w:r w:rsidR="004C6E6B" w:rsidRPr="003B7EE8">
        <w:rPr>
          <w:rFonts w:ascii="Times New Roman" w:hAnsi="Times New Roman"/>
          <w:sz w:val="24"/>
          <w:szCs w:val="24"/>
        </w:rPr>
        <w:t xml:space="preserve">   </w:t>
      </w:r>
    </w:p>
    <w:p w:rsidR="004C6E6B" w:rsidRPr="003B7EE8" w:rsidRDefault="00F6489A"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b/>
          <w:bCs/>
          <w:sz w:val="24"/>
          <w:szCs w:val="24"/>
        </w:rPr>
      </w:pPr>
      <w:r w:rsidRPr="003B7EE8">
        <w:rPr>
          <w:rFonts w:ascii="Times New Roman" w:hAnsi="Times New Roman"/>
          <w:b/>
          <w:sz w:val="24"/>
          <w:szCs w:val="24"/>
          <w:lang w:val="pt-BR"/>
        </w:rPr>
        <w:tab/>
      </w:r>
      <w:r w:rsidR="004C6E6B" w:rsidRPr="003B7EE8">
        <w:rPr>
          <w:rFonts w:ascii="Times New Roman" w:hAnsi="Times New Roman"/>
          <w:b/>
          <w:sz w:val="24"/>
          <w:szCs w:val="24"/>
          <w:lang w:val="pt-BR"/>
        </w:rPr>
        <w:t>C.</w:t>
      </w:r>
      <w:r w:rsidR="004C6E6B" w:rsidRPr="003B7EE8">
        <w:rPr>
          <w:rFonts w:ascii="Times New Roman" w:hAnsi="Times New Roman"/>
          <w:sz w:val="24"/>
          <w:szCs w:val="24"/>
          <w:lang w:val="pt-BR"/>
        </w:rPr>
        <w:t xml:space="preserve"> </w:t>
      </w:r>
      <w:r w:rsidR="004C6E6B" w:rsidRPr="003B7EE8">
        <w:rPr>
          <w:rFonts w:ascii="Times New Roman" w:hAnsi="Times New Roman"/>
          <w:sz w:val="24"/>
          <w:szCs w:val="24"/>
        </w:rPr>
        <w:t xml:space="preserve">Đỏ </w:t>
      </w:r>
      <w:r w:rsidR="004C6E6B" w:rsidRPr="003B7EE8">
        <w:rPr>
          <w:rFonts w:ascii="Times New Roman" w:hAnsi="Times New Roman"/>
          <w:position w:val="-6"/>
          <w:sz w:val="24"/>
          <w:szCs w:val="24"/>
        </w:rPr>
        <w:object w:dxaOrig="300" w:dyaOrig="220">
          <v:shape id="_x0000_i1044" type="#_x0000_t75" style="width:15pt;height:11.25pt" o:ole="">
            <v:imagedata r:id="rId26" o:title=""/>
          </v:shape>
          <o:OLEObject Type="Embed" ProgID="Equation.DSMT4" ShapeID="_x0000_i1044" DrawAspect="Content" ObjectID="_1608413432" r:id="rId31"/>
        </w:object>
      </w:r>
      <w:r w:rsidR="004C6E6B" w:rsidRPr="003B7EE8">
        <w:rPr>
          <w:rFonts w:ascii="Times New Roman" w:hAnsi="Times New Roman"/>
          <w:sz w:val="24"/>
          <w:szCs w:val="24"/>
        </w:rPr>
        <w:t xml:space="preserve"> tím </w:t>
      </w:r>
      <w:r w:rsidR="004C6E6B" w:rsidRPr="003B7EE8">
        <w:rPr>
          <w:rFonts w:ascii="Times New Roman" w:hAnsi="Times New Roman"/>
          <w:position w:val="-6"/>
          <w:sz w:val="24"/>
          <w:szCs w:val="24"/>
        </w:rPr>
        <w:object w:dxaOrig="300" w:dyaOrig="220">
          <v:shape id="_x0000_i1045" type="#_x0000_t75" style="width:15pt;height:11.25pt" o:ole="">
            <v:imagedata r:id="rId26" o:title=""/>
          </v:shape>
          <o:OLEObject Type="Embed" ProgID="Equation.DSMT4" ShapeID="_x0000_i1045" DrawAspect="Content" ObjectID="_1608413433" r:id="rId32"/>
        </w:object>
      </w:r>
      <w:r w:rsidR="004C6E6B" w:rsidRPr="003B7EE8">
        <w:rPr>
          <w:rFonts w:ascii="Times New Roman" w:hAnsi="Times New Roman"/>
          <w:sz w:val="24"/>
          <w:szCs w:val="24"/>
        </w:rPr>
        <w:t xml:space="preserve"> xanh.</w:t>
      </w:r>
      <w:r w:rsidR="004C6E6B" w:rsidRPr="003B7EE8">
        <w:rPr>
          <w:rFonts w:ascii="Times New Roman" w:hAnsi="Times New Roman"/>
          <w:sz w:val="24"/>
          <w:szCs w:val="24"/>
          <w:lang w:val="pt-BR"/>
        </w:rPr>
        <w:t xml:space="preserve">                              </w:t>
      </w:r>
      <w:r w:rsidR="004C6E6B" w:rsidRPr="003B7EE8">
        <w:rPr>
          <w:rFonts w:ascii="Times New Roman" w:hAnsi="Times New Roman"/>
          <w:sz w:val="24"/>
          <w:szCs w:val="24"/>
          <w:lang w:val="pt-BR"/>
        </w:rPr>
        <w:tab/>
      </w:r>
      <w:r w:rsidR="004C6E6B" w:rsidRPr="003B7EE8">
        <w:rPr>
          <w:rFonts w:ascii="Times New Roman" w:hAnsi="Times New Roman"/>
          <w:b/>
          <w:sz w:val="24"/>
          <w:szCs w:val="24"/>
          <w:lang w:val="pt-BR"/>
        </w:rPr>
        <w:t>D.</w:t>
      </w:r>
      <w:r w:rsidR="004C6E6B" w:rsidRPr="003B7EE8">
        <w:rPr>
          <w:rFonts w:ascii="Times New Roman" w:hAnsi="Times New Roman"/>
          <w:sz w:val="24"/>
          <w:szCs w:val="24"/>
          <w:lang w:val="pt-BR"/>
        </w:rPr>
        <w:t xml:space="preserve"> </w:t>
      </w:r>
      <w:r w:rsidR="004C6E6B" w:rsidRPr="003B7EE8">
        <w:rPr>
          <w:rFonts w:ascii="Times New Roman" w:hAnsi="Times New Roman"/>
          <w:sz w:val="24"/>
          <w:szCs w:val="24"/>
        </w:rPr>
        <w:t xml:space="preserve">Xanh </w:t>
      </w:r>
      <w:r w:rsidR="004C6E6B" w:rsidRPr="003B7EE8">
        <w:rPr>
          <w:rFonts w:ascii="Times New Roman" w:hAnsi="Times New Roman"/>
          <w:position w:val="-6"/>
          <w:sz w:val="24"/>
          <w:szCs w:val="24"/>
        </w:rPr>
        <w:object w:dxaOrig="300" w:dyaOrig="220">
          <v:shape id="_x0000_i1046" type="#_x0000_t75" style="width:15pt;height:11.25pt" o:ole="">
            <v:imagedata r:id="rId26" o:title=""/>
          </v:shape>
          <o:OLEObject Type="Embed" ProgID="Equation.DSMT4" ShapeID="_x0000_i1046" DrawAspect="Content" ObjectID="_1608413434" r:id="rId33"/>
        </w:object>
      </w:r>
      <w:r w:rsidR="004C6E6B" w:rsidRPr="003B7EE8">
        <w:rPr>
          <w:rFonts w:ascii="Times New Roman" w:hAnsi="Times New Roman"/>
          <w:sz w:val="24"/>
          <w:szCs w:val="24"/>
        </w:rPr>
        <w:t xml:space="preserve"> đỏ </w:t>
      </w:r>
      <w:r w:rsidR="004C6E6B" w:rsidRPr="003B7EE8">
        <w:rPr>
          <w:rFonts w:ascii="Times New Roman" w:hAnsi="Times New Roman"/>
          <w:position w:val="-6"/>
          <w:sz w:val="24"/>
          <w:szCs w:val="24"/>
        </w:rPr>
        <w:object w:dxaOrig="300" w:dyaOrig="220">
          <v:shape id="_x0000_i1047" type="#_x0000_t75" style="width:15pt;height:11.25pt" o:ole="">
            <v:imagedata r:id="rId26" o:title=""/>
          </v:shape>
          <o:OLEObject Type="Embed" ProgID="Equation.DSMT4" ShapeID="_x0000_i1047" DrawAspect="Content" ObjectID="_1608413435" r:id="rId34"/>
        </w:object>
      </w:r>
      <w:r w:rsidR="004C6E6B" w:rsidRPr="003B7EE8">
        <w:rPr>
          <w:rFonts w:ascii="Times New Roman" w:hAnsi="Times New Roman"/>
          <w:sz w:val="24"/>
          <w:szCs w:val="24"/>
        </w:rPr>
        <w:t xml:space="preserve">tím </w:t>
      </w:r>
      <w:r w:rsidR="004C6E6B" w:rsidRPr="003B7EE8">
        <w:rPr>
          <w:rFonts w:ascii="Times New Roman" w:hAnsi="Times New Roman"/>
          <w:sz w:val="24"/>
          <w:szCs w:val="24"/>
          <w:lang w:val="pt-BR"/>
        </w:rPr>
        <w:t xml:space="preserve">.        </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bCs/>
          <w:iCs/>
          <w:sz w:val="24"/>
          <w:szCs w:val="24"/>
        </w:rPr>
      </w:pPr>
      <w:r w:rsidRPr="003B7EE8">
        <w:rPr>
          <w:rFonts w:ascii="Times New Roman" w:hAnsi="Times New Roman"/>
          <w:b/>
          <w:bCs/>
          <w:sz w:val="24"/>
          <w:szCs w:val="24"/>
          <w:lang w:val="nl-NL"/>
        </w:rPr>
        <w:t xml:space="preserve">Câu </w:t>
      </w:r>
      <w:r w:rsidR="00A75913" w:rsidRPr="003B7EE8">
        <w:rPr>
          <w:rFonts w:ascii="Times New Roman" w:hAnsi="Times New Roman"/>
          <w:b/>
          <w:bCs/>
          <w:sz w:val="24"/>
          <w:szCs w:val="24"/>
          <w:lang w:val="nl-NL"/>
        </w:rPr>
        <w:t>97</w:t>
      </w:r>
      <w:r w:rsidRPr="003B7EE8">
        <w:rPr>
          <w:rFonts w:ascii="Times New Roman" w:hAnsi="Times New Roman"/>
          <w:b/>
          <w:bCs/>
          <w:sz w:val="24"/>
          <w:szCs w:val="24"/>
          <w:lang w:val="nl-NL"/>
        </w:rPr>
        <w:t xml:space="preserve">: </w:t>
      </w:r>
      <w:r w:rsidRPr="003B7EE8">
        <w:rPr>
          <w:rFonts w:ascii="Times New Roman" w:hAnsi="Times New Roman"/>
          <w:bCs/>
          <w:iCs/>
          <w:sz w:val="24"/>
          <w:szCs w:val="24"/>
        </w:rPr>
        <w:t>Điện phân</w:t>
      </w:r>
      <w:r w:rsidRPr="003B7EE8">
        <w:rPr>
          <w:rFonts w:ascii="Times New Roman" w:hAnsi="Times New Roman"/>
          <w:b/>
          <w:bCs/>
          <w:iCs/>
          <w:sz w:val="24"/>
          <w:szCs w:val="24"/>
        </w:rPr>
        <w:t xml:space="preserve"> </w:t>
      </w:r>
      <w:r w:rsidRPr="003B7EE8">
        <w:rPr>
          <w:rFonts w:ascii="Times New Roman" w:hAnsi="Times New Roman"/>
          <w:bCs/>
          <w:iCs/>
          <w:sz w:val="24"/>
          <w:szCs w:val="24"/>
        </w:rPr>
        <w:t>một dung dịch gồm NaCl và CuSO</w:t>
      </w:r>
      <w:r w:rsidRPr="003B7EE8">
        <w:rPr>
          <w:rFonts w:ascii="Times New Roman" w:hAnsi="Times New Roman"/>
          <w:bCs/>
          <w:iCs/>
          <w:sz w:val="24"/>
          <w:szCs w:val="24"/>
          <w:vertAlign w:val="subscript"/>
        </w:rPr>
        <w:t>4</w:t>
      </w:r>
      <w:r w:rsidRPr="003B7EE8">
        <w:rPr>
          <w:rFonts w:ascii="Times New Roman" w:hAnsi="Times New Roman"/>
          <w:bCs/>
          <w:iCs/>
          <w:sz w:val="24"/>
          <w:szCs w:val="24"/>
        </w:rPr>
        <w:t xml:space="preserve"> có cùng số mol đến khi ở catot xuất hiện bọt khí thì dừng điện phân. Trong cả quá trình điện phân, sản phẩm thu được ở anot là :</w:t>
      </w:r>
    </w:p>
    <w:p w:rsidR="004C6E6B" w:rsidRPr="003B7EE8" w:rsidRDefault="00A75913" w:rsidP="004C6E6B">
      <w:pPr>
        <w:tabs>
          <w:tab w:val="left" w:pos="270"/>
          <w:tab w:val="left" w:pos="2880"/>
          <w:tab w:val="left" w:pos="5310"/>
          <w:tab w:val="left" w:pos="7830"/>
        </w:tabs>
        <w:spacing w:line="252" w:lineRule="auto"/>
        <w:jc w:val="both"/>
        <w:rPr>
          <w:rFonts w:ascii="Times New Roman" w:hAnsi="Times New Roman"/>
          <w:bCs/>
          <w:iCs/>
          <w:sz w:val="24"/>
          <w:szCs w:val="24"/>
        </w:rPr>
      </w:pPr>
      <w:r w:rsidRPr="003B7EE8">
        <w:rPr>
          <w:rFonts w:ascii="Times New Roman" w:hAnsi="Times New Roman"/>
          <w:b/>
          <w:bCs/>
          <w:iCs/>
          <w:sz w:val="24"/>
          <w:szCs w:val="24"/>
        </w:rPr>
        <w:tab/>
      </w:r>
      <w:r w:rsidR="004C6E6B" w:rsidRPr="003B7EE8">
        <w:rPr>
          <w:rFonts w:ascii="Times New Roman" w:hAnsi="Times New Roman"/>
          <w:b/>
          <w:bCs/>
          <w:iCs/>
          <w:sz w:val="24"/>
          <w:szCs w:val="24"/>
        </w:rPr>
        <w:t>A.</w:t>
      </w:r>
      <w:r w:rsidR="004C6E6B" w:rsidRPr="003B7EE8">
        <w:rPr>
          <w:rFonts w:ascii="Times New Roman" w:hAnsi="Times New Roman"/>
          <w:bCs/>
          <w:iCs/>
          <w:sz w:val="24"/>
          <w:szCs w:val="24"/>
        </w:rPr>
        <w:t xml:space="preserve"> khí Cl</w:t>
      </w:r>
      <w:r w:rsidR="004C6E6B" w:rsidRPr="003B7EE8">
        <w:rPr>
          <w:rFonts w:ascii="Times New Roman" w:hAnsi="Times New Roman"/>
          <w:bCs/>
          <w:iCs/>
          <w:sz w:val="24"/>
          <w:szCs w:val="24"/>
          <w:vertAlign w:val="subscript"/>
        </w:rPr>
        <w:t>2</w:t>
      </w:r>
      <w:r w:rsidR="004C6E6B" w:rsidRPr="003B7EE8">
        <w:rPr>
          <w:rFonts w:ascii="Times New Roman" w:hAnsi="Times New Roman"/>
          <w:bCs/>
          <w:iCs/>
          <w:sz w:val="24"/>
          <w:szCs w:val="24"/>
        </w:rPr>
        <w:t xml:space="preserve"> và O</w:t>
      </w:r>
      <w:r w:rsidR="004C6E6B" w:rsidRPr="003B7EE8">
        <w:rPr>
          <w:rFonts w:ascii="Times New Roman" w:hAnsi="Times New Roman"/>
          <w:bCs/>
          <w:iCs/>
          <w:sz w:val="24"/>
          <w:szCs w:val="24"/>
          <w:vertAlign w:val="subscript"/>
        </w:rPr>
        <w:t>2</w:t>
      </w:r>
      <w:r w:rsidR="004C6E6B" w:rsidRPr="003B7EE8">
        <w:rPr>
          <w:rFonts w:ascii="Times New Roman" w:hAnsi="Times New Roman"/>
          <w:bCs/>
          <w:iCs/>
          <w:sz w:val="24"/>
          <w:szCs w:val="24"/>
        </w:rPr>
        <w:t>.</w:t>
      </w:r>
      <w:r w:rsidR="004C6E6B" w:rsidRPr="003B7EE8">
        <w:rPr>
          <w:rFonts w:ascii="Times New Roman" w:hAnsi="Times New Roman"/>
          <w:bCs/>
          <w:iCs/>
          <w:sz w:val="24"/>
          <w:szCs w:val="24"/>
        </w:rPr>
        <w:tab/>
      </w:r>
      <w:r w:rsidR="004C6E6B" w:rsidRPr="003B7EE8">
        <w:rPr>
          <w:rFonts w:ascii="Times New Roman" w:hAnsi="Times New Roman"/>
          <w:b/>
          <w:bCs/>
          <w:iCs/>
          <w:sz w:val="24"/>
          <w:szCs w:val="24"/>
        </w:rPr>
        <w:t>B.</w:t>
      </w:r>
      <w:r w:rsidR="004C6E6B" w:rsidRPr="003B7EE8">
        <w:rPr>
          <w:rFonts w:ascii="Times New Roman" w:hAnsi="Times New Roman"/>
          <w:bCs/>
          <w:iCs/>
          <w:sz w:val="24"/>
          <w:szCs w:val="24"/>
        </w:rPr>
        <w:t xml:space="preserve"> H</w:t>
      </w:r>
      <w:r w:rsidR="004C6E6B" w:rsidRPr="003B7EE8">
        <w:rPr>
          <w:rFonts w:ascii="Times New Roman" w:hAnsi="Times New Roman"/>
          <w:bCs/>
          <w:iCs/>
          <w:sz w:val="24"/>
          <w:szCs w:val="24"/>
          <w:vertAlign w:val="subscript"/>
        </w:rPr>
        <w:t>2</w:t>
      </w:r>
      <w:r w:rsidR="004C6E6B" w:rsidRPr="003B7EE8">
        <w:rPr>
          <w:rFonts w:ascii="Times New Roman" w:hAnsi="Times New Roman"/>
          <w:bCs/>
          <w:iCs/>
          <w:sz w:val="24"/>
          <w:szCs w:val="24"/>
        </w:rPr>
        <w:t xml:space="preserve"> và O</w:t>
      </w:r>
      <w:r w:rsidR="004C6E6B" w:rsidRPr="003B7EE8">
        <w:rPr>
          <w:rFonts w:ascii="Times New Roman" w:hAnsi="Times New Roman"/>
          <w:bCs/>
          <w:iCs/>
          <w:sz w:val="24"/>
          <w:szCs w:val="24"/>
          <w:vertAlign w:val="subscript"/>
        </w:rPr>
        <w:t>2</w:t>
      </w:r>
      <w:r w:rsidR="004C6E6B" w:rsidRPr="003B7EE8">
        <w:rPr>
          <w:rFonts w:ascii="Times New Roman" w:hAnsi="Times New Roman"/>
          <w:bCs/>
          <w:iCs/>
          <w:sz w:val="24"/>
          <w:szCs w:val="24"/>
        </w:rPr>
        <w:t xml:space="preserve">.  </w:t>
      </w:r>
      <w:r w:rsidR="004C6E6B" w:rsidRPr="003B7EE8">
        <w:rPr>
          <w:rFonts w:ascii="Times New Roman" w:hAnsi="Times New Roman"/>
          <w:bCs/>
          <w:iCs/>
          <w:sz w:val="24"/>
          <w:szCs w:val="24"/>
        </w:rPr>
        <w:tab/>
      </w:r>
      <w:r w:rsidR="004C6E6B" w:rsidRPr="003B7EE8">
        <w:rPr>
          <w:rFonts w:ascii="Times New Roman" w:hAnsi="Times New Roman"/>
          <w:b/>
          <w:bCs/>
          <w:iCs/>
          <w:sz w:val="24"/>
          <w:szCs w:val="24"/>
        </w:rPr>
        <w:t>C.</w:t>
      </w:r>
      <w:r w:rsidR="004C6E6B" w:rsidRPr="003B7EE8">
        <w:rPr>
          <w:rFonts w:ascii="Times New Roman" w:hAnsi="Times New Roman"/>
          <w:bCs/>
          <w:iCs/>
          <w:sz w:val="24"/>
          <w:szCs w:val="24"/>
        </w:rPr>
        <w:t xml:space="preserve"> Cl</w:t>
      </w:r>
      <w:r w:rsidR="004C6E6B" w:rsidRPr="003B7EE8">
        <w:rPr>
          <w:rFonts w:ascii="Times New Roman" w:hAnsi="Times New Roman"/>
          <w:bCs/>
          <w:iCs/>
          <w:sz w:val="24"/>
          <w:szCs w:val="24"/>
          <w:vertAlign w:val="subscript"/>
        </w:rPr>
        <w:t>2</w:t>
      </w:r>
      <w:r w:rsidR="004C6E6B" w:rsidRPr="003B7EE8">
        <w:rPr>
          <w:rFonts w:ascii="Times New Roman" w:hAnsi="Times New Roman"/>
          <w:bCs/>
          <w:iCs/>
          <w:sz w:val="24"/>
          <w:szCs w:val="24"/>
        </w:rPr>
        <w:t xml:space="preserve">.  </w:t>
      </w:r>
      <w:r w:rsidR="004C6E6B" w:rsidRPr="003B7EE8">
        <w:rPr>
          <w:rFonts w:ascii="Times New Roman" w:hAnsi="Times New Roman"/>
          <w:bCs/>
          <w:iCs/>
          <w:sz w:val="24"/>
          <w:szCs w:val="24"/>
        </w:rPr>
        <w:tab/>
      </w:r>
      <w:r w:rsidR="004C6E6B" w:rsidRPr="003B7EE8">
        <w:rPr>
          <w:rFonts w:ascii="Times New Roman" w:hAnsi="Times New Roman"/>
          <w:b/>
          <w:bCs/>
          <w:iCs/>
          <w:sz w:val="24"/>
          <w:szCs w:val="24"/>
        </w:rPr>
        <w:t>D.</w:t>
      </w:r>
      <w:r w:rsidR="004C6E6B" w:rsidRPr="003B7EE8">
        <w:rPr>
          <w:rFonts w:ascii="Times New Roman" w:hAnsi="Times New Roman"/>
          <w:bCs/>
          <w:iCs/>
          <w:sz w:val="24"/>
          <w:szCs w:val="24"/>
        </w:rPr>
        <w:t xml:space="preserve"> Cl</w:t>
      </w:r>
      <w:r w:rsidR="004C6E6B" w:rsidRPr="003B7EE8">
        <w:rPr>
          <w:rFonts w:ascii="Times New Roman" w:hAnsi="Times New Roman"/>
          <w:bCs/>
          <w:iCs/>
          <w:sz w:val="24"/>
          <w:szCs w:val="24"/>
          <w:vertAlign w:val="subscript"/>
        </w:rPr>
        <w:t>2</w:t>
      </w:r>
      <w:r w:rsidR="004C6E6B" w:rsidRPr="003B7EE8">
        <w:rPr>
          <w:rFonts w:ascii="Times New Roman" w:hAnsi="Times New Roman"/>
          <w:bCs/>
          <w:iCs/>
          <w:sz w:val="24"/>
          <w:szCs w:val="24"/>
        </w:rPr>
        <w:t xml:space="preserve"> và H</w:t>
      </w:r>
      <w:r w:rsidR="004C6E6B" w:rsidRPr="003B7EE8">
        <w:rPr>
          <w:rFonts w:ascii="Times New Roman" w:hAnsi="Times New Roman"/>
          <w:bCs/>
          <w:iCs/>
          <w:sz w:val="24"/>
          <w:szCs w:val="24"/>
          <w:vertAlign w:val="subscript"/>
        </w:rPr>
        <w:t>2</w:t>
      </w:r>
      <w:r w:rsidR="004C6E6B" w:rsidRPr="003B7EE8">
        <w:rPr>
          <w:rFonts w:ascii="Times New Roman" w:hAnsi="Times New Roman"/>
          <w:bCs/>
          <w:iCs/>
          <w:sz w:val="24"/>
          <w:szCs w:val="24"/>
        </w:rPr>
        <w:t xml:space="preserve">.  </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b/>
          <w:sz w:val="24"/>
          <w:szCs w:val="24"/>
          <w:lang w:val="pt-BR"/>
        </w:rPr>
        <w:t xml:space="preserve">Câu </w:t>
      </w:r>
      <w:r w:rsidR="00A75913" w:rsidRPr="003B7EE8">
        <w:rPr>
          <w:rFonts w:ascii="Times New Roman" w:hAnsi="Times New Roman"/>
          <w:b/>
          <w:sz w:val="24"/>
          <w:szCs w:val="24"/>
          <w:lang w:val="pt-BR"/>
        </w:rPr>
        <w:t>98</w:t>
      </w:r>
      <w:r w:rsidRPr="003B7EE8">
        <w:rPr>
          <w:rFonts w:ascii="Times New Roman" w:hAnsi="Times New Roman"/>
          <w:b/>
          <w:sz w:val="24"/>
          <w:szCs w:val="24"/>
          <w:lang w:val="pt-BR"/>
        </w:rPr>
        <w:t>:</w:t>
      </w:r>
      <w:r w:rsidRPr="003B7EE8">
        <w:rPr>
          <w:rFonts w:ascii="Times New Roman" w:hAnsi="Times New Roman"/>
          <w:sz w:val="24"/>
          <w:szCs w:val="24"/>
          <w:lang w:val="pt-BR"/>
        </w:rPr>
        <w:t xml:space="preserve"> </w:t>
      </w:r>
      <w:r w:rsidRPr="003B7EE8">
        <w:rPr>
          <w:rFonts w:ascii="Times New Roman" w:hAnsi="Times New Roman"/>
          <w:sz w:val="24"/>
          <w:szCs w:val="24"/>
        </w:rPr>
        <w:t>Khi điện phân điện cực trơ có màng ngăn dung dịch hỗn hợp gồm NaCl và CuSO</w:t>
      </w:r>
      <w:r w:rsidRPr="003B7EE8">
        <w:rPr>
          <w:rFonts w:ascii="Times New Roman" w:hAnsi="Times New Roman"/>
          <w:sz w:val="24"/>
          <w:szCs w:val="24"/>
          <w:vertAlign w:val="subscript"/>
        </w:rPr>
        <w:t>4</w:t>
      </w:r>
      <w:r w:rsidRPr="003B7EE8">
        <w:rPr>
          <w:rFonts w:ascii="Times New Roman" w:hAnsi="Times New Roman"/>
          <w:sz w:val="24"/>
          <w:szCs w:val="24"/>
        </w:rPr>
        <w:t xml:space="preserve"> đến khi NaCl và CuSO</w:t>
      </w:r>
      <w:r w:rsidRPr="003B7EE8">
        <w:rPr>
          <w:rFonts w:ascii="Times New Roman" w:hAnsi="Times New Roman"/>
          <w:sz w:val="24"/>
          <w:szCs w:val="24"/>
          <w:vertAlign w:val="subscript"/>
        </w:rPr>
        <w:t xml:space="preserve">4 </w:t>
      </w:r>
      <w:r w:rsidRPr="003B7EE8">
        <w:rPr>
          <w:rFonts w:ascii="Times New Roman" w:hAnsi="Times New Roman"/>
          <w:sz w:val="24"/>
          <w:szCs w:val="24"/>
        </w:rPr>
        <w:t>đều hết</w:t>
      </w:r>
      <w:r w:rsidRPr="003B7EE8">
        <w:rPr>
          <w:rFonts w:ascii="Times New Roman" w:hAnsi="Times New Roman"/>
          <w:sz w:val="24"/>
          <w:szCs w:val="24"/>
          <w:vertAlign w:val="subscript"/>
        </w:rPr>
        <w:t xml:space="preserve">  </w:t>
      </w:r>
      <w:r w:rsidRPr="003B7EE8">
        <w:rPr>
          <w:rFonts w:ascii="Times New Roman" w:hAnsi="Times New Roman"/>
          <w:sz w:val="24"/>
          <w:szCs w:val="24"/>
        </w:rPr>
        <w:t>nếu dung dịch sau điện phân hoà tan được Fe thì</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b/>
          <w:sz w:val="24"/>
          <w:szCs w:val="24"/>
        </w:rPr>
        <w:tab/>
      </w:r>
      <w:r w:rsidR="004C6E6B" w:rsidRPr="003B7EE8">
        <w:rPr>
          <w:rFonts w:ascii="Times New Roman" w:hAnsi="Times New Roman"/>
          <w:b/>
          <w:sz w:val="24"/>
          <w:szCs w:val="24"/>
        </w:rPr>
        <w:t xml:space="preserve">A. </w:t>
      </w:r>
      <w:r w:rsidR="004C6E6B" w:rsidRPr="003B7EE8">
        <w:rPr>
          <w:rFonts w:ascii="Times New Roman" w:hAnsi="Times New Roman"/>
          <w:sz w:val="24"/>
          <w:szCs w:val="24"/>
        </w:rPr>
        <w:t>NaCl hết trước CuSO</w:t>
      </w:r>
      <w:r w:rsidR="004C6E6B" w:rsidRPr="003B7EE8">
        <w:rPr>
          <w:rFonts w:ascii="Times New Roman" w:hAnsi="Times New Roman"/>
          <w:sz w:val="24"/>
          <w:szCs w:val="24"/>
          <w:vertAlign w:val="subscript"/>
        </w:rPr>
        <w:t>4</w:t>
      </w:r>
      <w:r w:rsidR="004C6E6B" w:rsidRPr="003B7EE8">
        <w:rPr>
          <w:rFonts w:ascii="Times New Roman" w:hAnsi="Times New Roman"/>
          <w:sz w:val="24"/>
          <w:szCs w:val="24"/>
        </w:rPr>
        <w:t xml:space="preserve">.                          </w:t>
      </w:r>
      <w:r w:rsidR="004C6E6B" w:rsidRPr="003B7EE8">
        <w:rPr>
          <w:rFonts w:ascii="Times New Roman" w:hAnsi="Times New Roman"/>
          <w:sz w:val="24"/>
          <w:szCs w:val="24"/>
        </w:rPr>
        <w:tab/>
      </w:r>
      <w:r w:rsidR="004C6E6B" w:rsidRPr="003B7EE8">
        <w:rPr>
          <w:rFonts w:ascii="Times New Roman" w:hAnsi="Times New Roman"/>
          <w:b/>
          <w:sz w:val="24"/>
          <w:szCs w:val="24"/>
        </w:rPr>
        <w:t xml:space="preserve">B. </w:t>
      </w:r>
      <w:r w:rsidR="004C6E6B" w:rsidRPr="003B7EE8">
        <w:rPr>
          <w:rFonts w:ascii="Times New Roman" w:hAnsi="Times New Roman"/>
          <w:sz w:val="24"/>
          <w:szCs w:val="24"/>
        </w:rPr>
        <w:t>CuSO</w:t>
      </w:r>
      <w:r w:rsidR="004C6E6B" w:rsidRPr="003B7EE8">
        <w:rPr>
          <w:rFonts w:ascii="Times New Roman" w:hAnsi="Times New Roman"/>
          <w:sz w:val="24"/>
          <w:szCs w:val="24"/>
          <w:vertAlign w:val="subscript"/>
        </w:rPr>
        <w:t>4</w:t>
      </w:r>
      <w:r w:rsidR="004C6E6B" w:rsidRPr="003B7EE8">
        <w:rPr>
          <w:rFonts w:ascii="Times New Roman" w:hAnsi="Times New Roman"/>
          <w:sz w:val="24"/>
          <w:szCs w:val="24"/>
        </w:rPr>
        <w:t xml:space="preserve"> hết trước NaCl.</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b/>
          <w:sz w:val="24"/>
          <w:szCs w:val="24"/>
        </w:rPr>
        <w:tab/>
      </w:r>
      <w:r w:rsidR="004C6E6B" w:rsidRPr="003B7EE8">
        <w:rPr>
          <w:rFonts w:ascii="Times New Roman" w:hAnsi="Times New Roman"/>
          <w:b/>
          <w:sz w:val="24"/>
          <w:szCs w:val="24"/>
        </w:rPr>
        <w:t xml:space="preserve">C. </w:t>
      </w:r>
      <w:r w:rsidR="004C6E6B" w:rsidRPr="003B7EE8">
        <w:rPr>
          <w:rFonts w:ascii="Times New Roman" w:hAnsi="Times New Roman"/>
          <w:sz w:val="24"/>
          <w:szCs w:val="24"/>
        </w:rPr>
        <w:t>NaCl và CuSO</w:t>
      </w:r>
      <w:r w:rsidR="004C6E6B" w:rsidRPr="003B7EE8">
        <w:rPr>
          <w:rFonts w:ascii="Times New Roman" w:hAnsi="Times New Roman"/>
          <w:sz w:val="24"/>
          <w:szCs w:val="24"/>
          <w:vertAlign w:val="subscript"/>
        </w:rPr>
        <w:t>4</w:t>
      </w:r>
      <w:r w:rsidR="004C6E6B" w:rsidRPr="003B7EE8">
        <w:rPr>
          <w:rFonts w:ascii="Times New Roman" w:hAnsi="Times New Roman"/>
          <w:sz w:val="24"/>
          <w:szCs w:val="24"/>
        </w:rPr>
        <w:t xml:space="preserve"> cùng hết.                         </w:t>
      </w:r>
      <w:r w:rsidR="004C6E6B" w:rsidRPr="003B7EE8">
        <w:rPr>
          <w:rFonts w:ascii="Times New Roman" w:hAnsi="Times New Roman"/>
          <w:sz w:val="24"/>
          <w:szCs w:val="24"/>
        </w:rPr>
        <w:tab/>
      </w:r>
      <w:r w:rsidR="004C6E6B" w:rsidRPr="003B7EE8">
        <w:rPr>
          <w:rFonts w:ascii="Times New Roman" w:hAnsi="Times New Roman"/>
          <w:b/>
          <w:sz w:val="24"/>
          <w:szCs w:val="24"/>
        </w:rPr>
        <w:t xml:space="preserve">D. </w:t>
      </w:r>
      <w:r w:rsidR="004C6E6B" w:rsidRPr="003B7EE8">
        <w:rPr>
          <w:rFonts w:ascii="Times New Roman" w:hAnsi="Times New Roman"/>
          <w:sz w:val="24"/>
          <w:szCs w:val="24"/>
        </w:rPr>
        <w:t>xảy ra trường hợp A hoặc B.</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eastAsia="TimesNewRoman" w:hAnsi="Times New Roman"/>
          <w:sz w:val="24"/>
          <w:szCs w:val="24"/>
          <w:lang w:val="es-ES"/>
        </w:rPr>
      </w:pPr>
      <w:r w:rsidRPr="003B7EE8">
        <w:rPr>
          <w:rFonts w:ascii="Times New Roman" w:hAnsi="Times New Roman"/>
          <w:b/>
          <w:sz w:val="24"/>
          <w:szCs w:val="24"/>
        </w:rPr>
        <w:t xml:space="preserve">Câu </w:t>
      </w:r>
      <w:r w:rsidR="00A75913" w:rsidRPr="003B7EE8">
        <w:rPr>
          <w:rFonts w:ascii="Times New Roman" w:hAnsi="Times New Roman"/>
          <w:b/>
          <w:sz w:val="24"/>
          <w:szCs w:val="24"/>
        </w:rPr>
        <w:t>99</w:t>
      </w:r>
      <w:r w:rsidRPr="003B7EE8">
        <w:rPr>
          <w:rFonts w:ascii="Times New Roman" w:hAnsi="Times New Roman"/>
          <w:b/>
          <w:sz w:val="24"/>
          <w:szCs w:val="24"/>
        </w:rPr>
        <w:t xml:space="preserve">: </w:t>
      </w:r>
      <w:r w:rsidRPr="003B7EE8">
        <w:rPr>
          <w:rFonts w:ascii="Times New Roman" w:eastAsia="TimesNewRoman" w:hAnsi="Times New Roman"/>
          <w:sz w:val="24"/>
          <w:szCs w:val="24"/>
          <w:lang w:val="es-ES"/>
        </w:rPr>
        <w:t>Điện phân dung dịch chứa a mol CuSO</w:t>
      </w:r>
      <w:r w:rsidRPr="003B7EE8">
        <w:rPr>
          <w:rFonts w:ascii="Times New Roman" w:eastAsia="TimesNewRoman" w:hAnsi="Times New Roman"/>
          <w:sz w:val="24"/>
          <w:szCs w:val="24"/>
          <w:vertAlign w:val="subscript"/>
          <w:lang w:val="es-ES"/>
        </w:rPr>
        <w:t>4</w:t>
      </w:r>
      <w:r w:rsidRPr="003B7EE8">
        <w:rPr>
          <w:rFonts w:ascii="Times New Roman" w:eastAsia="TimesNewRoman" w:hAnsi="Times New Roman"/>
          <w:sz w:val="24"/>
          <w:szCs w:val="24"/>
          <w:lang w:val="es-ES"/>
        </w:rPr>
        <w:t xml:space="preserve"> và b mol NaCl (với điện cực trơ, có màng ngăn xốp). Để dung dịch sau điện phân làm phenolphtalein chuyển sang màu hồng thì điều kiện của a và b là (biết ion SO</w:t>
      </w:r>
      <w:r w:rsidRPr="003B7EE8">
        <w:rPr>
          <w:rFonts w:ascii="Times New Roman" w:eastAsia="TimesNewRoman" w:hAnsi="Times New Roman"/>
          <w:sz w:val="24"/>
          <w:szCs w:val="24"/>
          <w:vertAlign w:val="subscript"/>
          <w:lang w:val="es-ES"/>
        </w:rPr>
        <w:t>4</w:t>
      </w:r>
      <w:r w:rsidRPr="003B7EE8">
        <w:rPr>
          <w:rFonts w:ascii="Times New Roman" w:eastAsia="TimesNewRoman" w:hAnsi="Times New Roman"/>
          <w:sz w:val="24"/>
          <w:szCs w:val="24"/>
          <w:vertAlign w:val="superscript"/>
          <w:lang w:val="es-ES"/>
        </w:rPr>
        <w:t>2-</w:t>
      </w:r>
      <w:r w:rsidRPr="003B7EE8">
        <w:rPr>
          <w:rFonts w:ascii="Times New Roman" w:eastAsia="TimesNewRoman" w:hAnsi="Times New Roman"/>
          <w:sz w:val="24"/>
          <w:szCs w:val="24"/>
          <w:lang w:val="es-ES"/>
        </w:rPr>
        <w:t xml:space="preserve"> không bị điện phân trong dung dịch)</w:t>
      </w:r>
    </w:p>
    <w:p w:rsidR="004C6E6B" w:rsidRPr="003B7EE8" w:rsidRDefault="00F6489A" w:rsidP="004C6E6B">
      <w:pPr>
        <w:tabs>
          <w:tab w:val="left" w:pos="270"/>
          <w:tab w:val="left" w:pos="2880"/>
          <w:tab w:val="left" w:pos="5310"/>
          <w:tab w:val="left" w:pos="7830"/>
        </w:tabs>
        <w:autoSpaceDE w:val="0"/>
        <w:autoSpaceDN w:val="0"/>
        <w:adjustRightInd w:val="0"/>
        <w:spacing w:line="252" w:lineRule="auto"/>
        <w:jc w:val="both"/>
        <w:rPr>
          <w:rFonts w:ascii="Times New Roman" w:eastAsia="TimesNewRoman" w:hAnsi="Times New Roman"/>
          <w:sz w:val="24"/>
          <w:szCs w:val="24"/>
        </w:rPr>
      </w:pPr>
      <w:r w:rsidRPr="003B7EE8">
        <w:rPr>
          <w:rFonts w:ascii="Times New Roman" w:hAnsi="Times New Roman"/>
          <w:b/>
          <w:bCs/>
          <w:sz w:val="24"/>
          <w:szCs w:val="24"/>
        </w:rPr>
        <w:tab/>
      </w:r>
      <w:r w:rsidR="004C6E6B" w:rsidRPr="003B7EE8">
        <w:rPr>
          <w:rFonts w:ascii="Times New Roman" w:hAnsi="Times New Roman"/>
          <w:b/>
          <w:bCs/>
          <w:sz w:val="24"/>
          <w:szCs w:val="24"/>
        </w:rPr>
        <w:t xml:space="preserve">A. </w:t>
      </w:r>
      <w:r w:rsidR="004C6E6B" w:rsidRPr="003B7EE8">
        <w:rPr>
          <w:rFonts w:ascii="Times New Roman" w:eastAsia="TimesNewRoman" w:hAnsi="Times New Roman"/>
          <w:sz w:val="24"/>
          <w:szCs w:val="24"/>
        </w:rPr>
        <w:t xml:space="preserve">b &gt; 2a. </w:t>
      </w:r>
      <w:r w:rsidR="004C6E6B" w:rsidRPr="003B7EE8">
        <w:rPr>
          <w:rFonts w:ascii="Times New Roman" w:eastAsia="TimesNewRoman" w:hAnsi="Times New Roman"/>
          <w:sz w:val="24"/>
          <w:szCs w:val="24"/>
        </w:rPr>
        <w:tab/>
      </w:r>
      <w:r w:rsidR="004C6E6B" w:rsidRPr="003B7EE8">
        <w:rPr>
          <w:rFonts w:ascii="Times New Roman" w:hAnsi="Times New Roman"/>
          <w:b/>
          <w:bCs/>
          <w:sz w:val="24"/>
          <w:szCs w:val="24"/>
        </w:rPr>
        <w:t xml:space="preserve">B. </w:t>
      </w:r>
      <w:r w:rsidR="004C6E6B" w:rsidRPr="003B7EE8">
        <w:rPr>
          <w:rFonts w:ascii="Times New Roman" w:eastAsia="TimesNewRoman" w:hAnsi="Times New Roman"/>
          <w:sz w:val="24"/>
          <w:szCs w:val="24"/>
        </w:rPr>
        <w:t xml:space="preserve">b = 2a. </w:t>
      </w:r>
      <w:r w:rsidR="004C6E6B" w:rsidRPr="003B7EE8">
        <w:rPr>
          <w:rFonts w:ascii="Times New Roman" w:eastAsia="TimesNewRoman" w:hAnsi="Times New Roman"/>
          <w:sz w:val="24"/>
          <w:szCs w:val="24"/>
        </w:rPr>
        <w:tab/>
      </w:r>
      <w:r w:rsidR="004C6E6B" w:rsidRPr="003B7EE8">
        <w:rPr>
          <w:rFonts w:ascii="Times New Roman" w:hAnsi="Times New Roman"/>
          <w:b/>
          <w:bCs/>
          <w:sz w:val="24"/>
          <w:szCs w:val="24"/>
        </w:rPr>
        <w:t xml:space="preserve">C. </w:t>
      </w:r>
      <w:r w:rsidR="004C6E6B" w:rsidRPr="003B7EE8">
        <w:rPr>
          <w:rFonts w:ascii="Times New Roman" w:eastAsia="TimesNewRoman" w:hAnsi="Times New Roman"/>
          <w:sz w:val="24"/>
          <w:szCs w:val="24"/>
        </w:rPr>
        <w:t xml:space="preserve">b &lt; 2a. </w:t>
      </w:r>
      <w:r w:rsidR="004C6E6B" w:rsidRPr="003B7EE8">
        <w:rPr>
          <w:rFonts w:ascii="Times New Roman" w:eastAsia="TimesNewRoman" w:hAnsi="Times New Roman"/>
          <w:sz w:val="24"/>
          <w:szCs w:val="24"/>
        </w:rPr>
        <w:tab/>
      </w:r>
      <w:r w:rsidR="004C6E6B" w:rsidRPr="003B7EE8">
        <w:rPr>
          <w:rFonts w:ascii="Times New Roman" w:hAnsi="Times New Roman"/>
          <w:b/>
          <w:bCs/>
          <w:sz w:val="24"/>
          <w:szCs w:val="24"/>
        </w:rPr>
        <w:t xml:space="preserve">D. </w:t>
      </w:r>
      <w:r w:rsidR="004C6E6B" w:rsidRPr="003B7EE8">
        <w:rPr>
          <w:rFonts w:ascii="Times New Roman" w:eastAsia="TimesNewRoman" w:hAnsi="Times New Roman"/>
          <w:sz w:val="24"/>
          <w:szCs w:val="24"/>
        </w:rPr>
        <w:t>2b = a.</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b/>
          <w:sz w:val="24"/>
          <w:szCs w:val="24"/>
          <w:lang w:val="pt-BR"/>
        </w:rPr>
        <w:t>Câu 1</w:t>
      </w:r>
      <w:r w:rsidR="00A75913" w:rsidRPr="003B7EE8">
        <w:rPr>
          <w:rFonts w:ascii="Times New Roman" w:hAnsi="Times New Roman"/>
          <w:b/>
          <w:sz w:val="24"/>
          <w:szCs w:val="24"/>
          <w:lang w:val="pt-BR"/>
        </w:rPr>
        <w:t>00</w:t>
      </w:r>
      <w:r w:rsidRPr="003B7EE8">
        <w:rPr>
          <w:rFonts w:ascii="Times New Roman" w:hAnsi="Times New Roman"/>
          <w:b/>
          <w:sz w:val="24"/>
          <w:szCs w:val="24"/>
          <w:lang w:val="pt-BR"/>
        </w:rPr>
        <w:t>:</w:t>
      </w:r>
      <w:r w:rsidRPr="003B7EE8">
        <w:rPr>
          <w:rFonts w:ascii="Times New Roman" w:hAnsi="Times New Roman"/>
          <w:sz w:val="24"/>
          <w:szCs w:val="24"/>
          <w:lang w:val="pt-BR"/>
        </w:rPr>
        <w:t xml:space="preserve"> </w:t>
      </w:r>
      <w:r w:rsidRPr="003B7EE8">
        <w:rPr>
          <w:rFonts w:ascii="Times New Roman" w:hAnsi="Times New Roman"/>
          <w:sz w:val="24"/>
          <w:szCs w:val="24"/>
        </w:rPr>
        <w:t>Khi điện phân điện cực trơ có màng ngăn dung dịch hỗn hợp gồm NaCl và CuSO</w:t>
      </w:r>
      <w:r w:rsidRPr="003B7EE8">
        <w:rPr>
          <w:rFonts w:ascii="Times New Roman" w:hAnsi="Times New Roman"/>
          <w:sz w:val="24"/>
          <w:szCs w:val="24"/>
          <w:vertAlign w:val="subscript"/>
        </w:rPr>
        <w:t>4</w:t>
      </w:r>
      <w:r w:rsidRPr="003B7EE8">
        <w:rPr>
          <w:rFonts w:ascii="Times New Roman" w:hAnsi="Times New Roman"/>
          <w:sz w:val="24"/>
          <w:szCs w:val="24"/>
        </w:rPr>
        <w:t xml:space="preserve"> đến khi NaCl và CuSO</w:t>
      </w:r>
      <w:r w:rsidRPr="003B7EE8">
        <w:rPr>
          <w:rFonts w:ascii="Times New Roman" w:hAnsi="Times New Roman"/>
          <w:sz w:val="24"/>
          <w:szCs w:val="24"/>
          <w:vertAlign w:val="subscript"/>
        </w:rPr>
        <w:t xml:space="preserve">4 </w:t>
      </w:r>
      <w:r w:rsidRPr="003B7EE8">
        <w:rPr>
          <w:rFonts w:ascii="Times New Roman" w:hAnsi="Times New Roman"/>
          <w:sz w:val="24"/>
          <w:szCs w:val="24"/>
        </w:rPr>
        <w:t>đều hết</w:t>
      </w:r>
      <w:r w:rsidRPr="003B7EE8">
        <w:rPr>
          <w:rFonts w:ascii="Times New Roman" w:hAnsi="Times New Roman"/>
          <w:sz w:val="24"/>
          <w:szCs w:val="24"/>
          <w:vertAlign w:val="subscript"/>
        </w:rPr>
        <w:t xml:space="preserve">  </w:t>
      </w:r>
      <w:r w:rsidRPr="003B7EE8">
        <w:rPr>
          <w:rFonts w:ascii="Times New Roman" w:hAnsi="Times New Roman"/>
          <w:sz w:val="24"/>
          <w:szCs w:val="24"/>
        </w:rPr>
        <w:t>nếu dung dịch sau điện phân hoà tan được Al</w:t>
      </w:r>
      <w:r w:rsidRPr="003B7EE8">
        <w:rPr>
          <w:rFonts w:ascii="Times New Roman" w:hAnsi="Times New Roman"/>
          <w:sz w:val="24"/>
          <w:szCs w:val="24"/>
          <w:vertAlign w:val="subscript"/>
        </w:rPr>
        <w:t>2</w:t>
      </w:r>
      <w:r w:rsidRPr="003B7EE8">
        <w:rPr>
          <w:rFonts w:ascii="Times New Roman" w:hAnsi="Times New Roman"/>
          <w:sz w:val="24"/>
          <w:szCs w:val="24"/>
        </w:rPr>
        <w:t>O</w:t>
      </w:r>
      <w:r w:rsidRPr="003B7EE8">
        <w:rPr>
          <w:rFonts w:ascii="Times New Roman" w:hAnsi="Times New Roman"/>
          <w:sz w:val="24"/>
          <w:szCs w:val="24"/>
          <w:vertAlign w:val="subscript"/>
        </w:rPr>
        <w:t>3</w:t>
      </w:r>
      <w:r w:rsidRPr="003B7EE8">
        <w:rPr>
          <w:rFonts w:ascii="Times New Roman" w:hAnsi="Times New Roman"/>
          <w:sz w:val="24"/>
          <w:szCs w:val="24"/>
        </w:rPr>
        <w:t xml:space="preserve"> thì</w:t>
      </w:r>
      <w:r w:rsidR="00F6489A" w:rsidRPr="003B7EE8">
        <w:rPr>
          <w:rFonts w:ascii="Times New Roman" w:hAnsi="Times New Roman"/>
          <w:sz w:val="24"/>
          <w:szCs w:val="24"/>
        </w:rPr>
        <w:t xml:space="preserve"> ?</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b/>
          <w:sz w:val="24"/>
          <w:szCs w:val="24"/>
        </w:rPr>
        <w:tab/>
      </w:r>
      <w:r w:rsidR="004C6E6B" w:rsidRPr="003B7EE8">
        <w:rPr>
          <w:rFonts w:ascii="Times New Roman" w:hAnsi="Times New Roman"/>
          <w:b/>
          <w:sz w:val="24"/>
          <w:szCs w:val="24"/>
        </w:rPr>
        <w:t xml:space="preserve">A. </w:t>
      </w:r>
      <w:r w:rsidR="004C6E6B" w:rsidRPr="003B7EE8">
        <w:rPr>
          <w:rFonts w:ascii="Times New Roman" w:hAnsi="Times New Roman"/>
          <w:sz w:val="24"/>
          <w:szCs w:val="24"/>
        </w:rPr>
        <w:t>NaCl hết trước CuSO</w:t>
      </w:r>
      <w:r w:rsidR="004C6E6B" w:rsidRPr="003B7EE8">
        <w:rPr>
          <w:rFonts w:ascii="Times New Roman" w:hAnsi="Times New Roman"/>
          <w:sz w:val="24"/>
          <w:szCs w:val="24"/>
          <w:vertAlign w:val="subscript"/>
        </w:rPr>
        <w:t>4</w:t>
      </w:r>
      <w:r w:rsidR="004C6E6B" w:rsidRPr="003B7EE8">
        <w:rPr>
          <w:rFonts w:ascii="Times New Roman" w:hAnsi="Times New Roman"/>
          <w:sz w:val="24"/>
          <w:szCs w:val="24"/>
        </w:rPr>
        <w:t xml:space="preserve">.                          </w:t>
      </w:r>
      <w:r w:rsidR="004C6E6B" w:rsidRPr="003B7EE8">
        <w:rPr>
          <w:rFonts w:ascii="Times New Roman" w:hAnsi="Times New Roman"/>
          <w:sz w:val="24"/>
          <w:szCs w:val="24"/>
        </w:rPr>
        <w:tab/>
      </w:r>
      <w:r w:rsidR="004C6E6B" w:rsidRPr="003B7EE8">
        <w:rPr>
          <w:rFonts w:ascii="Times New Roman" w:hAnsi="Times New Roman"/>
          <w:b/>
          <w:sz w:val="24"/>
          <w:szCs w:val="24"/>
        </w:rPr>
        <w:t xml:space="preserve">B. </w:t>
      </w:r>
      <w:r w:rsidR="004C6E6B" w:rsidRPr="003B7EE8">
        <w:rPr>
          <w:rFonts w:ascii="Times New Roman" w:hAnsi="Times New Roman"/>
          <w:sz w:val="24"/>
          <w:szCs w:val="24"/>
        </w:rPr>
        <w:t>CuSO</w:t>
      </w:r>
      <w:r w:rsidR="004C6E6B" w:rsidRPr="003B7EE8">
        <w:rPr>
          <w:rFonts w:ascii="Times New Roman" w:hAnsi="Times New Roman"/>
          <w:sz w:val="24"/>
          <w:szCs w:val="24"/>
          <w:vertAlign w:val="subscript"/>
        </w:rPr>
        <w:t>4</w:t>
      </w:r>
      <w:r w:rsidR="004C6E6B" w:rsidRPr="003B7EE8">
        <w:rPr>
          <w:rFonts w:ascii="Times New Roman" w:hAnsi="Times New Roman"/>
          <w:sz w:val="24"/>
          <w:szCs w:val="24"/>
        </w:rPr>
        <w:t xml:space="preserve"> hết trước NaCl.</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b/>
          <w:sz w:val="24"/>
          <w:szCs w:val="24"/>
        </w:rPr>
        <w:tab/>
      </w:r>
      <w:r w:rsidR="004C6E6B" w:rsidRPr="003B7EE8">
        <w:rPr>
          <w:rFonts w:ascii="Times New Roman" w:hAnsi="Times New Roman"/>
          <w:b/>
          <w:sz w:val="24"/>
          <w:szCs w:val="24"/>
        </w:rPr>
        <w:t xml:space="preserve">C. </w:t>
      </w:r>
      <w:r w:rsidR="004C6E6B" w:rsidRPr="003B7EE8">
        <w:rPr>
          <w:rFonts w:ascii="Times New Roman" w:hAnsi="Times New Roman"/>
          <w:sz w:val="24"/>
          <w:szCs w:val="24"/>
        </w:rPr>
        <w:t>NaCl và CuSO</w:t>
      </w:r>
      <w:r w:rsidR="004C6E6B" w:rsidRPr="003B7EE8">
        <w:rPr>
          <w:rFonts w:ascii="Times New Roman" w:hAnsi="Times New Roman"/>
          <w:sz w:val="24"/>
          <w:szCs w:val="24"/>
          <w:vertAlign w:val="subscript"/>
        </w:rPr>
        <w:t>4</w:t>
      </w:r>
      <w:r w:rsidR="004C6E6B" w:rsidRPr="003B7EE8">
        <w:rPr>
          <w:rFonts w:ascii="Times New Roman" w:hAnsi="Times New Roman"/>
          <w:sz w:val="24"/>
          <w:szCs w:val="24"/>
        </w:rPr>
        <w:t xml:space="preserve"> cùng hết.                         </w:t>
      </w:r>
      <w:r w:rsidR="004C6E6B" w:rsidRPr="003B7EE8">
        <w:rPr>
          <w:rFonts w:ascii="Times New Roman" w:hAnsi="Times New Roman"/>
          <w:sz w:val="24"/>
          <w:szCs w:val="24"/>
        </w:rPr>
        <w:tab/>
      </w:r>
      <w:r w:rsidR="004C6E6B" w:rsidRPr="003B7EE8">
        <w:rPr>
          <w:rFonts w:ascii="Times New Roman" w:hAnsi="Times New Roman"/>
          <w:b/>
          <w:sz w:val="24"/>
          <w:szCs w:val="24"/>
        </w:rPr>
        <w:t xml:space="preserve">D. </w:t>
      </w:r>
      <w:r w:rsidR="004C6E6B" w:rsidRPr="003B7EE8">
        <w:rPr>
          <w:rFonts w:ascii="Times New Roman" w:hAnsi="Times New Roman"/>
          <w:sz w:val="24"/>
          <w:szCs w:val="24"/>
        </w:rPr>
        <w:t>xảy ra trường hợp A hoặc B.</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b/>
          <w:sz w:val="24"/>
          <w:szCs w:val="24"/>
          <w:lang w:val="pt-BR"/>
        </w:rPr>
        <w:t>Câu 1</w:t>
      </w:r>
      <w:r w:rsidR="00A75913" w:rsidRPr="003B7EE8">
        <w:rPr>
          <w:rFonts w:ascii="Times New Roman" w:hAnsi="Times New Roman"/>
          <w:b/>
          <w:sz w:val="24"/>
          <w:szCs w:val="24"/>
          <w:lang w:val="pt-BR"/>
        </w:rPr>
        <w:t>01</w:t>
      </w:r>
      <w:r w:rsidRPr="003B7EE8">
        <w:rPr>
          <w:rFonts w:ascii="Times New Roman" w:hAnsi="Times New Roman"/>
          <w:b/>
          <w:sz w:val="24"/>
          <w:szCs w:val="24"/>
          <w:lang w:val="pt-BR"/>
        </w:rPr>
        <w:t>:</w:t>
      </w:r>
      <w:r w:rsidRPr="003B7EE8">
        <w:rPr>
          <w:rFonts w:ascii="Times New Roman" w:hAnsi="Times New Roman"/>
          <w:sz w:val="24"/>
          <w:szCs w:val="24"/>
          <w:lang w:val="pt-BR"/>
        </w:rPr>
        <w:t xml:space="preserve"> Điện phân (đi</w:t>
      </w:r>
      <w:r w:rsidRPr="003B7EE8">
        <w:rPr>
          <w:rFonts w:ascii="Times New Roman" w:hAnsi="Times New Roman"/>
          <w:sz w:val="24"/>
          <w:szCs w:val="24"/>
        </w:rPr>
        <w:t>ện cực trơ, màng ngăn xốp)</w:t>
      </w:r>
      <w:r w:rsidRPr="003B7EE8">
        <w:rPr>
          <w:rFonts w:ascii="Times New Roman" w:hAnsi="Times New Roman"/>
          <w:sz w:val="24"/>
          <w:szCs w:val="24"/>
          <w:lang w:val="pt-BR"/>
        </w:rPr>
        <w:t xml:space="preserve"> một dung dịch gồm a mol CuSO</w:t>
      </w:r>
      <w:r w:rsidRPr="003B7EE8">
        <w:rPr>
          <w:rFonts w:ascii="Times New Roman" w:hAnsi="Times New Roman"/>
          <w:sz w:val="24"/>
          <w:szCs w:val="24"/>
          <w:vertAlign w:val="subscript"/>
          <w:lang w:val="pt-BR"/>
        </w:rPr>
        <w:t>4</w:t>
      </w:r>
      <w:r w:rsidRPr="003B7EE8">
        <w:rPr>
          <w:rFonts w:ascii="Times New Roman" w:hAnsi="Times New Roman"/>
          <w:sz w:val="24"/>
          <w:szCs w:val="24"/>
          <w:lang w:val="pt-BR"/>
        </w:rPr>
        <w:t xml:space="preserve"> và b mol NaCl. Dung dịch sau đi</w:t>
      </w:r>
      <w:r w:rsidRPr="003B7EE8">
        <w:rPr>
          <w:rFonts w:ascii="Times New Roman" w:hAnsi="Times New Roman"/>
          <w:sz w:val="24"/>
          <w:szCs w:val="24"/>
        </w:rPr>
        <w:t>ện phân có thể hoà tan được kim loại nhôm, NaHCO</w:t>
      </w:r>
      <w:r w:rsidRPr="003B7EE8">
        <w:rPr>
          <w:rFonts w:ascii="Times New Roman" w:hAnsi="Times New Roman"/>
          <w:sz w:val="24"/>
          <w:szCs w:val="24"/>
          <w:vertAlign w:val="subscript"/>
        </w:rPr>
        <w:t>3</w:t>
      </w:r>
      <w:r w:rsidRPr="003B7EE8">
        <w:rPr>
          <w:rFonts w:ascii="Times New Roman" w:hAnsi="Times New Roman"/>
          <w:sz w:val="24"/>
          <w:szCs w:val="24"/>
        </w:rPr>
        <w:t>, Al</w:t>
      </w:r>
      <w:r w:rsidRPr="003B7EE8">
        <w:rPr>
          <w:rFonts w:ascii="Times New Roman" w:hAnsi="Times New Roman"/>
          <w:sz w:val="24"/>
          <w:szCs w:val="24"/>
          <w:vertAlign w:val="subscript"/>
        </w:rPr>
        <w:t>2</w:t>
      </w:r>
      <w:r w:rsidRPr="003B7EE8">
        <w:rPr>
          <w:rFonts w:ascii="Times New Roman" w:hAnsi="Times New Roman"/>
          <w:sz w:val="24"/>
          <w:szCs w:val="24"/>
        </w:rPr>
        <w:t>O</w:t>
      </w:r>
      <w:r w:rsidRPr="003B7EE8">
        <w:rPr>
          <w:rFonts w:ascii="Times New Roman" w:hAnsi="Times New Roman"/>
          <w:sz w:val="24"/>
          <w:szCs w:val="24"/>
          <w:vertAlign w:val="subscript"/>
        </w:rPr>
        <w:t>3</w:t>
      </w:r>
      <w:r w:rsidRPr="003B7EE8">
        <w:rPr>
          <w:rFonts w:ascii="Times New Roman" w:hAnsi="Times New Roman"/>
          <w:sz w:val="24"/>
          <w:szCs w:val="24"/>
        </w:rPr>
        <w:t xml:space="preserve"> mối quan hệ giữa a và b là</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b/>
          <w:sz w:val="24"/>
          <w:szCs w:val="24"/>
          <w:lang w:val="pt-BR"/>
        </w:rPr>
        <w:tab/>
      </w:r>
      <w:r w:rsidR="004C6E6B" w:rsidRPr="003B7EE8">
        <w:rPr>
          <w:rFonts w:ascii="Times New Roman" w:hAnsi="Times New Roman"/>
          <w:b/>
          <w:sz w:val="24"/>
          <w:szCs w:val="24"/>
          <w:lang w:val="pt-BR"/>
        </w:rPr>
        <w:t xml:space="preserve">A. </w:t>
      </w:r>
      <w:r w:rsidR="004C6E6B" w:rsidRPr="003B7EE8">
        <w:rPr>
          <w:rFonts w:ascii="Times New Roman" w:hAnsi="Times New Roman"/>
          <w:sz w:val="24"/>
          <w:szCs w:val="24"/>
          <w:lang w:val="pt-BR"/>
        </w:rPr>
        <w:t>2a = b</w:t>
      </w:r>
      <w:r w:rsidR="004C6E6B" w:rsidRPr="003B7EE8">
        <w:rPr>
          <w:rFonts w:ascii="Times New Roman" w:hAnsi="Times New Roman"/>
          <w:sz w:val="24"/>
          <w:szCs w:val="24"/>
        </w:rPr>
        <w:tab/>
      </w:r>
      <w:r w:rsidR="004C6E6B" w:rsidRPr="003B7EE8">
        <w:rPr>
          <w:rFonts w:ascii="Times New Roman" w:hAnsi="Times New Roman"/>
          <w:b/>
          <w:sz w:val="24"/>
          <w:szCs w:val="24"/>
          <w:lang w:val="pt-BR"/>
        </w:rPr>
        <w:t xml:space="preserve">B. </w:t>
      </w:r>
      <w:r w:rsidR="004C6E6B" w:rsidRPr="003B7EE8">
        <w:rPr>
          <w:rFonts w:ascii="Times New Roman" w:hAnsi="Times New Roman"/>
          <w:sz w:val="24"/>
          <w:szCs w:val="24"/>
          <w:lang w:val="pt-BR"/>
        </w:rPr>
        <w:t xml:space="preserve">2a  &gt; b.               </w:t>
      </w:r>
      <w:r w:rsidR="004C6E6B" w:rsidRPr="003B7EE8">
        <w:rPr>
          <w:rFonts w:ascii="Times New Roman" w:hAnsi="Times New Roman"/>
          <w:sz w:val="24"/>
          <w:szCs w:val="24"/>
          <w:lang w:val="pt-BR"/>
        </w:rPr>
        <w:tab/>
      </w:r>
      <w:r w:rsidR="004C6E6B" w:rsidRPr="003B7EE8">
        <w:rPr>
          <w:rFonts w:ascii="Times New Roman" w:hAnsi="Times New Roman"/>
          <w:b/>
          <w:sz w:val="24"/>
          <w:szCs w:val="24"/>
          <w:lang w:val="pt-BR"/>
        </w:rPr>
        <w:t xml:space="preserve">C. </w:t>
      </w:r>
      <w:r w:rsidR="004C6E6B" w:rsidRPr="003B7EE8">
        <w:rPr>
          <w:rFonts w:ascii="Times New Roman" w:hAnsi="Times New Roman"/>
          <w:sz w:val="24"/>
          <w:szCs w:val="24"/>
          <w:lang w:val="pt-BR"/>
        </w:rPr>
        <w:t>2a &lt;  b.</w:t>
      </w:r>
      <w:r w:rsidR="004C6E6B" w:rsidRPr="003B7EE8">
        <w:rPr>
          <w:rFonts w:ascii="Times New Roman" w:hAnsi="Times New Roman"/>
          <w:sz w:val="24"/>
          <w:szCs w:val="24"/>
        </w:rPr>
        <w:tab/>
      </w:r>
      <w:r w:rsidR="004C6E6B" w:rsidRPr="003B7EE8">
        <w:rPr>
          <w:rFonts w:ascii="Times New Roman" w:hAnsi="Times New Roman"/>
          <w:b/>
          <w:sz w:val="24"/>
          <w:szCs w:val="24"/>
          <w:lang w:val="pt-BR"/>
        </w:rPr>
        <w:t xml:space="preserve">D. </w:t>
      </w:r>
      <w:r w:rsidR="004C6E6B" w:rsidRPr="003B7EE8">
        <w:rPr>
          <w:rFonts w:ascii="Times New Roman" w:hAnsi="Times New Roman"/>
          <w:sz w:val="24"/>
          <w:szCs w:val="24"/>
          <w:lang w:val="pt-BR"/>
        </w:rPr>
        <w:t>B hoặc C.</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b/>
          <w:sz w:val="24"/>
          <w:szCs w:val="24"/>
        </w:rPr>
        <w:t>Câu 1</w:t>
      </w:r>
      <w:r w:rsidR="00A75913" w:rsidRPr="003B7EE8">
        <w:rPr>
          <w:rFonts w:ascii="Times New Roman" w:hAnsi="Times New Roman"/>
          <w:b/>
          <w:sz w:val="24"/>
          <w:szCs w:val="24"/>
        </w:rPr>
        <w:t>02</w:t>
      </w:r>
      <w:r w:rsidRPr="003B7EE8">
        <w:rPr>
          <w:rFonts w:ascii="Times New Roman" w:hAnsi="Times New Roman"/>
          <w:b/>
          <w:sz w:val="24"/>
          <w:szCs w:val="24"/>
        </w:rPr>
        <w:t xml:space="preserve">: </w:t>
      </w:r>
      <w:r w:rsidRPr="003B7EE8">
        <w:rPr>
          <w:rFonts w:ascii="Times New Roman" w:hAnsi="Times New Roman"/>
          <w:sz w:val="24"/>
          <w:szCs w:val="24"/>
        </w:rPr>
        <w:t>Khi điện phân (với cực điện trơ, màng ngăn xốp) dung dịch chứa a mol CuSO</w:t>
      </w:r>
      <w:r w:rsidRPr="003B7EE8">
        <w:rPr>
          <w:rFonts w:ascii="Times New Roman" w:hAnsi="Times New Roman"/>
          <w:sz w:val="24"/>
          <w:szCs w:val="24"/>
          <w:vertAlign w:val="subscript"/>
        </w:rPr>
        <w:t>4</w:t>
      </w:r>
      <w:r w:rsidRPr="003B7EE8">
        <w:rPr>
          <w:rFonts w:ascii="Times New Roman" w:hAnsi="Times New Roman"/>
          <w:sz w:val="24"/>
          <w:szCs w:val="24"/>
        </w:rPr>
        <w:t xml:space="preserve"> và 1,5a mol NaCl đến khi nước bắt đầu bị điện phân trên cả 2 điện cực thì pH của dung dịch sau phản ứng</w:t>
      </w:r>
    </w:p>
    <w:p w:rsidR="00F6489A"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A.</w:t>
      </w:r>
      <w:r w:rsidRPr="003B7EE8">
        <w:rPr>
          <w:rFonts w:ascii="Times New Roman" w:hAnsi="Times New Roman"/>
          <w:sz w:val="24"/>
          <w:szCs w:val="24"/>
        </w:rPr>
        <w:t xml:space="preserve"> nhỏ hơn 7.</w:t>
      </w:r>
      <w:r w:rsidRPr="003B7EE8">
        <w:rPr>
          <w:rFonts w:ascii="Times New Roman" w:hAnsi="Times New Roman"/>
          <w:sz w:val="24"/>
          <w:szCs w:val="24"/>
        </w:rPr>
        <w:tab/>
      </w:r>
      <w:r w:rsidR="00F6489A" w:rsidRPr="003B7EE8">
        <w:rPr>
          <w:rFonts w:ascii="Times New Roman" w:hAnsi="Times New Roman"/>
          <w:sz w:val="24"/>
          <w:szCs w:val="24"/>
        </w:rPr>
        <w:tab/>
      </w:r>
      <w:r w:rsidRPr="003B7EE8">
        <w:rPr>
          <w:rFonts w:ascii="Times New Roman" w:hAnsi="Times New Roman"/>
          <w:b/>
          <w:sz w:val="24"/>
          <w:szCs w:val="24"/>
        </w:rPr>
        <w:t>B.</w:t>
      </w:r>
      <w:r w:rsidR="00F6489A" w:rsidRPr="003B7EE8">
        <w:rPr>
          <w:rFonts w:ascii="Times New Roman" w:hAnsi="Times New Roman"/>
          <w:sz w:val="24"/>
          <w:szCs w:val="24"/>
        </w:rPr>
        <w:t xml:space="preserve"> bằng 7.</w:t>
      </w:r>
      <w:r w:rsidR="00F6489A" w:rsidRPr="003B7EE8">
        <w:rPr>
          <w:rFonts w:ascii="Times New Roman" w:hAnsi="Times New Roman"/>
          <w:sz w:val="24"/>
          <w:szCs w:val="24"/>
        </w:rPr>
        <w:tab/>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sz w:val="24"/>
          <w:szCs w:val="24"/>
        </w:rPr>
        <w:lastRenderedPageBreak/>
        <w:tab/>
      </w:r>
      <w:r w:rsidR="004C6E6B" w:rsidRPr="003B7EE8">
        <w:rPr>
          <w:rFonts w:ascii="Times New Roman" w:hAnsi="Times New Roman"/>
          <w:b/>
          <w:sz w:val="24"/>
          <w:szCs w:val="24"/>
        </w:rPr>
        <w:t>C.</w:t>
      </w:r>
      <w:r w:rsidR="004C6E6B" w:rsidRPr="003B7EE8">
        <w:rPr>
          <w:rFonts w:ascii="Times New Roman" w:hAnsi="Times New Roman"/>
          <w:sz w:val="24"/>
          <w:szCs w:val="24"/>
        </w:rPr>
        <w:t xml:space="preserve"> lớn hơn 7.</w:t>
      </w:r>
      <w:r w:rsidR="004C6E6B" w:rsidRPr="003B7EE8">
        <w:rPr>
          <w:rFonts w:ascii="Times New Roman" w:hAnsi="Times New Roman"/>
          <w:sz w:val="24"/>
          <w:szCs w:val="24"/>
        </w:rPr>
        <w:tab/>
      </w:r>
      <w:r w:rsidRPr="003B7EE8">
        <w:rPr>
          <w:rFonts w:ascii="Times New Roman" w:hAnsi="Times New Roman"/>
          <w:sz w:val="24"/>
          <w:szCs w:val="24"/>
        </w:rPr>
        <w:tab/>
      </w:r>
      <w:r w:rsidR="004C6E6B" w:rsidRPr="003B7EE8">
        <w:rPr>
          <w:rFonts w:ascii="Times New Roman" w:hAnsi="Times New Roman"/>
          <w:b/>
          <w:sz w:val="24"/>
          <w:szCs w:val="24"/>
        </w:rPr>
        <w:t>D.</w:t>
      </w:r>
      <w:r w:rsidR="004C6E6B" w:rsidRPr="003B7EE8">
        <w:rPr>
          <w:rFonts w:ascii="Times New Roman" w:hAnsi="Times New Roman"/>
          <w:sz w:val="24"/>
          <w:szCs w:val="24"/>
        </w:rPr>
        <w:t xml:space="preserve"> bằng pH của dung dịch trước phản ứng.</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pt-BR"/>
        </w:rPr>
      </w:pPr>
      <w:r w:rsidRPr="003B7EE8">
        <w:rPr>
          <w:rFonts w:ascii="Times New Roman" w:hAnsi="Times New Roman"/>
          <w:b/>
          <w:sz w:val="24"/>
          <w:szCs w:val="24"/>
          <w:lang w:val="pt-BR"/>
        </w:rPr>
        <w:t>Câu 1</w:t>
      </w:r>
      <w:r w:rsidR="00A75913" w:rsidRPr="003B7EE8">
        <w:rPr>
          <w:rFonts w:ascii="Times New Roman" w:hAnsi="Times New Roman"/>
          <w:b/>
          <w:sz w:val="24"/>
          <w:szCs w:val="24"/>
          <w:lang w:val="pt-BR"/>
        </w:rPr>
        <w:t>03</w:t>
      </w:r>
      <w:r w:rsidRPr="003B7EE8">
        <w:rPr>
          <w:rFonts w:ascii="Times New Roman" w:hAnsi="Times New Roman"/>
          <w:b/>
          <w:sz w:val="24"/>
          <w:szCs w:val="24"/>
          <w:lang w:val="pt-BR"/>
        </w:rPr>
        <w:t>:</w:t>
      </w:r>
      <w:r w:rsidRPr="003B7EE8">
        <w:rPr>
          <w:rFonts w:ascii="Times New Roman" w:hAnsi="Times New Roman"/>
          <w:sz w:val="24"/>
          <w:szCs w:val="24"/>
          <w:lang w:val="pt-BR"/>
        </w:rPr>
        <w:t xml:space="preserve"> Điện phân một dung dịch gồm a mol CuSO</w:t>
      </w:r>
      <w:r w:rsidRPr="003B7EE8">
        <w:rPr>
          <w:rFonts w:ascii="Times New Roman" w:hAnsi="Times New Roman"/>
          <w:sz w:val="24"/>
          <w:szCs w:val="24"/>
          <w:vertAlign w:val="subscript"/>
          <w:lang w:val="pt-BR"/>
        </w:rPr>
        <w:t>4</w:t>
      </w:r>
      <w:r w:rsidRPr="003B7EE8">
        <w:rPr>
          <w:rFonts w:ascii="Times New Roman" w:hAnsi="Times New Roman"/>
          <w:sz w:val="24"/>
          <w:szCs w:val="24"/>
          <w:lang w:val="pt-BR"/>
        </w:rPr>
        <w:t xml:space="preserve"> và b mol NaCl. Nếu b &gt; 2a mà ở catot chưa có khí thoát ra thì dung dịch sau điện phân chứa các ion nào ?</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b/>
          <w:sz w:val="24"/>
          <w:szCs w:val="24"/>
          <w:lang w:val="pt-BR"/>
        </w:rPr>
        <w:tab/>
      </w:r>
      <w:r w:rsidR="004C6E6B" w:rsidRPr="003B7EE8">
        <w:rPr>
          <w:rFonts w:ascii="Times New Roman" w:hAnsi="Times New Roman"/>
          <w:b/>
          <w:sz w:val="24"/>
          <w:szCs w:val="24"/>
          <w:lang w:val="pt-BR"/>
        </w:rPr>
        <w:t xml:space="preserve">A. </w:t>
      </w:r>
      <w:r w:rsidR="004C6E6B" w:rsidRPr="003B7EE8">
        <w:rPr>
          <w:rFonts w:ascii="Times New Roman" w:hAnsi="Times New Roman"/>
          <w:sz w:val="24"/>
          <w:szCs w:val="24"/>
          <w:lang w:val="pt-BR"/>
        </w:rPr>
        <w:t>Na</w:t>
      </w:r>
      <w:r w:rsidR="004C6E6B" w:rsidRPr="003B7EE8">
        <w:rPr>
          <w:rFonts w:ascii="Times New Roman" w:hAnsi="Times New Roman"/>
          <w:sz w:val="24"/>
          <w:szCs w:val="24"/>
          <w:vertAlign w:val="superscript"/>
          <w:lang w:val="pt-BR"/>
        </w:rPr>
        <w:t>+</w:t>
      </w:r>
      <w:r w:rsidR="004C6E6B" w:rsidRPr="003B7EE8">
        <w:rPr>
          <w:rFonts w:ascii="Times New Roman" w:hAnsi="Times New Roman"/>
          <w:sz w:val="24"/>
          <w:szCs w:val="24"/>
          <w:lang w:val="pt-BR"/>
        </w:rPr>
        <w:t>, SO</w:t>
      </w:r>
      <w:r w:rsidR="004C6E6B" w:rsidRPr="003B7EE8">
        <w:rPr>
          <w:rFonts w:ascii="Times New Roman" w:hAnsi="Times New Roman"/>
          <w:sz w:val="24"/>
          <w:szCs w:val="24"/>
          <w:vertAlign w:val="subscript"/>
          <w:lang w:val="pt-BR"/>
        </w:rPr>
        <w:t>4</w:t>
      </w:r>
      <w:r w:rsidR="004C6E6B" w:rsidRPr="003B7EE8">
        <w:rPr>
          <w:rFonts w:ascii="Times New Roman" w:hAnsi="Times New Roman"/>
          <w:sz w:val="24"/>
          <w:szCs w:val="24"/>
          <w:vertAlign w:val="superscript"/>
          <w:lang w:val="pt-BR"/>
        </w:rPr>
        <w:t>2-</w:t>
      </w:r>
      <w:r w:rsidR="004C6E6B" w:rsidRPr="003B7EE8">
        <w:rPr>
          <w:rFonts w:ascii="Times New Roman" w:hAnsi="Times New Roman"/>
          <w:sz w:val="24"/>
          <w:szCs w:val="24"/>
          <w:lang w:val="pt-BR"/>
        </w:rPr>
        <w:t>, Cl</w:t>
      </w:r>
      <w:r w:rsidR="004C6E6B" w:rsidRPr="003B7EE8">
        <w:rPr>
          <w:rFonts w:ascii="Times New Roman" w:hAnsi="Times New Roman"/>
          <w:sz w:val="24"/>
          <w:szCs w:val="24"/>
          <w:vertAlign w:val="superscript"/>
          <w:lang w:val="pt-BR"/>
        </w:rPr>
        <w:t>-</w:t>
      </w:r>
      <w:r w:rsidR="004C6E6B" w:rsidRPr="003B7EE8">
        <w:rPr>
          <w:rFonts w:ascii="Times New Roman" w:hAnsi="Times New Roman"/>
          <w:sz w:val="24"/>
          <w:szCs w:val="24"/>
          <w:lang w:val="pt-BR"/>
        </w:rPr>
        <w:t>.</w:t>
      </w:r>
      <w:r w:rsidRPr="003B7EE8">
        <w:rPr>
          <w:rFonts w:ascii="Times New Roman" w:hAnsi="Times New Roman"/>
          <w:sz w:val="24"/>
          <w:szCs w:val="24"/>
        </w:rPr>
        <w:tab/>
      </w:r>
      <w:r w:rsidR="004C6E6B" w:rsidRPr="003B7EE8">
        <w:rPr>
          <w:rFonts w:ascii="Times New Roman" w:hAnsi="Times New Roman"/>
          <w:b/>
          <w:sz w:val="24"/>
          <w:szCs w:val="24"/>
          <w:lang w:val="pt-BR"/>
        </w:rPr>
        <w:t xml:space="preserve">B. </w:t>
      </w:r>
      <w:r w:rsidR="004C6E6B" w:rsidRPr="003B7EE8">
        <w:rPr>
          <w:rFonts w:ascii="Times New Roman" w:hAnsi="Times New Roman"/>
          <w:sz w:val="24"/>
          <w:szCs w:val="24"/>
          <w:lang w:val="pt-BR"/>
        </w:rPr>
        <w:t>Na</w:t>
      </w:r>
      <w:r w:rsidR="004C6E6B" w:rsidRPr="003B7EE8">
        <w:rPr>
          <w:rFonts w:ascii="Times New Roman" w:hAnsi="Times New Roman"/>
          <w:sz w:val="24"/>
          <w:szCs w:val="24"/>
          <w:vertAlign w:val="superscript"/>
          <w:lang w:val="pt-BR"/>
        </w:rPr>
        <w:t>+</w:t>
      </w:r>
      <w:r w:rsidR="004C6E6B" w:rsidRPr="003B7EE8">
        <w:rPr>
          <w:rFonts w:ascii="Times New Roman" w:hAnsi="Times New Roman"/>
          <w:sz w:val="24"/>
          <w:szCs w:val="24"/>
          <w:lang w:val="pt-BR"/>
        </w:rPr>
        <w:t>, SO</w:t>
      </w:r>
      <w:r w:rsidR="004C6E6B" w:rsidRPr="003B7EE8">
        <w:rPr>
          <w:rFonts w:ascii="Times New Roman" w:hAnsi="Times New Roman"/>
          <w:sz w:val="24"/>
          <w:szCs w:val="24"/>
          <w:vertAlign w:val="subscript"/>
          <w:lang w:val="pt-BR"/>
        </w:rPr>
        <w:t>4</w:t>
      </w:r>
      <w:r w:rsidR="004C6E6B" w:rsidRPr="003B7EE8">
        <w:rPr>
          <w:rFonts w:ascii="Times New Roman" w:hAnsi="Times New Roman"/>
          <w:sz w:val="24"/>
          <w:szCs w:val="24"/>
          <w:vertAlign w:val="superscript"/>
          <w:lang w:val="pt-BR"/>
        </w:rPr>
        <w:t>2-</w:t>
      </w:r>
      <w:r w:rsidR="004C6E6B" w:rsidRPr="003B7EE8">
        <w:rPr>
          <w:rFonts w:ascii="Times New Roman" w:hAnsi="Times New Roman"/>
          <w:sz w:val="24"/>
          <w:szCs w:val="24"/>
          <w:lang w:val="pt-BR"/>
        </w:rPr>
        <w:t>, Cu</w:t>
      </w:r>
      <w:r w:rsidR="004C6E6B" w:rsidRPr="003B7EE8">
        <w:rPr>
          <w:rFonts w:ascii="Times New Roman" w:hAnsi="Times New Roman"/>
          <w:sz w:val="24"/>
          <w:szCs w:val="24"/>
          <w:vertAlign w:val="superscript"/>
          <w:lang w:val="pt-BR"/>
        </w:rPr>
        <w:t>2+</w:t>
      </w:r>
      <w:r w:rsidR="004C6E6B" w:rsidRPr="003B7EE8">
        <w:rPr>
          <w:rFonts w:ascii="Times New Roman" w:hAnsi="Times New Roman"/>
          <w:sz w:val="24"/>
          <w:szCs w:val="24"/>
          <w:lang w:val="pt-BR"/>
        </w:rPr>
        <w:t>.</w:t>
      </w:r>
      <w:r w:rsidRPr="003B7EE8">
        <w:rPr>
          <w:rFonts w:ascii="Times New Roman" w:hAnsi="Times New Roman"/>
          <w:sz w:val="24"/>
          <w:szCs w:val="24"/>
        </w:rPr>
        <w:tab/>
      </w:r>
      <w:r w:rsidR="004C6E6B" w:rsidRPr="003B7EE8">
        <w:rPr>
          <w:rFonts w:ascii="Times New Roman" w:hAnsi="Times New Roman"/>
          <w:b/>
          <w:sz w:val="24"/>
          <w:szCs w:val="24"/>
          <w:lang w:val="pt-BR"/>
        </w:rPr>
        <w:t xml:space="preserve">C. </w:t>
      </w:r>
      <w:r w:rsidR="004C6E6B" w:rsidRPr="003B7EE8">
        <w:rPr>
          <w:rFonts w:ascii="Times New Roman" w:hAnsi="Times New Roman"/>
          <w:sz w:val="24"/>
          <w:szCs w:val="24"/>
          <w:lang w:val="pt-BR"/>
        </w:rPr>
        <w:t>Na</w:t>
      </w:r>
      <w:r w:rsidR="004C6E6B" w:rsidRPr="003B7EE8">
        <w:rPr>
          <w:rFonts w:ascii="Times New Roman" w:hAnsi="Times New Roman"/>
          <w:sz w:val="24"/>
          <w:szCs w:val="24"/>
          <w:vertAlign w:val="superscript"/>
          <w:lang w:val="pt-BR"/>
        </w:rPr>
        <w:t>+</w:t>
      </w:r>
      <w:r w:rsidR="004C6E6B" w:rsidRPr="003B7EE8">
        <w:rPr>
          <w:rFonts w:ascii="Times New Roman" w:hAnsi="Times New Roman"/>
          <w:sz w:val="24"/>
          <w:szCs w:val="24"/>
          <w:lang w:val="pt-BR"/>
        </w:rPr>
        <w:t>, Cl</w:t>
      </w:r>
      <w:r w:rsidR="004C6E6B" w:rsidRPr="003B7EE8">
        <w:rPr>
          <w:rFonts w:ascii="Times New Roman" w:hAnsi="Times New Roman"/>
          <w:sz w:val="24"/>
          <w:szCs w:val="24"/>
          <w:vertAlign w:val="superscript"/>
          <w:lang w:val="pt-BR"/>
        </w:rPr>
        <w:t>-</w:t>
      </w:r>
      <w:r w:rsidR="004C6E6B" w:rsidRPr="003B7EE8">
        <w:rPr>
          <w:rFonts w:ascii="Times New Roman" w:hAnsi="Times New Roman"/>
          <w:sz w:val="24"/>
          <w:szCs w:val="24"/>
          <w:lang w:val="pt-BR"/>
        </w:rPr>
        <w:t>.</w:t>
      </w:r>
      <w:r w:rsidRPr="003B7EE8">
        <w:rPr>
          <w:rFonts w:ascii="Times New Roman" w:hAnsi="Times New Roman"/>
          <w:sz w:val="24"/>
          <w:szCs w:val="24"/>
        </w:rPr>
        <w:tab/>
      </w:r>
      <w:r w:rsidR="004C6E6B" w:rsidRPr="003B7EE8">
        <w:rPr>
          <w:rFonts w:ascii="Times New Roman" w:hAnsi="Times New Roman"/>
          <w:b/>
          <w:sz w:val="24"/>
          <w:szCs w:val="24"/>
          <w:lang w:val="pt-BR"/>
        </w:rPr>
        <w:t xml:space="preserve">D. </w:t>
      </w:r>
      <w:r w:rsidR="004C6E6B" w:rsidRPr="003B7EE8">
        <w:rPr>
          <w:rFonts w:ascii="Times New Roman" w:hAnsi="Times New Roman"/>
          <w:sz w:val="24"/>
          <w:szCs w:val="24"/>
          <w:lang w:val="pt-BR"/>
        </w:rPr>
        <w:t>Na</w:t>
      </w:r>
      <w:r w:rsidR="004C6E6B" w:rsidRPr="003B7EE8">
        <w:rPr>
          <w:rFonts w:ascii="Times New Roman" w:hAnsi="Times New Roman"/>
          <w:sz w:val="24"/>
          <w:szCs w:val="24"/>
          <w:vertAlign w:val="superscript"/>
          <w:lang w:val="pt-BR"/>
        </w:rPr>
        <w:t>+</w:t>
      </w:r>
      <w:r w:rsidR="004C6E6B" w:rsidRPr="003B7EE8">
        <w:rPr>
          <w:rFonts w:ascii="Times New Roman" w:hAnsi="Times New Roman"/>
          <w:sz w:val="24"/>
          <w:szCs w:val="24"/>
          <w:lang w:val="pt-BR"/>
        </w:rPr>
        <w:t>, SO</w:t>
      </w:r>
      <w:r w:rsidR="004C6E6B" w:rsidRPr="003B7EE8">
        <w:rPr>
          <w:rFonts w:ascii="Times New Roman" w:hAnsi="Times New Roman"/>
          <w:sz w:val="24"/>
          <w:szCs w:val="24"/>
          <w:vertAlign w:val="subscript"/>
          <w:lang w:val="pt-BR"/>
        </w:rPr>
        <w:t>4</w:t>
      </w:r>
      <w:r w:rsidR="004C6E6B" w:rsidRPr="003B7EE8">
        <w:rPr>
          <w:rFonts w:ascii="Times New Roman" w:hAnsi="Times New Roman"/>
          <w:sz w:val="24"/>
          <w:szCs w:val="24"/>
          <w:vertAlign w:val="superscript"/>
          <w:lang w:val="pt-BR"/>
        </w:rPr>
        <w:t>2-</w:t>
      </w:r>
      <w:r w:rsidR="004C6E6B" w:rsidRPr="003B7EE8">
        <w:rPr>
          <w:rFonts w:ascii="Times New Roman" w:hAnsi="Times New Roman"/>
          <w:sz w:val="24"/>
          <w:szCs w:val="24"/>
          <w:lang w:val="pt-BR"/>
        </w:rPr>
        <w:t>, Cu</w:t>
      </w:r>
      <w:r w:rsidR="004C6E6B" w:rsidRPr="003B7EE8">
        <w:rPr>
          <w:rFonts w:ascii="Times New Roman" w:hAnsi="Times New Roman"/>
          <w:sz w:val="24"/>
          <w:szCs w:val="24"/>
          <w:vertAlign w:val="superscript"/>
          <w:lang w:val="pt-BR"/>
        </w:rPr>
        <w:t>2+</w:t>
      </w:r>
      <w:r w:rsidR="004C6E6B" w:rsidRPr="003B7EE8">
        <w:rPr>
          <w:rFonts w:ascii="Times New Roman" w:hAnsi="Times New Roman"/>
          <w:sz w:val="24"/>
          <w:szCs w:val="24"/>
          <w:lang w:val="pt-BR"/>
        </w:rPr>
        <w:t>, Cl</w:t>
      </w:r>
      <w:r w:rsidR="004C6E6B" w:rsidRPr="003B7EE8">
        <w:rPr>
          <w:rFonts w:ascii="Times New Roman" w:hAnsi="Times New Roman"/>
          <w:sz w:val="24"/>
          <w:szCs w:val="24"/>
          <w:vertAlign w:val="superscript"/>
          <w:lang w:val="pt-BR"/>
        </w:rPr>
        <w:t>-</w:t>
      </w:r>
      <w:r w:rsidR="004C6E6B" w:rsidRPr="003B7EE8">
        <w:rPr>
          <w:rFonts w:ascii="Times New Roman" w:hAnsi="Times New Roman"/>
          <w:sz w:val="24"/>
          <w:szCs w:val="24"/>
          <w:lang w:val="pt-BR"/>
        </w:rPr>
        <w:t>.</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b/>
          <w:sz w:val="24"/>
          <w:szCs w:val="24"/>
        </w:rPr>
        <w:t>Câu 1</w:t>
      </w:r>
      <w:r w:rsidR="00A75913" w:rsidRPr="003B7EE8">
        <w:rPr>
          <w:rFonts w:ascii="Times New Roman" w:hAnsi="Times New Roman"/>
          <w:b/>
          <w:sz w:val="24"/>
          <w:szCs w:val="24"/>
        </w:rPr>
        <w:t>04</w:t>
      </w:r>
      <w:r w:rsidRPr="003B7EE8">
        <w:rPr>
          <w:rFonts w:ascii="Times New Roman" w:hAnsi="Times New Roman"/>
          <w:b/>
          <w:sz w:val="24"/>
          <w:szCs w:val="24"/>
        </w:rPr>
        <w:t xml:space="preserve">: </w:t>
      </w:r>
      <w:r w:rsidRPr="003B7EE8">
        <w:rPr>
          <w:rFonts w:ascii="Times New Roman" w:hAnsi="Times New Roman"/>
          <w:sz w:val="24"/>
          <w:szCs w:val="24"/>
          <w:lang w:val="it-IT"/>
        </w:rPr>
        <w:t xml:space="preserve">Ứng dụng nào dưới đây </w:t>
      </w:r>
      <w:r w:rsidRPr="003B7EE8">
        <w:rPr>
          <w:rFonts w:ascii="Times New Roman" w:hAnsi="Times New Roman"/>
          <w:b/>
          <w:sz w:val="24"/>
          <w:szCs w:val="24"/>
          <w:lang w:val="it-IT"/>
        </w:rPr>
        <w:t xml:space="preserve">không </w:t>
      </w:r>
      <w:r w:rsidRPr="003B7EE8">
        <w:rPr>
          <w:rFonts w:ascii="Times New Roman" w:hAnsi="Times New Roman"/>
          <w:sz w:val="24"/>
          <w:szCs w:val="24"/>
          <w:lang w:val="it-IT"/>
        </w:rPr>
        <w:t>phải là ứng dụng của sự điện phân ?</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lang w:val="it-IT"/>
        </w:rPr>
      </w:pPr>
      <w:r w:rsidRPr="003B7EE8">
        <w:rPr>
          <w:rFonts w:ascii="Times New Roman" w:hAnsi="Times New Roman"/>
          <w:b/>
          <w:sz w:val="24"/>
          <w:szCs w:val="24"/>
          <w:lang w:val="it-IT"/>
        </w:rPr>
        <w:tab/>
      </w:r>
      <w:r w:rsidR="004C6E6B" w:rsidRPr="003B7EE8">
        <w:rPr>
          <w:rFonts w:ascii="Times New Roman" w:hAnsi="Times New Roman"/>
          <w:b/>
          <w:sz w:val="24"/>
          <w:szCs w:val="24"/>
          <w:lang w:val="it-IT"/>
        </w:rPr>
        <w:t>A.</w:t>
      </w:r>
      <w:r w:rsidR="004C6E6B" w:rsidRPr="003B7EE8">
        <w:rPr>
          <w:rFonts w:ascii="Times New Roman" w:hAnsi="Times New Roman"/>
          <w:sz w:val="24"/>
          <w:szCs w:val="24"/>
          <w:lang w:val="it-IT"/>
        </w:rPr>
        <w:t xml:space="preserve"> Điều chế một số kim loại, phi kim và hợp chất.</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lang w:val="it-IT"/>
        </w:rPr>
      </w:pPr>
      <w:r w:rsidRPr="003B7EE8">
        <w:rPr>
          <w:rFonts w:ascii="Times New Roman" w:hAnsi="Times New Roman"/>
          <w:b/>
          <w:sz w:val="24"/>
          <w:szCs w:val="24"/>
          <w:lang w:val="it-IT"/>
        </w:rPr>
        <w:tab/>
      </w:r>
      <w:r w:rsidR="004C6E6B" w:rsidRPr="003B7EE8">
        <w:rPr>
          <w:rFonts w:ascii="Times New Roman" w:hAnsi="Times New Roman"/>
          <w:b/>
          <w:sz w:val="24"/>
          <w:szCs w:val="24"/>
          <w:lang w:val="it-IT"/>
        </w:rPr>
        <w:t>B.</w:t>
      </w:r>
      <w:r w:rsidR="004C6E6B" w:rsidRPr="003B7EE8">
        <w:rPr>
          <w:rFonts w:ascii="Times New Roman" w:hAnsi="Times New Roman"/>
          <w:sz w:val="24"/>
          <w:szCs w:val="24"/>
          <w:lang w:val="it-IT"/>
        </w:rPr>
        <w:t xml:space="preserve"> Thông qua các phản ứng để sản sinh ra dòng điện.</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lang w:val="it-IT"/>
        </w:rPr>
      </w:pPr>
      <w:r w:rsidRPr="003B7EE8">
        <w:rPr>
          <w:rFonts w:ascii="Times New Roman" w:hAnsi="Times New Roman"/>
          <w:b/>
          <w:sz w:val="24"/>
          <w:szCs w:val="24"/>
          <w:lang w:val="it-IT"/>
        </w:rPr>
        <w:tab/>
      </w:r>
      <w:r w:rsidR="004C6E6B" w:rsidRPr="003B7EE8">
        <w:rPr>
          <w:rFonts w:ascii="Times New Roman" w:hAnsi="Times New Roman"/>
          <w:b/>
          <w:sz w:val="24"/>
          <w:szCs w:val="24"/>
          <w:lang w:val="it-IT"/>
        </w:rPr>
        <w:t>C.</w:t>
      </w:r>
      <w:r w:rsidR="004C6E6B" w:rsidRPr="003B7EE8">
        <w:rPr>
          <w:rFonts w:ascii="Times New Roman" w:hAnsi="Times New Roman"/>
          <w:sz w:val="24"/>
          <w:szCs w:val="24"/>
          <w:lang w:val="it-IT"/>
        </w:rPr>
        <w:t xml:space="preserve"> Tinh chế một số kim loại như Cu, Pb, Zn, Fe, Ag, Au, ...</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lang w:val="it-IT"/>
        </w:rPr>
      </w:pPr>
      <w:r w:rsidRPr="003B7EE8">
        <w:rPr>
          <w:rFonts w:ascii="Times New Roman" w:hAnsi="Times New Roman"/>
          <w:b/>
          <w:sz w:val="24"/>
          <w:szCs w:val="24"/>
          <w:lang w:val="it-IT"/>
        </w:rPr>
        <w:tab/>
      </w:r>
      <w:r w:rsidR="004C6E6B" w:rsidRPr="003B7EE8">
        <w:rPr>
          <w:rFonts w:ascii="Times New Roman" w:hAnsi="Times New Roman"/>
          <w:b/>
          <w:sz w:val="24"/>
          <w:szCs w:val="24"/>
          <w:lang w:val="it-IT"/>
        </w:rPr>
        <w:t>D.</w:t>
      </w:r>
      <w:r w:rsidR="004C6E6B" w:rsidRPr="003B7EE8">
        <w:rPr>
          <w:rFonts w:ascii="Times New Roman" w:hAnsi="Times New Roman"/>
          <w:sz w:val="24"/>
          <w:szCs w:val="24"/>
          <w:lang w:val="it-IT"/>
        </w:rPr>
        <w:t xml:space="preserve"> Mạ Zn, Sn, Ni, Ag, Au, ... bảo vệ và trang trí kim loại.</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b/>
          <w:sz w:val="24"/>
          <w:szCs w:val="24"/>
        </w:rPr>
      </w:pPr>
      <w:r w:rsidRPr="003B7EE8">
        <w:rPr>
          <w:rFonts w:ascii="Times New Roman" w:hAnsi="Times New Roman"/>
          <w:b/>
          <w:sz w:val="24"/>
          <w:szCs w:val="24"/>
        </w:rPr>
        <w:t>Câu 1</w:t>
      </w:r>
      <w:r w:rsidR="00A75913" w:rsidRPr="003B7EE8">
        <w:rPr>
          <w:rFonts w:ascii="Times New Roman" w:hAnsi="Times New Roman"/>
          <w:b/>
          <w:sz w:val="24"/>
          <w:szCs w:val="24"/>
        </w:rPr>
        <w:t>05</w:t>
      </w:r>
      <w:r w:rsidRPr="003B7EE8">
        <w:rPr>
          <w:rFonts w:ascii="Times New Roman" w:hAnsi="Times New Roman"/>
          <w:b/>
          <w:sz w:val="24"/>
          <w:szCs w:val="24"/>
        </w:rPr>
        <w:t>:</w:t>
      </w:r>
      <w:r w:rsidRPr="003B7EE8">
        <w:rPr>
          <w:rFonts w:ascii="Times New Roman" w:hAnsi="Times New Roman"/>
          <w:sz w:val="24"/>
          <w:szCs w:val="24"/>
        </w:rPr>
        <w:t xml:space="preserve"> Phát biểu nào sau đây là </w:t>
      </w:r>
      <w:r w:rsidRPr="003B7EE8">
        <w:rPr>
          <w:rFonts w:ascii="Times New Roman" w:hAnsi="Times New Roman"/>
          <w:b/>
          <w:sz w:val="24"/>
          <w:szCs w:val="24"/>
        </w:rPr>
        <w:t>không</w:t>
      </w:r>
      <w:r w:rsidRPr="003B7EE8">
        <w:rPr>
          <w:rFonts w:ascii="Times New Roman" w:hAnsi="Times New Roman"/>
          <w:sz w:val="24"/>
          <w:szCs w:val="24"/>
        </w:rPr>
        <w:t xml:space="preserve"> đúng ? </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A.</w:t>
      </w:r>
      <w:r w:rsidRPr="003B7EE8">
        <w:rPr>
          <w:rFonts w:ascii="Times New Roman" w:hAnsi="Times New Roman"/>
          <w:sz w:val="24"/>
          <w:szCs w:val="24"/>
        </w:rPr>
        <w:t xml:space="preserve"> Ăn mòn kim loại là sự phá huỷ kim loại và hợp kim dưới tác dụng của môi trường xung quanh.</w:t>
      </w:r>
    </w:p>
    <w:p w:rsidR="004C6E6B" w:rsidRPr="003B7EE8" w:rsidRDefault="00F6489A"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sz w:val="24"/>
          <w:szCs w:val="24"/>
        </w:rPr>
        <w:tab/>
      </w:r>
      <w:r w:rsidR="004C6E6B" w:rsidRPr="003B7EE8">
        <w:rPr>
          <w:rFonts w:ascii="Times New Roman" w:hAnsi="Times New Roman"/>
          <w:b/>
          <w:sz w:val="24"/>
          <w:szCs w:val="24"/>
        </w:rPr>
        <w:t xml:space="preserve">B. </w:t>
      </w:r>
      <w:r w:rsidR="004C6E6B" w:rsidRPr="003B7EE8">
        <w:rPr>
          <w:rFonts w:ascii="Times New Roman" w:hAnsi="Times New Roman"/>
          <w:sz w:val="24"/>
          <w:szCs w:val="24"/>
        </w:rPr>
        <w:t>Ăn mòn kim loại là một quá trình hoá học trong đó kim loại bị ăn mòn bởi các axit trong môi trường không khí.</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C.</w:t>
      </w:r>
      <w:r w:rsidRPr="003B7EE8">
        <w:rPr>
          <w:rFonts w:ascii="Times New Roman" w:hAnsi="Times New Roman"/>
          <w:sz w:val="24"/>
          <w:szCs w:val="24"/>
        </w:rPr>
        <w:t xml:space="preserve"> Trong qúa trình ăn mòn, kim loại bị oxi hoá thành ion của nó. </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D.</w:t>
      </w:r>
      <w:r w:rsidRPr="003B7EE8">
        <w:rPr>
          <w:rFonts w:ascii="Times New Roman" w:hAnsi="Times New Roman"/>
          <w:sz w:val="24"/>
          <w:szCs w:val="24"/>
        </w:rPr>
        <w:t xml:space="preserve"> Ăn mòn kim loại được chia làm 2 dạng : ăn mòn hoá học và ăn mòn điện hoá học. </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sz w:val="24"/>
          <w:szCs w:val="24"/>
        </w:rPr>
        <w:t>Câu 1</w:t>
      </w:r>
      <w:r w:rsidR="00A75913" w:rsidRPr="003B7EE8">
        <w:rPr>
          <w:rFonts w:ascii="Times New Roman" w:hAnsi="Times New Roman"/>
          <w:b/>
          <w:sz w:val="24"/>
          <w:szCs w:val="24"/>
        </w:rPr>
        <w:t>06</w:t>
      </w:r>
      <w:r w:rsidRPr="003B7EE8">
        <w:rPr>
          <w:rFonts w:ascii="Times New Roman" w:hAnsi="Times New Roman"/>
          <w:b/>
          <w:sz w:val="24"/>
          <w:szCs w:val="24"/>
        </w:rPr>
        <w:t>:</w:t>
      </w:r>
      <w:r w:rsidRPr="003B7EE8">
        <w:rPr>
          <w:rFonts w:ascii="Times New Roman" w:hAnsi="Times New Roman"/>
          <w:sz w:val="24"/>
          <w:szCs w:val="24"/>
        </w:rPr>
        <w:t xml:space="preserve"> Chất nào sau đây trong khí quyển </w:t>
      </w:r>
      <w:r w:rsidRPr="003B7EE8">
        <w:rPr>
          <w:rFonts w:ascii="Times New Roman" w:hAnsi="Times New Roman"/>
          <w:b/>
          <w:sz w:val="24"/>
          <w:szCs w:val="24"/>
        </w:rPr>
        <w:t>không</w:t>
      </w:r>
      <w:r w:rsidRPr="003B7EE8">
        <w:rPr>
          <w:rFonts w:ascii="Times New Roman" w:hAnsi="Times New Roman"/>
          <w:sz w:val="24"/>
          <w:szCs w:val="24"/>
        </w:rPr>
        <w:t xml:space="preserve"> gây ra sự ăn mòn kim loại ? </w:t>
      </w:r>
    </w:p>
    <w:p w:rsidR="004C6E6B" w:rsidRPr="003B7EE8" w:rsidRDefault="00F6489A"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sz w:val="24"/>
          <w:szCs w:val="24"/>
        </w:rPr>
        <w:tab/>
      </w:r>
      <w:r w:rsidR="004C6E6B" w:rsidRPr="003B7EE8">
        <w:rPr>
          <w:rFonts w:ascii="Times New Roman" w:hAnsi="Times New Roman"/>
          <w:b/>
          <w:sz w:val="24"/>
          <w:szCs w:val="24"/>
        </w:rPr>
        <w:t>A.</w:t>
      </w:r>
      <w:r w:rsidR="004C6E6B" w:rsidRPr="003B7EE8">
        <w:rPr>
          <w:rFonts w:ascii="Times New Roman" w:hAnsi="Times New Roman"/>
          <w:sz w:val="24"/>
          <w:szCs w:val="24"/>
        </w:rPr>
        <w:t xml:space="preserve"> O</w:t>
      </w:r>
      <w:r w:rsidR="004C6E6B" w:rsidRPr="003B7EE8">
        <w:rPr>
          <w:rFonts w:ascii="Times New Roman" w:hAnsi="Times New Roman"/>
          <w:sz w:val="24"/>
          <w:szCs w:val="24"/>
          <w:vertAlign w:val="subscript"/>
        </w:rPr>
        <w:t>2</w:t>
      </w:r>
      <w:r w:rsidR="004C6E6B" w:rsidRPr="003B7EE8">
        <w:rPr>
          <w:rFonts w:ascii="Times New Roman" w:hAnsi="Times New Roman"/>
          <w:sz w:val="24"/>
          <w:szCs w:val="24"/>
        </w:rPr>
        <w:t>.</w:t>
      </w:r>
      <w:r w:rsidR="004C6E6B" w:rsidRPr="003B7EE8">
        <w:rPr>
          <w:rFonts w:ascii="Times New Roman" w:hAnsi="Times New Roman"/>
          <w:sz w:val="24"/>
          <w:szCs w:val="24"/>
        </w:rPr>
        <w:tab/>
      </w:r>
      <w:r w:rsidR="004C6E6B" w:rsidRPr="003B7EE8">
        <w:rPr>
          <w:rFonts w:ascii="Times New Roman" w:hAnsi="Times New Roman"/>
          <w:b/>
          <w:sz w:val="24"/>
          <w:szCs w:val="24"/>
        </w:rPr>
        <w:t>B.</w:t>
      </w:r>
      <w:r w:rsidR="004C6E6B" w:rsidRPr="003B7EE8">
        <w:rPr>
          <w:rFonts w:ascii="Times New Roman" w:hAnsi="Times New Roman"/>
          <w:sz w:val="24"/>
          <w:szCs w:val="24"/>
        </w:rPr>
        <w:t xml:space="preserve"> CO</w:t>
      </w:r>
      <w:r w:rsidR="004C6E6B" w:rsidRPr="003B7EE8">
        <w:rPr>
          <w:rFonts w:ascii="Times New Roman" w:hAnsi="Times New Roman"/>
          <w:sz w:val="24"/>
          <w:szCs w:val="24"/>
          <w:vertAlign w:val="subscript"/>
        </w:rPr>
        <w:t>2</w:t>
      </w:r>
      <w:r w:rsidR="004C6E6B" w:rsidRPr="003B7EE8">
        <w:rPr>
          <w:rFonts w:ascii="Times New Roman" w:hAnsi="Times New Roman"/>
          <w:sz w:val="24"/>
          <w:szCs w:val="24"/>
        </w:rPr>
        <w:t>.</w:t>
      </w:r>
      <w:r w:rsidR="004C6E6B" w:rsidRPr="003B7EE8">
        <w:rPr>
          <w:rFonts w:ascii="Times New Roman" w:hAnsi="Times New Roman"/>
          <w:sz w:val="24"/>
          <w:szCs w:val="24"/>
        </w:rPr>
        <w:tab/>
      </w:r>
      <w:r w:rsidR="004C6E6B" w:rsidRPr="003B7EE8">
        <w:rPr>
          <w:rFonts w:ascii="Times New Roman" w:hAnsi="Times New Roman"/>
          <w:b/>
          <w:sz w:val="24"/>
          <w:szCs w:val="24"/>
        </w:rPr>
        <w:t>C.</w:t>
      </w:r>
      <w:r w:rsidR="004C6E6B" w:rsidRPr="003B7EE8">
        <w:rPr>
          <w:rFonts w:ascii="Times New Roman" w:hAnsi="Times New Roman"/>
          <w:sz w:val="24"/>
          <w:szCs w:val="24"/>
        </w:rPr>
        <w:t xml:space="preserve"> H</w:t>
      </w:r>
      <w:r w:rsidR="004C6E6B" w:rsidRPr="003B7EE8">
        <w:rPr>
          <w:rFonts w:ascii="Times New Roman" w:hAnsi="Times New Roman"/>
          <w:sz w:val="24"/>
          <w:szCs w:val="24"/>
          <w:vertAlign w:val="subscript"/>
        </w:rPr>
        <w:t>2</w:t>
      </w:r>
      <w:r w:rsidR="004C6E6B" w:rsidRPr="003B7EE8">
        <w:rPr>
          <w:rFonts w:ascii="Times New Roman" w:hAnsi="Times New Roman"/>
          <w:sz w:val="24"/>
          <w:szCs w:val="24"/>
        </w:rPr>
        <w:t>O.</w:t>
      </w:r>
      <w:r w:rsidR="004C6E6B" w:rsidRPr="003B7EE8">
        <w:rPr>
          <w:rFonts w:ascii="Times New Roman" w:hAnsi="Times New Roman"/>
          <w:sz w:val="24"/>
          <w:szCs w:val="24"/>
        </w:rPr>
        <w:tab/>
      </w:r>
      <w:r w:rsidR="004C6E6B" w:rsidRPr="003B7EE8">
        <w:rPr>
          <w:rFonts w:ascii="Times New Roman" w:hAnsi="Times New Roman"/>
          <w:b/>
          <w:sz w:val="24"/>
          <w:szCs w:val="24"/>
        </w:rPr>
        <w:t>D.</w:t>
      </w:r>
      <w:r w:rsidR="004C6E6B" w:rsidRPr="003B7EE8">
        <w:rPr>
          <w:rFonts w:ascii="Times New Roman" w:hAnsi="Times New Roman"/>
          <w:sz w:val="24"/>
          <w:szCs w:val="24"/>
        </w:rPr>
        <w:t xml:space="preserve"> N</w:t>
      </w:r>
      <w:r w:rsidR="004C6E6B" w:rsidRPr="003B7EE8">
        <w:rPr>
          <w:rFonts w:ascii="Times New Roman" w:hAnsi="Times New Roman"/>
          <w:sz w:val="24"/>
          <w:szCs w:val="24"/>
          <w:vertAlign w:val="subscript"/>
        </w:rPr>
        <w:t>2</w:t>
      </w:r>
      <w:r w:rsidR="004C6E6B" w:rsidRPr="003B7EE8">
        <w:rPr>
          <w:rFonts w:ascii="Times New Roman" w:hAnsi="Times New Roman"/>
          <w:sz w:val="24"/>
          <w:szCs w:val="24"/>
        </w:rPr>
        <w:t xml:space="preserve">. </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sz w:val="24"/>
          <w:szCs w:val="24"/>
        </w:rPr>
        <w:t>Câu 1</w:t>
      </w:r>
      <w:r w:rsidR="00A75913" w:rsidRPr="003B7EE8">
        <w:rPr>
          <w:rFonts w:ascii="Times New Roman" w:hAnsi="Times New Roman"/>
          <w:b/>
          <w:sz w:val="24"/>
          <w:szCs w:val="24"/>
        </w:rPr>
        <w:t>07</w:t>
      </w:r>
      <w:r w:rsidRPr="003B7EE8">
        <w:rPr>
          <w:rFonts w:ascii="Times New Roman" w:hAnsi="Times New Roman"/>
          <w:b/>
          <w:sz w:val="24"/>
          <w:szCs w:val="24"/>
        </w:rPr>
        <w:t>:</w:t>
      </w:r>
      <w:r w:rsidRPr="003B7EE8">
        <w:rPr>
          <w:rFonts w:ascii="Times New Roman" w:hAnsi="Times New Roman"/>
          <w:sz w:val="24"/>
          <w:szCs w:val="24"/>
        </w:rPr>
        <w:t xml:space="preserve"> Phản ứng hoá học nào xảy ra trong sự ăn mòn kim loại ? </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A.</w:t>
      </w:r>
      <w:r w:rsidRPr="003B7EE8">
        <w:rPr>
          <w:rFonts w:ascii="Times New Roman" w:hAnsi="Times New Roman"/>
          <w:sz w:val="24"/>
          <w:szCs w:val="24"/>
        </w:rPr>
        <w:t xml:space="preserve"> Phản ứng trao đổi.</w:t>
      </w:r>
      <w:r w:rsidRPr="003B7EE8">
        <w:rPr>
          <w:rFonts w:ascii="Times New Roman" w:hAnsi="Times New Roman"/>
          <w:sz w:val="24"/>
          <w:szCs w:val="24"/>
        </w:rPr>
        <w:tab/>
      </w:r>
      <w:r w:rsidRPr="003B7EE8">
        <w:rPr>
          <w:rFonts w:ascii="Times New Roman" w:hAnsi="Times New Roman"/>
          <w:sz w:val="24"/>
          <w:szCs w:val="24"/>
        </w:rPr>
        <w:tab/>
      </w:r>
      <w:r w:rsidRPr="003B7EE8">
        <w:rPr>
          <w:rFonts w:ascii="Times New Roman" w:hAnsi="Times New Roman"/>
          <w:b/>
          <w:sz w:val="24"/>
          <w:szCs w:val="24"/>
        </w:rPr>
        <w:t>B.</w:t>
      </w:r>
      <w:r w:rsidRPr="003B7EE8">
        <w:rPr>
          <w:rFonts w:ascii="Times New Roman" w:hAnsi="Times New Roman"/>
          <w:sz w:val="24"/>
          <w:szCs w:val="24"/>
        </w:rPr>
        <w:t xml:space="preserve"> Phản ứng oxi hoá – khử. </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C.</w:t>
      </w:r>
      <w:r w:rsidRPr="003B7EE8">
        <w:rPr>
          <w:rFonts w:ascii="Times New Roman" w:hAnsi="Times New Roman"/>
          <w:sz w:val="24"/>
          <w:szCs w:val="24"/>
        </w:rPr>
        <w:t xml:space="preserve"> Phản ứng thuỷ phân.</w:t>
      </w:r>
      <w:r w:rsidRPr="003B7EE8">
        <w:rPr>
          <w:rFonts w:ascii="Times New Roman" w:hAnsi="Times New Roman"/>
          <w:sz w:val="24"/>
          <w:szCs w:val="24"/>
        </w:rPr>
        <w:tab/>
      </w:r>
      <w:r w:rsidRPr="003B7EE8">
        <w:rPr>
          <w:rFonts w:ascii="Times New Roman" w:hAnsi="Times New Roman"/>
          <w:sz w:val="24"/>
          <w:szCs w:val="24"/>
        </w:rPr>
        <w:tab/>
      </w:r>
      <w:r w:rsidRPr="003B7EE8">
        <w:rPr>
          <w:rFonts w:ascii="Times New Roman" w:hAnsi="Times New Roman"/>
          <w:b/>
          <w:sz w:val="24"/>
          <w:szCs w:val="24"/>
        </w:rPr>
        <w:t>D.</w:t>
      </w:r>
      <w:r w:rsidRPr="003B7EE8">
        <w:rPr>
          <w:rFonts w:ascii="Times New Roman" w:hAnsi="Times New Roman"/>
          <w:sz w:val="24"/>
          <w:szCs w:val="24"/>
        </w:rPr>
        <w:t xml:space="preserve"> Phản ứng axit – bazơ. </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sz w:val="24"/>
          <w:szCs w:val="24"/>
        </w:rPr>
        <w:t>Câu 1</w:t>
      </w:r>
      <w:r w:rsidR="00A75913" w:rsidRPr="003B7EE8">
        <w:rPr>
          <w:rFonts w:ascii="Times New Roman" w:hAnsi="Times New Roman"/>
          <w:b/>
          <w:sz w:val="24"/>
          <w:szCs w:val="24"/>
        </w:rPr>
        <w:t>08</w:t>
      </w:r>
      <w:r w:rsidRPr="003B7EE8">
        <w:rPr>
          <w:rFonts w:ascii="Times New Roman" w:hAnsi="Times New Roman"/>
          <w:b/>
          <w:sz w:val="24"/>
          <w:szCs w:val="24"/>
        </w:rPr>
        <w:t>:</w:t>
      </w:r>
      <w:r w:rsidRPr="003B7EE8">
        <w:rPr>
          <w:rFonts w:ascii="Times New Roman" w:hAnsi="Times New Roman"/>
          <w:sz w:val="24"/>
          <w:szCs w:val="24"/>
        </w:rPr>
        <w:t xml:space="preserve"> Sự ăn mòn kim loại </w:t>
      </w:r>
      <w:r w:rsidRPr="003B7EE8">
        <w:rPr>
          <w:rFonts w:ascii="Times New Roman" w:hAnsi="Times New Roman"/>
          <w:b/>
          <w:sz w:val="24"/>
          <w:szCs w:val="24"/>
        </w:rPr>
        <w:t>không</w:t>
      </w:r>
      <w:r w:rsidRPr="003B7EE8">
        <w:rPr>
          <w:rFonts w:ascii="Times New Roman" w:hAnsi="Times New Roman"/>
          <w:sz w:val="24"/>
          <w:szCs w:val="24"/>
        </w:rPr>
        <w:t xml:space="preserve"> phải là :</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A.</w:t>
      </w:r>
      <w:r w:rsidRPr="003B7EE8">
        <w:rPr>
          <w:rFonts w:ascii="Times New Roman" w:hAnsi="Times New Roman"/>
          <w:sz w:val="24"/>
          <w:szCs w:val="24"/>
        </w:rPr>
        <w:t xml:space="preserve"> sự khử kim loại.</w:t>
      </w:r>
      <w:r w:rsidRPr="003B7EE8">
        <w:rPr>
          <w:rFonts w:ascii="Times New Roman" w:hAnsi="Times New Roman"/>
          <w:sz w:val="24"/>
          <w:szCs w:val="24"/>
        </w:rPr>
        <w:tab/>
      </w:r>
      <w:r w:rsidRPr="003B7EE8">
        <w:rPr>
          <w:rFonts w:ascii="Times New Roman" w:hAnsi="Times New Roman"/>
          <w:sz w:val="24"/>
          <w:szCs w:val="24"/>
        </w:rPr>
        <w:tab/>
      </w:r>
      <w:r w:rsidRPr="003B7EE8">
        <w:rPr>
          <w:rFonts w:ascii="Times New Roman" w:hAnsi="Times New Roman"/>
          <w:sz w:val="24"/>
          <w:szCs w:val="24"/>
        </w:rPr>
        <w:tab/>
      </w:r>
      <w:r w:rsidRPr="003B7EE8">
        <w:rPr>
          <w:rFonts w:ascii="Times New Roman" w:hAnsi="Times New Roman"/>
          <w:sz w:val="24"/>
          <w:szCs w:val="24"/>
        </w:rPr>
        <w:tab/>
      </w:r>
      <w:r w:rsidRPr="003B7EE8">
        <w:rPr>
          <w:rFonts w:ascii="Times New Roman" w:hAnsi="Times New Roman"/>
          <w:sz w:val="24"/>
          <w:szCs w:val="24"/>
        </w:rPr>
        <w:tab/>
      </w:r>
    </w:p>
    <w:p w:rsidR="004C6E6B" w:rsidRPr="003B7EE8" w:rsidRDefault="00F6489A"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sz w:val="24"/>
          <w:szCs w:val="24"/>
        </w:rPr>
        <w:tab/>
      </w:r>
      <w:r w:rsidR="004C6E6B" w:rsidRPr="003B7EE8">
        <w:rPr>
          <w:rFonts w:ascii="Times New Roman" w:hAnsi="Times New Roman"/>
          <w:b/>
          <w:sz w:val="24"/>
          <w:szCs w:val="24"/>
        </w:rPr>
        <w:t>B.</w:t>
      </w:r>
      <w:r w:rsidR="004C6E6B" w:rsidRPr="003B7EE8">
        <w:rPr>
          <w:rFonts w:ascii="Times New Roman" w:hAnsi="Times New Roman"/>
          <w:sz w:val="24"/>
          <w:szCs w:val="24"/>
        </w:rPr>
        <w:t xml:space="preserve"> sự oxi hoá kim loại.</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C.</w:t>
      </w:r>
      <w:r w:rsidRPr="003B7EE8">
        <w:rPr>
          <w:rFonts w:ascii="Times New Roman" w:hAnsi="Times New Roman"/>
          <w:sz w:val="24"/>
          <w:szCs w:val="24"/>
        </w:rPr>
        <w:t xml:space="preserve"> sự phá huỷ kim loại hoặc hợp kim do tác dụng của các chất trong môi trường.</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D.</w:t>
      </w:r>
      <w:r w:rsidRPr="003B7EE8">
        <w:rPr>
          <w:rFonts w:ascii="Times New Roman" w:hAnsi="Times New Roman"/>
          <w:sz w:val="24"/>
          <w:szCs w:val="24"/>
        </w:rPr>
        <w:t xml:space="preserve"> sự biến đơ</w:t>
      </w:r>
      <w:r w:rsidR="00F6489A" w:rsidRPr="003B7EE8">
        <w:rPr>
          <w:rFonts w:ascii="Times New Roman" w:hAnsi="Times New Roman"/>
          <w:sz w:val="24"/>
          <w:szCs w:val="24"/>
        </w:rPr>
        <w:t>n chất kim loại thành hợp chất.</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sz w:val="24"/>
          <w:szCs w:val="24"/>
        </w:rPr>
        <w:t>Câu 1</w:t>
      </w:r>
      <w:r w:rsidR="00A75913" w:rsidRPr="003B7EE8">
        <w:rPr>
          <w:rFonts w:ascii="Times New Roman" w:hAnsi="Times New Roman"/>
          <w:b/>
          <w:sz w:val="24"/>
          <w:szCs w:val="24"/>
        </w:rPr>
        <w:t>09</w:t>
      </w:r>
      <w:r w:rsidRPr="003B7EE8">
        <w:rPr>
          <w:rFonts w:ascii="Times New Roman" w:hAnsi="Times New Roman"/>
          <w:b/>
          <w:sz w:val="24"/>
          <w:szCs w:val="24"/>
        </w:rPr>
        <w:t>:</w:t>
      </w:r>
      <w:r w:rsidRPr="003B7EE8">
        <w:rPr>
          <w:rFonts w:ascii="Times New Roman" w:hAnsi="Times New Roman"/>
          <w:sz w:val="24"/>
          <w:szCs w:val="24"/>
        </w:rPr>
        <w:t xml:space="preserve"> Sự phá huỷ kim loại do kim loại tác dụng trực tiếp với các chất </w:t>
      </w:r>
      <w:r w:rsidR="00F6489A" w:rsidRPr="003B7EE8">
        <w:rPr>
          <w:rFonts w:ascii="Times New Roman" w:hAnsi="Times New Roman"/>
          <w:sz w:val="24"/>
          <w:szCs w:val="24"/>
        </w:rPr>
        <w:t>oxi hoá trong môi trường gọi là:</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A.</w:t>
      </w:r>
      <w:r w:rsidR="00F6489A" w:rsidRPr="003B7EE8">
        <w:rPr>
          <w:rFonts w:ascii="Times New Roman" w:hAnsi="Times New Roman"/>
          <w:sz w:val="24"/>
          <w:szCs w:val="24"/>
        </w:rPr>
        <w:t xml:space="preserve"> sự khử kim loại.</w:t>
      </w:r>
      <w:r w:rsidR="00F6489A" w:rsidRPr="003B7EE8">
        <w:rPr>
          <w:rFonts w:ascii="Times New Roman" w:hAnsi="Times New Roman"/>
          <w:sz w:val="24"/>
          <w:szCs w:val="24"/>
        </w:rPr>
        <w:tab/>
      </w:r>
      <w:r w:rsidRPr="003B7EE8">
        <w:rPr>
          <w:rFonts w:ascii="Times New Roman" w:hAnsi="Times New Roman"/>
          <w:sz w:val="24"/>
          <w:szCs w:val="24"/>
        </w:rPr>
        <w:tab/>
      </w:r>
      <w:r w:rsidRPr="003B7EE8">
        <w:rPr>
          <w:rFonts w:ascii="Times New Roman" w:hAnsi="Times New Roman"/>
          <w:b/>
          <w:sz w:val="24"/>
          <w:szCs w:val="24"/>
        </w:rPr>
        <w:t>B.</w:t>
      </w:r>
      <w:r w:rsidRPr="003B7EE8">
        <w:rPr>
          <w:rFonts w:ascii="Times New Roman" w:hAnsi="Times New Roman"/>
          <w:sz w:val="24"/>
          <w:szCs w:val="24"/>
        </w:rPr>
        <w:t xml:space="preserve"> sự tác dụng của kim loại với nước.</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C.</w:t>
      </w:r>
      <w:r w:rsidRPr="003B7EE8">
        <w:rPr>
          <w:rFonts w:ascii="Times New Roman" w:hAnsi="Times New Roman"/>
          <w:sz w:val="24"/>
          <w:szCs w:val="24"/>
        </w:rPr>
        <w:t xml:space="preserve"> sự ăn mòn hoá học.</w:t>
      </w:r>
      <w:r w:rsidRPr="003B7EE8">
        <w:rPr>
          <w:rFonts w:ascii="Times New Roman" w:hAnsi="Times New Roman"/>
          <w:sz w:val="24"/>
          <w:szCs w:val="24"/>
        </w:rPr>
        <w:tab/>
      </w:r>
      <w:r w:rsidRPr="003B7EE8">
        <w:rPr>
          <w:rFonts w:ascii="Times New Roman" w:hAnsi="Times New Roman"/>
          <w:sz w:val="24"/>
          <w:szCs w:val="24"/>
        </w:rPr>
        <w:tab/>
      </w:r>
      <w:r w:rsidRPr="003B7EE8">
        <w:rPr>
          <w:rFonts w:ascii="Times New Roman" w:hAnsi="Times New Roman"/>
          <w:b/>
          <w:sz w:val="24"/>
          <w:szCs w:val="24"/>
        </w:rPr>
        <w:t>D.</w:t>
      </w:r>
      <w:r w:rsidRPr="003B7EE8">
        <w:rPr>
          <w:rFonts w:ascii="Times New Roman" w:hAnsi="Times New Roman"/>
          <w:sz w:val="24"/>
          <w:szCs w:val="24"/>
        </w:rPr>
        <w:t xml:space="preserve"> sự ăn mòn điện hoá. </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de-DE"/>
        </w:rPr>
      </w:pPr>
      <w:r w:rsidRPr="003B7EE8">
        <w:rPr>
          <w:rFonts w:ascii="Times New Roman" w:hAnsi="Times New Roman"/>
          <w:b/>
          <w:sz w:val="24"/>
          <w:szCs w:val="24"/>
        </w:rPr>
        <w:t>Câu 1</w:t>
      </w:r>
      <w:r w:rsidR="00A75913" w:rsidRPr="003B7EE8">
        <w:rPr>
          <w:rFonts w:ascii="Times New Roman" w:hAnsi="Times New Roman"/>
          <w:b/>
          <w:sz w:val="24"/>
          <w:szCs w:val="24"/>
        </w:rPr>
        <w:t>10</w:t>
      </w:r>
      <w:r w:rsidRPr="003B7EE8">
        <w:rPr>
          <w:rFonts w:ascii="Times New Roman" w:hAnsi="Times New Roman"/>
          <w:b/>
          <w:sz w:val="24"/>
          <w:szCs w:val="24"/>
        </w:rPr>
        <w:t xml:space="preserve">: </w:t>
      </w:r>
      <w:r w:rsidRPr="003B7EE8">
        <w:rPr>
          <w:rFonts w:ascii="Times New Roman" w:hAnsi="Times New Roman"/>
          <w:sz w:val="24"/>
          <w:szCs w:val="24"/>
          <w:lang w:val="de-DE"/>
        </w:rPr>
        <w:t>Phát biểu nào sau đây là đúng khi nói về ăn mòn hoá học ?</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lang w:val="de-DE"/>
        </w:rPr>
      </w:pPr>
      <w:r w:rsidRPr="003B7EE8">
        <w:rPr>
          <w:rFonts w:ascii="Times New Roman" w:hAnsi="Times New Roman"/>
          <w:b/>
          <w:sz w:val="24"/>
          <w:szCs w:val="24"/>
          <w:lang w:val="de-DE"/>
        </w:rPr>
        <w:tab/>
      </w:r>
      <w:r w:rsidR="004C6E6B" w:rsidRPr="003B7EE8">
        <w:rPr>
          <w:rFonts w:ascii="Times New Roman" w:hAnsi="Times New Roman"/>
          <w:b/>
          <w:sz w:val="24"/>
          <w:szCs w:val="24"/>
          <w:lang w:val="de-DE"/>
        </w:rPr>
        <w:t>A.</w:t>
      </w:r>
      <w:r w:rsidR="004C6E6B" w:rsidRPr="003B7EE8">
        <w:rPr>
          <w:rFonts w:ascii="Times New Roman" w:hAnsi="Times New Roman"/>
          <w:sz w:val="24"/>
          <w:szCs w:val="24"/>
          <w:lang w:val="de-DE"/>
        </w:rPr>
        <w:t xml:space="preserve"> ăn mòn hoá học không làm phát sinh dòng điện.</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lang w:val="de-DE"/>
        </w:rPr>
      </w:pPr>
      <w:r w:rsidRPr="003B7EE8">
        <w:rPr>
          <w:rFonts w:ascii="Times New Roman" w:hAnsi="Times New Roman"/>
          <w:b/>
          <w:sz w:val="24"/>
          <w:szCs w:val="24"/>
          <w:lang w:val="de-DE"/>
        </w:rPr>
        <w:tab/>
      </w:r>
      <w:r w:rsidR="004C6E6B" w:rsidRPr="003B7EE8">
        <w:rPr>
          <w:rFonts w:ascii="Times New Roman" w:hAnsi="Times New Roman"/>
          <w:b/>
          <w:sz w:val="24"/>
          <w:szCs w:val="24"/>
          <w:lang w:val="de-DE"/>
        </w:rPr>
        <w:t>B.</w:t>
      </w:r>
      <w:r w:rsidR="004C6E6B" w:rsidRPr="003B7EE8">
        <w:rPr>
          <w:rFonts w:ascii="Times New Roman" w:hAnsi="Times New Roman"/>
          <w:sz w:val="24"/>
          <w:szCs w:val="24"/>
          <w:lang w:val="de-DE"/>
        </w:rPr>
        <w:t xml:space="preserve"> ăn mòn hoá học làm phát sinh dòng điện một chiều.</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lang w:val="de-DE"/>
        </w:rPr>
      </w:pPr>
      <w:r w:rsidRPr="003B7EE8">
        <w:rPr>
          <w:rFonts w:ascii="Times New Roman" w:hAnsi="Times New Roman"/>
          <w:b/>
          <w:sz w:val="24"/>
          <w:szCs w:val="24"/>
          <w:lang w:val="de-DE"/>
        </w:rPr>
        <w:tab/>
      </w:r>
      <w:r w:rsidR="004C6E6B" w:rsidRPr="003B7EE8">
        <w:rPr>
          <w:rFonts w:ascii="Times New Roman" w:hAnsi="Times New Roman"/>
          <w:b/>
          <w:sz w:val="24"/>
          <w:szCs w:val="24"/>
          <w:lang w:val="de-DE"/>
        </w:rPr>
        <w:t>C.</w:t>
      </w:r>
      <w:r w:rsidR="004C6E6B" w:rsidRPr="003B7EE8">
        <w:rPr>
          <w:rFonts w:ascii="Times New Roman" w:hAnsi="Times New Roman"/>
          <w:sz w:val="24"/>
          <w:szCs w:val="24"/>
          <w:lang w:val="de-DE"/>
        </w:rPr>
        <w:t xml:space="preserve"> Kim loại tinh khiết sẽ không bị ăn mòn hoá học.</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lang w:val="de-DE"/>
        </w:rPr>
      </w:pPr>
      <w:r w:rsidRPr="003B7EE8">
        <w:rPr>
          <w:rFonts w:ascii="Times New Roman" w:hAnsi="Times New Roman"/>
          <w:b/>
          <w:sz w:val="24"/>
          <w:szCs w:val="24"/>
          <w:lang w:val="de-DE"/>
        </w:rPr>
        <w:tab/>
      </w:r>
      <w:r w:rsidR="004C6E6B" w:rsidRPr="003B7EE8">
        <w:rPr>
          <w:rFonts w:ascii="Times New Roman" w:hAnsi="Times New Roman"/>
          <w:b/>
          <w:sz w:val="24"/>
          <w:szCs w:val="24"/>
          <w:lang w:val="de-DE"/>
        </w:rPr>
        <w:t>D.</w:t>
      </w:r>
      <w:r w:rsidR="004C6E6B" w:rsidRPr="003B7EE8">
        <w:rPr>
          <w:rFonts w:ascii="Times New Roman" w:hAnsi="Times New Roman"/>
          <w:sz w:val="24"/>
          <w:szCs w:val="24"/>
          <w:lang w:val="de-DE"/>
        </w:rPr>
        <w:t xml:space="preserve"> Về bản chất, ăn mòn hoá học cũng là một dạng của ăn mòn điện hoá.</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sz w:val="24"/>
          <w:szCs w:val="24"/>
        </w:rPr>
        <w:t xml:space="preserve">Câu </w:t>
      </w:r>
      <w:r w:rsidR="00A75913" w:rsidRPr="003B7EE8">
        <w:rPr>
          <w:rFonts w:ascii="Times New Roman" w:hAnsi="Times New Roman"/>
          <w:b/>
          <w:sz w:val="24"/>
          <w:szCs w:val="24"/>
        </w:rPr>
        <w:t>111</w:t>
      </w:r>
      <w:r w:rsidRPr="003B7EE8">
        <w:rPr>
          <w:rFonts w:ascii="Times New Roman" w:hAnsi="Times New Roman"/>
          <w:b/>
          <w:sz w:val="24"/>
          <w:szCs w:val="24"/>
        </w:rPr>
        <w:t xml:space="preserve">: </w:t>
      </w:r>
      <w:r w:rsidRPr="003B7EE8">
        <w:rPr>
          <w:rFonts w:ascii="Times New Roman" w:hAnsi="Times New Roman"/>
          <w:sz w:val="24"/>
          <w:szCs w:val="24"/>
        </w:rPr>
        <w:t xml:space="preserve">Sự phá huỷ kim loại (không nguyên chất) hay hợp kim do tác dụng của dung dịch chất điện li và tạo nên dòng electron chuyển dời từ cực âm sang cực dương gọi là : </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A.</w:t>
      </w:r>
      <w:r w:rsidR="00F6489A" w:rsidRPr="003B7EE8">
        <w:rPr>
          <w:rFonts w:ascii="Times New Roman" w:hAnsi="Times New Roman"/>
          <w:sz w:val="24"/>
          <w:szCs w:val="24"/>
        </w:rPr>
        <w:t xml:space="preserve"> sự khử kim loại.</w:t>
      </w:r>
      <w:r w:rsidR="00F6489A" w:rsidRPr="003B7EE8">
        <w:rPr>
          <w:rFonts w:ascii="Times New Roman" w:hAnsi="Times New Roman"/>
          <w:sz w:val="24"/>
          <w:szCs w:val="24"/>
        </w:rPr>
        <w:tab/>
      </w:r>
      <w:r w:rsidRPr="003B7EE8">
        <w:rPr>
          <w:rFonts w:ascii="Times New Roman" w:hAnsi="Times New Roman"/>
          <w:sz w:val="24"/>
          <w:szCs w:val="24"/>
        </w:rPr>
        <w:tab/>
      </w:r>
      <w:r w:rsidRPr="003B7EE8">
        <w:rPr>
          <w:rFonts w:ascii="Times New Roman" w:hAnsi="Times New Roman"/>
          <w:b/>
          <w:sz w:val="24"/>
          <w:szCs w:val="24"/>
        </w:rPr>
        <w:t>B.</w:t>
      </w:r>
      <w:r w:rsidRPr="003B7EE8">
        <w:rPr>
          <w:rFonts w:ascii="Times New Roman" w:hAnsi="Times New Roman"/>
          <w:sz w:val="24"/>
          <w:szCs w:val="24"/>
        </w:rPr>
        <w:t xml:space="preserve"> sự tác dụng của kim loại với nước.</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C.</w:t>
      </w:r>
      <w:r w:rsidRPr="003B7EE8">
        <w:rPr>
          <w:rFonts w:ascii="Times New Roman" w:hAnsi="Times New Roman"/>
          <w:sz w:val="24"/>
          <w:szCs w:val="24"/>
        </w:rPr>
        <w:t xml:space="preserve"> sự ăn mòn hoá học.</w:t>
      </w:r>
      <w:r w:rsidRPr="003B7EE8">
        <w:rPr>
          <w:rFonts w:ascii="Times New Roman" w:hAnsi="Times New Roman"/>
          <w:sz w:val="24"/>
          <w:szCs w:val="24"/>
        </w:rPr>
        <w:tab/>
      </w:r>
      <w:r w:rsidRPr="003B7EE8">
        <w:rPr>
          <w:rFonts w:ascii="Times New Roman" w:hAnsi="Times New Roman"/>
          <w:sz w:val="24"/>
          <w:szCs w:val="24"/>
        </w:rPr>
        <w:tab/>
      </w:r>
      <w:r w:rsidRPr="003B7EE8">
        <w:rPr>
          <w:rFonts w:ascii="Times New Roman" w:hAnsi="Times New Roman"/>
          <w:b/>
          <w:sz w:val="24"/>
          <w:szCs w:val="24"/>
        </w:rPr>
        <w:t>D.</w:t>
      </w:r>
      <w:r w:rsidRPr="003B7EE8">
        <w:rPr>
          <w:rFonts w:ascii="Times New Roman" w:hAnsi="Times New Roman"/>
          <w:sz w:val="24"/>
          <w:szCs w:val="24"/>
        </w:rPr>
        <w:t xml:space="preserve"> sự ăn mòn điện hoá. </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de-DE"/>
        </w:rPr>
      </w:pPr>
      <w:r w:rsidRPr="003B7EE8">
        <w:rPr>
          <w:rFonts w:ascii="Times New Roman" w:hAnsi="Times New Roman"/>
          <w:b/>
          <w:sz w:val="24"/>
          <w:szCs w:val="24"/>
        </w:rPr>
        <w:t>Câu 1</w:t>
      </w:r>
      <w:r w:rsidR="00A75913" w:rsidRPr="003B7EE8">
        <w:rPr>
          <w:rFonts w:ascii="Times New Roman" w:hAnsi="Times New Roman"/>
          <w:b/>
          <w:sz w:val="24"/>
          <w:szCs w:val="24"/>
        </w:rPr>
        <w:t>12</w:t>
      </w:r>
      <w:r w:rsidRPr="003B7EE8">
        <w:rPr>
          <w:rFonts w:ascii="Times New Roman" w:hAnsi="Times New Roman"/>
          <w:b/>
          <w:sz w:val="24"/>
          <w:szCs w:val="24"/>
        </w:rPr>
        <w:t xml:space="preserve">: </w:t>
      </w:r>
      <w:r w:rsidRPr="003B7EE8">
        <w:rPr>
          <w:rFonts w:ascii="Times New Roman" w:hAnsi="Times New Roman"/>
          <w:sz w:val="24"/>
          <w:szCs w:val="24"/>
          <w:lang w:val="de-DE"/>
        </w:rPr>
        <w:t>Điều kiện để xảy ra ăn mòn điện hoá là :</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lang w:val="de-DE"/>
        </w:rPr>
      </w:pPr>
      <w:r w:rsidRPr="003B7EE8">
        <w:rPr>
          <w:rFonts w:ascii="Times New Roman" w:hAnsi="Times New Roman"/>
          <w:b/>
          <w:sz w:val="24"/>
          <w:szCs w:val="24"/>
          <w:lang w:val="de-DE"/>
        </w:rPr>
        <w:tab/>
      </w:r>
      <w:r w:rsidR="004C6E6B" w:rsidRPr="003B7EE8">
        <w:rPr>
          <w:rFonts w:ascii="Times New Roman" w:hAnsi="Times New Roman"/>
          <w:b/>
          <w:sz w:val="24"/>
          <w:szCs w:val="24"/>
          <w:lang w:val="de-DE"/>
        </w:rPr>
        <w:t>A.</w:t>
      </w:r>
      <w:r w:rsidR="004C6E6B" w:rsidRPr="003B7EE8">
        <w:rPr>
          <w:rFonts w:ascii="Times New Roman" w:hAnsi="Times New Roman"/>
          <w:sz w:val="24"/>
          <w:szCs w:val="24"/>
          <w:lang w:val="de-DE"/>
        </w:rPr>
        <w:t xml:space="preserve"> Các điện cực phải tiếp xúc với nhau hoặc được nối với nhau bằng một dây dẫn.</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lang w:val="de-DE"/>
        </w:rPr>
      </w:pPr>
      <w:r w:rsidRPr="003B7EE8">
        <w:rPr>
          <w:rFonts w:ascii="Times New Roman" w:hAnsi="Times New Roman"/>
          <w:b/>
          <w:sz w:val="24"/>
          <w:szCs w:val="24"/>
          <w:lang w:val="de-DE"/>
        </w:rPr>
        <w:tab/>
      </w:r>
      <w:r w:rsidR="004C6E6B" w:rsidRPr="003B7EE8">
        <w:rPr>
          <w:rFonts w:ascii="Times New Roman" w:hAnsi="Times New Roman"/>
          <w:b/>
          <w:sz w:val="24"/>
          <w:szCs w:val="24"/>
          <w:lang w:val="de-DE"/>
        </w:rPr>
        <w:t>B.</w:t>
      </w:r>
      <w:r w:rsidR="004C6E6B" w:rsidRPr="003B7EE8">
        <w:rPr>
          <w:rFonts w:ascii="Times New Roman" w:hAnsi="Times New Roman"/>
          <w:sz w:val="24"/>
          <w:szCs w:val="24"/>
          <w:lang w:val="de-DE"/>
        </w:rPr>
        <w:t xml:space="preserve"> Các điện cực phải được nhúng trong dung dịch điện li.</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lang w:val="de-DE"/>
        </w:rPr>
      </w:pPr>
      <w:r w:rsidRPr="003B7EE8">
        <w:rPr>
          <w:rFonts w:ascii="Times New Roman" w:hAnsi="Times New Roman"/>
          <w:b/>
          <w:sz w:val="24"/>
          <w:szCs w:val="24"/>
          <w:lang w:val="de-DE"/>
        </w:rPr>
        <w:tab/>
      </w:r>
      <w:r w:rsidR="004C6E6B" w:rsidRPr="003B7EE8">
        <w:rPr>
          <w:rFonts w:ascii="Times New Roman" w:hAnsi="Times New Roman"/>
          <w:b/>
          <w:sz w:val="24"/>
          <w:szCs w:val="24"/>
          <w:lang w:val="de-DE"/>
        </w:rPr>
        <w:t>C.</w:t>
      </w:r>
      <w:r w:rsidR="004C6E6B" w:rsidRPr="003B7EE8">
        <w:rPr>
          <w:rFonts w:ascii="Times New Roman" w:hAnsi="Times New Roman"/>
          <w:sz w:val="24"/>
          <w:szCs w:val="24"/>
          <w:lang w:val="de-DE"/>
        </w:rPr>
        <w:t xml:space="preserve"> Các điện cực phải khác nhau về bản chất.</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lang w:val="de-DE"/>
        </w:rPr>
      </w:pPr>
      <w:r w:rsidRPr="003B7EE8">
        <w:rPr>
          <w:rFonts w:ascii="Times New Roman" w:hAnsi="Times New Roman"/>
          <w:b/>
          <w:sz w:val="24"/>
          <w:szCs w:val="24"/>
          <w:lang w:val="de-DE"/>
        </w:rPr>
        <w:tab/>
      </w:r>
      <w:r w:rsidR="004C6E6B" w:rsidRPr="003B7EE8">
        <w:rPr>
          <w:rFonts w:ascii="Times New Roman" w:hAnsi="Times New Roman"/>
          <w:b/>
          <w:sz w:val="24"/>
          <w:szCs w:val="24"/>
          <w:lang w:val="de-DE"/>
        </w:rPr>
        <w:t>D.</w:t>
      </w:r>
      <w:r w:rsidR="004C6E6B" w:rsidRPr="003B7EE8">
        <w:rPr>
          <w:rFonts w:ascii="Times New Roman" w:hAnsi="Times New Roman"/>
          <w:sz w:val="24"/>
          <w:szCs w:val="24"/>
          <w:lang w:val="de-DE"/>
        </w:rPr>
        <w:t xml:space="preserve"> Cả ba điều kiện trên.</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sz w:val="24"/>
          <w:szCs w:val="24"/>
        </w:rPr>
        <w:t>Câu 1</w:t>
      </w:r>
      <w:r w:rsidR="00A75913" w:rsidRPr="003B7EE8">
        <w:rPr>
          <w:rFonts w:ascii="Times New Roman" w:hAnsi="Times New Roman"/>
          <w:b/>
          <w:sz w:val="24"/>
          <w:szCs w:val="24"/>
        </w:rPr>
        <w:t>13</w:t>
      </w:r>
      <w:r w:rsidRPr="003B7EE8">
        <w:rPr>
          <w:rFonts w:ascii="Times New Roman" w:hAnsi="Times New Roman"/>
          <w:b/>
          <w:sz w:val="24"/>
          <w:szCs w:val="24"/>
        </w:rPr>
        <w:t>:</w:t>
      </w:r>
      <w:r w:rsidRPr="003B7EE8">
        <w:rPr>
          <w:rFonts w:ascii="Times New Roman" w:hAnsi="Times New Roman"/>
          <w:sz w:val="24"/>
          <w:szCs w:val="24"/>
        </w:rPr>
        <w:t xml:space="preserve"> Câu nào đúng trong các câu sau</w:t>
      </w:r>
      <w:r w:rsidR="00F6489A" w:rsidRPr="003B7EE8">
        <w:rPr>
          <w:rFonts w:ascii="Times New Roman" w:hAnsi="Times New Roman"/>
          <w:sz w:val="24"/>
          <w:szCs w:val="24"/>
        </w:rPr>
        <w:t>:</w:t>
      </w:r>
      <w:r w:rsidRPr="003B7EE8">
        <w:rPr>
          <w:rFonts w:ascii="Times New Roman" w:hAnsi="Times New Roman"/>
          <w:sz w:val="24"/>
          <w:szCs w:val="24"/>
        </w:rPr>
        <w:t xml:space="preserve"> Trong ăn mòn điện hoá học, xảy ra</w:t>
      </w:r>
      <w:r w:rsidR="00F6489A" w:rsidRPr="003B7EE8">
        <w:rPr>
          <w:rFonts w:ascii="Times New Roman" w:hAnsi="Times New Roman"/>
          <w:sz w:val="24"/>
          <w:szCs w:val="24"/>
        </w:rPr>
        <w:t xml:space="preserve"> ?</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A.</w:t>
      </w:r>
      <w:r w:rsidRPr="003B7EE8">
        <w:rPr>
          <w:rFonts w:ascii="Times New Roman" w:hAnsi="Times New Roman"/>
          <w:sz w:val="24"/>
          <w:szCs w:val="24"/>
        </w:rPr>
        <w:t xml:space="preserve"> sự oxi hoá ở cực dương.</w:t>
      </w:r>
      <w:r w:rsidRPr="003B7EE8">
        <w:rPr>
          <w:rFonts w:ascii="Times New Roman" w:hAnsi="Times New Roman"/>
          <w:sz w:val="24"/>
          <w:szCs w:val="24"/>
        </w:rPr>
        <w:tab/>
      </w:r>
      <w:r w:rsidRPr="003B7EE8">
        <w:rPr>
          <w:rFonts w:ascii="Times New Roman" w:hAnsi="Times New Roman"/>
          <w:sz w:val="24"/>
          <w:szCs w:val="24"/>
        </w:rPr>
        <w:tab/>
      </w:r>
      <w:r w:rsidRPr="003B7EE8">
        <w:rPr>
          <w:rFonts w:ascii="Times New Roman" w:hAnsi="Times New Roman"/>
          <w:sz w:val="24"/>
          <w:szCs w:val="24"/>
        </w:rPr>
        <w:tab/>
      </w:r>
    </w:p>
    <w:p w:rsidR="004C6E6B" w:rsidRPr="003B7EE8" w:rsidRDefault="00F6489A"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sz w:val="24"/>
          <w:szCs w:val="24"/>
        </w:rPr>
        <w:tab/>
      </w:r>
      <w:r w:rsidR="004C6E6B" w:rsidRPr="003B7EE8">
        <w:rPr>
          <w:rFonts w:ascii="Times New Roman" w:hAnsi="Times New Roman"/>
          <w:b/>
          <w:sz w:val="24"/>
          <w:szCs w:val="24"/>
        </w:rPr>
        <w:t>B.</w:t>
      </w:r>
      <w:r w:rsidR="004C6E6B" w:rsidRPr="003B7EE8">
        <w:rPr>
          <w:rFonts w:ascii="Times New Roman" w:hAnsi="Times New Roman"/>
          <w:sz w:val="24"/>
          <w:szCs w:val="24"/>
        </w:rPr>
        <w:t xml:space="preserve"> sự khử ở cực âm.</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C.</w:t>
      </w:r>
      <w:r w:rsidRPr="003B7EE8">
        <w:rPr>
          <w:rFonts w:ascii="Times New Roman" w:hAnsi="Times New Roman"/>
          <w:sz w:val="24"/>
          <w:szCs w:val="24"/>
        </w:rPr>
        <w:t xml:space="preserve"> sự oxi hoá ở cực dương và sự khử ở cực âm.</w:t>
      </w:r>
      <w:r w:rsidRPr="003B7EE8">
        <w:rPr>
          <w:rFonts w:ascii="Times New Roman" w:hAnsi="Times New Roman"/>
          <w:sz w:val="24"/>
          <w:szCs w:val="24"/>
        </w:rPr>
        <w:tab/>
      </w:r>
    </w:p>
    <w:p w:rsidR="004C6E6B" w:rsidRPr="003B7EE8" w:rsidRDefault="00F6489A"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sz w:val="24"/>
          <w:szCs w:val="24"/>
        </w:rPr>
        <w:tab/>
      </w:r>
      <w:r w:rsidR="004C6E6B" w:rsidRPr="003B7EE8">
        <w:rPr>
          <w:rFonts w:ascii="Times New Roman" w:hAnsi="Times New Roman"/>
          <w:b/>
          <w:sz w:val="24"/>
          <w:szCs w:val="24"/>
        </w:rPr>
        <w:t>D.</w:t>
      </w:r>
      <w:r w:rsidR="004C6E6B" w:rsidRPr="003B7EE8">
        <w:rPr>
          <w:rFonts w:ascii="Times New Roman" w:hAnsi="Times New Roman"/>
          <w:sz w:val="24"/>
          <w:szCs w:val="24"/>
        </w:rPr>
        <w:t xml:space="preserve"> sự oxi hoá ở cực âm và sự khử ở cực dương.</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b/>
          <w:sz w:val="24"/>
          <w:szCs w:val="24"/>
        </w:rPr>
        <w:t>Câu 1</w:t>
      </w:r>
      <w:r w:rsidR="00A75913" w:rsidRPr="003B7EE8">
        <w:rPr>
          <w:rFonts w:ascii="Times New Roman" w:hAnsi="Times New Roman"/>
          <w:b/>
          <w:sz w:val="24"/>
          <w:szCs w:val="24"/>
        </w:rPr>
        <w:t>14</w:t>
      </w:r>
      <w:r w:rsidRPr="003B7EE8">
        <w:rPr>
          <w:rFonts w:ascii="Times New Roman" w:hAnsi="Times New Roman"/>
          <w:b/>
          <w:sz w:val="24"/>
          <w:szCs w:val="24"/>
        </w:rPr>
        <w:t xml:space="preserve">: </w:t>
      </w:r>
      <w:r w:rsidRPr="003B7EE8">
        <w:rPr>
          <w:rFonts w:ascii="Times New Roman" w:hAnsi="Times New Roman"/>
          <w:sz w:val="24"/>
          <w:szCs w:val="24"/>
        </w:rPr>
        <w:t>Nếu vật làm bằng hợp kim Fe – Zn bị ăn mòn điện hoá thì trong quá trình ăn mòn</w:t>
      </w:r>
      <w:r w:rsidR="00F6489A" w:rsidRPr="003B7EE8">
        <w:rPr>
          <w:rFonts w:ascii="Times New Roman" w:hAnsi="Times New Roman"/>
          <w:sz w:val="24"/>
          <w:szCs w:val="24"/>
        </w:rPr>
        <w:t xml:space="preserve"> ?</w:t>
      </w:r>
      <w:r w:rsidRPr="003B7EE8">
        <w:rPr>
          <w:rFonts w:ascii="Times New Roman" w:hAnsi="Times New Roman"/>
          <w:sz w:val="24"/>
          <w:szCs w:val="24"/>
        </w:rPr>
        <w:tab/>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b/>
          <w:sz w:val="24"/>
          <w:szCs w:val="24"/>
        </w:rPr>
        <w:tab/>
      </w:r>
      <w:r w:rsidR="004C6E6B" w:rsidRPr="003B7EE8">
        <w:rPr>
          <w:rFonts w:ascii="Times New Roman" w:hAnsi="Times New Roman"/>
          <w:b/>
          <w:sz w:val="24"/>
          <w:szCs w:val="24"/>
        </w:rPr>
        <w:t>A.</w:t>
      </w:r>
      <w:r w:rsidR="004C6E6B" w:rsidRPr="003B7EE8">
        <w:rPr>
          <w:rFonts w:ascii="Times New Roman" w:hAnsi="Times New Roman"/>
          <w:sz w:val="24"/>
          <w:szCs w:val="24"/>
        </w:rPr>
        <w:t xml:space="preserve">  kẽm đóng vai trò catot và bị oxi hoá.</w:t>
      </w:r>
      <w:r w:rsidR="004C6E6B" w:rsidRPr="003B7EE8">
        <w:rPr>
          <w:rFonts w:ascii="Times New Roman" w:hAnsi="Times New Roman"/>
          <w:sz w:val="24"/>
          <w:szCs w:val="24"/>
        </w:rPr>
        <w:tab/>
      </w:r>
      <w:r w:rsidR="004C6E6B" w:rsidRPr="003B7EE8">
        <w:rPr>
          <w:rFonts w:ascii="Times New Roman" w:hAnsi="Times New Roman"/>
          <w:b/>
          <w:sz w:val="24"/>
          <w:szCs w:val="24"/>
        </w:rPr>
        <w:t>B.</w:t>
      </w:r>
      <w:r w:rsidR="004C6E6B" w:rsidRPr="003B7EE8">
        <w:rPr>
          <w:rFonts w:ascii="Times New Roman" w:hAnsi="Times New Roman"/>
          <w:sz w:val="24"/>
          <w:szCs w:val="24"/>
        </w:rPr>
        <w:t xml:space="preserve"> sắt đóng vai trò anot và bị oxi hoá.</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sz w:val="24"/>
          <w:szCs w:val="24"/>
        </w:rPr>
        <w:tab/>
      </w:r>
      <w:r w:rsidR="004C6E6B" w:rsidRPr="003B7EE8">
        <w:rPr>
          <w:rFonts w:ascii="Times New Roman" w:hAnsi="Times New Roman"/>
          <w:b/>
          <w:sz w:val="24"/>
          <w:szCs w:val="24"/>
        </w:rPr>
        <w:t>C.</w:t>
      </w:r>
      <w:r w:rsidR="004C6E6B" w:rsidRPr="003B7EE8">
        <w:rPr>
          <w:rFonts w:ascii="Times New Roman" w:hAnsi="Times New Roman"/>
          <w:sz w:val="24"/>
          <w:szCs w:val="24"/>
        </w:rPr>
        <w:t xml:space="preserve"> kẽm đóng vai trò anot và bị oxi hoá.</w:t>
      </w:r>
      <w:r w:rsidR="004C6E6B" w:rsidRPr="003B7EE8">
        <w:rPr>
          <w:rFonts w:ascii="Times New Roman" w:hAnsi="Times New Roman"/>
          <w:sz w:val="24"/>
          <w:szCs w:val="24"/>
        </w:rPr>
        <w:tab/>
      </w:r>
      <w:r w:rsidR="004C6E6B" w:rsidRPr="003B7EE8">
        <w:rPr>
          <w:rFonts w:ascii="Times New Roman" w:hAnsi="Times New Roman"/>
          <w:b/>
          <w:sz w:val="24"/>
          <w:szCs w:val="24"/>
        </w:rPr>
        <w:t>D.</w:t>
      </w:r>
      <w:r w:rsidR="004C6E6B" w:rsidRPr="003B7EE8">
        <w:rPr>
          <w:rFonts w:ascii="Times New Roman" w:hAnsi="Times New Roman"/>
          <w:sz w:val="24"/>
          <w:szCs w:val="24"/>
        </w:rPr>
        <w:t xml:space="preserve"> sắt đóng vai trò catot và ion H</w:t>
      </w:r>
      <w:r w:rsidR="004C6E6B" w:rsidRPr="003B7EE8">
        <w:rPr>
          <w:rFonts w:ascii="Times New Roman" w:hAnsi="Times New Roman"/>
          <w:sz w:val="24"/>
          <w:szCs w:val="24"/>
          <w:vertAlign w:val="superscript"/>
        </w:rPr>
        <w:t>+</w:t>
      </w:r>
      <w:r w:rsidR="004C6E6B" w:rsidRPr="003B7EE8">
        <w:rPr>
          <w:rFonts w:ascii="Times New Roman" w:hAnsi="Times New Roman"/>
          <w:sz w:val="24"/>
          <w:szCs w:val="24"/>
        </w:rPr>
        <w:t xml:space="preserve"> bị oxi hoá.</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eastAsia="TimesNewRoman" w:hAnsi="Times New Roman"/>
          <w:sz w:val="24"/>
          <w:szCs w:val="24"/>
          <w:lang w:val="pt-BR"/>
        </w:rPr>
      </w:pPr>
      <w:r w:rsidRPr="003B7EE8">
        <w:rPr>
          <w:rFonts w:ascii="Times New Roman" w:hAnsi="Times New Roman"/>
          <w:b/>
          <w:sz w:val="24"/>
          <w:szCs w:val="24"/>
        </w:rPr>
        <w:lastRenderedPageBreak/>
        <w:t>Câu 1</w:t>
      </w:r>
      <w:r w:rsidR="00A75913" w:rsidRPr="003B7EE8">
        <w:rPr>
          <w:rFonts w:ascii="Times New Roman" w:hAnsi="Times New Roman"/>
          <w:b/>
          <w:sz w:val="24"/>
          <w:szCs w:val="24"/>
        </w:rPr>
        <w:t>15</w:t>
      </w:r>
      <w:r w:rsidRPr="003B7EE8">
        <w:rPr>
          <w:rFonts w:ascii="Times New Roman" w:hAnsi="Times New Roman"/>
          <w:b/>
          <w:sz w:val="24"/>
          <w:szCs w:val="24"/>
        </w:rPr>
        <w:t>:</w:t>
      </w:r>
      <w:r w:rsidRPr="003B7EE8">
        <w:rPr>
          <w:rFonts w:ascii="Times New Roman" w:hAnsi="Times New Roman"/>
          <w:sz w:val="24"/>
          <w:szCs w:val="24"/>
        </w:rPr>
        <w:t xml:space="preserve"> </w:t>
      </w:r>
      <w:r w:rsidRPr="003B7EE8">
        <w:rPr>
          <w:rFonts w:ascii="Times New Roman" w:eastAsia="TimesNewRoman" w:hAnsi="Times New Roman"/>
          <w:sz w:val="24"/>
          <w:szCs w:val="24"/>
          <w:lang w:val="pt-BR"/>
        </w:rPr>
        <w:t>Cho các cặp kim loại nguyên chất tiếp xúc trực tiếp với nhau: Fe và Pb ; Fe và Zn ; Fe và Sn ; Fe và Ni. Khi nhúng các cặp kim loại trên vào dung dịch axit, số cặp kim loại trong đó Fe bị phá huỷ trước là :</w:t>
      </w:r>
    </w:p>
    <w:p w:rsidR="004C6E6B" w:rsidRPr="003B7EE8" w:rsidRDefault="00F6489A" w:rsidP="004C6E6B">
      <w:pPr>
        <w:tabs>
          <w:tab w:val="left" w:pos="270"/>
          <w:tab w:val="left" w:pos="2880"/>
          <w:tab w:val="left" w:pos="5310"/>
          <w:tab w:val="left" w:pos="7830"/>
        </w:tabs>
        <w:autoSpaceDE w:val="0"/>
        <w:autoSpaceDN w:val="0"/>
        <w:adjustRightInd w:val="0"/>
        <w:spacing w:line="252" w:lineRule="auto"/>
        <w:jc w:val="both"/>
        <w:rPr>
          <w:rFonts w:ascii="Times New Roman" w:eastAsia="TimesNewRoman" w:hAnsi="Times New Roman"/>
          <w:sz w:val="24"/>
          <w:szCs w:val="24"/>
          <w:lang w:val="fr-FR"/>
        </w:rPr>
      </w:pPr>
      <w:r w:rsidRPr="003B7EE8">
        <w:rPr>
          <w:rFonts w:ascii="Times New Roman" w:hAnsi="Times New Roman"/>
          <w:b/>
          <w:bCs/>
          <w:sz w:val="24"/>
          <w:szCs w:val="24"/>
          <w:lang w:val="fr-FR"/>
        </w:rPr>
        <w:tab/>
      </w:r>
      <w:r w:rsidR="004C6E6B" w:rsidRPr="003B7EE8">
        <w:rPr>
          <w:rFonts w:ascii="Times New Roman" w:hAnsi="Times New Roman"/>
          <w:b/>
          <w:bCs/>
          <w:sz w:val="24"/>
          <w:szCs w:val="24"/>
          <w:lang w:val="fr-FR"/>
        </w:rPr>
        <w:t xml:space="preserve">A. </w:t>
      </w:r>
      <w:r w:rsidR="004C6E6B" w:rsidRPr="003B7EE8">
        <w:rPr>
          <w:rFonts w:ascii="Times New Roman" w:eastAsia="TimesNewRoman" w:hAnsi="Times New Roman"/>
          <w:sz w:val="24"/>
          <w:szCs w:val="24"/>
          <w:lang w:val="fr-FR"/>
        </w:rPr>
        <w:t xml:space="preserve">4. </w:t>
      </w:r>
      <w:r w:rsidR="004C6E6B" w:rsidRPr="003B7EE8">
        <w:rPr>
          <w:rFonts w:ascii="Times New Roman" w:eastAsia="TimesNewRoman" w:hAnsi="Times New Roman"/>
          <w:sz w:val="24"/>
          <w:szCs w:val="24"/>
          <w:lang w:val="fr-FR"/>
        </w:rPr>
        <w:tab/>
      </w:r>
      <w:r w:rsidR="004C6E6B" w:rsidRPr="003B7EE8">
        <w:rPr>
          <w:rFonts w:ascii="Times New Roman" w:hAnsi="Times New Roman"/>
          <w:b/>
          <w:bCs/>
          <w:sz w:val="24"/>
          <w:szCs w:val="24"/>
          <w:lang w:val="fr-FR"/>
        </w:rPr>
        <w:t xml:space="preserve">B. </w:t>
      </w:r>
      <w:r w:rsidRPr="003B7EE8">
        <w:rPr>
          <w:rFonts w:ascii="Times New Roman" w:eastAsia="TimesNewRoman" w:hAnsi="Times New Roman"/>
          <w:sz w:val="24"/>
          <w:szCs w:val="24"/>
          <w:lang w:val="fr-FR"/>
        </w:rPr>
        <w:t xml:space="preserve">1. </w:t>
      </w:r>
      <w:r w:rsidR="004C6E6B" w:rsidRPr="003B7EE8">
        <w:rPr>
          <w:rFonts w:ascii="Times New Roman" w:eastAsia="TimesNewRoman" w:hAnsi="Times New Roman"/>
          <w:sz w:val="24"/>
          <w:szCs w:val="24"/>
          <w:lang w:val="fr-FR"/>
        </w:rPr>
        <w:tab/>
      </w:r>
      <w:r w:rsidR="004C6E6B" w:rsidRPr="003B7EE8">
        <w:rPr>
          <w:rFonts w:ascii="Times New Roman" w:hAnsi="Times New Roman"/>
          <w:b/>
          <w:bCs/>
          <w:sz w:val="24"/>
          <w:szCs w:val="24"/>
          <w:lang w:val="fr-FR"/>
        </w:rPr>
        <w:t xml:space="preserve">C. </w:t>
      </w:r>
      <w:r w:rsidR="004C6E6B" w:rsidRPr="003B7EE8">
        <w:rPr>
          <w:rFonts w:ascii="Times New Roman" w:eastAsia="TimesNewRoman" w:hAnsi="Times New Roman"/>
          <w:sz w:val="24"/>
          <w:szCs w:val="24"/>
          <w:lang w:val="fr-FR"/>
        </w:rPr>
        <w:t xml:space="preserve">2. </w:t>
      </w:r>
      <w:r w:rsidR="004C6E6B" w:rsidRPr="003B7EE8">
        <w:rPr>
          <w:rFonts w:ascii="Times New Roman" w:eastAsia="TimesNewRoman" w:hAnsi="Times New Roman"/>
          <w:sz w:val="24"/>
          <w:szCs w:val="24"/>
          <w:lang w:val="fr-FR"/>
        </w:rPr>
        <w:tab/>
      </w:r>
      <w:r w:rsidR="004C6E6B" w:rsidRPr="003B7EE8">
        <w:rPr>
          <w:rFonts w:ascii="Times New Roman" w:hAnsi="Times New Roman"/>
          <w:b/>
          <w:bCs/>
          <w:sz w:val="24"/>
          <w:szCs w:val="24"/>
          <w:lang w:val="fr-FR"/>
        </w:rPr>
        <w:t xml:space="preserve">D. </w:t>
      </w:r>
      <w:r w:rsidR="004C6E6B" w:rsidRPr="003B7EE8">
        <w:rPr>
          <w:rFonts w:ascii="Times New Roman" w:eastAsia="TimesNewRoman" w:hAnsi="Times New Roman"/>
          <w:sz w:val="24"/>
          <w:szCs w:val="24"/>
          <w:lang w:val="fr-FR"/>
        </w:rPr>
        <w:t>3.</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b/>
          <w:bCs/>
          <w:iCs/>
          <w:sz w:val="24"/>
          <w:szCs w:val="24"/>
        </w:rPr>
        <w:t>Câu 1</w:t>
      </w:r>
      <w:r w:rsidR="00A75913" w:rsidRPr="003B7EE8">
        <w:rPr>
          <w:rFonts w:ascii="Times New Roman" w:hAnsi="Times New Roman"/>
          <w:b/>
          <w:bCs/>
          <w:iCs/>
          <w:sz w:val="24"/>
          <w:szCs w:val="24"/>
        </w:rPr>
        <w:t>16</w:t>
      </w:r>
      <w:r w:rsidRPr="003B7EE8">
        <w:rPr>
          <w:rFonts w:ascii="Times New Roman" w:hAnsi="Times New Roman"/>
          <w:b/>
          <w:sz w:val="24"/>
          <w:szCs w:val="24"/>
        </w:rPr>
        <w:t>:</w:t>
      </w:r>
      <w:r w:rsidRPr="003B7EE8">
        <w:rPr>
          <w:rFonts w:ascii="Times New Roman" w:hAnsi="Times New Roman"/>
          <w:sz w:val="24"/>
          <w:szCs w:val="24"/>
        </w:rPr>
        <w:t xml:space="preserve"> Quá trình ăn mòn vỏ mạn tàu thuỷ (chế tạo từ thép cacbon) ở khu vực mạn tàu tiếp xúc với nước biển và không khí là quá trình ăn mòn</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A.</w:t>
      </w:r>
      <w:r w:rsidRPr="003B7EE8">
        <w:rPr>
          <w:rFonts w:ascii="Times New Roman" w:hAnsi="Times New Roman"/>
          <w:sz w:val="24"/>
          <w:szCs w:val="24"/>
        </w:rPr>
        <w:t xml:space="preserve"> kim loại.</w:t>
      </w:r>
      <w:r w:rsidRPr="003B7EE8">
        <w:rPr>
          <w:rFonts w:ascii="Times New Roman" w:hAnsi="Times New Roman"/>
          <w:sz w:val="24"/>
          <w:szCs w:val="24"/>
        </w:rPr>
        <w:tab/>
      </w:r>
      <w:r w:rsidRPr="003B7EE8">
        <w:rPr>
          <w:rFonts w:ascii="Times New Roman" w:hAnsi="Times New Roman"/>
          <w:b/>
          <w:sz w:val="24"/>
          <w:szCs w:val="24"/>
        </w:rPr>
        <w:t>B.</w:t>
      </w:r>
      <w:r w:rsidRPr="003B7EE8">
        <w:rPr>
          <w:rFonts w:ascii="Times New Roman" w:hAnsi="Times New Roman"/>
          <w:sz w:val="24"/>
          <w:szCs w:val="24"/>
        </w:rPr>
        <w:t xml:space="preserve"> hoá học.</w:t>
      </w:r>
      <w:r w:rsidRPr="003B7EE8">
        <w:rPr>
          <w:rFonts w:ascii="Times New Roman" w:hAnsi="Times New Roman"/>
          <w:sz w:val="24"/>
          <w:szCs w:val="24"/>
        </w:rPr>
        <w:tab/>
      </w:r>
      <w:r w:rsidRPr="003B7EE8">
        <w:rPr>
          <w:rFonts w:ascii="Times New Roman" w:hAnsi="Times New Roman"/>
          <w:b/>
          <w:sz w:val="24"/>
          <w:szCs w:val="24"/>
        </w:rPr>
        <w:t>C.</w:t>
      </w:r>
      <w:r w:rsidRPr="003B7EE8">
        <w:rPr>
          <w:rFonts w:ascii="Times New Roman" w:hAnsi="Times New Roman"/>
          <w:sz w:val="24"/>
          <w:szCs w:val="24"/>
        </w:rPr>
        <w:t xml:space="preserve"> điện hoá.</w:t>
      </w:r>
      <w:r w:rsidRPr="003B7EE8">
        <w:rPr>
          <w:rFonts w:ascii="Times New Roman" w:hAnsi="Times New Roman"/>
          <w:sz w:val="24"/>
          <w:szCs w:val="24"/>
        </w:rPr>
        <w:tab/>
      </w:r>
      <w:r w:rsidRPr="003B7EE8">
        <w:rPr>
          <w:rFonts w:ascii="Times New Roman" w:hAnsi="Times New Roman"/>
          <w:b/>
          <w:sz w:val="24"/>
          <w:szCs w:val="24"/>
        </w:rPr>
        <w:t>D.</w:t>
      </w:r>
      <w:r w:rsidRPr="003B7EE8">
        <w:rPr>
          <w:rFonts w:ascii="Times New Roman" w:hAnsi="Times New Roman"/>
          <w:sz w:val="24"/>
          <w:szCs w:val="24"/>
        </w:rPr>
        <w:t xml:space="preserve"> cacbon.</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b/>
          <w:sz w:val="24"/>
          <w:szCs w:val="24"/>
        </w:rPr>
        <w:t>Câu 1</w:t>
      </w:r>
      <w:r w:rsidR="00A75913" w:rsidRPr="003B7EE8">
        <w:rPr>
          <w:rFonts w:ascii="Times New Roman" w:hAnsi="Times New Roman"/>
          <w:b/>
          <w:sz w:val="24"/>
          <w:szCs w:val="24"/>
        </w:rPr>
        <w:t>17</w:t>
      </w:r>
      <w:r w:rsidRPr="003B7EE8">
        <w:rPr>
          <w:rFonts w:ascii="Times New Roman" w:hAnsi="Times New Roman"/>
          <w:b/>
          <w:sz w:val="24"/>
          <w:szCs w:val="24"/>
        </w:rPr>
        <w:t>:</w:t>
      </w:r>
      <w:r w:rsidRPr="003B7EE8">
        <w:rPr>
          <w:rFonts w:ascii="Times New Roman" w:hAnsi="Times New Roman"/>
          <w:sz w:val="24"/>
          <w:szCs w:val="24"/>
        </w:rPr>
        <w:t xml:space="preserve"> Trong các trường hợp sau, trường hợp kim loại bị ăn mòn điện hoá học là :</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A.</w:t>
      </w:r>
      <w:r w:rsidRPr="003B7EE8">
        <w:rPr>
          <w:rFonts w:ascii="Times New Roman" w:hAnsi="Times New Roman"/>
          <w:sz w:val="24"/>
          <w:szCs w:val="24"/>
        </w:rPr>
        <w:t xml:space="preserve"> kim loại Zn trong dung dịch HCl.</w:t>
      </w:r>
      <w:r w:rsidRPr="003B7EE8">
        <w:rPr>
          <w:rFonts w:ascii="Times New Roman" w:hAnsi="Times New Roman"/>
          <w:sz w:val="24"/>
          <w:szCs w:val="24"/>
        </w:rPr>
        <w:tab/>
      </w:r>
      <w:r w:rsidRPr="003B7EE8">
        <w:rPr>
          <w:rFonts w:ascii="Times New Roman" w:hAnsi="Times New Roman"/>
          <w:b/>
          <w:sz w:val="24"/>
          <w:szCs w:val="24"/>
        </w:rPr>
        <w:t>B.</w:t>
      </w:r>
      <w:r w:rsidRPr="003B7EE8">
        <w:rPr>
          <w:rFonts w:ascii="Times New Roman" w:hAnsi="Times New Roman"/>
          <w:sz w:val="24"/>
          <w:szCs w:val="24"/>
        </w:rPr>
        <w:t xml:space="preserve"> thép cacbon để trong không khí ẩm.</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C.</w:t>
      </w:r>
      <w:r w:rsidRPr="003B7EE8">
        <w:rPr>
          <w:rFonts w:ascii="Times New Roman" w:hAnsi="Times New Roman"/>
          <w:sz w:val="24"/>
          <w:szCs w:val="24"/>
        </w:rPr>
        <w:t xml:space="preserve"> đốt dây sắt trong khí oxi.</w:t>
      </w:r>
      <w:r w:rsidRPr="003B7EE8">
        <w:rPr>
          <w:rFonts w:ascii="Times New Roman" w:hAnsi="Times New Roman"/>
          <w:sz w:val="24"/>
          <w:szCs w:val="24"/>
        </w:rPr>
        <w:tab/>
      </w:r>
      <w:r w:rsidRPr="003B7EE8">
        <w:rPr>
          <w:rFonts w:ascii="Times New Roman" w:hAnsi="Times New Roman"/>
          <w:b/>
          <w:sz w:val="24"/>
          <w:szCs w:val="24"/>
        </w:rPr>
        <w:t>D.</w:t>
      </w:r>
      <w:r w:rsidRPr="003B7EE8">
        <w:rPr>
          <w:rFonts w:ascii="Times New Roman" w:hAnsi="Times New Roman"/>
          <w:sz w:val="24"/>
          <w:szCs w:val="24"/>
        </w:rPr>
        <w:t xml:space="preserve"> kim loại đồng trong dung dịch HNO</w:t>
      </w:r>
      <w:r w:rsidRPr="003B7EE8">
        <w:rPr>
          <w:rFonts w:ascii="Times New Roman" w:hAnsi="Times New Roman"/>
          <w:sz w:val="24"/>
          <w:szCs w:val="24"/>
          <w:vertAlign w:val="subscript"/>
        </w:rPr>
        <w:t>3</w:t>
      </w:r>
      <w:r w:rsidRPr="003B7EE8">
        <w:rPr>
          <w:rFonts w:ascii="Times New Roman" w:hAnsi="Times New Roman"/>
          <w:sz w:val="24"/>
          <w:szCs w:val="24"/>
        </w:rPr>
        <w:t xml:space="preserve"> loãng.</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sz w:val="24"/>
          <w:szCs w:val="24"/>
        </w:rPr>
        <w:t>Câu 1</w:t>
      </w:r>
      <w:r w:rsidR="00A75913" w:rsidRPr="003B7EE8">
        <w:rPr>
          <w:rFonts w:ascii="Times New Roman" w:hAnsi="Times New Roman"/>
          <w:b/>
          <w:sz w:val="24"/>
          <w:szCs w:val="24"/>
        </w:rPr>
        <w:t>18</w:t>
      </w:r>
      <w:r w:rsidRPr="003B7EE8">
        <w:rPr>
          <w:rFonts w:ascii="Times New Roman" w:hAnsi="Times New Roman"/>
          <w:b/>
          <w:sz w:val="24"/>
          <w:szCs w:val="24"/>
        </w:rPr>
        <w:t>:</w:t>
      </w:r>
      <w:r w:rsidRPr="003B7EE8">
        <w:rPr>
          <w:rFonts w:ascii="Times New Roman" w:hAnsi="Times New Roman"/>
          <w:sz w:val="24"/>
          <w:szCs w:val="24"/>
        </w:rPr>
        <w:t xml:space="preserve"> Sắt tây là sắt tráng thiếc. Nếu lớp thiếc bị xước sâu tới lớp sắt thì kim loại bị ăn mòn trước là :</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A.</w:t>
      </w:r>
      <w:r w:rsidRPr="003B7EE8">
        <w:rPr>
          <w:rFonts w:ascii="Times New Roman" w:hAnsi="Times New Roman"/>
          <w:sz w:val="24"/>
          <w:szCs w:val="24"/>
        </w:rPr>
        <w:t xml:space="preserve"> thiếc.</w:t>
      </w:r>
      <w:r w:rsidRPr="003B7EE8">
        <w:rPr>
          <w:rFonts w:ascii="Times New Roman" w:hAnsi="Times New Roman"/>
          <w:sz w:val="24"/>
          <w:szCs w:val="24"/>
        </w:rPr>
        <w:tab/>
      </w:r>
      <w:r w:rsidRPr="003B7EE8">
        <w:rPr>
          <w:rFonts w:ascii="Times New Roman" w:hAnsi="Times New Roman"/>
          <w:sz w:val="24"/>
          <w:szCs w:val="24"/>
        </w:rPr>
        <w:tab/>
      </w:r>
      <w:r w:rsidRPr="003B7EE8">
        <w:rPr>
          <w:rFonts w:ascii="Times New Roman" w:hAnsi="Times New Roman"/>
          <w:b/>
          <w:sz w:val="24"/>
          <w:szCs w:val="24"/>
        </w:rPr>
        <w:t>B.</w:t>
      </w:r>
      <w:r w:rsidRPr="003B7EE8">
        <w:rPr>
          <w:rFonts w:ascii="Times New Roman" w:hAnsi="Times New Roman"/>
          <w:sz w:val="24"/>
          <w:szCs w:val="24"/>
        </w:rPr>
        <w:t xml:space="preserve"> cả 2 đều bị ăn mòn như nhau.</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C.</w:t>
      </w:r>
      <w:r w:rsidRPr="003B7EE8">
        <w:rPr>
          <w:rFonts w:ascii="Times New Roman" w:hAnsi="Times New Roman"/>
          <w:sz w:val="24"/>
          <w:szCs w:val="24"/>
        </w:rPr>
        <w:t xml:space="preserve"> sắt.</w:t>
      </w:r>
      <w:r w:rsidRPr="003B7EE8">
        <w:rPr>
          <w:rFonts w:ascii="Times New Roman" w:hAnsi="Times New Roman"/>
          <w:sz w:val="24"/>
          <w:szCs w:val="24"/>
        </w:rPr>
        <w:tab/>
      </w:r>
      <w:r w:rsidRPr="003B7EE8">
        <w:rPr>
          <w:rFonts w:ascii="Times New Roman" w:hAnsi="Times New Roman"/>
          <w:sz w:val="24"/>
          <w:szCs w:val="24"/>
        </w:rPr>
        <w:tab/>
      </w:r>
      <w:r w:rsidRPr="003B7EE8">
        <w:rPr>
          <w:rFonts w:ascii="Times New Roman" w:hAnsi="Times New Roman"/>
          <w:b/>
          <w:sz w:val="24"/>
          <w:szCs w:val="24"/>
        </w:rPr>
        <w:t>D.</w:t>
      </w:r>
      <w:r w:rsidRPr="003B7EE8">
        <w:rPr>
          <w:rFonts w:ascii="Times New Roman" w:hAnsi="Times New Roman"/>
          <w:sz w:val="24"/>
          <w:szCs w:val="24"/>
        </w:rPr>
        <w:t xml:space="preserve"> không kim loại nào bị ăn mòn.</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sz w:val="24"/>
          <w:szCs w:val="24"/>
        </w:rPr>
        <w:t>Câu 1</w:t>
      </w:r>
      <w:r w:rsidR="00A75913" w:rsidRPr="003B7EE8">
        <w:rPr>
          <w:rFonts w:ascii="Times New Roman" w:hAnsi="Times New Roman"/>
          <w:b/>
          <w:sz w:val="24"/>
          <w:szCs w:val="24"/>
        </w:rPr>
        <w:t>19</w:t>
      </w:r>
      <w:r w:rsidRPr="003B7EE8">
        <w:rPr>
          <w:rFonts w:ascii="Times New Roman" w:hAnsi="Times New Roman"/>
          <w:b/>
          <w:sz w:val="24"/>
          <w:szCs w:val="24"/>
        </w:rPr>
        <w:t xml:space="preserve">: </w:t>
      </w:r>
      <w:r w:rsidRPr="003B7EE8">
        <w:rPr>
          <w:rFonts w:ascii="Times New Roman" w:hAnsi="Times New Roman"/>
          <w:sz w:val="24"/>
          <w:szCs w:val="24"/>
          <w:lang w:val="it-IT"/>
        </w:rPr>
        <w:t>Có những vật bằng sắt được mạ bằng những kim loại khác nhau dưới đây. Nếu các vật này đều bị sây sát sâu đến lớp sắt, t</w:t>
      </w:r>
      <w:r w:rsidRPr="003B7EE8">
        <w:rPr>
          <w:rFonts w:ascii="Times New Roman" w:hAnsi="Times New Roman"/>
          <w:sz w:val="24"/>
          <w:szCs w:val="24"/>
          <w:lang w:val="de-DE"/>
        </w:rPr>
        <w:t>hì vật nào sắt bị gỉ chậm nhất ?</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lang w:val="de-DE"/>
        </w:rPr>
      </w:pPr>
      <w:r w:rsidRPr="003B7EE8">
        <w:rPr>
          <w:rFonts w:ascii="Times New Roman" w:hAnsi="Times New Roman"/>
          <w:b/>
          <w:sz w:val="24"/>
          <w:szCs w:val="24"/>
          <w:lang w:val="de-DE"/>
        </w:rPr>
        <w:tab/>
      </w:r>
      <w:r w:rsidR="004C6E6B" w:rsidRPr="003B7EE8">
        <w:rPr>
          <w:rFonts w:ascii="Times New Roman" w:hAnsi="Times New Roman"/>
          <w:b/>
          <w:sz w:val="24"/>
          <w:szCs w:val="24"/>
          <w:lang w:val="de-DE"/>
        </w:rPr>
        <w:t>A.</w:t>
      </w:r>
      <w:r w:rsidR="004C6E6B" w:rsidRPr="003B7EE8">
        <w:rPr>
          <w:rFonts w:ascii="Times New Roman" w:hAnsi="Times New Roman"/>
          <w:sz w:val="24"/>
          <w:szCs w:val="24"/>
          <w:lang w:val="de-DE"/>
        </w:rPr>
        <w:t xml:space="preserve"> Sắt tráng kẽm.               </w:t>
      </w:r>
      <w:r w:rsidR="004C6E6B" w:rsidRPr="003B7EE8">
        <w:rPr>
          <w:rFonts w:ascii="Times New Roman" w:hAnsi="Times New Roman"/>
          <w:sz w:val="24"/>
          <w:szCs w:val="24"/>
          <w:lang w:val="de-DE"/>
        </w:rPr>
        <w:tab/>
      </w:r>
      <w:r w:rsidR="004C6E6B" w:rsidRPr="003B7EE8">
        <w:rPr>
          <w:rFonts w:ascii="Times New Roman" w:hAnsi="Times New Roman"/>
          <w:sz w:val="24"/>
          <w:szCs w:val="24"/>
          <w:lang w:val="de-DE"/>
        </w:rPr>
        <w:tab/>
      </w:r>
      <w:r w:rsidR="004C6E6B" w:rsidRPr="003B7EE8">
        <w:rPr>
          <w:rFonts w:ascii="Times New Roman" w:hAnsi="Times New Roman"/>
          <w:b/>
          <w:sz w:val="24"/>
          <w:szCs w:val="24"/>
          <w:lang w:val="de-DE"/>
        </w:rPr>
        <w:t>B.</w:t>
      </w:r>
      <w:r w:rsidR="004C6E6B" w:rsidRPr="003B7EE8">
        <w:rPr>
          <w:rFonts w:ascii="Times New Roman" w:hAnsi="Times New Roman"/>
          <w:sz w:val="24"/>
          <w:szCs w:val="24"/>
          <w:lang w:val="de-DE"/>
        </w:rPr>
        <w:t xml:space="preserve"> Sắt tráng thiếc.   </w:t>
      </w:r>
      <w:r w:rsidR="004C6E6B" w:rsidRPr="003B7EE8">
        <w:rPr>
          <w:rFonts w:ascii="Times New Roman" w:hAnsi="Times New Roman"/>
          <w:sz w:val="24"/>
          <w:szCs w:val="24"/>
          <w:lang w:val="de-DE"/>
        </w:rPr>
        <w:tab/>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lang w:val="de-DE"/>
        </w:rPr>
      </w:pPr>
      <w:r w:rsidRPr="003B7EE8">
        <w:rPr>
          <w:rFonts w:ascii="Times New Roman" w:hAnsi="Times New Roman"/>
          <w:b/>
          <w:sz w:val="24"/>
          <w:szCs w:val="24"/>
          <w:lang w:val="de-DE"/>
        </w:rPr>
        <w:tab/>
      </w:r>
      <w:r w:rsidR="004C6E6B" w:rsidRPr="003B7EE8">
        <w:rPr>
          <w:rFonts w:ascii="Times New Roman" w:hAnsi="Times New Roman"/>
          <w:b/>
          <w:sz w:val="24"/>
          <w:szCs w:val="24"/>
          <w:lang w:val="de-DE"/>
        </w:rPr>
        <w:t>C.</w:t>
      </w:r>
      <w:r w:rsidR="004C6E6B" w:rsidRPr="003B7EE8">
        <w:rPr>
          <w:rFonts w:ascii="Times New Roman" w:hAnsi="Times New Roman"/>
          <w:sz w:val="24"/>
          <w:szCs w:val="24"/>
          <w:lang w:val="de-DE"/>
        </w:rPr>
        <w:t xml:space="preserve"> Sắt tráng niken.           </w:t>
      </w:r>
      <w:r w:rsidR="004C6E6B" w:rsidRPr="003B7EE8">
        <w:rPr>
          <w:rFonts w:ascii="Times New Roman" w:hAnsi="Times New Roman"/>
          <w:sz w:val="24"/>
          <w:szCs w:val="24"/>
          <w:lang w:val="de-DE"/>
        </w:rPr>
        <w:tab/>
      </w:r>
      <w:r w:rsidR="004C6E6B" w:rsidRPr="003B7EE8">
        <w:rPr>
          <w:rFonts w:ascii="Times New Roman" w:hAnsi="Times New Roman"/>
          <w:sz w:val="24"/>
          <w:szCs w:val="24"/>
          <w:lang w:val="de-DE"/>
        </w:rPr>
        <w:tab/>
      </w:r>
      <w:r w:rsidR="004C6E6B" w:rsidRPr="003B7EE8">
        <w:rPr>
          <w:rFonts w:ascii="Times New Roman" w:hAnsi="Times New Roman"/>
          <w:b/>
          <w:sz w:val="24"/>
          <w:szCs w:val="24"/>
          <w:lang w:val="de-DE"/>
        </w:rPr>
        <w:t>D.</w:t>
      </w:r>
      <w:r w:rsidR="004C6E6B" w:rsidRPr="003B7EE8">
        <w:rPr>
          <w:rFonts w:ascii="Times New Roman" w:hAnsi="Times New Roman"/>
          <w:sz w:val="24"/>
          <w:szCs w:val="24"/>
          <w:lang w:val="de-DE"/>
        </w:rPr>
        <w:t xml:space="preserve"> Sắt tráng đồng.</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de-DE"/>
        </w:rPr>
      </w:pPr>
      <w:r w:rsidRPr="003B7EE8">
        <w:rPr>
          <w:rFonts w:ascii="Times New Roman" w:hAnsi="Times New Roman"/>
          <w:b/>
          <w:sz w:val="24"/>
          <w:szCs w:val="24"/>
        </w:rPr>
        <w:t>Câu 1</w:t>
      </w:r>
      <w:r w:rsidR="00A75913" w:rsidRPr="003B7EE8">
        <w:rPr>
          <w:rFonts w:ascii="Times New Roman" w:hAnsi="Times New Roman"/>
          <w:b/>
          <w:sz w:val="24"/>
          <w:szCs w:val="24"/>
        </w:rPr>
        <w:t>20</w:t>
      </w:r>
      <w:r w:rsidRPr="003B7EE8">
        <w:rPr>
          <w:rFonts w:ascii="Times New Roman" w:hAnsi="Times New Roman"/>
          <w:b/>
          <w:sz w:val="24"/>
          <w:szCs w:val="24"/>
        </w:rPr>
        <w:t xml:space="preserve">: </w:t>
      </w:r>
      <w:r w:rsidRPr="003B7EE8">
        <w:rPr>
          <w:rFonts w:ascii="Times New Roman" w:hAnsi="Times New Roman"/>
          <w:sz w:val="24"/>
          <w:szCs w:val="24"/>
          <w:lang w:val="de-DE"/>
        </w:rPr>
        <w:t xml:space="preserve">Một chiếc chìa khoá làm bằng hợp kim Cu </w:t>
      </w:r>
      <w:r w:rsidRPr="003B7EE8">
        <w:rPr>
          <w:rFonts w:ascii="Times New Roman" w:hAnsi="Times New Roman"/>
          <w:sz w:val="24"/>
          <w:szCs w:val="24"/>
        </w:rPr>
        <w:t xml:space="preserve">– </w:t>
      </w:r>
      <w:r w:rsidRPr="003B7EE8">
        <w:rPr>
          <w:rFonts w:ascii="Times New Roman" w:hAnsi="Times New Roman"/>
          <w:sz w:val="24"/>
          <w:szCs w:val="24"/>
          <w:lang w:val="de-DE"/>
        </w:rPr>
        <w:t xml:space="preserve">Fe bị rơi xuống đáy giếng. Sau một thời gian chiếc chìa khoá sẽ </w:t>
      </w:r>
      <w:r w:rsidR="00F6489A" w:rsidRPr="003B7EE8">
        <w:rPr>
          <w:rFonts w:ascii="Times New Roman" w:hAnsi="Times New Roman"/>
          <w:sz w:val="24"/>
          <w:szCs w:val="24"/>
          <w:lang w:val="de-DE"/>
        </w:rPr>
        <w:t>?</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lang w:val="de-DE"/>
        </w:rPr>
      </w:pPr>
      <w:r w:rsidRPr="003B7EE8">
        <w:rPr>
          <w:rFonts w:ascii="Times New Roman" w:hAnsi="Times New Roman"/>
          <w:b/>
          <w:sz w:val="24"/>
          <w:szCs w:val="24"/>
          <w:lang w:val="de-DE"/>
        </w:rPr>
        <w:tab/>
      </w:r>
      <w:r w:rsidR="004C6E6B" w:rsidRPr="003B7EE8">
        <w:rPr>
          <w:rFonts w:ascii="Times New Roman" w:hAnsi="Times New Roman"/>
          <w:b/>
          <w:sz w:val="24"/>
          <w:szCs w:val="24"/>
          <w:lang w:val="de-DE"/>
        </w:rPr>
        <w:t>A.</w:t>
      </w:r>
      <w:r w:rsidR="004C6E6B" w:rsidRPr="003B7EE8">
        <w:rPr>
          <w:rFonts w:ascii="Times New Roman" w:hAnsi="Times New Roman"/>
          <w:sz w:val="24"/>
          <w:szCs w:val="24"/>
          <w:lang w:val="de-DE"/>
        </w:rPr>
        <w:t xml:space="preserve"> bị ăn mòn hoá học.</w:t>
      </w:r>
      <w:r w:rsidR="004C6E6B" w:rsidRPr="003B7EE8">
        <w:rPr>
          <w:rFonts w:ascii="Times New Roman" w:hAnsi="Times New Roman"/>
          <w:sz w:val="24"/>
          <w:szCs w:val="24"/>
          <w:lang w:val="de-DE"/>
        </w:rPr>
        <w:tab/>
      </w:r>
      <w:r w:rsidR="004C6E6B" w:rsidRPr="003B7EE8">
        <w:rPr>
          <w:rFonts w:ascii="Times New Roman" w:hAnsi="Times New Roman"/>
          <w:sz w:val="24"/>
          <w:szCs w:val="24"/>
          <w:lang w:val="de-DE"/>
        </w:rPr>
        <w:tab/>
      </w:r>
      <w:r w:rsidR="004C6E6B" w:rsidRPr="003B7EE8">
        <w:rPr>
          <w:rFonts w:ascii="Times New Roman" w:hAnsi="Times New Roman"/>
          <w:b/>
          <w:sz w:val="24"/>
          <w:szCs w:val="24"/>
          <w:lang w:val="de-DE"/>
        </w:rPr>
        <w:t>B.</w:t>
      </w:r>
      <w:r w:rsidR="004C6E6B" w:rsidRPr="003B7EE8">
        <w:rPr>
          <w:rFonts w:ascii="Times New Roman" w:hAnsi="Times New Roman"/>
          <w:sz w:val="24"/>
          <w:szCs w:val="24"/>
          <w:lang w:val="de-DE"/>
        </w:rPr>
        <w:t xml:space="preserve"> bị ăn mòn điện hoá.</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lang w:val="de-DE"/>
        </w:rPr>
      </w:pPr>
      <w:r w:rsidRPr="003B7EE8">
        <w:rPr>
          <w:rFonts w:ascii="Times New Roman" w:hAnsi="Times New Roman"/>
          <w:b/>
          <w:sz w:val="24"/>
          <w:szCs w:val="24"/>
          <w:lang w:val="de-DE"/>
        </w:rPr>
        <w:tab/>
      </w:r>
      <w:r w:rsidR="004C6E6B" w:rsidRPr="003B7EE8">
        <w:rPr>
          <w:rFonts w:ascii="Times New Roman" w:hAnsi="Times New Roman"/>
          <w:b/>
          <w:sz w:val="24"/>
          <w:szCs w:val="24"/>
          <w:lang w:val="de-DE"/>
        </w:rPr>
        <w:t>C.</w:t>
      </w:r>
      <w:r w:rsidR="004C6E6B" w:rsidRPr="003B7EE8">
        <w:rPr>
          <w:rFonts w:ascii="Times New Roman" w:hAnsi="Times New Roman"/>
          <w:sz w:val="24"/>
          <w:szCs w:val="24"/>
          <w:lang w:val="de-DE"/>
        </w:rPr>
        <w:t xml:space="preserve"> không bị ăn mòn.</w:t>
      </w:r>
      <w:r w:rsidR="004C6E6B" w:rsidRPr="003B7EE8">
        <w:rPr>
          <w:rFonts w:ascii="Times New Roman" w:hAnsi="Times New Roman"/>
          <w:sz w:val="24"/>
          <w:szCs w:val="24"/>
          <w:lang w:val="de-DE"/>
        </w:rPr>
        <w:tab/>
      </w:r>
      <w:r w:rsidR="004C6E6B" w:rsidRPr="003B7EE8">
        <w:rPr>
          <w:rFonts w:ascii="Times New Roman" w:hAnsi="Times New Roman"/>
          <w:sz w:val="24"/>
          <w:szCs w:val="24"/>
          <w:lang w:val="de-DE"/>
        </w:rPr>
        <w:tab/>
      </w:r>
      <w:r w:rsidR="004C6E6B" w:rsidRPr="003B7EE8">
        <w:rPr>
          <w:rFonts w:ascii="Times New Roman" w:hAnsi="Times New Roman"/>
          <w:b/>
          <w:sz w:val="24"/>
          <w:szCs w:val="24"/>
          <w:lang w:val="de-DE"/>
        </w:rPr>
        <w:t>D.</w:t>
      </w:r>
      <w:r w:rsidR="004C6E6B" w:rsidRPr="003B7EE8">
        <w:rPr>
          <w:rFonts w:ascii="Times New Roman" w:hAnsi="Times New Roman"/>
          <w:sz w:val="24"/>
          <w:szCs w:val="24"/>
          <w:lang w:val="de-DE"/>
        </w:rPr>
        <w:t xml:space="preserve"> ăn mòn điện hoá hoặc hoá học.</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bCs/>
          <w:sz w:val="24"/>
          <w:szCs w:val="24"/>
        </w:rPr>
      </w:pPr>
      <w:r w:rsidRPr="003B7EE8">
        <w:rPr>
          <w:rFonts w:ascii="Times New Roman" w:hAnsi="Times New Roman"/>
          <w:b/>
          <w:sz w:val="24"/>
          <w:szCs w:val="24"/>
        </w:rPr>
        <w:t>Câu 1</w:t>
      </w:r>
      <w:r w:rsidR="00A75913" w:rsidRPr="003B7EE8">
        <w:rPr>
          <w:rFonts w:ascii="Times New Roman" w:hAnsi="Times New Roman"/>
          <w:b/>
          <w:sz w:val="24"/>
          <w:szCs w:val="24"/>
        </w:rPr>
        <w:t>21</w:t>
      </w:r>
      <w:r w:rsidRPr="003B7EE8">
        <w:rPr>
          <w:rFonts w:ascii="Times New Roman" w:hAnsi="Times New Roman"/>
          <w:b/>
          <w:sz w:val="24"/>
          <w:szCs w:val="24"/>
        </w:rPr>
        <w:t xml:space="preserve">: </w:t>
      </w:r>
      <w:r w:rsidRPr="003B7EE8">
        <w:rPr>
          <w:rFonts w:ascii="Times New Roman" w:hAnsi="Times New Roman"/>
          <w:bCs/>
          <w:sz w:val="24"/>
          <w:szCs w:val="24"/>
        </w:rPr>
        <w:t>Biết rằng ion Pb</w:t>
      </w:r>
      <w:r w:rsidRPr="003B7EE8">
        <w:rPr>
          <w:rFonts w:ascii="Times New Roman" w:hAnsi="Times New Roman"/>
          <w:bCs/>
          <w:sz w:val="24"/>
          <w:szCs w:val="24"/>
          <w:vertAlign w:val="superscript"/>
        </w:rPr>
        <w:t>2+</w:t>
      </w:r>
      <w:r w:rsidRPr="003B7EE8">
        <w:rPr>
          <w:rFonts w:ascii="Times New Roman" w:hAnsi="Times New Roman"/>
          <w:bCs/>
          <w:sz w:val="24"/>
          <w:szCs w:val="24"/>
        </w:rPr>
        <w:t xml:space="preserve"> trong dung dịch oxi hóa được Sn. Khi nhúng hai thanh kim loại Pb và Sn được nối với nhau bằng dây dẫn điện vào một dung dịch chất điện li thì</w:t>
      </w:r>
    </w:p>
    <w:p w:rsidR="004C6E6B" w:rsidRPr="003B7EE8" w:rsidRDefault="00F6489A"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bCs/>
          <w:sz w:val="24"/>
          <w:szCs w:val="24"/>
        </w:rPr>
      </w:pPr>
      <w:r w:rsidRPr="003B7EE8">
        <w:rPr>
          <w:rFonts w:ascii="Times New Roman" w:hAnsi="Times New Roman"/>
          <w:b/>
          <w:sz w:val="24"/>
          <w:szCs w:val="24"/>
        </w:rPr>
        <w:tab/>
      </w:r>
      <w:r w:rsidR="004C6E6B" w:rsidRPr="003B7EE8">
        <w:rPr>
          <w:rFonts w:ascii="Times New Roman" w:hAnsi="Times New Roman"/>
          <w:b/>
          <w:sz w:val="24"/>
          <w:szCs w:val="24"/>
        </w:rPr>
        <w:t xml:space="preserve">A. </w:t>
      </w:r>
      <w:r w:rsidR="004C6E6B" w:rsidRPr="003B7EE8">
        <w:rPr>
          <w:rFonts w:ascii="Times New Roman" w:hAnsi="Times New Roman"/>
          <w:bCs/>
          <w:sz w:val="24"/>
          <w:szCs w:val="24"/>
        </w:rPr>
        <w:t xml:space="preserve">cả Pb và Sn đều bị ăn mòn điện hoá. </w:t>
      </w:r>
      <w:r w:rsidR="004C6E6B" w:rsidRPr="003B7EE8">
        <w:rPr>
          <w:rFonts w:ascii="Times New Roman" w:hAnsi="Times New Roman"/>
          <w:bCs/>
          <w:sz w:val="24"/>
          <w:szCs w:val="24"/>
        </w:rPr>
        <w:tab/>
      </w:r>
      <w:r w:rsidR="004C6E6B" w:rsidRPr="003B7EE8">
        <w:rPr>
          <w:rFonts w:ascii="Times New Roman" w:hAnsi="Times New Roman"/>
          <w:b/>
          <w:sz w:val="24"/>
          <w:szCs w:val="24"/>
        </w:rPr>
        <w:t xml:space="preserve">B. </w:t>
      </w:r>
      <w:r w:rsidR="004C6E6B" w:rsidRPr="003B7EE8">
        <w:rPr>
          <w:rFonts w:ascii="Times New Roman" w:hAnsi="Times New Roman"/>
          <w:bCs/>
          <w:sz w:val="24"/>
          <w:szCs w:val="24"/>
        </w:rPr>
        <w:t>cả Pb và Sn đều không bị ăn mòn điện hoá.</w:t>
      </w:r>
    </w:p>
    <w:p w:rsidR="004C6E6B" w:rsidRPr="003B7EE8" w:rsidRDefault="00F6489A"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bCs/>
          <w:sz w:val="24"/>
          <w:szCs w:val="24"/>
        </w:rPr>
      </w:pPr>
      <w:r w:rsidRPr="003B7EE8">
        <w:rPr>
          <w:rFonts w:ascii="Times New Roman" w:hAnsi="Times New Roman"/>
          <w:b/>
          <w:sz w:val="24"/>
          <w:szCs w:val="24"/>
        </w:rPr>
        <w:tab/>
      </w:r>
      <w:r w:rsidR="004C6E6B" w:rsidRPr="003B7EE8">
        <w:rPr>
          <w:rFonts w:ascii="Times New Roman" w:hAnsi="Times New Roman"/>
          <w:b/>
          <w:sz w:val="24"/>
          <w:szCs w:val="24"/>
        </w:rPr>
        <w:t xml:space="preserve">C. </w:t>
      </w:r>
      <w:r w:rsidR="004C6E6B" w:rsidRPr="003B7EE8">
        <w:rPr>
          <w:rFonts w:ascii="Times New Roman" w:hAnsi="Times New Roman"/>
          <w:bCs/>
          <w:sz w:val="24"/>
          <w:szCs w:val="24"/>
        </w:rPr>
        <w:t xml:space="preserve">chỉ có Pb bị ăn mòn điện hoá. </w:t>
      </w:r>
      <w:r w:rsidR="004C6E6B" w:rsidRPr="003B7EE8">
        <w:rPr>
          <w:rFonts w:ascii="Times New Roman" w:hAnsi="Times New Roman"/>
          <w:bCs/>
          <w:sz w:val="24"/>
          <w:szCs w:val="24"/>
        </w:rPr>
        <w:tab/>
      </w:r>
      <w:r w:rsidR="004C6E6B" w:rsidRPr="003B7EE8">
        <w:rPr>
          <w:rFonts w:ascii="Times New Roman" w:hAnsi="Times New Roman"/>
          <w:b/>
          <w:sz w:val="24"/>
          <w:szCs w:val="24"/>
        </w:rPr>
        <w:t xml:space="preserve">D. </w:t>
      </w:r>
      <w:r w:rsidR="004C6E6B" w:rsidRPr="003B7EE8">
        <w:rPr>
          <w:rFonts w:ascii="Times New Roman" w:hAnsi="Times New Roman"/>
          <w:bCs/>
          <w:sz w:val="24"/>
          <w:szCs w:val="24"/>
        </w:rPr>
        <w:t>chỉ có Sn bị ăn mòn điện hoá.</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lang w:val="it-IT"/>
        </w:rPr>
      </w:pPr>
      <w:r w:rsidRPr="003B7EE8">
        <w:rPr>
          <w:rFonts w:ascii="Times New Roman" w:hAnsi="Times New Roman"/>
          <w:b/>
          <w:sz w:val="24"/>
          <w:szCs w:val="24"/>
        </w:rPr>
        <w:t>Câu 1</w:t>
      </w:r>
      <w:r w:rsidR="00A75913" w:rsidRPr="003B7EE8">
        <w:rPr>
          <w:rFonts w:ascii="Times New Roman" w:hAnsi="Times New Roman"/>
          <w:b/>
          <w:sz w:val="24"/>
          <w:szCs w:val="24"/>
        </w:rPr>
        <w:t>22</w:t>
      </w:r>
      <w:r w:rsidRPr="003B7EE8">
        <w:rPr>
          <w:rFonts w:ascii="Times New Roman" w:hAnsi="Times New Roman"/>
          <w:b/>
          <w:sz w:val="24"/>
          <w:szCs w:val="24"/>
        </w:rPr>
        <w:t xml:space="preserve">: </w:t>
      </w:r>
      <w:r w:rsidRPr="003B7EE8">
        <w:rPr>
          <w:rFonts w:ascii="Times New Roman" w:hAnsi="Times New Roman"/>
          <w:sz w:val="24"/>
          <w:szCs w:val="24"/>
          <w:lang w:val="it-IT"/>
        </w:rPr>
        <w:t xml:space="preserve">Một sợi dây Cu nối với một sợi dây Fe để ngoài không khí ẩm, sau một thời gian có hiện tượng </w:t>
      </w:r>
    </w:p>
    <w:p w:rsidR="004C6E6B" w:rsidRPr="003B7EE8" w:rsidRDefault="00F6489A"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lang w:val="it-IT"/>
        </w:rPr>
      </w:pPr>
      <w:r w:rsidRPr="003B7EE8">
        <w:rPr>
          <w:rFonts w:ascii="Times New Roman" w:hAnsi="Times New Roman"/>
          <w:b/>
          <w:sz w:val="24"/>
          <w:szCs w:val="24"/>
          <w:lang w:val="it-IT"/>
        </w:rPr>
        <w:tab/>
      </w:r>
      <w:r w:rsidR="004C6E6B" w:rsidRPr="003B7EE8">
        <w:rPr>
          <w:rFonts w:ascii="Times New Roman" w:hAnsi="Times New Roman"/>
          <w:b/>
          <w:sz w:val="24"/>
          <w:szCs w:val="24"/>
          <w:lang w:val="it-IT"/>
        </w:rPr>
        <w:t>A.</w:t>
      </w:r>
      <w:r w:rsidR="004C6E6B" w:rsidRPr="003B7EE8">
        <w:rPr>
          <w:rFonts w:ascii="Times New Roman" w:hAnsi="Times New Roman"/>
          <w:sz w:val="24"/>
          <w:szCs w:val="24"/>
          <w:lang w:val="it-IT"/>
        </w:rPr>
        <w:t xml:space="preserve"> Dây Fe và dây Cu bị đứt.                        </w:t>
      </w:r>
      <w:r w:rsidR="004C6E6B" w:rsidRPr="003B7EE8">
        <w:rPr>
          <w:rFonts w:ascii="Times New Roman" w:hAnsi="Times New Roman"/>
          <w:sz w:val="24"/>
          <w:szCs w:val="24"/>
          <w:lang w:val="it-IT"/>
        </w:rPr>
        <w:tab/>
      </w:r>
      <w:r w:rsidR="004C6E6B" w:rsidRPr="003B7EE8">
        <w:rPr>
          <w:rFonts w:ascii="Times New Roman" w:hAnsi="Times New Roman"/>
          <w:b/>
          <w:sz w:val="24"/>
          <w:szCs w:val="24"/>
          <w:lang w:val="it-IT"/>
        </w:rPr>
        <w:t>B.</w:t>
      </w:r>
      <w:r w:rsidR="004C6E6B" w:rsidRPr="003B7EE8">
        <w:rPr>
          <w:rFonts w:ascii="Times New Roman" w:hAnsi="Times New Roman"/>
          <w:sz w:val="24"/>
          <w:szCs w:val="24"/>
          <w:lang w:val="it-IT"/>
        </w:rPr>
        <w:t xml:space="preserve"> Ở chỗ nối dây Fe bị đứt. </w:t>
      </w:r>
      <w:r w:rsidR="004C6E6B" w:rsidRPr="003B7EE8">
        <w:rPr>
          <w:rFonts w:ascii="Times New Roman" w:hAnsi="Times New Roman"/>
          <w:sz w:val="24"/>
          <w:szCs w:val="24"/>
          <w:lang w:val="it-IT"/>
        </w:rPr>
        <w:tab/>
      </w:r>
    </w:p>
    <w:p w:rsidR="004C6E6B" w:rsidRPr="003B7EE8" w:rsidRDefault="00F6489A"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lang w:val="it-IT"/>
        </w:rPr>
      </w:pPr>
      <w:r w:rsidRPr="003B7EE8">
        <w:rPr>
          <w:rFonts w:ascii="Times New Roman" w:hAnsi="Times New Roman"/>
          <w:b/>
          <w:sz w:val="24"/>
          <w:szCs w:val="24"/>
          <w:lang w:val="it-IT"/>
        </w:rPr>
        <w:tab/>
      </w:r>
      <w:r w:rsidR="004C6E6B" w:rsidRPr="003B7EE8">
        <w:rPr>
          <w:rFonts w:ascii="Times New Roman" w:hAnsi="Times New Roman"/>
          <w:b/>
          <w:sz w:val="24"/>
          <w:szCs w:val="24"/>
          <w:lang w:val="it-IT"/>
        </w:rPr>
        <w:t>C.</w:t>
      </w:r>
      <w:r w:rsidR="004C6E6B" w:rsidRPr="003B7EE8">
        <w:rPr>
          <w:rFonts w:ascii="Times New Roman" w:hAnsi="Times New Roman"/>
          <w:sz w:val="24"/>
          <w:szCs w:val="24"/>
          <w:lang w:val="it-IT"/>
        </w:rPr>
        <w:t xml:space="preserve"> Ở chỗ nối dây Cu bị mủn và đứt.             </w:t>
      </w:r>
      <w:r w:rsidR="004C6E6B" w:rsidRPr="003B7EE8">
        <w:rPr>
          <w:rFonts w:ascii="Times New Roman" w:hAnsi="Times New Roman"/>
          <w:sz w:val="24"/>
          <w:szCs w:val="24"/>
          <w:lang w:val="it-IT"/>
        </w:rPr>
        <w:tab/>
      </w:r>
      <w:r w:rsidR="004C6E6B" w:rsidRPr="003B7EE8">
        <w:rPr>
          <w:rFonts w:ascii="Times New Roman" w:hAnsi="Times New Roman"/>
          <w:b/>
          <w:sz w:val="24"/>
          <w:szCs w:val="24"/>
          <w:lang w:val="it-IT"/>
        </w:rPr>
        <w:t>D.</w:t>
      </w:r>
      <w:r w:rsidR="004C6E6B" w:rsidRPr="003B7EE8">
        <w:rPr>
          <w:rFonts w:ascii="Times New Roman" w:hAnsi="Times New Roman"/>
          <w:sz w:val="24"/>
          <w:szCs w:val="24"/>
          <w:lang w:val="it-IT"/>
        </w:rPr>
        <w:t xml:space="preserve"> Không có hiện tượng gì. </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it-IT"/>
        </w:rPr>
      </w:pPr>
      <w:r w:rsidRPr="003B7EE8">
        <w:rPr>
          <w:rFonts w:ascii="Times New Roman" w:hAnsi="Times New Roman"/>
          <w:b/>
          <w:sz w:val="24"/>
          <w:szCs w:val="24"/>
        </w:rPr>
        <w:t>Câu 1</w:t>
      </w:r>
      <w:r w:rsidR="00A75913" w:rsidRPr="003B7EE8">
        <w:rPr>
          <w:rFonts w:ascii="Times New Roman" w:hAnsi="Times New Roman"/>
          <w:b/>
          <w:sz w:val="24"/>
          <w:szCs w:val="24"/>
        </w:rPr>
        <w:t>23</w:t>
      </w:r>
      <w:r w:rsidRPr="003B7EE8">
        <w:rPr>
          <w:rFonts w:ascii="Times New Roman" w:hAnsi="Times New Roman"/>
          <w:b/>
          <w:sz w:val="24"/>
          <w:szCs w:val="24"/>
        </w:rPr>
        <w:t xml:space="preserve">: </w:t>
      </w:r>
      <w:r w:rsidRPr="003B7EE8">
        <w:rPr>
          <w:rFonts w:ascii="Times New Roman" w:hAnsi="Times New Roman"/>
          <w:sz w:val="24"/>
          <w:szCs w:val="24"/>
          <w:lang w:val="it-IT"/>
        </w:rPr>
        <w:t>Một lá Al được nối với một lá Zn ở một đầu, đầu còn lại của 2 thanh kim loại đều được nhúng trong dịch muối ăn. Tại chỗ nối của 2 thanh kim loại sẽ xảy ra quá trình nào ?</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lang w:val="it-IT"/>
        </w:rPr>
      </w:pPr>
      <w:r w:rsidRPr="003B7EE8">
        <w:rPr>
          <w:rFonts w:ascii="Times New Roman" w:hAnsi="Times New Roman"/>
          <w:b/>
          <w:sz w:val="24"/>
          <w:szCs w:val="24"/>
          <w:lang w:val="it-IT"/>
        </w:rPr>
        <w:tab/>
      </w:r>
      <w:r w:rsidR="004C6E6B" w:rsidRPr="003B7EE8">
        <w:rPr>
          <w:rFonts w:ascii="Times New Roman" w:hAnsi="Times New Roman"/>
          <w:b/>
          <w:sz w:val="24"/>
          <w:szCs w:val="24"/>
          <w:lang w:val="it-IT"/>
        </w:rPr>
        <w:t>A.</w:t>
      </w:r>
      <w:r w:rsidR="004C6E6B" w:rsidRPr="003B7EE8">
        <w:rPr>
          <w:rFonts w:ascii="Times New Roman" w:hAnsi="Times New Roman"/>
          <w:sz w:val="24"/>
          <w:szCs w:val="24"/>
          <w:lang w:val="it-IT"/>
        </w:rPr>
        <w:t xml:space="preserve"> Ion Zn</w:t>
      </w:r>
      <w:r w:rsidR="004C6E6B" w:rsidRPr="003B7EE8">
        <w:rPr>
          <w:rFonts w:ascii="Times New Roman" w:hAnsi="Times New Roman"/>
          <w:sz w:val="24"/>
          <w:szCs w:val="24"/>
          <w:vertAlign w:val="superscript"/>
          <w:lang w:val="it-IT"/>
        </w:rPr>
        <w:t>2+</w:t>
      </w:r>
      <w:r w:rsidR="004C6E6B" w:rsidRPr="003B7EE8">
        <w:rPr>
          <w:rFonts w:ascii="Times New Roman" w:hAnsi="Times New Roman"/>
          <w:sz w:val="24"/>
          <w:szCs w:val="24"/>
          <w:lang w:val="it-IT"/>
        </w:rPr>
        <w:t xml:space="preserve"> thu thêm 2e để tạo Zn.                </w:t>
      </w:r>
      <w:r w:rsidR="004C6E6B" w:rsidRPr="003B7EE8">
        <w:rPr>
          <w:rFonts w:ascii="Times New Roman" w:hAnsi="Times New Roman"/>
          <w:sz w:val="24"/>
          <w:szCs w:val="24"/>
          <w:lang w:val="it-IT"/>
        </w:rPr>
        <w:tab/>
      </w:r>
      <w:r w:rsidR="004C6E6B" w:rsidRPr="003B7EE8">
        <w:rPr>
          <w:rFonts w:ascii="Times New Roman" w:hAnsi="Times New Roman"/>
          <w:b/>
          <w:sz w:val="24"/>
          <w:szCs w:val="24"/>
          <w:lang w:val="it-IT"/>
        </w:rPr>
        <w:t>B.</w:t>
      </w:r>
      <w:r w:rsidR="004C6E6B" w:rsidRPr="003B7EE8">
        <w:rPr>
          <w:rFonts w:ascii="Times New Roman" w:hAnsi="Times New Roman"/>
          <w:sz w:val="24"/>
          <w:szCs w:val="24"/>
          <w:lang w:val="it-IT"/>
        </w:rPr>
        <w:t xml:space="preserve"> Ion Al</w:t>
      </w:r>
      <w:r w:rsidR="004C6E6B" w:rsidRPr="003B7EE8">
        <w:rPr>
          <w:rFonts w:ascii="Times New Roman" w:hAnsi="Times New Roman"/>
          <w:sz w:val="24"/>
          <w:szCs w:val="24"/>
          <w:vertAlign w:val="superscript"/>
          <w:lang w:val="it-IT"/>
        </w:rPr>
        <w:t>3+</w:t>
      </w:r>
      <w:r w:rsidR="004C6E6B" w:rsidRPr="003B7EE8">
        <w:rPr>
          <w:rFonts w:ascii="Times New Roman" w:hAnsi="Times New Roman"/>
          <w:sz w:val="24"/>
          <w:szCs w:val="24"/>
          <w:lang w:val="it-IT"/>
        </w:rPr>
        <w:t xml:space="preserve"> thu thêm 3e để tạo Al.</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lang w:val="it-IT"/>
        </w:rPr>
      </w:pPr>
      <w:r w:rsidRPr="003B7EE8">
        <w:rPr>
          <w:rFonts w:ascii="Times New Roman" w:hAnsi="Times New Roman"/>
          <w:b/>
          <w:sz w:val="24"/>
          <w:szCs w:val="24"/>
          <w:lang w:val="it-IT"/>
        </w:rPr>
        <w:tab/>
      </w:r>
      <w:r w:rsidR="004C6E6B" w:rsidRPr="003B7EE8">
        <w:rPr>
          <w:rFonts w:ascii="Times New Roman" w:hAnsi="Times New Roman"/>
          <w:b/>
          <w:sz w:val="24"/>
          <w:szCs w:val="24"/>
          <w:lang w:val="it-IT"/>
        </w:rPr>
        <w:t>C.</w:t>
      </w:r>
      <w:r w:rsidR="004C6E6B" w:rsidRPr="003B7EE8">
        <w:rPr>
          <w:rFonts w:ascii="Times New Roman" w:hAnsi="Times New Roman"/>
          <w:sz w:val="24"/>
          <w:szCs w:val="24"/>
          <w:lang w:val="it-IT"/>
        </w:rPr>
        <w:t xml:space="preserve"> Electron di chuyển từ Al sang Zn.            </w:t>
      </w:r>
      <w:r w:rsidR="004C6E6B" w:rsidRPr="003B7EE8">
        <w:rPr>
          <w:rFonts w:ascii="Times New Roman" w:hAnsi="Times New Roman"/>
          <w:sz w:val="24"/>
          <w:szCs w:val="24"/>
          <w:lang w:val="it-IT"/>
        </w:rPr>
        <w:tab/>
      </w:r>
      <w:r w:rsidR="004C6E6B" w:rsidRPr="003B7EE8">
        <w:rPr>
          <w:rFonts w:ascii="Times New Roman" w:hAnsi="Times New Roman"/>
          <w:b/>
          <w:sz w:val="24"/>
          <w:szCs w:val="24"/>
          <w:lang w:val="it-IT"/>
        </w:rPr>
        <w:t xml:space="preserve">D. </w:t>
      </w:r>
      <w:r w:rsidR="004C6E6B" w:rsidRPr="003B7EE8">
        <w:rPr>
          <w:rFonts w:ascii="Times New Roman" w:hAnsi="Times New Roman"/>
          <w:sz w:val="24"/>
          <w:szCs w:val="24"/>
          <w:lang w:val="it-IT"/>
        </w:rPr>
        <w:t>Electron di chuyển từ Zn sang Al.</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eastAsia="TimesNewRoman" w:hAnsi="Times New Roman"/>
          <w:sz w:val="24"/>
          <w:szCs w:val="24"/>
          <w:lang w:val="es-ES"/>
        </w:rPr>
      </w:pPr>
      <w:r w:rsidRPr="003B7EE8">
        <w:rPr>
          <w:rFonts w:ascii="Times New Roman" w:hAnsi="Times New Roman"/>
          <w:b/>
          <w:sz w:val="24"/>
          <w:szCs w:val="24"/>
        </w:rPr>
        <w:t>Câu 1</w:t>
      </w:r>
      <w:r w:rsidR="00A75913" w:rsidRPr="003B7EE8">
        <w:rPr>
          <w:rFonts w:ascii="Times New Roman" w:hAnsi="Times New Roman"/>
          <w:b/>
          <w:sz w:val="24"/>
          <w:szCs w:val="24"/>
        </w:rPr>
        <w:t>24</w:t>
      </w:r>
      <w:r w:rsidRPr="003B7EE8">
        <w:rPr>
          <w:rFonts w:ascii="Times New Roman" w:hAnsi="Times New Roman"/>
          <w:b/>
          <w:sz w:val="24"/>
          <w:szCs w:val="24"/>
        </w:rPr>
        <w:t>:</w:t>
      </w:r>
      <w:r w:rsidRPr="003B7EE8">
        <w:rPr>
          <w:rFonts w:ascii="Times New Roman" w:hAnsi="Times New Roman"/>
          <w:sz w:val="24"/>
          <w:szCs w:val="24"/>
        </w:rPr>
        <w:t xml:space="preserve"> </w:t>
      </w:r>
      <w:r w:rsidRPr="003B7EE8">
        <w:rPr>
          <w:rFonts w:ascii="Times New Roman" w:eastAsia="TimesNewRoman" w:hAnsi="Times New Roman"/>
          <w:sz w:val="24"/>
          <w:szCs w:val="24"/>
          <w:lang w:val="es-ES"/>
        </w:rPr>
        <w:t>Có 4 dung dịch riêng biệt : a) HCl,  b) CuCl</w:t>
      </w:r>
      <w:r w:rsidRPr="003B7EE8">
        <w:rPr>
          <w:rFonts w:ascii="Times New Roman" w:eastAsia="TimesNewRoman" w:hAnsi="Times New Roman"/>
          <w:sz w:val="24"/>
          <w:szCs w:val="24"/>
          <w:vertAlign w:val="subscript"/>
          <w:lang w:val="es-ES"/>
        </w:rPr>
        <w:t>2</w:t>
      </w:r>
      <w:r w:rsidRPr="003B7EE8">
        <w:rPr>
          <w:rFonts w:ascii="Times New Roman" w:eastAsia="TimesNewRoman" w:hAnsi="Times New Roman"/>
          <w:sz w:val="24"/>
          <w:szCs w:val="24"/>
          <w:lang w:val="es-ES"/>
        </w:rPr>
        <w:t>, c) FeCl</w:t>
      </w:r>
      <w:r w:rsidRPr="003B7EE8">
        <w:rPr>
          <w:rFonts w:ascii="Times New Roman" w:eastAsia="TimesNewRoman" w:hAnsi="Times New Roman"/>
          <w:sz w:val="24"/>
          <w:szCs w:val="24"/>
          <w:vertAlign w:val="subscript"/>
          <w:lang w:val="es-ES"/>
        </w:rPr>
        <w:t>3</w:t>
      </w:r>
      <w:r w:rsidRPr="003B7EE8">
        <w:rPr>
          <w:rFonts w:ascii="Times New Roman" w:eastAsia="TimesNewRoman" w:hAnsi="Times New Roman"/>
          <w:sz w:val="24"/>
          <w:szCs w:val="24"/>
          <w:lang w:val="es-ES"/>
        </w:rPr>
        <w:t>, d) HCl có lẫn CuCl</w:t>
      </w:r>
      <w:r w:rsidRPr="003B7EE8">
        <w:rPr>
          <w:rFonts w:ascii="Times New Roman" w:eastAsia="TimesNewRoman" w:hAnsi="Times New Roman"/>
          <w:sz w:val="24"/>
          <w:szCs w:val="24"/>
          <w:vertAlign w:val="subscript"/>
          <w:lang w:val="es-ES"/>
        </w:rPr>
        <w:t>2</w:t>
      </w:r>
      <w:r w:rsidRPr="003B7EE8">
        <w:rPr>
          <w:rFonts w:ascii="Times New Roman" w:eastAsia="TimesNewRoman" w:hAnsi="Times New Roman"/>
          <w:sz w:val="24"/>
          <w:szCs w:val="24"/>
          <w:lang w:val="es-ES"/>
        </w:rPr>
        <w:t>. Nhúng vào mỗi dung dịch một thanh Fe nguyên chất. Số trường hợp xuất hiện ăn mòn điện hoá là :</w:t>
      </w:r>
    </w:p>
    <w:p w:rsidR="004C6E6B" w:rsidRPr="003B7EE8" w:rsidRDefault="00F6489A" w:rsidP="004C6E6B">
      <w:pPr>
        <w:tabs>
          <w:tab w:val="left" w:pos="270"/>
          <w:tab w:val="left" w:pos="2880"/>
          <w:tab w:val="left" w:pos="5310"/>
          <w:tab w:val="left" w:pos="7830"/>
        </w:tabs>
        <w:autoSpaceDE w:val="0"/>
        <w:autoSpaceDN w:val="0"/>
        <w:adjustRightInd w:val="0"/>
        <w:spacing w:line="252" w:lineRule="auto"/>
        <w:jc w:val="both"/>
        <w:rPr>
          <w:rFonts w:ascii="Times New Roman" w:eastAsia="TimesNewRoman" w:hAnsi="Times New Roman"/>
          <w:sz w:val="24"/>
          <w:szCs w:val="24"/>
          <w:lang w:val="es-ES"/>
        </w:rPr>
      </w:pPr>
      <w:r w:rsidRPr="003B7EE8">
        <w:rPr>
          <w:rFonts w:ascii="Times New Roman" w:hAnsi="Times New Roman"/>
          <w:b/>
          <w:bCs/>
          <w:sz w:val="24"/>
          <w:szCs w:val="24"/>
          <w:lang w:val="es-ES"/>
        </w:rPr>
        <w:tab/>
      </w:r>
      <w:r w:rsidR="004C6E6B" w:rsidRPr="003B7EE8">
        <w:rPr>
          <w:rFonts w:ascii="Times New Roman" w:hAnsi="Times New Roman"/>
          <w:b/>
          <w:bCs/>
          <w:sz w:val="24"/>
          <w:szCs w:val="24"/>
          <w:lang w:val="es-ES"/>
        </w:rPr>
        <w:t xml:space="preserve">A. </w:t>
      </w:r>
      <w:r w:rsidR="004C6E6B" w:rsidRPr="003B7EE8">
        <w:rPr>
          <w:rFonts w:ascii="Times New Roman" w:eastAsia="TimesNewRoman" w:hAnsi="Times New Roman"/>
          <w:sz w:val="24"/>
          <w:szCs w:val="24"/>
          <w:lang w:val="es-ES"/>
        </w:rPr>
        <w:t xml:space="preserve">0. </w:t>
      </w:r>
      <w:r w:rsidR="004C6E6B" w:rsidRPr="003B7EE8">
        <w:rPr>
          <w:rFonts w:ascii="Times New Roman" w:eastAsia="TimesNewRoman" w:hAnsi="Times New Roman"/>
          <w:sz w:val="24"/>
          <w:szCs w:val="24"/>
          <w:lang w:val="es-ES"/>
        </w:rPr>
        <w:tab/>
      </w:r>
      <w:r w:rsidR="004C6E6B" w:rsidRPr="003B7EE8">
        <w:rPr>
          <w:rFonts w:ascii="Times New Roman" w:hAnsi="Times New Roman"/>
          <w:b/>
          <w:bCs/>
          <w:sz w:val="24"/>
          <w:szCs w:val="24"/>
          <w:lang w:val="es-ES"/>
        </w:rPr>
        <w:t xml:space="preserve">B. </w:t>
      </w:r>
      <w:r w:rsidR="004C6E6B" w:rsidRPr="003B7EE8">
        <w:rPr>
          <w:rFonts w:ascii="Times New Roman" w:eastAsia="TimesNewRoman" w:hAnsi="Times New Roman"/>
          <w:sz w:val="24"/>
          <w:szCs w:val="24"/>
          <w:lang w:val="es-ES"/>
        </w:rPr>
        <w:t xml:space="preserve">1. </w:t>
      </w:r>
      <w:r w:rsidR="004C6E6B" w:rsidRPr="003B7EE8">
        <w:rPr>
          <w:rFonts w:ascii="Times New Roman" w:eastAsia="TimesNewRoman" w:hAnsi="Times New Roman"/>
          <w:sz w:val="24"/>
          <w:szCs w:val="24"/>
          <w:lang w:val="es-ES"/>
        </w:rPr>
        <w:tab/>
      </w:r>
      <w:r w:rsidR="004C6E6B" w:rsidRPr="003B7EE8">
        <w:rPr>
          <w:rFonts w:ascii="Times New Roman" w:hAnsi="Times New Roman"/>
          <w:b/>
          <w:bCs/>
          <w:sz w:val="24"/>
          <w:szCs w:val="24"/>
          <w:lang w:val="es-ES"/>
        </w:rPr>
        <w:t xml:space="preserve">C. </w:t>
      </w:r>
      <w:r w:rsidR="004C6E6B" w:rsidRPr="003B7EE8">
        <w:rPr>
          <w:rFonts w:ascii="Times New Roman" w:eastAsia="TimesNewRoman" w:hAnsi="Times New Roman"/>
          <w:sz w:val="24"/>
          <w:szCs w:val="24"/>
          <w:lang w:val="es-ES"/>
        </w:rPr>
        <w:t xml:space="preserve">2. </w:t>
      </w:r>
      <w:r w:rsidR="004C6E6B" w:rsidRPr="003B7EE8">
        <w:rPr>
          <w:rFonts w:ascii="Times New Roman" w:eastAsia="TimesNewRoman" w:hAnsi="Times New Roman"/>
          <w:sz w:val="24"/>
          <w:szCs w:val="24"/>
          <w:lang w:val="es-ES"/>
        </w:rPr>
        <w:tab/>
      </w:r>
      <w:r w:rsidR="004C6E6B" w:rsidRPr="003B7EE8">
        <w:rPr>
          <w:rFonts w:ascii="Times New Roman" w:hAnsi="Times New Roman"/>
          <w:b/>
          <w:bCs/>
          <w:sz w:val="24"/>
          <w:szCs w:val="24"/>
          <w:lang w:val="es-ES"/>
        </w:rPr>
        <w:t xml:space="preserve">D. </w:t>
      </w:r>
      <w:r w:rsidR="004C6E6B" w:rsidRPr="003B7EE8">
        <w:rPr>
          <w:rFonts w:ascii="Times New Roman" w:eastAsia="TimesNewRoman" w:hAnsi="Times New Roman"/>
          <w:sz w:val="24"/>
          <w:szCs w:val="24"/>
          <w:lang w:val="es-ES"/>
        </w:rPr>
        <w:t>3.</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fr-FR"/>
        </w:rPr>
      </w:pPr>
      <w:r w:rsidRPr="003B7EE8">
        <w:rPr>
          <w:rFonts w:ascii="Times New Roman" w:hAnsi="Times New Roman"/>
          <w:b/>
          <w:sz w:val="24"/>
          <w:szCs w:val="24"/>
          <w:lang w:val="fr-FR"/>
        </w:rPr>
        <w:t>Câu 1</w:t>
      </w:r>
      <w:r w:rsidR="00A75913" w:rsidRPr="003B7EE8">
        <w:rPr>
          <w:rFonts w:ascii="Times New Roman" w:hAnsi="Times New Roman"/>
          <w:b/>
          <w:sz w:val="24"/>
          <w:szCs w:val="24"/>
          <w:lang w:val="fr-FR"/>
        </w:rPr>
        <w:t>25</w:t>
      </w:r>
      <w:r w:rsidRPr="003B7EE8">
        <w:rPr>
          <w:rFonts w:ascii="Times New Roman" w:hAnsi="Times New Roman"/>
          <w:b/>
          <w:sz w:val="24"/>
          <w:szCs w:val="24"/>
          <w:lang w:val="fr-FR"/>
        </w:rPr>
        <w:t xml:space="preserve">: </w:t>
      </w:r>
      <w:r w:rsidRPr="003B7EE8">
        <w:rPr>
          <w:rFonts w:ascii="Times New Roman" w:hAnsi="Times New Roman"/>
          <w:sz w:val="24"/>
          <w:szCs w:val="24"/>
          <w:lang w:val="fr-FR"/>
        </w:rPr>
        <w:t>Có 4 dung dịch riêng biệt : CuSO</w:t>
      </w:r>
      <w:r w:rsidRPr="003B7EE8">
        <w:rPr>
          <w:rFonts w:ascii="Times New Roman" w:hAnsi="Times New Roman"/>
          <w:sz w:val="24"/>
          <w:szCs w:val="24"/>
          <w:vertAlign w:val="subscript"/>
          <w:lang w:val="fr-FR"/>
        </w:rPr>
        <w:t>4</w:t>
      </w:r>
      <w:r w:rsidRPr="003B7EE8">
        <w:rPr>
          <w:rFonts w:ascii="Times New Roman" w:hAnsi="Times New Roman"/>
          <w:sz w:val="24"/>
          <w:szCs w:val="24"/>
          <w:lang w:val="fr-FR"/>
        </w:rPr>
        <w:t>, ZnCl</w:t>
      </w:r>
      <w:r w:rsidRPr="003B7EE8">
        <w:rPr>
          <w:rFonts w:ascii="Times New Roman" w:hAnsi="Times New Roman"/>
          <w:sz w:val="24"/>
          <w:szCs w:val="24"/>
          <w:vertAlign w:val="subscript"/>
          <w:lang w:val="fr-FR"/>
        </w:rPr>
        <w:t>2</w:t>
      </w:r>
      <w:r w:rsidRPr="003B7EE8">
        <w:rPr>
          <w:rFonts w:ascii="Times New Roman" w:hAnsi="Times New Roman"/>
          <w:sz w:val="24"/>
          <w:szCs w:val="24"/>
          <w:lang w:val="fr-FR"/>
        </w:rPr>
        <w:t>, FeCl</w:t>
      </w:r>
      <w:r w:rsidRPr="003B7EE8">
        <w:rPr>
          <w:rFonts w:ascii="Times New Roman" w:hAnsi="Times New Roman"/>
          <w:sz w:val="24"/>
          <w:szCs w:val="24"/>
          <w:vertAlign w:val="subscript"/>
          <w:lang w:val="fr-FR"/>
        </w:rPr>
        <w:t>3</w:t>
      </w:r>
      <w:r w:rsidRPr="003B7EE8">
        <w:rPr>
          <w:rFonts w:ascii="Times New Roman" w:hAnsi="Times New Roman"/>
          <w:sz w:val="24"/>
          <w:szCs w:val="24"/>
          <w:lang w:val="fr-FR"/>
        </w:rPr>
        <w:t>, AgNO</w:t>
      </w:r>
      <w:r w:rsidRPr="003B7EE8">
        <w:rPr>
          <w:rFonts w:ascii="Times New Roman" w:hAnsi="Times New Roman"/>
          <w:sz w:val="24"/>
          <w:szCs w:val="24"/>
          <w:vertAlign w:val="subscript"/>
          <w:lang w:val="fr-FR"/>
        </w:rPr>
        <w:t>3</w:t>
      </w:r>
      <w:r w:rsidRPr="003B7EE8">
        <w:rPr>
          <w:rFonts w:ascii="Times New Roman" w:hAnsi="Times New Roman"/>
          <w:sz w:val="24"/>
          <w:szCs w:val="24"/>
          <w:lang w:val="fr-FR"/>
        </w:rPr>
        <w:t>. Nhúng vào mỗi dung dịch một thanh Ni. Số trường hợp xuất hiện ăn mòn điện hoá là :</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fr-FR"/>
        </w:rPr>
      </w:pPr>
      <w:r w:rsidRPr="003B7EE8">
        <w:rPr>
          <w:rFonts w:ascii="Times New Roman" w:hAnsi="Times New Roman"/>
          <w:sz w:val="24"/>
          <w:szCs w:val="24"/>
          <w:lang w:val="fr-FR"/>
        </w:rPr>
        <w:tab/>
      </w:r>
      <w:r w:rsidRPr="003B7EE8">
        <w:rPr>
          <w:rFonts w:ascii="Times New Roman" w:hAnsi="Times New Roman"/>
          <w:b/>
          <w:sz w:val="24"/>
          <w:szCs w:val="24"/>
          <w:lang w:val="fr-FR"/>
        </w:rPr>
        <w:t>A.</w:t>
      </w:r>
      <w:r w:rsidRPr="003B7EE8">
        <w:rPr>
          <w:rFonts w:ascii="Times New Roman" w:hAnsi="Times New Roman"/>
          <w:sz w:val="24"/>
          <w:szCs w:val="24"/>
          <w:lang w:val="fr-FR"/>
        </w:rPr>
        <w:t xml:space="preserve"> 1.</w:t>
      </w:r>
      <w:r w:rsidRPr="003B7EE8">
        <w:rPr>
          <w:rFonts w:ascii="Times New Roman" w:hAnsi="Times New Roman"/>
          <w:sz w:val="24"/>
          <w:szCs w:val="24"/>
          <w:lang w:val="fr-FR"/>
        </w:rPr>
        <w:tab/>
      </w:r>
      <w:r w:rsidRPr="003B7EE8">
        <w:rPr>
          <w:rFonts w:ascii="Times New Roman" w:hAnsi="Times New Roman"/>
          <w:b/>
          <w:sz w:val="24"/>
          <w:szCs w:val="24"/>
          <w:lang w:val="fr-FR"/>
        </w:rPr>
        <w:t>B.</w:t>
      </w:r>
      <w:r w:rsidRPr="003B7EE8">
        <w:rPr>
          <w:rFonts w:ascii="Times New Roman" w:hAnsi="Times New Roman"/>
          <w:sz w:val="24"/>
          <w:szCs w:val="24"/>
          <w:lang w:val="fr-FR"/>
        </w:rPr>
        <w:t xml:space="preserve"> 4.</w:t>
      </w:r>
      <w:r w:rsidRPr="003B7EE8">
        <w:rPr>
          <w:rFonts w:ascii="Times New Roman" w:hAnsi="Times New Roman"/>
          <w:sz w:val="24"/>
          <w:szCs w:val="24"/>
          <w:lang w:val="fr-FR"/>
        </w:rPr>
        <w:tab/>
      </w:r>
      <w:r w:rsidRPr="003B7EE8">
        <w:rPr>
          <w:rFonts w:ascii="Times New Roman" w:hAnsi="Times New Roman"/>
          <w:b/>
          <w:sz w:val="24"/>
          <w:szCs w:val="24"/>
          <w:lang w:val="fr-FR"/>
        </w:rPr>
        <w:t xml:space="preserve">C. </w:t>
      </w:r>
      <w:r w:rsidRPr="003B7EE8">
        <w:rPr>
          <w:rFonts w:ascii="Times New Roman" w:hAnsi="Times New Roman"/>
          <w:sz w:val="24"/>
          <w:szCs w:val="24"/>
          <w:lang w:val="fr-FR"/>
        </w:rPr>
        <w:t>3.</w:t>
      </w:r>
      <w:r w:rsidRPr="003B7EE8">
        <w:rPr>
          <w:rFonts w:ascii="Times New Roman" w:hAnsi="Times New Roman"/>
          <w:sz w:val="24"/>
          <w:szCs w:val="24"/>
          <w:lang w:val="fr-FR"/>
        </w:rPr>
        <w:tab/>
      </w:r>
      <w:r w:rsidRPr="003B7EE8">
        <w:rPr>
          <w:rFonts w:ascii="Times New Roman" w:hAnsi="Times New Roman"/>
          <w:b/>
          <w:sz w:val="24"/>
          <w:szCs w:val="24"/>
          <w:lang w:val="fr-FR"/>
        </w:rPr>
        <w:t>D.</w:t>
      </w:r>
      <w:r w:rsidRPr="003B7EE8">
        <w:rPr>
          <w:rFonts w:ascii="Times New Roman" w:hAnsi="Times New Roman"/>
          <w:sz w:val="24"/>
          <w:szCs w:val="24"/>
          <w:lang w:val="fr-FR"/>
        </w:rPr>
        <w:t xml:space="preserve"> 2.</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sz w:val="24"/>
          <w:szCs w:val="24"/>
        </w:rPr>
        <w:t>Câu 1</w:t>
      </w:r>
      <w:r w:rsidR="00A75913" w:rsidRPr="003B7EE8">
        <w:rPr>
          <w:rFonts w:ascii="Times New Roman" w:hAnsi="Times New Roman"/>
          <w:b/>
          <w:sz w:val="24"/>
          <w:szCs w:val="24"/>
        </w:rPr>
        <w:t>26</w:t>
      </w:r>
      <w:r w:rsidRPr="003B7EE8">
        <w:rPr>
          <w:rFonts w:ascii="Times New Roman" w:hAnsi="Times New Roman"/>
          <w:b/>
          <w:sz w:val="24"/>
          <w:szCs w:val="24"/>
        </w:rPr>
        <w:t>:</w:t>
      </w:r>
      <w:r w:rsidRPr="003B7EE8">
        <w:rPr>
          <w:rFonts w:ascii="Times New Roman" w:hAnsi="Times New Roman"/>
          <w:sz w:val="24"/>
          <w:szCs w:val="24"/>
        </w:rPr>
        <w:t xml:space="preserve"> Đinh sắt bị ăn mòn nhanh nhất trong trường hợp nào sau đây ? </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A.</w:t>
      </w:r>
      <w:r w:rsidRPr="003B7EE8">
        <w:rPr>
          <w:rFonts w:ascii="Times New Roman" w:hAnsi="Times New Roman"/>
          <w:sz w:val="24"/>
          <w:szCs w:val="24"/>
        </w:rPr>
        <w:t xml:space="preserve"> Ngâm trong dung dịch HCl.</w:t>
      </w:r>
      <w:r w:rsidRPr="003B7EE8">
        <w:rPr>
          <w:rFonts w:ascii="Times New Roman" w:hAnsi="Times New Roman"/>
          <w:sz w:val="24"/>
          <w:szCs w:val="24"/>
        </w:rPr>
        <w:tab/>
      </w:r>
      <w:r w:rsidRPr="003B7EE8">
        <w:rPr>
          <w:rFonts w:ascii="Times New Roman" w:hAnsi="Times New Roman"/>
          <w:b/>
          <w:sz w:val="24"/>
          <w:szCs w:val="24"/>
        </w:rPr>
        <w:t>B.</w:t>
      </w:r>
      <w:r w:rsidRPr="003B7EE8">
        <w:rPr>
          <w:rFonts w:ascii="Times New Roman" w:hAnsi="Times New Roman"/>
          <w:sz w:val="24"/>
          <w:szCs w:val="24"/>
        </w:rPr>
        <w:t xml:space="preserve"> Ngâm trong dung dịch HBr.</w:t>
      </w:r>
      <w:r w:rsidRPr="003B7EE8">
        <w:rPr>
          <w:rFonts w:ascii="Times New Roman" w:hAnsi="Times New Roman"/>
          <w:sz w:val="24"/>
          <w:szCs w:val="24"/>
        </w:rPr>
        <w:tab/>
        <w:t xml:space="preserve"> </w:t>
      </w:r>
    </w:p>
    <w:p w:rsidR="004C6E6B" w:rsidRPr="003B7EE8" w:rsidRDefault="00F6489A"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sz w:val="24"/>
          <w:szCs w:val="24"/>
        </w:rPr>
        <w:tab/>
      </w:r>
      <w:r w:rsidR="004C6E6B" w:rsidRPr="003B7EE8">
        <w:rPr>
          <w:rFonts w:ascii="Times New Roman" w:hAnsi="Times New Roman"/>
          <w:b/>
          <w:sz w:val="24"/>
          <w:szCs w:val="24"/>
        </w:rPr>
        <w:t>C.</w:t>
      </w:r>
      <w:r w:rsidR="004C6E6B" w:rsidRPr="003B7EE8">
        <w:rPr>
          <w:rFonts w:ascii="Times New Roman" w:hAnsi="Times New Roman"/>
          <w:sz w:val="24"/>
          <w:szCs w:val="24"/>
        </w:rPr>
        <w:t xml:space="preserve"> Ngâm trong dung dịch H</w:t>
      </w:r>
      <w:r w:rsidR="004C6E6B" w:rsidRPr="003B7EE8">
        <w:rPr>
          <w:rFonts w:ascii="Times New Roman" w:hAnsi="Times New Roman"/>
          <w:sz w:val="24"/>
          <w:szCs w:val="24"/>
          <w:vertAlign w:val="subscript"/>
        </w:rPr>
        <w:t>2</w:t>
      </w:r>
      <w:r w:rsidR="004C6E6B" w:rsidRPr="003B7EE8">
        <w:rPr>
          <w:rFonts w:ascii="Times New Roman" w:hAnsi="Times New Roman"/>
          <w:sz w:val="24"/>
          <w:szCs w:val="24"/>
        </w:rPr>
        <w:t>SO</w:t>
      </w:r>
      <w:r w:rsidR="004C6E6B" w:rsidRPr="003B7EE8">
        <w:rPr>
          <w:rFonts w:ascii="Times New Roman" w:hAnsi="Times New Roman"/>
          <w:sz w:val="24"/>
          <w:szCs w:val="24"/>
          <w:vertAlign w:val="subscript"/>
        </w:rPr>
        <w:t>4</w:t>
      </w:r>
      <w:r w:rsidR="004C6E6B" w:rsidRPr="003B7EE8">
        <w:rPr>
          <w:rFonts w:ascii="Times New Roman" w:hAnsi="Times New Roman"/>
          <w:sz w:val="24"/>
          <w:szCs w:val="24"/>
        </w:rPr>
        <w:t xml:space="preserve"> loãng.</w:t>
      </w:r>
      <w:r w:rsidR="004C6E6B" w:rsidRPr="003B7EE8">
        <w:rPr>
          <w:rFonts w:ascii="Times New Roman" w:hAnsi="Times New Roman"/>
          <w:sz w:val="24"/>
          <w:szCs w:val="24"/>
        </w:rPr>
        <w:tab/>
      </w:r>
      <w:r w:rsidR="004C6E6B" w:rsidRPr="003B7EE8">
        <w:rPr>
          <w:rFonts w:ascii="Times New Roman" w:hAnsi="Times New Roman"/>
          <w:b/>
          <w:sz w:val="24"/>
          <w:szCs w:val="24"/>
        </w:rPr>
        <w:t>D.</w:t>
      </w:r>
      <w:r w:rsidR="004C6E6B" w:rsidRPr="003B7EE8">
        <w:rPr>
          <w:rFonts w:ascii="Times New Roman" w:hAnsi="Times New Roman"/>
          <w:sz w:val="24"/>
          <w:szCs w:val="24"/>
        </w:rPr>
        <w:t xml:space="preserve"> Ngâm trong dung dịch H</w:t>
      </w:r>
      <w:r w:rsidR="004C6E6B" w:rsidRPr="003B7EE8">
        <w:rPr>
          <w:rFonts w:ascii="Times New Roman" w:hAnsi="Times New Roman"/>
          <w:sz w:val="24"/>
          <w:szCs w:val="24"/>
          <w:vertAlign w:val="subscript"/>
        </w:rPr>
        <w:t>2</w:t>
      </w:r>
      <w:r w:rsidR="004C6E6B" w:rsidRPr="003B7EE8">
        <w:rPr>
          <w:rFonts w:ascii="Times New Roman" w:hAnsi="Times New Roman"/>
          <w:sz w:val="24"/>
          <w:szCs w:val="24"/>
        </w:rPr>
        <w:t>SO</w:t>
      </w:r>
      <w:r w:rsidR="004C6E6B" w:rsidRPr="003B7EE8">
        <w:rPr>
          <w:rFonts w:ascii="Times New Roman" w:hAnsi="Times New Roman"/>
          <w:sz w:val="24"/>
          <w:szCs w:val="24"/>
          <w:vertAlign w:val="subscript"/>
        </w:rPr>
        <w:t>4</w:t>
      </w:r>
      <w:r w:rsidR="004C6E6B" w:rsidRPr="003B7EE8">
        <w:rPr>
          <w:rFonts w:ascii="Times New Roman" w:hAnsi="Times New Roman"/>
          <w:sz w:val="24"/>
          <w:szCs w:val="24"/>
        </w:rPr>
        <w:t xml:space="preserve"> và CuSO</w:t>
      </w:r>
      <w:r w:rsidR="004C6E6B" w:rsidRPr="003B7EE8">
        <w:rPr>
          <w:rFonts w:ascii="Times New Roman" w:hAnsi="Times New Roman"/>
          <w:sz w:val="24"/>
          <w:szCs w:val="24"/>
          <w:vertAlign w:val="subscript"/>
        </w:rPr>
        <w:t>4</w:t>
      </w:r>
      <w:r w:rsidR="004C6E6B" w:rsidRPr="003B7EE8">
        <w:rPr>
          <w:rFonts w:ascii="Times New Roman" w:hAnsi="Times New Roman"/>
          <w:sz w:val="24"/>
          <w:szCs w:val="24"/>
        </w:rPr>
        <w:t>.</w:t>
      </w:r>
      <w:r w:rsidR="004C6E6B" w:rsidRPr="003B7EE8">
        <w:rPr>
          <w:rFonts w:ascii="Times New Roman" w:hAnsi="Times New Roman"/>
          <w:sz w:val="24"/>
          <w:szCs w:val="24"/>
        </w:rPr>
        <w:tab/>
        <w:t xml:space="preserve"> </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fr-FR"/>
        </w:rPr>
      </w:pPr>
      <w:r w:rsidRPr="003B7EE8">
        <w:rPr>
          <w:rFonts w:ascii="Times New Roman" w:hAnsi="Times New Roman"/>
          <w:b/>
          <w:sz w:val="24"/>
          <w:szCs w:val="24"/>
        </w:rPr>
        <w:t>Câu 1</w:t>
      </w:r>
      <w:r w:rsidR="00A75913" w:rsidRPr="003B7EE8">
        <w:rPr>
          <w:rFonts w:ascii="Times New Roman" w:hAnsi="Times New Roman"/>
          <w:b/>
          <w:sz w:val="24"/>
          <w:szCs w:val="24"/>
        </w:rPr>
        <w:t>27</w:t>
      </w:r>
      <w:r w:rsidRPr="003B7EE8">
        <w:rPr>
          <w:rFonts w:ascii="Times New Roman" w:hAnsi="Times New Roman"/>
          <w:b/>
          <w:sz w:val="24"/>
          <w:szCs w:val="24"/>
        </w:rPr>
        <w:t xml:space="preserve">: </w:t>
      </w:r>
      <w:r w:rsidRPr="003B7EE8">
        <w:rPr>
          <w:rFonts w:ascii="Times New Roman" w:hAnsi="Times New Roman"/>
          <w:sz w:val="24"/>
          <w:szCs w:val="24"/>
          <w:lang w:val="fr-FR"/>
        </w:rPr>
        <w:t>Cho bột sắt vào dung dịch HCl sau đó thêm tiếp vài giọt dung dịch CuSO</w:t>
      </w:r>
      <w:r w:rsidRPr="003B7EE8">
        <w:rPr>
          <w:rFonts w:ascii="Times New Roman" w:hAnsi="Times New Roman"/>
          <w:sz w:val="24"/>
          <w:szCs w:val="24"/>
          <w:vertAlign w:val="subscript"/>
          <w:lang w:val="fr-FR"/>
        </w:rPr>
        <w:t>4</w:t>
      </w:r>
      <w:r w:rsidRPr="003B7EE8">
        <w:rPr>
          <w:rFonts w:ascii="Times New Roman" w:hAnsi="Times New Roman"/>
          <w:sz w:val="24"/>
          <w:szCs w:val="24"/>
          <w:lang w:val="fr-FR"/>
        </w:rPr>
        <w:t>. Quan sát thấy hiện tượng :</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lang w:val="fr-FR"/>
        </w:rPr>
      </w:pPr>
      <w:r w:rsidRPr="003B7EE8">
        <w:rPr>
          <w:rFonts w:ascii="Times New Roman" w:hAnsi="Times New Roman"/>
          <w:b/>
          <w:sz w:val="24"/>
          <w:szCs w:val="24"/>
          <w:lang w:val="fr-FR"/>
        </w:rPr>
        <w:tab/>
      </w:r>
      <w:r w:rsidR="004C6E6B" w:rsidRPr="003B7EE8">
        <w:rPr>
          <w:rFonts w:ascii="Times New Roman" w:hAnsi="Times New Roman"/>
          <w:b/>
          <w:sz w:val="24"/>
          <w:szCs w:val="24"/>
          <w:lang w:val="fr-FR"/>
        </w:rPr>
        <w:t>A.</w:t>
      </w:r>
      <w:r w:rsidR="004C6E6B" w:rsidRPr="003B7EE8">
        <w:rPr>
          <w:rFonts w:ascii="Times New Roman" w:hAnsi="Times New Roman"/>
          <w:sz w:val="24"/>
          <w:szCs w:val="24"/>
          <w:lang w:val="fr-FR"/>
        </w:rPr>
        <w:t xml:space="preserve"> Bọt khí bay lên ít và chậm hơn lúc đầu.  </w:t>
      </w:r>
      <w:r w:rsidRPr="003B7EE8">
        <w:rPr>
          <w:rFonts w:ascii="Times New Roman" w:hAnsi="Times New Roman"/>
          <w:sz w:val="24"/>
          <w:szCs w:val="24"/>
          <w:lang w:val="fr-FR"/>
        </w:rPr>
        <w:t xml:space="preserve">        </w:t>
      </w:r>
      <w:r w:rsidRPr="003B7EE8">
        <w:rPr>
          <w:rFonts w:ascii="Times New Roman" w:hAnsi="Times New Roman"/>
          <w:sz w:val="24"/>
          <w:szCs w:val="24"/>
          <w:lang w:val="fr-FR"/>
        </w:rPr>
        <w:tab/>
      </w:r>
      <w:r w:rsidRPr="003B7EE8">
        <w:rPr>
          <w:rFonts w:ascii="Times New Roman" w:hAnsi="Times New Roman"/>
          <w:b/>
          <w:sz w:val="24"/>
          <w:szCs w:val="24"/>
          <w:lang w:val="fr-FR"/>
        </w:rPr>
        <w:t>B</w:t>
      </w:r>
      <w:r w:rsidR="004C6E6B" w:rsidRPr="003B7EE8">
        <w:rPr>
          <w:rFonts w:ascii="Times New Roman" w:hAnsi="Times New Roman"/>
          <w:b/>
          <w:sz w:val="24"/>
          <w:szCs w:val="24"/>
          <w:lang w:val="fr-FR"/>
        </w:rPr>
        <w:t>.</w:t>
      </w:r>
      <w:r w:rsidR="004C6E6B" w:rsidRPr="003B7EE8">
        <w:rPr>
          <w:rFonts w:ascii="Times New Roman" w:hAnsi="Times New Roman"/>
          <w:sz w:val="24"/>
          <w:szCs w:val="24"/>
          <w:lang w:val="fr-FR"/>
        </w:rPr>
        <w:t xml:space="preserve"> Không có bọt khí bay lên.</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lang w:val="fr-FR"/>
        </w:rPr>
      </w:pPr>
      <w:r w:rsidRPr="003B7EE8">
        <w:rPr>
          <w:rFonts w:ascii="Times New Roman" w:hAnsi="Times New Roman"/>
          <w:b/>
          <w:sz w:val="24"/>
          <w:szCs w:val="24"/>
          <w:lang w:val="fr-FR"/>
        </w:rPr>
        <w:tab/>
        <w:t>C</w:t>
      </w:r>
      <w:r w:rsidR="004C6E6B" w:rsidRPr="003B7EE8">
        <w:rPr>
          <w:rFonts w:ascii="Times New Roman" w:hAnsi="Times New Roman"/>
          <w:b/>
          <w:sz w:val="24"/>
          <w:szCs w:val="24"/>
          <w:lang w:val="fr-FR"/>
        </w:rPr>
        <w:t>.</w:t>
      </w:r>
      <w:r w:rsidR="004C6E6B" w:rsidRPr="003B7EE8">
        <w:rPr>
          <w:rFonts w:ascii="Times New Roman" w:hAnsi="Times New Roman"/>
          <w:sz w:val="24"/>
          <w:szCs w:val="24"/>
          <w:lang w:val="fr-FR"/>
        </w:rPr>
        <w:t xml:space="preserve"> Bọt khí bay l</w:t>
      </w:r>
      <w:r w:rsidRPr="003B7EE8">
        <w:rPr>
          <w:rFonts w:ascii="Times New Roman" w:hAnsi="Times New Roman"/>
          <w:sz w:val="24"/>
          <w:szCs w:val="24"/>
          <w:lang w:val="fr-FR"/>
        </w:rPr>
        <w:t>ên nhanh và nhiều hơn lúc đầu.</w:t>
      </w:r>
      <w:r w:rsidRPr="003B7EE8">
        <w:rPr>
          <w:rFonts w:ascii="Times New Roman" w:hAnsi="Times New Roman"/>
          <w:sz w:val="24"/>
          <w:szCs w:val="24"/>
          <w:lang w:val="fr-FR"/>
        </w:rPr>
        <w:tab/>
      </w:r>
      <w:r w:rsidR="004C6E6B" w:rsidRPr="003B7EE8">
        <w:rPr>
          <w:rFonts w:ascii="Times New Roman" w:hAnsi="Times New Roman"/>
          <w:b/>
          <w:sz w:val="24"/>
          <w:szCs w:val="24"/>
          <w:lang w:val="fr-FR"/>
        </w:rPr>
        <w:t>D.</w:t>
      </w:r>
      <w:r w:rsidR="004C6E6B" w:rsidRPr="003B7EE8">
        <w:rPr>
          <w:rFonts w:ascii="Times New Roman" w:hAnsi="Times New Roman"/>
          <w:sz w:val="24"/>
          <w:szCs w:val="24"/>
          <w:lang w:val="fr-FR"/>
        </w:rPr>
        <w:t xml:space="preserve"> Dung dịch không chuyển màu. </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b/>
          <w:bCs/>
          <w:iCs/>
          <w:sz w:val="24"/>
          <w:szCs w:val="24"/>
        </w:rPr>
        <w:t>Câu 1</w:t>
      </w:r>
      <w:r w:rsidR="00A75913" w:rsidRPr="003B7EE8">
        <w:rPr>
          <w:rFonts w:ascii="Times New Roman" w:hAnsi="Times New Roman"/>
          <w:b/>
          <w:bCs/>
          <w:iCs/>
          <w:sz w:val="24"/>
          <w:szCs w:val="24"/>
        </w:rPr>
        <w:t>28</w:t>
      </w:r>
      <w:r w:rsidRPr="003B7EE8">
        <w:rPr>
          <w:rFonts w:ascii="Times New Roman" w:hAnsi="Times New Roman"/>
          <w:b/>
          <w:sz w:val="24"/>
          <w:szCs w:val="24"/>
        </w:rPr>
        <w:t>:</w:t>
      </w:r>
      <w:r w:rsidRPr="003B7EE8">
        <w:rPr>
          <w:rFonts w:ascii="Times New Roman" w:hAnsi="Times New Roman"/>
          <w:sz w:val="24"/>
          <w:szCs w:val="24"/>
        </w:rPr>
        <w:t xml:space="preserve"> Nhúng thanh kẽm trong dung dịch HCl 1M (TN1), nhúng thanh kẽm trong dung dịch HCl 1M có nhỏ vài giọt CuSO</w:t>
      </w:r>
      <w:r w:rsidRPr="003B7EE8">
        <w:rPr>
          <w:rFonts w:ascii="Times New Roman" w:hAnsi="Times New Roman"/>
          <w:sz w:val="24"/>
          <w:szCs w:val="24"/>
          <w:vertAlign w:val="subscript"/>
        </w:rPr>
        <w:t xml:space="preserve">4 </w:t>
      </w:r>
      <w:r w:rsidRPr="003B7EE8">
        <w:rPr>
          <w:rFonts w:ascii="Times New Roman" w:hAnsi="Times New Roman"/>
          <w:sz w:val="24"/>
          <w:szCs w:val="24"/>
        </w:rPr>
        <w:t>(TN2), nhúng hợp kim kẽm và sắt trong dung dịch HCl 1M (TN3). Thí nghiệm có tốc độ thoát khí hiđro nhanh nhất là :</w:t>
      </w:r>
    </w:p>
    <w:p w:rsidR="00F6489A"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b/>
          <w:sz w:val="24"/>
          <w:szCs w:val="24"/>
        </w:rPr>
        <w:tab/>
      </w:r>
      <w:r w:rsidR="004C6E6B" w:rsidRPr="003B7EE8">
        <w:rPr>
          <w:rFonts w:ascii="Times New Roman" w:hAnsi="Times New Roman"/>
          <w:b/>
          <w:sz w:val="24"/>
          <w:szCs w:val="24"/>
        </w:rPr>
        <w:t>A.</w:t>
      </w:r>
      <w:r w:rsidR="004C6E6B" w:rsidRPr="003B7EE8">
        <w:rPr>
          <w:rFonts w:ascii="Times New Roman" w:hAnsi="Times New Roman"/>
          <w:sz w:val="24"/>
          <w:szCs w:val="24"/>
        </w:rPr>
        <w:t xml:space="preserve"> thí nghiệm 1.</w:t>
      </w:r>
      <w:r w:rsidR="004C6E6B" w:rsidRPr="003B7EE8">
        <w:rPr>
          <w:rFonts w:ascii="Times New Roman" w:hAnsi="Times New Roman"/>
          <w:sz w:val="24"/>
          <w:szCs w:val="24"/>
        </w:rPr>
        <w:tab/>
      </w:r>
      <w:r w:rsidRPr="003B7EE8">
        <w:rPr>
          <w:rFonts w:ascii="Times New Roman" w:hAnsi="Times New Roman"/>
          <w:sz w:val="24"/>
          <w:szCs w:val="24"/>
        </w:rPr>
        <w:tab/>
      </w:r>
      <w:r w:rsidR="004C6E6B" w:rsidRPr="003B7EE8">
        <w:rPr>
          <w:rFonts w:ascii="Times New Roman" w:hAnsi="Times New Roman"/>
          <w:b/>
          <w:sz w:val="24"/>
          <w:szCs w:val="24"/>
        </w:rPr>
        <w:t>B.</w:t>
      </w:r>
      <w:r w:rsidR="004C6E6B" w:rsidRPr="003B7EE8">
        <w:rPr>
          <w:rFonts w:ascii="Times New Roman" w:hAnsi="Times New Roman"/>
          <w:sz w:val="24"/>
          <w:szCs w:val="24"/>
        </w:rPr>
        <w:t xml:space="preserve"> thí nghiệm 2.</w:t>
      </w:r>
      <w:r w:rsidR="004C6E6B" w:rsidRPr="003B7EE8">
        <w:rPr>
          <w:rFonts w:ascii="Times New Roman" w:hAnsi="Times New Roman"/>
          <w:sz w:val="24"/>
          <w:szCs w:val="24"/>
        </w:rPr>
        <w:tab/>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sz w:val="24"/>
          <w:szCs w:val="24"/>
        </w:rPr>
        <w:tab/>
      </w:r>
      <w:r w:rsidR="004C6E6B" w:rsidRPr="003B7EE8">
        <w:rPr>
          <w:rFonts w:ascii="Times New Roman" w:hAnsi="Times New Roman"/>
          <w:b/>
          <w:sz w:val="24"/>
          <w:szCs w:val="24"/>
        </w:rPr>
        <w:t>C.</w:t>
      </w:r>
      <w:r w:rsidR="004C6E6B" w:rsidRPr="003B7EE8">
        <w:rPr>
          <w:rFonts w:ascii="Times New Roman" w:hAnsi="Times New Roman"/>
          <w:sz w:val="24"/>
          <w:szCs w:val="24"/>
        </w:rPr>
        <w:t xml:space="preserve"> thí nghiệm 3.</w:t>
      </w:r>
      <w:r w:rsidR="004C6E6B" w:rsidRPr="003B7EE8">
        <w:rPr>
          <w:rFonts w:ascii="Times New Roman" w:hAnsi="Times New Roman"/>
          <w:sz w:val="24"/>
          <w:szCs w:val="24"/>
        </w:rPr>
        <w:tab/>
      </w:r>
      <w:r w:rsidRPr="003B7EE8">
        <w:rPr>
          <w:rFonts w:ascii="Times New Roman" w:hAnsi="Times New Roman"/>
          <w:sz w:val="24"/>
          <w:szCs w:val="24"/>
        </w:rPr>
        <w:tab/>
      </w:r>
      <w:r w:rsidR="004C6E6B" w:rsidRPr="003B7EE8">
        <w:rPr>
          <w:rFonts w:ascii="Times New Roman" w:hAnsi="Times New Roman"/>
          <w:b/>
          <w:sz w:val="24"/>
          <w:szCs w:val="24"/>
        </w:rPr>
        <w:t>D.</w:t>
      </w:r>
      <w:r w:rsidR="004C6E6B" w:rsidRPr="003B7EE8">
        <w:rPr>
          <w:rFonts w:ascii="Times New Roman" w:hAnsi="Times New Roman"/>
          <w:sz w:val="24"/>
          <w:szCs w:val="24"/>
        </w:rPr>
        <w:t xml:space="preserve"> không xác định được.</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sz w:val="24"/>
          <w:szCs w:val="24"/>
        </w:rPr>
        <w:t>Câu 1</w:t>
      </w:r>
      <w:r w:rsidR="00A75913" w:rsidRPr="003B7EE8">
        <w:rPr>
          <w:rFonts w:ascii="Times New Roman" w:hAnsi="Times New Roman"/>
          <w:b/>
          <w:sz w:val="24"/>
          <w:szCs w:val="24"/>
        </w:rPr>
        <w:t>29</w:t>
      </w:r>
      <w:r w:rsidRPr="003B7EE8">
        <w:rPr>
          <w:rFonts w:ascii="Times New Roman" w:hAnsi="Times New Roman"/>
          <w:b/>
          <w:sz w:val="24"/>
          <w:szCs w:val="24"/>
        </w:rPr>
        <w:t xml:space="preserve">: </w:t>
      </w:r>
      <w:r w:rsidRPr="003B7EE8">
        <w:rPr>
          <w:rFonts w:ascii="Times New Roman" w:hAnsi="Times New Roman"/>
          <w:sz w:val="24"/>
          <w:szCs w:val="24"/>
        </w:rPr>
        <w:t>Cho bốn ống nghiệm chứa dung dịch HCl, nhúng vào mỗi ống một mẩu kẽm. Sau đó cho thêm một vài giọt dung dịch muối X vào. Muối X là muối nào thì khí H</w:t>
      </w:r>
      <w:r w:rsidRPr="003B7EE8">
        <w:rPr>
          <w:rFonts w:ascii="Times New Roman" w:hAnsi="Times New Roman"/>
          <w:sz w:val="24"/>
          <w:szCs w:val="24"/>
          <w:vertAlign w:val="subscript"/>
        </w:rPr>
        <w:t>2</w:t>
      </w:r>
      <w:r w:rsidRPr="003B7EE8">
        <w:rPr>
          <w:rFonts w:ascii="Times New Roman" w:hAnsi="Times New Roman"/>
          <w:sz w:val="24"/>
          <w:szCs w:val="24"/>
        </w:rPr>
        <w:t xml:space="preserve"> thoát ra nhanh nhất ?</w:t>
      </w:r>
    </w:p>
    <w:p w:rsidR="004C6E6B" w:rsidRPr="003B7EE8" w:rsidRDefault="00F6489A" w:rsidP="004C6E6B">
      <w:pPr>
        <w:tabs>
          <w:tab w:val="left" w:pos="270"/>
          <w:tab w:val="left" w:pos="2880"/>
          <w:tab w:val="left" w:pos="5310"/>
          <w:tab w:val="left" w:pos="7830"/>
        </w:tabs>
        <w:autoSpaceDE w:val="0"/>
        <w:autoSpaceDN w:val="0"/>
        <w:adjustRightInd w:val="0"/>
        <w:spacing w:line="252" w:lineRule="auto"/>
        <w:jc w:val="both"/>
        <w:rPr>
          <w:rFonts w:ascii="Times New Roman" w:eastAsia="TimesNewRoman" w:hAnsi="Times New Roman"/>
          <w:sz w:val="24"/>
          <w:szCs w:val="24"/>
          <w:lang w:val="fr-FR"/>
        </w:rPr>
      </w:pPr>
      <w:r w:rsidRPr="003B7EE8">
        <w:rPr>
          <w:rFonts w:ascii="Times New Roman" w:hAnsi="Times New Roman"/>
          <w:b/>
          <w:bCs/>
          <w:sz w:val="24"/>
          <w:szCs w:val="24"/>
          <w:lang w:val="fr-FR"/>
        </w:rPr>
        <w:lastRenderedPageBreak/>
        <w:tab/>
      </w:r>
      <w:r w:rsidR="004C6E6B" w:rsidRPr="003B7EE8">
        <w:rPr>
          <w:rFonts w:ascii="Times New Roman" w:hAnsi="Times New Roman"/>
          <w:b/>
          <w:bCs/>
          <w:sz w:val="24"/>
          <w:szCs w:val="24"/>
          <w:lang w:val="fr-FR"/>
        </w:rPr>
        <w:t xml:space="preserve">A. </w:t>
      </w:r>
      <w:r w:rsidR="004C6E6B" w:rsidRPr="003B7EE8">
        <w:rPr>
          <w:rFonts w:ascii="Times New Roman" w:eastAsia="TimesNewRoman" w:hAnsi="Times New Roman"/>
          <w:sz w:val="24"/>
          <w:szCs w:val="24"/>
          <w:lang w:val="fr-FR"/>
        </w:rPr>
        <w:t>NiSO</w:t>
      </w:r>
      <w:r w:rsidR="004C6E6B" w:rsidRPr="003B7EE8">
        <w:rPr>
          <w:rFonts w:ascii="Times New Roman" w:eastAsia="TimesNewRoman" w:hAnsi="Times New Roman"/>
          <w:sz w:val="24"/>
          <w:szCs w:val="24"/>
          <w:vertAlign w:val="subscript"/>
          <w:lang w:val="fr-FR"/>
        </w:rPr>
        <w:t>4</w:t>
      </w:r>
      <w:r w:rsidR="004C6E6B" w:rsidRPr="003B7EE8">
        <w:rPr>
          <w:rFonts w:ascii="Times New Roman" w:eastAsia="TimesNewRoman" w:hAnsi="Times New Roman"/>
          <w:sz w:val="24"/>
          <w:szCs w:val="24"/>
          <w:lang w:val="fr-FR"/>
        </w:rPr>
        <w:t xml:space="preserve">. </w:t>
      </w:r>
      <w:r w:rsidR="004C6E6B" w:rsidRPr="003B7EE8">
        <w:rPr>
          <w:rFonts w:ascii="Times New Roman" w:eastAsia="TimesNewRoman" w:hAnsi="Times New Roman"/>
          <w:sz w:val="24"/>
          <w:szCs w:val="24"/>
          <w:lang w:val="fr-FR"/>
        </w:rPr>
        <w:tab/>
      </w:r>
      <w:r w:rsidR="004C6E6B" w:rsidRPr="003B7EE8">
        <w:rPr>
          <w:rFonts w:ascii="Times New Roman" w:hAnsi="Times New Roman"/>
          <w:b/>
          <w:bCs/>
          <w:sz w:val="24"/>
          <w:szCs w:val="24"/>
          <w:lang w:val="fr-FR"/>
        </w:rPr>
        <w:t xml:space="preserve">B. </w:t>
      </w:r>
      <w:r w:rsidR="004C6E6B" w:rsidRPr="003B7EE8">
        <w:rPr>
          <w:rFonts w:ascii="Times New Roman" w:eastAsia="TimesNewRoman" w:hAnsi="Times New Roman"/>
          <w:sz w:val="24"/>
          <w:szCs w:val="24"/>
          <w:lang w:val="fr-FR"/>
        </w:rPr>
        <w:t>CuSO</w:t>
      </w:r>
      <w:r w:rsidR="004C6E6B" w:rsidRPr="003B7EE8">
        <w:rPr>
          <w:rFonts w:ascii="Times New Roman" w:eastAsia="TimesNewRoman" w:hAnsi="Times New Roman"/>
          <w:sz w:val="24"/>
          <w:szCs w:val="24"/>
          <w:vertAlign w:val="subscript"/>
          <w:lang w:val="fr-FR"/>
        </w:rPr>
        <w:t>4</w:t>
      </w:r>
      <w:r w:rsidR="004C6E6B" w:rsidRPr="003B7EE8">
        <w:rPr>
          <w:rFonts w:ascii="Times New Roman" w:eastAsia="TimesNewRoman" w:hAnsi="Times New Roman"/>
          <w:sz w:val="24"/>
          <w:szCs w:val="24"/>
          <w:lang w:val="fr-FR"/>
        </w:rPr>
        <w:t xml:space="preserve">. </w:t>
      </w:r>
      <w:r w:rsidR="004C6E6B" w:rsidRPr="003B7EE8">
        <w:rPr>
          <w:rFonts w:ascii="Times New Roman" w:eastAsia="TimesNewRoman" w:hAnsi="Times New Roman"/>
          <w:sz w:val="24"/>
          <w:szCs w:val="24"/>
          <w:lang w:val="fr-FR"/>
        </w:rPr>
        <w:tab/>
      </w:r>
      <w:r w:rsidR="004C6E6B" w:rsidRPr="003B7EE8">
        <w:rPr>
          <w:rFonts w:ascii="Times New Roman" w:hAnsi="Times New Roman"/>
          <w:b/>
          <w:bCs/>
          <w:sz w:val="24"/>
          <w:szCs w:val="24"/>
          <w:lang w:val="fr-FR"/>
        </w:rPr>
        <w:t xml:space="preserve">C. </w:t>
      </w:r>
      <w:r w:rsidR="004C6E6B" w:rsidRPr="003B7EE8">
        <w:rPr>
          <w:rFonts w:ascii="Times New Roman" w:eastAsia="TimesNewRoman" w:hAnsi="Times New Roman"/>
          <w:sz w:val="24"/>
          <w:szCs w:val="24"/>
          <w:lang w:val="fr-FR"/>
        </w:rPr>
        <w:t>FeSO</w:t>
      </w:r>
      <w:r w:rsidR="004C6E6B" w:rsidRPr="003B7EE8">
        <w:rPr>
          <w:rFonts w:ascii="Times New Roman" w:eastAsia="TimesNewRoman" w:hAnsi="Times New Roman"/>
          <w:sz w:val="24"/>
          <w:szCs w:val="24"/>
          <w:vertAlign w:val="subscript"/>
          <w:lang w:val="fr-FR"/>
        </w:rPr>
        <w:t>4</w:t>
      </w:r>
      <w:r w:rsidR="004C6E6B" w:rsidRPr="003B7EE8">
        <w:rPr>
          <w:rFonts w:ascii="Times New Roman" w:eastAsia="TimesNewRoman" w:hAnsi="Times New Roman"/>
          <w:sz w:val="24"/>
          <w:szCs w:val="24"/>
          <w:lang w:val="fr-FR"/>
        </w:rPr>
        <w:t xml:space="preserve">. </w:t>
      </w:r>
      <w:r w:rsidR="004C6E6B" w:rsidRPr="003B7EE8">
        <w:rPr>
          <w:rFonts w:ascii="Times New Roman" w:eastAsia="TimesNewRoman" w:hAnsi="Times New Roman"/>
          <w:sz w:val="24"/>
          <w:szCs w:val="24"/>
          <w:lang w:val="fr-FR"/>
        </w:rPr>
        <w:tab/>
      </w:r>
      <w:r w:rsidR="004C6E6B" w:rsidRPr="003B7EE8">
        <w:rPr>
          <w:rFonts w:ascii="Times New Roman" w:hAnsi="Times New Roman"/>
          <w:b/>
          <w:bCs/>
          <w:sz w:val="24"/>
          <w:szCs w:val="24"/>
          <w:lang w:val="fr-FR"/>
        </w:rPr>
        <w:t xml:space="preserve">D. </w:t>
      </w:r>
      <w:r w:rsidR="004C6E6B" w:rsidRPr="003B7EE8">
        <w:rPr>
          <w:rFonts w:ascii="Times New Roman" w:eastAsia="TimesNewRoman" w:hAnsi="Times New Roman"/>
          <w:sz w:val="24"/>
          <w:szCs w:val="24"/>
          <w:lang w:val="fr-FR"/>
        </w:rPr>
        <w:t>SnSO</w:t>
      </w:r>
      <w:r w:rsidR="004C6E6B" w:rsidRPr="003B7EE8">
        <w:rPr>
          <w:rFonts w:ascii="Times New Roman" w:eastAsia="TimesNewRoman" w:hAnsi="Times New Roman"/>
          <w:sz w:val="24"/>
          <w:szCs w:val="24"/>
          <w:vertAlign w:val="subscript"/>
          <w:lang w:val="fr-FR"/>
        </w:rPr>
        <w:t>4</w:t>
      </w:r>
      <w:r w:rsidR="004C6E6B" w:rsidRPr="003B7EE8">
        <w:rPr>
          <w:rFonts w:ascii="Times New Roman" w:eastAsia="TimesNewRoman" w:hAnsi="Times New Roman"/>
          <w:sz w:val="24"/>
          <w:szCs w:val="24"/>
          <w:lang w:val="fr-FR"/>
        </w:rPr>
        <w:t>.</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it-IT"/>
        </w:rPr>
      </w:pPr>
      <w:r w:rsidRPr="003B7EE8">
        <w:rPr>
          <w:rFonts w:ascii="Times New Roman" w:hAnsi="Times New Roman"/>
          <w:b/>
          <w:sz w:val="24"/>
          <w:szCs w:val="24"/>
        </w:rPr>
        <w:t>Câu 1</w:t>
      </w:r>
      <w:r w:rsidR="00A75913" w:rsidRPr="003B7EE8">
        <w:rPr>
          <w:rFonts w:ascii="Times New Roman" w:hAnsi="Times New Roman"/>
          <w:b/>
          <w:sz w:val="24"/>
          <w:szCs w:val="24"/>
        </w:rPr>
        <w:t>30</w:t>
      </w:r>
      <w:r w:rsidRPr="003B7EE8">
        <w:rPr>
          <w:rFonts w:ascii="Times New Roman" w:hAnsi="Times New Roman"/>
          <w:b/>
          <w:sz w:val="24"/>
          <w:szCs w:val="24"/>
        </w:rPr>
        <w:t xml:space="preserve">: </w:t>
      </w:r>
      <w:r w:rsidRPr="003B7EE8">
        <w:rPr>
          <w:rFonts w:ascii="Times New Roman" w:hAnsi="Times New Roman"/>
          <w:sz w:val="24"/>
          <w:szCs w:val="24"/>
          <w:lang w:val="it-IT"/>
        </w:rPr>
        <w:t xml:space="preserve">Nối một thanh Al với một thanh Cu bằng dây dẫn điện, nhúng hai thanh trong dung dịch HCl, sẽ quan sát được hiện tượng </w:t>
      </w:r>
      <w:r w:rsidR="00F6489A" w:rsidRPr="003B7EE8">
        <w:rPr>
          <w:rFonts w:ascii="Times New Roman" w:hAnsi="Times New Roman"/>
          <w:sz w:val="24"/>
          <w:szCs w:val="24"/>
          <w:lang w:val="it-IT"/>
        </w:rPr>
        <w:t>?</w:t>
      </w:r>
      <w:r w:rsidRPr="003B7EE8">
        <w:rPr>
          <w:rFonts w:ascii="Times New Roman" w:hAnsi="Times New Roman"/>
          <w:sz w:val="24"/>
          <w:szCs w:val="24"/>
          <w:lang w:val="it-IT"/>
        </w:rPr>
        <w:t xml:space="preserve"> </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lang w:val="it-IT"/>
        </w:rPr>
      </w:pPr>
      <w:r w:rsidRPr="003B7EE8">
        <w:rPr>
          <w:rFonts w:ascii="Times New Roman" w:hAnsi="Times New Roman"/>
          <w:b/>
          <w:sz w:val="24"/>
          <w:szCs w:val="24"/>
          <w:lang w:val="it-IT"/>
        </w:rPr>
        <w:tab/>
      </w:r>
      <w:r w:rsidR="004C6E6B" w:rsidRPr="003B7EE8">
        <w:rPr>
          <w:rFonts w:ascii="Times New Roman" w:hAnsi="Times New Roman"/>
          <w:b/>
          <w:sz w:val="24"/>
          <w:szCs w:val="24"/>
          <w:lang w:val="it-IT"/>
        </w:rPr>
        <w:t>A.</w:t>
      </w:r>
      <w:r w:rsidR="004C6E6B" w:rsidRPr="003B7EE8">
        <w:rPr>
          <w:rFonts w:ascii="Times New Roman" w:hAnsi="Times New Roman"/>
          <w:sz w:val="24"/>
          <w:szCs w:val="24"/>
          <w:lang w:val="it-IT"/>
        </w:rPr>
        <w:t xml:space="preserve"> Thanh Al tan nhanh, bọt khí H</w:t>
      </w:r>
      <w:r w:rsidR="004C6E6B" w:rsidRPr="003B7EE8">
        <w:rPr>
          <w:rFonts w:ascii="Times New Roman" w:hAnsi="Times New Roman"/>
          <w:sz w:val="24"/>
          <w:szCs w:val="24"/>
          <w:vertAlign w:val="subscript"/>
          <w:lang w:val="it-IT"/>
        </w:rPr>
        <w:t>2</w:t>
      </w:r>
      <w:r w:rsidR="004C6E6B" w:rsidRPr="003B7EE8">
        <w:rPr>
          <w:rFonts w:ascii="Times New Roman" w:hAnsi="Times New Roman"/>
          <w:sz w:val="24"/>
          <w:szCs w:val="24"/>
          <w:lang w:val="it-IT"/>
        </w:rPr>
        <w:t xml:space="preserve"> thoát ra từ thanh Cu.</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lang w:val="it-IT"/>
        </w:rPr>
      </w:pPr>
      <w:r w:rsidRPr="003B7EE8">
        <w:rPr>
          <w:rFonts w:ascii="Times New Roman" w:hAnsi="Times New Roman"/>
          <w:b/>
          <w:sz w:val="24"/>
          <w:szCs w:val="24"/>
          <w:lang w:val="it-IT"/>
        </w:rPr>
        <w:tab/>
      </w:r>
      <w:r w:rsidR="004C6E6B" w:rsidRPr="003B7EE8">
        <w:rPr>
          <w:rFonts w:ascii="Times New Roman" w:hAnsi="Times New Roman"/>
          <w:b/>
          <w:sz w:val="24"/>
          <w:szCs w:val="24"/>
          <w:lang w:val="it-IT"/>
        </w:rPr>
        <w:t>B.</w:t>
      </w:r>
      <w:r w:rsidR="004C6E6B" w:rsidRPr="003B7EE8">
        <w:rPr>
          <w:rFonts w:ascii="Times New Roman" w:hAnsi="Times New Roman"/>
          <w:sz w:val="24"/>
          <w:szCs w:val="24"/>
          <w:lang w:val="it-IT"/>
        </w:rPr>
        <w:t xml:space="preserve"> Thanh Cu tan, bọt khí H</w:t>
      </w:r>
      <w:r w:rsidR="004C6E6B" w:rsidRPr="003B7EE8">
        <w:rPr>
          <w:rFonts w:ascii="Times New Roman" w:hAnsi="Times New Roman"/>
          <w:sz w:val="24"/>
          <w:szCs w:val="24"/>
          <w:vertAlign w:val="subscript"/>
          <w:lang w:val="it-IT"/>
        </w:rPr>
        <w:t>2</w:t>
      </w:r>
      <w:r w:rsidR="004C6E6B" w:rsidRPr="003B7EE8">
        <w:rPr>
          <w:rFonts w:ascii="Times New Roman" w:hAnsi="Times New Roman"/>
          <w:sz w:val="24"/>
          <w:szCs w:val="24"/>
          <w:lang w:val="it-IT"/>
        </w:rPr>
        <w:t xml:space="preserve"> thoát ra từ thanh Al.</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lang w:val="it-IT"/>
        </w:rPr>
      </w:pPr>
      <w:r w:rsidRPr="003B7EE8">
        <w:rPr>
          <w:rFonts w:ascii="Times New Roman" w:hAnsi="Times New Roman"/>
          <w:b/>
          <w:sz w:val="24"/>
          <w:szCs w:val="24"/>
          <w:lang w:val="it-IT"/>
        </w:rPr>
        <w:tab/>
      </w:r>
      <w:r w:rsidR="004C6E6B" w:rsidRPr="003B7EE8">
        <w:rPr>
          <w:rFonts w:ascii="Times New Roman" w:hAnsi="Times New Roman"/>
          <w:b/>
          <w:sz w:val="24"/>
          <w:szCs w:val="24"/>
          <w:lang w:val="it-IT"/>
        </w:rPr>
        <w:t>C.</w:t>
      </w:r>
      <w:r w:rsidR="004C6E6B" w:rsidRPr="003B7EE8">
        <w:rPr>
          <w:rFonts w:ascii="Times New Roman" w:hAnsi="Times New Roman"/>
          <w:sz w:val="24"/>
          <w:szCs w:val="24"/>
          <w:lang w:val="it-IT"/>
        </w:rPr>
        <w:t xml:space="preserve"> Cả 2 thanh cùng tan và bọt khí H</w:t>
      </w:r>
      <w:r w:rsidR="004C6E6B" w:rsidRPr="003B7EE8">
        <w:rPr>
          <w:rFonts w:ascii="Times New Roman" w:hAnsi="Times New Roman"/>
          <w:sz w:val="24"/>
          <w:szCs w:val="24"/>
          <w:vertAlign w:val="subscript"/>
          <w:lang w:val="it-IT"/>
        </w:rPr>
        <w:t>2</w:t>
      </w:r>
      <w:r w:rsidR="004C6E6B" w:rsidRPr="003B7EE8">
        <w:rPr>
          <w:rFonts w:ascii="Times New Roman" w:hAnsi="Times New Roman"/>
          <w:sz w:val="24"/>
          <w:szCs w:val="24"/>
          <w:lang w:val="it-IT"/>
        </w:rPr>
        <w:t xml:space="preserve"> thoát ra từ cả 2 thanh.</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lang w:val="it-IT"/>
        </w:rPr>
      </w:pPr>
      <w:r w:rsidRPr="003B7EE8">
        <w:rPr>
          <w:rFonts w:ascii="Times New Roman" w:hAnsi="Times New Roman"/>
          <w:b/>
          <w:sz w:val="24"/>
          <w:szCs w:val="24"/>
          <w:lang w:val="it-IT"/>
        </w:rPr>
        <w:tab/>
      </w:r>
      <w:r w:rsidR="004C6E6B" w:rsidRPr="003B7EE8">
        <w:rPr>
          <w:rFonts w:ascii="Times New Roman" w:hAnsi="Times New Roman"/>
          <w:b/>
          <w:sz w:val="24"/>
          <w:szCs w:val="24"/>
          <w:lang w:val="it-IT"/>
        </w:rPr>
        <w:t>D.</w:t>
      </w:r>
      <w:r w:rsidR="004C6E6B" w:rsidRPr="003B7EE8">
        <w:rPr>
          <w:rFonts w:ascii="Times New Roman" w:hAnsi="Times New Roman"/>
          <w:sz w:val="24"/>
          <w:szCs w:val="24"/>
          <w:lang w:val="it-IT"/>
        </w:rPr>
        <w:t xml:space="preserve"> Thanh Al tan trước, bọt khí H</w:t>
      </w:r>
      <w:r w:rsidR="004C6E6B" w:rsidRPr="003B7EE8">
        <w:rPr>
          <w:rFonts w:ascii="Times New Roman" w:hAnsi="Times New Roman"/>
          <w:sz w:val="24"/>
          <w:szCs w:val="24"/>
          <w:vertAlign w:val="subscript"/>
          <w:lang w:val="it-IT"/>
        </w:rPr>
        <w:t>2</w:t>
      </w:r>
      <w:r w:rsidR="004C6E6B" w:rsidRPr="003B7EE8">
        <w:rPr>
          <w:rFonts w:ascii="Times New Roman" w:hAnsi="Times New Roman"/>
          <w:sz w:val="24"/>
          <w:szCs w:val="24"/>
          <w:lang w:val="it-IT"/>
        </w:rPr>
        <w:t xml:space="preserve"> thoát ra từ thanh Al.</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it-IT"/>
        </w:rPr>
      </w:pPr>
      <w:r w:rsidRPr="003B7EE8">
        <w:rPr>
          <w:rFonts w:ascii="Times New Roman" w:hAnsi="Times New Roman"/>
          <w:b/>
          <w:sz w:val="24"/>
          <w:szCs w:val="24"/>
        </w:rPr>
        <w:t>Câu 1</w:t>
      </w:r>
      <w:r w:rsidR="00A75913" w:rsidRPr="003B7EE8">
        <w:rPr>
          <w:rFonts w:ascii="Times New Roman" w:hAnsi="Times New Roman"/>
          <w:b/>
          <w:sz w:val="24"/>
          <w:szCs w:val="24"/>
        </w:rPr>
        <w:t>31</w:t>
      </w:r>
      <w:r w:rsidRPr="003B7EE8">
        <w:rPr>
          <w:rFonts w:ascii="Times New Roman" w:hAnsi="Times New Roman"/>
          <w:b/>
          <w:sz w:val="24"/>
          <w:szCs w:val="24"/>
        </w:rPr>
        <w:t xml:space="preserve">: </w:t>
      </w:r>
      <w:r w:rsidRPr="003B7EE8">
        <w:rPr>
          <w:rFonts w:ascii="Times New Roman" w:hAnsi="Times New Roman"/>
          <w:sz w:val="24"/>
          <w:szCs w:val="24"/>
          <w:lang w:val="it-IT"/>
        </w:rPr>
        <w:t xml:space="preserve">Kết luận nào sau đây </w:t>
      </w:r>
      <w:r w:rsidRPr="003B7EE8">
        <w:rPr>
          <w:rFonts w:ascii="Times New Roman" w:hAnsi="Times New Roman"/>
          <w:b/>
          <w:sz w:val="24"/>
          <w:szCs w:val="24"/>
          <w:lang w:val="it-IT"/>
        </w:rPr>
        <w:t>không</w:t>
      </w:r>
      <w:r w:rsidRPr="003B7EE8">
        <w:rPr>
          <w:rFonts w:ascii="Times New Roman" w:hAnsi="Times New Roman"/>
          <w:sz w:val="24"/>
          <w:szCs w:val="24"/>
          <w:lang w:val="it-IT"/>
        </w:rPr>
        <w:t xml:space="preserve"> đúng ? </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lang w:val="it-IT"/>
        </w:rPr>
      </w:pPr>
      <w:r w:rsidRPr="003B7EE8">
        <w:rPr>
          <w:rFonts w:ascii="Times New Roman" w:hAnsi="Times New Roman"/>
          <w:b/>
          <w:sz w:val="24"/>
          <w:szCs w:val="24"/>
          <w:lang w:val="it-IT"/>
        </w:rPr>
        <w:tab/>
      </w:r>
      <w:r w:rsidR="004C6E6B" w:rsidRPr="003B7EE8">
        <w:rPr>
          <w:rFonts w:ascii="Times New Roman" w:hAnsi="Times New Roman"/>
          <w:b/>
          <w:sz w:val="24"/>
          <w:szCs w:val="24"/>
          <w:lang w:val="it-IT"/>
        </w:rPr>
        <w:t xml:space="preserve">A. </w:t>
      </w:r>
      <w:r w:rsidR="004C6E6B" w:rsidRPr="003B7EE8">
        <w:rPr>
          <w:rFonts w:ascii="Times New Roman" w:hAnsi="Times New Roman"/>
          <w:sz w:val="24"/>
          <w:szCs w:val="24"/>
          <w:lang w:val="it-IT"/>
        </w:rPr>
        <w:t xml:space="preserve">Các thiết bị máy móc bằng kim loại tiếp xúc với hơi nước ở nhiệt độ cao có khả năng bị ăn mòn hoá học. </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lang w:val="it-IT"/>
        </w:rPr>
      </w:pPr>
      <w:r w:rsidRPr="003B7EE8">
        <w:rPr>
          <w:rFonts w:ascii="Times New Roman" w:hAnsi="Times New Roman"/>
          <w:b/>
          <w:sz w:val="24"/>
          <w:szCs w:val="24"/>
          <w:lang w:val="it-IT"/>
        </w:rPr>
        <w:tab/>
      </w:r>
      <w:r w:rsidR="004C6E6B" w:rsidRPr="003B7EE8">
        <w:rPr>
          <w:rFonts w:ascii="Times New Roman" w:hAnsi="Times New Roman"/>
          <w:b/>
          <w:sz w:val="24"/>
          <w:szCs w:val="24"/>
          <w:lang w:val="it-IT"/>
        </w:rPr>
        <w:t>B.</w:t>
      </w:r>
      <w:r w:rsidR="004C6E6B" w:rsidRPr="003B7EE8">
        <w:rPr>
          <w:rFonts w:ascii="Times New Roman" w:hAnsi="Times New Roman"/>
          <w:sz w:val="24"/>
          <w:szCs w:val="24"/>
          <w:lang w:val="it-IT"/>
        </w:rPr>
        <w:t xml:space="preserve"> Nối thanh Zn với vỏ tàu thuỷ bằng thép thì vỏ tàu thuỷ sẽ được bảo vệ. </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lang w:val="it-IT"/>
        </w:rPr>
      </w:pPr>
      <w:r w:rsidRPr="003B7EE8">
        <w:rPr>
          <w:rFonts w:ascii="Times New Roman" w:hAnsi="Times New Roman"/>
          <w:b/>
          <w:sz w:val="24"/>
          <w:szCs w:val="24"/>
          <w:lang w:val="it-IT"/>
        </w:rPr>
        <w:tab/>
      </w:r>
      <w:r w:rsidR="004C6E6B" w:rsidRPr="003B7EE8">
        <w:rPr>
          <w:rFonts w:ascii="Times New Roman" w:hAnsi="Times New Roman"/>
          <w:b/>
          <w:sz w:val="24"/>
          <w:szCs w:val="24"/>
          <w:lang w:val="it-IT"/>
        </w:rPr>
        <w:t>C.</w:t>
      </w:r>
      <w:r w:rsidR="004C6E6B" w:rsidRPr="003B7EE8">
        <w:rPr>
          <w:rFonts w:ascii="Times New Roman" w:hAnsi="Times New Roman"/>
          <w:sz w:val="24"/>
          <w:szCs w:val="24"/>
          <w:lang w:val="it-IT"/>
        </w:rPr>
        <w:t xml:space="preserve"> Để đồ vật bằng thép ra ngoài không khí ẩm thì đồ vật đó sẽ bị ăn mòn điện hoá. </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lang w:val="it-IT"/>
        </w:rPr>
      </w:pPr>
      <w:r w:rsidRPr="003B7EE8">
        <w:rPr>
          <w:rFonts w:ascii="Times New Roman" w:hAnsi="Times New Roman"/>
          <w:b/>
          <w:sz w:val="24"/>
          <w:szCs w:val="24"/>
          <w:lang w:val="it-IT"/>
        </w:rPr>
        <w:tab/>
      </w:r>
      <w:r w:rsidR="004C6E6B" w:rsidRPr="003B7EE8">
        <w:rPr>
          <w:rFonts w:ascii="Times New Roman" w:hAnsi="Times New Roman"/>
          <w:b/>
          <w:sz w:val="24"/>
          <w:szCs w:val="24"/>
          <w:lang w:val="it-IT"/>
        </w:rPr>
        <w:t>D.</w:t>
      </w:r>
      <w:r w:rsidR="004C6E6B" w:rsidRPr="003B7EE8">
        <w:rPr>
          <w:rFonts w:ascii="Times New Roman" w:hAnsi="Times New Roman"/>
          <w:sz w:val="24"/>
          <w:szCs w:val="24"/>
          <w:lang w:val="it-IT"/>
        </w:rPr>
        <w:t xml:space="preserve"> Một miếng vỏ đồ hộp làm bằng sắt tây (sắt tráng thiếc) bị xây xát tận bên trong, để trong  không khí ẩm thì Sn sẽ bị ăn mòn trước. </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it-IT"/>
        </w:rPr>
      </w:pPr>
      <w:r w:rsidRPr="003B7EE8">
        <w:rPr>
          <w:rFonts w:ascii="Times New Roman" w:hAnsi="Times New Roman"/>
          <w:b/>
          <w:sz w:val="24"/>
          <w:szCs w:val="24"/>
        </w:rPr>
        <w:t>Câu 1</w:t>
      </w:r>
      <w:r w:rsidR="00A75913" w:rsidRPr="003B7EE8">
        <w:rPr>
          <w:rFonts w:ascii="Times New Roman" w:hAnsi="Times New Roman"/>
          <w:b/>
          <w:sz w:val="24"/>
          <w:szCs w:val="24"/>
        </w:rPr>
        <w:t>32</w:t>
      </w:r>
      <w:r w:rsidRPr="003B7EE8">
        <w:rPr>
          <w:rFonts w:ascii="Times New Roman" w:hAnsi="Times New Roman"/>
          <w:b/>
          <w:sz w:val="24"/>
          <w:szCs w:val="24"/>
        </w:rPr>
        <w:t xml:space="preserve">: </w:t>
      </w:r>
      <w:r w:rsidRPr="003B7EE8">
        <w:rPr>
          <w:rFonts w:ascii="Times New Roman" w:hAnsi="Times New Roman"/>
          <w:sz w:val="24"/>
          <w:szCs w:val="24"/>
          <w:lang w:val="it-IT"/>
        </w:rPr>
        <w:t xml:space="preserve">Phát biểu nào sau đây là </w:t>
      </w:r>
      <w:r w:rsidRPr="003B7EE8">
        <w:rPr>
          <w:rFonts w:ascii="Times New Roman" w:hAnsi="Times New Roman"/>
          <w:b/>
          <w:sz w:val="24"/>
          <w:szCs w:val="24"/>
          <w:lang w:val="it-IT"/>
        </w:rPr>
        <w:t xml:space="preserve">không </w:t>
      </w:r>
      <w:r w:rsidRPr="003B7EE8">
        <w:rPr>
          <w:rFonts w:ascii="Times New Roman" w:hAnsi="Times New Roman"/>
          <w:sz w:val="24"/>
          <w:szCs w:val="24"/>
          <w:lang w:val="it-IT"/>
        </w:rPr>
        <w:t>đúng ?</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lang w:val="it-IT"/>
        </w:rPr>
      </w:pPr>
      <w:r w:rsidRPr="003B7EE8">
        <w:rPr>
          <w:rFonts w:ascii="Times New Roman" w:hAnsi="Times New Roman"/>
          <w:b/>
          <w:sz w:val="24"/>
          <w:szCs w:val="24"/>
          <w:lang w:val="it-IT"/>
        </w:rPr>
        <w:tab/>
      </w:r>
      <w:r w:rsidR="004C6E6B" w:rsidRPr="003B7EE8">
        <w:rPr>
          <w:rFonts w:ascii="Times New Roman" w:hAnsi="Times New Roman"/>
          <w:b/>
          <w:sz w:val="24"/>
          <w:szCs w:val="24"/>
          <w:lang w:val="it-IT"/>
        </w:rPr>
        <w:t>A.</w:t>
      </w:r>
      <w:r w:rsidR="004C6E6B" w:rsidRPr="003B7EE8">
        <w:rPr>
          <w:rFonts w:ascii="Times New Roman" w:hAnsi="Times New Roman"/>
          <w:sz w:val="24"/>
          <w:szCs w:val="24"/>
          <w:lang w:val="it-IT"/>
        </w:rPr>
        <w:t xml:space="preserve"> Gỉ sắt có công thức hoá học là Fe</w:t>
      </w:r>
      <w:r w:rsidR="004C6E6B" w:rsidRPr="003B7EE8">
        <w:rPr>
          <w:rFonts w:ascii="Times New Roman" w:hAnsi="Times New Roman"/>
          <w:sz w:val="24"/>
          <w:szCs w:val="24"/>
          <w:vertAlign w:val="subscript"/>
          <w:lang w:val="it-IT"/>
        </w:rPr>
        <w:t>2</w:t>
      </w:r>
      <w:r w:rsidR="004C6E6B" w:rsidRPr="003B7EE8">
        <w:rPr>
          <w:rFonts w:ascii="Times New Roman" w:hAnsi="Times New Roman"/>
          <w:sz w:val="24"/>
          <w:szCs w:val="24"/>
          <w:lang w:val="it-IT"/>
        </w:rPr>
        <w:t>O</w:t>
      </w:r>
      <w:r w:rsidR="004C6E6B" w:rsidRPr="003B7EE8">
        <w:rPr>
          <w:rFonts w:ascii="Times New Roman" w:hAnsi="Times New Roman"/>
          <w:sz w:val="24"/>
          <w:szCs w:val="24"/>
          <w:vertAlign w:val="subscript"/>
          <w:lang w:val="it-IT"/>
        </w:rPr>
        <w:t>3</w:t>
      </w:r>
      <w:r w:rsidR="004C6E6B" w:rsidRPr="003B7EE8">
        <w:rPr>
          <w:rFonts w:ascii="Times New Roman" w:hAnsi="Times New Roman"/>
          <w:sz w:val="24"/>
          <w:szCs w:val="24"/>
          <w:lang w:val="it-IT"/>
        </w:rPr>
        <w:t>. xH</w:t>
      </w:r>
      <w:r w:rsidR="004C6E6B" w:rsidRPr="003B7EE8">
        <w:rPr>
          <w:rFonts w:ascii="Times New Roman" w:hAnsi="Times New Roman"/>
          <w:sz w:val="24"/>
          <w:szCs w:val="24"/>
          <w:vertAlign w:val="subscript"/>
          <w:lang w:val="it-IT"/>
        </w:rPr>
        <w:t>2</w:t>
      </w:r>
      <w:r w:rsidR="004C6E6B" w:rsidRPr="003B7EE8">
        <w:rPr>
          <w:rFonts w:ascii="Times New Roman" w:hAnsi="Times New Roman"/>
          <w:sz w:val="24"/>
          <w:szCs w:val="24"/>
          <w:lang w:val="it-IT"/>
        </w:rPr>
        <w:t>O.</w:t>
      </w:r>
    </w:p>
    <w:p w:rsidR="004C6E6B" w:rsidRPr="003B7EE8" w:rsidRDefault="00F6489A"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sz w:val="24"/>
          <w:szCs w:val="24"/>
          <w:lang w:val="it-IT"/>
        </w:rPr>
        <w:tab/>
      </w:r>
      <w:r w:rsidR="004C6E6B" w:rsidRPr="003B7EE8">
        <w:rPr>
          <w:rFonts w:ascii="Times New Roman" w:hAnsi="Times New Roman"/>
          <w:b/>
          <w:sz w:val="24"/>
          <w:szCs w:val="24"/>
          <w:lang w:val="it-IT"/>
        </w:rPr>
        <w:t>B.</w:t>
      </w:r>
      <w:r w:rsidR="004C6E6B" w:rsidRPr="003B7EE8">
        <w:rPr>
          <w:rFonts w:ascii="Times New Roman" w:hAnsi="Times New Roman"/>
          <w:sz w:val="24"/>
          <w:szCs w:val="24"/>
          <w:lang w:val="it-IT"/>
        </w:rPr>
        <w:t xml:space="preserve"> </w:t>
      </w:r>
      <w:r w:rsidR="004C6E6B" w:rsidRPr="003B7EE8">
        <w:rPr>
          <w:rFonts w:ascii="Times New Roman" w:hAnsi="Times New Roman"/>
          <w:sz w:val="24"/>
          <w:szCs w:val="24"/>
        </w:rPr>
        <w:t xml:space="preserve">Trong quá trình ăn mòn, kim loại bị khử thành ion của nó. </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lang w:val="it-IT"/>
        </w:rPr>
      </w:pPr>
      <w:r w:rsidRPr="003B7EE8">
        <w:rPr>
          <w:rFonts w:ascii="Times New Roman" w:hAnsi="Times New Roman"/>
          <w:b/>
          <w:sz w:val="24"/>
          <w:szCs w:val="24"/>
          <w:lang w:val="it-IT"/>
        </w:rPr>
        <w:tab/>
      </w:r>
      <w:r w:rsidR="004C6E6B" w:rsidRPr="003B7EE8">
        <w:rPr>
          <w:rFonts w:ascii="Times New Roman" w:hAnsi="Times New Roman"/>
          <w:b/>
          <w:sz w:val="24"/>
          <w:szCs w:val="24"/>
          <w:lang w:val="it-IT"/>
        </w:rPr>
        <w:t>C.</w:t>
      </w:r>
      <w:r w:rsidR="004C6E6B" w:rsidRPr="003B7EE8">
        <w:rPr>
          <w:rFonts w:ascii="Times New Roman" w:hAnsi="Times New Roman"/>
          <w:sz w:val="24"/>
          <w:szCs w:val="24"/>
          <w:lang w:val="it-IT"/>
        </w:rPr>
        <w:t xml:space="preserve"> Các đồ dùng bằng sắt thường bị ăn mòn do không được chế tạo từ Fe tinh khiết mà thường có lẫn các tạp chất khác.</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vertAlign w:val="superscript"/>
          <w:lang w:val="it-IT"/>
        </w:rPr>
      </w:pPr>
      <w:r w:rsidRPr="003B7EE8">
        <w:rPr>
          <w:rFonts w:ascii="Times New Roman" w:hAnsi="Times New Roman"/>
          <w:b/>
          <w:sz w:val="24"/>
          <w:szCs w:val="24"/>
          <w:lang w:val="it-IT"/>
        </w:rPr>
        <w:tab/>
      </w:r>
      <w:r w:rsidR="004C6E6B" w:rsidRPr="003B7EE8">
        <w:rPr>
          <w:rFonts w:ascii="Times New Roman" w:hAnsi="Times New Roman"/>
          <w:b/>
          <w:sz w:val="24"/>
          <w:szCs w:val="24"/>
          <w:lang w:val="it-IT"/>
        </w:rPr>
        <w:t>D.</w:t>
      </w:r>
      <w:r w:rsidR="004C6E6B" w:rsidRPr="003B7EE8">
        <w:rPr>
          <w:rFonts w:ascii="Times New Roman" w:hAnsi="Times New Roman"/>
          <w:sz w:val="24"/>
          <w:szCs w:val="24"/>
          <w:lang w:val="it-IT"/>
        </w:rPr>
        <w:t xml:space="preserve"> Trong quá trình tạo thành gỉ Fe, ở catot xảy ra quá trình :  O</w:t>
      </w:r>
      <w:r w:rsidR="004C6E6B" w:rsidRPr="003B7EE8">
        <w:rPr>
          <w:rFonts w:ascii="Times New Roman" w:hAnsi="Times New Roman"/>
          <w:sz w:val="24"/>
          <w:szCs w:val="24"/>
          <w:vertAlign w:val="subscript"/>
          <w:lang w:val="it-IT"/>
        </w:rPr>
        <w:t xml:space="preserve">2 </w:t>
      </w:r>
      <w:r w:rsidR="004C6E6B" w:rsidRPr="003B7EE8">
        <w:rPr>
          <w:rFonts w:ascii="Times New Roman" w:hAnsi="Times New Roman"/>
          <w:sz w:val="24"/>
          <w:szCs w:val="24"/>
          <w:lang w:val="it-IT"/>
        </w:rPr>
        <w:t>+2H</w:t>
      </w:r>
      <w:r w:rsidR="004C6E6B" w:rsidRPr="003B7EE8">
        <w:rPr>
          <w:rFonts w:ascii="Times New Roman" w:hAnsi="Times New Roman"/>
          <w:sz w:val="24"/>
          <w:szCs w:val="24"/>
          <w:vertAlign w:val="subscript"/>
          <w:lang w:val="it-IT"/>
        </w:rPr>
        <w:t>2</w:t>
      </w:r>
      <w:r w:rsidR="004C6E6B" w:rsidRPr="003B7EE8">
        <w:rPr>
          <w:rFonts w:ascii="Times New Roman" w:hAnsi="Times New Roman"/>
          <w:sz w:val="24"/>
          <w:szCs w:val="24"/>
          <w:lang w:val="it-IT"/>
        </w:rPr>
        <w:t xml:space="preserve">O + 4e </w:t>
      </w:r>
      <w:r w:rsidR="004C6E6B" w:rsidRPr="003B7EE8">
        <w:rPr>
          <w:rFonts w:ascii="Times New Roman" w:hAnsi="Times New Roman"/>
          <w:sz w:val="24"/>
          <w:szCs w:val="24"/>
        </w:rPr>
        <w:sym w:font="Symbol" w:char="00AE"/>
      </w:r>
      <w:r w:rsidR="004C6E6B" w:rsidRPr="003B7EE8">
        <w:rPr>
          <w:rFonts w:ascii="Times New Roman" w:hAnsi="Times New Roman"/>
          <w:sz w:val="24"/>
          <w:szCs w:val="24"/>
          <w:lang w:val="it-IT"/>
        </w:rPr>
        <w:t xml:space="preserve"> 4OH</w:t>
      </w:r>
      <w:r w:rsidR="004C6E6B" w:rsidRPr="003B7EE8">
        <w:rPr>
          <w:rFonts w:ascii="Times New Roman" w:hAnsi="Times New Roman"/>
          <w:sz w:val="24"/>
          <w:szCs w:val="24"/>
          <w:vertAlign w:val="superscript"/>
          <w:lang w:val="it-IT"/>
        </w:rPr>
        <w:t>-</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vertAlign w:val="superscript"/>
          <w:lang w:val="it-IT"/>
        </w:rPr>
      </w:pPr>
      <w:r w:rsidRPr="003B7EE8">
        <w:rPr>
          <w:rFonts w:ascii="Times New Roman" w:hAnsi="Times New Roman"/>
          <w:b/>
          <w:sz w:val="24"/>
          <w:szCs w:val="24"/>
        </w:rPr>
        <w:t>Câu 1</w:t>
      </w:r>
      <w:r w:rsidR="00A75913" w:rsidRPr="003B7EE8">
        <w:rPr>
          <w:rFonts w:ascii="Times New Roman" w:hAnsi="Times New Roman"/>
          <w:b/>
          <w:sz w:val="24"/>
          <w:szCs w:val="24"/>
        </w:rPr>
        <w:t>33</w:t>
      </w:r>
      <w:r w:rsidRPr="003B7EE8">
        <w:rPr>
          <w:rFonts w:ascii="Times New Roman" w:hAnsi="Times New Roman"/>
          <w:b/>
          <w:sz w:val="24"/>
          <w:szCs w:val="24"/>
        </w:rPr>
        <w:t>:</w:t>
      </w:r>
      <w:r w:rsidRPr="003B7EE8">
        <w:rPr>
          <w:rFonts w:ascii="Times New Roman" w:hAnsi="Times New Roman"/>
          <w:sz w:val="24"/>
          <w:szCs w:val="24"/>
        </w:rPr>
        <w:t xml:space="preserve"> Sau một ngày lao động, người ta phải làm vệ sinh bề mặt kim loại của các thiết bị máy móc, dụng cụ lao động. Việc làm này có mục đích chính là gì ?</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A.</w:t>
      </w:r>
      <w:r w:rsidRPr="003B7EE8">
        <w:rPr>
          <w:rFonts w:ascii="Times New Roman" w:hAnsi="Times New Roman"/>
          <w:sz w:val="24"/>
          <w:szCs w:val="24"/>
        </w:rPr>
        <w:t xml:space="preserve"> Để kim loại sáng bóng đẹp mắt.</w:t>
      </w:r>
      <w:r w:rsidRPr="003B7EE8">
        <w:rPr>
          <w:rFonts w:ascii="Times New Roman" w:hAnsi="Times New Roman"/>
          <w:sz w:val="24"/>
          <w:szCs w:val="24"/>
        </w:rPr>
        <w:tab/>
      </w:r>
      <w:r w:rsidRPr="003B7EE8">
        <w:rPr>
          <w:rFonts w:ascii="Times New Roman" w:hAnsi="Times New Roman"/>
          <w:b/>
          <w:sz w:val="24"/>
          <w:szCs w:val="24"/>
        </w:rPr>
        <w:t>B.</w:t>
      </w:r>
      <w:r w:rsidRPr="003B7EE8">
        <w:rPr>
          <w:rFonts w:ascii="Times New Roman" w:hAnsi="Times New Roman"/>
          <w:sz w:val="24"/>
          <w:szCs w:val="24"/>
        </w:rPr>
        <w:t xml:space="preserve"> Để không gây ô nhiễm môi trường.</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C.</w:t>
      </w:r>
      <w:r w:rsidRPr="003B7EE8">
        <w:rPr>
          <w:rFonts w:ascii="Times New Roman" w:hAnsi="Times New Roman"/>
          <w:sz w:val="24"/>
          <w:szCs w:val="24"/>
        </w:rPr>
        <w:t xml:space="preserve"> Để không làm bẩn quần áo khi lao động.</w:t>
      </w:r>
      <w:r w:rsidRPr="003B7EE8">
        <w:rPr>
          <w:rFonts w:ascii="Times New Roman" w:hAnsi="Times New Roman"/>
          <w:sz w:val="24"/>
          <w:szCs w:val="24"/>
        </w:rPr>
        <w:tab/>
      </w:r>
      <w:r w:rsidRPr="003B7EE8">
        <w:rPr>
          <w:rFonts w:ascii="Times New Roman" w:hAnsi="Times New Roman"/>
          <w:b/>
          <w:sz w:val="24"/>
          <w:szCs w:val="24"/>
        </w:rPr>
        <w:t>D.</w:t>
      </w:r>
      <w:r w:rsidRPr="003B7EE8">
        <w:rPr>
          <w:rFonts w:ascii="Times New Roman" w:hAnsi="Times New Roman"/>
          <w:sz w:val="24"/>
          <w:szCs w:val="24"/>
        </w:rPr>
        <w:t xml:space="preserve"> Để kim loại đỡ bị ăn mòn.</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de-DE"/>
        </w:rPr>
      </w:pPr>
      <w:r w:rsidRPr="003B7EE8">
        <w:rPr>
          <w:rFonts w:ascii="Times New Roman" w:hAnsi="Times New Roman"/>
          <w:b/>
          <w:sz w:val="24"/>
          <w:szCs w:val="24"/>
        </w:rPr>
        <w:t>Câu 1</w:t>
      </w:r>
      <w:r w:rsidR="00A75913" w:rsidRPr="003B7EE8">
        <w:rPr>
          <w:rFonts w:ascii="Times New Roman" w:hAnsi="Times New Roman"/>
          <w:b/>
          <w:sz w:val="24"/>
          <w:szCs w:val="24"/>
        </w:rPr>
        <w:t>34</w:t>
      </w:r>
      <w:r w:rsidRPr="003B7EE8">
        <w:rPr>
          <w:rFonts w:ascii="Times New Roman" w:hAnsi="Times New Roman"/>
          <w:b/>
          <w:sz w:val="24"/>
          <w:szCs w:val="24"/>
        </w:rPr>
        <w:t xml:space="preserve">: </w:t>
      </w:r>
      <w:r w:rsidRPr="003B7EE8">
        <w:rPr>
          <w:rFonts w:ascii="Times New Roman" w:hAnsi="Times New Roman"/>
          <w:sz w:val="24"/>
          <w:szCs w:val="24"/>
          <w:lang w:val="de-DE"/>
        </w:rPr>
        <w:t>Để bảo vệ nồi hơi (Supde) bằng thép khỏi bị ăn mòn, người ta có thể lót những kim loại nào sa</w:t>
      </w:r>
      <w:r w:rsidR="00F6489A" w:rsidRPr="003B7EE8">
        <w:rPr>
          <w:rFonts w:ascii="Times New Roman" w:hAnsi="Times New Roman"/>
          <w:sz w:val="24"/>
          <w:szCs w:val="24"/>
          <w:lang w:val="de-DE"/>
        </w:rPr>
        <w:t>u đây vào mặt trong của nồi hơi ?</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lang w:val="de-DE"/>
        </w:rPr>
      </w:pPr>
      <w:r w:rsidRPr="003B7EE8">
        <w:rPr>
          <w:rFonts w:ascii="Times New Roman" w:hAnsi="Times New Roman"/>
          <w:b/>
          <w:sz w:val="24"/>
          <w:szCs w:val="24"/>
          <w:lang w:val="de-DE"/>
        </w:rPr>
        <w:tab/>
      </w:r>
      <w:r w:rsidR="004C6E6B" w:rsidRPr="003B7EE8">
        <w:rPr>
          <w:rFonts w:ascii="Times New Roman" w:hAnsi="Times New Roman"/>
          <w:b/>
          <w:sz w:val="24"/>
          <w:szCs w:val="24"/>
          <w:lang w:val="de-DE"/>
        </w:rPr>
        <w:t>A.</w:t>
      </w:r>
      <w:r w:rsidR="004C6E6B" w:rsidRPr="003B7EE8">
        <w:rPr>
          <w:rFonts w:ascii="Times New Roman" w:hAnsi="Times New Roman"/>
          <w:sz w:val="24"/>
          <w:szCs w:val="24"/>
          <w:lang w:val="de-DE"/>
        </w:rPr>
        <w:t xml:space="preserve"> Zn hoặc Mg.          </w:t>
      </w:r>
      <w:r w:rsidRPr="003B7EE8">
        <w:rPr>
          <w:rFonts w:ascii="Times New Roman" w:hAnsi="Times New Roman"/>
          <w:sz w:val="24"/>
          <w:szCs w:val="24"/>
          <w:lang w:val="de-DE"/>
        </w:rPr>
        <w:tab/>
      </w:r>
      <w:r w:rsidR="004C6E6B" w:rsidRPr="003B7EE8">
        <w:rPr>
          <w:rFonts w:ascii="Times New Roman" w:hAnsi="Times New Roman"/>
          <w:b/>
          <w:sz w:val="24"/>
          <w:szCs w:val="24"/>
          <w:lang w:val="de-DE"/>
        </w:rPr>
        <w:t>B.</w:t>
      </w:r>
      <w:r w:rsidR="004C6E6B" w:rsidRPr="003B7EE8">
        <w:rPr>
          <w:rFonts w:ascii="Times New Roman" w:hAnsi="Times New Roman"/>
          <w:sz w:val="24"/>
          <w:szCs w:val="24"/>
          <w:lang w:val="de-DE"/>
        </w:rPr>
        <w:t xml:space="preserve"> Zn hoặc Cr.             </w:t>
      </w:r>
      <w:r w:rsidRPr="003B7EE8">
        <w:rPr>
          <w:rFonts w:ascii="Times New Roman" w:hAnsi="Times New Roman"/>
          <w:sz w:val="24"/>
          <w:szCs w:val="24"/>
          <w:lang w:val="de-DE"/>
        </w:rPr>
        <w:tab/>
      </w:r>
      <w:r w:rsidR="004C6E6B" w:rsidRPr="003B7EE8">
        <w:rPr>
          <w:rFonts w:ascii="Times New Roman" w:hAnsi="Times New Roman"/>
          <w:b/>
          <w:sz w:val="24"/>
          <w:szCs w:val="24"/>
          <w:lang w:val="de-DE"/>
        </w:rPr>
        <w:t>C.</w:t>
      </w:r>
      <w:r w:rsidR="004C6E6B" w:rsidRPr="003B7EE8">
        <w:rPr>
          <w:rFonts w:ascii="Times New Roman" w:hAnsi="Times New Roman"/>
          <w:sz w:val="24"/>
          <w:szCs w:val="24"/>
          <w:lang w:val="de-DE"/>
        </w:rPr>
        <w:t xml:space="preserve"> Ag hoặc Mg.         </w:t>
      </w:r>
      <w:r w:rsidRPr="003B7EE8">
        <w:rPr>
          <w:rFonts w:ascii="Times New Roman" w:hAnsi="Times New Roman"/>
          <w:sz w:val="24"/>
          <w:szCs w:val="24"/>
          <w:lang w:val="de-DE"/>
        </w:rPr>
        <w:tab/>
      </w:r>
      <w:r w:rsidR="004C6E6B" w:rsidRPr="003B7EE8">
        <w:rPr>
          <w:rFonts w:ascii="Times New Roman" w:hAnsi="Times New Roman"/>
          <w:b/>
          <w:sz w:val="24"/>
          <w:szCs w:val="24"/>
          <w:lang w:val="de-DE"/>
        </w:rPr>
        <w:t>D.</w:t>
      </w:r>
      <w:r w:rsidR="004C6E6B" w:rsidRPr="003B7EE8">
        <w:rPr>
          <w:rFonts w:ascii="Times New Roman" w:hAnsi="Times New Roman"/>
          <w:sz w:val="24"/>
          <w:szCs w:val="24"/>
          <w:lang w:val="de-DE"/>
        </w:rPr>
        <w:t xml:space="preserve"> Pb hoặc Pt.</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it-IT"/>
        </w:rPr>
      </w:pPr>
      <w:r w:rsidRPr="003B7EE8">
        <w:rPr>
          <w:rFonts w:ascii="Times New Roman" w:hAnsi="Times New Roman"/>
          <w:b/>
          <w:sz w:val="24"/>
          <w:szCs w:val="24"/>
        </w:rPr>
        <w:t>Câu 1</w:t>
      </w:r>
      <w:r w:rsidR="00A75913" w:rsidRPr="003B7EE8">
        <w:rPr>
          <w:rFonts w:ascii="Times New Roman" w:hAnsi="Times New Roman"/>
          <w:b/>
          <w:sz w:val="24"/>
          <w:szCs w:val="24"/>
        </w:rPr>
        <w:t>35</w:t>
      </w:r>
      <w:r w:rsidRPr="003B7EE8">
        <w:rPr>
          <w:rFonts w:ascii="Times New Roman" w:hAnsi="Times New Roman"/>
          <w:b/>
          <w:sz w:val="24"/>
          <w:szCs w:val="24"/>
        </w:rPr>
        <w:t xml:space="preserve">: </w:t>
      </w:r>
      <w:r w:rsidRPr="003B7EE8">
        <w:rPr>
          <w:rFonts w:ascii="Times New Roman" w:hAnsi="Times New Roman"/>
          <w:sz w:val="24"/>
          <w:szCs w:val="24"/>
          <w:lang w:val="it-IT"/>
        </w:rPr>
        <w:t>Giữ cho bề mặt kim loại luôn luôn sạch, không có bùn đất bám vào là một biện pháp để bảo vệ kim loại không bị ăn mòn. Hãy cho biết như vậy là đã áp dụng phương pháp chống ăn mòn nào sau đây ?</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lang w:val="it-IT"/>
        </w:rPr>
      </w:pPr>
      <w:r w:rsidRPr="003B7EE8">
        <w:rPr>
          <w:rFonts w:ascii="Times New Roman" w:hAnsi="Times New Roman"/>
          <w:b/>
          <w:sz w:val="24"/>
          <w:szCs w:val="24"/>
          <w:lang w:val="it-IT"/>
        </w:rPr>
        <w:tab/>
      </w:r>
      <w:r w:rsidR="004C6E6B" w:rsidRPr="003B7EE8">
        <w:rPr>
          <w:rFonts w:ascii="Times New Roman" w:hAnsi="Times New Roman"/>
          <w:b/>
          <w:sz w:val="24"/>
          <w:szCs w:val="24"/>
          <w:lang w:val="it-IT"/>
        </w:rPr>
        <w:t>A.</w:t>
      </w:r>
      <w:r w:rsidR="004C6E6B" w:rsidRPr="003B7EE8">
        <w:rPr>
          <w:rFonts w:ascii="Times New Roman" w:hAnsi="Times New Roman"/>
          <w:sz w:val="24"/>
          <w:szCs w:val="24"/>
          <w:lang w:val="it-IT"/>
        </w:rPr>
        <w:t xml:space="preserve"> Cách li kim loại với môi trường.             </w:t>
      </w:r>
      <w:r w:rsidR="004C6E6B" w:rsidRPr="003B7EE8">
        <w:rPr>
          <w:rFonts w:ascii="Times New Roman" w:hAnsi="Times New Roman"/>
          <w:sz w:val="24"/>
          <w:szCs w:val="24"/>
          <w:lang w:val="it-IT"/>
        </w:rPr>
        <w:tab/>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lang w:val="it-IT"/>
        </w:rPr>
      </w:pPr>
      <w:r w:rsidRPr="003B7EE8">
        <w:rPr>
          <w:rFonts w:ascii="Times New Roman" w:hAnsi="Times New Roman"/>
          <w:b/>
          <w:sz w:val="24"/>
          <w:szCs w:val="24"/>
          <w:lang w:val="it-IT"/>
        </w:rPr>
        <w:tab/>
      </w:r>
      <w:r w:rsidR="004C6E6B" w:rsidRPr="003B7EE8">
        <w:rPr>
          <w:rFonts w:ascii="Times New Roman" w:hAnsi="Times New Roman"/>
          <w:b/>
          <w:sz w:val="24"/>
          <w:szCs w:val="24"/>
          <w:lang w:val="it-IT"/>
        </w:rPr>
        <w:t>B.</w:t>
      </w:r>
      <w:r w:rsidR="004C6E6B" w:rsidRPr="003B7EE8">
        <w:rPr>
          <w:rFonts w:ascii="Times New Roman" w:hAnsi="Times New Roman"/>
          <w:sz w:val="24"/>
          <w:szCs w:val="24"/>
          <w:lang w:val="it-IT"/>
        </w:rPr>
        <w:t xml:space="preserve"> Dùng phương pháp điện hoá.</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lang w:val="it-IT"/>
        </w:rPr>
      </w:pPr>
      <w:r w:rsidRPr="003B7EE8">
        <w:rPr>
          <w:rFonts w:ascii="Times New Roman" w:hAnsi="Times New Roman"/>
          <w:b/>
          <w:sz w:val="24"/>
          <w:szCs w:val="24"/>
          <w:lang w:val="it-IT"/>
        </w:rPr>
        <w:tab/>
      </w:r>
      <w:r w:rsidR="004C6E6B" w:rsidRPr="003B7EE8">
        <w:rPr>
          <w:rFonts w:ascii="Times New Roman" w:hAnsi="Times New Roman"/>
          <w:b/>
          <w:sz w:val="24"/>
          <w:szCs w:val="24"/>
          <w:lang w:val="it-IT"/>
        </w:rPr>
        <w:t>C.</w:t>
      </w:r>
      <w:r w:rsidR="004C6E6B" w:rsidRPr="003B7EE8">
        <w:rPr>
          <w:rFonts w:ascii="Times New Roman" w:hAnsi="Times New Roman"/>
          <w:sz w:val="24"/>
          <w:szCs w:val="24"/>
          <w:lang w:val="it-IT"/>
        </w:rPr>
        <w:t xml:space="preserve"> Dùng phương pháp phủ.</w:t>
      </w:r>
      <w:r w:rsidR="004C6E6B" w:rsidRPr="003B7EE8">
        <w:rPr>
          <w:rFonts w:ascii="Times New Roman" w:hAnsi="Times New Roman"/>
          <w:sz w:val="24"/>
          <w:szCs w:val="24"/>
          <w:lang w:val="it-IT"/>
        </w:rPr>
        <w:tab/>
      </w:r>
      <w:r w:rsidR="004C6E6B" w:rsidRPr="003B7EE8">
        <w:rPr>
          <w:rFonts w:ascii="Times New Roman" w:hAnsi="Times New Roman"/>
          <w:sz w:val="24"/>
          <w:szCs w:val="24"/>
          <w:lang w:val="it-IT"/>
        </w:rPr>
        <w:tab/>
      </w:r>
      <w:r w:rsidR="004C6E6B" w:rsidRPr="003B7EE8">
        <w:rPr>
          <w:rFonts w:ascii="Times New Roman" w:hAnsi="Times New Roman"/>
          <w:sz w:val="24"/>
          <w:szCs w:val="24"/>
          <w:lang w:val="it-IT"/>
        </w:rPr>
        <w:tab/>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lang w:val="it-IT"/>
        </w:rPr>
      </w:pPr>
      <w:r w:rsidRPr="003B7EE8">
        <w:rPr>
          <w:rFonts w:ascii="Times New Roman" w:hAnsi="Times New Roman"/>
          <w:b/>
          <w:sz w:val="24"/>
          <w:szCs w:val="24"/>
          <w:lang w:val="it-IT"/>
        </w:rPr>
        <w:tab/>
      </w:r>
      <w:r w:rsidR="004C6E6B" w:rsidRPr="003B7EE8">
        <w:rPr>
          <w:rFonts w:ascii="Times New Roman" w:hAnsi="Times New Roman"/>
          <w:b/>
          <w:sz w:val="24"/>
          <w:szCs w:val="24"/>
          <w:lang w:val="it-IT"/>
        </w:rPr>
        <w:t>D.</w:t>
      </w:r>
      <w:r w:rsidR="004C6E6B" w:rsidRPr="003B7EE8">
        <w:rPr>
          <w:rFonts w:ascii="Times New Roman" w:hAnsi="Times New Roman"/>
          <w:sz w:val="24"/>
          <w:szCs w:val="24"/>
          <w:lang w:val="it-IT"/>
        </w:rPr>
        <w:t xml:space="preserve"> Dùng phương pháp biến đổi hoá học lớp bề mặt.       </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de-DE"/>
        </w:rPr>
      </w:pPr>
      <w:r w:rsidRPr="003B7EE8">
        <w:rPr>
          <w:rFonts w:ascii="Times New Roman" w:hAnsi="Times New Roman"/>
          <w:b/>
          <w:sz w:val="24"/>
          <w:szCs w:val="24"/>
        </w:rPr>
        <w:t>Câu 1</w:t>
      </w:r>
      <w:r w:rsidR="00A75913" w:rsidRPr="003B7EE8">
        <w:rPr>
          <w:rFonts w:ascii="Times New Roman" w:hAnsi="Times New Roman"/>
          <w:b/>
          <w:sz w:val="24"/>
          <w:szCs w:val="24"/>
        </w:rPr>
        <w:t>36</w:t>
      </w:r>
      <w:r w:rsidRPr="003B7EE8">
        <w:rPr>
          <w:rFonts w:ascii="Times New Roman" w:hAnsi="Times New Roman"/>
          <w:b/>
          <w:sz w:val="24"/>
          <w:szCs w:val="24"/>
        </w:rPr>
        <w:t xml:space="preserve">: </w:t>
      </w:r>
      <w:r w:rsidRPr="003B7EE8">
        <w:rPr>
          <w:rFonts w:ascii="Times New Roman" w:hAnsi="Times New Roman"/>
          <w:sz w:val="24"/>
          <w:szCs w:val="24"/>
          <w:lang w:val="de-DE"/>
        </w:rPr>
        <w:t>Trên cửa các đập nước bằng thép thường thấy có gắn những lá Zn mỏng. Làm như vậy là để chống ăn mòn các cửa đập theo phương pháp nào trong các phương pháp sau đây ?</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lang w:val="de-DE"/>
        </w:rPr>
      </w:pPr>
      <w:r w:rsidRPr="003B7EE8">
        <w:rPr>
          <w:rFonts w:ascii="Times New Roman" w:hAnsi="Times New Roman"/>
          <w:b/>
          <w:sz w:val="24"/>
          <w:szCs w:val="24"/>
          <w:lang w:val="de-DE"/>
        </w:rPr>
        <w:tab/>
      </w:r>
      <w:r w:rsidR="004C6E6B" w:rsidRPr="003B7EE8">
        <w:rPr>
          <w:rFonts w:ascii="Times New Roman" w:hAnsi="Times New Roman"/>
          <w:b/>
          <w:sz w:val="24"/>
          <w:szCs w:val="24"/>
          <w:lang w:val="de-DE"/>
        </w:rPr>
        <w:t>A.</w:t>
      </w:r>
      <w:r w:rsidR="004C6E6B" w:rsidRPr="003B7EE8">
        <w:rPr>
          <w:rFonts w:ascii="Times New Roman" w:hAnsi="Times New Roman"/>
          <w:sz w:val="24"/>
          <w:szCs w:val="24"/>
          <w:lang w:val="de-DE"/>
        </w:rPr>
        <w:t xml:space="preserve"> Dùng hợp kim chống gỉ.                                 </w:t>
      </w:r>
      <w:r w:rsidR="004C6E6B" w:rsidRPr="003B7EE8">
        <w:rPr>
          <w:rFonts w:ascii="Times New Roman" w:hAnsi="Times New Roman"/>
          <w:sz w:val="24"/>
          <w:szCs w:val="24"/>
          <w:lang w:val="de-DE"/>
        </w:rPr>
        <w:tab/>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lang w:val="de-DE"/>
        </w:rPr>
      </w:pPr>
      <w:r w:rsidRPr="003B7EE8">
        <w:rPr>
          <w:rFonts w:ascii="Times New Roman" w:hAnsi="Times New Roman"/>
          <w:b/>
          <w:sz w:val="24"/>
          <w:szCs w:val="24"/>
          <w:lang w:val="de-DE"/>
        </w:rPr>
        <w:tab/>
      </w:r>
      <w:r w:rsidR="004C6E6B" w:rsidRPr="003B7EE8">
        <w:rPr>
          <w:rFonts w:ascii="Times New Roman" w:hAnsi="Times New Roman"/>
          <w:b/>
          <w:sz w:val="24"/>
          <w:szCs w:val="24"/>
          <w:lang w:val="de-DE"/>
        </w:rPr>
        <w:t>B.</w:t>
      </w:r>
      <w:r w:rsidR="004C6E6B" w:rsidRPr="003B7EE8">
        <w:rPr>
          <w:rFonts w:ascii="Times New Roman" w:hAnsi="Times New Roman"/>
          <w:sz w:val="24"/>
          <w:szCs w:val="24"/>
          <w:lang w:val="de-DE"/>
        </w:rPr>
        <w:t xml:space="preserve"> Phương pháp phủ.</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lang w:val="de-DE"/>
        </w:rPr>
      </w:pPr>
      <w:r w:rsidRPr="003B7EE8">
        <w:rPr>
          <w:rFonts w:ascii="Times New Roman" w:hAnsi="Times New Roman"/>
          <w:b/>
          <w:sz w:val="24"/>
          <w:szCs w:val="24"/>
          <w:lang w:val="de-DE"/>
        </w:rPr>
        <w:tab/>
      </w:r>
      <w:r w:rsidR="004C6E6B" w:rsidRPr="003B7EE8">
        <w:rPr>
          <w:rFonts w:ascii="Times New Roman" w:hAnsi="Times New Roman"/>
          <w:b/>
          <w:sz w:val="24"/>
          <w:szCs w:val="24"/>
          <w:lang w:val="de-DE"/>
        </w:rPr>
        <w:t>C.</w:t>
      </w:r>
      <w:r w:rsidR="004C6E6B" w:rsidRPr="003B7EE8">
        <w:rPr>
          <w:rFonts w:ascii="Times New Roman" w:hAnsi="Times New Roman"/>
          <w:sz w:val="24"/>
          <w:szCs w:val="24"/>
          <w:lang w:val="de-DE"/>
        </w:rPr>
        <w:t xml:space="preserve"> Phương pháp biến đổi hoá học lớp bề mặt.    </w:t>
      </w:r>
      <w:r w:rsidR="004C6E6B" w:rsidRPr="003B7EE8">
        <w:rPr>
          <w:rFonts w:ascii="Times New Roman" w:hAnsi="Times New Roman"/>
          <w:sz w:val="24"/>
          <w:szCs w:val="24"/>
          <w:lang w:val="de-DE"/>
        </w:rPr>
        <w:tab/>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lang w:val="de-DE"/>
        </w:rPr>
      </w:pPr>
      <w:r w:rsidRPr="003B7EE8">
        <w:rPr>
          <w:rFonts w:ascii="Times New Roman" w:hAnsi="Times New Roman"/>
          <w:b/>
          <w:sz w:val="24"/>
          <w:szCs w:val="24"/>
          <w:lang w:val="de-DE"/>
        </w:rPr>
        <w:tab/>
      </w:r>
      <w:r w:rsidR="004C6E6B" w:rsidRPr="003B7EE8">
        <w:rPr>
          <w:rFonts w:ascii="Times New Roman" w:hAnsi="Times New Roman"/>
          <w:b/>
          <w:sz w:val="24"/>
          <w:szCs w:val="24"/>
          <w:lang w:val="de-DE"/>
        </w:rPr>
        <w:t>D.</w:t>
      </w:r>
      <w:r w:rsidR="004C6E6B" w:rsidRPr="003B7EE8">
        <w:rPr>
          <w:rFonts w:ascii="Times New Roman" w:hAnsi="Times New Roman"/>
          <w:sz w:val="24"/>
          <w:szCs w:val="24"/>
          <w:lang w:val="de-DE"/>
        </w:rPr>
        <w:t xml:space="preserve"> Phương pháp điện hoá.</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pt-BR"/>
        </w:rPr>
      </w:pPr>
      <w:r w:rsidRPr="003B7EE8">
        <w:rPr>
          <w:rFonts w:ascii="Times New Roman" w:hAnsi="Times New Roman"/>
          <w:b/>
          <w:bCs/>
          <w:sz w:val="24"/>
          <w:szCs w:val="24"/>
          <w:lang w:val="pt-BR"/>
        </w:rPr>
        <w:t>Câu 1</w:t>
      </w:r>
      <w:r w:rsidR="00A75913" w:rsidRPr="003B7EE8">
        <w:rPr>
          <w:rFonts w:ascii="Times New Roman" w:hAnsi="Times New Roman"/>
          <w:b/>
          <w:bCs/>
          <w:sz w:val="24"/>
          <w:szCs w:val="24"/>
          <w:lang w:val="pt-BR"/>
        </w:rPr>
        <w:t>37</w:t>
      </w:r>
      <w:r w:rsidRPr="003B7EE8">
        <w:rPr>
          <w:rFonts w:ascii="Times New Roman" w:hAnsi="Times New Roman"/>
          <w:b/>
          <w:bCs/>
          <w:sz w:val="24"/>
          <w:szCs w:val="24"/>
          <w:lang w:val="pt-BR"/>
        </w:rPr>
        <w:t>:</w:t>
      </w:r>
      <w:r w:rsidRPr="003B7EE8">
        <w:rPr>
          <w:rFonts w:ascii="Times New Roman" w:hAnsi="Times New Roman"/>
          <w:sz w:val="24"/>
          <w:szCs w:val="24"/>
          <w:lang w:val="pt-BR"/>
        </w:rPr>
        <w:t xml:space="preserve"> Nguyên tắc chung được dùng để điều chế kim loại là :</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lang w:val="pt-BR"/>
        </w:rPr>
      </w:pPr>
      <w:r w:rsidRPr="003B7EE8">
        <w:rPr>
          <w:rFonts w:ascii="Times New Roman" w:hAnsi="Times New Roman"/>
          <w:b/>
          <w:sz w:val="24"/>
          <w:szCs w:val="24"/>
          <w:lang w:val="pt-BR"/>
        </w:rPr>
        <w:tab/>
      </w:r>
      <w:r w:rsidR="004C6E6B" w:rsidRPr="003B7EE8">
        <w:rPr>
          <w:rFonts w:ascii="Times New Roman" w:hAnsi="Times New Roman"/>
          <w:b/>
          <w:sz w:val="24"/>
          <w:szCs w:val="24"/>
          <w:lang w:val="pt-BR"/>
        </w:rPr>
        <w:t>A.</w:t>
      </w:r>
      <w:r w:rsidR="004C6E6B" w:rsidRPr="003B7EE8">
        <w:rPr>
          <w:rFonts w:ascii="Times New Roman" w:hAnsi="Times New Roman"/>
          <w:sz w:val="24"/>
          <w:szCs w:val="24"/>
          <w:lang w:val="pt-BR"/>
        </w:rPr>
        <w:t xml:space="preserve"> cho hợp chất chứa ion kim loại tác dụng với chất khử. </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lang w:val="pt-BR"/>
        </w:rPr>
      </w:pPr>
      <w:r w:rsidRPr="003B7EE8">
        <w:rPr>
          <w:rFonts w:ascii="Times New Roman" w:hAnsi="Times New Roman"/>
          <w:b/>
          <w:sz w:val="24"/>
          <w:szCs w:val="24"/>
          <w:lang w:val="pt-BR"/>
        </w:rPr>
        <w:tab/>
      </w:r>
      <w:r w:rsidR="004C6E6B" w:rsidRPr="003B7EE8">
        <w:rPr>
          <w:rFonts w:ascii="Times New Roman" w:hAnsi="Times New Roman"/>
          <w:b/>
          <w:sz w:val="24"/>
          <w:szCs w:val="24"/>
          <w:lang w:val="pt-BR"/>
        </w:rPr>
        <w:t>B.</w:t>
      </w:r>
      <w:r w:rsidR="004C6E6B" w:rsidRPr="003B7EE8">
        <w:rPr>
          <w:rFonts w:ascii="Times New Roman" w:hAnsi="Times New Roman"/>
          <w:sz w:val="24"/>
          <w:szCs w:val="24"/>
          <w:lang w:val="pt-BR"/>
        </w:rPr>
        <w:t xml:space="preserve"> oxi hoá ion kim loại trong hợp chất thành nguyên tử kim loại. </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lang w:val="pt-BR"/>
        </w:rPr>
      </w:pPr>
      <w:r w:rsidRPr="003B7EE8">
        <w:rPr>
          <w:rFonts w:ascii="Times New Roman" w:hAnsi="Times New Roman"/>
          <w:b/>
          <w:sz w:val="24"/>
          <w:szCs w:val="24"/>
          <w:lang w:val="pt-BR"/>
        </w:rPr>
        <w:tab/>
      </w:r>
      <w:r w:rsidR="004C6E6B" w:rsidRPr="003B7EE8">
        <w:rPr>
          <w:rFonts w:ascii="Times New Roman" w:hAnsi="Times New Roman"/>
          <w:b/>
          <w:sz w:val="24"/>
          <w:szCs w:val="24"/>
          <w:lang w:val="pt-BR"/>
        </w:rPr>
        <w:t>C.</w:t>
      </w:r>
      <w:r w:rsidR="004C6E6B" w:rsidRPr="003B7EE8">
        <w:rPr>
          <w:rFonts w:ascii="Times New Roman" w:hAnsi="Times New Roman"/>
          <w:sz w:val="24"/>
          <w:szCs w:val="24"/>
          <w:lang w:val="pt-BR"/>
        </w:rPr>
        <w:t xml:space="preserve"> cho hợp chất chứa ion kim loại tác dụng với chất oxi hoá. </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lang w:val="pt-BR"/>
        </w:rPr>
      </w:pPr>
      <w:r w:rsidRPr="003B7EE8">
        <w:rPr>
          <w:rFonts w:ascii="Times New Roman" w:hAnsi="Times New Roman"/>
          <w:b/>
          <w:sz w:val="24"/>
          <w:szCs w:val="24"/>
          <w:lang w:val="pt-BR"/>
        </w:rPr>
        <w:tab/>
      </w:r>
      <w:r w:rsidR="004C6E6B" w:rsidRPr="003B7EE8">
        <w:rPr>
          <w:rFonts w:ascii="Times New Roman" w:hAnsi="Times New Roman"/>
          <w:b/>
          <w:sz w:val="24"/>
          <w:szCs w:val="24"/>
          <w:lang w:val="pt-BR"/>
        </w:rPr>
        <w:t>D.</w:t>
      </w:r>
      <w:r w:rsidR="004C6E6B" w:rsidRPr="003B7EE8">
        <w:rPr>
          <w:rFonts w:ascii="Times New Roman" w:hAnsi="Times New Roman"/>
          <w:sz w:val="24"/>
          <w:szCs w:val="24"/>
          <w:lang w:val="pt-BR"/>
        </w:rPr>
        <w:t xml:space="preserve"> khử ion kim loại trong hợp chất thành nguyên tử kim loại. </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b/>
          <w:sz w:val="24"/>
          <w:szCs w:val="24"/>
        </w:rPr>
        <w:t>Câu 1</w:t>
      </w:r>
      <w:r w:rsidR="00A75913" w:rsidRPr="003B7EE8">
        <w:rPr>
          <w:rFonts w:ascii="Times New Roman" w:hAnsi="Times New Roman"/>
          <w:b/>
          <w:sz w:val="24"/>
          <w:szCs w:val="24"/>
        </w:rPr>
        <w:t>38</w:t>
      </w:r>
      <w:r w:rsidRPr="003B7EE8">
        <w:rPr>
          <w:rFonts w:ascii="Times New Roman" w:hAnsi="Times New Roman"/>
          <w:b/>
          <w:sz w:val="24"/>
          <w:szCs w:val="24"/>
        </w:rPr>
        <w:t>:</w:t>
      </w:r>
      <w:r w:rsidRPr="003B7EE8">
        <w:rPr>
          <w:rFonts w:ascii="Times New Roman" w:hAnsi="Times New Roman"/>
          <w:sz w:val="24"/>
          <w:szCs w:val="24"/>
        </w:rPr>
        <w:t xml:space="preserve"> Cho các phát biểu sau : </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sz w:val="24"/>
          <w:szCs w:val="24"/>
        </w:rPr>
        <w:t xml:space="preserve">      (1) Nguyên tắc điều chế kim loại là khử ion kim loại. </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sz w:val="24"/>
          <w:szCs w:val="24"/>
        </w:rPr>
        <w:t xml:space="preserve">      (2) Phương pháp thủy luyện dùng để điều chế những kim loại có tính khử yếu như Cu, Hg, Ag, Au… </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sz w:val="24"/>
          <w:szCs w:val="24"/>
        </w:rPr>
        <w:t xml:space="preserve">      (3) Phương pháp nhiệt luyện dùng để điều chế những kim loại có tính khử trung bình như Zn, Fe, Sn, Pb…  </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sz w:val="24"/>
          <w:szCs w:val="24"/>
        </w:rPr>
        <w:t xml:space="preserve">      (4) Điều chế các kim loại nhôm, kim loại kiềm, kim loại kiềm thổ bằng phương pháp điện phân nóng chảy muối halogenua của chúng.</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sz w:val="24"/>
          <w:szCs w:val="24"/>
        </w:rPr>
        <w:lastRenderedPageBreak/>
        <w:t xml:space="preserve">      (5) Điện phân dung dịch dùng để điều chế các kim loại có tính khử trung bình và kim loại có tính khử yếu. </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sz w:val="24"/>
          <w:szCs w:val="24"/>
          <w:lang w:val="it-IT"/>
        </w:rPr>
        <w:t>Các phát biểu đúng là :</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lang w:val="de-DE"/>
        </w:rPr>
      </w:pPr>
      <w:r w:rsidRPr="003B7EE8">
        <w:rPr>
          <w:rFonts w:ascii="Times New Roman" w:hAnsi="Times New Roman"/>
          <w:b/>
          <w:sz w:val="24"/>
          <w:szCs w:val="24"/>
          <w:lang w:val="de-DE"/>
        </w:rPr>
        <w:tab/>
      </w:r>
      <w:r w:rsidR="004C6E6B" w:rsidRPr="003B7EE8">
        <w:rPr>
          <w:rFonts w:ascii="Times New Roman" w:hAnsi="Times New Roman"/>
          <w:b/>
          <w:sz w:val="24"/>
          <w:szCs w:val="24"/>
          <w:lang w:val="de-DE"/>
        </w:rPr>
        <w:t>A.</w:t>
      </w:r>
      <w:r w:rsidR="004C6E6B" w:rsidRPr="003B7EE8">
        <w:rPr>
          <w:rFonts w:ascii="Times New Roman" w:hAnsi="Times New Roman"/>
          <w:sz w:val="24"/>
          <w:szCs w:val="24"/>
          <w:lang w:val="de-DE"/>
        </w:rPr>
        <w:t xml:space="preserve"> (1)</w:t>
      </w:r>
      <w:r w:rsidRPr="003B7EE8">
        <w:rPr>
          <w:rFonts w:ascii="Times New Roman" w:hAnsi="Times New Roman"/>
          <w:sz w:val="24"/>
          <w:szCs w:val="24"/>
          <w:lang w:val="de-DE"/>
        </w:rPr>
        <w:t xml:space="preserve">, (2), (3), (4), (5). </w:t>
      </w:r>
      <w:r w:rsidRPr="003B7EE8">
        <w:rPr>
          <w:rFonts w:ascii="Times New Roman" w:hAnsi="Times New Roman"/>
          <w:sz w:val="24"/>
          <w:szCs w:val="24"/>
          <w:lang w:val="de-DE"/>
        </w:rPr>
        <w:tab/>
      </w:r>
      <w:r w:rsidR="004C6E6B" w:rsidRPr="003B7EE8">
        <w:rPr>
          <w:rFonts w:ascii="Times New Roman" w:hAnsi="Times New Roman"/>
          <w:b/>
          <w:sz w:val="24"/>
          <w:szCs w:val="24"/>
          <w:lang w:val="de-DE"/>
        </w:rPr>
        <w:t>B.</w:t>
      </w:r>
      <w:r w:rsidR="004C6E6B" w:rsidRPr="003B7EE8">
        <w:rPr>
          <w:rFonts w:ascii="Times New Roman" w:hAnsi="Times New Roman"/>
          <w:sz w:val="24"/>
          <w:szCs w:val="24"/>
          <w:lang w:val="de-DE"/>
        </w:rPr>
        <w:t xml:space="preserve"> (1</w:t>
      </w:r>
      <w:r w:rsidRPr="003B7EE8">
        <w:rPr>
          <w:rFonts w:ascii="Times New Roman" w:hAnsi="Times New Roman"/>
          <w:sz w:val="24"/>
          <w:szCs w:val="24"/>
          <w:lang w:val="de-DE"/>
        </w:rPr>
        <w:t xml:space="preserve">), (2), (3), (5).      </w:t>
      </w:r>
      <w:r w:rsidRPr="003B7EE8">
        <w:rPr>
          <w:rFonts w:ascii="Times New Roman" w:hAnsi="Times New Roman"/>
          <w:sz w:val="24"/>
          <w:szCs w:val="24"/>
          <w:lang w:val="de-DE"/>
        </w:rPr>
        <w:tab/>
      </w:r>
      <w:r w:rsidR="004C6E6B" w:rsidRPr="003B7EE8">
        <w:rPr>
          <w:rFonts w:ascii="Times New Roman" w:hAnsi="Times New Roman"/>
          <w:b/>
          <w:sz w:val="24"/>
          <w:szCs w:val="24"/>
          <w:lang w:val="de-DE"/>
        </w:rPr>
        <w:t>C.</w:t>
      </w:r>
      <w:r w:rsidR="004C6E6B" w:rsidRPr="003B7EE8">
        <w:rPr>
          <w:rFonts w:ascii="Times New Roman" w:hAnsi="Times New Roman"/>
          <w:sz w:val="24"/>
          <w:szCs w:val="24"/>
          <w:lang w:val="de-DE"/>
        </w:rPr>
        <w:t xml:space="preserve"> (1), (2), (4), (5).      </w:t>
      </w:r>
      <w:r w:rsidRPr="003B7EE8">
        <w:rPr>
          <w:rFonts w:ascii="Times New Roman" w:hAnsi="Times New Roman"/>
          <w:sz w:val="24"/>
          <w:szCs w:val="24"/>
          <w:lang w:val="de-DE"/>
        </w:rPr>
        <w:tab/>
      </w:r>
      <w:r w:rsidR="004C6E6B" w:rsidRPr="003B7EE8">
        <w:rPr>
          <w:rFonts w:ascii="Times New Roman" w:hAnsi="Times New Roman"/>
          <w:b/>
          <w:sz w:val="24"/>
          <w:szCs w:val="24"/>
          <w:lang w:val="de-DE"/>
        </w:rPr>
        <w:t>D.</w:t>
      </w:r>
      <w:r w:rsidR="004C6E6B" w:rsidRPr="003B7EE8">
        <w:rPr>
          <w:rFonts w:ascii="Times New Roman" w:hAnsi="Times New Roman"/>
          <w:sz w:val="24"/>
          <w:szCs w:val="24"/>
          <w:lang w:val="de-DE"/>
        </w:rPr>
        <w:t xml:space="preserve"> (1), (2), (3), (4).</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sz w:val="24"/>
          <w:szCs w:val="24"/>
        </w:rPr>
        <w:t>Câu 1</w:t>
      </w:r>
      <w:r w:rsidR="00A75913" w:rsidRPr="003B7EE8">
        <w:rPr>
          <w:rFonts w:ascii="Times New Roman" w:hAnsi="Times New Roman"/>
          <w:b/>
          <w:sz w:val="24"/>
          <w:szCs w:val="24"/>
        </w:rPr>
        <w:t>39</w:t>
      </w:r>
      <w:r w:rsidRPr="003B7EE8">
        <w:rPr>
          <w:rFonts w:ascii="Times New Roman" w:hAnsi="Times New Roman"/>
          <w:b/>
          <w:sz w:val="24"/>
          <w:szCs w:val="24"/>
        </w:rPr>
        <w:t>:</w:t>
      </w:r>
      <w:r w:rsidRPr="003B7EE8">
        <w:rPr>
          <w:rFonts w:ascii="Times New Roman" w:hAnsi="Times New Roman"/>
          <w:sz w:val="24"/>
          <w:szCs w:val="24"/>
        </w:rPr>
        <w:t xml:space="preserve"> Dãy các ion kim loại nào sau đây đều bị Zn  khử thành  kim loại ? </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A.</w:t>
      </w:r>
      <w:r w:rsidRPr="003B7EE8">
        <w:rPr>
          <w:rFonts w:ascii="Times New Roman" w:hAnsi="Times New Roman"/>
          <w:sz w:val="24"/>
          <w:szCs w:val="24"/>
        </w:rPr>
        <w:t xml:space="preserve"> Cu</w:t>
      </w:r>
      <w:r w:rsidRPr="003B7EE8">
        <w:rPr>
          <w:rFonts w:ascii="Times New Roman" w:hAnsi="Times New Roman"/>
          <w:sz w:val="24"/>
          <w:szCs w:val="24"/>
          <w:vertAlign w:val="superscript"/>
        </w:rPr>
        <w:t>2+</w:t>
      </w:r>
      <w:r w:rsidRPr="003B7EE8">
        <w:rPr>
          <w:rFonts w:ascii="Times New Roman" w:hAnsi="Times New Roman"/>
          <w:sz w:val="24"/>
          <w:szCs w:val="24"/>
        </w:rPr>
        <w:t>, Mg</w:t>
      </w:r>
      <w:r w:rsidRPr="003B7EE8">
        <w:rPr>
          <w:rFonts w:ascii="Times New Roman" w:hAnsi="Times New Roman"/>
          <w:sz w:val="24"/>
          <w:szCs w:val="24"/>
          <w:vertAlign w:val="superscript"/>
        </w:rPr>
        <w:t>2+</w:t>
      </w:r>
      <w:r w:rsidRPr="003B7EE8">
        <w:rPr>
          <w:rFonts w:ascii="Times New Roman" w:hAnsi="Times New Roman"/>
          <w:sz w:val="24"/>
          <w:szCs w:val="24"/>
        </w:rPr>
        <w:t>, Pb</w:t>
      </w:r>
      <w:r w:rsidRPr="003B7EE8">
        <w:rPr>
          <w:rFonts w:ascii="Times New Roman" w:hAnsi="Times New Roman"/>
          <w:sz w:val="24"/>
          <w:szCs w:val="24"/>
          <w:vertAlign w:val="superscript"/>
        </w:rPr>
        <w:t>2+</w:t>
      </w:r>
      <w:r w:rsidRPr="003B7EE8">
        <w:rPr>
          <w:rFonts w:ascii="Times New Roman" w:hAnsi="Times New Roman"/>
          <w:sz w:val="24"/>
          <w:szCs w:val="24"/>
          <w:lang w:val="de-DE"/>
        </w:rPr>
        <w:t xml:space="preserve">. </w:t>
      </w:r>
      <w:r w:rsidRPr="003B7EE8">
        <w:rPr>
          <w:rFonts w:ascii="Times New Roman" w:hAnsi="Times New Roman"/>
          <w:sz w:val="24"/>
          <w:szCs w:val="24"/>
          <w:lang w:val="de-DE"/>
        </w:rPr>
        <w:tab/>
      </w:r>
      <w:r w:rsidRPr="003B7EE8">
        <w:rPr>
          <w:rFonts w:ascii="Times New Roman" w:hAnsi="Times New Roman"/>
          <w:b/>
          <w:sz w:val="24"/>
          <w:szCs w:val="24"/>
        </w:rPr>
        <w:t>B.</w:t>
      </w:r>
      <w:r w:rsidRPr="003B7EE8">
        <w:rPr>
          <w:rFonts w:ascii="Times New Roman" w:hAnsi="Times New Roman"/>
          <w:sz w:val="24"/>
          <w:szCs w:val="24"/>
        </w:rPr>
        <w:t xml:space="preserve"> Cu</w:t>
      </w:r>
      <w:r w:rsidRPr="003B7EE8">
        <w:rPr>
          <w:rFonts w:ascii="Times New Roman" w:hAnsi="Times New Roman"/>
          <w:sz w:val="24"/>
          <w:szCs w:val="24"/>
          <w:vertAlign w:val="superscript"/>
        </w:rPr>
        <w:t>2+</w:t>
      </w:r>
      <w:r w:rsidRPr="003B7EE8">
        <w:rPr>
          <w:rFonts w:ascii="Times New Roman" w:hAnsi="Times New Roman"/>
          <w:sz w:val="24"/>
          <w:szCs w:val="24"/>
        </w:rPr>
        <w:t>, Ag</w:t>
      </w:r>
      <w:r w:rsidRPr="003B7EE8">
        <w:rPr>
          <w:rFonts w:ascii="Times New Roman" w:hAnsi="Times New Roman"/>
          <w:sz w:val="24"/>
          <w:szCs w:val="24"/>
          <w:vertAlign w:val="superscript"/>
        </w:rPr>
        <w:t>+</w:t>
      </w:r>
      <w:r w:rsidRPr="003B7EE8">
        <w:rPr>
          <w:rFonts w:ascii="Times New Roman" w:hAnsi="Times New Roman"/>
          <w:sz w:val="24"/>
          <w:szCs w:val="24"/>
        </w:rPr>
        <w:t>, Na</w:t>
      </w:r>
      <w:r w:rsidRPr="003B7EE8">
        <w:rPr>
          <w:rFonts w:ascii="Times New Roman" w:hAnsi="Times New Roman"/>
          <w:sz w:val="24"/>
          <w:szCs w:val="24"/>
          <w:vertAlign w:val="superscript"/>
        </w:rPr>
        <w:t>+</w:t>
      </w:r>
      <w:r w:rsidRPr="003B7EE8">
        <w:rPr>
          <w:rFonts w:ascii="Times New Roman" w:hAnsi="Times New Roman"/>
          <w:sz w:val="24"/>
          <w:szCs w:val="24"/>
          <w:lang w:val="de-DE"/>
        </w:rPr>
        <w:t>.</w:t>
      </w:r>
      <w:r w:rsidRPr="003B7EE8">
        <w:rPr>
          <w:rFonts w:ascii="Times New Roman" w:hAnsi="Times New Roman"/>
          <w:sz w:val="24"/>
          <w:szCs w:val="24"/>
        </w:rPr>
        <w:tab/>
      </w:r>
      <w:r w:rsidRPr="003B7EE8">
        <w:rPr>
          <w:rFonts w:ascii="Times New Roman" w:hAnsi="Times New Roman"/>
          <w:b/>
          <w:sz w:val="24"/>
          <w:szCs w:val="24"/>
        </w:rPr>
        <w:t>C.</w:t>
      </w:r>
      <w:r w:rsidRPr="003B7EE8">
        <w:rPr>
          <w:rFonts w:ascii="Times New Roman" w:hAnsi="Times New Roman"/>
          <w:sz w:val="24"/>
          <w:szCs w:val="24"/>
        </w:rPr>
        <w:t xml:space="preserve"> Sn</w:t>
      </w:r>
      <w:r w:rsidRPr="003B7EE8">
        <w:rPr>
          <w:rFonts w:ascii="Times New Roman" w:hAnsi="Times New Roman"/>
          <w:sz w:val="24"/>
          <w:szCs w:val="24"/>
          <w:vertAlign w:val="superscript"/>
        </w:rPr>
        <w:t>2+</w:t>
      </w:r>
      <w:r w:rsidRPr="003B7EE8">
        <w:rPr>
          <w:rFonts w:ascii="Times New Roman" w:hAnsi="Times New Roman"/>
          <w:sz w:val="24"/>
          <w:szCs w:val="24"/>
        </w:rPr>
        <w:t>, Pb</w:t>
      </w:r>
      <w:r w:rsidRPr="003B7EE8">
        <w:rPr>
          <w:rFonts w:ascii="Times New Roman" w:hAnsi="Times New Roman"/>
          <w:sz w:val="24"/>
          <w:szCs w:val="24"/>
          <w:vertAlign w:val="superscript"/>
        </w:rPr>
        <w:t>2+</w:t>
      </w:r>
      <w:r w:rsidRPr="003B7EE8">
        <w:rPr>
          <w:rFonts w:ascii="Times New Roman" w:hAnsi="Times New Roman"/>
          <w:sz w:val="24"/>
          <w:szCs w:val="24"/>
        </w:rPr>
        <w:t>, Cu</w:t>
      </w:r>
      <w:r w:rsidRPr="003B7EE8">
        <w:rPr>
          <w:rFonts w:ascii="Times New Roman" w:hAnsi="Times New Roman"/>
          <w:sz w:val="24"/>
          <w:szCs w:val="24"/>
          <w:vertAlign w:val="superscript"/>
        </w:rPr>
        <w:t>2+</w:t>
      </w:r>
      <w:r w:rsidRPr="003B7EE8">
        <w:rPr>
          <w:rFonts w:ascii="Times New Roman" w:hAnsi="Times New Roman"/>
          <w:sz w:val="24"/>
          <w:szCs w:val="24"/>
          <w:lang w:val="de-DE"/>
        </w:rPr>
        <w:t>.</w:t>
      </w:r>
      <w:r w:rsidRPr="003B7EE8">
        <w:rPr>
          <w:rFonts w:ascii="Times New Roman" w:hAnsi="Times New Roman"/>
          <w:sz w:val="24"/>
          <w:szCs w:val="24"/>
        </w:rPr>
        <w:tab/>
      </w:r>
      <w:r w:rsidRPr="003B7EE8">
        <w:rPr>
          <w:rFonts w:ascii="Times New Roman" w:hAnsi="Times New Roman"/>
          <w:b/>
          <w:sz w:val="24"/>
          <w:szCs w:val="24"/>
        </w:rPr>
        <w:t>D.</w:t>
      </w:r>
      <w:r w:rsidRPr="003B7EE8">
        <w:rPr>
          <w:rFonts w:ascii="Times New Roman" w:hAnsi="Times New Roman"/>
          <w:sz w:val="24"/>
          <w:szCs w:val="24"/>
        </w:rPr>
        <w:t xml:space="preserve"> Pb</w:t>
      </w:r>
      <w:r w:rsidRPr="003B7EE8">
        <w:rPr>
          <w:rFonts w:ascii="Times New Roman" w:hAnsi="Times New Roman"/>
          <w:sz w:val="24"/>
          <w:szCs w:val="24"/>
          <w:vertAlign w:val="superscript"/>
        </w:rPr>
        <w:t>2+</w:t>
      </w:r>
      <w:r w:rsidRPr="003B7EE8">
        <w:rPr>
          <w:rFonts w:ascii="Times New Roman" w:hAnsi="Times New Roman"/>
          <w:sz w:val="24"/>
          <w:szCs w:val="24"/>
        </w:rPr>
        <w:t>, Ag</w:t>
      </w:r>
      <w:r w:rsidRPr="003B7EE8">
        <w:rPr>
          <w:rFonts w:ascii="Times New Roman" w:hAnsi="Times New Roman"/>
          <w:sz w:val="24"/>
          <w:szCs w:val="24"/>
          <w:vertAlign w:val="superscript"/>
        </w:rPr>
        <w:t>+</w:t>
      </w:r>
      <w:r w:rsidRPr="003B7EE8">
        <w:rPr>
          <w:rFonts w:ascii="Times New Roman" w:hAnsi="Times New Roman"/>
          <w:sz w:val="24"/>
          <w:szCs w:val="24"/>
        </w:rPr>
        <w:t>, Al</w:t>
      </w:r>
      <w:r w:rsidRPr="003B7EE8">
        <w:rPr>
          <w:rFonts w:ascii="Times New Roman" w:hAnsi="Times New Roman"/>
          <w:sz w:val="24"/>
          <w:szCs w:val="24"/>
          <w:vertAlign w:val="superscript"/>
        </w:rPr>
        <w:t>3+</w:t>
      </w:r>
      <w:r w:rsidRPr="003B7EE8">
        <w:rPr>
          <w:rFonts w:ascii="Times New Roman" w:hAnsi="Times New Roman"/>
          <w:sz w:val="24"/>
          <w:szCs w:val="24"/>
          <w:lang w:val="de-DE"/>
        </w:rPr>
        <w:t>.</w:t>
      </w:r>
      <w:r w:rsidRPr="003B7EE8">
        <w:rPr>
          <w:rFonts w:ascii="Times New Roman" w:hAnsi="Times New Roman"/>
          <w:sz w:val="24"/>
          <w:szCs w:val="24"/>
        </w:rPr>
        <w:t xml:space="preserve"> </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b/>
          <w:sz w:val="24"/>
          <w:szCs w:val="24"/>
        </w:rPr>
        <w:t>Câu 1</w:t>
      </w:r>
      <w:r w:rsidR="00A75913" w:rsidRPr="003B7EE8">
        <w:rPr>
          <w:rFonts w:ascii="Times New Roman" w:hAnsi="Times New Roman"/>
          <w:b/>
          <w:sz w:val="24"/>
          <w:szCs w:val="24"/>
        </w:rPr>
        <w:t>40</w:t>
      </w:r>
      <w:r w:rsidRPr="003B7EE8">
        <w:rPr>
          <w:rFonts w:ascii="Times New Roman" w:hAnsi="Times New Roman"/>
          <w:b/>
          <w:sz w:val="24"/>
          <w:szCs w:val="24"/>
        </w:rPr>
        <w:t>:</w:t>
      </w:r>
      <w:r w:rsidRPr="003B7EE8">
        <w:rPr>
          <w:rFonts w:ascii="Times New Roman" w:hAnsi="Times New Roman"/>
          <w:sz w:val="24"/>
          <w:szCs w:val="24"/>
        </w:rPr>
        <w:t xml:space="preserve"> Kim loại M có thể được điều chế bằng cách khử ion của nó trong oxit bởi khí H</w:t>
      </w:r>
      <w:r w:rsidRPr="003B7EE8">
        <w:rPr>
          <w:rFonts w:ascii="Times New Roman" w:hAnsi="Times New Roman"/>
          <w:sz w:val="24"/>
          <w:szCs w:val="24"/>
          <w:vertAlign w:val="subscript"/>
        </w:rPr>
        <w:t>2</w:t>
      </w:r>
      <w:r w:rsidRPr="003B7EE8">
        <w:rPr>
          <w:rFonts w:ascii="Times New Roman" w:hAnsi="Times New Roman"/>
          <w:sz w:val="24"/>
          <w:szCs w:val="24"/>
        </w:rPr>
        <w:t xml:space="preserve"> ở nhiệt độ cao. Mặt khác, kim loại M khử được ion H</w:t>
      </w:r>
      <w:r w:rsidRPr="003B7EE8">
        <w:rPr>
          <w:rFonts w:ascii="Times New Roman" w:hAnsi="Times New Roman"/>
          <w:sz w:val="24"/>
          <w:szCs w:val="24"/>
          <w:vertAlign w:val="superscript"/>
        </w:rPr>
        <w:t xml:space="preserve">+ </w:t>
      </w:r>
      <w:r w:rsidRPr="003B7EE8">
        <w:rPr>
          <w:rFonts w:ascii="Times New Roman" w:hAnsi="Times New Roman"/>
          <w:sz w:val="24"/>
          <w:szCs w:val="24"/>
        </w:rPr>
        <w:t>trong dung dịch axit loãng thành H</w:t>
      </w:r>
      <w:r w:rsidRPr="003B7EE8">
        <w:rPr>
          <w:rFonts w:ascii="Times New Roman" w:hAnsi="Times New Roman"/>
          <w:sz w:val="24"/>
          <w:szCs w:val="24"/>
          <w:vertAlign w:val="subscript"/>
        </w:rPr>
        <w:t>2</w:t>
      </w:r>
      <w:r w:rsidRPr="003B7EE8">
        <w:rPr>
          <w:rFonts w:ascii="Times New Roman" w:hAnsi="Times New Roman"/>
          <w:sz w:val="24"/>
          <w:szCs w:val="24"/>
        </w:rPr>
        <w:t>. Kim loại M là :</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b/>
          <w:sz w:val="24"/>
          <w:szCs w:val="24"/>
        </w:rPr>
        <w:tab/>
      </w:r>
      <w:r w:rsidR="004C6E6B" w:rsidRPr="003B7EE8">
        <w:rPr>
          <w:rFonts w:ascii="Times New Roman" w:hAnsi="Times New Roman"/>
          <w:b/>
          <w:sz w:val="24"/>
          <w:szCs w:val="24"/>
        </w:rPr>
        <w:t>A.</w:t>
      </w:r>
      <w:r w:rsidR="004C6E6B" w:rsidRPr="003B7EE8">
        <w:rPr>
          <w:rFonts w:ascii="Times New Roman" w:hAnsi="Times New Roman"/>
          <w:sz w:val="24"/>
          <w:szCs w:val="24"/>
        </w:rPr>
        <w:t xml:space="preserve"> Al. </w:t>
      </w:r>
      <w:r w:rsidR="004C6E6B" w:rsidRPr="003B7EE8">
        <w:rPr>
          <w:rFonts w:ascii="Times New Roman" w:hAnsi="Times New Roman"/>
          <w:sz w:val="24"/>
          <w:szCs w:val="24"/>
        </w:rPr>
        <w:tab/>
        <w:t xml:space="preserve">      </w:t>
      </w:r>
      <w:r w:rsidR="004C6E6B" w:rsidRPr="003B7EE8">
        <w:rPr>
          <w:rFonts w:ascii="Times New Roman" w:hAnsi="Times New Roman"/>
          <w:b/>
          <w:sz w:val="24"/>
          <w:szCs w:val="24"/>
        </w:rPr>
        <w:t>B.</w:t>
      </w:r>
      <w:r w:rsidRPr="003B7EE8">
        <w:rPr>
          <w:rFonts w:ascii="Times New Roman" w:hAnsi="Times New Roman"/>
          <w:sz w:val="24"/>
          <w:szCs w:val="24"/>
        </w:rPr>
        <w:t xml:space="preserve"> Mg. </w:t>
      </w:r>
      <w:r w:rsidRPr="003B7EE8">
        <w:rPr>
          <w:rFonts w:ascii="Times New Roman" w:hAnsi="Times New Roman"/>
          <w:sz w:val="24"/>
          <w:szCs w:val="24"/>
        </w:rPr>
        <w:tab/>
      </w:r>
      <w:r w:rsidR="004C6E6B" w:rsidRPr="003B7EE8">
        <w:rPr>
          <w:rFonts w:ascii="Times New Roman" w:hAnsi="Times New Roman"/>
          <w:b/>
          <w:sz w:val="24"/>
          <w:szCs w:val="24"/>
        </w:rPr>
        <w:t>C.</w:t>
      </w:r>
      <w:r w:rsidRPr="003B7EE8">
        <w:rPr>
          <w:rFonts w:ascii="Times New Roman" w:hAnsi="Times New Roman"/>
          <w:sz w:val="24"/>
          <w:szCs w:val="24"/>
        </w:rPr>
        <w:t xml:space="preserve"> Fe. </w:t>
      </w:r>
      <w:r w:rsidRPr="003B7EE8">
        <w:rPr>
          <w:rFonts w:ascii="Times New Roman" w:hAnsi="Times New Roman"/>
          <w:sz w:val="24"/>
          <w:szCs w:val="24"/>
        </w:rPr>
        <w:tab/>
      </w:r>
      <w:r w:rsidRPr="003B7EE8">
        <w:rPr>
          <w:rFonts w:ascii="Times New Roman" w:hAnsi="Times New Roman"/>
          <w:sz w:val="24"/>
          <w:szCs w:val="24"/>
        </w:rPr>
        <w:tab/>
      </w:r>
      <w:r w:rsidR="004C6E6B" w:rsidRPr="003B7EE8">
        <w:rPr>
          <w:rFonts w:ascii="Times New Roman" w:hAnsi="Times New Roman"/>
          <w:b/>
          <w:sz w:val="24"/>
          <w:szCs w:val="24"/>
        </w:rPr>
        <w:t>D.</w:t>
      </w:r>
      <w:r w:rsidR="004C6E6B" w:rsidRPr="003B7EE8">
        <w:rPr>
          <w:rFonts w:ascii="Times New Roman" w:hAnsi="Times New Roman"/>
          <w:sz w:val="24"/>
          <w:szCs w:val="24"/>
        </w:rPr>
        <w:t xml:space="preserve"> Cu.</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sz w:val="24"/>
          <w:szCs w:val="24"/>
        </w:rPr>
        <w:t>Câu 1</w:t>
      </w:r>
      <w:r w:rsidR="00A75913" w:rsidRPr="003B7EE8">
        <w:rPr>
          <w:rFonts w:ascii="Times New Roman" w:hAnsi="Times New Roman"/>
          <w:b/>
          <w:sz w:val="24"/>
          <w:szCs w:val="24"/>
        </w:rPr>
        <w:t>41</w:t>
      </w:r>
      <w:r w:rsidRPr="003B7EE8">
        <w:rPr>
          <w:rFonts w:ascii="Times New Roman" w:hAnsi="Times New Roman"/>
          <w:b/>
          <w:sz w:val="24"/>
          <w:szCs w:val="24"/>
        </w:rPr>
        <w:t>:</w:t>
      </w:r>
      <w:r w:rsidRPr="003B7EE8">
        <w:rPr>
          <w:rFonts w:ascii="Times New Roman" w:hAnsi="Times New Roman"/>
          <w:sz w:val="24"/>
          <w:szCs w:val="24"/>
        </w:rPr>
        <w:t xml:space="preserve"> Phản ứng điều chế kim loại nào dưới đây thuộc phương pháp nhiệt luyện ? </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A.</w:t>
      </w:r>
      <w:r w:rsidRPr="003B7EE8">
        <w:rPr>
          <w:rFonts w:ascii="Times New Roman" w:hAnsi="Times New Roman"/>
          <w:sz w:val="24"/>
          <w:szCs w:val="24"/>
        </w:rPr>
        <w:t xml:space="preserve"> C + ZnO </w:t>
      </w:r>
      <w:r w:rsidRPr="003B7EE8">
        <w:rPr>
          <w:rFonts w:ascii="Times New Roman" w:hAnsi="Times New Roman"/>
          <w:sz w:val="24"/>
          <w:szCs w:val="24"/>
        </w:rPr>
        <w:sym w:font="Symbol" w:char="00AE"/>
      </w:r>
      <w:r w:rsidRPr="003B7EE8">
        <w:rPr>
          <w:rFonts w:ascii="Times New Roman" w:hAnsi="Times New Roman"/>
          <w:sz w:val="24"/>
          <w:szCs w:val="24"/>
        </w:rPr>
        <w:t xml:space="preserve"> Zn + CO.</w:t>
      </w:r>
      <w:r w:rsidRPr="003B7EE8">
        <w:rPr>
          <w:rFonts w:ascii="Times New Roman" w:hAnsi="Times New Roman"/>
          <w:sz w:val="24"/>
          <w:szCs w:val="24"/>
        </w:rPr>
        <w:tab/>
      </w:r>
      <w:r w:rsidRPr="003B7EE8">
        <w:rPr>
          <w:rFonts w:ascii="Times New Roman" w:hAnsi="Times New Roman"/>
          <w:sz w:val="24"/>
          <w:szCs w:val="24"/>
        </w:rPr>
        <w:tab/>
      </w:r>
      <w:r w:rsidRPr="003B7EE8">
        <w:rPr>
          <w:rFonts w:ascii="Times New Roman" w:hAnsi="Times New Roman"/>
          <w:b/>
          <w:sz w:val="24"/>
          <w:szCs w:val="24"/>
        </w:rPr>
        <w:t>B.</w:t>
      </w:r>
      <w:r w:rsidRPr="003B7EE8">
        <w:rPr>
          <w:rFonts w:ascii="Times New Roman" w:hAnsi="Times New Roman"/>
          <w:sz w:val="24"/>
          <w:szCs w:val="24"/>
        </w:rPr>
        <w:t xml:space="preserve"> 2Al</w:t>
      </w:r>
      <w:r w:rsidRPr="003B7EE8">
        <w:rPr>
          <w:rFonts w:ascii="Times New Roman" w:hAnsi="Times New Roman"/>
          <w:sz w:val="24"/>
          <w:szCs w:val="24"/>
          <w:vertAlign w:val="subscript"/>
        </w:rPr>
        <w:t>2</w:t>
      </w:r>
      <w:r w:rsidRPr="003B7EE8">
        <w:rPr>
          <w:rFonts w:ascii="Times New Roman" w:hAnsi="Times New Roman"/>
          <w:sz w:val="24"/>
          <w:szCs w:val="24"/>
        </w:rPr>
        <w:t>O</w:t>
      </w:r>
      <w:r w:rsidRPr="003B7EE8">
        <w:rPr>
          <w:rFonts w:ascii="Times New Roman" w:hAnsi="Times New Roman"/>
          <w:sz w:val="24"/>
          <w:szCs w:val="24"/>
          <w:vertAlign w:val="subscript"/>
        </w:rPr>
        <w:t>3</w:t>
      </w:r>
      <w:r w:rsidRPr="003B7EE8">
        <w:rPr>
          <w:rFonts w:ascii="Times New Roman" w:hAnsi="Times New Roman"/>
          <w:sz w:val="24"/>
          <w:szCs w:val="24"/>
        </w:rPr>
        <w:t xml:space="preserve"> </w:t>
      </w:r>
      <w:r w:rsidRPr="003B7EE8">
        <w:rPr>
          <w:rFonts w:ascii="Times New Roman" w:hAnsi="Times New Roman"/>
          <w:sz w:val="24"/>
          <w:szCs w:val="24"/>
        </w:rPr>
        <w:sym w:font="Symbol" w:char="00AE"/>
      </w:r>
      <w:r w:rsidRPr="003B7EE8">
        <w:rPr>
          <w:rFonts w:ascii="Times New Roman" w:hAnsi="Times New Roman"/>
          <w:sz w:val="24"/>
          <w:szCs w:val="24"/>
        </w:rPr>
        <w:t xml:space="preserve"> 4Al + 3O</w:t>
      </w:r>
      <w:r w:rsidRPr="003B7EE8">
        <w:rPr>
          <w:rFonts w:ascii="Times New Roman" w:hAnsi="Times New Roman"/>
          <w:sz w:val="24"/>
          <w:szCs w:val="24"/>
          <w:vertAlign w:val="subscript"/>
        </w:rPr>
        <w:t>2</w:t>
      </w:r>
      <w:r w:rsidRPr="003B7EE8">
        <w:rPr>
          <w:rFonts w:ascii="Times New Roman" w:hAnsi="Times New Roman"/>
          <w:sz w:val="24"/>
          <w:szCs w:val="24"/>
        </w:rPr>
        <w:t xml:space="preserve">. </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 xml:space="preserve"> </w:t>
      </w:r>
      <w:r w:rsidRPr="003B7EE8">
        <w:rPr>
          <w:rFonts w:ascii="Times New Roman" w:hAnsi="Times New Roman"/>
          <w:sz w:val="24"/>
          <w:szCs w:val="24"/>
        </w:rPr>
        <w:tab/>
      </w:r>
      <w:r w:rsidRPr="003B7EE8">
        <w:rPr>
          <w:rFonts w:ascii="Times New Roman" w:hAnsi="Times New Roman"/>
          <w:b/>
          <w:sz w:val="24"/>
          <w:szCs w:val="24"/>
        </w:rPr>
        <w:t>C.</w:t>
      </w:r>
      <w:r w:rsidRPr="003B7EE8">
        <w:rPr>
          <w:rFonts w:ascii="Times New Roman" w:hAnsi="Times New Roman"/>
          <w:sz w:val="24"/>
          <w:szCs w:val="24"/>
        </w:rPr>
        <w:t xml:space="preserve"> MgCl</w:t>
      </w:r>
      <w:r w:rsidRPr="003B7EE8">
        <w:rPr>
          <w:rFonts w:ascii="Times New Roman" w:hAnsi="Times New Roman"/>
          <w:sz w:val="24"/>
          <w:szCs w:val="24"/>
          <w:vertAlign w:val="subscript"/>
        </w:rPr>
        <w:t>2</w:t>
      </w:r>
      <w:r w:rsidRPr="003B7EE8">
        <w:rPr>
          <w:rFonts w:ascii="Times New Roman" w:hAnsi="Times New Roman"/>
          <w:sz w:val="24"/>
          <w:szCs w:val="24"/>
        </w:rPr>
        <w:t xml:space="preserve"> </w:t>
      </w:r>
      <w:r w:rsidRPr="003B7EE8">
        <w:rPr>
          <w:rFonts w:ascii="Times New Roman" w:hAnsi="Times New Roman"/>
          <w:sz w:val="24"/>
          <w:szCs w:val="24"/>
        </w:rPr>
        <w:sym w:font="Symbol" w:char="00AE"/>
      </w:r>
      <w:r w:rsidRPr="003B7EE8">
        <w:rPr>
          <w:rFonts w:ascii="Times New Roman" w:hAnsi="Times New Roman"/>
          <w:sz w:val="24"/>
          <w:szCs w:val="24"/>
        </w:rPr>
        <w:t xml:space="preserve"> Mg + Cl</w:t>
      </w:r>
      <w:r w:rsidRPr="003B7EE8">
        <w:rPr>
          <w:rFonts w:ascii="Times New Roman" w:hAnsi="Times New Roman"/>
          <w:sz w:val="24"/>
          <w:szCs w:val="24"/>
          <w:vertAlign w:val="subscript"/>
        </w:rPr>
        <w:t>2</w:t>
      </w:r>
      <w:r w:rsidRPr="003B7EE8">
        <w:rPr>
          <w:rFonts w:ascii="Times New Roman" w:hAnsi="Times New Roman"/>
          <w:sz w:val="24"/>
          <w:szCs w:val="24"/>
        </w:rPr>
        <w:t xml:space="preserve">. </w:t>
      </w:r>
      <w:r w:rsidRPr="003B7EE8">
        <w:rPr>
          <w:rFonts w:ascii="Times New Roman" w:hAnsi="Times New Roman"/>
          <w:sz w:val="24"/>
          <w:szCs w:val="24"/>
        </w:rPr>
        <w:tab/>
      </w:r>
      <w:r w:rsidRPr="003B7EE8">
        <w:rPr>
          <w:rFonts w:ascii="Times New Roman" w:hAnsi="Times New Roman"/>
          <w:sz w:val="24"/>
          <w:szCs w:val="24"/>
        </w:rPr>
        <w:tab/>
      </w:r>
      <w:r w:rsidRPr="003B7EE8">
        <w:rPr>
          <w:rFonts w:ascii="Times New Roman" w:hAnsi="Times New Roman"/>
          <w:b/>
          <w:sz w:val="24"/>
          <w:szCs w:val="24"/>
        </w:rPr>
        <w:t>D.</w:t>
      </w:r>
      <w:r w:rsidRPr="003B7EE8">
        <w:rPr>
          <w:rFonts w:ascii="Times New Roman" w:hAnsi="Times New Roman"/>
          <w:sz w:val="24"/>
          <w:szCs w:val="24"/>
        </w:rPr>
        <w:t xml:space="preserve"> Zn + 2Ag(CN)</w:t>
      </w:r>
      <w:r w:rsidRPr="003B7EE8">
        <w:rPr>
          <w:rFonts w:ascii="Times New Roman" w:hAnsi="Times New Roman"/>
          <w:sz w:val="24"/>
          <w:szCs w:val="24"/>
          <w:vertAlign w:val="subscript"/>
        </w:rPr>
        <w:t>2</w:t>
      </w:r>
      <w:r w:rsidRPr="003B7EE8">
        <w:rPr>
          <w:rFonts w:ascii="Times New Roman" w:hAnsi="Times New Roman"/>
          <w:sz w:val="24"/>
          <w:szCs w:val="24"/>
          <w:vertAlign w:val="superscript"/>
        </w:rPr>
        <w:t xml:space="preserve">- </w:t>
      </w:r>
      <w:r w:rsidRPr="003B7EE8">
        <w:rPr>
          <w:rFonts w:ascii="Times New Roman" w:hAnsi="Times New Roman"/>
          <w:sz w:val="24"/>
          <w:szCs w:val="24"/>
        </w:rPr>
        <w:t xml:space="preserve"> </w:t>
      </w:r>
      <w:r w:rsidRPr="003B7EE8">
        <w:rPr>
          <w:rFonts w:ascii="Times New Roman" w:hAnsi="Times New Roman"/>
          <w:sz w:val="24"/>
          <w:szCs w:val="24"/>
        </w:rPr>
        <w:sym w:font="Symbol" w:char="00AE"/>
      </w:r>
      <w:r w:rsidRPr="003B7EE8">
        <w:rPr>
          <w:rFonts w:ascii="Times New Roman" w:hAnsi="Times New Roman"/>
          <w:sz w:val="24"/>
          <w:szCs w:val="24"/>
        </w:rPr>
        <w:t xml:space="preserve"> Zn(CN)</w:t>
      </w:r>
      <w:r w:rsidRPr="003B7EE8">
        <w:rPr>
          <w:rFonts w:ascii="Times New Roman" w:hAnsi="Times New Roman"/>
          <w:sz w:val="24"/>
          <w:szCs w:val="24"/>
          <w:vertAlign w:val="subscript"/>
        </w:rPr>
        <w:t>4</w:t>
      </w:r>
      <w:r w:rsidRPr="003B7EE8">
        <w:rPr>
          <w:rFonts w:ascii="Times New Roman" w:hAnsi="Times New Roman"/>
          <w:sz w:val="24"/>
          <w:szCs w:val="24"/>
          <w:vertAlign w:val="superscript"/>
        </w:rPr>
        <w:t>-</w:t>
      </w:r>
      <w:r w:rsidRPr="003B7EE8">
        <w:rPr>
          <w:rFonts w:ascii="Times New Roman" w:hAnsi="Times New Roman"/>
          <w:sz w:val="24"/>
          <w:szCs w:val="24"/>
        </w:rPr>
        <w:t xml:space="preserve"> + 2Ag. </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sz w:val="24"/>
          <w:szCs w:val="24"/>
        </w:rPr>
        <w:t>Câu 1</w:t>
      </w:r>
      <w:r w:rsidR="00A75913" w:rsidRPr="003B7EE8">
        <w:rPr>
          <w:rFonts w:ascii="Times New Roman" w:hAnsi="Times New Roman"/>
          <w:b/>
          <w:sz w:val="24"/>
          <w:szCs w:val="24"/>
        </w:rPr>
        <w:t>42</w:t>
      </w:r>
      <w:r w:rsidRPr="003B7EE8">
        <w:rPr>
          <w:rFonts w:ascii="Times New Roman" w:hAnsi="Times New Roman"/>
          <w:b/>
          <w:sz w:val="24"/>
          <w:szCs w:val="24"/>
        </w:rPr>
        <w:t>:</w:t>
      </w:r>
      <w:r w:rsidRPr="003B7EE8">
        <w:rPr>
          <w:rFonts w:ascii="Times New Roman" w:hAnsi="Times New Roman"/>
          <w:sz w:val="24"/>
          <w:szCs w:val="24"/>
          <w:lang w:val="de-DE"/>
        </w:rPr>
        <w:t xml:space="preserve"> Phản ứng điều chế kim loại nào dưới đây </w:t>
      </w:r>
      <w:r w:rsidRPr="003B7EE8">
        <w:rPr>
          <w:rFonts w:ascii="Times New Roman" w:hAnsi="Times New Roman"/>
          <w:b/>
          <w:sz w:val="24"/>
          <w:szCs w:val="24"/>
          <w:lang w:val="de-DE"/>
        </w:rPr>
        <w:t>không</w:t>
      </w:r>
      <w:r w:rsidRPr="003B7EE8">
        <w:rPr>
          <w:rFonts w:ascii="Times New Roman" w:hAnsi="Times New Roman"/>
          <w:sz w:val="24"/>
          <w:szCs w:val="24"/>
          <w:lang w:val="de-DE"/>
        </w:rPr>
        <w:t xml:space="preserve"> thuộc phương pháp nhiệt luyện ?</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lang w:val="pt-BR"/>
        </w:rPr>
      </w:pPr>
      <w:r w:rsidRPr="003B7EE8">
        <w:rPr>
          <w:rFonts w:ascii="Times New Roman" w:hAnsi="Times New Roman"/>
          <w:b/>
          <w:sz w:val="24"/>
          <w:szCs w:val="24"/>
          <w:lang w:val="pt-BR"/>
        </w:rPr>
        <w:tab/>
      </w:r>
      <w:r w:rsidR="004C6E6B" w:rsidRPr="003B7EE8">
        <w:rPr>
          <w:rFonts w:ascii="Times New Roman" w:hAnsi="Times New Roman"/>
          <w:b/>
          <w:sz w:val="24"/>
          <w:szCs w:val="24"/>
          <w:lang w:val="pt-BR"/>
        </w:rPr>
        <w:t>A.</w:t>
      </w:r>
      <w:r w:rsidR="004C6E6B" w:rsidRPr="003B7EE8">
        <w:rPr>
          <w:rFonts w:ascii="Times New Roman" w:hAnsi="Times New Roman"/>
          <w:sz w:val="24"/>
          <w:szCs w:val="24"/>
          <w:lang w:val="pt-BR"/>
        </w:rPr>
        <w:t xml:space="preserve"> 3CO + Fe</w:t>
      </w:r>
      <w:r w:rsidR="004C6E6B" w:rsidRPr="003B7EE8">
        <w:rPr>
          <w:rFonts w:ascii="Times New Roman" w:hAnsi="Times New Roman"/>
          <w:sz w:val="24"/>
          <w:szCs w:val="24"/>
          <w:vertAlign w:val="subscript"/>
          <w:lang w:val="pt-BR"/>
        </w:rPr>
        <w:t>2</w:t>
      </w:r>
      <w:r w:rsidR="004C6E6B" w:rsidRPr="003B7EE8">
        <w:rPr>
          <w:rFonts w:ascii="Times New Roman" w:hAnsi="Times New Roman"/>
          <w:sz w:val="24"/>
          <w:szCs w:val="24"/>
          <w:lang w:val="pt-BR"/>
        </w:rPr>
        <w:t>O</w:t>
      </w:r>
      <w:r w:rsidR="004C6E6B" w:rsidRPr="003B7EE8">
        <w:rPr>
          <w:rFonts w:ascii="Times New Roman" w:hAnsi="Times New Roman"/>
          <w:sz w:val="24"/>
          <w:szCs w:val="24"/>
          <w:vertAlign w:val="subscript"/>
          <w:lang w:val="pt-BR"/>
        </w:rPr>
        <w:t>3</w:t>
      </w:r>
      <w:r w:rsidR="004C6E6B" w:rsidRPr="003B7EE8">
        <w:rPr>
          <w:rFonts w:ascii="Times New Roman" w:hAnsi="Times New Roman"/>
          <w:sz w:val="24"/>
          <w:szCs w:val="24"/>
          <w:lang w:val="pt-BR"/>
        </w:rPr>
        <w:t xml:space="preserve"> </w:t>
      </w:r>
      <w:r w:rsidR="004C6E6B" w:rsidRPr="003B7EE8">
        <w:rPr>
          <w:rFonts w:ascii="Times New Roman" w:hAnsi="Times New Roman"/>
          <w:sz w:val="24"/>
          <w:szCs w:val="24"/>
        </w:rPr>
        <w:sym w:font="Symbol" w:char="00AE"/>
      </w:r>
      <w:r w:rsidR="004C6E6B" w:rsidRPr="003B7EE8">
        <w:rPr>
          <w:rFonts w:ascii="Times New Roman" w:hAnsi="Times New Roman"/>
          <w:sz w:val="24"/>
          <w:szCs w:val="24"/>
          <w:lang w:val="pt-BR"/>
        </w:rPr>
        <w:t xml:space="preserve"> 2Fe + 3CO</w:t>
      </w:r>
      <w:r w:rsidR="004C6E6B" w:rsidRPr="003B7EE8">
        <w:rPr>
          <w:rFonts w:ascii="Times New Roman" w:hAnsi="Times New Roman"/>
          <w:sz w:val="24"/>
          <w:szCs w:val="24"/>
          <w:vertAlign w:val="subscript"/>
          <w:lang w:val="pt-BR"/>
        </w:rPr>
        <w:t>2</w:t>
      </w:r>
      <w:r w:rsidR="004C6E6B" w:rsidRPr="003B7EE8">
        <w:rPr>
          <w:rFonts w:ascii="Times New Roman" w:hAnsi="Times New Roman"/>
          <w:sz w:val="24"/>
          <w:szCs w:val="24"/>
        </w:rPr>
        <w:t>.</w:t>
      </w:r>
      <w:r w:rsidR="004C6E6B" w:rsidRPr="003B7EE8">
        <w:rPr>
          <w:rFonts w:ascii="Times New Roman" w:hAnsi="Times New Roman"/>
          <w:sz w:val="24"/>
          <w:szCs w:val="24"/>
          <w:lang w:val="pt-BR"/>
        </w:rPr>
        <w:t xml:space="preserve">               </w:t>
      </w:r>
      <w:r w:rsidR="004C6E6B" w:rsidRPr="003B7EE8">
        <w:rPr>
          <w:rFonts w:ascii="Times New Roman" w:hAnsi="Times New Roman"/>
          <w:sz w:val="24"/>
          <w:szCs w:val="24"/>
          <w:lang w:val="pt-BR"/>
        </w:rPr>
        <w:tab/>
      </w:r>
      <w:r w:rsidR="004C6E6B" w:rsidRPr="003B7EE8">
        <w:rPr>
          <w:rFonts w:ascii="Times New Roman" w:hAnsi="Times New Roman"/>
          <w:b/>
          <w:sz w:val="24"/>
          <w:szCs w:val="24"/>
          <w:lang w:val="it-IT"/>
        </w:rPr>
        <w:t>B.</w:t>
      </w:r>
      <w:r w:rsidR="004C6E6B" w:rsidRPr="003B7EE8">
        <w:rPr>
          <w:rFonts w:ascii="Times New Roman" w:hAnsi="Times New Roman"/>
          <w:sz w:val="24"/>
          <w:szCs w:val="24"/>
          <w:lang w:val="it-IT"/>
        </w:rPr>
        <w:t xml:space="preserve"> 2Al + Cr</w:t>
      </w:r>
      <w:r w:rsidR="004C6E6B" w:rsidRPr="003B7EE8">
        <w:rPr>
          <w:rFonts w:ascii="Times New Roman" w:hAnsi="Times New Roman"/>
          <w:sz w:val="24"/>
          <w:szCs w:val="24"/>
          <w:vertAlign w:val="subscript"/>
          <w:lang w:val="it-IT"/>
        </w:rPr>
        <w:t>2</w:t>
      </w:r>
      <w:r w:rsidR="004C6E6B" w:rsidRPr="003B7EE8">
        <w:rPr>
          <w:rFonts w:ascii="Times New Roman" w:hAnsi="Times New Roman"/>
          <w:sz w:val="24"/>
          <w:szCs w:val="24"/>
          <w:lang w:val="it-IT"/>
        </w:rPr>
        <w:t>O</w:t>
      </w:r>
      <w:r w:rsidR="004C6E6B" w:rsidRPr="003B7EE8">
        <w:rPr>
          <w:rFonts w:ascii="Times New Roman" w:hAnsi="Times New Roman"/>
          <w:sz w:val="24"/>
          <w:szCs w:val="24"/>
          <w:vertAlign w:val="subscript"/>
          <w:lang w:val="it-IT"/>
        </w:rPr>
        <w:t>3</w:t>
      </w:r>
      <w:r w:rsidR="004C6E6B" w:rsidRPr="003B7EE8">
        <w:rPr>
          <w:rFonts w:ascii="Times New Roman" w:hAnsi="Times New Roman"/>
          <w:sz w:val="24"/>
          <w:szCs w:val="24"/>
          <w:lang w:val="it-IT"/>
        </w:rPr>
        <w:t xml:space="preserve"> </w:t>
      </w:r>
      <w:r w:rsidR="004C6E6B" w:rsidRPr="003B7EE8">
        <w:rPr>
          <w:rFonts w:ascii="Times New Roman" w:hAnsi="Times New Roman"/>
          <w:sz w:val="24"/>
          <w:szCs w:val="24"/>
        </w:rPr>
        <w:sym w:font="Symbol" w:char="00AE"/>
      </w:r>
      <w:r w:rsidR="004C6E6B" w:rsidRPr="003B7EE8">
        <w:rPr>
          <w:rFonts w:ascii="Times New Roman" w:hAnsi="Times New Roman"/>
          <w:sz w:val="24"/>
          <w:szCs w:val="24"/>
          <w:lang w:val="it-IT"/>
        </w:rPr>
        <w:t xml:space="preserve"> 2Cr + Al</w:t>
      </w:r>
      <w:r w:rsidR="004C6E6B" w:rsidRPr="003B7EE8">
        <w:rPr>
          <w:rFonts w:ascii="Times New Roman" w:hAnsi="Times New Roman"/>
          <w:sz w:val="24"/>
          <w:szCs w:val="24"/>
          <w:vertAlign w:val="subscript"/>
          <w:lang w:val="it-IT"/>
        </w:rPr>
        <w:t>2</w:t>
      </w:r>
      <w:r w:rsidR="004C6E6B" w:rsidRPr="003B7EE8">
        <w:rPr>
          <w:rFonts w:ascii="Times New Roman" w:hAnsi="Times New Roman"/>
          <w:sz w:val="24"/>
          <w:szCs w:val="24"/>
          <w:lang w:val="it-IT"/>
        </w:rPr>
        <w:t>O</w:t>
      </w:r>
      <w:r w:rsidR="004C6E6B" w:rsidRPr="003B7EE8">
        <w:rPr>
          <w:rFonts w:ascii="Times New Roman" w:hAnsi="Times New Roman"/>
          <w:sz w:val="24"/>
          <w:szCs w:val="24"/>
          <w:vertAlign w:val="subscript"/>
          <w:lang w:val="it-IT"/>
        </w:rPr>
        <w:t>3</w:t>
      </w:r>
      <w:r w:rsidR="004C6E6B" w:rsidRPr="003B7EE8">
        <w:rPr>
          <w:rFonts w:ascii="Times New Roman" w:hAnsi="Times New Roman"/>
          <w:sz w:val="24"/>
          <w:szCs w:val="24"/>
        </w:rPr>
        <w:t>.</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lang w:val="it-IT"/>
        </w:rPr>
      </w:pPr>
      <w:r w:rsidRPr="003B7EE8">
        <w:rPr>
          <w:rFonts w:ascii="Times New Roman" w:hAnsi="Times New Roman"/>
          <w:b/>
          <w:sz w:val="24"/>
          <w:szCs w:val="24"/>
          <w:lang w:val="it-IT"/>
        </w:rPr>
        <w:tab/>
      </w:r>
      <w:r w:rsidR="004C6E6B" w:rsidRPr="003B7EE8">
        <w:rPr>
          <w:rFonts w:ascii="Times New Roman" w:hAnsi="Times New Roman"/>
          <w:b/>
          <w:sz w:val="24"/>
          <w:szCs w:val="24"/>
          <w:lang w:val="it-IT"/>
        </w:rPr>
        <w:t>C.</w:t>
      </w:r>
      <w:r w:rsidR="004C6E6B" w:rsidRPr="003B7EE8">
        <w:rPr>
          <w:rFonts w:ascii="Times New Roman" w:hAnsi="Times New Roman"/>
          <w:sz w:val="24"/>
          <w:szCs w:val="24"/>
          <w:lang w:val="it-IT"/>
        </w:rPr>
        <w:t xml:space="preserve"> HgS + O</w:t>
      </w:r>
      <w:r w:rsidR="004C6E6B" w:rsidRPr="003B7EE8">
        <w:rPr>
          <w:rFonts w:ascii="Times New Roman" w:hAnsi="Times New Roman"/>
          <w:sz w:val="24"/>
          <w:szCs w:val="24"/>
          <w:vertAlign w:val="subscript"/>
          <w:lang w:val="it-IT"/>
        </w:rPr>
        <w:t>2</w:t>
      </w:r>
      <w:r w:rsidR="004C6E6B" w:rsidRPr="003B7EE8">
        <w:rPr>
          <w:rFonts w:ascii="Times New Roman" w:hAnsi="Times New Roman"/>
          <w:sz w:val="24"/>
          <w:szCs w:val="24"/>
          <w:lang w:val="it-IT"/>
        </w:rPr>
        <w:t xml:space="preserve"> </w:t>
      </w:r>
      <w:r w:rsidR="004C6E6B" w:rsidRPr="003B7EE8">
        <w:rPr>
          <w:rFonts w:ascii="Times New Roman" w:hAnsi="Times New Roman"/>
          <w:sz w:val="24"/>
          <w:szCs w:val="24"/>
        </w:rPr>
        <w:sym w:font="Symbol" w:char="00AE"/>
      </w:r>
      <w:r w:rsidR="004C6E6B" w:rsidRPr="003B7EE8">
        <w:rPr>
          <w:rFonts w:ascii="Times New Roman" w:hAnsi="Times New Roman"/>
          <w:sz w:val="24"/>
          <w:szCs w:val="24"/>
          <w:lang w:val="it-IT"/>
        </w:rPr>
        <w:t xml:space="preserve"> Hg + SO</w:t>
      </w:r>
      <w:r w:rsidR="004C6E6B" w:rsidRPr="003B7EE8">
        <w:rPr>
          <w:rFonts w:ascii="Times New Roman" w:hAnsi="Times New Roman"/>
          <w:sz w:val="24"/>
          <w:szCs w:val="24"/>
          <w:vertAlign w:val="subscript"/>
          <w:lang w:val="it-IT"/>
        </w:rPr>
        <w:t>2</w:t>
      </w:r>
      <w:r w:rsidR="004C6E6B" w:rsidRPr="003B7EE8">
        <w:rPr>
          <w:rFonts w:ascii="Times New Roman" w:hAnsi="Times New Roman"/>
          <w:sz w:val="24"/>
          <w:szCs w:val="24"/>
        </w:rPr>
        <w:t>.</w:t>
      </w:r>
      <w:r w:rsidR="004C6E6B" w:rsidRPr="003B7EE8">
        <w:rPr>
          <w:rFonts w:ascii="Times New Roman" w:hAnsi="Times New Roman"/>
          <w:sz w:val="24"/>
          <w:szCs w:val="24"/>
          <w:lang w:val="it-IT"/>
        </w:rPr>
        <w:t xml:space="preserve">                        </w:t>
      </w:r>
      <w:r w:rsidR="004C6E6B" w:rsidRPr="003B7EE8">
        <w:rPr>
          <w:rFonts w:ascii="Times New Roman" w:hAnsi="Times New Roman"/>
          <w:sz w:val="24"/>
          <w:szCs w:val="24"/>
          <w:lang w:val="it-IT"/>
        </w:rPr>
        <w:tab/>
      </w:r>
      <w:r w:rsidR="004C6E6B" w:rsidRPr="003B7EE8">
        <w:rPr>
          <w:rFonts w:ascii="Times New Roman" w:hAnsi="Times New Roman"/>
          <w:b/>
          <w:sz w:val="24"/>
          <w:szCs w:val="24"/>
          <w:lang w:val="it-IT"/>
        </w:rPr>
        <w:t>D.</w:t>
      </w:r>
      <w:r w:rsidR="004C6E6B" w:rsidRPr="003B7EE8">
        <w:rPr>
          <w:rFonts w:ascii="Times New Roman" w:hAnsi="Times New Roman"/>
          <w:sz w:val="24"/>
          <w:szCs w:val="24"/>
          <w:lang w:val="it-IT"/>
        </w:rPr>
        <w:t xml:space="preserve"> Zn + CuSO</w:t>
      </w:r>
      <w:r w:rsidR="004C6E6B" w:rsidRPr="003B7EE8">
        <w:rPr>
          <w:rFonts w:ascii="Times New Roman" w:hAnsi="Times New Roman"/>
          <w:sz w:val="24"/>
          <w:szCs w:val="24"/>
          <w:vertAlign w:val="subscript"/>
          <w:lang w:val="it-IT"/>
        </w:rPr>
        <w:t xml:space="preserve">4 </w:t>
      </w:r>
      <w:r w:rsidR="004C6E6B" w:rsidRPr="003B7EE8">
        <w:rPr>
          <w:rFonts w:ascii="Times New Roman" w:hAnsi="Times New Roman"/>
          <w:sz w:val="24"/>
          <w:szCs w:val="24"/>
        </w:rPr>
        <w:sym w:font="Symbol" w:char="00AE"/>
      </w:r>
      <w:r w:rsidR="004C6E6B" w:rsidRPr="003B7EE8">
        <w:rPr>
          <w:rFonts w:ascii="Times New Roman" w:hAnsi="Times New Roman"/>
          <w:sz w:val="24"/>
          <w:szCs w:val="24"/>
          <w:lang w:val="it-IT"/>
        </w:rPr>
        <w:t xml:space="preserve"> ZnSO</w:t>
      </w:r>
      <w:r w:rsidR="004C6E6B" w:rsidRPr="003B7EE8">
        <w:rPr>
          <w:rFonts w:ascii="Times New Roman" w:hAnsi="Times New Roman"/>
          <w:sz w:val="24"/>
          <w:szCs w:val="24"/>
          <w:vertAlign w:val="subscript"/>
          <w:lang w:val="it-IT"/>
        </w:rPr>
        <w:t>4</w:t>
      </w:r>
      <w:r w:rsidR="004C6E6B" w:rsidRPr="003B7EE8">
        <w:rPr>
          <w:rFonts w:ascii="Times New Roman" w:hAnsi="Times New Roman"/>
          <w:sz w:val="24"/>
          <w:szCs w:val="24"/>
          <w:lang w:val="it-IT"/>
        </w:rPr>
        <w:t xml:space="preserve"> + Cu</w:t>
      </w:r>
      <w:r w:rsidR="004C6E6B" w:rsidRPr="003B7EE8">
        <w:rPr>
          <w:rFonts w:ascii="Times New Roman" w:hAnsi="Times New Roman"/>
          <w:sz w:val="24"/>
          <w:szCs w:val="24"/>
        </w:rPr>
        <w:t>.</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b/>
          <w:sz w:val="24"/>
          <w:szCs w:val="24"/>
        </w:rPr>
        <w:t>Câu 1</w:t>
      </w:r>
      <w:r w:rsidR="00A75913" w:rsidRPr="003B7EE8">
        <w:rPr>
          <w:rFonts w:ascii="Times New Roman" w:hAnsi="Times New Roman"/>
          <w:b/>
          <w:sz w:val="24"/>
          <w:szCs w:val="24"/>
        </w:rPr>
        <w:t>43</w:t>
      </w:r>
      <w:r w:rsidRPr="003B7EE8">
        <w:rPr>
          <w:rFonts w:ascii="Times New Roman" w:hAnsi="Times New Roman"/>
          <w:b/>
          <w:sz w:val="24"/>
          <w:szCs w:val="24"/>
        </w:rPr>
        <w:t>:</w:t>
      </w:r>
      <w:r w:rsidRPr="003B7EE8">
        <w:rPr>
          <w:rFonts w:ascii="Times New Roman" w:hAnsi="Times New Roman"/>
          <w:sz w:val="24"/>
          <w:szCs w:val="24"/>
        </w:rPr>
        <w:t xml:space="preserve"> Cho luồng khí H</w:t>
      </w:r>
      <w:r w:rsidRPr="003B7EE8">
        <w:rPr>
          <w:rFonts w:ascii="Times New Roman" w:hAnsi="Times New Roman"/>
          <w:sz w:val="24"/>
          <w:szCs w:val="24"/>
          <w:vertAlign w:val="subscript"/>
        </w:rPr>
        <w:t>2</w:t>
      </w:r>
      <w:r w:rsidRPr="003B7EE8">
        <w:rPr>
          <w:rFonts w:ascii="Times New Roman" w:hAnsi="Times New Roman"/>
          <w:sz w:val="24"/>
          <w:szCs w:val="24"/>
        </w:rPr>
        <w:t xml:space="preserve"> (dư) qua hỗn hợp các oxit CuO, Fe</w:t>
      </w:r>
      <w:r w:rsidRPr="003B7EE8">
        <w:rPr>
          <w:rFonts w:ascii="Times New Roman" w:hAnsi="Times New Roman"/>
          <w:sz w:val="24"/>
          <w:szCs w:val="24"/>
          <w:vertAlign w:val="subscript"/>
        </w:rPr>
        <w:t>2</w:t>
      </w:r>
      <w:r w:rsidRPr="003B7EE8">
        <w:rPr>
          <w:rFonts w:ascii="Times New Roman" w:hAnsi="Times New Roman"/>
          <w:sz w:val="24"/>
          <w:szCs w:val="24"/>
        </w:rPr>
        <w:t>O</w:t>
      </w:r>
      <w:r w:rsidRPr="003B7EE8">
        <w:rPr>
          <w:rFonts w:ascii="Times New Roman" w:hAnsi="Times New Roman"/>
          <w:sz w:val="24"/>
          <w:szCs w:val="24"/>
          <w:vertAlign w:val="subscript"/>
        </w:rPr>
        <w:t>3</w:t>
      </w:r>
      <w:r w:rsidRPr="003B7EE8">
        <w:rPr>
          <w:rFonts w:ascii="Times New Roman" w:hAnsi="Times New Roman"/>
          <w:sz w:val="24"/>
          <w:szCs w:val="24"/>
        </w:rPr>
        <w:t xml:space="preserve">, ZnO, MgO nung ở nhiệt độ cao. Sau phản ứng hỗn hợp rắn còn lại là : </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lang w:val="pt-BR"/>
        </w:rPr>
      </w:pPr>
      <w:r w:rsidRPr="003B7EE8">
        <w:rPr>
          <w:rFonts w:ascii="Times New Roman" w:hAnsi="Times New Roman"/>
          <w:b/>
          <w:sz w:val="24"/>
          <w:szCs w:val="24"/>
        </w:rPr>
        <w:tab/>
      </w:r>
      <w:r w:rsidR="004C6E6B" w:rsidRPr="003B7EE8">
        <w:rPr>
          <w:rFonts w:ascii="Times New Roman" w:hAnsi="Times New Roman"/>
          <w:b/>
          <w:sz w:val="24"/>
          <w:szCs w:val="24"/>
        </w:rPr>
        <w:t>A.</w:t>
      </w:r>
      <w:r w:rsidRPr="003B7EE8">
        <w:rPr>
          <w:rFonts w:ascii="Times New Roman" w:hAnsi="Times New Roman"/>
          <w:sz w:val="24"/>
          <w:szCs w:val="24"/>
        </w:rPr>
        <w:t xml:space="preserve"> Cu, Fe, Zn, MgO. </w:t>
      </w:r>
      <w:r w:rsidRPr="003B7EE8">
        <w:rPr>
          <w:rFonts w:ascii="Times New Roman" w:hAnsi="Times New Roman"/>
          <w:sz w:val="24"/>
          <w:szCs w:val="24"/>
        </w:rPr>
        <w:tab/>
      </w:r>
      <w:r w:rsidR="004C6E6B" w:rsidRPr="003B7EE8">
        <w:rPr>
          <w:rFonts w:ascii="Times New Roman" w:hAnsi="Times New Roman"/>
          <w:sz w:val="24"/>
          <w:szCs w:val="24"/>
        </w:rPr>
        <w:tab/>
      </w:r>
      <w:r w:rsidR="004C6E6B" w:rsidRPr="003B7EE8">
        <w:rPr>
          <w:rFonts w:ascii="Times New Roman" w:hAnsi="Times New Roman"/>
          <w:b/>
          <w:sz w:val="24"/>
          <w:szCs w:val="24"/>
          <w:lang w:val="pt-BR"/>
        </w:rPr>
        <w:t xml:space="preserve">B. </w:t>
      </w:r>
      <w:r w:rsidR="004C6E6B" w:rsidRPr="003B7EE8">
        <w:rPr>
          <w:rFonts w:ascii="Times New Roman" w:hAnsi="Times New Roman"/>
          <w:sz w:val="24"/>
          <w:szCs w:val="24"/>
          <w:lang w:val="pt-BR"/>
        </w:rPr>
        <w:t xml:space="preserve">Cu, Fe, ZnO, MgO. </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lang w:val="pt-BR"/>
        </w:rPr>
      </w:pPr>
      <w:r w:rsidRPr="003B7EE8">
        <w:rPr>
          <w:rFonts w:ascii="Times New Roman" w:hAnsi="Times New Roman"/>
          <w:b/>
          <w:sz w:val="24"/>
          <w:szCs w:val="24"/>
          <w:lang w:val="pt-BR"/>
        </w:rPr>
        <w:tab/>
      </w:r>
      <w:r w:rsidR="004C6E6B" w:rsidRPr="003B7EE8">
        <w:rPr>
          <w:rFonts w:ascii="Times New Roman" w:hAnsi="Times New Roman"/>
          <w:b/>
          <w:sz w:val="24"/>
          <w:szCs w:val="24"/>
          <w:lang w:val="pt-BR"/>
        </w:rPr>
        <w:t>C.</w:t>
      </w:r>
      <w:r w:rsidR="004C6E6B" w:rsidRPr="003B7EE8">
        <w:rPr>
          <w:rFonts w:ascii="Times New Roman" w:hAnsi="Times New Roman"/>
          <w:sz w:val="24"/>
          <w:szCs w:val="24"/>
          <w:lang w:val="pt-BR"/>
        </w:rPr>
        <w:t xml:space="preserve"> Cu, Fe, Zn, Mg. </w:t>
      </w:r>
      <w:r w:rsidR="004C6E6B" w:rsidRPr="003B7EE8">
        <w:rPr>
          <w:rFonts w:ascii="Times New Roman" w:hAnsi="Times New Roman"/>
          <w:sz w:val="24"/>
          <w:szCs w:val="24"/>
          <w:lang w:val="pt-BR"/>
        </w:rPr>
        <w:tab/>
      </w:r>
      <w:r w:rsidR="004C6E6B" w:rsidRPr="003B7EE8">
        <w:rPr>
          <w:rFonts w:ascii="Times New Roman" w:hAnsi="Times New Roman"/>
          <w:sz w:val="24"/>
          <w:szCs w:val="24"/>
          <w:lang w:val="pt-BR"/>
        </w:rPr>
        <w:tab/>
      </w:r>
      <w:r w:rsidR="004C6E6B" w:rsidRPr="003B7EE8">
        <w:rPr>
          <w:rFonts w:ascii="Times New Roman" w:hAnsi="Times New Roman"/>
          <w:b/>
          <w:sz w:val="24"/>
          <w:szCs w:val="24"/>
          <w:lang w:val="pt-BR"/>
        </w:rPr>
        <w:t>D.</w:t>
      </w:r>
      <w:r w:rsidR="004C6E6B" w:rsidRPr="003B7EE8">
        <w:rPr>
          <w:rFonts w:ascii="Times New Roman" w:hAnsi="Times New Roman"/>
          <w:sz w:val="24"/>
          <w:szCs w:val="24"/>
          <w:lang w:val="pt-BR"/>
        </w:rPr>
        <w:t xml:space="preserve"> Cu, FeO, ZnO, MgO. </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fr-FR"/>
        </w:rPr>
      </w:pPr>
      <w:r w:rsidRPr="003B7EE8">
        <w:rPr>
          <w:rFonts w:ascii="Times New Roman" w:hAnsi="Times New Roman"/>
          <w:b/>
          <w:sz w:val="24"/>
          <w:szCs w:val="24"/>
        </w:rPr>
        <w:t>Câu 1</w:t>
      </w:r>
      <w:r w:rsidR="00A75913" w:rsidRPr="003B7EE8">
        <w:rPr>
          <w:rFonts w:ascii="Times New Roman" w:hAnsi="Times New Roman"/>
          <w:b/>
          <w:sz w:val="24"/>
          <w:szCs w:val="24"/>
        </w:rPr>
        <w:t>44</w:t>
      </w:r>
      <w:r w:rsidRPr="003B7EE8">
        <w:rPr>
          <w:rFonts w:ascii="Times New Roman" w:hAnsi="Times New Roman"/>
          <w:b/>
          <w:sz w:val="24"/>
          <w:szCs w:val="24"/>
        </w:rPr>
        <w:t>:</w:t>
      </w:r>
      <w:r w:rsidRPr="003B7EE8">
        <w:rPr>
          <w:rFonts w:ascii="Times New Roman" w:hAnsi="Times New Roman"/>
          <w:sz w:val="24"/>
          <w:szCs w:val="24"/>
        </w:rPr>
        <w:t xml:space="preserve"> </w:t>
      </w:r>
      <w:r w:rsidRPr="003B7EE8">
        <w:rPr>
          <w:rFonts w:ascii="Times New Roman" w:hAnsi="Times New Roman"/>
          <w:sz w:val="24"/>
          <w:szCs w:val="24"/>
          <w:lang w:val="fr-FR"/>
        </w:rPr>
        <w:t>Nung hỗn hợp bột MgO, Fe</w:t>
      </w:r>
      <w:r w:rsidRPr="003B7EE8">
        <w:rPr>
          <w:rFonts w:ascii="Times New Roman" w:hAnsi="Times New Roman"/>
          <w:sz w:val="24"/>
          <w:szCs w:val="24"/>
          <w:vertAlign w:val="subscript"/>
          <w:lang w:val="fr-FR"/>
        </w:rPr>
        <w:t>2</w:t>
      </w:r>
      <w:r w:rsidRPr="003B7EE8">
        <w:rPr>
          <w:rFonts w:ascii="Times New Roman" w:hAnsi="Times New Roman"/>
          <w:sz w:val="24"/>
          <w:szCs w:val="24"/>
          <w:lang w:val="fr-FR"/>
        </w:rPr>
        <w:t>O</w:t>
      </w:r>
      <w:r w:rsidRPr="003B7EE8">
        <w:rPr>
          <w:rFonts w:ascii="Times New Roman" w:hAnsi="Times New Roman"/>
          <w:sz w:val="24"/>
          <w:szCs w:val="24"/>
          <w:vertAlign w:val="subscript"/>
          <w:lang w:val="fr-FR"/>
        </w:rPr>
        <w:t>3</w:t>
      </w:r>
      <w:r w:rsidRPr="003B7EE8">
        <w:rPr>
          <w:rFonts w:ascii="Times New Roman" w:hAnsi="Times New Roman"/>
          <w:sz w:val="24"/>
          <w:szCs w:val="24"/>
          <w:lang w:val="fr-FR"/>
        </w:rPr>
        <w:t>, PbO, Al</w:t>
      </w:r>
      <w:r w:rsidRPr="003B7EE8">
        <w:rPr>
          <w:rFonts w:ascii="Times New Roman" w:hAnsi="Times New Roman"/>
          <w:sz w:val="24"/>
          <w:szCs w:val="24"/>
          <w:vertAlign w:val="subscript"/>
          <w:lang w:val="fr-FR"/>
        </w:rPr>
        <w:t>2</w:t>
      </w:r>
      <w:r w:rsidRPr="003B7EE8">
        <w:rPr>
          <w:rFonts w:ascii="Times New Roman" w:hAnsi="Times New Roman"/>
          <w:sz w:val="24"/>
          <w:szCs w:val="24"/>
          <w:lang w:val="fr-FR"/>
        </w:rPr>
        <w:t>O</w:t>
      </w:r>
      <w:r w:rsidRPr="003B7EE8">
        <w:rPr>
          <w:rFonts w:ascii="Times New Roman" w:hAnsi="Times New Roman"/>
          <w:sz w:val="24"/>
          <w:szCs w:val="24"/>
          <w:vertAlign w:val="subscript"/>
          <w:lang w:val="fr-FR"/>
        </w:rPr>
        <w:t>3</w:t>
      </w:r>
      <w:r w:rsidRPr="003B7EE8">
        <w:rPr>
          <w:rFonts w:ascii="Times New Roman" w:hAnsi="Times New Roman"/>
          <w:sz w:val="24"/>
          <w:szCs w:val="24"/>
          <w:lang w:val="fr-FR"/>
        </w:rPr>
        <w:t xml:space="preserve"> ở nhiệt độ cao rồi cho dòng khí CO (dư) đi qua hỗn hợp thu được chất rắn gồm</w:t>
      </w:r>
      <w:r w:rsidR="00F6489A" w:rsidRPr="003B7EE8">
        <w:rPr>
          <w:rFonts w:ascii="Times New Roman" w:hAnsi="Times New Roman"/>
          <w:sz w:val="24"/>
          <w:szCs w:val="24"/>
          <w:lang w:val="fr-FR"/>
        </w:rPr>
        <w:t> ?</w:t>
      </w:r>
    </w:p>
    <w:p w:rsidR="004C6E6B" w:rsidRPr="003B7EE8" w:rsidRDefault="00F6489A" w:rsidP="004C6E6B">
      <w:pPr>
        <w:tabs>
          <w:tab w:val="left" w:pos="270"/>
          <w:tab w:val="left" w:pos="2880"/>
          <w:tab w:val="left" w:pos="5310"/>
          <w:tab w:val="left" w:pos="7830"/>
        </w:tabs>
        <w:spacing w:line="252" w:lineRule="auto"/>
        <w:jc w:val="both"/>
        <w:rPr>
          <w:rFonts w:ascii="Times New Roman" w:hAnsi="Times New Roman"/>
          <w:sz w:val="24"/>
          <w:szCs w:val="24"/>
          <w:lang w:val="fr-FR"/>
        </w:rPr>
      </w:pPr>
      <w:r w:rsidRPr="003B7EE8">
        <w:rPr>
          <w:rFonts w:ascii="Times New Roman" w:hAnsi="Times New Roman"/>
          <w:b/>
          <w:sz w:val="24"/>
          <w:szCs w:val="24"/>
          <w:lang w:val="fr-FR"/>
        </w:rPr>
        <w:tab/>
      </w:r>
      <w:r w:rsidR="004C6E6B" w:rsidRPr="003B7EE8">
        <w:rPr>
          <w:rFonts w:ascii="Times New Roman" w:hAnsi="Times New Roman"/>
          <w:b/>
          <w:sz w:val="24"/>
          <w:szCs w:val="24"/>
          <w:lang w:val="fr-FR"/>
        </w:rPr>
        <w:t>A.</w:t>
      </w:r>
      <w:r w:rsidR="004C6E6B" w:rsidRPr="003B7EE8">
        <w:rPr>
          <w:rFonts w:ascii="Times New Roman" w:hAnsi="Times New Roman"/>
          <w:sz w:val="24"/>
          <w:szCs w:val="24"/>
          <w:lang w:val="fr-FR"/>
        </w:rPr>
        <w:t xml:space="preserve"> MgO, Fe, Pb, Al</w:t>
      </w:r>
      <w:r w:rsidR="004C6E6B" w:rsidRPr="003B7EE8">
        <w:rPr>
          <w:rFonts w:ascii="Times New Roman" w:hAnsi="Times New Roman"/>
          <w:sz w:val="24"/>
          <w:szCs w:val="24"/>
          <w:vertAlign w:val="subscript"/>
          <w:lang w:val="fr-FR"/>
        </w:rPr>
        <w:t>2</w:t>
      </w:r>
      <w:r w:rsidR="004C6E6B" w:rsidRPr="003B7EE8">
        <w:rPr>
          <w:rFonts w:ascii="Times New Roman" w:hAnsi="Times New Roman"/>
          <w:sz w:val="24"/>
          <w:szCs w:val="24"/>
          <w:lang w:val="fr-FR"/>
        </w:rPr>
        <w:t>O</w:t>
      </w:r>
      <w:r w:rsidR="004C6E6B" w:rsidRPr="003B7EE8">
        <w:rPr>
          <w:rFonts w:ascii="Times New Roman" w:hAnsi="Times New Roman"/>
          <w:sz w:val="24"/>
          <w:szCs w:val="24"/>
          <w:vertAlign w:val="subscript"/>
          <w:lang w:val="fr-FR"/>
        </w:rPr>
        <w:t>3</w:t>
      </w:r>
      <w:r w:rsidR="004C6E6B" w:rsidRPr="003B7EE8">
        <w:rPr>
          <w:rFonts w:ascii="Times New Roman" w:hAnsi="Times New Roman"/>
          <w:sz w:val="24"/>
          <w:szCs w:val="24"/>
          <w:lang w:val="fr-FR"/>
        </w:rPr>
        <w:t>.</w:t>
      </w:r>
      <w:r w:rsidR="004C6E6B" w:rsidRPr="003B7EE8">
        <w:rPr>
          <w:rFonts w:ascii="Times New Roman" w:hAnsi="Times New Roman"/>
          <w:sz w:val="24"/>
          <w:szCs w:val="24"/>
          <w:lang w:val="fr-FR"/>
        </w:rPr>
        <w:tab/>
      </w:r>
      <w:r w:rsidR="004C6E6B" w:rsidRPr="003B7EE8">
        <w:rPr>
          <w:rFonts w:ascii="Times New Roman" w:hAnsi="Times New Roman"/>
          <w:b/>
          <w:sz w:val="24"/>
          <w:szCs w:val="24"/>
          <w:lang w:val="fr-FR"/>
        </w:rPr>
        <w:t>B.</w:t>
      </w:r>
      <w:r w:rsidRPr="003B7EE8">
        <w:rPr>
          <w:rFonts w:ascii="Times New Roman" w:hAnsi="Times New Roman"/>
          <w:sz w:val="24"/>
          <w:szCs w:val="24"/>
          <w:lang w:val="fr-FR"/>
        </w:rPr>
        <w:t xml:space="preserve"> MgO, Fe, Pb, Al.</w:t>
      </w:r>
      <w:r w:rsidRPr="003B7EE8">
        <w:rPr>
          <w:rFonts w:ascii="Times New Roman" w:hAnsi="Times New Roman"/>
          <w:sz w:val="24"/>
          <w:szCs w:val="24"/>
          <w:lang w:val="fr-FR"/>
        </w:rPr>
        <w:tab/>
      </w:r>
      <w:r w:rsidR="004C6E6B" w:rsidRPr="003B7EE8">
        <w:rPr>
          <w:rFonts w:ascii="Times New Roman" w:hAnsi="Times New Roman"/>
          <w:b/>
          <w:sz w:val="24"/>
          <w:szCs w:val="24"/>
          <w:lang w:val="fr-FR"/>
        </w:rPr>
        <w:t>C.</w:t>
      </w:r>
      <w:r w:rsidR="004C6E6B" w:rsidRPr="003B7EE8">
        <w:rPr>
          <w:rFonts w:ascii="Times New Roman" w:hAnsi="Times New Roman"/>
          <w:sz w:val="24"/>
          <w:szCs w:val="24"/>
          <w:lang w:val="fr-FR"/>
        </w:rPr>
        <w:t xml:space="preserve"> MgO, FeO, Pb, Al</w:t>
      </w:r>
      <w:r w:rsidR="004C6E6B" w:rsidRPr="003B7EE8">
        <w:rPr>
          <w:rFonts w:ascii="Times New Roman" w:hAnsi="Times New Roman"/>
          <w:sz w:val="24"/>
          <w:szCs w:val="24"/>
          <w:vertAlign w:val="subscript"/>
          <w:lang w:val="fr-FR"/>
        </w:rPr>
        <w:t>2</w:t>
      </w:r>
      <w:r w:rsidR="004C6E6B" w:rsidRPr="003B7EE8">
        <w:rPr>
          <w:rFonts w:ascii="Times New Roman" w:hAnsi="Times New Roman"/>
          <w:sz w:val="24"/>
          <w:szCs w:val="24"/>
          <w:lang w:val="fr-FR"/>
        </w:rPr>
        <w:t>O</w:t>
      </w:r>
      <w:r w:rsidR="004C6E6B" w:rsidRPr="003B7EE8">
        <w:rPr>
          <w:rFonts w:ascii="Times New Roman" w:hAnsi="Times New Roman"/>
          <w:sz w:val="24"/>
          <w:szCs w:val="24"/>
          <w:vertAlign w:val="subscript"/>
          <w:lang w:val="fr-FR"/>
        </w:rPr>
        <w:t>3</w:t>
      </w:r>
      <w:r w:rsidR="004C6E6B" w:rsidRPr="003B7EE8">
        <w:rPr>
          <w:rFonts w:ascii="Times New Roman" w:hAnsi="Times New Roman"/>
          <w:sz w:val="24"/>
          <w:szCs w:val="24"/>
          <w:lang w:val="fr-FR"/>
        </w:rPr>
        <w:t>.</w:t>
      </w:r>
      <w:r w:rsidRPr="003B7EE8">
        <w:rPr>
          <w:rFonts w:ascii="Times New Roman" w:hAnsi="Times New Roman"/>
          <w:b/>
          <w:sz w:val="24"/>
          <w:szCs w:val="24"/>
          <w:lang w:val="fr-FR"/>
        </w:rPr>
        <w:t xml:space="preserve"> </w:t>
      </w:r>
      <w:r w:rsidRPr="003B7EE8">
        <w:rPr>
          <w:rFonts w:ascii="Times New Roman" w:hAnsi="Times New Roman"/>
          <w:b/>
          <w:sz w:val="24"/>
          <w:szCs w:val="24"/>
          <w:lang w:val="fr-FR"/>
        </w:rPr>
        <w:tab/>
      </w:r>
      <w:r w:rsidR="004C6E6B" w:rsidRPr="003B7EE8">
        <w:rPr>
          <w:rFonts w:ascii="Times New Roman" w:hAnsi="Times New Roman"/>
          <w:b/>
          <w:sz w:val="24"/>
          <w:szCs w:val="24"/>
          <w:lang w:val="fr-FR"/>
        </w:rPr>
        <w:t>D.</w:t>
      </w:r>
      <w:r w:rsidR="004C6E6B" w:rsidRPr="003B7EE8">
        <w:rPr>
          <w:rFonts w:ascii="Times New Roman" w:hAnsi="Times New Roman"/>
          <w:sz w:val="24"/>
          <w:szCs w:val="24"/>
          <w:lang w:val="fr-FR"/>
        </w:rPr>
        <w:t xml:space="preserve"> Mg, Fe, Pb, Al.</w:t>
      </w:r>
    </w:p>
    <w:p w:rsidR="00C31093" w:rsidRPr="003B7EE8" w:rsidRDefault="004C6E6B" w:rsidP="00C31093">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b/>
          <w:sz w:val="24"/>
          <w:szCs w:val="24"/>
        </w:rPr>
        <w:t>Câu 1</w:t>
      </w:r>
      <w:r w:rsidR="00A75913" w:rsidRPr="003B7EE8">
        <w:rPr>
          <w:rFonts w:ascii="Times New Roman" w:hAnsi="Times New Roman"/>
          <w:b/>
          <w:sz w:val="24"/>
          <w:szCs w:val="24"/>
        </w:rPr>
        <w:t>45</w:t>
      </w:r>
      <w:r w:rsidRPr="003B7EE8">
        <w:rPr>
          <w:rFonts w:ascii="Times New Roman" w:hAnsi="Times New Roman"/>
          <w:b/>
          <w:sz w:val="24"/>
          <w:szCs w:val="24"/>
        </w:rPr>
        <w:t>:</w:t>
      </w:r>
      <w:r w:rsidRPr="003B7EE8">
        <w:rPr>
          <w:rFonts w:ascii="Times New Roman" w:hAnsi="Times New Roman"/>
          <w:sz w:val="24"/>
          <w:szCs w:val="24"/>
        </w:rPr>
        <w:t xml:space="preserve"> </w:t>
      </w:r>
      <w:r w:rsidR="00C31093" w:rsidRPr="003B7EE8">
        <w:rPr>
          <w:rFonts w:ascii="Times New Roman" w:hAnsi="Times New Roman"/>
          <w:sz w:val="24"/>
          <w:szCs w:val="24"/>
        </w:rPr>
        <w:t>Có hỗn hợp 3 kim loại Ag, Fe, Cu. Chỉ dùng một dung dịch có thể thu được Ag riêng rẽ mà không làm khối lượng thay đổi. Dung dịch đó là :</w:t>
      </w:r>
    </w:p>
    <w:p w:rsidR="004C6E6B" w:rsidRPr="003B7EE8" w:rsidRDefault="00C31093" w:rsidP="00C31093">
      <w:pPr>
        <w:tabs>
          <w:tab w:val="left" w:pos="270"/>
          <w:tab w:val="left" w:pos="2880"/>
          <w:tab w:val="left" w:pos="5310"/>
          <w:tab w:val="left" w:pos="7830"/>
        </w:tabs>
        <w:spacing w:line="252" w:lineRule="auto"/>
        <w:jc w:val="both"/>
        <w:rPr>
          <w:rFonts w:ascii="Times New Roman" w:hAnsi="Times New Roman"/>
          <w:sz w:val="24"/>
          <w:szCs w:val="24"/>
        </w:rPr>
      </w:pPr>
      <w:r w:rsidRPr="003B7EE8">
        <w:rPr>
          <w:rFonts w:ascii="Times New Roman" w:hAnsi="Times New Roman"/>
          <w:b/>
          <w:sz w:val="24"/>
          <w:szCs w:val="24"/>
        </w:rPr>
        <w:tab/>
        <w:t xml:space="preserve">A. </w:t>
      </w:r>
      <w:r w:rsidRPr="003B7EE8">
        <w:rPr>
          <w:rFonts w:ascii="Times New Roman" w:hAnsi="Times New Roman"/>
          <w:sz w:val="24"/>
          <w:szCs w:val="24"/>
        </w:rPr>
        <w:t>AgNO</w:t>
      </w:r>
      <w:r w:rsidRPr="003B7EE8">
        <w:rPr>
          <w:rFonts w:ascii="Times New Roman" w:hAnsi="Times New Roman"/>
          <w:sz w:val="24"/>
          <w:szCs w:val="24"/>
          <w:vertAlign w:val="subscript"/>
        </w:rPr>
        <w:t>3</w:t>
      </w:r>
      <w:r w:rsidRPr="003B7EE8">
        <w:rPr>
          <w:rFonts w:ascii="Times New Roman" w:hAnsi="Times New Roman"/>
          <w:sz w:val="24"/>
          <w:szCs w:val="24"/>
        </w:rPr>
        <w:t>.</w:t>
      </w:r>
      <w:r w:rsidRPr="003B7EE8">
        <w:rPr>
          <w:rFonts w:ascii="Times New Roman" w:hAnsi="Times New Roman"/>
          <w:sz w:val="24"/>
          <w:szCs w:val="24"/>
        </w:rPr>
        <w:tab/>
      </w:r>
      <w:r w:rsidRPr="003B7EE8">
        <w:rPr>
          <w:rFonts w:ascii="Times New Roman" w:hAnsi="Times New Roman"/>
          <w:b/>
          <w:sz w:val="24"/>
          <w:szCs w:val="24"/>
        </w:rPr>
        <w:t>B.</w:t>
      </w:r>
      <w:r w:rsidRPr="003B7EE8">
        <w:rPr>
          <w:rFonts w:ascii="Times New Roman" w:hAnsi="Times New Roman"/>
          <w:sz w:val="24"/>
          <w:szCs w:val="24"/>
        </w:rPr>
        <w:t xml:space="preserve"> Cu(NO</w:t>
      </w:r>
      <w:r w:rsidRPr="003B7EE8">
        <w:rPr>
          <w:rFonts w:ascii="Times New Roman" w:hAnsi="Times New Roman"/>
          <w:sz w:val="24"/>
          <w:szCs w:val="24"/>
          <w:vertAlign w:val="subscript"/>
        </w:rPr>
        <w:t>3</w:t>
      </w:r>
      <w:r w:rsidRPr="003B7EE8">
        <w:rPr>
          <w:rFonts w:ascii="Times New Roman" w:hAnsi="Times New Roman"/>
          <w:sz w:val="24"/>
          <w:szCs w:val="24"/>
        </w:rPr>
        <w:t>)</w:t>
      </w:r>
      <w:r w:rsidRPr="003B7EE8">
        <w:rPr>
          <w:rFonts w:ascii="Times New Roman" w:hAnsi="Times New Roman"/>
          <w:sz w:val="24"/>
          <w:szCs w:val="24"/>
          <w:vertAlign w:val="subscript"/>
        </w:rPr>
        <w:t>2</w:t>
      </w:r>
      <w:r w:rsidRPr="003B7EE8">
        <w:rPr>
          <w:rFonts w:ascii="Times New Roman" w:hAnsi="Times New Roman"/>
          <w:sz w:val="24"/>
          <w:szCs w:val="24"/>
        </w:rPr>
        <w:t>.</w:t>
      </w:r>
      <w:r w:rsidRPr="003B7EE8">
        <w:rPr>
          <w:rFonts w:ascii="Times New Roman" w:hAnsi="Times New Roman"/>
          <w:sz w:val="24"/>
          <w:szCs w:val="24"/>
        </w:rPr>
        <w:tab/>
      </w:r>
      <w:r w:rsidRPr="003B7EE8">
        <w:rPr>
          <w:rFonts w:ascii="Times New Roman" w:hAnsi="Times New Roman"/>
          <w:b/>
          <w:sz w:val="24"/>
          <w:szCs w:val="24"/>
        </w:rPr>
        <w:t>C.</w:t>
      </w:r>
      <w:r w:rsidRPr="003B7EE8">
        <w:rPr>
          <w:rFonts w:ascii="Times New Roman" w:hAnsi="Times New Roman"/>
          <w:sz w:val="24"/>
          <w:szCs w:val="24"/>
        </w:rPr>
        <w:t xml:space="preserve"> Fe(NO</w:t>
      </w:r>
      <w:r w:rsidRPr="003B7EE8">
        <w:rPr>
          <w:rFonts w:ascii="Times New Roman" w:hAnsi="Times New Roman"/>
          <w:sz w:val="24"/>
          <w:szCs w:val="24"/>
          <w:vertAlign w:val="subscript"/>
        </w:rPr>
        <w:t>3</w:t>
      </w:r>
      <w:r w:rsidRPr="003B7EE8">
        <w:rPr>
          <w:rFonts w:ascii="Times New Roman" w:hAnsi="Times New Roman"/>
          <w:sz w:val="24"/>
          <w:szCs w:val="24"/>
        </w:rPr>
        <w:t>)</w:t>
      </w:r>
      <w:r w:rsidRPr="003B7EE8">
        <w:rPr>
          <w:rFonts w:ascii="Times New Roman" w:hAnsi="Times New Roman"/>
          <w:sz w:val="24"/>
          <w:szCs w:val="24"/>
          <w:vertAlign w:val="subscript"/>
        </w:rPr>
        <w:t>3</w:t>
      </w:r>
      <w:r w:rsidRPr="003B7EE8">
        <w:rPr>
          <w:rFonts w:ascii="Times New Roman" w:hAnsi="Times New Roman"/>
          <w:sz w:val="24"/>
          <w:szCs w:val="24"/>
        </w:rPr>
        <w:t>.</w:t>
      </w:r>
      <w:r w:rsidRPr="003B7EE8">
        <w:rPr>
          <w:rFonts w:ascii="Times New Roman" w:hAnsi="Times New Roman"/>
          <w:b/>
          <w:sz w:val="24"/>
          <w:szCs w:val="24"/>
        </w:rPr>
        <w:t xml:space="preserve"> </w:t>
      </w:r>
      <w:r w:rsidRPr="003B7EE8">
        <w:rPr>
          <w:rFonts w:ascii="Times New Roman" w:hAnsi="Times New Roman"/>
          <w:b/>
          <w:sz w:val="24"/>
          <w:szCs w:val="24"/>
        </w:rPr>
        <w:tab/>
        <w:t xml:space="preserve">D. </w:t>
      </w:r>
      <w:r w:rsidRPr="003B7EE8">
        <w:rPr>
          <w:rFonts w:ascii="Times New Roman" w:hAnsi="Times New Roman"/>
          <w:sz w:val="24"/>
          <w:szCs w:val="24"/>
        </w:rPr>
        <w:t>Hg(NO</w:t>
      </w:r>
      <w:r w:rsidRPr="003B7EE8">
        <w:rPr>
          <w:rFonts w:ascii="Times New Roman" w:hAnsi="Times New Roman"/>
          <w:sz w:val="24"/>
          <w:szCs w:val="24"/>
          <w:vertAlign w:val="subscript"/>
        </w:rPr>
        <w:t>3</w:t>
      </w:r>
      <w:r w:rsidRPr="003B7EE8">
        <w:rPr>
          <w:rFonts w:ascii="Times New Roman" w:hAnsi="Times New Roman"/>
          <w:sz w:val="24"/>
          <w:szCs w:val="24"/>
        </w:rPr>
        <w:t>)</w:t>
      </w:r>
      <w:r w:rsidRPr="003B7EE8">
        <w:rPr>
          <w:rFonts w:ascii="Times New Roman" w:hAnsi="Times New Roman"/>
          <w:sz w:val="24"/>
          <w:szCs w:val="24"/>
          <w:vertAlign w:val="subscript"/>
        </w:rPr>
        <w:t>2</w:t>
      </w:r>
      <w:r w:rsidRPr="003B7EE8">
        <w:rPr>
          <w:rFonts w:ascii="Times New Roman" w:hAnsi="Times New Roman"/>
          <w:sz w:val="24"/>
          <w:szCs w:val="24"/>
        </w:rPr>
        <w:t>.</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b/>
          <w:sz w:val="24"/>
          <w:szCs w:val="24"/>
        </w:rPr>
        <w:t>Câu 1</w:t>
      </w:r>
      <w:r w:rsidR="00A75913" w:rsidRPr="003B7EE8">
        <w:rPr>
          <w:rFonts w:ascii="Times New Roman" w:hAnsi="Times New Roman"/>
          <w:b/>
          <w:sz w:val="24"/>
          <w:szCs w:val="24"/>
        </w:rPr>
        <w:t>46</w:t>
      </w:r>
      <w:r w:rsidRPr="003B7EE8">
        <w:rPr>
          <w:rFonts w:ascii="Times New Roman" w:hAnsi="Times New Roman"/>
          <w:b/>
          <w:sz w:val="24"/>
          <w:szCs w:val="24"/>
        </w:rPr>
        <w:t>:</w:t>
      </w:r>
      <w:r w:rsidRPr="003B7EE8">
        <w:rPr>
          <w:rFonts w:ascii="Times New Roman" w:hAnsi="Times New Roman"/>
          <w:sz w:val="24"/>
          <w:szCs w:val="24"/>
        </w:rPr>
        <w:t xml:space="preserve"> Phương pháp điều chế kim loại bằng cách dùng đơn chất kim loại có tính khử mạnh hơn để khử ion kim loại khác trong dung dịch muối gọi là :</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A.</w:t>
      </w:r>
      <w:r w:rsidRPr="003B7EE8">
        <w:rPr>
          <w:rFonts w:ascii="Times New Roman" w:hAnsi="Times New Roman"/>
          <w:sz w:val="24"/>
          <w:szCs w:val="24"/>
        </w:rPr>
        <w:t xml:space="preserve"> phương pháp nhiệt luyện.</w:t>
      </w:r>
      <w:r w:rsidRPr="003B7EE8">
        <w:rPr>
          <w:rFonts w:ascii="Times New Roman" w:hAnsi="Times New Roman"/>
          <w:sz w:val="24"/>
          <w:szCs w:val="24"/>
        </w:rPr>
        <w:tab/>
      </w:r>
      <w:r w:rsidRPr="003B7EE8">
        <w:rPr>
          <w:rFonts w:ascii="Times New Roman" w:hAnsi="Times New Roman"/>
          <w:b/>
          <w:sz w:val="24"/>
          <w:szCs w:val="24"/>
        </w:rPr>
        <w:t>B.</w:t>
      </w:r>
      <w:r w:rsidRPr="003B7EE8">
        <w:rPr>
          <w:rFonts w:ascii="Times New Roman" w:hAnsi="Times New Roman"/>
          <w:sz w:val="24"/>
          <w:szCs w:val="24"/>
        </w:rPr>
        <w:t xml:space="preserve"> phương pháp thuỷ luyện.</w:t>
      </w:r>
    </w:p>
    <w:p w:rsidR="004C6E6B" w:rsidRPr="003B7EE8" w:rsidRDefault="004C6E6B" w:rsidP="004C6E6B">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3B7EE8">
        <w:rPr>
          <w:rFonts w:ascii="Times New Roman" w:hAnsi="Times New Roman"/>
          <w:sz w:val="24"/>
          <w:szCs w:val="24"/>
        </w:rPr>
        <w:tab/>
      </w:r>
      <w:r w:rsidRPr="003B7EE8">
        <w:rPr>
          <w:rFonts w:ascii="Times New Roman" w:hAnsi="Times New Roman"/>
          <w:b/>
          <w:sz w:val="24"/>
          <w:szCs w:val="24"/>
        </w:rPr>
        <w:t>C.</w:t>
      </w:r>
      <w:r w:rsidRPr="003B7EE8">
        <w:rPr>
          <w:rFonts w:ascii="Times New Roman" w:hAnsi="Times New Roman"/>
          <w:sz w:val="24"/>
          <w:szCs w:val="24"/>
        </w:rPr>
        <w:t xml:space="preserve"> phương pháp điện luyện.</w:t>
      </w:r>
      <w:r w:rsidRPr="003B7EE8">
        <w:rPr>
          <w:rFonts w:ascii="Times New Roman" w:hAnsi="Times New Roman"/>
          <w:sz w:val="24"/>
          <w:szCs w:val="24"/>
        </w:rPr>
        <w:tab/>
      </w:r>
      <w:r w:rsidRPr="003B7EE8">
        <w:rPr>
          <w:rFonts w:ascii="Times New Roman" w:hAnsi="Times New Roman"/>
          <w:b/>
          <w:sz w:val="24"/>
          <w:szCs w:val="24"/>
        </w:rPr>
        <w:t>D.</w:t>
      </w:r>
      <w:r w:rsidRPr="003B7EE8">
        <w:rPr>
          <w:rFonts w:ascii="Times New Roman" w:hAnsi="Times New Roman"/>
          <w:sz w:val="24"/>
          <w:szCs w:val="24"/>
        </w:rPr>
        <w:t xml:space="preserve"> phương pháp thuỷ phân.</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de-DE"/>
        </w:rPr>
      </w:pPr>
      <w:r w:rsidRPr="003B7EE8">
        <w:rPr>
          <w:rFonts w:ascii="Times New Roman" w:hAnsi="Times New Roman"/>
          <w:b/>
          <w:sz w:val="24"/>
          <w:szCs w:val="24"/>
        </w:rPr>
        <w:t>Câu 1</w:t>
      </w:r>
      <w:r w:rsidR="00A75913" w:rsidRPr="003B7EE8">
        <w:rPr>
          <w:rFonts w:ascii="Times New Roman" w:hAnsi="Times New Roman"/>
          <w:b/>
          <w:sz w:val="24"/>
          <w:szCs w:val="24"/>
        </w:rPr>
        <w:t>47</w:t>
      </w:r>
      <w:r w:rsidRPr="003B7EE8">
        <w:rPr>
          <w:rFonts w:ascii="Times New Roman" w:hAnsi="Times New Roman"/>
          <w:b/>
          <w:sz w:val="24"/>
          <w:szCs w:val="24"/>
        </w:rPr>
        <w:t xml:space="preserve">: </w:t>
      </w:r>
      <w:r w:rsidRPr="003B7EE8">
        <w:rPr>
          <w:rFonts w:ascii="Times New Roman" w:hAnsi="Times New Roman"/>
          <w:sz w:val="24"/>
          <w:szCs w:val="24"/>
          <w:lang w:val="de-DE"/>
        </w:rPr>
        <w:t>Dung dịch FeSO</w:t>
      </w:r>
      <w:r w:rsidRPr="003B7EE8">
        <w:rPr>
          <w:rFonts w:ascii="Times New Roman" w:hAnsi="Times New Roman"/>
          <w:sz w:val="24"/>
          <w:szCs w:val="24"/>
          <w:vertAlign w:val="subscript"/>
          <w:lang w:val="de-DE"/>
        </w:rPr>
        <w:t xml:space="preserve">4 </w:t>
      </w:r>
      <w:r w:rsidRPr="003B7EE8">
        <w:rPr>
          <w:rFonts w:ascii="Times New Roman" w:hAnsi="Times New Roman"/>
          <w:sz w:val="24"/>
          <w:szCs w:val="24"/>
          <w:lang w:val="de-DE"/>
        </w:rPr>
        <w:t>có lẫn tạp chất CuSO</w:t>
      </w:r>
      <w:r w:rsidRPr="003B7EE8">
        <w:rPr>
          <w:rFonts w:ascii="Times New Roman" w:hAnsi="Times New Roman"/>
          <w:sz w:val="24"/>
          <w:szCs w:val="24"/>
          <w:vertAlign w:val="subscript"/>
          <w:lang w:val="de-DE"/>
        </w:rPr>
        <w:t>4</w:t>
      </w:r>
      <w:r w:rsidRPr="003B7EE8">
        <w:rPr>
          <w:rFonts w:ascii="Times New Roman" w:hAnsi="Times New Roman"/>
          <w:sz w:val="24"/>
          <w:szCs w:val="24"/>
          <w:lang w:val="de-DE"/>
        </w:rPr>
        <w:t>. Phương pháp hoá học đơn giản để loại được tạp chất là :</w:t>
      </w:r>
    </w:p>
    <w:p w:rsidR="004C6E6B" w:rsidRPr="003B7EE8" w:rsidRDefault="00212AE0" w:rsidP="004C6E6B">
      <w:pPr>
        <w:tabs>
          <w:tab w:val="left" w:pos="270"/>
          <w:tab w:val="left" w:pos="2880"/>
          <w:tab w:val="left" w:pos="5310"/>
          <w:tab w:val="left" w:pos="7830"/>
        </w:tabs>
        <w:spacing w:line="252" w:lineRule="auto"/>
        <w:jc w:val="both"/>
        <w:rPr>
          <w:rFonts w:ascii="Times New Roman" w:hAnsi="Times New Roman"/>
          <w:sz w:val="24"/>
          <w:szCs w:val="24"/>
          <w:lang w:val="de-DE"/>
        </w:rPr>
      </w:pPr>
      <w:r w:rsidRPr="003B7EE8">
        <w:rPr>
          <w:rFonts w:ascii="Times New Roman" w:hAnsi="Times New Roman"/>
          <w:sz w:val="24"/>
          <w:szCs w:val="24"/>
          <w:lang w:val="de-DE"/>
        </w:rPr>
        <w:tab/>
      </w:r>
      <w:r w:rsidR="004C6E6B" w:rsidRPr="003B7EE8">
        <w:rPr>
          <w:rFonts w:ascii="Times New Roman" w:hAnsi="Times New Roman"/>
          <w:b/>
          <w:sz w:val="24"/>
          <w:szCs w:val="24"/>
          <w:lang w:val="de-DE"/>
        </w:rPr>
        <w:t>A.</w:t>
      </w:r>
      <w:r w:rsidR="004C6E6B" w:rsidRPr="003B7EE8">
        <w:rPr>
          <w:rFonts w:ascii="Times New Roman" w:hAnsi="Times New Roman"/>
          <w:sz w:val="24"/>
          <w:szCs w:val="24"/>
          <w:lang w:val="de-DE"/>
        </w:rPr>
        <w:t xml:space="preserve"> điện phân dung dịch với điện cực trơ đến khi hết màu xanh.</w:t>
      </w:r>
    </w:p>
    <w:p w:rsidR="004C6E6B" w:rsidRPr="003B7EE8" w:rsidRDefault="00212AE0" w:rsidP="004C6E6B">
      <w:pPr>
        <w:tabs>
          <w:tab w:val="left" w:pos="270"/>
          <w:tab w:val="left" w:pos="2880"/>
          <w:tab w:val="left" w:pos="5310"/>
          <w:tab w:val="left" w:pos="7830"/>
        </w:tabs>
        <w:spacing w:line="252" w:lineRule="auto"/>
        <w:jc w:val="both"/>
        <w:rPr>
          <w:rFonts w:ascii="Times New Roman" w:hAnsi="Times New Roman"/>
          <w:sz w:val="24"/>
          <w:szCs w:val="24"/>
          <w:lang w:val="de-DE"/>
        </w:rPr>
      </w:pPr>
      <w:r w:rsidRPr="003B7EE8">
        <w:rPr>
          <w:rFonts w:ascii="Times New Roman" w:hAnsi="Times New Roman"/>
          <w:b/>
          <w:sz w:val="24"/>
          <w:szCs w:val="24"/>
          <w:lang w:val="de-DE"/>
        </w:rPr>
        <w:tab/>
      </w:r>
      <w:r w:rsidR="004C6E6B" w:rsidRPr="003B7EE8">
        <w:rPr>
          <w:rFonts w:ascii="Times New Roman" w:hAnsi="Times New Roman"/>
          <w:b/>
          <w:sz w:val="24"/>
          <w:szCs w:val="24"/>
          <w:lang w:val="de-DE"/>
        </w:rPr>
        <w:t>B.</w:t>
      </w:r>
      <w:r w:rsidR="004C6E6B" w:rsidRPr="003B7EE8">
        <w:rPr>
          <w:rFonts w:ascii="Times New Roman" w:hAnsi="Times New Roman"/>
          <w:sz w:val="24"/>
          <w:szCs w:val="24"/>
          <w:lang w:val="de-DE"/>
        </w:rPr>
        <w:t xml:space="preserve"> chuyển 2 muối thành hiđroxit, oxit, kim loại rồi hoà tan bằng H</w:t>
      </w:r>
      <w:r w:rsidR="004C6E6B" w:rsidRPr="003B7EE8">
        <w:rPr>
          <w:rFonts w:ascii="Times New Roman" w:hAnsi="Times New Roman"/>
          <w:sz w:val="24"/>
          <w:szCs w:val="24"/>
          <w:vertAlign w:val="subscript"/>
          <w:lang w:val="de-DE"/>
        </w:rPr>
        <w:t>2</w:t>
      </w:r>
      <w:r w:rsidR="004C6E6B" w:rsidRPr="003B7EE8">
        <w:rPr>
          <w:rFonts w:ascii="Times New Roman" w:hAnsi="Times New Roman"/>
          <w:sz w:val="24"/>
          <w:szCs w:val="24"/>
          <w:lang w:val="de-DE"/>
        </w:rPr>
        <w:t>SO</w:t>
      </w:r>
      <w:r w:rsidR="004C6E6B" w:rsidRPr="003B7EE8">
        <w:rPr>
          <w:rFonts w:ascii="Times New Roman" w:hAnsi="Times New Roman"/>
          <w:sz w:val="24"/>
          <w:szCs w:val="24"/>
          <w:vertAlign w:val="subscript"/>
          <w:lang w:val="de-DE"/>
        </w:rPr>
        <w:t>4</w:t>
      </w:r>
      <w:r w:rsidR="004C6E6B" w:rsidRPr="003B7EE8">
        <w:rPr>
          <w:rFonts w:ascii="Times New Roman" w:hAnsi="Times New Roman"/>
          <w:sz w:val="24"/>
          <w:szCs w:val="24"/>
          <w:lang w:val="de-DE"/>
        </w:rPr>
        <w:t xml:space="preserve"> loãng.</w:t>
      </w:r>
    </w:p>
    <w:p w:rsidR="004C6E6B" w:rsidRPr="003B7EE8" w:rsidRDefault="00212AE0" w:rsidP="004C6E6B">
      <w:pPr>
        <w:tabs>
          <w:tab w:val="left" w:pos="270"/>
          <w:tab w:val="left" w:pos="2880"/>
          <w:tab w:val="left" w:pos="5310"/>
          <w:tab w:val="left" w:pos="7830"/>
        </w:tabs>
        <w:spacing w:line="252" w:lineRule="auto"/>
        <w:jc w:val="both"/>
        <w:rPr>
          <w:rFonts w:ascii="Times New Roman" w:hAnsi="Times New Roman"/>
          <w:sz w:val="24"/>
          <w:szCs w:val="24"/>
          <w:lang w:val="de-DE"/>
        </w:rPr>
      </w:pPr>
      <w:r w:rsidRPr="003B7EE8">
        <w:rPr>
          <w:rFonts w:ascii="Times New Roman" w:hAnsi="Times New Roman"/>
          <w:sz w:val="24"/>
          <w:szCs w:val="24"/>
          <w:lang w:val="de-DE"/>
        </w:rPr>
        <w:tab/>
      </w:r>
      <w:r w:rsidR="004C6E6B" w:rsidRPr="003B7EE8">
        <w:rPr>
          <w:rFonts w:ascii="Times New Roman" w:hAnsi="Times New Roman"/>
          <w:b/>
          <w:sz w:val="24"/>
          <w:szCs w:val="24"/>
          <w:lang w:val="de-DE"/>
        </w:rPr>
        <w:t>C.</w:t>
      </w:r>
      <w:r w:rsidR="004C6E6B" w:rsidRPr="003B7EE8">
        <w:rPr>
          <w:rFonts w:ascii="Times New Roman" w:hAnsi="Times New Roman"/>
          <w:sz w:val="24"/>
          <w:szCs w:val="24"/>
          <w:lang w:val="de-DE"/>
        </w:rPr>
        <w:t xml:space="preserve"> thả Mg vào dung dịch cho đến khi hết màu xanh.</w:t>
      </w:r>
    </w:p>
    <w:p w:rsidR="004C6E6B" w:rsidRPr="003B7EE8" w:rsidRDefault="00212AE0" w:rsidP="004C6E6B">
      <w:pPr>
        <w:tabs>
          <w:tab w:val="left" w:pos="270"/>
          <w:tab w:val="left" w:pos="2880"/>
          <w:tab w:val="left" w:pos="5310"/>
          <w:tab w:val="left" w:pos="7830"/>
        </w:tabs>
        <w:spacing w:line="252" w:lineRule="auto"/>
        <w:jc w:val="both"/>
        <w:rPr>
          <w:rFonts w:ascii="Times New Roman" w:hAnsi="Times New Roman"/>
          <w:sz w:val="24"/>
          <w:szCs w:val="24"/>
          <w:lang w:val="de-DE"/>
        </w:rPr>
      </w:pPr>
      <w:r w:rsidRPr="003B7EE8">
        <w:rPr>
          <w:rFonts w:ascii="Times New Roman" w:hAnsi="Times New Roman"/>
          <w:sz w:val="24"/>
          <w:szCs w:val="24"/>
          <w:lang w:val="de-DE"/>
        </w:rPr>
        <w:tab/>
      </w:r>
      <w:r w:rsidR="004C6E6B" w:rsidRPr="003B7EE8">
        <w:rPr>
          <w:rFonts w:ascii="Times New Roman" w:hAnsi="Times New Roman"/>
          <w:b/>
          <w:sz w:val="24"/>
          <w:szCs w:val="24"/>
          <w:lang w:val="de-DE"/>
        </w:rPr>
        <w:t>D.</w:t>
      </w:r>
      <w:r w:rsidR="004C6E6B" w:rsidRPr="003B7EE8">
        <w:rPr>
          <w:rFonts w:ascii="Times New Roman" w:hAnsi="Times New Roman"/>
          <w:sz w:val="24"/>
          <w:szCs w:val="24"/>
          <w:lang w:val="de-DE"/>
        </w:rPr>
        <w:t xml:space="preserve"> thả Fe dư vào dung dịch, chờ phản ứng xong rồi lọc bỏ chất rắn.</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de-DE"/>
        </w:rPr>
      </w:pPr>
      <w:r w:rsidRPr="003B7EE8">
        <w:rPr>
          <w:rFonts w:ascii="Times New Roman" w:hAnsi="Times New Roman"/>
          <w:b/>
          <w:sz w:val="24"/>
          <w:szCs w:val="24"/>
        </w:rPr>
        <w:t>Câu 1</w:t>
      </w:r>
      <w:r w:rsidR="00A75913" w:rsidRPr="003B7EE8">
        <w:rPr>
          <w:rFonts w:ascii="Times New Roman" w:hAnsi="Times New Roman"/>
          <w:b/>
          <w:sz w:val="24"/>
          <w:szCs w:val="24"/>
        </w:rPr>
        <w:t>48</w:t>
      </w:r>
      <w:r w:rsidRPr="003B7EE8">
        <w:rPr>
          <w:rFonts w:ascii="Times New Roman" w:hAnsi="Times New Roman"/>
          <w:b/>
          <w:sz w:val="24"/>
          <w:szCs w:val="24"/>
        </w:rPr>
        <w:t>:</w:t>
      </w:r>
      <w:r w:rsidRPr="003B7EE8">
        <w:rPr>
          <w:rFonts w:ascii="Times New Roman" w:hAnsi="Times New Roman"/>
          <w:sz w:val="24"/>
          <w:szCs w:val="24"/>
          <w:lang w:val="de-DE"/>
        </w:rPr>
        <w:t xml:space="preserve"> Để làm sạch một loại thuỷ ngân có lẫn các tạp chất kẽm, thiếc, chì có thể dùng cách</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de-DE"/>
        </w:rPr>
      </w:pPr>
      <w:r w:rsidRPr="003B7EE8">
        <w:rPr>
          <w:rFonts w:ascii="Times New Roman" w:hAnsi="Times New Roman"/>
          <w:sz w:val="24"/>
          <w:szCs w:val="24"/>
          <w:lang w:val="de-DE"/>
        </w:rPr>
        <w:t xml:space="preserve">     </w:t>
      </w:r>
      <w:r w:rsidRPr="003B7EE8">
        <w:rPr>
          <w:rFonts w:ascii="Times New Roman" w:hAnsi="Times New Roman"/>
          <w:b/>
          <w:sz w:val="24"/>
          <w:szCs w:val="24"/>
          <w:lang w:val="de-DE"/>
        </w:rPr>
        <w:t>A.</w:t>
      </w:r>
      <w:r w:rsidRPr="003B7EE8">
        <w:rPr>
          <w:rFonts w:ascii="Times New Roman" w:hAnsi="Times New Roman"/>
          <w:sz w:val="24"/>
          <w:szCs w:val="24"/>
          <w:lang w:val="de-DE"/>
        </w:rPr>
        <w:t xml:space="preserve"> hoà tan loại thuỷ ngân này trong dung dịch HCl dư.</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de-DE"/>
        </w:rPr>
      </w:pPr>
      <w:r w:rsidRPr="003B7EE8">
        <w:rPr>
          <w:rFonts w:ascii="Times New Roman" w:hAnsi="Times New Roman"/>
          <w:sz w:val="24"/>
          <w:szCs w:val="24"/>
          <w:lang w:val="de-DE"/>
        </w:rPr>
        <w:t xml:space="preserve">     </w:t>
      </w:r>
      <w:r w:rsidRPr="003B7EE8">
        <w:rPr>
          <w:rFonts w:ascii="Times New Roman" w:hAnsi="Times New Roman"/>
          <w:b/>
          <w:sz w:val="24"/>
          <w:szCs w:val="24"/>
          <w:lang w:val="de-DE"/>
        </w:rPr>
        <w:t>B.</w:t>
      </w:r>
      <w:r w:rsidRPr="003B7EE8">
        <w:rPr>
          <w:rFonts w:ascii="Times New Roman" w:hAnsi="Times New Roman"/>
          <w:sz w:val="24"/>
          <w:szCs w:val="24"/>
          <w:lang w:val="de-DE"/>
        </w:rPr>
        <w:t xml:space="preserve"> hoà tan loại thuỷ ngân này trong axit HNO</w:t>
      </w:r>
      <w:r w:rsidRPr="003B7EE8">
        <w:rPr>
          <w:rFonts w:ascii="Times New Roman" w:hAnsi="Times New Roman"/>
          <w:sz w:val="24"/>
          <w:szCs w:val="24"/>
          <w:vertAlign w:val="subscript"/>
          <w:lang w:val="de-DE"/>
        </w:rPr>
        <w:t>3</w:t>
      </w:r>
      <w:r w:rsidRPr="003B7EE8">
        <w:rPr>
          <w:rFonts w:ascii="Times New Roman" w:hAnsi="Times New Roman"/>
          <w:sz w:val="24"/>
          <w:szCs w:val="24"/>
          <w:lang w:val="de-DE"/>
        </w:rPr>
        <w:t xml:space="preserve"> loãng, dư, rồi điện phân dung dịch.</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de-DE"/>
        </w:rPr>
      </w:pPr>
      <w:r w:rsidRPr="003B7EE8">
        <w:rPr>
          <w:rFonts w:ascii="Times New Roman" w:hAnsi="Times New Roman"/>
          <w:sz w:val="24"/>
          <w:szCs w:val="24"/>
          <w:lang w:val="de-DE"/>
        </w:rPr>
        <w:t xml:space="preserve">   </w:t>
      </w:r>
      <w:r w:rsidR="00A75913" w:rsidRPr="003B7EE8">
        <w:rPr>
          <w:rFonts w:ascii="Times New Roman" w:hAnsi="Times New Roman"/>
          <w:sz w:val="24"/>
          <w:szCs w:val="24"/>
          <w:lang w:val="de-DE"/>
        </w:rPr>
        <w:tab/>
      </w:r>
      <w:r w:rsidRPr="003B7EE8">
        <w:rPr>
          <w:rFonts w:ascii="Times New Roman" w:hAnsi="Times New Roman"/>
          <w:sz w:val="24"/>
          <w:szCs w:val="24"/>
          <w:lang w:val="de-DE"/>
        </w:rPr>
        <w:t xml:space="preserve"> </w:t>
      </w:r>
      <w:r w:rsidRPr="003B7EE8">
        <w:rPr>
          <w:rFonts w:ascii="Times New Roman" w:hAnsi="Times New Roman"/>
          <w:b/>
          <w:sz w:val="24"/>
          <w:szCs w:val="24"/>
          <w:lang w:val="de-DE"/>
        </w:rPr>
        <w:t>C.</w:t>
      </w:r>
      <w:r w:rsidRPr="003B7EE8">
        <w:rPr>
          <w:rFonts w:ascii="Times New Roman" w:hAnsi="Times New Roman"/>
          <w:sz w:val="24"/>
          <w:szCs w:val="24"/>
          <w:lang w:val="de-DE"/>
        </w:rPr>
        <w:t xml:space="preserve"> khuấy loại thuỷ ngân này trong dung dịch HgSO</w:t>
      </w:r>
      <w:r w:rsidRPr="003B7EE8">
        <w:rPr>
          <w:rFonts w:ascii="Times New Roman" w:hAnsi="Times New Roman"/>
          <w:sz w:val="24"/>
          <w:szCs w:val="24"/>
          <w:vertAlign w:val="subscript"/>
          <w:lang w:val="de-DE"/>
        </w:rPr>
        <w:t>4</w:t>
      </w:r>
      <w:r w:rsidRPr="003B7EE8">
        <w:rPr>
          <w:rFonts w:ascii="Times New Roman" w:hAnsi="Times New Roman"/>
          <w:sz w:val="24"/>
          <w:szCs w:val="24"/>
          <w:lang w:val="de-DE"/>
        </w:rPr>
        <w:t xml:space="preserve"> loãng, dư rồi lọc dung dịch.</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de-DE"/>
        </w:rPr>
      </w:pPr>
      <w:r w:rsidRPr="003B7EE8">
        <w:rPr>
          <w:rFonts w:ascii="Times New Roman" w:hAnsi="Times New Roman"/>
          <w:sz w:val="24"/>
          <w:szCs w:val="24"/>
          <w:lang w:val="de-DE"/>
        </w:rPr>
        <w:t xml:space="preserve">     </w:t>
      </w:r>
      <w:r w:rsidRPr="003B7EE8">
        <w:rPr>
          <w:rFonts w:ascii="Times New Roman" w:hAnsi="Times New Roman"/>
          <w:b/>
          <w:sz w:val="24"/>
          <w:szCs w:val="24"/>
          <w:lang w:val="de-DE"/>
        </w:rPr>
        <w:t>D.</w:t>
      </w:r>
      <w:r w:rsidRPr="003B7EE8">
        <w:rPr>
          <w:rFonts w:ascii="Times New Roman" w:hAnsi="Times New Roman"/>
          <w:sz w:val="24"/>
          <w:szCs w:val="24"/>
          <w:lang w:val="de-DE"/>
        </w:rPr>
        <w:t xml:space="preserve"> đốt nóng loại thuỷ ngân này và hoà tan sản phẩm bằng axit HCl.</w:t>
      </w:r>
    </w:p>
    <w:p w:rsidR="004C6E6B" w:rsidRPr="003B7EE8" w:rsidRDefault="004C6E6B" w:rsidP="004C6E6B">
      <w:pPr>
        <w:tabs>
          <w:tab w:val="left" w:pos="270"/>
          <w:tab w:val="left" w:pos="2880"/>
          <w:tab w:val="left" w:pos="5310"/>
          <w:tab w:val="left" w:pos="7830"/>
        </w:tabs>
        <w:spacing w:line="252" w:lineRule="auto"/>
        <w:jc w:val="both"/>
        <w:rPr>
          <w:rFonts w:ascii="Times New Roman" w:hAnsi="Times New Roman"/>
          <w:sz w:val="24"/>
          <w:szCs w:val="24"/>
          <w:lang w:val="de-DE"/>
        </w:rPr>
      </w:pPr>
      <w:r w:rsidRPr="003B7EE8">
        <w:rPr>
          <w:rFonts w:ascii="Times New Roman" w:hAnsi="Times New Roman"/>
          <w:b/>
          <w:bCs/>
          <w:sz w:val="24"/>
          <w:szCs w:val="24"/>
          <w:lang w:val="de-DE"/>
        </w:rPr>
        <w:t>Câu 1</w:t>
      </w:r>
      <w:r w:rsidR="00A75913" w:rsidRPr="003B7EE8">
        <w:rPr>
          <w:rFonts w:ascii="Times New Roman" w:hAnsi="Times New Roman"/>
          <w:b/>
          <w:bCs/>
          <w:sz w:val="24"/>
          <w:szCs w:val="24"/>
          <w:lang w:val="de-DE"/>
        </w:rPr>
        <w:t>49</w:t>
      </w:r>
      <w:r w:rsidRPr="003B7EE8">
        <w:rPr>
          <w:rFonts w:ascii="Times New Roman" w:hAnsi="Times New Roman"/>
          <w:b/>
          <w:bCs/>
          <w:sz w:val="24"/>
          <w:szCs w:val="24"/>
          <w:lang w:val="de-DE"/>
        </w:rPr>
        <w:t>:</w:t>
      </w:r>
      <w:r w:rsidRPr="003B7EE8">
        <w:rPr>
          <w:rFonts w:ascii="Times New Roman" w:hAnsi="Times New Roman"/>
          <w:sz w:val="24"/>
          <w:szCs w:val="24"/>
          <w:lang w:val="de-DE"/>
        </w:rPr>
        <w:t xml:space="preserve"> Có thể điều chế được Ag nguyên chất từ dung dịch AgNO</w:t>
      </w:r>
      <w:r w:rsidRPr="003B7EE8">
        <w:rPr>
          <w:rFonts w:ascii="Times New Roman" w:hAnsi="Times New Roman"/>
          <w:sz w:val="24"/>
          <w:szCs w:val="24"/>
          <w:vertAlign w:val="subscript"/>
          <w:lang w:val="de-DE"/>
        </w:rPr>
        <w:t>3</w:t>
      </w:r>
      <w:r w:rsidRPr="003B7EE8">
        <w:rPr>
          <w:rFonts w:ascii="Times New Roman" w:hAnsi="Times New Roman"/>
          <w:sz w:val="24"/>
          <w:szCs w:val="24"/>
          <w:lang w:val="de-DE"/>
        </w:rPr>
        <w:t xml:space="preserve"> với dung dịch nào sau đây ?</w:t>
      </w:r>
    </w:p>
    <w:p w:rsidR="004C6E6B" w:rsidRPr="003B7EE8" w:rsidRDefault="00212AE0" w:rsidP="004C6E6B">
      <w:pPr>
        <w:tabs>
          <w:tab w:val="left" w:pos="270"/>
          <w:tab w:val="left" w:pos="2880"/>
          <w:tab w:val="left" w:pos="5310"/>
          <w:tab w:val="left" w:pos="7830"/>
        </w:tabs>
        <w:spacing w:line="252" w:lineRule="auto"/>
        <w:jc w:val="both"/>
        <w:rPr>
          <w:rFonts w:ascii="Times New Roman" w:hAnsi="Times New Roman"/>
          <w:sz w:val="24"/>
          <w:szCs w:val="24"/>
          <w:lang w:val="pt-BR"/>
        </w:rPr>
      </w:pPr>
      <w:r w:rsidRPr="003B7EE8">
        <w:rPr>
          <w:rFonts w:ascii="Times New Roman" w:hAnsi="Times New Roman"/>
          <w:b/>
          <w:bCs/>
          <w:sz w:val="24"/>
          <w:szCs w:val="24"/>
          <w:lang w:val="pt-BR"/>
        </w:rPr>
        <w:tab/>
      </w:r>
      <w:r w:rsidR="004C6E6B" w:rsidRPr="003B7EE8">
        <w:rPr>
          <w:rFonts w:ascii="Times New Roman" w:hAnsi="Times New Roman"/>
          <w:b/>
          <w:bCs/>
          <w:sz w:val="24"/>
          <w:szCs w:val="24"/>
          <w:lang w:val="pt-BR"/>
        </w:rPr>
        <w:t xml:space="preserve">A. </w:t>
      </w:r>
      <w:r w:rsidR="004C6E6B" w:rsidRPr="003B7EE8">
        <w:rPr>
          <w:rFonts w:ascii="Times New Roman" w:hAnsi="Times New Roman"/>
          <w:sz w:val="24"/>
          <w:szCs w:val="24"/>
          <w:lang w:val="pt-BR"/>
        </w:rPr>
        <w:t>Fe(NO</w:t>
      </w:r>
      <w:r w:rsidR="004C6E6B" w:rsidRPr="003B7EE8">
        <w:rPr>
          <w:rFonts w:ascii="Times New Roman" w:hAnsi="Times New Roman"/>
          <w:sz w:val="24"/>
          <w:szCs w:val="24"/>
          <w:vertAlign w:val="subscript"/>
          <w:lang w:val="pt-BR"/>
        </w:rPr>
        <w:t>3</w:t>
      </w:r>
      <w:r w:rsidR="004C6E6B" w:rsidRPr="003B7EE8">
        <w:rPr>
          <w:rFonts w:ascii="Times New Roman" w:hAnsi="Times New Roman"/>
          <w:sz w:val="24"/>
          <w:szCs w:val="24"/>
          <w:lang w:val="pt-BR"/>
        </w:rPr>
        <w:t>)</w:t>
      </w:r>
      <w:r w:rsidR="004C6E6B" w:rsidRPr="003B7EE8">
        <w:rPr>
          <w:rFonts w:ascii="Times New Roman" w:hAnsi="Times New Roman"/>
          <w:sz w:val="24"/>
          <w:szCs w:val="24"/>
          <w:vertAlign w:val="subscript"/>
          <w:lang w:val="pt-BR"/>
        </w:rPr>
        <w:t>3</w:t>
      </w:r>
      <w:r w:rsidR="004C6E6B" w:rsidRPr="003B7EE8">
        <w:rPr>
          <w:rFonts w:ascii="Times New Roman" w:hAnsi="Times New Roman"/>
          <w:sz w:val="24"/>
          <w:szCs w:val="24"/>
          <w:lang w:val="pt-BR"/>
        </w:rPr>
        <w:t>.</w:t>
      </w:r>
      <w:r w:rsidR="004C6E6B" w:rsidRPr="003B7EE8">
        <w:rPr>
          <w:rFonts w:ascii="Times New Roman" w:hAnsi="Times New Roman"/>
          <w:sz w:val="24"/>
          <w:szCs w:val="24"/>
          <w:lang w:val="pt-BR"/>
        </w:rPr>
        <w:tab/>
      </w:r>
      <w:r w:rsidR="004C6E6B" w:rsidRPr="003B7EE8">
        <w:rPr>
          <w:rFonts w:ascii="Times New Roman" w:hAnsi="Times New Roman"/>
          <w:b/>
          <w:bCs/>
          <w:sz w:val="24"/>
          <w:szCs w:val="24"/>
          <w:lang w:val="pt-BR"/>
        </w:rPr>
        <w:t xml:space="preserve">B. </w:t>
      </w:r>
      <w:r w:rsidR="004C6E6B" w:rsidRPr="003B7EE8">
        <w:rPr>
          <w:rFonts w:ascii="Times New Roman" w:hAnsi="Times New Roman"/>
          <w:sz w:val="24"/>
          <w:szCs w:val="24"/>
          <w:lang w:val="pt-BR"/>
        </w:rPr>
        <w:t>Fe(NO</w:t>
      </w:r>
      <w:r w:rsidR="004C6E6B" w:rsidRPr="003B7EE8">
        <w:rPr>
          <w:rFonts w:ascii="Times New Roman" w:hAnsi="Times New Roman"/>
          <w:sz w:val="24"/>
          <w:szCs w:val="24"/>
          <w:vertAlign w:val="subscript"/>
          <w:lang w:val="pt-BR"/>
        </w:rPr>
        <w:t>3</w:t>
      </w:r>
      <w:r w:rsidR="004C6E6B" w:rsidRPr="003B7EE8">
        <w:rPr>
          <w:rFonts w:ascii="Times New Roman" w:hAnsi="Times New Roman"/>
          <w:sz w:val="24"/>
          <w:szCs w:val="24"/>
          <w:lang w:val="pt-BR"/>
        </w:rPr>
        <w:t>)</w:t>
      </w:r>
      <w:r w:rsidR="004C6E6B" w:rsidRPr="003B7EE8">
        <w:rPr>
          <w:rFonts w:ascii="Times New Roman" w:hAnsi="Times New Roman"/>
          <w:sz w:val="24"/>
          <w:szCs w:val="24"/>
          <w:vertAlign w:val="subscript"/>
          <w:lang w:val="pt-BR"/>
        </w:rPr>
        <w:t>2</w:t>
      </w:r>
      <w:r w:rsidR="004C6E6B" w:rsidRPr="003B7EE8">
        <w:rPr>
          <w:rFonts w:ascii="Times New Roman" w:hAnsi="Times New Roman"/>
          <w:sz w:val="24"/>
          <w:szCs w:val="24"/>
          <w:lang w:val="pt-BR"/>
        </w:rPr>
        <w:t>.</w:t>
      </w:r>
      <w:r w:rsidR="004C6E6B" w:rsidRPr="003B7EE8">
        <w:rPr>
          <w:rFonts w:ascii="Times New Roman" w:hAnsi="Times New Roman"/>
          <w:sz w:val="24"/>
          <w:szCs w:val="24"/>
          <w:lang w:val="pt-BR"/>
        </w:rPr>
        <w:tab/>
      </w:r>
      <w:r w:rsidR="004C6E6B" w:rsidRPr="003B7EE8">
        <w:rPr>
          <w:rFonts w:ascii="Times New Roman" w:hAnsi="Times New Roman"/>
          <w:b/>
          <w:bCs/>
          <w:sz w:val="24"/>
          <w:szCs w:val="24"/>
          <w:lang w:val="pt-BR"/>
        </w:rPr>
        <w:t xml:space="preserve">C. </w:t>
      </w:r>
      <w:r w:rsidR="004C6E6B" w:rsidRPr="003B7EE8">
        <w:rPr>
          <w:rFonts w:ascii="Times New Roman" w:hAnsi="Times New Roman"/>
          <w:sz w:val="24"/>
          <w:szCs w:val="24"/>
          <w:lang w:val="pt-BR"/>
        </w:rPr>
        <w:t>Al(NO</w:t>
      </w:r>
      <w:r w:rsidR="004C6E6B" w:rsidRPr="003B7EE8">
        <w:rPr>
          <w:rFonts w:ascii="Times New Roman" w:hAnsi="Times New Roman"/>
          <w:sz w:val="24"/>
          <w:szCs w:val="24"/>
          <w:vertAlign w:val="subscript"/>
          <w:lang w:val="pt-BR"/>
        </w:rPr>
        <w:t>3</w:t>
      </w:r>
      <w:r w:rsidR="004C6E6B" w:rsidRPr="003B7EE8">
        <w:rPr>
          <w:rFonts w:ascii="Times New Roman" w:hAnsi="Times New Roman"/>
          <w:sz w:val="24"/>
          <w:szCs w:val="24"/>
          <w:lang w:val="pt-BR"/>
        </w:rPr>
        <w:t>)</w:t>
      </w:r>
      <w:r w:rsidR="004C6E6B" w:rsidRPr="003B7EE8">
        <w:rPr>
          <w:rFonts w:ascii="Times New Roman" w:hAnsi="Times New Roman"/>
          <w:sz w:val="24"/>
          <w:szCs w:val="24"/>
          <w:vertAlign w:val="subscript"/>
          <w:lang w:val="pt-BR"/>
        </w:rPr>
        <w:t>3</w:t>
      </w:r>
      <w:r w:rsidR="004C6E6B" w:rsidRPr="003B7EE8">
        <w:rPr>
          <w:rFonts w:ascii="Times New Roman" w:hAnsi="Times New Roman"/>
          <w:sz w:val="24"/>
          <w:szCs w:val="24"/>
          <w:lang w:val="pt-BR"/>
        </w:rPr>
        <w:t>.</w:t>
      </w:r>
      <w:r w:rsidR="004C6E6B" w:rsidRPr="003B7EE8">
        <w:rPr>
          <w:rFonts w:ascii="Times New Roman" w:hAnsi="Times New Roman"/>
          <w:sz w:val="24"/>
          <w:szCs w:val="24"/>
          <w:lang w:val="pt-BR"/>
        </w:rPr>
        <w:tab/>
      </w:r>
      <w:r w:rsidR="004C6E6B" w:rsidRPr="003B7EE8">
        <w:rPr>
          <w:rFonts w:ascii="Times New Roman" w:hAnsi="Times New Roman"/>
          <w:b/>
          <w:bCs/>
          <w:sz w:val="24"/>
          <w:szCs w:val="24"/>
          <w:lang w:val="pt-BR"/>
        </w:rPr>
        <w:t xml:space="preserve">D. </w:t>
      </w:r>
      <w:r w:rsidR="004C6E6B" w:rsidRPr="003B7EE8">
        <w:rPr>
          <w:rFonts w:ascii="Times New Roman" w:hAnsi="Times New Roman"/>
          <w:sz w:val="24"/>
          <w:szCs w:val="24"/>
          <w:lang w:val="pt-BR"/>
        </w:rPr>
        <w:t>Mg(NO</w:t>
      </w:r>
      <w:r w:rsidR="004C6E6B" w:rsidRPr="003B7EE8">
        <w:rPr>
          <w:rFonts w:ascii="Times New Roman" w:hAnsi="Times New Roman"/>
          <w:sz w:val="24"/>
          <w:szCs w:val="24"/>
          <w:vertAlign w:val="subscript"/>
          <w:lang w:val="pt-BR"/>
        </w:rPr>
        <w:t>3</w:t>
      </w:r>
      <w:r w:rsidR="004C6E6B" w:rsidRPr="003B7EE8">
        <w:rPr>
          <w:rFonts w:ascii="Times New Roman" w:hAnsi="Times New Roman"/>
          <w:sz w:val="24"/>
          <w:szCs w:val="24"/>
          <w:lang w:val="pt-BR"/>
        </w:rPr>
        <w:t>)</w:t>
      </w:r>
      <w:r w:rsidR="004C6E6B" w:rsidRPr="003B7EE8">
        <w:rPr>
          <w:rFonts w:ascii="Times New Roman" w:hAnsi="Times New Roman"/>
          <w:sz w:val="24"/>
          <w:szCs w:val="24"/>
          <w:vertAlign w:val="subscript"/>
          <w:lang w:val="pt-BR"/>
        </w:rPr>
        <w:t>2</w:t>
      </w:r>
      <w:r w:rsidR="004C6E6B" w:rsidRPr="003B7EE8">
        <w:rPr>
          <w:rFonts w:ascii="Times New Roman" w:hAnsi="Times New Roman"/>
          <w:sz w:val="24"/>
          <w:szCs w:val="24"/>
          <w:lang w:val="pt-BR"/>
        </w:rPr>
        <w:t>.</w:t>
      </w:r>
    </w:p>
    <w:p w:rsidR="00C31093" w:rsidRPr="003B7EE8" w:rsidRDefault="004C6E6B" w:rsidP="00C31093">
      <w:pPr>
        <w:pStyle w:val="cauTN"/>
        <w:tabs>
          <w:tab w:val="left" w:pos="270"/>
          <w:tab w:val="left" w:pos="2880"/>
          <w:tab w:val="left" w:pos="5310"/>
          <w:tab w:val="left" w:pos="7830"/>
        </w:tabs>
        <w:spacing w:line="252" w:lineRule="auto"/>
        <w:ind w:left="0" w:firstLine="0"/>
        <w:rPr>
          <w:rFonts w:ascii="Times New Roman" w:hAnsi="Times New Roman"/>
          <w:color w:val="auto"/>
          <w:lang w:val="it-IT"/>
        </w:rPr>
      </w:pPr>
      <w:r w:rsidRPr="003B7EE8">
        <w:rPr>
          <w:rFonts w:ascii="Times New Roman" w:hAnsi="Times New Roman"/>
          <w:b/>
          <w:color w:val="auto"/>
        </w:rPr>
        <w:t xml:space="preserve">Câu </w:t>
      </w:r>
      <w:r w:rsidR="00A75913" w:rsidRPr="003B7EE8">
        <w:rPr>
          <w:rFonts w:ascii="Times New Roman" w:hAnsi="Times New Roman"/>
          <w:b/>
          <w:color w:val="auto"/>
        </w:rPr>
        <w:t>15</w:t>
      </w:r>
      <w:r w:rsidR="00C31093" w:rsidRPr="003B7EE8">
        <w:rPr>
          <w:rFonts w:ascii="Times New Roman" w:hAnsi="Times New Roman"/>
          <w:b/>
          <w:color w:val="auto"/>
        </w:rPr>
        <w:t>0</w:t>
      </w:r>
      <w:r w:rsidRPr="003B7EE8">
        <w:rPr>
          <w:rFonts w:ascii="Times New Roman" w:hAnsi="Times New Roman"/>
          <w:b/>
          <w:color w:val="auto"/>
        </w:rPr>
        <w:t xml:space="preserve">: </w:t>
      </w:r>
      <w:r w:rsidR="00C31093" w:rsidRPr="003B7EE8">
        <w:rPr>
          <w:rFonts w:ascii="Times New Roman" w:hAnsi="Times New Roman"/>
          <w:color w:val="auto"/>
          <w:lang w:val="it-IT"/>
        </w:rPr>
        <w:t>Từ quặng đolomit (CaCO</w:t>
      </w:r>
      <w:r w:rsidR="00C31093" w:rsidRPr="003B7EE8">
        <w:rPr>
          <w:rFonts w:ascii="Times New Roman" w:hAnsi="Times New Roman"/>
          <w:color w:val="auto"/>
          <w:vertAlign w:val="subscript"/>
          <w:lang w:val="it-IT"/>
        </w:rPr>
        <w:t>3</w:t>
      </w:r>
      <w:r w:rsidR="00C31093" w:rsidRPr="003B7EE8">
        <w:rPr>
          <w:rFonts w:ascii="Times New Roman" w:hAnsi="Times New Roman"/>
          <w:color w:val="auto"/>
          <w:lang w:val="it-IT"/>
        </w:rPr>
        <w:t>.MgCO</w:t>
      </w:r>
      <w:r w:rsidR="00C31093" w:rsidRPr="003B7EE8">
        <w:rPr>
          <w:rFonts w:ascii="Times New Roman" w:hAnsi="Times New Roman"/>
          <w:color w:val="auto"/>
          <w:vertAlign w:val="subscript"/>
          <w:lang w:val="it-IT"/>
        </w:rPr>
        <w:t>3</w:t>
      </w:r>
      <w:r w:rsidR="00C31093" w:rsidRPr="003B7EE8">
        <w:rPr>
          <w:rFonts w:ascii="Times New Roman" w:hAnsi="Times New Roman"/>
          <w:color w:val="auto"/>
          <w:lang w:val="it-IT"/>
        </w:rPr>
        <w:t>) ta phải dùng phương pháp nào và hoá chất nào sau đây để điều chế kim loại Ca và Mg riêng biệt ?</w:t>
      </w:r>
    </w:p>
    <w:p w:rsidR="00C31093" w:rsidRPr="003B7EE8" w:rsidRDefault="00C31093" w:rsidP="00C31093">
      <w:pPr>
        <w:tabs>
          <w:tab w:val="left" w:pos="270"/>
          <w:tab w:val="left" w:pos="2880"/>
          <w:tab w:val="left" w:pos="5310"/>
          <w:tab w:val="left" w:pos="7830"/>
        </w:tabs>
        <w:spacing w:line="252" w:lineRule="auto"/>
        <w:jc w:val="both"/>
        <w:rPr>
          <w:rFonts w:ascii="Times New Roman" w:hAnsi="Times New Roman"/>
          <w:sz w:val="24"/>
          <w:szCs w:val="24"/>
          <w:lang w:val="pt-BR"/>
        </w:rPr>
      </w:pPr>
      <w:r w:rsidRPr="003B7EE8">
        <w:rPr>
          <w:rFonts w:ascii="Times New Roman" w:hAnsi="Times New Roman"/>
          <w:b/>
          <w:sz w:val="24"/>
          <w:szCs w:val="24"/>
          <w:lang w:val="pt-BR"/>
        </w:rPr>
        <w:tab/>
        <w:t>A.</w:t>
      </w:r>
      <w:r w:rsidRPr="003B7EE8">
        <w:rPr>
          <w:rFonts w:ascii="Times New Roman" w:hAnsi="Times New Roman"/>
          <w:sz w:val="24"/>
          <w:szCs w:val="24"/>
          <w:lang w:val="pt-BR"/>
        </w:rPr>
        <w:t xml:space="preserve"> nhiệt phân ; H</w:t>
      </w:r>
      <w:r w:rsidRPr="003B7EE8">
        <w:rPr>
          <w:rFonts w:ascii="Times New Roman" w:hAnsi="Times New Roman"/>
          <w:sz w:val="24"/>
          <w:szCs w:val="24"/>
          <w:vertAlign w:val="subscript"/>
          <w:lang w:val="pt-BR"/>
        </w:rPr>
        <w:t>2</w:t>
      </w:r>
      <w:r w:rsidRPr="003B7EE8">
        <w:rPr>
          <w:rFonts w:ascii="Times New Roman" w:hAnsi="Times New Roman"/>
          <w:sz w:val="24"/>
          <w:szCs w:val="24"/>
          <w:lang w:val="pt-BR"/>
        </w:rPr>
        <w:t>O ; điện phân nóng chảy.</w:t>
      </w:r>
      <w:r w:rsidRPr="003B7EE8">
        <w:rPr>
          <w:rFonts w:ascii="Times New Roman" w:hAnsi="Times New Roman"/>
          <w:sz w:val="24"/>
          <w:szCs w:val="24"/>
          <w:lang w:val="pt-BR"/>
        </w:rPr>
        <w:tab/>
      </w:r>
    </w:p>
    <w:p w:rsidR="00C31093" w:rsidRPr="003B7EE8" w:rsidRDefault="00C31093" w:rsidP="00C31093">
      <w:pPr>
        <w:tabs>
          <w:tab w:val="left" w:pos="270"/>
          <w:tab w:val="left" w:pos="2880"/>
          <w:tab w:val="left" w:pos="5310"/>
          <w:tab w:val="left" w:pos="7830"/>
        </w:tabs>
        <w:spacing w:line="252" w:lineRule="auto"/>
        <w:jc w:val="both"/>
        <w:rPr>
          <w:rFonts w:ascii="Times New Roman" w:hAnsi="Times New Roman"/>
          <w:sz w:val="24"/>
          <w:szCs w:val="24"/>
          <w:lang w:val="pt-BR"/>
        </w:rPr>
      </w:pPr>
      <w:r w:rsidRPr="003B7EE8">
        <w:rPr>
          <w:rFonts w:ascii="Times New Roman" w:hAnsi="Times New Roman"/>
          <w:sz w:val="24"/>
          <w:szCs w:val="24"/>
          <w:lang w:val="pt-BR"/>
        </w:rPr>
        <w:tab/>
      </w:r>
      <w:r w:rsidRPr="003B7EE8">
        <w:rPr>
          <w:rFonts w:ascii="Times New Roman" w:hAnsi="Times New Roman"/>
          <w:b/>
          <w:sz w:val="24"/>
          <w:szCs w:val="24"/>
          <w:lang w:val="pt-BR"/>
        </w:rPr>
        <w:t>B.</w:t>
      </w:r>
      <w:r w:rsidRPr="003B7EE8">
        <w:rPr>
          <w:rFonts w:ascii="Times New Roman" w:hAnsi="Times New Roman"/>
          <w:sz w:val="24"/>
          <w:szCs w:val="24"/>
          <w:lang w:val="pt-BR"/>
        </w:rPr>
        <w:t xml:space="preserve"> nhiệt phân ; H</w:t>
      </w:r>
      <w:r w:rsidRPr="003B7EE8">
        <w:rPr>
          <w:rFonts w:ascii="Times New Roman" w:hAnsi="Times New Roman"/>
          <w:sz w:val="24"/>
          <w:szCs w:val="24"/>
          <w:vertAlign w:val="subscript"/>
          <w:lang w:val="pt-BR"/>
        </w:rPr>
        <w:t>2</w:t>
      </w:r>
      <w:r w:rsidRPr="003B7EE8">
        <w:rPr>
          <w:rFonts w:ascii="Times New Roman" w:hAnsi="Times New Roman"/>
          <w:sz w:val="24"/>
          <w:szCs w:val="24"/>
          <w:lang w:val="pt-BR"/>
        </w:rPr>
        <w:t>O ; H</w:t>
      </w:r>
      <w:r w:rsidRPr="003B7EE8">
        <w:rPr>
          <w:rFonts w:ascii="Times New Roman" w:hAnsi="Times New Roman"/>
          <w:sz w:val="24"/>
          <w:szCs w:val="24"/>
          <w:vertAlign w:val="subscript"/>
          <w:lang w:val="pt-BR"/>
        </w:rPr>
        <w:t>2</w:t>
      </w:r>
      <w:r w:rsidRPr="003B7EE8">
        <w:rPr>
          <w:rFonts w:ascii="Times New Roman" w:hAnsi="Times New Roman"/>
          <w:sz w:val="24"/>
          <w:szCs w:val="24"/>
          <w:lang w:val="pt-BR"/>
        </w:rPr>
        <w:t>SO</w:t>
      </w:r>
      <w:r w:rsidRPr="003B7EE8">
        <w:rPr>
          <w:rFonts w:ascii="Times New Roman" w:hAnsi="Times New Roman"/>
          <w:sz w:val="24"/>
          <w:szCs w:val="24"/>
          <w:vertAlign w:val="subscript"/>
          <w:lang w:val="pt-BR"/>
        </w:rPr>
        <w:t>4</w:t>
      </w:r>
      <w:r w:rsidRPr="003B7EE8">
        <w:rPr>
          <w:rFonts w:ascii="Times New Roman" w:hAnsi="Times New Roman"/>
          <w:sz w:val="24"/>
          <w:szCs w:val="24"/>
          <w:lang w:val="pt-BR"/>
        </w:rPr>
        <w:t xml:space="preserve"> ; điện phân nóng chảy.</w:t>
      </w:r>
    </w:p>
    <w:p w:rsidR="00C31093" w:rsidRPr="003B7EE8" w:rsidRDefault="00C31093" w:rsidP="00C31093">
      <w:pPr>
        <w:tabs>
          <w:tab w:val="left" w:pos="270"/>
          <w:tab w:val="left" w:pos="2880"/>
          <w:tab w:val="left" w:pos="5310"/>
          <w:tab w:val="left" w:pos="7830"/>
        </w:tabs>
        <w:spacing w:line="252" w:lineRule="auto"/>
        <w:jc w:val="both"/>
        <w:rPr>
          <w:rFonts w:ascii="Times New Roman" w:hAnsi="Times New Roman"/>
          <w:sz w:val="24"/>
          <w:szCs w:val="24"/>
          <w:lang w:val="pt-BR"/>
        </w:rPr>
      </w:pPr>
      <w:r w:rsidRPr="003B7EE8">
        <w:rPr>
          <w:rFonts w:ascii="Times New Roman" w:hAnsi="Times New Roman"/>
          <w:b/>
          <w:sz w:val="24"/>
          <w:szCs w:val="24"/>
          <w:lang w:val="pt-BR"/>
        </w:rPr>
        <w:tab/>
        <w:t>C.</w:t>
      </w:r>
      <w:r w:rsidRPr="003B7EE8">
        <w:rPr>
          <w:rFonts w:ascii="Times New Roman" w:hAnsi="Times New Roman"/>
          <w:sz w:val="24"/>
          <w:szCs w:val="24"/>
          <w:lang w:val="pt-BR"/>
        </w:rPr>
        <w:t xml:space="preserve"> nhiệt phân ; HCl ; Điện phân dung dịch.</w:t>
      </w:r>
      <w:r w:rsidRPr="003B7EE8">
        <w:rPr>
          <w:rFonts w:ascii="Times New Roman" w:hAnsi="Times New Roman"/>
          <w:sz w:val="24"/>
          <w:szCs w:val="24"/>
          <w:lang w:val="pt-BR"/>
        </w:rPr>
        <w:tab/>
      </w:r>
      <w:r w:rsidRPr="003B7EE8">
        <w:rPr>
          <w:rFonts w:ascii="Times New Roman" w:hAnsi="Times New Roman"/>
          <w:sz w:val="24"/>
          <w:szCs w:val="24"/>
          <w:lang w:val="pt-BR"/>
        </w:rPr>
        <w:tab/>
      </w:r>
    </w:p>
    <w:p w:rsidR="00C31093" w:rsidRPr="003B7EE8" w:rsidRDefault="00C31093" w:rsidP="00C31093">
      <w:pPr>
        <w:tabs>
          <w:tab w:val="left" w:pos="270"/>
          <w:tab w:val="left" w:pos="2880"/>
          <w:tab w:val="left" w:pos="5310"/>
          <w:tab w:val="left" w:pos="7830"/>
        </w:tabs>
        <w:spacing w:line="252" w:lineRule="auto"/>
        <w:jc w:val="both"/>
        <w:rPr>
          <w:rFonts w:ascii="Times New Roman" w:hAnsi="Times New Roman"/>
          <w:sz w:val="24"/>
          <w:szCs w:val="24"/>
          <w:lang w:val="pt-BR"/>
        </w:rPr>
      </w:pPr>
      <w:r w:rsidRPr="003B7EE8">
        <w:rPr>
          <w:rFonts w:ascii="Times New Roman" w:hAnsi="Times New Roman"/>
          <w:b/>
          <w:sz w:val="24"/>
          <w:szCs w:val="24"/>
          <w:lang w:val="pt-BR"/>
        </w:rPr>
        <w:tab/>
        <w:t>D.</w:t>
      </w:r>
      <w:r w:rsidRPr="003B7EE8">
        <w:rPr>
          <w:rFonts w:ascii="Times New Roman" w:hAnsi="Times New Roman"/>
          <w:sz w:val="24"/>
          <w:szCs w:val="24"/>
          <w:lang w:val="pt-BR"/>
        </w:rPr>
        <w:t xml:space="preserve"> nhiệt phân ; H</w:t>
      </w:r>
      <w:r w:rsidRPr="003B7EE8">
        <w:rPr>
          <w:rFonts w:ascii="Times New Roman" w:hAnsi="Times New Roman"/>
          <w:sz w:val="24"/>
          <w:szCs w:val="24"/>
          <w:vertAlign w:val="subscript"/>
          <w:lang w:val="pt-BR"/>
        </w:rPr>
        <w:t>2</w:t>
      </w:r>
      <w:r w:rsidRPr="003B7EE8">
        <w:rPr>
          <w:rFonts w:ascii="Times New Roman" w:hAnsi="Times New Roman"/>
          <w:sz w:val="24"/>
          <w:szCs w:val="24"/>
          <w:lang w:val="pt-BR"/>
        </w:rPr>
        <w:t>O ; HCl ; điện phân nóng chảy.</w:t>
      </w:r>
    </w:p>
    <w:p w:rsidR="004C6E6B" w:rsidRPr="003B7EE8" w:rsidRDefault="004C6E6B" w:rsidP="00C31093">
      <w:pPr>
        <w:tabs>
          <w:tab w:val="left" w:pos="270"/>
          <w:tab w:val="left" w:pos="2880"/>
          <w:tab w:val="left" w:pos="5310"/>
          <w:tab w:val="left" w:pos="7830"/>
        </w:tabs>
        <w:spacing w:line="252" w:lineRule="auto"/>
        <w:jc w:val="both"/>
        <w:rPr>
          <w:rFonts w:ascii="Times New Roman" w:hAnsi="Times New Roman"/>
          <w:sz w:val="24"/>
          <w:szCs w:val="24"/>
        </w:rPr>
      </w:pPr>
    </w:p>
    <w:p w:rsidR="004F3725" w:rsidRPr="003B7EE8" w:rsidRDefault="004F3725" w:rsidP="00265AC3">
      <w:pPr>
        <w:tabs>
          <w:tab w:val="left" w:pos="270"/>
          <w:tab w:val="left" w:pos="2790"/>
          <w:tab w:val="left" w:pos="5310"/>
          <w:tab w:val="left" w:pos="8010"/>
        </w:tabs>
        <w:spacing w:line="252" w:lineRule="auto"/>
        <w:jc w:val="both"/>
        <w:rPr>
          <w:rFonts w:ascii="Times New Roman" w:hAnsi="Times New Roman"/>
          <w:sz w:val="24"/>
          <w:szCs w:val="24"/>
        </w:rPr>
      </w:pPr>
    </w:p>
    <w:p w:rsidR="00850011" w:rsidRDefault="00850011" w:rsidP="00265AC3">
      <w:pPr>
        <w:tabs>
          <w:tab w:val="left" w:pos="270"/>
          <w:tab w:val="left" w:pos="2790"/>
          <w:tab w:val="left" w:pos="5310"/>
          <w:tab w:val="left" w:pos="8010"/>
        </w:tabs>
        <w:spacing w:line="252" w:lineRule="auto"/>
        <w:jc w:val="center"/>
        <w:rPr>
          <w:rFonts w:ascii="Times New Roman" w:hAnsi="Times New Roman"/>
          <w:sz w:val="24"/>
          <w:szCs w:val="24"/>
        </w:rPr>
      </w:pPr>
      <w:r w:rsidRPr="003B7EE8">
        <w:rPr>
          <w:rFonts w:ascii="Times New Roman" w:hAnsi="Times New Roman"/>
          <w:sz w:val="24"/>
          <w:szCs w:val="24"/>
        </w:rPr>
        <w:t>----------</w:t>
      </w:r>
      <w:r w:rsidRPr="003B7EE8">
        <w:rPr>
          <w:rFonts w:ascii="Times New Roman" w:hAnsi="Times New Roman"/>
          <w:b/>
          <w:bCs/>
          <w:sz w:val="24"/>
          <w:szCs w:val="24"/>
        </w:rPr>
        <w:t>HẾT</w:t>
      </w:r>
      <w:r w:rsidR="0018358B" w:rsidRPr="003B7EE8">
        <w:rPr>
          <w:rFonts w:ascii="Times New Roman" w:hAnsi="Times New Roman"/>
          <w:sz w:val="24"/>
          <w:szCs w:val="24"/>
        </w:rPr>
        <w:t>----------</w:t>
      </w:r>
    </w:p>
    <w:p w:rsidR="003B7EE8" w:rsidRDefault="003B7EE8" w:rsidP="00265AC3">
      <w:pPr>
        <w:tabs>
          <w:tab w:val="left" w:pos="270"/>
          <w:tab w:val="left" w:pos="2790"/>
          <w:tab w:val="left" w:pos="5310"/>
          <w:tab w:val="left" w:pos="8010"/>
        </w:tabs>
        <w:spacing w:line="252" w:lineRule="auto"/>
        <w:jc w:val="center"/>
        <w:rPr>
          <w:rFonts w:ascii="Times New Roman" w:hAnsi="Times New Roman"/>
          <w:sz w:val="24"/>
          <w:szCs w:val="24"/>
        </w:rPr>
      </w:pPr>
    </w:p>
    <w:p w:rsidR="003228BC" w:rsidRPr="00F6043E" w:rsidRDefault="003228BC" w:rsidP="003228BC">
      <w:pPr>
        <w:tabs>
          <w:tab w:val="left" w:pos="270"/>
          <w:tab w:val="left" w:pos="2790"/>
          <w:tab w:val="left" w:pos="5310"/>
          <w:tab w:val="left" w:pos="8010"/>
        </w:tabs>
        <w:spacing w:line="252" w:lineRule="auto"/>
        <w:jc w:val="center"/>
        <w:rPr>
          <w:rFonts w:ascii="Times New Roman" w:hAnsi="Times New Roman"/>
          <w:sz w:val="24"/>
          <w:szCs w:val="24"/>
        </w:rPr>
      </w:pPr>
      <w:r w:rsidRPr="00F6043E">
        <w:rPr>
          <w:rFonts w:ascii="Times New Roman" w:hAnsi="Times New Roman"/>
          <w:sz w:val="24"/>
          <w:szCs w:val="24"/>
        </w:rPr>
        <w:lastRenderedPageBreak/>
        <w:t>--------</w:t>
      </w:r>
      <w:r w:rsidRPr="00F6043E">
        <w:rPr>
          <w:rFonts w:ascii="Times New Roman" w:hAnsi="Times New Roman"/>
          <w:b/>
          <w:bCs/>
          <w:sz w:val="24"/>
          <w:szCs w:val="24"/>
        </w:rPr>
        <w:t>ĐÁP ÁN</w:t>
      </w:r>
      <w:r w:rsidRPr="00F6043E">
        <w:rPr>
          <w:rFonts w:ascii="Times New Roman" w:hAnsi="Times New Roman"/>
          <w:sz w:val="24"/>
          <w:szCs w:val="24"/>
        </w:rPr>
        <w:t>-------</w:t>
      </w:r>
    </w:p>
    <w:tbl>
      <w:tblPr>
        <w:tblStyle w:val="TableGrid"/>
        <w:tblW w:w="5000" w:type="pct"/>
        <w:tblLook w:val="04A0" w:firstRow="1" w:lastRow="0" w:firstColumn="1" w:lastColumn="0" w:noHBand="0" w:noVBand="1"/>
      </w:tblPr>
      <w:tblGrid>
        <w:gridCol w:w="1215"/>
        <w:gridCol w:w="1021"/>
        <w:gridCol w:w="1020"/>
        <w:gridCol w:w="1020"/>
        <w:gridCol w:w="1020"/>
        <w:gridCol w:w="1020"/>
        <w:gridCol w:w="1020"/>
        <w:gridCol w:w="1020"/>
        <w:gridCol w:w="1020"/>
        <w:gridCol w:w="1014"/>
      </w:tblGrid>
      <w:tr w:rsidR="003228BC" w:rsidRPr="003C503A" w:rsidTr="003228BC">
        <w:tc>
          <w:tcPr>
            <w:tcW w:w="584"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1</w:t>
            </w:r>
            <w:r>
              <w:rPr>
                <w:rFonts w:asciiTheme="majorHAnsi" w:hAnsiTheme="majorHAnsi" w:cstheme="majorHAnsi"/>
                <w:b/>
              </w:rPr>
              <w:t>D</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2</w:t>
            </w:r>
            <w:r>
              <w:rPr>
                <w:rFonts w:asciiTheme="majorHAnsi" w:hAnsiTheme="majorHAnsi" w:cstheme="majorHAnsi"/>
                <w:b/>
              </w:rPr>
              <w:t>A</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3</w:t>
            </w:r>
            <w:r>
              <w:rPr>
                <w:rFonts w:asciiTheme="majorHAnsi" w:hAnsiTheme="majorHAnsi" w:cstheme="majorHAnsi"/>
                <w:b/>
              </w:rPr>
              <w:t>B</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4</w:t>
            </w:r>
            <w:r>
              <w:rPr>
                <w:rFonts w:asciiTheme="majorHAnsi" w:hAnsiTheme="majorHAnsi" w:cstheme="majorHAnsi"/>
                <w:b/>
              </w:rPr>
              <w:t>B</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5</w:t>
            </w:r>
            <w:r>
              <w:rPr>
                <w:rFonts w:asciiTheme="majorHAnsi" w:hAnsiTheme="majorHAnsi" w:cstheme="majorHAnsi"/>
                <w:b/>
              </w:rPr>
              <w:t>D</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6</w:t>
            </w:r>
            <w:r>
              <w:rPr>
                <w:rFonts w:asciiTheme="majorHAnsi" w:hAnsiTheme="majorHAnsi" w:cstheme="majorHAnsi"/>
                <w:b/>
              </w:rPr>
              <w:t>B</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7</w:t>
            </w:r>
            <w:r>
              <w:rPr>
                <w:rFonts w:asciiTheme="majorHAnsi" w:hAnsiTheme="majorHAnsi" w:cstheme="majorHAnsi"/>
                <w:b/>
              </w:rPr>
              <w:t>B</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8</w:t>
            </w:r>
            <w:r>
              <w:rPr>
                <w:rFonts w:asciiTheme="majorHAnsi" w:hAnsiTheme="majorHAnsi" w:cstheme="majorHAnsi"/>
                <w:b/>
              </w:rPr>
              <w:t>D</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9</w:t>
            </w:r>
            <w:r>
              <w:rPr>
                <w:rFonts w:asciiTheme="majorHAnsi" w:hAnsiTheme="majorHAnsi" w:cstheme="majorHAnsi"/>
                <w:b/>
              </w:rPr>
              <w:t>C</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10</w:t>
            </w:r>
            <w:r>
              <w:rPr>
                <w:rFonts w:asciiTheme="majorHAnsi" w:hAnsiTheme="majorHAnsi" w:cstheme="majorHAnsi"/>
                <w:b/>
              </w:rPr>
              <w:t>D</w:t>
            </w:r>
          </w:p>
        </w:tc>
      </w:tr>
      <w:tr w:rsidR="003228BC" w:rsidRPr="003C503A" w:rsidTr="003228BC">
        <w:tc>
          <w:tcPr>
            <w:tcW w:w="584"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11</w:t>
            </w:r>
            <w:r>
              <w:rPr>
                <w:rFonts w:asciiTheme="majorHAnsi" w:hAnsiTheme="majorHAnsi" w:cstheme="majorHAnsi"/>
                <w:b/>
              </w:rPr>
              <w:t>D</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12</w:t>
            </w:r>
            <w:r>
              <w:rPr>
                <w:rFonts w:asciiTheme="majorHAnsi" w:hAnsiTheme="majorHAnsi" w:cstheme="majorHAnsi"/>
                <w:b/>
              </w:rPr>
              <w:t>A</w:t>
            </w:r>
          </w:p>
        </w:tc>
        <w:tc>
          <w:tcPr>
            <w:tcW w:w="491" w:type="pct"/>
          </w:tcPr>
          <w:p w:rsidR="003228BC" w:rsidRPr="003C503A" w:rsidRDefault="003228BC" w:rsidP="0093404B">
            <w:pPr>
              <w:pStyle w:val="ListParagraph"/>
              <w:rPr>
                <w:rFonts w:asciiTheme="majorHAnsi" w:hAnsiTheme="majorHAnsi" w:cstheme="majorHAnsi"/>
                <w:b/>
              </w:rPr>
            </w:pPr>
            <w:r>
              <w:rPr>
                <w:rFonts w:asciiTheme="majorHAnsi" w:hAnsiTheme="majorHAnsi" w:cstheme="majorHAnsi"/>
                <w:b/>
              </w:rPr>
              <w:t>13D</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14</w:t>
            </w:r>
            <w:r>
              <w:rPr>
                <w:rFonts w:asciiTheme="majorHAnsi" w:hAnsiTheme="majorHAnsi" w:cstheme="majorHAnsi"/>
                <w:b/>
              </w:rPr>
              <w:t>B</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15</w:t>
            </w:r>
            <w:r>
              <w:rPr>
                <w:rFonts w:asciiTheme="majorHAnsi" w:hAnsiTheme="majorHAnsi" w:cstheme="majorHAnsi"/>
                <w:b/>
              </w:rPr>
              <w:t>A</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16</w:t>
            </w:r>
            <w:r>
              <w:rPr>
                <w:rFonts w:asciiTheme="majorHAnsi" w:hAnsiTheme="majorHAnsi" w:cstheme="majorHAnsi"/>
                <w:b/>
              </w:rPr>
              <w:t>C</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17</w:t>
            </w:r>
            <w:r>
              <w:rPr>
                <w:rFonts w:asciiTheme="majorHAnsi" w:hAnsiTheme="majorHAnsi" w:cstheme="majorHAnsi"/>
                <w:b/>
              </w:rPr>
              <w:t>B</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18</w:t>
            </w:r>
            <w:r>
              <w:rPr>
                <w:rFonts w:asciiTheme="majorHAnsi" w:hAnsiTheme="majorHAnsi" w:cstheme="majorHAnsi"/>
                <w:b/>
              </w:rPr>
              <w:t>D</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19</w:t>
            </w:r>
            <w:r>
              <w:rPr>
                <w:rFonts w:asciiTheme="majorHAnsi" w:hAnsiTheme="majorHAnsi" w:cstheme="majorHAnsi"/>
                <w:b/>
              </w:rPr>
              <w:t>A</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20</w:t>
            </w:r>
            <w:r>
              <w:rPr>
                <w:rFonts w:asciiTheme="majorHAnsi" w:hAnsiTheme="majorHAnsi" w:cstheme="majorHAnsi"/>
                <w:b/>
              </w:rPr>
              <w:t>A</w:t>
            </w:r>
          </w:p>
        </w:tc>
      </w:tr>
      <w:tr w:rsidR="003228BC" w:rsidRPr="003C503A" w:rsidTr="003228BC">
        <w:tc>
          <w:tcPr>
            <w:tcW w:w="584"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21</w:t>
            </w:r>
            <w:r>
              <w:rPr>
                <w:rFonts w:asciiTheme="majorHAnsi" w:hAnsiTheme="majorHAnsi" w:cstheme="majorHAnsi"/>
                <w:b/>
              </w:rPr>
              <w:t>D</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22</w:t>
            </w:r>
            <w:r>
              <w:rPr>
                <w:rFonts w:asciiTheme="majorHAnsi" w:hAnsiTheme="majorHAnsi" w:cstheme="majorHAnsi"/>
                <w:b/>
              </w:rPr>
              <w:t>D</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23</w:t>
            </w:r>
            <w:r>
              <w:rPr>
                <w:rFonts w:asciiTheme="majorHAnsi" w:hAnsiTheme="majorHAnsi" w:cstheme="majorHAnsi"/>
                <w:b/>
              </w:rPr>
              <w:t>B</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24</w:t>
            </w:r>
            <w:r>
              <w:rPr>
                <w:rFonts w:asciiTheme="majorHAnsi" w:hAnsiTheme="majorHAnsi" w:cstheme="majorHAnsi"/>
                <w:b/>
              </w:rPr>
              <w:t>D</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25</w:t>
            </w:r>
            <w:r>
              <w:rPr>
                <w:rFonts w:asciiTheme="majorHAnsi" w:hAnsiTheme="majorHAnsi" w:cstheme="majorHAnsi"/>
                <w:b/>
              </w:rPr>
              <w:t>D</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26</w:t>
            </w:r>
            <w:r>
              <w:rPr>
                <w:rFonts w:asciiTheme="majorHAnsi" w:hAnsiTheme="majorHAnsi" w:cstheme="majorHAnsi"/>
                <w:b/>
              </w:rPr>
              <w:t>D</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27</w:t>
            </w:r>
            <w:r>
              <w:rPr>
                <w:rFonts w:asciiTheme="majorHAnsi" w:hAnsiTheme="majorHAnsi" w:cstheme="majorHAnsi"/>
                <w:b/>
              </w:rPr>
              <w:t>D</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28</w:t>
            </w:r>
            <w:r>
              <w:rPr>
                <w:rFonts w:asciiTheme="majorHAnsi" w:hAnsiTheme="majorHAnsi" w:cstheme="majorHAnsi"/>
                <w:b/>
              </w:rPr>
              <w:t>C</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29</w:t>
            </w:r>
            <w:r>
              <w:rPr>
                <w:rFonts w:asciiTheme="majorHAnsi" w:hAnsiTheme="majorHAnsi" w:cstheme="majorHAnsi"/>
                <w:b/>
              </w:rPr>
              <w:t>A</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30</w:t>
            </w:r>
            <w:r>
              <w:rPr>
                <w:rFonts w:asciiTheme="majorHAnsi" w:hAnsiTheme="majorHAnsi" w:cstheme="majorHAnsi"/>
                <w:b/>
              </w:rPr>
              <w:t>B</w:t>
            </w:r>
          </w:p>
        </w:tc>
      </w:tr>
      <w:tr w:rsidR="003228BC" w:rsidRPr="003C503A" w:rsidTr="003228BC">
        <w:tc>
          <w:tcPr>
            <w:tcW w:w="584"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31</w:t>
            </w:r>
            <w:r>
              <w:rPr>
                <w:rFonts w:asciiTheme="majorHAnsi" w:hAnsiTheme="majorHAnsi" w:cstheme="majorHAnsi"/>
                <w:b/>
              </w:rPr>
              <w:t>D</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32</w:t>
            </w:r>
            <w:r>
              <w:rPr>
                <w:rFonts w:asciiTheme="majorHAnsi" w:hAnsiTheme="majorHAnsi" w:cstheme="majorHAnsi"/>
                <w:b/>
              </w:rPr>
              <w:t>C</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33</w:t>
            </w:r>
            <w:r>
              <w:rPr>
                <w:rFonts w:asciiTheme="majorHAnsi" w:hAnsiTheme="majorHAnsi" w:cstheme="majorHAnsi"/>
                <w:b/>
              </w:rPr>
              <w:t>C</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34</w:t>
            </w:r>
            <w:r>
              <w:rPr>
                <w:rFonts w:asciiTheme="majorHAnsi" w:hAnsiTheme="majorHAnsi" w:cstheme="majorHAnsi"/>
                <w:b/>
              </w:rPr>
              <w:t>C</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35</w:t>
            </w:r>
            <w:r>
              <w:rPr>
                <w:rFonts w:asciiTheme="majorHAnsi" w:hAnsiTheme="majorHAnsi" w:cstheme="majorHAnsi"/>
                <w:b/>
              </w:rPr>
              <w:t>C</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36</w:t>
            </w:r>
            <w:r>
              <w:rPr>
                <w:rFonts w:asciiTheme="majorHAnsi" w:hAnsiTheme="majorHAnsi" w:cstheme="majorHAnsi"/>
                <w:b/>
              </w:rPr>
              <w:t>A</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37</w:t>
            </w:r>
            <w:r>
              <w:rPr>
                <w:rFonts w:asciiTheme="majorHAnsi" w:hAnsiTheme="majorHAnsi" w:cstheme="majorHAnsi"/>
                <w:b/>
              </w:rPr>
              <w:t>D</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38</w:t>
            </w:r>
            <w:r>
              <w:rPr>
                <w:rFonts w:asciiTheme="majorHAnsi" w:hAnsiTheme="majorHAnsi" w:cstheme="majorHAnsi"/>
                <w:b/>
              </w:rPr>
              <w:t>B</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39</w:t>
            </w:r>
            <w:r>
              <w:rPr>
                <w:rFonts w:asciiTheme="majorHAnsi" w:hAnsiTheme="majorHAnsi" w:cstheme="majorHAnsi"/>
                <w:b/>
              </w:rPr>
              <w:t>B</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40</w:t>
            </w:r>
            <w:r>
              <w:rPr>
                <w:rFonts w:asciiTheme="majorHAnsi" w:hAnsiTheme="majorHAnsi" w:cstheme="majorHAnsi"/>
                <w:b/>
              </w:rPr>
              <w:t>D</w:t>
            </w:r>
          </w:p>
        </w:tc>
      </w:tr>
      <w:tr w:rsidR="003228BC" w:rsidRPr="003C503A" w:rsidTr="003228BC">
        <w:tc>
          <w:tcPr>
            <w:tcW w:w="584"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41</w:t>
            </w:r>
            <w:r>
              <w:rPr>
                <w:rFonts w:asciiTheme="majorHAnsi" w:hAnsiTheme="majorHAnsi" w:cstheme="majorHAnsi"/>
                <w:b/>
              </w:rPr>
              <w:t>B</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42</w:t>
            </w:r>
            <w:r>
              <w:rPr>
                <w:rFonts w:asciiTheme="majorHAnsi" w:hAnsiTheme="majorHAnsi" w:cstheme="majorHAnsi"/>
                <w:b/>
              </w:rPr>
              <w:t>A</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43</w:t>
            </w:r>
            <w:r>
              <w:rPr>
                <w:rFonts w:asciiTheme="majorHAnsi" w:hAnsiTheme="majorHAnsi" w:cstheme="majorHAnsi"/>
                <w:b/>
              </w:rPr>
              <w:t>A</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44</w:t>
            </w:r>
            <w:r>
              <w:rPr>
                <w:rFonts w:asciiTheme="majorHAnsi" w:hAnsiTheme="majorHAnsi" w:cstheme="majorHAnsi"/>
                <w:b/>
              </w:rPr>
              <w:t>B</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45</w:t>
            </w:r>
            <w:r>
              <w:rPr>
                <w:rFonts w:asciiTheme="majorHAnsi" w:hAnsiTheme="majorHAnsi" w:cstheme="majorHAnsi"/>
                <w:b/>
              </w:rPr>
              <w:t>A</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46</w:t>
            </w:r>
            <w:r>
              <w:rPr>
                <w:rFonts w:asciiTheme="majorHAnsi" w:hAnsiTheme="majorHAnsi" w:cstheme="majorHAnsi"/>
                <w:b/>
              </w:rPr>
              <w:t>B</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47</w:t>
            </w:r>
            <w:r>
              <w:rPr>
                <w:rFonts w:asciiTheme="majorHAnsi" w:hAnsiTheme="majorHAnsi" w:cstheme="majorHAnsi"/>
                <w:b/>
              </w:rPr>
              <w:t>B</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48</w:t>
            </w:r>
            <w:r>
              <w:rPr>
                <w:rFonts w:asciiTheme="majorHAnsi" w:hAnsiTheme="majorHAnsi" w:cstheme="majorHAnsi"/>
                <w:b/>
              </w:rPr>
              <w:t>B</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49</w:t>
            </w:r>
            <w:r>
              <w:rPr>
                <w:rFonts w:asciiTheme="majorHAnsi" w:hAnsiTheme="majorHAnsi" w:cstheme="majorHAnsi"/>
                <w:b/>
              </w:rPr>
              <w:t>D</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50</w:t>
            </w:r>
            <w:r>
              <w:rPr>
                <w:rFonts w:asciiTheme="majorHAnsi" w:hAnsiTheme="majorHAnsi" w:cstheme="majorHAnsi"/>
                <w:b/>
              </w:rPr>
              <w:t>D</w:t>
            </w:r>
          </w:p>
        </w:tc>
      </w:tr>
      <w:tr w:rsidR="003228BC" w:rsidRPr="003C503A" w:rsidTr="003228BC">
        <w:tc>
          <w:tcPr>
            <w:tcW w:w="584"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51</w:t>
            </w:r>
            <w:r>
              <w:rPr>
                <w:rFonts w:asciiTheme="majorHAnsi" w:hAnsiTheme="majorHAnsi" w:cstheme="majorHAnsi"/>
                <w:b/>
              </w:rPr>
              <w:t>A</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52</w:t>
            </w:r>
            <w:r>
              <w:rPr>
                <w:rFonts w:asciiTheme="majorHAnsi" w:hAnsiTheme="majorHAnsi" w:cstheme="majorHAnsi"/>
                <w:b/>
              </w:rPr>
              <w:t>A</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53</w:t>
            </w:r>
            <w:r>
              <w:rPr>
                <w:rFonts w:asciiTheme="majorHAnsi" w:hAnsiTheme="majorHAnsi" w:cstheme="majorHAnsi"/>
                <w:b/>
              </w:rPr>
              <w:t>A</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54</w:t>
            </w:r>
            <w:r>
              <w:rPr>
                <w:rFonts w:asciiTheme="majorHAnsi" w:hAnsiTheme="majorHAnsi" w:cstheme="majorHAnsi"/>
                <w:b/>
              </w:rPr>
              <w:t>A</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55</w:t>
            </w:r>
            <w:r>
              <w:rPr>
                <w:rFonts w:asciiTheme="majorHAnsi" w:hAnsiTheme="majorHAnsi" w:cstheme="majorHAnsi"/>
                <w:b/>
              </w:rPr>
              <w:t>B</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56</w:t>
            </w:r>
            <w:r>
              <w:rPr>
                <w:rFonts w:asciiTheme="majorHAnsi" w:hAnsiTheme="majorHAnsi" w:cstheme="majorHAnsi"/>
                <w:b/>
              </w:rPr>
              <w:t>A</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57</w:t>
            </w:r>
            <w:r>
              <w:rPr>
                <w:rFonts w:asciiTheme="majorHAnsi" w:hAnsiTheme="majorHAnsi" w:cstheme="majorHAnsi"/>
                <w:b/>
              </w:rPr>
              <w:t>A</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58</w:t>
            </w:r>
            <w:r>
              <w:rPr>
                <w:rFonts w:asciiTheme="majorHAnsi" w:hAnsiTheme="majorHAnsi" w:cstheme="majorHAnsi"/>
                <w:b/>
              </w:rPr>
              <w:t>A</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59</w:t>
            </w:r>
            <w:r>
              <w:rPr>
                <w:rFonts w:asciiTheme="majorHAnsi" w:hAnsiTheme="majorHAnsi" w:cstheme="majorHAnsi"/>
                <w:b/>
              </w:rPr>
              <w:t>A</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60</w:t>
            </w:r>
            <w:r>
              <w:rPr>
                <w:rFonts w:asciiTheme="majorHAnsi" w:hAnsiTheme="majorHAnsi" w:cstheme="majorHAnsi"/>
                <w:b/>
              </w:rPr>
              <w:t>D</w:t>
            </w:r>
          </w:p>
        </w:tc>
      </w:tr>
      <w:tr w:rsidR="003228BC" w:rsidRPr="003C503A" w:rsidTr="003228BC">
        <w:tc>
          <w:tcPr>
            <w:tcW w:w="584"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61</w:t>
            </w:r>
            <w:r>
              <w:rPr>
                <w:rFonts w:asciiTheme="majorHAnsi" w:hAnsiTheme="majorHAnsi" w:cstheme="majorHAnsi"/>
                <w:b/>
              </w:rPr>
              <w:t>C</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62</w:t>
            </w:r>
            <w:r>
              <w:rPr>
                <w:rFonts w:asciiTheme="majorHAnsi" w:hAnsiTheme="majorHAnsi" w:cstheme="majorHAnsi"/>
                <w:b/>
              </w:rPr>
              <w:t>C</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63</w:t>
            </w:r>
            <w:r>
              <w:rPr>
                <w:rFonts w:asciiTheme="majorHAnsi" w:hAnsiTheme="majorHAnsi" w:cstheme="majorHAnsi"/>
                <w:b/>
              </w:rPr>
              <w:t>C</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64</w:t>
            </w:r>
            <w:r>
              <w:rPr>
                <w:rFonts w:asciiTheme="majorHAnsi" w:hAnsiTheme="majorHAnsi" w:cstheme="majorHAnsi"/>
                <w:b/>
              </w:rPr>
              <w:t>A</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65</w:t>
            </w:r>
            <w:r>
              <w:rPr>
                <w:rFonts w:asciiTheme="majorHAnsi" w:hAnsiTheme="majorHAnsi" w:cstheme="majorHAnsi"/>
                <w:b/>
              </w:rPr>
              <w:t>B</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66</w:t>
            </w:r>
            <w:r>
              <w:rPr>
                <w:rFonts w:asciiTheme="majorHAnsi" w:hAnsiTheme="majorHAnsi" w:cstheme="majorHAnsi"/>
                <w:b/>
              </w:rPr>
              <w:t>D</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67</w:t>
            </w:r>
            <w:r>
              <w:rPr>
                <w:rFonts w:asciiTheme="majorHAnsi" w:hAnsiTheme="majorHAnsi" w:cstheme="majorHAnsi"/>
                <w:b/>
              </w:rPr>
              <w:t>A</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68</w:t>
            </w:r>
            <w:r>
              <w:rPr>
                <w:rFonts w:asciiTheme="majorHAnsi" w:hAnsiTheme="majorHAnsi" w:cstheme="majorHAnsi"/>
                <w:b/>
              </w:rPr>
              <w:t>D</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69</w:t>
            </w:r>
            <w:r>
              <w:rPr>
                <w:rFonts w:asciiTheme="majorHAnsi" w:hAnsiTheme="majorHAnsi" w:cstheme="majorHAnsi"/>
                <w:b/>
              </w:rPr>
              <w:t>A</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70</w:t>
            </w:r>
            <w:r>
              <w:rPr>
                <w:rFonts w:asciiTheme="majorHAnsi" w:hAnsiTheme="majorHAnsi" w:cstheme="majorHAnsi"/>
                <w:b/>
              </w:rPr>
              <w:t>A</w:t>
            </w:r>
          </w:p>
        </w:tc>
      </w:tr>
      <w:tr w:rsidR="003228BC" w:rsidRPr="003C503A" w:rsidTr="003228BC">
        <w:tc>
          <w:tcPr>
            <w:tcW w:w="584"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71</w:t>
            </w:r>
            <w:r>
              <w:rPr>
                <w:rFonts w:asciiTheme="majorHAnsi" w:hAnsiTheme="majorHAnsi" w:cstheme="majorHAnsi"/>
                <w:b/>
              </w:rPr>
              <w:t>D</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72</w:t>
            </w:r>
            <w:r>
              <w:rPr>
                <w:rFonts w:asciiTheme="majorHAnsi" w:hAnsiTheme="majorHAnsi" w:cstheme="majorHAnsi"/>
                <w:b/>
              </w:rPr>
              <w:t>D</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73</w:t>
            </w:r>
            <w:r>
              <w:rPr>
                <w:rFonts w:asciiTheme="majorHAnsi" w:hAnsiTheme="majorHAnsi" w:cstheme="majorHAnsi"/>
                <w:b/>
              </w:rPr>
              <w:t>B</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74</w:t>
            </w:r>
            <w:r>
              <w:rPr>
                <w:rFonts w:asciiTheme="majorHAnsi" w:hAnsiTheme="majorHAnsi" w:cstheme="majorHAnsi"/>
                <w:b/>
              </w:rPr>
              <w:t>C</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75</w:t>
            </w:r>
            <w:r>
              <w:rPr>
                <w:rFonts w:asciiTheme="majorHAnsi" w:hAnsiTheme="majorHAnsi" w:cstheme="majorHAnsi"/>
                <w:b/>
              </w:rPr>
              <w:t>B</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76</w:t>
            </w:r>
            <w:r>
              <w:rPr>
                <w:rFonts w:asciiTheme="majorHAnsi" w:hAnsiTheme="majorHAnsi" w:cstheme="majorHAnsi"/>
                <w:b/>
              </w:rPr>
              <w:t>A</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77</w:t>
            </w:r>
            <w:r>
              <w:rPr>
                <w:rFonts w:asciiTheme="majorHAnsi" w:hAnsiTheme="majorHAnsi" w:cstheme="majorHAnsi"/>
                <w:b/>
              </w:rPr>
              <w:t>C</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78</w:t>
            </w:r>
            <w:r>
              <w:rPr>
                <w:rFonts w:asciiTheme="majorHAnsi" w:hAnsiTheme="majorHAnsi" w:cstheme="majorHAnsi"/>
                <w:b/>
              </w:rPr>
              <w:t>D</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79</w:t>
            </w:r>
            <w:r>
              <w:rPr>
                <w:rFonts w:asciiTheme="majorHAnsi" w:hAnsiTheme="majorHAnsi" w:cstheme="majorHAnsi"/>
                <w:b/>
              </w:rPr>
              <w:t>C</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80</w:t>
            </w:r>
            <w:r>
              <w:rPr>
                <w:rFonts w:asciiTheme="majorHAnsi" w:hAnsiTheme="majorHAnsi" w:cstheme="majorHAnsi"/>
                <w:b/>
              </w:rPr>
              <w:t>C</w:t>
            </w:r>
          </w:p>
        </w:tc>
      </w:tr>
      <w:tr w:rsidR="003228BC" w:rsidRPr="003C503A" w:rsidTr="003228BC">
        <w:tc>
          <w:tcPr>
            <w:tcW w:w="584"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81</w:t>
            </w:r>
            <w:r>
              <w:rPr>
                <w:rFonts w:asciiTheme="majorHAnsi" w:hAnsiTheme="majorHAnsi" w:cstheme="majorHAnsi"/>
                <w:b/>
              </w:rPr>
              <w:t>C</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82</w:t>
            </w:r>
            <w:r>
              <w:rPr>
                <w:rFonts w:asciiTheme="majorHAnsi" w:hAnsiTheme="majorHAnsi" w:cstheme="majorHAnsi"/>
                <w:b/>
              </w:rPr>
              <w:t>B</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83</w:t>
            </w:r>
            <w:r>
              <w:rPr>
                <w:rFonts w:asciiTheme="majorHAnsi" w:hAnsiTheme="majorHAnsi" w:cstheme="majorHAnsi"/>
                <w:b/>
              </w:rPr>
              <w:t>B</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84</w:t>
            </w:r>
            <w:r>
              <w:rPr>
                <w:rFonts w:asciiTheme="majorHAnsi" w:hAnsiTheme="majorHAnsi" w:cstheme="majorHAnsi"/>
                <w:b/>
              </w:rPr>
              <w:t>D</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85</w:t>
            </w:r>
            <w:r>
              <w:rPr>
                <w:rFonts w:asciiTheme="majorHAnsi" w:hAnsiTheme="majorHAnsi" w:cstheme="majorHAnsi"/>
                <w:b/>
              </w:rPr>
              <w:t>A</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86</w:t>
            </w:r>
            <w:r>
              <w:rPr>
                <w:rFonts w:asciiTheme="majorHAnsi" w:hAnsiTheme="majorHAnsi" w:cstheme="majorHAnsi"/>
                <w:b/>
              </w:rPr>
              <w:t>B</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87</w:t>
            </w:r>
            <w:r>
              <w:rPr>
                <w:rFonts w:asciiTheme="majorHAnsi" w:hAnsiTheme="majorHAnsi" w:cstheme="majorHAnsi"/>
                <w:b/>
              </w:rPr>
              <w:t>C</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88</w:t>
            </w:r>
            <w:r>
              <w:rPr>
                <w:rFonts w:asciiTheme="majorHAnsi" w:hAnsiTheme="majorHAnsi" w:cstheme="majorHAnsi"/>
                <w:b/>
              </w:rPr>
              <w:t>D</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89</w:t>
            </w:r>
            <w:r>
              <w:rPr>
                <w:rFonts w:asciiTheme="majorHAnsi" w:hAnsiTheme="majorHAnsi" w:cstheme="majorHAnsi"/>
                <w:b/>
              </w:rPr>
              <w:t>A</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90</w:t>
            </w:r>
            <w:r>
              <w:rPr>
                <w:rFonts w:asciiTheme="majorHAnsi" w:hAnsiTheme="majorHAnsi" w:cstheme="majorHAnsi"/>
                <w:b/>
              </w:rPr>
              <w:t>A</w:t>
            </w:r>
          </w:p>
        </w:tc>
      </w:tr>
      <w:tr w:rsidR="003228BC" w:rsidRPr="003C503A" w:rsidTr="003228BC">
        <w:tc>
          <w:tcPr>
            <w:tcW w:w="584"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91</w:t>
            </w:r>
            <w:r>
              <w:rPr>
                <w:rFonts w:asciiTheme="majorHAnsi" w:hAnsiTheme="majorHAnsi" w:cstheme="majorHAnsi"/>
                <w:b/>
              </w:rPr>
              <w:t>C</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92</w:t>
            </w:r>
            <w:r>
              <w:rPr>
                <w:rFonts w:asciiTheme="majorHAnsi" w:hAnsiTheme="majorHAnsi" w:cstheme="majorHAnsi"/>
                <w:b/>
              </w:rPr>
              <w:t>C</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93</w:t>
            </w:r>
            <w:r>
              <w:rPr>
                <w:rFonts w:asciiTheme="majorHAnsi" w:hAnsiTheme="majorHAnsi" w:cstheme="majorHAnsi"/>
                <w:b/>
              </w:rPr>
              <w:t>B</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94</w:t>
            </w:r>
            <w:r>
              <w:rPr>
                <w:rFonts w:asciiTheme="majorHAnsi" w:hAnsiTheme="majorHAnsi" w:cstheme="majorHAnsi"/>
                <w:b/>
              </w:rPr>
              <w:t>C</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95</w:t>
            </w:r>
            <w:r>
              <w:rPr>
                <w:rFonts w:asciiTheme="majorHAnsi" w:hAnsiTheme="majorHAnsi" w:cstheme="majorHAnsi"/>
                <w:b/>
              </w:rPr>
              <w:t>A</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96</w:t>
            </w:r>
            <w:r>
              <w:rPr>
                <w:rFonts w:asciiTheme="majorHAnsi" w:hAnsiTheme="majorHAnsi" w:cstheme="majorHAnsi"/>
                <w:b/>
              </w:rPr>
              <w:t>D</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97</w:t>
            </w:r>
            <w:r>
              <w:rPr>
                <w:rFonts w:asciiTheme="majorHAnsi" w:hAnsiTheme="majorHAnsi" w:cstheme="majorHAnsi"/>
                <w:b/>
              </w:rPr>
              <w:t>A</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98</w:t>
            </w:r>
            <w:r>
              <w:rPr>
                <w:rFonts w:asciiTheme="majorHAnsi" w:hAnsiTheme="majorHAnsi" w:cstheme="majorHAnsi"/>
                <w:b/>
              </w:rPr>
              <w:t>D</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99</w:t>
            </w:r>
            <w:r>
              <w:rPr>
                <w:rFonts w:asciiTheme="majorHAnsi" w:hAnsiTheme="majorHAnsi" w:cstheme="majorHAnsi"/>
                <w:b/>
              </w:rPr>
              <w:t>B</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100</w:t>
            </w:r>
            <w:r>
              <w:rPr>
                <w:rFonts w:asciiTheme="majorHAnsi" w:hAnsiTheme="majorHAnsi" w:cstheme="majorHAnsi"/>
                <w:b/>
              </w:rPr>
              <w:t>B</w:t>
            </w:r>
          </w:p>
        </w:tc>
      </w:tr>
      <w:tr w:rsidR="003228BC" w:rsidRPr="003C503A" w:rsidTr="003228BC">
        <w:tc>
          <w:tcPr>
            <w:tcW w:w="584"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101</w:t>
            </w:r>
            <w:r>
              <w:rPr>
                <w:rFonts w:asciiTheme="majorHAnsi" w:hAnsiTheme="majorHAnsi" w:cstheme="majorHAnsi"/>
                <w:b/>
              </w:rPr>
              <w:t>A</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102</w:t>
            </w:r>
            <w:r>
              <w:rPr>
                <w:rFonts w:asciiTheme="majorHAnsi" w:hAnsiTheme="majorHAnsi" w:cstheme="majorHAnsi"/>
                <w:b/>
              </w:rPr>
              <w:t>A</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103</w:t>
            </w:r>
            <w:r>
              <w:rPr>
                <w:rFonts w:asciiTheme="majorHAnsi" w:hAnsiTheme="majorHAnsi" w:cstheme="majorHAnsi"/>
                <w:b/>
              </w:rPr>
              <w:t>A</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104</w:t>
            </w:r>
            <w:r>
              <w:rPr>
                <w:rFonts w:asciiTheme="majorHAnsi" w:hAnsiTheme="majorHAnsi" w:cstheme="majorHAnsi"/>
                <w:b/>
              </w:rPr>
              <w:t>A</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105</w:t>
            </w:r>
            <w:r>
              <w:rPr>
                <w:rFonts w:asciiTheme="majorHAnsi" w:hAnsiTheme="majorHAnsi" w:cstheme="majorHAnsi"/>
                <w:b/>
              </w:rPr>
              <w:t>B</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106</w:t>
            </w:r>
            <w:r>
              <w:rPr>
                <w:rFonts w:asciiTheme="majorHAnsi" w:hAnsiTheme="majorHAnsi" w:cstheme="majorHAnsi"/>
                <w:b/>
              </w:rPr>
              <w:t>A</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107</w:t>
            </w:r>
            <w:r>
              <w:rPr>
                <w:rFonts w:asciiTheme="majorHAnsi" w:hAnsiTheme="majorHAnsi" w:cstheme="majorHAnsi"/>
                <w:b/>
              </w:rPr>
              <w:t>C</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108</w:t>
            </w:r>
            <w:r>
              <w:rPr>
                <w:rFonts w:asciiTheme="majorHAnsi" w:hAnsiTheme="majorHAnsi" w:cstheme="majorHAnsi"/>
                <w:b/>
              </w:rPr>
              <w:t>B</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109</w:t>
            </w:r>
            <w:r>
              <w:rPr>
                <w:rFonts w:asciiTheme="majorHAnsi" w:hAnsiTheme="majorHAnsi" w:cstheme="majorHAnsi"/>
                <w:b/>
              </w:rPr>
              <w:t>A</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110</w:t>
            </w:r>
            <w:r>
              <w:rPr>
                <w:rFonts w:asciiTheme="majorHAnsi" w:hAnsiTheme="majorHAnsi" w:cstheme="majorHAnsi"/>
                <w:b/>
              </w:rPr>
              <w:t>B</w:t>
            </w:r>
          </w:p>
        </w:tc>
      </w:tr>
      <w:tr w:rsidR="003228BC" w:rsidRPr="003C503A" w:rsidTr="003228BC">
        <w:tc>
          <w:tcPr>
            <w:tcW w:w="584"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111</w:t>
            </w:r>
            <w:r>
              <w:rPr>
                <w:rFonts w:asciiTheme="majorHAnsi" w:hAnsiTheme="majorHAnsi" w:cstheme="majorHAnsi"/>
                <w:b/>
              </w:rPr>
              <w:t>C</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112</w:t>
            </w:r>
            <w:r>
              <w:rPr>
                <w:rFonts w:asciiTheme="majorHAnsi" w:hAnsiTheme="majorHAnsi" w:cstheme="majorHAnsi"/>
                <w:b/>
              </w:rPr>
              <w:t>A</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113</w:t>
            </w:r>
            <w:r>
              <w:rPr>
                <w:rFonts w:asciiTheme="majorHAnsi" w:hAnsiTheme="majorHAnsi" w:cstheme="majorHAnsi"/>
                <w:b/>
              </w:rPr>
              <w:t>B</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114</w:t>
            </w:r>
            <w:r>
              <w:rPr>
                <w:rFonts w:asciiTheme="majorHAnsi" w:hAnsiTheme="majorHAnsi" w:cstheme="majorHAnsi"/>
                <w:b/>
              </w:rPr>
              <w:t>C</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115</w:t>
            </w:r>
            <w:r>
              <w:rPr>
                <w:rFonts w:asciiTheme="majorHAnsi" w:hAnsiTheme="majorHAnsi" w:cstheme="majorHAnsi"/>
                <w:b/>
              </w:rPr>
              <w:t>C</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116</w:t>
            </w:r>
            <w:r>
              <w:rPr>
                <w:rFonts w:asciiTheme="majorHAnsi" w:hAnsiTheme="majorHAnsi" w:cstheme="majorHAnsi"/>
                <w:b/>
              </w:rPr>
              <w:t>B</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117</w:t>
            </w:r>
            <w:r>
              <w:rPr>
                <w:rFonts w:asciiTheme="majorHAnsi" w:hAnsiTheme="majorHAnsi" w:cstheme="majorHAnsi"/>
                <w:b/>
              </w:rPr>
              <w:t>A</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118</w:t>
            </w:r>
            <w:r>
              <w:rPr>
                <w:rFonts w:asciiTheme="majorHAnsi" w:hAnsiTheme="majorHAnsi" w:cstheme="majorHAnsi"/>
                <w:b/>
              </w:rPr>
              <w:t>B</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119</w:t>
            </w:r>
            <w:r>
              <w:rPr>
                <w:rFonts w:asciiTheme="majorHAnsi" w:hAnsiTheme="majorHAnsi" w:cstheme="majorHAnsi"/>
                <w:b/>
              </w:rPr>
              <w:t>C</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120</w:t>
            </w:r>
            <w:r>
              <w:rPr>
                <w:rFonts w:asciiTheme="majorHAnsi" w:hAnsiTheme="majorHAnsi" w:cstheme="majorHAnsi"/>
                <w:b/>
              </w:rPr>
              <w:t>A</w:t>
            </w:r>
          </w:p>
        </w:tc>
      </w:tr>
      <w:tr w:rsidR="003228BC" w:rsidRPr="003C503A" w:rsidTr="003228BC">
        <w:tc>
          <w:tcPr>
            <w:tcW w:w="584"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121</w:t>
            </w:r>
            <w:r>
              <w:rPr>
                <w:rFonts w:asciiTheme="majorHAnsi" w:hAnsiTheme="majorHAnsi" w:cstheme="majorHAnsi"/>
                <w:b/>
              </w:rPr>
              <w:t>D</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122</w:t>
            </w:r>
            <w:r>
              <w:rPr>
                <w:rFonts w:asciiTheme="majorHAnsi" w:hAnsiTheme="majorHAnsi" w:cstheme="majorHAnsi"/>
                <w:b/>
              </w:rPr>
              <w:t>D</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123</w:t>
            </w:r>
            <w:r>
              <w:rPr>
                <w:rFonts w:asciiTheme="majorHAnsi" w:hAnsiTheme="majorHAnsi" w:cstheme="majorHAnsi"/>
                <w:b/>
              </w:rPr>
              <w:t>B</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124</w:t>
            </w:r>
            <w:r>
              <w:rPr>
                <w:rFonts w:asciiTheme="majorHAnsi" w:hAnsiTheme="majorHAnsi" w:cstheme="majorHAnsi"/>
                <w:b/>
              </w:rPr>
              <w:t>C</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125</w:t>
            </w:r>
            <w:r>
              <w:rPr>
                <w:rFonts w:asciiTheme="majorHAnsi" w:hAnsiTheme="majorHAnsi" w:cstheme="majorHAnsi"/>
                <w:b/>
              </w:rPr>
              <w:t>A</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126</w:t>
            </w:r>
            <w:r>
              <w:rPr>
                <w:rFonts w:asciiTheme="majorHAnsi" w:hAnsiTheme="majorHAnsi" w:cstheme="majorHAnsi"/>
                <w:b/>
              </w:rPr>
              <w:t>D</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127</w:t>
            </w:r>
            <w:r>
              <w:rPr>
                <w:rFonts w:asciiTheme="majorHAnsi" w:hAnsiTheme="majorHAnsi" w:cstheme="majorHAnsi"/>
                <w:b/>
              </w:rPr>
              <w:t>A</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128</w:t>
            </w:r>
            <w:r>
              <w:rPr>
                <w:rFonts w:asciiTheme="majorHAnsi" w:hAnsiTheme="majorHAnsi" w:cstheme="majorHAnsi"/>
                <w:b/>
              </w:rPr>
              <w:t>A</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129</w:t>
            </w:r>
            <w:r>
              <w:rPr>
                <w:rFonts w:asciiTheme="majorHAnsi" w:hAnsiTheme="majorHAnsi" w:cstheme="majorHAnsi"/>
                <w:b/>
              </w:rPr>
              <w:t>C</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130</w:t>
            </w:r>
            <w:r>
              <w:rPr>
                <w:rFonts w:asciiTheme="majorHAnsi" w:hAnsiTheme="majorHAnsi" w:cstheme="majorHAnsi"/>
                <w:b/>
              </w:rPr>
              <w:t>D</w:t>
            </w:r>
          </w:p>
        </w:tc>
      </w:tr>
      <w:tr w:rsidR="003228BC" w:rsidRPr="003C503A" w:rsidTr="003228BC">
        <w:tc>
          <w:tcPr>
            <w:tcW w:w="584"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131</w:t>
            </w:r>
            <w:r>
              <w:rPr>
                <w:rFonts w:asciiTheme="majorHAnsi" w:hAnsiTheme="majorHAnsi" w:cstheme="majorHAnsi"/>
                <w:b/>
              </w:rPr>
              <w:t>B</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132</w:t>
            </w:r>
            <w:r>
              <w:rPr>
                <w:rFonts w:asciiTheme="majorHAnsi" w:hAnsiTheme="majorHAnsi" w:cstheme="majorHAnsi"/>
                <w:b/>
              </w:rPr>
              <w:t>B</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133</w:t>
            </w:r>
            <w:r>
              <w:rPr>
                <w:rFonts w:asciiTheme="majorHAnsi" w:hAnsiTheme="majorHAnsi" w:cstheme="majorHAnsi"/>
                <w:b/>
              </w:rPr>
              <w:t>B</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134</w:t>
            </w:r>
            <w:r>
              <w:rPr>
                <w:rFonts w:asciiTheme="majorHAnsi" w:hAnsiTheme="majorHAnsi" w:cstheme="majorHAnsi"/>
                <w:b/>
              </w:rPr>
              <w:t>A</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135</w:t>
            </w:r>
            <w:r>
              <w:rPr>
                <w:rFonts w:asciiTheme="majorHAnsi" w:hAnsiTheme="majorHAnsi" w:cstheme="majorHAnsi"/>
                <w:b/>
              </w:rPr>
              <w:t>B</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136</w:t>
            </w:r>
            <w:r>
              <w:rPr>
                <w:rFonts w:asciiTheme="majorHAnsi" w:hAnsiTheme="majorHAnsi" w:cstheme="majorHAnsi"/>
                <w:b/>
              </w:rPr>
              <w:t>B</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137</w:t>
            </w:r>
            <w:r>
              <w:rPr>
                <w:rFonts w:asciiTheme="majorHAnsi" w:hAnsiTheme="majorHAnsi" w:cstheme="majorHAnsi"/>
                <w:b/>
              </w:rPr>
              <w:t>D</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138</w:t>
            </w:r>
            <w:r>
              <w:rPr>
                <w:rFonts w:asciiTheme="majorHAnsi" w:hAnsiTheme="majorHAnsi" w:cstheme="majorHAnsi"/>
                <w:b/>
              </w:rPr>
              <w:t>B</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139</w:t>
            </w:r>
            <w:r>
              <w:rPr>
                <w:rFonts w:asciiTheme="majorHAnsi" w:hAnsiTheme="majorHAnsi" w:cstheme="majorHAnsi"/>
                <w:b/>
              </w:rPr>
              <w:t>C</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140</w:t>
            </w:r>
            <w:r>
              <w:rPr>
                <w:rFonts w:asciiTheme="majorHAnsi" w:hAnsiTheme="majorHAnsi" w:cstheme="majorHAnsi"/>
                <w:b/>
              </w:rPr>
              <w:t>C</w:t>
            </w:r>
          </w:p>
        </w:tc>
      </w:tr>
      <w:tr w:rsidR="003228BC" w:rsidRPr="003C503A" w:rsidTr="003228BC">
        <w:tc>
          <w:tcPr>
            <w:tcW w:w="584"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141</w:t>
            </w:r>
            <w:r>
              <w:rPr>
                <w:rFonts w:asciiTheme="majorHAnsi" w:hAnsiTheme="majorHAnsi" w:cstheme="majorHAnsi"/>
                <w:b/>
              </w:rPr>
              <w:t>D</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142</w:t>
            </w:r>
            <w:r>
              <w:rPr>
                <w:rFonts w:asciiTheme="majorHAnsi" w:hAnsiTheme="majorHAnsi" w:cstheme="majorHAnsi"/>
                <w:b/>
              </w:rPr>
              <w:t>C</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143</w:t>
            </w:r>
            <w:r>
              <w:rPr>
                <w:rFonts w:asciiTheme="majorHAnsi" w:hAnsiTheme="majorHAnsi" w:cstheme="majorHAnsi"/>
                <w:b/>
              </w:rPr>
              <w:t>A</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144</w:t>
            </w:r>
            <w:r>
              <w:rPr>
                <w:rFonts w:asciiTheme="majorHAnsi" w:hAnsiTheme="majorHAnsi" w:cstheme="majorHAnsi"/>
                <w:b/>
              </w:rPr>
              <w:t>C</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145</w:t>
            </w:r>
            <w:r>
              <w:rPr>
                <w:rFonts w:asciiTheme="majorHAnsi" w:hAnsiTheme="majorHAnsi" w:cstheme="majorHAnsi"/>
                <w:b/>
              </w:rPr>
              <w:t>D</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146</w:t>
            </w:r>
            <w:r>
              <w:rPr>
                <w:rFonts w:asciiTheme="majorHAnsi" w:hAnsiTheme="majorHAnsi" w:cstheme="majorHAnsi"/>
                <w:b/>
              </w:rPr>
              <w:t>C</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147</w:t>
            </w:r>
            <w:r>
              <w:rPr>
                <w:rFonts w:asciiTheme="majorHAnsi" w:hAnsiTheme="majorHAnsi" w:cstheme="majorHAnsi"/>
                <w:b/>
              </w:rPr>
              <w:t>D</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148</w:t>
            </w:r>
            <w:r>
              <w:rPr>
                <w:rFonts w:asciiTheme="majorHAnsi" w:hAnsiTheme="majorHAnsi" w:cstheme="majorHAnsi"/>
                <w:b/>
              </w:rPr>
              <w:t>A</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149</w:t>
            </w:r>
            <w:r>
              <w:rPr>
                <w:rFonts w:asciiTheme="majorHAnsi" w:hAnsiTheme="majorHAnsi" w:cstheme="majorHAnsi"/>
                <w:b/>
              </w:rPr>
              <w:t>B</w:t>
            </w:r>
          </w:p>
        </w:tc>
        <w:tc>
          <w:tcPr>
            <w:tcW w:w="491" w:type="pct"/>
          </w:tcPr>
          <w:p w:rsidR="003228BC" w:rsidRPr="003C503A" w:rsidRDefault="003228BC" w:rsidP="0093404B">
            <w:pPr>
              <w:pStyle w:val="ListParagraph"/>
              <w:rPr>
                <w:rFonts w:asciiTheme="majorHAnsi" w:hAnsiTheme="majorHAnsi" w:cstheme="majorHAnsi"/>
                <w:b/>
              </w:rPr>
            </w:pPr>
            <w:r w:rsidRPr="003C503A">
              <w:rPr>
                <w:rFonts w:asciiTheme="majorHAnsi" w:hAnsiTheme="majorHAnsi" w:cstheme="majorHAnsi"/>
                <w:b/>
              </w:rPr>
              <w:t>150</w:t>
            </w:r>
            <w:r>
              <w:rPr>
                <w:rFonts w:asciiTheme="majorHAnsi" w:hAnsiTheme="majorHAnsi" w:cstheme="majorHAnsi"/>
                <w:b/>
              </w:rPr>
              <w:t>D</w:t>
            </w:r>
          </w:p>
        </w:tc>
      </w:tr>
    </w:tbl>
    <w:p w:rsidR="003B7EE8" w:rsidRPr="00F552B7" w:rsidRDefault="003B7EE8" w:rsidP="00265AC3">
      <w:pPr>
        <w:tabs>
          <w:tab w:val="left" w:pos="270"/>
          <w:tab w:val="left" w:pos="2790"/>
          <w:tab w:val="left" w:pos="5310"/>
          <w:tab w:val="left" w:pos="8010"/>
        </w:tabs>
        <w:spacing w:line="252" w:lineRule="auto"/>
        <w:jc w:val="center"/>
      </w:pPr>
    </w:p>
    <w:sectPr w:rsidR="003B7EE8" w:rsidRPr="00F552B7" w:rsidSect="00844170">
      <w:footerReference w:type="default" r:id="rId35"/>
      <w:pgSz w:w="11909" w:h="16834" w:code="9"/>
      <w:pgMar w:top="720" w:right="835" w:bottom="810" w:left="90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6302" w:rsidRDefault="00ED6302" w:rsidP="00E61475">
      <w:r>
        <w:separator/>
      </w:r>
    </w:p>
  </w:endnote>
  <w:endnote w:type="continuationSeparator" w:id="0">
    <w:p w:rsidR="00ED6302" w:rsidRDefault="00ED6302" w:rsidP="00E61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VnTime">
    <w:altName w:val="Courier New"/>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NI-Times">
    <w:altName w:val="Times New Roman"/>
    <w:panose1 w:val="00000000000000000000"/>
    <w:charset w:val="00"/>
    <w:family w:val="auto"/>
    <w:pitch w:val="variable"/>
    <w:sig w:usb0="00000003" w:usb1="00000000" w:usb2="00000000" w:usb3="00000000" w:csb0="00000001" w:csb1="00000000"/>
  </w:font>
  <w:font w:name=".VnCentury Schoolbook">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VnArial">
    <w:altName w:val="Arial"/>
    <w:panose1 w:val="020B7200000000000000"/>
    <w:charset w:val="00"/>
    <w:family w:val="swiss"/>
    <w:pitch w:val="variable"/>
    <w:sig w:usb0="00000003" w:usb1="00000000" w:usb2="00000000" w:usb3="00000000" w:csb0="00000001" w:csb1="00000000"/>
  </w:font>
  <w:font w:name="VNI-Centur">
    <w:charset w:val="00"/>
    <w:family w:val="auto"/>
    <w:pitch w:val="variable"/>
    <w:sig w:usb0="00000003" w:usb1="00000000" w:usb2="00000000" w:usb3="00000000" w:csb0="00000001" w:csb1="00000000"/>
  </w:font>
  <w:font w:name=".VnArialH">
    <w:panose1 w:val="020B7200000000000000"/>
    <w:charset w:val="00"/>
    <w:family w:val="swiss"/>
    <w:pitch w:val="variable"/>
    <w:sig w:usb0="00000003" w:usb1="00000000" w:usb2="00000000" w:usb3="00000000" w:csb0="00000001" w:csb1="00000000"/>
  </w:font>
  <w:font w:name="Bold">
    <w:altName w:val="Times New Roman"/>
    <w:panose1 w:val="00000000000000000000"/>
    <w:charset w:val="00"/>
    <w:family w:val="roman"/>
    <w:notTrueType/>
    <w:pitch w:val="default"/>
  </w:font>
  <w:font w:name=".VnAvantH">
    <w:panose1 w:val="020B7200000000000000"/>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VNI-Aptima">
    <w:charset w:val="00"/>
    <w:family w:val="auto"/>
    <w:pitch w:val="variable"/>
    <w:sig w:usb0="00000003" w:usb1="00000000" w:usb2="00000000" w:usb3="00000000" w:csb0="00000001" w:csb1="00000000"/>
  </w:font>
  <w:font w:name=".VnHelvetIns">
    <w:panose1 w:val="020B7200000000000000"/>
    <w:charset w:val="00"/>
    <w:family w:val="swiss"/>
    <w:pitch w:val="variable"/>
    <w:sig w:usb0="00000003" w:usb1="00000000" w:usb2="00000000" w:usb3="00000000" w:csb0="00000001" w:csb1="00000000"/>
  </w:font>
  <w:font w:name=".VnSouthernH">
    <w:panose1 w:val="020B7200000000000000"/>
    <w:charset w:val="00"/>
    <w:family w:val="swiss"/>
    <w:pitch w:val="variable"/>
    <w:sig w:usb0="00000003" w:usb1="00000000" w:usb2="00000000" w:usb3="00000000" w:csb0="00000001" w:csb1="00000000"/>
  </w:font>
  <w:font w:name=".VnAvant">
    <w:panose1 w:val="020B7200000000000000"/>
    <w:charset w:val="00"/>
    <w:family w:val="swiss"/>
    <w:pitch w:val="variable"/>
    <w:sig w:usb0="00000003" w:usb1="00000000" w:usb2="00000000" w:usb3="00000000" w:csb0="00000001" w:csb1="00000000"/>
  </w:font>
  <w:font w:name="VNI-Helve">
    <w:charset w:val="00"/>
    <w:family w:val="auto"/>
    <w:pitch w:val="variable"/>
    <w:sig w:usb0="00000003" w:usb1="00000000" w:usb2="00000000" w:usb3="00000000" w:csb0="00000001" w:csb1="00000000"/>
  </w:font>
  <w:font w:name="VNI-Bodon">
    <w:charset w:val="00"/>
    <w:family w:val="auto"/>
    <w:pitch w:val="variable"/>
    <w:sig w:usb0="00000003" w:usb1="00000000" w:usb2="00000000" w:usb3="00000000" w:csb0="00000001" w:csb1="00000000"/>
  </w:font>
  <w:font w:name="TimesNewRoman">
    <w:altName w:val="Arial Unicode MS"/>
    <w:panose1 w:val="00000000000000000000"/>
    <w:charset w:val="88"/>
    <w:family w:val="auto"/>
    <w:notTrueType/>
    <w:pitch w:val="default"/>
    <w:sig w:usb0="00000003" w:usb1="080F0000" w:usb2="00000010" w:usb3="00000000" w:csb0="0012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282918804"/>
      <w:docPartObj>
        <w:docPartGallery w:val="Page Numbers (Bottom of Page)"/>
        <w:docPartUnique/>
      </w:docPartObj>
    </w:sdtPr>
    <w:sdtEndPr/>
    <w:sdtContent>
      <w:sdt>
        <w:sdtPr>
          <w:rPr>
            <w:rFonts w:ascii="Times New Roman" w:hAnsi="Times New Roman" w:cs="Times New Roman"/>
          </w:rPr>
          <w:id w:val="860082579"/>
          <w:docPartObj>
            <w:docPartGallery w:val="Page Numbers (Top of Page)"/>
            <w:docPartUnique/>
          </w:docPartObj>
        </w:sdtPr>
        <w:sdtEndPr/>
        <w:sdtContent>
          <w:p w:rsidR="00396EA4" w:rsidRPr="00FF525C" w:rsidRDefault="00396EA4">
            <w:pPr>
              <w:pStyle w:val="Footer"/>
              <w:jc w:val="right"/>
              <w:rPr>
                <w:rFonts w:ascii="Times New Roman" w:hAnsi="Times New Roman" w:cs="Times New Roman"/>
              </w:rPr>
            </w:pPr>
            <w:r>
              <w:rPr>
                <w:rFonts w:ascii="Times New Roman" w:hAnsi="Times New Roman" w:cs="Times New Roman"/>
              </w:rPr>
              <w:t>Trang</w:t>
            </w:r>
            <w:r w:rsidRPr="00FF525C">
              <w:rPr>
                <w:rFonts w:ascii="Times New Roman" w:hAnsi="Times New Roman" w:cs="Times New Roman"/>
              </w:rPr>
              <w:t xml:space="preserve"> </w:t>
            </w:r>
            <w:r w:rsidRPr="00FF525C">
              <w:rPr>
                <w:rFonts w:ascii="Times New Roman" w:hAnsi="Times New Roman" w:cs="Times New Roman"/>
                <w:b/>
                <w:bCs/>
                <w:sz w:val="24"/>
                <w:szCs w:val="24"/>
              </w:rPr>
              <w:fldChar w:fldCharType="begin"/>
            </w:r>
            <w:r w:rsidRPr="00FF525C">
              <w:rPr>
                <w:rFonts w:ascii="Times New Roman" w:hAnsi="Times New Roman" w:cs="Times New Roman"/>
                <w:b/>
                <w:bCs/>
              </w:rPr>
              <w:instrText xml:space="preserve"> PAGE </w:instrText>
            </w:r>
            <w:r w:rsidRPr="00FF525C">
              <w:rPr>
                <w:rFonts w:ascii="Times New Roman" w:hAnsi="Times New Roman" w:cs="Times New Roman"/>
                <w:b/>
                <w:bCs/>
                <w:sz w:val="24"/>
                <w:szCs w:val="24"/>
              </w:rPr>
              <w:fldChar w:fldCharType="separate"/>
            </w:r>
            <w:r w:rsidR="00E115AE">
              <w:rPr>
                <w:rFonts w:ascii="Times New Roman" w:hAnsi="Times New Roman" w:cs="Times New Roman"/>
                <w:b/>
                <w:bCs/>
                <w:noProof/>
              </w:rPr>
              <w:t>1</w:t>
            </w:r>
            <w:r w:rsidRPr="00FF525C">
              <w:rPr>
                <w:rFonts w:ascii="Times New Roman" w:hAnsi="Times New Roman" w:cs="Times New Roman"/>
                <w:b/>
                <w:bCs/>
                <w:sz w:val="24"/>
                <w:szCs w:val="24"/>
              </w:rPr>
              <w:fldChar w:fldCharType="end"/>
            </w:r>
            <w:r>
              <w:rPr>
                <w:rFonts w:ascii="Times New Roman" w:hAnsi="Times New Roman" w:cs="Times New Roman"/>
              </w:rPr>
              <w:t xml:space="preserve"> -</w:t>
            </w:r>
            <w:r w:rsidRPr="00FF525C">
              <w:rPr>
                <w:rFonts w:ascii="Times New Roman" w:hAnsi="Times New Roman" w:cs="Times New Roman"/>
              </w:rPr>
              <w:t xml:space="preserve"> </w:t>
            </w:r>
            <w:r w:rsidRPr="00FF525C">
              <w:rPr>
                <w:rFonts w:ascii="Times New Roman" w:hAnsi="Times New Roman" w:cs="Times New Roman"/>
                <w:b/>
                <w:bCs/>
                <w:sz w:val="24"/>
                <w:szCs w:val="24"/>
              </w:rPr>
              <w:fldChar w:fldCharType="begin"/>
            </w:r>
            <w:r w:rsidRPr="00FF525C">
              <w:rPr>
                <w:rFonts w:ascii="Times New Roman" w:hAnsi="Times New Roman" w:cs="Times New Roman"/>
                <w:b/>
                <w:bCs/>
              </w:rPr>
              <w:instrText xml:space="preserve"> NUMPAGES  </w:instrText>
            </w:r>
            <w:r w:rsidRPr="00FF525C">
              <w:rPr>
                <w:rFonts w:ascii="Times New Roman" w:hAnsi="Times New Roman" w:cs="Times New Roman"/>
                <w:b/>
                <w:bCs/>
                <w:sz w:val="24"/>
                <w:szCs w:val="24"/>
              </w:rPr>
              <w:fldChar w:fldCharType="separate"/>
            </w:r>
            <w:r w:rsidR="00E115AE">
              <w:rPr>
                <w:rFonts w:ascii="Times New Roman" w:hAnsi="Times New Roman" w:cs="Times New Roman"/>
                <w:b/>
                <w:bCs/>
                <w:noProof/>
              </w:rPr>
              <w:t>12</w:t>
            </w:r>
            <w:r w:rsidRPr="00FF525C">
              <w:rPr>
                <w:rFonts w:ascii="Times New Roman" w:hAnsi="Times New Roman" w:cs="Times New Roman"/>
                <w:b/>
                <w:bCs/>
                <w:sz w:val="24"/>
                <w:szCs w:val="24"/>
              </w:rPr>
              <w:fldChar w:fldCharType="end"/>
            </w:r>
          </w:p>
        </w:sdtContent>
      </w:sdt>
    </w:sdtContent>
  </w:sdt>
  <w:p w:rsidR="00396EA4" w:rsidRDefault="00396EA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6302" w:rsidRDefault="00ED6302" w:rsidP="00E61475">
      <w:r>
        <w:separator/>
      </w:r>
    </w:p>
  </w:footnote>
  <w:footnote w:type="continuationSeparator" w:id="0">
    <w:p w:rsidR="00ED6302" w:rsidRDefault="00ED6302" w:rsidP="00E6147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75pt;height:.75pt" o:bullet="t">
        <v:imagedata r:id="rId1" o:title=""/>
      </v:shape>
    </w:pict>
  </w:numPicBullet>
  <w:abstractNum w:abstractNumId="0" w15:restartNumberingAfterBreak="0">
    <w:nsid w:val="00000001"/>
    <w:multiLevelType w:val="multilevel"/>
    <w:tmpl w:val="00000001"/>
    <w:name w:val="WWNum1"/>
    <w:lvl w:ilvl="0">
      <w:start w:val="1"/>
      <w:numFmt w:val="decimal"/>
      <w:suff w:val="space"/>
      <w:lvlText w:val="Câu %1."/>
      <w:lvlJc w:val="left"/>
      <w:pPr>
        <w:tabs>
          <w:tab w:val="num" w:pos="-360"/>
        </w:tabs>
        <w:ind w:left="360" w:hanging="360"/>
      </w:pPr>
      <w:rPr>
        <w:rFonts w:cs="Times New Roman"/>
        <w:b/>
        <w:bCs/>
        <w:i w:val="0"/>
        <w:iCs w:val="0"/>
        <w:position w:val="0"/>
        <w:sz w:val="24"/>
        <w:szCs w:val="24"/>
        <w:vertAlign w:val="baseline"/>
      </w:rPr>
    </w:lvl>
    <w:lvl w:ilvl="1">
      <w:start w:val="1"/>
      <w:numFmt w:val="lowerLetter"/>
      <w:lvlText w:val="(%2)"/>
      <w:lvlJc w:val="left"/>
      <w:pPr>
        <w:tabs>
          <w:tab w:val="num" w:pos="-2127"/>
        </w:tabs>
        <w:ind w:left="-1047" w:hanging="360"/>
      </w:pPr>
    </w:lvl>
    <w:lvl w:ilvl="2">
      <w:start w:val="1"/>
      <w:numFmt w:val="decimal"/>
      <w:lvlText w:val="%3."/>
      <w:lvlJc w:val="left"/>
      <w:pPr>
        <w:tabs>
          <w:tab w:val="num" w:pos="-2127"/>
        </w:tabs>
        <w:ind w:left="-147" w:hanging="360"/>
      </w:pPr>
    </w:lvl>
    <w:lvl w:ilvl="3">
      <w:start w:val="1"/>
      <w:numFmt w:val="decimal"/>
      <w:lvlText w:val="%4."/>
      <w:lvlJc w:val="left"/>
      <w:pPr>
        <w:tabs>
          <w:tab w:val="num" w:pos="-2127"/>
        </w:tabs>
        <w:ind w:left="393" w:hanging="360"/>
      </w:pPr>
    </w:lvl>
    <w:lvl w:ilvl="4">
      <w:start w:val="1"/>
      <w:numFmt w:val="lowerLetter"/>
      <w:lvlText w:val="%5."/>
      <w:lvlJc w:val="left"/>
      <w:pPr>
        <w:tabs>
          <w:tab w:val="num" w:pos="-2127"/>
        </w:tabs>
        <w:ind w:left="1113" w:hanging="360"/>
      </w:pPr>
    </w:lvl>
    <w:lvl w:ilvl="5">
      <w:start w:val="1"/>
      <w:numFmt w:val="lowerRoman"/>
      <w:lvlText w:val="%6."/>
      <w:lvlJc w:val="right"/>
      <w:pPr>
        <w:tabs>
          <w:tab w:val="num" w:pos="-2127"/>
        </w:tabs>
        <w:ind w:left="1833" w:hanging="180"/>
      </w:pPr>
    </w:lvl>
    <w:lvl w:ilvl="6">
      <w:start w:val="1"/>
      <w:numFmt w:val="decimal"/>
      <w:lvlText w:val="%7."/>
      <w:lvlJc w:val="left"/>
      <w:pPr>
        <w:tabs>
          <w:tab w:val="num" w:pos="-2127"/>
        </w:tabs>
        <w:ind w:left="2553" w:hanging="360"/>
      </w:pPr>
    </w:lvl>
    <w:lvl w:ilvl="7">
      <w:start w:val="1"/>
      <w:numFmt w:val="lowerLetter"/>
      <w:lvlText w:val="%8."/>
      <w:lvlJc w:val="left"/>
      <w:pPr>
        <w:tabs>
          <w:tab w:val="num" w:pos="-2127"/>
        </w:tabs>
        <w:ind w:left="3273" w:hanging="360"/>
      </w:pPr>
    </w:lvl>
    <w:lvl w:ilvl="8">
      <w:start w:val="1"/>
      <w:numFmt w:val="lowerRoman"/>
      <w:lvlText w:val="%9."/>
      <w:lvlJc w:val="right"/>
      <w:pPr>
        <w:tabs>
          <w:tab w:val="num" w:pos="-2127"/>
        </w:tabs>
        <w:ind w:left="3993" w:hanging="180"/>
      </w:pPr>
    </w:lvl>
  </w:abstractNum>
  <w:abstractNum w:abstractNumId="1" w15:restartNumberingAfterBreak="0">
    <w:nsid w:val="00000002"/>
    <w:multiLevelType w:val="singleLevel"/>
    <w:tmpl w:val="00000002"/>
    <w:name w:val="WW8Num1"/>
    <w:lvl w:ilvl="0">
      <w:start w:val="3"/>
      <w:numFmt w:val="bullet"/>
      <w:lvlText w:val=""/>
      <w:lvlJc w:val="left"/>
      <w:pPr>
        <w:tabs>
          <w:tab w:val="num" w:pos="1431"/>
        </w:tabs>
        <w:ind w:left="1431" w:hanging="975"/>
      </w:pPr>
      <w:rPr>
        <w:rFonts w:ascii="Symbol" w:hAnsi="Symbol" w:cs="Times New Roman"/>
      </w:rPr>
    </w:lvl>
  </w:abstractNum>
  <w:abstractNum w:abstractNumId="2" w15:restartNumberingAfterBreak="0">
    <w:nsid w:val="00000003"/>
    <w:multiLevelType w:val="singleLevel"/>
    <w:tmpl w:val="00000003"/>
    <w:name w:val="WW8Num2"/>
    <w:lvl w:ilvl="0">
      <w:start w:val="1"/>
      <w:numFmt w:val="bullet"/>
      <w:lvlText w:val=""/>
      <w:lvlJc w:val="left"/>
      <w:pPr>
        <w:tabs>
          <w:tab w:val="num" w:pos="816"/>
        </w:tabs>
        <w:ind w:left="816" w:hanging="360"/>
      </w:pPr>
      <w:rPr>
        <w:rFonts w:ascii="Symbol" w:hAnsi="Symbol" w:cs="Times New Roman"/>
      </w:rPr>
    </w:lvl>
  </w:abstractNum>
  <w:abstractNum w:abstractNumId="3" w15:restartNumberingAfterBreak="0">
    <w:nsid w:val="00000004"/>
    <w:multiLevelType w:val="singleLevel"/>
    <w:tmpl w:val="00000004"/>
    <w:name w:val="WW8Num4"/>
    <w:lvl w:ilvl="0">
      <w:start w:val="2"/>
      <w:numFmt w:val="bullet"/>
      <w:lvlText w:val=""/>
      <w:lvlJc w:val="left"/>
      <w:pPr>
        <w:tabs>
          <w:tab w:val="num" w:pos="1431"/>
        </w:tabs>
        <w:ind w:left="1431" w:hanging="975"/>
      </w:pPr>
      <w:rPr>
        <w:rFonts w:ascii="Symbol" w:hAnsi="Symbol" w:cs="Times New Roman"/>
      </w:rPr>
    </w:lvl>
  </w:abstractNum>
  <w:abstractNum w:abstractNumId="4" w15:restartNumberingAfterBreak="0">
    <w:nsid w:val="00000005"/>
    <w:multiLevelType w:val="singleLevel"/>
    <w:tmpl w:val="00000005"/>
    <w:name w:val="WW8Num5"/>
    <w:lvl w:ilvl="0">
      <w:start w:val="2"/>
      <w:numFmt w:val="bullet"/>
      <w:lvlText w:val=""/>
      <w:lvlJc w:val="left"/>
      <w:pPr>
        <w:tabs>
          <w:tab w:val="num" w:pos="816"/>
        </w:tabs>
        <w:ind w:left="816" w:hanging="360"/>
      </w:pPr>
      <w:rPr>
        <w:rFonts w:ascii="Symbol" w:hAnsi="Symbol" w:cs="Times New Roman"/>
      </w:rPr>
    </w:lvl>
  </w:abstractNum>
  <w:abstractNum w:abstractNumId="5" w15:restartNumberingAfterBreak="0">
    <w:nsid w:val="00000006"/>
    <w:multiLevelType w:val="singleLevel"/>
    <w:tmpl w:val="00000006"/>
    <w:name w:val="WW8Num6"/>
    <w:lvl w:ilvl="0">
      <w:start w:val="3"/>
      <w:numFmt w:val="bullet"/>
      <w:lvlText w:val=""/>
      <w:lvlJc w:val="left"/>
      <w:pPr>
        <w:tabs>
          <w:tab w:val="num" w:pos="840"/>
        </w:tabs>
        <w:ind w:left="840" w:hanging="480"/>
      </w:pPr>
      <w:rPr>
        <w:rFonts w:ascii="Symbol" w:hAnsi="Symbol" w:cs="Times New Roman"/>
      </w:rPr>
    </w:lvl>
  </w:abstractNum>
  <w:abstractNum w:abstractNumId="6" w15:restartNumberingAfterBreak="0">
    <w:nsid w:val="00000007"/>
    <w:multiLevelType w:val="singleLevel"/>
    <w:tmpl w:val="00000007"/>
    <w:name w:val="WW8Num7"/>
    <w:lvl w:ilvl="0">
      <w:start w:val="1"/>
      <w:numFmt w:val="decimal"/>
      <w:lvlText w:val="%1."/>
      <w:lvlJc w:val="left"/>
      <w:pPr>
        <w:tabs>
          <w:tab w:val="num" w:pos="397"/>
        </w:tabs>
        <w:ind w:left="397" w:hanging="340"/>
      </w:pPr>
      <w:rPr>
        <w:rFonts w:ascii="Times New Roman" w:hAnsi="Times New Roman"/>
        <w:b/>
        <w:i w:val="0"/>
        <w:sz w:val="24"/>
        <w:szCs w:val="24"/>
      </w:rPr>
    </w:lvl>
  </w:abstractNum>
  <w:abstractNum w:abstractNumId="7" w15:restartNumberingAfterBreak="0">
    <w:nsid w:val="00000008"/>
    <w:multiLevelType w:val="singleLevel"/>
    <w:tmpl w:val="00000008"/>
    <w:name w:val="WW8Num8"/>
    <w:lvl w:ilvl="0">
      <w:start w:val="1"/>
      <w:numFmt w:val="bullet"/>
      <w:lvlText w:val=""/>
      <w:lvlJc w:val="left"/>
      <w:pPr>
        <w:tabs>
          <w:tab w:val="num" w:pos="1446"/>
        </w:tabs>
        <w:ind w:left="1446" w:hanging="990"/>
      </w:pPr>
      <w:rPr>
        <w:rFonts w:ascii="Symbol" w:hAnsi="Symbol" w:cs="Times New Roman"/>
      </w:rPr>
    </w:lvl>
  </w:abstractNum>
  <w:abstractNum w:abstractNumId="8" w15:restartNumberingAfterBreak="0">
    <w:nsid w:val="00000009"/>
    <w:multiLevelType w:val="singleLevel"/>
    <w:tmpl w:val="00000009"/>
    <w:name w:val="WW8Num9"/>
    <w:lvl w:ilvl="0">
      <w:numFmt w:val="bullet"/>
      <w:lvlText w:val=""/>
      <w:lvlJc w:val="left"/>
      <w:pPr>
        <w:tabs>
          <w:tab w:val="num" w:pos="1431"/>
        </w:tabs>
        <w:ind w:left="1431" w:hanging="975"/>
      </w:pPr>
      <w:rPr>
        <w:rFonts w:ascii="Symbol" w:hAnsi="Symbol" w:cs="Times New Roman"/>
      </w:rPr>
    </w:lvl>
  </w:abstractNum>
  <w:abstractNum w:abstractNumId="9" w15:restartNumberingAfterBreak="0">
    <w:nsid w:val="0000002F"/>
    <w:multiLevelType w:val="multilevel"/>
    <w:tmpl w:val="0000002F"/>
    <w:name w:val="WWNum47"/>
    <w:lvl w:ilvl="0">
      <w:start w:val="1"/>
      <w:numFmt w:val="upperLetter"/>
      <w:lvlText w:val="%1."/>
      <w:lvlJc w:val="left"/>
      <w:pPr>
        <w:tabs>
          <w:tab w:val="num" w:pos="397"/>
        </w:tabs>
        <w:ind w:left="397" w:hanging="397"/>
      </w:pPr>
      <w:rPr>
        <w:rFonts w:cs="Times New Roman"/>
        <w:b/>
        <w:bCs/>
        <w:i w:val="0"/>
        <w:iCs w:val="0"/>
        <w:color w:val="000000"/>
        <w:position w:val="0"/>
        <w:sz w:val="24"/>
        <w:szCs w:val="24"/>
        <w:vertAlign w:val="baseline"/>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0" w15:restartNumberingAfterBreak="0">
    <w:nsid w:val="09246253"/>
    <w:multiLevelType w:val="hybridMultilevel"/>
    <w:tmpl w:val="9BBAA420"/>
    <w:lvl w:ilvl="0" w:tplc="E74017DC">
      <w:start w:val="1"/>
      <w:numFmt w:val="upperLetter"/>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0D691A5E"/>
    <w:multiLevelType w:val="hybridMultilevel"/>
    <w:tmpl w:val="39469A54"/>
    <w:lvl w:ilvl="0" w:tplc="C7CA2D04">
      <w:start w:val="1"/>
      <w:numFmt w:val="decimal"/>
      <w:lvlText w:val="%1."/>
      <w:lvlJc w:val="left"/>
      <w:pPr>
        <w:tabs>
          <w:tab w:val="num" w:pos="1035"/>
        </w:tabs>
        <w:ind w:left="1035" w:hanging="360"/>
      </w:pPr>
      <w:rPr>
        <w:rFonts w:hint="default"/>
      </w:rPr>
    </w:lvl>
    <w:lvl w:ilvl="1" w:tplc="04090019" w:tentative="1">
      <w:start w:val="1"/>
      <w:numFmt w:val="lowerLetter"/>
      <w:lvlText w:val="%2."/>
      <w:lvlJc w:val="left"/>
      <w:pPr>
        <w:tabs>
          <w:tab w:val="num" w:pos="1755"/>
        </w:tabs>
        <w:ind w:left="1755" w:hanging="360"/>
      </w:pPr>
    </w:lvl>
    <w:lvl w:ilvl="2" w:tplc="0409001B" w:tentative="1">
      <w:start w:val="1"/>
      <w:numFmt w:val="lowerRoman"/>
      <w:lvlText w:val="%3."/>
      <w:lvlJc w:val="right"/>
      <w:pPr>
        <w:tabs>
          <w:tab w:val="num" w:pos="2475"/>
        </w:tabs>
        <w:ind w:left="2475" w:hanging="180"/>
      </w:pPr>
    </w:lvl>
    <w:lvl w:ilvl="3" w:tplc="0409000F" w:tentative="1">
      <w:start w:val="1"/>
      <w:numFmt w:val="decimal"/>
      <w:lvlText w:val="%4."/>
      <w:lvlJc w:val="left"/>
      <w:pPr>
        <w:tabs>
          <w:tab w:val="num" w:pos="3195"/>
        </w:tabs>
        <w:ind w:left="3195" w:hanging="360"/>
      </w:pPr>
    </w:lvl>
    <w:lvl w:ilvl="4" w:tplc="04090019" w:tentative="1">
      <w:start w:val="1"/>
      <w:numFmt w:val="lowerLetter"/>
      <w:lvlText w:val="%5."/>
      <w:lvlJc w:val="left"/>
      <w:pPr>
        <w:tabs>
          <w:tab w:val="num" w:pos="3915"/>
        </w:tabs>
        <w:ind w:left="3915" w:hanging="360"/>
      </w:pPr>
    </w:lvl>
    <w:lvl w:ilvl="5" w:tplc="0409001B" w:tentative="1">
      <w:start w:val="1"/>
      <w:numFmt w:val="lowerRoman"/>
      <w:lvlText w:val="%6."/>
      <w:lvlJc w:val="right"/>
      <w:pPr>
        <w:tabs>
          <w:tab w:val="num" w:pos="4635"/>
        </w:tabs>
        <w:ind w:left="4635" w:hanging="180"/>
      </w:pPr>
    </w:lvl>
    <w:lvl w:ilvl="6" w:tplc="0409000F" w:tentative="1">
      <w:start w:val="1"/>
      <w:numFmt w:val="decimal"/>
      <w:lvlText w:val="%7."/>
      <w:lvlJc w:val="left"/>
      <w:pPr>
        <w:tabs>
          <w:tab w:val="num" w:pos="5355"/>
        </w:tabs>
        <w:ind w:left="5355" w:hanging="360"/>
      </w:pPr>
    </w:lvl>
    <w:lvl w:ilvl="7" w:tplc="04090019" w:tentative="1">
      <w:start w:val="1"/>
      <w:numFmt w:val="lowerLetter"/>
      <w:lvlText w:val="%8."/>
      <w:lvlJc w:val="left"/>
      <w:pPr>
        <w:tabs>
          <w:tab w:val="num" w:pos="6075"/>
        </w:tabs>
        <w:ind w:left="6075" w:hanging="360"/>
      </w:pPr>
    </w:lvl>
    <w:lvl w:ilvl="8" w:tplc="0409001B" w:tentative="1">
      <w:start w:val="1"/>
      <w:numFmt w:val="lowerRoman"/>
      <w:lvlText w:val="%9."/>
      <w:lvlJc w:val="right"/>
      <w:pPr>
        <w:tabs>
          <w:tab w:val="num" w:pos="6795"/>
        </w:tabs>
        <w:ind w:left="6795" w:hanging="180"/>
      </w:pPr>
    </w:lvl>
  </w:abstractNum>
  <w:abstractNum w:abstractNumId="12" w15:restartNumberingAfterBreak="0">
    <w:nsid w:val="0D84302B"/>
    <w:multiLevelType w:val="hybridMultilevel"/>
    <w:tmpl w:val="F9A265F4"/>
    <w:lvl w:ilvl="0" w:tplc="04440526">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0EFC1309"/>
    <w:multiLevelType w:val="hybridMultilevel"/>
    <w:tmpl w:val="69D4724E"/>
    <w:lvl w:ilvl="0" w:tplc="64EC4332">
      <w:start w:val="1"/>
      <w:numFmt w:val="upperLetter"/>
      <w:lvlText w:val="%1."/>
      <w:lvlJc w:val="left"/>
      <w:pPr>
        <w:tabs>
          <w:tab w:val="num" w:pos="1074"/>
        </w:tabs>
        <w:ind w:left="1074" w:hanging="360"/>
      </w:pPr>
      <w:rPr>
        <w:rFonts w:hint="default"/>
      </w:rPr>
    </w:lvl>
    <w:lvl w:ilvl="1" w:tplc="04090019" w:tentative="1">
      <w:start w:val="1"/>
      <w:numFmt w:val="lowerLetter"/>
      <w:lvlText w:val="%2."/>
      <w:lvlJc w:val="left"/>
      <w:pPr>
        <w:tabs>
          <w:tab w:val="num" w:pos="1794"/>
        </w:tabs>
        <w:ind w:left="1794" w:hanging="360"/>
      </w:pPr>
    </w:lvl>
    <w:lvl w:ilvl="2" w:tplc="0409001B" w:tentative="1">
      <w:start w:val="1"/>
      <w:numFmt w:val="lowerRoman"/>
      <w:lvlText w:val="%3."/>
      <w:lvlJc w:val="right"/>
      <w:pPr>
        <w:tabs>
          <w:tab w:val="num" w:pos="2514"/>
        </w:tabs>
        <w:ind w:left="2514" w:hanging="180"/>
      </w:pPr>
    </w:lvl>
    <w:lvl w:ilvl="3" w:tplc="0409000F" w:tentative="1">
      <w:start w:val="1"/>
      <w:numFmt w:val="decimal"/>
      <w:lvlText w:val="%4."/>
      <w:lvlJc w:val="left"/>
      <w:pPr>
        <w:tabs>
          <w:tab w:val="num" w:pos="3234"/>
        </w:tabs>
        <w:ind w:left="3234" w:hanging="360"/>
      </w:pPr>
    </w:lvl>
    <w:lvl w:ilvl="4" w:tplc="04090019" w:tentative="1">
      <w:start w:val="1"/>
      <w:numFmt w:val="lowerLetter"/>
      <w:lvlText w:val="%5."/>
      <w:lvlJc w:val="left"/>
      <w:pPr>
        <w:tabs>
          <w:tab w:val="num" w:pos="3954"/>
        </w:tabs>
        <w:ind w:left="3954" w:hanging="360"/>
      </w:pPr>
    </w:lvl>
    <w:lvl w:ilvl="5" w:tplc="0409001B" w:tentative="1">
      <w:start w:val="1"/>
      <w:numFmt w:val="lowerRoman"/>
      <w:lvlText w:val="%6."/>
      <w:lvlJc w:val="right"/>
      <w:pPr>
        <w:tabs>
          <w:tab w:val="num" w:pos="4674"/>
        </w:tabs>
        <w:ind w:left="4674" w:hanging="180"/>
      </w:pPr>
    </w:lvl>
    <w:lvl w:ilvl="6" w:tplc="0409000F" w:tentative="1">
      <w:start w:val="1"/>
      <w:numFmt w:val="decimal"/>
      <w:lvlText w:val="%7."/>
      <w:lvlJc w:val="left"/>
      <w:pPr>
        <w:tabs>
          <w:tab w:val="num" w:pos="5394"/>
        </w:tabs>
        <w:ind w:left="5394" w:hanging="360"/>
      </w:pPr>
    </w:lvl>
    <w:lvl w:ilvl="7" w:tplc="04090019" w:tentative="1">
      <w:start w:val="1"/>
      <w:numFmt w:val="lowerLetter"/>
      <w:lvlText w:val="%8."/>
      <w:lvlJc w:val="left"/>
      <w:pPr>
        <w:tabs>
          <w:tab w:val="num" w:pos="6114"/>
        </w:tabs>
        <w:ind w:left="6114" w:hanging="360"/>
      </w:pPr>
    </w:lvl>
    <w:lvl w:ilvl="8" w:tplc="0409001B" w:tentative="1">
      <w:start w:val="1"/>
      <w:numFmt w:val="lowerRoman"/>
      <w:lvlText w:val="%9."/>
      <w:lvlJc w:val="right"/>
      <w:pPr>
        <w:tabs>
          <w:tab w:val="num" w:pos="6834"/>
        </w:tabs>
        <w:ind w:left="6834" w:hanging="180"/>
      </w:pPr>
    </w:lvl>
  </w:abstractNum>
  <w:abstractNum w:abstractNumId="14" w15:restartNumberingAfterBreak="0">
    <w:nsid w:val="10000019"/>
    <w:multiLevelType w:val="hybridMultilevel"/>
    <w:tmpl w:val="E290535A"/>
    <w:lvl w:ilvl="0" w:tplc="4BBA6FE4">
      <w:start w:val="1"/>
      <w:numFmt w:val="lowerLetter"/>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5" w15:restartNumberingAfterBreak="0">
    <w:nsid w:val="10153260"/>
    <w:multiLevelType w:val="hybridMultilevel"/>
    <w:tmpl w:val="23CCB63C"/>
    <w:lvl w:ilvl="0" w:tplc="991EA3BE">
      <w:start w:val="1"/>
      <w:numFmt w:val="upperLetter"/>
      <w:lvlText w:val="%1."/>
      <w:lvlJc w:val="left"/>
      <w:pPr>
        <w:tabs>
          <w:tab w:val="num" w:pos="930"/>
        </w:tabs>
        <w:ind w:left="930" w:hanging="36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16" w15:restartNumberingAfterBreak="0">
    <w:nsid w:val="126B3A59"/>
    <w:multiLevelType w:val="hybridMultilevel"/>
    <w:tmpl w:val="3BFC87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1505210D"/>
    <w:multiLevelType w:val="hybridMultilevel"/>
    <w:tmpl w:val="FF528546"/>
    <w:lvl w:ilvl="0" w:tplc="333E3358">
      <w:start w:val="1"/>
      <w:numFmt w:val="bullet"/>
      <w:lvlText w:val=""/>
      <w:lvlJc w:val="left"/>
      <w:pPr>
        <w:tabs>
          <w:tab w:val="num" w:pos="816"/>
        </w:tabs>
        <w:ind w:left="816" w:hanging="360"/>
      </w:pPr>
      <w:rPr>
        <w:rFonts w:ascii="Symbol" w:eastAsia="Times New Roman" w:hAnsi="Symbol" w:cs="Times New Roman" w:hint="default"/>
      </w:rPr>
    </w:lvl>
    <w:lvl w:ilvl="1" w:tplc="04090003" w:tentative="1">
      <w:start w:val="1"/>
      <w:numFmt w:val="bullet"/>
      <w:lvlText w:val="o"/>
      <w:lvlJc w:val="left"/>
      <w:pPr>
        <w:tabs>
          <w:tab w:val="num" w:pos="1536"/>
        </w:tabs>
        <w:ind w:left="1536" w:hanging="360"/>
      </w:pPr>
      <w:rPr>
        <w:rFonts w:ascii="Courier New" w:hAnsi="Courier New" w:cs="Courier New" w:hint="default"/>
      </w:rPr>
    </w:lvl>
    <w:lvl w:ilvl="2" w:tplc="04090005" w:tentative="1">
      <w:start w:val="1"/>
      <w:numFmt w:val="bullet"/>
      <w:lvlText w:val=""/>
      <w:lvlJc w:val="left"/>
      <w:pPr>
        <w:tabs>
          <w:tab w:val="num" w:pos="2256"/>
        </w:tabs>
        <w:ind w:left="2256" w:hanging="360"/>
      </w:pPr>
      <w:rPr>
        <w:rFonts w:ascii="Wingdings" w:hAnsi="Wingdings" w:hint="default"/>
      </w:rPr>
    </w:lvl>
    <w:lvl w:ilvl="3" w:tplc="04090001" w:tentative="1">
      <w:start w:val="1"/>
      <w:numFmt w:val="bullet"/>
      <w:lvlText w:val=""/>
      <w:lvlJc w:val="left"/>
      <w:pPr>
        <w:tabs>
          <w:tab w:val="num" w:pos="2976"/>
        </w:tabs>
        <w:ind w:left="2976" w:hanging="360"/>
      </w:pPr>
      <w:rPr>
        <w:rFonts w:ascii="Symbol" w:hAnsi="Symbol" w:hint="default"/>
      </w:rPr>
    </w:lvl>
    <w:lvl w:ilvl="4" w:tplc="04090003" w:tentative="1">
      <w:start w:val="1"/>
      <w:numFmt w:val="bullet"/>
      <w:lvlText w:val="o"/>
      <w:lvlJc w:val="left"/>
      <w:pPr>
        <w:tabs>
          <w:tab w:val="num" w:pos="3696"/>
        </w:tabs>
        <w:ind w:left="3696" w:hanging="360"/>
      </w:pPr>
      <w:rPr>
        <w:rFonts w:ascii="Courier New" w:hAnsi="Courier New" w:cs="Courier New" w:hint="default"/>
      </w:rPr>
    </w:lvl>
    <w:lvl w:ilvl="5" w:tplc="04090005" w:tentative="1">
      <w:start w:val="1"/>
      <w:numFmt w:val="bullet"/>
      <w:lvlText w:val=""/>
      <w:lvlJc w:val="left"/>
      <w:pPr>
        <w:tabs>
          <w:tab w:val="num" w:pos="4416"/>
        </w:tabs>
        <w:ind w:left="4416" w:hanging="360"/>
      </w:pPr>
      <w:rPr>
        <w:rFonts w:ascii="Wingdings" w:hAnsi="Wingdings" w:hint="default"/>
      </w:rPr>
    </w:lvl>
    <w:lvl w:ilvl="6" w:tplc="04090001" w:tentative="1">
      <w:start w:val="1"/>
      <w:numFmt w:val="bullet"/>
      <w:lvlText w:val=""/>
      <w:lvlJc w:val="left"/>
      <w:pPr>
        <w:tabs>
          <w:tab w:val="num" w:pos="5136"/>
        </w:tabs>
        <w:ind w:left="5136" w:hanging="360"/>
      </w:pPr>
      <w:rPr>
        <w:rFonts w:ascii="Symbol" w:hAnsi="Symbol" w:hint="default"/>
      </w:rPr>
    </w:lvl>
    <w:lvl w:ilvl="7" w:tplc="04090003" w:tentative="1">
      <w:start w:val="1"/>
      <w:numFmt w:val="bullet"/>
      <w:lvlText w:val="o"/>
      <w:lvlJc w:val="left"/>
      <w:pPr>
        <w:tabs>
          <w:tab w:val="num" w:pos="5856"/>
        </w:tabs>
        <w:ind w:left="5856" w:hanging="360"/>
      </w:pPr>
      <w:rPr>
        <w:rFonts w:ascii="Courier New" w:hAnsi="Courier New" w:cs="Courier New" w:hint="default"/>
      </w:rPr>
    </w:lvl>
    <w:lvl w:ilvl="8" w:tplc="04090005" w:tentative="1">
      <w:start w:val="1"/>
      <w:numFmt w:val="bullet"/>
      <w:lvlText w:val=""/>
      <w:lvlJc w:val="left"/>
      <w:pPr>
        <w:tabs>
          <w:tab w:val="num" w:pos="6576"/>
        </w:tabs>
        <w:ind w:left="6576" w:hanging="360"/>
      </w:pPr>
      <w:rPr>
        <w:rFonts w:ascii="Wingdings" w:hAnsi="Wingdings" w:hint="default"/>
      </w:rPr>
    </w:lvl>
  </w:abstractNum>
  <w:abstractNum w:abstractNumId="18" w15:restartNumberingAfterBreak="0">
    <w:nsid w:val="1C146E62"/>
    <w:multiLevelType w:val="hybridMultilevel"/>
    <w:tmpl w:val="6AB8A64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DE5194A"/>
    <w:multiLevelType w:val="multilevel"/>
    <w:tmpl w:val="0409001D"/>
    <w:styleLink w:val="Cu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0F64258"/>
    <w:multiLevelType w:val="hybridMultilevel"/>
    <w:tmpl w:val="B6F8F772"/>
    <w:styleLink w:val="Cu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863274"/>
    <w:multiLevelType w:val="hybridMultilevel"/>
    <w:tmpl w:val="CB10C84E"/>
    <w:lvl w:ilvl="0" w:tplc="13C6E2C8">
      <w:start w:val="2"/>
      <w:numFmt w:val="lowerLetter"/>
      <w:lvlText w:val="%1)"/>
      <w:lvlJc w:val="left"/>
      <w:pPr>
        <w:tabs>
          <w:tab w:val="num" w:pos="1920"/>
        </w:tabs>
        <w:ind w:left="1920" w:hanging="360"/>
      </w:pPr>
      <w:rPr>
        <w:rFonts w:hint="default"/>
      </w:rPr>
    </w:lvl>
    <w:lvl w:ilvl="1" w:tplc="04090019" w:tentative="1">
      <w:start w:val="1"/>
      <w:numFmt w:val="lowerLetter"/>
      <w:lvlText w:val="%2."/>
      <w:lvlJc w:val="left"/>
      <w:pPr>
        <w:tabs>
          <w:tab w:val="num" w:pos="2640"/>
        </w:tabs>
        <w:ind w:left="2640" w:hanging="360"/>
      </w:pPr>
    </w:lvl>
    <w:lvl w:ilvl="2" w:tplc="0409001B" w:tentative="1">
      <w:start w:val="1"/>
      <w:numFmt w:val="lowerRoman"/>
      <w:lvlText w:val="%3."/>
      <w:lvlJc w:val="right"/>
      <w:pPr>
        <w:tabs>
          <w:tab w:val="num" w:pos="3360"/>
        </w:tabs>
        <w:ind w:left="3360" w:hanging="180"/>
      </w:pPr>
    </w:lvl>
    <w:lvl w:ilvl="3" w:tplc="0409000F" w:tentative="1">
      <w:start w:val="1"/>
      <w:numFmt w:val="decimal"/>
      <w:lvlText w:val="%4."/>
      <w:lvlJc w:val="left"/>
      <w:pPr>
        <w:tabs>
          <w:tab w:val="num" w:pos="4080"/>
        </w:tabs>
        <w:ind w:left="4080" w:hanging="360"/>
      </w:pPr>
    </w:lvl>
    <w:lvl w:ilvl="4" w:tplc="04090019" w:tentative="1">
      <w:start w:val="1"/>
      <w:numFmt w:val="lowerLetter"/>
      <w:lvlText w:val="%5."/>
      <w:lvlJc w:val="left"/>
      <w:pPr>
        <w:tabs>
          <w:tab w:val="num" w:pos="4800"/>
        </w:tabs>
        <w:ind w:left="4800" w:hanging="360"/>
      </w:pPr>
    </w:lvl>
    <w:lvl w:ilvl="5" w:tplc="0409001B" w:tentative="1">
      <w:start w:val="1"/>
      <w:numFmt w:val="lowerRoman"/>
      <w:lvlText w:val="%6."/>
      <w:lvlJc w:val="right"/>
      <w:pPr>
        <w:tabs>
          <w:tab w:val="num" w:pos="5520"/>
        </w:tabs>
        <w:ind w:left="5520" w:hanging="180"/>
      </w:pPr>
    </w:lvl>
    <w:lvl w:ilvl="6" w:tplc="0409000F" w:tentative="1">
      <w:start w:val="1"/>
      <w:numFmt w:val="decimal"/>
      <w:lvlText w:val="%7."/>
      <w:lvlJc w:val="left"/>
      <w:pPr>
        <w:tabs>
          <w:tab w:val="num" w:pos="6240"/>
        </w:tabs>
        <w:ind w:left="6240" w:hanging="360"/>
      </w:pPr>
    </w:lvl>
    <w:lvl w:ilvl="7" w:tplc="04090019" w:tentative="1">
      <w:start w:val="1"/>
      <w:numFmt w:val="lowerLetter"/>
      <w:lvlText w:val="%8."/>
      <w:lvlJc w:val="left"/>
      <w:pPr>
        <w:tabs>
          <w:tab w:val="num" w:pos="6960"/>
        </w:tabs>
        <w:ind w:left="6960" w:hanging="360"/>
      </w:pPr>
    </w:lvl>
    <w:lvl w:ilvl="8" w:tplc="0409001B" w:tentative="1">
      <w:start w:val="1"/>
      <w:numFmt w:val="lowerRoman"/>
      <w:lvlText w:val="%9."/>
      <w:lvlJc w:val="right"/>
      <w:pPr>
        <w:tabs>
          <w:tab w:val="num" w:pos="7680"/>
        </w:tabs>
        <w:ind w:left="7680" w:hanging="180"/>
      </w:pPr>
    </w:lvl>
  </w:abstractNum>
  <w:abstractNum w:abstractNumId="22" w15:restartNumberingAfterBreak="0">
    <w:nsid w:val="2DA84608"/>
    <w:multiLevelType w:val="hybridMultilevel"/>
    <w:tmpl w:val="A3FCA47A"/>
    <w:lvl w:ilvl="0" w:tplc="218C7AB2">
      <w:start w:val="2"/>
      <w:numFmt w:val="bullet"/>
      <w:lvlText w:val=""/>
      <w:lvlJc w:val="left"/>
      <w:pPr>
        <w:tabs>
          <w:tab w:val="num" w:pos="816"/>
        </w:tabs>
        <w:ind w:left="816" w:hanging="360"/>
      </w:pPr>
      <w:rPr>
        <w:rFonts w:ascii="Symbol" w:eastAsia="Times New Roman" w:hAnsi="Symbol" w:cs="Times New Roman" w:hint="default"/>
      </w:rPr>
    </w:lvl>
    <w:lvl w:ilvl="1" w:tplc="04090003" w:tentative="1">
      <w:start w:val="1"/>
      <w:numFmt w:val="bullet"/>
      <w:lvlText w:val="o"/>
      <w:lvlJc w:val="left"/>
      <w:pPr>
        <w:tabs>
          <w:tab w:val="num" w:pos="1536"/>
        </w:tabs>
        <w:ind w:left="1536" w:hanging="360"/>
      </w:pPr>
      <w:rPr>
        <w:rFonts w:ascii="Courier New" w:hAnsi="Courier New" w:cs="Courier New" w:hint="default"/>
      </w:rPr>
    </w:lvl>
    <w:lvl w:ilvl="2" w:tplc="04090005" w:tentative="1">
      <w:start w:val="1"/>
      <w:numFmt w:val="bullet"/>
      <w:lvlText w:val=""/>
      <w:lvlJc w:val="left"/>
      <w:pPr>
        <w:tabs>
          <w:tab w:val="num" w:pos="2256"/>
        </w:tabs>
        <w:ind w:left="2256" w:hanging="360"/>
      </w:pPr>
      <w:rPr>
        <w:rFonts w:ascii="Wingdings" w:hAnsi="Wingdings" w:hint="default"/>
      </w:rPr>
    </w:lvl>
    <w:lvl w:ilvl="3" w:tplc="04090001" w:tentative="1">
      <w:start w:val="1"/>
      <w:numFmt w:val="bullet"/>
      <w:lvlText w:val=""/>
      <w:lvlJc w:val="left"/>
      <w:pPr>
        <w:tabs>
          <w:tab w:val="num" w:pos="2976"/>
        </w:tabs>
        <w:ind w:left="2976" w:hanging="360"/>
      </w:pPr>
      <w:rPr>
        <w:rFonts w:ascii="Symbol" w:hAnsi="Symbol" w:hint="default"/>
      </w:rPr>
    </w:lvl>
    <w:lvl w:ilvl="4" w:tplc="04090003" w:tentative="1">
      <w:start w:val="1"/>
      <w:numFmt w:val="bullet"/>
      <w:lvlText w:val="o"/>
      <w:lvlJc w:val="left"/>
      <w:pPr>
        <w:tabs>
          <w:tab w:val="num" w:pos="3696"/>
        </w:tabs>
        <w:ind w:left="3696" w:hanging="360"/>
      </w:pPr>
      <w:rPr>
        <w:rFonts w:ascii="Courier New" w:hAnsi="Courier New" w:cs="Courier New" w:hint="default"/>
      </w:rPr>
    </w:lvl>
    <w:lvl w:ilvl="5" w:tplc="04090005" w:tentative="1">
      <w:start w:val="1"/>
      <w:numFmt w:val="bullet"/>
      <w:lvlText w:val=""/>
      <w:lvlJc w:val="left"/>
      <w:pPr>
        <w:tabs>
          <w:tab w:val="num" w:pos="4416"/>
        </w:tabs>
        <w:ind w:left="4416" w:hanging="360"/>
      </w:pPr>
      <w:rPr>
        <w:rFonts w:ascii="Wingdings" w:hAnsi="Wingdings" w:hint="default"/>
      </w:rPr>
    </w:lvl>
    <w:lvl w:ilvl="6" w:tplc="04090001" w:tentative="1">
      <w:start w:val="1"/>
      <w:numFmt w:val="bullet"/>
      <w:lvlText w:val=""/>
      <w:lvlJc w:val="left"/>
      <w:pPr>
        <w:tabs>
          <w:tab w:val="num" w:pos="5136"/>
        </w:tabs>
        <w:ind w:left="5136" w:hanging="360"/>
      </w:pPr>
      <w:rPr>
        <w:rFonts w:ascii="Symbol" w:hAnsi="Symbol" w:hint="default"/>
      </w:rPr>
    </w:lvl>
    <w:lvl w:ilvl="7" w:tplc="04090003" w:tentative="1">
      <w:start w:val="1"/>
      <w:numFmt w:val="bullet"/>
      <w:lvlText w:val="o"/>
      <w:lvlJc w:val="left"/>
      <w:pPr>
        <w:tabs>
          <w:tab w:val="num" w:pos="5856"/>
        </w:tabs>
        <w:ind w:left="5856" w:hanging="360"/>
      </w:pPr>
      <w:rPr>
        <w:rFonts w:ascii="Courier New" w:hAnsi="Courier New" w:cs="Courier New" w:hint="default"/>
      </w:rPr>
    </w:lvl>
    <w:lvl w:ilvl="8" w:tplc="04090005" w:tentative="1">
      <w:start w:val="1"/>
      <w:numFmt w:val="bullet"/>
      <w:lvlText w:val=""/>
      <w:lvlJc w:val="left"/>
      <w:pPr>
        <w:tabs>
          <w:tab w:val="num" w:pos="6576"/>
        </w:tabs>
        <w:ind w:left="6576" w:hanging="360"/>
      </w:pPr>
      <w:rPr>
        <w:rFonts w:ascii="Wingdings" w:hAnsi="Wingdings" w:hint="default"/>
      </w:rPr>
    </w:lvl>
  </w:abstractNum>
  <w:abstractNum w:abstractNumId="23" w15:restartNumberingAfterBreak="0">
    <w:nsid w:val="2DB832F1"/>
    <w:multiLevelType w:val="hybridMultilevel"/>
    <w:tmpl w:val="79E6128E"/>
    <w:lvl w:ilvl="0" w:tplc="1682D2F4">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24" w15:restartNumberingAfterBreak="0">
    <w:nsid w:val="2FD9513C"/>
    <w:multiLevelType w:val="hybridMultilevel"/>
    <w:tmpl w:val="9BA470E4"/>
    <w:lvl w:ilvl="0" w:tplc="E3002EF4">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312E7EAE"/>
    <w:multiLevelType w:val="hybridMultilevel"/>
    <w:tmpl w:val="7A4AE898"/>
    <w:lvl w:ilvl="0" w:tplc="424A7574">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4451243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478B5B72"/>
    <w:multiLevelType w:val="hybridMultilevel"/>
    <w:tmpl w:val="F4D082AE"/>
    <w:lvl w:ilvl="0" w:tplc="F8989678">
      <w:start w:val="1"/>
      <w:numFmt w:val="upperLetter"/>
      <w:lvlText w:val="%1."/>
      <w:lvlJc w:val="left"/>
      <w:pPr>
        <w:tabs>
          <w:tab w:val="num" w:pos="1074"/>
        </w:tabs>
        <w:ind w:left="1074" w:hanging="360"/>
      </w:pPr>
      <w:rPr>
        <w:rFonts w:hint="default"/>
      </w:rPr>
    </w:lvl>
    <w:lvl w:ilvl="1" w:tplc="04090019" w:tentative="1">
      <w:start w:val="1"/>
      <w:numFmt w:val="lowerLetter"/>
      <w:lvlText w:val="%2."/>
      <w:lvlJc w:val="left"/>
      <w:pPr>
        <w:tabs>
          <w:tab w:val="num" w:pos="1794"/>
        </w:tabs>
        <w:ind w:left="1794" w:hanging="360"/>
      </w:pPr>
    </w:lvl>
    <w:lvl w:ilvl="2" w:tplc="0409001B" w:tentative="1">
      <w:start w:val="1"/>
      <w:numFmt w:val="lowerRoman"/>
      <w:lvlText w:val="%3."/>
      <w:lvlJc w:val="right"/>
      <w:pPr>
        <w:tabs>
          <w:tab w:val="num" w:pos="2514"/>
        </w:tabs>
        <w:ind w:left="2514" w:hanging="180"/>
      </w:pPr>
    </w:lvl>
    <w:lvl w:ilvl="3" w:tplc="0409000F" w:tentative="1">
      <w:start w:val="1"/>
      <w:numFmt w:val="decimal"/>
      <w:lvlText w:val="%4."/>
      <w:lvlJc w:val="left"/>
      <w:pPr>
        <w:tabs>
          <w:tab w:val="num" w:pos="3234"/>
        </w:tabs>
        <w:ind w:left="3234" w:hanging="360"/>
      </w:pPr>
    </w:lvl>
    <w:lvl w:ilvl="4" w:tplc="04090019" w:tentative="1">
      <w:start w:val="1"/>
      <w:numFmt w:val="lowerLetter"/>
      <w:lvlText w:val="%5."/>
      <w:lvlJc w:val="left"/>
      <w:pPr>
        <w:tabs>
          <w:tab w:val="num" w:pos="3954"/>
        </w:tabs>
        <w:ind w:left="3954" w:hanging="360"/>
      </w:pPr>
    </w:lvl>
    <w:lvl w:ilvl="5" w:tplc="0409001B" w:tentative="1">
      <w:start w:val="1"/>
      <w:numFmt w:val="lowerRoman"/>
      <w:lvlText w:val="%6."/>
      <w:lvlJc w:val="right"/>
      <w:pPr>
        <w:tabs>
          <w:tab w:val="num" w:pos="4674"/>
        </w:tabs>
        <w:ind w:left="4674" w:hanging="180"/>
      </w:pPr>
    </w:lvl>
    <w:lvl w:ilvl="6" w:tplc="0409000F" w:tentative="1">
      <w:start w:val="1"/>
      <w:numFmt w:val="decimal"/>
      <w:lvlText w:val="%7."/>
      <w:lvlJc w:val="left"/>
      <w:pPr>
        <w:tabs>
          <w:tab w:val="num" w:pos="5394"/>
        </w:tabs>
        <w:ind w:left="5394" w:hanging="360"/>
      </w:pPr>
    </w:lvl>
    <w:lvl w:ilvl="7" w:tplc="04090019" w:tentative="1">
      <w:start w:val="1"/>
      <w:numFmt w:val="lowerLetter"/>
      <w:lvlText w:val="%8."/>
      <w:lvlJc w:val="left"/>
      <w:pPr>
        <w:tabs>
          <w:tab w:val="num" w:pos="6114"/>
        </w:tabs>
        <w:ind w:left="6114" w:hanging="360"/>
      </w:pPr>
    </w:lvl>
    <w:lvl w:ilvl="8" w:tplc="0409001B" w:tentative="1">
      <w:start w:val="1"/>
      <w:numFmt w:val="lowerRoman"/>
      <w:lvlText w:val="%9."/>
      <w:lvlJc w:val="right"/>
      <w:pPr>
        <w:tabs>
          <w:tab w:val="num" w:pos="6834"/>
        </w:tabs>
        <w:ind w:left="6834" w:hanging="180"/>
      </w:pPr>
    </w:lvl>
  </w:abstractNum>
  <w:abstractNum w:abstractNumId="28" w15:restartNumberingAfterBreak="0">
    <w:nsid w:val="4D405CAE"/>
    <w:multiLevelType w:val="hybridMultilevel"/>
    <w:tmpl w:val="CE2E3754"/>
    <w:lvl w:ilvl="0" w:tplc="030E86E6">
      <w:start w:val="2"/>
      <w:numFmt w:val="lowerLetter"/>
      <w:lvlText w:val="%1)"/>
      <w:lvlJc w:val="left"/>
      <w:pPr>
        <w:tabs>
          <w:tab w:val="num" w:pos="1920"/>
        </w:tabs>
        <w:ind w:left="1920" w:hanging="360"/>
      </w:pPr>
      <w:rPr>
        <w:rFonts w:hint="default"/>
      </w:rPr>
    </w:lvl>
    <w:lvl w:ilvl="1" w:tplc="04090019" w:tentative="1">
      <w:start w:val="1"/>
      <w:numFmt w:val="lowerLetter"/>
      <w:lvlText w:val="%2."/>
      <w:lvlJc w:val="left"/>
      <w:pPr>
        <w:tabs>
          <w:tab w:val="num" w:pos="2640"/>
        </w:tabs>
        <w:ind w:left="2640" w:hanging="360"/>
      </w:pPr>
    </w:lvl>
    <w:lvl w:ilvl="2" w:tplc="0409001B" w:tentative="1">
      <w:start w:val="1"/>
      <w:numFmt w:val="lowerRoman"/>
      <w:lvlText w:val="%3."/>
      <w:lvlJc w:val="right"/>
      <w:pPr>
        <w:tabs>
          <w:tab w:val="num" w:pos="3360"/>
        </w:tabs>
        <w:ind w:left="3360" w:hanging="180"/>
      </w:pPr>
    </w:lvl>
    <w:lvl w:ilvl="3" w:tplc="0409000F" w:tentative="1">
      <w:start w:val="1"/>
      <w:numFmt w:val="decimal"/>
      <w:lvlText w:val="%4."/>
      <w:lvlJc w:val="left"/>
      <w:pPr>
        <w:tabs>
          <w:tab w:val="num" w:pos="4080"/>
        </w:tabs>
        <w:ind w:left="4080" w:hanging="360"/>
      </w:pPr>
    </w:lvl>
    <w:lvl w:ilvl="4" w:tplc="04090019" w:tentative="1">
      <w:start w:val="1"/>
      <w:numFmt w:val="lowerLetter"/>
      <w:lvlText w:val="%5."/>
      <w:lvlJc w:val="left"/>
      <w:pPr>
        <w:tabs>
          <w:tab w:val="num" w:pos="4800"/>
        </w:tabs>
        <w:ind w:left="4800" w:hanging="360"/>
      </w:pPr>
    </w:lvl>
    <w:lvl w:ilvl="5" w:tplc="0409001B" w:tentative="1">
      <w:start w:val="1"/>
      <w:numFmt w:val="lowerRoman"/>
      <w:lvlText w:val="%6."/>
      <w:lvlJc w:val="right"/>
      <w:pPr>
        <w:tabs>
          <w:tab w:val="num" w:pos="5520"/>
        </w:tabs>
        <w:ind w:left="5520" w:hanging="180"/>
      </w:pPr>
    </w:lvl>
    <w:lvl w:ilvl="6" w:tplc="0409000F" w:tentative="1">
      <w:start w:val="1"/>
      <w:numFmt w:val="decimal"/>
      <w:lvlText w:val="%7."/>
      <w:lvlJc w:val="left"/>
      <w:pPr>
        <w:tabs>
          <w:tab w:val="num" w:pos="6240"/>
        </w:tabs>
        <w:ind w:left="6240" w:hanging="360"/>
      </w:pPr>
    </w:lvl>
    <w:lvl w:ilvl="7" w:tplc="04090019" w:tentative="1">
      <w:start w:val="1"/>
      <w:numFmt w:val="lowerLetter"/>
      <w:lvlText w:val="%8."/>
      <w:lvlJc w:val="left"/>
      <w:pPr>
        <w:tabs>
          <w:tab w:val="num" w:pos="6960"/>
        </w:tabs>
        <w:ind w:left="6960" w:hanging="360"/>
      </w:pPr>
    </w:lvl>
    <w:lvl w:ilvl="8" w:tplc="0409001B" w:tentative="1">
      <w:start w:val="1"/>
      <w:numFmt w:val="lowerRoman"/>
      <w:lvlText w:val="%9."/>
      <w:lvlJc w:val="right"/>
      <w:pPr>
        <w:tabs>
          <w:tab w:val="num" w:pos="7680"/>
        </w:tabs>
        <w:ind w:left="7680" w:hanging="180"/>
      </w:pPr>
    </w:lvl>
  </w:abstractNum>
  <w:abstractNum w:abstractNumId="29" w15:restartNumberingAfterBreak="0">
    <w:nsid w:val="4E8745D8"/>
    <w:multiLevelType w:val="hybridMultilevel"/>
    <w:tmpl w:val="14404BBE"/>
    <w:lvl w:ilvl="0" w:tplc="ED5216AC">
      <w:start w:val="10"/>
      <w:numFmt w:val="upperRoman"/>
      <w:lvlText w:val="(%1)"/>
      <w:lvlJc w:val="left"/>
      <w:pPr>
        <w:tabs>
          <w:tab w:val="num" w:pos="3300"/>
        </w:tabs>
        <w:ind w:left="3300" w:hanging="234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30" w15:restartNumberingAfterBreak="0">
    <w:nsid w:val="50121196"/>
    <w:multiLevelType w:val="hybridMultilevel"/>
    <w:tmpl w:val="94841200"/>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53802CAF"/>
    <w:multiLevelType w:val="hybridMultilevel"/>
    <w:tmpl w:val="53EE478E"/>
    <w:lvl w:ilvl="0" w:tplc="3D2881BA">
      <w:start w:val="1"/>
      <w:numFmt w:val="decimal"/>
      <w:pStyle w:val="Cau"/>
      <w:lvlText w:val="%1."/>
      <w:lvlJc w:val="left"/>
      <w:pPr>
        <w:tabs>
          <w:tab w:val="num" w:pos="340"/>
        </w:tabs>
        <w:ind w:left="340" w:hanging="340"/>
      </w:pPr>
      <w:rPr>
        <w:rFonts w:ascii="Times New Roman" w:hAnsi="Times New Roman"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68D3A57"/>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597C2DCB"/>
    <w:multiLevelType w:val="hybridMultilevel"/>
    <w:tmpl w:val="E76A8AAA"/>
    <w:lvl w:ilvl="0" w:tplc="31ACDDD6">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C725A07"/>
    <w:multiLevelType w:val="hybridMultilevel"/>
    <w:tmpl w:val="0A360086"/>
    <w:lvl w:ilvl="0" w:tplc="5DCE0996">
      <w:start w:val="1"/>
      <w:numFmt w:val="bullet"/>
      <w:lvlText w:val=""/>
      <w:lvlPicBulletId w:val="0"/>
      <w:lvlJc w:val="left"/>
      <w:pPr>
        <w:tabs>
          <w:tab w:val="num" w:pos="720"/>
        </w:tabs>
        <w:ind w:left="720" w:hanging="360"/>
      </w:pPr>
      <w:rPr>
        <w:rFonts w:ascii="Symbol" w:hAnsi="Symbol" w:hint="default"/>
      </w:rPr>
    </w:lvl>
    <w:lvl w:ilvl="1" w:tplc="18AE2734" w:tentative="1">
      <w:start w:val="1"/>
      <w:numFmt w:val="bullet"/>
      <w:lvlText w:val=""/>
      <w:lvlJc w:val="left"/>
      <w:pPr>
        <w:tabs>
          <w:tab w:val="num" w:pos="1440"/>
        </w:tabs>
        <w:ind w:left="1440" w:hanging="360"/>
      </w:pPr>
      <w:rPr>
        <w:rFonts w:ascii="Symbol" w:hAnsi="Symbol" w:hint="default"/>
      </w:rPr>
    </w:lvl>
    <w:lvl w:ilvl="2" w:tplc="60F63436" w:tentative="1">
      <w:start w:val="1"/>
      <w:numFmt w:val="bullet"/>
      <w:lvlText w:val=""/>
      <w:lvlJc w:val="left"/>
      <w:pPr>
        <w:tabs>
          <w:tab w:val="num" w:pos="2160"/>
        </w:tabs>
        <w:ind w:left="2160" w:hanging="360"/>
      </w:pPr>
      <w:rPr>
        <w:rFonts w:ascii="Symbol" w:hAnsi="Symbol" w:hint="default"/>
      </w:rPr>
    </w:lvl>
    <w:lvl w:ilvl="3" w:tplc="80FA66F8" w:tentative="1">
      <w:start w:val="1"/>
      <w:numFmt w:val="bullet"/>
      <w:lvlText w:val=""/>
      <w:lvlJc w:val="left"/>
      <w:pPr>
        <w:tabs>
          <w:tab w:val="num" w:pos="2880"/>
        </w:tabs>
        <w:ind w:left="2880" w:hanging="360"/>
      </w:pPr>
      <w:rPr>
        <w:rFonts w:ascii="Symbol" w:hAnsi="Symbol" w:hint="default"/>
      </w:rPr>
    </w:lvl>
    <w:lvl w:ilvl="4" w:tplc="B7CECE34" w:tentative="1">
      <w:start w:val="1"/>
      <w:numFmt w:val="bullet"/>
      <w:lvlText w:val=""/>
      <w:lvlJc w:val="left"/>
      <w:pPr>
        <w:tabs>
          <w:tab w:val="num" w:pos="3600"/>
        </w:tabs>
        <w:ind w:left="3600" w:hanging="360"/>
      </w:pPr>
      <w:rPr>
        <w:rFonts w:ascii="Symbol" w:hAnsi="Symbol" w:hint="default"/>
      </w:rPr>
    </w:lvl>
    <w:lvl w:ilvl="5" w:tplc="4AC6F02E" w:tentative="1">
      <w:start w:val="1"/>
      <w:numFmt w:val="bullet"/>
      <w:lvlText w:val=""/>
      <w:lvlJc w:val="left"/>
      <w:pPr>
        <w:tabs>
          <w:tab w:val="num" w:pos="4320"/>
        </w:tabs>
        <w:ind w:left="4320" w:hanging="360"/>
      </w:pPr>
      <w:rPr>
        <w:rFonts w:ascii="Symbol" w:hAnsi="Symbol" w:hint="default"/>
      </w:rPr>
    </w:lvl>
    <w:lvl w:ilvl="6" w:tplc="D09A4D66" w:tentative="1">
      <w:start w:val="1"/>
      <w:numFmt w:val="bullet"/>
      <w:lvlText w:val=""/>
      <w:lvlJc w:val="left"/>
      <w:pPr>
        <w:tabs>
          <w:tab w:val="num" w:pos="5040"/>
        </w:tabs>
        <w:ind w:left="5040" w:hanging="360"/>
      </w:pPr>
      <w:rPr>
        <w:rFonts w:ascii="Symbol" w:hAnsi="Symbol" w:hint="default"/>
      </w:rPr>
    </w:lvl>
    <w:lvl w:ilvl="7" w:tplc="9C7E34FE" w:tentative="1">
      <w:start w:val="1"/>
      <w:numFmt w:val="bullet"/>
      <w:lvlText w:val=""/>
      <w:lvlJc w:val="left"/>
      <w:pPr>
        <w:tabs>
          <w:tab w:val="num" w:pos="5760"/>
        </w:tabs>
        <w:ind w:left="5760" w:hanging="360"/>
      </w:pPr>
      <w:rPr>
        <w:rFonts w:ascii="Symbol" w:hAnsi="Symbol" w:hint="default"/>
      </w:rPr>
    </w:lvl>
    <w:lvl w:ilvl="8" w:tplc="7DEAED46" w:tentative="1">
      <w:start w:val="1"/>
      <w:numFmt w:val="bullet"/>
      <w:lvlText w:val=""/>
      <w:lvlJc w:val="left"/>
      <w:pPr>
        <w:tabs>
          <w:tab w:val="num" w:pos="6480"/>
        </w:tabs>
        <w:ind w:left="6480" w:hanging="360"/>
      </w:pPr>
      <w:rPr>
        <w:rFonts w:ascii="Symbol" w:hAnsi="Symbol" w:hint="default"/>
      </w:rPr>
    </w:lvl>
  </w:abstractNum>
  <w:abstractNum w:abstractNumId="35" w15:restartNumberingAfterBreak="0">
    <w:nsid w:val="5DEC6BFA"/>
    <w:multiLevelType w:val="hybridMultilevel"/>
    <w:tmpl w:val="8A229A9A"/>
    <w:lvl w:ilvl="0" w:tplc="A6C09416">
      <w:start w:val="1"/>
      <w:numFmt w:val="upperLetter"/>
      <w:lvlText w:val="%1."/>
      <w:lvlJc w:val="left"/>
      <w:pPr>
        <w:tabs>
          <w:tab w:val="num" w:pos="900"/>
        </w:tabs>
        <w:ind w:left="900" w:hanging="360"/>
      </w:pPr>
      <w:rPr>
        <w:b/>
      </w:r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36" w15:restartNumberingAfterBreak="0">
    <w:nsid w:val="5E291D24"/>
    <w:multiLevelType w:val="singleLevel"/>
    <w:tmpl w:val="A7D65952"/>
    <w:lvl w:ilvl="0">
      <w:start w:val="1"/>
      <w:numFmt w:val="bullet"/>
      <w:pStyle w:val="bulet"/>
      <w:lvlText w:val=""/>
      <w:lvlJc w:val="left"/>
      <w:pPr>
        <w:tabs>
          <w:tab w:val="num" w:pos="360"/>
        </w:tabs>
        <w:ind w:left="360" w:hanging="360"/>
      </w:pPr>
      <w:rPr>
        <w:rFonts w:ascii="Wingdings" w:hAnsi="Wingdings" w:cs="Wingdings" w:hint="default"/>
        <w:sz w:val="16"/>
        <w:szCs w:val="16"/>
      </w:rPr>
    </w:lvl>
  </w:abstractNum>
  <w:abstractNum w:abstractNumId="37" w15:restartNumberingAfterBreak="0">
    <w:nsid w:val="65F24CD8"/>
    <w:multiLevelType w:val="hybridMultilevel"/>
    <w:tmpl w:val="59720268"/>
    <w:lvl w:ilvl="0" w:tplc="E3DC032E">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696E7E2B"/>
    <w:multiLevelType w:val="hybridMultilevel"/>
    <w:tmpl w:val="06BEEDA0"/>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15:restartNumberingAfterBreak="0">
    <w:nsid w:val="74F36567"/>
    <w:multiLevelType w:val="hybridMultilevel"/>
    <w:tmpl w:val="672ECB36"/>
    <w:lvl w:ilvl="0" w:tplc="552E1600">
      <w:start w:val="1"/>
      <w:numFmt w:val="lowerLetter"/>
      <w:lvlText w:val="%1)"/>
      <w:lvlJc w:val="left"/>
      <w:pPr>
        <w:tabs>
          <w:tab w:val="num" w:pos="1920"/>
        </w:tabs>
        <w:ind w:left="1920" w:hanging="360"/>
      </w:pPr>
      <w:rPr>
        <w:rFonts w:eastAsia="Times New Roman" w:hint="default"/>
        <w:i/>
      </w:rPr>
    </w:lvl>
    <w:lvl w:ilvl="1" w:tplc="04090019" w:tentative="1">
      <w:start w:val="1"/>
      <w:numFmt w:val="lowerLetter"/>
      <w:lvlText w:val="%2."/>
      <w:lvlJc w:val="left"/>
      <w:pPr>
        <w:tabs>
          <w:tab w:val="num" w:pos="2640"/>
        </w:tabs>
        <w:ind w:left="2640" w:hanging="360"/>
      </w:pPr>
    </w:lvl>
    <w:lvl w:ilvl="2" w:tplc="0409001B" w:tentative="1">
      <w:start w:val="1"/>
      <w:numFmt w:val="lowerRoman"/>
      <w:lvlText w:val="%3."/>
      <w:lvlJc w:val="right"/>
      <w:pPr>
        <w:tabs>
          <w:tab w:val="num" w:pos="3360"/>
        </w:tabs>
        <w:ind w:left="3360" w:hanging="180"/>
      </w:pPr>
    </w:lvl>
    <w:lvl w:ilvl="3" w:tplc="0409000F" w:tentative="1">
      <w:start w:val="1"/>
      <w:numFmt w:val="decimal"/>
      <w:lvlText w:val="%4."/>
      <w:lvlJc w:val="left"/>
      <w:pPr>
        <w:tabs>
          <w:tab w:val="num" w:pos="4080"/>
        </w:tabs>
        <w:ind w:left="4080" w:hanging="360"/>
      </w:pPr>
    </w:lvl>
    <w:lvl w:ilvl="4" w:tplc="04090019" w:tentative="1">
      <w:start w:val="1"/>
      <w:numFmt w:val="lowerLetter"/>
      <w:lvlText w:val="%5."/>
      <w:lvlJc w:val="left"/>
      <w:pPr>
        <w:tabs>
          <w:tab w:val="num" w:pos="4800"/>
        </w:tabs>
        <w:ind w:left="4800" w:hanging="360"/>
      </w:pPr>
    </w:lvl>
    <w:lvl w:ilvl="5" w:tplc="0409001B" w:tentative="1">
      <w:start w:val="1"/>
      <w:numFmt w:val="lowerRoman"/>
      <w:lvlText w:val="%6."/>
      <w:lvlJc w:val="right"/>
      <w:pPr>
        <w:tabs>
          <w:tab w:val="num" w:pos="5520"/>
        </w:tabs>
        <w:ind w:left="5520" w:hanging="180"/>
      </w:pPr>
    </w:lvl>
    <w:lvl w:ilvl="6" w:tplc="0409000F" w:tentative="1">
      <w:start w:val="1"/>
      <w:numFmt w:val="decimal"/>
      <w:lvlText w:val="%7."/>
      <w:lvlJc w:val="left"/>
      <w:pPr>
        <w:tabs>
          <w:tab w:val="num" w:pos="6240"/>
        </w:tabs>
        <w:ind w:left="6240" w:hanging="360"/>
      </w:pPr>
    </w:lvl>
    <w:lvl w:ilvl="7" w:tplc="04090019" w:tentative="1">
      <w:start w:val="1"/>
      <w:numFmt w:val="lowerLetter"/>
      <w:lvlText w:val="%8."/>
      <w:lvlJc w:val="left"/>
      <w:pPr>
        <w:tabs>
          <w:tab w:val="num" w:pos="6960"/>
        </w:tabs>
        <w:ind w:left="6960" w:hanging="360"/>
      </w:pPr>
    </w:lvl>
    <w:lvl w:ilvl="8" w:tplc="0409001B" w:tentative="1">
      <w:start w:val="1"/>
      <w:numFmt w:val="lowerRoman"/>
      <w:lvlText w:val="%9."/>
      <w:lvlJc w:val="right"/>
      <w:pPr>
        <w:tabs>
          <w:tab w:val="num" w:pos="7680"/>
        </w:tabs>
        <w:ind w:left="7680" w:hanging="180"/>
      </w:pPr>
    </w:lvl>
  </w:abstractNum>
  <w:abstractNum w:abstractNumId="40" w15:restartNumberingAfterBreak="0">
    <w:nsid w:val="76892858"/>
    <w:multiLevelType w:val="hybridMultilevel"/>
    <w:tmpl w:val="EC4E0522"/>
    <w:lvl w:ilvl="0" w:tplc="04090001">
      <w:start w:val="1"/>
      <w:numFmt w:val="bullet"/>
      <w:lvlText w:val=""/>
      <w:lvlJc w:val="left"/>
      <w:pPr>
        <w:tabs>
          <w:tab w:val="num" w:pos="1221"/>
        </w:tabs>
        <w:ind w:left="1221" w:hanging="360"/>
      </w:pPr>
      <w:rPr>
        <w:rFonts w:ascii="Symbol" w:hAnsi="Symbol" w:hint="default"/>
      </w:rPr>
    </w:lvl>
    <w:lvl w:ilvl="1" w:tplc="04090003" w:tentative="1">
      <w:start w:val="1"/>
      <w:numFmt w:val="bullet"/>
      <w:lvlText w:val="o"/>
      <w:lvlJc w:val="left"/>
      <w:pPr>
        <w:tabs>
          <w:tab w:val="num" w:pos="1941"/>
        </w:tabs>
        <w:ind w:left="1941" w:hanging="360"/>
      </w:pPr>
      <w:rPr>
        <w:rFonts w:ascii="Courier New" w:hAnsi="Courier New" w:cs="Courier New" w:hint="default"/>
      </w:rPr>
    </w:lvl>
    <w:lvl w:ilvl="2" w:tplc="04090005" w:tentative="1">
      <w:start w:val="1"/>
      <w:numFmt w:val="bullet"/>
      <w:lvlText w:val=""/>
      <w:lvlJc w:val="left"/>
      <w:pPr>
        <w:tabs>
          <w:tab w:val="num" w:pos="2661"/>
        </w:tabs>
        <w:ind w:left="2661" w:hanging="360"/>
      </w:pPr>
      <w:rPr>
        <w:rFonts w:ascii="Wingdings" w:hAnsi="Wingdings" w:hint="default"/>
      </w:rPr>
    </w:lvl>
    <w:lvl w:ilvl="3" w:tplc="04090001" w:tentative="1">
      <w:start w:val="1"/>
      <w:numFmt w:val="bullet"/>
      <w:lvlText w:val=""/>
      <w:lvlJc w:val="left"/>
      <w:pPr>
        <w:tabs>
          <w:tab w:val="num" w:pos="3381"/>
        </w:tabs>
        <w:ind w:left="3381" w:hanging="360"/>
      </w:pPr>
      <w:rPr>
        <w:rFonts w:ascii="Symbol" w:hAnsi="Symbol" w:hint="default"/>
      </w:rPr>
    </w:lvl>
    <w:lvl w:ilvl="4" w:tplc="04090003" w:tentative="1">
      <w:start w:val="1"/>
      <w:numFmt w:val="bullet"/>
      <w:lvlText w:val="o"/>
      <w:lvlJc w:val="left"/>
      <w:pPr>
        <w:tabs>
          <w:tab w:val="num" w:pos="4101"/>
        </w:tabs>
        <w:ind w:left="4101" w:hanging="360"/>
      </w:pPr>
      <w:rPr>
        <w:rFonts w:ascii="Courier New" w:hAnsi="Courier New" w:cs="Courier New" w:hint="default"/>
      </w:rPr>
    </w:lvl>
    <w:lvl w:ilvl="5" w:tplc="04090005" w:tentative="1">
      <w:start w:val="1"/>
      <w:numFmt w:val="bullet"/>
      <w:lvlText w:val=""/>
      <w:lvlJc w:val="left"/>
      <w:pPr>
        <w:tabs>
          <w:tab w:val="num" w:pos="4821"/>
        </w:tabs>
        <w:ind w:left="4821" w:hanging="360"/>
      </w:pPr>
      <w:rPr>
        <w:rFonts w:ascii="Wingdings" w:hAnsi="Wingdings" w:hint="default"/>
      </w:rPr>
    </w:lvl>
    <w:lvl w:ilvl="6" w:tplc="04090001" w:tentative="1">
      <w:start w:val="1"/>
      <w:numFmt w:val="bullet"/>
      <w:lvlText w:val=""/>
      <w:lvlJc w:val="left"/>
      <w:pPr>
        <w:tabs>
          <w:tab w:val="num" w:pos="5541"/>
        </w:tabs>
        <w:ind w:left="5541" w:hanging="360"/>
      </w:pPr>
      <w:rPr>
        <w:rFonts w:ascii="Symbol" w:hAnsi="Symbol" w:hint="default"/>
      </w:rPr>
    </w:lvl>
    <w:lvl w:ilvl="7" w:tplc="04090003" w:tentative="1">
      <w:start w:val="1"/>
      <w:numFmt w:val="bullet"/>
      <w:lvlText w:val="o"/>
      <w:lvlJc w:val="left"/>
      <w:pPr>
        <w:tabs>
          <w:tab w:val="num" w:pos="6261"/>
        </w:tabs>
        <w:ind w:left="6261" w:hanging="360"/>
      </w:pPr>
      <w:rPr>
        <w:rFonts w:ascii="Courier New" w:hAnsi="Courier New" w:cs="Courier New" w:hint="default"/>
      </w:rPr>
    </w:lvl>
    <w:lvl w:ilvl="8" w:tplc="04090005" w:tentative="1">
      <w:start w:val="1"/>
      <w:numFmt w:val="bullet"/>
      <w:lvlText w:val=""/>
      <w:lvlJc w:val="left"/>
      <w:pPr>
        <w:tabs>
          <w:tab w:val="num" w:pos="6981"/>
        </w:tabs>
        <w:ind w:left="6981" w:hanging="360"/>
      </w:pPr>
      <w:rPr>
        <w:rFonts w:ascii="Wingdings" w:hAnsi="Wingdings" w:hint="default"/>
      </w:rPr>
    </w:lvl>
  </w:abstractNum>
  <w:abstractNum w:abstractNumId="41" w15:restartNumberingAfterBreak="0">
    <w:nsid w:val="7D6610E7"/>
    <w:multiLevelType w:val="hybridMultilevel"/>
    <w:tmpl w:val="3D4620B8"/>
    <w:lvl w:ilvl="0" w:tplc="7304C126">
      <w:start w:val="1"/>
      <w:numFmt w:val="lowerLetter"/>
      <w:lvlText w:val="%1)"/>
      <w:lvlJc w:val="left"/>
      <w:pPr>
        <w:tabs>
          <w:tab w:val="num" w:pos="1440"/>
        </w:tabs>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31"/>
  </w:num>
  <w:num w:numId="2">
    <w:abstractNumId w:val="32"/>
  </w:num>
  <w:num w:numId="3">
    <w:abstractNumId w:val="20"/>
  </w:num>
  <w:num w:numId="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num>
  <w:num w:numId="6">
    <w:abstractNumId w:val="36"/>
  </w:num>
  <w:num w:numId="7">
    <w:abstractNumId w:val="30"/>
  </w:num>
  <w:num w:numId="8">
    <w:abstractNumId w:val="26"/>
  </w:num>
  <w:num w:numId="9">
    <w:abstractNumId w:val="18"/>
  </w:num>
  <w:num w:numId="10">
    <w:abstractNumId w:val="14"/>
  </w:num>
  <w:num w:numId="11">
    <w:abstractNumId w:val="23"/>
  </w:num>
  <w:num w:numId="12">
    <w:abstractNumId w:val="34"/>
  </w:num>
  <w:num w:numId="13">
    <w:abstractNumId w:val="39"/>
  </w:num>
  <w:num w:numId="14">
    <w:abstractNumId w:val="16"/>
  </w:num>
  <w:num w:numId="15">
    <w:abstractNumId w:val="40"/>
  </w:num>
  <w:num w:numId="16">
    <w:abstractNumId w:val="28"/>
  </w:num>
  <w:num w:numId="17">
    <w:abstractNumId w:val="21"/>
  </w:num>
  <w:num w:numId="1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1"/>
  </w:num>
  <w:num w:numId="2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38"/>
  </w:num>
  <w:num w:numId="24">
    <w:abstractNumId w:val="29"/>
  </w:num>
  <w:num w:numId="25">
    <w:abstractNumId w:val="36"/>
  </w:num>
  <w:num w:numId="2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lvlOverride w:ilvl="0">
      <w:startOverride w:val="1"/>
    </w:lvlOverride>
  </w:num>
  <w:num w:numId="28">
    <w:abstractNumId w:val="36"/>
  </w:num>
  <w:num w:numId="29">
    <w:abstractNumId w:val="36"/>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num>
  <w:num w:numId="33">
    <w:abstractNumId w:val="27"/>
  </w:num>
  <w:num w:numId="34">
    <w:abstractNumId w:val="12"/>
  </w:num>
  <w:num w:numId="35">
    <w:abstractNumId w:val="37"/>
  </w:num>
  <w:num w:numId="36">
    <w:abstractNumId w:val="33"/>
  </w:num>
  <w:num w:numId="37">
    <w:abstractNumId w:val="24"/>
  </w:num>
  <w:num w:numId="38">
    <w:abstractNumId w:val="15"/>
  </w:num>
  <w:num w:numId="39">
    <w:abstractNumId w:val="25"/>
  </w:num>
  <w:num w:numId="40">
    <w:abstractNumId w:val="17"/>
  </w:num>
  <w:num w:numId="41">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475"/>
    <w:rsid w:val="00001153"/>
    <w:rsid w:val="000013BF"/>
    <w:rsid w:val="00003A85"/>
    <w:rsid w:val="000053F2"/>
    <w:rsid w:val="00005D7D"/>
    <w:rsid w:val="0000799D"/>
    <w:rsid w:val="00017A83"/>
    <w:rsid w:val="00020C6A"/>
    <w:rsid w:val="000226D3"/>
    <w:rsid w:val="00023565"/>
    <w:rsid w:val="00023603"/>
    <w:rsid w:val="00023BDD"/>
    <w:rsid w:val="0002759C"/>
    <w:rsid w:val="00031935"/>
    <w:rsid w:val="00032ABD"/>
    <w:rsid w:val="0003370F"/>
    <w:rsid w:val="000378F3"/>
    <w:rsid w:val="00037D7A"/>
    <w:rsid w:val="00041EE6"/>
    <w:rsid w:val="00052BD8"/>
    <w:rsid w:val="0005582E"/>
    <w:rsid w:val="00056075"/>
    <w:rsid w:val="000571C5"/>
    <w:rsid w:val="00060845"/>
    <w:rsid w:val="000608A2"/>
    <w:rsid w:val="00060942"/>
    <w:rsid w:val="00062000"/>
    <w:rsid w:val="00063A4C"/>
    <w:rsid w:val="000672D6"/>
    <w:rsid w:val="00067311"/>
    <w:rsid w:val="00067ED7"/>
    <w:rsid w:val="000705A1"/>
    <w:rsid w:val="000763F5"/>
    <w:rsid w:val="00077D67"/>
    <w:rsid w:val="00084EB0"/>
    <w:rsid w:val="0009135A"/>
    <w:rsid w:val="0009279A"/>
    <w:rsid w:val="000A0846"/>
    <w:rsid w:val="000A1665"/>
    <w:rsid w:val="000A2DB7"/>
    <w:rsid w:val="000A427C"/>
    <w:rsid w:val="000A4789"/>
    <w:rsid w:val="000A4FA2"/>
    <w:rsid w:val="000A6F44"/>
    <w:rsid w:val="000B0356"/>
    <w:rsid w:val="000B0CC2"/>
    <w:rsid w:val="000B2861"/>
    <w:rsid w:val="000B54BA"/>
    <w:rsid w:val="000B5B04"/>
    <w:rsid w:val="000B7F7A"/>
    <w:rsid w:val="000C0622"/>
    <w:rsid w:val="000C5DAD"/>
    <w:rsid w:val="000C6AC2"/>
    <w:rsid w:val="000C6BA5"/>
    <w:rsid w:val="000C6E34"/>
    <w:rsid w:val="000D0339"/>
    <w:rsid w:val="000D044B"/>
    <w:rsid w:val="000E0D9E"/>
    <w:rsid w:val="000E23E5"/>
    <w:rsid w:val="000E54FA"/>
    <w:rsid w:val="000F3C97"/>
    <w:rsid w:val="000F4B4E"/>
    <w:rsid w:val="000F51EE"/>
    <w:rsid w:val="000F5C78"/>
    <w:rsid w:val="001008F6"/>
    <w:rsid w:val="0010359B"/>
    <w:rsid w:val="00103682"/>
    <w:rsid w:val="0010379E"/>
    <w:rsid w:val="00103BDE"/>
    <w:rsid w:val="00104FEB"/>
    <w:rsid w:val="00110C54"/>
    <w:rsid w:val="00113C5A"/>
    <w:rsid w:val="00113DD4"/>
    <w:rsid w:val="001226FA"/>
    <w:rsid w:val="00122CFD"/>
    <w:rsid w:val="0012752E"/>
    <w:rsid w:val="00130052"/>
    <w:rsid w:val="0013090C"/>
    <w:rsid w:val="00131450"/>
    <w:rsid w:val="00131896"/>
    <w:rsid w:val="00133DD5"/>
    <w:rsid w:val="00134D21"/>
    <w:rsid w:val="00136AAB"/>
    <w:rsid w:val="001432FE"/>
    <w:rsid w:val="0014540D"/>
    <w:rsid w:val="001510CB"/>
    <w:rsid w:val="00152FCE"/>
    <w:rsid w:val="001556FC"/>
    <w:rsid w:val="00162E6E"/>
    <w:rsid w:val="001632EC"/>
    <w:rsid w:val="0016493F"/>
    <w:rsid w:val="00164A7A"/>
    <w:rsid w:val="00167A93"/>
    <w:rsid w:val="00170C5A"/>
    <w:rsid w:val="001719D1"/>
    <w:rsid w:val="00173A32"/>
    <w:rsid w:val="00174DBC"/>
    <w:rsid w:val="0018272B"/>
    <w:rsid w:val="0018358B"/>
    <w:rsid w:val="00191D78"/>
    <w:rsid w:val="001924B3"/>
    <w:rsid w:val="00193BFF"/>
    <w:rsid w:val="00195642"/>
    <w:rsid w:val="00196D35"/>
    <w:rsid w:val="001A261D"/>
    <w:rsid w:val="001A3D57"/>
    <w:rsid w:val="001A5618"/>
    <w:rsid w:val="001A7C14"/>
    <w:rsid w:val="001B2331"/>
    <w:rsid w:val="001B50E9"/>
    <w:rsid w:val="001B5E65"/>
    <w:rsid w:val="001B75AC"/>
    <w:rsid w:val="001B7AF3"/>
    <w:rsid w:val="001C0639"/>
    <w:rsid w:val="001C06AE"/>
    <w:rsid w:val="001C0C9F"/>
    <w:rsid w:val="001C1916"/>
    <w:rsid w:val="001D172B"/>
    <w:rsid w:val="001D1D00"/>
    <w:rsid w:val="001D3BA1"/>
    <w:rsid w:val="001D667A"/>
    <w:rsid w:val="001D6984"/>
    <w:rsid w:val="001E02FF"/>
    <w:rsid w:val="001E321E"/>
    <w:rsid w:val="001E42BE"/>
    <w:rsid w:val="001F2339"/>
    <w:rsid w:val="001F237F"/>
    <w:rsid w:val="001F24DF"/>
    <w:rsid w:val="001F45A4"/>
    <w:rsid w:val="001F6C7D"/>
    <w:rsid w:val="0020040A"/>
    <w:rsid w:val="002028C8"/>
    <w:rsid w:val="00203F73"/>
    <w:rsid w:val="00204EA1"/>
    <w:rsid w:val="002058DA"/>
    <w:rsid w:val="00210457"/>
    <w:rsid w:val="00212AE0"/>
    <w:rsid w:val="00214294"/>
    <w:rsid w:val="00215135"/>
    <w:rsid w:val="002155CC"/>
    <w:rsid w:val="00217E56"/>
    <w:rsid w:val="00225795"/>
    <w:rsid w:val="002259D4"/>
    <w:rsid w:val="00226A88"/>
    <w:rsid w:val="00226F41"/>
    <w:rsid w:val="00227EBF"/>
    <w:rsid w:val="0023015C"/>
    <w:rsid w:val="00232A8E"/>
    <w:rsid w:val="0023332A"/>
    <w:rsid w:val="0023352A"/>
    <w:rsid w:val="00233B8A"/>
    <w:rsid w:val="00237A5A"/>
    <w:rsid w:val="00237F59"/>
    <w:rsid w:val="002435BD"/>
    <w:rsid w:val="002436AA"/>
    <w:rsid w:val="00252B10"/>
    <w:rsid w:val="00254F38"/>
    <w:rsid w:val="00265AC3"/>
    <w:rsid w:val="0027360A"/>
    <w:rsid w:val="00280465"/>
    <w:rsid w:val="00282FF0"/>
    <w:rsid w:val="002908E3"/>
    <w:rsid w:val="00296419"/>
    <w:rsid w:val="002A2E67"/>
    <w:rsid w:val="002A353F"/>
    <w:rsid w:val="002A37CE"/>
    <w:rsid w:val="002A55DC"/>
    <w:rsid w:val="002B4C48"/>
    <w:rsid w:val="002B5260"/>
    <w:rsid w:val="002B57F5"/>
    <w:rsid w:val="002B5C92"/>
    <w:rsid w:val="002C2C74"/>
    <w:rsid w:val="002C45A6"/>
    <w:rsid w:val="002D019D"/>
    <w:rsid w:val="002D17CD"/>
    <w:rsid w:val="002D3408"/>
    <w:rsid w:val="002D34DD"/>
    <w:rsid w:val="002D5E2E"/>
    <w:rsid w:val="002D7A85"/>
    <w:rsid w:val="002E7736"/>
    <w:rsid w:val="002F0730"/>
    <w:rsid w:val="002F47E8"/>
    <w:rsid w:val="002F5E1E"/>
    <w:rsid w:val="002F6092"/>
    <w:rsid w:val="00300CED"/>
    <w:rsid w:val="003062AD"/>
    <w:rsid w:val="00307754"/>
    <w:rsid w:val="003108B8"/>
    <w:rsid w:val="00311ABA"/>
    <w:rsid w:val="00313E78"/>
    <w:rsid w:val="00316CB0"/>
    <w:rsid w:val="0032018D"/>
    <w:rsid w:val="00321D44"/>
    <w:rsid w:val="00322182"/>
    <w:rsid w:val="003228BC"/>
    <w:rsid w:val="003239D2"/>
    <w:rsid w:val="00323D47"/>
    <w:rsid w:val="00326702"/>
    <w:rsid w:val="00327A44"/>
    <w:rsid w:val="003333E7"/>
    <w:rsid w:val="00335EEF"/>
    <w:rsid w:val="00347933"/>
    <w:rsid w:val="00355CDA"/>
    <w:rsid w:val="003562D4"/>
    <w:rsid w:val="00360B81"/>
    <w:rsid w:val="003638E3"/>
    <w:rsid w:val="0036564D"/>
    <w:rsid w:val="00365B21"/>
    <w:rsid w:val="00367530"/>
    <w:rsid w:val="00370B47"/>
    <w:rsid w:val="003810D2"/>
    <w:rsid w:val="0038495E"/>
    <w:rsid w:val="00390B67"/>
    <w:rsid w:val="003926AD"/>
    <w:rsid w:val="00392E2A"/>
    <w:rsid w:val="00396B57"/>
    <w:rsid w:val="00396EA4"/>
    <w:rsid w:val="00397E96"/>
    <w:rsid w:val="003A01B6"/>
    <w:rsid w:val="003A3E9E"/>
    <w:rsid w:val="003A4FAA"/>
    <w:rsid w:val="003A5000"/>
    <w:rsid w:val="003B781C"/>
    <w:rsid w:val="003B7EE8"/>
    <w:rsid w:val="003C67BE"/>
    <w:rsid w:val="003D029D"/>
    <w:rsid w:val="003D46D9"/>
    <w:rsid w:val="003D4BB6"/>
    <w:rsid w:val="003D6E19"/>
    <w:rsid w:val="003E593B"/>
    <w:rsid w:val="003F0175"/>
    <w:rsid w:val="003F4EB3"/>
    <w:rsid w:val="003F539C"/>
    <w:rsid w:val="003F6C4A"/>
    <w:rsid w:val="0040074A"/>
    <w:rsid w:val="00401BE4"/>
    <w:rsid w:val="00403939"/>
    <w:rsid w:val="00404E60"/>
    <w:rsid w:val="00405932"/>
    <w:rsid w:val="0042007D"/>
    <w:rsid w:val="00422D6C"/>
    <w:rsid w:val="004232A9"/>
    <w:rsid w:val="004255EE"/>
    <w:rsid w:val="00426ACF"/>
    <w:rsid w:val="00432103"/>
    <w:rsid w:val="00432986"/>
    <w:rsid w:val="00432BD5"/>
    <w:rsid w:val="00440CCA"/>
    <w:rsid w:val="00441E74"/>
    <w:rsid w:val="0044374C"/>
    <w:rsid w:val="00443AC0"/>
    <w:rsid w:val="004462B4"/>
    <w:rsid w:val="00452175"/>
    <w:rsid w:val="004554D2"/>
    <w:rsid w:val="00456B29"/>
    <w:rsid w:val="00456BF6"/>
    <w:rsid w:val="00457ED1"/>
    <w:rsid w:val="00462742"/>
    <w:rsid w:val="0046315C"/>
    <w:rsid w:val="00463655"/>
    <w:rsid w:val="0046420E"/>
    <w:rsid w:val="004647EB"/>
    <w:rsid w:val="00466119"/>
    <w:rsid w:val="00472643"/>
    <w:rsid w:val="0047353D"/>
    <w:rsid w:val="00476437"/>
    <w:rsid w:val="00476B41"/>
    <w:rsid w:val="004774F8"/>
    <w:rsid w:val="00477637"/>
    <w:rsid w:val="00482E1A"/>
    <w:rsid w:val="00486729"/>
    <w:rsid w:val="00490B5C"/>
    <w:rsid w:val="00491798"/>
    <w:rsid w:val="00493725"/>
    <w:rsid w:val="004941FE"/>
    <w:rsid w:val="00494EBA"/>
    <w:rsid w:val="00497877"/>
    <w:rsid w:val="004A0618"/>
    <w:rsid w:val="004A0E90"/>
    <w:rsid w:val="004A1031"/>
    <w:rsid w:val="004A1DF3"/>
    <w:rsid w:val="004A1EA4"/>
    <w:rsid w:val="004A3024"/>
    <w:rsid w:val="004A456E"/>
    <w:rsid w:val="004A7856"/>
    <w:rsid w:val="004B0945"/>
    <w:rsid w:val="004C0D3E"/>
    <w:rsid w:val="004C6E6B"/>
    <w:rsid w:val="004D436C"/>
    <w:rsid w:val="004D526E"/>
    <w:rsid w:val="004D53B3"/>
    <w:rsid w:val="004D6B28"/>
    <w:rsid w:val="004D77FD"/>
    <w:rsid w:val="004E176B"/>
    <w:rsid w:val="004E3A01"/>
    <w:rsid w:val="004F1C16"/>
    <w:rsid w:val="004F3725"/>
    <w:rsid w:val="004F427D"/>
    <w:rsid w:val="004F4D1F"/>
    <w:rsid w:val="004F60AC"/>
    <w:rsid w:val="004F7A9C"/>
    <w:rsid w:val="00500F80"/>
    <w:rsid w:val="005012B2"/>
    <w:rsid w:val="00501E91"/>
    <w:rsid w:val="00502467"/>
    <w:rsid w:val="00502DFC"/>
    <w:rsid w:val="005067D8"/>
    <w:rsid w:val="00506AB5"/>
    <w:rsid w:val="00510696"/>
    <w:rsid w:val="00510CE9"/>
    <w:rsid w:val="00512744"/>
    <w:rsid w:val="0051428C"/>
    <w:rsid w:val="005151FC"/>
    <w:rsid w:val="0051554C"/>
    <w:rsid w:val="00517069"/>
    <w:rsid w:val="005208ED"/>
    <w:rsid w:val="005224DE"/>
    <w:rsid w:val="00522C3C"/>
    <w:rsid w:val="00522FD1"/>
    <w:rsid w:val="00523EFC"/>
    <w:rsid w:val="005246C8"/>
    <w:rsid w:val="00526EAE"/>
    <w:rsid w:val="00532455"/>
    <w:rsid w:val="005332E5"/>
    <w:rsid w:val="00535BDC"/>
    <w:rsid w:val="0053691A"/>
    <w:rsid w:val="00537A20"/>
    <w:rsid w:val="00543E50"/>
    <w:rsid w:val="00546AEC"/>
    <w:rsid w:val="0055188D"/>
    <w:rsid w:val="00552AA9"/>
    <w:rsid w:val="00553F5E"/>
    <w:rsid w:val="00555603"/>
    <w:rsid w:val="0055779D"/>
    <w:rsid w:val="00562B36"/>
    <w:rsid w:val="00564151"/>
    <w:rsid w:val="005647F4"/>
    <w:rsid w:val="00565589"/>
    <w:rsid w:val="0057048F"/>
    <w:rsid w:val="005738EF"/>
    <w:rsid w:val="00574AF7"/>
    <w:rsid w:val="00577CCC"/>
    <w:rsid w:val="005816AA"/>
    <w:rsid w:val="00586418"/>
    <w:rsid w:val="005876D2"/>
    <w:rsid w:val="00587B3D"/>
    <w:rsid w:val="00590220"/>
    <w:rsid w:val="00591BAE"/>
    <w:rsid w:val="0059636F"/>
    <w:rsid w:val="00597FF9"/>
    <w:rsid w:val="005A16D3"/>
    <w:rsid w:val="005A1D42"/>
    <w:rsid w:val="005A61B8"/>
    <w:rsid w:val="005A6B35"/>
    <w:rsid w:val="005B752E"/>
    <w:rsid w:val="005C005D"/>
    <w:rsid w:val="005C15A5"/>
    <w:rsid w:val="005C388E"/>
    <w:rsid w:val="005C3B6C"/>
    <w:rsid w:val="005C5BCB"/>
    <w:rsid w:val="005D038E"/>
    <w:rsid w:val="005D1B90"/>
    <w:rsid w:val="005D4D50"/>
    <w:rsid w:val="005D624F"/>
    <w:rsid w:val="005E019F"/>
    <w:rsid w:val="005E1CE5"/>
    <w:rsid w:val="005E329E"/>
    <w:rsid w:val="005E3811"/>
    <w:rsid w:val="005E5667"/>
    <w:rsid w:val="005F01EE"/>
    <w:rsid w:val="005F50C5"/>
    <w:rsid w:val="005F7278"/>
    <w:rsid w:val="0060745D"/>
    <w:rsid w:val="0061069B"/>
    <w:rsid w:val="00617864"/>
    <w:rsid w:val="00620544"/>
    <w:rsid w:val="00620EE6"/>
    <w:rsid w:val="00623818"/>
    <w:rsid w:val="00623833"/>
    <w:rsid w:val="00624B41"/>
    <w:rsid w:val="0063476C"/>
    <w:rsid w:val="00635392"/>
    <w:rsid w:val="00636813"/>
    <w:rsid w:val="006372B4"/>
    <w:rsid w:val="006422FD"/>
    <w:rsid w:val="00642DF6"/>
    <w:rsid w:val="00647665"/>
    <w:rsid w:val="00650262"/>
    <w:rsid w:val="0065310E"/>
    <w:rsid w:val="0065393C"/>
    <w:rsid w:val="00656E64"/>
    <w:rsid w:val="00672BE2"/>
    <w:rsid w:val="00673DF8"/>
    <w:rsid w:val="00674443"/>
    <w:rsid w:val="00674814"/>
    <w:rsid w:val="00676C07"/>
    <w:rsid w:val="006834FE"/>
    <w:rsid w:val="00687AB5"/>
    <w:rsid w:val="006903DC"/>
    <w:rsid w:val="00691121"/>
    <w:rsid w:val="00697717"/>
    <w:rsid w:val="006A3961"/>
    <w:rsid w:val="006A7E40"/>
    <w:rsid w:val="006B0D38"/>
    <w:rsid w:val="006B503B"/>
    <w:rsid w:val="006C0454"/>
    <w:rsid w:val="006C3924"/>
    <w:rsid w:val="006D593E"/>
    <w:rsid w:val="006E54CF"/>
    <w:rsid w:val="006E63A2"/>
    <w:rsid w:val="006F350D"/>
    <w:rsid w:val="00700566"/>
    <w:rsid w:val="007012E5"/>
    <w:rsid w:val="00702C6A"/>
    <w:rsid w:val="0070438E"/>
    <w:rsid w:val="00705E74"/>
    <w:rsid w:val="00707328"/>
    <w:rsid w:val="00716601"/>
    <w:rsid w:val="00716D2B"/>
    <w:rsid w:val="00721520"/>
    <w:rsid w:val="00721E4B"/>
    <w:rsid w:val="00722385"/>
    <w:rsid w:val="00730C0B"/>
    <w:rsid w:val="00730FBD"/>
    <w:rsid w:val="007317EE"/>
    <w:rsid w:val="00732628"/>
    <w:rsid w:val="00733F1B"/>
    <w:rsid w:val="00734D8D"/>
    <w:rsid w:val="0073692A"/>
    <w:rsid w:val="0073799F"/>
    <w:rsid w:val="00737CF9"/>
    <w:rsid w:val="00743214"/>
    <w:rsid w:val="00744F4F"/>
    <w:rsid w:val="0074517C"/>
    <w:rsid w:val="00745383"/>
    <w:rsid w:val="00747374"/>
    <w:rsid w:val="00747B95"/>
    <w:rsid w:val="00747E98"/>
    <w:rsid w:val="00751652"/>
    <w:rsid w:val="00751E0E"/>
    <w:rsid w:val="00751F84"/>
    <w:rsid w:val="00752C5D"/>
    <w:rsid w:val="007548C2"/>
    <w:rsid w:val="00756D3E"/>
    <w:rsid w:val="00761E1D"/>
    <w:rsid w:val="007649A8"/>
    <w:rsid w:val="00764F5D"/>
    <w:rsid w:val="00771625"/>
    <w:rsid w:val="007722F6"/>
    <w:rsid w:val="00773ABB"/>
    <w:rsid w:val="00773B50"/>
    <w:rsid w:val="00775ED7"/>
    <w:rsid w:val="007864FB"/>
    <w:rsid w:val="00794668"/>
    <w:rsid w:val="00794F34"/>
    <w:rsid w:val="00797408"/>
    <w:rsid w:val="007977C1"/>
    <w:rsid w:val="007A0537"/>
    <w:rsid w:val="007A207D"/>
    <w:rsid w:val="007A7E41"/>
    <w:rsid w:val="007B24D9"/>
    <w:rsid w:val="007B2E56"/>
    <w:rsid w:val="007B6F79"/>
    <w:rsid w:val="007C0D6D"/>
    <w:rsid w:val="007C299E"/>
    <w:rsid w:val="007C37ED"/>
    <w:rsid w:val="007C3E6D"/>
    <w:rsid w:val="007C453C"/>
    <w:rsid w:val="007C4D06"/>
    <w:rsid w:val="007C76A5"/>
    <w:rsid w:val="007D09A6"/>
    <w:rsid w:val="007D2539"/>
    <w:rsid w:val="007D3D31"/>
    <w:rsid w:val="007D4CE6"/>
    <w:rsid w:val="007D4F5C"/>
    <w:rsid w:val="007D6374"/>
    <w:rsid w:val="007D63E2"/>
    <w:rsid w:val="007D640F"/>
    <w:rsid w:val="007D6FAF"/>
    <w:rsid w:val="007E1D84"/>
    <w:rsid w:val="007E27EF"/>
    <w:rsid w:val="007E3AB3"/>
    <w:rsid w:val="007F0BE2"/>
    <w:rsid w:val="007F2487"/>
    <w:rsid w:val="007F4D17"/>
    <w:rsid w:val="007F7C01"/>
    <w:rsid w:val="008015F3"/>
    <w:rsid w:val="008036A0"/>
    <w:rsid w:val="00804736"/>
    <w:rsid w:val="00805261"/>
    <w:rsid w:val="00807AEF"/>
    <w:rsid w:val="00810E2D"/>
    <w:rsid w:val="008118EC"/>
    <w:rsid w:val="008134AC"/>
    <w:rsid w:val="008154D0"/>
    <w:rsid w:val="008230C2"/>
    <w:rsid w:val="00824884"/>
    <w:rsid w:val="008273F9"/>
    <w:rsid w:val="008321C7"/>
    <w:rsid w:val="00832314"/>
    <w:rsid w:val="008331C4"/>
    <w:rsid w:val="00842022"/>
    <w:rsid w:val="00844170"/>
    <w:rsid w:val="008449A9"/>
    <w:rsid w:val="00844D65"/>
    <w:rsid w:val="008451DC"/>
    <w:rsid w:val="00850011"/>
    <w:rsid w:val="00854BB9"/>
    <w:rsid w:val="00860617"/>
    <w:rsid w:val="00862245"/>
    <w:rsid w:val="00862450"/>
    <w:rsid w:val="008633EB"/>
    <w:rsid w:val="0086480F"/>
    <w:rsid w:val="00867096"/>
    <w:rsid w:val="008679F2"/>
    <w:rsid w:val="008708A6"/>
    <w:rsid w:val="00870FA9"/>
    <w:rsid w:val="00871511"/>
    <w:rsid w:val="00873CBB"/>
    <w:rsid w:val="008764B2"/>
    <w:rsid w:val="00877BA3"/>
    <w:rsid w:val="00877D5D"/>
    <w:rsid w:val="008801BC"/>
    <w:rsid w:val="00880FA1"/>
    <w:rsid w:val="00882157"/>
    <w:rsid w:val="00883BE6"/>
    <w:rsid w:val="00885173"/>
    <w:rsid w:val="008869BF"/>
    <w:rsid w:val="00886D65"/>
    <w:rsid w:val="00891EB2"/>
    <w:rsid w:val="008A10EB"/>
    <w:rsid w:val="008A1864"/>
    <w:rsid w:val="008A3EF3"/>
    <w:rsid w:val="008A424E"/>
    <w:rsid w:val="008A571F"/>
    <w:rsid w:val="008A68F5"/>
    <w:rsid w:val="008A7751"/>
    <w:rsid w:val="008B06DC"/>
    <w:rsid w:val="008B469E"/>
    <w:rsid w:val="008B6A83"/>
    <w:rsid w:val="008B7FE1"/>
    <w:rsid w:val="008C04CF"/>
    <w:rsid w:val="008C2B8E"/>
    <w:rsid w:val="008C6373"/>
    <w:rsid w:val="008D2744"/>
    <w:rsid w:val="008D5A61"/>
    <w:rsid w:val="008E0F54"/>
    <w:rsid w:val="008F4A80"/>
    <w:rsid w:val="008F5F5B"/>
    <w:rsid w:val="009011BB"/>
    <w:rsid w:val="0090199C"/>
    <w:rsid w:val="00902896"/>
    <w:rsid w:val="00903928"/>
    <w:rsid w:val="00910A6E"/>
    <w:rsid w:val="009148A8"/>
    <w:rsid w:val="0091509D"/>
    <w:rsid w:val="00917941"/>
    <w:rsid w:val="00923598"/>
    <w:rsid w:val="00923D93"/>
    <w:rsid w:val="00923FE0"/>
    <w:rsid w:val="00926000"/>
    <w:rsid w:val="00931479"/>
    <w:rsid w:val="009321A5"/>
    <w:rsid w:val="00934350"/>
    <w:rsid w:val="0093461E"/>
    <w:rsid w:val="00935168"/>
    <w:rsid w:val="009363D1"/>
    <w:rsid w:val="009365AC"/>
    <w:rsid w:val="00937672"/>
    <w:rsid w:val="009417C0"/>
    <w:rsid w:val="00941EBD"/>
    <w:rsid w:val="00942F1A"/>
    <w:rsid w:val="0094320E"/>
    <w:rsid w:val="00944E65"/>
    <w:rsid w:val="00947D07"/>
    <w:rsid w:val="00950E87"/>
    <w:rsid w:val="00953C29"/>
    <w:rsid w:val="00954A50"/>
    <w:rsid w:val="0095625C"/>
    <w:rsid w:val="00963F9A"/>
    <w:rsid w:val="009711F7"/>
    <w:rsid w:val="0097260F"/>
    <w:rsid w:val="00973755"/>
    <w:rsid w:val="0097397D"/>
    <w:rsid w:val="009739F2"/>
    <w:rsid w:val="00980795"/>
    <w:rsid w:val="009812CD"/>
    <w:rsid w:val="00984614"/>
    <w:rsid w:val="00987D61"/>
    <w:rsid w:val="0099227E"/>
    <w:rsid w:val="00992B46"/>
    <w:rsid w:val="00993F2E"/>
    <w:rsid w:val="009967AB"/>
    <w:rsid w:val="009973F0"/>
    <w:rsid w:val="00997A7C"/>
    <w:rsid w:val="009A0125"/>
    <w:rsid w:val="009A55B5"/>
    <w:rsid w:val="009B4568"/>
    <w:rsid w:val="009B5CB6"/>
    <w:rsid w:val="009C086D"/>
    <w:rsid w:val="009C12CB"/>
    <w:rsid w:val="009C3EF6"/>
    <w:rsid w:val="009C3F68"/>
    <w:rsid w:val="009E16E6"/>
    <w:rsid w:val="009E1EF1"/>
    <w:rsid w:val="009E3911"/>
    <w:rsid w:val="009E43AE"/>
    <w:rsid w:val="009F0DBB"/>
    <w:rsid w:val="009F23F2"/>
    <w:rsid w:val="009F2A3A"/>
    <w:rsid w:val="009F308B"/>
    <w:rsid w:val="009F5BDA"/>
    <w:rsid w:val="009F5CB0"/>
    <w:rsid w:val="009F74D4"/>
    <w:rsid w:val="00A001D9"/>
    <w:rsid w:val="00A00E7D"/>
    <w:rsid w:val="00A01D2E"/>
    <w:rsid w:val="00A10790"/>
    <w:rsid w:val="00A16B0E"/>
    <w:rsid w:val="00A20B5A"/>
    <w:rsid w:val="00A21F56"/>
    <w:rsid w:val="00A22384"/>
    <w:rsid w:val="00A27366"/>
    <w:rsid w:val="00A30E36"/>
    <w:rsid w:val="00A3200E"/>
    <w:rsid w:val="00A32728"/>
    <w:rsid w:val="00A33031"/>
    <w:rsid w:val="00A35F33"/>
    <w:rsid w:val="00A40342"/>
    <w:rsid w:val="00A42ADB"/>
    <w:rsid w:val="00A4554A"/>
    <w:rsid w:val="00A45A0E"/>
    <w:rsid w:val="00A47257"/>
    <w:rsid w:val="00A4738A"/>
    <w:rsid w:val="00A47E00"/>
    <w:rsid w:val="00A506A2"/>
    <w:rsid w:val="00A53386"/>
    <w:rsid w:val="00A53F04"/>
    <w:rsid w:val="00A622FB"/>
    <w:rsid w:val="00A6254B"/>
    <w:rsid w:val="00A646A0"/>
    <w:rsid w:val="00A664C1"/>
    <w:rsid w:val="00A665C6"/>
    <w:rsid w:val="00A66723"/>
    <w:rsid w:val="00A66BA6"/>
    <w:rsid w:val="00A673FD"/>
    <w:rsid w:val="00A7280D"/>
    <w:rsid w:val="00A72A6F"/>
    <w:rsid w:val="00A741EF"/>
    <w:rsid w:val="00A7532B"/>
    <w:rsid w:val="00A753AE"/>
    <w:rsid w:val="00A75913"/>
    <w:rsid w:val="00A77DA5"/>
    <w:rsid w:val="00A823FD"/>
    <w:rsid w:val="00A8726C"/>
    <w:rsid w:val="00A90091"/>
    <w:rsid w:val="00A927A0"/>
    <w:rsid w:val="00A93138"/>
    <w:rsid w:val="00A93538"/>
    <w:rsid w:val="00A937E3"/>
    <w:rsid w:val="00A940DE"/>
    <w:rsid w:val="00A96E43"/>
    <w:rsid w:val="00AA061C"/>
    <w:rsid w:val="00AA276E"/>
    <w:rsid w:val="00AA3FC3"/>
    <w:rsid w:val="00AA4B53"/>
    <w:rsid w:val="00AA5D5B"/>
    <w:rsid w:val="00AB00A9"/>
    <w:rsid w:val="00AB1712"/>
    <w:rsid w:val="00AB2924"/>
    <w:rsid w:val="00AB4ABF"/>
    <w:rsid w:val="00AB5B00"/>
    <w:rsid w:val="00AB6AFF"/>
    <w:rsid w:val="00AC02B3"/>
    <w:rsid w:val="00AC0CF8"/>
    <w:rsid w:val="00AC109D"/>
    <w:rsid w:val="00AC2C61"/>
    <w:rsid w:val="00AC6376"/>
    <w:rsid w:val="00AD0CC8"/>
    <w:rsid w:val="00AD3AB3"/>
    <w:rsid w:val="00AE3420"/>
    <w:rsid w:val="00AF1816"/>
    <w:rsid w:val="00AF1D53"/>
    <w:rsid w:val="00AF271A"/>
    <w:rsid w:val="00AF384B"/>
    <w:rsid w:val="00AF5701"/>
    <w:rsid w:val="00AF683D"/>
    <w:rsid w:val="00AF7474"/>
    <w:rsid w:val="00B022C6"/>
    <w:rsid w:val="00B0683C"/>
    <w:rsid w:val="00B07BED"/>
    <w:rsid w:val="00B16325"/>
    <w:rsid w:val="00B164F2"/>
    <w:rsid w:val="00B1714B"/>
    <w:rsid w:val="00B17C9A"/>
    <w:rsid w:val="00B21405"/>
    <w:rsid w:val="00B21D1B"/>
    <w:rsid w:val="00B232C1"/>
    <w:rsid w:val="00B253CB"/>
    <w:rsid w:val="00B30A6B"/>
    <w:rsid w:val="00B30EC2"/>
    <w:rsid w:val="00B32C05"/>
    <w:rsid w:val="00B32C8E"/>
    <w:rsid w:val="00B33AA9"/>
    <w:rsid w:val="00B3580F"/>
    <w:rsid w:val="00B3691A"/>
    <w:rsid w:val="00B3749E"/>
    <w:rsid w:val="00B4361D"/>
    <w:rsid w:val="00B43E45"/>
    <w:rsid w:val="00B52180"/>
    <w:rsid w:val="00B528EC"/>
    <w:rsid w:val="00B52E0E"/>
    <w:rsid w:val="00B532AB"/>
    <w:rsid w:val="00B54907"/>
    <w:rsid w:val="00B56D2C"/>
    <w:rsid w:val="00B637F5"/>
    <w:rsid w:val="00B66187"/>
    <w:rsid w:val="00B66B71"/>
    <w:rsid w:val="00B67088"/>
    <w:rsid w:val="00B70577"/>
    <w:rsid w:val="00B716B5"/>
    <w:rsid w:val="00B724B2"/>
    <w:rsid w:val="00B7353C"/>
    <w:rsid w:val="00B744E6"/>
    <w:rsid w:val="00B83449"/>
    <w:rsid w:val="00B85ACC"/>
    <w:rsid w:val="00B912B3"/>
    <w:rsid w:val="00B92010"/>
    <w:rsid w:val="00B96D26"/>
    <w:rsid w:val="00BA02A8"/>
    <w:rsid w:val="00BA350C"/>
    <w:rsid w:val="00BA407C"/>
    <w:rsid w:val="00BA5136"/>
    <w:rsid w:val="00BB0725"/>
    <w:rsid w:val="00BB3374"/>
    <w:rsid w:val="00BB3A58"/>
    <w:rsid w:val="00BB52CB"/>
    <w:rsid w:val="00BB548E"/>
    <w:rsid w:val="00BB5BDE"/>
    <w:rsid w:val="00BB616C"/>
    <w:rsid w:val="00BB65ED"/>
    <w:rsid w:val="00BC6921"/>
    <w:rsid w:val="00BD01E4"/>
    <w:rsid w:val="00BE049A"/>
    <w:rsid w:val="00BE0847"/>
    <w:rsid w:val="00BE0D55"/>
    <w:rsid w:val="00BE3A6A"/>
    <w:rsid w:val="00C00FBC"/>
    <w:rsid w:val="00C011AF"/>
    <w:rsid w:val="00C014BC"/>
    <w:rsid w:val="00C06770"/>
    <w:rsid w:val="00C0796B"/>
    <w:rsid w:val="00C1129A"/>
    <w:rsid w:val="00C16162"/>
    <w:rsid w:val="00C16C9D"/>
    <w:rsid w:val="00C2003D"/>
    <w:rsid w:val="00C20467"/>
    <w:rsid w:val="00C2143D"/>
    <w:rsid w:val="00C23AAB"/>
    <w:rsid w:val="00C31093"/>
    <w:rsid w:val="00C338E9"/>
    <w:rsid w:val="00C35723"/>
    <w:rsid w:val="00C36404"/>
    <w:rsid w:val="00C368DB"/>
    <w:rsid w:val="00C37F13"/>
    <w:rsid w:val="00C40A1A"/>
    <w:rsid w:val="00C42B15"/>
    <w:rsid w:val="00C45131"/>
    <w:rsid w:val="00C51B5D"/>
    <w:rsid w:val="00C51B92"/>
    <w:rsid w:val="00C52570"/>
    <w:rsid w:val="00C53162"/>
    <w:rsid w:val="00C565BF"/>
    <w:rsid w:val="00C60E9C"/>
    <w:rsid w:val="00C6292F"/>
    <w:rsid w:val="00C67EBD"/>
    <w:rsid w:val="00C75135"/>
    <w:rsid w:val="00C75EA3"/>
    <w:rsid w:val="00C80808"/>
    <w:rsid w:val="00C811FA"/>
    <w:rsid w:val="00C81213"/>
    <w:rsid w:val="00C83ED4"/>
    <w:rsid w:val="00C84EBC"/>
    <w:rsid w:val="00C850C6"/>
    <w:rsid w:val="00C870F2"/>
    <w:rsid w:val="00C878F3"/>
    <w:rsid w:val="00C90D59"/>
    <w:rsid w:val="00C92AA2"/>
    <w:rsid w:val="00CA0C79"/>
    <w:rsid w:val="00CA1041"/>
    <w:rsid w:val="00CA10E1"/>
    <w:rsid w:val="00CA1F4D"/>
    <w:rsid w:val="00CA26B7"/>
    <w:rsid w:val="00CA4E4E"/>
    <w:rsid w:val="00CA7A7C"/>
    <w:rsid w:val="00CB1ED8"/>
    <w:rsid w:val="00CB59D0"/>
    <w:rsid w:val="00CB6818"/>
    <w:rsid w:val="00CC0407"/>
    <w:rsid w:val="00CC2101"/>
    <w:rsid w:val="00CC2D47"/>
    <w:rsid w:val="00CC4D65"/>
    <w:rsid w:val="00CD072D"/>
    <w:rsid w:val="00CD19E3"/>
    <w:rsid w:val="00CE002A"/>
    <w:rsid w:val="00CE1266"/>
    <w:rsid w:val="00CE1C7D"/>
    <w:rsid w:val="00CE2098"/>
    <w:rsid w:val="00CE7305"/>
    <w:rsid w:val="00CF051D"/>
    <w:rsid w:val="00CF138B"/>
    <w:rsid w:val="00CF5B0A"/>
    <w:rsid w:val="00CF646B"/>
    <w:rsid w:val="00CF76EE"/>
    <w:rsid w:val="00D013C8"/>
    <w:rsid w:val="00D15822"/>
    <w:rsid w:val="00D21144"/>
    <w:rsid w:val="00D22E48"/>
    <w:rsid w:val="00D2543D"/>
    <w:rsid w:val="00D30B4C"/>
    <w:rsid w:val="00D30C26"/>
    <w:rsid w:val="00D31F2F"/>
    <w:rsid w:val="00D32473"/>
    <w:rsid w:val="00D32918"/>
    <w:rsid w:val="00D32CA1"/>
    <w:rsid w:val="00D35717"/>
    <w:rsid w:val="00D378D3"/>
    <w:rsid w:val="00D424D6"/>
    <w:rsid w:val="00D434BE"/>
    <w:rsid w:val="00D50513"/>
    <w:rsid w:val="00D52D7B"/>
    <w:rsid w:val="00D5625B"/>
    <w:rsid w:val="00D6319A"/>
    <w:rsid w:val="00D636E5"/>
    <w:rsid w:val="00D64F0D"/>
    <w:rsid w:val="00D66B69"/>
    <w:rsid w:val="00D7323E"/>
    <w:rsid w:val="00D7345E"/>
    <w:rsid w:val="00D738F7"/>
    <w:rsid w:val="00D74222"/>
    <w:rsid w:val="00D75DCF"/>
    <w:rsid w:val="00D76197"/>
    <w:rsid w:val="00D765B3"/>
    <w:rsid w:val="00D80CB1"/>
    <w:rsid w:val="00D82D81"/>
    <w:rsid w:val="00D92C8B"/>
    <w:rsid w:val="00DA06AE"/>
    <w:rsid w:val="00DA110D"/>
    <w:rsid w:val="00DA1CFF"/>
    <w:rsid w:val="00DA2696"/>
    <w:rsid w:val="00DA3EE5"/>
    <w:rsid w:val="00DA4461"/>
    <w:rsid w:val="00DA5130"/>
    <w:rsid w:val="00DA71A7"/>
    <w:rsid w:val="00DB00DD"/>
    <w:rsid w:val="00DB1575"/>
    <w:rsid w:val="00DB28A4"/>
    <w:rsid w:val="00DB7A64"/>
    <w:rsid w:val="00DC09C5"/>
    <w:rsid w:val="00DC21AB"/>
    <w:rsid w:val="00DC28E7"/>
    <w:rsid w:val="00DC6FFE"/>
    <w:rsid w:val="00DD031E"/>
    <w:rsid w:val="00DD0499"/>
    <w:rsid w:val="00DD40A8"/>
    <w:rsid w:val="00DD48E4"/>
    <w:rsid w:val="00DD5D23"/>
    <w:rsid w:val="00DD68AC"/>
    <w:rsid w:val="00DE3E9E"/>
    <w:rsid w:val="00DE66D4"/>
    <w:rsid w:val="00DE7942"/>
    <w:rsid w:val="00DF45F8"/>
    <w:rsid w:val="00DF6232"/>
    <w:rsid w:val="00DF6E0F"/>
    <w:rsid w:val="00E034C5"/>
    <w:rsid w:val="00E06511"/>
    <w:rsid w:val="00E10593"/>
    <w:rsid w:val="00E115AE"/>
    <w:rsid w:val="00E11678"/>
    <w:rsid w:val="00E12368"/>
    <w:rsid w:val="00E1636E"/>
    <w:rsid w:val="00E24288"/>
    <w:rsid w:val="00E24C16"/>
    <w:rsid w:val="00E274D0"/>
    <w:rsid w:val="00E2751E"/>
    <w:rsid w:val="00E27AE4"/>
    <w:rsid w:val="00E33556"/>
    <w:rsid w:val="00E33EE9"/>
    <w:rsid w:val="00E3422A"/>
    <w:rsid w:val="00E35026"/>
    <w:rsid w:val="00E40416"/>
    <w:rsid w:val="00E42E8B"/>
    <w:rsid w:val="00E44284"/>
    <w:rsid w:val="00E44BB6"/>
    <w:rsid w:val="00E458CA"/>
    <w:rsid w:val="00E46566"/>
    <w:rsid w:val="00E46687"/>
    <w:rsid w:val="00E47632"/>
    <w:rsid w:val="00E51263"/>
    <w:rsid w:val="00E53ECD"/>
    <w:rsid w:val="00E55004"/>
    <w:rsid w:val="00E5613E"/>
    <w:rsid w:val="00E572D4"/>
    <w:rsid w:val="00E611F7"/>
    <w:rsid w:val="00E61475"/>
    <w:rsid w:val="00E61821"/>
    <w:rsid w:val="00E6198F"/>
    <w:rsid w:val="00E61F9B"/>
    <w:rsid w:val="00E721F5"/>
    <w:rsid w:val="00E75350"/>
    <w:rsid w:val="00E804D8"/>
    <w:rsid w:val="00E840C0"/>
    <w:rsid w:val="00E850A6"/>
    <w:rsid w:val="00E85F12"/>
    <w:rsid w:val="00E87111"/>
    <w:rsid w:val="00E949E7"/>
    <w:rsid w:val="00E95887"/>
    <w:rsid w:val="00E978D4"/>
    <w:rsid w:val="00EB48A0"/>
    <w:rsid w:val="00EB4E8C"/>
    <w:rsid w:val="00EC0B93"/>
    <w:rsid w:val="00EC0BB2"/>
    <w:rsid w:val="00EC558C"/>
    <w:rsid w:val="00EC6AAE"/>
    <w:rsid w:val="00ED2AB4"/>
    <w:rsid w:val="00ED3ACC"/>
    <w:rsid w:val="00ED5346"/>
    <w:rsid w:val="00ED6302"/>
    <w:rsid w:val="00EE3815"/>
    <w:rsid w:val="00EE6269"/>
    <w:rsid w:val="00EE79CA"/>
    <w:rsid w:val="00EE7DA8"/>
    <w:rsid w:val="00EF29EE"/>
    <w:rsid w:val="00EF2C91"/>
    <w:rsid w:val="00F02962"/>
    <w:rsid w:val="00F05E86"/>
    <w:rsid w:val="00F0642B"/>
    <w:rsid w:val="00F1699B"/>
    <w:rsid w:val="00F2041B"/>
    <w:rsid w:val="00F22DBC"/>
    <w:rsid w:val="00F2360B"/>
    <w:rsid w:val="00F23C70"/>
    <w:rsid w:val="00F25FD9"/>
    <w:rsid w:val="00F26858"/>
    <w:rsid w:val="00F26BA5"/>
    <w:rsid w:val="00F26F5A"/>
    <w:rsid w:val="00F271B4"/>
    <w:rsid w:val="00F27A39"/>
    <w:rsid w:val="00F30793"/>
    <w:rsid w:val="00F32E7C"/>
    <w:rsid w:val="00F33273"/>
    <w:rsid w:val="00F3366F"/>
    <w:rsid w:val="00F34B0A"/>
    <w:rsid w:val="00F35AB1"/>
    <w:rsid w:val="00F419FA"/>
    <w:rsid w:val="00F42ACD"/>
    <w:rsid w:val="00F42F5A"/>
    <w:rsid w:val="00F4380D"/>
    <w:rsid w:val="00F43C71"/>
    <w:rsid w:val="00F43CCD"/>
    <w:rsid w:val="00F45478"/>
    <w:rsid w:val="00F466F9"/>
    <w:rsid w:val="00F46C7A"/>
    <w:rsid w:val="00F5081B"/>
    <w:rsid w:val="00F523A7"/>
    <w:rsid w:val="00F52534"/>
    <w:rsid w:val="00F53331"/>
    <w:rsid w:val="00F552B7"/>
    <w:rsid w:val="00F63003"/>
    <w:rsid w:val="00F6489A"/>
    <w:rsid w:val="00F66D46"/>
    <w:rsid w:val="00F71AA3"/>
    <w:rsid w:val="00F7694C"/>
    <w:rsid w:val="00F8174C"/>
    <w:rsid w:val="00F81ED8"/>
    <w:rsid w:val="00F82042"/>
    <w:rsid w:val="00F82D04"/>
    <w:rsid w:val="00F8582E"/>
    <w:rsid w:val="00F85A23"/>
    <w:rsid w:val="00F90FE8"/>
    <w:rsid w:val="00F96E59"/>
    <w:rsid w:val="00FA3B34"/>
    <w:rsid w:val="00FA4CD4"/>
    <w:rsid w:val="00FA5AF3"/>
    <w:rsid w:val="00FA6FB4"/>
    <w:rsid w:val="00FB05D5"/>
    <w:rsid w:val="00FB1E3C"/>
    <w:rsid w:val="00FB3FC3"/>
    <w:rsid w:val="00FC0363"/>
    <w:rsid w:val="00FC08CF"/>
    <w:rsid w:val="00FC21D1"/>
    <w:rsid w:val="00FC5C5B"/>
    <w:rsid w:val="00FC6211"/>
    <w:rsid w:val="00FC7167"/>
    <w:rsid w:val="00FC7985"/>
    <w:rsid w:val="00FD1267"/>
    <w:rsid w:val="00FD2D2F"/>
    <w:rsid w:val="00FD324C"/>
    <w:rsid w:val="00FD7055"/>
    <w:rsid w:val="00FD799E"/>
    <w:rsid w:val="00FD7D71"/>
    <w:rsid w:val="00FE0B26"/>
    <w:rsid w:val="00FE19D6"/>
    <w:rsid w:val="00FE33A0"/>
    <w:rsid w:val="00FE367E"/>
    <w:rsid w:val="00FE3A13"/>
    <w:rsid w:val="00FF5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01040F6-87A5-437E-AF4C-03C17028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7BED"/>
    <w:rPr>
      <w:rFonts w:ascii="Calibri" w:eastAsia="Times New Roman" w:hAnsi="Calibri" w:cs="Times New Roman"/>
    </w:rPr>
  </w:style>
  <w:style w:type="paragraph" w:styleId="Heading1">
    <w:name w:val="heading 1"/>
    <w:aliases w:val="Tieu_de1,TieuDe1ML1"/>
    <w:basedOn w:val="Normal"/>
    <w:link w:val="Heading1Char"/>
    <w:qFormat/>
    <w:rsid w:val="00E61475"/>
    <w:pPr>
      <w:widowControl w:val="0"/>
      <w:ind w:left="379" w:hanging="229"/>
      <w:outlineLvl w:val="0"/>
    </w:pPr>
    <w:rPr>
      <w:rFonts w:ascii="Times New Roman" w:hAnsi="Times New Roman" w:cstheme="minorBidi"/>
      <w:b/>
      <w:bCs/>
    </w:rPr>
  </w:style>
  <w:style w:type="paragraph" w:styleId="Heading2">
    <w:name w:val="heading 2"/>
    <w:aliases w:val=" Char Char Char Char"/>
    <w:basedOn w:val="Normal"/>
    <w:link w:val="Heading2Char"/>
    <w:qFormat/>
    <w:rsid w:val="00E61475"/>
    <w:pPr>
      <w:widowControl w:val="0"/>
      <w:ind w:left="111"/>
      <w:outlineLvl w:val="1"/>
    </w:pPr>
    <w:rPr>
      <w:rFonts w:ascii="Times New Roman" w:hAnsi="Times New Roman" w:cstheme="minorBidi"/>
      <w:b/>
      <w:bCs/>
      <w:sz w:val="24"/>
      <w:szCs w:val="24"/>
    </w:rPr>
  </w:style>
  <w:style w:type="paragraph" w:styleId="Heading3">
    <w:name w:val="heading 3"/>
    <w:basedOn w:val="Normal"/>
    <w:next w:val="Normal"/>
    <w:link w:val="Heading3Char"/>
    <w:unhideWhenUsed/>
    <w:qFormat/>
    <w:rsid w:val="002058DA"/>
    <w:pPr>
      <w:keepNext/>
      <w:suppressAutoHyphens/>
      <w:outlineLvl w:val="2"/>
    </w:pPr>
    <w:rPr>
      <w:rFonts w:ascii="Times New Roman" w:hAnsi="Times New Roman"/>
      <w:sz w:val="28"/>
      <w:szCs w:val="28"/>
      <w:lang w:eastAsia="ar-SA"/>
    </w:rPr>
  </w:style>
  <w:style w:type="paragraph" w:styleId="Heading4">
    <w:name w:val="heading 4"/>
    <w:basedOn w:val="Normal"/>
    <w:next w:val="Normal"/>
    <w:link w:val="Heading4Char"/>
    <w:unhideWhenUsed/>
    <w:qFormat/>
    <w:rsid w:val="002058DA"/>
    <w:pPr>
      <w:keepNext/>
      <w:suppressAutoHyphens/>
      <w:spacing w:after="46" w:line="360" w:lineRule="auto"/>
      <w:outlineLvl w:val="3"/>
    </w:pPr>
    <w:rPr>
      <w:rFonts w:ascii="Times New Roman" w:hAnsi="Times New Roman"/>
      <w:sz w:val="28"/>
      <w:szCs w:val="28"/>
      <w:lang w:val="pt-BR" w:eastAsia="ar-SA"/>
    </w:rPr>
  </w:style>
  <w:style w:type="paragraph" w:styleId="Heading5">
    <w:name w:val="heading 5"/>
    <w:basedOn w:val="Normal"/>
    <w:next w:val="Normal"/>
    <w:link w:val="Heading5Char"/>
    <w:unhideWhenUsed/>
    <w:qFormat/>
    <w:rsid w:val="002058DA"/>
    <w:pPr>
      <w:keepNext/>
      <w:suppressAutoHyphens/>
      <w:spacing w:line="360" w:lineRule="auto"/>
      <w:jc w:val="center"/>
      <w:outlineLvl w:val="4"/>
    </w:pPr>
    <w:rPr>
      <w:rFonts w:ascii="Times New Roman" w:hAnsi="Times New Roman"/>
      <w:sz w:val="28"/>
      <w:szCs w:val="28"/>
      <w:lang w:eastAsia="ar-SA"/>
    </w:rPr>
  </w:style>
  <w:style w:type="paragraph" w:styleId="Heading6">
    <w:name w:val="heading 6"/>
    <w:basedOn w:val="Normal"/>
    <w:next w:val="Normal"/>
    <w:link w:val="Heading6Char"/>
    <w:unhideWhenUsed/>
    <w:qFormat/>
    <w:rsid w:val="00E61475"/>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2058DA"/>
    <w:pPr>
      <w:suppressAutoHyphens/>
      <w:spacing w:before="240" w:after="60"/>
      <w:outlineLvl w:val="6"/>
    </w:pPr>
    <w:rPr>
      <w:rFonts w:ascii="Times New Roman" w:hAnsi="Times New Roman"/>
      <w:sz w:val="24"/>
      <w:szCs w:val="24"/>
      <w:lang w:eastAsia="ar-SA"/>
    </w:rPr>
  </w:style>
  <w:style w:type="paragraph" w:styleId="Heading8">
    <w:name w:val="heading 8"/>
    <w:basedOn w:val="Normal"/>
    <w:next w:val="Normal"/>
    <w:link w:val="Heading8Char"/>
    <w:unhideWhenUsed/>
    <w:qFormat/>
    <w:rsid w:val="002058DA"/>
    <w:pPr>
      <w:suppressAutoHyphens/>
      <w:spacing w:before="240" w:after="60"/>
      <w:outlineLvl w:val="7"/>
    </w:pPr>
    <w:rPr>
      <w:rFonts w:ascii="Times New Roman" w:hAnsi="Times New Roman"/>
      <w:i/>
      <w:iCs/>
      <w:sz w:val="24"/>
      <w:szCs w:val="24"/>
      <w:lang w:eastAsia="ar-SA"/>
    </w:rPr>
  </w:style>
  <w:style w:type="paragraph" w:styleId="Heading9">
    <w:name w:val="heading 9"/>
    <w:basedOn w:val="Normal"/>
    <w:next w:val="Normal"/>
    <w:link w:val="Heading9Char"/>
    <w:qFormat/>
    <w:rsid w:val="009E16E6"/>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61475"/>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rsid w:val="00E61475"/>
  </w:style>
  <w:style w:type="paragraph" w:styleId="Footer">
    <w:name w:val="footer"/>
    <w:basedOn w:val="Normal"/>
    <w:link w:val="FooterChar"/>
    <w:uiPriority w:val="99"/>
    <w:unhideWhenUsed/>
    <w:rsid w:val="00E6147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61475"/>
  </w:style>
  <w:style w:type="paragraph" w:styleId="BalloonText">
    <w:name w:val="Balloon Text"/>
    <w:basedOn w:val="Normal"/>
    <w:link w:val="BalloonTextChar"/>
    <w:unhideWhenUsed/>
    <w:rsid w:val="00E61475"/>
    <w:rPr>
      <w:rFonts w:ascii="Tahoma" w:eastAsiaTheme="minorHAnsi" w:hAnsi="Tahoma" w:cs="Tahoma"/>
      <w:sz w:val="16"/>
      <w:szCs w:val="16"/>
    </w:rPr>
  </w:style>
  <w:style w:type="character" w:customStyle="1" w:styleId="BalloonTextChar">
    <w:name w:val="Balloon Text Char"/>
    <w:basedOn w:val="DefaultParagraphFont"/>
    <w:link w:val="BalloonText"/>
    <w:rsid w:val="00E61475"/>
    <w:rPr>
      <w:rFonts w:ascii="Tahoma" w:hAnsi="Tahoma" w:cs="Tahoma"/>
      <w:sz w:val="16"/>
      <w:szCs w:val="16"/>
    </w:rPr>
  </w:style>
  <w:style w:type="paragraph" w:styleId="BodyText">
    <w:name w:val="Body Text"/>
    <w:basedOn w:val="Normal"/>
    <w:link w:val="BodyTextChar"/>
    <w:qFormat/>
    <w:rsid w:val="00E61475"/>
    <w:pPr>
      <w:widowControl w:val="0"/>
      <w:ind w:left="112"/>
    </w:pPr>
    <w:rPr>
      <w:rFonts w:ascii="Times New Roman" w:hAnsi="Times New Roman" w:cstheme="minorBidi"/>
      <w:sz w:val="24"/>
      <w:szCs w:val="24"/>
    </w:rPr>
  </w:style>
  <w:style w:type="character" w:customStyle="1" w:styleId="BodyTextChar">
    <w:name w:val="Body Text Char"/>
    <w:basedOn w:val="DefaultParagraphFont"/>
    <w:link w:val="BodyText"/>
    <w:rsid w:val="00E61475"/>
    <w:rPr>
      <w:rFonts w:ascii="Times New Roman" w:eastAsia="Times New Roman" w:hAnsi="Times New Roman"/>
      <w:sz w:val="24"/>
      <w:szCs w:val="24"/>
    </w:rPr>
  </w:style>
  <w:style w:type="character" w:customStyle="1" w:styleId="Heading1Char">
    <w:name w:val="Heading 1 Char"/>
    <w:aliases w:val="Tieu_de1 Char1,TieuDe1ML1 Char1"/>
    <w:basedOn w:val="DefaultParagraphFont"/>
    <w:link w:val="Heading1"/>
    <w:rsid w:val="00E61475"/>
    <w:rPr>
      <w:rFonts w:ascii="Times New Roman" w:eastAsia="Times New Roman" w:hAnsi="Times New Roman"/>
      <w:b/>
      <w:bCs/>
    </w:rPr>
  </w:style>
  <w:style w:type="character" w:customStyle="1" w:styleId="Heading2Char">
    <w:name w:val="Heading 2 Char"/>
    <w:aliases w:val=" Char Char Char Char Char"/>
    <w:basedOn w:val="DefaultParagraphFont"/>
    <w:link w:val="Heading2"/>
    <w:rsid w:val="00E61475"/>
    <w:rPr>
      <w:rFonts w:ascii="Times New Roman" w:eastAsia="Times New Roman" w:hAnsi="Times New Roman"/>
      <w:b/>
      <w:bCs/>
      <w:sz w:val="24"/>
      <w:szCs w:val="24"/>
    </w:rPr>
  </w:style>
  <w:style w:type="character" w:customStyle="1" w:styleId="Heading6Char">
    <w:name w:val="Heading 6 Char"/>
    <w:basedOn w:val="DefaultParagraphFont"/>
    <w:link w:val="Heading6"/>
    <w:rsid w:val="00E61475"/>
    <w:rPr>
      <w:rFonts w:asciiTheme="majorHAnsi" w:eastAsiaTheme="majorEastAsia" w:hAnsiTheme="majorHAnsi" w:cstheme="majorBidi"/>
      <w:i/>
      <w:iCs/>
      <w:color w:val="243F60" w:themeColor="accent1" w:themeShade="7F"/>
    </w:rPr>
  </w:style>
  <w:style w:type="paragraph" w:styleId="ListParagraph">
    <w:name w:val="List Paragraph"/>
    <w:basedOn w:val="Normal"/>
    <w:link w:val="ListParagraphChar"/>
    <w:uiPriority w:val="34"/>
    <w:qFormat/>
    <w:rsid w:val="00E61475"/>
    <w:pPr>
      <w:widowControl w:val="0"/>
    </w:pPr>
    <w:rPr>
      <w:rFonts w:asciiTheme="minorHAnsi" w:eastAsiaTheme="minorHAnsi" w:hAnsiTheme="minorHAnsi" w:cstheme="minorBidi"/>
    </w:rPr>
  </w:style>
  <w:style w:type="paragraph" w:customStyle="1" w:styleId="TableParagraph">
    <w:name w:val="Table Paragraph"/>
    <w:basedOn w:val="Normal"/>
    <w:uiPriority w:val="1"/>
    <w:qFormat/>
    <w:rsid w:val="00E61475"/>
    <w:pPr>
      <w:widowControl w:val="0"/>
    </w:pPr>
    <w:rPr>
      <w:rFonts w:asciiTheme="minorHAnsi" w:eastAsiaTheme="minorHAnsi" w:hAnsiTheme="minorHAnsi" w:cstheme="minorBidi"/>
    </w:rPr>
  </w:style>
  <w:style w:type="character" w:styleId="Emphasis">
    <w:name w:val="Emphasis"/>
    <w:basedOn w:val="DefaultParagraphFont"/>
    <w:qFormat/>
    <w:rsid w:val="00E61475"/>
    <w:rPr>
      <w:i/>
      <w:iCs/>
    </w:rPr>
  </w:style>
  <w:style w:type="paragraph" w:styleId="NoSpacing">
    <w:name w:val="No Spacing"/>
    <w:qFormat/>
    <w:rsid w:val="00E61475"/>
  </w:style>
  <w:style w:type="table" w:styleId="TableGrid">
    <w:name w:val="Table Grid"/>
    <w:aliases w:val="tham khao"/>
    <w:basedOn w:val="TableNormal"/>
    <w:uiPriority w:val="59"/>
    <w:rsid w:val="00E61475"/>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har"/>
    <w:rsid w:val="00E61475"/>
    <w:pPr>
      <w:autoSpaceDE w:val="0"/>
      <w:autoSpaceDN w:val="0"/>
      <w:adjustRightInd w:val="0"/>
    </w:pPr>
    <w:rPr>
      <w:rFonts w:ascii="Times New Roman" w:eastAsia="Times New Roman" w:hAnsi="Times New Roman" w:cs="Times New Roman"/>
      <w:color w:val="000000"/>
      <w:sz w:val="24"/>
      <w:szCs w:val="24"/>
    </w:rPr>
  </w:style>
  <w:style w:type="paragraph" w:customStyle="1" w:styleId="Body">
    <w:name w:val="Body"/>
    <w:basedOn w:val="Normal"/>
    <w:rsid w:val="00E61475"/>
    <w:pPr>
      <w:widowControl w:val="0"/>
      <w:autoSpaceDE w:val="0"/>
      <w:autoSpaceDN w:val="0"/>
      <w:adjustRightInd w:val="0"/>
    </w:pPr>
    <w:rPr>
      <w:rFonts w:ascii="Times New Roman" w:hAnsi="Times New Roman"/>
      <w:sz w:val="24"/>
      <w:szCs w:val="24"/>
    </w:rPr>
  </w:style>
  <w:style w:type="paragraph" w:styleId="NormalWeb">
    <w:name w:val="Normal (Web)"/>
    <w:basedOn w:val="Normal"/>
    <w:unhideWhenUsed/>
    <w:rsid w:val="00E61475"/>
    <w:pPr>
      <w:spacing w:before="100" w:beforeAutospacing="1" w:after="100" w:afterAutospacing="1"/>
    </w:pPr>
    <w:rPr>
      <w:rFonts w:ascii="Times New Roman" w:hAnsi="Times New Roman"/>
      <w:sz w:val="24"/>
      <w:szCs w:val="24"/>
    </w:rPr>
  </w:style>
  <w:style w:type="paragraph" w:customStyle="1" w:styleId="text-LG">
    <w:name w:val="text-LG"/>
    <w:basedOn w:val="Normal"/>
    <w:uiPriority w:val="99"/>
    <w:rsid w:val="00E61475"/>
    <w:pPr>
      <w:spacing w:before="120"/>
      <w:ind w:left="737"/>
      <w:jc w:val="both"/>
    </w:pPr>
    <w:rPr>
      <w:rFonts w:ascii="Times New Roman" w:hAnsi="Times New Roman"/>
      <w:sz w:val="24"/>
      <w:szCs w:val="24"/>
    </w:rPr>
  </w:style>
  <w:style w:type="paragraph" w:customStyle="1" w:styleId="Cau">
    <w:name w:val="Cau"/>
    <w:basedOn w:val="Normal"/>
    <w:link w:val="CauChar"/>
    <w:rsid w:val="00E61475"/>
    <w:pPr>
      <w:numPr>
        <w:numId w:val="1"/>
      </w:numPr>
      <w:spacing w:before="120" w:after="80" w:line="264" w:lineRule="auto"/>
      <w:jc w:val="both"/>
    </w:pPr>
    <w:rPr>
      <w:rFonts w:ascii="Times New Roman" w:hAnsi="Times New Roman"/>
      <w:sz w:val="24"/>
      <w:szCs w:val="24"/>
    </w:rPr>
  </w:style>
  <w:style w:type="character" w:customStyle="1" w:styleId="CauChar">
    <w:name w:val="Cau Char"/>
    <w:basedOn w:val="DefaultParagraphFont"/>
    <w:link w:val="Cau"/>
    <w:rsid w:val="00E61475"/>
    <w:rPr>
      <w:rFonts w:ascii="Times New Roman" w:eastAsia="Times New Roman" w:hAnsi="Times New Roman" w:cs="Times New Roman"/>
      <w:sz w:val="24"/>
      <w:szCs w:val="24"/>
    </w:rPr>
  </w:style>
  <w:style w:type="paragraph" w:styleId="DocumentMap">
    <w:name w:val="Document Map"/>
    <w:basedOn w:val="Normal"/>
    <w:link w:val="DocumentMapChar"/>
    <w:rsid w:val="00E61475"/>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E61475"/>
    <w:rPr>
      <w:rFonts w:ascii="Tahoma" w:eastAsia="Times New Roman" w:hAnsi="Tahoma" w:cs="Tahoma"/>
      <w:sz w:val="20"/>
      <w:szCs w:val="20"/>
      <w:shd w:val="clear" w:color="auto" w:fill="000080"/>
    </w:rPr>
  </w:style>
  <w:style w:type="paragraph" w:customStyle="1" w:styleId="msonormalcxspmiddle">
    <w:name w:val="msonormalcxspmiddle"/>
    <w:basedOn w:val="Normal"/>
    <w:rsid w:val="00E61475"/>
    <w:pPr>
      <w:spacing w:before="100" w:beforeAutospacing="1" w:after="100" w:afterAutospacing="1"/>
    </w:pPr>
    <w:rPr>
      <w:rFonts w:ascii="Times New Roman" w:hAnsi="Times New Roman"/>
      <w:sz w:val="24"/>
      <w:szCs w:val="24"/>
    </w:rPr>
  </w:style>
  <w:style w:type="paragraph" w:customStyle="1" w:styleId="1">
    <w:name w:val="1"/>
    <w:aliases w:val="2"/>
    <w:basedOn w:val="Normal"/>
    <w:autoRedefine/>
    <w:rsid w:val="00E61475"/>
    <w:pPr>
      <w:spacing w:after="160" w:line="240" w:lineRule="exact"/>
      <w:ind w:firstLine="567"/>
    </w:pPr>
    <w:rPr>
      <w:rFonts w:ascii="Verdana" w:hAnsi="Verdana" w:cs="Verdana"/>
      <w:sz w:val="20"/>
      <w:szCs w:val="20"/>
    </w:rPr>
  </w:style>
  <w:style w:type="character" w:styleId="Strong">
    <w:name w:val="Strong"/>
    <w:qFormat/>
    <w:rsid w:val="00E61475"/>
    <w:rPr>
      <w:b/>
      <w:bCs/>
    </w:rPr>
  </w:style>
  <w:style w:type="character" w:customStyle="1" w:styleId="apple-converted-space">
    <w:name w:val="apple-converted-space"/>
    <w:rsid w:val="00E61475"/>
    <w:rPr>
      <w:rFonts w:cs="Times New Roman"/>
    </w:rPr>
  </w:style>
  <w:style w:type="paragraph" w:customStyle="1" w:styleId="Normal0">
    <w:name w:val="[Normal]"/>
    <w:rsid w:val="00E61475"/>
    <w:pPr>
      <w:autoSpaceDE w:val="0"/>
      <w:autoSpaceDN w:val="0"/>
      <w:adjustRightInd w:val="0"/>
    </w:pPr>
    <w:rPr>
      <w:rFonts w:ascii="Arial" w:eastAsia="Times New Roman" w:hAnsi="Arial" w:cs="Arial"/>
      <w:sz w:val="24"/>
      <w:szCs w:val="24"/>
    </w:rPr>
  </w:style>
  <w:style w:type="character" w:styleId="Hyperlink">
    <w:name w:val="Hyperlink"/>
    <w:basedOn w:val="DefaultParagraphFont"/>
    <w:unhideWhenUsed/>
    <w:rsid w:val="00E61475"/>
    <w:rPr>
      <w:color w:val="0000FF"/>
      <w:u w:val="single"/>
    </w:rPr>
  </w:style>
  <w:style w:type="paragraph" w:customStyle="1" w:styleId="NormalTimesNewRomans">
    <w:name w:val="Normal + Times New Romans"/>
    <w:basedOn w:val="Normal"/>
    <w:uiPriority w:val="99"/>
    <w:rsid w:val="00E61475"/>
    <w:pPr>
      <w:autoSpaceDE w:val="0"/>
      <w:autoSpaceDN w:val="0"/>
      <w:adjustRightInd w:val="0"/>
      <w:jc w:val="both"/>
    </w:pPr>
    <w:rPr>
      <w:rFonts w:ascii="Times New Roman" w:hAnsi="Times New Roman"/>
      <w:b/>
      <w:sz w:val="24"/>
      <w:szCs w:val="24"/>
    </w:rPr>
  </w:style>
  <w:style w:type="character" w:customStyle="1" w:styleId="counter">
    <w:name w:val="counter"/>
    <w:basedOn w:val="DefaultParagraphFont"/>
    <w:rsid w:val="0060745D"/>
  </w:style>
  <w:style w:type="paragraph" w:customStyle="1" w:styleId="the-article-summary">
    <w:name w:val="the-article-summary"/>
    <w:basedOn w:val="Normal"/>
    <w:rsid w:val="0060745D"/>
    <w:pPr>
      <w:spacing w:before="100" w:beforeAutospacing="1" w:after="100" w:afterAutospacing="1"/>
    </w:pPr>
    <w:rPr>
      <w:rFonts w:ascii="Times New Roman" w:hAnsi="Times New Roman"/>
      <w:sz w:val="24"/>
      <w:szCs w:val="24"/>
    </w:rPr>
  </w:style>
  <w:style w:type="character" w:styleId="FollowedHyperlink">
    <w:name w:val="FollowedHyperlink"/>
    <w:basedOn w:val="DefaultParagraphFont"/>
    <w:unhideWhenUsed/>
    <w:rsid w:val="005151FC"/>
    <w:rPr>
      <w:color w:val="800080" w:themeColor="followedHyperlink"/>
      <w:u w:val="single"/>
    </w:rPr>
  </w:style>
  <w:style w:type="paragraph" w:customStyle="1" w:styleId="MTDisplayEquation">
    <w:name w:val="MTDisplayEquation"/>
    <w:basedOn w:val="Normal"/>
    <w:next w:val="Normal"/>
    <w:link w:val="MTDisplayEquationChar"/>
    <w:rsid w:val="00225795"/>
    <w:pPr>
      <w:tabs>
        <w:tab w:val="center" w:pos="5280"/>
        <w:tab w:val="right" w:pos="10540"/>
      </w:tabs>
    </w:pPr>
    <w:rPr>
      <w:rFonts w:ascii="Times New Roman" w:hAnsi="Times New Roman"/>
      <w:sz w:val="24"/>
      <w:szCs w:val="24"/>
    </w:rPr>
  </w:style>
  <w:style w:type="character" w:customStyle="1" w:styleId="MTDisplayEquationChar">
    <w:name w:val="MTDisplayEquation Char"/>
    <w:link w:val="MTDisplayEquation"/>
    <w:rsid w:val="00225795"/>
    <w:rPr>
      <w:rFonts w:ascii="Times New Roman" w:eastAsia="Times New Roman" w:hAnsi="Times New Roman" w:cs="Times New Roman"/>
      <w:sz w:val="24"/>
      <w:szCs w:val="24"/>
    </w:rPr>
  </w:style>
  <w:style w:type="character" w:styleId="PlaceholderText">
    <w:name w:val="Placeholder Text"/>
    <w:basedOn w:val="DefaultParagraphFont"/>
    <w:uiPriority w:val="99"/>
    <w:rsid w:val="002D34DD"/>
    <w:rPr>
      <w:color w:val="808080"/>
    </w:rPr>
  </w:style>
  <w:style w:type="character" w:styleId="PageNumber">
    <w:name w:val="page number"/>
    <w:basedOn w:val="DefaultParagraphFont"/>
    <w:rsid w:val="005F01EE"/>
  </w:style>
  <w:style w:type="character" w:customStyle="1" w:styleId="Bodytext7">
    <w:name w:val="Body text (7)_"/>
    <w:basedOn w:val="DefaultParagraphFont"/>
    <w:link w:val="Bodytext70"/>
    <w:locked/>
    <w:rsid w:val="005F01EE"/>
    <w:rPr>
      <w:b/>
      <w:bCs/>
      <w:shd w:val="clear" w:color="auto" w:fill="FFFFFF"/>
    </w:rPr>
  </w:style>
  <w:style w:type="paragraph" w:customStyle="1" w:styleId="Bodytext70">
    <w:name w:val="Body text (7)"/>
    <w:basedOn w:val="Normal"/>
    <w:link w:val="Bodytext7"/>
    <w:rsid w:val="005F01EE"/>
    <w:pPr>
      <w:widowControl w:val="0"/>
      <w:shd w:val="clear" w:color="auto" w:fill="FFFFFF"/>
      <w:spacing w:line="252" w:lineRule="exact"/>
    </w:pPr>
    <w:rPr>
      <w:rFonts w:asciiTheme="minorHAnsi" w:eastAsiaTheme="minorHAnsi" w:hAnsiTheme="minorHAnsi" w:cstheme="minorBidi"/>
      <w:b/>
      <w:bCs/>
    </w:rPr>
  </w:style>
  <w:style w:type="character" w:customStyle="1" w:styleId="Bodytext7NotBold">
    <w:name w:val="Body text (7) + Not Bold"/>
    <w:basedOn w:val="Bodytext7"/>
    <w:rsid w:val="005F01EE"/>
    <w:rPr>
      <w:b/>
      <w:bCs/>
      <w:shd w:val="clear" w:color="auto" w:fill="FFFFFF"/>
    </w:rPr>
  </w:style>
  <w:style w:type="character" w:customStyle="1" w:styleId="Bodytext7NotBold1">
    <w:name w:val="Body text (7) + Not Bold1"/>
    <w:aliases w:val="Italic13"/>
    <w:basedOn w:val="Bodytext7"/>
    <w:rsid w:val="005F01EE"/>
    <w:rPr>
      <w:b/>
      <w:bCs/>
      <w:i/>
      <w:iCs/>
      <w:shd w:val="clear" w:color="auto" w:fill="FFFFFF"/>
    </w:rPr>
  </w:style>
  <w:style w:type="character" w:customStyle="1" w:styleId="Bodytext7105pt1">
    <w:name w:val="Body text (7) + 10.5 pt1"/>
    <w:aliases w:val="Spacing 1 pt3"/>
    <w:basedOn w:val="DefaultParagraphFont"/>
    <w:rsid w:val="005F01EE"/>
    <w:rPr>
      <w:rFonts w:cs="Times New Roman"/>
      <w:b/>
      <w:bCs/>
      <w:spacing w:val="20"/>
      <w:sz w:val="21"/>
      <w:szCs w:val="21"/>
      <w:lang w:bidi="ar-SA"/>
    </w:rPr>
  </w:style>
  <w:style w:type="character" w:customStyle="1" w:styleId="Bodytext7105pt">
    <w:name w:val="Body text (7) + 10.5 pt"/>
    <w:basedOn w:val="DefaultParagraphFont"/>
    <w:rsid w:val="005F01EE"/>
    <w:rPr>
      <w:rFonts w:cs="Times New Roman"/>
      <w:b/>
      <w:bCs/>
      <w:sz w:val="21"/>
      <w:szCs w:val="21"/>
      <w:lang w:bidi="ar-SA"/>
    </w:rPr>
  </w:style>
  <w:style w:type="character" w:customStyle="1" w:styleId="mn">
    <w:name w:val="mn"/>
    <w:basedOn w:val="DefaultParagraphFont"/>
    <w:rsid w:val="005F01EE"/>
    <w:rPr>
      <w:rFonts w:cs="Times New Roman"/>
    </w:rPr>
  </w:style>
  <w:style w:type="character" w:customStyle="1" w:styleId="mi">
    <w:name w:val="mi"/>
    <w:basedOn w:val="DefaultParagraphFont"/>
    <w:rsid w:val="005F01EE"/>
    <w:rPr>
      <w:rFonts w:cs="Times New Roman"/>
    </w:rPr>
  </w:style>
  <w:style w:type="character" w:customStyle="1" w:styleId="Cau1Char">
    <w:name w:val="Cau 1 Char"/>
    <w:link w:val="Cau1"/>
    <w:locked/>
    <w:rsid w:val="009711F7"/>
    <w:rPr>
      <w:color w:val="000000"/>
      <w:sz w:val="24"/>
    </w:rPr>
  </w:style>
  <w:style w:type="paragraph" w:customStyle="1" w:styleId="Cau1">
    <w:name w:val="Cau 1"/>
    <w:basedOn w:val="Normal"/>
    <w:link w:val="Cau1Char"/>
    <w:rsid w:val="009711F7"/>
    <w:pPr>
      <w:widowControl w:val="0"/>
      <w:autoSpaceDE w:val="0"/>
      <w:autoSpaceDN w:val="0"/>
      <w:adjustRightInd w:val="0"/>
      <w:spacing w:before="60" w:line="288" w:lineRule="auto"/>
      <w:ind w:left="720" w:hanging="720"/>
      <w:jc w:val="both"/>
    </w:pPr>
    <w:rPr>
      <w:rFonts w:asciiTheme="minorHAnsi" w:eastAsiaTheme="minorHAnsi" w:hAnsiTheme="minorHAnsi" w:cstheme="minorBidi"/>
      <w:color w:val="000000"/>
      <w:sz w:val="24"/>
    </w:rPr>
  </w:style>
  <w:style w:type="character" w:customStyle="1" w:styleId="Heading3Char">
    <w:name w:val="Heading 3 Char"/>
    <w:basedOn w:val="DefaultParagraphFont"/>
    <w:link w:val="Heading3"/>
    <w:rsid w:val="002058DA"/>
    <w:rPr>
      <w:rFonts w:ascii="Times New Roman" w:eastAsia="Times New Roman" w:hAnsi="Times New Roman" w:cs="Times New Roman"/>
      <w:sz w:val="28"/>
      <w:szCs w:val="28"/>
      <w:lang w:eastAsia="ar-SA"/>
    </w:rPr>
  </w:style>
  <w:style w:type="character" w:customStyle="1" w:styleId="Heading4Char">
    <w:name w:val="Heading 4 Char"/>
    <w:basedOn w:val="DefaultParagraphFont"/>
    <w:link w:val="Heading4"/>
    <w:rsid w:val="002058DA"/>
    <w:rPr>
      <w:rFonts w:ascii="Times New Roman" w:eastAsia="Times New Roman" w:hAnsi="Times New Roman" w:cs="Times New Roman"/>
      <w:sz w:val="28"/>
      <w:szCs w:val="28"/>
      <w:lang w:val="pt-BR" w:eastAsia="ar-SA"/>
    </w:rPr>
  </w:style>
  <w:style w:type="character" w:customStyle="1" w:styleId="Heading5Char">
    <w:name w:val="Heading 5 Char"/>
    <w:basedOn w:val="DefaultParagraphFont"/>
    <w:link w:val="Heading5"/>
    <w:rsid w:val="002058DA"/>
    <w:rPr>
      <w:rFonts w:ascii="Times New Roman" w:eastAsia="Times New Roman" w:hAnsi="Times New Roman" w:cs="Times New Roman"/>
      <w:sz w:val="28"/>
      <w:szCs w:val="28"/>
      <w:lang w:eastAsia="ar-SA"/>
    </w:rPr>
  </w:style>
  <w:style w:type="character" w:customStyle="1" w:styleId="Heading7Char">
    <w:name w:val="Heading 7 Char"/>
    <w:basedOn w:val="DefaultParagraphFont"/>
    <w:link w:val="Heading7"/>
    <w:rsid w:val="002058DA"/>
    <w:rPr>
      <w:rFonts w:ascii="Times New Roman" w:eastAsia="Times New Roman" w:hAnsi="Times New Roman" w:cs="Times New Roman"/>
      <w:sz w:val="24"/>
      <w:szCs w:val="24"/>
      <w:lang w:eastAsia="ar-SA"/>
    </w:rPr>
  </w:style>
  <w:style w:type="character" w:customStyle="1" w:styleId="Heading8Char">
    <w:name w:val="Heading 8 Char"/>
    <w:basedOn w:val="DefaultParagraphFont"/>
    <w:link w:val="Heading8"/>
    <w:rsid w:val="002058DA"/>
    <w:rPr>
      <w:rFonts w:ascii="Times New Roman" w:eastAsia="Times New Roman" w:hAnsi="Times New Roman" w:cs="Times New Roman"/>
      <w:i/>
      <w:iCs/>
      <w:sz w:val="24"/>
      <w:szCs w:val="24"/>
      <w:lang w:eastAsia="ar-SA"/>
    </w:rPr>
  </w:style>
  <w:style w:type="paragraph" w:customStyle="1" w:styleId="VD">
    <w:name w:val="VD"/>
    <w:basedOn w:val="Normal"/>
    <w:rsid w:val="002058DA"/>
    <w:pPr>
      <w:suppressAutoHyphens/>
      <w:spacing w:before="180" w:after="80" w:line="264" w:lineRule="auto"/>
      <w:ind w:left="907" w:hanging="907"/>
      <w:jc w:val="both"/>
    </w:pPr>
    <w:rPr>
      <w:rFonts w:ascii="Times New Roman" w:hAnsi="Times New Roman"/>
      <w:bCs/>
      <w:sz w:val="24"/>
      <w:szCs w:val="24"/>
      <w:lang w:eastAsia="ar-SA"/>
    </w:rPr>
  </w:style>
  <w:style w:type="paragraph" w:customStyle="1" w:styleId="WW-Default">
    <w:name w:val="WW-Default"/>
    <w:rsid w:val="002058DA"/>
    <w:pPr>
      <w:suppressAutoHyphens/>
      <w:autoSpaceDE w:val="0"/>
    </w:pPr>
    <w:rPr>
      <w:rFonts w:ascii="Times New Roman" w:eastAsia="Arial" w:hAnsi="Times New Roman" w:cs="Times New Roman"/>
      <w:color w:val="000000"/>
      <w:sz w:val="24"/>
      <w:szCs w:val="24"/>
      <w:lang w:eastAsia="ar-SA"/>
    </w:rPr>
  </w:style>
  <w:style w:type="paragraph" w:customStyle="1" w:styleId="Hdg">
    <w:name w:val="Hdg"/>
    <w:basedOn w:val="Normal"/>
    <w:rsid w:val="002058DA"/>
    <w:pPr>
      <w:tabs>
        <w:tab w:val="left" w:pos="1425"/>
        <w:tab w:val="left" w:pos="4503"/>
      </w:tabs>
      <w:suppressAutoHyphens/>
      <w:spacing w:before="120" w:after="120" w:line="264" w:lineRule="auto"/>
      <w:jc w:val="both"/>
    </w:pPr>
    <w:rPr>
      <w:rFonts w:ascii="Times New Roman" w:hAnsi="Times New Roman"/>
      <w:b/>
      <w:bCs/>
      <w:i/>
      <w:iCs/>
      <w:sz w:val="24"/>
      <w:szCs w:val="24"/>
      <w:lang w:val="pt-BR" w:eastAsia="ar-SA"/>
    </w:rPr>
  </w:style>
  <w:style w:type="paragraph" w:styleId="List">
    <w:name w:val="List"/>
    <w:basedOn w:val="BodyText"/>
    <w:unhideWhenUsed/>
    <w:rsid w:val="002058DA"/>
    <w:pPr>
      <w:widowControl/>
      <w:suppressAutoHyphens/>
      <w:spacing w:line="19" w:lineRule="atLeast"/>
      <w:ind w:left="0" w:right="49"/>
      <w:jc w:val="both"/>
    </w:pPr>
    <w:rPr>
      <w:rFonts w:ascii=".VnTime" w:hAnsi=".VnTime" w:cs="Tahoma"/>
      <w:sz w:val="28"/>
      <w:lang w:eastAsia="ar-SA"/>
    </w:rPr>
  </w:style>
  <w:style w:type="paragraph" w:styleId="Subtitle">
    <w:name w:val="Subtitle"/>
    <w:basedOn w:val="Normal"/>
    <w:link w:val="SubtitleChar"/>
    <w:qFormat/>
    <w:rsid w:val="002058DA"/>
    <w:pPr>
      <w:suppressAutoHyphens/>
      <w:spacing w:after="60"/>
      <w:jc w:val="center"/>
      <w:outlineLvl w:val="1"/>
    </w:pPr>
    <w:rPr>
      <w:rFonts w:ascii="Arial" w:hAnsi="Arial" w:cs="Arial"/>
      <w:sz w:val="24"/>
      <w:szCs w:val="24"/>
      <w:lang w:eastAsia="ar-SA"/>
    </w:rPr>
  </w:style>
  <w:style w:type="character" w:customStyle="1" w:styleId="SubtitleChar">
    <w:name w:val="Subtitle Char"/>
    <w:basedOn w:val="DefaultParagraphFont"/>
    <w:link w:val="Subtitle"/>
    <w:rsid w:val="002058DA"/>
    <w:rPr>
      <w:rFonts w:ascii="Arial" w:eastAsia="Times New Roman" w:hAnsi="Arial" w:cs="Arial"/>
      <w:sz w:val="24"/>
      <w:szCs w:val="24"/>
      <w:lang w:eastAsia="ar-SA"/>
    </w:rPr>
  </w:style>
  <w:style w:type="paragraph" w:styleId="Title">
    <w:name w:val="Title"/>
    <w:basedOn w:val="Normal"/>
    <w:next w:val="Subtitle"/>
    <w:link w:val="TitleChar"/>
    <w:qFormat/>
    <w:rsid w:val="002058DA"/>
    <w:pPr>
      <w:suppressAutoHyphens/>
      <w:spacing w:line="360" w:lineRule="auto"/>
      <w:jc w:val="center"/>
    </w:pPr>
    <w:rPr>
      <w:rFonts w:ascii="Times New Roman" w:hAnsi="Times New Roman"/>
      <w:b/>
      <w:bCs/>
      <w:sz w:val="28"/>
      <w:szCs w:val="28"/>
      <w:lang w:eastAsia="ar-SA"/>
    </w:rPr>
  </w:style>
  <w:style w:type="character" w:customStyle="1" w:styleId="TitleChar">
    <w:name w:val="Title Char"/>
    <w:basedOn w:val="DefaultParagraphFont"/>
    <w:link w:val="Title"/>
    <w:rsid w:val="002058DA"/>
    <w:rPr>
      <w:rFonts w:ascii="Times New Roman" w:eastAsia="Times New Roman" w:hAnsi="Times New Roman" w:cs="Times New Roman"/>
      <w:b/>
      <w:bCs/>
      <w:sz w:val="28"/>
      <w:szCs w:val="28"/>
      <w:lang w:eastAsia="ar-SA"/>
    </w:rPr>
  </w:style>
  <w:style w:type="paragraph" w:styleId="BodyTextIndent">
    <w:name w:val="Body Text Indent"/>
    <w:basedOn w:val="Normal"/>
    <w:link w:val="BodyTextIndentChar"/>
    <w:unhideWhenUsed/>
    <w:rsid w:val="002058DA"/>
    <w:pPr>
      <w:suppressAutoHyphens/>
      <w:spacing w:after="120"/>
      <w:ind w:left="360"/>
    </w:pPr>
    <w:rPr>
      <w:rFonts w:ascii=".VnTime" w:hAnsi=".VnTime"/>
      <w:sz w:val="28"/>
      <w:szCs w:val="20"/>
      <w:lang w:eastAsia="ar-SA"/>
    </w:rPr>
  </w:style>
  <w:style w:type="character" w:customStyle="1" w:styleId="BodyTextIndentChar">
    <w:name w:val="Body Text Indent Char"/>
    <w:basedOn w:val="DefaultParagraphFont"/>
    <w:link w:val="BodyTextIndent"/>
    <w:rsid w:val="002058DA"/>
    <w:rPr>
      <w:rFonts w:ascii=".VnTime" w:eastAsia="Times New Roman" w:hAnsi=".VnTime" w:cs="Times New Roman"/>
      <w:sz w:val="28"/>
      <w:szCs w:val="20"/>
      <w:lang w:eastAsia="ar-SA"/>
    </w:rPr>
  </w:style>
  <w:style w:type="paragraph" w:customStyle="1" w:styleId="Heading">
    <w:name w:val="Heading"/>
    <w:basedOn w:val="Normal"/>
    <w:next w:val="BodyText"/>
    <w:rsid w:val="002058DA"/>
    <w:pPr>
      <w:keepNext/>
      <w:suppressAutoHyphens/>
      <w:spacing w:before="240" w:after="120"/>
    </w:pPr>
    <w:rPr>
      <w:rFonts w:ascii="Arial" w:eastAsia="SimSun" w:hAnsi="Arial" w:cs="Tahoma"/>
      <w:sz w:val="28"/>
      <w:szCs w:val="28"/>
      <w:lang w:eastAsia="ar-SA"/>
    </w:rPr>
  </w:style>
  <w:style w:type="paragraph" w:customStyle="1" w:styleId="Index">
    <w:name w:val="Index"/>
    <w:basedOn w:val="Normal"/>
    <w:rsid w:val="002058DA"/>
    <w:pPr>
      <w:suppressLineNumbers/>
      <w:suppressAutoHyphens/>
    </w:pPr>
    <w:rPr>
      <w:rFonts w:ascii=".VnTime" w:hAnsi=".VnTime" w:cs="Tahoma"/>
      <w:sz w:val="28"/>
      <w:szCs w:val="28"/>
      <w:lang w:eastAsia="ar-SA"/>
    </w:rPr>
  </w:style>
  <w:style w:type="paragraph" w:customStyle="1" w:styleId="Phuongphap">
    <w:name w:val="Phuong phap"/>
    <w:basedOn w:val="Title"/>
    <w:rsid w:val="002058DA"/>
    <w:pPr>
      <w:spacing w:line="540" w:lineRule="exact"/>
      <w:jc w:val="both"/>
    </w:pPr>
    <w:rPr>
      <w:i/>
      <w:sz w:val="30"/>
      <w:szCs w:val="30"/>
    </w:rPr>
  </w:style>
  <w:style w:type="paragraph" w:customStyle="1" w:styleId="Tenphuongphap">
    <w:name w:val="Ten phuong phap"/>
    <w:basedOn w:val="Normal"/>
    <w:rsid w:val="002058DA"/>
    <w:pPr>
      <w:suppressAutoHyphens/>
      <w:spacing w:before="120" w:after="360" w:line="288" w:lineRule="auto"/>
    </w:pPr>
    <w:rPr>
      <w:rFonts w:ascii="Times New Roman" w:hAnsi="Times New Roman"/>
      <w:b/>
      <w:sz w:val="30"/>
      <w:szCs w:val="30"/>
      <w:lang w:eastAsia="ar-SA"/>
    </w:rPr>
  </w:style>
  <w:style w:type="paragraph" w:customStyle="1" w:styleId="Loinoidau">
    <w:name w:val="Loi noi dau"/>
    <w:basedOn w:val="Normal"/>
    <w:rsid w:val="002058DA"/>
    <w:pPr>
      <w:suppressAutoHyphens/>
      <w:spacing w:after="240" w:line="264" w:lineRule="auto"/>
      <w:jc w:val="center"/>
    </w:pPr>
    <w:rPr>
      <w:rFonts w:ascii="Tahoma" w:hAnsi="Tahoma" w:cs="Arial"/>
      <w:b/>
      <w:sz w:val="30"/>
      <w:szCs w:val="30"/>
      <w:lang w:eastAsia="ar-SA"/>
    </w:rPr>
  </w:style>
  <w:style w:type="paragraph" w:customStyle="1" w:styleId="Phan">
    <w:name w:val="Phan"/>
    <w:basedOn w:val="Normal"/>
    <w:rsid w:val="002058DA"/>
    <w:pPr>
      <w:suppressAutoHyphens/>
      <w:spacing w:after="120" w:line="540" w:lineRule="exact"/>
      <w:jc w:val="center"/>
    </w:pPr>
    <w:rPr>
      <w:rFonts w:ascii="Arial" w:hAnsi="Arial" w:cs="Arial"/>
      <w:b/>
      <w:sz w:val="28"/>
      <w:szCs w:val="28"/>
      <w:lang w:eastAsia="ar-SA"/>
    </w:rPr>
  </w:style>
  <w:style w:type="paragraph" w:customStyle="1" w:styleId="Tenphan">
    <w:name w:val="Ten phan"/>
    <w:basedOn w:val="Normal"/>
    <w:rsid w:val="002058DA"/>
    <w:pPr>
      <w:suppressAutoHyphens/>
      <w:spacing w:after="360" w:line="312" w:lineRule="auto"/>
      <w:jc w:val="center"/>
    </w:pPr>
    <w:rPr>
      <w:rFonts w:ascii="Arial" w:hAnsi="Arial" w:cs="Arial"/>
      <w:b/>
      <w:sz w:val="32"/>
      <w:szCs w:val="32"/>
      <w:lang w:eastAsia="ar-SA"/>
    </w:rPr>
  </w:style>
  <w:style w:type="paragraph" w:customStyle="1" w:styleId="BTvandung">
    <w:name w:val="BT van dung"/>
    <w:basedOn w:val="Normal"/>
    <w:rsid w:val="002058DA"/>
    <w:pPr>
      <w:tabs>
        <w:tab w:val="left" w:pos="1425"/>
        <w:tab w:val="left" w:pos="2964"/>
        <w:tab w:val="left" w:pos="4503"/>
        <w:tab w:val="left" w:pos="6099"/>
      </w:tabs>
      <w:suppressAutoHyphens/>
      <w:spacing w:after="240" w:line="312" w:lineRule="auto"/>
      <w:ind w:left="573" w:right="584"/>
      <w:jc w:val="center"/>
    </w:pPr>
    <w:rPr>
      <w:rFonts w:ascii="Times New Roman" w:hAnsi="Times New Roman"/>
      <w:b/>
      <w:bCs/>
      <w:sz w:val="24"/>
      <w:szCs w:val="24"/>
      <w:lang w:eastAsia="ar-SA"/>
    </w:rPr>
  </w:style>
  <w:style w:type="paragraph" w:customStyle="1" w:styleId="Dapan">
    <w:name w:val="Dap an"/>
    <w:basedOn w:val="Normal"/>
    <w:rsid w:val="002058DA"/>
    <w:pPr>
      <w:tabs>
        <w:tab w:val="left" w:pos="851"/>
        <w:tab w:val="left" w:pos="2552"/>
        <w:tab w:val="left" w:pos="4253"/>
        <w:tab w:val="left" w:pos="5954"/>
      </w:tabs>
      <w:suppressAutoHyphens/>
      <w:spacing w:before="300" w:after="180" w:line="264" w:lineRule="auto"/>
      <w:jc w:val="both"/>
    </w:pPr>
    <w:rPr>
      <w:rFonts w:ascii="Times New Roman" w:hAnsi="Times New Roman"/>
      <w:b/>
      <w:bCs/>
      <w:color w:val="000000"/>
      <w:sz w:val="26"/>
      <w:szCs w:val="24"/>
      <w:lang w:eastAsia="ar-SA"/>
    </w:rPr>
  </w:style>
  <w:style w:type="paragraph" w:customStyle="1" w:styleId="Char">
    <w:name w:val="Char"/>
    <w:basedOn w:val="Normal"/>
    <w:rsid w:val="002058DA"/>
    <w:pPr>
      <w:suppressAutoHyphens/>
      <w:spacing w:after="160" w:line="240" w:lineRule="exact"/>
      <w:jc w:val="both"/>
    </w:pPr>
    <w:rPr>
      <w:rFonts w:ascii="Arial" w:hAnsi="Arial" w:cs="Arial"/>
      <w:sz w:val="24"/>
      <w:szCs w:val="24"/>
      <w:lang w:eastAsia="ar-SA"/>
    </w:rPr>
  </w:style>
  <w:style w:type="paragraph" w:customStyle="1" w:styleId="TableContents">
    <w:name w:val="Table Contents"/>
    <w:basedOn w:val="Normal"/>
    <w:rsid w:val="002058DA"/>
    <w:pPr>
      <w:suppressLineNumbers/>
      <w:suppressAutoHyphens/>
    </w:pPr>
    <w:rPr>
      <w:rFonts w:ascii=".VnTime" w:hAnsi=".VnTime"/>
      <w:sz w:val="28"/>
      <w:szCs w:val="28"/>
      <w:lang w:eastAsia="ar-SA"/>
    </w:rPr>
  </w:style>
  <w:style w:type="paragraph" w:customStyle="1" w:styleId="TableHeading">
    <w:name w:val="Table Heading"/>
    <w:basedOn w:val="TableContents"/>
    <w:rsid w:val="002058DA"/>
    <w:pPr>
      <w:jc w:val="center"/>
    </w:pPr>
    <w:rPr>
      <w:b/>
      <w:bCs/>
    </w:rPr>
  </w:style>
  <w:style w:type="paragraph" w:customStyle="1" w:styleId="Framecontents">
    <w:name w:val="Frame contents"/>
    <w:basedOn w:val="BodyText"/>
    <w:rsid w:val="002058DA"/>
    <w:pPr>
      <w:widowControl/>
      <w:suppressAutoHyphens/>
      <w:spacing w:line="19" w:lineRule="atLeast"/>
      <w:ind w:left="0" w:right="49"/>
      <w:jc w:val="both"/>
    </w:pPr>
    <w:rPr>
      <w:rFonts w:ascii=".VnTime" w:hAnsi=".VnTime" w:cs="Times New Roman"/>
      <w:sz w:val="28"/>
      <w:lang w:eastAsia="ar-SA"/>
    </w:rPr>
  </w:style>
  <w:style w:type="character" w:customStyle="1" w:styleId="WW8Num1z0">
    <w:name w:val="WW8Num1z0"/>
    <w:rsid w:val="002058DA"/>
    <w:rPr>
      <w:rFonts w:ascii="Symbol" w:eastAsia="Times New Roman" w:hAnsi="Symbol" w:cs="Times New Roman" w:hint="default"/>
    </w:rPr>
  </w:style>
  <w:style w:type="character" w:customStyle="1" w:styleId="WW8Num1z1">
    <w:name w:val="WW8Num1z1"/>
    <w:rsid w:val="002058DA"/>
    <w:rPr>
      <w:rFonts w:ascii="Courier New" w:hAnsi="Courier New" w:cs="Courier New" w:hint="default"/>
    </w:rPr>
  </w:style>
  <w:style w:type="character" w:customStyle="1" w:styleId="WW8Num1z2">
    <w:name w:val="WW8Num1z2"/>
    <w:rsid w:val="002058DA"/>
    <w:rPr>
      <w:rFonts w:ascii="Wingdings" w:hAnsi="Wingdings" w:hint="default"/>
    </w:rPr>
  </w:style>
  <w:style w:type="character" w:customStyle="1" w:styleId="WW8Num1z3">
    <w:name w:val="WW8Num1z3"/>
    <w:rsid w:val="002058DA"/>
    <w:rPr>
      <w:rFonts w:ascii="Symbol" w:hAnsi="Symbol" w:hint="default"/>
    </w:rPr>
  </w:style>
  <w:style w:type="character" w:customStyle="1" w:styleId="WW8Num2z0">
    <w:name w:val="WW8Num2z0"/>
    <w:rsid w:val="002058DA"/>
    <w:rPr>
      <w:rFonts w:ascii="Symbol" w:eastAsia="Times New Roman" w:hAnsi="Symbol" w:cs="Times New Roman" w:hint="default"/>
    </w:rPr>
  </w:style>
  <w:style w:type="character" w:customStyle="1" w:styleId="WW8Num2z1">
    <w:name w:val="WW8Num2z1"/>
    <w:rsid w:val="002058DA"/>
    <w:rPr>
      <w:rFonts w:ascii="Courier New" w:hAnsi="Courier New" w:cs="Courier New" w:hint="default"/>
    </w:rPr>
  </w:style>
  <w:style w:type="character" w:customStyle="1" w:styleId="WW8Num2z2">
    <w:name w:val="WW8Num2z2"/>
    <w:rsid w:val="002058DA"/>
    <w:rPr>
      <w:rFonts w:ascii="Wingdings" w:hAnsi="Wingdings" w:hint="default"/>
    </w:rPr>
  </w:style>
  <w:style w:type="character" w:customStyle="1" w:styleId="WW8Num2z3">
    <w:name w:val="WW8Num2z3"/>
    <w:rsid w:val="002058DA"/>
    <w:rPr>
      <w:rFonts w:ascii="Symbol" w:hAnsi="Symbol" w:hint="default"/>
    </w:rPr>
  </w:style>
  <w:style w:type="character" w:customStyle="1" w:styleId="WW8Num4z0">
    <w:name w:val="WW8Num4z0"/>
    <w:rsid w:val="002058DA"/>
    <w:rPr>
      <w:rFonts w:ascii="Symbol" w:eastAsia="Times New Roman" w:hAnsi="Symbol" w:cs="Times New Roman" w:hint="default"/>
    </w:rPr>
  </w:style>
  <w:style w:type="character" w:customStyle="1" w:styleId="WW8Num4z1">
    <w:name w:val="WW8Num4z1"/>
    <w:rsid w:val="002058DA"/>
    <w:rPr>
      <w:rFonts w:ascii="Courier New" w:hAnsi="Courier New" w:cs="Courier New" w:hint="default"/>
    </w:rPr>
  </w:style>
  <w:style w:type="character" w:customStyle="1" w:styleId="WW8Num4z2">
    <w:name w:val="WW8Num4z2"/>
    <w:rsid w:val="002058DA"/>
    <w:rPr>
      <w:rFonts w:ascii="Wingdings" w:hAnsi="Wingdings" w:hint="default"/>
    </w:rPr>
  </w:style>
  <w:style w:type="character" w:customStyle="1" w:styleId="WW8Num4z3">
    <w:name w:val="WW8Num4z3"/>
    <w:rsid w:val="002058DA"/>
    <w:rPr>
      <w:rFonts w:ascii="Symbol" w:hAnsi="Symbol" w:hint="default"/>
    </w:rPr>
  </w:style>
  <w:style w:type="character" w:customStyle="1" w:styleId="WW8Num5z0">
    <w:name w:val="WW8Num5z0"/>
    <w:rsid w:val="002058DA"/>
    <w:rPr>
      <w:rFonts w:ascii="Symbol" w:eastAsia="Times New Roman" w:hAnsi="Symbol" w:cs="Times New Roman" w:hint="default"/>
    </w:rPr>
  </w:style>
  <w:style w:type="character" w:customStyle="1" w:styleId="WW8Num5z1">
    <w:name w:val="WW8Num5z1"/>
    <w:rsid w:val="002058DA"/>
    <w:rPr>
      <w:rFonts w:ascii="Courier New" w:hAnsi="Courier New" w:cs="Courier New" w:hint="default"/>
    </w:rPr>
  </w:style>
  <w:style w:type="character" w:customStyle="1" w:styleId="WW8Num5z2">
    <w:name w:val="WW8Num5z2"/>
    <w:rsid w:val="002058DA"/>
    <w:rPr>
      <w:rFonts w:ascii="Wingdings" w:hAnsi="Wingdings" w:hint="default"/>
    </w:rPr>
  </w:style>
  <w:style w:type="character" w:customStyle="1" w:styleId="WW8Num5z3">
    <w:name w:val="WW8Num5z3"/>
    <w:rsid w:val="002058DA"/>
    <w:rPr>
      <w:rFonts w:ascii="Symbol" w:hAnsi="Symbol" w:hint="default"/>
    </w:rPr>
  </w:style>
  <w:style w:type="character" w:customStyle="1" w:styleId="WW8Num6z0">
    <w:name w:val="WW8Num6z0"/>
    <w:rsid w:val="002058DA"/>
    <w:rPr>
      <w:rFonts w:ascii="Symbol" w:eastAsia="Times New Roman" w:hAnsi="Symbol" w:cs="Times New Roman" w:hint="default"/>
    </w:rPr>
  </w:style>
  <w:style w:type="character" w:customStyle="1" w:styleId="WW8Num6z1">
    <w:name w:val="WW8Num6z1"/>
    <w:rsid w:val="002058DA"/>
    <w:rPr>
      <w:rFonts w:ascii="Courier New" w:hAnsi="Courier New" w:cs="Courier New" w:hint="default"/>
    </w:rPr>
  </w:style>
  <w:style w:type="character" w:customStyle="1" w:styleId="WW8Num6z2">
    <w:name w:val="WW8Num6z2"/>
    <w:rsid w:val="002058DA"/>
    <w:rPr>
      <w:rFonts w:ascii="Wingdings" w:hAnsi="Wingdings" w:hint="default"/>
    </w:rPr>
  </w:style>
  <w:style w:type="character" w:customStyle="1" w:styleId="WW8Num6z3">
    <w:name w:val="WW8Num6z3"/>
    <w:rsid w:val="002058DA"/>
    <w:rPr>
      <w:rFonts w:ascii="Symbol" w:hAnsi="Symbol" w:hint="default"/>
    </w:rPr>
  </w:style>
  <w:style w:type="character" w:customStyle="1" w:styleId="WW8Num7z0">
    <w:name w:val="WW8Num7z0"/>
    <w:rsid w:val="002058DA"/>
    <w:rPr>
      <w:rFonts w:ascii="Times New Roman" w:hAnsi="Times New Roman" w:cs="Times New Roman" w:hint="default"/>
      <w:b/>
      <w:bCs w:val="0"/>
      <w:i w:val="0"/>
      <w:iCs w:val="0"/>
      <w:sz w:val="24"/>
      <w:szCs w:val="24"/>
    </w:rPr>
  </w:style>
  <w:style w:type="character" w:customStyle="1" w:styleId="WW8Num8z0">
    <w:name w:val="WW8Num8z0"/>
    <w:rsid w:val="002058DA"/>
    <w:rPr>
      <w:rFonts w:ascii="Symbol" w:eastAsia="Times New Roman" w:hAnsi="Symbol" w:cs="Times New Roman" w:hint="default"/>
    </w:rPr>
  </w:style>
  <w:style w:type="character" w:customStyle="1" w:styleId="WW8Num8z1">
    <w:name w:val="WW8Num8z1"/>
    <w:rsid w:val="002058DA"/>
    <w:rPr>
      <w:rFonts w:ascii="Courier New" w:hAnsi="Courier New" w:cs="Courier New" w:hint="default"/>
    </w:rPr>
  </w:style>
  <w:style w:type="character" w:customStyle="1" w:styleId="WW8Num8z2">
    <w:name w:val="WW8Num8z2"/>
    <w:rsid w:val="002058DA"/>
    <w:rPr>
      <w:rFonts w:ascii="Wingdings" w:hAnsi="Wingdings" w:hint="default"/>
    </w:rPr>
  </w:style>
  <w:style w:type="character" w:customStyle="1" w:styleId="WW8Num8z3">
    <w:name w:val="WW8Num8z3"/>
    <w:rsid w:val="002058DA"/>
    <w:rPr>
      <w:rFonts w:ascii="Symbol" w:hAnsi="Symbol" w:hint="default"/>
    </w:rPr>
  </w:style>
  <w:style w:type="character" w:customStyle="1" w:styleId="WW8Num9z0">
    <w:name w:val="WW8Num9z0"/>
    <w:rsid w:val="002058DA"/>
    <w:rPr>
      <w:rFonts w:ascii="Symbol" w:eastAsia="Times New Roman" w:hAnsi="Symbol" w:cs="Times New Roman" w:hint="default"/>
    </w:rPr>
  </w:style>
  <w:style w:type="character" w:customStyle="1" w:styleId="WW8Num9z1">
    <w:name w:val="WW8Num9z1"/>
    <w:rsid w:val="002058DA"/>
    <w:rPr>
      <w:rFonts w:ascii="Courier New" w:hAnsi="Courier New" w:cs="Courier New" w:hint="default"/>
    </w:rPr>
  </w:style>
  <w:style w:type="character" w:customStyle="1" w:styleId="WW8Num9z2">
    <w:name w:val="WW8Num9z2"/>
    <w:rsid w:val="002058DA"/>
    <w:rPr>
      <w:rFonts w:ascii="Wingdings" w:hAnsi="Wingdings" w:hint="default"/>
    </w:rPr>
  </w:style>
  <w:style w:type="character" w:customStyle="1" w:styleId="WW8Num9z3">
    <w:name w:val="WW8Num9z3"/>
    <w:rsid w:val="002058DA"/>
    <w:rPr>
      <w:rFonts w:ascii="Symbol" w:hAnsi="Symbol" w:hint="default"/>
    </w:rPr>
  </w:style>
  <w:style w:type="character" w:customStyle="1" w:styleId="CharChar4">
    <w:name w:val="Char Char4"/>
    <w:rsid w:val="002058DA"/>
    <w:rPr>
      <w:rFonts w:ascii="VNI-Times" w:hAnsi="VNI-Times" w:hint="default"/>
      <w:sz w:val="24"/>
      <w:szCs w:val="24"/>
      <w:lang w:val="en-US" w:eastAsia="ar-SA" w:bidi="ar-SA"/>
    </w:rPr>
  </w:style>
  <w:style w:type="character" w:customStyle="1" w:styleId="NoSpacingChar">
    <w:name w:val="No Spacing Char"/>
    <w:rsid w:val="002058DA"/>
    <w:rPr>
      <w:rFonts w:ascii="Calibri" w:eastAsia="Calibri" w:hAnsi="Calibri" w:hint="default"/>
      <w:sz w:val="24"/>
      <w:szCs w:val="22"/>
      <w:lang w:val="en-US" w:eastAsia="ar-SA" w:bidi="ar-SA"/>
    </w:rPr>
  </w:style>
  <w:style w:type="paragraph" w:styleId="BodyTextIndent3">
    <w:name w:val="Body Text Indent 3"/>
    <w:basedOn w:val="Normal"/>
    <w:link w:val="BodyTextIndent3Char"/>
    <w:unhideWhenUsed/>
    <w:rsid w:val="002058DA"/>
    <w:pPr>
      <w:spacing w:after="120"/>
      <w:ind w:left="360"/>
    </w:pPr>
    <w:rPr>
      <w:rFonts w:ascii="Times New Roman" w:hAnsi="Times New Roman"/>
      <w:sz w:val="16"/>
      <w:szCs w:val="16"/>
    </w:rPr>
  </w:style>
  <w:style w:type="character" w:customStyle="1" w:styleId="BodyTextIndent3Char">
    <w:name w:val="Body Text Indent 3 Char"/>
    <w:basedOn w:val="DefaultParagraphFont"/>
    <w:link w:val="BodyTextIndent3"/>
    <w:rsid w:val="002058DA"/>
    <w:rPr>
      <w:rFonts w:ascii="Times New Roman" w:eastAsia="Times New Roman" w:hAnsi="Times New Roman" w:cs="Times New Roman"/>
      <w:sz w:val="16"/>
      <w:szCs w:val="16"/>
    </w:rPr>
  </w:style>
  <w:style w:type="paragraph" w:styleId="Caption">
    <w:name w:val="caption"/>
    <w:basedOn w:val="Normal"/>
    <w:unhideWhenUsed/>
    <w:qFormat/>
    <w:rsid w:val="002058DA"/>
    <w:pPr>
      <w:suppressLineNumbers/>
      <w:suppressAutoHyphens/>
      <w:spacing w:before="120" w:after="120"/>
    </w:pPr>
    <w:rPr>
      <w:rFonts w:ascii=".VnTime" w:hAnsi=".VnTime" w:cs="Tahoma"/>
      <w:i/>
      <w:iCs/>
      <w:sz w:val="24"/>
      <w:szCs w:val="24"/>
      <w:lang w:eastAsia="ar-SA"/>
    </w:rPr>
  </w:style>
  <w:style w:type="paragraph" w:customStyle="1" w:styleId="tenb">
    <w:name w:val="tenb"/>
    <w:basedOn w:val="Normal"/>
    <w:rsid w:val="002058DA"/>
    <w:pPr>
      <w:spacing w:before="320" w:after="120"/>
    </w:pPr>
    <w:rPr>
      <w:rFonts w:ascii=".VnCentury Schoolbook" w:hAnsi=".VnCentury Schoolbook"/>
      <w:b/>
      <w:sz w:val="24"/>
      <w:szCs w:val="20"/>
    </w:rPr>
  </w:style>
  <w:style w:type="character" w:customStyle="1" w:styleId="apple-style-span">
    <w:name w:val="apple-style-span"/>
    <w:rsid w:val="002058DA"/>
  </w:style>
  <w:style w:type="character" w:customStyle="1" w:styleId="5yl5">
    <w:name w:val="_5yl5"/>
    <w:rsid w:val="002058DA"/>
    <w:rPr>
      <w:rFonts w:cs="Times New Roman"/>
    </w:rPr>
  </w:style>
  <w:style w:type="paragraph" w:styleId="BodyText2">
    <w:name w:val="Body Text 2"/>
    <w:basedOn w:val="Normal"/>
    <w:link w:val="BodyText2Char"/>
    <w:unhideWhenUsed/>
    <w:rsid w:val="002058DA"/>
    <w:pPr>
      <w:spacing w:line="19" w:lineRule="atLeast"/>
      <w:jc w:val="both"/>
    </w:pPr>
    <w:rPr>
      <w:rFonts w:ascii="Times New Roman" w:hAnsi="Times New Roman"/>
      <w:sz w:val="28"/>
      <w:szCs w:val="28"/>
    </w:rPr>
  </w:style>
  <w:style w:type="character" w:customStyle="1" w:styleId="BodyText2Char">
    <w:name w:val="Body Text 2 Char"/>
    <w:basedOn w:val="DefaultParagraphFont"/>
    <w:link w:val="BodyText2"/>
    <w:rsid w:val="002058DA"/>
    <w:rPr>
      <w:rFonts w:ascii="Times New Roman" w:eastAsia="Times New Roman" w:hAnsi="Times New Roman" w:cs="Times New Roman"/>
      <w:sz w:val="28"/>
      <w:szCs w:val="28"/>
    </w:rPr>
  </w:style>
  <w:style w:type="character" w:customStyle="1" w:styleId="Bodytext0">
    <w:name w:val="Body text_"/>
    <w:basedOn w:val="DefaultParagraphFont"/>
    <w:link w:val="Bodytext1"/>
    <w:rsid w:val="002058DA"/>
    <w:rPr>
      <w:spacing w:val="4"/>
      <w:sz w:val="21"/>
      <w:szCs w:val="21"/>
      <w:shd w:val="clear" w:color="auto" w:fill="FFFFFF"/>
    </w:rPr>
  </w:style>
  <w:style w:type="paragraph" w:customStyle="1" w:styleId="Bodytext1">
    <w:name w:val="Body text1"/>
    <w:basedOn w:val="Normal"/>
    <w:link w:val="Bodytext0"/>
    <w:rsid w:val="002058DA"/>
    <w:pPr>
      <w:widowControl w:val="0"/>
      <w:shd w:val="clear" w:color="auto" w:fill="FFFFFF"/>
      <w:spacing w:after="180" w:line="240" w:lineRule="atLeast"/>
      <w:ind w:hanging="360"/>
      <w:jc w:val="center"/>
    </w:pPr>
    <w:rPr>
      <w:rFonts w:asciiTheme="minorHAnsi" w:eastAsiaTheme="minorHAnsi" w:hAnsiTheme="minorHAnsi" w:cstheme="minorBidi"/>
      <w:spacing w:val="4"/>
      <w:sz w:val="21"/>
      <w:szCs w:val="21"/>
    </w:rPr>
  </w:style>
  <w:style w:type="numbering" w:customStyle="1" w:styleId="NoList1">
    <w:name w:val="No List1"/>
    <w:next w:val="NoList"/>
    <w:uiPriority w:val="99"/>
    <w:semiHidden/>
    <w:unhideWhenUsed/>
    <w:rsid w:val="002058DA"/>
  </w:style>
  <w:style w:type="table" w:customStyle="1" w:styleId="TableGrid1">
    <w:name w:val="Table Grid1"/>
    <w:basedOn w:val="TableNormal"/>
    <w:next w:val="TableGrid"/>
    <w:uiPriority w:val="59"/>
    <w:rsid w:val="002058DA"/>
    <w:rPr>
      <w:rFonts w:ascii=".VnTime" w:eastAsia="Calibri" w:hAnsi=".VnTime" w:cs="Times New Roman"/>
      <w:sz w:val="20"/>
      <w:szCs w:val="20"/>
      <w:lang w:val="vi-VN" w:eastAsia="vi-V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harCharCharChar">
    <w:name w:val="Char Char Char Char"/>
    <w:basedOn w:val="Normal"/>
    <w:uiPriority w:val="99"/>
    <w:rsid w:val="002058DA"/>
    <w:pPr>
      <w:spacing w:after="160" w:line="240" w:lineRule="exact"/>
    </w:pPr>
    <w:rPr>
      <w:rFonts w:ascii="Arial" w:hAnsi="Arial" w:cs="Arial"/>
      <w:sz w:val="24"/>
      <w:szCs w:val="24"/>
    </w:rPr>
  </w:style>
  <w:style w:type="paragraph" w:customStyle="1" w:styleId="default0">
    <w:name w:val="default"/>
    <w:basedOn w:val="Normal"/>
    <w:uiPriority w:val="99"/>
    <w:rsid w:val="002058DA"/>
    <w:pPr>
      <w:spacing w:before="100" w:beforeAutospacing="1" w:after="100" w:afterAutospacing="1"/>
    </w:pPr>
    <w:rPr>
      <w:rFonts w:ascii="Times New Roman" w:hAnsi="Times New Roman"/>
      <w:sz w:val="24"/>
      <w:szCs w:val="24"/>
    </w:rPr>
  </w:style>
  <w:style w:type="character" w:customStyle="1" w:styleId="ff3">
    <w:name w:val="ff3"/>
    <w:basedOn w:val="DefaultParagraphFont"/>
    <w:rsid w:val="002058DA"/>
  </w:style>
  <w:style w:type="character" w:customStyle="1" w:styleId="FooterChar1">
    <w:name w:val="Footer Char1"/>
    <w:basedOn w:val="DefaultParagraphFont"/>
    <w:uiPriority w:val="99"/>
    <w:rsid w:val="002058DA"/>
    <w:rPr>
      <w:rFonts w:ascii="Times New Roman" w:eastAsia="Times New Roman" w:hAnsi="Times New Roman" w:cs="Times New Roman"/>
      <w:sz w:val="24"/>
      <w:szCs w:val="24"/>
    </w:rPr>
  </w:style>
  <w:style w:type="character" w:customStyle="1" w:styleId="text">
    <w:name w:val="text"/>
    <w:basedOn w:val="DefaultParagraphFont"/>
    <w:rsid w:val="002058DA"/>
  </w:style>
  <w:style w:type="paragraph" w:styleId="EnvelopeAddress">
    <w:name w:val="envelope address"/>
    <w:basedOn w:val="Normal"/>
    <w:uiPriority w:val="99"/>
    <w:rsid w:val="002058DA"/>
    <w:pPr>
      <w:framePr w:w="7920" w:h="1980" w:hRule="exact" w:hSpace="180" w:wrap="auto" w:hAnchor="page" w:xAlign="center" w:yAlign="bottom"/>
      <w:ind w:left="2880"/>
    </w:pPr>
    <w:rPr>
      <w:rFonts w:ascii=".VnTimeH" w:hAnsi=".VnTimeH"/>
      <w:sz w:val="24"/>
      <w:szCs w:val="24"/>
    </w:rPr>
  </w:style>
  <w:style w:type="paragraph" w:customStyle="1" w:styleId="Style3">
    <w:name w:val="Style3"/>
    <w:basedOn w:val="Normal"/>
    <w:uiPriority w:val="99"/>
    <w:rsid w:val="002058DA"/>
    <w:rPr>
      <w:rFonts w:ascii="Times New Roman" w:hAnsi="Times New Roman"/>
      <w:sz w:val="28"/>
      <w:szCs w:val="24"/>
    </w:rPr>
  </w:style>
  <w:style w:type="paragraph" w:customStyle="1" w:styleId="Style1">
    <w:name w:val="Style1"/>
    <w:basedOn w:val="Normal"/>
    <w:autoRedefine/>
    <w:uiPriority w:val="99"/>
    <w:rsid w:val="002058DA"/>
    <w:rPr>
      <w:rFonts w:ascii="Times New Roman" w:hAnsi="Times New Roman"/>
      <w:b/>
      <w:bCs/>
      <w:sz w:val="28"/>
      <w:szCs w:val="28"/>
    </w:rPr>
  </w:style>
  <w:style w:type="paragraph" w:customStyle="1" w:styleId="Style2">
    <w:name w:val="Style2"/>
    <w:basedOn w:val="Normal"/>
    <w:autoRedefine/>
    <w:uiPriority w:val="99"/>
    <w:rsid w:val="002058DA"/>
    <w:rPr>
      <w:rFonts w:ascii=".VnTimeH" w:hAnsi=".VnTimeH"/>
      <w:color w:val="0000FF"/>
      <w:sz w:val="40"/>
      <w:szCs w:val="40"/>
    </w:rPr>
  </w:style>
  <w:style w:type="numbering" w:styleId="111111">
    <w:name w:val="Outline List 2"/>
    <w:basedOn w:val="NoList"/>
    <w:rsid w:val="002058DA"/>
    <w:pPr>
      <w:numPr>
        <w:numId w:val="2"/>
      </w:numPr>
    </w:pPr>
  </w:style>
  <w:style w:type="paragraph" w:customStyle="1" w:styleId="1T">
    <w:name w:val="1 T"/>
    <w:basedOn w:val="Normal"/>
    <w:uiPriority w:val="99"/>
    <w:rsid w:val="002058DA"/>
    <w:pPr>
      <w:widowControl w:val="0"/>
      <w:spacing w:before="60" w:after="60" w:line="264" w:lineRule="auto"/>
      <w:ind w:firstLine="709"/>
      <w:jc w:val="both"/>
    </w:pPr>
    <w:rPr>
      <w:rFonts w:ascii=".VnCentury Schoolbook" w:hAnsi=".VnCentury Schoolbook"/>
      <w:color w:val="000000"/>
    </w:rPr>
  </w:style>
  <w:style w:type="paragraph" w:styleId="BodyText3">
    <w:name w:val="Body Text 3"/>
    <w:basedOn w:val="Normal"/>
    <w:link w:val="BodyText3Char"/>
    <w:rsid w:val="002058DA"/>
    <w:pPr>
      <w:spacing w:line="480" w:lineRule="auto"/>
      <w:jc w:val="both"/>
    </w:pPr>
    <w:rPr>
      <w:rFonts w:ascii=".VnTime" w:hAnsi=".VnTime"/>
      <w:bCs/>
      <w:sz w:val="28"/>
      <w:szCs w:val="24"/>
    </w:rPr>
  </w:style>
  <w:style w:type="character" w:customStyle="1" w:styleId="BodyText3Char">
    <w:name w:val="Body Text 3 Char"/>
    <w:basedOn w:val="DefaultParagraphFont"/>
    <w:link w:val="BodyText3"/>
    <w:rsid w:val="002058DA"/>
    <w:rPr>
      <w:rFonts w:ascii=".VnTime" w:eastAsia="Times New Roman" w:hAnsi=".VnTime" w:cs="Times New Roman"/>
      <w:bCs/>
      <w:sz w:val="28"/>
      <w:szCs w:val="24"/>
    </w:rPr>
  </w:style>
  <w:style w:type="paragraph" w:customStyle="1" w:styleId="1chinhtrang">
    <w:name w:val="1 chinh trang"/>
    <w:basedOn w:val="Normal"/>
    <w:uiPriority w:val="99"/>
    <w:rsid w:val="002058DA"/>
    <w:pPr>
      <w:widowControl w:val="0"/>
      <w:spacing w:before="60" w:after="60" w:line="264" w:lineRule="auto"/>
      <w:ind w:firstLine="425"/>
      <w:jc w:val="both"/>
    </w:pPr>
    <w:rPr>
      <w:rFonts w:ascii=".VnCentury Schoolbook" w:hAnsi=".VnCentury Schoolbook"/>
      <w:color w:val="000000"/>
    </w:rPr>
  </w:style>
  <w:style w:type="paragraph" w:customStyle="1" w:styleId="co10bt">
    <w:name w:val="co10bt"/>
    <w:basedOn w:val="Normal"/>
    <w:rsid w:val="002058DA"/>
    <w:pPr>
      <w:spacing w:after="80" w:line="252" w:lineRule="auto"/>
      <w:ind w:left="284" w:hanging="284"/>
      <w:jc w:val="both"/>
    </w:pPr>
    <w:rPr>
      <w:rFonts w:ascii=".VnArial" w:hAnsi=".VnArial"/>
      <w:bCs/>
      <w:sz w:val="20"/>
      <w:szCs w:val="20"/>
    </w:rPr>
  </w:style>
  <w:style w:type="paragraph" w:customStyle="1" w:styleId="thutbt">
    <w:name w:val="thutbt"/>
    <w:basedOn w:val="Normal"/>
    <w:uiPriority w:val="99"/>
    <w:rsid w:val="002058DA"/>
    <w:pPr>
      <w:spacing w:after="80" w:line="252" w:lineRule="auto"/>
      <w:ind w:left="284" w:hanging="284"/>
      <w:jc w:val="both"/>
    </w:pPr>
    <w:rPr>
      <w:rFonts w:ascii=".VnTime" w:hAnsi=".VnTime"/>
      <w:sz w:val="24"/>
      <w:szCs w:val="20"/>
    </w:rPr>
  </w:style>
  <w:style w:type="character" w:customStyle="1" w:styleId="BodyText10">
    <w:name w:val="Body Text1"/>
    <w:basedOn w:val="DefaultParagraphFont"/>
    <w:rsid w:val="002058DA"/>
    <w:rPr>
      <w:spacing w:val="4"/>
      <w:sz w:val="21"/>
      <w:szCs w:val="21"/>
      <w:lang w:bidi="ar-SA"/>
    </w:rPr>
  </w:style>
  <w:style w:type="table" w:customStyle="1" w:styleId="TableGrid0">
    <w:name w:val="TableGrid"/>
    <w:rsid w:val="002058DA"/>
    <w:rPr>
      <w:rFonts w:eastAsiaTheme="minorEastAsia"/>
    </w:rPr>
    <w:tblPr>
      <w:tblCellMar>
        <w:top w:w="0" w:type="dxa"/>
        <w:left w:w="0" w:type="dxa"/>
        <w:bottom w:w="0" w:type="dxa"/>
        <w:right w:w="0" w:type="dxa"/>
      </w:tblCellMar>
    </w:tblPr>
  </w:style>
  <w:style w:type="character" w:customStyle="1" w:styleId="apple-tab-span">
    <w:name w:val="apple-tab-span"/>
    <w:basedOn w:val="DefaultParagraphFont"/>
    <w:rsid w:val="002058DA"/>
  </w:style>
  <w:style w:type="character" w:customStyle="1" w:styleId="DefaultChar">
    <w:name w:val="Default Char"/>
    <w:link w:val="Default"/>
    <w:locked/>
    <w:rsid w:val="0074517C"/>
    <w:rPr>
      <w:rFonts w:ascii="Times New Roman" w:eastAsia="Times New Roman" w:hAnsi="Times New Roman" w:cs="Times New Roman"/>
      <w:color w:val="000000"/>
      <w:sz w:val="24"/>
      <w:szCs w:val="24"/>
    </w:rPr>
  </w:style>
  <w:style w:type="paragraph" w:customStyle="1" w:styleId="msobodytextcxspmiddle">
    <w:name w:val="msobodytextcxspmiddle"/>
    <w:basedOn w:val="Normal"/>
    <w:rsid w:val="009C3EF6"/>
    <w:pPr>
      <w:spacing w:before="100" w:beforeAutospacing="1" w:after="100" w:afterAutospacing="1"/>
    </w:pPr>
    <w:rPr>
      <w:rFonts w:ascii="Times New Roman" w:hAnsi="Times New Roman"/>
      <w:sz w:val="24"/>
      <w:szCs w:val="24"/>
    </w:rPr>
  </w:style>
  <w:style w:type="paragraph" w:customStyle="1" w:styleId="msobodytextcxsplast">
    <w:name w:val="msobodytextcxsplast"/>
    <w:basedOn w:val="Normal"/>
    <w:rsid w:val="009C3EF6"/>
    <w:pPr>
      <w:spacing w:before="100" w:beforeAutospacing="1" w:after="100" w:afterAutospacing="1"/>
    </w:pPr>
    <w:rPr>
      <w:rFonts w:ascii="Times New Roman" w:hAnsi="Times New Roman"/>
      <w:sz w:val="24"/>
      <w:szCs w:val="24"/>
    </w:rPr>
  </w:style>
  <w:style w:type="character" w:customStyle="1" w:styleId="PageNumber1">
    <w:name w:val="Page Number1"/>
    <w:basedOn w:val="DefaultParagraphFont"/>
    <w:rsid w:val="000E54FA"/>
  </w:style>
  <w:style w:type="character" w:customStyle="1" w:styleId="ListLabel1">
    <w:name w:val="ListLabel 1"/>
    <w:rsid w:val="000E54FA"/>
    <w:rPr>
      <w:b/>
      <w:i w:val="0"/>
      <w:sz w:val="24"/>
      <w:szCs w:val="24"/>
    </w:rPr>
  </w:style>
  <w:style w:type="character" w:customStyle="1" w:styleId="ListLabel2">
    <w:name w:val="ListLabel 2"/>
    <w:rsid w:val="000E54FA"/>
    <w:rPr>
      <w:rFonts w:eastAsia="Times New Roman" w:cs="Times New Roman"/>
      <w:spacing w:val="-3"/>
      <w:w w:val="99"/>
      <w:sz w:val="24"/>
      <w:szCs w:val="24"/>
    </w:rPr>
  </w:style>
  <w:style w:type="character" w:customStyle="1" w:styleId="ListLabel3">
    <w:name w:val="ListLabel 3"/>
    <w:rsid w:val="000E54FA"/>
    <w:rPr>
      <w:spacing w:val="-19"/>
      <w:w w:val="99"/>
    </w:rPr>
  </w:style>
  <w:style w:type="character" w:customStyle="1" w:styleId="ListLabel4">
    <w:name w:val="ListLabel 4"/>
    <w:rsid w:val="000E54FA"/>
    <w:rPr>
      <w:spacing w:val="-5"/>
      <w:w w:val="99"/>
      <w:u w:val="thick" w:color="000000"/>
    </w:rPr>
  </w:style>
  <w:style w:type="character" w:customStyle="1" w:styleId="ListLabel5">
    <w:name w:val="ListLabel 5"/>
    <w:rsid w:val="000E54FA"/>
    <w:rPr>
      <w:rFonts w:eastAsia="Times New Roman" w:cs="Times New Roman"/>
      <w:w w:val="99"/>
      <w:sz w:val="24"/>
      <w:szCs w:val="24"/>
    </w:rPr>
  </w:style>
  <w:style w:type="character" w:customStyle="1" w:styleId="ListLabel6">
    <w:name w:val="ListLabel 6"/>
    <w:rsid w:val="000E54FA"/>
    <w:rPr>
      <w:b/>
    </w:rPr>
  </w:style>
  <w:style w:type="character" w:customStyle="1" w:styleId="ListLabel7">
    <w:name w:val="ListLabel 7"/>
    <w:rsid w:val="000E54FA"/>
    <w:rPr>
      <w:b/>
      <w:i w:val="0"/>
    </w:rPr>
  </w:style>
  <w:style w:type="character" w:customStyle="1" w:styleId="ListLabel8">
    <w:name w:val="ListLabel 8"/>
    <w:rsid w:val="000E54FA"/>
    <w:rPr>
      <w:rFonts w:eastAsia="Calibri" w:cs="Times New Roman"/>
    </w:rPr>
  </w:style>
  <w:style w:type="character" w:customStyle="1" w:styleId="ListLabel9">
    <w:name w:val="ListLabel 9"/>
    <w:rsid w:val="000E54FA"/>
    <w:rPr>
      <w:rFonts w:cs="Courier New"/>
    </w:rPr>
  </w:style>
  <w:style w:type="character" w:customStyle="1" w:styleId="ListLabel10">
    <w:name w:val="ListLabel 10"/>
    <w:rsid w:val="000E54FA"/>
    <w:rPr>
      <w:b/>
      <w:i w:val="0"/>
      <w:sz w:val="24"/>
      <w:szCs w:val="24"/>
      <w:u w:val="none"/>
    </w:rPr>
  </w:style>
  <w:style w:type="paragraph" w:customStyle="1" w:styleId="Caption1">
    <w:name w:val="Caption1"/>
    <w:basedOn w:val="Normal"/>
    <w:rsid w:val="000E54FA"/>
    <w:pPr>
      <w:suppressLineNumbers/>
      <w:suppressAutoHyphens/>
      <w:spacing w:before="120" w:after="120"/>
    </w:pPr>
    <w:rPr>
      <w:rFonts w:ascii=".VnTime" w:hAnsi=".VnTime" w:cs="Tahoma"/>
      <w:i/>
      <w:iCs/>
      <w:color w:val="000000"/>
      <w:sz w:val="24"/>
      <w:szCs w:val="24"/>
      <w:lang w:eastAsia="ar-SA"/>
    </w:rPr>
  </w:style>
  <w:style w:type="paragraph" w:customStyle="1" w:styleId="EnvelopeAddress1">
    <w:name w:val="Envelope Address1"/>
    <w:basedOn w:val="Normal"/>
    <w:rsid w:val="000E54FA"/>
    <w:pPr>
      <w:suppressAutoHyphens/>
      <w:ind w:left="2880"/>
    </w:pPr>
    <w:rPr>
      <w:rFonts w:ascii=".VnTimeH" w:hAnsi=".VnTimeH"/>
      <w:color w:val="000000"/>
      <w:sz w:val="24"/>
      <w:szCs w:val="24"/>
      <w:lang w:eastAsia="ar-SA"/>
    </w:rPr>
  </w:style>
  <w:style w:type="character" w:customStyle="1" w:styleId="Heading9Char">
    <w:name w:val="Heading 9 Char"/>
    <w:basedOn w:val="DefaultParagraphFont"/>
    <w:link w:val="Heading9"/>
    <w:rsid w:val="009E16E6"/>
    <w:rPr>
      <w:rFonts w:ascii="Arial" w:eastAsia="Times New Roman" w:hAnsi="Arial" w:cs="Arial"/>
    </w:rPr>
  </w:style>
  <w:style w:type="paragraph" w:customStyle="1" w:styleId="hdg0">
    <w:name w:val="hdg"/>
    <w:basedOn w:val="Normal"/>
    <w:rsid w:val="009E16E6"/>
    <w:pPr>
      <w:spacing w:after="120"/>
      <w:jc w:val="center"/>
    </w:pPr>
    <w:rPr>
      <w:rFonts w:ascii="VNI-Centur" w:hAnsi="VNI-Centur"/>
      <w:b/>
      <w:sz w:val="28"/>
      <w:szCs w:val="20"/>
    </w:rPr>
  </w:style>
  <w:style w:type="paragraph" w:customStyle="1" w:styleId="p0">
    <w:name w:val="p0"/>
    <w:basedOn w:val="Normal"/>
    <w:rsid w:val="00A77DA5"/>
    <w:rPr>
      <w:rFonts w:ascii="Times New Roman" w:hAnsi="Times New Roman"/>
      <w:bCs/>
      <w:spacing w:val="4"/>
      <w:sz w:val="24"/>
      <w:szCs w:val="24"/>
    </w:rPr>
  </w:style>
  <w:style w:type="character" w:customStyle="1" w:styleId="15">
    <w:name w:val="15"/>
    <w:basedOn w:val="DefaultParagraphFont"/>
    <w:rsid w:val="00A77DA5"/>
    <w:rPr>
      <w:rFonts w:ascii="Times New Roman" w:hAnsi="Times New Roman" w:cs="Times New Roman" w:hint="default"/>
      <w:sz w:val="20"/>
      <w:szCs w:val="20"/>
    </w:rPr>
  </w:style>
  <w:style w:type="character" w:customStyle="1" w:styleId="16">
    <w:name w:val="16"/>
    <w:basedOn w:val="DefaultParagraphFont"/>
    <w:rsid w:val="00A77DA5"/>
    <w:rPr>
      <w:rFonts w:ascii="Times New Roman" w:hAnsi="Times New Roman" w:cs="Times New Roman" w:hint="default"/>
      <w:b/>
      <w:bCs/>
      <w:sz w:val="20"/>
      <w:szCs w:val="20"/>
    </w:rPr>
  </w:style>
  <w:style w:type="paragraph" w:customStyle="1" w:styleId="I">
    <w:name w:val="I"/>
    <w:basedOn w:val="Normal"/>
    <w:rsid w:val="00854BB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right" w:pos="8789"/>
      </w:tabs>
      <w:spacing w:before="300" w:after="100" w:line="276" w:lineRule="auto"/>
      <w:ind w:left="397" w:hanging="397"/>
    </w:pPr>
    <w:rPr>
      <w:rFonts w:ascii=".VnArialH" w:hAnsi=".VnArialH" w:cs="Arial"/>
      <w:b/>
      <w:spacing w:val="4"/>
      <w:sz w:val="28"/>
      <w:szCs w:val="26"/>
    </w:rPr>
  </w:style>
  <w:style w:type="character" w:customStyle="1" w:styleId="mjxassistivemathml">
    <w:name w:val="mjx_assistive_mathml"/>
    <w:basedOn w:val="DefaultParagraphFont"/>
    <w:rsid w:val="00532455"/>
  </w:style>
  <w:style w:type="character" w:customStyle="1" w:styleId="mo">
    <w:name w:val="mo"/>
    <w:basedOn w:val="DefaultParagraphFont"/>
    <w:rsid w:val="00532455"/>
  </w:style>
  <w:style w:type="character" w:customStyle="1" w:styleId="ListParagraphChar">
    <w:name w:val="List Paragraph Char"/>
    <w:link w:val="ListParagraph"/>
    <w:locked/>
    <w:rsid w:val="00237A5A"/>
  </w:style>
  <w:style w:type="paragraph" w:customStyle="1" w:styleId="mab5">
    <w:name w:val="mab5"/>
    <w:basedOn w:val="Normal"/>
    <w:uiPriority w:val="99"/>
    <w:semiHidden/>
    <w:rsid w:val="006B503B"/>
    <w:pPr>
      <w:spacing w:before="100" w:beforeAutospacing="1" w:after="75"/>
    </w:pPr>
    <w:rPr>
      <w:rFonts w:ascii="Times New Roman" w:hAnsi="Times New Roman"/>
      <w:sz w:val="24"/>
      <w:szCs w:val="24"/>
    </w:rPr>
  </w:style>
  <w:style w:type="character" w:customStyle="1" w:styleId="NormalJustifiedChar">
    <w:name w:val="Normal+Justified Char"/>
    <w:basedOn w:val="DefaultParagraphFont"/>
    <w:link w:val="NormalJustified"/>
    <w:locked/>
    <w:rsid w:val="006B503B"/>
    <w:rPr>
      <w:rFonts w:ascii="Times New Roman" w:eastAsia="Times New Roman" w:hAnsi="Times New Roman" w:cs="Times New Roman"/>
      <w:color w:val="000000"/>
      <w:sz w:val="24"/>
      <w:szCs w:val="24"/>
    </w:rPr>
  </w:style>
  <w:style w:type="paragraph" w:customStyle="1" w:styleId="NormalJustified">
    <w:name w:val="Normal+Justified"/>
    <w:basedOn w:val="Normal"/>
    <w:link w:val="NormalJustifiedChar"/>
    <w:rsid w:val="006B503B"/>
    <w:pPr>
      <w:jc w:val="both"/>
    </w:pPr>
    <w:rPr>
      <w:rFonts w:ascii="Times New Roman" w:hAnsi="Times New Roman"/>
      <w:color w:val="000000"/>
      <w:sz w:val="24"/>
      <w:szCs w:val="24"/>
    </w:rPr>
  </w:style>
  <w:style w:type="paragraph" w:customStyle="1" w:styleId="p23">
    <w:name w:val="p23"/>
    <w:basedOn w:val="Normal"/>
    <w:rsid w:val="006B503B"/>
    <w:pPr>
      <w:spacing w:before="300" w:after="100" w:line="273" w:lineRule="auto"/>
      <w:ind w:left="397" w:hanging="397"/>
    </w:pPr>
    <w:rPr>
      <w:rFonts w:ascii=".VnArialH" w:hAnsi=".VnArialH"/>
      <w:b/>
      <w:spacing w:val="4"/>
      <w:sz w:val="28"/>
      <w:szCs w:val="28"/>
    </w:rPr>
  </w:style>
  <w:style w:type="character" w:customStyle="1" w:styleId="fontstyle01">
    <w:name w:val="fontstyle01"/>
    <w:basedOn w:val="DefaultParagraphFont"/>
    <w:rsid w:val="006B503B"/>
    <w:rPr>
      <w:rFonts w:ascii="Times New Roman" w:hAnsi="Times New Roman" w:cs="Times New Roman" w:hint="default"/>
      <w:b w:val="0"/>
      <w:bCs w:val="0"/>
      <w:i w:val="0"/>
      <w:iCs w:val="0"/>
      <w:color w:val="000000"/>
      <w:sz w:val="24"/>
      <w:szCs w:val="24"/>
    </w:rPr>
  </w:style>
  <w:style w:type="character" w:customStyle="1" w:styleId="fontstyle11">
    <w:name w:val="fontstyle11"/>
    <w:basedOn w:val="DefaultParagraphFont"/>
    <w:rsid w:val="006B503B"/>
    <w:rPr>
      <w:rFonts w:ascii="Bold" w:hAnsi="Bold" w:hint="default"/>
      <w:b/>
      <w:bCs/>
      <w:i w:val="0"/>
      <w:iCs w:val="0"/>
      <w:color w:val="0000FF"/>
      <w:sz w:val="24"/>
      <w:szCs w:val="24"/>
    </w:rPr>
  </w:style>
  <w:style w:type="character" w:customStyle="1" w:styleId="fontstyle21">
    <w:name w:val="fontstyle21"/>
    <w:basedOn w:val="DefaultParagraphFont"/>
    <w:rsid w:val="006B503B"/>
    <w:rPr>
      <w:rFonts w:ascii="Times New Roman" w:hAnsi="Times New Roman" w:cs="Times New Roman" w:hint="default"/>
      <w:b/>
      <w:bCs/>
      <w:i w:val="0"/>
      <w:iCs w:val="0"/>
      <w:color w:val="000000"/>
      <w:sz w:val="24"/>
      <w:szCs w:val="24"/>
    </w:rPr>
  </w:style>
  <w:style w:type="character" w:customStyle="1" w:styleId="textexposedshow">
    <w:name w:val="text_exposed_show"/>
    <w:basedOn w:val="DefaultParagraphFont"/>
    <w:rsid w:val="006B503B"/>
  </w:style>
  <w:style w:type="character" w:customStyle="1" w:styleId="ya-q-full-text">
    <w:name w:val="ya-q-full-text"/>
    <w:basedOn w:val="DefaultParagraphFont"/>
    <w:rsid w:val="006B503B"/>
  </w:style>
  <w:style w:type="paragraph" w:styleId="FootnoteText">
    <w:name w:val="footnote text"/>
    <w:basedOn w:val="Normal"/>
    <w:link w:val="FootnoteTextChar"/>
    <w:semiHidden/>
    <w:rsid w:val="000A427C"/>
    <w:rPr>
      <w:rFonts w:ascii="VNI-Times" w:hAnsi="VNI-Times"/>
      <w:sz w:val="20"/>
      <w:szCs w:val="20"/>
    </w:rPr>
  </w:style>
  <w:style w:type="character" w:customStyle="1" w:styleId="FootnoteTextChar">
    <w:name w:val="Footnote Text Char"/>
    <w:basedOn w:val="DefaultParagraphFont"/>
    <w:link w:val="FootnoteText"/>
    <w:semiHidden/>
    <w:rsid w:val="000A427C"/>
    <w:rPr>
      <w:rFonts w:ascii="VNI-Times" w:eastAsia="Times New Roman" w:hAnsi="VNI-Times" w:cs="Times New Roman"/>
      <w:sz w:val="20"/>
      <w:szCs w:val="20"/>
    </w:rPr>
  </w:style>
  <w:style w:type="character" w:styleId="FootnoteReference">
    <w:name w:val="footnote reference"/>
    <w:semiHidden/>
    <w:rsid w:val="000A427C"/>
    <w:rPr>
      <w:vertAlign w:val="superscript"/>
    </w:rPr>
  </w:style>
  <w:style w:type="paragraph" w:styleId="TOC1">
    <w:name w:val="toc 1"/>
    <w:basedOn w:val="Normal"/>
    <w:next w:val="Normal"/>
    <w:autoRedefine/>
    <w:semiHidden/>
    <w:rsid w:val="000A427C"/>
    <w:pPr>
      <w:jc w:val="both"/>
    </w:pPr>
    <w:rPr>
      <w:rFonts w:ascii="VNI-Times" w:hAnsi="VNI-Times"/>
      <w:b/>
      <w:bCs/>
      <w:sz w:val="24"/>
      <w:szCs w:val="24"/>
    </w:rPr>
  </w:style>
  <w:style w:type="paragraph" w:customStyle="1" w:styleId="STT">
    <w:name w:val="STT"/>
    <w:basedOn w:val="Normal"/>
    <w:link w:val="STTChar"/>
    <w:rsid w:val="000A427C"/>
    <w:pPr>
      <w:spacing w:before="80" w:after="80" w:line="288" w:lineRule="auto"/>
      <w:ind w:left="709" w:hanging="709"/>
      <w:jc w:val="both"/>
    </w:pPr>
    <w:rPr>
      <w:rFonts w:ascii=".VnArial" w:hAnsi=".VnArial"/>
      <w:b/>
      <w:spacing w:val="4"/>
      <w:sz w:val="24"/>
      <w:szCs w:val="24"/>
    </w:rPr>
  </w:style>
  <w:style w:type="character" w:customStyle="1" w:styleId="STTChar">
    <w:name w:val="STT Char"/>
    <w:link w:val="STT"/>
    <w:rsid w:val="000A427C"/>
    <w:rPr>
      <w:rFonts w:ascii=".VnArial" w:eastAsia="Times New Roman" w:hAnsi=".VnArial" w:cs="Times New Roman"/>
      <w:b/>
      <w:spacing w:val="4"/>
      <w:sz w:val="24"/>
      <w:szCs w:val="24"/>
    </w:rPr>
  </w:style>
  <w:style w:type="paragraph" w:styleId="BlockText">
    <w:name w:val="Block Text"/>
    <w:basedOn w:val="Normal"/>
    <w:rsid w:val="000A427C"/>
    <w:pPr>
      <w:spacing w:line="19" w:lineRule="atLeast"/>
      <w:ind w:left="113" w:right="113"/>
      <w:jc w:val="both"/>
    </w:pPr>
    <w:rPr>
      <w:rFonts w:ascii=".VnTime" w:hAnsi=".VnTime"/>
      <w:sz w:val="28"/>
      <w:szCs w:val="20"/>
    </w:rPr>
  </w:style>
  <w:style w:type="numbering" w:customStyle="1" w:styleId="Cu10">
    <w:name w:val="Câu 1"/>
    <w:rsid w:val="000A427C"/>
    <w:pPr>
      <w:numPr>
        <w:numId w:val="3"/>
      </w:numPr>
    </w:pPr>
  </w:style>
  <w:style w:type="character" w:customStyle="1" w:styleId="CharChar">
    <w:name w:val="Char Char"/>
    <w:semiHidden/>
    <w:rsid w:val="000A427C"/>
    <w:rPr>
      <w:rFonts w:ascii="Tahoma" w:eastAsia="Arial" w:hAnsi="Tahoma" w:cs="Tahoma"/>
      <w:sz w:val="16"/>
      <w:szCs w:val="16"/>
      <w:lang w:val="vi-VN" w:eastAsia="en-US" w:bidi="ar-SA"/>
    </w:rPr>
  </w:style>
  <w:style w:type="paragraph" w:customStyle="1" w:styleId="CM13">
    <w:name w:val="CM13"/>
    <w:basedOn w:val="Normal"/>
    <w:next w:val="Normal"/>
    <w:rsid w:val="000A427C"/>
    <w:pPr>
      <w:widowControl w:val="0"/>
      <w:autoSpaceDE w:val="0"/>
      <w:autoSpaceDN w:val="0"/>
      <w:adjustRightInd w:val="0"/>
      <w:spacing w:after="63"/>
    </w:pPr>
    <w:rPr>
      <w:rFonts w:ascii="Times New Roman" w:hAnsi="Times New Roman"/>
      <w:sz w:val="24"/>
      <w:szCs w:val="24"/>
    </w:rPr>
  </w:style>
  <w:style w:type="paragraph" w:customStyle="1" w:styleId="CM1">
    <w:name w:val="CM1"/>
    <w:basedOn w:val="Normal"/>
    <w:next w:val="Normal"/>
    <w:rsid w:val="000A427C"/>
    <w:pPr>
      <w:widowControl w:val="0"/>
      <w:autoSpaceDE w:val="0"/>
      <w:autoSpaceDN w:val="0"/>
      <w:adjustRightInd w:val="0"/>
    </w:pPr>
    <w:rPr>
      <w:rFonts w:ascii="Times New Roman" w:hAnsi="Times New Roman"/>
      <w:sz w:val="24"/>
      <w:szCs w:val="24"/>
    </w:rPr>
  </w:style>
  <w:style w:type="character" w:customStyle="1" w:styleId="Heading1Char1">
    <w:name w:val="Heading 1 Char1"/>
    <w:aliases w:val="Tieu_de1 Char,TieuDe1ML1 Char"/>
    <w:rsid w:val="000A427C"/>
    <w:rPr>
      <w:rFonts w:ascii="VNI-Times" w:hAnsi="VNI-Times"/>
      <w:b/>
      <w:bCs/>
      <w:color w:val="000000"/>
      <w:sz w:val="22"/>
      <w:szCs w:val="24"/>
      <w:u w:val="single"/>
      <w:lang w:val="en-US" w:eastAsia="en-US" w:bidi="ar-SA"/>
    </w:rPr>
  </w:style>
  <w:style w:type="character" w:customStyle="1" w:styleId="CharChar3">
    <w:name w:val="Char Char3"/>
    <w:rsid w:val="000A427C"/>
    <w:rPr>
      <w:rFonts w:ascii=".VnTime" w:hAnsi=".VnTime"/>
      <w:sz w:val="28"/>
      <w:szCs w:val="24"/>
    </w:rPr>
  </w:style>
  <w:style w:type="character" w:customStyle="1" w:styleId="CharChar2">
    <w:name w:val="Char Char2"/>
    <w:semiHidden/>
    <w:locked/>
    <w:rsid w:val="000A427C"/>
    <w:rPr>
      <w:rFonts w:ascii="Times New Roman" w:hAnsi="Times New Roman" w:cs="Times New Roman"/>
      <w:sz w:val="26"/>
      <w:szCs w:val="26"/>
      <w:lang w:val="en-US" w:eastAsia="en-US"/>
    </w:rPr>
  </w:style>
  <w:style w:type="paragraph" w:customStyle="1" w:styleId="bt-text">
    <w:name w:val="bt-text"/>
    <w:basedOn w:val="Normal"/>
    <w:link w:val="bt-textChar"/>
    <w:rsid w:val="000A427C"/>
    <w:pPr>
      <w:spacing w:after="40" w:line="274" w:lineRule="auto"/>
      <w:ind w:left="284" w:firstLine="284"/>
      <w:jc w:val="both"/>
    </w:pPr>
    <w:rPr>
      <w:rFonts w:ascii=".VnArial" w:hAnsi=".VnArial"/>
      <w:spacing w:val="2"/>
      <w:sz w:val="20"/>
      <w:szCs w:val="24"/>
    </w:rPr>
  </w:style>
  <w:style w:type="character" w:customStyle="1" w:styleId="bt-textChar">
    <w:name w:val="bt-text Char"/>
    <w:link w:val="bt-text"/>
    <w:rsid w:val="000A427C"/>
    <w:rPr>
      <w:rFonts w:ascii=".VnArial" w:eastAsia="Times New Roman" w:hAnsi=".VnArial" w:cs="Times New Roman"/>
      <w:spacing w:val="2"/>
      <w:sz w:val="20"/>
      <w:szCs w:val="24"/>
    </w:rPr>
  </w:style>
  <w:style w:type="paragraph" w:customStyle="1" w:styleId="CSoduoi12arial">
    <w:name w:val="CSo duoi12arial"/>
    <w:basedOn w:val="bt-text"/>
    <w:link w:val="CSoduoi12arialChar"/>
    <w:rsid w:val="000A427C"/>
    <w:pPr>
      <w:spacing w:before="60" w:line="288" w:lineRule="auto"/>
      <w:ind w:hanging="284"/>
    </w:pPr>
    <w:rPr>
      <w:sz w:val="24"/>
      <w:vertAlign w:val="subscript"/>
    </w:rPr>
  </w:style>
  <w:style w:type="character" w:customStyle="1" w:styleId="CSoduoi12arialChar">
    <w:name w:val="CSo duoi12arial Char"/>
    <w:link w:val="CSoduoi12arial"/>
    <w:rsid w:val="000A427C"/>
    <w:rPr>
      <w:rFonts w:ascii=".VnArial" w:eastAsia="Times New Roman" w:hAnsi=".VnArial" w:cs="Times New Roman"/>
      <w:spacing w:val="2"/>
      <w:sz w:val="24"/>
      <w:szCs w:val="24"/>
      <w:vertAlign w:val="subscript"/>
    </w:rPr>
  </w:style>
  <w:style w:type="character" w:customStyle="1" w:styleId="CharChar30">
    <w:name w:val="Char Char3"/>
    <w:locked/>
    <w:rsid w:val="000A427C"/>
    <w:rPr>
      <w:rFonts w:ascii=".VnTime" w:hAnsi=".VnTime"/>
      <w:sz w:val="28"/>
      <w:szCs w:val="28"/>
      <w:lang w:val="en-US" w:eastAsia="en-US" w:bidi="ar-SA"/>
    </w:rPr>
  </w:style>
  <w:style w:type="character" w:customStyle="1" w:styleId="CharChar1">
    <w:name w:val="Char Char1"/>
    <w:locked/>
    <w:rsid w:val="000A427C"/>
    <w:rPr>
      <w:rFonts w:ascii="VNI-Times" w:hAnsi="VNI-Times"/>
      <w:sz w:val="24"/>
      <w:szCs w:val="24"/>
      <w:lang w:val="en-US" w:eastAsia="en-US" w:bidi="ar-SA"/>
    </w:rPr>
  </w:style>
  <w:style w:type="paragraph" w:styleId="BodyTextIndent2">
    <w:name w:val="Body Text Indent 2"/>
    <w:basedOn w:val="Normal"/>
    <w:link w:val="BodyTextIndent2Char"/>
    <w:rsid w:val="000A427C"/>
    <w:pPr>
      <w:spacing w:after="120" w:line="480" w:lineRule="auto"/>
      <w:ind w:left="360"/>
    </w:pPr>
    <w:rPr>
      <w:rFonts w:ascii="VNI-Times" w:hAnsi="VNI-Times"/>
      <w:sz w:val="24"/>
      <w:szCs w:val="24"/>
    </w:rPr>
  </w:style>
  <w:style w:type="character" w:customStyle="1" w:styleId="BodyTextIndent2Char">
    <w:name w:val="Body Text Indent 2 Char"/>
    <w:basedOn w:val="DefaultParagraphFont"/>
    <w:link w:val="BodyTextIndent2"/>
    <w:rsid w:val="000A427C"/>
    <w:rPr>
      <w:rFonts w:ascii="VNI-Times" w:eastAsia="Times New Roman" w:hAnsi="VNI-Times" w:cs="Times New Roman"/>
      <w:sz w:val="24"/>
      <w:szCs w:val="24"/>
    </w:rPr>
  </w:style>
  <w:style w:type="paragraph" w:customStyle="1" w:styleId="dauchuong">
    <w:name w:val="dauchuong"/>
    <w:basedOn w:val="Normal"/>
    <w:rsid w:val="000A427C"/>
    <w:pPr>
      <w:tabs>
        <w:tab w:val="num" w:pos="340"/>
        <w:tab w:val="left" w:pos="1134"/>
        <w:tab w:val="left" w:pos="3119"/>
      </w:tabs>
      <w:spacing w:before="60" w:after="60" w:line="264" w:lineRule="auto"/>
      <w:ind w:left="340" w:hanging="340"/>
      <w:jc w:val="both"/>
    </w:pPr>
    <w:rPr>
      <w:rFonts w:ascii=".VnArial" w:hAnsi=".VnArial"/>
      <w:sz w:val="20"/>
      <w:szCs w:val="20"/>
    </w:rPr>
  </w:style>
  <w:style w:type="paragraph" w:customStyle="1" w:styleId="hinh">
    <w:name w:val="hinh"/>
    <w:basedOn w:val="Normal"/>
    <w:rsid w:val="000A427C"/>
    <w:pPr>
      <w:spacing w:after="40" w:line="264" w:lineRule="auto"/>
      <w:ind w:firstLine="284"/>
      <w:jc w:val="center"/>
    </w:pPr>
    <w:rPr>
      <w:rFonts w:ascii=".VnArial" w:hAnsi=".VnArial"/>
      <w:sz w:val="18"/>
      <w:szCs w:val="18"/>
    </w:rPr>
  </w:style>
  <w:style w:type="paragraph" w:customStyle="1" w:styleId="I-lama">
    <w:name w:val="I-lama"/>
    <w:basedOn w:val="Heading1"/>
    <w:rsid w:val="000A427C"/>
    <w:pPr>
      <w:widowControl/>
      <w:spacing w:before="180" w:after="100" w:line="264" w:lineRule="auto"/>
      <w:ind w:left="0" w:firstLine="0"/>
      <w:jc w:val="both"/>
    </w:pPr>
    <w:rPr>
      <w:rFonts w:ascii=".VnTimeH" w:hAnsi=".VnTimeH" w:cs="Times New Roman"/>
      <w:b w:val="0"/>
      <w:bCs w:val="0"/>
      <w:sz w:val="24"/>
      <w:szCs w:val="24"/>
    </w:rPr>
  </w:style>
  <w:style w:type="paragraph" w:customStyle="1" w:styleId="1nho">
    <w:name w:val="1nho"/>
    <w:basedOn w:val="Normal"/>
    <w:link w:val="1nhoChar"/>
    <w:rsid w:val="000A427C"/>
    <w:pPr>
      <w:spacing w:before="60" w:after="40" w:line="264" w:lineRule="auto"/>
      <w:jc w:val="both"/>
    </w:pPr>
    <w:rPr>
      <w:rFonts w:ascii=".VnArial" w:hAnsi=".VnArial"/>
      <w:b/>
      <w:bCs/>
      <w:sz w:val="24"/>
      <w:szCs w:val="24"/>
    </w:rPr>
  </w:style>
  <w:style w:type="paragraph" w:customStyle="1" w:styleId="tenbai">
    <w:name w:val="tenbai"/>
    <w:basedOn w:val="Subtitle"/>
    <w:rsid w:val="000A427C"/>
    <w:pPr>
      <w:suppressAutoHyphens w:val="0"/>
      <w:spacing w:after="120" w:line="264" w:lineRule="auto"/>
      <w:jc w:val="right"/>
      <w:outlineLvl w:val="9"/>
    </w:pPr>
    <w:rPr>
      <w:rFonts w:ascii=".VnAvantH" w:hAnsi=".VnAvantH" w:cs="Times New Roman"/>
      <w:spacing w:val="4"/>
      <w:sz w:val="36"/>
      <w:szCs w:val="36"/>
      <w:lang w:eastAsia="en-US"/>
    </w:rPr>
  </w:style>
  <w:style w:type="paragraph" w:customStyle="1" w:styleId="bai">
    <w:name w:val="bai"/>
    <w:basedOn w:val="Normal"/>
    <w:rsid w:val="000A427C"/>
    <w:pPr>
      <w:spacing w:before="360" w:after="240" w:line="264" w:lineRule="auto"/>
      <w:jc w:val="center"/>
    </w:pPr>
    <w:rPr>
      <w:rFonts w:ascii=".VnTime" w:hAnsi=".VnTime"/>
      <w:b/>
      <w:bCs/>
      <w:spacing w:val="4"/>
      <w:sz w:val="24"/>
      <w:szCs w:val="24"/>
    </w:rPr>
  </w:style>
  <w:style w:type="paragraph" w:customStyle="1" w:styleId="baitap">
    <w:name w:val="baitap"/>
    <w:basedOn w:val="Heading1"/>
    <w:rsid w:val="000A427C"/>
    <w:pPr>
      <w:keepNext/>
      <w:widowControl/>
      <w:spacing w:before="240" w:after="120" w:line="264" w:lineRule="auto"/>
      <w:ind w:left="0" w:firstLine="0"/>
      <w:jc w:val="both"/>
    </w:pPr>
    <w:rPr>
      <w:rFonts w:ascii=".VnAvantH" w:hAnsi=".VnAvantH" w:cs="Times New Roman"/>
      <w:b w:val="0"/>
      <w:bCs w:val="0"/>
      <w:sz w:val="28"/>
      <w:szCs w:val="28"/>
    </w:rPr>
  </w:style>
  <w:style w:type="paragraph" w:styleId="TOC6">
    <w:name w:val="toc 6"/>
    <w:basedOn w:val="Normal"/>
    <w:next w:val="Normal"/>
    <w:autoRedefine/>
    <w:semiHidden/>
    <w:rsid w:val="000A427C"/>
    <w:pPr>
      <w:ind w:left="1200"/>
    </w:pPr>
    <w:rPr>
      <w:rFonts w:ascii="Times New Roman" w:hAnsi="Times New Roman"/>
      <w:sz w:val="24"/>
      <w:szCs w:val="24"/>
    </w:rPr>
  </w:style>
  <w:style w:type="paragraph" w:customStyle="1" w:styleId="Char1">
    <w:name w:val="Char1"/>
    <w:basedOn w:val="Normal"/>
    <w:semiHidden/>
    <w:rsid w:val="000A427C"/>
    <w:pPr>
      <w:spacing w:after="160" w:line="240" w:lineRule="exact"/>
    </w:pPr>
    <w:rPr>
      <w:rFonts w:ascii="Arial" w:hAnsi="Arial"/>
      <w:sz w:val="24"/>
      <w:szCs w:val="24"/>
    </w:rPr>
  </w:style>
  <w:style w:type="paragraph" w:customStyle="1" w:styleId="bulet">
    <w:name w:val="bulet"/>
    <w:basedOn w:val="Normal"/>
    <w:rsid w:val="000A427C"/>
    <w:pPr>
      <w:numPr>
        <w:numId w:val="6"/>
      </w:numPr>
      <w:tabs>
        <w:tab w:val="left" w:pos="1134"/>
        <w:tab w:val="left" w:pos="3119"/>
      </w:tabs>
      <w:spacing w:before="60" w:after="60" w:line="264" w:lineRule="auto"/>
      <w:jc w:val="both"/>
    </w:pPr>
    <w:rPr>
      <w:rFonts w:ascii=".VnTime" w:eastAsia="Batang" w:hAnsi=".VnTime" w:cs=".VnTime"/>
      <w:sz w:val="24"/>
      <w:szCs w:val="24"/>
    </w:rPr>
  </w:style>
  <w:style w:type="paragraph" w:customStyle="1" w:styleId="cong">
    <w:name w:val="cong"/>
    <w:aliases w:val="thuc"/>
    <w:basedOn w:val="Normal"/>
    <w:rsid w:val="000A427C"/>
    <w:pPr>
      <w:spacing w:line="360" w:lineRule="auto"/>
      <w:jc w:val="both"/>
    </w:pPr>
    <w:rPr>
      <w:rFonts w:ascii=".VnTime" w:eastAsia="Batang" w:hAnsi=".VnTime" w:cs=".VnTime"/>
      <w:sz w:val="24"/>
      <w:szCs w:val="24"/>
    </w:rPr>
  </w:style>
  <w:style w:type="paragraph" w:customStyle="1" w:styleId="Char0">
    <w:name w:val="Char"/>
    <w:basedOn w:val="Normal"/>
    <w:autoRedefine/>
    <w:rsid w:val="000A427C"/>
    <w:pPr>
      <w:spacing w:after="160" w:line="240" w:lineRule="exact"/>
      <w:ind w:firstLine="567"/>
    </w:pPr>
    <w:rPr>
      <w:rFonts w:ascii="Verdana" w:hAnsi="Verdana" w:cs="Verdana"/>
      <w:sz w:val="20"/>
      <w:szCs w:val="20"/>
    </w:rPr>
  </w:style>
  <w:style w:type="paragraph" w:customStyle="1" w:styleId="Chuong">
    <w:name w:val="Chuong"/>
    <w:basedOn w:val="Normal"/>
    <w:rsid w:val="000A427C"/>
    <w:pPr>
      <w:spacing w:after="120"/>
    </w:pPr>
    <w:rPr>
      <w:rFonts w:ascii=".VnTimeH" w:eastAsia="Batang" w:hAnsi=".VnTimeH" w:cs=".VnTimeH"/>
      <w:spacing w:val="20"/>
      <w:sz w:val="24"/>
      <w:szCs w:val="24"/>
    </w:rPr>
  </w:style>
  <w:style w:type="paragraph" w:customStyle="1" w:styleId="congthuc">
    <w:name w:val="cong thuc"/>
    <w:basedOn w:val="Chuong"/>
    <w:rsid w:val="000A427C"/>
    <w:pPr>
      <w:ind w:left="60"/>
    </w:pPr>
    <w:rPr>
      <w:rFonts w:ascii=".VnTime" w:hAnsi=".VnTime" w:cs=".VnTime"/>
      <w:spacing w:val="0"/>
      <w:position w:val="-10"/>
    </w:rPr>
  </w:style>
  <w:style w:type="paragraph" w:styleId="ListContinue2">
    <w:name w:val="List Continue 2"/>
    <w:basedOn w:val="Normal"/>
    <w:rsid w:val="000A427C"/>
    <w:pPr>
      <w:spacing w:after="120"/>
      <w:ind w:left="720"/>
    </w:pPr>
    <w:rPr>
      <w:rFonts w:ascii="Arial" w:hAnsi="Arial" w:cs="Arial"/>
      <w:sz w:val="24"/>
      <w:szCs w:val="24"/>
    </w:rPr>
  </w:style>
  <w:style w:type="character" w:customStyle="1" w:styleId="CharChar5">
    <w:name w:val="Char Char5"/>
    <w:semiHidden/>
    <w:rsid w:val="000A427C"/>
    <w:rPr>
      <w:rFonts w:ascii="Tahoma" w:eastAsia="Times New Roman" w:hAnsi="Tahoma" w:cs="Tahoma"/>
      <w:sz w:val="16"/>
      <w:szCs w:val="16"/>
      <w:lang w:val="vi-VN" w:eastAsia="en-US"/>
    </w:rPr>
  </w:style>
  <w:style w:type="character" w:customStyle="1" w:styleId="CharChar21">
    <w:name w:val="Char Char21"/>
    <w:semiHidden/>
    <w:locked/>
    <w:rsid w:val="000A427C"/>
    <w:rPr>
      <w:rFonts w:ascii="Times New Roman" w:hAnsi="Times New Roman" w:cs="Times New Roman"/>
      <w:sz w:val="26"/>
      <w:szCs w:val="26"/>
      <w:lang w:val="en-US" w:eastAsia="en-US"/>
    </w:rPr>
  </w:style>
  <w:style w:type="character" w:customStyle="1" w:styleId="CharChar41">
    <w:name w:val="Char Char41"/>
    <w:locked/>
    <w:rsid w:val="000A427C"/>
    <w:rPr>
      <w:rFonts w:ascii="Times New Roman" w:hAnsi="Times New Roman" w:cs="Times New Roman"/>
      <w:sz w:val="24"/>
      <w:szCs w:val="24"/>
      <w:lang w:val="en-US" w:eastAsia="en-US"/>
    </w:rPr>
  </w:style>
  <w:style w:type="character" w:customStyle="1" w:styleId="CharChar31">
    <w:name w:val="Char Char31"/>
    <w:locked/>
    <w:rsid w:val="000A427C"/>
    <w:rPr>
      <w:rFonts w:ascii="Times New Roman" w:hAnsi="Times New Roman" w:cs="Times New Roman"/>
      <w:sz w:val="28"/>
      <w:szCs w:val="28"/>
      <w:lang w:val="en-US" w:eastAsia="en-US"/>
    </w:rPr>
  </w:style>
  <w:style w:type="character" w:customStyle="1" w:styleId="CharChar11">
    <w:name w:val="Char Char11"/>
    <w:locked/>
    <w:rsid w:val="000A427C"/>
    <w:rPr>
      <w:rFonts w:ascii="Times New Roman" w:hAnsi="Times New Roman" w:cs="Times New Roman"/>
      <w:sz w:val="24"/>
      <w:szCs w:val="24"/>
      <w:lang w:val="en-US" w:eastAsia="en-US"/>
    </w:rPr>
  </w:style>
  <w:style w:type="paragraph" w:customStyle="1" w:styleId="Char10">
    <w:name w:val="Char1"/>
    <w:basedOn w:val="Normal"/>
    <w:semiHidden/>
    <w:rsid w:val="000A427C"/>
    <w:pPr>
      <w:spacing w:after="160" w:line="240" w:lineRule="exact"/>
    </w:pPr>
    <w:rPr>
      <w:rFonts w:ascii="Arial" w:hAnsi="Arial" w:cs="Arial"/>
      <w:sz w:val="24"/>
      <w:szCs w:val="24"/>
    </w:rPr>
  </w:style>
  <w:style w:type="numbering" w:customStyle="1" w:styleId="Cu1">
    <w:name w:val="Cu 1"/>
    <w:rsid w:val="000A427C"/>
    <w:pPr>
      <w:numPr>
        <w:numId w:val="5"/>
      </w:numPr>
    </w:pPr>
  </w:style>
  <w:style w:type="paragraph" w:styleId="List2">
    <w:name w:val="List 2"/>
    <w:basedOn w:val="Normal"/>
    <w:rsid w:val="000A427C"/>
    <w:pPr>
      <w:ind w:left="720" w:hanging="360"/>
    </w:pPr>
    <w:rPr>
      <w:rFonts w:ascii="VNI-Aptima" w:hAnsi="VNI-Aptima"/>
      <w:bCs/>
      <w:szCs w:val="20"/>
    </w:rPr>
  </w:style>
  <w:style w:type="paragraph" w:customStyle="1" w:styleId="StyleHeading1NotBold">
    <w:name w:val="Style Heading 1 + Not Bold"/>
    <w:basedOn w:val="Heading1"/>
    <w:rsid w:val="000A427C"/>
    <w:pPr>
      <w:keepNext/>
      <w:widowControl/>
      <w:tabs>
        <w:tab w:val="num" w:pos="900"/>
      </w:tabs>
      <w:spacing w:before="60" w:after="60"/>
      <w:ind w:left="900" w:hanging="360"/>
    </w:pPr>
    <w:rPr>
      <w:rFonts w:cs="Arial"/>
      <w:i/>
      <w:iCs/>
      <w:kern w:val="32"/>
      <w:sz w:val="24"/>
      <w:szCs w:val="24"/>
    </w:rPr>
  </w:style>
  <w:style w:type="paragraph" w:customStyle="1" w:styleId="yiv1417475869msonospacing">
    <w:name w:val="yiv1417475869msonospacing"/>
    <w:basedOn w:val="Normal"/>
    <w:rsid w:val="000A427C"/>
    <w:pPr>
      <w:spacing w:before="100" w:beforeAutospacing="1" w:after="100" w:afterAutospacing="1"/>
    </w:pPr>
    <w:rPr>
      <w:rFonts w:ascii="Times New Roman" w:hAnsi="Times New Roman"/>
      <w:sz w:val="24"/>
      <w:szCs w:val="24"/>
    </w:rPr>
  </w:style>
  <w:style w:type="character" w:customStyle="1" w:styleId="baitapChar">
    <w:name w:val="bai tap Char"/>
    <w:link w:val="baitap0"/>
    <w:rsid w:val="000A427C"/>
    <w:rPr>
      <w:rFonts w:ascii=".VnTime" w:hAnsi=".VnTime"/>
      <w:iCs/>
      <w:sz w:val="24"/>
      <w:szCs w:val="24"/>
    </w:rPr>
  </w:style>
  <w:style w:type="paragraph" w:customStyle="1" w:styleId="baitap0">
    <w:name w:val="bai tap"/>
    <w:basedOn w:val="Normal"/>
    <w:link w:val="baitapChar"/>
    <w:rsid w:val="000A427C"/>
    <w:pPr>
      <w:spacing w:before="120" w:after="40"/>
      <w:ind w:left="567" w:hanging="567"/>
      <w:jc w:val="both"/>
    </w:pPr>
    <w:rPr>
      <w:rFonts w:ascii=".VnTime" w:eastAsiaTheme="minorHAnsi" w:hAnsi=".VnTime" w:cstheme="minorBidi"/>
      <w:iCs/>
      <w:sz w:val="24"/>
      <w:szCs w:val="24"/>
    </w:rPr>
  </w:style>
  <w:style w:type="paragraph" w:customStyle="1" w:styleId="giai">
    <w:name w:val="giai"/>
    <w:basedOn w:val="Normal"/>
    <w:link w:val="giaiChar"/>
    <w:rsid w:val="000A427C"/>
    <w:pPr>
      <w:spacing w:before="180" w:after="40"/>
      <w:ind w:firstLine="567"/>
      <w:jc w:val="both"/>
    </w:pPr>
    <w:rPr>
      <w:rFonts w:ascii=".VnTime" w:hAnsi=".VnTime"/>
      <w:b/>
      <w:i/>
      <w:sz w:val="24"/>
      <w:szCs w:val="24"/>
    </w:rPr>
  </w:style>
  <w:style w:type="character" w:customStyle="1" w:styleId="giaiChar">
    <w:name w:val="giai Char"/>
    <w:link w:val="giai"/>
    <w:rsid w:val="000A427C"/>
    <w:rPr>
      <w:rFonts w:ascii=".VnTime" w:eastAsia="Times New Roman" w:hAnsi=".VnTime" w:cs="Times New Roman"/>
      <w:b/>
      <w:i/>
      <w:sz w:val="24"/>
      <w:szCs w:val="24"/>
    </w:rPr>
  </w:style>
  <w:style w:type="paragraph" w:customStyle="1" w:styleId="12">
    <w:name w:val="1.2..."/>
    <w:basedOn w:val="Normal"/>
    <w:link w:val="12Char"/>
    <w:rsid w:val="000A427C"/>
    <w:pPr>
      <w:spacing w:after="60" w:line="288" w:lineRule="auto"/>
      <w:ind w:left="397" w:hanging="397"/>
      <w:jc w:val="both"/>
    </w:pPr>
    <w:rPr>
      <w:rFonts w:ascii=".VnTime" w:hAnsi=".VnTime"/>
      <w:sz w:val="24"/>
      <w:szCs w:val="20"/>
      <w:lang w:val="fr-FR"/>
    </w:rPr>
  </w:style>
  <w:style w:type="paragraph" w:customStyle="1" w:styleId="dthut">
    <w:name w:val="dthut.."/>
    <w:basedOn w:val="Normal"/>
    <w:link w:val="dthutChar"/>
    <w:rsid w:val="000A427C"/>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60" w:line="288" w:lineRule="auto"/>
      <w:ind w:left="681" w:hanging="284"/>
      <w:jc w:val="both"/>
    </w:pPr>
    <w:rPr>
      <w:rFonts w:ascii=".VnTime" w:hAnsi=".VnTime"/>
      <w:sz w:val="24"/>
      <w:szCs w:val="20"/>
      <w:lang w:val="pt-BR"/>
    </w:rPr>
  </w:style>
  <w:style w:type="character" w:customStyle="1" w:styleId="dthutChar">
    <w:name w:val="dthut.. Char"/>
    <w:link w:val="dthut"/>
    <w:rsid w:val="000A427C"/>
    <w:rPr>
      <w:rFonts w:ascii=".VnTime" w:eastAsia="Times New Roman" w:hAnsi=".VnTime" w:cs="Times New Roman"/>
      <w:sz w:val="24"/>
      <w:szCs w:val="20"/>
      <w:lang w:val="pt-BR"/>
    </w:rPr>
  </w:style>
  <w:style w:type="character" w:customStyle="1" w:styleId="12Char">
    <w:name w:val="1.2... Char"/>
    <w:link w:val="12"/>
    <w:rsid w:val="000A427C"/>
    <w:rPr>
      <w:rFonts w:ascii=".VnTime" w:eastAsia="Times New Roman" w:hAnsi=".VnTime" w:cs="Times New Roman"/>
      <w:sz w:val="24"/>
      <w:szCs w:val="20"/>
      <w:lang w:val="fr-FR"/>
    </w:rPr>
  </w:style>
  <w:style w:type="character" w:customStyle="1" w:styleId="metadate">
    <w:name w:val="meta_date"/>
    <w:basedOn w:val="DefaultParagraphFont"/>
    <w:rsid w:val="000A427C"/>
  </w:style>
  <w:style w:type="character" w:customStyle="1" w:styleId="metaauthor">
    <w:name w:val="meta_author"/>
    <w:basedOn w:val="DefaultParagraphFont"/>
    <w:rsid w:val="000A427C"/>
  </w:style>
  <w:style w:type="paragraph" w:customStyle="1" w:styleId="ptitle">
    <w:name w:val="ptitle"/>
    <w:basedOn w:val="Normal"/>
    <w:rsid w:val="000A427C"/>
    <w:pPr>
      <w:spacing w:before="54" w:after="54"/>
    </w:pPr>
    <w:rPr>
      <w:rFonts w:ascii="Arial" w:hAnsi="Arial" w:cs="Arial"/>
      <w:b/>
      <w:bCs/>
      <w:color w:val="0072BC"/>
      <w:sz w:val="19"/>
      <w:szCs w:val="19"/>
    </w:rPr>
  </w:style>
  <w:style w:type="paragraph" w:customStyle="1" w:styleId="pbody">
    <w:name w:val="pbody"/>
    <w:basedOn w:val="Normal"/>
    <w:rsid w:val="000A427C"/>
    <w:pPr>
      <w:spacing w:before="86" w:after="86" w:line="215" w:lineRule="atLeast"/>
    </w:pPr>
    <w:rPr>
      <w:rFonts w:ascii="Arial" w:hAnsi="Arial" w:cs="Arial"/>
      <w:color w:val="000000"/>
      <w:sz w:val="15"/>
      <w:szCs w:val="15"/>
    </w:rPr>
  </w:style>
  <w:style w:type="paragraph" w:customStyle="1" w:styleId="sapo1">
    <w:name w:val="sapo1"/>
    <w:basedOn w:val="Normal"/>
    <w:rsid w:val="000A427C"/>
    <w:pPr>
      <w:spacing w:before="100" w:beforeAutospacing="1" w:after="100" w:afterAutospacing="1"/>
    </w:pPr>
    <w:rPr>
      <w:rFonts w:ascii="Times New Roman" w:hAnsi="Times New Roman"/>
      <w:b/>
      <w:bCs/>
      <w:sz w:val="24"/>
      <w:szCs w:val="24"/>
    </w:rPr>
  </w:style>
  <w:style w:type="paragraph" w:customStyle="1" w:styleId="Style23">
    <w:name w:val="Style23"/>
    <w:basedOn w:val="Normal"/>
    <w:rsid w:val="000A427C"/>
    <w:pPr>
      <w:widowControl w:val="0"/>
      <w:autoSpaceDE w:val="0"/>
      <w:autoSpaceDN w:val="0"/>
      <w:adjustRightInd w:val="0"/>
      <w:spacing w:line="300" w:lineRule="exact"/>
      <w:ind w:firstLine="285"/>
    </w:pPr>
    <w:rPr>
      <w:rFonts w:ascii="Times New Roman" w:hAnsi="Times New Roman"/>
      <w:sz w:val="24"/>
      <w:szCs w:val="24"/>
    </w:rPr>
  </w:style>
  <w:style w:type="character" w:customStyle="1" w:styleId="FontStyle41">
    <w:name w:val="Font Style41"/>
    <w:rsid w:val="000A427C"/>
    <w:rPr>
      <w:rFonts w:ascii="Times New Roman" w:hAnsi="Times New Roman" w:cs="Times New Roman"/>
      <w:color w:val="000000"/>
      <w:sz w:val="20"/>
      <w:szCs w:val="20"/>
    </w:rPr>
  </w:style>
  <w:style w:type="character" w:customStyle="1" w:styleId="FontStyle48">
    <w:name w:val="Font Style48"/>
    <w:rsid w:val="000A427C"/>
    <w:rPr>
      <w:rFonts w:ascii="Times New Roman" w:hAnsi="Times New Roman" w:cs="Times New Roman"/>
      <w:b/>
      <w:bCs/>
      <w:i/>
      <w:iCs/>
      <w:color w:val="000000"/>
      <w:sz w:val="20"/>
      <w:szCs w:val="20"/>
    </w:rPr>
  </w:style>
  <w:style w:type="character" w:customStyle="1" w:styleId="FontStyle50">
    <w:name w:val="Font Style50"/>
    <w:rsid w:val="000A427C"/>
    <w:rPr>
      <w:rFonts w:ascii="Times New Roman" w:hAnsi="Times New Roman" w:cs="Times New Roman"/>
      <w:b/>
      <w:bCs/>
      <w:color w:val="000000"/>
      <w:spacing w:val="-10"/>
      <w:sz w:val="26"/>
      <w:szCs w:val="26"/>
    </w:rPr>
  </w:style>
  <w:style w:type="character" w:customStyle="1" w:styleId="FontStyle55">
    <w:name w:val="Font Style55"/>
    <w:rsid w:val="000A427C"/>
    <w:rPr>
      <w:rFonts w:ascii="Times New Roman" w:hAnsi="Times New Roman" w:cs="Times New Roman"/>
      <w:b/>
      <w:bCs/>
      <w:color w:val="000000"/>
      <w:sz w:val="26"/>
      <w:szCs w:val="26"/>
    </w:rPr>
  </w:style>
  <w:style w:type="character" w:customStyle="1" w:styleId="FontStyle64">
    <w:name w:val="Font Style64"/>
    <w:rsid w:val="000A427C"/>
    <w:rPr>
      <w:rFonts w:ascii="Times New Roman" w:hAnsi="Times New Roman" w:cs="Times New Roman"/>
      <w:b/>
      <w:bCs/>
      <w:color w:val="000000"/>
      <w:sz w:val="20"/>
      <w:szCs w:val="20"/>
    </w:rPr>
  </w:style>
  <w:style w:type="paragraph" w:customStyle="1" w:styleId="Style17">
    <w:name w:val="Style17"/>
    <w:basedOn w:val="Normal"/>
    <w:rsid w:val="000A427C"/>
    <w:pPr>
      <w:widowControl w:val="0"/>
      <w:autoSpaceDE w:val="0"/>
      <w:autoSpaceDN w:val="0"/>
      <w:adjustRightInd w:val="0"/>
    </w:pPr>
    <w:rPr>
      <w:rFonts w:ascii="Times New Roman" w:hAnsi="Times New Roman"/>
      <w:sz w:val="24"/>
      <w:szCs w:val="24"/>
    </w:rPr>
  </w:style>
  <w:style w:type="character" w:customStyle="1" w:styleId="FontStyle31">
    <w:name w:val="Font Style31"/>
    <w:rsid w:val="000A427C"/>
    <w:rPr>
      <w:rFonts w:ascii="Times New Roman" w:hAnsi="Times New Roman" w:cs="Times New Roman"/>
      <w:b/>
      <w:bCs/>
      <w:color w:val="000000"/>
      <w:spacing w:val="-10"/>
      <w:sz w:val="32"/>
      <w:szCs w:val="32"/>
    </w:rPr>
  </w:style>
  <w:style w:type="character" w:customStyle="1" w:styleId="FontStyle34">
    <w:name w:val="Font Style34"/>
    <w:rsid w:val="000A427C"/>
    <w:rPr>
      <w:rFonts w:ascii="Times New Roman" w:hAnsi="Times New Roman" w:cs="Times New Roman"/>
      <w:smallCaps/>
      <w:color w:val="000000"/>
      <w:sz w:val="20"/>
      <w:szCs w:val="20"/>
    </w:rPr>
  </w:style>
  <w:style w:type="character" w:customStyle="1" w:styleId="FontStyle54">
    <w:name w:val="Font Style54"/>
    <w:rsid w:val="000A427C"/>
    <w:rPr>
      <w:rFonts w:ascii="Times New Roman" w:hAnsi="Times New Roman" w:cs="Times New Roman"/>
      <w:b/>
      <w:bCs/>
      <w:color w:val="000000"/>
      <w:sz w:val="20"/>
      <w:szCs w:val="20"/>
    </w:rPr>
  </w:style>
  <w:style w:type="character" w:customStyle="1" w:styleId="FontStyle56">
    <w:name w:val="Font Style56"/>
    <w:rsid w:val="000A427C"/>
    <w:rPr>
      <w:rFonts w:ascii="Times New Roman" w:hAnsi="Times New Roman" w:cs="Times New Roman"/>
      <w:b/>
      <w:bCs/>
      <w:color w:val="000000"/>
      <w:sz w:val="20"/>
      <w:szCs w:val="20"/>
    </w:rPr>
  </w:style>
  <w:style w:type="character" w:customStyle="1" w:styleId="FontStyle58">
    <w:name w:val="Font Style58"/>
    <w:rsid w:val="000A427C"/>
    <w:rPr>
      <w:rFonts w:ascii="Times New Roman" w:hAnsi="Times New Roman" w:cs="Times New Roman"/>
      <w:b/>
      <w:bCs/>
      <w:color w:val="000000"/>
      <w:sz w:val="22"/>
      <w:szCs w:val="22"/>
    </w:rPr>
  </w:style>
  <w:style w:type="character" w:customStyle="1" w:styleId="FontStyle66">
    <w:name w:val="Font Style66"/>
    <w:rsid w:val="000A427C"/>
    <w:rPr>
      <w:rFonts w:ascii="Times New Roman" w:hAnsi="Times New Roman" w:cs="Times New Roman"/>
      <w:b/>
      <w:bCs/>
      <w:color w:val="000000"/>
      <w:spacing w:val="20"/>
      <w:sz w:val="20"/>
      <w:szCs w:val="20"/>
    </w:rPr>
  </w:style>
  <w:style w:type="character" w:customStyle="1" w:styleId="FontStyle67">
    <w:name w:val="Font Style67"/>
    <w:rsid w:val="000A427C"/>
    <w:rPr>
      <w:rFonts w:ascii="Times New Roman" w:hAnsi="Times New Roman" w:cs="Times New Roman"/>
      <w:b/>
      <w:bCs/>
      <w:color w:val="000000"/>
      <w:spacing w:val="-10"/>
      <w:sz w:val="26"/>
      <w:szCs w:val="26"/>
    </w:rPr>
  </w:style>
  <w:style w:type="character" w:customStyle="1" w:styleId="FontStyle69">
    <w:name w:val="Font Style69"/>
    <w:rsid w:val="000A427C"/>
    <w:rPr>
      <w:rFonts w:ascii="Times New Roman" w:hAnsi="Times New Roman" w:cs="Times New Roman"/>
      <w:b/>
      <w:bCs/>
      <w:color w:val="000000"/>
      <w:sz w:val="20"/>
      <w:szCs w:val="20"/>
    </w:rPr>
  </w:style>
  <w:style w:type="character" w:customStyle="1" w:styleId="null">
    <w:name w:val="null"/>
    <w:rsid w:val="000A427C"/>
  </w:style>
  <w:style w:type="character" w:customStyle="1" w:styleId="st">
    <w:name w:val="st"/>
    <w:basedOn w:val="DefaultParagraphFont"/>
    <w:rsid w:val="000A427C"/>
  </w:style>
  <w:style w:type="character" w:customStyle="1" w:styleId="usercontent">
    <w:name w:val="usercontent"/>
    <w:basedOn w:val="DefaultParagraphFont"/>
    <w:rsid w:val="000A427C"/>
  </w:style>
  <w:style w:type="paragraph" w:customStyle="1" w:styleId="listparagraphcxspmiddle">
    <w:name w:val="listparagraphcxspmiddle"/>
    <w:basedOn w:val="Normal"/>
    <w:rsid w:val="000A427C"/>
    <w:pPr>
      <w:spacing w:before="100" w:beforeAutospacing="1" w:after="100" w:afterAutospacing="1"/>
    </w:pPr>
    <w:rPr>
      <w:rFonts w:ascii="Times New Roman" w:hAnsi="Times New Roman"/>
      <w:sz w:val="24"/>
      <w:szCs w:val="24"/>
    </w:rPr>
  </w:style>
  <w:style w:type="paragraph" w:customStyle="1" w:styleId="listparagraphcxspmiddlecxspmiddle">
    <w:name w:val="listparagraphcxspmiddlecxspmiddle"/>
    <w:basedOn w:val="Normal"/>
    <w:rsid w:val="000A427C"/>
    <w:pPr>
      <w:spacing w:before="100" w:beforeAutospacing="1" w:after="100" w:afterAutospacing="1"/>
    </w:pPr>
    <w:rPr>
      <w:rFonts w:ascii="Times New Roman" w:hAnsi="Times New Roman"/>
      <w:sz w:val="24"/>
      <w:szCs w:val="24"/>
    </w:rPr>
  </w:style>
  <w:style w:type="paragraph" w:customStyle="1" w:styleId="listparagraphcxspmiddlecxsplast">
    <w:name w:val="listparagraphcxspmiddlecxsplast"/>
    <w:basedOn w:val="Normal"/>
    <w:rsid w:val="000A427C"/>
    <w:pPr>
      <w:spacing w:before="100" w:beforeAutospacing="1" w:after="100" w:afterAutospacing="1"/>
    </w:pPr>
    <w:rPr>
      <w:rFonts w:ascii="Times New Roman" w:hAnsi="Times New Roman"/>
      <w:sz w:val="24"/>
      <w:szCs w:val="24"/>
    </w:rPr>
  </w:style>
  <w:style w:type="paragraph" w:customStyle="1" w:styleId="giua">
    <w:name w:val="giua"/>
    <w:basedOn w:val="Normal"/>
    <w:rsid w:val="000A427C"/>
    <w:pPr>
      <w:spacing w:after="80" w:line="252" w:lineRule="auto"/>
      <w:jc w:val="center"/>
    </w:pPr>
    <w:rPr>
      <w:rFonts w:ascii=".VnTime" w:hAnsi=".VnTime"/>
      <w:sz w:val="24"/>
      <w:szCs w:val="20"/>
    </w:rPr>
  </w:style>
  <w:style w:type="paragraph" w:customStyle="1" w:styleId="co10he">
    <w:name w:val="co10he"/>
    <w:basedOn w:val="Normal"/>
    <w:rsid w:val="000A427C"/>
    <w:pPr>
      <w:spacing w:after="80" w:line="252" w:lineRule="auto"/>
      <w:ind w:left="2268"/>
      <w:jc w:val="both"/>
    </w:pPr>
    <w:rPr>
      <w:rFonts w:ascii=".VnArial" w:hAnsi=".VnArial"/>
      <w:sz w:val="20"/>
      <w:szCs w:val="20"/>
    </w:rPr>
  </w:style>
  <w:style w:type="paragraph" w:customStyle="1" w:styleId="chthhinhChar">
    <w:name w:val="chthhinh Char"/>
    <w:basedOn w:val="Normal"/>
    <w:link w:val="chthhinhCharChar"/>
    <w:rsid w:val="000A427C"/>
    <w:pPr>
      <w:spacing w:after="120" w:line="200" w:lineRule="exact"/>
      <w:jc w:val="center"/>
    </w:pPr>
    <w:rPr>
      <w:rFonts w:ascii=".VnTime" w:hAnsi=".VnTime"/>
      <w:i/>
      <w:spacing w:val="8"/>
      <w:sz w:val="18"/>
      <w:szCs w:val="20"/>
    </w:rPr>
  </w:style>
  <w:style w:type="paragraph" w:customStyle="1" w:styleId="11">
    <w:name w:val="1.1"/>
    <w:basedOn w:val="Normal"/>
    <w:rsid w:val="000A427C"/>
    <w:pPr>
      <w:spacing w:before="360" w:after="200" w:line="252" w:lineRule="auto"/>
      <w:jc w:val="both"/>
    </w:pPr>
    <w:rPr>
      <w:rFonts w:ascii=".VnHelvetIns" w:hAnsi=".VnHelvetIns"/>
      <w:color w:val="1C1C1C"/>
      <w:sz w:val="28"/>
      <w:szCs w:val="20"/>
    </w:rPr>
  </w:style>
  <w:style w:type="paragraph" w:customStyle="1" w:styleId="111">
    <w:name w:val="1.1.1"/>
    <w:basedOn w:val="Normal"/>
    <w:link w:val="111Char1"/>
    <w:rsid w:val="000A427C"/>
    <w:pPr>
      <w:spacing w:before="240" w:after="120" w:line="280" w:lineRule="atLeast"/>
      <w:jc w:val="both"/>
    </w:pPr>
    <w:rPr>
      <w:rFonts w:ascii=".VnArial" w:hAnsi=".VnArial"/>
      <w:b/>
      <w:w w:val="90"/>
      <w:sz w:val="26"/>
      <w:szCs w:val="20"/>
    </w:rPr>
  </w:style>
  <w:style w:type="paragraph" w:customStyle="1" w:styleId="112">
    <w:name w:val="1.1.2."/>
    <w:basedOn w:val="Footer"/>
    <w:link w:val="112Char"/>
    <w:rsid w:val="000A427C"/>
    <w:pPr>
      <w:tabs>
        <w:tab w:val="clear" w:pos="4680"/>
        <w:tab w:val="clear" w:pos="9360"/>
      </w:tabs>
      <w:spacing w:before="160" w:after="120"/>
      <w:jc w:val="both"/>
    </w:pPr>
    <w:rPr>
      <w:rFonts w:ascii=".VnArial" w:eastAsia="Times New Roman" w:hAnsi=".VnArial" w:cs="Times New Roman"/>
      <w:b/>
      <w:szCs w:val="20"/>
    </w:rPr>
  </w:style>
  <w:style w:type="character" w:customStyle="1" w:styleId="111Char1">
    <w:name w:val="1.1.1 Char1"/>
    <w:link w:val="111"/>
    <w:rsid w:val="000A427C"/>
    <w:rPr>
      <w:rFonts w:ascii=".VnArial" w:eastAsia="Times New Roman" w:hAnsi=".VnArial" w:cs="Times New Roman"/>
      <w:b/>
      <w:w w:val="90"/>
      <w:sz w:val="26"/>
      <w:szCs w:val="20"/>
    </w:rPr>
  </w:style>
  <w:style w:type="character" w:customStyle="1" w:styleId="112Char">
    <w:name w:val="1.1.2. Char"/>
    <w:link w:val="112"/>
    <w:rsid w:val="000A427C"/>
    <w:rPr>
      <w:rFonts w:ascii=".VnArial" w:eastAsia="Times New Roman" w:hAnsi=".VnArial" w:cs="Times New Roman"/>
      <w:b/>
      <w:szCs w:val="20"/>
    </w:rPr>
  </w:style>
  <w:style w:type="character" w:customStyle="1" w:styleId="chthhinhCharChar">
    <w:name w:val="chthhinh Char Char"/>
    <w:link w:val="chthhinhChar"/>
    <w:rsid w:val="000A427C"/>
    <w:rPr>
      <w:rFonts w:ascii=".VnTime" w:eastAsia="Times New Roman" w:hAnsi=".VnTime" w:cs="Times New Roman"/>
      <w:i/>
      <w:spacing w:val="8"/>
      <w:sz w:val="18"/>
      <w:szCs w:val="20"/>
    </w:rPr>
  </w:style>
  <w:style w:type="paragraph" w:customStyle="1" w:styleId="StyleLeft127cm">
    <w:name w:val="Style Left:  1.27 cm"/>
    <w:basedOn w:val="Normal"/>
    <w:rsid w:val="000A427C"/>
    <w:pPr>
      <w:spacing w:before="80" w:after="40"/>
      <w:ind w:left="567"/>
      <w:jc w:val="both"/>
    </w:pPr>
    <w:rPr>
      <w:rFonts w:ascii=".VnTime" w:hAnsi=".VnTime"/>
      <w:sz w:val="24"/>
      <w:szCs w:val="20"/>
    </w:rPr>
  </w:style>
  <w:style w:type="paragraph" w:customStyle="1" w:styleId="cauTN">
    <w:name w:val="cauTN"/>
    <w:basedOn w:val="Normal"/>
    <w:rsid w:val="000A427C"/>
    <w:pPr>
      <w:ind w:left="992" w:hanging="992"/>
      <w:jc w:val="both"/>
    </w:pPr>
    <w:rPr>
      <w:rFonts w:ascii=".VnTime" w:eastAsia=".VnTime" w:hAnsi=".VnTime"/>
      <w:color w:val="0000FF"/>
      <w:sz w:val="24"/>
      <w:szCs w:val="24"/>
    </w:rPr>
  </w:style>
  <w:style w:type="paragraph" w:customStyle="1" w:styleId="muclon">
    <w:name w:val="muc lon"/>
    <w:basedOn w:val="Normal"/>
    <w:rsid w:val="000A427C"/>
    <w:pPr>
      <w:tabs>
        <w:tab w:val="left" w:pos="284"/>
      </w:tabs>
      <w:spacing w:line="288" w:lineRule="auto"/>
    </w:pPr>
    <w:rPr>
      <w:rFonts w:ascii=".VnTimeH" w:hAnsi=".VnTimeH" w:cs=".VnTimeH"/>
      <w:sz w:val="24"/>
      <w:szCs w:val="24"/>
    </w:rPr>
  </w:style>
  <w:style w:type="paragraph" w:customStyle="1" w:styleId="tenbai0">
    <w:name w:val="ten bai"/>
    <w:basedOn w:val="Normal"/>
    <w:rsid w:val="000A427C"/>
    <w:pPr>
      <w:tabs>
        <w:tab w:val="left" w:pos="284"/>
      </w:tabs>
      <w:spacing w:line="288" w:lineRule="auto"/>
      <w:jc w:val="center"/>
    </w:pPr>
    <w:rPr>
      <w:rFonts w:ascii=".VnSouthernH" w:hAnsi=".VnSouthernH" w:cs=".VnSouthernH"/>
      <w:sz w:val="32"/>
      <w:szCs w:val="32"/>
    </w:rPr>
  </w:style>
  <w:style w:type="paragraph" w:customStyle="1" w:styleId="chuong0">
    <w:name w:val="chuong"/>
    <w:basedOn w:val="Normal"/>
    <w:rsid w:val="000A427C"/>
    <w:pPr>
      <w:tabs>
        <w:tab w:val="left" w:pos="284"/>
      </w:tabs>
      <w:spacing w:line="288" w:lineRule="auto"/>
      <w:jc w:val="both"/>
    </w:pPr>
    <w:rPr>
      <w:rFonts w:ascii=".VnTime" w:hAnsi=".VnTime" w:cs=".VnTime"/>
      <w:i/>
      <w:iCs/>
      <w:sz w:val="32"/>
      <w:szCs w:val="32"/>
    </w:rPr>
  </w:style>
  <w:style w:type="paragraph" w:customStyle="1" w:styleId="tenchuong">
    <w:name w:val="ten chuong"/>
    <w:basedOn w:val="Normal"/>
    <w:rsid w:val="000A427C"/>
    <w:pPr>
      <w:tabs>
        <w:tab w:val="left" w:pos="284"/>
      </w:tabs>
      <w:spacing w:line="288" w:lineRule="auto"/>
      <w:jc w:val="right"/>
    </w:pPr>
    <w:rPr>
      <w:rFonts w:ascii=".VnSouthernH" w:hAnsi=".VnSouthernH" w:cs=".VnSouthernH"/>
      <w:sz w:val="36"/>
      <w:szCs w:val="36"/>
    </w:rPr>
  </w:style>
  <w:style w:type="paragraph" w:customStyle="1" w:styleId="1CharChar">
    <w:name w:val="1. Char Char"/>
    <w:basedOn w:val="Normal"/>
    <w:rsid w:val="000A427C"/>
    <w:pPr>
      <w:spacing w:before="180" w:after="120" w:line="288" w:lineRule="auto"/>
      <w:ind w:left="425" w:hanging="425"/>
      <w:jc w:val="both"/>
    </w:pPr>
    <w:rPr>
      <w:rFonts w:ascii=".VnAvant" w:hAnsi=".VnAvant" w:cs=".VnAvant"/>
      <w:b/>
      <w:bCs/>
      <w:sz w:val="24"/>
      <w:szCs w:val="24"/>
      <w:lang w:val="sv-SE"/>
    </w:rPr>
  </w:style>
  <w:style w:type="paragraph" w:styleId="List3">
    <w:name w:val="List 3"/>
    <w:basedOn w:val="Normal"/>
    <w:rsid w:val="000A427C"/>
    <w:pPr>
      <w:ind w:left="849" w:hanging="283"/>
    </w:pPr>
    <w:rPr>
      <w:rFonts w:ascii=".VnTime" w:hAnsi=".VnTime"/>
      <w:sz w:val="28"/>
      <w:szCs w:val="20"/>
    </w:rPr>
  </w:style>
  <w:style w:type="paragraph" w:customStyle="1" w:styleId="detailsubtitle">
    <w:name w:val="detail_subtitle"/>
    <w:basedOn w:val="Normal"/>
    <w:rsid w:val="000A427C"/>
    <w:rPr>
      <w:rFonts w:ascii="Tahoma" w:hAnsi="Tahoma" w:cs="Tahoma"/>
      <w:b/>
      <w:bCs/>
      <w:color w:val="004175"/>
      <w:sz w:val="20"/>
      <w:szCs w:val="20"/>
      <w:u w:val="single"/>
    </w:rPr>
  </w:style>
  <w:style w:type="character" w:customStyle="1" w:styleId="CharChar6">
    <w:name w:val="Char Char6"/>
    <w:semiHidden/>
    <w:rsid w:val="000A427C"/>
    <w:rPr>
      <w:rFonts w:ascii="VNI-Helve" w:eastAsia="Times New Roman" w:hAnsi="VNI-Helve" w:cs="VNI-Helve"/>
      <w:sz w:val="16"/>
      <w:szCs w:val="16"/>
      <w:lang w:val="vi-VN" w:eastAsia="en-US" w:bidi="ar-SA"/>
    </w:rPr>
  </w:style>
  <w:style w:type="character" w:customStyle="1" w:styleId="CharChar22">
    <w:name w:val="Char Char22"/>
    <w:semiHidden/>
    <w:locked/>
    <w:rsid w:val="000A427C"/>
    <w:rPr>
      <w:rFonts w:ascii="VNI-Times" w:hAnsi="VNI-Times" w:cs="VNI-Times"/>
      <w:sz w:val="26"/>
      <w:szCs w:val="26"/>
      <w:lang w:val="en-US" w:eastAsia="en-US" w:bidi="ar-SA"/>
    </w:rPr>
  </w:style>
  <w:style w:type="character" w:customStyle="1" w:styleId="CharChar42">
    <w:name w:val="Char Char42"/>
    <w:locked/>
    <w:rsid w:val="000A427C"/>
    <w:rPr>
      <w:rFonts w:ascii="VNI-Times" w:hAnsi="VNI-Times" w:cs="VNI-Times"/>
      <w:sz w:val="24"/>
      <w:szCs w:val="24"/>
      <w:lang w:val="en-US" w:eastAsia="en-US" w:bidi="ar-SA"/>
    </w:rPr>
  </w:style>
  <w:style w:type="character" w:customStyle="1" w:styleId="CharChar32">
    <w:name w:val="Char Char32"/>
    <w:locked/>
    <w:rsid w:val="000A427C"/>
    <w:rPr>
      <w:rFonts w:ascii="VNI-Times" w:hAnsi="VNI-Times" w:cs="VNI-Times"/>
      <w:sz w:val="28"/>
      <w:szCs w:val="28"/>
      <w:lang w:val="en-US" w:eastAsia="en-US" w:bidi="ar-SA"/>
    </w:rPr>
  </w:style>
  <w:style w:type="character" w:customStyle="1" w:styleId="CharChar12">
    <w:name w:val="Char Char12"/>
    <w:locked/>
    <w:rsid w:val="000A427C"/>
    <w:rPr>
      <w:rFonts w:ascii="VNI-Times" w:hAnsi="VNI-Times" w:cs="VNI-Times"/>
      <w:sz w:val="24"/>
      <w:szCs w:val="24"/>
      <w:lang w:val="en-US" w:eastAsia="en-US" w:bidi="ar-SA"/>
    </w:rPr>
  </w:style>
  <w:style w:type="paragraph" w:customStyle="1" w:styleId="Char2">
    <w:name w:val="Char2"/>
    <w:basedOn w:val="Normal"/>
    <w:autoRedefine/>
    <w:rsid w:val="000A427C"/>
    <w:pPr>
      <w:spacing w:after="160" w:line="240" w:lineRule="exact"/>
      <w:ind w:firstLine="567"/>
    </w:pPr>
    <w:rPr>
      <w:rFonts w:ascii="VNI-Bodon" w:eastAsia="VNI-Times" w:hAnsi="VNI-Bodon" w:cs="VNI-Bodon"/>
      <w:sz w:val="20"/>
      <w:szCs w:val="20"/>
    </w:rPr>
  </w:style>
  <w:style w:type="paragraph" w:customStyle="1" w:styleId="Char11">
    <w:name w:val="Char11"/>
    <w:basedOn w:val="Normal"/>
    <w:semiHidden/>
    <w:rsid w:val="000A427C"/>
    <w:pPr>
      <w:spacing w:after="160" w:line="240" w:lineRule="exact"/>
    </w:pPr>
    <w:rPr>
      <w:rFonts w:ascii="VNI-Helve" w:eastAsia="VNI-Times" w:hAnsi="VNI-Helve" w:cs="VNI-Helve"/>
      <w:sz w:val="24"/>
      <w:szCs w:val="24"/>
    </w:rPr>
  </w:style>
  <w:style w:type="character" w:customStyle="1" w:styleId="CharChar7">
    <w:name w:val="Char Char7"/>
    <w:semiHidden/>
    <w:rsid w:val="000A427C"/>
    <w:rPr>
      <w:rFonts w:ascii="Tahoma" w:eastAsia="Times New Roman" w:hAnsi="Tahoma" w:cs="Tahoma"/>
      <w:sz w:val="16"/>
      <w:szCs w:val="16"/>
      <w:lang w:val="vi-VN" w:eastAsia="en-US" w:bidi="ar-SA"/>
    </w:rPr>
  </w:style>
  <w:style w:type="character" w:customStyle="1" w:styleId="CharChar23">
    <w:name w:val="Char Char23"/>
    <w:semiHidden/>
    <w:locked/>
    <w:rsid w:val="000A427C"/>
    <w:rPr>
      <w:rFonts w:ascii="Times New Roman" w:hAnsi="Times New Roman" w:cs="Times New Roman"/>
      <w:sz w:val="26"/>
      <w:szCs w:val="26"/>
      <w:lang w:val="en-US" w:eastAsia="en-US" w:bidi="ar-SA"/>
    </w:rPr>
  </w:style>
  <w:style w:type="character" w:customStyle="1" w:styleId="CharChar43">
    <w:name w:val="Char Char43"/>
    <w:locked/>
    <w:rsid w:val="000A427C"/>
    <w:rPr>
      <w:rFonts w:ascii="Times New Roman" w:hAnsi="Times New Roman" w:cs="Times New Roman"/>
      <w:sz w:val="24"/>
      <w:szCs w:val="24"/>
      <w:lang w:val="en-US" w:eastAsia="en-US" w:bidi="ar-SA"/>
    </w:rPr>
  </w:style>
  <w:style w:type="character" w:customStyle="1" w:styleId="CharChar33">
    <w:name w:val="Char Char33"/>
    <w:locked/>
    <w:rsid w:val="000A427C"/>
    <w:rPr>
      <w:rFonts w:ascii="Times New Roman" w:hAnsi="Times New Roman" w:cs="Times New Roman"/>
      <w:sz w:val="28"/>
      <w:szCs w:val="28"/>
      <w:lang w:val="en-US" w:eastAsia="en-US" w:bidi="ar-SA"/>
    </w:rPr>
  </w:style>
  <w:style w:type="character" w:customStyle="1" w:styleId="CharChar13">
    <w:name w:val="Char Char13"/>
    <w:locked/>
    <w:rsid w:val="000A427C"/>
    <w:rPr>
      <w:rFonts w:ascii="Times New Roman" w:hAnsi="Times New Roman" w:cs="Times New Roman"/>
      <w:sz w:val="24"/>
      <w:szCs w:val="24"/>
      <w:lang w:val="en-US" w:eastAsia="en-US" w:bidi="ar-SA"/>
    </w:rPr>
  </w:style>
  <w:style w:type="paragraph" w:customStyle="1" w:styleId="Char3">
    <w:name w:val="Char3"/>
    <w:basedOn w:val="Normal"/>
    <w:autoRedefine/>
    <w:rsid w:val="000A427C"/>
    <w:pPr>
      <w:spacing w:after="160" w:line="240" w:lineRule="exact"/>
      <w:ind w:firstLine="567"/>
    </w:pPr>
    <w:rPr>
      <w:rFonts w:ascii="Verdana" w:hAnsi="Verdana" w:cs="Verdana"/>
      <w:sz w:val="20"/>
      <w:szCs w:val="20"/>
    </w:rPr>
  </w:style>
  <w:style w:type="paragraph" w:customStyle="1" w:styleId="Char12">
    <w:name w:val="Char12"/>
    <w:basedOn w:val="Normal"/>
    <w:semiHidden/>
    <w:rsid w:val="000A427C"/>
    <w:pPr>
      <w:spacing w:after="160" w:line="240" w:lineRule="exact"/>
    </w:pPr>
    <w:rPr>
      <w:rFonts w:ascii="Arial" w:hAnsi="Arial" w:cs="Arial"/>
      <w:sz w:val="24"/>
      <w:szCs w:val="24"/>
    </w:rPr>
  </w:style>
  <w:style w:type="paragraph" w:customStyle="1" w:styleId="tch">
    <w:name w:val="tch"/>
    <w:basedOn w:val="Normal"/>
    <w:semiHidden/>
    <w:rsid w:val="000A427C"/>
    <w:pPr>
      <w:spacing w:after="60" w:line="360" w:lineRule="auto"/>
      <w:jc w:val="center"/>
    </w:pPr>
    <w:rPr>
      <w:rFonts w:ascii="Times New Roman" w:hAnsi="Times New Roman"/>
      <w:b/>
      <w:bCs/>
      <w:sz w:val="28"/>
      <w:szCs w:val="28"/>
      <w:lang w:val="pt-BR"/>
    </w:rPr>
  </w:style>
  <w:style w:type="paragraph" w:customStyle="1" w:styleId="doanthut">
    <w:name w:val="doanthut"/>
    <w:basedOn w:val="Normal"/>
    <w:semiHidden/>
    <w:rsid w:val="000A427C"/>
    <w:pPr>
      <w:spacing w:before="56" w:after="60" w:line="288" w:lineRule="auto"/>
      <w:ind w:left="681" w:hanging="284"/>
      <w:jc w:val="both"/>
    </w:pPr>
    <w:rPr>
      <w:rFonts w:ascii="Times New Roman" w:hAnsi="Times New Roman"/>
      <w:sz w:val="24"/>
      <w:szCs w:val="24"/>
    </w:rPr>
  </w:style>
  <w:style w:type="paragraph" w:styleId="TOC2">
    <w:name w:val="toc 2"/>
    <w:basedOn w:val="Normal"/>
    <w:next w:val="Normal"/>
    <w:autoRedefine/>
    <w:semiHidden/>
    <w:rsid w:val="000A427C"/>
    <w:pPr>
      <w:ind w:left="240"/>
    </w:pPr>
    <w:rPr>
      <w:rFonts w:ascii="Times New Roman" w:hAnsi="Times New Roman"/>
      <w:smallCaps/>
      <w:noProof/>
      <w:sz w:val="20"/>
      <w:szCs w:val="20"/>
    </w:rPr>
  </w:style>
  <w:style w:type="paragraph" w:styleId="TOC3">
    <w:name w:val="toc 3"/>
    <w:basedOn w:val="Normal"/>
    <w:next w:val="Normal"/>
    <w:autoRedefine/>
    <w:semiHidden/>
    <w:rsid w:val="000A427C"/>
    <w:pPr>
      <w:ind w:left="480"/>
    </w:pPr>
    <w:rPr>
      <w:rFonts w:ascii="Times New Roman" w:hAnsi="Times New Roman"/>
      <w:i/>
      <w:iCs/>
      <w:noProof/>
      <w:sz w:val="20"/>
      <w:szCs w:val="20"/>
    </w:rPr>
  </w:style>
  <w:style w:type="paragraph" w:styleId="TOC4">
    <w:name w:val="toc 4"/>
    <w:basedOn w:val="Normal"/>
    <w:next w:val="Normal"/>
    <w:autoRedefine/>
    <w:semiHidden/>
    <w:rsid w:val="000A427C"/>
    <w:pPr>
      <w:ind w:left="720"/>
    </w:pPr>
    <w:rPr>
      <w:rFonts w:ascii="Times New Roman" w:hAnsi="Times New Roman"/>
      <w:noProof/>
      <w:sz w:val="18"/>
      <w:szCs w:val="18"/>
    </w:rPr>
  </w:style>
  <w:style w:type="paragraph" w:styleId="TOC5">
    <w:name w:val="toc 5"/>
    <w:basedOn w:val="Normal"/>
    <w:next w:val="Normal"/>
    <w:autoRedefine/>
    <w:semiHidden/>
    <w:rsid w:val="000A427C"/>
    <w:pPr>
      <w:ind w:left="960"/>
    </w:pPr>
    <w:rPr>
      <w:rFonts w:ascii="Times New Roman" w:hAnsi="Times New Roman"/>
      <w:noProof/>
      <w:sz w:val="18"/>
      <w:szCs w:val="18"/>
    </w:rPr>
  </w:style>
  <w:style w:type="paragraph" w:styleId="TOC7">
    <w:name w:val="toc 7"/>
    <w:basedOn w:val="Normal"/>
    <w:next w:val="Normal"/>
    <w:autoRedefine/>
    <w:semiHidden/>
    <w:rsid w:val="000A427C"/>
    <w:pPr>
      <w:ind w:left="1440"/>
    </w:pPr>
    <w:rPr>
      <w:rFonts w:ascii="Times New Roman" w:hAnsi="Times New Roman"/>
      <w:noProof/>
      <w:sz w:val="18"/>
      <w:szCs w:val="18"/>
    </w:rPr>
  </w:style>
  <w:style w:type="paragraph" w:styleId="TOC8">
    <w:name w:val="toc 8"/>
    <w:basedOn w:val="Normal"/>
    <w:next w:val="Normal"/>
    <w:autoRedefine/>
    <w:semiHidden/>
    <w:rsid w:val="000A427C"/>
    <w:pPr>
      <w:ind w:left="1680"/>
    </w:pPr>
    <w:rPr>
      <w:rFonts w:ascii="Times New Roman" w:hAnsi="Times New Roman"/>
      <w:noProof/>
      <w:sz w:val="18"/>
      <w:szCs w:val="18"/>
    </w:rPr>
  </w:style>
  <w:style w:type="paragraph" w:styleId="TOC9">
    <w:name w:val="toc 9"/>
    <w:basedOn w:val="Normal"/>
    <w:next w:val="Normal"/>
    <w:autoRedefine/>
    <w:semiHidden/>
    <w:rsid w:val="000A427C"/>
    <w:pPr>
      <w:ind w:left="1920"/>
    </w:pPr>
    <w:rPr>
      <w:rFonts w:ascii="Times New Roman" w:hAnsi="Times New Roman"/>
      <w:noProof/>
      <w:sz w:val="18"/>
      <w:szCs w:val="18"/>
    </w:rPr>
  </w:style>
  <w:style w:type="character" w:customStyle="1" w:styleId="c1">
    <w:name w:val="c1"/>
    <w:rsid w:val="000A427C"/>
    <w:rPr>
      <w:sz w:val="24"/>
      <w:szCs w:val="24"/>
      <w:lang w:val="en-US" w:eastAsia="en-US" w:bidi="ar-SA"/>
    </w:rPr>
  </w:style>
  <w:style w:type="character" w:customStyle="1" w:styleId="charattribute40">
    <w:name w:val="charattribute40"/>
    <w:rsid w:val="000A427C"/>
    <w:rPr>
      <w:sz w:val="24"/>
      <w:szCs w:val="24"/>
      <w:lang w:val="en-US" w:eastAsia="en-US" w:bidi="ar-SA"/>
    </w:rPr>
  </w:style>
  <w:style w:type="character" w:customStyle="1" w:styleId="charattribute53">
    <w:name w:val="charattribute53"/>
    <w:rsid w:val="000A427C"/>
    <w:rPr>
      <w:sz w:val="24"/>
      <w:szCs w:val="24"/>
      <w:lang w:val="en-US" w:eastAsia="en-US" w:bidi="ar-SA"/>
    </w:rPr>
  </w:style>
  <w:style w:type="character" w:customStyle="1" w:styleId="charattribute50">
    <w:name w:val="charattribute50"/>
    <w:rsid w:val="000A427C"/>
    <w:rPr>
      <w:sz w:val="24"/>
      <w:szCs w:val="24"/>
      <w:lang w:val="en-US" w:eastAsia="en-US" w:bidi="ar-SA"/>
    </w:rPr>
  </w:style>
  <w:style w:type="character" w:customStyle="1" w:styleId="charattribute2">
    <w:name w:val="charattribute2"/>
    <w:rsid w:val="000A427C"/>
    <w:rPr>
      <w:sz w:val="24"/>
      <w:szCs w:val="24"/>
      <w:lang w:val="en-US" w:eastAsia="en-US" w:bidi="ar-SA"/>
    </w:rPr>
  </w:style>
  <w:style w:type="character" w:customStyle="1" w:styleId="charattribute4">
    <w:name w:val="charattribute4"/>
    <w:rsid w:val="000A427C"/>
    <w:rPr>
      <w:sz w:val="24"/>
      <w:szCs w:val="24"/>
      <w:lang w:val="en-US" w:eastAsia="en-US" w:bidi="ar-SA"/>
    </w:rPr>
  </w:style>
  <w:style w:type="paragraph" w:customStyle="1" w:styleId="CharCharCharCharCharCharChar">
    <w:name w:val="Char Char Char Char Char Char Char"/>
    <w:autoRedefine/>
    <w:rsid w:val="000A427C"/>
    <w:pPr>
      <w:tabs>
        <w:tab w:val="left" w:pos="1152"/>
      </w:tabs>
      <w:spacing w:before="120" w:after="120" w:line="312" w:lineRule="auto"/>
    </w:pPr>
    <w:rPr>
      <w:rFonts w:ascii="Arial" w:eastAsia="Times New Roman" w:hAnsi="Arial" w:cs="Arial"/>
      <w:sz w:val="26"/>
      <w:szCs w:val="26"/>
    </w:rPr>
  </w:style>
  <w:style w:type="character" w:styleId="CommentReference">
    <w:name w:val="annotation reference"/>
    <w:semiHidden/>
    <w:rsid w:val="000A427C"/>
    <w:rPr>
      <w:sz w:val="16"/>
      <w:szCs w:val="16"/>
      <w:lang w:val="en-US" w:eastAsia="en-US" w:bidi="ar-SA"/>
    </w:rPr>
  </w:style>
  <w:style w:type="paragraph" w:styleId="CommentText">
    <w:name w:val="annotation text"/>
    <w:basedOn w:val="Normal"/>
    <w:link w:val="CommentTextChar"/>
    <w:semiHidden/>
    <w:rsid w:val="000A427C"/>
    <w:rPr>
      <w:rFonts w:ascii="Times New Roman" w:hAnsi="Times New Roman"/>
      <w:sz w:val="20"/>
      <w:szCs w:val="20"/>
    </w:rPr>
  </w:style>
  <w:style w:type="character" w:customStyle="1" w:styleId="CommentTextChar">
    <w:name w:val="Comment Text Char"/>
    <w:basedOn w:val="DefaultParagraphFont"/>
    <w:link w:val="CommentText"/>
    <w:semiHidden/>
    <w:rsid w:val="000A427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0A427C"/>
    <w:rPr>
      <w:b/>
      <w:bCs/>
    </w:rPr>
  </w:style>
  <w:style w:type="character" w:customStyle="1" w:styleId="CommentSubjectChar">
    <w:name w:val="Comment Subject Char"/>
    <w:basedOn w:val="CommentTextChar"/>
    <w:link w:val="CommentSubject"/>
    <w:semiHidden/>
    <w:rsid w:val="000A427C"/>
    <w:rPr>
      <w:rFonts w:ascii="Times New Roman" w:eastAsia="Times New Roman" w:hAnsi="Times New Roman" w:cs="Times New Roman"/>
      <w:b/>
      <w:bCs/>
      <w:sz w:val="20"/>
      <w:szCs w:val="20"/>
    </w:rPr>
  </w:style>
  <w:style w:type="paragraph" w:customStyle="1" w:styleId="Style12">
    <w:name w:val="Style12"/>
    <w:basedOn w:val="Normal"/>
    <w:rsid w:val="000A427C"/>
    <w:pPr>
      <w:widowControl w:val="0"/>
      <w:autoSpaceDE w:val="0"/>
      <w:autoSpaceDN w:val="0"/>
      <w:adjustRightInd w:val="0"/>
      <w:spacing w:line="300" w:lineRule="exact"/>
      <w:jc w:val="both"/>
    </w:pPr>
    <w:rPr>
      <w:rFonts w:ascii="Times New Roman" w:hAnsi="Times New Roman"/>
      <w:sz w:val="24"/>
      <w:szCs w:val="24"/>
    </w:rPr>
  </w:style>
  <w:style w:type="character" w:customStyle="1" w:styleId="FontStyle35">
    <w:name w:val="Font Style35"/>
    <w:rsid w:val="000A427C"/>
    <w:rPr>
      <w:rFonts w:ascii="Times New Roman" w:hAnsi="Times New Roman" w:cs="Times New Roman"/>
      <w:b/>
      <w:bCs/>
      <w:color w:val="000000"/>
      <w:sz w:val="24"/>
      <w:szCs w:val="24"/>
      <w:lang w:val="en-US" w:eastAsia="en-US" w:bidi="ar-SA"/>
    </w:rPr>
  </w:style>
  <w:style w:type="character" w:customStyle="1" w:styleId="FontStyle38">
    <w:name w:val="Font Style38"/>
    <w:rsid w:val="000A427C"/>
    <w:rPr>
      <w:rFonts w:ascii="Times New Roman" w:hAnsi="Times New Roman" w:cs="Times New Roman"/>
      <w:color w:val="000000"/>
      <w:sz w:val="20"/>
      <w:szCs w:val="20"/>
      <w:lang w:val="en-US" w:eastAsia="en-US" w:bidi="ar-SA"/>
    </w:rPr>
  </w:style>
  <w:style w:type="character" w:customStyle="1" w:styleId="FontStyle61">
    <w:name w:val="Font Style61"/>
    <w:rsid w:val="000A427C"/>
    <w:rPr>
      <w:rFonts w:ascii="Times New Roman" w:hAnsi="Times New Roman" w:cs="Times New Roman"/>
      <w:color w:val="000000"/>
      <w:sz w:val="20"/>
      <w:szCs w:val="20"/>
      <w:lang w:val="en-US" w:eastAsia="en-US" w:bidi="ar-SA"/>
    </w:rPr>
  </w:style>
  <w:style w:type="character" w:styleId="SubtleEmphasis">
    <w:name w:val="Subtle Emphasis"/>
    <w:qFormat/>
    <w:rsid w:val="000A427C"/>
    <w:rPr>
      <w:i/>
      <w:iCs/>
      <w:color w:val="808080"/>
    </w:rPr>
  </w:style>
  <w:style w:type="character" w:customStyle="1" w:styleId="FontStyle51">
    <w:name w:val="Font Style51"/>
    <w:rsid w:val="000A427C"/>
    <w:rPr>
      <w:rFonts w:ascii="Times New Roman" w:hAnsi="Times New Roman" w:cs="Times New Roman"/>
      <w:b/>
      <w:bCs/>
      <w:i/>
      <w:iCs/>
      <w:color w:val="000000"/>
      <w:sz w:val="18"/>
      <w:szCs w:val="18"/>
    </w:rPr>
  </w:style>
  <w:style w:type="character" w:customStyle="1" w:styleId="CharChar0">
    <w:name w:val="Char Char"/>
    <w:basedOn w:val="DefaultParagraphFont"/>
    <w:semiHidden/>
    <w:rsid w:val="0010379E"/>
    <w:rPr>
      <w:rFonts w:ascii="Tahoma" w:eastAsia="Arial" w:hAnsi="Tahoma" w:cs="Tahoma"/>
      <w:sz w:val="16"/>
      <w:szCs w:val="16"/>
      <w:lang w:val="vi-VN" w:eastAsia="en-US" w:bidi="ar-SA"/>
    </w:rPr>
  </w:style>
  <w:style w:type="character" w:customStyle="1" w:styleId="CharChar34">
    <w:name w:val="Char Char3"/>
    <w:basedOn w:val="DefaultParagraphFont"/>
    <w:rsid w:val="0010379E"/>
    <w:rPr>
      <w:rFonts w:ascii=".VnTime" w:hAnsi=".VnTime"/>
      <w:sz w:val="28"/>
      <w:szCs w:val="24"/>
    </w:rPr>
  </w:style>
  <w:style w:type="paragraph" w:customStyle="1" w:styleId="Char13">
    <w:name w:val="Char1"/>
    <w:basedOn w:val="Normal"/>
    <w:semiHidden/>
    <w:rsid w:val="0010379E"/>
    <w:pPr>
      <w:spacing w:after="160" w:line="240" w:lineRule="exact"/>
    </w:pPr>
    <w:rPr>
      <w:rFonts w:ascii="Arial" w:hAnsi="Arial"/>
      <w:sz w:val="24"/>
      <w:szCs w:val="24"/>
    </w:rPr>
  </w:style>
  <w:style w:type="paragraph" w:customStyle="1" w:styleId="Char4">
    <w:name w:val="Char"/>
    <w:basedOn w:val="Normal"/>
    <w:autoRedefine/>
    <w:rsid w:val="0010379E"/>
    <w:pPr>
      <w:spacing w:after="160" w:line="240" w:lineRule="exact"/>
      <w:ind w:firstLine="567"/>
    </w:pPr>
    <w:rPr>
      <w:rFonts w:ascii="Verdana" w:hAnsi="Verdana" w:cs="Verdana"/>
      <w:sz w:val="20"/>
      <w:szCs w:val="20"/>
    </w:rPr>
  </w:style>
  <w:style w:type="character" w:customStyle="1" w:styleId="CharChar8">
    <w:name w:val="Char Char"/>
    <w:basedOn w:val="DefaultParagraphFont"/>
    <w:semiHidden/>
    <w:rsid w:val="006C3924"/>
    <w:rPr>
      <w:rFonts w:ascii="Tahoma" w:eastAsia="Arial" w:hAnsi="Tahoma" w:cs="Tahoma"/>
      <w:sz w:val="16"/>
      <w:szCs w:val="16"/>
      <w:lang w:val="vi-VN" w:eastAsia="en-US" w:bidi="ar-SA"/>
    </w:rPr>
  </w:style>
  <w:style w:type="character" w:customStyle="1" w:styleId="CharChar35">
    <w:name w:val="Char Char3"/>
    <w:basedOn w:val="DefaultParagraphFont"/>
    <w:rsid w:val="006C3924"/>
    <w:rPr>
      <w:rFonts w:ascii=".VnTime" w:hAnsi=".VnTime"/>
      <w:sz w:val="28"/>
      <w:szCs w:val="24"/>
    </w:rPr>
  </w:style>
  <w:style w:type="paragraph" w:customStyle="1" w:styleId="Char14">
    <w:name w:val="Char1"/>
    <w:basedOn w:val="Normal"/>
    <w:semiHidden/>
    <w:rsid w:val="006C3924"/>
    <w:pPr>
      <w:spacing w:after="160" w:line="240" w:lineRule="exact"/>
    </w:pPr>
    <w:rPr>
      <w:rFonts w:ascii="Arial" w:hAnsi="Arial"/>
      <w:sz w:val="24"/>
      <w:szCs w:val="24"/>
    </w:rPr>
  </w:style>
  <w:style w:type="paragraph" w:customStyle="1" w:styleId="Char5">
    <w:name w:val="Char"/>
    <w:basedOn w:val="Normal"/>
    <w:autoRedefine/>
    <w:rsid w:val="006C3924"/>
    <w:pPr>
      <w:spacing w:after="160" w:line="240" w:lineRule="exact"/>
      <w:ind w:firstLine="567"/>
    </w:pPr>
    <w:rPr>
      <w:rFonts w:ascii="Verdana" w:hAnsi="Verdana" w:cs="Verdana"/>
      <w:sz w:val="20"/>
      <w:szCs w:val="20"/>
    </w:rPr>
  </w:style>
  <w:style w:type="character" w:customStyle="1" w:styleId="Heading2Char1">
    <w:name w:val="Heading 2 Char1"/>
    <w:aliases w:val="Char Char Char Char Char1"/>
    <w:basedOn w:val="DefaultParagraphFont"/>
    <w:semiHidden/>
    <w:rsid w:val="00E33EE9"/>
    <w:rPr>
      <w:rFonts w:asciiTheme="majorHAnsi" w:eastAsiaTheme="majorEastAsia" w:hAnsiTheme="majorHAnsi" w:cstheme="majorBidi"/>
      <w:b/>
      <w:bCs/>
      <w:color w:val="4F81BD" w:themeColor="accent1"/>
      <w:sz w:val="26"/>
      <w:szCs w:val="26"/>
    </w:rPr>
  </w:style>
  <w:style w:type="character" w:customStyle="1" w:styleId="BalloonTextChar1">
    <w:name w:val="Balloon Text Char1"/>
    <w:basedOn w:val="DefaultParagraphFont"/>
    <w:semiHidden/>
    <w:rsid w:val="00E33EE9"/>
    <w:rPr>
      <w:rFonts w:ascii="Tahoma" w:hAnsi="Tahoma" w:cs="Tahoma" w:hint="default"/>
      <w:sz w:val="16"/>
      <w:szCs w:val="16"/>
    </w:rPr>
  </w:style>
  <w:style w:type="character" w:customStyle="1" w:styleId="CharChar9">
    <w:name w:val="Char Char"/>
    <w:basedOn w:val="DefaultParagraphFont"/>
    <w:semiHidden/>
    <w:rsid w:val="004C6E6B"/>
    <w:rPr>
      <w:rFonts w:ascii="Tahoma" w:eastAsia="Arial" w:hAnsi="Tahoma" w:cs="Tahoma"/>
      <w:i/>
      <w:sz w:val="16"/>
      <w:szCs w:val="16"/>
      <w:lang w:val="vi-VN" w:eastAsia="en-US" w:bidi="ar-SA"/>
    </w:rPr>
  </w:style>
  <w:style w:type="character" w:customStyle="1" w:styleId="CharChar36">
    <w:name w:val="Char Char3"/>
    <w:basedOn w:val="DefaultParagraphFont"/>
    <w:rsid w:val="004C6E6B"/>
    <w:rPr>
      <w:rFonts w:ascii=".VnTime" w:hAnsi=".VnTime"/>
      <w:i/>
      <w:sz w:val="28"/>
      <w:szCs w:val="24"/>
      <w:lang w:val="en-US" w:eastAsia="en-US" w:bidi="ar-SA"/>
    </w:rPr>
  </w:style>
  <w:style w:type="paragraph" w:customStyle="1" w:styleId="Char15">
    <w:name w:val="Char1"/>
    <w:basedOn w:val="Normal"/>
    <w:semiHidden/>
    <w:rsid w:val="004C6E6B"/>
    <w:pPr>
      <w:spacing w:after="160" w:line="240" w:lineRule="exact"/>
    </w:pPr>
    <w:rPr>
      <w:rFonts w:ascii="Arial" w:hAnsi="Arial"/>
      <w:sz w:val="24"/>
      <w:szCs w:val="24"/>
    </w:rPr>
  </w:style>
  <w:style w:type="paragraph" w:customStyle="1" w:styleId="Char6">
    <w:name w:val="Char"/>
    <w:basedOn w:val="Normal"/>
    <w:autoRedefine/>
    <w:rsid w:val="004C6E6B"/>
    <w:pPr>
      <w:spacing w:after="160" w:line="240" w:lineRule="exact"/>
      <w:ind w:firstLine="567"/>
    </w:pPr>
    <w:rPr>
      <w:rFonts w:ascii="Verdana" w:hAnsi="Verdana" w:cs="Verdana"/>
      <w:sz w:val="20"/>
      <w:szCs w:val="20"/>
    </w:rPr>
  </w:style>
  <w:style w:type="character" w:customStyle="1" w:styleId="1nhoChar">
    <w:name w:val="1nho Char"/>
    <w:basedOn w:val="DefaultParagraphFont"/>
    <w:link w:val="1nho"/>
    <w:rsid w:val="004C6E6B"/>
    <w:rPr>
      <w:rFonts w:ascii=".VnArial" w:eastAsia="Times New Roman" w:hAnsi=".VnArial" w:cs="Times New Roman"/>
      <w:b/>
      <w:bCs/>
      <w:sz w:val="24"/>
      <w:szCs w:val="24"/>
    </w:rPr>
  </w:style>
  <w:style w:type="paragraph" w:customStyle="1" w:styleId="bang-bol">
    <w:name w:val="bang-bol"/>
    <w:basedOn w:val="Heading3"/>
    <w:rsid w:val="004C6E6B"/>
    <w:pPr>
      <w:keepNext w:val="0"/>
      <w:suppressAutoHyphens w:val="0"/>
      <w:spacing w:before="60" w:after="60"/>
      <w:jc w:val="center"/>
    </w:pPr>
    <w:rPr>
      <w:rFonts w:ascii=".VnArial" w:hAnsi=".VnArial"/>
      <w:b/>
      <w:sz w:val="22"/>
      <w:szCs w:val="24"/>
      <w:lang w:eastAsia="en-US"/>
    </w:rPr>
  </w:style>
  <w:style w:type="paragraph" w:customStyle="1" w:styleId="bang">
    <w:name w:val="bang"/>
    <w:basedOn w:val="Normal"/>
    <w:rsid w:val="004C6E6B"/>
    <w:pPr>
      <w:spacing w:before="60" w:after="60"/>
      <w:ind w:firstLine="284"/>
      <w:jc w:val="center"/>
    </w:pPr>
    <w:rPr>
      <w:rFonts w:ascii=".VnArial" w:hAnsi=".VnArial"/>
      <w:sz w:val="20"/>
      <w:szCs w:val="24"/>
    </w:rPr>
  </w:style>
  <w:style w:type="paragraph" w:customStyle="1" w:styleId="cen">
    <w:name w:val="cen"/>
    <w:basedOn w:val="Normal"/>
    <w:rsid w:val="004C6E6B"/>
    <w:pPr>
      <w:spacing w:after="80" w:line="276" w:lineRule="auto"/>
      <w:ind w:firstLine="284"/>
      <w:jc w:val="center"/>
    </w:pPr>
    <w:rPr>
      <w:rFonts w:ascii=".VnTime" w:hAnsi=".VnTime"/>
      <w:sz w:val="24"/>
      <w:szCs w:val="24"/>
    </w:rPr>
  </w:style>
  <w:style w:type="paragraph" w:customStyle="1" w:styleId="text-bt">
    <w:name w:val="text-bt"/>
    <w:basedOn w:val="Normal"/>
    <w:rsid w:val="004C6E6B"/>
    <w:pPr>
      <w:spacing w:after="80" w:line="264" w:lineRule="auto"/>
      <w:ind w:left="284" w:hanging="284"/>
      <w:jc w:val="both"/>
    </w:pPr>
    <w:rPr>
      <w:rFonts w:ascii=".VnArial" w:hAnsi=".VnArial"/>
      <w:sz w:val="20"/>
      <w:szCs w:val="24"/>
    </w:rPr>
  </w:style>
  <w:style w:type="character" w:customStyle="1" w:styleId="post-labels">
    <w:name w:val="post-labels"/>
    <w:basedOn w:val="DefaultParagraphFont"/>
    <w:rsid w:val="004C6E6B"/>
    <w:rPr>
      <w:i/>
      <w:sz w:val="24"/>
      <w:szCs w:val="24"/>
      <w:lang w:val="en-US" w:eastAsia="en-US" w:bidi="ar-SA"/>
    </w:rPr>
  </w:style>
  <w:style w:type="character" w:customStyle="1" w:styleId="item-controlblog-admin">
    <w:name w:val="item-control blog-admin"/>
    <w:basedOn w:val="DefaultParagraphFont"/>
    <w:rsid w:val="004C6E6B"/>
    <w:rPr>
      <w:i/>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15082">
      <w:bodyDiv w:val="1"/>
      <w:marLeft w:val="0"/>
      <w:marRight w:val="0"/>
      <w:marTop w:val="0"/>
      <w:marBottom w:val="0"/>
      <w:divBdr>
        <w:top w:val="none" w:sz="0" w:space="0" w:color="auto"/>
        <w:left w:val="none" w:sz="0" w:space="0" w:color="auto"/>
        <w:bottom w:val="none" w:sz="0" w:space="0" w:color="auto"/>
        <w:right w:val="none" w:sz="0" w:space="0" w:color="auto"/>
      </w:divBdr>
    </w:div>
    <w:div w:id="47726942">
      <w:bodyDiv w:val="1"/>
      <w:marLeft w:val="0"/>
      <w:marRight w:val="0"/>
      <w:marTop w:val="0"/>
      <w:marBottom w:val="0"/>
      <w:divBdr>
        <w:top w:val="none" w:sz="0" w:space="0" w:color="auto"/>
        <w:left w:val="none" w:sz="0" w:space="0" w:color="auto"/>
        <w:bottom w:val="none" w:sz="0" w:space="0" w:color="auto"/>
        <w:right w:val="none" w:sz="0" w:space="0" w:color="auto"/>
      </w:divBdr>
    </w:div>
    <w:div w:id="52968030">
      <w:bodyDiv w:val="1"/>
      <w:marLeft w:val="0"/>
      <w:marRight w:val="0"/>
      <w:marTop w:val="0"/>
      <w:marBottom w:val="0"/>
      <w:divBdr>
        <w:top w:val="none" w:sz="0" w:space="0" w:color="auto"/>
        <w:left w:val="none" w:sz="0" w:space="0" w:color="auto"/>
        <w:bottom w:val="none" w:sz="0" w:space="0" w:color="auto"/>
        <w:right w:val="none" w:sz="0" w:space="0" w:color="auto"/>
      </w:divBdr>
    </w:div>
    <w:div w:id="64569457">
      <w:bodyDiv w:val="1"/>
      <w:marLeft w:val="0"/>
      <w:marRight w:val="0"/>
      <w:marTop w:val="0"/>
      <w:marBottom w:val="0"/>
      <w:divBdr>
        <w:top w:val="none" w:sz="0" w:space="0" w:color="auto"/>
        <w:left w:val="none" w:sz="0" w:space="0" w:color="auto"/>
        <w:bottom w:val="none" w:sz="0" w:space="0" w:color="auto"/>
        <w:right w:val="none" w:sz="0" w:space="0" w:color="auto"/>
      </w:divBdr>
    </w:div>
    <w:div w:id="95640466">
      <w:bodyDiv w:val="1"/>
      <w:marLeft w:val="0"/>
      <w:marRight w:val="0"/>
      <w:marTop w:val="0"/>
      <w:marBottom w:val="0"/>
      <w:divBdr>
        <w:top w:val="none" w:sz="0" w:space="0" w:color="auto"/>
        <w:left w:val="none" w:sz="0" w:space="0" w:color="auto"/>
        <w:bottom w:val="none" w:sz="0" w:space="0" w:color="auto"/>
        <w:right w:val="none" w:sz="0" w:space="0" w:color="auto"/>
      </w:divBdr>
    </w:div>
    <w:div w:id="107283245">
      <w:bodyDiv w:val="1"/>
      <w:marLeft w:val="0"/>
      <w:marRight w:val="0"/>
      <w:marTop w:val="0"/>
      <w:marBottom w:val="0"/>
      <w:divBdr>
        <w:top w:val="none" w:sz="0" w:space="0" w:color="auto"/>
        <w:left w:val="none" w:sz="0" w:space="0" w:color="auto"/>
        <w:bottom w:val="none" w:sz="0" w:space="0" w:color="auto"/>
        <w:right w:val="none" w:sz="0" w:space="0" w:color="auto"/>
      </w:divBdr>
    </w:div>
    <w:div w:id="118182420">
      <w:bodyDiv w:val="1"/>
      <w:marLeft w:val="0"/>
      <w:marRight w:val="0"/>
      <w:marTop w:val="0"/>
      <w:marBottom w:val="0"/>
      <w:divBdr>
        <w:top w:val="none" w:sz="0" w:space="0" w:color="auto"/>
        <w:left w:val="none" w:sz="0" w:space="0" w:color="auto"/>
        <w:bottom w:val="none" w:sz="0" w:space="0" w:color="auto"/>
        <w:right w:val="none" w:sz="0" w:space="0" w:color="auto"/>
      </w:divBdr>
    </w:div>
    <w:div w:id="167142898">
      <w:bodyDiv w:val="1"/>
      <w:marLeft w:val="0"/>
      <w:marRight w:val="0"/>
      <w:marTop w:val="0"/>
      <w:marBottom w:val="0"/>
      <w:divBdr>
        <w:top w:val="none" w:sz="0" w:space="0" w:color="auto"/>
        <w:left w:val="none" w:sz="0" w:space="0" w:color="auto"/>
        <w:bottom w:val="none" w:sz="0" w:space="0" w:color="auto"/>
        <w:right w:val="none" w:sz="0" w:space="0" w:color="auto"/>
      </w:divBdr>
    </w:div>
    <w:div w:id="173039368">
      <w:bodyDiv w:val="1"/>
      <w:marLeft w:val="0"/>
      <w:marRight w:val="0"/>
      <w:marTop w:val="0"/>
      <w:marBottom w:val="0"/>
      <w:divBdr>
        <w:top w:val="none" w:sz="0" w:space="0" w:color="auto"/>
        <w:left w:val="none" w:sz="0" w:space="0" w:color="auto"/>
        <w:bottom w:val="none" w:sz="0" w:space="0" w:color="auto"/>
        <w:right w:val="none" w:sz="0" w:space="0" w:color="auto"/>
      </w:divBdr>
    </w:div>
    <w:div w:id="175317550">
      <w:bodyDiv w:val="1"/>
      <w:marLeft w:val="0"/>
      <w:marRight w:val="0"/>
      <w:marTop w:val="0"/>
      <w:marBottom w:val="0"/>
      <w:divBdr>
        <w:top w:val="none" w:sz="0" w:space="0" w:color="auto"/>
        <w:left w:val="none" w:sz="0" w:space="0" w:color="auto"/>
        <w:bottom w:val="none" w:sz="0" w:space="0" w:color="auto"/>
        <w:right w:val="none" w:sz="0" w:space="0" w:color="auto"/>
      </w:divBdr>
    </w:div>
    <w:div w:id="194317102">
      <w:bodyDiv w:val="1"/>
      <w:marLeft w:val="0"/>
      <w:marRight w:val="0"/>
      <w:marTop w:val="0"/>
      <w:marBottom w:val="0"/>
      <w:divBdr>
        <w:top w:val="none" w:sz="0" w:space="0" w:color="auto"/>
        <w:left w:val="none" w:sz="0" w:space="0" w:color="auto"/>
        <w:bottom w:val="none" w:sz="0" w:space="0" w:color="auto"/>
        <w:right w:val="none" w:sz="0" w:space="0" w:color="auto"/>
      </w:divBdr>
    </w:div>
    <w:div w:id="241304560">
      <w:bodyDiv w:val="1"/>
      <w:marLeft w:val="0"/>
      <w:marRight w:val="0"/>
      <w:marTop w:val="0"/>
      <w:marBottom w:val="0"/>
      <w:divBdr>
        <w:top w:val="none" w:sz="0" w:space="0" w:color="auto"/>
        <w:left w:val="none" w:sz="0" w:space="0" w:color="auto"/>
        <w:bottom w:val="none" w:sz="0" w:space="0" w:color="auto"/>
        <w:right w:val="none" w:sz="0" w:space="0" w:color="auto"/>
      </w:divBdr>
    </w:div>
    <w:div w:id="244535958">
      <w:bodyDiv w:val="1"/>
      <w:marLeft w:val="0"/>
      <w:marRight w:val="0"/>
      <w:marTop w:val="0"/>
      <w:marBottom w:val="0"/>
      <w:divBdr>
        <w:top w:val="none" w:sz="0" w:space="0" w:color="auto"/>
        <w:left w:val="none" w:sz="0" w:space="0" w:color="auto"/>
        <w:bottom w:val="none" w:sz="0" w:space="0" w:color="auto"/>
        <w:right w:val="none" w:sz="0" w:space="0" w:color="auto"/>
      </w:divBdr>
    </w:div>
    <w:div w:id="255679138">
      <w:bodyDiv w:val="1"/>
      <w:marLeft w:val="0"/>
      <w:marRight w:val="0"/>
      <w:marTop w:val="0"/>
      <w:marBottom w:val="0"/>
      <w:divBdr>
        <w:top w:val="none" w:sz="0" w:space="0" w:color="auto"/>
        <w:left w:val="none" w:sz="0" w:space="0" w:color="auto"/>
        <w:bottom w:val="none" w:sz="0" w:space="0" w:color="auto"/>
        <w:right w:val="none" w:sz="0" w:space="0" w:color="auto"/>
      </w:divBdr>
    </w:div>
    <w:div w:id="266281553">
      <w:bodyDiv w:val="1"/>
      <w:marLeft w:val="0"/>
      <w:marRight w:val="0"/>
      <w:marTop w:val="0"/>
      <w:marBottom w:val="0"/>
      <w:divBdr>
        <w:top w:val="none" w:sz="0" w:space="0" w:color="auto"/>
        <w:left w:val="none" w:sz="0" w:space="0" w:color="auto"/>
        <w:bottom w:val="none" w:sz="0" w:space="0" w:color="auto"/>
        <w:right w:val="none" w:sz="0" w:space="0" w:color="auto"/>
      </w:divBdr>
    </w:div>
    <w:div w:id="291641165">
      <w:bodyDiv w:val="1"/>
      <w:marLeft w:val="0"/>
      <w:marRight w:val="0"/>
      <w:marTop w:val="0"/>
      <w:marBottom w:val="0"/>
      <w:divBdr>
        <w:top w:val="none" w:sz="0" w:space="0" w:color="auto"/>
        <w:left w:val="none" w:sz="0" w:space="0" w:color="auto"/>
        <w:bottom w:val="none" w:sz="0" w:space="0" w:color="auto"/>
        <w:right w:val="none" w:sz="0" w:space="0" w:color="auto"/>
      </w:divBdr>
    </w:div>
    <w:div w:id="293174374">
      <w:bodyDiv w:val="1"/>
      <w:marLeft w:val="0"/>
      <w:marRight w:val="0"/>
      <w:marTop w:val="0"/>
      <w:marBottom w:val="0"/>
      <w:divBdr>
        <w:top w:val="none" w:sz="0" w:space="0" w:color="auto"/>
        <w:left w:val="none" w:sz="0" w:space="0" w:color="auto"/>
        <w:bottom w:val="none" w:sz="0" w:space="0" w:color="auto"/>
        <w:right w:val="none" w:sz="0" w:space="0" w:color="auto"/>
      </w:divBdr>
    </w:div>
    <w:div w:id="296180298">
      <w:bodyDiv w:val="1"/>
      <w:marLeft w:val="0"/>
      <w:marRight w:val="0"/>
      <w:marTop w:val="0"/>
      <w:marBottom w:val="0"/>
      <w:divBdr>
        <w:top w:val="none" w:sz="0" w:space="0" w:color="auto"/>
        <w:left w:val="none" w:sz="0" w:space="0" w:color="auto"/>
        <w:bottom w:val="none" w:sz="0" w:space="0" w:color="auto"/>
        <w:right w:val="none" w:sz="0" w:space="0" w:color="auto"/>
      </w:divBdr>
    </w:div>
    <w:div w:id="305550474">
      <w:bodyDiv w:val="1"/>
      <w:marLeft w:val="0"/>
      <w:marRight w:val="0"/>
      <w:marTop w:val="0"/>
      <w:marBottom w:val="0"/>
      <w:divBdr>
        <w:top w:val="none" w:sz="0" w:space="0" w:color="auto"/>
        <w:left w:val="none" w:sz="0" w:space="0" w:color="auto"/>
        <w:bottom w:val="none" w:sz="0" w:space="0" w:color="auto"/>
        <w:right w:val="none" w:sz="0" w:space="0" w:color="auto"/>
      </w:divBdr>
    </w:div>
    <w:div w:id="320162763">
      <w:bodyDiv w:val="1"/>
      <w:marLeft w:val="0"/>
      <w:marRight w:val="0"/>
      <w:marTop w:val="0"/>
      <w:marBottom w:val="0"/>
      <w:divBdr>
        <w:top w:val="none" w:sz="0" w:space="0" w:color="auto"/>
        <w:left w:val="none" w:sz="0" w:space="0" w:color="auto"/>
        <w:bottom w:val="none" w:sz="0" w:space="0" w:color="auto"/>
        <w:right w:val="none" w:sz="0" w:space="0" w:color="auto"/>
      </w:divBdr>
    </w:div>
    <w:div w:id="339432520">
      <w:bodyDiv w:val="1"/>
      <w:marLeft w:val="0"/>
      <w:marRight w:val="0"/>
      <w:marTop w:val="0"/>
      <w:marBottom w:val="0"/>
      <w:divBdr>
        <w:top w:val="none" w:sz="0" w:space="0" w:color="auto"/>
        <w:left w:val="none" w:sz="0" w:space="0" w:color="auto"/>
        <w:bottom w:val="none" w:sz="0" w:space="0" w:color="auto"/>
        <w:right w:val="none" w:sz="0" w:space="0" w:color="auto"/>
      </w:divBdr>
    </w:div>
    <w:div w:id="339704592">
      <w:bodyDiv w:val="1"/>
      <w:marLeft w:val="0"/>
      <w:marRight w:val="0"/>
      <w:marTop w:val="0"/>
      <w:marBottom w:val="0"/>
      <w:divBdr>
        <w:top w:val="none" w:sz="0" w:space="0" w:color="auto"/>
        <w:left w:val="none" w:sz="0" w:space="0" w:color="auto"/>
        <w:bottom w:val="none" w:sz="0" w:space="0" w:color="auto"/>
        <w:right w:val="none" w:sz="0" w:space="0" w:color="auto"/>
      </w:divBdr>
    </w:div>
    <w:div w:id="342168144">
      <w:bodyDiv w:val="1"/>
      <w:marLeft w:val="0"/>
      <w:marRight w:val="0"/>
      <w:marTop w:val="0"/>
      <w:marBottom w:val="0"/>
      <w:divBdr>
        <w:top w:val="none" w:sz="0" w:space="0" w:color="auto"/>
        <w:left w:val="none" w:sz="0" w:space="0" w:color="auto"/>
        <w:bottom w:val="none" w:sz="0" w:space="0" w:color="auto"/>
        <w:right w:val="none" w:sz="0" w:space="0" w:color="auto"/>
      </w:divBdr>
    </w:div>
    <w:div w:id="350566796">
      <w:bodyDiv w:val="1"/>
      <w:marLeft w:val="0"/>
      <w:marRight w:val="0"/>
      <w:marTop w:val="0"/>
      <w:marBottom w:val="0"/>
      <w:divBdr>
        <w:top w:val="none" w:sz="0" w:space="0" w:color="auto"/>
        <w:left w:val="none" w:sz="0" w:space="0" w:color="auto"/>
        <w:bottom w:val="none" w:sz="0" w:space="0" w:color="auto"/>
        <w:right w:val="none" w:sz="0" w:space="0" w:color="auto"/>
      </w:divBdr>
    </w:div>
    <w:div w:id="351762122">
      <w:bodyDiv w:val="1"/>
      <w:marLeft w:val="0"/>
      <w:marRight w:val="0"/>
      <w:marTop w:val="0"/>
      <w:marBottom w:val="0"/>
      <w:divBdr>
        <w:top w:val="none" w:sz="0" w:space="0" w:color="auto"/>
        <w:left w:val="none" w:sz="0" w:space="0" w:color="auto"/>
        <w:bottom w:val="none" w:sz="0" w:space="0" w:color="auto"/>
        <w:right w:val="none" w:sz="0" w:space="0" w:color="auto"/>
      </w:divBdr>
    </w:div>
    <w:div w:id="352807283">
      <w:bodyDiv w:val="1"/>
      <w:marLeft w:val="0"/>
      <w:marRight w:val="0"/>
      <w:marTop w:val="0"/>
      <w:marBottom w:val="0"/>
      <w:divBdr>
        <w:top w:val="none" w:sz="0" w:space="0" w:color="auto"/>
        <w:left w:val="none" w:sz="0" w:space="0" w:color="auto"/>
        <w:bottom w:val="none" w:sz="0" w:space="0" w:color="auto"/>
        <w:right w:val="none" w:sz="0" w:space="0" w:color="auto"/>
      </w:divBdr>
    </w:div>
    <w:div w:id="360673146">
      <w:bodyDiv w:val="1"/>
      <w:marLeft w:val="0"/>
      <w:marRight w:val="0"/>
      <w:marTop w:val="0"/>
      <w:marBottom w:val="0"/>
      <w:divBdr>
        <w:top w:val="none" w:sz="0" w:space="0" w:color="auto"/>
        <w:left w:val="none" w:sz="0" w:space="0" w:color="auto"/>
        <w:bottom w:val="none" w:sz="0" w:space="0" w:color="auto"/>
        <w:right w:val="none" w:sz="0" w:space="0" w:color="auto"/>
      </w:divBdr>
    </w:div>
    <w:div w:id="393894606">
      <w:bodyDiv w:val="1"/>
      <w:marLeft w:val="0"/>
      <w:marRight w:val="0"/>
      <w:marTop w:val="0"/>
      <w:marBottom w:val="0"/>
      <w:divBdr>
        <w:top w:val="none" w:sz="0" w:space="0" w:color="auto"/>
        <w:left w:val="none" w:sz="0" w:space="0" w:color="auto"/>
        <w:bottom w:val="none" w:sz="0" w:space="0" w:color="auto"/>
        <w:right w:val="none" w:sz="0" w:space="0" w:color="auto"/>
      </w:divBdr>
    </w:div>
    <w:div w:id="397168352">
      <w:bodyDiv w:val="1"/>
      <w:marLeft w:val="0"/>
      <w:marRight w:val="0"/>
      <w:marTop w:val="0"/>
      <w:marBottom w:val="0"/>
      <w:divBdr>
        <w:top w:val="none" w:sz="0" w:space="0" w:color="auto"/>
        <w:left w:val="none" w:sz="0" w:space="0" w:color="auto"/>
        <w:bottom w:val="none" w:sz="0" w:space="0" w:color="auto"/>
        <w:right w:val="none" w:sz="0" w:space="0" w:color="auto"/>
      </w:divBdr>
    </w:div>
    <w:div w:id="408963661">
      <w:bodyDiv w:val="1"/>
      <w:marLeft w:val="0"/>
      <w:marRight w:val="0"/>
      <w:marTop w:val="0"/>
      <w:marBottom w:val="0"/>
      <w:divBdr>
        <w:top w:val="none" w:sz="0" w:space="0" w:color="auto"/>
        <w:left w:val="none" w:sz="0" w:space="0" w:color="auto"/>
        <w:bottom w:val="none" w:sz="0" w:space="0" w:color="auto"/>
        <w:right w:val="none" w:sz="0" w:space="0" w:color="auto"/>
      </w:divBdr>
    </w:div>
    <w:div w:id="437022007">
      <w:bodyDiv w:val="1"/>
      <w:marLeft w:val="0"/>
      <w:marRight w:val="0"/>
      <w:marTop w:val="0"/>
      <w:marBottom w:val="0"/>
      <w:divBdr>
        <w:top w:val="none" w:sz="0" w:space="0" w:color="auto"/>
        <w:left w:val="none" w:sz="0" w:space="0" w:color="auto"/>
        <w:bottom w:val="none" w:sz="0" w:space="0" w:color="auto"/>
        <w:right w:val="none" w:sz="0" w:space="0" w:color="auto"/>
      </w:divBdr>
    </w:div>
    <w:div w:id="443765293">
      <w:bodyDiv w:val="1"/>
      <w:marLeft w:val="0"/>
      <w:marRight w:val="0"/>
      <w:marTop w:val="0"/>
      <w:marBottom w:val="0"/>
      <w:divBdr>
        <w:top w:val="none" w:sz="0" w:space="0" w:color="auto"/>
        <w:left w:val="none" w:sz="0" w:space="0" w:color="auto"/>
        <w:bottom w:val="none" w:sz="0" w:space="0" w:color="auto"/>
        <w:right w:val="none" w:sz="0" w:space="0" w:color="auto"/>
      </w:divBdr>
    </w:div>
    <w:div w:id="469904736">
      <w:bodyDiv w:val="1"/>
      <w:marLeft w:val="0"/>
      <w:marRight w:val="0"/>
      <w:marTop w:val="0"/>
      <w:marBottom w:val="0"/>
      <w:divBdr>
        <w:top w:val="none" w:sz="0" w:space="0" w:color="auto"/>
        <w:left w:val="none" w:sz="0" w:space="0" w:color="auto"/>
        <w:bottom w:val="none" w:sz="0" w:space="0" w:color="auto"/>
        <w:right w:val="none" w:sz="0" w:space="0" w:color="auto"/>
      </w:divBdr>
    </w:div>
    <w:div w:id="482241618">
      <w:bodyDiv w:val="1"/>
      <w:marLeft w:val="0"/>
      <w:marRight w:val="0"/>
      <w:marTop w:val="0"/>
      <w:marBottom w:val="0"/>
      <w:divBdr>
        <w:top w:val="none" w:sz="0" w:space="0" w:color="auto"/>
        <w:left w:val="none" w:sz="0" w:space="0" w:color="auto"/>
        <w:bottom w:val="none" w:sz="0" w:space="0" w:color="auto"/>
        <w:right w:val="none" w:sz="0" w:space="0" w:color="auto"/>
      </w:divBdr>
    </w:div>
    <w:div w:id="482283808">
      <w:bodyDiv w:val="1"/>
      <w:marLeft w:val="0"/>
      <w:marRight w:val="0"/>
      <w:marTop w:val="0"/>
      <w:marBottom w:val="0"/>
      <w:divBdr>
        <w:top w:val="none" w:sz="0" w:space="0" w:color="auto"/>
        <w:left w:val="none" w:sz="0" w:space="0" w:color="auto"/>
        <w:bottom w:val="none" w:sz="0" w:space="0" w:color="auto"/>
        <w:right w:val="none" w:sz="0" w:space="0" w:color="auto"/>
      </w:divBdr>
    </w:div>
    <w:div w:id="499003977">
      <w:bodyDiv w:val="1"/>
      <w:marLeft w:val="0"/>
      <w:marRight w:val="0"/>
      <w:marTop w:val="0"/>
      <w:marBottom w:val="0"/>
      <w:divBdr>
        <w:top w:val="none" w:sz="0" w:space="0" w:color="auto"/>
        <w:left w:val="none" w:sz="0" w:space="0" w:color="auto"/>
        <w:bottom w:val="none" w:sz="0" w:space="0" w:color="auto"/>
        <w:right w:val="none" w:sz="0" w:space="0" w:color="auto"/>
      </w:divBdr>
    </w:div>
    <w:div w:id="507061148">
      <w:bodyDiv w:val="1"/>
      <w:marLeft w:val="0"/>
      <w:marRight w:val="0"/>
      <w:marTop w:val="0"/>
      <w:marBottom w:val="0"/>
      <w:divBdr>
        <w:top w:val="none" w:sz="0" w:space="0" w:color="auto"/>
        <w:left w:val="none" w:sz="0" w:space="0" w:color="auto"/>
        <w:bottom w:val="none" w:sz="0" w:space="0" w:color="auto"/>
        <w:right w:val="none" w:sz="0" w:space="0" w:color="auto"/>
      </w:divBdr>
    </w:div>
    <w:div w:id="507524128">
      <w:bodyDiv w:val="1"/>
      <w:marLeft w:val="0"/>
      <w:marRight w:val="0"/>
      <w:marTop w:val="0"/>
      <w:marBottom w:val="0"/>
      <w:divBdr>
        <w:top w:val="none" w:sz="0" w:space="0" w:color="auto"/>
        <w:left w:val="none" w:sz="0" w:space="0" w:color="auto"/>
        <w:bottom w:val="none" w:sz="0" w:space="0" w:color="auto"/>
        <w:right w:val="none" w:sz="0" w:space="0" w:color="auto"/>
      </w:divBdr>
    </w:div>
    <w:div w:id="519978937">
      <w:bodyDiv w:val="1"/>
      <w:marLeft w:val="0"/>
      <w:marRight w:val="0"/>
      <w:marTop w:val="0"/>
      <w:marBottom w:val="0"/>
      <w:divBdr>
        <w:top w:val="none" w:sz="0" w:space="0" w:color="auto"/>
        <w:left w:val="none" w:sz="0" w:space="0" w:color="auto"/>
        <w:bottom w:val="none" w:sz="0" w:space="0" w:color="auto"/>
        <w:right w:val="none" w:sz="0" w:space="0" w:color="auto"/>
      </w:divBdr>
    </w:div>
    <w:div w:id="541332904">
      <w:bodyDiv w:val="1"/>
      <w:marLeft w:val="0"/>
      <w:marRight w:val="0"/>
      <w:marTop w:val="0"/>
      <w:marBottom w:val="0"/>
      <w:divBdr>
        <w:top w:val="none" w:sz="0" w:space="0" w:color="auto"/>
        <w:left w:val="none" w:sz="0" w:space="0" w:color="auto"/>
        <w:bottom w:val="none" w:sz="0" w:space="0" w:color="auto"/>
        <w:right w:val="none" w:sz="0" w:space="0" w:color="auto"/>
      </w:divBdr>
    </w:div>
    <w:div w:id="560753268">
      <w:bodyDiv w:val="1"/>
      <w:marLeft w:val="0"/>
      <w:marRight w:val="0"/>
      <w:marTop w:val="0"/>
      <w:marBottom w:val="0"/>
      <w:divBdr>
        <w:top w:val="none" w:sz="0" w:space="0" w:color="auto"/>
        <w:left w:val="none" w:sz="0" w:space="0" w:color="auto"/>
        <w:bottom w:val="none" w:sz="0" w:space="0" w:color="auto"/>
        <w:right w:val="none" w:sz="0" w:space="0" w:color="auto"/>
      </w:divBdr>
    </w:div>
    <w:div w:id="577985426">
      <w:bodyDiv w:val="1"/>
      <w:marLeft w:val="0"/>
      <w:marRight w:val="0"/>
      <w:marTop w:val="0"/>
      <w:marBottom w:val="0"/>
      <w:divBdr>
        <w:top w:val="none" w:sz="0" w:space="0" w:color="auto"/>
        <w:left w:val="none" w:sz="0" w:space="0" w:color="auto"/>
        <w:bottom w:val="none" w:sz="0" w:space="0" w:color="auto"/>
        <w:right w:val="none" w:sz="0" w:space="0" w:color="auto"/>
      </w:divBdr>
    </w:div>
    <w:div w:id="587202783">
      <w:bodyDiv w:val="1"/>
      <w:marLeft w:val="0"/>
      <w:marRight w:val="0"/>
      <w:marTop w:val="0"/>
      <w:marBottom w:val="0"/>
      <w:divBdr>
        <w:top w:val="none" w:sz="0" w:space="0" w:color="auto"/>
        <w:left w:val="none" w:sz="0" w:space="0" w:color="auto"/>
        <w:bottom w:val="none" w:sz="0" w:space="0" w:color="auto"/>
        <w:right w:val="none" w:sz="0" w:space="0" w:color="auto"/>
      </w:divBdr>
    </w:div>
    <w:div w:id="607278412">
      <w:bodyDiv w:val="1"/>
      <w:marLeft w:val="0"/>
      <w:marRight w:val="0"/>
      <w:marTop w:val="0"/>
      <w:marBottom w:val="0"/>
      <w:divBdr>
        <w:top w:val="none" w:sz="0" w:space="0" w:color="auto"/>
        <w:left w:val="none" w:sz="0" w:space="0" w:color="auto"/>
        <w:bottom w:val="none" w:sz="0" w:space="0" w:color="auto"/>
        <w:right w:val="none" w:sz="0" w:space="0" w:color="auto"/>
      </w:divBdr>
    </w:div>
    <w:div w:id="656108890">
      <w:bodyDiv w:val="1"/>
      <w:marLeft w:val="0"/>
      <w:marRight w:val="0"/>
      <w:marTop w:val="0"/>
      <w:marBottom w:val="0"/>
      <w:divBdr>
        <w:top w:val="none" w:sz="0" w:space="0" w:color="auto"/>
        <w:left w:val="none" w:sz="0" w:space="0" w:color="auto"/>
        <w:bottom w:val="none" w:sz="0" w:space="0" w:color="auto"/>
        <w:right w:val="none" w:sz="0" w:space="0" w:color="auto"/>
      </w:divBdr>
    </w:div>
    <w:div w:id="675890203">
      <w:bodyDiv w:val="1"/>
      <w:marLeft w:val="0"/>
      <w:marRight w:val="0"/>
      <w:marTop w:val="0"/>
      <w:marBottom w:val="0"/>
      <w:divBdr>
        <w:top w:val="none" w:sz="0" w:space="0" w:color="auto"/>
        <w:left w:val="none" w:sz="0" w:space="0" w:color="auto"/>
        <w:bottom w:val="none" w:sz="0" w:space="0" w:color="auto"/>
        <w:right w:val="none" w:sz="0" w:space="0" w:color="auto"/>
      </w:divBdr>
    </w:div>
    <w:div w:id="681005181">
      <w:bodyDiv w:val="1"/>
      <w:marLeft w:val="0"/>
      <w:marRight w:val="0"/>
      <w:marTop w:val="0"/>
      <w:marBottom w:val="0"/>
      <w:divBdr>
        <w:top w:val="none" w:sz="0" w:space="0" w:color="auto"/>
        <w:left w:val="none" w:sz="0" w:space="0" w:color="auto"/>
        <w:bottom w:val="none" w:sz="0" w:space="0" w:color="auto"/>
        <w:right w:val="none" w:sz="0" w:space="0" w:color="auto"/>
      </w:divBdr>
    </w:div>
    <w:div w:id="681050585">
      <w:bodyDiv w:val="1"/>
      <w:marLeft w:val="0"/>
      <w:marRight w:val="0"/>
      <w:marTop w:val="0"/>
      <w:marBottom w:val="0"/>
      <w:divBdr>
        <w:top w:val="none" w:sz="0" w:space="0" w:color="auto"/>
        <w:left w:val="none" w:sz="0" w:space="0" w:color="auto"/>
        <w:bottom w:val="none" w:sz="0" w:space="0" w:color="auto"/>
        <w:right w:val="none" w:sz="0" w:space="0" w:color="auto"/>
      </w:divBdr>
    </w:div>
    <w:div w:id="686715605">
      <w:bodyDiv w:val="1"/>
      <w:marLeft w:val="0"/>
      <w:marRight w:val="0"/>
      <w:marTop w:val="0"/>
      <w:marBottom w:val="0"/>
      <w:divBdr>
        <w:top w:val="none" w:sz="0" w:space="0" w:color="auto"/>
        <w:left w:val="none" w:sz="0" w:space="0" w:color="auto"/>
        <w:bottom w:val="none" w:sz="0" w:space="0" w:color="auto"/>
        <w:right w:val="none" w:sz="0" w:space="0" w:color="auto"/>
      </w:divBdr>
    </w:div>
    <w:div w:id="694574118">
      <w:bodyDiv w:val="1"/>
      <w:marLeft w:val="0"/>
      <w:marRight w:val="0"/>
      <w:marTop w:val="0"/>
      <w:marBottom w:val="0"/>
      <w:divBdr>
        <w:top w:val="none" w:sz="0" w:space="0" w:color="auto"/>
        <w:left w:val="none" w:sz="0" w:space="0" w:color="auto"/>
        <w:bottom w:val="none" w:sz="0" w:space="0" w:color="auto"/>
        <w:right w:val="none" w:sz="0" w:space="0" w:color="auto"/>
      </w:divBdr>
    </w:div>
    <w:div w:id="723069105">
      <w:bodyDiv w:val="1"/>
      <w:marLeft w:val="0"/>
      <w:marRight w:val="0"/>
      <w:marTop w:val="0"/>
      <w:marBottom w:val="0"/>
      <w:divBdr>
        <w:top w:val="none" w:sz="0" w:space="0" w:color="auto"/>
        <w:left w:val="none" w:sz="0" w:space="0" w:color="auto"/>
        <w:bottom w:val="none" w:sz="0" w:space="0" w:color="auto"/>
        <w:right w:val="none" w:sz="0" w:space="0" w:color="auto"/>
      </w:divBdr>
    </w:div>
    <w:div w:id="761492181">
      <w:bodyDiv w:val="1"/>
      <w:marLeft w:val="0"/>
      <w:marRight w:val="0"/>
      <w:marTop w:val="0"/>
      <w:marBottom w:val="0"/>
      <w:divBdr>
        <w:top w:val="none" w:sz="0" w:space="0" w:color="auto"/>
        <w:left w:val="none" w:sz="0" w:space="0" w:color="auto"/>
        <w:bottom w:val="none" w:sz="0" w:space="0" w:color="auto"/>
        <w:right w:val="none" w:sz="0" w:space="0" w:color="auto"/>
      </w:divBdr>
    </w:div>
    <w:div w:id="784273757">
      <w:bodyDiv w:val="1"/>
      <w:marLeft w:val="0"/>
      <w:marRight w:val="0"/>
      <w:marTop w:val="0"/>
      <w:marBottom w:val="0"/>
      <w:divBdr>
        <w:top w:val="none" w:sz="0" w:space="0" w:color="auto"/>
        <w:left w:val="none" w:sz="0" w:space="0" w:color="auto"/>
        <w:bottom w:val="none" w:sz="0" w:space="0" w:color="auto"/>
        <w:right w:val="none" w:sz="0" w:space="0" w:color="auto"/>
      </w:divBdr>
    </w:div>
    <w:div w:id="797383089">
      <w:bodyDiv w:val="1"/>
      <w:marLeft w:val="0"/>
      <w:marRight w:val="0"/>
      <w:marTop w:val="0"/>
      <w:marBottom w:val="0"/>
      <w:divBdr>
        <w:top w:val="none" w:sz="0" w:space="0" w:color="auto"/>
        <w:left w:val="none" w:sz="0" w:space="0" w:color="auto"/>
        <w:bottom w:val="none" w:sz="0" w:space="0" w:color="auto"/>
        <w:right w:val="none" w:sz="0" w:space="0" w:color="auto"/>
      </w:divBdr>
    </w:div>
    <w:div w:id="797991370">
      <w:bodyDiv w:val="1"/>
      <w:marLeft w:val="0"/>
      <w:marRight w:val="0"/>
      <w:marTop w:val="0"/>
      <w:marBottom w:val="0"/>
      <w:divBdr>
        <w:top w:val="none" w:sz="0" w:space="0" w:color="auto"/>
        <w:left w:val="none" w:sz="0" w:space="0" w:color="auto"/>
        <w:bottom w:val="none" w:sz="0" w:space="0" w:color="auto"/>
        <w:right w:val="none" w:sz="0" w:space="0" w:color="auto"/>
      </w:divBdr>
    </w:div>
    <w:div w:id="819537490">
      <w:bodyDiv w:val="1"/>
      <w:marLeft w:val="0"/>
      <w:marRight w:val="0"/>
      <w:marTop w:val="0"/>
      <w:marBottom w:val="0"/>
      <w:divBdr>
        <w:top w:val="none" w:sz="0" w:space="0" w:color="auto"/>
        <w:left w:val="none" w:sz="0" w:space="0" w:color="auto"/>
        <w:bottom w:val="none" w:sz="0" w:space="0" w:color="auto"/>
        <w:right w:val="none" w:sz="0" w:space="0" w:color="auto"/>
      </w:divBdr>
    </w:div>
    <w:div w:id="840702183">
      <w:bodyDiv w:val="1"/>
      <w:marLeft w:val="0"/>
      <w:marRight w:val="0"/>
      <w:marTop w:val="0"/>
      <w:marBottom w:val="0"/>
      <w:divBdr>
        <w:top w:val="none" w:sz="0" w:space="0" w:color="auto"/>
        <w:left w:val="none" w:sz="0" w:space="0" w:color="auto"/>
        <w:bottom w:val="none" w:sz="0" w:space="0" w:color="auto"/>
        <w:right w:val="none" w:sz="0" w:space="0" w:color="auto"/>
      </w:divBdr>
    </w:div>
    <w:div w:id="849562921">
      <w:bodyDiv w:val="1"/>
      <w:marLeft w:val="0"/>
      <w:marRight w:val="0"/>
      <w:marTop w:val="0"/>
      <w:marBottom w:val="0"/>
      <w:divBdr>
        <w:top w:val="none" w:sz="0" w:space="0" w:color="auto"/>
        <w:left w:val="none" w:sz="0" w:space="0" w:color="auto"/>
        <w:bottom w:val="none" w:sz="0" w:space="0" w:color="auto"/>
        <w:right w:val="none" w:sz="0" w:space="0" w:color="auto"/>
      </w:divBdr>
    </w:div>
    <w:div w:id="849635822">
      <w:bodyDiv w:val="1"/>
      <w:marLeft w:val="0"/>
      <w:marRight w:val="0"/>
      <w:marTop w:val="0"/>
      <w:marBottom w:val="0"/>
      <w:divBdr>
        <w:top w:val="none" w:sz="0" w:space="0" w:color="auto"/>
        <w:left w:val="none" w:sz="0" w:space="0" w:color="auto"/>
        <w:bottom w:val="none" w:sz="0" w:space="0" w:color="auto"/>
        <w:right w:val="none" w:sz="0" w:space="0" w:color="auto"/>
      </w:divBdr>
    </w:div>
    <w:div w:id="884605040">
      <w:bodyDiv w:val="1"/>
      <w:marLeft w:val="0"/>
      <w:marRight w:val="0"/>
      <w:marTop w:val="0"/>
      <w:marBottom w:val="0"/>
      <w:divBdr>
        <w:top w:val="none" w:sz="0" w:space="0" w:color="auto"/>
        <w:left w:val="none" w:sz="0" w:space="0" w:color="auto"/>
        <w:bottom w:val="none" w:sz="0" w:space="0" w:color="auto"/>
        <w:right w:val="none" w:sz="0" w:space="0" w:color="auto"/>
      </w:divBdr>
    </w:div>
    <w:div w:id="895162746">
      <w:bodyDiv w:val="1"/>
      <w:marLeft w:val="0"/>
      <w:marRight w:val="0"/>
      <w:marTop w:val="0"/>
      <w:marBottom w:val="0"/>
      <w:divBdr>
        <w:top w:val="none" w:sz="0" w:space="0" w:color="auto"/>
        <w:left w:val="none" w:sz="0" w:space="0" w:color="auto"/>
        <w:bottom w:val="none" w:sz="0" w:space="0" w:color="auto"/>
        <w:right w:val="none" w:sz="0" w:space="0" w:color="auto"/>
      </w:divBdr>
    </w:div>
    <w:div w:id="898399120">
      <w:bodyDiv w:val="1"/>
      <w:marLeft w:val="0"/>
      <w:marRight w:val="0"/>
      <w:marTop w:val="0"/>
      <w:marBottom w:val="0"/>
      <w:divBdr>
        <w:top w:val="none" w:sz="0" w:space="0" w:color="auto"/>
        <w:left w:val="none" w:sz="0" w:space="0" w:color="auto"/>
        <w:bottom w:val="none" w:sz="0" w:space="0" w:color="auto"/>
        <w:right w:val="none" w:sz="0" w:space="0" w:color="auto"/>
      </w:divBdr>
    </w:div>
    <w:div w:id="905341319">
      <w:bodyDiv w:val="1"/>
      <w:marLeft w:val="0"/>
      <w:marRight w:val="0"/>
      <w:marTop w:val="0"/>
      <w:marBottom w:val="0"/>
      <w:divBdr>
        <w:top w:val="none" w:sz="0" w:space="0" w:color="auto"/>
        <w:left w:val="none" w:sz="0" w:space="0" w:color="auto"/>
        <w:bottom w:val="none" w:sz="0" w:space="0" w:color="auto"/>
        <w:right w:val="none" w:sz="0" w:space="0" w:color="auto"/>
      </w:divBdr>
    </w:div>
    <w:div w:id="911040170">
      <w:bodyDiv w:val="1"/>
      <w:marLeft w:val="0"/>
      <w:marRight w:val="0"/>
      <w:marTop w:val="0"/>
      <w:marBottom w:val="0"/>
      <w:divBdr>
        <w:top w:val="none" w:sz="0" w:space="0" w:color="auto"/>
        <w:left w:val="none" w:sz="0" w:space="0" w:color="auto"/>
        <w:bottom w:val="none" w:sz="0" w:space="0" w:color="auto"/>
        <w:right w:val="none" w:sz="0" w:space="0" w:color="auto"/>
      </w:divBdr>
    </w:div>
    <w:div w:id="934023422">
      <w:bodyDiv w:val="1"/>
      <w:marLeft w:val="0"/>
      <w:marRight w:val="0"/>
      <w:marTop w:val="0"/>
      <w:marBottom w:val="0"/>
      <w:divBdr>
        <w:top w:val="none" w:sz="0" w:space="0" w:color="auto"/>
        <w:left w:val="none" w:sz="0" w:space="0" w:color="auto"/>
        <w:bottom w:val="none" w:sz="0" w:space="0" w:color="auto"/>
        <w:right w:val="none" w:sz="0" w:space="0" w:color="auto"/>
      </w:divBdr>
    </w:div>
    <w:div w:id="956332911">
      <w:bodyDiv w:val="1"/>
      <w:marLeft w:val="0"/>
      <w:marRight w:val="0"/>
      <w:marTop w:val="0"/>
      <w:marBottom w:val="0"/>
      <w:divBdr>
        <w:top w:val="none" w:sz="0" w:space="0" w:color="auto"/>
        <w:left w:val="none" w:sz="0" w:space="0" w:color="auto"/>
        <w:bottom w:val="none" w:sz="0" w:space="0" w:color="auto"/>
        <w:right w:val="none" w:sz="0" w:space="0" w:color="auto"/>
      </w:divBdr>
    </w:div>
    <w:div w:id="963004065">
      <w:bodyDiv w:val="1"/>
      <w:marLeft w:val="0"/>
      <w:marRight w:val="0"/>
      <w:marTop w:val="0"/>
      <w:marBottom w:val="0"/>
      <w:divBdr>
        <w:top w:val="none" w:sz="0" w:space="0" w:color="auto"/>
        <w:left w:val="none" w:sz="0" w:space="0" w:color="auto"/>
        <w:bottom w:val="none" w:sz="0" w:space="0" w:color="auto"/>
        <w:right w:val="none" w:sz="0" w:space="0" w:color="auto"/>
      </w:divBdr>
    </w:div>
    <w:div w:id="967391375">
      <w:bodyDiv w:val="1"/>
      <w:marLeft w:val="0"/>
      <w:marRight w:val="0"/>
      <w:marTop w:val="0"/>
      <w:marBottom w:val="0"/>
      <w:divBdr>
        <w:top w:val="none" w:sz="0" w:space="0" w:color="auto"/>
        <w:left w:val="none" w:sz="0" w:space="0" w:color="auto"/>
        <w:bottom w:val="none" w:sz="0" w:space="0" w:color="auto"/>
        <w:right w:val="none" w:sz="0" w:space="0" w:color="auto"/>
      </w:divBdr>
    </w:div>
    <w:div w:id="969016370">
      <w:bodyDiv w:val="1"/>
      <w:marLeft w:val="0"/>
      <w:marRight w:val="0"/>
      <w:marTop w:val="0"/>
      <w:marBottom w:val="0"/>
      <w:divBdr>
        <w:top w:val="none" w:sz="0" w:space="0" w:color="auto"/>
        <w:left w:val="none" w:sz="0" w:space="0" w:color="auto"/>
        <w:bottom w:val="none" w:sz="0" w:space="0" w:color="auto"/>
        <w:right w:val="none" w:sz="0" w:space="0" w:color="auto"/>
      </w:divBdr>
    </w:div>
    <w:div w:id="982663844">
      <w:bodyDiv w:val="1"/>
      <w:marLeft w:val="0"/>
      <w:marRight w:val="0"/>
      <w:marTop w:val="0"/>
      <w:marBottom w:val="0"/>
      <w:divBdr>
        <w:top w:val="none" w:sz="0" w:space="0" w:color="auto"/>
        <w:left w:val="none" w:sz="0" w:space="0" w:color="auto"/>
        <w:bottom w:val="none" w:sz="0" w:space="0" w:color="auto"/>
        <w:right w:val="none" w:sz="0" w:space="0" w:color="auto"/>
      </w:divBdr>
    </w:div>
    <w:div w:id="993215935">
      <w:bodyDiv w:val="1"/>
      <w:marLeft w:val="0"/>
      <w:marRight w:val="0"/>
      <w:marTop w:val="0"/>
      <w:marBottom w:val="0"/>
      <w:divBdr>
        <w:top w:val="none" w:sz="0" w:space="0" w:color="auto"/>
        <w:left w:val="none" w:sz="0" w:space="0" w:color="auto"/>
        <w:bottom w:val="none" w:sz="0" w:space="0" w:color="auto"/>
        <w:right w:val="none" w:sz="0" w:space="0" w:color="auto"/>
      </w:divBdr>
    </w:div>
    <w:div w:id="999768962">
      <w:bodyDiv w:val="1"/>
      <w:marLeft w:val="0"/>
      <w:marRight w:val="0"/>
      <w:marTop w:val="0"/>
      <w:marBottom w:val="0"/>
      <w:divBdr>
        <w:top w:val="none" w:sz="0" w:space="0" w:color="auto"/>
        <w:left w:val="none" w:sz="0" w:space="0" w:color="auto"/>
        <w:bottom w:val="none" w:sz="0" w:space="0" w:color="auto"/>
        <w:right w:val="none" w:sz="0" w:space="0" w:color="auto"/>
      </w:divBdr>
    </w:div>
    <w:div w:id="1001160484">
      <w:bodyDiv w:val="1"/>
      <w:marLeft w:val="0"/>
      <w:marRight w:val="0"/>
      <w:marTop w:val="0"/>
      <w:marBottom w:val="0"/>
      <w:divBdr>
        <w:top w:val="none" w:sz="0" w:space="0" w:color="auto"/>
        <w:left w:val="none" w:sz="0" w:space="0" w:color="auto"/>
        <w:bottom w:val="none" w:sz="0" w:space="0" w:color="auto"/>
        <w:right w:val="none" w:sz="0" w:space="0" w:color="auto"/>
      </w:divBdr>
    </w:div>
    <w:div w:id="1006513936">
      <w:bodyDiv w:val="1"/>
      <w:marLeft w:val="0"/>
      <w:marRight w:val="0"/>
      <w:marTop w:val="0"/>
      <w:marBottom w:val="0"/>
      <w:divBdr>
        <w:top w:val="none" w:sz="0" w:space="0" w:color="auto"/>
        <w:left w:val="none" w:sz="0" w:space="0" w:color="auto"/>
        <w:bottom w:val="none" w:sz="0" w:space="0" w:color="auto"/>
        <w:right w:val="none" w:sz="0" w:space="0" w:color="auto"/>
      </w:divBdr>
    </w:div>
    <w:div w:id="1010567120">
      <w:bodyDiv w:val="1"/>
      <w:marLeft w:val="0"/>
      <w:marRight w:val="0"/>
      <w:marTop w:val="0"/>
      <w:marBottom w:val="0"/>
      <w:divBdr>
        <w:top w:val="none" w:sz="0" w:space="0" w:color="auto"/>
        <w:left w:val="none" w:sz="0" w:space="0" w:color="auto"/>
        <w:bottom w:val="none" w:sz="0" w:space="0" w:color="auto"/>
        <w:right w:val="none" w:sz="0" w:space="0" w:color="auto"/>
      </w:divBdr>
    </w:div>
    <w:div w:id="1030839790">
      <w:bodyDiv w:val="1"/>
      <w:marLeft w:val="0"/>
      <w:marRight w:val="0"/>
      <w:marTop w:val="0"/>
      <w:marBottom w:val="0"/>
      <w:divBdr>
        <w:top w:val="none" w:sz="0" w:space="0" w:color="auto"/>
        <w:left w:val="none" w:sz="0" w:space="0" w:color="auto"/>
        <w:bottom w:val="none" w:sz="0" w:space="0" w:color="auto"/>
        <w:right w:val="none" w:sz="0" w:space="0" w:color="auto"/>
      </w:divBdr>
    </w:div>
    <w:div w:id="1033383809">
      <w:bodyDiv w:val="1"/>
      <w:marLeft w:val="0"/>
      <w:marRight w:val="0"/>
      <w:marTop w:val="0"/>
      <w:marBottom w:val="0"/>
      <w:divBdr>
        <w:top w:val="none" w:sz="0" w:space="0" w:color="auto"/>
        <w:left w:val="none" w:sz="0" w:space="0" w:color="auto"/>
        <w:bottom w:val="none" w:sz="0" w:space="0" w:color="auto"/>
        <w:right w:val="none" w:sz="0" w:space="0" w:color="auto"/>
      </w:divBdr>
    </w:div>
    <w:div w:id="1043288818">
      <w:bodyDiv w:val="1"/>
      <w:marLeft w:val="0"/>
      <w:marRight w:val="0"/>
      <w:marTop w:val="0"/>
      <w:marBottom w:val="0"/>
      <w:divBdr>
        <w:top w:val="none" w:sz="0" w:space="0" w:color="auto"/>
        <w:left w:val="none" w:sz="0" w:space="0" w:color="auto"/>
        <w:bottom w:val="none" w:sz="0" w:space="0" w:color="auto"/>
        <w:right w:val="none" w:sz="0" w:space="0" w:color="auto"/>
      </w:divBdr>
    </w:div>
    <w:div w:id="1060862470">
      <w:bodyDiv w:val="1"/>
      <w:marLeft w:val="0"/>
      <w:marRight w:val="0"/>
      <w:marTop w:val="0"/>
      <w:marBottom w:val="0"/>
      <w:divBdr>
        <w:top w:val="none" w:sz="0" w:space="0" w:color="auto"/>
        <w:left w:val="none" w:sz="0" w:space="0" w:color="auto"/>
        <w:bottom w:val="none" w:sz="0" w:space="0" w:color="auto"/>
        <w:right w:val="none" w:sz="0" w:space="0" w:color="auto"/>
      </w:divBdr>
    </w:div>
    <w:div w:id="1063724525">
      <w:bodyDiv w:val="1"/>
      <w:marLeft w:val="0"/>
      <w:marRight w:val="0"/>
      <w:marTop w:val="0"/>
      <w:marBottom w:val="0"/>
      <w:divBdr>
        <w:top w:val="none" w:sz="0" w:space="0" w:color="auto"/>
        <w:left w:val="none" w:sz="0" w:space="0" w:color="auto"/>
        <w:bottom w:val="none" w:sz="0" w:space="0" w:color="auto"/>
        <w:right w:val="none" w:sz="0" w:space="0" w:color="auto"/>
      </w:divBdr>
    </w:div>
    <w:div w:id="1071268449">
      <w:bodyDiv w:val="1"/>
      <w:marLeft w:val="0"/>
      <w:marRight w:val="0"/>
      <w:marTop w:val="0"/>
      <w:marBottom w:val="0"/>
      <w:divBdr>
        <w:top w:val="none" w:sz="0" w:space="0" w:color="auto"/>
        <w:left w:val="none" w:sz="0" w:space="0" w:color="auto"/>
        <w:bottom w:val="none" w:sz="0" w:space="0" w:color="auto"/>
        <w:right w:val="none" w:sz="0" w:space="0" w:color="auto"/>
      </w:divBdr>
    </w:div>
    <w:div w:id="1091512566">
      <w:bodyDiv w:val="1"/>
      <w:marLeft w:val="0"/>
      <w:marRight w:val="0"/>
      <w:marTop w:val="0"/>
      <w:marBottom w:val="0"/>
      <w:divBdr>
        <w:top w:val="none" w:sz="0" w:space="0" w:color="auto"/>
        <w:left w:val="none" w:sz="0" w:space="0" w:color="auto"/>
        <w:bottom w:val="none" w:sz="0" w:space="0" w:color="auto"/>
        <w:right w:val="none" w:sz="0" w:space="0" w:color="auto"/>
      </w:divBdr>
    </w:div>
    <w:div w:id="1104348537">
      <w:bodyDiv w:val="1"/>
      <w:marLeft w:val="0"/>
      <w:marRight w:val="0"/>
      <w:marTop w:val="0"/>
      <w:marBottom w:val="0"/>
      <w:divBdr>
        <w:top w:val="none" w:sz="0" w:space="0" w:color="auto"/>
        <w:left w:val="none" w:sz="0" w:space="0" w:color="auto"/>
        <w:bottom w:val="none" w:sz="0" w:space="0" w:color="auto"/>
        <w:right w:val="none" w:sz="0" w:space="0" w:color="auto"/>
      </w:divBdr>
    </w:div>
    <w:div w:id="1106271475">
      <w:bodyDiv w:val="1"/>
      <w:marLeft w:val="0"/>
      <w:marRight w:val="0"/>
      <w:marTop w:val="0"/>
      <w:marBottom w:val="0"/>
      <w:divBdr>
        <w:top w:val="none" w:sz="0" w:space="0" w:color="auto"/>
        <w:left w:val="none" w:sz="0" w:space="0" w:color="auto"/>
        <w:bottom w:val="none" w:sz="0" w:space="0" w:color="auto"/>
        <w:right w:val="none" w:sz="0" w:space="0" w:color="auto"/>
      </w:divBdr>
    </w:div>
    <w:div w:id="1122768309">
      <w:bodyDiv w:val="1"/>
      <w:marLeft w:val="0"/>
      <w:marRight w:val="0"/>
      <w:marTop w:val="0"/>
      <w:marBottom w:val="0"/>
      <w:divBdr>
        <w:top w:val="none" w:sz="0" w:space="0" w:color="auto"/>
        <w:left w:val="none" w:sz="0" w:space="0" w:color="auto"/>
        <w:bottom w:val="none" w:sz="0" w:space="0" w:color="auto"/>
        <w:right w:val="none" w:sz="0" w:space="0" w:color="auto"/>
      </w:divBdr>
    </w:div>
    <w:div w:id="1130975721">
      <w:bodyDiv w:val="1"/>
      <w:marLeft w:val="0"/>
      <w:marRight w:val="0"/>
      <w:marTop w:val="0"/>
      <w:marBottom w:val="0"/>
      <w:divBdr>
        <w:top w:val="none" w:sz="0" w:space="0" w:color="auto"/>
        <w:left w:val="none" w:sz="0" w:space="0" w:color="auto"/>
        <w:bottom w:val="none" w:sz="0" w:space="0" w:color="auto"/>
        <w:right w:val="none" w:sz="0" w:space="0" w:color="auto"/>
      </w:divBdr>
    </w:div>
    <w:div w:id="1139112806">
      <w:bodyDiv w:val="1"/>
      <w:marLeft w:val="0"/>
      <w:marRight w:val="0"/>
      <w:marTop w:val="0"/>
      <w:marBottom w:val="0"/>
      <w:divBdr>
        <w:top w:val="none" w:sz="0" w:space="0" w:color="auto"/>
        <w:left w:val="none" w:sz="0" w:space="0" w:color="auto"/>
        <w:bottom w:val="none" w:sz="0" w:space="0" w:color="auto"/>
        <w:right w:val="none" w:sz="0" w:space="0" w:color="auto"/>
      </w:divBdr>
    </w:div>
    <w:div w:id="1180895872">
      <w:bodyDiv w:val="1"/>
      <w:marLeft w:val="0"/>
      <w:marRight w:val="0"/>
      <w:marTop w:val="0"/>
      <w:marBottom w:val="0"/>
      <w:divBdr>
        <w:top w:val="none" w:sz="0" w:space="0" w:color="auto"/>
        <w:left w:val="none" w:sz="0" w:space="0" w:color="auto"/>
        <w:bottom w:val="none" w:sz="0" w:space="0" w:color="auto"/>
        <w:right w:val="none" w:sz="0" w:space="0" w:color="auto"/>
      </w:divBdr>
    </w:div>
    <w:div w:id="1181161814">
      <w:bodyDiv w:val="1"/>
      <w:marLeft w:val="0"/>
      <w:marRight w:val="0"/>
      <w:marTop w:val="0"/>
      <w:marBottom w:val="0"/>
      <w:divBdr>
        <w:top w:val="none" w:sz="0" w:space="0" w:color="auto"/>
        <w:left w:val="none" w:sz="0" w:space="0" w:color="auto"/>
        <w:bottom w:val="none" w:sz="0" w:space="0" w:color="auto"/>
        <w:right w:val="none" w:sz="0" w:space="0" w:color="auto"/>
      </w:divBdr>
    </w:div>
    <w:div w:id="1194998850">
      <w:bodyDiv w:val="1"/>
      <w:marLeft w:val="0"/>
      <w:marRight w:val="0"/>
      <w:marTop w:val="0"/>
      <w:marBottom w:val="0"/>
      <w:divBdr>
        <w:top w:val="none" w:sz="0" w:space="0" w:color="auto"/>
        <w:left w:val="none" w:sz="0" w:space="0" w:color="auto"/>
        <w:bottom w:val="none" w:sz="0" w:space="0" w:color="auto"/>
        <w:right w:val="none" w:sz="0" w:space="0" w:color="auto"/>
      </w:divBdr>
    </w:div>
    <w:div w:id="1196192868">
      <w:bodyDiv w:val="1"/>
      <w:marLeft w:val="0"/>
      <w:marRight w:val="0"/>
      <w:marTop w:val="0"/>
      <w:marBottom w:val="0"/>
      <w:divBdr>
        <w:top w:val="none" w:sz="0" w:space="0" w:color="auto"/>
        <w:left w:val="none" w:sz="0" w:space="0" w:color="auto"/>
        <w:bottom w:val="none" w:sz="0" w:space="0" w:color="auto"/>
        <w:right w:val="none" w:sz="0" w:space="0" w:color="auto"/>
      </w:divBdr>
      <w:divsChild>
        <w:div w:id="1576234113">
          <w:marLeft w:val="0"/>
          <w:marRight w:val="0"/>
          <w:marTop w:val="0"/>
          <w:marBottom w:val="0"/>
          <w:divBdr>
            <w:top w:val="none" w:sz="0" w:space="0" w:color="auto"/>
            <w:left w:val="none" w:sz="0" w:space="0" w:color="auto"/>
            <w:bottom w:val="none" w:sz="0" w:space="0" w:color="auto"/>
            <w:right w:val="none" w:sz="0" w:space="0" w:color="auto"/>
          </w:divBdr>
          <w:divsChild>
            <w:div w:id="1363167883">
              <w:marLeft w:val="0"/>
              <w:marRight w:val="0"/>
              <w:marTop w:val="0"/>
              <w:marBottom w:val="0"/>
              <w:divBdr>
                <w:top w:val="none" w:sz="0" w:space="0" w:color="auto"/>
                <w:left w:val="none" w:sz="0" w:space="0" w:color="auto"/>
                <w:bottom w:val="none" w:sz="0" w:space="0" w:color="auto"/>
                <w:right w:val="none" w:sz="0" w:space="0" w:color="auto"/>
              </w:divBdr>
            </w:div>
          </w:divsChild>
        </w:div>
        <w:div w:id="300237674">
          <w:marLeft w:val="0"/>
          <w:marRight w:val="0"/>
          <w:marTop w:val="0"/>
          <w:marBottom w:val="0"/>
          <w:divBdr>
            <w:top w:val="none" w:sz="0" w:space="0" w:color="auto"/>
            <w:left w:val="none" w:sz="0" w:space="0" w:color="auto"/>
            <w:bottom w:val="none" w:sz="0" w:space="0" w:color="auto"/>
            <w:right w:val="none" w:sz="0" w:space="0" w:color="auto"/>
          </w:divBdr>
          <w:divsChild>
            <w:div w:id="95880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89771">
      <w:bodyDiv w:val="1"/>
      <w:marLeft w:val="0"/>
      <w:marRight w:val="0"/>
      <w:marTop w:val="0"/>
      <w:marBottom w:val="0"/>
      <w:divBdr>
        <w:top w:val="none" w:sz="0" w:space="0" w:color="auto"/>
        <w:left w:val="none" w:sz="0" w:space="0" w:color="auto"/>
        <w:bottom w:val="none" w:sz="0" w:space="0" w:color="auto"/>
        <w:right w:val="none" w:sz="0" w:space="0" w:color="auto"/>
      </w:divBdr>
    </w:div>
    <w:div w:id="1228497209">
      <w:bodyDiv w:val="1"/>
      <w:marLeft w:val="0"/>
      <w:marRight w:val="0"/>
      <w:marTop w:val="0"/>
      <w:marBottom w:val="0"/>
      <w:divBdr>
        <w:top w:val="none" w:sz="0" w:space="0" w:color="auto"/>
        <w:left w:val="none" w:sz="0" w:space="0" w:color="auto"/>
        <w:bottom w:val="none" w:sz="0" w:space="0" w:color="auto"/>
        <w:right w:val="none" w:sz="0" w:space="0" w:color="auto"/>
      </w:divBdr>
    </w:div>
    <w:div w:id="1257861314">
      <w:bodyDiv w:val="1"/>
      <w:marLeft w:val="0"/>
      <w:marRight w:val="0"/>
      <w:marTop w:val="0"/>
      <w:marBottom w:val="0"/>
      <w:divBdr>
        <w:top w:val="none" w:sz="0" w:space="0" w:color="auto"/>
        <w:left w:val="none" w:sz="0" w:space="0" w:color="auto"/>
        <w:bottom w:val="none" w:sz="0" w:space="0" w:color="auto"/>
        <w:right w:val="none" w:sz="0" w:space="0" w:color="auto"/>
      </w:divBdr>
    </w:div>
    <w:div w:id="1267807409">
      <w:bodyDiv w:val="1"/>
      <w:marLeft w:val="0"/>
      <w:marRight w:val="0"/>
      <w:marTop w:val="0"/>
      <w:marBottom w:val="0"/>
      <w:divBdr>
        <w:top w:val="none" w:sz="0" w:space="0" w:color="auto"/>
        <w:left w:val="none" w:sz="0" w:space="0" w:color="auto"/>
        <w:bottom w:val="none" w:sz="0" w:space="0" w:color="auto"/>
        <w:right w:val="none" w:sz="0" w:space="0" w:color="auto"/>
      </w:divBdr>
    </w:div>
    <w:div w:id="1285774738">
      <w:bodyDiv w:val="1"/>
      <w:marLeft w:val="0"/>
      <w:marRight w:val="0"/>
      <w:marTop w:val="0"/>
      <w:marBottom w:val="0"/>
      <w:divBdr>
        <w:top w:val="none" w:sz="0" w:space="0" w:color="auto"/>
        <w:left w:val="none" w:sz="0" w:space="0" w:color="auto"/>
        <w:bottom w:val="none" w:sz="0" w:space="0" w:color="auto"/>
        <w:right w:val="none" w:sz="0" w:space="0" w:color="auto"/>
      </w:divBdr>
    </w:div>
    <w:div w:id="1382904132">
      <w:bodyDiv w:val="1"/>
      <w:marLeft w:val="0"/>
      <w:marRight w:val="0"/>
      <w:marTop w:val="0"/>
      <w:marBottom w:val="0"/>
      <w:divBdr>
        <w:top w:val="none" w:sz="0" w:space="0" w:color="auto"/>
        <w:left w:val="none" w:sz="0" w:space="0" w:color="auto"/>
        <w:bottom w:val="none" w:sz="0" w:space="0" w:color="auto"/>
        <w:right w:val="none" w:sz="0" w:space="0" w:color="auto"/>
      </w:divBdr>
    </w:div>
    <w:div w:id="1385568970">
      <w:bodyDiv w:val="1"/>
      <w:marLeft w:val="0"/>
      <w:marRight w:val="0"/>
      <w:marTop w:val="0"/>
      <w:marBottom w:val="0"/>
      <w:divBdr>
        <w:top w:val="none" w:sz="0" w:space="0" w:color="auto"/>
        <w:left w:val="none" w:sz="0" w:space="0" w:color="auto"/>
        <w:bottom w:val="none" w:sz="0" w:space="0" w:color="auto"/>
        <w:right w:val="none" w:sz="0" w:space="0" w:color="auto"/>
      </w:divBdr>
    </w:div>
    <w:div w:id="1393767548">
      <w:bodyDiv w:val="1"/>
      <w:marLeft w:val="0"/>
      <w:marRight w:val="0"/>
      <w:marTop w:val="0"/>
      <w:marBottom w:val="0"/>
      <w:divBdr>
        <w:top w:val="none" w:sz="0" w:space="0" w:color="auto"/>
        <w:left w:val="none" w:sz="0" w:space="0" w:color="auto"/>
        <w:bottom w:val="none" w:sz="0" w:space="0" w:color="auto"/>
        <w:right w:val="none" w:sz="0" w:space="0" w:color="auto"/>
      </w:divBdr>
    </w:div>
    <w:div w:id="1396665675">
      <w:bodyDiv w:val="1"/>
      <w:marLeft w:val="0"/>
      <w:marRight w:val="0"/>
      <w:marTop w:val="0"/>
      <w:marBottom w:val="0"/>
      <w:divBdr>
        <w:top w:val="none" w:sz="0" w:space="0" w:color="auto"/>
        <w:left w:val="none" w:sz="0" w:space="0" w:color="auto"/>
        <w:bottom w:val="none" w:sz="0" w:space="0" w:color="auto"/>
        <w:right w:val="none" w:sz="0" w:space="0" w:color="auto"/>
      </w:divBdr>
    </w:div>
    <w:div w:id="1400250923">
      <w:bodyDiv w:val="1"/>
      <w:marLeft w:val="0"/>
      <w:marRight w:val="0"/>
      <w:marTop w:val="0"/>
      <w:marBottom w:val="0"/>
      <w:divBdr>
        <w:top w:val="none" w:sz="0" w:space="0" w:color="auto"/>
        <w:left w:val="none" w:sz="0" w:space="0" w:color="auto"/>
        <w:bottom w:val="none" w:sz="0" w:space="0" w:color="auto"/>
        <w:right w:val="none" w:sz="0" w:space="0" w:color="auto"/>
      </w:divBdr>
    </w:div>
    <w:div w:id="1406029542">
      <w:bodyDiv w:val="1"/>
      <w:marLeft w:val="0"/>
      <w:marRight w:val="0"/>
      <w:marTop w:val="0"/>
      <w:marBottom w:val="0"/>
      <w:divBdr>
        <w:top w:val="none" w:sz="0" w:space="0" w:color="auto"/>
        <w:left w:val="none" w:sz="0" w:space="0" w:color="auto"/>
        <w:bottom w:val="none" w:sz="0" w:space="0" w:color="auto"/>
        <w:right w:val="none" w:sz="0" w:space="0" w:color="auto"/>
      </w:divBdr>
    </w:div>
    <w:div w:id="1415591225">
      <w:bodyDiv w:val="1"/>
      <w:marLeft w:val="0"/>
      <w:marRight w:val="0"/>
      <w:marTop w:val="0"/>
      <w:marBottom w:val="0"/>
      <w:divBdr>
        <w:top w:val="none" w:sz="0" w:space="0" w:color="auto"/>
        <w:left w:val="none" w:sz="0" w:space="0" w:color="auto"/>
        <w:bottom w:val="none" w:sz="0" w:space="0" w:color="auto"/>
        <w:right w:val="none" w:sz="0" w:space="0" w:color="auto"/>
      </w:divBdr>
    </w:div>
    <w:div w:id="1446120144">
      <w:bodyDiv w:val="1"/>
      <w:marLeft w:val="0"/>
      <w:marRight w:val="0"/>
      <w:marTop w:val="0"/>
      <w:marBottom w:val="0"/>
      <w:divBdr>
        <w:top w:val="none" w:sz="0" w:space="0" w:color="auto"/>
        <w:left w:val="none" w:sz="0" w:space="0" w:color="auto"/>
        <w:bottom w:val="none" w:sz="0" w:space="0" w:color="auto"/>
        <w:right w:val="none" w:sz="0" w:space="0" w:color="auto"/>
      </w:divBdr>
    </w:div>
    <w:div w:id="1447772425">
      <w:bodyDiv w:val="1"/>
      <w:marLeft w:val="0"/>
      <w:marRight w:val="0"/>
      <w:marTop w:val="0"/>
      <w:marBottom w:val="0"/>
      <w:divBdr>
        <w:top w:val="none" w:sz="0" w:space="0" w:color="auto"/>
        <w:left w:val="none" w:sz="0" w:space="0" w:color="auto"/>
        <w:bottom w:val="none" w:sz="0" w:space="0" w:color="auto"/>
        <w:right w:val="none" w:sz="0" w:space="0" w:color="auto"/>
      </w:divBdr>
    </w:div>
    <w:div w:id="1455825501">
      <w:bodyDiv w:val="1"/>
      <w:marLeft w:val="0"/>
      <w:marRight w:val="0"/>
      <w:marTop w:val="0"/>
      <w:marBottom w:val="0"/>
      <w:divBdr>
        <w:top w:val="none" w:sz="0" w:space="0" w:color="auto"/>
        <w:left w:val="none" w:sz="0" w:space="0" w:color="auto"/>
        <w:bottom w:val="none" w:sz="0" w:space="0" w:color="auto"/>
        <w:right w:val="none" w:sz="0" w:space="0" w:color="auto"/>
      </w:divBdr>
    </w:div>
    <w:div w:id="1478261751">
      <w:bodyDiv w:val="1"/>
      <w:marLeft w:val="0"/>
      <w:marRight w:val="0"/>
      <w:marTop w:val="0"/>
      <w:marBottom w:val="0"/>
      <w:divBdr>
        <w:top w:val="none" w:sz="0" w:space="0" w:color="auto"/>
        <w:left w:val="none" w:sz="0" w:space="0" w:color="auto"/>
        <w:bottom w:val="none" w:sz="0" w:space="0" w:color="auto"/>
        <w:right w:val="none" w:sz="0" w:space="0" w:color="auto"/>
      </w:divBdr>
      <w:divsChild>
        <w:div w:id="49546653">
          <w:marLeft w:val="120"/>
          <w:marRight w:val="120"/>
          <w:marTop w:val="150"/>
          <w:marBottom w:val="150"/>
          <w:divBdr>
            <w:top w:val="none" w:sz="0" w:space="0" w:color="auto"/>
            <w:left w:val="none" w:sz="0" w:space="0" w:color="auto"/>
            <w:bottom w:val="none" w:sz="0" w:space="0" w:color="auto"/>
            <w:right w:val="none" w:sz="0" w:space="0" w:color="auto"/>
          </w:divBdr>
          <w:divsChild>
            <w:div w:id="272979203">
              <w:marLeft w:val="0"/>
              <w:marRight w:val="0"/>
              <w:marTop w:val="0"/>
              <w:marBottom w:val="0"/>
              <w:divBdr>
                <w:top w:val="none" w:sz="0" w:space="0" w:color="auto"/>
                <w:left w:val="none" w:sz="0" w:space="0" w:color="auto"/>
                <w:bottom w:val="none" w:sz="0" w:space="0" w:color="auto"/>
                <w:right w:val="none" w:sz="0" w:space="0" w:color="auto"/>
              </w:divBdr>
              <w:divsChild>
                <w:div w:id="1115371895">
                  <w:marLeft w:val="540"/>
                  <w:marRight w:val="0"/>
                  <w:marTop w:val="0"/>
                  <w:marBottom w:val="0"/>
                  <w:divBdr>
                    <w:top w:val="none" w:sz="0" w:space="0" w:color="auto"/>
                    <w:left w:val="none" w:sz="0" w:space="0" w:color="auto"/>
                    <w:bottom w:val="none" w:sz="0" w:space="0" w:color="auto"/>
                    <w:right w:val="none" w:sz="0" w:space="0" w:color="auto"/>
                  </w:divBdr>
                  <w:divsChild>
                    <w:div w:id="1889955719">
                      <w:marLeft w:val="0"/>
                      <w:marRight w:val="0"/>
                      <w:marTop w:val="0"/>
                      <w:marBottom w:val="0"/>
                      <w:divBdr>
                        <w:top w:val="none" w:sz="0" w:space="0" w:color="auto"/>
                        <w:left w:val="none" w:sz="0" w:space="0" w:color="auto"/>
                        <w:bottom w:val="none" w:sz="0" w:space="0" w:color="auto"/>
                        <w:right w:val="none" w:sz="0" w:space="0" w:color="auto"/>
                      </w:divBdr>
                      <w:divsChild>
                        <w:div w:id="289674137">
                          <w:marLeft w:val="0"/>
                          <w:marRight w:val="0"/>
                          <w:marTop w:val="30"/>
                          <w:marBottom w:val="30"/>
                          <w:divBdr>
                            <w:top w:val="single" w:sz="6" w:space="0" w:color="D5D5D5"/>
                            <w:left w:val="single" w:sz="6" w:space="0" w:color="D5D5D5"/>
                            <w:bottom w:val="single" w:sz="6" w:space="0" w:color="D5D5D5"/>
                            <w:right w:val="single" w:sz="6" w:space="0" w:color="D5D5D5"/>
                          </w:divBdr>
                          <w:divsChild>
                            <w:div w:id="1191648929">
                              <w:marLeft w:val="0"/>
                              <w:marRight w:val="0"/>
                              <w:marTop w:val="0"/>
                              <w:marBottom w:val="0"/>
                              <w:divBdr>
                                <w:top w:val="none" w:sz="0" w:space="0" w:color="auto"/>
                                <w:left w:val="none" w:sz="0" w:space="0" w:color="auto"/>
                                <w:bottom w:val="none" w:sz="0" w:space="0" w:color="auto"/>
                                <w:right w:val="none" w:sz="0" w:space="0" w:color="auto"/>
                              </w:divBdr>
                              <w:divsChild>
                                <w:div w:id="144808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3707">
          <w:marLeft w:val="120"/>
          <w:marRight w:val="120"/>
          <w:marTop w:val="150"/>
          <w:marBottom w:val="150"/>
          <w:divBdr>
            <w:top w:val="none" w:sz="0" w:space="0" w:color="auto"/>
            <w:left w:val="none" w:sz="0" w:space="0" w:color="auto"/>
            <w:bottom w:val="none" w:sz="0" w:space="0" w:color="auto"/>
            <w:right w:val="none" w:sz="0" w:space="0" w:color="auto"/>
          </w:divBdr>
          <w:divsChild>
            <w:div w:id="1482505129">
              <w:marLeft w:val="0"/>
              <w:marRight w:val="0"/>
              <w:marTop w:val="0"/>
              <w:marBottom w:val="0"/>
              <w:divBdr>
                <w:top w:val="none" w:sz="0" w:space="0" w:color="auto"/>
                <w:left w:val="none" w:sz="0" w:space="0" w:color="auto"/>
                <w:bottom w:val="none" w:sz="0" w:space="0" w:color="auto"/>
                <w:right w:val="none" w:sz="0" w:space="0" w:color="auto"/>
              </w:divBdr>
            </w:div>
            <w:div w:id="77484241">
              <w:marLeft w:val="0"/>
              <w:marRight w:val="0"/>
              <w:marTop w:val="0"/>
              <w:marBottom w:val="0"/>
              <w:divBdr>
                <w:top w:val="none" w:sz="0" w:space="0" w:color="auto"/>
                <w:left w:val="none" w:sz="0" w:space="0" w:color="auto"/>
                <w:bottom w:val="none" w:sz="0" w:space="0" w:color="auto"/>
                <w:right w:val="none" w:sz="0" w:space="0" w:color="auto"/>
              </w:divBdr>
              <w:divsChild>
                <w:div w:id="857697227">
                  <w:marLeft w:val="540"/>
                  <w:marRight w:val="0"/>
                  <w:marTop w:val="0"/>
                  <w:marBottom w:val="0"/>
                  <w:divBdr>
                    <w:top w:val="none" w:sz="0" w:space="0" w:color="auto"/>
                    <w:left w:val="none" w:sz="0" w:space="0" w:color="auto"/>
                    <w:bottom w:val="none" w:sz="0" w:space="0" w:color="auto"/>
                    <w:right w:val="none" w:sz="0" w:space="0" w:color="auto"/>
                  </w:divBdr>
                  <w:divsChild>
                    <w:div w:id="1379359892">
                      <w:marLeft w:val="0"/>
                      <w:marRight w:val="0"/>
                      <w:marTop w:val="0"/>
                      <w:marBottom w:val="0"/>
                      <w:divBdr>
                        <w:top w:val="none" w:sz="0" w:space="0" w:color="auto"/>
                        <w:left w:val="none" w:sz="0" w:space="0" w:color="auto"/>
                        <w:bottom w:val="none" w:sz="0" w:space="0" w:color="auto"/>
                        <w:right w:val="none" w:sz="0" w:space="0" w:color="auto"/>
                      </w:divBdr>
                      <w:divsChild>
                        <w:div w:id="817116352">
                          <w:marLeft w:val="0"/>
                          <w:marRight w:val="0"/>
                          <w:marTop w:val="0"/>
                          <w:marBottom w:val="0"/>
                          <w:divBdr>
                            <w:top w:val="single" w:sz="6" w:space="0" w:color="D5D5D5"/>
                            <w:left w:val="single" w:sz="6" w:space="0" w:color="D5D5D5"/>
                            <w:bottom w:val="single" w:sz="6" w:space="0" w:color="D5D5D5"/>
                            <w:right w:val="single" w:sz="6" w:space="0" w:color="D5D5D5"/>
                          </w:divBdr>
                          <w:divsChild>
                            <w:div w:id="463618014">
                              <w:marLeft w:val="0"/>
                              <w:marRight w:val="0"/>
                              <w:marTop w:val="0"/>
                              <w:marBottom w:val="0"/>
                              <w:divBdr>
                                <w:top w:val="none" w:sz="0" w:space="0" w:color="auto"/>
                                <w:left w:val="none" w:sz="0" w:space="0" w:color="auto"/>
                                <w:bottom w:val="none" w:sz="0" w:space="0" w:color="auto"/>
                                <w:right w:val="none" w:sz="0" w:space="0" w:color="auto"/>
                              </w:divBdr>
                              <w:divsChild>
                                <w:div w:id="14422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9764176">
      <w:bodyDiv w:val="1"/>
      <w:marLeft w:val="0"/>
      <w:marRight w:val="0"/>
      <w:marTop w:val="0"/>
      <w:marBottom w:val="0"/>
      <w:divBdr>
        <w:top w:val="none" w:sz="0" w:space="0" w:color="auto"/>
        <w:left w:val="none" w:sz="0" w:space="0" w:color="auto"/>
        <w:bottom w:val="none" w:sz="0" w:space="0" w:color="auto"/>
        <w:right w:val="none" w:sz="0" w:space="0" w:color="auto"/>
      </w:divBdr>
    </w:div>
    <w:div w:id="1482387510">
      <w:bodyDiv w:val="1"/>
      <w:marLeft w:val="0"/>
      <w:marRight w:val="0"/>
      <w:marTop w:val="0"/>
      <w:marBottom w:val="0"/>
      <w:divBdr>
        <w:top w:val="none" w:sz="0" w:space="0" w:color="auto"/>
        <w:left w:val="none" w:sz="0" w:space="0" w:color="auto"/>
        <w:bottom w:val="none" w:sz="0" w:space="0" w:color="auto"/>
        <w:right w:val="none" w:sz="0" w:space="0" w:color="auto"/>
      </w:divBdr>
    </w:div>
    <w:div w:id="1491211709">
      <w:bodyDiv w:val="1"/>
      <w:marLeft w:val="0"/>
      <w:marRight w:val="0"/>
      <w:marTop w:val="0"/>
      <w:marBottom w:val="0"/>
      <w:divBdr>
        <w:top w:val="none" w:sz="0" w:space="0" w:color="auto"/>
        <w:left w:val="none" w:sz="0" w:space="0" w:color="auto"/>
        <w:bottom w:val="none" w:sz="0" w:space="0" w:color="auto"/>
        <w:right w:val="none" w:sz="0" w:space="0" w:color="auto"/>
      </w:divBdr>
    </w:div>
    <w:div w:id="1495099396">
      <w:bodyDiv w:val="1"/>
      <w:marLeft w:val="0"/>
      <w:marRight w:val="0"/>
      <w:marTop w:val="0"/>
      <w:marBottom w:val="0"/>
      <w:divBdr>
        <w:top w:val="none" w:sz="0" w:space="0" w:color="auto"/>
        <w:left w:val="none" w:sz="0" w:space="0" w:color="auto"/>
        <w:bottom w:val="none" w:sz="0" w:space="0" w:color="auto"/>
        <w:right w:val="none" w:sz="0" w:space="0" w:color="auto"/>
      </w:divBdr>
    </w:div>
    <w:div w:id="1520582872">
      <w:bodyDiv w:val="1"/>
      <w:marLeft w:val="0"/>
      <w:marRight w:val="0"/>
      <w:marTop w:val="0"/>
      <w:marBottom w:val="0"/>
      <w:divBdr>
        <w:top w:val="none" w:sz="0" w:space="0" w:color="auto"/>
        <w:left w:val="none" w:sz="0" w:space="0" w:color="auto"/>
        <w:bottom w:val="none" w:sz="0" w:space="0" w:color="auto"/>
        <w:right w:val="none" w:sz="0" w:space="0" w:color="auto"/>
      </w:divBdr>
      <w:divsChild>
        <w:div w:id="851335326">
          <w:marLeft w:val="0"/>
          <w:marRight w:val="0"/>
          <w:marTop w:val="0"/>
          <w:marBottom w:val="0"/>
          <w:divBdr>
            <w:top w:val="none" w:sz="0" w:space="0" w:color="auto"/>
            <w:left w:val="none" w:sz="0" w:space="0" w:color="auto"/>
            <w:bottom w:val="none" w:sz="0" w:space="0" w:color="auto"/>
            <w:right w:val="none" w:sz="0" w:space="0" w:color="auto"/>
          </w:divBdr>
        </w:div>
      </w:divsChild>
    </w:div>
    <w:div w:id="1527524366">
      <w:bodyDiv w:val="1"/>
      <w:marLeft w:val="0"/>
      <w:marRight w:val="0"/>
      <w:marTop w:val="0"/>
      <w:marBottom w:val="0"/>
      <w:divBdr>
        <w:top w:val="none" w:sz="0" w:space="0" w:color="auto"/>
        <w:left w:val="none" w:sz="0" w:space="0" w:color="auto"/>
        <w:bottom w:val="none" w:sz="0" w:space="0" w:color="auto"/>
        <w:right w:val="none" w:sz="0" w:space="0" w:color="auto"/>
      </w:divBdr>
    </w:div>
    <w:div w:id="1529835066">
      <w:bodyDiv w:val="1"/>
      <w:marLeft w:val="0"/>
      <w:marRight w:val="0"/>
      <w:marTop w:val="0"/>
      <w:marBottom w:val="0"/>
      <w:divBdr>
        <w:top w:val="none" w:sz="0" w:space="0" w:color="auto"/>
        <w:left w:val="none" w:sz="0" w:space="0" w:color="auto"/>
        <w:bottom w:val="none" w:sz="0" w:space="0" w:color="auto"/>
        <w:right w:val="none" w:sz="0" w:space="0" w:color="auto"/>
      </w:divBdr>
    </w:div>
    <w:div w:id="1560823475">
      <w:bodyDiv w:val="1"/>
      <w:marLeft w:val="0"/>
      <w:marRight w:val="0"/>
      <w:marTop w:val="0"/>
      <w:marBottom w:val="0"/>
      <w:divBdr>
        <w:top w:val="none" w:sz="0" w:space="0" w:color="auto"/>
        <w:left w:val="none" w:sz="0" w:space="0" w:color="auto"/>
        <w:bottom w:val="none" w:sz="0" w:space="0" w:color="auto"/>
        <w:right w:val="none" w:sz="0" w:space="0" w:color="auto"/>
      </w:divBdr>
    </w:div>
    <w:div w:id="1586378558">
      <w:bodyDiv w:val="1"/>
      <w:marLeft w:val="0"/>
      <w:marRight w:val="0"/>
      <w:marTop w:val="0"/>
      <w:marBottom w:val="0"/>
      <w:divBdr>
        <w:top w:val="none" w:sz="0" w:space="0" w:color="auto"/>
        <w:left w:val="none" w:sz="0" w:space="0" w:color="auto"/>
        <w:bottom w:val="none" w:sz="0" w:space="0" w:color="auto"/>
        <w:right w:val="none" w:sz="0" w:space="0" w:color="auto"/>
      </w:divBdr>
    </w:div>
    <w:div w:id="1605992403">
      <w:bodyDiv w:val="1"/>
      <w:marLeft w:val="0"/>
      <w:marRight w:val="0"/>
      <w:marTop w:val="0"/>
      <w:marBottom w:val="0"/>
      <w:divBdr>
        <w:top w:val="none" w:sz="0" w:space="0" w:color="auto"/>
        <w:left w:val="none" w:sz="0" w:space="0" w:color="auto"/>
        <w:bottom w:val="none" w:sz="0" w:space="0" w:color="auto"/>
        <w:right w:val="none" w:sz="0" w:space="0" w:color="auto"/>
      </w:divBdr>
    </w:div>
    <w:div w:id="1606812613">
      <w:bodyDiv w:val="1"/>
      <w:marLeft w:val="0"/>
      <w:marRight w:val="0"/>
      <w:marTop w:val="0"/>
      <w:marBottom w:val="0"/>
      <w:divBdr>
        <w:top w:val="none" w:sz="0" w:space="0" w:color="auto"/>
        <w:left w:val="none" w:sz="0" w:space="0" w:color="auto"/>
        <w:bottom w:val="none" w:sz="0" w:space="0" w:color="auto"/>
        <w:right w:val="none" w:sz="0" w:space="0" w:color="auto"/>
      </w:divBdr>
    </w:div>
    <w:div w:id="1611083745">
      <w:bodyDiv w:val="1"/>
      <w:marLeft w:val="0"/>
      <w:marRight w:val="0"/>
      <w:marTop w:val="0"/>
      <w:marBottom w:val="0"/>
      <w:divBdr>
        <w:top w:val="none" w:sz="0" w:space="0" w:color="auto"/>
        <w:left w:val="none" w:sz="0" w:space="0" w:color="auto"/>
        <w:bottom w:val="none" w:sz="0" w:space="0" w:color="auto"/>
        <w:right w:val="none" w:sz="0" w:space="0" w:color="auto"/>
      </w:divBdr>
    </w:div>
    <w:div w:id="1618414871">
      <w:bodyDiv w:val="1"/>
      <w:marLeft w:val="0"/>
      <w:marRight w:val="0"/>
      <w:marTop w:val="0"/>
      <w:marBottom w:val="0"/>
      <w:divBdr>
        <w:top w:val="none" w:sz="0" w:space="0" w:color="auto"/>
        <w:left w:val="none" w:sz="0" w:space="0" w:color="auto"/>
        <w:bottom w:val="none" w:sz="0" w:space="0" w:color="auto"/>
        <w:right w:val="none" w:sz="0" w:space="0" w:color="auto"/>
      </w:divBdr>
    </w:div>
    <w:div w:id="1634752533">
      <w:bodyDiv w:val="1"/>
      <w:marLeft w:val="0"/>
      <w:marRight w:val="0"/>
      <w:marTop w:val="0"/>
      <w:marBottom w:val="0"/>
      <w:divBdr>
        <w:top w:val="none" w:sz="0" w:space="0" w:color="auto"/>
        <w:left w:val="none" w:sz="0" w:space="0" w:color="auto"/>
        <w:bottom w:val="none" w:sz="0" w:space="0" w:color="auto"/>
        <w:right w:val="none" w:sz="0" w:space="0" w:color="auto"/>
      </w:divBdr>
    </w:div>
    <w:div w:id="1642150467">
      <w:bodyDiv w:val="1"/>
      <w:marLeft w:val="0"/>
      <w:marRight w:val="0"/>
      <w:marTop w:val="0"/>
      <w:marBottom w:val="0"/>
      <w:divBdr>
        <w:top w:val="none" w:sz="0" w:space="0" w:color="auto"/>
        <w:left w:val="none" w:sz="0" w:space="0" w:color="auto"/>
        <w:bottom w:val="none" w:sz="0" w:space="0" w:color="auto"/>
        <w:right w:val="none" w:sz="0" w:space="0" w:color="auto"/>
      </w:divBdr>
    </w:div>
    <w:div w:id="1673945059">
      <w:bodyDiv w:val="1"/>
      <w:marLeft w:val="0"/>
      <w:marRight w:val="0"/>
      <w:marTop w:val="0"/>
      <w:marBottom w:val="0"/>
      <w:divBdr>
        <w:top w:val="none" w:sz="0" w:space="0" w:color="auto"/>
        <w:left w:val="none" w:sz="0" w:space="0" w:color="auto"/>
        <w:bottom w:val="none" w:sz="0" w:space="0" w:color="auto"/>
        <w:right w:val="none" w:sz="0" w:space="0" w:color="auto"/>
      </w:divBdr>
    </w:div>
    <w:div w:id="1673988480">
      <w:bodyDiv w:val="1"/>
      <w:marLeft w:val="0"/>
      <w:marRight w:val="0"/>
      <w:marTop w:val="0"/>
      <w:marBottom w:val="0"/>
      <w:divBdr>
        <w:top w:val="none" w:sz="0" w:space="0" w:color="auto"/>
        <w:left w:val="none" w:sz="0" w:space="0" w:color="auto"/>
        <w:bottom w:val="none" w:sz="0" w:space="0" w:color="auto"/>
        <w:right w:val="none" w:sz="0" w:space="0" w:color="auto"/>
      </w:divBdr>
    </w:div>
    <w:div w:id="1682007593">
      <w:bodyDiv w:val="1"/>
      <w:marLeft w:val="0"/>
      <w:marRight w:val="0"/>
      <w:marTop w:val="0"/>
      <w:marBottom w:val="0"/>
      <w:divBdr>
        <w:top w:val="none" w:sz="0" w:space="0" w:color="auto"/>
        <w:left w:val="none" w:sz="0" w:space="0" w:color="auto"/>
        <w:bottom w:val="none" w:sz="0" w:space="0" w:color="auto"/>
        <w:right w:val="none" w:sz="0" w:space="0" w:color="auto"/>
      </w:divBdr>
    </w:div>
    <w:div w:id="1682052821">
      <w:bodyDiv w:val="1"/>
      <w:marLeft w:val="0"/>
      <w:marRight w:val="0"/>
      <w:marTop w:val="0"/>
      <w:marBottom w:val="0"/>
      <w:divBdr>
        <w:top w:val="none" w:sz="0" w:space="0" w:color="auto"/>
        <w:left w:val="none" w:sz="0" w:space="0" w:color="auto"/>
        <w:bottom w:val="none" w:sz="0" w:space="0" w:color="auto"/>
        <w:right w:val="none" w:sz="0" w:space="0" w:color="auto"/>
      </w:divBdr>
    </w:div>
    <w:div w:id="1683120991">
      <w:bodyDiv w:val="1"/>
      <w:marLeft w:val="0"/>
      <w:marRight w:val="0"/>
      <w:marTop w:val="0"/>
      <w:marBottom w:val="0"/>
      <w:divBdr>
        <w:top w:val="none" w:sz="0" w:space="0" w:color="auto"/>
        <w:left w:val="none" w:sz="0" w:space="0" w:color="auto"/>
        <w:bottom w:val="none" w:sz="0" w:space="0" w:color="auto"/>
        <w:right w:val="none" w:sz="0" w:space="0" w:color="auto"/>
      </w:divBdr>
    </w:div>
    <w:div w:id="1683896445">
      <w:bodyDiv w:val="1"/>
      <w:marLeft w:val="0"/>
      <w:marRight w:val="0"/>
      <w:marTop w:val="0"/>
      <w:marBottom w:val="0"/>
      <w:divBdr>
        <w:top w:val="none" w:sz="0" w:space="0" w:color="auto"/>
        <w:left w:val="none" w:sz="0" w:space="0" w:color="auto"/>
        <w:bottom w:val="none" w:sz="0" w:space="0" w:color="auto"/>
        <w:right w:val="none" w:sz="0" w:space="0" w:color="auto"/>
      </w:divBdr>
    </w:div>
    <w:div w:id="1688091904">
      <w:bodyDiv w:val="1"/>
      <w:marLeft w:val="0"/>
      <w:marRight w:val="0"/>
      <w:marTop w:val="0"/>
      <w:marBottom w:val="0"/>
      <w:divBdr>
        <w:top w:val="none" w:sz="0" w:space="0" w:color="auto"/>
        <w:left w:val="none" w:sz="0" w:space="0" w:color="auto"/>
        <w:bottom w:val="none" w:sz="0" w:space="0" w:color="auto"/>
        <w:right w:val="none" w:sz="0" w:space="0" w:color="auto"/>
      </w:divBdr>
    </w:div>
    <w:div w:id="1704093428">
      <w:bodyDiv w:val="1"/>
      <w:marLeft w:val="0"/>
      <w:marRight w:val="0"/>
      <w:marTop w:val="0"/>
      <w:marBottom w:val="0"/>
      <w:divBdr>
        <w:top w:val="none" w:sz="0" w:space="0" w:color="auto"/>
        <w:left w:val="none" w:sz="0" w:space="0" w:color="auto"/>
        <w:bottom w:val="none" w:sz="0" w:space="0" w:color="auto"/>
        <w:right w:val="none" w:sz="0" w:space="0" w:color="auto"/>
      </w:divBdr>
    </w:div>
    <w:div w:id="1729526603">
      <w:bodyDiv w:val="1"/>
      <w:marLeft w:val="0"/>
      <w:marRight w:val="0"/>
      <w:marTop w:val="0"/>
      <w:marBottom w:val="0"/>
      <w:divBdr>
        <w:top w:val="none" w:sz="0" w:space="0" w:color="auto"/>
        <w:left w:val="none" w:sz="0" w:space="0" w:color="auto"/>
        <w:bottom w:val="none" w:sz="0" w:space="0" w:color="auto"/>
        <w:right w:val="none" w:sz="0" w:space="0" w:color="auto"/>
      </w:divBdr>
    </w:div>
    <w:div w:id="1742406932">
      <w:bodyDiv w:val="1"/>
      <w:marLeft w:val="0"/>
      <w:marRight w:val="0"/>
      <w:marTop w:val="0"/>
      <w:marBottom w:val="0"/>
      <w:divBdr>
        <w:top w:val="none" w:sz="0" w:space="0" w:color="auto"/>
        <w:left w:val="none" w:sz="0" w:space="0" w:color="auto"/>
        <w:bottom w:val="none" w:sz="0" w:space="0" w:color="auto"/>
        <w:right w:val="none" w:sz="0" w:space="0" w:color="auto"/>
      </w:divBdr>
    </w:div>
    <w:div w:id="1778139545">
      <w:bodyDiv w:val="1"/>
      <w:marLeft w:val="0"/>
      <w:marRight w:val="0"/>
      <w:marTop w:val="0"/>
      <w:marBottom w:val="0"/>
      <w:divBdr>
        <w:top w:val="none" w:sz="0" w:space="0" w:color="auto"/>
        <w:left w:val="none" w:sz="0" w:space="0" w:color="auto"/>
        <w:bottom w:val="none" w:sz="0" w:space="0" w:color="auto"/>
        <w:right w:val="none" w:sz="0" w:space="0" w:color="auto"/>
      </w:divBdr>
    </w:div>
    <w:div w:id="1834224306">
      <w:bodyDiv w:val="1"/>
      <w:marLeft w:val="0"/>
      <w:marRight w:val="0"/>
      <w:marTop w:val="0"/>
      <w:marBottom w:val="0"/>
      <w:divBdr>
        <w:top w:val="none" w:sz="0" w:space="0" w:color="auto"/>
        <w:left w:val="none" w:sz="0" w:space="0" w:color="auto"/>
        <w:bottom w:val="none" w:sz="0" w:space="0" w:color="auto"/>
        <w:right w:val="none" w:sz="0" w:space="0" w:color="auto"/>
      </w:divBdr>
    </w:div>
    <w:div w:id="1870221642">
      <w:bodyDiv w:val="1"/>
      <w:marLeft w:val="0"/>
      <w:marRight w:val="0"/>
      <w:marTop w:val="0"/>
      <w:marBottom w:val="0"/>
      <w:divBdr>
        <w:top w:val="none" w:sz="0" w:space="0" w:color="auto"/>
        <w:left w:val="none" w:sz="0" w:space="0" w:color="auto"/>
        <w:bottom w:val="none" w:sz="0" w:space="0" w:color="auto"/>
        <w:right w:val="none" w:sz="0" w:space="0" w:color="auto"/>
      </w:divBdr>
    </w:div>
    <w:div w:id="1884292069">
      <w:bodyDiv w:val="1"/>
      <w:marLeft w:val="0"/>
      <w:marRight w:val="0"/>
      <w:marTop w:val="0"/>
      <w:marBottom w:val="0"/>
      <w:divBdr>
        <w:top w:val="none" w:sz="0" w:space="0" w:color="auto"/>
        <w:left w:val="none" w:sz="0" w:space="0" w:color="auto"/>
        <w:bottom w:val="none" w:sz="0" w:space="0" w:color="auto"/>
        <w:right w:val="none" w:sz="0" w:space="0" w:color="auto"/>
      </w:divBdr>
    </w:div>
    <w:div w:id="1888298401">
      <w:bodyDiv w:val="1"/>
      <w:marLeft w:val="0"/>
      <w:marRight w:val="0"/>
      <w:marTop w:val="0"/>
      <w:marBottom w:val="0"/>
      <w:divBdr>
        <w:top w:val="none" w:sz="0" w:space="0" w:color="auto"/>
        <w:left w:val="none" w:sz="0" w:space="0" w:color="auto"/>
        <w:bottom w:val="none" w:sz="0" w:space="0" w:color="auto"/>
        <w:right w:val="none" w:sz="0" w:space="0" w:color="auto"/>
      </w:divBdr>
    </w:div>
    <w:div w:id="1917276075">
      <w:bodyDiv w:val="1"/>
      <w:marLeft w:val="0"/>
      <w:marRight w:val="0"/>
      <w:marTop w:val="0"/>
      <w:marBottom w:val="0"/>
      <w:divBdr>
        <w:top w:val="none" w:sz="0" w:space="0" w:color="auto"/>
        <w:left w:val="none" w:sz="0" w:space="0" w:color="auto"/>
        <w:bottom w:val="none" w:sz="0" w:space="0" w:color="auto"/>
        <w:right w:val="none" w:sz="0" w:space="0" w:color="auto"/>
      </w:divBdr>
    </w:div>
    <w:div w:id="1917398850">
      <w:bodyDiv w:val="1"/>
      <w:marLeft w:val="0"/>
      <w:marRight w:val="0"/>
      <w:marTop w:val="0"/>
      <w:marBottom w:val="0"/>
      <w:divBdr>
        <w:top w:val="none" w:sz="0" w:space="0" w:color="auto"/>
        <w:left w:val="none" w:sz="0" w:space="0" w:color="auto"/>
        <w:bottom w:val="none" w:sz="0" w:space="0" w:color="auto"/>
        <w:right w:val="none" w:sz="0" w:space="0" w:color="auto"/>
      </w:divBdr>
    </w:div>
    <w:div w:id="1917782059">
      <w:bodyDiv w:val="1"/>
      <w:marLeft w:val="0"/>
      <w:marRight w:val="0"/>
      <w:marTop w:val="0"/>
      <w:marBottom w:val="0"/>
      <w:divBdr>
        <w:top w:val="none" w:sz="0" w:space="0" w:color="auto"/>
        <w:left w:val="none" w:sz="0" w:space="0" w:color="auto"/>
        <w:bottom w:val="none" w:sz="0" w:space="0" w:color="auto"/>
        <w:right w:val="none" w:sz="0" w:space="0" w:color="auto"/>
      </w:divBdr>
    </w:div>
    <w:div w:id="1930042051">
      <w:bodyDiv w:val="1"/>
      <w:marLeft w:val="0"/>
      <w:marRight w:val="0"/>
      <w:marTop w:val="0"/>
      <w:marBottom w:val="0"/>
      <w:divBdr>
        <w:top w:val="none" w:sz="0" w:space="0" w:color="auto"/>
        <w:left w:val="none" w:sz="0" w:space="0" w:color="auto"/>
        <w:bottom w:val="none" w:sz="0" w:space="0" w:color="auto"/>
        <w:right w:val="none" w:sz="0" w:space="0" w:color="auto"/>
      </w:divBdr>
    </w:div>
    <w:div w:id="1940330916">
      <w:bodyDiv w:val="1"/>
      <w:marLeft w:val="0"/>
      <w:marRight w:val="0"/>
      <w:marTop w:val="0"/>
      <w:marBottom w:val="0"/>
      <w:divBdr>
        <w:top w:val="none" w:sz="0" w:space="0" w:color="auto"/>
        <w:left w:val="none" w:sz="0" w:space="0" w:color="auto"/>
        <w:bottom w:val="none" w:sz="0" w:space="0" w:color="auto"/>
        <w:right w:val="none" w:sz="0" w:space="0" w:color="auto"/>
      </w:divBdr>
    </w:div>
    <w:div w:id="1944149320">
      <w:bodyDiv w:val="1"/>
      <w:marLeft w:val="0"/>
      <w:marRight w:val="0"/>
      <w:marTop w:val="0"/>
      <w:marBottom w:val="0"/>
      <w:divBdr>
        <w:top w:val="none" w:sz="0" w:space="0" w:color="auto"/>
        <w:left w:val="none" w:sz="0" w:space="0" w:color="auto"/>
        <w:bottom w:val="none" w:sz="0" w:space="0" w:color="auto"/>
        <w:right w:val="none" w:sz="0" w:space="0" w:color="auto"/>
      </w:divBdr>
    </w:div>
    <w:div w:id="1950312026">
      <w:bodyDiv w:val="1"/>
      <w:marLeft w:val="0"/>
      <w:marRight w:val="0"/>
      <w:marTop w:val="0"/>
      <w:marBottom w:val="0"/>
      <w:divBdr>
        <w:top w:val="none" w:sz="0" w:space="0" w:color="auto"/>
        <w:left w:val="none" w:sz="0" w:space="0" w:color="auto"/>
        <w:bottom w:val="none" w:sz="0" w:space="0" w:color="auto"/>
        <w:right w:val="none" w:sz="0" w:space="0" w:color="auto"/>
      </w:divBdr>
    </w:div>
    <w:div w:id="1967160189">
      <w:bodyDiv w:val="1"/>
      <w:marLeft w:val="0"/>
      <w:marRight w:val="0"/>
      <w:marTop w:val="0"/>
      <w:marBottom w:val="0"/>
      <w:divBdr>
        <w:top w:val="none" w:sz="0" w:space="0" w:color="auto"/>
        <w:left w:val="none" w:sz="0" w:space="0" w:color="auto"/>
        <w:bottom w:val="none" w:sz="0" w:space="0" w:color="auto"/>
        <w:right w:val="none" w:sz="0" w:space="0" w:color="auto"/>
      </w:divBdr>
    </w:div>
    <w:div w:id="1975407672">
      <w:bodyDiv w:val="1"/>
      <w:marLeft w:val="0"/>
      <w:marRight w:val="0"/>
      <w:marTop w:val="0"/>
      <w:marBottom w:val="0"/>
      <w:divBdr>
        <w:top w:val="none" w:sz="0" w:space="0" w:color="auto"/>
        <w:left w:val="none" w:sz="0" w:space="0" w:color="auto"/>
        <w:bottom w:val="none" w:sz="0" w:space="0" w:color="auto"/>
        <w:right w:val="none" w:sz="0" w:space="0" w:color="auto"/>
      </w:divBdr>
    </w:div>
    <w:div w:id="1976718822">
      <w:bodyDiv w:val="1"/>
      <w:marLeft w:val="0"/>
      <w:marRight w:val="0"/>
      <w:marTop w:val="0"/>
      <w:marBottom w:val="0"/>
      <w:divBdr>
        <w:top w:val="none" w:sz="0" w:space="0" w:color="auto"/>
        <w:left w:val="none" w:sz="0" w:space="0" w:color="auto"/>
        <w:bottom w:val="none" w:sz="0" w:space="0" w:color="auto"/>
        <w:right w:val="none" w:sz="0" w:space="0" w:color="auto"/>
      </w:divBdr>
    </w:div>
    <w:div w:id="1983386855">
      <w:bodyDiv w:val="1"/>
      <w:marLeft w:val="0"/>
      <w:marRight w:val="0"/>
      <w:marTop w:val="0"/>
      <w:marBottom w:val="0"/>
      <w:divBdr>
        <w:top w:val="none" w:sz="0" w:space="0" w:color="auto"/>
        <w:left w:val="none" w:sz="0" w:space="0" w:color="auto"/>
        <w:bottom w:val="none" w:sz="0" w:space="0" w:color="auto"/>
        <w:right w:val="none" w:sz="0" w:space="0" w:color="auto"/>
      </w:divBdr>
    </w:div>
    <w:div w:id="1993293246">
      <w:bodyDiv w:val="1"/>
      <w:marLeft w:val="0"/>
      <w:marRight w:val="0"/>
      <w:marTop w:val="0"/>
      <w:marBottom w:val="0"/>
      <w:divBdr>
        <w:top w:val="none" w:sz="0" w:space="0" w:color="auto"/>
        <w:left w:val="none" w:sz="0" w:space="0" w:color="auto"/>
        <w:bottom w:val="none" w:sz="0" w:space="0" w:color="auto"/>
        <w:right w:val="none" w:sz="0" w:space="0" w:color="auto"/>
      </w:divBdr>
    </w:div>
    <w:div w:id="2020620096">
      <w:bodyDiv w:val="1"/>
      <w:marLeft w:val="0"/>
      <w:marRight w:val="0"/>
      <w:marTop w:val="0"/>
      <w:marBottom w:val="0"/>
      <w:divBdr>
        <w:top w:val="none" w:sz="0" w:space="0" w:color="auto"/>
        <w:left w:val="none" w:sz="0" w:space="0" w:color="auto"/>
        <w:bottom w:val="none" w:sz="0" w:space="0" w:color="auto"/>
        <w:right w:val="none" w:sz="0" w:space="0" w:color="auto"/>
      </w:divBdr>
    </w:div>
    <w:div w:id="2023315125">
      <w:bodyDiv w:val="1"/>
      <w:marLeft w:val="0"/>
      <w:marRight w:val="0"/>
      <w:marTop w:val="0"/>
      <w:marBottom w:val="0"/>
      <w:divBdr>
        <w:top w:val="none" w:sz="0" w:space="0" w:color="auto"/>
        <w:left w:val="none" w:sz="0" w:space="0" w:color="auto"/>
        <w:bottom w:val="none" w:sz="0" w:space="0" w:color="auto"/>
        <w:right w:val="none" w:sz="0" w:space="0" w:color="auto"/>
      </w:divBdr>
    </w:div>
    <w:div w:id="2025477889">
      <w:bodyDiv w:val="1"/>
      <w:marLeft w:val="0"/>
      <w:marRight w:val="0"/>
      <w:marTop w:val="0"/>
      <w:marBottom w:val="0"/>
      <w:divBdr>
        <w:top w:val="none" w:sz="0" w:space="0" w:color="auto"/>
        <w:left w:val="none" w:sz="0" w:space="0" w:color="auto"/>
        <w:bottom w:val="none" w:sz="0" w:space="0" w:color="auto"/>
        <w:right w:val="none" w:sz="0" w:space="0" w:color="auto"/>
      </w:divBdr>
    </w:div>
    <w:div w:id="2026012326">
      <w:bodyDiv w:val="1"/>
      <w:marLeft w:val="0"/>
      <w:marRight w:val="0"/>
      <w:marTop w:val="0"/>
      <w:marBottom w:val="0"/>
      <w:divBdr>
        <w:top w:val="none" w:sz="0" w:space="0" w:color="auto"/>
        <w:left w:val="none" w:sz="0" w:space="0" w:color="auto"/>
        <w:bottom w:val="none" w:sz="0" w:space="0" w:color="auto"/>
        <w:right w:val="none" w:sz="0" w:space="0" w:color="auto"/>
      </w:divBdr>
    </w:div>
    <w:div w:id="2026200602">
      <w:bodyDiv w:val="1"/>
      <w:marLeft w:val="0"/>
      <w:marRight w:val="0"/>
      <w:marTop w:val="0"/>
      <w:marBottom w:val="0"/>
      <w:divBdr>
        <w:top w:val="none" w:sz="0" w:space="0" w:color="auto"/>
        <w:left w:val="none" w:sz="0" w:space="0" w:color="auto"/>
        <w:bottom w:val="none" w:sz="0" w:space="0" w:color="auto"/>
        <w:right w:val="none" w:sz="0" w:space="0" w:color="auto"/>
      </w:divBdr>
    </w:div>
    <w:div w:id="2026247903">
      <w:bodyDiv w:val="1"/>
      <w:marLeft w:val="0"/>
      <w:marRight w:val="0"/>
      <w:marTop w:val="0"/>
      <w:marBottom w:val="0"/>
      <w:divBdr>
        <w:top w:val="none" w:sz="0" w:space="0" w:color="auto"/>
        <w:left w:val="none" w:sz="0" w:space="0" w:color="auto"/>
        <w:bottom w:val="none" w:sz="0" w:space="0" w:color="auto"/>
        <w:right w:val="none" w:sz="0" w:space="0" w:color="auto"/>
      </w:divBdr>
    </w:div>
    <w:div w:id="2036224696">
      <w:bodyDiv w:val="1"/>
      <w:marLeft w:val="0"/>
      <w:marRight w:val="0"/>
      <w:marTop w:val="0"/>
      <w:marBottom w:val="0"/>
      <w:divBdr>
        <w:top w:val="none" w:sz="0" w:space="0" w:color="auto"/>
        <w:left w:val="none" w:sz="0" w:space="0" w:color="auto"/>
        <w:bottom w:val="none" w:sz="0" w:space="0" w:color="auto"/>
        <w:right w:val="none" w:sz="0" w:space="0" w:color="auto"/>
      </w:divBdr>
    </w:div>
    <w:div w:id="2040620060">
      <w:bodyDiv w:val="1"/>
      <w:marLeft w:val="0"/>
      <w:marRight w:val="0"/>
      <w:marTop w:val="0"/>
      <w:marBottom w:val="0"/>
      <w:divBdr>
        <w:top w:val="none" w:sz="0" w:space="0" w:color="auto"/>
        <w:left w:val="none" w:sz="0" w:space="0" w:color="auto"/>
        <w:bottom w:val="none" w:sz="0" w:space="0" w:color="auto"/>
        <w:right w:val="none" w:sz="0" w:space="0" w:color="auto"/>
      </w:divBdr>
    </w:div>
    <w:div w:id="2063405892">
      <w:bodyDiv w:val="1"/>
      <w:marLeft w:val="0"/>
      <w:marRight w:val="0"/>
      <w:marTop w:val="0"/>
      <w:marBottom w:val="0"/>
      <w:divBdr>
        <w:top w:val="none" w:sz="0" w:space="0" w:color="auto"/>
        <w:left w:val="none" w:sz="0" w:space="0" w:color="auto"/>
        <w:bottom w:val="none" w:sz="0" w:space="0" w:color="auto"/>
        <w:right w:val="none" w:sz="0" w:space="0" w:color="auto"/>
      </w:divBdr>
    </w:div>
    <w:div w:id="2076119309">
      <w:bodyDiv w:val="1"/>
      <w:marLeft w:val="0"/>
      <w:marRight w:val="0"/>
      <w:marTop w:val="0"/>
      <w:marBottom w:val="0"/>
      <w:divBdr>
        <w:top w:val="none" w:sz="0" w:space="0" w:color="auto"/>
        <w:left w:val="none" w:sz="0" w:space="0" w:color="auto"/>
        <w:bottom w:val="none" w:sz="0" w:space="0" w:color="auto"/>
        <w:right w:val="none" w:sz="0" w:space="0" w:color="auto"/>
      </w:divBdr>
    </w:div>
    <w:div w:id="2111005046">
      <w:bodyDiv w:val="1"/>
      <w:marLeft w:val="0"/>
      <w:marRight w:val="0"/>
      <w:marTop w:val="0"/>
      <w:marBottom w:val="0"/>
      <w:divBdr>
        <w:top w:val="none" w:sz="0" w:space="0" w:color="auto"/>
        <w:left w:val="none" w:sz="0" w:space="0" w:color="auto"/>
        <w:bottom w:val="none" w:sz="0" w:space="0" w:color="auto"/>
        <w:right w:val="none" w:sz="0" w:space="0" w:color="auto"/>
      </w:divBdr>
    </w:div>
    <w:div w:id="2128304347">
      <w:bodyDiv w:val="1"/>
      <w:marLeft w:val="0"/>
      <w:marRight w:val="0"/>
      <w:marTop w:val="0"/>
      <w:marBottom w:val="0"/>
      <w:divBdr>
        <w:top w:val="none" w:sz="0" w:space="0" w:color="auto"/>
        <w:left w:val="none" w:sz="0" w:space="0" w:color="auto"/>
        <w:bottom w:val="none" w:sz="0" w:space="0" w:color="auto"/>
        <w:right w:val="none" w:sz="0" w:space="0" w:color="auto"/>
      </w:divBdr>
    </w:div>
    <w:div w:id="213073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8.bin"/><Relationship Id="rId26" Type="http://schemas.openxmlformats.org/officeDocument/2006/relationships/image" Target="media/image6.wmf"/><Relationship Id="rId21" Type="http://schemas.openxmlformats.org/officeDocument/2006/relationships/image" Target="media/image5.wmf"/><Relationship Id="rId34" Type="http://schemas.openxmlformats.org/officeDocument/2006/relationships/oleObject" Target="embeddings/oleObject22.bin"/><Relationship Id="rId7" Type="http://schemas.openxmlformats.org/officeDocument/2006/relationships/endnotes" Target="endnote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oleObject" Target="embeddings/oleObject14.bin"/><Relationship Id="rId33" Type="http://schemas.openxmlformats.org/officeDocument/2006/relationships/oleObject" Target="embeddings/oleObject21.bin"/><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oleObject" Target="embeddings/oleObject10.bin"/><Relationship Id="rId29" Type="http://schemas.openxmlformats.org/officeDocument/2006/relationships/oleObject" Target="embeddings/oleObject17.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3.bin"/><Relationship Id="rId24" Type="http://schemas.openxmlformats.org/officeDocument/2006/relationships/oleObject" Target="embeddings/oleObject13.bin"/><Relationship Id="rId32" Type="http://schemas.openxmlformats.org/officeDocument/2006/relationships/oleObject" Target="embeddings/oleObject20.bin"/><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6.bin"/><Relationship Id="rId23" Type="http://schemas.openxmlformats.org/officeDocument/2006/relationships/oleObject" Target="embeddings/oleObject12.bin"/><Relationship Id="rId28" Type="http://schemas.openxmlformats.org/officeDocument/2006/relationships/oleObject" Target="embeddings/oleObject16.bin"/><Relationship Id="rId36"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oleObject" Target="embeddings/oleObject9.bin"/><Relationship Id="rId31" Type="http://schemas.openxmlformats.org/officeDocument/2006/relationships/oleObject" Target="embeddings/oleObject19.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5.bin"/><Relationship Id="rId22" Type="http://schemas.openxmlformats.org/officeDocument/2006/relationships/oleObject" Target="embeddings/oleObject11.bin"/><Relationship Id="rId27" Type="http://schemas.openxmlformats.org/officeDocument/2006/relationships/oleObject" Target="embeddings/oleObject15.bin"/><Relationship Id="rId30" Type="http://schemas.openxmlformats.org/officeDocument/2006/relationships/oleObject" Target="embeddings/oleObject18.bin"/><Relationship Id="rId35" Type="http://schemas.openxmlformats.org/officeDocument/2006/relationships/footer" Target="footer1.xml"/><Relationship Id="rId8" Type="http://schemas.openxmlformats.org/officeDocument/2006/relationships/image" Target="media/image2.wmf"/><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2162A-5773-4313-86F0-92C928E60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5731</Words>
  <Characters>32670</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Chuyên đề LTĐH</Company>
  <LinksUpToDate>false</LinksUpToDate>
  <CharactersWithSpaces>38325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Long Nhat Nguyen</dc:creator>
  <cp:lastModifiedBy>Long Nhat Nguyen</cp:lastModifiedBy>
  <cp:revision>22</cp:revision>
  <cp:lastPrinted>2019-01-07T17:24:00Z</cp:lastPrinted>
  <dcterms:created xsi:type="dcterms:W3CDTF">2017-02-28T17:01:00Z</dcterms:created>
  <dcterms:modified xsi:type="dcterms:W3CDTF">2019-01-07T17:26:00Z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