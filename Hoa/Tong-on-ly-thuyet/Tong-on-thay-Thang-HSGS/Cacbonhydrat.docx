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0942" w:rsidRPr="00480B05" w:rsidRDefault="00060942" w:rsidP="00060942">
      <w:pPr>
        <w:tabs>
          <w:tab w:val="left" w:pos="270"/>
          <w:tab w:val="left" w:pos="2880"/>
          <w:tab w:val="left" w:pos="5400"/>
          <w:tab w:val="left" w:pos="8100"/>
        </w:tabs>
        <w:spacing w:line="264" w:lineRule="auto"/>
        <w:jc w:val="center"/>
        <w:rPr>
          <w:rFonts w:ascii="Times New Roman" w:hAnsi="Times New Roman"/>
          <w:b/>
          <w:noProof/>
          <w:sz w:val="32"/>
          <w:szCs w:val="32"/>
          <w14:textOutline w14:w="5270" w14:cap="flat" w14:cmpd="sng" w14:algn="ctr">
            <w14:solidFill>
              <w14:schemeClr w14:val="accent1">
                <w14:shade w14:val="88000"/>
                <w14:satMod w14:val="110000"/>
              </w14:schemeClr>
            </w14:solidFill>
            <w14:prstDash w14:val="solid"/>
            <w14:round/>
          </w14:textOutline>
        </w:rPr>
      </w:pPr>
      <w:bookmarkStart w:id="0" w:name="_GoBack"/>
      <w:bookmarkEnd w:id="0"/>
      <w:r w:rsidRPr="00480B05">
        <w:rPr>
          <w:rFonts w:ascii="Times New Roman" w:hAnsi="Times New Roman"/>
          <w:b/>
          <w:noProof/>
          <w:sz w:val="32"/>
          <w:szCs w:val="32"/>
        </w:rPr>
        <mc:AlternateContent>
          <mc:Choice Requires="wps">
            <w:drawing>
              <wp:anchor distT="0" distB="0" distL="114300" distR="114300" simplePos="0" relativeHeight="251658240" behindDoc="0" locked="0" layoutInCell="1" allowOverlap="1" wp14:anchorId="4BC99F48" wp14:editId="10F05F35">
                <wp:simplePos x="0" y="0"/>
                <wp:positionH relativeFrom="column">
                  <wp:posOffset>406344</wp:posOffset>
                </wp:positionH>
                <wp:positionV relativeFrom="paragraph">
                  <wp:posOffset>19685</wp:posOffset>
                </wp:positionV>
                <wp:extent cx="5732862" cy="508883"/>
                <wp:effectExtent l="0" t="0" r="0" b="5715"/>
                <wp:wrapNone/>
                <wp:docPr id="6" name="Rounded Rectangle 6"/>
                <wp:cNvGraphicFramePr/>
                <a:graphic xmlns:a="http://schemas.openxmlformats.org/drawingml/2006/main">
                  <a:graphicData uri="http://schemas.microsoft.com/office/word/2010/wordprocessingShape">
                    <wps:wsp>
                      <wps:cNvSpPr/>
                      <wps:spPr>
                        <a:xfrm>
                          <a:off x="0" y="0"/>
                          <a:ext cx="5732862" cy="508883"/>
                        </a:xfrm>
                        <a:prstGeom prst="roundRect">
                          <a:avLst/>
                        </a:prstGeom>
                        <a:noFill/>
                        <a:ln>
                          <a:noFill/>
                        </a:ln>
                      </wps:spPr>
                      <wps:style>
                        <a:lnRef idx="1">
                          <a:schemeClr val="accent3"/>
                        </a:lnRef>
                        <a:fillRef idx="2">
                          <a:schemeClr val="accent3"/>
                        </a:fillRef>
                        <a:effectRef idx="1">
                          <a:schemeClr val="accent3"/>
                        </a:effectRef>
                        <a:fontRef idx="minor">
                          <a:schemeClr val="dk1"/>
                        </a:fontRef>
                      </wps:style>
                      <wps:txbx>
                        <w:txbxContent>
                          <w:p w:rsidR="00E053A9" w:rsidRPr="00E053A9" w:rsidRDefault="00E053A9" w:rsidP="00060942">
                            <w:pPr>
                              <w:jc w:val="center"/>
                              <w:rPr>
                                <w14:textOutline w14:w="9525" w14:cap="rnd" w14:cmpd="sng" w14:algn="ctr">
                                  <w14:solidFill>
                                    <w14:srgbClr w14:val="000000"/>
                                  </w14:solidFill>
                                  <w14:prstDash w14:val="solid"/>
                                  <w14:bevel/>
                                </w14:textOutline>
                              </w:rPr>
                            </w:pPr>
                            <w:r w:rsidRPr="00E053A9">
                              <w:rPr>
                                <w:rFonts w:ascii="Times New Roman" w:hAnsi="Times New Roman"/>
                                <w:b/>
                                <w:noProof/>
                                <w:sz w:val="32"/>
                                <w:szCs w:val="32"/>
                                <w14:textOutline w14:w="5270" w14:cap="flat" w14:cmpd="sng" w14:algn="ctr">
                                  <w14:solidFill>
                                    <w14:srgbClr w14:val="000000"/>
                                  </w14:solidFill>
                                  <w14:prstDash w14:val="solid"/>
                                  <w14:round/>
                                </w14:textOutline>
                              </w:rPr>
                              <w:t>TỔNG ÔN LÝ THUYẾT CHƯƠNG CACBOHIDRAT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BC99F48" id="Rounded Rectangle 6" o:spid="_x0000_s1026" style="position:absolute;left:0;text-align:left;margin-left:32pt;margin-top:1.55pt;width:451.4pt;height:40.05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" filled="f" stroked="f">
                <v:shadow on="t" color="black" opacity="24903f" origin=",.5" offset="0,.55556mm"/>
                <v:textbox>
                  <w:txbxContent>
                    <w:p w:rsidR="00E053A9" w:rsidRPr="00E053A9" w:rsidRDefault="00E053A9" w:rsidP="00060942">
                      <w:pPr>
                        <w:jc w:val="center"/>
                        <w:rPr>
                          <w14:textOutline w14:w="9525" w14:cap="rnd" w14:cmpd="sng" w14:algn="ctr">
                            <w14:solidFill>
                              <w14:srgbClr w14:val="000000"/>
                            </w14:solidFill>
                            <w14:prstDash w14:val="solid"/>
                            <w14:bevel/>
                          </w14:textOutline>
                        </w:rPr>
                      </w:pPr>
                      <w:r w:rsidRPr="00E053A9">
                        <w:rPr>
                          <w:rFonts w:ascii="Times New Roman" w:hAnsi="Times New Roman"/>
                          <w:b/>
                          <w:noProof/>
                          <w:sz w:val="32"/>
                          <w:szCs w:val="32"/>
                          <w14:textOutline w14:w="5270" w14:cap="flat" w14:cmpd="sng" w14:algn="ctr">
                            <w14:solidFill>
                              <w14:srgbClr w14:val="000000"/>
                            </w14:solidFill>
                            <w14:prstDash w14:val="solid"/>
                            <w14:round/>
                          </w14:textOutline>
                        </w:rPr>
                        <w:t>TỔNG ÔN LÝ THUYẾT CHƯƠNG CACBOHIDRAT</w:t>
                      </w:r>
                    </w:p>
                  </w:txbxContent>
                </v:textbox>
              </v:roundrect>
            </w:pict>
          </mc:Fallback>
        </mc:AlternateContent>
      </w:r>
    </w:p>
    <w:p w:rsidR="00C20467" w:rsidRPr="00480B05" w:rsidRDefault="00C20467" w:rsidP="00C20467">
      <w:pPr>
        <w:autoSpaceDE w:val="0"/>
        <w:autoSpaceDN w:val="0"/>
        <w:adjustRightInd w:val="0"/>
        <w:rPr>
          <w:rFonts w:ascii="Times New Roman" w:hAnsi="Times New Roman"/>
          <w:b/>
          <w:sz w:val="24"/>
          <w:szCs w:val="24"/>
        </w:rPr>
      </w:pPr>
    </w:p>
    <w:p w:rsidR="00060942" w:rsidRPr="00480B05" w:rsidRDefault="00060942" w:rsidP="0010379E">
      <w:pPr>
        <w:spacing w:before="60" w:line="40" w:lineRule="atLeast"/>
        <w:jc w:val="both"/>
        <w:rPr>
          <w:b/>
        </w:rPr>
      </w:pPr>
    </w:p>
    <w:p w:rsidR="006C3924" w:rsidRPr="00480B05" w:rsidRDefault="006C3924" w:rsidP="006C3924">
      <w:pPr>
        <w:tabs>
          <w:tab w:val="left" w:pos="270"/>
        </w:tabs>
        <w:spacing w:line="252" w:lineRule="auto"/>
        <w:jc w:val="both"/>
        <w:rPr>
          <w:rFonts w:ascii="Times New Roman" w:hAnsi="Times New Roman"/>
          <w:sz w:val="24"/>
          <w:szCs w:val="24"/>
        </w:rPr>
      </w:pPr>
      <w:r w:rsidRPr="00480B05">
        <w:rPr>
          <w:rFonts w:ascii="Times New Roman" w:hAnsi="Times New Roman"/>
          <w:b/>
          <w:sz w:val="24"/>
          <w:szCs w:val="24"/>
        </w:rPr>
        <w:t>Câu 1:</w:t>
      </w:r>
      <w:r w:rsidRPr="00480B05">
        <w:rPr>
          <w:rFonts w:ascii="Times New Roman" w:hAnsi="Times New Roman"/>
          <w:sz w:val="24"/>
          <w:szCs w:val="24"/>
        </w:rPr>
        <w:t xml:space="preserve"> Trong các nhận xét sau đây, nhận xét nào đúng ? </w:t>
      </w:r>
    </w:p>
    <w:p w:rsidR="006C3924" w:rsidRPr="00480B05" w:rsidRDefault="006C3924" w:rsidP="006C3924">
      <w:pPr>
        <w:tabs>
          <w:tab w:val="left" w:pos="270"/>
        </w:tabs>
        <w:spacing w:line="252" w:lineRule="auto"/>
        <w:jc w:val="both"/>
        <w:rPr>
          <w:rFonts w:ascii="Times New Roman" w:hAnsi="Times New Roman"/>
          <w:sz w:val="24"/>
          <w:szCs w:val="24"/>
        </w:rPr>
      </w:pPr>
      <w:r w:rsidRPr="00480B05">
        <w:rPr>
          <w:rFonts w:ascii="Times New Roman" w:hAnsi="Times New Roman"/>
          <w:sz w:val="24"/>
          <w:szCs w:val="24"/>
        </w:rPr>
        <w:tab/>
      </w:r>
      <w:r w:rsidRPr="00480B05">
        <w:rPr>
          <w:rFonts w:ascii="Times New Roman" w:hAnsi="Times New Roman"/>
          <w:b/>
          <w:sz w:val="24"/>
          <w:szCs w:val="24"/>
        </w:rPr>
        <w:t>A.</w:t>
      </w:r>
      <w:r w:rsidRPr="00480B05">
        <w:rPr>
          <w:rFonts w:ascii="Times New Roman" w:hAnsi="Times New Roman"/>
          <w:sz w:val="24"/>
          <w:szCs w:val="24"/>
        </w:rPr>
        <w:t xml:space="preserve"> Tất cả các chất có công thức C</w:t>
      </w:r>
      <w:r w:rsidRPr="00480B05">
        <w:rPr>
          <w:rFonts w:ascii="Times New Roman" w:hAnsi="Times New Roman"/>
          <w:sz w:val="24"/>
          <w:szCs w:val="24"/>
          <w:vertAlign w:val="subscript"/>
        </w:rPr>
        <w:t>n</w:t>
      </w:r>
      <w:r w:rsidRPr="00480B05">
        <w:rPr>
          <w:rFonts w:ascii="Times New Roman" w:hAnsi="Times New Roman"/>
          <w:sz w:val="24"/>
          <w:szCs w:val="24"/>
        </w:rPr>
        <w:t>(H</w:t>
      </w:r>
      <w:r w:rsidRPr="00480B05">
        <w:rPr>
          <w:rFonts w:ascii="Times New Roman" w:hAnsi="Times New Roman"/>
          <w:sz w:val="24"/>
          <w:szCs w:val="24"/>
          <w:vertAlign w:val="subscript"/>
        </w:rPr>
        <w:t>2</w:t>
      </w:r>
      <w:r w:rsidRPr="00480B05">
        <w:rPr>
          <w:rFonts w:ascii="Times New Roman" w:hAnsi="Times New Roman"/>
          <w:sz w:val="24"/>
          <w:szCs w:val="24"/>
        </w:rPr>
        <w:t>O)</w:t>
      </w:r>
      <w:r w:rsidRPr="00480B05">
        <w:rPr>
          <w:rFonts w:ascii="Times New Roman" w:hAnsi="Times New Roman"/>
          <w:sz w:val="24"/>
          <w:szCs w:val="24"/>
          <w:vertAlign w:val="subscript"/>
        </w:rPr>
        <w:t>m</w:t>
      </w:r>
      <w:r w:rsidRPr="00480B05">
        <w:rPr>
          <w:rFonts w:ascii="Times New Roman" w:hAnsi="Times New Roman"/>
          <w:sz w:val="24"/>
          <w:szCs w:val="24"/>
        </w:rPr>
        <w:t xml:space="preserve"> đều là cacbohiđrat.</w:t>
      </w:r>
    </w:p>
    <w:p w:rsidR="006C3924" w:rsidRPr="00480B05" w:rsidRDefault="006C3924" w:rsidP="006C3924">
      <w:pPr>
        <w:tabs>
          <w:tab w:val="left" w:pos="270"/>
        </w:tabs>
        <w:spacing w:line="252" w:lineRule="auto"/>
        <w:jc w:val="both"/>
        <w:rPr>
          <w:rFonts w:ascii="Times New Roman" w:hAnsi="Times New Roman"/>
          <w:sz w:val="24"/>
          <w:szCs w:val="24"/>
        </w:rPr>
      </w:pPr>
      <w:r w:rsidRPr="00480B05">
        <w:rPr>
          <w:rFonts w:ascii="Times New Roman" w:hAnsi="Times New Roman"/>
          <w:sz w:val="24"/>
          <w:szCs w:val="24"/>
        </w:rPr>
        <w:tab/>
      </w:r>
      <w:r w:rsidRPr="00480B05">
        <w:rPr>
          <w:rFonts w:ascii="Times New Roman" w:hAnsi="Times New Roman"/>
          <w:b/>
          <w:sz w:val="24"/>
          <w:szCs w:val="24"/>
        </w:rPr>
        <w:t>B.</w:t>
      </w:r>
      <w:r w:rsidRPr="00480B05">
        <w:rPr>
          <w:rFonts w:ascii="Times New Roman" w:hAnsi="Times New Roman"/>
          <w:sz w:val="24"/>
          <w:szCs w:val="24"/>
        </w:rPr>
        <w:t xml:space="preserve"> Tất cả cacbohiđrat đều có công thức chung C</w:t>
      </w:r>
      <w:r w:rsidRPr="00480B05">
        <w:rPr>
          <w:rFonts w:ascii="Times New Roman" w:hAnsi="Times New Roman"/>
          <w:sz w:val="24"/>
          <w:szCs w:val="24"/>
          <w:vertAlign w:val="subscript"/>
        </w:rPr>
        <w:t>n</w:t>
      </w:r>
      <w:r w:rsidRPr="00480B05">
        <w:rPr>
          <w:rFonts w:ascii="Times New Roman" w:hAnsi="Times New Roman"/>
          <w:sz w:val="24"/>
          <w:szCs w:val="24"/>
        </w:rPr>
        <w:t>(H</w:t>
      </w:r>
      <w:r w:rsidRPr="00480B05">
        <w:rPr>
          <w:rFonts w:ascii="Times New Roman" w:hAnsi="Times New Roman"/>
          <w:sz w:val="24"/>
          <w:szCs w:val="24"/>
          <w:vertAlign w:val="subscript"/>
        </w:rPr>
        <w:t>2</w:t>
      </w:r>
      <w:r w:rsidRPr="00480B05">
        <w:rPr>
          <w:rFonts w:ascii="Times New Roman" w:hAnsi="Times New Roman"/>
          <w:sz w:val="24"/>
          <w:szCs w:val="24"/>
        </w:rPr>
        <w:t>O)</w:t>
      </w:r>
      <w:r w:rsidRPr="00480B05">
        <w:rPr>
          <w:rFonts w:ascii="Times New Roman" w:hAnsi="Times New Roman"/>
          <w:sz w:val="24"/>
          <w:szCs w:val="24"/>
          <w:vertAlign w:val="subscript"/>
        </w:rPr>
        <w:t>m</w:t>
      </w:r>
      <w:r w:rsidRPr="00480B05">
        <w:rPr>
          <w:rFonts w:ascii="Times New Roman" w:hAnsi="Times New Roman"/>
          <w:sz w:val="24"/>
          <w:szCs w:val="24"/>
        </w:rPr>
        <w:t xml:space="preserve">. </w:t>
      </w:r>
    </w:p>
    <w:p w:rsidR="006C3924" w:rsidRPr="00480B05" w:rsidRDefault="006C3924" w:rsidP="006C3924">
      <w:pPr>
        <w:tabs>
          <w:tab w:val="left" w:pos="270"/>
        </w:tabs>
        <w:spacing w:line="252" w:lineRule="auto"/>
        <w:jc w:val="both"/>
        <w:rPr>
          <w:rFonts w:ascii="Times New Roman" w:hAnsi="Times New Roman"/>
          <w:sz w:val="24"/>
          <w:szCs w:val="24"/>
        </w:rPr>
      </w:pPr>
      <w:r w:rsidRPr="00480B05">
        <w:rPr>
          <w:rFonts w:ascii="Times New Roman" w:hAnsi="Times New Roman"/>
          <w:sz w:val="24"/>
          <w:szCs w:val="24"/>
        </w:rPr>
        <w:tab/>
      </w:r>
      <w:r w:rsidRPr="00480B05">
        <w:rPr>
          <w:rFonts w:ascii="Times New Roman" w:hAnsi="Times New Roman"/>
          <w:b/>
          <w:sz w:val="24"/>
          <w:szCs w:val="24"/>
        </w:rPr>
        <w:t>C.</w:t>
      </w:r>
      <w:r w:rsidRPr="00480B05">
        <w:rPr>
          <w:rFonts w:ascii="Times New Roman" w:hAnsi="Times New Roman"/>
          <w:sz w:val="24"/>
          <w:szCs w:val="24"/>
        </w:rPr>
        <w:t xml:space="preserve"> Đa số cacbohiđrat có công thức chung C</w:t>
      </w:r>
      <w:r w:rsidRPr="00480B05">
        <w:rPr>
          <w:rFonts w:ascii="Times New Roman" w:hAnsi="Times New Roman"/>
          <w:sz w:val="24"/>
          <w:szCs w:val="24"/>
          <w:vertAlign w:val="subscript"/>
        </w:rPr>
        <w:t>n</w:t>
      </w:r>
      <w:r w:rsidRPr="00480B05">
        <w:rPr>
          <w:rFonts w:ascii="Times New Roman" w:hAnsi="Times New Roman"/>
          <w:sz w:val="24"/>
          <w:szCs w:val="24"/>
        </w:rPr>
        <w:t>(H</w:t>
      </w:r>
      <w:r w:rsidRPr="00480B05">
        <w:rPr>
          <w:rFonts w:ascii="Times New Roman" w:hAnsi="Times New Roman"/>
          <w:sz w:val="24"/>
          <w:szCs w:val="24"/>
          <w:vertAlign w:val="subscript"/>
        </w:rPr>
        <w:t>2</w:t>
      </w:r>
      <w:r w:rsidRPr="00480B05">
        <w:rPr>
          <w:rFonts w:ascii="Times New Roman" w:hAnsi="Times New Roman"/>
          <w:sz w:val="24"/>
          <w:szCs w:val="24"/>
        </w:rPr>
        <w:t>O)</w:t>
      </w:r>
      <w:r w:rsidRPr="00480B05">
        <w:rPr>
          <w:rFonts w:ascii="Times New Roman" w:hAnsi="Times New Roman"/>
          <w:sz w:val="24"/>
          <w:szCs w:val="24"/>
          <w:vertAlign w:val="subscript"/>
        </w:rPr>
        <w:t>m</w:t>
      </w:r>
      <w:r w:rsidRPr="00480B05">
        <w:rPr>
          <w:rFonts w:ascii="Times New Roman" w:hAnsi="Times New Roman"/>
          <w:sz w:val="24"/>
          <w:szCs w:val="24"/>
        </w:rPr>
        <w:t>.</w:t>
      </w:r>
    </w:p>
    <w:p w:rsidR="006C3924" w:rsidRPr="00480B05" w:rsidRDefault="006C3924" w:rsidP="006C3924">
      <w:pPr>
        <w:tabs>
          <w:tab w:val="left" w:pos="270"/>
        </w:tabs>
        <w:spacing w:line="252" w:lineRule="auto"/>
        <w:jc w:val="both"/>
        <w:rPr>
          <w:rFonts w:ascii="Times New Roman" w:hAnsi="Times New Roman"/>
          <w:sz w:val="24"/>
          <w:szCs w:val="24"/>
        </w:rPr>
      </w:pPr>
      <w:r w:rsidRPr="00480B05">
        <w:rPr>
          <w:rFonts w:ascii="Times New Roman" w:hAnsi="Times New Roman"/>
          <w:sz w:val="24"/>
          <w:szCs w:val="24"/>
        </w:rPr>
        <w:tab/>
      </w:r>
      <w:r w:rsidRPr="00480B05">
        <w:rPr>
          <w:rFonts w:ascii="Times New Roman" w:hAnsi="Times New Roman"/>
          <w:b/>
          <w:sz w:val="24"/>
          <w:szCs w:val="24"/>
        </w:rPr>
        <w:t>D.</w:t>
      </w:r>
      <w:r w:rsidRPr="00480B05">
        <w:rPr>
          <w:rFonts w:ascii="Times New Roman" w:hAnsi="Times New Roman"/>
          <w:sz w:val="24"/>
          <w:szCs w:val="24"/>
        </w:rPr>
        <w:t xml:space="preserve"> Phân tử cacbohiđrat đều có 6 nguyên tử cacbon. </w:t>
      </w:r>
    </w:p>
    <w:p w:rsidR="006C3924" w:rsidRPr="00480B05" w:rsidRDefault="006C3924" w:rsidP="006C3924">
      <w:pPr>
        <w:tabs>
          <w:tab w:val="left" w:pos="270"/>
        </w:tabs>
        <w:spacing w:line="252" w:lineRule="auto"/>
        <w:jc w:val="both"/>
        <w:rPr>
          <w:rFonts w:ascii="Times New Roman" w:hAnsi="Times New Roman"/>
          <w:sz w:val="24"/>
          <w:szCs w:val="24"/>
        </w:rPr>
      </w:pPr>
      <w:r w:rsidRPr="00480B05">
        <w:rPr>
          <w:rFonts w:ascii="Times New Roman" w:hAnsi="Times New Roman"/>
          <w:b/>
          <w:sz w:val="24"/>
          <w:szCs w:val="24"/>
        </w:rPr>
        <w:t xml:space="preserve">Câu 2: </w:t>
      </w:r>
      <w:r w:rsidRPr="00480B05">
        <w:rPr>
          <w:rFonts w:ascii="Times New Roman" w:hAnsi="Times New Roman"/>
          <w:sz w:val="24"/>
          <w:szCs w:val="24"/>
        </w:rPr>
        <w:t>Có mấy loại cacbohiđrat quan trọng ?</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sz w:val="24"/>
          <w:szCs w:val="24"/>
        </w:rPr>
        <w:tab/>
      </w:r>
      <w:r w:rsidRPr="00480B05">
        <w:rPr>
          <w:rFonts w:ascii="Times New Roman" w:hAnsi="Times New Roman"/>
          <w:b/>
          <w:sz w:val="24"/>
          <w:szCs w:val="24"/>
        </w:rPr>
        <w:t xml:space="preserve">A. </w:t>
      </w:r>
      <w:r w:rsidRPr="00480B05">
        <w:rPr>
          <w:rFonts w:ascii="Times New Roman" w:hAnsi="Times New Roman"/>
          <w:sz w:val="24"/>
          <w:szCs w:val="24"/>
        </w:rPr>
        <w:t>1 loại.</w:t>
      </w:r>
      <w:r w:rsidRPr="00480B05">
        <w:rPr>
          <w:rFonts w:ascii="Times New Roman" w:hAnsi="Times New Roman"/>
          <w:sz w:val="24"/>
          <w:szCs w:val="24"/>
        </w:rPr>
        <w:tab/>
      </w:r>
      <w:r w:rsidRPr="00480B05">
        <w:rPr>
          <w:rFonts w:ascii="Times New Roman" w:hAnsi="Times New Roman"/>
          <w:b/>
          <w:sz w:val="24"/>
          <w:szCs w:val="24"/>
        </w:rPr>
        <w:t>B.</w:t>
      </w:r>
      <w:r w:rsidRPr="00480B05">
        <w:rPr>
          <w:rFonts w:ascii="Times New Roman" w:hAnsi="Times New Roman"/>
          <w:sz w:val="24"/>
          <w:szCs w:val="24"/>
        </w:rPr>
        <w:t xml:space="preserve"> 2 loại.</w:t>
      </w:r>
      <w:r w:rsidRPr="00480B05">
        <w:rPr>
          <w:rFonts w:ascii="Times New Roman" w:hAnsi="Times New Roman"/>
          <w:sz w:val="24"/>
          <w:szCs w:val="24"/>
        </w:rPr>
        <w:tab/>
      </w:r>
      <w:r w:rsidRPr="00480B05">
        <w:rPr>
          <w:rFonts w:ascii="Times New Roman" w:hAnsi="Times New Roman"/>
          <w:b/>
          <w:sz w:val="24"/>
          <w:szCs w:val="24"/>
        </w:rPr>
        <w:t>C.</w:t>
      </w:r>
      <w:r w:rsidRPr="00480B05">
        <w:rPr>
          <w:rFonts w:ascii="Times New Roman" w:hAnsi="Times New Roman"/>
          <w:sz w:val="24"/>
          <w:szCs w:val="24"/>
        </w:rPr>
        <w:t xml:space="preserve"> 3 loại.</w:t>
      </w:r>
      <w:r w:rsidRPr="00480B05">
        <w:rPr>
          <w:rFonts w:ascii="Times New Roman" w:hAnsi="Times New Roman"/>
          <w:sz w:val="24"/>
          <w:szCs w:val="24"/>
        </w:rPr>
        <w:tab/>
      </w:r>
      <w:r w:rsidRPr="00480B05">
        <w:rPr>
          <w:rFonts w:ascii="Times New Roman" w:hAnsi="Times New Roman"/>
          <w:b/>
          <w:sz w:val="24"/>
          <w:szCs w:val="24"/>
        </w:rPr>
        <w:t xml:space="preserve">D. </w:t>
      </w:r>
      <w:r w:rsidRPr="00480B05">
        <w:rPr>
          <w:rFonts w:ascii="Times New Roman" w:hAnsi="Times New Roman"/>
          <w:sz w:val="24"/>
          <w:szCs w:val="24"/>
        </w:rPr>
        <w:t>4 loại.</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bCs/>
          <w:iCs/>
          <w:sz w:val="24"/>
          <w:szCs w:val="24"/>
        </w:rPr>
        <w:t>Câu 3</w:t>
      </w:r>
      <w:r w:rsidRPr="00480B05">
        <w:rPr>
          <w:rFonts w:ascii="Times New Roman" w:hAnsi="Times New Roman"/>
          <w:b/>
          <w:sz w:val="24"/>
          <w:szCs w:val="24"/>
        </w:rPr>
        <w:t>:</w:t>
      </w:r>
      <w:r w:rsidRPr="00480B05">
        <w:rPr>
          <w:rFonts w:ascii="Times New Roman" w:hAnsi="Times New Roman"/>
          <w:sz w:val="24"/>
          <w:szCs w:val="24"/>
        </w:rPr>
        <w:t xml:space="preserve"> Nguyên tắc phân loại cacbohiđrat là dựa vào ?</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sz w:val="24"/>
          <w:szCs w:val="24"/>
        </w:rPr>
        <w:t>A.</w:t>
      </w:r>
      <w:r w:rsidRPr="00480B05">
        <w:rPr>
          <w:rFonts w:ascii="Times New Roman" w:hAnsi="Times New Roman"/>
          <w:sz w:val="24"/>
          <w:szCs w:val="24"/>
        </w:rPr>
        <w:t xml:space="preserve"> tên gọi.</w:t>
      </w:r>
      <w:r w:rsidRPr="00480B05">
        <w:rPr>
          <w:rFonts w:ascii="Times New Roman" w:hAnsi="Times New Roman"/>
          <w:sz w:val="24"/>
          <w:szCs w:val="24"/>
        </w:rPr>
        <w:tab/>
      </w:r>
      <w:r w:rsidRPr="00480B05">
        <w:rPr>
          <w:rFonts w:ascii="Times New Roman" w:hAnsi="Times New Roman"/>
          <w:b/>
          <w:sz w:val="24"/>
          <w:szCs w:val="24"/>
        </w:rPr>
        <w:t>B.</w:t>
      </w:r>
      <w:r w:rsidRPr="00480B05">
        <w:rPr>
          <w:rFonts w:ascii="Times New Roman" w:hAnsi="Times New Roman"/>
          <w:sz w:val="24"/>
          <w:szCs w:val="24"/>
        </w:rPr>
        <w:t xml:space="preserve"> tính khử.</w:t>
      </w:r>
      <w:r w:rsidRPr="00480B05">
        <w:rPr>
          <w:rFonts w:ascii="Times New Roman" w:hAnsi="Times New Roman"/>
          <w:sz w:val="24"/>
          <w:szCs w:val="24"/>
        </w:rPr>
        <w:tab/>
      </w:r>
      <w:r w:rsidRPr="00480B05">
        <w:rPr>
          <w:rFonts w:ascii="Times New Roman" w:hAnsi="Times New Roman"/>
          <w:b/>
          <w:sz w:val="24"/>
          <w:szCs w:val="24"/>
        </w:rPr>
        <w:t>C.</w:t>
      </w:r>
      <w:r w:rsidRPr="00480B05">
        <w:rPr>
          <w:rFonts w:ascii="Times New Roman" w:hAnsi="Times New Roman"/>
          <w:sz w:val="24"/>
          <w:szCs w:val="24"/>
        </w:rPr>
        <w:t xml:space="preserve"> tính oxi hoá.</w:t>
      </w:r>
      <w:r w:rsidRPr="00480B05">
        <w:rPr>
          <w:rFonts w:ascii="Times New Roman" w:hAnsi="Times New Roman"/>
          <w:sz w:val="24"/>
          <w:szCs w:val="24"/>
        </w:rPr>
        <w:tab/>
      </w:r>
      <w:r w:rsidRPr="00480B05">
        <w:rPr>
          <w:rFonts w:ascii="Times New Roman" w:hAnsi="Times New Roman"/>
          <w:b/>
          <w:sz w:val="24"/>
          <w:szCs w:val="24"/>
        </w:rPr>
        <w:t>D.</w:t>
      </w:r>
      <w:r w:rsidRPr="00480B05">
        <w:rPr>
          <w:rFonts w:ascii="Times New Roman" w:hAnsi="Times New Roman"/>
          <w:sz w:val="24"/>
          <w:szCs w:val="24"/>
        </w:rPr>
        <w:t xml:space="preserve"> phản ứng thuỷ phân.</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bCs/>
          <w:iCs/>
          <w:sz w:val="24"/>
          <w:szCs w:val="24"/>
        </w:rPr>
        <w:t>Câu 4</w:t>
      </w:r>
      <w:r w:rsidRPr="00480B05">
        <w:rPr>
          <w:rFonts w:ascii="Times New Roman" w:hAnsi="Times New Roman"/>
          <w:b/>
          <w:sz w:val="24"/>
          <w:szCs w:val="24"/>
        </w:rPr>
        <w:t>:</w:t>
      </w:r>
      <w:r w:rsidRPr="00480B05">
        <w:rPr>
          <w:rFonts w:ascii="Times New Roman" w:hAnsi="Times New Roman"/>
          <w:sz w:val="24"/>
          <w:szCs w:val="24"/>
        </w:rPr>
        <w:t xml:space="preserve"> Về cấu tạo, cacbohiđrat là những hợp chất ?</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sz w:val="24"/>
          <w:szCs w:val="24"/>
        </w:rPr>
        <w:tab/>
        <w:t>A.</w:t>
      </w:r>
      <w:r w:rsidRPr="00480B05">
        <w:rPr>
          <w:rFonts w:ascii="Times New Roman" w:hAnsi="Times New Roman"/>
          <w:sz w:val="24"/>
          <w:szCs w:val="24"/>
        </w:rPr>
        <w:t xml:space="preserve"> hiđrat của cacbon. </w:t>
      </w:r>
      <w:r w:rsidRPr="00480B05">
        <w:rPr>
          <w:rFonts w:ascii="Times New Roman" w:hAnsi="Times New Roman"/>
          <w:sz w:val="24"/>
          <w:szCs w:val="24"/>
        </w:rPr>
        <w:tab/>
      </w:r>
      <w:r w:rsidRPr="00480B05">
        <w:rPr>
          <w:rFonts w:ascii="Times New Roman" w:hAnsi="Times New Roman"/>
          <w:sz w:val="24"/>
          <w:szCs w:val="24"/>
        </w:rPr>
        <w:tab/>
      </w:r>
      <w:r w:rsidRPr="00480B05">
        <w:rPr>
          <w:rFonts w:ascii="Times New Roman" w:hAnsi="Times New Roman"/>
          <w:b/>
          <w:sz w:val="24"/>
          <w:szCs w:val="24"/>
        </w:rPr>
        <w:t>B.</w:t>
      </w:r>
      <w:r w:rsidRPr="00480B05">
        <w:rPr>
          <w:rFonts w:ascii="Times New Roman" w:hAnsi="Times New Roman"/>
          <w:sz w:val="24"/>
          <w:szCs w:val="24"/>
        </w:rPr>
        <w:t xml:space="preserve"> polihiđroxicacboxyl và dẫn xuất của chúng. </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sz w:val="24"/>
          <w:szCs w:val="24"/>
        </w:rPr>
        <w:tab/>
        <w:t>C.</w:t>
      </w:r>
      <w:r w:rsidRPr="00480B05">
        <w:rPr>
          <w:rFonts w:ascii="Times New Roman" w:hAnsi="Times New Roman"/>
          <w:sz w:val="24"/>
          <w:szCs w:val="24"/>
        </w:rPr>
        <w:t xml:space="preserve"> polihiđroxieteanđehit. </w:t>
      </w:r>
      <w:r w:rsidRPr="00480B05">
        <w:rPr>
          <w:rFonts w:ascii="Times New Roman" w:hAnsi="Times New Roman"/>
          <w:sz w:val="24"/>
          <w:szCs w:val="24"/>
        </w:rPr>
        <w:tab/>
      </w:r>
      <w:r w:rsidRPr="00480B05">
        <w:rPr>
          <w:rFonts w:ascii="Times New Roman" w:hAnsi="Times New Roman"/>
          <w:sz w:val="24"/>
          <w:szCs w:val="24"/>
        </w:rPr>
        <w:tab/>
      </w:r>
      <w:r w:rsidRPr="00480B05">
        <w:rPr>
          <w:rFonts w:ascii="Times New Roman" w:hAnsi="Times New Roman"/>
          <w:b/>
          <w:sz w:val="24"/>
          <w:szCs w:val="24"/>
        </w:rPr>
        <w:t>D.</w:t>
      </w:r>
      <w:r w:rsidRPr="00480B05">
        <w:rPr>
          <w:rFonts w:ascii="Times New Roman" w:hAnsi="Times New Roman"/>
          <w:sz w:val="24"/>
          <w:szCs w:val="24"/>
        </w:rPr>
        <w:t xml:space="preserve"> polihiđroxicacbonyl và dẫn xuất của chúng. </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sz w:val="24"/>
          <w:szCs w:val="24"/>
        </w:rPr>
        <w:t>Câu 5:</w:t>
      </w:r>
      <w:r w:rsidRPr="00480B05">
        <w:rPr>
          <w:rFonts w:ascii="Times New Roman" w:hAnsi="Times New Roman"/>
          <w:sz w:val="24"/>
          <w:szCs w:val="24"/>
        </w:rPr>
        <w:t xml:space="preserve"> Glucozơ </w:t>
      </w:r>
      <w:r w:rsidRPr="00480B05">
        <w:rPr>
          <w:rFonts w:ascii="Times New Roman" w:hAnsi="Times New Roman"/>
          <w:b/>
          <w:sz w:val="24"/>
          <w:szCs w:val="24"/>
        </w:rPr>
        <w:t>không</w:t>
      </w:r>
      <w:r w:rsidRPr="00480B05">
        <w:rPr>
          <w:rFonts w:ascii="Times New Roman" w:hAnsi="Times New Roman"/>
          <w:sz w:val="24"/>
          <w:szCs w:val="24"/>
        </w:rPr>
        <w:t xml:space="preserve"> thuộc loại</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sz w:val="24"/>
          <w:szCs w:val="24"/>
        </w:rPr>
        <w:tab/>
      </w:r>
      <w:r w:rsidRPr="00480B05">
        <w:rPr>
          <w:rFonts w:ascii="Times New Roman" w:hAnsi="Times New Roman"/>
          <w:b/>
          <w:sz w:val="24"/>
          <w:szCs w:val="24"/>
        </w:rPr>
        <w:t>A.</w:t>
      </w:r>
      <w:r w:rsidRPr="00480B05">
        <w:rPr>
          <w:rFonts w:ascii="Times New Roman" w:hAnsi="Times New Roman"/>
          <w:sz w:val="24"/>
          <w:szCs w:val="24"/>
        </w:rPr>
        <w:t xml:space="preserve"> hợp chất tạp chức.</w:t>
      </w:r>
      <w:r w:rsidRPr="00480B05">
        <w:rPr>
          <w:rFonts w:ascii="Times New Roman" w:hAnsi="Times New Roman"/>
          <w:sz w:val="24"/>
          <w:szCs w:val="24"/>
        </w:rPr>
        <w:tab/>
      </w:r>
      <w:r w:rsidRPr="00480B05">
        <w:rPr>
          <w:rFonts w:ascii="Times New Roman" w:hAnsi="Times New Roman"/>
          <w:b/>
          <w:sz w:val="24"/>
          <w:szCs w:val="24"/>
        </w:rPr>
        <w:t>B.</w:t>
      </w:r>
      <w:r w:rsidRPr="00480B05">
        <w:rPr>
          <w:rFonts w:ascii="Times New Roman" w:hAnsi="Times New Roman"/>
          <w:sz w:val="24"/>
          <w:szCs w:val="24"/>
        </w:rPr>
        <w:t xml:space="preserve"> cacbohiđrat.</w:t>
      </w:r>
      <w:r w:rsidRPr="00480B05">
        <w:rPr>
          <w:rFonts w:ascii="Times New Roman" w:hAnsi="Times New Roman"/>
          <w:sz w:val="24"/>
          <w:szCs w:val="24"/>
        </w:rPr>
        <w:tab/>
      </w:r>
      <w:r w:rsidRPr="00480B05">
        <w:rPr>
          <w:rFonts w:ascii="Times New Roman" w:hAnsi="Times New Roman"/>
          <w:b/>
          <w:sz w:val="24"/>
          <w:szCs w:val="24"/>
        </w:rPr>
        <w:t>C.</w:t>
      </w:r>
      <w:r w:rsidRPr="00480B05">
        <w:rPr>
          <w:rFonts w:ascii="Times New Roman" w:hAnsi="Times New Roman"/>
          <w:sz w:val="24"/>
          <w:szCs w:val="24"/>
        </w:rPr>
        <w:t xml:space="preserve"> monosaccarit.</w:t>
      </w:r>
      <w:r w:rsidRPr="00480B05">
        <w:rPr>
          <w:rFonts w:ascii="Times New Roman" w:hAnsi="Times New Roman"/>
          <w:sz w:val="24"/>
          <w:szCs w:val="24"/>
        </w:rPr>
        <w:tab/>
      </w:r>
      <w:r w:rsidRPr="00480B05">
        <w:rPr>
          <w:rFonts w:ascii="Times New Roman" w:hAnsi="Times New Roman"/>
          <w:b/>
          <w:sz w:val="24"/>
          <w:szCs w:val="24"/>
        </w:rPr>
        <w:t>D.</w:t>
      </w:r>
      <w:r w:rsidRPr="00480B05">
        <w:rPr>
          <w:rFonts w:ascii="Times New Roman" w:hAnsi="Times New Roman"/>
          <w:sz w:val="24"/>
          <w:szCs w:val="24"/>
        </w:rPr>
        <w:t xml:space="preserve"> đisaccarit.</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sz w:val="24"/>
          <w:szCs w:val="24"/>
        </w:rPr>
        <w:t>Câu 6:</w:t>
      </w:r>
      <w:r w:rsidRPr="00480B05">
        <w:rPr>
          <w:rFonts w:ascii="Times New Roman" w:hAnsi="Times New Roman"/>
          <w:sz w:val="24"/>
          <w:szCs w:val="24"/>
        </w:rPr>
        <w:t xml:space="preserve"> Saccarozơ và fructozơ đều thuộc loại ?</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sz w:val="24"/>
          <w:szCs w:val="24"/>
        </w:rPr>
        <w:tab/>
      </w:r>
      <w:r w:rsidRPr="00480B05">
        <w:rPr>
          <w:rFonts w:ascii="Times New Roman" w:hAnsi="Times New Roman"/>
          <w:b/>
          <w:sz w:val="24"/>
          <w:szCs w:val="24"/>
        </w:rPr>
        <w:t>A.</w:t>
      </w:r>
      <w:r w:rsidRPr="00480B05">
        <w:rPr>
          <w:rFonts w:ascii="Times New Roman" w:hAnsi="Times New Roman"/>
          <w:sz w:val="24"/>
          <w:szCs w:val="24"/>
        </w:rPr>
        <w:t xml:space="preserve"> monosaccarit.</w:t>
      </w:r>
      <w:r w:rsidRPr="00480B05">
        <w:rPr>
          <w:rFonts w:ascii="Times New Roman" w:hAnsi="Times New Roman"/>
          <w:sz w:val="24"/>
          <w:szCs w:val="24"/>
        </w:rPr>
        <w:tab/>
      </w:r>
      <w:r w:rsidRPr="00480B05">
        <w:rPr>
          <w:rFonts w:ascii="Times New Roman" w:hAnsi="Times New Roman"/>
          <w:b/>
          <w:sz w:val="24"/>
          <w:szCs w:val="24"/>
        </w:rPr>
        <w:t>B.</w:t>
      </w:r>
      <w:r w:rsidRPr="00480B05">
        <w:rPr>
          <w:rFonts w:ascii="Times New Roman" w:hAnsi="Times New Roman"/>
          <w:sz w:val="24"/>
          <w:szCs w:val="24"/>
        </w:rPr>
        <w:t xml:space="preserve"> đisaccarit.</w:t>
      </w:r>
      <w:r w:rsidRPr="00480B05">
        <w:rPr>
          <w:rFonts w:ascii="Times New Roman" w:hAnsi="Times New Roman"/>
          <w:sz w:val="24"/>
          <w:szCs w:val="24"/>
        </w:rPr>
        <w:tab/>
      </w:r>
      <w:r w:rsidRPr="00480B05">
        <w:rPr>
          <w:rFonts w:ascii="Times New Roman" w:hAnsi="Times New Roman"/>
          <w:b/>
          <w:sz w:val="24"/>
          <w:szCs w:val="24"/>
        </w:rPr>
        <w:t>C.</w:t>
      </w:r>
      <w:r w:rsidRPr="00480B05">
        <w:rPr>
          <w:rFonts w:ascii="Times New Roman" w:hAnsi="Times New Roman"/>
          <w:sz w:val="24"/>
          <w:szCs w:val="24"/>
        </w:rPr>
        <w:t xml:space="preserve"> polisaccarit.</w:t>
      </w:r>
      <w:r w:rsidRPr="00480B05">
        <w:rPr>
          <w:rFonts w:ascii="Times New Roman" w:hAnsi="Times New Roman"/>
          <w:sz w:val="24"/>
          <w:szCs w:val="24"/>
        </w:rPr>
        <w:tab/>
      </w:r>
      <w:r w:rsidRPr="00480B05">
        <w:rPr>
          <w:rFonts w:ascii="Times New Roman" w:hAnsi="Times New Roman"/>
          <w:b/>
          <w:sz w:val="24"/>
          <w:szCs w:val="24"/>
        </w:rPr>
        <w:t>D.</w:t>
      </w:r>
      <w:r w:rsidRPr="00480B05">
        <w:rPr>
          <w:rFonts w:ascii="Times New Roman" w:hAnsi="Times New Roman"/>
          <w:sz w:val="24"/>
          <w:szCs w:val="24"/>
        </w:rPr>
        <w:t xml:space="preserve"> cacbohiđrat.</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sz w:val="24"/>
          <w:szCs w:val="24"/>
        </w:rPr>
        <w:t xml:space="preserve">Câu 7: </w:t>
      </w:r>
      <w:r w:rsidRPr="00480B05">
        <w:rPr>
          <w:rFonts w:ascii="Times New Roman" w:hAnsi="Times New Roman"/>
          <w:sz w:val="24"/>
          <w:szCs w:val="24"/>
        </w:rPr>
        <w:t xml:space="preserve">Glucozơ và mantozơ đều </w:t>
      </w:r>
      <w:r w:rsidRPr="00480B05">
        <w:rPr>
          <w:rFonts w:ascii="Times New Roman" w:hAnsi="Times New Roman"/>
          <w:b/>
          <w:sz w:val="24"/>
          <w:szCs w:val="24"/>
        </w:rPr>
        <w:t>không</w:t>
      </w:r>
      <w:r w:rsidRPr="00480B05">
        <w:rPr>
          <w:rFonts w:ascii="Times New Roman" w:hAnsi="Times New Roman"/>
          <w:sz w:val="24"/>
          <w:szCs w:val="24"/>
        </w:rPr>
        <w:t xml:space="preserve"> thuộc loại ?</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sz w:val="24"/>
          <w:szCs w:val="24"/>
        </w:rPr>
        <w:tab/>
      </w:r>
      <w:r w:rsidRPr="00480B05">
        <w:rPr>
          <w:rFonts w:ascii="Times New Roman" w:hAnsi="Times New Roman"/>
          <w:b/>
          <w:sz w:val="24"/>
          <w:szCs w:val="24"/>
        </w:rPr>
        <w:t>A.</w:t>
      </w:r>
      <w:r w:rsidRPr="00480B05">
        <w:rPr>
          <w:rFonts w:ascii="Times New Roman" w:hAnsi="Times New Roman"/>
          <w:sz w:val="24"/>
          <w:szCs w:val="24"/>
        </w:rPr>
        <w:t xml:space="preserve"> monosaccarit.</w:t>
      </w:r>
      <w:r w:rsidRPr="00480B05">
        <w:rPr>
          <w:rFonts w:ascii="Times New Roman" w:hAnsi="Times New Roman"/>
          <w:sz w:val="24"/>
          <w:szCs w:val="24"/>
        </w:rPr>
        <w:tab/>
      </w:r>
      <w:r w:rsidRPr="00480B05">
        <w:rPr>
          <w:rFonts w:ascii="Times New Roman" w:hAnsi="Times New Roman"/>
          <w:b/>
          <w:sz w:val="24"/>
          <w:szCs w:val="24"/>
        </w:rPr>
        <w:t>B.</w:t>
      </w:r>
      <w:r w:rsidRPr="00480B05">
        <w:rPr>
          <w:rFonts w:ascii="Times New Roman" w:hAnsi="Times New Roman"/>
          <w:sz w:val="24"/>
          <w:szCs w:val="24"/>
        </w:rPr>
        <w:t xml:space="preserve"> đisaccarit.</w:t>
      </w:r>
      <w:r w:rsidRPr="00480B05">
        <w:rPr>
          <w:rFonts w:ascii="Times New Roman" w:hAnsi="Times New Roman"/>
          <w:sz w:val="24"/>
          <w:szCs w:val="24"/>
        </w:rPr>
        <w:tab/>
      </w:r>
      <w:r w:rsidRPr="00480B05">
        <w:rPr>
          <w:rFonts w:ascii="Times New Roman" w:hAnsi="Times New Roman"/>
          <w:b/>
          <w:sz w:val="24"/>
          <w:szCs w:val="24"/>
        </w:rPr>
        <w:t>C.</w:t>
      </w:r>
      <w:r w:rsidRPr="00480B05">
        <w:rPr>
          <w:rFonts w:ascii="Times New Roman" w:hAnsi="Times New Roman"/>
          <w:sz w:val="24"/>
          <w:szCs w:val="24"/>
        </w:rPr>
        <w:t xml:space="preserve"> polisaccarit.</w:t>
      </w:r>
      <w:r w:rsidRPr="00480B05">
        <w:rPr>
          <w:rFonts w:ascii="Times New Roman" w:hAnsi="Times New Roman"/>
          <w:sz w:val="24"/>
          <w:szCs w:val="24"/>
        </w:rPr>
        <w:tab/>
      </w:r>
      <w:r w:rsidRPr="00480B05">
        <w:rPr>
          <w:rFonts w:ascii="Times New Roman" w:hAnsi="Times New Roman"/>
          <w:b/>
          <w:sz w:val="24"/>
          <w:szCs w:val="24"/>
        </w:rPr>
        <w:t>D.</w:t>
      </w:r>
      <w:r w:rsidRPr="00480B05">
        <w:rPr>
          <w:rFonts w:ascii="Times New Roman" w:hAnsi="Times New Roman"/>
          <w:sz w:val="24"/>
          <w:szCs w:val="24"/>
        </w:rPr>
        <w:t xml:space="preserve"> cacbohiđrat.</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sz w:val="24"/>
          <w:szCs w:val="24"/>
        </w:rPr>
        <w:t xml:space="preserve">Câu 8: </w:t>
      </w:r>
      <w:r w:rsidRPr="00480B05">
        <w:rPr>
          <w:rFonts w:ascii="Times New Roman" w:hAnsi="Times New Roman"/>
          <w:sz w:val="24"/>
          <w:szCs w:val="24"/>
        </w:rPr>
        <w:t xml:space="preserve">Tinh bột và xenlulozơ đều </w:t>
      </w:r>
      <w:r w:rsidRPr="00480B05">
        <w:rPr>
          <w:rFonts w:ascii="Times New Roman" w:hAnsi="Times New Roman"/>
          <w:b/>
          <w:sz w:val="24"/>
          <w:szCs w:val="24"/>
        </w:rPr>
        <w:t>không</w:t>
      </w:r>
      <w:r w:rsidRPr="00480B05">
        <w:rPr>
          <w:rFonts w:ascii="Times New Roman" w:hAnsi="Times New Roman"/>
          <w:sz w:val="24"/>
          <w:szCs w:val="24"/>
        </w:rPr>
        <w:t xml:space="preserve"> thuộc loại ?</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sz w:val="24"/>
          <w:szCs w:val="24"/>
        </w:rPr>
        <w:tab/>
      </w:r>
      <w:r w:rsidRPr="00480B05">
        <w:rPr>
          <w:rFonts w:ascii="Times New Roman" w:hAnsi="Times New Roman"/>
          <w:b/>
          <w:sz w:val="24"/>
          <w:szCs w:val="24"/>
        </w:rPr>
        <w:t>A.</w:t>
      </w:r>
      <w:r w:rsidRPr="00480B05">
        <w:rPr>
          <w:rFonts w:ascii="Times New Roman" w:hAnsi="Times New Roman"/>
          <w:sz w:val="24"/>
          <w:szCs w:val="24"/>
        </w:rPr>
        <w:t xml:space="preserve"> monosaccarit.</w:t>
      </w:r>
      <w:r w:rsidRPr="00480B05">
        <w:rPr>
          <w:rFonts w:ascii="Times New Roman" w:hAnsi="Times New Roman"/>
          <w:sz w:val="24"/>
          <w:szCs w:val="24"/>
        </w:rPr>
        <w:tab/>
      </w:r>
      <w:r w:rsidRPr="00480B05">
        <w:rPr>
          <w:rFonts w:ascii="Times New Roman" w:hAnsi="Times New Roman"/>
          <w:b/>
          <w:sz w:val="24"/>
          <w:szCs w:val="24"/>
        </w:rPr>
        <w:t>B.</w:t>
      </w:r>
      <w:r w:rsidRPr="00480B05">
        <w:rPr>
          <w:rFonts w:ascii="Times New Roman" w:hAnsi="Times New Roman"/>
          <w:sz w:val="24"/>
          <w:szCs w:val="24"/>
        </w:rPr>
        <w:t xml:space="preserve"> gluxit.</w:t>
      </w:r>
      <w:r w:rsidRPr="00480B05">
        <w:rPr>
          <w:rFonts w:ascii="Times New Roman" w:hAnsi="Times New Roman"/>
          <w:sz w:val="24"/>
          <w:szCs w:val="24"/>
        </w:rPr>
        <w:tab/>
      </w:r>
      <w:r w:rsidRPr="00480B05">
        <w:rPr>
          <w:rFonts w:ascii="Times New Roman" w:hAnsi="Times New Roman"/>
          <w:b/>
          <w:sz w:val="24"/>
          <w:szCs w:val="24"/>
        </w:rPr>
        <w:t>C.</w:t>
      </w:r>
      <w:r w:rsidRPr="00480B05">
        <w:rPr>
          <w:rFonts w:ascii="Times New Roman" w:hAnsi="Times New Roman"/>
          <w:sz w:val="24"/>
          <w:szCs w:val="24"/>
        </w:rPr>
        <w:t xml:space="preserve"> polisaccarit.</w:t>
      </w:r>
      <w:r w:rsidRPr="00480B05">
        <w:rPr>
          <w:rFonts w:ascii="Times New Roman" w:hAnsi="Times New Roman"/>
          <w:sz w:val="24"/>
          <w:szCs w:val="24"/>
        </w:rPr>
        <w:tab/>
      </w:r>
      <w:r w:rsidRPr="00480B05">
        <w:rPr>
          <w:rFonts w:ascii="Times New Roman" w:hAnsi="Times New Roman"/>
          <w:b/>
          <w:sz w:val="24"/>
          <w:szCs w:val="24"/>
        </w:rPr>
        <w:t>D.</w:t>
      </w:r>
      <w:r w:rsidRPr="00480B05">
        <w:rPr>
          <w:rFonts w:ascii="Times New Roman" w:hAnsi="Times New Roman"/>
          <w:sz w:val="24"/>
          <w:szCs w:val="24"/>
        </w:rPr>
        <w:t xml:space="preserve"> cacbohiđrat.</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bCs/>
          <w:iCs/>
          <w:sz w:val="24"/>
          <w:szCs w:val="24"/>
        </w:rPr>
        <w:t>Câu 9</w:t>
      </w:r>
      <w:r w:rsidRPr="00480B05">
        <w:rPr>
          <w:rFonts w:ascii="Times New Roman" w:hAnsi="Times New Roman"/>
          <w:b/>
          <w:sz w:val="24"/>
          <w:szCs w:val="24"/>
        </w:rPr>
        <w:t>:</w:t>
      </w:r>
      <w:r w:rsidRPr="00480B05">
        <w:rPr>
          <w:rFonts w:ascii="Times New Roman" w:hAnsi="Times New Roman"/>
          <w:sz w:val="24"/>
          <w:szCs w:val="24"/>
        </w:rPr>
        <w:t xml:space="preserve"> Trong dung dịch nước, glucozơ chủ yếu tồn tại dưới dạng</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sz w:val="24"/>
          <w:szCs w:val="24"/>
        </w:rPr>
        <w:tab/>
      </w:r>
      <w:r w:rsidRPr="00480B05">
        <w:rPr>
          <w:rFonts w:ascii="Times New Roman" w:hAnsi="Times New Roman"/>
          <w:b/>
          <w:sz w:val="24"/>
          <w:szCs w:val="24"/>
        </w:rPr>
        <w:t>A.</w:t>
      </w:r>
      <w:r w:rsidRPr="00480B05">
        <w:rPr>
          <w:rFonts w:ascii="Times New Roman" w:hAnsi="Times New Roman"/>
          <w:sz w:val="24"/>
          <w:szCs w:val="24"/>
        </w:rPr>
        <w:t xml:space="preserve"> mạch hở.</w:t>
      </w:r>
      <w:r w:rsidRPr="00480B05">
        <w:rPr>
          <w:rFonts w:ascii="Times New Roman" w:hAnsi="Times New Roman"/>
          <w:sz w:val="24"/>
          <w:szCs w:val="24"/>
        </w:rPr>
        <w:tab/>
      </w:r>
      <w:r w:rsidRPr="00480B05">
        <w:rPr>
          <w:rFonts w:ascii="Times New Roman" w:hAnsi="Times New Roman"/>
          <w:b/>
          <w:sz w:val="24"/>
          <w:szCs w:val="24"/>
        </w:rPr>
        <w:t>B.</w:t>
      </w:r>
      <w:r w:rsidRPr="00480B05">
        <w:rPr>
          <w:rFonts w:ascii="Times New Roman" w:hAnsi="Times New Roman"/>
          <w:sz w:val="24"/>
          <w:szCs w:val="24"/>
        </w:rPr>
        <w:t xml:space="preserve"> vòng 4 cạnh.</w:t>
      </w:r>
      <w:r w:rsidRPr="00480B05">
        <w:rPr>
          <w:rFonts w:ascii="Times New Roman" w:hAnsi="Times New Roman"/>
          <w:sz w:val="24"/>
          <w:szCs w:val="24"/>
        </w:rPr>
        <w:tab/>
      </w:r>
      <w:r w:rsidRPr="00480B05">
        <w:rPr>
          <w:rFonts w:ascii="Times New Roman" w:hAnsi="Times New Roman"/>
          <w:b/>
          <w:sz w:val="24"/>
          <w:szCs w:val="24"/>
        </w:rPr>
        <w:t>C.</w:t>
      </w:r>
      <w:r w:rsidRPr="00480B05">
        <w:rPr>
          <w:rFonts w:ascii="Times New Roman" w:hAnsi="Times New Roman"/>
          <w:sz w:val="24"/>
          <w:szCs w:val="24"/>
        </w:rPr>
        <w:t xml:space="preserve"> vòng 5 cạnh.</w:t>
      </w:r>
      <w:r w:rsidRPr="00480B05">
        <w:rPr>
          <w:rFonts w:ascii="Times New Roman" w:hAnsi="Times New Roman"/>
          <w:sz w:val="24"/>
          <w:szCs w:val="24"/>
        </w:rPr>
        <w:tab/>
      </w:r>
      <w:r w:rsidRPr="00480B05">
        <w:rPr>
          <w:rFonts w:ascii="Times New Roman" w:hAnsi="Times New Roman"/>
          <w:b/>
          <w:sz w:val="24"/>
          <w:szCs w:val="24"/>
        </w:rPr>
        <w:t>D.</w:t>
      </w:r>
      <w:r w:rsidRPr="00480B05">
        <w:rPr>
          <w:rFonts w:ascii="Times New Roman" w:hAnsi="Times New Roman"/>
          <w:sz w:val="24"/>
          <w:szCs w:val="24"/>
        </w:rPr>
        <w:t xml:space="preserve"> vòng 6 cạnh.</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sz w:val="24"/>
          <w:szCs w:val="24"/>
        </w:rPr>
        <w:t>Câu 10:</w:t>
      </w:r>
      <w:r w:rsidRPr="00480B05">
        <w:rPr>
          <w:rFonts w:ascii="Times New Roman" w:hAnsi="Times New Roman"/>
          <w:sz w:val="24"/>
          <w:szCs w:val="24"/>
        </w:rPr>
        <w:t xml:space="preserve"> Glucozơ có 2 dạng vòng là α và β, nhiệt độ nóng chảy của 2 dạng này như thế nào ?</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sz w:val="24"/>
          <w:szCs w:val="24"/>
        </w:rPr>
        <w:tab/>
        <w:t>A.</w:t>
      </w:r>
      <w:r w:rsidRPr="00480B05">
        <w:rPr>
          <w:rFonts w:ascii="Times New Roman" w:hAnsi="Times New Roman"/>
          <w:sz w:val="24"/>
          <w:szCs w:val="24"/>
        </w:rPr>
        <w:t xml:space="preserve"> như nhau.</w:t>
      </w:r>
      <w:r w:rsidRPr="00480B05">
        <w:rPr>
          <w:rFonts w:ascii="Times New Roman" w:hAnsi="Times New Roman"/>
          <w:sz w:val="24"/>
          <w:szCs w:val="24"/>
        </w:rPr>
        <w:tab/>
      </w:r>
      <w:r w:rsidRPr="00480B05">
        <w:rPr>
          <w:rFonts w:ascii="Times New Roman" w:hAnsi="Times New Roman"/>
          <w:sz w:val="24"/>
          <w:szCs w:val="24"/>
        </w:rPr>
        <w:tab/>
      </w:r>
      <w:r w:rsidRPr="00480B05">
        <w:rPr>
          <w:rFonts w:ascii="Times New Roman" w:hAnsi="Times New Roman"/>
          <w:sz w:val="24"/>
          <w:szCs w:val="24"/>
        </w:rPr>
        <w:tab/>
      </w:r>
      <w:r w:rsidRPr="00480B05">
        <w:rPr>
          <w:rFonts w:ascii="Times New Roman" w:hAnsi="Times New Roman"/>
          <w:sz w:val="24"/>
          <w:szCs w:val="24"/>
        </w:rPr>
        <w:tab/>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sz w:val="24"/>
          <w:szCs w:val="24"/>
        </w:rPr>
        <w:tab/>
        <w:t>B.</w:t>
      </w:r>
      <w:r w:rsidRPr="00480B05">
        <w:rPr>
          <w:rFonts w:ascii="Times New Roman" w:hAnsi="Times New Roman"/>
          <w:sz w:val="24"/>
          <w:szCs w:val="24"/>
        </w:rPr>
        <w:t xml:space="preserve"> α nóng chảy trước β.</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sz w:val="24"/>
          <w:szCs w:val="24"/>
        </w:rPr>
        <w:tab/>
        <w:t>C.</w:t>
      </w:r>
      <w:r w:rsidRPr="00480B05">
        <w:rPr>
          <w:rFonts w:ascii="Times New Roman" w:hAnsi="Times New Roman"/>
          <w:sz w:val="24"/>
          <w:szCs w:val="24"/>
        </w:rPr>
        <w:t xml:space="preserve"> β nóng chảy trước α.</w:t>
      </w:r>
      <w:r w:rsidRPr="00480B05">
        <w:rPr>
          <w:rFonts w:ascii="Times New Roman" w:hAnsi="Times New Roman"/>
          <w:sz w:val="24"/>
          <w:szCs w:val="24"/>
        </w:rPr>
        <w:tab/>
      </w:r>
      <w:r w:rsidRPr="00480B05">
        <w:rPr>
          <w:rFonts w:ascii="Times New Roman" w:hAnsi="Times New Roman"/>
          <w:sz w:val="24"/>
          <w:szCs w:val="24"/>
        </w:rPr>
        <w:tab/>
      </w:r>
      <w:r w:rsidRPr="00480B05">
        <w:rPr>
          <w:rFonts w:ascii="Times New Roman" w:hAnsi="Times New Roman"/>
          <w:sz w:val="24"/>
          <w:szCs w:val="24"/>
        </w:rPr>
        <w:tab/>
      </w:r>
      <w:r w:rsidRPr="00480B05">
        <w:rPr>
          <w:rFonts w:ascii="Times New Roman" w:hAnsi="Times New Roman"/>
          <w:sz w:val="24"/>
          <w:szCs w:val="24"/>
        </w:rPr>
        <w:tab/>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sz w:val="24"/>
          <w:szCs w:val="24"/>
        </w:rPr>
        <w:tab/>
        <w:t>D.</w:t>
      </w:r>
      <w:r w:rsidRPr="00480B05">
        <w:rPr>
          <w:rFonts w:ascii="Times New Roman" w:hAnsi="Times New Roman"/>
          <w:sz w:val="24"/>
          <w:szCs w:val="24"/>
        </w:rPr>
        <w:t xml:space="preserve"> cả 2 đều thăng hoa và không có nhiệt độ nóng chảy xác định.</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sz w:val="24"/>
          <w:szCs w:val="24"/>
        </w:rPr>
        <w:t>Câu 11:</w:t>
      </w:r>
      <w:r w:rsidRPr="00480B05">
        <w:rPr>
          <w:rFonts w:ascii="Times New Roman" w:hAnsi="Times New Roman"/>
          <w:sz w:val="24"/>
          <w:szCs w:val="24"/>
        </w:rPr>
        <w:t xml:space="preserve"> Mô tả nào dưới đây </w:t>
      </w:r>
      <w:r w:rsidRPr="00480B05">
        <w:rPr>
          <w:rFonts w:ascii="Times New Roman" w:hAnsi="Times New Roman"/>
          <w:b/>
          <w:sz w:val="24"/>
          <w:szCs w:val="24"/>
        </w:rPr>
        <w:t xml:space="preserve">không </w:t>
      </w:r>
      <w:r w:rsidRPr="00480B05">
        <w:rPr>
          <w:rFonts w:ascii="Times New Roman" w:hAnsi="Times New Roman"/>
          <w:sz w:val="24"/>
          <w:szCs w:val="24"/>
        </w:rPr>
        <w:t>đúng với glucozơ ?</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sz w:val="24"/>
          <w:szCs w:val="24"/>
        </w:rPr>
        <w:tab/>
        <w:t>A.</w:t>
      </w:r>
      <w:r w:rsidRPr="00480B05">
        <w:rPr>
          <w:rFonts w:ascii="Times New Roman" w:hAnsi="Times New Roman"/>
          <w:sz w:val="24"/>
          <w:szCs w:val="24"/>
        </w:rPr>
        <w:t xml:space="preserve"> Chất rắn, màu trắng, tan trong nước, có vị ngọt.</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sz w:val="24"/>
          <w:szCs w:val="24"/>
        </w:rPr>
        <w:tab/>
        <w:t>B.</w:t>
      </w:r>
      <w:r w:rsidRPr="00480B05">
        <w:rPr>
          <w:rFonts w:ascii="Times New Roman" w:hAnsi="Times New Roman"/>
          <w:sz w:val="24"/>
          <w:szCs w:val="24"/>
        </w:rPr>
        <w:t xml:space="preserve"> Có mặt trong hầu hết các bộ phận của cây và trong quả chín.</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sz w:val="24"/>
          <w:szCs w:val="24"/>
        </w:rPr>
        <w:tab/>
        <w:t>C.</w:t>
      </w:r>
      <w:r w:rsidRPr="00480B05">
        <w:rPr>
          <w:rFonts w:ascii="Times New Roman" w:hAnsi="Times New Roman"/>
          <w:sz w:val="24"/>
          <w:szCs w:val="24"/>
        </w:rPr>
        <w:t xml:space="preserve"> Còn có tên là đường nho.</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sz w:val="24"/>
          <w:szCs w:val="24"/>
        </w:rPr>
        <w:tab/>
        <w:t>D.</w:t>
      </w:r>
      <w:r w:rsidRPr="00480B05">
        <w:rPr>
          <w:rFonts w:ascii="Times New Roman" w:hAnsi="Times New Roman"/>
          <w:sz w:val="24"/>
          <w:szCs w:val="24"/>
        </w:rPr>
        <w:t xml:space="preserve"> Có 0,1% trong máu người.</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sz w:val="24"/>
          <w:szCs w:val="24"/>
        </w:rPr>
        <w:t>Câu 12:</w:t>
      </w:r>
      <w:r w:rsidRPr="00480B05">
        <w:rPr>
          <w:rFonts w:ascii="Times New Roman" w:hAnsi="Times New Roman"/>
          <w:sz w:val="24"/>
          <w:szCs w:val="24"/>
        </w:rPr>
        <w:t xml:space="preserve"> Bệnh nhân phải tiếp đường (truyền dung dịch đường vào tĩnh mạch), đó là loại đường nào?</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sz w:val="24"/>
          <w:szCs w:val="24"/>
        </w:rPr>
        <w:tab/>
        <w:t>A.</w:t>
      </w:r>
      <w:r w:rsidRPr="00480B05">
        <w:rPr>
          <w:rFonts w:ascii="Times New Roman" w:hAnsi="Times New Roman"/>
          <w:sz w:val="24"/>
          <w:szCs w:val="24"/>
        </w:rPr>
        <w:t xml:space="preserve"> Glucozơ.</w:t>
      </w:r>
      <w:r w:rsidRPr="00480B05">
        <w:rPr>
          <w:rFonts w:ascii="Times New Roman" w:hAnsi="Times New Roman"/>
          <w:sz w:val="24"/>
          <w:szCs w:val="24"/>
        </w:rPr>
        <w:tab/>
      </w:r>
      <w:r w:rsidRPr="00480B05">
        <w:rPr>
          <w:rFonts w:ascii="Times New Roman" w:hAnsi="Times New Roman"/>
          <w:b/>
          <w:sz w:val="24"/>
          <w:szCs w:val="24"/>
        </w:rPr>
        <w:t>B.</w:t>
      </w:r>
      <w:r w:rsidRPr="00480B05">
        <w:rPr>
          <w:rFonts w:ascii="Times New Roman" w:hAnsi="Times New Roman"/>
          <w:sz w:val="24"/>
          <w:szCs w:val="24"/>
        </w:rPr>
        <w:t xml:space="preserve"> Mantozơ.</w:t>
      </w:r>
      <w:r w:rsidRPr="00480B05">
        <w:rPr>
          <w:rFonts w:ascii="Times New Roman" w:hAnsi="Times New Roman"/>
          <w:sz w:val="24"/>
          <w:szCs w:val="24"/>
        </w:rPr>
        <w:tab/>
      </w:r>
      <w:r w:rsidRPr="00480B05">
        <w:rPr>
          <w:rFonts w:ascii="Times New Roman" w:hAnsi="Times New Roman"/>
          <w:b/>
          <w:sz w:val="24"/>
          <w:szCs w:val="24"/>
        </w:rPr>
        <w:t>C.</w:t>
      </w:r>
      <w:r w:rsidRPr="00480B05">
        <w:rPr>
          <w:rFonts w:ascii="Times New Roman" w:hAnsi="Times New Roman"/>
          <w:sz w:val="24"/>
          <w:szCs w:val="24"/>
        </w:rPr>
        <w:t xml:space="preserve"> Saccarozơ.</w:t>
      </w:r>
      <w:r w:rsidRPr="00480B05">
        <w:rPr>
          <w:rFonts w:ascii="Times New Roman" w:hAnsi="Times New Roman"/>
          <w:sz w:val="24"/>
          <w:szCs w:val="24"/>
        </w:rPr>
        <w:tab/>
      </w:r>
      <w:r w:rsidRPr="00480B05">
        <w:rPr>
          <w:rFonts w:ascii="Times New Roman" w:hAnsi="Times New Roman"/>
          <w:b/>
          <w:sz w:val="24"/>
          <w:szCs w:val="24"/>
        </w:rPr>
        <w:t>D.</w:t>
      </w:r>
      <w:r w:rsidRPr="00480B05">
        <w:rPr>
          <w:rFonts w:ascii="Times New Roman" w:hAnsi="Times New Roman"/>
          <w:sz w:val="24"/>
          <w:szCs w:val="24"/>
        </w:rPr>
        <w:t xml:space="preserve"> Fructozơ.</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lang w:val="pt-BR"/>
        </w:rPr>
      </w:pPr>
      <w:r w:rsidRPr="00480B05">
        <w:rPr>
          <w:rFonts w:ascii="Times New Roman" w:hAnsi="Times New Roman"/>
          <w:b/>
          <w:sz w:val="24"/>
          <w:szCs w:val="24"/>
          <w:lang w:val="pt-BR"/>
        </w:rPr>
        <w:t xml:space="preserve">Câu 13: </w:t>
      </w:r>
      <w:r w:rsidRPr="00480B05">
        <w:rPr>
          <w:rFonts w:ascii="Times New Roman" w:hAnsi="Times New Roman"/>
          <w:sz w:val="24"/>
          <w:szCs w:val="24"/>
          <w:lang w:val="pt-BR"/>
        </w:rPr>
        <w:t>Khi nào bệnh nhân được truyền trực tiếp dung dịch glucozơ (còn được gọi với biệt danh “huyết thanh ngọt”) ?</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lang w:val="pt-BR"/>
        </w:rPr>
      </w:pPr>
      <w:r w:rsidRPr="00480B05">
        <w:rPr>
          <w:rFonts w:ascii="Times New Roman" w:hAnsi="Times New Roman"/>
          <w:sz w:val="24"/>
          <w:szCs w:val="24"/>
          <w:lang w:val="pt-BR"/>
        </w:rPr>
        <w:tab/>
      </w:r>
      <w:r w:rsidRPr="00480B05">
        <w:rPr>
          <w:rFonts w:ascii="Times New Roman" w:hAnsi="Times New Roman"/>
          <w:b/>
          <w:sz w:val="24"/>
          <w:szCs w:val="24"/>
          <w:lang w:val="pt-BR"/>
        </w:rPr>
        <w:t xml:space="preserve">A. </w:t>
      </w:r>
      <w:r w:rsidRPr="00480B05">
        <w:rPr>
          <w:rFonts w:ascii="Times New Roman" w:hAnsi="Times New Roman"/>
          <w:sz w:val="24"/>
          <w:szCs w:val="24"/>
          <w:lang w:val="pt-BR"/>
        </w:rPr>
        <w:t>Khi bệnh nhân có lượng glucozơ trong máu &gt; 0,1%.</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lang w:val="pt-BR"/>
        </w:rPr>
      </w:pPr>
      <w:r w:rsidRPr="00480B05">
        <w:rPr>
          <w:rFonts w:ascii="Times New Roman" w:hAnsi="Times New Roman"/>
          <w:sz w:val="24"/>
          <w:szCs w:val="24"/>
          <w:lang w:val="pt-BR"/>
        </w:rPr>
        <w:tab/>
      </w:r>
      <w:r w:rsidRPr="00480B05">
        <w:rPr>
          <w:rFonts w:ascii="Times New Roman" w:hAnsi="Times New Roman"/>
          <w:b/>
          <w:sz w:val="24"/>
          <w:szCs w:val="24"/>
          <w:lang w:val="pt-BR"/>
        </w:rPr>
        <w:t>B.</w:t>
      </w:r>
      <w:r w:rsidRPr="00480B05">
        <w:rPr>
          <w:rFonts w:ascii="Times New Roman" w:hAnsi="Times New Roman"/>
          <w:sz w:val="24"/>
          <w:szCs w:val="24"/>
          <w:lang w:val="pt-BR"/>
        </w:rPr>
        <w:t xml:space="preserve"> Khi bệnh nhân có lượng glucozơ trong máu &lt; 0,1%.</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lang w:val="pt-BR"/>
        </w:rPr>
      </w:pPr>
      <w:r w:rsidRPr="00480B05">
        <w:rPr>
          <w:rFonts w:ascii="Times New Roman" w:hAnsi="Times New Roman"/>
          <w:sz w:val="24"/>
          <w:szCs w:val="24"/>
          <w:lang w:val="pt-BR"/>
        </w:rPr>
        <w:tab/>
      </w:r>
      <w:r w:rsidRPr="00480B05">
        <w:rPr>
          <w:rFonts w:ascii="Times New Roman" w:hAnsi="Times New Roman"/>
          <w:b/>
          <w:sz w:val="24"/>
          <w:szCs w:val="24"/>
          <w:lang w:val="pt-BR"/>
        </w:rPr>
        <w:t>C.</w:t>
      </w:r>
      <w:r w:rsidRPr="00480B05">
        <w:rPr>
          <w:rFonts w:ascii="Times New Roman" w:hAnsi="Times New Roman"/>
          <w:sz w:val="24"/>
          <w:szCs w:val="24"/>
          <w:lang w:val="pt-BR"/>
        </w:rPr>
        <w:t xml:space="preserve"> Khi bệnh nhân có lượng glucozơ trong máu = 0,1%.</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lang w:val="pt-BR"/>
        </w:rPr>
      </w:pPr>
      <w:r w:rsidRPr="00480B05">
        <w:rPr>
          <w:rFonts w:ascii="Times New Roman" w:hAnsi="Times New Roman"/>
          <w:sz w:val="24"/>
          <w:szCs w:val="24"/>
          <w:lang w:val="pt-BR"/>
        </w:rPr>
        <w:tab/>
      </w:r>
      <w:r w:rsidRPr="00480B05">
        <w:rPr>
          <w:rFonts w:ascii="Times New Roman" w:hAnsi="Times New Roman"/>
          <w:b/>
          <w:sz w:val="24"/>
          <w:szCs w:val="24"/>
          <w:lang w:val="pt-BR"/>
        </w:rPr>
        <w:t>D.</w:t>
      </w:r>
      <w:r w:rsidRPr="00480B05">
        <w:rPr>
          <w:rFonts w:ascii="Times New Roman" w:hAnsi="Times New Roman"/>
          <w:sz w:val="24"/>
          <w:szCs w:val="24"/>
          <w:lang w:val="pt-BR"/>
        </w:rPr>
        <w:t xml:space="preserve"> Khi bệnh nhân có lượng glucozơ trong máu từ 0,1% </w:t>
      </w:r>
      <w:r w:rsidRPr="00480B05">
        <w:rPr>
          <w:rFonts w:ascii="Times New Roman" w:hAnsi="Times New Roman"/>
          <w:sz w:val="24"/>
          <w:szCs w:val="24"/>
        </w:rPr>
        <w:sym w:font="Symbol" w:char="F0AE"/>
      </w:r>
      <w:r w:rsidRPr="00480B05">
        <w:rPr>
          <w:rFonts w:ascii="Times New Roman" w:hAnsi="Times New Roman"/>
          <w:sz w:val="24"/>
          <w:szCs w:val="24"/>
          <w:lang w:val="pt-BR"/>
        </w:rPr>
        <w:t xml:space="preserve"> 0,2%.</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bCs/>
          <w:iCs/>
          <w:sz w:val="24"/>
          <w:szCs w:val="24"/>
        </w:rPr>
        <w:t>Câu 14</w:t>
      </w:r>
      <w:r w:rsidRPr="00480B05">
        <w:rPr>
          <w:rFonts w:ascii="Times New Roman" w:hAnsi="Times New Roman"/>
          <w:b/>
          <w:sz w:val="24"/>
          <w:szCs w:val="24"/>
        </w:rPr>
        <w:t>:</w:t>
      </w:r>
      <w:r w:rsidRPr="00480B05">
        <w:rPr>
          <w:rFonts w:ascii="Times New Roman" w:hAnsi="Times New Roman"/>
          <w:sz w:val="24"/>
          <w:szCs w:val="24"/>
        </w:rPr>
        <w:t xml:space="preserve"> Tính chất của glucozơ là : kết tinh (1), có vị ngọt (2), ít tan trong nước (3), thể hiện tính chất của poliancol (4), thể hiện tính chất của axit (5), thể hiện tính chất của anđehit (6), thể hiện tính chất của ete (7). Những tính chất đúng là :</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sz w:val="24"/>
          <w:szCs w:val="24"/>
        </w:rPr>
        <w:tab/>
      </w:r>
      <w:r w:rsidRPr="00480B05">
        <w:rPr>
          <w:rFonts w:ascii="Times New Roman" w:hAnsi="Times New Roman"/>
          <w:b/>
          <w:sz w:val="24"/>
          <w:szCs w:val="24"/>
        </w:rPr>
        <w:t>A.</w:t>
      </w:r>
      <w:r w:rsidRPr="00480B05">
        <w:rPr>
          <w:rFonts w:ascii="Times New Roman" w:hAnsi="Times New Roman"/>
          <w:sz w:val="24"/>
          <w:szCs w:val="24"/>
        </w:rPr>
        <w:t xml:space="preserve"> (1), (2), (4), (6).</w:t>
      </w:r>
      <w:r w:rsidRPr="00480B05">
        <w:rPr>
          <w:rFonts w:ascii="Times New Roman" w:hAnsi="Times New Roman"/>
          <w:sz w:val="24"/>
          <w:szCs w:val="24"/>
        </w:rPr>
        <w:tab/>
      </w:r>
      <w:r w:rsidRPr="00480B05">
        <w:rPr>
          <w:rFonts w:ascii="Times New Roman" w:hAnsi="Times New Roman"/>
          <w:b/>
          <w:sz w:val="24"/>
          <w:szCs w:val="24"/>
        </w:rPr>
        <w:t>B.</w:t>
      </w:r>
      <w:r w:rsidRPr="00480B05">
        <w:rPr>
          <w:rFonts w:ascii="Times New Roman" w:hAnsi="Times New Roman"/>
          <w:sz w:val="24"/>
          <w:szCs w:val="24"/>
        </w:rPr>
        <w:t xml:space="preserve"> (1), (2), (3), (7).</w:t>
      </w:r>
      <w:r w:rsidRPr="00480B05">
        <w:rPr>
          <w:rFonts w:ascii="Times New Roman" w:hAnsi="Times New Roman"/>
          <w:sz w:val="24"/>
          <w:szCs w:val="24"/>
        </w:rPr>
        <w:tab/>
      </w:r>
      <w:r w:rsidRPr="00480B05">
        <w:rPr>
          <w:rFonts w:ascii="Times New Roman" w:hAnsi="Times New Roman"/>
          <w:b/>
          <w:sz w:val="24"/>
          <w:szCs w:val="24"/>
        </w:rPr>
        <w:t>C.</w:t>
      </w:r>
      <w:r w:rsidRPr="00480B05">
        <w:rPr>
          <w:rFonts w:ascii="Times New Roman" w:hAnsi="Times New Roman"/>
          <w:sz w:val="24"/>
          <w:szCs w:val="24"/>
        </w:rPr>
        <w:t xml:space="preserve"> (3), (5), (6), (7).</w:t>
      </w:r>
      <w:r w:rsidRPr="00480B05">
        <w:rPr>
          <w:rFonts w:ascii="Times New Roman" w:hAnsi="Times New Roman"/>
          <w:sz w:val="24"/>
          <w:szCs w:val="24"/>
        </w:rPr>
        <w:tab/>
      </w:r>
      <w:r w:rsidRPr="00480B05">
        <w:rPr>
          <w:rFonts w:ascii="Times New Roman" w:hAnsi="Times New Roman"/>
          <w:b/>
          <w:sz w:val="24"/>
          <w:szCs w:val="24"/>
        </w:rPr>
        <w:t>D.</w:t>
      </w:r>
      <w:r w:rsidRPr="00480B05">
        <w:rPr>
          <w:rFonts w:ascii="Times New Roman" w:hAnsi="Times New Roman"/>
          <w:sz w:val="24"/>
          <w:szCs w:val="24"/>
        </w:rPr>
        <w:t xml:space="preserve"> (1), (2), (5), (6).</w:t>
      </w:r>
    </w:p>
    <w:p w:rsidR="006C3924" w:rsidRPr="00480B05" w:rsidRDefault="006C3924" w:rsidP="006C3924">
      <w:pPr>
        <w:pStyle w:val="BodyText2"/>
        <w:tabs>
          <w:tab w:val="left" w:pos="270"/>
          <w:tab w:val="left" w:pos="2880"/>
          <w:tab w:val="left" w:pos="5310"/>
          <w:tab w:val="left" w:pos="7830"/>
        </w:tabs>
        <w:spacing w:line="252" w:lineRule="auto"/>
        <w:rPr>
          <w:sz w:val="24"/>
          <w:szCs w:val="24"/>
        </w:rPr>
      </w:pPr>
      <w:r w:rsidRPr="00480B05">
        <w:rPr>
          <w:b/>
          <w:bCs/>
          <w:iCs/>
          <w:sz w:val="24"/>
          <w:szCs w:val="24"/>
        </w:rPr>
        <w:t>Câu 15</w:t>
      </w:r>
      <w:r w:rsidRPr="00480B05">
        <w:rPr>
          <w:b/>
          <w:sz w:val="24"/>
          <w:szCs w:val="24"/>
        </w:rPr>
        <w:t>:</w:t>
      </w:r>
      <w:r w:rsidRPr="00480B05">
        <w:rPr>
          <w:sz w:val="24"/>
          <w:szCs w:val="24"/>
        </w:rPr>
        <w:t xml:space="preserve"> Dữ kiện thực nghiệm nào </w:t>
      </w:r>
      <w:r w:rsidRPr="00480B05">
        <w:rPr>
          <w:b/>
          <w:bCs/>
          <w:sz w:val="24"/>
          <w:szCs w:val="24"/>
        </w:rPr>
        <w:t>không</w:t>
      </w:r>
      <w:r w:rsidRPr="00480B05">
        <w:rPr>
          <w:sz w:val="24"/>
          <w:szCs w:val="24"/>
        </w:rPr>
        <w:t xml:space="preserve"> dùng để chứng minh cấu tạo của glucozơ ?</w:t>
      </w:r>
    </w:p>
    <w:p w:rsidR="006C3924" w:rsidRPr="00480B05" w:rsidRDefault="006C3924" w:rsidP="006C3924">
      <w:pPr>
        <w:pStyle w:val="BodyText2"/>
        <w:tabs>
          <w:tab w:val="left" w:pos="270"/>
          <w:tab w:val="left" w:pos="2880"/>
          <w:tab w:val="left" w:pos="5310"/>
          <w:tab w:val="left" w:pos="7830"/>
        </w:tabs>
        <w:spacing w:line="252" w:lineRule="auto"/>
        <w:rPr>
          <w:sz w:val="24"/>
          <w:szCs w:val="24"/>
        </w:rPr>
      </w:pPr>
      <w:r w:rsidRPr="00480B05">
        <w:rPr>
          <w:sz w:val="24"/>
          <w:szCs w:val="24"/>
        </w:rPr>
        <w:tab/>
      </w:r>
      <w:r w:rsidRPr="00480B05">
        <w:rPr>
          <w:b/>
          <w:sz w:val="24"/>
          <w:szCs w:val="24"/>
        </w:rPr>
        <w:t>A.</w:t>
      </w:r>
      <w:r w:rsidRPr="00480B05">
        <w:rPr>
          <w:sz w:val="24"/>
          <w:szCs w:val="24"/>
        </w:rPr>
        <w:t xml:space="preserve"> Hoà tan Cu(OH)</w:t>
      </w:r>
      <w:r w:rsidRPr="00480B05">
        <w:rPr>
          <w:sz w:val="24"/>
          <w:szCs w:val="24"/>
          <w:vertAlign w:val="subscript"/>
        </w:rPr>
        <w:t>2</w:t>
      </w:r>
      <w:r w:rsidRPr="00480B05">
        <w:rPr>
          <w:sz w:val="24"/>
          <w:szCs w:val="24"/>
        </w:rPr>
        <w:t xml:space="preserve"> ở nhiêt độ thường tạo dung dịch màu xanh lam.</w:t>
      </w:r>
    </w:p>
    <w:p w:rsidR="006C3924" w:rsidRPr="00480B05" w:rsidRDefault="006C3924" w:rsidP="006C3924">
      <w:pPr>
        <w:pStyle w:val="BodyText2"/>
        <w:tabs>
          <w:tab w:val="left" w:pos="270"/>
          <w:tab w:val="left" w:pos="2880"/>
          <w:tab w:val="left" w:pos="5310"/>
          <w:tab w:val="left" w:pos="7830"/>
        </w:tabs>
        <w:spacing w:line="252" w:lineRule="auto"/>
        <w:rPr>
          <w:sz w:val="24"/>
          <w:szCs w:val="24"/>
        </w:rPr>
      </w:pPr>
      <w:r w:rsidRPr="00480B05">
        <w:rPr>
          <w:sz w:val="24"/>
          <w:szCs w:val="24"/>
        </w:rPr>
        <w:tab/>
      </w:r>
      <w:r w:rsidRPr="00480B05">
        <w:rPr>
          <w:b/>
          <w:sz w:val="24"/>
          <w:szCs w:val="24"/>
        </w:rPr>
        <w:t>B.</w:t>
      </w:r>
      <w:r w:rsidRPr="00480B05">
        <w:rPr>
          <w:sz w:val="24"/>
          <w:szCs w:val="24"/>
        </w:rPr>
        <w:t xml:space="preserve"> Tạo kết tủa đỏ gạch khi đun nóng với Cu(OH)</w:t>
      </w:r>
      <w:r w:rsidRPr="00480B05">
        <w:rPr>
          <w:sz w:val="24"/>
          <w:szCs w:val="24"/>
          <w:vertAlign w:val="subscript"/>
        </w:rPr>
        <w:t>2</w:t>
      </w:r>
      <w:r w:rsidRPr="00480B05">
        <w:rPr>
          <w:sz w:val="24"/>
          <w:szCs w:val="24"/>
        </w:rPr>
        <w:t>.</w:t>
      </w:r>
    </w:p>
    <w:p w:rsidR="006C3924" w:rsidRPr="00480B05" w:rsidRDefault="006C3924" w:rsidP="006C3924">
      <w:pPr>
        <w:pStyle w:val="BodyText2"/>
        <w:tabs>
          <w:tab w:val="left" w:pos="270"/>
          <w:tab w:val="left" w:pos="2880"/>
          <w:tab w:val="left" w:pos="5310"/>
          <w:tab w:val="left" w:pos="7830"/>
        </w:tabs>
        <w:spacing w:line="252" w:lineRule="auto"/>
        <w:rPr>
          <w:sz w:val="24"/>
          <w:szCs w:val="24"/>
        </w:rPr>
      </w:pPr>
      <w:r w:rsidRPr="00480B05">
        <w:rPr>
          <w:sz w:val="24"/>
          <w:szCs w:val="24"/>
        </w:rPr>
        <w:tab/>
      </w:r>
      <w:r w:rsidRPr="00480B05">
        <w:rPr>
          <w:b/>
          <w:sz w:val="24"/>
          <w:szCs w:val="24"/>
        </w:rPr>
        <w:t>C.</w:t>
      </w:r>
      <w:r w:rsidRPr="00480B05">
        <w:rPr>
          <w:sz w:val="24"/>
          <w:szCs w:val="24"/>
        </w:rPr>
        <w:t xml:space="preserve"> Tạo este chứa 5 gốc axit trong phân tử.</w:t>
      </w:r>
    </w:p>
    <w:p w:rsidR="006C3924" w:rsidRPr="00480B05" w:rsidRDefault="006C3924" w:rsidP="006C3924">
      <w:pPr>
        <w:pStyle w:val="BodyText2"/>
        <w:tabs>
          <w:tab w:val="left" w:pos="270"/>
          <w:tab w:val="left" w:pos="2880"/>
          <w:tab w:val="left" w:pos="5310"/>
          <w:tab w:val="left" w:pos="7830"/>
        </w:tabs>
        <w:spacing w:line="252" w:lineRule="auto"/>
        <w:rPr>
          <w:sz w:val="24"/>
          <w:szCs w:val="24"/>
        </w:rPr>
      </w:pPr>
      <w:r w:rsidRPr="00480B05">
        <w:rPr>
          <w:sz w:val="24"/>
          <w:szCs w:val="24"/>
        </w:rPr>
        <w:tab/>
      </w:r>
      <w:r w:rsidRPr="00480B05">
        <w:rPr>
          <w:b/>
          <w:sz w:val="24"/>
          <w:szCs w:val="24"/>
        </w:rPr>
        <w:t>D.</w:t>
      </w:r>
      <w:r w:rsidRPr="00480B05">
        <w:rPr>
          <w:sz w:val="24"/>
          <w:szCs w:val="24"/>
        </w:rPr>
        <w:t xml:space="preserve"> Lên men thành ancol (rượu) etylic.</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sz w:val="24"/>
          <w:szCs w:val="24"/>
        </w:rPr>
        <w:lastRenderedPageBreak/>
        <w:t>Câu 16:</w:t>
      </w:r>
      <w:r w:rsidRPr="00480B05">
        <w:rPr>
          <w:rFonts w:ascii="Times New Roman" w:hAnsi="Times New Roman"/>
          <w:sz w:val="24"/>
          <w:szCs w:val="24"/>
        </w:rPr>
        <w:t xml:space="preserve"> Để chứng minh trong phân tử glucozơ có nhiều nhóm hiđroxyl, người ta cho dung dịch glucozơ phản ứng với ?</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sz w:val="24"/>
          <w:szCs w:val="24"/>
        </w:rPr>
        <w:tab/>
      </w:r>
      <w:r w:rsidRPr="00480B05">
        <w:rPr>
          <w:rFonts w:ascii="Times New Roman" w:hAnsi="Times New Roman"/>
          <w:b/>
          <w:sz w:val="24"/>
          <w:szCs w:val="24"/>
        </w:rPr>
        <w:t>A.</w:t>
      </w:r>
      <w:r w:rsidRPr="00480B05">
        <w:rPr>
          <w:rFonts w:ascii="Times New Roman" w:hAnsi="Times New Roman"/>
          <w:sz w:val="24"/>
          <w:szCs w:val="24"/>
        </w:rPr>
        <w:t xml:space="preserve"> Cu(OH)</w:t>
      </w:r>
      <w:r w:rsidRPr="00480B05">
        <w:rPr>
          <w:rFonts w:ascii="Times New Roman" w:hAnsi="Times New Roman"/>
          <w:sz w:val="24"/>
          <w:szCs w:val="24"/>
          <w:vertAlign w:val="subscript"/>
        </w:rPr>
        <w:t>2</w:t>
      </w:r>
      <w:r w:rsidRPr="00480B05">
        <w:rPr>
          <w:rFonts w:ascii="Times New Roman" w:hAnsi="Times New Roman"/>
          <w:sz w:val="24"/>
          <w:szCs w:val="24"/>
        </w:rPr>
        <w:t xml:space="preserve"> trong NaOH, đun nóng.</w:t>
      </w:r>
      <w:r w:rsidRPr="00480B05">
        <w:rPr>
          <w:rFonts w:ascii="Times New Roman" w:hAnsi="Times New Roman"/>
          <w:sz w:val="24"/>
          <w:szCs w:val="24"/>
        </w:rPr>
        <w:tab/>
      </w:r>
      <w:r w:rsidRPr="00480B05">
        <w:rPr>
          <w:rFonts w:ascii="Times New Roman" w:hAnsi="Times New Roman"/>
          <w:b/>
          <w:sz w:val="24"/>
          <w:szCs w:val="24"/>
        </w:rPr>
        <w:t>B.</w:t>
      </w:r>
      <w:r w:rsidRPr="00480B05">
        <w:rPr>
          <w:rFonts w:ascii="Times New Roman" w:hAnsi="Times New Roman"/>
          <w:sz w:val="24"/>
          <w:szCs w:val="24"/>
        </w:rPr>
        <w:t xml:space="preserve"> Cu(OH)</w:t>
      </w:r>
      <w:r w:rsidRPr="00480B05">
        <w:rPr>
          <w:rFonts w:ascii="Times New Roman" w:hAnsi="Times New Roman"/>
          <w:sz w:val="24"/>
          <w:szCs w:val="24"/>
          <w:vertAlign w:val="subscript"/>
        </w:rPr>
        <w:t>2</w:t>
      </w:r>
      <w:r w:rsidRPr="00480B05">
        <w:rPr>
          <w:rFonts w:ascii="Times New Roman" w:hAnsi="Times New Roman"/>
          <w:sz w:val="24"/>
          <w:szCs w:val="24"/>
          <w:vertAlign w:val="subscript"/>
        </w:rPr>
        <w:softHyphen/>
      </w:r>
      <w:r w:rsidRPr="00480B05">
        <w:rPr>
          <w:rFonts w:ascii="Times New Roman" w:hAnsi="Times New Roman"/>
          <w:sz w:val="24"/>
          <w:szCs w:val="24"/>
        </w:rPr>
        <w:t xml:space="preserve"> ở nhiệt độ thường.</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sz w:val="24"/>
          <w:szCs w:val="24"/>
        </w:rPr>
        <w:tab/>
      </w:r>
      <w:r w:rsidRPr="00480B05">
        <w:rPr>
          <w:rFonts w:ascii="Times New Roman" w:hAnsi="Times New Roman"/>
          <w:b/>
          <w:sz w:val="24"/>
          <w:szCs w:val="24"/>
        </w:rPr>
        <w:t>C.</w:t>
      </w:r>
      <w:r w:rsidRPr="00480B05">
        <w:rPr>
          <w:rFonts w:ascii="Times New Roman" w:hAnsi="Times New Roman"/>
          <w:sz w:val="24"/>
          <w:szCs w:val="24"/>
        </w:rPr>
        <w:t xml:space="preserve"> NaOH.</w:t>
      </w:r>
      <w:r w:rsidRPr="00480B05">
        <w:rPr>
          <w:rFonts w:ascii="Times New Roman" w:hAnsi="Times New Roman"/>
          <w:sz w:val="24"/>
          <w:szCs w:val="24"/>
        </w:rPr>
        <w:tab/>
      </w:r>
      <w:r w:rsidRPr="00480B05">
        <w:rPr>
          <w:rFonts w:ascii="Times New Roman" w:hAnsi="Times New Roman"/>
          <w:sz w:val="24"/>
          <w:szCs w:val="24"/>
        </w:rPr>
        <w:tab/>
      </w:r>
      <w:r w:rsidRPr="00480B05">
        <w:rPr>
          <w:rFonts w:ascii="Times New Roman" w:hAnsi="Times New Roman"/>
          <w:b/>
          <w:sz w:val="24"/>
          <w:szCs w:val="24"/>
        </w:rPr>
        <w:t>D.</w:t>
      </w:r>
      <w:r w:rsidRPr="00480B05">
        <w:rPr>
          <w:rFonts w:ascii="Times New Roman" w:hAnsi="Times New Roman"/>
          <w:sz w:val="24"/>
          <w:szCs w:val="24"/>
        </w:rPr>
        <w:t xml:space="preserve"> AgNO</w:t>
      </w:r>
      <w:r w:rsidRPr="00480B05">
        <w:rPr>
          <w:rFonts w:ascii="Times New Roman" w:hAnsi="Times New Roman"/>
          <w:sz w:val="24"/>
          <w:szCs w:val="24"/>
          <w:vertAlign w:val="subscript"/>
        </w:rPr>
        <w:t>3</w:t>
      </w:r>
      <w:r w:rsidRPr="00480B05">
        <w:rPr>
          <w:rFonts w:ascii="Times New Roman" w:hAnsi="Times New Roman"/>
          <w:sz w:val="24"/>
          <w:szCs w:val="24"/>
        </w:rPr>
        <w:t>/NH</w:t>
      </w:r>
      <w:r w:rsidRPr="00480B05">
        <w:rPr>
          <w:rFonts w:ascii="Times New Roman" w:hAnsi="Times New Roman"/>
          <w:sz w:val="24"/>
          <w:szCs w:val="24"/>
          <w:vertAlign w:val="subscript"/>
        </w:rPr>
        <w:t>3</w:t>
      </w:r>
      <w:r w:rsidRPr="00480B05">
        <w:rPr>
          <w:rFonts w:ascii="Times New Roman" w:hAnsi="Times New Roman"/>
          <w:sz w:val="24"/>
          <w:szCs w:val="24"/>
        </w:rPr>
        <w:t xml:space="preserve">, đun nóng. </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sz w:val="24"/>
          <w:szCs w:val="24"/>
        </w:rPr>
        <w:t>Câu 17:</w:t>
      </w:r>
      <w:r w:rsidRPr="00480B05">
        <w:rPr>
          <w:rFonts w:ascii="Times New Roman" w:hAnsi="Times New Roman"/>
          <w:sz w:val="24"/>
          <w:szCs w:val="24"/>
        </w:rPr>
        <w:t xml:space="preserve"> Để chứng minh trong phân tử glucozơ có 5 nhóm hiđroxyl, người ta cho dung dịch glucozơ phản ứng với ?</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sz w:val="24"/>
          <w:szCs w:val="24"/>
        </w:rPr>
        <w:tab/>
      </w:r>
      <w:r w:rsidRPr="00480B05">
        <w:rPr>
          <w:rFonts w:ascii="Times New Roman" w:hAnsi="Times New Roman"/>
          <w:b/>
          <w:sz w:val="24"/>
          <w:szCs w:val="24"/>
        </w:rPr>
        <w:t>A.</w:t>
      </w:r>
      <w:r w:rsidRPr="00480B05">
        <w:rPr>
          <w:rFonts w:ascii="Times New Roman" w:hAnsi="Times New Roman"/>
          <w:sz w:val="24"/>
          <w:szCs w:val="24"/>
        </w:rPr>
        <w:t xml:space="preserve"> AgNO</w:t>
      </w:r>
      <w:r w:rsidRPr="00480B05">
        <w:rPr>
          <w:rFonts w:ascii="Times New Roman" w:hAnsi="Times New Roman"/>
          <w:sz w:val="24"/>
          <w:szCs w:val="24"/>
          <w:vertAlign w:val="subscript"/>
        </w:rPr>
        <w:t>3</w:t>
      </w:r>
      <w:r w:rsidRPr="00480B05">
        <w:rPr>
          <w:rFonts w:ascii="Times New Roman" w:hAnsi="Times New Roman"/>
          <w:sz w:val="24"/>
          <w:szCs w:val="24"/>
        </w:rPr>
        <w:t>/NH</w:t>
      </w:r>
      <w:r w:rsidRPr="00480B05">
        <w:rPr>
          <w:rFonts w:ascii="Times New Roman" w:hAnsi="Times New Roman"/>
          <w:sz w:val="24"/>
          <w:szCs w:val="24"/>
          <w:vertAlign w:val="subscript"/>
        </w:rPr>
        <w:t>3</w:t>
      </w:r>
      <w:r w:rsidRPr="00480B05">
        <w:rPr>
          <w:rFonts w:ascii="Times New Roman" w:hAnsi="Times New Roman"/>
          <w:sz w:val="24"/>
          <w:szCs w:val="24"/>
        </w:rPr>
        <w:t>, t</w:t>
      </w:r>
      <w:r w:rsidRPr="00480B05">
        <w:rPr>
          <w:rFonts w:ascii="Times New Roman" w:hAnsi="Times New Roman"/>
          <w:sz w:val="24"/>
          <w:szCs w:val="24"/>
          <w:vertAlign w:val="superscript"/>
        </w:rPr>
        <w:t>o</w:t>
      </w:r>
      <w:r w:rsidRPr="00480B05">
        <w:rPr>
          <w:rFonts w:ascii="Times New Roman" w:hAnsi="Times New Roman"/>
          <w:sz w:val="24"/>
          <w:szCs w:val="24"/>
        </w:rPr>
        <w:t>.</w:t>
      </w:r>
      <w:r w:rsidRPr="00480B05">
        <w:rPr>
          <w:rFonts w:ascii="Times New Roman" w:hAnsi="Times New Roman"/>
          <w:sz w:val="24"/>
          <w:szCs w:val="24"/>
        </w:rPr>
        <w:tab/>
      </w:r>
      <w:r w:rsidRPr="00480B05">
        <w:rPr>
          <w:rFonts w:ascii="Times New Roman" w:hAnsi="Times New Roman"/>
          <w:b/>
          <w:sz w:val="24"/>
          <w:szCs w:val="24"/>
        </w:rPr>
        <w:t>B.</w:t>
      </w:r>
      <w:r w:rsidRPr="00480B05">
        <w:rPr>
          <w:rFonts w:ascii="Times New Roman" w:hAnsi="Times New Roman"/>
          <w:sz w:val="24"/>
          <w:szCs w:val="24"/>
        </w:rPr>
        <w:t xml:space="preserve"> kim loại K. </w:t>
      </w:r>
      <w:r w:rsidRPr="00480B05">
        <w:rPr>
          <w:rFonts w:ascii="Times New Roman" w:hAnsi="Times New Roman"/>
          <w:sz w:val="24"/>
          <w:szCs w:val="24"/>
        </w:rPr>
        <w:tab/>
      </w:r>
      <w:r w:rsidRPr="00480B05">
        <w:rPr>
          <w:rFonts w:ascii="Times New Roman" w:hAnsi="Times New Roman"/>
          <w:b/>
          <w:sz w:val="24"/>
          <w:szCs w:val="24"/>
        </w:rPr>
        <w:t>C.</w:t>
      </w:r>
      <w:r w:rsidRPr="00480B05">
        <w:rPr>
          <w:rFonts w:ascii="Times New Roman" w:hAnsi="Times New Roman"/>
          <w:sz w:val="24"/>
          <w:szCs w:val="24"/>
        </w:rPr>
        <w:t xml:space="preserve"> anhiđrit axetic.</w:t>
      </w:r>
      <w:r w:rsidRPr="00480B05">
        <w:rPr>
          <w:rFonts w:ascii="Times New Roman" w:hAnsi="Times New Roman"/>
          <w:sz w:val="24"/>
          <w:szCs w:val="24"/>
        </w:rPr>
        <w:tab/>
      </w:r>
      <w:r w:rsidRPr="00480B05">
        <w:rPr>
          <w:rFonts w:ascii="Times New Roman" w:hAnsi="Times New Roman"/>
          <w:b/>
          <w:sz w:val="24"/>
          <w:szCs w:val="24"/>
        </w:rPr>
        <w:t>D.</w:t>
      </w:r>
      <w:r w:rsidRPr="00480B05">
        <w:rPr>
          <w:rFonts w:ascii="Times New Roman" w:hAnsi="Times New Roman"/>
          <w:sz w:val="24"/>
          <w:szCs w:val="24"/>
        </w:rPr>
        <w:t xml:space="preserve"> Cu(OH)</w:t>
      </w:r>
      <w:r w:rsidRPr="00480B05">
        <w:rPr>
          <w:rFonts w:ascii="Times New Roman" w:hAnsi="Times New Roman"/>
          <w:sz w:val="24"/>
          <w:szCs w:val="24"/>
          <w:vertAlign w:val="subscript"/>
        </w:rPr>
        <w:t>2</w:t>
      </w:r>
      <w:r w:rsidRPr="00480B05">
        <w:rPr>
          <w:rFonts w:ascii="Times New Roman" w:hAnsi="Times New Roman"/>
          <w:sz w:val="24"/>
          <w:szCs w:val="24"/>
        </w:rPr>
        <w:t>/NaOH, t</w:t>
      </w:r>
      <w:r w:rsidRPr="00480B05">
        <w:rPr>
          <w:rFonts w:ascii="Times New Roman" w:hAnsi="Times New Roman"/>
          <w:sz w:val="24"/>
          <w:szCs w:val="24"/>
          <w:vertAlign w:val="superscript"/>
        </w:rPr>
        <w:t>o</w:t>
      </w:r>
      <w:r w:rsidRPr="00480B05">
        <w:rPr>
          <w:rFonts w:ascii="Times New Roman" w:hAnsi="Times New Roman"/>
          <w:sz w:val="24"/>
          <w:szCs w:val="24"/>
        </w:rPr>
        <w:t xml:space="preserve">. </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sz w:val="24"/>
          <w:szCs w:val="24"/>
        </w:rPr>
        <w:t>Câu 18:</w:t>
      </w:r>
      <w:r w:rsidRPr="00480B05">
        <w:rPr>
          <w:rFonts w:ascii="Times New Roman" w:hAnsi="Times New Roman"/>
          <w:sz w:val="24"/>
          <w:szCs w:val="24"/>
        </w:rPr>
        <w:t xml:space="preserve"> Phản ứng chứng tỏ glucozơ có dạng mạch vòng là :</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sz w:val="24"/>
          <w:szCs w:val="24"/>
        </w:rPr>
        <w:tab/>
      </w:r>
      <w:r w:rsidRPr="00480B05">
        <w:rPr>
          <w:rFonts w:ascii="Times New Roman" w:hAnsi="Times New Roman"/>
          <w:b/>
          <w:sz w:val="24"/>
          <w:szCs w:val="24"/>
        </w:rPr>
        <w:t>A.</w:t>
      </w:r>
      <w:r w:rsidRPr="00480B05">
        <w:rPr>
          <w:rFonts w:ascii="Times New Roman" w:hAnsi="Times New Roman"/>
          <w:sz w:val="24"/>
          <w:szCs w:val="24"/>
        </w:rPr>
        <w:t xml:space="preserve"> Cu(OH)</w:t>
      </w:r>
      <w:r w:rsidRPr="00480B05">
        <w:rPr>
          <w:rFonts w:ascii="Times New Roman" w:hAnsi="Times New Roman"/>
          <w:sz w:val="24"/>
          <w:szCs w:val="24"/>
          <w:vertAlign w:val="subscript"/>
        </w:rPr>
        <w:t>2</w:t>
      </w:r>
      <w:r w:rsidRPr="00480B05">
        <w:rPr>
          <w:rFonts w:ascii="Times New Roman" w:hAnsi="Times New Roman"/>
          <w:sz w:val="24"/>
          <w:szCs w:val="24"/>
        </w:rPr>
        <w:t>.</w:t>
      </w:r>
      <w:r w:rsidRPr="00480B05">
        <w:rPr>
          <w:rFonts w:ascii="Times New Roman" w:hAnsi="Times New Roman"/>
          <w:sz w:val="24"/>
          <w:szCs w:val="24"/>
        </w:rPr>
        <w:tab/>
      </w:r>
      <w:r w:rsidRPr="00480B05">
        <w:rPr>
          <w:rFonts w:ascii="Times New Roman" w:hAnsi="Times New Roman"/>
          <w:b/>
          <w:sz w:val="24"/>
          <w:szCs w:val="24"/>
        </w:rPr>
        <w:t>B.</w:t>
      </w:r>
      <w:r w:rsidRPr="00480B05">
        <w:rPr>
          <w:rFonts w:ascii="Times New Roman" w:hAnsi="Times New Roman"/>
          <w:sz w:val="24"/>
          <w:szCs w:val="24"/>
        </w:rPr>
        <w:t xml:space="preserve"> [Ag(NH</w:t>
      </w:r>
      <w:r w:rsidRPr="00480B05">
        <w:rPr>
          <w:rFonts w:ascii="Times New Roman" w:hAnsi="Times New Roman"/>
          <w:sz w:val="24"/>
          <w:szCs w:val="24"/>
          <w:vertAlign w:val="subscript"/>
        </w:rPr>
        <w:t>3</w:t>
      </w:r>
      <w:r w:rsidRPr="00480B05">
        <w:rPr>
          <w:rFonts w:ascii="Times New Roman" w:hAnsi="Times New Roman"/>
          <w:sz w:val="24"/>
          <w:szCs w:val="24"/>
        </w:rPr>
        <w:t>)</w:t>
      </w:r>
      <w:r w:rsidRPr="00480B05">
        <w:rPr>
          <w:rFonts w:ascii="Times New Roman" w:hAnsi="Times New Roman"/>
          <w:sz w:val="24"/>
          <w:szCs w:val="24"/>
          <w:vertAlign w:val="subscript"/>
        </w:rPr>
        <w:t>3</w:t>
      </w:r>
      <w:r w:rsidRPr="00480B05">
        <w:rPr>
          <w:rFonts w:ascii="Times New Roman" w:hAnsi="Times New Roman"/>
          <w:sz w:val="24"/>
          <w:szCs w:val="24"/>
        </w:rPr>
        <w:t>]OH.</w:t>
      </w:r>
      <w:r w:rsidRPr="00480B05">
        <w:rPr>
          <w:rFonts w:ascii="Times New Roman" w:hAnsi="Times New Roman"/>
          <w:sz w:val="24"/>
          <w:szCs w:val="24"/>
        </w:rPr>
        <w:tab/>
      </w:r>
      <w:r w:rsidRPr="00480B05">
        <w:rPr>
          <w:rFonts w:ascii="Times New Roman" w:hAnsi="Times New Roman"/>
          <w:b/>
          <w:sz w:val="24"/>
          <w:szCs w:val="24"/>
        </w:rPr>
        <w:t>C.</w:t>
      </w:r>
      <w:r w:rsidRPr="00480B05">
        <w:rPr>
          <w:rFonts w:ascii="Times New Roman" w:hAnsi="Times New Roman"/>
          <w:sz w:val="24"/>
          <w:szCs w:val="24"/>
        </w:rPr>
        <w:t xml:space="preserve"> H</w:t>
      </w:r>
      <w:r w:rsidRPr="00480B05">
        <w:rPr>
          <w:rFonts w:ascii="Times New Roman" w:hAnsi="Times New Roman"/>
          <w:sz w:val="24"/>
          <w:szCs w:val="24"/>
          <w:vertAlign w:val="subscript"/>
        </w:rPr>
        <w:t>2</w:t>
      </w:r>
      <w:r w:rsidRPr="00480B05">
        <w:rPr>
          <w:rFonts w:ascii="Times New Roman" w:hAnsi="Times New Roman"/>
          <w:sz w:val="24"/>
          <w:szCs w:val="24"/>
        </w:rPr>
        <w:t>/Ni, nhiệt độ.</w:t>
      </w:r>
      <w:r w:rsidRPr="00480B05">
        <w:rPr>
          <w:rFonts w:ascii="Times New Roman" w:hAnsi="Times New Roman"/>
          <w:sz w:val="24"/>
          <w:szCs w:val="24"/>
        </w:rPr>
        <w:tab/>
      </w:r>
      <w:r w:rsidRPr="00480B05">
        <w:rPr>
          <w:rFonts w:ascii="Times New Roman" w:hAnsi="Times New Roman"/>
          <w:b/>
          <w:sz w:val="24"/>
          <w:szCs w:val="24"/>
        </w:rPr>
        <w:t>D.</w:t>
      </w:r>
      <w:r w:rsidRPr="00480B05">
        <w:rPr>
          <w:rFonts w:ascii="Times New Roman" w:hAnsi="Times New Roman"/>
          <w:sz w:val="24"/>
          <w:szCs w:val="24"/>
        </w:rPr>
        <w:t xml:space="preserve"> CH</w:t>
      </w:r>
      <w:r w:rsidRPr="00480B05">
        <w:rPr>
          <w:rFonts w:ascii="Times New Roman" w:hAnsi="Times New Roman"/>
          <w:sz w:val="24"/>
          <w:szCs w:val="24"/>
          <w:vertAlign w:val="subscript"/>
        </w:rPr>
        <w:t>3</w:t>
      </w:r>
      <w:r w:rsidRPr="00480B05">
        <w:rPr>
          <w:rFonts w:ascii="Times New Roman" w:hAnsi="Times New Roman"/>
          <w:sz w:val="24"/>
          <w:szCs w:val="24"/>
        </w:rPr>
        <w:t>OH/HCl.</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sz w:val="24"/>
          <w:szCs w:val="24"/>
        </w:rPr>
        <w:t>Câu 19:</w:t>
      </w:r>
      <w:r w:rsidRPr="00480B05">
        <w:rPr>
          <w:rFonts w:ascii="Times New Roman" w:hAnsi="Times New Roman"/>
          <w:sz w:val="24"/>
          <w:szCs w:val="24"/>
        </w:rPr>
        <w:t xml:space="preserve"> Phản ứng nào sau đây glucozơ đóng vai trò là chất oxi hoá ?</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sz w:val="24"/>
          <w:szCs w:val="24"/>
        </w:rPr>
        <w:tab/>
        <w:t>A.</w:t>
      </w:r>
      <w:r w:rsidRPr="00480B05">
        <w:rPr>
          <w:rFonts w:ascii="Times New Roman" w:hAnsi="Times New Roman"/>
          <w:sz w:val="24"/>
          <w:szCs w:val="24"/>
        </w:rPr>
        <w:t xml:space="preserve"> Tráng gương.</w:t>
      </w:r>
      <w:r w:rsidRPr="00480B05">
        <w:rPr>
          <w:rFonts w:ascii="Times New Roman" w:hAnsi="Times New Roman"/>
          <w:sz w:val="24"/>
          <w:szCs w:val="24"/>
        </w:rPr>
        <w:tab/>
      </w:r>
      <w:r w:rsidRPr="00480B05">
        <w:rPr>
          <w:rFonts w:ascii="Times New Roman" w:hAnsi="Times New Roman"/>
          <w:sz w:val="24"/>
          <w:szCs w:val="24"/>
        </w:rPr>
        <w:tab/>
      </w:r>
      <w:r w:rsidRPr="00480B05">
        <w:rPr>
          <w:rFonts w:ascii="Times New Roman" w:hAnsi="Times New Roman"/>
          <w:b/>
          <w:sz w:val="24"/>
          <w:szCs w:val="24"/>
        </w:rPr>
        <w:t>B.</w:t>
      </w:r>
      <w:r w:rsidRPr="00480B05">
        <w:rPr>
          <w:rFonts w:ascii="Times New Roman" w:hAnsi="Times New Roman"/>
          <w:sz w:val="24"/>
          <w:szCs w:val="24"/>
        </w:rPr>
        <w:t xml:space="preserve"> Tác dụng với Cu(OH)</w:t>
      </w:r>
      <w:r w:rsidRPr="00480B05">
        <w:rPr>
          <w:rFonts w:ascii="Times New Roman" w:hAnsi="Times New Roman"/>
          <w:sz w:val="24"/>
          <w:szCs w:val="24"/>
          <w:vertAlign w:val="subscript"/>
        </w:rPr>
        <w:t>2</w:t>
      </w:r>
      <w:r w:rsidRPr="00480B05">
        <w:rPr>
          <w:rFonts w:ascii="Times New Roman" w:hAnsi="Times New Roman"/>
          <w:sz w:val="24"/>
          <w:szCs w:val="24"/>
        </w:rPr>
        <w:t>/OH</w:t>
      </w:r>
      <w:r w:rsidRPr="00480B05">
        <w:rPr>
          <w:rFonts w:ascii="Times New Roman" w:hAnsi="Times New Roman"/>
          <w:sz w:val="24"/>
          <w:szCs w:val="24"/>
          <w:vertAlign w:val="superscript"/>
        </w:rPr>
        <w:t>-</w:t>
      </w:r>
      <w:r w:rsidRPr="00480B05">
        <w:rPr>
          <w:rFonts w:ascii="Times New Roman" w:hAnsi="Times New Roman"/>
          <w:sz w:val="24"/>
          <w:szCs w:val="24"/>
        </w:rPr>
        <w:t>, t</w:t>
      </w:r>
      <w:r w:rsidRPr="00480B05">
        <w:rPr>
          <w:rFonts w:ascii="Times New Roman" w:hAnsi="Times New Roman"/>
          <w:sz w:val="24"/>
          <w:szCs w:val="24"/>
          <w:vertAlign w:val="superscript"/>
        </w:rPr>
        <w:t>o</w:t>
      </w:r>
      <w:r w:rsidRPr="00480B05">
        <w:rPr>
          <w:rFonts w:ascii="Times New Roman" w:hAnsi="Times New Roman"/>
          <w:sz w:val="24"/>
          <w:szCs w:val="24"/>
        </w:rPr>
        <w:t>.</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sz w:val="24"/>
          <w:szCs w:val="24"/>
        </w:rPr>
        <w:tab/>
        <w:t>C.</w:t>
      </w:r>
      <w:r w:rsidRPr="00480B05">
        <w:rPr>
          <w:rFonts w:ascii="Times New Roman" w:hAnsi="Times New Roman"/>
          <w:sz w:val="24"/>
          <w:szCs w:val="24"/>
        </w:rPr>
        <w:t xml:space="preserve"> Tác dụng với H</w:t>
      </w:r>
      <w:r w:rsidRPr="00480B05">
        <w:rPr>
          <w:rFonts w:ascii="Times New Roman" w:hAnsi="Times New Roman"/>
          <w:sz w:val="24"/>
          <w:szCs w:val="24"/>
          <w:vertAlign w:val="subscript"/>
        </w:rPr>
        <w:t>2</w:t>
      </w:r>
      <w:r w:rsidRPr="00480B05">
        <w:rPr>
          <w:rFonts w:ascii="Times New Roman" w:hAnsi="Times New Roman"/>
          <w:sz w:val="24"/>
          <w:szCs w:val="24"/>
        </w:rPr>
        <w:t xml:space="preserve"> xúc tác Ni.</w:t>
      </w:r>
      <w:r w:rsidRPr="00480B05">
        <w:rPr>
          <w:rFonts w:ascii="Times New Roman" w:hAnsi="Times New Roman"/>
          <w:sz w:val="24"/>
          <w:szCs w:val="24"/>
        </w:rPr>
        <w:tab/>
      </w:r>
      <w:r w:rsidRPr="00480B05">
        <w:rPr>
          <w:rFonts w:ascii="Times New Roman" w:hAnsi="Times New Roman"/>
          <w:b/>
          <w:sz w:val="24"/>
          <w:szCs w:val="24"/>
        </w:rPr>
        <w:t>D.</w:t>
      </w:r>
      <w:r w:rsidRPr="00480B05">
        <w:rPr>
          <w:rFonts w:ascii="Times New Roman" w:hAnsi="Times New Roman"/>
          <w:sz w:val="24"/>
          <w:szCs w:val="24"/>
        </w:rPr>
        <w:t xml:space="preserve"> Tác dụng với nước brom.</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lang w:val="pt-BR"/>
        </w:rPr>
      </w:pPr>
      <w:r w:rsidRPr="00480B05">
        <w:rPr>
          <w:rFonts w:ascii="Times New Roman" w:hAnsi="Times New Roman"/>
          <w:b/>
          <w:sz w:val="24"/>
          <w:szCs w:val="24"/>
          <w:lang w:val="pt-BR"/>
        </w:rPr>
        <w:t xml:space="preserve">Câu 20: </w:t>
      </w:r>
      <w:r w:rsidRPr="00480B05">
        <w:rPr>
          <w:rFonts w:ascii="Times New Roman" w:hAnsi="Times New Roman"/>
          <w:sz w:val="24"/>
          <w:szCs w:val="24"/>
          <w:lang w:val="pt-BR"/>
        </w:rPr>
        <w:t>Phản ứng oxi hóa glucozơ là phản ứng nào sau đây ?</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lang w:val="pt-BR"/>
        </w:rPr>
      </w:pPr>
      <w:r w:rsidRPr="00480B05">
        <w:rPr>
          <w:rFonts w:ascii="Times New Roman" w:hAnsi="Times New Roman"/>
          <w:sz w:val="24"/>
          <w:szCs w:val="24"/>
          <w:lang w:val="pt-BR"/>
        </w:rPr>
        <w:tab/>
      </w:r>
      <w:r w:rsidRPr="00480B05">
        <w:rPr>
          <w:rFonts w:ascii="Times New Roman" w:hAnsi="Times New Roman"/>
          <w:b/>
          <w:sz w:val="24"/>
          <w:szCs w:val="24"/>
          <w:lang w:val="pt-BR"/>
        </w:rPr>
        <w:t>A.</w:t>
      </w:r>
      <w:r w:rsidRPr="00480B05">
        <w:rPr>
          <w:rFonts w:ascii="Times New Roman" w:hAnsi="Times New Roman"/>
          <w:sz w:val="24"/>
          <w:szCs w:val="24"/>
          <w:lang w:val="pt-BR"/>
        </w:rPr>
        <w:t xml:space="preserve"> Glucozơ + H</w:t>
      </w:r>
      <w:r w:rsidRPr="00480B05">
        <w:rPr>
          <w:rFonts w:ascii="Times New Roman" w:hAnsi="Times New Roman"/>
          <w:sz w:val="24"/>
          <w:szCs w:val="24"/>
          <w:vertAlign w:val="subscript"/>
          <w:lang w:val="pt-BR"/>
        </w:rPr>
        <w:t>2</w:t>
      </w:r>
      <w:r w:rsidRPr="00480B05">
        <w:rPr>
          <w:rFonts w:ascii="Times New Roman" w:hAnsi="Times New Roman"/>
          <w:sz w:val="24"/>
          <w:szCs w:val="24"/>
          <w:lang w:val="pt-BR"/>
        </w:rPr>
        <w:t>/Ni , t</w:t>
      </w:r>
      <w:r w:rsidRPr="00480B05">
        <w:rPr>
          <w:rFonts w:ascii="Times New Roman" w:hAnsi="Times New Roman"/>
          <w:sz w:val="24"/>
          <w:szCs w:val="24"/>
          <w:vertAlign w:val="superscript"/>
          <w:lang w:val="pt-BR"/>
        </w:rPr>
        <w:t>o</w:t>
      </w:r>
      <w:r w:rsidRPr="00480B05">
        <w:rPr>
          <w:rFonts w:ascii="Times New Roman" w:hAnsi="Times New Roman"/>
          <w:sz w:val="24"/>
          <w:szCs w:val="24"/>
          <w:lang w:val="pt-BR"/>
        </w:rPr>
        <w:t xml:space="preserve">.                 </w:t>
      </w:r>
      <w:r w:rsidRPr="00480B05">
        <w:rPr>
          <w:rFonts w:ascii="Times New Roman" w:hAnsi="Times New Roman"/>
          <w:sz w:val="24"/>
          <w:szCs w:val="24"/>
          <w:lang w:val="pt-BR"/>
        </w:rPr>
        <w:tab/>
      </w:r>
      <w:r w:rsidRPr="00480B05">
        <w:rPr>
          <w:rFonts w:ascii="Times New Roman" w:hAnsi="Times New Roman"/>
          <w:b/>
          <w:sz w:val="24"/>
          <w:szCs w:val="24"/>
          <w:lang w:val="pt-BR"/>
        </w:rPr>
        <w:t>B.</w:t>
      </w:r>
      <w:r w:rsidRPr="00480B05">
        <w:rPr>
          <w:rFonts w:ascii="Times New Roman" w:hAnsi="Times New Roman"/>
          <w:sz w:val="24"/>
          <w:szCs w:val="24"/>
          <w:lang w:val="pt-BR"/>
        </w:rPr>
        <w:t xml:space="preserve"> Glucozơ + Cu(OH)</w:t>
      </w:r>
      <w:r w:rsidRPr="00480B05">
        <w:rPr>
          <w:rFonts w:ascii="Times New Roman" w:hAnsi="Times New Roman"/>
          <w:sz w:val="24"/>
          <w:szCs w:val="24"/>
          <w:vertAlign w:val="subscript"/>
          <w:lang w:val="pt-BR"/>
        </w:rPr>
        <w:t>2</w:t>
      </w:r>
      <w:r w:rsidRPr="00480B05">
        <w:rPr>
          <w:rFonts w:ascii="Times New Roman" w:hAnsi="Times New Roman"/>
          <w:sz w:val="24"/>
          <w:szCs w:val="24"/>
          <w:lang w:val="pt-BR"/>
        </w:rPr>
        <w:t xml:space="preserve"> (t</w:t>
      </w:r>
      <w:r w:rsidRPr="00480B05">
        <w:rPr>
          <w:rFonts w:ascii="Times New Roman" w:hAnsi="Times New Roman"/>
          <w:sz w:val="24"/>
          <w:szCs w:val="24"/>
          <w:vertAlign w:val="superscript"/>
          <w:lang w:val="pt-BR"/>
        </w:rPr>
        <w:t>o</w:t>
      </w:r>
      <w:r w:rsidRPr="00480B05">
        <w:rPr>
          <w:rFonts w:ascii="Times New Roman" w:hAnsi="Times New Roman"/>
          <w:sz w:val="24"/>
          <w:szCs w:val="24"/>
          <w:lang w:val="pt-BR"/>
        </w:rPr>
        <w:t xml:space="preserve"> thường).</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lang w:val="pt-BR"/>
        </w:rPr>
      </w:pPr>
      <w:r w:rsidRPr="00480B05">
        <w:rPr>
          <w:rFonts w:ascii="Times New Roman" w:hAnsi="Times New Roman"/>
          <w:sz w:val="24"/>
          <w:szCs w:val="24"/>
          <w:lang w:val="pt-BR"/>
        </w:rPr>
        <w:tab/>
      </w:r>
      <w:r w:rsidRPr="00480B05">
        <w:rPr>
          <w:rFonts w:ascii="Times New Roman" w:hAnsi="Times New Roman"/>
          <w:b/>
          <w:sz w:val="24"/>
          <w:szCs w:val="24"/>
        </w:rPr>
        <w:t>C.</w:t>
      </w:r>
      <w:r w:rsidRPr="00480B05">
        <w:rPr>
          <w:rFonts w:ascii="Times New Roman" w:hAnsi="Times New Roman"/>
          <w:sz w:val="24"/>
          <w:szCs w:val="24"/>
          <w:lang w:val="pt-BR"/>
        </w:rPr>
        <w:t xml:space="preserve"> Glucozơ + [Ag(NH</w:t>
      </w:r>
      <w:r w:rsidRPr="00480B05">
        <w:rPr>
          <w:rFonts w:ascii="Times New Roman" w:hAnsi="Times New Roman"/>
          <w:sz w:val="24"/>
          <w:szCs w:val="24"/>
          <w:vertAlign w:val="subscript"/>
          <w:lang w:val="pt-BR"/>
        </w:rPr>
        <w:t>3</w:t>
      </w:r>
      <w:r w:rsidRPr="00480B05">
        <w:rPr>
          <w:rFonts w:ascii="Times New Roman" w:hAnsi="Times New Roman"/>
          <w:sz w:val="24"/>
          <w:szCs w:val="24"/>
          <w:lang w:val="pt-BR"/>
        </w:rPr>
        <w:t>)</w:t>
      </w:r>
      <w:r w:rsidRPr="00480B05">
        <w:rPr>
          <w:rFonts w:ascii="Times New Roman" w:hAnsi="Times New Roman"/>
          <w:sz w:val="24"/>
          <w:szCs w:val="24"/>
          <w:vertAlign w:val="subscript"/>
          <w:lang w:val="pt-BR"/>
        </w:rPr>
        <w:t>2</w:t>
      </w:r>
      <w:r w:rsidRPr="00480B05">
        <w:rPr>
          <w:rFonts w:ascii="Times New Roman" w:hAnsi="Times New Roman"/>
          <w:sz w:val="24"/>
          <w:szCs w:val="24"/>
          <w:lang w:val="pt-BR"/>
        </w:rPr>
        <w:t>]OH (t</w:t>
      </w:r>
      <w:r w:rsidRPr="00480B05">
        <w:rPr>
          <w:rFonts w:ascii="Times New Roman" w:hAnsi="Times New Roman"/>
          <w:sz w:val="24"/>
          <w:szCs w:val="24"/>
          <w:vertAlign w:val="superscript"/>
          <w:lang w:val="pt-BR"/>
        </w:rPr>
        <w:t>o</w:t>
      </w:r>
      <w:r w:rsidRPr="00480B05">
        <w:rPr>
          <w:rFonts w:ascii="Times New Roman" w:hAnsi="Times New Roman"/>
          <w:sz w:val="24"/>
          <w:szCs w:val="24"/>
          <w:lang w:val="pt-BR"/>
        </w:rPr>
        <w:t>).</w:t>
      </w:r>
      <w:r w:rsidRPr="00480B05">
        <w:rPr>
          <w:rFonts w:ascii="Times New Roman" w:hAnsi="Times New Roman"/>
          <w:sz w:val="24"/>
          <w:szCs w:val="24"/>
          <w:lang w:val="pt-BR"/>
        </w:rPr>
        <w:tab/>
      </w:r>
      <w:r w:rsidRPr="00480B05">
        <w:rPr>
          <w:rFonts w:ascii="Times New Roman" w:hAnsi="Times New Roman"/>
          <w:b/>
          <w:sz w:val="24"/>
          <w:szCs w:val="24"/>
        </w:rPr>
        <w:t>D.</w:t>
      </w:r>
      <w:r w:rsidRPr="00480B05">
        <w:rPr>
          <w:rFonts w:ascii="Times New Roman" w:hAnsi="Times New Roman"/>
          <w:sz w:val="24"/>
          <w:szCs w:val="24"/>
          <w:lang w:val="pt-BR"/>
        </w:rPr>
        <w:t xml:space="preserve"> Glucozơ </w:t>
      </w:r>
      <w:r w:rsidRPr="00480B05">
        <w:rPr>
          <w:rFonts w:ascii="Times New Roman" w:hAnsi="Times New Roman"/>
          <w:sz w:val="24"/>
          <w:szCs w:val="24"/>
        </w:rPr>
        <w:t>+ CH</w:t>
      </w:r>
      <w:r w:rsidRPr="00480B05">
        <w:rPr>
          <w:rFonts w:ascii="Times New Roman" w:hAnsi="Times New Roman"/>
          <w:sz w:val="24"/>
          <w:szCs w:val="24"/>
          <w:vertAlign w:val="subscript"/>
        </w:rPr>
        <w:t>3</w:t>
      </w:r>
      <w:r w:rsidRPr="00480B05">
        <w:rPr>
          <w:rFonts w:ascii="Times New Roman" w:hAnsi="Times New Roman"/>
          <w:sz w:val="24"/>
          <w:szCs w:val="24"/>
        </w:rPr>
        <w:t>OH/HCl.</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sz w:val="24"/>
          <w:szCs w:val="24"/>
        </w:rPr>
        <w:t xml:space="preserve">Câu 21: </w:t>
      </w:r>
      <w:r w:rsidRPr="00480B05">
        <w:rPr>
          <w:rFonts w:ascii="Times New Roman" w:hAnsi="Times New Roman"/>
          <w:sz w:val="24"/>
          <w:szCs w:val="24"/>
        </w:rPr>
        <w:t>Trong thực tế người ta dùng chất nào để tráng gương ?</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sz w:val="24"/>
          <w:szCs w:val="24"/>
        </w:rPr>
        <w:t>A.</w:t>
      </w:r>
      <w:r w:rsidRPr="00480B05">
        <w:rPr>
          <w:rFonts w:ascii="Times New Roman" w:hAnsi="Times New Roman"/>
          <w:sz w:val="24"/>
          <w:szCs w:val="24"/>
        </w:rPr>
        <w:t xml:space="preserve"> CH</w:t>
      </w:r>
      <w:r w:rsidRPr="00480B05">
        <w:rPr>
          <w:rFonts w:ascii="Times New Roman" w:hAnsi="Times New Roman"/>
          <w:sz w:val="24"/>
          <w:szCs w:val="24"/>
          <w:vertAlign w:val="subscript"/>
        </w:rPr>
        <w:t>3</w:t>
      </w:r>
      <w:r w:rsidRPr="00480B05">
        <w:rPr>
          <w:rFonts w:ascii="Times New Roman" w:hAnsi="Times New Roman"/>
          <w:sz w:val="24"/>
          <w:szCs w:val="24"/>
        </w:rPr>
        <w:t>CHO.</w:t>
      </w:r>
      <w:r w:rsidRPr="00480B05">
        <w:rPr>
          <w:rFonts w:ascii="Times New Roman" w:hAnsi="Times New Roman"/>
          <w:sz w:val="24"/>
          <w:szCs w:val="24"/>
        </w:rPr>
        <w:tab/>
      </w:r>
      <w:r w:rsidRPr="00480B05">
        <w:rPr>
          <w:rFonts w:ascii="Times New Roman" w:hAnsi="Times New Roman"/>
          <w:b/>
          <w:sz w:val="24"/>
          <w:szCs w:val="24"/>
        </w:rPr>
        <w:t>B.</w:t>
      </w:r>
      <w:r w:rsidRPr="00480B05">
        <w:rPr>
          <w:rFonts w:ascii="Times New Roman" w:hAnsi="Times New Roman"/>
          <w:sz w:val="24"/>
          <w:szCs w:val="24"/>
        </w:rPr>
        <w:t xml:space="preserve"> HCOOCH</w:t>
      </w:r>
      <w:r w:rsidRPr="00480B05">
        <w:rPr>
          <w:rFonts w:ascii="Times New Roman" w:hAnsi="Times New Roman"/>
          <w:sz w:val="24"/>
          <w:szCs w:val="24"/>
          <w:vertAlign w:val="subscript"/>
        </w:rPr>
        <w:t>3</w:t>
      </w:r>
      <w:r w:rsidRPr="00480B05">
        <w:rPr>
          <w:rFonts w:ascii="Times New Roman" w:hAnsi="Times New Roman"/>
          <w:sz w:val="24"/>
          <w:szCs w:val="24"/>
        </w:rPr>
        <w:t>.</w:t>
      </w:r>
      <w:r w:rsidRPr="00480B05">
        <w:rPr>
          <w:rFonts w:ascii="Times New Roman" w:hAnsi="Times New Roman"/>
          <w:sz w:val="24"/>
          <w:szCs w:val="24"/>
        </w:rPr>
        <w:tab/>
      </w:r>
      <w:r w:rsidRPr="00480B05">
        <w:rPr>
          <w:rFonts w:ascii="Times New Roman" w:hAnsi="Times New Roman"/>
          <w:b/>
          <w:sz w:val="24"/>
          <w:szCs w:val="24"/>
        </w:rPr>
        <w:t xml:space="preserve">C. </w:t>
      </w:r>
      <w:r w:rsidRPr="00480B05">
        <w:rPr>
          <w:rFonts w:ascii="Times New Roman" w:hAnsi="Times New Roman"/>
          <w:sz w:val="24"/>
          <w:szCs w:val="24"/>
        </w:rPr>
        <w:t>Glucozơ.</w:t>
      </w:r>
      <w:r w:rsidRPr="00480B05">
        <w:rPr>
          <w:rFonts w:ascii="Times New Roman" w:hAnsi="Times New Roman"/>
          <w:sz w:val="24"/>
          <w:szCs w:val="24"/>
        </w:rPr>
        <w:tab/>
      </w:r>
      <w:r w:rsidRPr="00480B05">
        <w:rPr>
          <w:rFonts w:ascii="Times New Roman" w:hAnsi="Times New Roman"/>
          <w:b/>
          <w:sz w:val="24"/>
          <w:szCs w:val="24"/>
        </w:rPr>
        <w:t>D.</w:t>
      </w:r>
      <w:r w:rsidRPr="00480B05">
        <w:rPr>
          <w:rFonts w:ascii="Times New Roman" w:hAnsi="Times New Roman"/>
          <w:sz w:val="24"/>
          <w:szCs w:val="24"/>
        </w:rPr>
        <w:t xml:space="preserve"> HCHO.</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lang w:val="pt-BR"/>
        </w:rPr>
      </w:pPr>
      <w:r w:rsidRPr="00480B05">
        <w:rPr>
          <w:rFonts w:ascii="Times New Roman" w:hAnsi="Times New Roman"/>
          <w:b/>
          <w:kern w:val="32"/>
          <w:sz w:val="24"/>
          <w:szCs w:val="24"/>
          <w:lang w:val="pt-BR"/>
        </w:rPr>
        <w:t>Câu 22</w:t>
      </w:r>
      <w:r w:rsidRPr="00480B05">
        <w:rPr>
          <w:rFonts w:ascii="Times New Roman" w:hAnsi="Times New Roman"/>
          <w:b/>
          <w:sz w:val="24"/>
          <w:szCs w:val="24"/>
          <w:lang w:val="pt-BR"/>
        </w:rPr>
        <w:t>:</w:t>
      </w:r>
      <w:r w:rsidRPr="00480B05">
        <w:rPr>
          <w:rFonts w:ascii="Times New Roman" w:hAnsi="Times New Roman"/>
          <w:b/>
          <w:kern w:val="32"/>
          <w:sz w:val="24"/>
          <w:szCs w:val="24"/>
          <w:lang w:val="pt-BR"/>
        </w:rPr>
        <w:t xml:space="preserve"> </w:t>
      </w:r>
      <w:r w:rsidRPr="00480B05">
        <w:rPr>
          <w:rFonts w:ascii="Times New Roman" w:hAnsi="Times New Roman"/>
          <w:sz w:val="24"/>
          <w:szCs w:val="24"/>
          <w:lang w:val="pt-BR"/>
        </w:rPr>
        <w:t>Để xác định trong nước tiểu của người bị bệnh tiểu đường có chứa một lượng nhỏ glucozơ, có thể dùng 2 phản ứng hoá học là :</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lang w:val="pt-BR"/>
        </w:rPr>
      </w:pPr>
      <w:r w:rsidRPr="00480B05">
        <w:rPr>
          <w:rFonts w:ascii="Times New Roman" w:hAnsi="Times New Roman"/>
          <w:sz w:val="24"/>
          <w:szCs w:val="24"/>
          <w:lang w:val="pt-BR"/>
        </w:rPr>
        <w:tab/>
      </w:r>
      <w:r w:rsidRPr="00480B05">
        <w:rPr>
          <w:rFonts w:ascii="Times New Roman" w:hAnsi="Times New Roman"/>
          <w:b/>
          <w:sz w:val="24"/>
          <w:szCs w:val="24"/>
          <w:lang w:val="pt-BR"/>
        </w:rPr>
        <w:t xml:space="preserve">A. </w:t>
      </w:r>
      <w:r w:rsidRPr="00480B05">
        <w:rPr>
          <w:rFonts w:ascii="Times New Roman" w:hAnsi="Times New Roman"/>
          <w:sz w:val="24"/>
          <w:szCs w:val="24"/>
          <w:lang w:val="pt-BR"/>
        </w:rPr>
        <w:t>phản ứng tráng gương, phản ứng cộng hiđro.</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lang w:val="pt-BR"/>
        </w:rPr>
      </w:pPr>
      <w:r w:rsidRPr="00480B05">
        <w:rPr>
          <w:rFonts w:ascii="Times New Roman" w:hAnsi="Times New Roman"/>
          <w:sz w:val="24"/>
          <w:szCs w:val="24"/>
          <w:lang w:val="pt-BR"/>
        </w:rPr>
        <w:tab/>
      </w:r>
      <w:r w:rsidRPr="00480B05">
        <w:rPr>
          <w:rFonts w:ascii="Times New Roman" w:hAnsi="Times New Roman"/>
          <w:b/>
          <w:sz w:val="24"/>
          <w:szCs w:val="24"/>
          <w:lang w:val="pt-BR"/>
        </w:rPr>
        <w:t>B.</w:t>
      </w:r>
      <w:r w:rsidRPr="00480B05">
        <w:rPr>
          <w:rFonts w:ascii="Times New Roman" w:hAnsi="Times New Roman"/>
          <w:sz w:val="24"/>
          <w:szCs w:val="24"/>
          <w:lang w:val="pt-BR"/>
        </w:rPr>
        <w:t xml:space="preserve"> phản ứng tráng gương, phản ứng lên men rượu etylic.</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lang w:val="pt-BR"/>
        </w:rPr>
      </w:pPr>
      <w:r w:rsidRPr="00480B05">
        <w:rPr>
          <w:rFonts w:ascii="Times New Roman" w:hAnsi="Times New Roman"/>
          <w:sz w:val="24"/>
          <w:szCs w:val="24"/>
          <w:lang w:val="pt-BR"/>
        </w:rPr>
        <w:tab/>
      </w:r>
      <w:r w:rsidRPr="00480B05">
        <w:rPr>
          <w:rFonts w:ascii="Times New Roman" w:hAnsi="Times New Roman"/>
          <w:b/>
          <w:sz w:val="24"/>
          <w:szCs w:val="24"/>
          <w:lang w:val="pt-BR"/>
        </w:rPr>
        <w:t>C.</w:t>
      </w:r>
      <w:r w:rsidRPr="00480B05">
        <w:rPr>
          <w:rFonts w:ascii="Times New Roman" w:hAnsi="Times New Roman"/>
          <w:sz w:val="24"/>
          <w:szCs w:val="24"/>
          <w:lang w:val="pt-BR"/>
        </w:rPr>
        <w:t xml:space="preserve"> phản ứng tráng gương, phản ứng khử Cu(OH)</w:t>
      </w:r>
      <w:r w:rsidRPr="00480B05">
        <w:rPr>
          <w:rFonts w:ascii="Times New Roman" w:hAnsi="Times New Roman"/>
          <w:sz w:val="24"/>
          <w:szCs w:val="24"/>
          <w:vertAlign w:val="subscript"/>
          <w:lang w:val="pt-BR"/>
        </w:rPr>
        <w:t>2</w:t>
      </w:r>
      <w:r w:rsidRPr="00480B05">
        <w:rPr>
          <w:rFonts w:ascii="Times New Roman" w:hAnsi="Times New Roman"/>
          <w:sz w:val="24"/>
          <w:szCs w:val="24"/>
          <w:lang w:val="pt-BR"/>
        </w:rPr>
        <w:t>.</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lang w:val="pt-BR"/>
        </w:rPr>
      </w:pPr>
      <w:r w:rsidRPr="00480B05">
        <w:rPr>
          <w:rFonts w:ascii="Times New Roman" w:hAnsi="Times New Roman"/>
          <w:sz w:val="24"/>
          <w:szCs w:val="24"/>
          <w:lang w:val="pt-BR"/>
        </w:rPr>
        <w:tab/>
      </w:r>
      <w:r w:rsidRPr="00480B05">
        <w:rPr>
          <w:rFonts w:ascii="Times New Roman" w:hAnsi="Times New Roman"/>
          <w:b/>
          <w:sz w:val="24"/>
          <w:szCs w:val="24"/>
          <w:lang w:val="pt-BR"/>
        </w:rPr>
        <w:t>D.</w:t>
      </w:r>
      <w:r w:rsidRPr="00480B05">
        <w:rPr>
          <w:rFonts w:ascii="Times New Roman" w:hAnsi="Times New Roman"/>
          <w:sz w:val="24"/>
          <w:szCs w:val="24"/>
          <w:lang w:val="pt-BR"/>
        </w:rPr>
        <w:t xml:space="preserve"> phản ứng tráng gương, phản ứng thuỷ phân.</w:t>
      </w:r>
    </w:p>
    <w:p w:rsidR="006C3924" w:rsidRPr="00480B05" w:rsidRDefault="006C3924" w:rsidP="006C3924">
      <w:pPr>
        <w:pStyle w:val="Heading2"/>
        <w:tabs>
          <w:tab w:val="left" w:pos="270"/>
          <w:tab w:val="left" w:pos="2880"/>
          <w:tab w:val="left" w:pos="5310"/>
          <w:tab w:val="left" w:pos="7830"/>
        </w:tabs>
        <w:spacing w:line="252" w:lineRule="auto"/>
        <w:ind w:left="0"/>
        <w:jc w:val="both"/>
        <w:rPr>
          <w:rFonts w:cs="Times New Roman"/>
          <w:b w:val="0"/>
          <w:lang w:val="pt-BR"/>
        </w:rPr>
      </w:pPr>
      <w:r w:rsidRPr="00480B05">
        <w:rPr>
          <w:rFonts w:cs="Times New Roman"/>
          <w:kern w:val="32"/>
        </w:rPr>
        <w:t>Câu 23</w:t>
      </w:r>
      <w:r w:rsidRPr="00480B05">
        <w:rPr>
          <w:rFonts w:cs="Times New Roman"/>
        </w:rPr>
        <w:t>:</w:t>
      </w:r>
      <w:r w:rsidRPr="00480B05">
        <w:rPr>
          <w:rFonts w:cs="Times New Roman"/>
          <w:b w:val="0"/>
        </w:rPr>
        <w:t xml:space="preserve"> </w:t>
      </w:r>
      <w:r w:rsidRPr="00480B05">
        <w:rPr>
          <w:rFonts w:cs="Times New Roman"/>
          <w:b w:val="0"/>
          <w:lang w:val="pt-BR"/>
        </w:rPr>
        <w:t xml:space="preserve">Chọn sơ đồ phản ứng đúng của glucozơ </w:t>
      </w:r>
    </w:p>
    <w:p w:rsidR="006C3924" w:rsidRPr="00480B05" w:rsidRDefault="006C3924" w:rsidP="006C3924">
      <w:pPr>
        <w:pStyle w:val="Heading2"/>
        <w:tabs>
          <w:tab w:val="left" w:pos="270"/>
          <w:tab w:val="left" w:pos="2880"/>
          <w:tab w:val="left" w:pos="5310"/>
          <w:tab w:val="left" w:pos="7830"/>
        </w:tabs>
        <w:spacing w:line="252" w:lineRule="auto"/>
        <w:ind w:left="0"/>
        <w:jc w:val="both"/>
        <w:rPr>
          <w:rFonts w:cs="Times New Roman"/>
          <w:b w:val="0"/>
          <w:lang w:val="pt-BR"/>
        </w:rPr>
      </w:pPr>
      <w:r w:rsidRPr="00480B05">
        <w:rPr>
          <w:rFonts w:cs="Times New Roman"/>
          <w:b w:val="0"/>
          <w:lang w:val="pt-BR"/>
        </w:rPr>
        <w:tab/>
      </w:r>
      <w:r w:rsidRPr="00480B05">
        <w:rPr>
          <w:rFonts w:cs="Times New Roman"/>
          <w:lang w:val="pt-BR"/>
        </w:rPr>
        <w:t>A.</w:t>
      </w:r>
      <w:r w:rsidRPr="00480B05">
        <w:rPr>
          <w:rFonts w:cs="Times New Roman"/>
          <w:b w:val="0"/>
          <w:lang w:val="pt-BR"/>
        </w:rPr>
        <w:t xml:space="preserve"> C</w:t>
      </w:r>
      <w:r w:rsidRPr="00480B05">
        <w:rPr>
          <w:rFonts w:cs="Times New Roman"/>
          <w:b w:val="0"/>
          <w:vertAlign w:val="subscript"/>
          <w:lang w:val="pt-BR"/>
        </w:rPr>
        <w:t>6</w:t>
      </w:r>
      <w:r w:rsidRPr="00480B05">
        <w:rPr>
          <w:rFonts w:cs="Times New Roman"/>
          <w:b w:val="0"/>
          <w:lang w:val="pt-BR"/>
        </w:rPr>
        <w:t>H</w:t>
      </w:r>
      <w:r w:rsidRPr="00480B05">
        <w:rPr>
          <w:rFonts w:cs="Times New Roman"/>
          <w:b w:val="0"/>
          <w:vertAlign w:val="subscript"/>
          <w:lang w:val="pt-BR"/>
        </w:rPr>
        <w:t>12</w:t>
      </w:r>
      <w:r w:rsidRPr="00480B05">
        <w:rPr>
          <w:rFonts w:cs="Times New Roman"/>
          <w:b w:val="0"/>
          <w:lang w:val="pt-BR"/>
        </w:rPr>
        <w:t>O</w:t>
      </w:r>
      <w:r w:rsidRPr="00480B05">
        <w:rPr>
          <w:rFonts w:cs="Times New Roman"/>
          <w:b w:val="0"/>
          <w:vertAlign w:val="subscript"/>
          <w:lang w:val="pt-BR"/>
        </w:rPr>
        <w:t>6</w:t>
      </w:r>
      <w:r w:rsidRPr="00480B05">
        <w:rPr>
          <w:rFonts w:cs="Times New Roman"/>
          <w:b w:val="0"/>
          <w:lang w:val="pt-BR"/>
        </w:rPr>
        <w:t xml:space="preserve"> + Cu(OH)</w:t>
      </w:r>
      <w:r w:rsidRPr="00480B05">
        <w:rPr>
          <w:rFonts w:cs="Times New Roman"/>
          <w:b w:val="0"/>
          <w:vertAlign w:val="subscript"/>
          <w:lang w:val="pt-BR"/>
        </w:rPr>
        <w:t>2</w:t>
      </w:r>
      <w:r w:rsidRPr="00480B05">
        <w:rPr>
          <w:rFonts w:cs="Times New Roman"/>
          <w:b w:val="0"/>
          <w:position w:val="-6"/>
          <w:vertAlign w:val="subscript"/>
        </w:rPr>
        <w:object w:dxaOrig="620" w:dyaOrig="320">
          <v:shape id="_x0000_i1026" type="#_x0000_t75" style="width:31.5pt;height:16.5pt" o:ole="">
            <v:imagedata r:id="rId8" o:title=""/>
          </v:shape>
          <o:OLEObject Type="Embed" ProgID="Equation.3" ShapeID="_x0000_i1026" DrawAspect="Content" ObjectID="_1608413050" r:id="rId9"/>
        </w:object>
      </w:r>
      <w:r w:rsidRPr="00480B05">
        <w:rPr>
          <w:rFonts w:cs="Times New Roman"/>
          <w:b w:val="0"/>
          <w:vertAlign w:val="subscript"/>
          <w:lang w:val="pt-BR"/>
        </w:rPr>
        <w:t xml:space="preserve"> </w:t>
      </w:r>
      <w:r w:rsidRPr="00480B05">
        <w:rPr>
          <w:rFonts w:cs="Times New Roman"/>
          <w:b w:val="0"/>
          <w:lang w:val="pt-BR"/>
        </w:rPr>
        <w:t>kết tủa đỏ gạch.</w:t>
      </w:r>
    </w:p>
    <w:p w:rsidR="006C3924" w:rsidRPr="00480B05" w:rsidRDefault="006C3924" w:rsidP="006C3924">
      <w:pPr>
        <w:pStyle w:val="Heading2"/>
        <w:tabs>
          <w:tab w:val="left" w:pos="270"/>
          <w:tab w:val="left" w:pos="2880"/>
          <w:tab w:val="left" w:pos="5310"/>
          <w:tab w:val="left" w:pos="7830"/>
        </w:tabs>
        <w:spacing w:line="252" w:lineRule="auto"/>
        <w:ind w:left="0"/>
        <w:jc w:val="both"/>
        <w:rPr>
          <w:rFonts w:cs="Times New Roman"/>
          <w:b w:val="0"/>
        </w:rPr>
      </w:pPr>
      <w:r w:rsidRPr="00480B05">
        <w:rPr>
          <w:rFonts w:cs="Times New Roman"/>
          <w:b w:val="0"/>
          <w:lang w:val="pt-BR"/>
        </w:rPr>
        <w:tab/>
      </w:r>
      <w:r w:rsidRPr="00480B05">
        <w:rPr>
          <w:rFonts w:cs="Times New Roman"/>
          <w:lang w:val="pt-BR"/>
        </w:rPr>
        <w:t>B.</w:t>
      </w:r>
      <w:r w:rsidRPr="00480B05">
        <w:rPr>
          <w:rFonts w:cs="Times New Roman"/>
          <w:b w:val="0"/>
          <w:lang w:val="pt-BR"/>
        </w:rPr>
        <w:t xml:space="preserve"> C</w:t>
      </w:r>
      <w:r w:rsidRPr="00480B05">
        <w:rPr>
          <w:rFonts w:cs="Times New Roman"/>
          <w:b w:val="0"/>
          <w:vertAlign w:val="subscript"/>
          <w:lang w:val="pt-BR"/>
        </w:rPr>
        <w:t>6</w:t>
      </w:r>
      <w:r w:rsidRPr="00480B05">
        <w:rPr>
          <w:rFonts w:cs="Times New Roman"/>
          <w:b w:val="0"/>
          <w:lang w:val="pt-BR"/>
        </w:rPr>
        <w:t>H</w:t>
      </w:r>
      <w:r w:rsidRPr="00480B05">
        <w:rPr>
          <w:rFonts w:cs="Times New Roman"/>
          <w:b w:val="0"/>
          <w:vertAlign w:val="subscript"/>
        </w:rPr>
        <w:t>12</w:t>
      </w:r>
      <w:r w:rsidRPr="00480B05">
        <w:rPr>
          <w:rFonts w:cs="Times New Roman"/>
          <w:b w:val="0"/>
        </w:rPr>
        <w:t>O</w:t>
      </w:r>
      <w:r w:rsidRPr="00480B05">
        <w:rPr>
          <w:rFonts w:cs="Times New Roman"/>
          <w:b w:val="0"/>
          <w:vertAlign w:val="subscript"/>
        </w:rPr>
        <w:t>6</w:t>
      </w:r>
      <w:r w:rsidRPr="00480B05">
        <w:rPr>
          <w:rFonts w:cs="Times New Roman"/>
          <w:b w:val="0"/>
        </w:rPr>
        <w:t xml:space="preserve"> </w:t>
      </w:r>
      <w:r w:rsidRPr="00480B05">
        <w:rPr>
          <w:rFonts w:cs="Times New Roman"/>
          <w:b w:val="0"/>
          <w:position w:val="-6"/>
        </w:rPr>
        <w:object w:dxaOrig="800" w:dyaOrig="320">
          <v:shape id="_x0000_i1027" type="#_x0000_t75" style="width:39.75pt;height:16.5pt" o:ole="">
            <v:imagedata r:id="rId10" o:title=""/>
          </v:shape>
          <o:OLEObject Type="Embed" ProgID="Equation.DSMT4" ShapeID="_x0000_i1027" DrawAspect="Content" ObjectID="_1608413051" r:id="rId11"/>
        </w:object>
      </w:r>
      <w:r w:rsidRPr="00480B05">
        <w:rPr>
          <w:rFonts w:cs="Times New Roman"/>
          <w:b w:val="0"/>
        </w:rPr>
        <w:t xml:space="preserve"> 2CH</w:t>
      </w:r>
      <w:r w:rsidRPr="00480B05">
        <w:rPr>
          <w:rFonts w:cs="Times New Roman"/>
          <w:b w:val="0"/>
          <w:vertAlign w:val="subscript"/>
        </w:rPr>
        <w:t>3</w:t>
      </w:r>
      <w:r w:rsidRPr="00480B05">
        <w:rPr>
          <w:rFonts w:cs="Times New Roman"/>
          <w:b w:val="0"/>
        </w:rPr>
        <w:t>–CH(OH)–COOH.</w:t>
      </w:r>
    </w:p>
    <w:p w:rsidR="006C3924" w:rsidRPr="00480B05" w:rsidRDefault="006C3924" w:rsidP="006C3924">
      <w:pPr>
        <w:pStyle w:val="Heading2"/>
        <w:tabs>
          <w:tab w:val="left" w:pos="270"/>
          <w:tab w:val="left" w:pos="2880"/>
          <w:tab w:val="left" w:pos="5310"/>
          <w:tab w:val="left" w:pos="7830"/>
        </w:tabs>
        <w:spacing w:line="252" w:lineRule="auto"/>
        <w:ind w:left="0"/>
        <w:jc w:val="both"/>
        <w:rPr>
          <w:rFonts w:cs="Times New Roman"/>
          <w:b w:val="0"/>
        </w:rPr>
      </w:pPr>
      <w:r w:rsidRPr="00480B05">
        <w:rPr>
          <w:rFonts w:cs="Times New Roman"/>
          <w:b w:val="0"/>
        </w:rPr>
        <w:tab/>
      </w:r>
      <w:r w:rsidRPr="00480B05">
        <w:rPr>
          <w:rFonts w:cs="Times New Roman"/>
        </w:rPr>
        <w:t>C.</w:t>
      </w:r>
      <w:r w:rsidRPr="00480B05">
        <w:rPr>
          <w:rFonts w:cs="Times New Roman"/>
          <w:b w:val="0"/>
        </w:rPr>
        <w:t xml:space="preserve"> C</w:t>
      </w:r>
      <w:r w:rsidRPr="00480B05">
        <w:rPr>
          <w:rFonts w:cs="Times New Roman"/>
          <w:b w:val="0"/>
          <w:vertAlign w:val="subscript"/>
        </w:rPr>
        <w:t>6</w:t>
      </w:r>
      <w:r w:rsidRPr="00480B05">
        <w:rPr>
          <w:rFonts w:cs="Times New Roman"/>
          <w:b w:val="0"/>
        </w:rPr>
        <w:t>H</w:t>
      </w:r>
      <w:r w:rsidRPr="00480B05">
        <w:rPr>
          <w:rFonts w:cs="Times New Roman"/>
          <w:b w:val="0"/>
          <w:vertAlign w:val="subscript"/>
        </w:rPr>
        <w:t>12</w:t>
      </w:r>
      <w:r w:rsidRPr="00480B05">
        <w:rPr>
          <w:rFonts w:cs="Times New Roman"/>
          <w:b w:val="0"/>
        </w:rPr>
        <w:t>O</w:t>
      </w:r>
      <w:r w:rsidRPr="00480B05">
        <w:rPr>
          <w:rFonts w:cs="Times New Roman"/>
          <w:b w:val="0"/>
          <w:vertAlign w:val="subscript"/>
        </w:rPr>
        <w:t>6</w:t>
      </w:r>
      <w:r w:rsidRPr="00480B05">
        <w:rPr>
          <w:rFonts w:cs="Times New Roman"/>
          <w:b w:val="0"/>
        </w:rPr>
        <w:t xml:space="preserve"> + CuO </w:t>
      </w:r>
      <w:r w:rsidRPr="00480B05">
        <w:rPr>
          <w:rFonts w:cs="Times New Roman"/>
          <w:b w:val="0"/>
          <w:position w:val="-6"/>
          <w:vertAlign w:val="subscript"/>
        </w:rPr>
        <w:object w:dxaOrig="620" w:dyaOrig="320">
          <v:shape id="_x0000_i1028" type="#_x0000_t75" style="width:31.5pt;height:16.5pt" o:ole="">
            <v:imagedata r:id="rId12" o:title=""/>
          </v:shape>
          <o:OLEObject Type="Embed" ProgID="Equation.3" ShapeID="_x0000_i1028" DrawAspect="Content" ObjectID="_1608413052" r:id="rId13"/>
        </w:object>
      </w:r>
      <w:r w:rsidRPr="00480B05">
        <w:rPr>
          <w:rFonts w:cs="Times New Roman"/>
          <w:b w:val="0"/>
          <w:vertAlign w:val="subscript"/>
        </w:rPr>
        <w:t xml:space="preserve"> </w:t>
      </w:r>
      <w:r w:rsidRPr="00480B05">
        <w:rPr>
          <w:rFonts w:cs="Times New Roman"/>
          <w:b w:val="0"/>
        </w:rPr>
        <w:t>Dung dịch màu xanh.</w:t>
      </w:r>
    </w:p>
    <w:p w:rsidR="006C3924" w:rsidRPr="00480B05" w:rsidRDefault="006C3924" w:rsidP="006C3924">
      <w:pPr>
        <w:pStyle w:val="Heading2"/>
        <w:tabs>
          <w:tab w:val="left" w:pos="270"/>
          <w:tab w:val="left" w:pos="2880"/>
          <w:tab w:val="left" w:pos="5310"/>
          <w:tab w:val="left" w:pos="7830"/>
        </w:tabs>
        <w:spacing w:line="252" w:lineRule="auto"/>
        <w:ind w:left="0"/>
        <w:jc w:val="both"/>
        <w:rPr>
          <w:rFonts w:cs="Times New Roman"/>
          <w:b w:val="0"/>
        </w:rPr>
      </w:pPr>
      <w:r w:rsidRPr="00480B05">
        <w:rPr>
          <w:rFonts w:cs="Times New Roman"/>
          <w:b w:val="0"/>
        </w:rPr>
        <w:tab/>
      </w:r>
      <w:r w:rsidRPr="00480B05">
        <w:rPr>
          <w:rFonts w:cs="Times New Roman"/>
        </w:rPr>
        <w:t>D.</w:t>
      </w:r>
      <w:r w:rsidRPr="00480B05">
        <w:rPr>
          <w:rFonts w:cs="Times New Roman"/>
          <w:b w:val="0"/>
        </w:rPr>
        <w:t xml:space="preserve"> C</w:t>
      </w:r>
      <w:r w:rsidRPr="00480B05">
        <w:rPr>
          <w:rFonts w:cs="Times New Roman"/>
          <w:b w:val="0"/>
          <w:vertAlign w:val="subscript"/>
        </w:rPr>
        <w:t>6</w:t>
      </w:r>
      <w:r w:rsidRPr="00480B05">
        <w:rPr>
          <w:rFonts w:cs="Times New Roman"/>
          <w:b w:val="0"/>
        </w:rPr>
        <w:t>H</w:t>
      </w:r>
      <w:r w:rsidRPr="00480B05">
        <w:rPr>
          <w:rFonts w:cs="Times New Roman"/>
          <w:b w:val="0"/>
          <w:vertAlign w:val="subscript"/>
        </w:rPr>
        <w:t>12</w:t>
      </w:r>
      <w:r w:rsidRPr="00480B05">
        <w:rPr>
          <w:rFonts w:cs="Times New Roman"/>
          <w:b w:val="0"/>
        </w:rPr>
        <w:t>O</w:t>
      </w:r>
      <w:r w:rsidRPr="00480B05">
        <w:rPr>
          <w:rFonts w:cs="Times New Roman"/>
          <w:b w:val="0"/>
          <w:vertAlign w:val="subscript"/>
        </w:rPr>
        <w:t>6</w:t>
      </w:r>
      <w:r w:rsidRPr="00480B05">
        <w:rPr>
          <w:rFonts w:cs="Times New Roman"/>
          <w:b w:val="0"/>
        </w:rPr>
        <w:t xml:space="preserve"> </w:t>
      </w:r>
      <w:r w:rsidRPr="00480B05">
        <w:rPr>
          <w:rFonts w:cs="Times New Roman"/>
          <w:b w:val="0"/>
          <w:position w:val="-6"/>
        </w:rPr>
        <w:object w:dxaOrig="800" w:dyaOrig="320">
          <v:shape id="_x0000_i1029" type="#_x0000_t75" style="width:39.75pt;height:16.5pt" o:ole="">
            <v:imagedata r:id="rId14" o:title=""/>
          </v:shape>
          <o:OLEObject Type="Embed" ProgID="Equation.DSMT4" ShapeID="_x0000_i1029" DrawAspect="Content" ObjectID="_1608413053" r:id="rId15"/>
        </w:object>
      </w:r>
      <w:r w:rsidRPr="00480B05">
        <w:rPr>
          <w:rFonts w:cs="Times New Roman"/>
          <w:b w:val="0"/>
        </w:rPr>
        <w:t>C</w:t>
      </w:r>
      <w:r w:rsidRPr="00480B05">
        <w:rPr>
          <w:rFonts w:cs="Times New Roman"/>
          <w:b w:val="0"/>
          <w:vertAlign w:val="subscript"/>
        </w:rPr>
        <w:t>2</w:t>
      </w:r>
      <w:r w:rsidRPr="00480B05">
        <w:rPr>
          <w:rFonts w:cs="Times New Roman"/>
          <w:b w:val="0"/>
        </w:rPr>
        <w:t>H</w:t>
      </w:r>
      <w:r w:rsidRPr="00480B05">
        <w:rPr>
          <w:rFonts w:cs="Times New Roman"/>
          <w:b w:val="0"/>
          <w:vertAlign w:val="subscript"/>
        </w:rPr>
        <w:t>5</w:t>
      </w:r>
      <w:r w:rsidRPr="00480B05">
        <w:rPr>
          <w:rFonts w:cs="Times New Roman"/>
          <w:b w:val="0"/>
        </w:rPr>
        <w:t>OH + O</w:t>
      </w:r>
      <w:r w:rsidRPr="00480B05">
        <w:rPr>
          <w:rFonts w:cs="Times New Roman"/>
          <w:b w:val="0"/>
          <w:vertAlign w:val="subscript"/>
        </w:rPr>
        <w:t>2</w:t>
      </w:r>
      <w:r w:rsidRPr="00480B05">
        <w:rPr>
          <w:rFonts w:cs="Times New Roman"/>
          <w:b w:val="0"/>
        </w:rPr>
        <w:t xml:space="preserve">.  </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sz w:val="24"/>
          <w:szCs w:val="24"/>
        </w:rPr>
        <w:t xml:space="preserve">Câu 24: </w:t>
      </w:r>
      <w:r w:rsidRPr="00480B05">
        <w:rPr>
          <w:rFonts w:ascii="Times New Roman" w:hAnsi="Times New Roman"/>
          <w:sz w:val="24"/>
          <w:szCs w:val="24"/>
        </w:rPr>
        <w:t>Glucozơ phản ứng được với những chất nào trong số các chất sau đây ?</w:t>
      </w:r>
    </w:p>
    <w:p w:rsidR="006C3924" w:rsidRPr="00480B05" w:rsidRDefault="006C3924" w:rsidP="006C3924">
      <w:pPr>
        <w:tabs>
          <w:tab w:val="left" w:pos="270"/>
          <w:tab w:val="left" w:pos="2880"/>
          <w:tab w:val="left" w:pos="5310"/>
          <w:tab w:val="left" w:pos="6480"/>
          <w:tab w:val="left" w:pos="7830"/>
        </w:tabs>
        <w:spacing w:line="252" w:lineRule="auto"/>
        <w:jc w:val="both"/>
        <w:rPr>
          <w:rFonts w:ascii="Times New Roman" w:hAnsi="Times New Roman"/>
          <w:sz w:val="24"/>
          <w:szCs w:val="24"/>
        </w:rPr>
      </w:pPr>
      <w:r w:rsidRPr="00480B05">
        <w:rPr>
          <w:rFonts w:ascii="Times New Roman" w:hAnsi="Times New Roman"/>
          <w:sz w:val="24"/>
          <w:szCs w:val="24"/>
        </w:rPr>
        <w:t xml:space="preserve">      (1) H</w:t>
      </w:r>
      <w:r w:rsidRPr="00480B05">
        <w:rPr>
          <w:rFonts w:ascii="Times New Roman" w:hAnsi="Times New Roman"/>
          <w:sz w:val="24"/>
          <w:szCs w:val="24"/>
          <w:vertAlign w:val="subscript"/>
        </w:rPr>
        <w:t>2</w:t>
      </w:r>
      <w:r w:rsidRPr="00480B05">
        <w:rPr>
          <w:rFonts w:ascii="Times New Roman" w:hAnsi="Times New Roman"/>
          <w:sz w:val="24"/>
          <w:szCs w:val="24"/>
        </w:rPr>
        <w:t xml:space="preserve"> (Ni, t</w:t>
      </w:r>
      <w:r w:rsidRPr="00480B05">
        <w:rPr>
          <w:rFonts w:ascii="Times New Roman" w:hAnsi="Times New Roman"/>
          <w:sz w:val="24"/>
          <w:szCs w:val="24"/>
          <w:vertAlign w:val="superscript"/>
        </w:rPr>
        <w:t>o</w:t>
      </w:r>
      <w:r w:rsidRPr="00480B05">
        <w:rPr>
          <w:rFonts w:ascii="Times New Roman" w:hAnsi="Times New Roman"/>
          <w:sz w:val="24"/>
          <w:szCs w:val="24"/>
        </w:rPr>
        <w:t xml:space="preserve">), </w:t>
      </w:r>
      <w:r w:rsidRPr="00480B05">
        <w:rPr>
          <w:rFonts w:ascii="Times New Roman" w:hAnsi="Times New Roman"/>
          <w:sz w:val="24"/>
          <w:szCs w:val="24"/>
        </w:rPr>
        <w:tab/>
        <w:t>(2) Cu(OH)</w:t>
      </w:r>
      <w:r w:rsidRPr="00480B05">
        <w:rPr>
          <w:rFonts w:ascii="Times New Roman" w:hAnsi="Times New Roman"/>
          <w:sz w:val="24"/>
          <w:szCs w:val="24"/>
          <w:vertAlign w:val="subscript"/>
        </w:rPr>
        <w:t>2</w:t>
      </w:r>
      <w:r w:rsidRPr="00480B05">
        <w:rPr>
          <w:rFonts w:ascii="Times New Roman" w:hAnsi="Times New Roman"/>
          <w:sz w:val="24"/>
          <w:szCs w:val="24"/>
        </w:rPr>
        <w:t xml:space="preserve"> ở nhiệt độ thường,  </w:t>
      </w:r>
      <w:r w:rsidRPr="00480B05">
        <w:rPr>
          <w:rFonts w:ascii="Times New Roman" w:hAnsi="Times New Roman"/>
          <w:sz w:val="24"/>
          <w:szCs w:val="24"/>
        </w:rPr>
        <w:tab/>
        <w:t>(3) Cu(OH)</w:t>
      </w:r>
      <w:r w:rsidRPr="00480B05">
        <w:rPr>
          <w:rFonts w:ascii="Times New Roman" w:hAnsi="Times New Roman"/>
          <w:sz w:val="24"/>
          <w:szCs w:val="24"/>
          <w:vertAlign w:val="subscript"/>
        </w:rPr>
        <w:t>2</w:t>
      </w:r>
      <w:r w:rsidRPr="00480B05">
        <w:rPr>
          <w:rFonts w:ascii="Times New Roman" w:hAnsi="Times New Roman"/>
          <w:sz w:val="24"/>
          <w:szCs w:val="24"/>
        </w:rPr>
        <w:t xml:space="preserve"> ở nhiệt độ cao, </w:t>
      </w:r>
    </w:p>
    <w:p w:rsidR="006C3924" w:rsidRPr="00480B05" w:rsidRDefault="006C3924" w:rsidP="006C3924">
      <w:pPr>
        <w:tabs>
          <w:tab w:val="left" w:pos="270"/>
          <w:tab w:val="left" w:pos="2880"/>
          <w:tab w:val="left" w:pos="5310"/>
          <w:tab w:val="left" w:pos="6480"/>
          <w:tab w:val="left" w:pos="7830"/>
        </w:tabs>
        <w:spacing w:line="252" w:lineRule="auto"/>
        <w:jc w:val="both"/>
        <w:rPr>
          <w:rFonts w:ascii="Times New Roman" w:hAnsi="Times New Roman"/>
          <w:sz w:val="24"/>
          <w:szCs w:val="24"/>
        </w:rPr>
      </w:pPr>
      <w:r w:rsidRPr="00480B05">
        <w:rPr>
          <w:rFonts w:ascii="Times New Roman" w:hAnsi="Times New Roman"/>
          <w:sz w:val="24"/>
          <w:szCs w:val="24"/>
        </w:rPr>
        <w:tab/>
        <w:t>(4) AgNO</w:t>
      </w:r>
      <w:r w:rsidRPr="00480B05">
        <w:rPr>
          <w:rFonts w:ascii="Times New Roman" w:hAnsi="Times New Roman"/>
          <w:sz w:val="24"/>
          <w:szCs w:val="24"/>
          <w:vertAlign w:val="subscript"/>
        </w:rPr>
        <w:t>3</w:t>
      </w:r>
      <w:r w:rsidRPr="00480B05">
        <w:rPr>
          <w:rFonts w:ascii="Times New Roman" w:hAnsi="Times New Roman"/>
          <w:sz w:val="24"/>
          <w:szCs w:val="24"/>
        </w:rPr>
        <w:t>/NH</w:t>
      </w:r>
      <w:r w:rsidRPr="00480B05">
        <w:rPr>
          <w:rFonts w:ascii="Times New Roman" w:hAnsi="Times New Roman"/>
          <w:sz w:val="24"/>
          <w:szCs w:val="24"/>
          <w:vertAlign w:val="subscript"/>
        </w:rPr>
        <w:t>3</w:t>
      </w:r>
      <w:r w:rsidRPr="00480B05">
        <w:rPr>
          <w:rFonts w:ascii="Times New Roman" w:hAnsi="Times New Roman"/>
          <w:sz w:val="24"/>
          <w:szCs w:val="24"/>
        </w:rPr>
        <w:t xml:space="preserve"> (t</w:t>
      </w:r>
      <w:r w:rsidRPr="00480B05">
        <w:rPr>
          <w:rFonts w:ascii="Times New Roman" w:hAnsi="Times New Roman"/>
          <w:sz w:val="24"/>
          <w:szCs w:val="24"/>
          <w:vertAlign w:val="superscript"/>
        </w:rPr>
        <w:t>o</w:t>
      </w:r>
      <w:r w:rsidRPr="00480B05">
        <w:rPr>
          <w:rFonts w:ascii="Times New Roman" w:hAnsi="Times New Roman"/>
          <w:sz w:val="24"/>
          <w:szCs w:val="24"/>
        </w:rPr>
        <w:t xml:space="preserve">), </w:t>
      </w:r>
      <w:r w:rsidRPr="00480B05">
        <w:rPr>
          <w:rFonts w:ascii="Times New Roman" w:hAnsi="Times New Roman"/>
          <w:sz w:val="24"/>
          <w:szCs w:val="24"/>
        </w:rPr>
        <w:tab/>
        <w:t>(5) dung dịch Br</w:t>
      </w:r>
      <w:r w:rsidRPr="00480B05">
        <w:rPr>
          <w:rFonts w:ascii="Times New Roman" w:hAnsi="Times New Roman"/>
          <w:sz w:val="24"/>
          <w:szCs w:val="24"/>
          <w:vertAlign w:val="subscript"/>
        </w:rPr>
        <w:t xml:space="preserve">2 </w:t>
      </w:r>
      <w:r w:rsidRPr="00480B05">
        <w:rPr>
          <w:rFonts w:ascii="Times New Roman" w:hAnsi="Times New Roman"/>
          <w:sz w:val="24"/>
          <w:szCs w:val="24"/>
        </w:rPr>
        <w:t>(Cl</w:t>
      </w:r>
      <w:r w:rsidRPr="00480B05">
        <w:rPr>
          <w:rFonts w:ascii="Times New Roman" w:hAnsi="Times New Roman"/>
          <w:sz w:val="24"/>
          <w:szCs w:val="24"/>
          <w:vertAlign w:val="subscript"/>
        </w:rPr>
        <w:t>2</w:t>
      </w:r>
      <w:r w:rsidRPr="00480B05">
        <w:rPr>
          <w:rFonts w:ascii="Times New Roman" w:hAnsi="Times New Roman"/>
          <w:sz w:val="24"/>
          <w:szCs w:val="24"/>
        </w:rPr>
        <w:t>)/CCl</w:t>
      </w:r>
      <w:r w:rsidRPr="00480B05">
        <w:rPr>
          <w:rFonts w:ascii="Times New Roman" w:hAnsi="Times New Roman"/>
          <w:sz w:val="24"/>
          <w:szCs w:val="24"/>
          <w:vertAlign w:val="subscript"/>
        </w:rPr>
        <w:t>4</w:t>
      </w:r>
      <w:r w:rsidRPr="00480B05">
        <w:rPr>
          <w:rFonts w:ascii="Times New Roman" w:hAnsi="Times New Roman"/>
          <w:sz w:val="24"/>
          <w:szCs w:val="24"/>
        </w:rPr>
        <w:t xml:space="preserve">, </w:t>
      </w:r>
      <w:r w:rsidRPr="00480B05">
        <w:rPr>
          <w:rFonts w:ascii="Times New Roman" w:hAnsi="Times New Roman"/>
          <w:sz w:val="24"/>
          <w:szCs w:val="24"/>
        </w:rPr>
        <w:tab/>
        <w:t>(6) dung dịch Br</w:t>
      </w:r>
      <w:r w:rsidRPr="00480B05">
        <w:rPr>
          <w:rFonts w:ascii="Times New Roman" w:hAnsi="Times New Roman"/>
          <w:sz w:val="24"/>
          <w:szCs w:val="24"/>
          <w:vertAlign w:val="subscript"/>
        </w:rPr>
        <w:t xml:space="preserve">2 </w:t>
      </w:r>
      <w:r w:rsidRPr="00480B05">
        <w:rPr>
          <w:rFonts w:ascii="Times New Roman" w:hAnsi="Times New Roman"/>
          <w:sz w:val="24"/>
          <w:szCs w:val="24"/>
        </w:rPr>
        <w:t>(Cl</w:t>
      </w:r>
      <w:r w:rsidRPr="00480B05">
        <w:rPr>
          <w:rFonts w:ascii="Times New Roman" w:hAnsi="Times New Roman"/>
          <w:sz w:val="24"/>
          <w:szCs w:val="24"/>
          <w:vertAlign w:val="subscript"/>
        </w:rPr>
        <w:t>2</w:t>
      </w:r>
      <w:r w:rsidRPr="00480B05">
        <w:rPr>
          <w:rFonts w:ascii="Times New Roman" w:hAnsi="Times New Roman"/>
          <w:sz w:val="24"/>
          <w:szCs w:val="24"/>
        </w:rPr>
        <w:t>)/H</w:t>
      </w:r>
      <w:r w:rsidRPr="00480B05">
        <w:rPr>
          <w:rFonts w:ascii="Times New Roman" w:hAnsi="Times New Roman"/>
          <w:sz w:val="24"/>
          <w:szCs w:val="24"/>
          <w:vertAlign w:val="subscript"/>
        </w:rPr>
        <w:t>2</w:t>
      </w:r>
      <w:r w:rsidRPr="00480B05">
        <w:rPr>
          <w:rFonts w:ascii="Times New Roman" w:hAnsi="Times New Roman"/>
          <w:sz w:val="24"/>
          <w:szCs w:val="24"/>
        </w:rPr>
        <w:t xml:space="preserve">O, </w:t>
      </w:r>
    </w:p>
    <w:p w:rsidR="006C3924" w:rsidRPr="00480B05" w:rsidRDefault="006C3924" w:rsidP="006C3924">
      <w:pPr>
        <w:tabs>
          <w:tab w:val="left" w:pos="270"/>
          <w:tab w:val="left" w:pos="2880"/>
          <w:tab w:val="left" w:pos="5310"/>
          <w:tab w:val="left" w:pos="6480"/>
          <w:tab w:val="left" w:pos="7830"/>
        </w:tabs>
        <w:spacing w:line="252" w:lineRule="auto"/>
        <w:jc w:val="both"/>
        <w:rPr>
          <w:rFonts w:ascii="Times New Roman" w:hAnsi="Times New Roman"/>
          <w:sz w:val="24"/>
          <w:szCs w:val="24"/>
        </w:rPr>
      </w:pPr>
      <w:r w:rsidRPr="00480B05">
        <w:rPr>
          <w:rFonts w:ascii="Times New Roman" w:hAnsi="Times New Roman"/>
          <w:sz w:val="24"/>
          <w:szCs w:val="24"/>
        </w:rPr>
        <w:tab/>
        <w:t>(7) dung dịch KMnO</w:t>
      </w:r>
      <w:r w:rsidRPr="00480B05">
        <w:rPr>
          <w:rFonts w:ascii="Times New Roman" w:hAnsi="Times New Roman"/>
          <w:sz w:val="24"/>
          <w:szCs w:val="24"/>
          <w:vertAlign w:val="subscript"/>
        </w:rPr>
        <w:t>4</w:t>
      </w:r>
      <w:r w:rsidRPr="00480B05">
        <w:rPr>
          <w:rFonts w:ascii="Times New Roman" w:hAnsi="Times New Roman"/>
          <w:sz w:val="24"/>
          <w:szCs w:val="24"/>
        </w:rPr>
        <w:t xml:space="preserve">, </w:t>
      </w:r>
      <w:r w:rsidRPr="00480B05">
        <w:rPr>
          <w:rFonts w:ascii="Times New Roman" w:hAnsi="Times New Roman"/>
          <w:sz w:val="24"/>
          <w:szCs w:val="24"/>
        </w:rPr>
        <w:tab/>
        <w:t>(8) CH</w:t>
      </w:r>
      <w:r w:rsidRPr="00480B05">
        <w:rPr>
          <w:rFonts w:ascii="Times New Roman" w:hAnsi="Times New Roman"/>
          <w:sz w:val="24"/>
          <w:szCs w:val="24"/>
          <w:vertAlign w:val="subscript"/>
        </w:rPr>
        <w:t>3</w:t>
      </w:r>
      <w:r w:rsidRPr="00480B05">
        <w:rPr>
          <w:rFonts w:ascii="Times New Roman" w:hAnsi="Times New Roman"/>
          <w:sz w:val="24"/>
          <w:szCs w:val="24"/>
        </w:rPr>
        <w:t xml:space="preserve">OH/HCl, </w:t>
      </w:r>
      <w:r w:rsidRPr="00480B05">
        <w:rPr>
          <w:rFonts w:ascii="Times New Roman" w:hAnsi="Times New Roman"/>
          <w:sz w:val="24"/>
          <w:szCs w:val="24"/>
        </w:rPr>
        <w:tab/>
      </w:r>
      <w:r w:rsidRPr="00480B05">
        <w:rPr>
          <w:rFonts w:ascii="Times New Roman" w:hAnsi="Times New Roman"/>
          <w:sz w:val="24"/>
          <w:szCs w:val="24"/>
        </w:rPr>
        <w:tab/>
        <w:t>(9) (CH</w:t>
      </w:r>
      <w:r w:rsidRPr="00480B05">
        <w:rPr>
          <w:rFonts w:ascii="Times New Roman" w:hAnsi="Times New Roman"/>
          <w:sz w:val="24"/>
          <w:szCs w:val="24"/>
          <w:vertAlign w:val="subscript"/>
        </w:rPr>
        <w:t>3</w:t>
      </w:r>
      <w:r w:rsidRPr="00480B05">
        <w:rPr>
          <w:rFonts w:ascii="Times New Roman" w:hAnsi="Times New Roman"/>
          <w:sz w:val="24"/>
          <w:szCs w:val="24"/>
        </w:rPr>
        <w:t>CO)</w:t>
      </w:r>
      <w:r w:rsidRPr="00480B05">
        <w:rPr>
          <w:rFonts w:ascii="Times New Roman" w:hAnsi="Times New Roman"/>
          <w:sz w:val="24"/>
          <w:szCs w:val="24"/>
          <w:vertAlign w:val="subscript"/>
        </w:rPr>
        <w:t>2</w:t>
      </w:r>
      <w:r w:rsidRPr="00480B05">
        <w:rPr>
          <w:rFonts w:ascii="Times New Roman" w:hAnsi="Times New Roman"/>
          <w:sz w:val="24"/>
          <w:szCs w:val="24"/>
        </w:rPr>
        <w:t>O (t</w:t>
      </w:r>
      <w:r w:rsidRPr="00480B05">
        <w:rPr>
          <w:rFonts w:ascii="Times New Roman" w:hAnsi="Times New Roman"/>
          <w:sz w:val="24"/>
          <w:szCs w:val="24"/>
          <w:vertAlign w:val="superscript"/>
        </w:rPr>
        <w:t>o</w:t>
      </w:r>
      <w:r w:rsidRPr="00480B05">
        <w:rPr>
          <w:rFonts w:ascii="Times New Roman" w:hAnsi="Times New Roman"/>
          <w:sz w:val="24"/>
          <w:szCs w:val="24"/>
        </w:rPr>
        <w:t>, xt).</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sz w:val="24"/>
          <w:szCs w:val="24"/>
        </w:rPr>
        <w:tab/>
        <w:t>A.</w:t>
      </w:r>
      <w:r w:rsidRPr="00480B05">
        <w:rPr>
          <w:rFonts w:ascii="Times New Roman" w:hAnsi="Times New Roman"/>
          <w:sz w:val="24"/>
          <w:szCs w:val="24"/>
        </w:rPr>
        <w:t xml:space="preserve"> (1), (2), (3), (4), (6), (7), (8), (9).</w:t>
      </w:r>
      <w:r w:rsidRPr="00480B05">
        <w:rPr>
          <w:rFonts w:ascii="Times New Roman" w:hAnsi="Times New Roman"/>
          <w:sz w:val="24"/>
          <w:szCs w:val="24"/>
        </w:rPr>
        <w:tab/>
      </w:r>
      <w:r w:rsidRPr="00480B05">
        <w:rPr>
          <w:rFonts w:ascii="Times New Roman" w:hAnsi="Times New Roman"/>
          <w:b/>
          <w:sz w:val="24"/>
          <w:szCs w:val="24"/>
        </w:rPr>
        <w:t>B.</w:t>
      </w:r>
      <w:r w:rsidRPr="00480B05">
        <w:rPr>
          <w:rFonts w:ascii="Times New Roman" w:hAnsi="Times New Roman"/>
          <w:sz w:val="24"/>
          <w:szCs w:val="24"/>
        </w:rPr>
        <w:t xml:space="preserve"> (1), (2), (3), (4), (5), (6), (7) ), (8), (9).</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sz w:val="24"/>
          <w:szCs w:val="24"/>
        </w:rPr>
        <w:tab/>
      </w:r>
      <w:r w:rsidRPr="00480B05">
        <w:rPr>
          <w:rFonts w:ascii="Times New Roman" w:hAnsi="Times New Roman"/>
          <w:b/>
          <w:sz w:val="24"/>
          <w:szCs w:val="24"/>
        </w:rPr>
        <w:t>C.</w:t>
      </w:r>
      <w:r w:rsidRPr="00480B05">
        <w:rPr>
          <w:rFonts w:ascii="Times New Roman" w:hAnsi="Times New Roman"/>
          <w:sz w:val="24"/>
          <w:szCs w:val="24"/>
        </w:rPr>
        <w:t xml:space="preserve"> (1), (3), (5), (6), (7) ), (8), (9).</w:t>
      </w:r>
      <w:r w:rsidRPr="00480B05">
        <w:rPr>
          <w:rFonts w:ascii="Times New Roman" w:hAnsi="Times New Roman"/>
          <w:sz w:val="24"/>
          <w:szCs w:val="24"/>
        </w:rPr>
        <w:tab/>
      </w:r>
      <w:r w:rsidRPr="00480B05">
        <w:rPr>
          <w:rFonts w:ascii="Times New Roman" w:hAnsi="Times New Roman"/>
          <w:b/>
          <w:sz w:val="24"/>
          <w:szCs w:val="24"/>
        </w:rPr>
        <w:t>D.</w:t>
      </w:r>
      <w:r w:rsidRPr="00480B05">
        <w:rPr>
          <w:rFonts w:ascii="Times New Roman" w:hAnsi="Times New Roman"/>
          <w:sz w:val="24"/>
          <w:szCs w:val="24"/>
        </w:rPr>
        <w:t xml:space="preserve"> (1), (2), (4), (5), (6), (8), (9).</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bCs/>
          <w:iCs/>
          <w:sz w:val="24"/>
          <w:szCs w:val="24"/>
        </w:rPr>
        <w:t>Câu 25</w:t>
      </w:r>
      <w:r w:rsidRPr="00480B05">
        <w:rPr>
          <w:rFonts w:ascii="Times New Roman" w:hAnsi="Times New Roman"/>
          <w:b/>
          <w:sz w:val="24"/>
          <w:szCs w:val="24"/>
        </w:rPr>
        <w:t>:</w:t>
      </w:r>
      <w:r w:rsidRPr="00480B05">
        <w:rPr>
          <w:rFonts w:ascii="Times New Roman" w:hAnsi="Times New Roman"/>
          <w:sz w:val="24"/>
          <w:szCs w:val="24"/>
        </w:rPr>
        <w:t xml:space="preserve"> Hợp chất đường chiếm thành phần chủ yếu trong mật ong là :</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sz w:val="24"/>
          <w:szCs w:val="24"/>
        </w:rPr>
        <w:tab/>
      </w:r>
      <w:r w:rsidRPr="00480B05">
        <w:rPr>
          <w:rFonts w:ascii="Times New Roman" w:hAnsi="Times New Roman"/>
          <w:b/>
          <w:sz w:val="24"/>
          <w:szCs w:val="24"/>
        </w:rPr>
        <w:t>A.</w:t>
      </w:r>
      <w:r w:rsidRPr="00480B05">
        <w:rPr>
          <w:rFonts w:ascii="Times New Roman" w:hAnsi="Times New Roman"/>
          <w:sz w:val="24"/>
          <w:szCs w:val="24"/>
        </w:rPr>
        <w:t xml:space="preserve"> glucozơ.</w:t>
      </w:r>
      <w:r w:rsidRPr="00480B05">
        <w:rPr>
          <w:rFonts w:ascii="Times New Roman" w:hAnsi="Times New Roman"/>
          <w:sz w:val="24"/>
          <w:szCs w:val="24"/>
        </w:rPr>
        <w:tab/>
      </w:r>
      <w:r w:rsidRPr="00480B05">
        <w:rPr>
          <w:rFonts w:ascii="Times New Roman" w:hAnsi="Times New Roman"/>
          <w:b/>
          <w:sz w:val="24"/>
          <w:szCs w:val="24"/>
        </w:rPr>
        <w:t>B.</w:t>
      </w:r>
      <w:r w:rsidRPr="00480B05">
        <w:rPr>
          <w:rFonts w:ascii="Times New Roman" w:hAnsi="Times New Roman"/>
          <w:sz w:val="24"/>
          <w:szCs w:val="24"/>
        </w:rPr>
        <w:t xml:space="preserve"> fructozơ.</w:t>
      </w:r>
      <w:r w:rsidRPr="00480B05">
        <w:rPr>
          <w:rFonts w:ascii="Times New Roman" w:hAnsi="Times New Roman"/>
          <w:sz w:val="24"/>
          <w:szCs w:val="24"/>
        </w:rPr>
        <w:tab/>
      </w:r>
      <w:r w:rsidRPr="00480B05">
        <w:rPr>
          <w:rFonts w:ascii="Times New Roman" w:hAnsi="Times New Roman"/>
          <w:b/>
          <w:sz w:val="24"/>
          <w:szCs w:val="24"/>
        </w:rPr>
        <w:t>C.</w:t>
      </w:r>
      <w:r w:rsidRPr="00480B05">
        <w:rPr>
          <w:rFonts w:ascii="Times New Roman" w:hAnsi="Times New Roman"/>
          <w:sz w:val="24"/>
          <w:szCs w:val="24"/>
        </w:rPr>
        <w:t xml:space="preserve"> mantozơ.</w:t>
      </w:r>
      <w:r w:rsidRPr="00480B05">
        <w:rPr>
          <w:rFonts w:ascii="Times New Roman" w:hAnsi="Times New Roman"/>
          <w:b/>
          <w:sz w:val="24"/>
          <w:szCs w:val="24"/>
        </w:rPr>
        <w:t xml:space="preserve"> </w:t>
      </w:r>
      <w:r w:rsidRPr="00480B05">
        <w:rPr>
          <w:rFonts w:ascii="Times New Roman" w:hAnsi="Times New Roman"/>
          <w:b/>
          <w:sz w:val="24"/>
          <w:szCs w:val="24"/>
        </w:rPr>
        <w:tab/>
        <w:t>D.</w:t>
      </w:r>
      <w:r w:rsidRPr="00480B05">
        <w:rPr>
          <w:rFonts w:ascii="Times New Roman" w:hAnsi="Times New Roman"/>
          <w:sz w:val="24"/>
          <w:szCs w:val="24"/>
        </w:rPr>
        <w:t xml:space="preserve"> saccarozơ.</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sz w:val="24"/>
          <w:szCs w:val="24"/>
        </w:rPr>
        <w:t>Câu 26:</w:t>
      </w:r>
      <w:r w:rsidRPr="00480B05">
        <w:rPr>
          <w:rFonts w:ascii="Times New Roman" w:hAnsi="Times New Roman"/>
          <w:sz w:val="24"/>
          <w:szCs w:val="24"/>
        </w:rPr>
        <w:t xml:space="preserve"> Công thức nào sau đây là của fructozơ ở dạng mạch hở ?</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sz w:val="24"/>
          <w:szCs w:val="24"/>
        </w:rPr>
        <w:tab/>
        <w:t xml:space="preserve">A. </w:t>
      </w:r>
      <w:r w:rsidRPr="00480B05">
        <w:rPr>
          <w:rFonts w:ascii="Times New Roman" w:hAnsi="Times New Roman"/>
          <w:sz w:val="24"/>
          <w:szCs w:val="24"/>
        </w:rPr>
        <w:t>CH</w:t>
      </w:r>
      <w:r w:rsidRPr="00480B05">
        <w:rPr>
          <w:rFonts w:ascii="Times New Roman" w:hAnsi="Times New Roman"/>
          <w:sz w:val="24"/>
          <w:szCs w:val="24"/>
          <w:vertAlign w:val="subscript"/>
        </w:rPr>
        <w:t>2</w:t>
      </w:r>
      <w:r w:rsidRPr="00480B05">
        <w:rPr>
          <w:rFonts w:ascii="Times New Roman" w:hAnsi="Times New Roman"/>
          <w:sz w:val="24"/>
          <w:szCs w:val="24"/>
        </w:rPr>
        <w:t>OH</w:t>
      </w:r>
      <w:r w:rsidRPr="00480B05">
        <w:rPr>
          <w:rFonts w:ascii="Times New Roman" w:hAnsi="Times New Roman"/>
          <w:i/>
          <w:sz w:val="24"/>
          <w:szCs w:val="24"/>
          <w:lang w:val="vi-VN"/>
        </w:rPr>
        <w:t>–</w:t>
      </w:r>
      <w:r w:rsidRPr="00480B05">
        <w:rPr>
          <w:rFonts w:ascii="Times New Roman" w:hAnsi="Times New Roman"/>
          <w:sz w:val="24"/>
          <w:szCs w:val="24"/>
        </w:rPr>
        <w:t>(CHOH)</w:t>
      </w:r>
      <w:r w:rsidRPr="00480B05">
        <w:rPr>
          <w:rFonts w:ascii="Times New Roman" w:hAnsi="Times New Roman"/>
          <w:sz w:val="24"/>
          <w:szCs w:val="24"/>
          <w:vertAlign w:val="subscript"/>
        </w:rPr>
        <w:t>3</w:t>
      </w:r>
      <w:r w:rsidRPr="00480B05">
        <w:rPr>
          <w:rFonts w:ascii="Times New Roman" w:hAnsi="Times New Roman"/>
          <w:i/>
          <w:sz w:val="24"/>
          <w:szCs w:val="24"/>
          <w:lang w:val="vi-VN"/>
        </w:rPr>
        <w:t>–</w:t>
      </w:r>
      <w:r w:rsidRPr="00480B05">
        <w:rPr>
          <w:rFonts w:ascii="Times New Roman" w:hAnsi="Times New Roman"/>
          <w:sz w:val="24"/>
          <w:szCs w:val="24"/>
        </w:rPr>
        <w:t>COCH</w:t>
      </w:r>
      <w:r w:rsidRPr="00480B05">
        <w:rPr>
          <w:rFonts w:ascii="Times New Roman" w:hAnsi="Times New Roman"/>
          <w:sz w:val="24"/>
          <w:szCs w:val="24"/>
          <w:vertAlign w:val="subscript"/>
        </w:rPr>
        <w:t>2</w:t>
      </w:r>
      <w:r w:rsidRPr="00480B05">
        <w:rPr>
          <w:rFonts w:ascii="Times New Roman" w:hAnsi="Times New Roman"/>
          <w:sz w:val="24"/>
          <w:szCs w:val="24"/>
        </w:rPr>
        <w:t>OH.</w:t>
      </w:r>
      <w:r w:rsidRPr="00480B05">
        <w:rPr>
          <w:rFonts w:ascii="Times New Roman" w:hAnsi="Times New Roman"/>
          <w:sz w:val="24"/>
          <w:szCs w:val="24"/>
        </w:rPr>
        <w:tab/>
      </w:r>
      <w:r w:rsidRPr="00480B05">
        <w:rPr>
          <w:rFonts w:ascii="Times New Roman" w:hAnsi="Times New Roman"/>
          <w:b/>
          <w:sz w:val="24"/>
          <w:szCs w:val="24"/>
        </w:rPr>
        <w:t>B.</w:t>
      </w:r>
      <w:r w:rsidRPr="00480B05">
        <w:rPr>
          <w:rFonts w:ascii="Times New Roman" w:hAnsi="Times New Roman"/>
          <w:sz w:val="24"/>
          <w:szCs w:val="24"/>
        </w:rPr>
        <w:t xml:space="preserve"> CH</w:t>
      </w:r>
      <w:r w:rsidRPr="00480B05">
        <w:rPr>
          <w:rFonts w:ascii="Times New Roman" w:hAnsi="Times New Roman"/>
          <w:sz w:val="24"/>
          <w:szCs w:val="24"/>
          <w:vertAlign w:val="subscript"/>
        </w:rPr>
        <w:t>2</w:t>
      </w:r>
      <w:r w:rsidRPr="00480B05">
        <w:rPr>
          <w:rFonts w:ascii="Times New Roman" w:hAnsi="Times New Roman"/>
          <w:sz w:val="24"/>
          <w:szCs w:val="24"/>
        </w:rPr>
        <w:t>OH</w:t>
      </w:r>
      <w:r w:rsidRPr="00480B05">
        <w:rPr>
          <w:rFonts w:ascii="Times New Roman" w:hAnsi="Times New Roman"/>
          <w:i/>
          <w:sz w:val="24"/>
          <w:szCs w:val="24"/>
          <w:lang w:val="vi-VN"/>
        </w:rPr>
        <w:t>–</w:t>
      </w:r>
      <w:r w:rsidRPr="00480B05">
        <w:rPr>
          <w:rFonts w:ascii="Times New Roman" w:hAnsi="Times New Roman"/>
          <w:sz w:val="24"/>
          <w:szCs w:val="24"/>
        </w:rPr>
        <w:t>(CHOH)</w:t>
      </w:r>
      <w:r w:rsidRPr="00480B05">
        <w:rPr>
          <w:rFonts w:ascii="Times New Roman" w:hAnsi="Times New Roman"/>
          <w:sz w:val="24"/>
          <w:szCs w:val="24"/>
          <w:vertAlign w:val="subscript"/>
        </w:rPr>
        <w:t>2</w:t>
      </w:r>
      <w:r w:rsidRPr="00480B05">
        <w:rPr>
          <w:rFonts w:ascii="Times New Roman" w:hAnsi="Times New Roman"/>
          <w:i/>
          <w:sz w:val="24"/>
          <w:szCs w:val="24"/>
          <w:lang w:val="vi-VN"/>
        </w:rPr>
        <w:t>–</w:t>
      </w:r>
      <w:r w:rsidRPr="00480B05">
        <w:rPr>
          <w:rFonts w:ascii="Times New Roman" w:hAnsi="Times New Roman"/>
          <w:sz w:val="24"/>
          <w:szCs w:val="24"/>
        </w:rPr>
        <w:t>CO</w:t>
      </w:r>
      <w:r w:rsidRPr="00480B05">
        <w:rPr>
          <w:rFonts w:ascii="Times New Roman" w:hAnsi="Times New Roman"/>
          <w:i/>
          <w:sz w:val="24"/>
          <w:szCs w:val="24"/>
          <w:lang w:val="vi-VN"/>
        </w:rPr>
        <w:t>–</w:t>
      </w:r>
      <w:r w:rsidRPr="00480B05">
        <w:rPr>
          <w:rFonts w:ascii="Times New Roman" w:hAnsi="Times New Roman"/>
          <w:sz w:val="24"/>
          <w:szCs w:val="24"/>
        </w:rPr>
        <w:t>CHOH</w:t>
      </w:r>
      <w:r w:rsidRPr="00480B05">
        <w:rPr>
          <w:rFonts w:ascii="Times New Roman" w:hAnsi="Times New Roman"/>
          <w:i/>
          <w:sz w:val="24"/>
          <w:szCs w:val="24"/>
          <w:lang w:val="vi-VN"/>
        </w:rPr>
        <w:t>–</w:t>
      </w:r>
      <w:r w:rsidRPr="00480B05">
        <w:rPr>
          <w:rFonts w:ascii="Times New Roman" w:hAnsi="Times New Roman"/>
          <w:sz w:val="24"/>
          <w:szCs w:val="24"/>
        </w:rPr>
        <w:t>CH</w:t>
      </w:r>
      <w:r w:rsidRPr="00480B05">
        <w:rPr>
          <w:rFonts w:ascii="Times New Roman" w:hAnsi="Times New Roman"/>
          <w:sz w:val="24"/>
          <w:szCs w:val="24"/>
          <w:vertAlign w:val="subscript"/>
        </w:rPr>
        <w:t>2</w:t>
      </w:r>
      <w:r w:rsidRPr="00480B05">
        <w:rPr>
          <w:rFonts w:ascii="Times New Roman" w:hAnsi="Times New Roman"/>
          <w:sz w:val="24"/>
          <w:szCs w:val="24"/>
        </w:rPr>
        <w:t>OH.</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sz w:val="24"/>
          <w:szCs w:val="24"/>
        </w:rPr>
        <w:tab/>
        <w:t>C.</w:t>
      </w:r>
      <w:r w:rsidRPr="00480B05">
        <w:rPr>
          <w:rFonts w:ascii="Times New Roman" w:hAnsi="Times New Roman"/>
          <w:sz w:val="24"/>
          <w:szCs w:val="24"/>
        </w:rPr>
        <w:t xml:space="preserve"> CH</w:t>
      </w:r>
      <w:r w:rsidRPr="00480B05">
        <w:rPr>
          <w:rFonts w:ascii="Times New Roman" w:hAnsi="Times New Roman"/>
          <w:sz w:val="24"/>
          <w:szCs w:val="24"/>
          <w:vertAlign w:val="subscript"/>
        </w:rPr>
        <w:t>2</w:t>
      </w:r>
      <w:r w:rsidRPr="00480B05">
        <w:rPr>
          <w:rFonts w:ascii="Times New Roman" w:hAnsi="Times New Roman"/>
          <w:sz w:val="24"/>
          <w:szCs w:val="24"/>
        </w:rPr>
        <w:t>OH</w:t>
      </w:r>
      <w:r w:rsidRPr="00480B05">
        <w:rPr>
          <w:rFonts w:ascii="Times New Roman" w:hAnsi="Times New Roman"/>
          <w:i/>
          <w:sz w:val="24"/>
          <w:szCs w:val="24"/>
          <w:lang w:val="vi-VN"/>
        </w:rPr>
        <w:t>–</w:t>
      </w:r>
      <w:r w:rsidRPr="00480B05">
        <w:rPr>
          <w:rFonts w:ascii="Times New Roman" w:hAnsi="Times New Roman"/>
          <w:sz w:val="24"/>
          <w:szCs w:val="24"/>
        </w:rPr>
        <w:t>(CHOH)</w:t>
      </w:r>
      <w:r w:rsidRPr="00480B05">
        <w:rPr>
          <w:rFonts w:ascii="Times New Roman" w:hAnsi="Times New Roman"/>
          <w:sz w:val="24"/>
          <w:szCs w:val="24"/>
          <w:vertAlign w:val="subscript"/>
        </w:rPr>
        <w:t>4</w:t>
      </w:r>
      <w:r w:rsidRPr="00480B05">
        <w:rPr>
          <w:rFonts w:ascii="Times New Roman" w:hAnsi="Times New Roman"/>
          <w:i/>
          <w:sz w:val="24"/>
          <w:szCs w:val="24"/>
          <w:lang w:val="vi-VN"/>
        </w:rPr>
        <w:t>–</w:t>
      </w:r>
      <w:r w:rsidRPr="00480B05">
        <w:rPr>
          <w:rFonts w:ascii="Times New Roman" w:hAnsi="Times New Roman"/>
          <w:sz w:val="24"/>
          <w:szCs w:val="24"/>
        </w:rPr>
        <w:t>CHO.</w:t>
      </w:r>
      <w:r w:rsidRPr="00480B05">
        <w:rPr>
          <w:rFonts w:ascii="Times New Roman" w:hAnsi="Times New Roman"/>
          <w:sz w:val="24"/>
          <w:szCs w:val="24"/>
        </w:rPr>
        <w:tab/>
      </w:r>
      <w:r w:rsidRPr="00480B05">
        <w:rPr>
          <w:rFonts w:ascii="Times New Roman" w:hAnsi="Times New Roman"/>
          <w:b/>
          <w:sz w:val="24"/>
          <w:szCs w:val="24"/>
        </w:rPr>
        <w:t>D.</w:t>
      </w:r>
      <w:r w:rsidRPr="00480B05">
        <w:rPr>
          <w:rFonts w:ascii="Times New Roman" w:hAnsi="Times New Roman"/>
          <w:sz w:val="24"/>
          <w:szCs w:val="24"/>
        </w:rPr>
        <w:t xml:space="preserve"> CH</w:t>
      </w:r>
      <w:r w:rsidRPr="00480B05">
        <w:rPr>
          <w:rFonts w:ascii="Times New Roman" w:hAnsi="Times New Roman"/>
          <w:sz w:val="24"/>
          <w:szCs w:val="24"/>
          <w:vertAlign w:val="subscript"/>
        </w:rPr>
        <w:t>2</w:t>
      </w:r>
      <w:r w:rsidRPr="00480B05">
        <w:rPr>
          <w:rFonts w:ascii="Times New Roman" w:hAnsi="Times New Roman"/>
          <w:sz w:val="24"/>
          <w:szCs w:val="24"/>
        </w:rPr>
        <w:t>OH</w:t>
      </w:r>
      <w:r w:rsidRPr="00480B05">
        <w:rPr>
          <w:rFonts w:ascii="Times New Roman" w:hAnsi="Times New Roman"/>
          <w:i/>
          <w:sz w:val="24"/>
          <w:szCs w:val="24"/>
          <w:lang w:val="vi-VN"/>
        </w:rPr>
        <w:t>–</w:t>
      </w:r>
      <w:r w:rsidRPr="00480B05">
        <w:rPr>
          <w:rFonts w:ascii="Times New Roman" w:hAnsi="Times New Roman"/>
          <w:sz w:val="24"/>
          <w:szCs w:val="24"/>
        </w:rPr>
        <w:t>CO</w:t>
      </w:r>
      <w:r w:rsidRPr="00480B05">
        <w:rPr>
          <w:rFonts w:ascii="Times New Roman" w:hAnsi="Times New Roman"/>
          <w:i/>
          <w:sz w:val="24"/>
          <w:szCs w:val="24"/>
          <w:lang w:val="vi-VN"/>
        </w:rPr>
        <w:t>–</w:t>
      </w:r>
      <w:r w:rsidRPr="00480B05">
        <w:rPr>
          <w:rFonts w:ascii="Times New Roman" w:hAnsi="Times New Roman"/>
          <w:sz w:val="24"/>
          <w:szCs w:val="24"/>
        </w:rPr>
        <w:t>CHOH</w:t>
      </w:r>
      <w:r w:rsidRPr="00480B05">
        <w:rPr>
          <w:rFonts w:ascii="Times New Roman" w:hAnsi="Times New Roman"/>
          <w:i/>
          <w:sz w:val="24"/>
          <w:szCs w:val="24"/>
          <w:lang w:val="vi-VN"/>
        </w:rPr>
        <w:t>–</w:t>
      </w:r>
      <w:r w:rsidRPr="00480B05">
        <w:rPr>
          <w:rFonts w:ascii="Times New Roman" w:hAnsi="Times New Roman"/>
          <w:sz w:val="24"/>
          <w:szCs w:val="24"/>
        </w:rPr>
        <w:t>CO</w:t>
      </w:r>
      <w:r w:rsidRPr="00480B05">
        <w:rPr>
          <w:rFonts w:ascii="Times New Roman" w:hAnsi="Times New Roman"/>
          <w:i/>
          <w:sz w:val="24"/>
          <w:szCs w:val="24"/>
          <w:lang w:val="vi-VN"/>
        </w:rPr>
        <w:t>–</w:t>
      </w:r>
      <w:r w:rsidRPr="00480B05">
        <w:rPr>
          <w:rFonts w:ascii="Times New Roman" w:hAnsi="Times New Roman"/>
          <w:sz w:val="24"/>
          <w:szCs w:val="24"/>
        </w:rPr>
        <w:t>CHOH</w:t>
      </w:r>
      <w:r w:rsidRPr="00480B05">
        <w:rPr>
          <w:rFonts w:ascii="Times New Roman" w:hAnsi="Times New Roman"/>
          <w:i/>
          <w:sz w:val="24"/>
          <w:szCs w:val="24"/>
          <w:lang w:val="vi-VN"/>
        </w:rPr>
        <w:t>–</w:t>
      </w:r>
      <w:r w:rsidRPr="00480B05">
        <w:rPr>
          <w:rFonts w:ascii="Times New Roman" w:hAnsi="Times New Roman"/>
          <w:sz w:val="24"/>
          <w:szCs w:val="24"/>
        </w:rPr>
        <w:t>CHOH.</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sz w:val="24"/>
          <w:szCs w:val="24"/>
        </w:rPr>
        <w:t>Câu 27:</w:t>
      </w:r>
      <w:r w:rsidRPr="00480B05">
        <w:rPr>
          <w:rFonts w:ascii="Times New Roman" w:hAnsi="Times New Roman"/>
          <w:sz w:val="24"/>
          <w:szCs w:val="24"/>
        </w:rPr>
        <w:t xml:space="preserve"> Fructozơ </w:t>
      </w:r>
      <w:r w:rsidRPr="00480B05">
        <w:rPr>
          <w:rFonts w:ascii="Times New Roman" w:hAnsi="Times New Roman"/>
          <w:b/>
          <w:sz w:val="24"/>
          <w:szCs w:val="24"/>
        </w:rPr>
        <w:t>không</w:t>
      </w:r>
      <w:r w:rsidRPr="00480B05">
        <w:rPr>
          <w:rFonts w:ascii="Times New Roman" w:hAnsi="Times New Roman"/>
          <w:sz w:val="24"/>
          <w:szCs w:val="24"/>
        </w:rPr>
        <w:t xml:space="preserve"> phản ứng được với </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sz w:val="24"/>
          <w:szCs w:val="24"/>
        </w:rPr>
        <w:tab/>
      </w:r>
      <w:r w:rsidRPr="00480B05">
        <w:rPr>
          <w:rFonts w:ascii="Times New Roman" w:hAnsi="Times New Roman"/>
          <w:b/>
          <w:sz w:val="24"/>
          <w:szCs w:val="24"/>
        </w:rPr>
        <w:t>A.</w:t>
      </w:r>
      <w:r w:rsidRPr="00480B05">
        <w:rPr>
          <w:rFonts w:ascii="Times New Roman" w:hAnsi="Times New Roman"/>
          <w:sz w:val="24"/>
          <w:szCs w:val="24"/>
        </w:rPr>
        <w:t xml:space="preserve"> H</w:t>
      </w:r>
      <w:r w:rsidRPr="00480B05">
        <w:rPr>
          <w:rFonts w:ascii="Times New Roman" w:hAnsi="Times New Roman"/>
          <w:sz w:val="24"/>
          <w:szCs w:val="24"/>
          <w:vertAlign w:val="subscript"/>
        </w:rPr>
        <w:t>2</w:t>
      </w:r>
      <w:r w:rsidRPr="00480B05">
        <w:rPr>
          <w:rFonts w:ascii="Times New Roman" w:hAnsi="Times New Roman"/>
          <w:sz w:val="24"/>
          <w:szCs w:val="24"/>
        </w:rPr>
        <w:t>/Ni, nhiệt độ.</w:t>
      </w:r>
      <w:r w:rsidRPr="00480B05">
        <w:rPr>
          <w:rFonts w:ascii="Times New Roman" w:hAnsi="Times New Roman"/>
          <w:sz w:val="24"/>
          <w:szCs w:val="24"/>
        </w:rPr>
        <w:tab/>
      </w:r>
      <w:r w:rsidRPr="00480B05">
        <w:rPr>
          <w:rFonts w:ascii="Times New Roman" w:hAnsi="Times New Roman"/>
          <w:b/>
          <w:sz w:val="24"/>
          <w:szCs w:val="24"/>
        </w:rPr>
        <w:t>B.</w:t>
      </w:r>
      <w:r w:rsidRPr="00480B05">
        <w:rPr>
          <w:rFonts w:ascii="Times New Roman" w:hAnsi="Times New Roman"/>
          <w:sz w:val="24"/>
          <w:szCs w:val="24"/>
        </w:rPr>
        <w:t xml:space="preserve"> Cu(OH)</w:t>
      </w:r>
      <w:r w:rsidRPr="00480B05">
        <w:rPr>
          <w:rFonts w:ascii="Times New Roman" w:hAnsi="Times New Roman"/>
          <w:sz w:val="24"/>
          <w:szCs w:val="24"/>
          <w:vertAlign w:val="subscript"/>
        </w:rPr>
        <w:t>2</w:t>
      </w:r>
      <w:r w:rsidRPr="00480B05">
        <w:rPr>
          <w:rFonts w:ascii="Times New Roman" w:hAnsi="Times New Roman"/>
          <w:sz w:val="24"/>
          <w:szCs w:val="24"/>
        </w:rPr>
        <w:t>.</w:t>
      </w:r>
      <w:r w:rsidRPr="00480B05">
        <w:rPr>
          <w:rFonts w:ascii="Times New Roman" w:hAnsi="Times New Roman"/>
          <w:sz w:val="24"/>
          <w:szCs w:val="24"/>
        </w:rPr>
        <w:tab/>
      </w:r>
      <w:r w:rsidRPr="00480B05">
        <w:rPr>
          <w:rFonts w:ascii="Times New Roman" w:hAnsi="Times New Roman"/>
          <w:b/>
          <w:sz w:val="24"/>
          <w:szCs w:val="24"/>
        </w:rPr>
        <w:t>C.</w:t>
      </w:r>
      <w:r w:rsidRPr="00480B05">
        <w:rPr>
          <w:rFonts w:ascii="Times New Roman" w:hAnsi="Times New Roman"/>
          <w:sz w:val="24"/>
          <w:szCs w:val="24"/>
        </w:rPr>
        <w:t xml:space="preserve"> [Ag(NH</w:t>
      </w:r>
      <w:r w:rsidRPr="00480B05">
        <w:rPr>
          <w:rFonts w:ascii="Times New Roman" w:hAnsi="Times New Roman"/>
          <w:sz w:val="24"/>
          <w:szCs w:val="24"/>
          <w:vertAlign w:val="subscript"/>
        </w:rPr>
        <w:t>3</w:t>
      </w:r>
      <w:r w:rsidRPr="00480B05">
        <w:rPr>
          <w:rFonts w:ascii="Times New Roman" w:hAnsi="Times New Roman"/>
          <w:sz w:val="24"/>
          <w:szCs w:val="24"/>
        </w:rPr>
        <w:t>)</w:t>
      </w:r>
      <w:r w:rsidRPr="00480B05">
        <w:rPr>
          <w:rFonts w:ascii="Times New Roman" w:hAnsi="Times New Roman"/>
          <w:sz w:val="24"/>
          <w:szCs w:val="24"/>
          <w:vertAlign w:val="subscript"/>
        </w:rPr>
        <w:t>2</w:t>
      </w:r>
      <w:r w:rsidRPr="00480B05">
        <w:rPr>
          <w:rFonts w:ascii="Times New Roman" w:hAnsi="Times New Roman"/>
          <w:sz w:val="24"/>
          <w:szCs w:val="24"/>
        </w:rPr>
        <w:t>]OH.</w:t>
      </w:r>
      <w:r w:rsidRPr="00480B05">
        <w:rPr>
          <w:rFonts w:ascii="Times New Roman" w:hAnsi="Times New Roman"/>
          <w:sz w:val="24"/>
          <w:szCs w:val="24"/>
        </w:rPr>
        <w:tab/>
      </w:r>
      <w:r w:rsidRPr="00480B05">
        <w:rPr>
          <w:rFonts w:ascii="Times New Roman" w:hAnsi="Times New Roman"/>
          <w:b/>
          <w:sz w:val="24"/>
          <w:szCs w:val="24"/>
        </w:rPr>
        <w:t>D.</w:t>
      </w:r>
      <w:r w:rsidRPr="00480B05">
        <w:rPr>
          <w:rFonts w:ascii="Times New Roman" w:hAnsi="Times New Roman"/>
          <w:sz w:val="24"/>
          <w:szCs w:val="24"/>
        </w:rPr>
        <w:t xml:space="preserve"> dung dịch brom.</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sz w:val="24"/>
          <w:szCs w:val="24"/>
        </w:rPr>
        <w:t xml:space="preserve">Câu 28: </w:t>
      </w:r>
      <w:r w:rsidRPr="00480B05">
        <w:rPr>
          <w:rFonts w:ascii="Times New Roman" w:hAnsi="Times New Roman"/>
          <w:sz w:val="24"/>
          <w:szCs w:val="24"/>
        </w:rPr>
        <w:t>Fructozơ và glucozơ phản ứng với chất nào sau đây tạo ra cùng một sản phẩm ?</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sz w:val="24"/>
          <w:szCs w:val="24"/>
        </w:rPr>
        <w:tab/>
      </w:r>
      <w:r w:rsidRPr="00480B05">
        <w:rPr>
          <w:rFonts w:ascii="Times New Roman" w:hAnsi="Times New Roman"/>
          <w:b/>
          <w:sz w:val="24"/>
          <w:szCs w:val="24"/>
        </w:rPr>
        <w:t xml:space="preserve">A. </w:t>
      </w:r>
      <w:r w:rsidRPr="00480B05">
        <w:rPr>
          <w:rFonts w:ascii="Times New Roman" w:hAnsi="Times New Roman"/>
          <w:sz w:val="24"/>
          <w:szCs w:val="24"/>
        </w:rPr>
        <w:t>H</w:t>
      </w:r>
      <w:r w:rsidRPr="00480B05">
        <w:rPr>
          <w:rFonts w:ascii="Times New Roman" w:hAnsi="Times New Roman"/>
          <w:sz w:val="24"/>
          <w:szCs w:val="24"/>
          <w:vertAlign w:val="subscript"/>
        </w:rPr>
        <w:t>2</w:t>
      </w:r>
      <w:r w:rsidRPr="00480B05">
        <w:rPr>
          <w:rFonts w:ascii="Times New Roman" w:hAnsi="Times New Roman"/>
          <w:sz w:val="24"/>
          <w:szCs w:val="24"/>
        </w:rPr>
        <w:t>/Ni, t</w:t>
      </w:r>
      <w:r w:rsidRPr="00480B05">
        <w:rPr>
          <w:rFonts w:ascii="Times New Roman" w:hAnsi="Times New Roman"/>
          <w:sz w:val="24"/>
          <w:szCs w:val="24"/>
          <w:vertAlign w:val="superscript"/>
        </w:rPr>
        <w:t>o</w:t>
      </w:r>
      <w:r w:rsidRPr="00480B05">
        <w:rPr>
          <w:rFonts w:ascii="Times New Roman" w:hAnsi="Times New Roman"/>
          <w:sz w:val="24"/>
          <w:szCs w:val="24"/>
        </w:rPr>
        <w:t>.</w:t>
      </w:r>
      <w:r w:rsidRPr="00480B05">
        <w:rPr>
          <w:rFonts w:ascii="Times New Roman" w:hAnsi="Times New Roman"/>
          <w:sz w:val="24"/>
          <w:szCs w:val="24"/>
        </w:rPr>
        <w:tab/>
      </w:r>
      <w:r w:rsidRPr="00480B05">
        <w:rPr>
          <w:rFonts w:ascii="Times New Roman" w:hAnsi="Times New Roman"/>
          <w:b/>
          <w:sz w:val="24"/>
          <w:szCs w:val="24"/>
        </w:rPr>
        <w:t>B.</w:t>
      </w:r>
      <w:r w:rsidRPr="00480B05">
        <w:rPr>
          <w:rFonts w:ascii="Times New Roman" w:hAnsi="Times New Roman"/>
          <w:sz w:val="24"/>
          <w:szCs w:val="24"/>
        </w:rPr>
        <w:t xml:space="preserve"> Cu(OH)</w:t>
      </w:r>
      <w:r w:rsidRPr="00480B05">
        <w:rPr>
          <w:rFonts w:ascii="Times New Roman" w:hAnsi="Times New Roman"/>
          <w:sz w:val="24"/>
          <w:szCs w:val="24"/>
          <w:vertAlign w:val="subscript"/>
        </w:rPr>
        <w:t>2</w:t>
      </w:r>
      <w:r w:rsidRPr="00480B05">
        <w:rPr>
          <w:rFonts w:ascii="Times New Roman" w:hAnsi="Times New Roman"/>
          <w:sz w:val="24"/>
          <w:szCs w:val="24"/>
        </w:rPr>
        <w:t xml:space="preserve"> (t</w:t>
      </w:r>
      <w:r w:rsidRPr="00480B05">
        <w:rPr>
          <w:rFonts w:ascii="Times New Roman" w:hAnsi="Times New Roman"/>
          <w:sz w:val="24"/>
          <w:szCs w:val="24"/>
          <w:vertAlign w:val="superscript"/>
        </w:rPr>
        <w:t>o</w:t>
      </w:r>
      <w:r w:rsidRPr="00480B05">
        <w:rPr>
          <w:rFonts w:ascii="Times New Roman" w:hAnsi="Times New Roman"/>
          <w:sz w:val="24"/>
          <w:szCs w:val="24"/>
        </w:rPr>
        <w:t xml:space="preserve"> thường).</w:t>
      </w:r>
      <w:r w:rsidRPr="00480B05">
        <w:rPr>
          <w:rFonts w:ascii="Times New Roman" w:hAnsi="Times New Roman"/>
          <w:sz w:val="24"/>
          <w:szCs w:val="24"/>
        </w:rPr>
        <w:tab/>
      </w:r>
      <w:r w:rsidRPr="00480B05">
        <w:rPr>
          <w:rFonts w:ascii="Times New Roman" w:hAnsi="Times New Roman"/>
          <w:b/>
          <w:sz w:val="24"/>
          <w:szCs w:val="24"/>
        </w:rPr>
        <w:t>C.</w:t>
      </w:r>
      <w:r w:rsidRPr="00480B05">
        <w:rPr>
          <w:rFonts w:ascii="Times New Roman" w:hAnsi="Times New Roman"/>
          <w:sz w:val="24"/>
          <w:szCs w:val="24"/>
        </w:rPr>
        <w:t xml:space="preserve"> dung dịch brom.</w:t>
      </w:r>
      <w:r w:rsidRPr="00480B05">
        <w:rPr>
          <w:rFonts w:ascii="Times New Roman" w:hAnsi="Times New Roman"/>
          <w:sz w:val="24"/>
          <w:szCs w:val="24"/>
        </w:rPr>
        <w:tab/>
      </w:r>
      <w:r w:rsidRPr="00480B05">
        <w:rPr>
          <w:rFonts w:ascii="Times New Roman" w:hAnsi="Times New Roman"/>
          <w:b/>
          <w:sz w:val="24"/>
          <w:szCs w:val="24"/>
        </w:rPr>
        <w:t>D.</w:t>
      </w:r>
      <w:r w:rsidRPr="00480B05">
        <w:rPr>
          <w:rFonts w:ascii="Times New Roman" w:hAnsi="Times New Roman"/>
          <w:sz w:val="24"/>
          <w:szCs w:val="24"/>
        </w:rPr>
        <w:t xml:space="preserve"> O</w:t>
      </w:r>
      <w:r w:rsidRPr="00480B05">
        <w:rPr>
          <w:rFonts w:ascii="Times New Roman" w:hAnsi="Times New Roman"/>
          <w:sz w:val="24"/>
          <w:szCs w:val="24"/>
          <w:vertAlign w:val="subscript"/>
        </w:rPr>
        <w:t>2</w:t>
      </w:r>
      <w:r w:rsidRPr="00480B05">
        <w:rPr>
          <w:rFonts w:ascii="Times New Roman" w:hAnsi="Times New Roman"/>
          <w:sz w:val="24"/>
          <w:szCs w:val="24"/>
        </w:rPr>
        <w:t xml:space="preserve"> (t</w:t>
      </w:r>
      <w:r w:rsidRPr="00480B05">
        <w:rPr>
          <w:rFonts w:ascii="Times New Roman" w:hAnsi="Times New Roman"/>
          <w:sz w:val="24"/>
          <w:szCs w:val="24"/>
          <w:vertAlign w:val="superscript"/>
        </w:rPr>
        <w:t>o</w:t>
      </w:r>
      <w:r w:rsidRPr="00480B05">
        <w:rPr>
          <w:rFonts w:ascii="Times New Roman" w:hAnsi="Times New Roman"/>
          <w:sz w:val="24"/>
          <w:szCs w:val="24"/>
        </w:rPr>
        <w:t>, xt).</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sz w:val="24"/>
          <w:szCs w:val="24"/>
        </w:rPr>
        <w:t xml:space="preserve">Câu 29: </w:t>
      </w:r>
      <w:r w:rsidRPr="00480B05">
        <w:rPr>
          <w:rFonts w:ascii="Times New Roman" w:hAnsi="Times New Roman"/>
          <w:sz w:val="24"/>
          <w:szCs w:val="24"/>
        </w:rPr>
        <w:t>Fructozơ phản ứng được với những chất nào trong số các chất sau đây ?</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sz w:val="24"/>
          <w:szCs w:val="24"/>
        </w:rPr>
        <w:t xml:space="preserve">      (1) H</w:t>
      </w:r>
      <w:r w:rsidRPr="00480B05">
        <w:rPr>
          <w:rFonts w:ascii="Times New Roman" w:hAnsi="Times New Roman"/>
          <w:sz w:val="24"/>
          <w:szCs w:val="24"/>
          <w:vertAlign w:val="subscript"/>
        </w:rPr>
        <w:t>2</w:t>
      </w:r>
      <w:r w:rsidRPr="00480B05">
        <w:rPr>
          <w:rFonts w:ascii="Times New Roman" w:hAnsi="Times New Roman"/>
          <w:sz w:val="24"/>
          <w:szCs w:val="24"/>
        </w:rPr>
        <w:t xml:space="preserve"> (Ni, t</w:t>
      </w:r>
      <w:r w:rsidRPr="00480B05">
        <w:rPr>
          <w:rFonts w:ascii="Times New Roman" w:hAnsi="Times New Roman"/>
          <w:sz w:val="24"/>
          <w:szCs w:val="24"/>
          <w:vertAlign w:val="superscript"/>
        </w:rPr>
        <w:t>o</w:t>
      </w:r>
      <w:r w:rsidRPr="00480B05">
        <w:rPr>
          <w:rFonts w:ascii="Times New Roman" w:hAnsi="Times New Roman"/>
          <w:sz w:val="24"/>
          <w:szCs w:val="24"/>
        </w:rPr>
        <w:t xml:space="preserve">), </w:t>
      </w:r>
      <w:r w:rsidRPr="00480B05">
        <w:rPr>
          <w:rFonts w:ascii="Times New Roman" w:hAnsi="Times New Roman"/>
          <w:sz w:val="24"/>
          <w:szCs w:val="24"/>
        </w:rPr>
        <w:tab/>
        <w:t>(2) Cu(OH)</w:t>
      </w:r>
      <w:r w:rsidRPr="00480B05">
        <w:rPr>
          <w:rFonts w:ascii="Times New Roman" w:hAnsi="Times New Roman"/>
          <w:sz w:val="24"/>
          <w:szCs w:val="24"/>
          <w:vertAlign w:val="subscript"/>
        </w:rPr>
        <w:t>2</w:t>
      </w:r>
      <w:r w:rsidRPr="00480B05">
        <w:rPr>
          <w:rFonts w:ascii="Times New Roman" w:hAnsi="Times New Roman"/>
          <w:sz w:val="24"/>
          <w:szCs w:val="24"/>
        </w:rPr>
        <w:t xml:space="preserve"> ở nhiệt độ thường, </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sz w:val="24"/>
          <w:szCs w:val="24"/>
        </w:rPr>
        <w:tab/>
        <w:t>(3) Cu(OH)</w:t>
      </w:r>
      <w:r w:rsidRPr="00480B05">
        <w:rPr>
          <w:rFonts w:ascii="Times New Roman" w:hAnsi="Times New Roman"/>
          <w:sz w:val="24"/>
          <w:szCs w:val="24"/>
          <w:vertAlign w:val="subscript"/>
        </w:rPr>
        <w:t>2</w:t>
      </w:r>
      <w:r w:rsidRPr="00480B05">
        <w:rPr>
          <w:rFonts w:ascii="Times New Roman" w:hAnsi="Times New Roman"/>
          <w:sz w:val="24"/>
          <w:szCs w:val="24"/>
        </w:rPr>
        <w:t xml:space="preserve"> ở nhiệt độ cao tạo kết tủa đỏ gạch, </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sz w:val="24"/>
          <w:szCs w:val="24"/>
        </w:rPr>
        <w:tab/>
        <w:t>(4) AgNO</w:t>
      </w:r>
      <w:r w:rsidRPr="00480B05">
        <w:rPr>
          <w:rFonts w:ascii="Times New Roman" w:hAnsi="Times New Roman"/>
          <w:sz w:val="24"/>
          <w:szCs w:val="24"/>
          <w:vertAlign w:val="subscript"/>
        </w:rPr>
        <w:t>3</w:t>
      </w:r>
      <w:r w:rsidRPr="00480B05">
        <w:rPr>
          <w:rFonts w:ascii="Times New Roman" w:hAnsi="Times New Roman"/>
          <w:sz w:val="24"/>
          <w:szCs w:val="24"/>
        </w:rPr>
        <w:t>/NH</w:t>
      </w:r>
      <w:r w:rsidRPr="00480B05">
        <w:rPr>
          <w:rFonts w:ascii="Times New Roman" w:hAnsi="Times New Roman"/>
          <w:sz w:val="24"/>
          <w:szCs w:val="24"/>
          <w:vertAlign w:val="subscript"/>
        </w:rPr>
        <w:t>3</w:t>
      </w:r>
      <w:r w:rsidRPr="00480B05">
        <w:rPr>
          <w:rFonts w:ascii="Times New Roman" w:hAnsi="Times New Roman"/>
          <w:sz w:val="24"/>
          <w:szCs w:val="24"/>
        </w:rPr>
        <w:t xml:space="preserve"> (t</w:t>
      </w:r>
      <w:r w:rsidRPr="00480B05">
        <w:rPr>
          <w:rFonts w:ascii="Times New Roman" w:hAnsi="Times New Roman"/>
          <w:sz w:val="24"/>
          <w:szCs w:val="24"/>
          <w:vertAlign w:val="superscript"/>
        </w:rPr>
        <w:t>o</w:t>
      </w:r>
      <w:r w:rsidRPr="00480B05">
        <w:rPr>
          <w:rFonts w:ascii="Times New Roman" w:hAnsi="Times New Roman"/>
          <w:sz w:val="24"/>
          <w:szCs w:val="24"/>
        </w:rPr>
        <w:t xml:space="preserve">), </w:t>
      </w:r>
      <w:r w:rsidRPr="00480B05">
        <w:rPr>
          <w:rFonts w:ascii="Times New Roman" w:hAnsi="Times New Roman"/>
          <w:sz w:val="24"/>
          <w:szCs w:val="24"/>
        </w:rPr>
        <w:tab/>
        <w:t>(5) dung dịch nước Br</w:t>
      </w:r>
      <w:r w:rsidRPr="00480B05">
        <w:rPr>
          <w:rFonts w:ascii="Times New Roman" w:hAnsi="Times New Roman"/>
          <w:sz w:val="24"/>
          <w:szCs w:val="24"/>
          <w:vertAlign w:val="subscript"/>
        </w:rPr>
        <w:t xml:space="preserve">2 </w:t>
      </w:r>
      <w:r w:rsidRPr="00480B05">
        <w:rPr>
          <w:rFonts w:ascii="Times New Roman" w:hAnsi="Times New Roman"/>
          <w:sz w:val="24"/>
          <w:szCs w:val="24"/>
        </w:rPr>
        <w:t>(Cl</w:t>
      </w:r>
      <w:r w:rsidRPr="00480B05">
        <w:rPr>
          <w:rFonts w:ascii="Times New Roman" w:hAnsi="Times New Roman"/>
          <w:sz w:val="24"/>
          <w:szCs w:val="24"/>
          <w:vertAlign w:val="subscript"/>
        </w:rPr>
        <w:t>2</w:t>
      </w:r>
      <w:r w:rsidRPr="00480B05">
        <w:rPr>
          <w:rFonts w:ascii="Times New Roman" w:hAnsi="Times New Roman"/>
          <w:sz w:val="24"/>
          <w:szCs w:val="24"/>
        </w:rPr>
        <w:t>),       (6) (CH</w:t>
      </w:r>
      <w:r w:rsidRPr="00480B05">
        <w:rPr>
          <w:rFonts w:ascii="Times New Roman" w:hAnsi="Times New Roman"/>
          <w:sz w:val="24"/>
          <w:szCs w:val="24"/>
          <w:vertAlign w:val="subscript"/>
        </w:rPr>
        <w:t>3</w:t>
      </w:r>
      <w:r w:rsidRPr="00480B05">
        <w:rPr>
          <w:rFonts w:ascii="Times New Roman" w:hAnsi="Times New Roman"/>
          <w:sz w:val="24"/>
          <w:szCs w:val="24"/>
        </w:rPr>
        <w:t>CO)</w:t>
      </w:r>
      <w:r w:rsidRPr="00480B05">
        <w:rPr>
          <w:rFonts w:ascii="Times New Roman" w:hAnsi="Times New Roman"/>
          <w:sz w:val="24"/>
          <w:szCs w:val="24"/>
          <w:vertAlign w:val="subscript"/>
        </w:rPr>
        <w:t>2</w:t>
      </w:r>
      <w:r w:rsidRPr="00480B05">
        <w:rPr>
          <w:rFonts w:ascii="Times New Roman" w:hAnsi="Times New Roman"/>
          <w:sz w:val="24"/>
          <w:szCs w:val="24"/>
        </w:rPr>
        <w:t>O (t</w:t>
      </w:r>
      <w:r w:rsidRPr="00480B05">
        <w:rPr>
          <w:rFonts w:ascii="Times New Roman" w:hAnsi="Times New Roman"/>
          <w:sz w:val="24"/>
          <w:szCs w:val="24"/>
          <w:vertAlign w:val="superscript"/>
        </w:rPr>
        <w:t>o</w:t>
      </w:r>
      <w:r w:rsidRPr="00480B05">
        <w:rPr>
          <w:rFonts w:ascii="Times New Roman" w:hAnsi="Times New Roman"/>
          <w:sz w:val="24"/>
          <w:szCs w:val="24"/>
        </w:rPr>
        <w:t>, xt).</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sz w:val="24"/>
          <w:szCs w:val="24"/>
        </w:rPr>
        <w:tab/>
        <w:t>A.</w:t>
      </w:r>
      <w:r w:rsidRPr="00480B05">
        <w:rPr>
          <w:rFonts w:ascii="Times New Roman" w:hAnsi="Times New Roman"/>
          <w:sz w:val="24"/>
          <w:szCs w:val="24"/>
        </w:rPr>
        <w:t xml:space="preserve"> (1), (2), (3), (4), (6).</w:t>
      </w:r>
      <w:r w:rsidRPr="00480B05">
        <w:rPr>
          <w:rFonts w:ascii="Times New Roman" w:hAnsi="Times New Roman"/>
          <w:sz w:val="24"/>
          <w:szCs w:val="24"/>
        </w:rPr>
        <w:tab/>
      </w:r>
      <w:r w:rsidRPr="00480B05">
        <w:rPr>
          <w:rFonts w:ascii="Times New Roman" w:hAnsi="Times New Roman"/>
          <w:sz w:val="24"/>
          <w:szCs w:val="24"/>
        </w:rPr>
        <w:tab/>
      </w:r>
      <w:r w:rsidRPr="00480B05">
        <w:rPr>
          <w:rFonts w:ascii="Times New Roman" w:hAnsi="Times New Roman"/>
          <w:b/>
          <w:sz w:val="24"/>
          <w:szCs w:val="24"/>
        </w:rPr>
        <w:t>B.</w:t>
      </w:r>
      <w:r w:rsidRPr="00480B05">
        <w:rPr>
          <w:rFonts w:ascii="Times New Roman" w:hAnsi="Times New Roman"/>
          <w:sz w:val="24"/>
          <w:szCs w:val="24"/>
        </w:rPr>
        <w:t xml:space="preserve"> (1), (2), (3), (4), (5), (6).</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sz w:val="24"/>
          <w:szCs w:val="24"/>
        </w:rPr>
        <w:tab/>
      </w:r>
      <w:r w:rsidRPr="00480B05">
        <w:rPr>
          <w:rFonts w:ascii="Times New Roman" w:hAnsi="Times New Roman"/>
          <w:b/>
          <w:sz w:val="24"/>
          <w:szCs w:val="24"/>
        </w:rPr>
        <w:t>C.</w:t>
      </w:r>
      <w:r w:rsidRPr="00480B05">
        <w:rPr>
          <w:rFonts w:ascii="Times New Roman" w:hAnsi="Times New Roman"/>
          <w:sz w:val="24"/>
          <w:szCs w:val="24"/>
        </w:rPr>
        <w:t xml:space="preserve"> (1), (2), (4), (6).</w:t>
      </w:r>
      <w:r w:rsidRPr="00480B05">
        <w:rPr>
          <w:rFonts w:ascii="Times New Roman" w:hAnsi="Times New Roman"/>
          <w:sz w:val="24"/>
          <w:szCs w:val="24"/>
        </w:rPr>
        <w:tab/>
      </w:r>
      <w:r w:rsidRPr="00480B05">
        <w:rPr>
          <w:rFonts w:ascii="Times New Roman" w:hAnsi="Times New Roman"/>
          <w:sz w:val="24"/>
          <w:szCs w:val="24"/>
        </w:rPr>
        <w:tab/>
      </w:r>
      <w:r w:rsidRPr="00480B05">
        <w:rPr>
          <w:rFonts w:ascii="Times New Roman" w:hAnsi="Times New Roman"/>
          <w:b/>
          <w:sz w:val="24"/>
          <w:szCs w:val="24"/>
        </w:rPr>
        <w:t>D.</w:t>
      </w:r>
      <w:r w:rsidRPr="00480B05">
        <w:rPr>
          <w:rFonts w:ascii="Times New Roman" w:hAnsi="Times New Roman"/>
          <w:sz w:val="24"/>
          <w:szCs w:val="24"/>
        </w:rPr>
        <w:t xml:space="preserve"> (1), (2), (4), (5), (6).</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sz w:val="24"/>
          <w:szCs w:val="24"/>
        </w:rPr>
        <w:t xml:space="preserve">Câu 30: </w:t>
      </w:r>
      <w:r w:rsidRPr="00480B05">
        <w:rPr>
          <w:rFonts w:ascii="Times New Roman" w:hAnsi="Times New Roman"/>
          <w:sz w:val="24"/>
          <w:szCs w:val="24"/>
        </w:rPr>
        <w:t>Tìm từ thích hợp để điền vào chỗ trống trong đoạn văn sau :</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sz w:val="24"/>
          <w:szCs w:val="24"/>
        </w:rPr>
        <w:lastRenderedPageBreak/>
        <w:t xml:space="preserve">      </w:t>
      </w:r>
      <w:r w:rsidRPr="00480B05">
        <w:rPr>
          <w:rFonts w:ascii="Times New Roman" w:hAnsi="Times New Roman"/>
          <w:sz w:val="24"/>
          <w:szCs w:val="24"/>
          <w:lang w:val="vi-VN"/>
        </w:rPr>
        <w:t>Ở dạng mạch hở glucozơ và fructozơ đều có nhóm</w:t>
      </w:r>
      <w:r w:rsidRPr="00480B05">
        <w:rPr>
          <w:rFonts w:ascii="Times New Roman" w:hAnsi="Times New Roman"/>
          <w:sz w:val="24"/>
          <w:szCs w:val="24"/>
        </w:rPr>
        <w:t xml:space="preserve"> cacbonyl, nhưng trong phân tử glucozơ nhóm cacbonyl ở nguyên tử C số …, còn trong phân tử fructozơ nhóm cacbonyl ở nguyên tử C số…. Trong môi trường bazơ, fructozơ có thể chuyển hoá thành … và …</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sz w:val="24"/>
          <w:szCs w:val="24"/>
        </w:rPr>
        <w:tab/>
      </w:r>
      <w:r w:rsidRPr="00480B05">
        <w:rPr>
          <w:rFonts w:ascii="Times New Roman" w:hAnsi="Times New Roman"/>
          <w:b/>
          <w:sz w:val="24"/>
          <w:szCs w:val="24"/>
        </w:rPr>
        <w:t>A.</w:t>
      </w:r>
      <w:r w:rsidRPr="00480B05">
        <w:rPr>
          <w:rFonts w:ascii="Times New Roman" w:hAnsi="Times New Roman"/>
          <w:sz w:val="24"/>
          <w:szCs w:val="24"/>
        </w:rPr>
        <w:t xml:space="preserve"> 1, 2, glucozơ, ngược lại.</w:t>
      </w:r>
      <w:r w:rsidRPr="00480B05">
        <w:rPr>
          <w:rFonts w:ascii="Times New Roman" w:hAnsi="Times New Roman"/>
          <w:sz w:val="24"/>
          <w:szCs w:val="24"/>
        </w:rPr>
        <w:tab/>
      </w:r>
      <w:r w:rsidRPr="00480B05">
        <w:rPr>
          <w:rFonts w:ascii="Times New Roman" w:hAnsi="Times New Roman"/>
          <w:b/>
          <w:sz w:val="24"/>
          <w:szCs w:val="24"/>
        </w:rPr>
        <w:t>B.</w:t>
      </w:r>
      <w:r w:rsidRPr="00480B05">
        <w:rPr>
          <w:rFonts w:ascii="Times New Roman" w:hAnsi="Times New Roman"/>
          <w:sz w:val="24"/>
          <w:szCs w:val="24"/>
        </w:rPr>
        <w:t xml:space="preserve"> 2, 2, glucozơ, ngược lại.</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sz w:val="24"/>
          <w:szCs w:val="24"/>
        </w:rPr>
        <w:tab/>
      </w:r>
      <w:r w:rsidRPr="00480B05">
        <w:rPr>
          <w:rFonts w:ascii="Times New Roman" w:hAnsi="Times New Roman"/>
          <w:b/>
          <w:sz w:val="24"/>
          <w:szCs w:val="24"/>
        </w:rPr>
        <w:t>C.</w:t>
      </w:r>
      <w:r w:rsidRPr="00480B05">
        <w:rPr>
          <w:rFonts w:ascii="Times New Roman" w:hAnsi="Times New Roman"/>
          <w:sz w:val="24"/>
          <w:szCs w:val="24"/>
        </w:rPr>
        <w:t xml:space="preserve"> 2, 1, glucozơ, ngược lại.</w:t>
      </w:r>
      <w:r w:rsidRPr="00480B05">
        <w:rPr>
          <w:rFonts w:ascii="Times New Roman" w:hAnsi="Times New Roman"/>
          <w:sz w:val="24"/>
          <w:szCs w:val="24"/>
        </w:rPr>
        <w:tab/>
      </w:r>
      <w:r w:rsidRPr="00480B05">
        <w:rPr>
          <w:rFonts w:ascii="Times New Roman" w:hAnsi="Times New Roman"/>
          <w:b/>
          <w:sz w:val="24"/>
          <w:szCs w:val="24"/>
        </w:rPr>
        <w:t>D.</w:t>
      </w:r>
      <w:r w:rsidRPr="00480B05">
        <w:rPr>
          <w:rFonts w:ascii="Times New Roman" w:hAnsi="Times New Roman"/>
          <w:sz w:val="24"/>
          <w:szCs w:val="24"/>
        </w:rPr>
        <w:t xml:space="preserve"> 1, 2, glucozơ, mantozơ.</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sz w:val="24"/>
          <w:szCs w:val="24"/>
        </w:rPr>
        <w:t>Câu 31:</w:t>
      </w:r>
      <w:r w:rsidRPr="00480B05">
        <w:rPr>
          <w:rFonts w:ascii="Times New Roman" w:hAnsi="Times New Roman"/>
          <w:sz w:val="24"/>
          <w:szCs w:val="24"/>
        </w:rPr>
        <w:t xml:space="preserve"> Phát biểu nào sau đây </w:t>
      </w:r>
      <w:r w:rsidRPr="00480B05">
        <w:rPr>
          <w:rFonts w:ascii="Times New Roman" w:hAnsi="Times New Roman"/>
          <w:b/>
          <w:sz w:val="24"/>
          <w:szCs w:val="24"/>
        </w:rPr>
        <w:t>không</w:t>
      </w:r>
      <w:r w:rsidRPr="00480B05">
        <w:rPr>
          <w:rFonts w:ascii="Times New Roman" w:hAnsi="Times New Roman"/>
          <w:sz w:val="24"/>
          <w:szCs w:val="24"/>
        </w:rPr>
        <w:t xml:space="preserve"> đúng ? </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sz w:val="24"/>
          <w:szCs w:val="24"/>
        </w:rPr>
        <w:tab/>
      </w:r>
      <w:r w:rsidRPr="00480B05">
        <w:rPr>
          <w:rFonts w:ascii="Times New Roman" w:hAnsi="Times New Roman"/>
          <w:b/>
          <w:sz w:val="24"/>
          <w:szCs w:val="24"/>
        </w:rPr>
        <w:t>A.</w:t>
      </w:r>
      <w:r w:rsidRPr="00480B05">
        <w:rPr>
          <w:rFonts w:ascii="Times New Roman" w:hAnsi="Times New Roman"/>
          <w:sz w:val="24"/>
          <w:szCs w:val="24"/>
        </w:rPr>
        <w:t xml:space="preserve"> Glucozơ và fructozơ là đồng phân cấu tạo của nhau.</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sz w:val="24"/>
          <w:szCs w:val="24"/>
        </w:rPr>
        <w:tab/>
      </w:r>
      <w:r w:rsidRPr="00480B05">
        <w:rPr>
          <w:rFonts w:ascii="Times New Roman" w:hAnsi="Times New Roman"/>
          <w:b/>
          <w:sz w:val="24"/>
          <w:szCs w:val="24"/>
        </w:rPr>
        <w:t>B.</w:t>
      </w:r>
      <w:r w:rsidRPr="00480B05">
        <w:rPr>
          <w:rFonts w:ascii="Times New Roman" w:hAnsi="Times New Roman"/>
          <w:sz w:val="24"/>
          <w:szCs w:val="24"/>
        </w:rPr>
        <w:t xml:space="preserve"> Có thể phân biệt glucozơ và fructozơ bằng phản ứng tráng bạc. </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sz w:val="24"/>
          <w:szCs w:val="24"/>
        </w:rPr>
        <w:tab/>
      </w:r>
      <w:r w:rsidRPr="00480B05">
        <w:rPr>
          <w:rFonts w:ascii="Times New Roman" w:hAnsi="Times New Roman"/>
          <w:b/>
          <w:sz w:val="24"/>
          <w:szCs w:val="24"/>
        </w:rPr>
        <w:t>C.</w:t>
      </w:r>
      <w:r w:rsidRPr="00480B05">
        <w:rPr>
          <w:rFonts w:ascii="Times New Roman" w:hAnsi="Times New Roman"/>
          <w:sz w:val="24"/>
          <w:szCs w:val="24"/>
        </w:rPr>
        <w:t xml:space="preserve"> Trong dung dịch, glucozơ tồn tại ở dạng mạch vòng ưu tiên hơn dạng mạch hở.</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sz w:val="24"/>
          <w:szCs w:val="24"/>
        </w:rPr>
        <w:tab/>
      </w:r>
      <w:r w:rsidRPr="00480B05">
        <w:rPr>
          <w:rFonts w:ascii="Times New Roman" w:hAnsi="Times New Roman"/>
          <w:b/>
          <w:sz w:val="24"/>
          <w:szCs w:val="24"/>
        </w:rPr>
        <w:t>D.</w:t>
      </w:r>
      <w:r w:rsidRPr="00480B05">
        <w:rPr>
          <w:rFonts w:ascii="Times New Roman" w:hAnsi="Times New Roman"/>
          <w:sz w:val="24"/>
          <w:szCs w:val="24"/>
        </w:rPr>
        <w:t xml:space="preserve"> Metyl </w:t>
      </w:r>
      <w:r w:rsidRPr="00480B05">
        <w:rPr>
          <w:rFonts w:ascii="Times New Roman" w:hAnsi="Times New Roman"/>
          <w:sz w:val="24"/>
          <w:szCs w:val="24"/>
        </w:rPr>
        <w:sym w:font="Symbol" w:char="F061"/>
      </w:r>
      <w:r w:rsidRPr="00480B05">
        <w:rPr>
          <w:rFonts w:ascii="Times New Roman" w:hAnsi="Times New Roman"/>
          <w:sz w:val="24"/>
          <w:szCs w:val="24"/>
        </w:rPr>
        <w:t>-glicozit không thể chuyển sang dạng mạch hở.</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sz w:val="24"/>
          <w:szCs w:val="24"/>
        </w:rPr>
        <w:t>Câu 32:</w:t>
      </w:r>
      <w:r w:rsidRPr="00480B05">
        <w:rPr>
          <w:rFonts w:ascii="Times New Roman" w:hAnsi="Times New Roman"/>
          <w:sz w:val="24"/>
          <w:szCs w:val="24"/>
        </w:rPr>
        <w:t xml:space="preserve"> Glucozơ và fructozơ ?</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sz w:val="24"/>
          <w:szCs w:val="24"/>
        </w:rPr>
        <w:tab/>
      </w:r>
      <w:r w:rsidRPr="00480B05">
        <w:rPr>
          <w:rFonts w:ascii="Times New Roman" w:hAnsi="Times New Roman"/>
          <w:b/>
          <w:sz w:val="24"/>
          <w:szCs w:val="24"/>
        </w:rPr>
        <w:t>A.</w:t>
      </w:r>
      <w:r w:rsidRPr="00480B05">
        <w:rPr>
          <w:rFonts w:ascii="Times New Roman" w:hAnsi="Times New Roman"/>
          <w:sz w:val="24"/>
          <w:szCs w:val="24"/>
        </w:rPr>
        <w:t xml:space="preserve"> đều tạo được dung dịch màu xanh lam khi tác dụng với Cu(OH)</w:t>
      </w:r>
      <w:r w:rsidRPr="00480B05">
        <w:rPr>
          <w:rFonts w:ascii="Times New Roman" w:hAnsi="Times New Roman"/>
          <w:sz w:val="24"/>
          <w:szCs w:val="24"/>
          <w:vertAlign w:val="subscript"/>
        </w:rPr>
        <w:t>2</w:t>
      </w:r>
      <w:r w:rsidRPr="00480B05">
        <w:rPr>
          <w:rFonts w:ascii="Times New Roman" w:hAnsi="Times New Roman"/>
          <w:sz w:val="24"/>
          <w:szCs w:val="24"/>
        </w:rPr>
        <w:t>.</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sz w:val="24"/>
          <w:szCs w:val="24"/>
        </w:rPr>
        <w:tab/>
      </w:r>
      <w:r w:rsidRPr="00480B05">
        <w:rPr>
          <w:rFonts w:ascii="Times New Roman" w:hAnsi="Times New Roman"/>
          <w:b/>
          <w:sz w:val="24"/>
          <w:szCs w:val="24"/>
        </w:rPr>
        <w:t>B.</w:t>
      </w:r>
      <w:r w:rsidRPr="00480B05">
        <w:rPr>
          <w:rFonts w:ascii="Times New Roman" w:hAnsi="Times New Roman"/>
          <w:sz w:val="24"/>
          <w:szCs w:val="24"/>
        </w:rPr>
        <w:t xml:space="preserve"> đều có nhóm </w:t>
      </w:r>
      <w:r w:rsidRPr="00480B05">
        <w:rPr>
          <w:rFonts w:ascii="Times New Roman" w:hAnsi="Times New Roman"/>
          <w:i/>
          <w:sz w:val="24"/>
          <w:szCs w:val="24"/>
          <w:lang w:val="vi-VN"/>
        </w:rPr>
        <w:t>–</w:t>
      </w:r>
      <w:r w:rsidRPr="00480B05">
        <w:rPr>
          <w:rFonts w:ascii="Times New Roman" w:hAnsi="Times New Roman"/>
          <w:sz w:val="24"/>
          <w:szCs w:val="24"/>
        </w:rPr>
        <w:t>CHO trong phân tử.</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sz w:val="24"/>
          <w:szCs w:val="24"/>
        </w:rPr>
        <w:tab/>
      </w:r>
      <w:r w:rsidRPr="00480B05">
        <w:rPr>
          <w:rFonts w:ascii="Times New Roman" w:hAnsi="Times New Roman"/>
          <w:b/>
          <w:sz w:val="24"/>
          <w:szCs w:val="24"/>
        </w:rPr>
        <w:t>C.</w:t>
      </w:r>
      <w:r w:rsidRPr="00480B05">
        <w:rPr>
          <w:rFonts w:ascii="Times New Roman" w:hAnsi="Times New Roman"/>
          <w:sz w:val="24"/>
          <w:szCs w:val="24"/>
        </w:rPr>
        <w:t xml:space="preserve"> là hai dạng thù hình của cùng một chất.</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sz w:val="24"/>
          <w:szCs w:val="24"/>
        </w:rPr>
        <w:tab/>
      </w:r>
      <w:r w:rsidRPr="00480B05">
        <w:rPr>
          <w:rFonts w:ascii="Times New Roman" w:hAnsi="Times New Roman"/>
          <w:b/>
          <w:sz w:val="24"/>
          <w:szCs w:val="24"/>
        </w:rPr>
        <w:t>D.</w:t>
      </w:r>
      <w:r w:rsidRPr="00480B05">
        <w:rPr>
          <w:rFonts w:ascii="Times New Roman" w:hAnsi="Times New Roman"/>
          <w:sz w:val="24"/>
          <w:szCs w:val="24"/>
        </w:rPr>
        <w:t xml:space="preserve"> đều tồn tại chủ yếu ở dạng mạch hở. </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sz w:val="24"/>
          <w:szCs w:val="24"/>
        </w:rPr>
        <w:t>Câu 33:</w:t>
      </w:r>
      <w:r w:rsidRPr="00480B05">
        <w:rPr>
          <w:rFonts w:ascii="Times New Roman" w:hAnsi="Times New Roman"/>
          <w:sz w:val="24"/>
          <w:szCs w:val="24"/>
        </w:rPr>
        <w:t xml:space="preserve"> Trong các nhận xét dưới đây, nhận xét nào </w:t>
      </w:r>
      <w:r w:rsidRPr="00480B05">
        <w:rPr>
          <w:rFonts w:ascii="Times New Roman" w:hAnsi="Times New Roman"/>
          <w:b/>
          <w:sz w:val="24"/>
          <w:szCs w:val="24"/>
        </w:rPr>
        <w:t>không</w:t>
      </w:r>
      <w:r w:rsidRPr="00480B05">
        <w:rPr>
          <w:rFonts w:ascii="Times New Roman" w:hAnsi="Times New Roman"/>
          <w:sz w:val="24"/>
          <w:szCs w:val="24"/>
        </w:rPr>
        <w:t xml:space="preserve"> đúng ? </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sz w:val="24"/>
          <w:szCs w:val="24"/>
        </w:rPr>
        <w:tab/>
      </w:r>
      <w:r w:rsidRPr="00480B05">
        <w:rPr>
          <w:rFonts w:ascii="Times New Roman" w:hAnsi="Times New Roman"/>
          <w:b/>
          <w:sz w:val="24"/>
          <w:szCs w:val="24"/>
        </w:rPr>
        <w:t>A.</w:t>
      </w:r>
      <w:r w:rsidRPr="00480B05">
        <w:rPr>
          <w:rFonts w:ascii="Times New Roman" w:hAnsi="Times New Roman"/>
          <w:sz w:val="24"/>
          <w:szCs w:val="24"/>
        </w:rPr>
        <w:t xml:space="preserve"> Cho glucozơ và fructozơ vào dung dịch AgNO</w:t>
      </w:r>
      <w:r w:rsidRPr="00480B05">
        <w:rPr>
          <w:rFonts w:ascii="Times New Roman" w:hAnsi="Times New Roman"/>
          <w:sz w:val="24"/>
          <w:szCs w:val="24"/>
          <w:vertAlign w:val="subscript"/>
        </w:rPr>
        <w:t>3</w:t>
      </w:r>
      <w:r w:rsidRPr="00480B05">
        <w:rPr>
          <w:rFonts w:ascii="Times New Roman" w:hAnsi="Times New Roman"/>
          <w:sz w:val="24"/>
          <w:szCs w:val="24"/>
        </w:rPr>
        <w:t>/NH</w:t>
      </w:r>
      <w:r w:rsidRPr="00480B05">
        <w:rPr>
          <w:rFonts w:ascii="Times New Roman" w:hAnsi="Times New Roman"/>
          <w:sz w:val="24"/>
          <w:szCs w:val="24"/>
          <w:vertAlign w:val="subscript"/>
        </w:rPr>
        <w:t>3</w:t>
      </w:r>
      <w:r w:rsidRPr="00480B05">
        <w:rPr>
          <w:rFonts w:ascii="Times New Roman" w:hAnsi="Times New Roman"/>
          <w:sz w:val="24"/>
          <w:szCs w:val="24"/>
        </w:rPr>
        <w:t xml:space="preserve"> (đun nóng) xảy ra phản ứng tráng bạc.</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sz w:val="24"/>
          <w:szCs w:val="24"/>
        </w:rPr>
        <w:tab/>
      </w:r>
      <w:r w:rsidRPr="00480B05">
        <w:rPr>
          <w:rFonts w:ascii="Times New Roman" w:hAnsi="Times New Roman"/>
          <w:b/>
          <w:sz w:val="24"/>
          <w:szCs w:val="24"/>
        </w:rPr>
        <w:t>B.</w:t>
      </w:r>
      <w:r w:rsidRPr="00480B05">
        <w:rPr>
          <w:rFonts w:ascii="Times New Roman" w:hAnsi="Times New Roman"/>
          <w:sz w:val="24"/>
          <w:szCs w:val="24"/>
        </w:rPr>
        <w:t xml:space="preserve"> Glucozơ và fructozơ có thể tác dụng với hiđro sinh ra cùng một sản phẩm.</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sz w:val="24"/>
          <w:szCs w:val="24"/>
        </w:rPr>
        <w:tab/>
      </w:r>
      <w:r w:rsidRPr="00480B05">
        <w:rPr>
          <w:rFonts w:ascii="Times New Roman" w:hAnsi="Times New Roman"/>
          <w:b/>
          <w:sz w:val="24"/>
          <w:szCs w:val="24"/>
        </w:rPr>
        <w:t>C.</w:t>
      </w:r>
      <w:r w:rsidRPr="00480B05">
        <w:rPr>
          <w:rFonts w:ascii="Times New Roman" w:hAnsi="Times New Roman"/>
          <w:sz w:val="24"/>
          <w:szCs w:val="24"/>
        </w:rPr>
        <w:t xml:space="preserve"> Glucozơ và fructozơ có thể tác dụng với Cu(OH)</w:t>
      </w:r>
      <w:r w:rsidRPr="00480B05">
        <w:rPr>
          <w:rFonts w:ascii="Times New Roman" w:hAnsi="Times New Roman"/>
          <w:sz w:val="24"/>
          <w:szCs w:val="24"/>
          <w:vertAlign w:val="subscript"/>
        </w:rPr>
        <w:t>2</w:t>
      </w:r>
      <w:r w:rsidRPr="00480B05">
        <w:rPr>
          <w:rFonts w:ascii="Times New Roman" w:hAnsi="Times New Roman"/>
          <w:sz w:val="24"/>
          <w:szCs w:val="24"/>
        </w:rPr>
        <w:t xml:space="preserve"> tạo cùng một loại phức đồng.</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sz w:val="24"/>
          <w:szCs w:val="24"/>
        </w:rPr>
        <w:tab/>
      </w:r>
      <w:r w:rsidRPr="00480B05">
        <w:rPr>
          <w:rFonts w:ascii="Times New Roman" w:hAnsi="Times New Roman"/>
          <w:b/>
          <w:sz w:val="24"/>
          <w:szCs w:val="24"/>
        </w:rPr>
        <w:t>D.</w:t>
      </w:r>
      <w:r w:rsidRPr="00480B05">
        <w:rPr>
          <w:rFonts w:ascii="Times New Roman" w:hAnsi="Times New Roman"/>
          <w:sz w:val="24"/>
          <w:szCs w:val="24"/>
        </w:rPr>
        <w:t xml:space="preserve"> Glucozơ và fructozơ có công thức phân tử giống nhau. </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sz w:val="24"/>
          <w:szCs w:val="24"/>
        </w:rPr>
        <w:t>Câu 34:</w:t>
      </w:r>
      <w:r w:rsidRPr="00480B05">
        <w:rPr>
          <w:rFonts w:ascii="Times New Roman" w:hAnsi="Times New Roman"/>
          <w:sz w:val="24"/>
          <w:szCs w:val="24"/>
        </w:rPr>
        <w:t xml:space="preserve"> Phát biểu nào sau đây </w:t>
      </w:r>
      <w:r w:rsidRPr="00480B05">
        <w:rPr>
          <w:rFonts w:ascii="Times New Roman" w:hAnsi="Times New Roman"/>
          <w:b/>
          <w:sz w:val="24"/>
          <w:szCs w:val="24"/>
        </w:rPr>
        <w:t>không</w:t>
      </w:r>
      <w:r w:rsidRPr="00480B05">
        <w:rPr>
          <w:rFonts w:ascii="Times New Roman" w:hAnsi="Times New Roman"/>
          <w:sz w:val="24"/>
          <w:szCs w:val="24"/>
        </w:rPr>
        <w:t xml:space="preserve"> đúng ? </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sz w:val="24"/>
          <w:szCs w:val="24"/>
        </w:rPr>
        <w:tab/>
        <w:t>A.</w:t>
      </w:r>
      <w:r w:rsidRPr="00480B05">
        <w:rPr>
          <w:rFonts w:ascii="Times New Roman" w:hAnsi="Times New Roman"/>
          <w:sz w:val="24"/>
          <w:szCs w:val="24"/>
        </w:rPr>
        <w:t xml:space="preserve"> Dung dịch glucozơ tác dụng với Cu(OH)</w:t>
      </w:r>
      <w:r w:rsidRPr="00480B05">
        <w:rPr>
          <w:rFonts w:ascii="Times New Roman" w:hAnsi="Times New Roman"/>
          <w:sz w:val="24"/>
          <w:szCs w:val="24"/>
          <w:vertAlign w:val="subscript"/>
        </w:rPr>
        <w:t>2</w:t>
      </w:r>
      <w:r w:rsidRPr="00480B05">
        <w:rPr>
          <w:rFonts w:ascii="Times New Roman" w:hAnsi="Times New Roman"/>
          <w:sz w:val="24"/>
          <w:szCs w:val="24"/>
        </w:rPr>
        <w:t xml:space="preserve"> trong môi trường kiềm khi đun nóng cho kết tủa Cu</w:t>
      </w:r>
      <w:r w:rsidRPr="00480B05">
        <w:rPr>
          <w:rFonts w:ascii="Times New Roman" w:hAnsi="Times New Roman"/>
          <w:sz w:val="24"/>
          <w:szCs w:val="24"/>
          <w:vertAlign w:val="subscript"/>
        </w:rPr>
        <w:t>2</w:t>
      </w:r>
      <w:r w:rsidRPr="00480B05">
        <w:rPr>
          <w:rFonts w:ascii="Times New Roman" w:hAnsi="Times New Roman"/>
          <w:sz w:val="24"/>
          <w:szCs w:val="24"/>
        </w:rPr>
        <w:t>O.</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sz w:val="24"/>
          <w:szCs w:val="24"/>
        </w:rPr>
        <w:tab/>
        <w:t>B.</w:t>
      </w:r>
      <w:r w:rsidRPr="00480B05">
        <w:rPr>
          <w:rFonts w:ascii="Times New Roman" w:hAnsi="Times New Roman"/>
          <w:sz w:val="24"/>
          <w:szCs w:val="24"/>
        </w:rPr>
        <w:t xml:space="preserve"> Dung dịch AgNO</w:t>
      </w:r>
      <w:r w:rsidRPr="00480B05">
        <w:rPr>
          <w:rFonts w:ascii="Times New Roman" w:hAnsi="Times New Roman"/>
          <w:sz w:val="24"/>
          <w:szCs w:val="24"/>
          <w:vertAlign w:val="subscript"/>
        </w:rPr>
        <w:t>3</w:t>
      </w:r>
      <w:r w:rsidRPr="00480B05">
        <w:rPr>
          <w:rFonts w:ascii="Times New Roman" w:hAnsi="Times New Roman"/>
          <w:sz w:val="24"/>
          <w:szCs w:val="24"/>
        </w:rPr>
        <w:t>/NH</w:t>
      </w:r>
      <w:r w:rsidRPr="00480B05">
        <w:rPr>
          <w:rFonts w:ascii="Times New Roman" w:hAnsi="Times New Roman"/>
          <w:sz w:val="24"/>
          <w:szCs w:val="24"/>
          <w:vertAlign w:val="subscript"/>
        </w:rPr>
        <w:t>3</w:t>
      </w:r>
      <w:r w:rsidRPr="00480B05">
        <w:rPr>
          <w:rFonts w:ascii="Times New Roman" w:hAnsi="Times New Roman"/>
          <w:sz w:val="24"/>
          <w:szCs w:val="24"/>
        </w:rPr>
        <w:t xml:space="preserve"> oxi hoá glucozơ thành amoni gluconat và tạo ra bạc kim loại. </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sz w:val="24"/>
          <w:szCs w:val="24"/>
        </w:rPr>
        <w:tab/>
        <w:t>C.</w:t>
      </w:r>
      <w:r w:rsidRPr="00480B05">
        <w:rPr>
          <w:rFonts w:ascii="Times New Roman" w:hAnsi="Times New Roman"/>
          <w:sz w:val="24"/>
          <w:szCs w:val="24"/>
        </w:rPr>
        <w:t xml:space="preserve"> Dẫn khí hiđro vào dung dịch glucozơ đun nóng có Ni làm xúc tác, sinh ra sobitol.</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sz w:val="24"/>
          <w:szCs w:val="24"/>
        </w:rPr>
        <w:tab/>
        <w:t>D.</w:t>
      </w:r>
      <w:r w:rsidRPr="00480B05">
        <w:rPr>
          <w:rFonts w:ascii="Times New Roman" w:hAnsi="Times New Roman"/>
          <w:sz w:val="24"/>
          <w:szCs w:val="24"/>
        </w:rPr>
        <w:t xml:space="preserve"> Dung dịch glucozơ phản ứng với Cu(OH)</w:t>
      </w:r>
      <w:r w:rsidRPr="00480B05">
        <w:rPr>
          <w:rFonts w:ascii="Times New Roman" w:hAnsi="Times New Roman"/>
          <w:sz w:val="24"/>
          <w:szCs w:val="24"/>
          <w:vertAlign w:val="subscript"/>
        </w:rPr>
        <w:t>2</w:t>
      </w:r>
      <w:r w:rsidRPr="00480B05">
        <w:rPr>
          <w:rFonts w:ascii="Times New Roman" w:hAnsi="Times New Roman"/>
          <w:sz w:val="24"/>
          <w:szCs w:val="24"/>
        </w:rPr>
        <w:t xml:space="preserve"> trong môi trường kiềm ở nhiệt độ cao tạo phức đồng glucozơ [Cu(C</w:t>
      </w:r>
      <w:r w:rsidRPr="00480B05">
        <w:rPr>
          <w:rFonts w:ascii="Times New Roman" w:hAnsi="Times New Roman"/>
          <w:sz w:val="24"/>
          <w:szCs w:val="24"/>
          <w:vertAlign w:val="subscript"/>
        </w:rPr>
        <w:t>6</w:t>
      </w:r>
      <w:r w:rsidRPr="00480B05">
        <w:rPr>
          <w:rFonts w:ascii="Times New Roman" w:hAnsi="Times New Roman"/>
          <w:sz w:val="24"/>
          <w:szCs w:val="24"/>
        </w:rPr>
        <w:t>H</w:t>
      </w:r>
      <w:r w:rsidRPr="00480B05">
        <w:rPr>
          <w:rFonts w:ascii="Times New Roman" w:hAnsi="Times New Roman"/>
          <w:sz w:val="24"/>
          <w:szCs w:val="24"/>
          <w:vertAlign w:val="subscript"/>
        </w:rPr>
        <w:t>11</w:t>
      </w:r>
      <w:r w:rsidRPr="00480B05">
        <w:rPr>
          <w:rFonts w:ascii="Times New Roman" w:hAnsi="Times New Roman"/>
          <w:sz w:val="24"/>
          <w:szCs w:val="24"/>
        </w:rPr>
        <w:t>O</w:t>
      </w:r>
      <w:r w:rsidRPr="00480B05">
        <w:rPr>
          <w:rFonts w:ascii="Times New Roman" w:hAnsi="Times New Roman"/>
          <w:sz w:val="24"/>
          <w:szCs w:val="24"/>
          <w:vertAlign w:val="subscript"/>
        </w:rPr>
        <w:t>6</w:t>
      </w:r>
      <w:r w:rsidRPr="00480B05">
        <w:rPr>
          <w:rFonts w:ascii="Times New Roman" w:hAnsi="Times New Roman"/>
          <w:sz w:val="24"/>
          <w:szCs w:val="24"/>
        </w:rPr>
        <w:t>)</w:t>
      </w:r>
      <w:r w:rsidRPr="00480B05">
        <w:rPr>
          <w:rFonts w:ascii="Times New Roman" w:hAnsi="Times New Roman"/>
          <w:sz w:val="24"/>
          <w:szCs w:val="24"/>
          <w:vertAlign w:val="subscript"/>
        </w:rPr>
        <w:t>2</w:t>
      </w:r>
      <w:r w:rsidRPr="00480B05">
        <w:rPr>
          <w:rFonts w:ascii="Times New Roman" w:hAnsi="Times New Roman"/>
          <w:sz w:val="24"/>
          <w:szCs w:val="24"/>
        </w:rPr>
        <w:t>].</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sz w:val="24"/>
          <w:szCs w:val="24"/>
        </w:rPr>
        <w:t>Câu 35:</w:t>
      </w:r>
      <w:r w:rsidRPr="00480B05">
        <w:rPr>
          <w:rFonts w:ascii="Times New Roman" w:hAnsi="Times New Roman"/>
          <w:sz w:val="24"/>
          <w:szCs w:val="24"/>
        </w:rPr>
        <w:t xml:space="preserve"> Chọn phát biểu đúng : Trong phân tử đisaccarit, số thứ tự của cacbon ở mỗi gốc monosaccarit</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sz w:val="24"/>
          <w:szCs w:val="24"/>
        </w:rPr>
        <w:tab/>
      </w:r>
      <w:r w:rsidRPr="00480B05">
        <w:rPr>
          <w:rFonts w:ascii="Times New Roman" w:hAnsi="Times New Roman"/>
          <w:b/>
          <w:sz w:val="24"/>
          <w:szCs w:val="24"/>
        </w:rPr>
        <w:t>A.</w:t>
      </w:r>
      <w:r w:rsidRPr="00480B05">
        <w:rPr>
          <w:rFonts w:ascii="Times New Roman" w:hAnsi="Times New Roman"/>
          <w:sz w:val="24"/>
          <w:szCs w:val="24"/>
        </w:rPr>
        <w:t xml:space="preserve"> được ghi theo chiều kim đồng hồ.</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sz w:val="24"/>
          <w:szCs w:val="24"/>
        </w:rPr>
        <w:tab/>
      </w:r>
      <w:r w:rsidRPr="00480B05">
        <w:rPr>
          <w:rFonts w:ascii="Times New Roman" w:hAnsi="Times New Roman"/>
          <w:b/>
          <w:sz w:val="24"/>
          <w:szCs w:val="24"/>
        </w:rPr>
        <w:t>B.</w:t>
      </w:r>
      <w:r w:rsidRPr="00480B05">
        <w:rPr>
          <w:rFonts w:ascii="Times New Roman" w:hAnsi="Times New Roman"/>
          <w:sz w:val="24"/>
          <w:szCs w:val="24"/>
        </w:rPr>
        <w:t xml:space="preserve"> được bắt đầu từ nhóm </w:t>
      </w:r>
      <w:r w:rsidRPr="00480B05">
        <w:rPr>
          <w:rFonts w:ascii="Times New Roman" w:hAnsi="Times New Roman"/>
          <w:i/>
          <w:sz w:val="24"/>
          <w:szCs w:val="24"/>
          <w:lang w:val="vi-VN"/>
        </w:rPr>
        <w:t>–</w:t>
      </w:r>
      <w:r w:rsidRPr="00480B05">
        <w:rPr>
          <w:rFonts w:ascii="Times New Roman" w:hAnsi="Times New Roman"/>
          <w:sz w:val="24"/>
          <w:szCs w:val="24"/>
        </w:rPr>
        <w:t>CH</w:t>
      </w:r>
      <w:r w:rsidRPr="00480B05">
        <w:rPr>
          <w:rFonts w:ascii="Times New Roman" w:hAnsi="Times New Roman"/>
          <w:sz w:val="24"/>
          <w:szCs w:val="24"/>
          <w:vertAlign w:val="subscript"/>
        </w:rPr>
        <w:t>2</w:t>
      </w:r>
      <w:r w:rsidRPr="00480B05">
        <w:rPr>
          <w:rFonts w:ascii="Times New Roman" w:hAnsi="Times New Roman"/>
          <w:sz w:val="24"/>
          <w:szCs w:val="24"/>
        </w:rPr>
        <w:t>OH.</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sz w:val="24"/>
          <w:szCs w:val="24"/>
        </w:rPr>
        <w:tab/>
      </w:r>
      <w:r w:rsidRPr="00480B05">
        <w:rPr>
          <w:rFonts w:ascii="Times New Roman" w:hAnsi="Times New Roman"/>
          <w:b/>
          <w:sz w:val="24"/>
          <w:szCs w:val="24"/>
        </w:rPr>
        <w:t>C.</w:t>
      </w:r>
      <w:r w:rsidRPr="00480B05">
        <w:rPr>
          <w:rFonts w:ascii="Times New Roman" w:hAnsi="Times New Roman"/>
          <w:sz w:val="24"/>
          <w:szCs w:val="24"/>
        </w:rPr>
        <w:t xml:space="preserve"> được bắt đầu từ C liên kết với cầu O nối liền 2 gốc monosaccarit.</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sz w:val="24"/>
          <w:szCs w:val="24"/>
        </w:rPr>
        <w:tab/>
      </w:r>
      <w:r w:rsidRPr="00480B05">
        <w:rPr>
          <w:rFonts w:ascii="Times New Roman" w:hAnsi="Times New Roman"/>
          <w:b/>
          <w:sz w:val="24"/>
          <w:szCs w:val="24"/>
        </w:rPr>
        <w:t xml:space="preserve">D. </w:t>
      </w:r>
      <w:r w:rsidRPr="00480B05">
        <w:rPr>
          <w:rFonts w:ascii="Times New Roman" w:hAnsi="Times New Roman"/>
          <w:sz w:val="24"/>
          <w:szCs w:val="24"/>
        </w:rPr>
        <w:t>được ghi như ở mỗi monosaccarit hợp thành.</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sz w:val="24"/>
          <w:szCs w:val="24"/>
        </w:rPr>
        <w:t xml:space="preserve">Câu 36: </w:t>
      </w:r>
      <w:r w:rsidRPr="00480B05">
        <w:rPr>
          <w:rFonts w:ascii="Times New Roman" w:hAnsi="Times New Roman"/>
          <w:sz w:val="24"/>
          <w:szCs w:val="24"/>
        </w:rPr>
        <w:t>Sắp xếp các chất sau đây theo thứ tự độ ngọt tăng dần : glucozơ, fructozơ, saccarozơ</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lang w:val="fr-FR"/>
        </w:rPr>
      </w:pPr>
      <w:r w:rsidRPr="00480B05">
        <w:rPr>
          <w:rFonts w:ascii="Times New Roman" w:hAnsi="Times New Roman"/>
          <w:b/>
          <w:sz w:val="24"/>
          <w:szCs w:val="24"/>
        </w:rPr>
        <w:tab/>
        <w:t>A.</w:t>
      </w:r>
      <w:r w:rsidRPr="00480B05">
        <w:rPr>
          <w:rFonts w:ascii="Times New Roman" w:hAnsi="Times New Roman"/>
          <w:sz w:val="24"/>
          <w:szCs w:val="24"/>
        </w:rPr>
        <w:t xml:space="preserve"> Glucozơ &lt; </w:t>
      </w:r>
      <w:r w:rsidRPr="00480B05">
        <w:rPr>
          <w:rFonts w:ascii="Times New Roman" w:hAnsi="Times New Roman"/>
          <w:sz w:val="24"/>
          <w:szCs w:val="24"/>
          <w:lang w:val="fr-FR"/>
        </w:rPr>
        <w:t>saccarozơ &lt; fructozơ.</w:t>
      </w:r>
      <w:r w:rsidRPr="00480B05">
        <w:rPr>
          <w:rFonts w:ascii="Times New Roman" w:hAnsi="Times New Roman"/>
          <w:sz w:val="24"/>
          <w:szCs w:val="24"/>
          <w:lang w:val="fr-FR"/>
        </w:rPr>
        <w:tab/>
      </w:r>
      <w:r w:rsidRPr="00480B05">
        <w:rPr>
          <w:rFonts w:ascii="Times New Roman" w:hAnsi="Times New Roman"/>
          <w:b/>
          <w:sz w:val="24"/>
          <w:szCs w:val="24"/>
          <w:lang w:val="fr-FR"/>
        </w:rPr>
        <w:t>B.</w:t>
      </w:r>
      <w:r w:rsidRPr="00480B05">
        <w:rPr>
          <w:rFonts w:ascii="Times New Roman" w:hAnsi="Times New Roman"/>
          <w:sz w:val="24"/>
          <w:szCs w:val="24"/>
          <w:lang w:val="fr-FR"/>
        </w:rPr>
        <w:t xml:space="preserve"> Fructozơ &lt; glucozơ &lt; saccarozơ.</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lang w:val="fr-FR"/>
        </w:rPr>
      </w:pPr>
      <w:r w:rsidRPr="00480B05">
        <w:rPr>
          <w:rFonts w:ascii="Times New Roman" w:hAnsi="Times New Roman"/>
          <w:b/>
          <w:sz w:val="24"/>
          <w:szCs w:val="24"/>
          <w:lang w:val="fr-FR"/>
        </w:rPr>
        <w:tab/>
        <w:t xml:space="preserve">C. </w:t>
      </w:r>
      <w:r w:rsidRPr="00480B05">
        <w:rPr>
          <w:rFonts w:ascii="Times New Roman" w:hAnsi="Times New Roman"/>
          <w:sz w:val="24"/>
          <w:szCs w:val="24"/>
          <w:lang w:val="fr-FR"/>
        </w:rPr>
        <w:t>Glucozơ &lt; fructozơ &lt; saccarozơ.</w:t>
      </w:r>
      <w:r w:rsidRPr="00480B05">
        <w:rPr>
          <w:rFonts w:ascii="Times New Roman" w:hAnsi="Times New Roman"/>
          <w:sz w:val="24"/>
          <w:szCs w:val="24"/>
          <w:lang w:val="fr-FR"/>
        </w:rPr>
        <w:tab/>
      </w:r>
      <w:r w:rsidRPr="00480B05">
        <w:rPr>
          <w:rFonts w:ascii="Times New Roman" w:hAnsi="Times New Roman"/>
          <w:b/>
          <w:sz w:val="24"/>
          <w:szCs w:val="24"/>
          <w:lang w:val="fr-FR"/>
        </w:rPr>
        <w:t>D.</w:t>
      </w:r>
      <w:r w:rsidRPr="00480B05">
        <w:rPr>
          <w:rFonts w:ascii="Times New Roman" w:hAnsi="Times New Roman"/>
          <w:sz w:val="24"/>
          <w:szCs w:val="24"/>
          <w:lang w:val="fr-FR"/>
        </w:rPr>
        <w:t xml:space="preserve"> Saccarozơ &lt; fructozơ &lt; glucozơ.</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sz w:val="24"/>
          <w:szCs w:val="24"/>
        </w:rPr>
        <w:t>Câu 37:</w:t>
      </w:r>
      <w:r w:rsidRPr="00480B05">
        <w:rPr>
          <w:rFonts w:ascii="Times New Roman" w:hAnsi="Times New Roman"/>
          <w:sz w:val="24"/>
          <w:szCs w:val="24"/>
        </w:rPr>
        <w:t xml:space="preserve"> Đường saccarozơ (đường mía) thuộc loại saccarit nào ?</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lang w:val="fr-FR"/>
        </w:rPr>
      </w:pPr>
      <w:r w:rsidRPr="00480B05">
        <w:rPr>
          <w:rFonts w:ascii="Times New Roman" w:hAnsi="Times New Roman"/>
          <w:b/>
          <w:sz w:val="24"/>
          <w:szCs w:val="24"/>
          <w:lang w:val="fr-FR"/>
        </w:rPr>
        <w:t>A.</w:t>
      </w:r>
      <w:r w:rsidRPr="00480B05">
        <w:rPr>
          <w:rFonts w:ascii="Times New Roman" w:hAnsi="Times New Roman"/>
          <w:sz w:val="24"/>
          <w:szCs w:val="24"/>
          <w:lang w:val="fr-FR"/>
        </w:rPr>
        <w:t xml:space="preserve"> monosaccarit.</w:t>
      </w:r>
      <w:r w:rsidRPr="00480B05">
        <w:rPr>
          <w:rFonts w:ascii="Times New Roman" w:hAnsi="Times New Roman"/>
          <w:sz w:val="24"/>
          <w:szCs w:val="24"/>
          <w:lang w:val="fr-FR"/>
        </w:rPr>
        <w:tab/>
      </w:r>
      <w:r w:rsidRPr="00480B05">
        <w:rPr>
          <w:rFonts w:ascii="Times New Roman" w:hAnsi="Times New Roman"/>
          <w:b/>
          <w:sz w:val="24"/>
          <w:szCs w:val="24"/>
          <w:lang w:val="fr-FR"/>
        </w:rPr>
        <w:t>B.</w:t>
      </w:r>
      <w:r w:rsidRPr="00480B05">
        <w:rPr>
          <w:rFonts w:ascii="Times New Roman" w:hAnsi="Times New Roman"/>
          <w:sz w:val="24"/>
          <w:szCs w:val="24"/>
          <w:lang w:val="fr-FR"/>
        </w:rPr>
        <w:t xml:space="preserve"> đisaccarit.</w:t>
      </w:r>
      <w:r w:rsidRPr="00480B05">
        <w:rPr>
          <w:rFonts w:ascii="Times New Roman" w:hAnsi="Times New Roman"/>
          <w:sz w:val="24"/>
          <w:szCs w:val="24"/>
          <w:lang w:val="fr-FR"/>
        </w:rPr>
        <w:tab/>
      </w:r>
      <w:r w:rsidRPr="00480B05">
        <w:rPr>
          <w:rFonts w:ascii="Times New Roman" w:hAnsi="Times New Roman"/>
          <w:b/>
          <w:sz w:val="24"/>
          <w:szCs w:val="24"/>
          <w:lang w:val="fr-FR"/>
        </w:rPr>
        <w:t>C.</w:t>
      </w:r>
      <w:r w:rsidRPr="00480B05">
        <w:rPr>
          <w:rFonts w:ascii="Times New Roman" w:hAnsi="Times New Roman"/>
          <w:sz w:val="24"/>
          <w:szCs w:val="24"/>
          <w:lang w:val="fr-FR"/>
        </w:rPr>
        <w:t xml:space="preserve"> polisaccarit.</w:t>
      </w:r>
      <w:r w:rsidRPr="00480B05">
        <w:rPr>
          <w:rFonts w:ascii="Times New Roman" w:hAnsi="Times New Roman"/>
          <w:sz w:val="24"/>
          <w:szCs w:val="24"/>
          <w:lang w:val="fr-FR"/>
        </w:rPr>
        <w:tab/>
      </w:r>
      <w:r w:rsidRPr="00480B05">
        <w:rPr>
          <w:rFonts w:ascii="Times New Roman" w:hAnsi="Times New Roman"/>
          <w:b/>
          <w:sz w:val="24"/>
          <w:szCs w:val="24"/>
          <w:lang w:val="fr-FR"/>
        </w:rPr>
        <w:t>D.</w:t>
      </w:r>
      <w:r w:rsidRPr="00480B05">
        <w:rPr>
          <w:rFonts w:ascii="Times New Roman" w:hAnsi="Times New Roman"/>
          <w:sz w:val="24"/>
          <w:szCs w:val="24"/>
          <w:lang w:val="fr-FR"/>
        </w:rPr>
        <w:t xml:space="preserve"> oligosaccarit.</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sz w:val="24"/>
          <w:szCs w:val="24"/>
        </w:rPr>
        <w:t>Câu 38:</w:t>
      </w:r>
      <w:r w:rsidRPr="00480B05">
        <w:rPr>
          <w:rFonts w:ascii="Times New Roman" w:hAnsi="Times New Roman"/>
          <w:sz w:val="24"/>
          <w:szCs w:val="24"/>
        </w:rPr>
        <w:t xml:space="preserve"> Loại thực phẩm </w:t>
      </w:r>
      <w:r w:rsidRPr="00480B05">
        <w:rPr>
          <w:rFonts w:ascii="Times New Roman" w:hAnsi="Times New Roman"/>
          <w:b/>
          <w:sz w:val="24"/>
          <w:szCs w:val="24"/>
        </w:rPr>
        <w:t>không</w:t>
      </w:r>
      <w:r w:rsidRPr="00480B05">
        <w:rPr>
          <w:rFonts w:ascii="Times New Roman" w:hAnsi="Times New Roman"/>
          <w:sz w:val="24"/>
          <w:szCs w:val="24"/>
        </w:rPr>
        <w:t xml:space="preserve"> chứa nhiều saccarozơ là :</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sz w:val="24"/>
          <w:szCs w:val="24"/>
        </w:rPr>
        <w:tab/>
      </w:r>
      <w:r w:rsidRPr="00480B05">
        <w:rPr>
          <w:rFonts w:ascii="Times New Roman" w:hAnsi="Times New Roman"/>
          <w:b/>
          <w:sz w:val="24"/>
          <w:szCs w:val="24"/>
        </w:rPr>
        <w:t>A.</w:t>
      </w:r>
      <w:r w:rsidRPr="00480B05">
        <w:rPr>
          <w:rFonts w:ascii="Times New Roman" w:hAnsi="Times New Roman"/>
          <w:sz w:val="24"/>
          <w:szCs w:val="24"/>
        </w:rPr>
        <w:t xml:space="preserve"> đường phèn.</w:t>
      </w:r>
      <w:r w:rsidRPr="00480B05">
        <w:rPr>
          <w:rFonts w:ascii="Times New Roman" w:hAnsi="Times New Roman"/>
          <w:sz w:val="24"/>
          <w:szCs w:val="24"/>
        </w:rPr>
        <w:tab/>
      </w:r>
      <w:r w:rsidRPr="00480B05">
        <w:rPr>
          <w:rFonts w:ascii="Times New Roman" w:hAnsi="Times New Roman"/>
          <w:b/>
          <w:sz w:val="24"/>
          <w:szCs w:val="24"/>
        </w:rPr>
        <w:t>B.</w:t>
      </w:r>
      <w:r w:rsidRPr="00480B05">
        <w:rPr>
          <w:rFonts w:ascii="Times New Roman" w:hAnsi="Times New Roman"/>
          <w:sz w:val="24"/>
          <w:szCs w:val="24"/>
        </w:rPr>
        <w:t xml:space="preserve"> mật mía.</w:t>
      </w:r>
      <w:r w:rsidRPr="00480B05">
        <w:rPr>
          <w:rFonts w:ascii="Times New Roman" w:hAnsi="Times New Roman"/>
          <w:sz w:val="24"/>
          <w:szCs w:val="24"/>
        </w:rPr>
        <w:tab/>
      </w:r>
      <w:r w:rsidRPr="00480B05">
        <w:rPr>
          <w:rFonts w:ascii="Times New Roman" w:hAnsi="Times New Roman"/>
          <w:b/>
          <w:sz w:val="24"/>
          <w:szCs w:val="24"/>
        </w:rPr>
        <w:t>C.</w:t>
      </w:r>
      <w:r w:rsidRPr="00480B05">
        <w:rPr>
          <w:rFonts w:ascii="Times New Roman" w:hAnsi="Times New Roman"/>
          <w:sz w:val="24"/>
          <w:szCs w:val="24"/>
        </w:rPr>
        <w:t xml:space="preserve"> mật ong.</w:t>
      </w:r>
      <w:r w:rsidRPr="00480B05">
        <w:rPr>
          <w:rFonts w:ascii="Times New Roman" w:hAnsi="Times New Roman"/>
          <w:sz w:val="24"/>
          <w:szCs w:val="24"/>
        </w:rPr>
        <w:tab/>
      </w:r>
      <w:r w:rsidRPr="00480B05">
        <w:rPr>
          <w:rFonts w:ascii="Times New Roman" w:hAnsi="Times New Roman"/>
          <w:b/>
          <w:sz w:val="24"/>
          <w:szCs w:val="24"/>
        </w:rPr>
        <w:t>D.</w:t>
      </w:r>
      <w:r w:rsidRPr="00480B05">
        <w:rPr>
          <w:rFonts w:ascii="Times New Roman" w:hAnsi="Times New Roman"/>
          <w:sz w:val="24"/>
          <w:szCs w:val="24"/>
        </w:rPr>
        <w:t xml:space="preserve"> đường kính.</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bCs/>
          <w:iCs/>
          <w:sz w:val="24"/>
          <w:szCs w:val="24"/>
        </w:rPr>
        <w:t>Câu 39</w:t>
      </w:r>
      <w:r w:rsidRPr="00480B05">
        <w:rPr>
          <w:rFonts w:ascii="Times New Roman" w:hAnsi="Times New Roman"/>
          <w:b/>
          <w:sz w:val="24"/>
          <w:szCs w:val="24"/>
        </w:rPr>
        <w:t>:</w:t>
      </w:r>
      <w:r w:rsidRPr="00480B05">
        <w:rPr>
          <w:rFonts w:ascii="Times New Roman" w:hAnsi="Times New Roman"/>
          <w:sz w:val="24"/>
          <w:szCs w:val="24"/>
        </w:rPr>
        <w:t xml:space="preserve"> Tính chất của saccarozơ là : Tan trong nước (1) ; chất kết tinh không màu (2) ; khi thuỷ phân tạo thành fructozơ và glucozơ (3) ; tham gia phản ứng tráng gương (4) ; phản ứng với Cu(OH)</w:t>
      </w:r>
      <w:r w:rsidRPr="00480B05">
        <w:rPr>
          <w:rFonts w:ascii="Times New Roman" w:hAnsi="Times New Roman"/>
          <w:sz w:val="24"/>
          <w:szCs w:val="24"/>
          <w:vertAlign w:val="subscript"/>
        </w:rPr>
        <w:t>2</w:t>
      </w:r>
      <w:r w:rsidRPr="00480B05">
        <w:rPr>
          <w:rFonts w:ascii="Times New Roman" w:hAnsi="Times New Roman"/>
          <w:sz w:val="24"/>
          <w:szCs w:val="24"/>
        </w:rPr>
        <w:t xml:space="preserve"> (5). Những tính chất đúng là :</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sz w:val="24"/>
          <w:szCs w:val="24"/>
        </w:rPr>
        <w:tab/>
      </w:r>
      <w:r w:rsidRPr="00480B05">
        <w:rPr>
          <w:rFonts w:ascii="Times New Roman" w:hAnsi="Times New Roman"/>
          <w:b/>
          <w:sz w:val="24"/>
          <w:szCs w:val="24"/>
        </w:rPr>
        <w:t>A.</w:t>
      </w:r>
      <w:r w:rsidRPr="00480B05">
        <w:rPr>
          <w:rFonts w:ascii="Times New Roman" w:hAnsi="Times New Roman"/>
          <w:sz w:val="24"/>
          <w:szCs w:val="24"/>
        </w:rPr>
        <w:t xml:space="preserve"> (3), (4), (5).</w:t>
      </w:r>
      <w:r w:rsidRPr="00480B05">
        <w:rPr>
          <w:rFonts w:ascii="Times New Roman" w:hAnsi="Times New Roman"/>
          <w:sz w:val="24"/>
          <w:szCs w:val="24"/>
        </w:rPr>
        <w:tab/>
      </w:r>
      <w:r w:rsidRPr="00480B05">
        <w:rPr>
          <w:rFonts w:ascii="Times New Roman" w:hAnsi="Times New Roman"/>
          <w:b/>
          <w:sz w:val="24"/>
          <w:szCs w:val="24"/>
        </w:rPr>
        <w:t>B.</w:t>
      </w:r>
      <w:r w:rsidRPr="00480B05">
        <w:rPr>
          <w:rFonts w:ascii="Times New Roman" w:hAnsi="Times New Roman"/>
          <w:sz w:val="24"/>
          <w:szCs w:val="24"/>
        </w:rPr>
        <w:t xml:space="preserve"> (1), (2), (3), (5).</w:t>
      </w:r>
      <w:r w:rsidRPr="00480B05">
        <w:rPr>
          <w:rFonts w:ascii="Times New Roman" w:hAnsi="Times New Roman"/>
          <w:sz w:val="24"/>
          <w:szCs w:val="24"/>
        </w:rPr>
        <w:tab/>
      </w:r>
      <w:r w:rsidRPr="00480B05">
        <w:rPr>
          <w:rFonts w:ascii="Times New Roman" w:hAnsi="Times New Roman"/>
          <w:b/>
          <w:sz w:val="24"/>
          <w:szCs w:val="24"/>
        </w:rPr>
        <w:t>C.</w:t>
      </w:r>
      <w:r w:rsidRPr="00480B05">
        <w:rPr>
          <w:rFonts w:ascii="Times New Roman" w:hAnsi="Times New Roman"/>
          <w:sz w:val="24"/>
          <w:szCs w:val="24"/>
        </w:rPr>
        <w:t xml:space="preserve"> (1), (2), (3), (4).</w:t>
      </w:r>
      <w:r w:rsidRPr="00480B05">
        <w:rPr>
          <w:rFonts w:ascii="Times New Roman" w:hAnsi="Times New Roman"/>
          <w:sz w:val="24"/>
          <w:szCs w:val="24"/>
        </w:rPr>
        <w:tab/>
      </w:r>
      <w:r w:rsidRPr="00480B05">
        <w:rPr>
          <w:rFonts w:ascii="Times New Roman" w:hAnsi="Times New Roman"/>
          <w:b/>
          <w:sz w:val="24"/>
          <w:szCs w:val="24"/>
        </w:rPr>
        <w:t>D.</w:t>
      </w:r>
      <w:r w:rsidRPr="00480B05">
        <w:rPr>
          <w:rFonts w:ascii="Times New Roman" w:hAnsi="Times New Roman"/>
          <w:sz w:val="24"/>
          <w:szCs w:val="24"/>
        </w:rPr>
        <w:t xml:space="preserve"> (2), (3), (5).</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sz w:val="24"/>
          <w:szCs w:val="24"/>
        </w:rPr>
        <w:t xml:space="preserve">Câu 40: </w:t>
      </w:r>
      <w:r w:rsidRPr="00480B05">
        <w:rPr>
          <w:rFonts w:ascii="Times New Roman" w:hAnsi="Times New Roman"/>
          <w:sz w:val="24"/>
          <w:szCs w:val="24"/>
        </w:rPr>
        <w:t>Gluxit (cacbohiđrat) chứa một gốc glucozơ và một gốc fructozơ trong phân tử là :</w:t>
      </w:r>
    </w:p>
    <w:p w:rsidR="006C3924" w:rsidRPr="00480B05" w:rsidRDefault="003062AD"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sz w:val="24"/>
          <w:szCs w:val="24"/>
        </w:rPr>
        <w:tab/>
      </w:r>
      <w:r w:rsidR="006C3924" w:rsidRPr="00480B05">
        <w:rPr>
          <w:rFonts w:ascii="Times New Roman" w:hAnsi="Times New Roman"/>
          <w:b/>
          <w:sz w:val="24"/>
          <w:szCs w:val="24"/>
        </w:rPr>
        <w:t>A.</w:t>
      </w:r>
      <w:r w:rsidR="006C3924" w:rsidRPr="00480B05">
        <w:rPr>
          <w:rFonts w:ascii="Times New Roman" w:hAnsi="Times New Roman"/>
          <w:sz w:val="24"/>
          <w:szCs w:val="24"/>
        </w:rPr>
        <w:t xml:space="preserve"> saccarozơ. </w:t>
      </w:r>
      <w:r w:rsidR="006C3924" w:rsidRPr="00480B05">
        <w:rPr>
          <w:rFonts w:ascii="Times New Roman" w:hAnsi="Times New Roman"/>
          <w:sz w:val="24"/>
          <w:szCs w:val="24"/>
        </w:rPr>
        <w:tab/>
      </w:r>
      <w:r w:rsidR="006C3924" w:rsidRPr="00480B05">
        <w:rPr>
          <w:rFonts w:ascii="Times New Roman" w:hAnsi="Times New Roman"/>
          <w:b/>
          <w:sz w:val="24"/>
          <w:szCs w:val="24"/>
        </w:rPr>
        <w:t>B.</w:t>
      </w:r>
      <w:r w:rsidR="006C3924" w:rsidRPr="00480B05">
        <w:rPr>
          <w:rFonts w:ascii="Times New Roman" w:hAnsi="Times New Roman"/>
          <w:sz w:val="24"/>
          <w:szCs w:val="24"/>
        </w:rPr>
        <w:t xml:space="preserve"> tinh bột. </w:t>
      </w:r>
      <w:r w:rsidR="006C3924" w:rsidRPr="00480B05">
        <w:rPr>
          <w:rFonts w:ascii="Times New Roman" w:hAnsi="Times New Roman"/>
          <w:sz w:val="24"/>
          <w:szCs w:val="24"/>
        </w:rPr>
        <w:tab/>
      </w:r>
      <w:r w:rsidR="006C3924" w:rsidRPr="00480B05">
        <w:rPr>
          <w:rFonts w:ascii="Times New Roman" w:hAnsi="Times New Roman"/>
          <w:b/>
          <w:sz w:val="24"/>
          <w:szCs w:val="24"/>
        </w:rPr>
        <w:t>C.</w:t>
      </w:r>
      <w:r w:rsidR="006C3924" w:rsidRPr="00480B05">
        <w:rPr>
          <w:rFonts w:ascii="Times New Roman" w:hAnsi="Times New Roman"/>
          <w:sz w:val="24"/>
          <w:szCs w:val="24"/>
        </w:rPr>
        <w:t xml:space="preserve"> mantozơ. </w:t>
      </w:r>
      <w:r w:rsidR="006C3924" w:rsidRPr="00480B05">
        <w:rPr>
          <w:rFonts w:ascii="Times New Roman" w:hAnsi="Times New Roman"/>
          <w:sz w:val="24"/>
          <w:szCs w:val="24"/>
        </w:rPr>
        <w:tab/>
      </w:r>
      <w:r w:rsidR="006C3924" w:rsidRPr="00480B05">
        <w:rPr>
          <w:rFonts w:ascii="Times New Roman" w:hAnsi="Times New Roman"/>
          <w:b/>
          <w:sz w:val="24"/>
          <w:szCs w:val="24"/>
        </w:rPr>
        <w:t>D.</w:t>
      </w:r>
      <w:r w:rsidR="006C3924" w:rsidRPr="00480B05">
        <w:rPr>
          <w:rFonts w:ascii="Times New Roman" w:hAnsi="Times New Roman"/>
          <w:sz w:val="24"/>
          <w:szCs w:val="24"/>
        </w:rPr>
        <w:t xml:space="preserve"> xenlulozơ.</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sz w:val="24"/>
          <w:szCs w:val="24"/>
        </w:rPr>
        <w:t xml:space="preserve">Câu 41: </w:t>
      </w:r>
      <w:r w:rsidRPr="00480B05">
        <w:rPr>
          <w:rFonts w:ascii="Times New Roman" w:hAnsi="Times New Roman"/>
          <w:sz w:val="24"/>
          <w:szCs w:val="24"/>
        </w:rPr>
        <w:t xml:space="preserve">Loại đường </w:t>
      </w:r>
      <w:r w:rsidRPr="00480B05">
        <w:rPr>
          <w:rFonts w:ascii="Times New Roman" w:hAnsi="Times New Roman"/>
          <w:b/>
          <w:sz w:val="24"/>
          <w:szCs w:val="24"/>
        </w:rPr>
        <w:t>không</w:t>
      </w:r>
      <w:r w:rsidRPr="00480B05">
        <w:rPr>
          <w:rFonts w:ascii="Times New Roman" w:hAnsi="Times New Roman"/>
          <w:sz w:val="24"/>
          <w:szCs w:val="24"/>
        </w:rPr>
        <w:t xml:space="preserve"> có tính khử là :</w:t>
      </w:r>
    </w:p>
    <w:p w:rsidR="006C3924" w:rsidRPr="00480B05" w:rsidRDefault="003062AD"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sz w:val="24"/>
          <w:szCs w:val="24"/>
        </w:rPr>
        <w:tab/>
      </w:r>
      <w:r w:rsidR="006C3924" w:rsidRPr="00480B05">
        <w:rPr>
          <w:rFonts w:ascii="Times New Roman" w:hAnsi="Times New Roman"/>
          <w:b/>
          <w:sz w:val="24"/>
          <w:szCs w:val="24"/>
        </w:rPr>
        <w:t>A.</w:t>
      </w:r>
      <w:r w:rsidR="006C3924" w:rsidRPr="00480B05">
        <w:rPr>
          <w:rFonts w:ascii="Times New Roman" w:hAnsi="Times New Roman"/>
          <w:sz w:val="24"/>
          <w:szCs w:val="24"/>
        </w:rPr>
        <w:t xml:space="preserve"> Glucozơ.</w:t>
      </w:r>
      <w:r w:rsidR="006C3924" w:rsidRPr="00480B05">
        <w:rPr>
          <w:rFonts w:ascii="Times New Roman" w:hAnsi="Times New Roman"/>
          <w:sz w:val="24"/>
          <w:szCs w:val="24"/>
        </w:rPr>
        <w:tab/>
      </w:r>
      <w:r w:rsidR="006C3924" w:rsidRPr="00480B05">
        <w:rPr>
          <w:rFonts w:ascii="Times New Roman" w:hAnsi="Times New Roman"/>
          <w:b/>
          <w:sz w:val="24"/>
          <w:szCs w:val="24"/>
        </w:rPr>
        <w:t>B.</w:t>
      </w:r>
      <w:r w:rsidR="006C3924" w:rsidRPr="00480B05">
        <w:rPr>
          <w:rFonts w:ascii="Times New Roman" w:hAnsi="Times New Roman"/>
          <w:sz w:val="24"/>
          <w:szCs w:val="24"/>
        </w:rPr>
        <w:t xml:space="preserve"> Fructozơ.</w:t>
      </w:r>
      <w:r w:rsidR="006C3924" w:rsidRPr="00480B05">
        <w:rPr>
          <w:rFonts w:ascii="Times New Roman" w:hAnsi="Times New Roman"/>
          <w:sz w:val="24"/>
          <w:szCs w:val="24"/>
        </w:rPr>
        <w:tab/>
      </w:r>
      <w:r w:rsidR="006C3924" w:rsidRPr="00480B05">
        <w:rPr>
          <w:rFonts w:ascii="Times New Roman" w:hAnsi="Times New Roman"/>
          <w:b/>
          <w:sz w:val="24"/>
          <w:szCs w:val="24"/>
        </w:rPr>
        <w:t>C.</w:t>
      </w:r>
      <w:r w:rsidR="006C3924" w:rsidRPr="00480B05">
        <w:rPr>
          <w:rFonts w:ascii="Times New Roman" w:hAnsi="Times New Roman"/>
          <w:sz w:val="24"/>
          <w:szCs w:val="24"/>
        </w:rPr>
        <w:t xml:space="preserve"> Mantozơ.</w:t>
      </w:r>
      <w:r w:rsidR="006C3924" w:rsidRPr="00480B05">
        <w:rPr>
          <w:rFonts w:ascii="Times New Roman" w:hAnsi="Times New Roman"/>
          <w:sz w:val="24"/>
          <w:szCs w:val="24"/>
        </w:rPr>
        <w:tab/>
      </w:r>
      <w:r w:rsidR="006C3924" w:rsidRPr="00480B05">
        <w:rPr>
          <w:rFonts w:ascii="Times New Roman" w:hAnsi="Times New Roman"/>
          <w:b/>
          <w:sz w:val="24"/>
          <w:szCs w:val="24"/>
        </w:rPr>
        <w:t>D.</w:t>
      </w:r>
      <w:r w:rsidR="006C3924" w:rsidRPr="00480B05">
        <w:rPr>
          <w:rFonts w:ascii="Times New Roman" w:hAnsi="Times New Roman"/>
          <w:sz w:val="24"/>
          <w:szCs w:val="24"/>
        </w:rPr>
        <w:t xml:space="preserve"> Saccarozơ.</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sz w:val="24"/>
          <w:szCs w:val="24"/>
        </w:rPr>
        <w:t>Câu 42:</w:t>
      </w:r>
      <w:r w:rsidRPr="00480B05">
        <w:rPr>
          <w:rFonts w:ascii="Times New Roman" w:hAnsi="Times New Roman"/>
          <w:sz w:val="24"/>
          <w:szCs w:val="24"/>
        </w:rPr>
        <w:t xml:space="preserve"> Cho chất X vào dung dịch AgNO</w:t>
      </w:r>
      <w:r w:rsidRPr="00480B05">
        <w:rPr>
          <w:rFonts w:ascii="Times New Roman" w:hAnsi="Times New Roman"/>
          <w:sz w:val="24"/>
          <w:szCs w:val="24"/>
          <w:vertAlign w:val="subscript"/>
        </w:rPr>
        <w:t>3</w:t>
      </w:r>
      <w:r w:rsidRPr="00480B05">
        <w:rPr>
          <w:rFonts w:ascii="Times New Roman" w:hAnsi="Times New Roman"/>
          <w:sz w:val="24"/>
          <w:szCs w:val="24"/>
        </w:rPr>
        <w:t>/NH</w:t>
      </w:r>
      <w:r w:rsidRPr="00480B05">
        <w:rPr>
          <w:rFonts w:ascii="Times New Roman" w:hAnsi="Times New Roman"/>
          <w:sz w:val="24"/>
          <w:szCs w:val="24"/>
          <w:vertAlign w:val="subscript"/>
        </w:rPr>
        <w:t>3</w:t>
      </w:r>
      <w:r w:rsidRPr="00480B05">
        <w:rPr>
          <w:rFonts w:ascii="Times New Roman" w:hAnsi="Times New Roman"/>
          <w:sz w:val="24"/>
          <w:szCs w:val="24"/>
        </w:rPr>
        <w:t xml:space="preserve">, đun nóng, không thấy xảy ra phản ứng tráng gương. Chất X có thể là chất nào trong các chất dưới đây ? </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sz w:val="24"/>
          <w:szCs w:val="24"/>
        </w:rPr>
        <w:tab/>
      </w:r>
      <w:r w:rsidRPr="00480B05">
        <w:rPr>
          <w:rFonts w:ascii="Times New Roman" w:hAnsi="Times New Roman"/>
          <w:b/>
          <w:sz w:val="24"/>
          <w:szCs w:val="24"/>
        </w:rPr>
        <w:t>A.</w:t>
      </w:r>
      <w:r w:rsidRPr="00480B05">
        <w:rPr>
          <w:rFonts w:ascii="Times New Roman" w:hAnsi="Times New Roman"/>
          <w:sz w:val="24"/>
          <w:szCs w:val="24"/>
        </w:rPr>
        <w:t xml:space="preserve"> Glucozơ.</w:t>
      </w:r>
      <w:r w:rsidRPr="00480B05">
        <w:rPr>
          <w:rFonts w:ascii="Times New Roman" w:hAnsi="Times New Roman"/>
          <w:sz w:val="24"/>
          <w:szCs w:val="24"/>
        </w:rPr>
        <w:tab/>
      </w:r>
      <w:r w:rsidRPr="00480B05">
        <w:rPr>
          <w:rFonts w:ascii="Times New Roman" w:hAnsi="Times New Roman"/>
          <w:b/>
          <w:sz w:val="24"/>
          <w:szCs w:val="24"/>
        </w:rPr>
        <w:t>B.</w:t>
      </w:r>
      <w:r w:rsidRPr="00480B05">
        <w:rPr>
          <w:rFonts w:ascii="Times New Roman" w:hAnsi="Times New Roman"/>
          <w:sz w:val="24"/>
          <w:szCs w:val="24"/>
        </w:rPr>
        <w:t xml:space="preserve"> Fructozơ.</w:t>
      </w:r>
      <w:r w:rsidRPr="00480B05">
        <w:rPr>
          <w:rFonts w:ascii="Times New Roman" w:hAnsi="Times New Roman"/>
          <w:sz w:val="24"/>
          <w:szCs w:val="24"/>
        </w:rPr>
        <w:tab/>
      </w:r>
      <w:r w:rsidRPr="00480B05">
        <w:rPr>
          <w:rFonts w:ascii="Times New Roman" w:hAnsi="Times New Roman"/>
          <w:b/>
          <w:sz w:val="24"/>
          <w:szCs w:val="24"/>
        </w:rPr>
        <w:t>C.</w:t>
      </w:r>
      <w:r w:rsidRPr="00480B05">
        <w:rPr>
          <w:rFonts w:ascii="Times New Roman" w:hAnsi="Times New Roman"/>
          <w:sz w:val="24"/>
          <w:szCs w:val="24"/>
        </w:rPr>
        <w:t xml:space="preserve"> Axetanđehit.</w:t>
      </w:r>
      <w:r w:rsidRPr="00480B05">
        <w:rPr>
          <w:rFonts w:ascii="Times New Roman" w:hAnsi="Times New Roman"/>
          <w:sz w:val="24"/>
          <w:szCs w:val="24"/>
        </w:rPr>
        <w:tab/>
      </w:r>
      <w:r w:rsidRPr="00480B05">
        <w:rPr>
          <w:rFonts w:ascii="Times New Roman" w:hAnsi="Times New Roman"/>
          <w:b/>
          <w:sz w:val="24"/>
          <w:szCs w:val="24"/>
        </w:rPr>
        <w:t>D.</w:t>
      </w:r>
      <w:r w:rsidRPr="00480B05">
        <w:rPr>
          <w:rFonts w:ascii="Times New Roman" w:hAnsi="Times New Roman"/>
          <w:sz w:val="24"/>
          <w:szCs w:val="24"/>
        </w:rPr>
        <w:t xml:space="preserve"> Saccarozơ.</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sz w:val="24"/>
          <w:szCs w:val="24"/>
        </w:rPr>
        <w:t>Câu 43:</w:t>
      </w:r>
      <w:r w:rsidRPr="00480B05">
        <w:rPr>
          <w:rFonts w:ascii="Times New Roman" w:hAnsi="Times New Roman"/>
          <w:sz w:val="24"/>
          <w:szCs w:val="24"/>
        </w:rPr>
        <w:t xml:space="preserve"> Cho các chất (dữ kiện): (1) H</w:t>
      </w:r>
      <w:r w:rsidRPr="00480B05">
        <w:rPr>
          <w:rFonts w:ascii="Times New Roman" w:hAnsi="Times New Roman"/>
          <w:sz w:val="24"/>
          <w:szCs w:val="24"/>
          <w:vertAlign w:val="subscript"/>
        </w:rPr>
        <w:t>2</w:t>
      </w:r>
      <w:r w:rsidRPr="00480B05">
        <w:rPr>
          <w:rFonts w:ascii="Times New Roman" w:hAnsi="Times New Roman"/>
          <w:sz w:val="24"/>
          <w:szCs w:val="24"/>
        </w:rPr>
        <w:t>/Ni, t</w:t>
      </w:r>
      <w:r w:rsidRPr="00480B05">
        <w:rPr>
          <w:rFonts w:ascii="Times New Roman" w:hAnsi="Times New Roman"/>
          <w:sz w:val="24"/>
          <w:szCs w:val="24"/>
          <w:vertAlign w:val="superscript"/>
        </w:rPr>
        <w:t xml:space="preserve">o </w:t>
      </w:r>
      <w:r w:rsidRPr="00480B05">
        <w:rPr>
          <w:rFonts w:ascii="Times New Roman" w:hAnsi="Times New Roman"/>
          <w:sz w:val="24"/>
          <w:szCs w:val="24"/>
        </w:rPr>
        <w:t>; (2) Cu(OH)</w:t>
      </w:r>
      <w:r w:rsidRPr="00480B05">
        <w:rPr>
          <w:rFonts w:ascii="Times New Roman" w:hAnsi="Times New Roman"/>
          <w:sz w:val="24"/>
          <w:szCs w:val="24"/>
          <w:vertAlign w:val="subscript"/>
        </w:rPr>
        <w:t xml:space="preserve">2 </w:t>
      </w:r>
      <w:r w:rsidRPr="00480B05">
        <w:rPr>
          <w:rFonts w:ascii="Times New Roman" w:hAnsi="Times New Roman"/>
          <w:sz w:val="24"/>
          <w:szCs w:val="24"/>
        </w:rPr>
        <w:t>; (3) [Ag(NH</w:t>
      </w:r>
      <w:r w:rsidRPr="00480B05">
        <w:rPr>
          <w:rFonts w:ascii="Times New Roman" w:hAnsi="Times New Roman"/>
          <w:sz w:val="24"/>
          <w:szCs w:val="24"/>
          <w:vertAlign w:val="subscript"/>
        </w:rPr>
        <w:t>3</w:t>
      </w:r>
      <w:r w:rsidRPr="00480B05">
        <w:rPr>
          <w:rFonts w:ascii="Times New Roman" w:hAnsi="Times New Roman"/>
          <w:sz w:val="24"/>
          <w:szCs w:val="24"/>
        </w:rPr>
        <w:t>)</w:t>
      </w:r>
      <w:r w:rsidRPr="00480B05">
        <w:rPr>
          <w:rFonts w:ascii="Times New Roman" w:hAnsi="Times New Roman"/>
          <w:sz w:val="24"/>
          <w:szCs w:val="24"/>
          <w:vertAlign w:val="subscript"/>
        </w:rPr>
        <w:t>2</w:t>
      </w:r>
      <w:r w:rsidRPr="00480B05">
        <w:rPr>
          <w:rFonts w:ascii="Times New Roman" w:hAnsi="Times New Roman"/>
          <w:sz w:val="24"/>
          <w:szCs w:val="24"/>
        </w:rPr>
        <w:t>]OH ; (4) CH</w:t>
      </w:r>
      <w:r w:rsidRPr="00480B05">
        <w:rPr>
          <w:rFonts w:ascii="Times New Roman" w:hAnsi="Times New Roman"/>
          <w:sz w:val="24"/>
          <w:szCs w:val="24"/>
          <w:vertAlign w:val="subscript"/>
        </w:rPr>
        <w:t>3</w:t>
      </w:r>
      <w:r w:rsidRPr="00480B05">
        <w:rPr>
          <w:rFonts w:ascii="Times New Roman" w:hAnsi="Times New Roman"/>
          <w:sz w:val="24"/>
          <w:szCs w:val="24"/>
        </w:rPr>
        <w:t>COOH/H</w:t>
      </w:r>
      <w:r w:rsidRPr="00480B05">
        <w:rPr>
          <w:rFonts w:ascii="Times New Roman" w:hAnsi="Times New Roman"/>
          <w:sz w:val="24"/>
          <w:szCs w:val="24"/>
          <w:vertAlign w:val="subscript"/>
        </w:rPr>
        <w:t>2</w:t>
      </w:r>
      <w:r w:rsidRPr="00480B05">
        <w:rPr>
          <w:rFonts w:ascii="Times New Roman" w:hAnsi="Times New Roman"/>
          <w:sz w:val="24"/>
          <w:szCs w:val="24"/>
        </w:rPr>
        <w:t>SO</w:t>
      </w:r>
      <w:r w:rsidRPr="00480B05">
        <w:rPr>
          <w:rFonts w:ascii="Times New Roman" w:hAnsi="Times New Roman"/>
          <w:sz w:val="24"/>
          <w:szCs w:val="24"/>
          <w:vertAlign w:val="subscript"/>
        </w:rPr>
        <w:t>4</w:t>
      </w:r>
      <w:r w:rsidRPr="00480B05">
        <w:rPr>
          <w:rFonts w:ascii="Times New Roman" w:hAnsi="Times New Roman"/>
          <w:sz w:val="24"/>
          <w:szCs w:val="24"/>
        </w:rPr>
        <w:t xml:space="preserve">. Saccarozơ có thể tác dụng được với </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sz w:val="24"/>
          <w:szCs w:val="24"/>
        </w:rPr>
        <w:tab/>
      </w:r>
      <w:r w:rsidRPr="00480B05">
        <w:rPr>
          <w:rFonts w:ascii="Times New Roman" w:hAnsi="Times New Roman"/>
          <w:b/>
          <w:sz w:val="24"/>
          <w:szCs w:val="24"/>
        </w:rPr>
        <w:t>A. (</w:t>
      </w:r>
      <w:r w:rsidRPr="00480B05">
        <w:rPr>
          <w:rFonts w:ascii="Times New Roman" w:hAnsi="Times New Roman"/>
          <w:sz w:val="24"/>
          <w:szCs w:val="24"/>
        </w:rPr>
        <w:t xml:space="preserve">1), (2). </w:t>
      </w:r>
      <w:r w:rsidRPr="00480B05">
        <w:rPr>
          <w:rFonts w:ascii="Times New Roman" w:hAnsi="Times New Roman"/>
          <w:sz w:val="24"/>
          <w:szCs w:val="24"/>
        </w:rPr>
        <w:tab/>
      </w:r>
      <w:r w:rsidRPr="00480B05">
        <w:rPr>
          <w:rFonts w:ascii="Times New Roman" w:hAnsi="Times New Roman"/>
          <w:b/>
          <w:sz w:val="24"/>
          <w:szCs w:val="24"/>
        </w:rPr>
        <w:t>B. (</w:t>
      </w:r>
      <w:r w:rsidRPr="00480B05">
        <w:rPr>
          <w:rFonts w:ascii="Times New Roman" w:hAnsi="Times New Roman"/>
          <w:sz w:val="24"/>
          <w:szCs w:val="24"/>
        </w:rPr>
        <w:t xml:space="preserve">2), (4). </w:t>
      </w:r>
      <w:r w:rsidRPr="00480B05">
        <w:rPr>
          <w:rFonts w:ascii="Times New Roman" w:hAnsi="Times New Roman"/>
          <w:sz w:val="24"/>
          <w:szCs w:val="24"/>
        </w:rPr>
        <w:tab/>
      </w:r>
      <w:r w:rsidRPr="00480B05">
        <w:rPr>
          <w:rFonts w:ascii="Times New Roman" w:hAnsi="Times New Roman"/>
          <w:b/>
          <w:sz w:val="24"/>
          <w:szCs w:val="24"/>
        </w:rPr>
        <w:t xml:space="preserve">C. </w:t>
      </w:r>
      <w:r w:rsidRPr="00480B05">
        <w:rPr>
          <w:rFonts w:ascii="Times New Roman" w:hAnsi="Times New Roman"/>
          <w:sz w:val="24"/>
          <w:szCs w:val="24"/>
        </w:rPr>
        <w:t xml:space="preserve">(2), (3). </w:t>
      </w:r>
      <w:r w:rsidRPr="00480B05">
        <w:rPr>
          <w:rFonts w:ascii="Times New Roman" w:hAnsi="Times New Roman"/>
          <w:sz w:val="24"/>
          <w:szCs w:val="24"/>
        </w:rPr>
        <w:tab/>
      </w:r>
      <w:r w:rsidRPr="00480B05">
        <w:rPr>
          <w:rFonts w:ascii="Times New Roman" w:hAnsi="Times New Roman"/>
          <w:b/>
          <w:sz w:val="24"/>
          <w:szCs w:val="24"/>
        </w:rPr>
        <w:t>D.</w:t>
      </w:r>
      <w:r w:rsidRPr="00480B05">
        <w:rPr>
          <w:rFonts w:ascii="Times New Roman" w:hAnsi="Times New Roman"/>
          <w:sz w:val="24"/>
          <w:szCs w:val="24"/>
        </w:rPr>
        <w:t xml:space="preserve"> (1), (4). </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sz w:val="24"/>
          <w:szCs w:val="24"/>
        </w:rPr>
        <w:lastRenderedPageBreak/>
        <w:t>Câu 44:</w:t>
      </w:r>
      <w:r w:rsidRPr="00480B05">
        <w:rPr>
          <w:rFonts w:ascii="Times New Roman" w:hAnsi="Times New Roman"/>
          <w:sz w:val="24"/>
          <w:szCs w:val="24"/>
        </w:rPr>
        <w:t xml:space="preserve"> Khi thủy phân saccarozơ trong môi trường axit cho dung dịch có tính khử, vậy chứng tỏ rằng :</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sz w:val="24"/>
          <w:szCs w:val="24"/>
        </w:rPr>
        <w:tab/>
        <w:t>A.</w:t>
      </w:r>
      <w:r w:rsidRPr="00480B05">
        <w:rPr>
          <w:rFonts w:ascii="Times New Roman" w:hAnsi="Times New Roman"/>
          <w:sz w:val="24"/>
          <w:szCs w:val="24"/>
        </w:rPr>
        <w:t xml:space="preserve"> saccarozơ có nhóm </w:t>
      </w:r>
      <w:r w:rsidRPr="00480B05">
        <w:rPr>
          <w:rFonts w:ascii="Times New Roman" w:hAnsi="Times New Roman"/>
          <w:i/>
          <w:sz w:val="24"/>
          <w:szCs w:val="24"/>
          <w:lang w:val="vi-VN"/>
        </w:rPr>
        <w:t>–</w:t>
      </w:r>
      <w:r w:rsidRPr="00480B05">
        <w:rPr>
          <w:rFonts w:ascii="Times New Roman" w:hAnsi="Times New Roman"/>
          <w:sz w:val="24"/>
          <w:szCs w:val="24"/>
        </w:rPr>
        <w:t>CHO trong phân tử.</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sz w:val="24"/>
          <w:szCs w:val="24"/>
        </w:rPr>
        <w:tab/>
        <w:t>B.</w:t>
      </w:r>
      <w:r w:rsidRPr="00480B05">
        <w:rPr>
          <w:rFonts w:ascii="Times New Roman" w:hAnsi="Times New Roman"/>
          <w:sz w:val="24"/>
          <w:szCs w:val="24"/>
        </w:rPr>
        <w:t xml:space="preserve"> saccarozơ có nhóm </w:t>
      </w:r>
      <w:r w:rsidRPr="00480B05">
        <w:rPr>
          <w:rFonts w:ascii="Times New Roman" w:hAnsi="Times New Roman"/>
          <w:i/>
          <w:sz w:val="24"/>
          <w:szCs w:val="24"/>
          <w:lang w:val="vi-VN"/>
        </w:rPr>
        <w:t>–</w:t>
      </w:r>
      <w:r w:rsidRPr="00480B05">
        <w:rPr>
          <w:rFonts w:ascii="Times New Roman" w:hAnsi="Times New Roman"/>
          <w:sz w:val="24"/>
          <w:szCs w:val="24"/>
        </w:rPr>
        <w:t>OH linh động, dễ dàng tham gia các phản ứng khử.</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sz w:val="24"/>
          <w:szCs w:val="24"/>
        </w:rPr>
        <w:tab/>
        <w:t>C.</w:t>
      </w:r>
      <w:r w:rsidRPr="00480B05">
        <w:rPr>
          <w:rFonts w:ascii="Times New Roman" w:hAnsi="Times New Roman"/>
          <w:sz w:val="24"/>
          <w:szCs w:val="24"/>
        </w:rPr>
        <w:t xml:space="preserve"> saccarozơ bị thủy phân cho ra các monosaccarit có tính khử.</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sz w:val="24"/>
          <w:szCs w:val="24"/>
        </w:rPr>
        <w:tab/>
        <w:t>D.</w:t>
      </w:r>
      <w:r w:rsidRPr="00480B05">
        <w:rPr>
          <w:rFonts w:ascii="Times New Roman" w:hAnsi="Times New Roman"/>
          <w:sz w:val="24"/>
          <w:szCs w:val="24"/>
        </w:rPr>
        <w:t xml:space="preserve"> saccarozơ có các nhóm </w:t>
      </w:r>
      <w:r w:rsidRPr="00480B05">
        <w:rPr>
          <w:rFonts w:ascii="Times New Roman" w:hAnsi="Times New Roman"/>
          <w:i/>
          <w:sz w:val="24"/>
          <w:szCs w:val="24"/>
          <w:lang w:val="vi-VN"/>
        </w:rPr>
        <w:t>–</w:t>
      </w:r>
      <w:r w:rsidRPr="00480B05">
        <w:rPr>
          <w:rFonts w:ascii="Times New Roman" w:hAnsi="Times New Roman"/>
          <w:sz w:val="24"/>
          <w:szCs w:val="24"/>
        </w:rPr>
        <w:t>OH hemiaxetal tự do.</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sz w:val="24"/>
          <w:szCs w:val="24"/>
        </w:rPr>
        <w:t>Câu 45:</w:t>
      </w:r>
      <w:r w:rsidRPr="00480B05">
        <w:rPr>
          <w:rFonts w:ascii="Times New Roman" w:hAnsi="Times New Roman"/>
          <w:sz w:val="24"/>
          <w:szCs w:val="24"/>
        </w:rPr>
        <w:t xml:space="preserve"> Giữa saccarozơ và glucozơ có đặc điểm giống nhau là :</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sz w:val="24"/>
          <w:szCs w:val="24"/>
        </w:rPr>
        <w:tab/>
      </w:r>
      <w:r w:rsidRPr="00480B05">
        <w:rPr>
          <w:rFonts w:ascii="Times New Roman" w:hAnsi="Times New Roman"/>
          <w:b/>
          <w:sz w:val="24"/>
          <w:szCs w:val="24"/>
        </w:rPr>
        <w:t>A.</w:t>
      </w:r>
      <w:r w:rsidRPr="00480B05">
        <w:rPr>
          <w:rFonts w:ascii="Times New Roman" w:hAnsi="Times New Roman"/>
          <w:sz w:val="24"/>
          <w:szCs w:val="24"/>
        </w:rPr>
        <w:t xml:space="preserve"> Đều được lấy từ củ cải đường.</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sz w:val="24"/>
          <w:szCs w:val="24"/>
        </w:rPr>
        <w:tab/>
      </w:r>
      <w:r w:rsidRPr="00480B05">
        <w:rPr>
          <w:rFonts w:ascii="Times New Roman" w:hAnsi="Times New Roman"/>
          <w:b/>
          <w:sz w:val="24"/>
          <w:szCs w:val="24"/>
        </w:rPr>
        <w:t>B.</w:t>
      </w:r>
      <w:r w:rsidRPr="00480B05">
        <w:rPr>
          <w:rFonts w:ascii="Times New Roman" w:hAnsi="Times New Roman"/>
          <w:sz w:val="24"/>
          <w:szCs w:val="24"/>
        </w:rPr>
        <w:t xml:space="preserve"> Đều có trong “huyết thanh ngọt”.</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sz w:val="24"/>
          <w:szCs w:val="24"/>
        </w:rPr>
        <w:tab/>
      </w:r>
      <w:r w:rsidRPr="00480B05">
        <w:rPr>
          <w:rFonts w:ascii="Times New Roman" w:hAnsi="Times New Roman"/>
          <w:b/>
          <w:sz w:val="24"/>
          <w:szCs w:val="24"/>
        </w:rPr>
        <w:t>C.</w:t>
      </w:r>
      <w:r w:rsidRPr="00480B05">
        <w:rPr>
          <w:rFonts w:ascii="Times New Roman" w:hAnsi="Times New Roman"/>
          <w:sz w:val="24"/>
          <w:szCs w:val="24"/>
        </w:rPr>
        <w:t xml:space="preserve"> Đều bị oxi hoá bởi ion phức bạc amoniac [Ag(NH</w:t>
      </w:r>
      <w:r w:rsidRPr="00480B05">
        <w:rPr>
          <w:rFonts w:ascii="Times New Roman" w:hAnsi="Times New Roman"/>
          <w:sz w:val="24"/>
          <w:szCs w:val="24"/>
          <w:vertAlign w:val="subscript"/>
        </w:rPr>
        <w:t>3</w:t>
      </w:r>
      <w:r w:rsidRPr="00480B05">
        <w:rPr>
          <w:rFonts w:ascii="Times New Roman" w:hAnsi="Times New Roman"/>
          <w:sz w:val="24"/>
          <w:szCs w:val="24"/>
        </w:rPr>
        <w:t>)</w:t>
      </w:r>
      <w:r w:rsidRPr="00480B05">
        <w:rPr>
          <w:rFonts w:ascii="Times New Roman" w:hAnsi="Times New Roman"/>
          <w:sz w:val="24"/>
          <w:szCs w:val="24"/>
          <w:vertAlign w:val="subscript"/>
        </w:rPr>
        <w:t>2</w:t>
      </w:r>
      <w:r w:rsidRPr="00480B05">
        <w:rPr>
          <w:rFonts w:ascii="Times New Roman" w:hAnsi="Times New Roman"/>
          <w:sz w:val="24"/>
          <w:szCs w:val="24"/>
        </w:rPr>
        <w:t>]</w:t>
      </w:r>
      <w:r w:rsidRPr="00480B05">
        <w:rPr>
          <w:rFonts w:ascii="Times New Roman" w:hAnsi="Times New Roman"/>
          <w:sz w:val="24"/>
          <w:szCs w:val="24"/>
          <w:vertAlign w:val="superscript"/>
        </w:rPr>
        <w:t>+</w:t>
      </w:r>
      <w:r w:rsidRPr="00480B05">
        <w:rPr>
          <w:rFonts w:ascii="Times New Roman" w:hAnsi="Times New Roman"/>
          <w:sz w:val="24"/>
          <w:szCs w:val="24"/>
        </w:rPr>
        <w:t>.</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sz w:val="24"/>
          <w:szCs w:val="24"/>
        </w:rPr>
        <w:tab/>
      </w:r>
      <w:r w:rsidRPr="00480B05">
        <w:rPr>
          <w:rFonts w:ascii="Times New Roman" w:hAnsi="Times New Roman"/>
          <w:b/>
          <w:sz w:val="24"/>
          <w:szCs w:val="24"/>
        </w:rPr>
        <w:t>D.</w:t>
      </w:r>
      <w:r w:rsidRPr="00480B05">
        <w:rPr>
          <w:rFonts w:ascii="Times New Roman" w:hAnsi="Times New Roman"/>
          <w:sz w:val="24"/>
          <w:szCs w:val="24"/>
        </w:rPr>
        <w:t xml:space="preserve"> Đều hoà tan Cu(OH)</w:t>
      </w:r>
      <w:r w:rsidRPr="00480B05">
        <w:rPr>
          <w:rFonts w:ascii="Times New Roman" w:hAnsi="Times New Roman"/>
          <w:sz w:val="24"/>
          <w:szCs w:val="24"/>
          <w:vertAlign w:val="subscript"/>
        </w:rPr>
        <w:t>2</w:t>
      </w:r>
      <w:r w:rsidRPr="00480B05">
        <w:rPr>
          <w:rFonts w:ascii="Times New Roman" w:hAnsi="Times New Roman"/>
          <w:sz w:val="24"/>
          <w:szCs w:val="24"/>
        </w:rPr>
        <w:t xml:space="preserve"> ở nhiệt độ thường cho dung dịch màu xanh lam.</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sz w:val="24"/>
          <w:szCs w:val="24"/>
        </w:rPr>
        <w:t>Câu 46:</w:t>
      </w:r>
      <w:r w:rsidRPr="00480B05">
        <w:rPr>
          <w:rFonts w:ascii="Times New Roman" w:hAnsi="Times New Roman"/>
          <w:sz w:val="24"/>
          <w:szCs w:val="24"/>
        </w:rPr>
        <w:t xml:space="preserve"> Để tinh chế đường saccarozơ người ta có thể dùng hóa chất nào sau đây ?</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sz w:val="24"/>
          <w:szCs w:val="24"/>
        </w:rPr>
        <w:tab/>
        <w:t>A.</w:t>
      </w:r>
      <w:r w:rsidRPr="00480B05">
        <w:rPr>
          <w:rFonts w:ascii="Times New Roman" w:hAnsi="Times New Roman"/>
          <w:sz w:val="24"/>
          <w:szCs w:val="24"/>
        </w:rPr>
        <w:t xml:space="preserve"> Cu(OH)</w:t>
      </w:r>
      <w:r w:rsidRPr="00480B05">
        <w:rPr>
          <w:rFonts w:ascii="Times New Roman" w:hAnsi="Times New Roman"/>
          <w:sz w:val="24"/>
          <w:szCs w:val="24"/>
          <w:vertAlign w:val="subscript"/>
        </w:rPr>
        <w:t>2</w:t>
      </w:r>
      <w:r w:rsidRPr="00480B05">
        <w:rPr>
          <w:rFonts w:ascii="Times New Roman" w:hAnsi="Times New Roman"/>
          <w:sz w:val="24"/>
          <w:szCs w:val="24"/>
        </w:rPr>
        <w:t>.</w:t>
      </w:r>
      <w:r w:rsidRPr="00480B05">
        <w:rPr>
          <w:rFonts w:ascii="Times New Roman" w:hAnsi="Times New Roman"/>
          <w:sz w:val="24"/>
          <w:szCs w:val="24"/>
          <w:vertAlign w:val="subscript"/>
        </w:rPr>
        <w:tab/>
      </w:r>
      <w:r w:rsidRPr="00480B05">
        <w:rPr>
          <w:rFonts w:ascii="Times New Roman" w:hAnsi="Times New Roman"/>
          <w:sz w:val="24"/>
          <w:szCs w:val="24"/>
          <w:vertAlign w:val="subscript"/>
        </w:rPr>
        <w:tab/>
      </w:r>
      <w:r w:rsidRPr="00480B05">
        <w:rPr>
          <w:rFonts w:ascii="Times New Roman" w:hAnsi="Times New Roman"/>
          <w:b/>
          <w:sz w:val="24"/>
          <w:szCs w:val="24"/>
        </w:rPr>
        <w:t xml:space="preserve">B. </w:t>
      </w:r>
      <w:r w:rsidRPr="00480B05">
        <w:rPr>
          <w:rFonts w:ascii="Times New Roman" w:hAnsi="Times New Roman"/>
          <w:sz w:val="24"/>
          <w:szCs w:val="24"/>
        </w:rPr>
        <w:t>CO</w:t>
      </w:r>
      <w:r w:rsidRPr="00480B05">
        <w:rPr>
          <w:rFonts w:ascii="Times New Roman" w:hAnsi="Times New Roman"/>
          <w:sz w:val="24"/>
          <w:szCs w:val="24"/>
          <w:vertAlign w:val="subscript"/>
        </w:rPr>
        <w:t>2</w:t>
      </w:r>
      <w:r w:rsidRPr="00480B05">
        <w:rPr>
          <w:rFonts w:ascii="Times New Roman" w:hAnsi="Times New Roman"/>
          <w:sz w:val="24"/>
          <w:szCs w:val="24"/>
        </w:rPr>
        <w:t>.</w:t>
      </w:r>
      <w:r w:rsidRPr="00480B05">
        <w:rPr>
          <w:rFonts w:ascii="Times New Roman" w:hAnsi="Times New Roman"/>
          <w:sz w:val="24"/>
          <w:szCs w:val="24"/>
        </w:rPr>
        <w:tab/>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sz w:val="24"/>
          <w:szCs w:val="24"/>
        </w:rPr>
        <w:tab/>
      </w:r>
      <w:r w:rsidRPr="00480B05">
        <w:rPr>
          <w:rFonts w:ascii="Times New Roman" w:hAnsi="Times New Roman"/>
          <w:b/>
          <w:sz w:val="24"/>
          <w:szCs w:val="24"/>
        </w:rPr>
        <w:t>C.</w:t>
      </w:r>
      <w:r w:rsidRPr="00480B05">
        <w:rPr>
          <w:rFonts w:ascii="Times New Roman" w:hAnsi="Times New Roman"/>
          <w:sz w:val="24"/>
          <w:szCs w:val="24"/>
        </w:rPr>
        <w:t xml:space="preserve"> dd Ca(OH)</w:t>
      </w:r>
      <w:r w:rsidRPr="00480B05">
        <w:rPr>
          <w:rFonts w:ascii="Times New Roman" w:hAnsi="Times New Roman"/>
          <w:sz w:val="24"/>
          <w:szCs w:val="24"/>
          <w:vertAlign w:val="subscript"/>
        </w:rPr>
        <w:t>2</w:t>
      </w:r>
      <w:r w:rsidRPr="00480B05">
        <w:rPr>
          <w:rFonts w:ascii="Times New Roman" w:hAnsi="Times New Roman"/>
          <w:sz w:val="24"/>
          <w:szCs w:val="24"/>
        </w:rPr>
        <w:t>.</w:t>
      </w:r>
      <w:r w:rsidRPr="00480B05">
        <w:rPr>
          <w:rFonts w:ascii="Times New Roman" w:hAnsi="Times New Roman"/>
          <w:sz w:val="24"/>
          <w:szCs w:val="24"/>
        </w:rPr>
        <w:tab/>
      </w:r>
      <w:r w:rsidRPr="00480B05">
        <w:rPr>
          <w:rFonts w:ascii="Times New Roman" w:hAnsi="Times New Roman"/>
          <w:sz w:val="24"/>
          <w:szCs w:val="24"/>
        </w:rPr>
        <w:tab/>
      </w:r>
      <w:r w:rsidRPr="00480B05">
        <w:rPr>
          <w:rFonts w:ascii="Times New Roman" w:hAnsi="Times New Roman"/>
          <w:b/>
          <w:sz w:val="24"/>
          <w:szCs w:val="24"/>
        </w:rPr>
        <w:t>D.</w:t>
      </w:r>
      <w:r w:rsidRPr="00480B05">
        <w:rPr>
          <w:rFonts w:ascii="Times New Roman" w:hAnsi="Times New Roman"/>
          <w:sz w:val="24"/>
          <w:szCs w:val="24"/>
        </w:rPr>
        <w:t xml:space="preserve"> dd Ca(OH)</w:t>
      </w:r>
      <w:r w:rsidRPr="00480B05">
        <w:rPr>
          <w:rFonts w:ascii="Times New Roman" w:hAnsi="Times New Roman"/>
          <w:sz w:val="24"/>
          <w:szCs w:val="24"/>
          <w:vertAlign w:val="subscript"/>
        </w:rPr>
        <w:t>2</w:t>
      </w:r>
      <w:r w:rsidRPr="00480B05">
        <w:rPr>
          <w:rFonts w:ascii="Times New Roman" w:hAnsi="Times New Roman"/>
          <w:sz w:val="24"/>
          <w:szCs w:val="24"/>
        </w:rPr>
        <w:t>, CO</w:t>
      </w:r>
      <w:r w:rsidRPr="00480B05">
        <w:rPr>
          <w:rFonts w:ascii="Times New Roman" w:hAnsi="Times New Roman"/>
          <w:sz w:val="24"/>
          <w:szCs w:val="24"/>
          <w:vertAlign w:val="subscript"/>
        </w:rPr>
        <w:t>2</w:t>
      </w:r>
      <w:r w:rsidRPr="00480B05">
        <w:rPr>
          <w:rFonts w:ascii="Times New Roman" w:hAnsi="Times New Roman"/>
          <w:sz w:val="24"/>
          <w:szCs w:val="24"/>
        </w:rPr>
        <w:t>, SO</w:t>
      </w:r>
      <w:r w:rsidRPr="00480B05">
        <w:rPr>
          <w:rFonts w:ascii="Times New Roman" w:hAnsi="Times New Roman"/>
          <w:sz w:val="24"/>
          <w:szCs w:val="24"/>
          <w:vertAlign w:val="subscript"/>
        </w:rPr>
        <w:t>2</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sz w:val="24"/>
          <w:szCs w:val="24"/>
        </w:rPr>
        <w:t xml:space="preserve">Câu 47: </w:t>
      </w:r>
      <w:r w:rsidRPr="00480B05">
        <w:rPr>
          <w:rFonts w:ascii="Times New Roman" w:hAnsi="Times New Roman"/>
          <w:sz w:val="24"/>
          <w:szCs w:val="24"/>
        </w:rPr>
        <w:t>Gluxit (cacbohiđrat) chỉ chứa hai gốc glucozơ trong phân tử là :</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sz w:val="24"/>
          <w:szCs w:val="24"/>
        </w:rPr>
        <w:t>A.</w:t>
      </w:r>
      <w:r w:rsidRPr="00480B05">
        <w:rPr>
          <w:rFonts w:ascii="Times New Roman" w:hAnsi="Times New Roman"/>
          <w:sz w:val="24"/>
          <w:szCs w:val="24"/>
        </w:rPr>
        <w:t xml:space="preserve"> saccarozơ. </w:t>
      </w:r>
      <w:r w:rsidRPr="00480B05">
        <w:rPr>
          <w:rFonts w:ascii="Times New Roman" w:hAnsi="Times New Roman"/>
          <w:sz w:val="24"/>
          <w:szCs w:val="24"/>
        </w:rPr>
        <w:tab/>
      </w:r>
      <w:r w:rsidRPr="00480B05">
        <w:rPr>
          <w:rFonts w:ascii="Times New Roman" w:hAnsi="Times New Roman"/>
          <w:b/>
          <w:sz w:val="24"/>
          <w:szCs w:val="24"/>
        </w:rPr>
        <w:t>B.</w:t>
      </w:r>
      <w:r w:rsidRPr="00480B05">
        <w:rPr>
          <w:rFonts w:ascii="Times New Roman" w:hAnsi="Times New Roman"/>
          <w:sz w:val="24"/>
          <w:szCs w:val="24"/>
        </w:rPr>
        <w:t xml:space="preserve"> tinh bột. </w:t>
      </w:r>
      <w:r w:rsidRPr="00480B05">
        <w:rPr>
          <w:rFonts w:ascii="Times New Roman" w:hAnsi="Times New Roman"/>
          <w:sz w:val="24"/>
          <w:szCs w:val="24"/>
        </w:rPr>
        <w:tab/>
      </w:r>
      <w:r w:rsidRPr="00480B05">
        <w:rPr>
          <w:rFonts w:ascii="Times New Roman" w:hAnsi="Times New Roman"/>
          <w:b/>
          <w:sz w:val="24"/>
          <w:szCs w:val="24"/>
        </w:rPr>
        <w:t>C.</w:t>
      </w:r>
      <w:r w:rsidRPr="00480B05">
        <w:rPr>
          <w:rFonts w:ascii="Times New Roman" w:hAnsi="Times New Roman"/>
          <w:sz w:val="24"/>
          <w:szCs w:val="24"/>
        </w:rPr>
        <w:t xml:space="preserve"> mantozơ. </w:t>
      </w:r>
      <w:r w:rsidRPr="00480B05">
        <w:rPr>
          <w:rFonts w:ascii="Times New Roman" w:hAnsi="Times New Roman"/>
          <w:sz w:val="24"/>
          <w:szCs w:val="24"/>
        </w:rPr>
        <w:tab/>
      </w:r>
      <w:r w:rsidRPr="00480B05">
        <w:rPr>
          <w:rFonts w:ascii="Times New Roman" w:hAnsi="Times New Roman"/>
          <w:b/>
          <w:sz w:val="24"/>
          <w:szCs w:val="24"/>
        </w:rPr>
        <w:t>D.</w:t>
      </w:r>
      <w:r w:rsidRPr="00480B05">
        <w:rPr>
          <w:rFonts w:ascii="Times New Roman" w:hAnsi="Times New Roman"/>
          <w:sz w:val="24"/>
          <w:szCs w:val="24"/>
        </w:rPr>
        <w:t xml:space="preserve"> xenlulozơ.</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sz w:val="24"/>
          <w:szCs w:val="24"/>
        </w:rPr>
        <w:t>Câu 48:</w:t>
      </w:r>
      <w:r w:rsidRPr="00480B05">
        <w:rPr>
          <w:rFonts w:ascii="Times New Roman" w:hAnsi="Times New Roman"/>
          <w:sz w:val="24"/>
          <w:szCs w:val="24"/>
        </w:rPr>
        <w:t xml:space="preserve"> Chất nào sau đây </w:t>
      </w:r>
      <w:r w:rsidRPr="00480B05">
        <w:rPr>
          <w:rFonts w:ascii="Times New Roman" w:hAnsi="Times New Roman"/>
          <w:b/>
          <w:sz w:val="24"/>
          <w:szCs w:val="24"/>
        </w:rPr>
        <w:t xml:space="preserve">không </w:t>
      </w:r>
      <w:r w:rsidRPr="00480B05">
        <w:rPr>
          <w:rFonts w:ascii="Times New Roman" w:hAnsi="Times New Roman"/>
          <w:sz w:val="24"/>
          <w:szCs w:val="24"/>
        </w:rPr>
        <w:t xml:space="preserve">có nhóm </w:t>
      </w:r>
      <w:r w:rsidRPr="00480B05">
        <w:rPr>
          <w:rFonts w:ascii="Times New Roman" w:hAnsi="Times New Roman"/>
          <w:i/>
          <w:sz w:val="24"/>
          <w:szCs w:val="24"/>
          <w:lang w:val="vi-VN"/>
        </w:rPr>
        <w:t>–</w:t>
      </w:r>
      <w:r w:rsidRPr="00480B05">
        <w:rPr>
          <w:rFonts w:ascii="Times New Roman" w:hAnsi="Times New Roman"/>
          <w:sz w:val="24"/>
          <w:szCs w:val="24"/>
        </w:rPr>
        <w:t>OH hemiaxetal ?</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sz w:val="24"/>
          <w:szCs w:val="24"/>
        </w:rPr>
        <w:tab/>
      </w:r>
      <w:r w:rsidRPr="00480B05">
        <w:rPr>
          <w:rFonts w:ascii="Times New Roman" w:hAnsi="Times New Roman"/>
          <w:b/>
          <w:sz w:val="24"/>
          <w:szCs w:val="24"/>
        </w:rPr>
        <w:t>A.</w:t>
      </w:r>
      <w:r w:rsidRPr="00480B05">
        <w:rPr>
          <w:rFonts w:ascii="Times New Roman" w:hAnsi="Times New Roman"/>
          <w:sz w:val="24"/>
          <w:szCs w:val="24"/>
        </w:rPr>
        <w:t xml:space="preserve"> Saccarozơ.</w:t>
      </w:r>
      <w:r w:rsidRPr="00480B05">
        <w:rPr>
          <w:rFonts w:ascii="Times New Roman" w:hAnsi="Times New Roman"/>
          <w:sz w:val="24"/>
          <w:szCs w:val="24"/>
        </w:rPr>
        <w:tab/>
      </w:r>
      <w:r w:rsidRPr="00480B05">
        <w:rPr>
          <w:rFonts w:ascii="Times New Roman" w:hAnsi="Times New Roman"/>
          <w:b/>
          <w:sz w:val="24"/>
          <w:szCs w:val="24"/>
        </w:rPr>
        <w:t>B.</w:t>
      </w:r>
      <w:r w:rsidRPr="00480B05">
        <w:rPr>
          <w:rFonts w:ascii="Times New Roman" w:hAnsi="Times New Roman"/>
          <w:sz w:val="24"/>
          <w:szCs w:val="24"/>
        </w:rPr>
        <w:t xml:space="preserve"> Fructozơ.</w:t>
      </w:r>
      <w:r w:rsidRPr="00480B05">
        <w:rPr>
          <w:rFonts w:ascii="Times New Roman" w:hAnsi="Times New Roman"/>
          <w:sz w:val="24"/>
          <w:szCs w:val="24"/>
        </w:rPr>
        <w:tab/>
      </w:r>
      <w:r w:rsidRPr="00480B05">
        <w:rPr>
          <w:rFonts w:ascii="Times New Roman" w:hAnsi="Times New Roman"/>
          <w:b/>
          <w:sz w:val="24"/>
          <w:szCs w:val="24"/>
        </w:rPr>
        <w:t>C.</w:t>
      </w:r>
      <w:r w:rsidRPr="00480B05">
        <w:rPr>
          <w:rFonts w:ascii="Times New Roman" w:hAnsi="Times New Roman"/>
          <w:sz w:val="24"/>
          <w:szCs w:val="24"/>
        </w:rPr>
        <w:t xml:space="preserve"> Glucozơ.</w:t>
      </w:r>
      <w:r w:rsidRPr="00480B05">
        <w:rPr>
          <w:rFonts w:ascii="Times New Roman" w:hAnsi="Times New Roman"/>
          <w:sz w:val="24"/>
          <w:szCs w:val="24"/>
        </w:rPr>
        <w:tab/>
      </w:r>
      <w:r w:rsidRPr="00480B05">
        <w:rPr>
          <w:rFonts w:ascii="Times New Roman" w:hAnsi="Times New Roman"/>
          <w:b/>
          <w:sz w:val="24"/>
          <w:szCs w:val="24"/>
        </w:rPr>
        <w:t xml:space="preserve">D. </w:t>
      </w:r>
      <w:r w:rsidRPr="00480B05">
        <w:rPr>
          <w:rFonts w:ascii="Times New Roman" w:hAnsi="Times New Roman"/>
          <w:sz w:val="24"/>
          <w:szCs w:val="24"/>
        </w:rPr>
        <w:t>Mantozơ.</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sz w:val="24"/>
          <w:szCs w:val="24"/>
        </w:rPr>
        <w:t>Câu 49:</w:t>
      </w:r>
      <w:r w:rsidRPr="00480B05">
        <w:rPr>
          <w:rFonts w:ascii="Times New Roman" w:hAnsi="Times New Roman"/>
          <w:sz w:val="24"/>
          <w:szCs w:val="24"/>
        </w:rPr>
        <w:t xml:space="preserve"> Saccarozơ và mantozơ đều là đisaccarit vì</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sz w:val="24"/>
          <w:szCs w:val="24"/>
        </w:rPr>
        <w:t xml:space="preserve">    </w:t>
      </w:r>
      <w:r w:rsidRPr="00480B05">
        <w:rPr>
          <w:rFonts w:ascii="Times New Roman" w:hAnsi="Times New Roman"/>
          <w:sz w:val="24"/>
          <w:szCs w:val="24"/>
        </w:rPr>
        <w:tab/>
      </w:r>
      <w:r w:rsidRPr="00480B05">
        <w:rPr>
          <w:rFonts w:ascii="Times New Roman" w:hAnsi="Times New Roman"/>
          <w:b/>
          <w:sz w:val="24"/>
          <w:szCs w:val="24"/>
        </w:rPr>
        <w:t>A.</w:t>
      </w:r>
      <w:r w:rsidRPr="00480B05">
        <w:rPr>
          <w:rFonts w:ascii="Times New Roman" w:hAnsi="Times New Roman"/>
          <w:sz w:val="24"/>
          <w:szCs w:val="24"/>
        </w:rPr>
        <w:t xml:space="preserve"> Có phân tử khối bằng 2 lần glucozơ.</w:t>
      </w:r>
      <w:r w:rsidRPr="00480B05">
        <w:rPr>
          <w:rFonts w:ascii="Times New Roman" w:hAnsi="Times New Roman"/>
          <w:sz w:val="24"/>
          <w:szCs w:val="24"/>
        </w:rPr>
        <w:tab/>
      </w:r>
      <w:r w:rsidRPr="00480B05">
        <w:rPr>
          <w:rFonts w:ascii="Times New Roman" w:hAnsi="Times New Roman"/>
          <w:sz w:val="24"/>
          <w:szCs w:val="24"/>
        </w:rPr>
        <w:tab/>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sz w:val="24"/>
          <w:szCs w:val="24"/>
        </w:rPr>
        <w:tab/>
        <w:t>B.</w:t>
      </w:r>
      <w:r w:rsidRPr="00480B05">
        <w:rPr>
          <w:rFonts w:ascii="Times New Roman" w:hAnsi="Times New Roman"/>
          <w:sz w:val="24"/>
          <w:szCs w:val="24"/>
        </w:rPr>
        <w:t xml:space="preserve"> Phân tử có số nguyên tử cacbon gấp 2 lần glucozơ.</w:t>
      </w:r>
      <w:r w:rsidRPr="00480B05">
        <w:rPr>
          <w:rFonts w:ascii="Times New Roman" w:hAnsi="Times New Roman"/>
          <w:sz w:val="24"/>
          <w:szCs w:val="24"/>
        </w:rPr>
        <w:tab/>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sz w:val="24"/>
          <w:szCs w:val="24"/>
        </w:rPr>
        <w:tab/>
        <w:t xml:space="preserve">C. </w:t>
      </w:r>
      <w:r w:rsidRPr="00480B05">
        <w:rPr>
          <w:rFonts w:ascii="Times New Roman" w:hAnsi="Times New Roman"/>
          <w:sz w:val="24"/>
          <w:szCs w:val="24"/>
        </w:rPr>
        <w:t>Thủy phân sinh ra 2 đơn vị monosaccarit.</w:t>
      </w:r>
      <w:r w:rsidRPr="00480B05">
        <w:rPr>
          <w:rFonts w:ascii="Times New Roman" w:hAnsi="Times New Roman"/>
          <w:sz w:val="24"/>
          <w:szCs w:val="24"/>
        </w:rPr>
        <w:tab/>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sz w:val="24"/>
          <w:szCs w:val="24"/>
        </w:rPr>
        <w:tab/>
        <w:t xml:space="preserve">D. </w:t>
      </w:r>
      <w:r w:rsidRPr="00480B05">
        <w:rPr>
          <w:rFonts w:ascii="Times New Roman" w:hAnsi="Times New Roman"/>
          <w:sz w:val="24"/>
          <w:szCs w:val="24"/>
        </w:rPr>
        <w:t>Có tính chất hóa học tương tự monosaccarit.</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sz w:val="24"/>
          <w:szCs w:val="24"/>
        </w:rPr>
        <w:t>Câu 50:</w:t>
      </w:r>
      <w:r w:rsidRPr="00480B05">
        <w:rPr>
          <w:rFonts w:ascii="Times New Roman" w:hAnsi="Times New Roman"/>
          <w:sz w:val="24"/>
          <w:szCs w:val="24"/>
        </w:rPr>
        <w:t xml:space="preserve"> </w:t>
      </w:r>
      <w:r w:rsidRPr="00480B05">
        <w:rPr>
          <w:rFonts w:ascii="Times New Roman" w:eastAsia="TimesNewRoman" w:hAnsi="Times New Roman"/>
          <w:sz w:val="24"/>
          <w:szCs w:val="24"/>
          <w:lang w:val="fr-FR"/>
        </w:rPr>
        <w:t xml:space="preserve">Phát biểu </w:t>
      </w:r>
      <w:r w:rsidRPr="00480B05">
        <w:rPr>
          <w:rFonts w:ascii="Times New Roman" w:hAnsi="Times New Roman"/>
          <w:b/>
          <w:bCs/>
          <w:sz w:val="24"/>
          <w:szCs w:val="24"/>
          <w:lang w:val="fr-FR"/>
        </w:rPr>
        <w:t xml:space="preserve">không </w:t>
      </w:r>
      <w:r w:rsidRPr="00480B05">
        <w:rPr>
          <w:rFonts w:ascii="Times New Roman" w:eastAsia="TimesNewRoman" w:hAnsi="Times New Roman"/>
          <w:sz w:val="24"/>
          <w:szCs w:val="24"/>
          <w:lang w:val="fr-FR"/>
        </w:rPr>
        <w:t xml:space="preserve">đúng là </w:t>
      </w:r>
      <w:r w:rsidRPr="00480B05">
        <w:rPr>
          <w:rFonts w:ascii="Times New Roman" w:hAnsi="Times New Roman"/>
          <w:sz w:val="24"/>
          <w:szCs w:val="24"/>
        </w:rPr>
        <w:t>:</w:t>
      </w:r>
    </w:p>
    <w:p w:rsidR="006C3924" w:rsidRPr="00480B05" w:rsidRDefault="006C3924" w:rsidP="006C3924">
      <w:pPr>
        <w:tabs>
          <w:tab w:val="left" w:pos="270"/>
          <w:tab w:val="left" w:pos="2880"/>
          <w:tab w:val="left" w:pos="5310"/>
          <w:tab w:val="left" w:pos="7830"/>
        </w:tabs>
        <w:autoSpaceDE w:val="0"/>
        <w:autoSpaceDN w:val="0"/>
        <w:adjustRightInd w:val="0"/>
        <w:spacing w:line="252" w:lineRule="auto"/>
        <w:jc w:val="both"/>
        <w:rPr>
          <w:rFonts w:ascii="Times New Roman" w:eastAsia="TimesNewRoman" w:hAnsi="Times New Roman"/>
          <w:sz w:val="24"/>
          <w:szCs w:val="24"/>
          <w:lang w:val="fr-FR"/>
        </w:rPr>
      </w:pPr>
      <w:r w:rsidRPr="00480B05">
        <w:rPr>
          <w:rFonts w:ascii="Times New Roman" w:hAnsi="Times New Roman"/>
          <w:b/>
          <w:sz w:val="24"/>
          <w:szCs w:val="24"/>
        </w:rPr>
        <w:tab/>
        <w:t>A.</w:t>
      </w:r>
      <w:r w:rsidRPr="00480B05">
        <w:rPr>
          <w:rFonts w:ascii="Times New Roman" w:hAnsi="Times New Roman"/>
          <w:b/>
          <w:bCs/>
          <w:sz w:val="24"/>
          <w:szCs w:val="24"/>
          <w:lang w:val="fr-FR"/>
        </w:rPr>
        <w:t xml:space="preserve"> </w:t>
      </w:r>
      <w:r w:rsidRPr="00480B05">
        <w:rPr>
          <w:rFonts w:ascii="Times New Roman" w:eastAsia="TimesNewRoman" w:hAnsi="Times New Roman"/>
          <w:sz w:val="24"/>
          <w:szCs w:val="24"/>
          <w:lang w:val="fr-FR"/>
        </w:rPr>
        <w:t>Dung dịch fructozơ hoà tan được Cu(OH)</w:t>
      </w:r>
      <w:r w:rsidRPr="00480B05">
        <w:rPr>
          <w:rFonts w:ascii="Times New Roman" w:eastAsia="TimesNewRoman" w:hAnsi="Times New Roman"/>
          <w:sz w:val="24"/>
          <w:szCs w:val="24"/>
          <w:vertAlign w:val="subscript"/>
          <w:lang w:val="fr-FR"/>
        </w:rPr>
        <w:t>2</w:t>
      </w:r>
      <w:r w:rsidRPr="00480B05">
        <w:rPr>
          <w:rFonts w:ascii="Times New Roman" w:eastAsia="TimesNewRoman" w:hAnsi="Times New Roman"/>
          <w:sz w:val="24"/>
          <w:szCs w:val="24"/>
          <w:lang w:val="fr-FR"/>
        </w:rPr>
        <w:t>.</w:t>
      </w:r>
    </w:p>
    <w:p w:rsidR="006C3924" w:rsidRPr="00480B05" w:rsidRDefault="006C3924" w:rsidP="006C3924">
      <w:pPr>
        <w:tabs>
          <w:tab w:val="left" w:pos="270"/>
          <w:tab w:val="left" w:pos="2880"/>
          <w:tab w:val="left" w:pos="5310"/>
          <w:tab w:val="left" w:pos="7830"/>
        </w:tabs>
        <w:autoSpaceDE w:val="0"/>
        <w:autoSpaceDN w:val="0"/>
        <w:adjustRightInd w:val="0"/>
        <w:spacing w:line="252" w:lineRule="auto"/>
        <w:jc w:val="both"/>
        <w:rPr>
          <w:rFonts w:ascii="Times New Roman" w:eastAsia="TimesNewRoman" w:hAnsi="Times New Roman"/>
          <w:sz w:val="24"/>
          <w:szCs w:val="24"/>
          <w:lang w:val="fr-FR"/>
        </w:rPr>
      </w:pPr>
      <w:r w:rsidRPr="00480B05">
        <w:rPr>
          <w:rFonts w:ascii="Times New Roman" w:hAnsi="Times New Roman"/>
          <w:b/>
          <w:bCs/>
          <w:sz w:val="24"/>
          <w:szCs w:val="24"/>
          <w:lang w:val="fr-FR"/>
        </w:rPr>
        <w:tab/>
        <w:t xml:space="preserve">B. </w:t>
      </w:r>
      <w:r w:rsidRPr="00480B05">
        <w:rPr>
          <w:rFonts w:ascii="Times New Roman" w:eastAsia="TimesNewRoman" w:hAnsi="Times New Roman"/>
          <w:sz w:val="24"/>
          <w:szCs w:val="24"/>
          <w:lang w:val="fr-FR"/>
        </w:rPr>
        <w:t>Thủy phân (xúc tác H</w:t>
      </w:r>
      <w:r w:rsidRPr="00480B05">
        <w:rPr>
          <w:rFonts w:ascii="Times New Roman" w:eastAsia="TimesNewRoman" w:hAnsi="Times New Roman"/>
          <w:sz w:val="24"/>
          <w:szCs w:val="24"/>
          <w:vertAlign w:val="superscript"/>
          <w:lang w:val="fr-FR"/>
        </w:rPr>
        <w:t>+</w:t>
      </w:r>
      <w:r w:rsidRPr="00480B05">
        <w:rPr>
          <w:rFonts w:ascii="Times New Roman" w:eastAsia="TimesNewRoman" w:hAnsi="Times New Roman"/>
          <w:sz w:val="24"/>
          <w:szCs w:val="24"/>
          <w:lang w:val="fr-FR"/>
        </w:rPr>
        <w:t>, t</w:t>
      </w:r>
      <w:r w:rsidRPr="00480B05">
        <w:rPr>
          <w:rFonts w:ascii="Times New Roman" w:eastAsia="TimesNewRoman" w:hAnsi="Times New Roman"/>
          <w:sz w:val="24"/>
          <w:szCs w:val="24"/>
          <w:vertAlign w:val="superscript"/>
          <w:lang w:val="fr-FR"/>
        </w:rPr>
        <w:t>o</w:t>
      </w:r>
      <w:r w:rsidRPr="00480B05">
        <w:rPr>
          <w:rFonts w:ascii="Times New Roman" w:eastAsia="TimesNewRoman" w:hAnsi="Times New Roman"/>
          <w:sz w:val="24"/>
          <w:szCs w:val="24"/>
          <w:lang w:val="fr-FR"/>
        </w:rPr>
        <w:t>) saccarozơ cũng như mantozơ đều cho cùng một monosaccarit.</w:t>
      </w:r>
    </w:p>
    <w:p w:rsidR="006C3924" w:rsidRPr="00480B05" w:rsidRDefault="006C3924" w:rsidP="006C3924">
      <w:pPr>
        <w:tabs>
          <w:tab w:val="left" w:pos="270"/>
          <w:tab w:val="left" w:pos="2880"/>
          <w:tab w:val="left" w:pos="5310"/>
          <w:tab w:val="left" w:pos="7830"/>
        </w:tabs>
        <w:autoSpaceDE w:val="0"/>
        <w:autoSpaceDN w:val="0"/>
        <w:adjustRightInd w:val="0"/>
        <w:spacing w:line="252" w:lineRule="auto"/>
        <w:jc w:val="both"/>
        <w:rPr>
          <w:rFonts w:ascii="Times New Roman" w:eastAsia="TimesNewRoman" w:hAnsi="Times New Roman"/>
          <w:sz w:val="24"/>
          <w:szCs w:val="24"/>
          <w:lang w:val="fr-FR"/>
        </w:rPr>
      </w:pPr>
      <w:r w:rsidRPr="00480B05">
        <w:rPr>
          <w:rFonts w:ascii="Times New Roman" w:hAnsi="Times New Roman"/>
          <w:b/>
          <w:sz w:val="24"/>
          <w:szCs w:val="24"/>
        </w:rPr>
        <w:tab/>
        <w:t>C</w:t>
      </w:r>
      <w:r w:rsidRPr="00480B05">
        <w:rPr>
          <w:rFonts w:ascii="Times New Roman" w:hAnsi="Times New Roman"/>
          <w:b/>
          <w:bCs/>
          <w:sz w:val="24"/>
          <w:szCs w:val="24"/>
          <w:lang w:val="fr-FR"/>
        </w:rPr>
        <w:t xml:space="preserve">. </w:t>
      </w:r>
      <w:r w:rsidRPr="00480B05">
        <w:rPr>
          <w:rFonts w:ascii="Times New Roman" w:eastAsia="TimesNewRoman" w:hAnsi="Times New Roman"/>
          <w:sz w:val="24"/>
          <w:szCs w:val="24"/>
          <w:lang w:val="fr-FR"/>
        </w:rPr>
        <w:t>Sản phẩm thủy phân xenlulozơ (xúc tác H</w:t>
      </w:r>
      <w:r w:rsidRPr="00480B05">
        <w:rPr>
          <w:rFonts w:ascii="Times New Roman" w:eastAsia="TimesNewRoman" w:hAnsi="Times New Roman"/>
          <w:sz w:val="24"/>
          <w:szCs w:val="24"/>
          <w:vertAlign w:val="superscript"/>
          <w:lang w:val="fr-FR"/>
        </w:rPr>
        <w:t>+</w:t>
      </w:r>
      <w:r w:rsidRPr="00480B05">
        <w:rPr>
          <w:rFonts w:ascii="Times New Roman" w:eastAsia="TimesNewRoman" w:hAnsi="Times New Roman"/>
          <w:sz w:val="24"/>
          <w:szCs w:val="24"/>
          <w:lang w:val="fr-FR"/>
        </w:rPr>
        <w:t>, t</w:t>
      </w:r>
      <w:r w:rsidRPr="00480B05">
        <w:rPr>
          <w:rFonts w:ascii="Times New Roman" w:eastAsia="TimesNewRoman" w:hAnsi="Times New Roman"/>
          <w:sz w:val="24"/>
          <w:szCs w:val="24"/>
          <w:vertAlign w:val="superscript"/>
          <w:lang w:val="fr-FR"/>
        </w:rPr>
        <w:t>o</w:t>
      </w:r>
      <w:r w:rsidRPr="00480B05">
        <w:rPr>
          <w:rFonts w:ascii="Times New Roman" w:eastAsia="TimesNewRoman" w:hAnsi="Times New Roman"/>
          <w:sz w:val="24"/>
          <w:szCs w:val="24"/>
          <w:lang w:val="fr-FR"/>
        </w:rPr>
        <w:t>) có thể tham gia phản ứng tráng gương.</w:t>
      </w:r>
    </w:p>
    <w:p w:rsidR="006C3924" w:rsidRPr="00480B05" w:rsidRDefault="006C3924" w:rsidP="006C3924">
      <w:pPr>
        <w:tabs>
          <w:tab w:val="left" w:pos="270"/>
          <w:tab w:val="left" w:pos="2880"/>
          <w:tab w:val="left" w:pos="5310"/>
          <w:tab w:val="left" w:pos="7830"/>
        </w:tabs>
        <w:autoSpaceDE w:val="0"/>
        <w:autoSpaceDN w:val="0"/>
        <w:adjustRightInd w:val="0"/>
        <w:spacing w:line="252" w:lineRule="auto"/>
        <w:jc w:val="both"/>
        <w:rPr>
          <w:rFonts w:ascii="Times New Roman" w:eastAsia="TimesNewRoman" w:hAnsi="Times New Roman"/>
          <w:sz w:val="24"/>
          <w:szCs w:val="24"/>
          <w:lang w:val="fr-FR"/>
        </w:rPr>
      </w:pPr>
      <w:r w:rsidRPr="00480B05">
        <w:rPr>
          <w:rFonts w:ascii="Times New Roman" w:hAnsi="Times New Roman"/>
          <w:b/>
          <w:sz w:val="24"/>
          <w:szCs w:val="24"/>
        </w:rPr>
        <w:tab/>
        <w:t>D.</w:t>
      </w:r>
      <w:r w:rsidRPr="00480B05">
        <w:rPr>
          <w:rFonts w:ascii="Times New Roman" w:hAnsi="Times New Roman"/>
          <w:b/>
          <w:bCs/>
          <w:sz w:val="24"/>
          <w:szCs w:val="24"/>
          <w:lang w:val="fr-FR"/>
        </w:rPr>
        <w:t xml:space="preserve"> </w:t>
      </w:r>
      <w:r w:rsidRPr="00480B05">
        <w:rPr>
          <w:rFonts w:ascii="Times New Roman" w:eastAsia="TimesNewRoman" w:hAnsi="Times New Roman"/>
          <w:sz w:val="24"/>
          <w:szCs w:val="24"/>
          <w:lang w:val="fr-FR"/>
        </w:rPr>
        <w:t>Dung dịch mantozơ tác dụng với Cu(OH)</w:t>
      </w:r>
      <w:r w:rsidRPr="00480B05">
        <w:rPr>
          <w:rFonts w:ascii="Times New Roman" w:eastAsia="TimesNewRoman" w:hAnsi="Times New Roman"/>
          <w:sz w:val="24"/>
          <w:szCs w:val="24"/>
          <w:vertAlign w:val="subscript"/>
          <w:lang w:val="fr-FR"/>
        </w:rPr>
        <w:t>2</w:t>
      </w:r>
      <w:r w:rsidRPr="00480B05">
        <w:rPr>
          <w:rFonts w:ascii="Times New Roman" w:eastAsia="TimesNewRoman" w:hAnsi="Times New Roman"/>
          <w:sz w:val="24"/>
          <w:szCs w:val="24"/>
          <w:lang w:val="fr-FR"/>
        </w:rPr>
        <w:t xml:space="preserve"> khi đun nóng cho kết tủa Cu</w:t>
      </w:r>
      <w:r w:rsidRPr="00480B05">
        <w:rPr>
          <w:rFonts w:ascii="Times New Roman" w:eastAsia="TimesNewRoman" w:hAnsi="Times New Roman"/>
          <w:sz w:val="24"/>
          <w:szCs w:val="24"/>
          <w:vertAlign w:val="subscript"/>
          <w:lang w:val="fr-FR"/>
        </w:rPr>
        <w:t>2</w:t>
      </w:r>
      <w:r w:rsidRPr="00480B05">
        <w:rPr>
          <w:rFonts w:ascii="Times New Roman" w:eastAsia="TimesNewRoman" w:hAnsi="Times New Roman"/>
          <w:sz w:val="24"/>
          <w:szCs w:val="24"/>
          <w:lang w:val="fr-FR"/>
        </w:rPr>
        <w:t>O.</w:t>
      </w:r>
    </w:p>
    <w:p w:rsidR="006C3924" w:rsidRPr="00480B05" w:rsidRDefault="006C3924" w:rsidP="006C3924">
      <w:pPr>
        <w:pStyle w:val="MTDisplayEquation"/>
        <w:tabs>
          <w:tab w:val="left" w:pos="270"/>
          <w:tab w:val="left" w:pos="2880"/>
          <w:tab w:val="left" w:pos="5310"/>
          <w:tab w:val="left" w:pos="7830"/>
        </w:tabs>
        <w:spacing w:line="252" w:lineRule="auto"/>
        <w:jc w:val="both"/>
        <w:rPr>
          <w:lang w:val="pt-BR"/>
        </w:rPr>
      </w:pPr>
      <w:r w:rsidRPr="00480B05">
        <w:rPr>
          <w:b/>
          <w:lang w:val="pt-BR"/>
        </w:rPr>
        <w:t xml:space="preserve">Câu 51: </w:t>
      </w:r>
      <w:r w:rsidRPr="00480B05">
        <w:rPr>
          <w:lang w:val="pt-BR"/>
        </w:rPr>
        <w:t>Chọn câu phát biểu đúng :</w:t>
      </w:r>
    </w:p>
    <w:p w:rsidR="006C3924" w:rsidRPr="00480B05" w:rsidRDefault="006C3924" w:rsidP="006C3924">
      <w:pPr>
        <w:pStyle w:val="MTDisplayEquation"/>
        <w:tabs>
          <w:tab w:val="left" w:pos="270"/>
          <w:tab w:val="left" w:pos="2880"/>
          <w:tab w:val="left" w:pos="5310"/>
          <w:tab w:val="left" w:pos="7830"/>
        </w:tabs>
        <w:spacing w:line="252" w:lineRule="auto"/>
        <w:jc w:val="both"/>
        <w:rPr>
          <w:lang w:val="pt-BR"/>
        </w:rPr>
      </w:pPr>
      <w:r w:rsidRPr="00480B05">
        <w:rPr>
          <w:b/>
          <w:lang w:val="pt-BR"/>
        </w:rPr>
        <w:tab/>
        <w:t>A.</w:t>
      </w:r>
      <w:r w:rsidRPr="00480B05">
        <w:rPr>
          <w:lang w:val="pt-BR"/>
        </w:rPr>
        <w:t xml:space="preserve"> Phân biệt glucozơ và fructozơ bằng phản ứng tráng gương.</w:t>
      </w:r>
    </w:p>
    <w:p w:rsidR="006C3924" w:rsidRPr="00480B05" w:rsidRDefault="006C3924" w:rsidP="006C3924">
      <w:pPr>
        <w:pStyle w:val="MTDisplayEquation"/>
        <w:tabs>
          <w:tab w:val="left" w:pos="270"/>
          <w:tab w:val="left" w:pos="2880"/>
          <w:tab w:val="left" w:pos="5310"/>
          <w:tab w:val="left" w:pos="7830"/>
        </w:tabs>
        <w:spacing w:line="252" w:lineRule="auto"/>
        <w:jc w:val="both"/>
        <w:rPr>
          <w:lang w:val="pt-BR"/>
        </w:rPr>
      </w:pPr>
      <w:r w:rsidRPr="00480B05">
        <w:rPr>
          <w:b/>
          <w:lang w:val="pt-BR"/>
        </w:rPr>
        <w:tab/>
        <w:t>B.</w:t>
      </w:r>
      <w:r w:rsidRPr="00480B05">
        <w:rPr>
          <w:lang w:val="pt-BR"/>
        </w:rPr>
        <w:t xml:space="preserve"> Tinh bột có cấu trúc phân tử mạch không phân nhánh.</w:t>
      </w:r>
    </w:p>
    <w:p w:rsidR="006C3924" w:rsidRPr="00480B05" w:rsidRDefault="006C3924" w:rsidP="006C3924">
      <w:pPr>
        <w:pStyle w:val="MTDisplayEquation"/>
        <w:tabs>
          <w:tab w:val="left" w:pos="270"/>
          <w:tab w:val="left" w:pos="2880"/>
          <w:tab w:val="left" w:pos="5310"/>
          <w:tab w:val="left" w:pos="7830"/>
        </w:tabs>
        <w:spacing w:line="252" w:lineRule="auto"/>
        <w:jc w:val="both"/>
        <w:rPr>
          <w:lang w:val="pt-BR"/>
        </w:rPr>
      </w:pPr>
      <w:r w:rsidRPr="00480B05">
        <w:rPr>
          <w:b/>
          <w:lang w:val="pt-BR"/>
        </w:rPr>
        <w:tab/>
        <w:t>C.</w:t>
      </w:r>
      <w:r w:rsidRPr="00480B05">
        <w:rPr>
          <w:lang w:val="pt-BR"/>
        </w:rPr>
        <w:t xml:space="preserve"> Dung dịch mantozơ có tính khử và bị thuỷ phân thành glucozơ.</w:t>
      </w:r>
    </w:p>
    <w:p w:rsidR="006C3924" w:rsidRPr="00480B05" w:rsidRDefault="006C3924" w:rsidP="006C3924">
      <w:pPr>
        <w:pStyle w:val="MTDisplayEquation"/>
        <w:tabs>
          <w:tab w:val="left" w:pos="270"/>
          <w:tab w:val="left" w:pos="2880"/>
          <w:tab w:val="left" w:pos="5310"/>
          <w:tab w:val="left" w:pos="7830"/>
        </w:tabs>
        <w:spacing w:line="252" w:lineRule="auto"/>
        <w:jc w:val="both"/>
        <w:rPr>
          <w:lang w:val="pt-BR"/>
        </w:rPr>
      </w:pPr>
      <w:r w:rsidRPr="00480B05">
        <w:rPr>
          <w:b/>
          <w:lang w:val="pt-BR"/>
        </w:rPr>
        <w:tab/>
        <w:t>D.</w:t>
      </w:r>
      <w:r w:rsidRPr="00480B05">
        <w:rPr>
          <w:lang w:val="pt-BR"/>
        </w:rPr>
        <w:t xml:space="preserve"> Phân biệt glucozơ và fructozơ bằng phản ứng với dung dịch brom trong CCl</w:t>
      </w:r>
      <w:r w:rsidRPr="00480B05">
        <w:rPr>
          <w:vertAlign w:val="subscript"/>
          <w:lang w:val="pt-BR"/>
        </w:rPr>
        <w:t>4</w:t>
      </w:r>
      <w:r w:rsidRPr="00480B05">
        <w:rPr>
          <w:lang w:val="pt-BR"/>
        </w:rPr>
        <w:t>.</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sz w:val="24"/>
          <w:szCs w:val="24"/>
        </w:rPr>
        <w:t>Câu 52:</w:t>
      </w:r>
      <w:r w:rsidRPr="00480B05">
        <w:rPr>
          <w:rFonts w:ascii="Times New Roman" w:hAnsi="Times New Roman"/>
          <w:sz w:val="24"/>
          <w:szCs w:val="24"/>
        </w:rPr>
        <w:t xml:space="preserve"> Chất </w:t>
      </w:r>
      <w:r w:rsidRPr="00480B05">
        <w:rPr>
          <w:rFonts w:ascii="Times New Roman" w:hAnsi="Times New Roman"/>
          <w:b/>
          <w:sz w:val="24"/>
          <w:szCs w:val="24"/>
        </w:rPr>
        <w:t xml:space="preserve">không </w:t>
      </w:r>
      <w:r w:rsidRPr="00480B05">
        <w:rPr>
          <w:rFonts w:ascii="Times New Roman" w:hAnsi="Times New Roman"/>
          <w:sz w:val="24"/>
          <w:szCs w:val="24"/>
        </w:rPr>
        <w:t>tan được trong nước lạnh là :</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sz w:val="24"/>
          <w:szCs w:val="24"/>
        </w:rPr>
        <w:tab/>
      </w:r>
      <w:r w:rsidRPr="00480B05">
        <w:rPr>
          <w:rFonts w:ascii="Times New Roman" w:hAnsi="Times New Roman"/>
          <w:b/>
          <w:sz w:val="24"/>
          <w:szCs w:val="24"/>
        </w:rPr>
        <w:t>A.</w:t>
      </w:r>
      <w:r w:rsidRPr="00480B05">
        <w:rPr>
          <w:rFonts w:ascii="Times New Roman" w:hAnsi="Times New Roman"/>
          <w:sz w:val="24"/>
          <w:szCs w:val="24"/>
        </w:rPr>
        <w:t xml:space="preserve"> glucozơ.</w:t>
      </w:r>
      <w:r w:rsidRPr="00480B05">
        <w:rPr>
          <w:rFonts w:ascii="Times New Roman" w:hAnsi="Times New Roman"/>
          <w:sz w:val="24"/>
          <w:szCs w:val="24"/>
        </w:rPr>
        <w:tab/>
      </w:r>
      <w:r w:rsidRPr="00480B05">
        <w:rPr>
          <w:rFonts w:ascii="Times New Roman" w:hAnsi="Times New Roman"/>
          <w:b/>
          <w:sz w:val="24"/>
          <w:szCs w:val="24"/>
        </w:rPr>
        <w:t>B.</w:t>
      </w:r>
      <w:r w:rsidRPr="00480B05">
        <w:rPr>
          <w:rFonts w:ascii="Times New Roman" w:hAnsi="Times New Roman"/>
          <w:sz w:val="24"/>
          <w:szCs w:val="24"/>
        </w:rPr>
        <w:t xml:space="preserve"> tinh bột.</w:t>
      </w:r>
      <w:r w:rsidRPr="00480B05">
        <w:rPr>
          <w:rFonts w:ascii="Times New Roman" w:hAnsi="Times New Roman"/>
          <w:sz w:val="24"/>
          <w:szCs w:val="24"/>
        </w:rPr>
        <w:tab/>
      </w:r>
      <w:r w:rsidRPr="00480B05">
        <w:rPr>
          <w:rFonts w:ascii="Times New Roman" w:hAnsi="Times New Roman"/>
          <w:b/>
          <w:sz w:val="24"/>
          <w:szCs w:val="24"/>
        </w:rPr>
        <w:t xml:space="preserve">C. </w:t>
      </w:r>
      <w:r w:rsidRPr="00480B05">
        <w:rPr>
          <w:rFonts w:ascii="Times New Roman" w:hAnsi="Times New Roman"/>
          <w:sz w:val="24"/>
          <w:szCs w:val="24"/>
        </w:rPr>
        <w:t>saccarozơ.</w:t>
      </w:r>
      <w:r w:rsidRPr="00480B05">
        <w:rPr>
          <w:rFonts w:ascii="Times New Roman" w:hAnsi="Times New Roman"/>
          <w:sz w:val="24"/>
          <w:szCs w:val="24"/>
        </w:rPr>
        <w:tab/>
      </w:r>
      <w:r w:rsidRPr="00480B05">
        <w:rPr>
          <w:rFonts w:ascii="Times New Roman" w:hAnsi="Times New Roman"/>
          <w:b/>
          <w:sz w:val="24"/>
          <w:szCs w:val="24"/>
        </w:rPr>
        <w:t>D.</w:t>
      </w:r>
      <w:r w:rsidRPr="00480B05">
        <w:rPr>
          <w:rFonts w:ascii="Times New Roman" w:hAnsi="Times New Roman"/>
          <w:sz w:val="24"/>
          <w:szCs w:val="24"/>
        </w:rPr>
        <w:t xml:space="preserve"> fructozơ.</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lang w:val="pt-BR"/>
        </w:rPr>
      </w:pPr>
      <w:r w:rsidRPr="00480B05">
        <w:rPr>
          <w:rFonts w:ascii="Times New Roman" w:hAnsi="Times New Roman"/>
          <w:b/>
          <w:sz w:val="24"/>
          <w:szCs w:val="24"/>
          <w:lang w:val="pt-BR"/>
        </w:rPr>
        <w:t xml:space="preserve">Câu 53: </w:t>
      </w:r>
      <w:r w:rsidRPr="00480B05">
        <w:rPr>
          <w:rFonts w:ascii="Times New Roman" w:hAnsi="Times New Roman"/>
          <w:sz w:val="24"/>
          <w:szCs w:val="24"/>
          <w:lang w:val="pt-BR"/>
        </w:rPr>
        <w:t>Tinh bột trong gạo nếp chứa khoảng 98% là :</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lang w:val="pt-BR"/>
        </w:rPr>
      </w:pPr>
      <w:r w:rsidRPr="00480B05">
        <w:rPr>
          <w:rFonts w:ascii="Times New Roman" w:hAnsi="Times New Roman"/>
          <w:sz w:val="24"/>
          <w:szCs w:val="24"/>
          <w:lang w:val="pt-BR"/>
        </w:rPr>
        <w:tab/>
      </w:r>
      <w:r w:rsidRPr="00480B05">
        <w:rPr>
          <w:rFonts w:ascii="Times New Roman" w:hAnsi="Times New Roman"/>
          <w:b/>
          <w:sz w:val="24"/>
          <w:szCs w:val="24"/>
          <w:lang w:val="pt-BR"/>
        </w:rPr>
        <w:t xml:space="preserve">A. </w:t>
      </w:r>
      <w:r w:rsidRPr="00480B05">
        <w:rPr>
          <w:rFonts w:ascii="Times New Roman" w:hAnsi="Times New Roman"/>
          <w:sz w:val="24"/>
          <w:szCs w:val="24"/>
          <w:lang w:val="pt-BR"/>
        </w:rPr>
        <w:t>amilozơ.</w:t>
      </w:r>
      <w:r w:rsidRPr="00480B05">
        <w:rPr>
          <w:rFonts w:ascii="Times New Roman" w:hAnsi="Times New Roman"/>
          <w:sz w:val="24"/>
          <w:szCs w:val="24"/>
          <w:lang w:val="pt-BR"/>
        </w:rPr>
        <w:tab/>
      </w:r>
      <w:r w:rsidRPr="00480B05">
        <w:rPr>
          <w:rFonts w:ascii="Times New Roman" w:hAnsi="Times New Roman"/>
          <w:b/>
          <w:sz w:val="24"/>
          <w:szCs w:val="24"/>
          <w:lang w:val="pt-BR"/>
        </w:rPr>
        <w:t>B.</w:t>
      </w:r>
      <w:r w:rsidRPr="00480B05">
        <w:rPr>
          <w:rFonts w:ascii="Times New Roman" w:hAnsi="Times New Roman"/>
          <w:sz w:val="24"/>
          <w:szCs w:val="24"/>
          <w:lang w:val="pt-BR"/>
        </w:rPr>
        <w:t xml:space="preserve"> amilopectin.         </w:t>
      </w:r>
      <w:r w:rsidRPr="00480B05">
        <w:rPr>
          <w:rFonts w:ascii="Times New Roman" w:hAnsi="Times New Roman"/>
          <w:sz w:val="24"/>
          <w:szCs w:val="24"/>
          <w:lang w:val="pt-BR"/>
        </w:rPr>
        <w:tab/>
      </w:r>
      <w:r w:rsidRPr="00480B05">
        <w:rPr>
          <w:rFonts w:ascii="Times New Roman" w:hAnsi="Times New Roman"/>
          <w:b/>
          <w:sz w:val="24"/>
          <w:szCs w:val="24"/>
          <w:lang w:val="pt-BR"/>
        </w:rPr>
        <w:t>C.</w:t>
      </w:r>
      <w:r w:rsidRPr="00480B05">
        <w:rPr>
          <w:rFonts w:ascii="Times New Roman" w:hAnsi="Times New Roman"/>
          <w:sz w:val="24"/>
          <w:szCs w:val="24"/>
          <w:lang w:val="pt-BR"/>
        </w:rPr>
        <w:t xml:space="preserve"> glixerol.</w:t>
      </w:r>
      <w:r w:rsidRPr="00480B05">
        <w:rPr>
          <w:rFonts w:ascii="Times New Roman" w:hAnsi="Times New Roman"/>
          <w:sz w:val="24"/>
          <w:szCs w:val="24"/>
          <w:lang w:val="pt-BR"/>
        </w:rPr>
        <w:tab/>
      </w:r>
      <w:r w:rsidRPr="00480B05">
        <w:rPr>
          <w:rFonts w:ascii="Times New Roman" w:hAnsi="Times New Roman"/>
          <w:b/>
          <w:sz w:val="24"/>
          <w:szCs w:val="24"/>
        </w:rPr>
        <w:t>D.</w:t>
      </w:r>
      <w:r w:rsidRPr="00480B05">
        <w:rPr>
          <w:rFonts w:ascii="Times New Roman" w:hAnsi="Times New Roman"/>
          <w:sz w:val="24"/>
          <w:szCs w:val="24"/>
          <w:lang w:val="pt-BR"/>
        </w:rPr>
        <w:t xml:space="preserve"> alanin.</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sz w:val="24"/>
          <w:szCs w:val="24"/>
        </w:rPr>
        <w:t>Câu 54:</w:t>
      </w:r>
      <w:r w:rsidRPr="00480B05">
        <w:rPr>
          <w:rFonts w:ascii="Times New Roman" w:hAnsi="Times New Roman"/>
          <w:sz w:val="24"/>
          <w:szCs w:val="24"/>
        </w:rPr>
        <w:t xml:space="preserve"> Trong phân tử amilozơ các mắt xích liên kết với nhau bằng liên kết nào ?</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sz w:val="24"/>
          <w:szCs w:val="24"/>
        </w:rPr>
        <w:tab/>
        <w:t xml:space="preserve">A. </w:t>
      </w:r>
      <w:r w:rsidRPr="00480B05">
        <w:rPr>
          <w:rFonts w:ascii="Times New Roman" w:hAnsi="Times New Roman"/>
          <w:sz w:val="24"/>
          <w:szCs w:val="24"/>
        </w:rPr>
        <w:t>α-1,4-glicozit.</w:t>
      </w:r>
      <w:r w:rsidRPr="00480B05">
        <w:rPr>
          <w:rFonts w:ascii="Times New Roman" w:hAnsi="Times New Roman"/>
          <w:sz w:val="24"/>
          <w:szCs w:val="24"/>
        </w:rPr>
        <w:tab/>
      </w:r>
      <w:r w:rsidRPr="00480B05">
        <w:rPr>
          <w:rFonts w:ascii="Times New Roman" w:hAnsi="Times New Roman"/>
          <w:b/>
          <w:sz w:val="24"/>
          <w:szCs w:val="24"/>
        </w:rPr>
        <w:t xml:space="preserve">B. </w:t>
      </w:r>
      <w:r w:rsidRPr="00480B05">
        <w:rPr>
          <w:rFonts w:ascii="Times New Roman" w:hAnsi="Times New Roman"/>
          <w:sz w:val="24"/>
          <w:szCs w:val="24"/>
        </w:rPr>
        <w:t>α-1,4-glucozit.</w:t>
      </w:r>
      <w:r w:rsidRPr="00480B05">
        <w:rPr>
          <w:rFonts w:ascii="Times New Roman" w:hAnsi="Times New Roman"/>
          <w:sz w:val="24"/>
          <w:szCs w:val="24"/>
        </w:rPr>
        <w:tab/>
      </w:r>
      <w:r w:rsidRPr="00480B05">
        <w:rPr>
          <w:rFonts w:ascii="Times New Roman" w:hAnsi="Times New Roman"/>
          <w:b/>
          <w:sz w:val="24"/>
          <w:szCs w:val="24"/>
        </w:rPr>
        <w:t xml:space="preserve">C. </w:t>
      </w:r>
      <w:r w:rsidRPr="00480B05">
        <w:rPr>
          <w:rFonts w:ascii="Times New Roman" w:hAnsi="Times New Roman"/>
          <w:sz w:val="24"/>
          <w:szCs w:val="24"/>
        </w:rPr>
        <w:t>β-1,4-glicozit.</w:t>
      </w:r>
      <w:r w:rsidRPr="00480B05">
        <w:rPr>
          <w:rFonts w:ascii="Times New Roman" w:hAnsi="Times New Roman"/>
          <w:sz w:val="24"/>
          <w:szCs w:val="24"/>
        </w:rPr>
        <w:tab/>
      </w:r>
      <w:r w:rsidRPr="00480B05">
        <w:rPr>
          <w:rFonts w:ascii="Times New Roman" w:hAnsi="Times New Roman"/>
          <w:b/>
          <w:sz w:val="24"/>
          <w:szCs w:val="24"/>
        </w:rPr>
        <w:t xml:space="preserve">D. </w:t>
      </w:r>
      <w:r w:rsidRPr="00480B05">
        <w:rPr>
          <w:rFonts w:ascii="Times New Roman" w:hAnsi="Times New Roman"/>
          <w:sz w:val="24"/>
          <w:szCs w:val="24"/>
        </w:rPr>
        <w:t>β-1,4-glucozit.</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sz w:val="24"/>
          <w:szCs w:val="24"/>
        </w:rPr>
        <w:t>Câu 55:</w:t>
      </w:r>
      <w:r w:rsidRPr="00480B05">
        <w:rPr>
          <w:rFonts w:ascii="Times New Roman" w:hAnsi="Times New Roman"/>
          <w:sz w:val="24"/>
          <w:szCs w:val="24"/>
        </w:rPr>
        <w:t xml:space="preserve"> Trong phân tử amilopectin các mắt xích ở mạch nhánh và mạch chính liên kết với nhau bằng liên kết nào ?</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sz w:val="24"/>
          <w:szCs w:val="24"/>
        </w:rPr>
        <w:tab/>
        <w:t xml:space="preserve">A. </w:t>
      </w:r>
      <w:r w:rsidRPr="00480B05">
        <w:rPr>
          <w:rFonts w:ascii="Times New Roman" w:hAnsi="Times New Roman"/>
          <w:sz w:val="24"/>
          <w:szCs w:val="24"/>
        </w:rPr>
        <w:t>α-1,4-glicozit.</w:t>
      </w:r>
      <w:r w:rsidRPr="00480B05">
        <w:rPr>
          <w:rFonts w:ascii="Times New Roman" w:hAnsi="Times New Roman"/>
          <w:sz w:val="24"/>
          <w:szCs w:val="24"/>
        </w:rPr>
        <w:tab/>
      </w:r>
      <w:r w:rsidRPr="00480B05">
        <w:rPr>
          <w:rFonts w:ascii="Times New Roman" w:hAnsi="Times New Roman"/>
          <w:b/>
          <w:sz w:val="24"/>
          <w:szCs w:val="24"/>
        </w:rPr>
        <w:t xml:space="preserve">B. </w:t>
      </w:r>
      <w:r w:rsidRPr="00480B05">
        <w:rPr>
          <w:rFonts w:ascii="Times New Roman" w:hAnsi="Times New Roman"/>
          <w:sz w:val="24"/>
          <w:szCs w:val="24"/>
        </w:rPr>
        <w:t>α-1,6-glicozit.</w:t>
      </w:r>
      <w:r w:rsidRPr="00480B05">
        <w:rPr>
          <w:rFonts w:ascii="Times New Roman" w:hAnsi="Times New Roman"/>
          <w:sz w:val="24"/>
          <w:szCs w:val="24"/>
        </w:rPr>
        <w:tab/>
      </w:r>
      <w:r w:rsidRPr="00480B05">
        <w:rPr>
          <w:rFonts w:ascii="Times New Roman" w:hAnsi="Times New Roman"/>
          <w:b/>
          <w:sz w:val="24"/>
          <w:szCs w:val="24"/>
        </w:rPr>
        <w:t xml:space="preserve">C. </w:t>
      </w:r>
      <w:r w:rsidRPr="00480B05">
        <w:rPr>
          <w:rFonts w:ascii="Times New Roman" w:hAnsi="Times New Roman"/>
          <w:sz w:val="24"/>
          <w:szCs w:val="24"/>
        </w:rPr>
        <w:t>β-1,4-glicozit.</w:t>
      </w:r>
      <w:r w:rsidRPr="00480B05">
        <w:rPr>
          <w:rFonts w:ascii="Times New Roman" w:hAnsi="Times New Roman"/>
          <w:sz w:val="24"/>
          <w:szCs w:val="24"/>
        </w:rPr>
        <w:tab/>
      </w:r>
      <w:r w:rsidRPr="00480B05">
        <w:rPr>
          <w:rFonts w:ascii="Times New Roman" w:hAnsi="Times New Roman"/>
          <w:b/>
          <w:sz w:val="24"/>
          <w:szCs w:val="24"/>
        </w:rPr>
        <w:t xml:space="preserve">D. </w:t>
      </w:r>
      <w:r w:rsidRPr="00480B05">
        <w:rPr>
          <w:rFonts w:ascii="Times New Roman" w:hAnsi="Times New Roman"/>
          <w:sz w:val="24"/>
          <w:szCs w:val="24"/>
        </w:rPr>
        <w:t>A và B.</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sz w:val="24"/>
          <w:szCs w:val="24"/>
        </w:rPr>
        <w:t>Câu 56:</w:t>
      </w:r>
      <w:r w:rsidRPr="00480B05">
        <w:rPr>
          <w:rFonts w:ascii="Times New Roman" w:hAnsi="Times New Roman"/>
          <w:sz w:val="24"/>
          <w:szCs w:val="24"/>
        </w:rPr>
        <w:t xml:space="preserve"> Quá trình thủy phân tinh bột bằng enzim </w:t>
      </w:r>
      <w:r w:rsidRPr="00480B05">
        <w:rPr>
          <w:rFonts w:ascii="Times New Roman" w:hAnsi="Times New Roman"/>
          <w:b/>
          <w:sz w:val="24"/>
          <w:szCs w:val="24"/>
        </w:rPr>
        <w:t>không</w:t>
      </w:r>
      <w:r w:rsidRPr="00480B05">
        <w:rPr>
          <w:rFonts w:ascii="Times New Roman" w:hAnsi="Times New Roman"/>
          <w:sz w:val="24"/>
          <w:szCs w:val="24"/>
        </w:rPr>
        <w:t xml:space="preserve"> xuất hiện chất nào sau đây ?</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sz w:val="24"/>
          <w:szCs w:val="24"/>
        </w:rPr>
        <w:t xml:space="preserve">A. </w:t>
      </w:r>
      <w:r w:rsidRPr="00480B05">
        <w:rPr>
          <w:rFonts w:ascii="Times New Roman" w:hAnsi="Times New Roman"/>
          <w:sz w:val="24"/>
          <w:szCs w:val="24"/>
        </w:rPr>
        <w:t>đextrin.</w:t>
      </w:r>
      <w:r w:rsidRPr="00480B05">
        <w:rPr>
          <w:rFonts w:ascii="Times New Roman" w:hAnsi="Times New Roman"/>
          <w:sz w:val="24"/>
          <w:szCs w:val="24"/>
        </w:rPr>
        <w:tab/>
      </w:r>
      <w:r w:rsidRPr="00480B05">
        <w:rPr>
          <w:rFonts w:ascii="Times New Roman" w:hAnsi="Times New Roman"/>
          <w:b/>
          <w:sz w:val="24"/>
          <w:szCs w:val="24"/>
        </w:rPr>
        <w:t xml:space="preserve">B. </w:t>
      </w:r>
      <w:r w:rsidRPr="00480B05">
        <w:rPr>
          <w:rFonts w:ascii="Times New Roman" w:hAnsi="Times New Roman"/>
          <w:sz w:val="24"/>
          <w:szCs w:val="24"/>
        </w:rPr>
        <w:t>saccarozơ.</w:t>
      </w:r>
      <w:r w:rsidRPr="00480B05">
        <w:rPr>
          <w:rFonts w:ascii="Times New Roman" w:hAnsi="Times New Roman"/>
          <w:sz w:val="24"/>
          <w:szCs w:val="24"/>
        </w:rPr>
        <w:tab/>
      </w:r>
      <w:r w:rsidRPr="00480B05">
        <w:rPr>
          <w:rFonts w:ascii="Times New Roman" w:hAnsi="Times New Roman"/>
          <w:b/>
          <w:sz w:val="24"/>
          <w:szCs w:val="24"/>
        </w:rPr>
        <w:t xml:space="preserve">C. </w:t>
      </w:r>
      <w:r w:rsidRPr="00480B05">
        <w:rPr>
          <w:rFonts w:ascii="Times New Roman" w:hAnsi="Times New Roman"/>
          <w:sz w:val="24"/>
          <w:szCs w:val="24"/>
        </w:rPr>
        <w:t>mantozơ.</w:t>
      </w:r>
      <w:r w:rsidRPr="00480B05">
        <w:rPr>
          <w:rFonts w:ascii="Times New Roman" w:hAnsi="Times New Roman"/>
          <w:sz w:val="24"/>
          <w:szCs w:val="24"/>
        </w:rPr>
        <w:tab/>
      </w:r>
      <w:r w:rsidRPr="00480B05">
        <w:rPr>
          <w:rFonts w:ascii="Times New Roman" w:hAnsi="Times New Roman"/>
          <w:b/>
          <w:sz w:val="24"/>
          <w:szCs w:val="24"/>
        </w:rPr>
        <w:t>D.</w:t>
      </w:r>
      <w:r w:rsidRPr="00480B05">
        <w:rPr>
          <w:rFonts w:ascii="Times New Roman" w:hAnsi="Times New Roman"/>
          <w:sz w:val="24"/>
          <w:szCs w:val="24"/>
        </w:rPr>
        <w:t xml:space="preserve"> glucozơ.</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bCs/>
          <w:iCs/>
          <w:sz w:val="24"/>
          <w:szCs w:val="24"/>
        </w:rPr>
        <w:t>Câu 57</w:t>
      </w:r>
      <w:r w:rsidRPr="00480B05">
        <w:rPr>
          <w:rFonts w:ascii="Times New Roman" w:hAnsi="Times New Roman"/>
          <w:b/>
          <w:sz w:val="24"/>
          <w:szCs w:val="24"/>
        </w:rPr>
        <w:t>:</w:t>
      </w:r>
      <w:r w:rsidRPr="00480B05">
        <w:rPr>
          <w:rFonts w:ascii="Times New Roman" w:hAnsi="Times New Roman"/>
          <w:sz w:val="24"/>
          <w:szCs w:val="24"/>
        </w:rPr>
        <w:t xml:space="preserve"> Tính chất của tinh bột là : Polisaccarit (1), không tan trong nước (2), có vị ngọt (3), thuỷ phân tạo thành glucozơ (4), thuỷ phân tạo thành fructozơ (5), làm cho iot chuyển thành màu xanh (6), dùng làm nguyên liệu để điều chế đextrin (7). Những tính chất </w:t>
      </w:r>
      <w:r w:rsidRPr="00480B05">
        <w:rPr>
          <w:rFonts w:ascii="Times New Roman" w:hAnsi="Times New Roman"/>
          <w:b/>
          <w:bCs/>
          <w:sz w:val="24"/>
          <w:szCs w:val="24"/>
        </w:rPr>
        <w:t>sai</w:t>
      </w:r>
      <w:r w:rsidRPr="00480B05">
        <w:rPr>
          <w:rFonts w:ascii="Times New Roman" w:hAnsi="Times New Roman"/>
          <w:sz w:val="24"/>
          <w:szCs w:val="24"/>
        </w:rPr>
        <w:t xml:space="preserve"> là :</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sz w:val="24"/>
          <w:szCs w:val="24"/>
        </w:rPr>
        <w:tab/>
      </w:r>
      <w:r w:rsidRPr="00480B05">
        <w:rPr>
          <w:rFonts w:ascii="Times New Roman" w:hAnsi="Times New Roman"/>
          <w:b/>
          <w:sz w:val="24"/>
          <w:szCs w:val="24"/>
        </w:rPr>
        <w:t xml:space="preserve">A. </w:t>
      </w:r>
      <w:r w:rsidRPr="00480B05">
        <w:rPr>
          <w:rFonts w:ascii="Times New Roman" w:hAnsi="Times New Roman"/>
          <w:sz w:val="24"/>
          <w:szCs w:val="24"/>
        </w:rPr>
        <w:t>(2), (5), (6), (7).</w:t>
      </w:r>
      <w:r w:rsidRPr="00480B05">
        <w:rPr>
          <w:rFonts w:ascii="Times New Roman" w:hAnsi="Times New Roman"/>
          <w:sz w:val="24"/>
          <w:szCs w:val="24"/>
        </w:rPr>
        <w:tab/>
      </w:r>
      <w:r w:rsidRPr="00480B05">
        <w:rPr>
          <w:rFonts w:ascii="Times New Roman" w:hAnsi="Times New Roman"/>
          <w:b/>
          <w:sz w:val="24"/>
          <w:szCs w:val="24"/>
        </w:rPr>
        <w:t>B.</w:t>
      </w:r>
      <w:r w:rsidRPr="00480B05">
        <w:rPr>
          <w:rFonts w:ascii="Times New Roman" w:hAnsi="Times New Roman"/>
          <w:sz w:val="24"/>
          <w:szCs w:val="24"/>
        </w:rPr>
        <w:t xml:space="preserve"> (2), (5), (7).</w:t>
      </w:r>
      <w:r w:rsidRPr="00480B05">
        <w:rPr>
          <w:rFonts w:ascii="Times New Roman" w:hAnsi="Times New Roman"/>
          <w:sz w:val="24"/>
          <w:szCs w:val="24"/>
        </w:rPr>
        <w:tab/>
      </w:r>
      <w:r w:rsidRPr="00480B05">
        <w:rPr>
          <w:rFonts w:ascii="Times New Roman" w:hAnsi="Times New Roman"/>
          <w:b/>
          <w:sz w:val="24"/>
          <w:szCs w:val="24"/>
        </w:rPr>
        <w:t>C.</w:t>
      </w:r>
      <w:r w:rsidRPr="00480B05">
        <w:rPr>
          <w:rFonts w:ascii="Times New Roman" w:hAnsi="Times New Roman"/>
          <w:sz w:val="24"/>
          <w:szCs w:val="24"/>
        </w:rPr>
        <w:t xml:space="preserve"> (3), (5).</w:t>
      </w:r>
      <w:r w:rsidRPr="00480B05">
        <w:rPr>
          <w:rFonts w:ascii="Times New Roman" w:hAnsi="Times New Roman"/>
          <w:sz w:val="24"/>
          <w:szCs w:val="24"/>
        </w:rPr>
        <w:tab/>
      </w:r>
      <w:r w:rsidRPr="00480B05">
        <w:rPr>
          <w:rFonts w:ascii="Times New Roman" w:hAnsi="Times New Roman"/>
          <w:b/>
          <w:sz w:val="24"/>
          <w:szCs w:val="24"/>
        </w:rPr>
        <w:t>D.</w:t>
      </w:r>
      <w:r w:rsidRPr="00480B05">
        <w:rPr>
          <w:rFonts w:ascii="Times New Roman" w:hAnsi="Times New Roman"/>
          <w:sz w:val="24"/>
          <w:szCs w:val="24"/>
        </w:rPr>
        <w:t xml:space="preserve"> (2), (3), (4), (6).</w:t>
      </w:r>
      <w:r w:rsidRPr="00480B05">
        <w:rPr>
          <w:rFonts w:ascii="Times New Roman" w:hAnsi="Times New Roman"/>
          <w:sz w:val="24"/>
          <w:szCs w:val="24"/>
        </w:rPr>
        <w:tab/>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sz w:val="24"/>
          <w:szCs w:val="24"/>
        </w:rPr>
        <w:t>Câu 58:</w:t>
      </w:r>
      <w:r w:rsidRPr="00480B05">
        <w:rPr>
          <w:rFonts w:ascii="Times New Roman" w:hAnsi="Times New Roman"/>
          <w:sz w:val="24"/>
          <w:szCs w:val="24"/>
        </w:rPr>
        <w:t xml:space="preserve"> Nhận xét nào sau đây </w:t>
      </w:r>
      <w:r w:rsidRPr="00480B05">
        <w:rPr>
          <w:rFonts w:ascii="Times New Roman" w:hAnsi="Times New Roman"/>
          <w:b/>
          <w:sz w:val="24"/>
          <w:szCs w:val="24"/>
        </w:rPr>
        <w:t xml:space="preserve">không </w:t>
      </w:r>
      <w:r w:rsidRPr="00480B05">
        <w:rPr>
          <w:rFonts w:ascii="Times New Roman" w:hAnsi="Times New Roman"/>
          <w:sz w:val="24"/>
          <w:szCs w:val="24"/>
        </w:rPr>
        <w:t>đúng ?</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sz w:val="24"/>
          <w:szCs w:val="24"/>
        </w:rPr>
        <w:tab/>
        <w:t>A.</w:t>
      </w:r>
      <w:r w:rsidRPr="00480B05">
        <w:rPr>
          <w:rFonts w:ascii="Times New Roman" w:hAnsi="Times New Roman"/>
          <w:sz w:val="24"/>
          <w:szCs w:val="24"/>
        </w:rPr>
        <w:t xml:space="preserve"> khi ăn cơm, nếu nhai kĩ sẽ thấy vị ngọt.</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sz w:val="24"/>
          <w:szCs w:val="24"/>
        </w:rPr>
        <w:tab/>
        <w:t>B.</w:t>
      </w:r>
      <w:r w:rsidRPr="00480B05">
        <w:rPr>
          <w:rFonts w:ascii="Times New Roman" w:hAnsi="Times New Roman"/>
          <w:sz w:val="24"/>
          <w:szCs w:val="24"/>
        </w:rPr>
        <w:t xml:space="preserve"> ruột bánh mì ngọt hơn vỏ bánh.</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sz w:val="24"/>
          <w:szCs w:val="24"/>
        </w:rPr>
        <w:tab/>
        <w:t>C.</w:t>
      </w:r>
      <w:r w:rsidRPr="00480B05">
        <w:rPr>
          <w:rFonts w:ascii="Times New Roman" w:hAnsi="Times New Roman"/>
          <w:sz w:val="24"/>
          <w:szCs w:val="24"/>
        </w:rPr>
        <w:t xml:space="preserve"> nước ép chuối chín cho phản ứng tráng bạc.</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sz w:val="24"/>
          <w:szCs w:val="24"/>
        </w:rPr>
        <w:tab/>
        <w:t>D.</w:t>
      </w:r>
      <w:r w:rsidRPr="00480B05">
        <w:rPr>
          <w:rFonts w:ascii="Times New Roman" w:hAnsi="Times New Roman"/>
          <w:sz w:val="24"/>
          <w:szCs w:val="24"/>
        </w:rPr>
        <w:t xml:space="preserve"> nhỏ iot lên miếng chuối xanh sẽ xuất hiện màu xanh tím.</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lang w:val="pt-BR"/>
        </w:rPr>
      </w:pPr>
      <w:r w:rsidRPr="00480B05">
        <w:rPr>
          <w:rFonts w:ascii="Times New Roman" w:hAnsi="Times New Roman"/>
          <w:b/>
          <w:sz w:val="24"/>
          <w:szCs w:val="24"/>
          <w:lang w:val="pt-BR"/>
        </w:rPr>
        <w:lastRenderedPageBreak/>
        <w:t xml:space="preserve">Câu 59: </w:t>
      </w:r>
      <w:r w:rsidRPr="00480B05">
        <w:rPr>
          <w:rFonts w:ascii="Times New Roman" w:hAnsi="Times New Roman"/>
          <w:sz w:val="24"/>
          <w:szCs w:val="24"/>
          <w:lang w:val="pt-BR"/>
        </w:rPr>
        <w:t>Phương trình :  6nCO</w:t>
      </w:r>
      <w:r w:rsidRPr="00480B05">
        <w:rPr>
          <w:rFonts w:ascii="Times New Roman" w:hAnsi="Times New Roman"/>
          <w:sz w:val="24"/>
          <w:szCs w:val="24"/>
          <w:vertAlign w:val="subscript"/>
          <w:lang w:val="pt-BR"/>
        </w:rPr>
        <w:t>2</w:t>
      </w:r>
      <w:r w:rsidRPr="00480B05">
        <w:rPr>
          <w:rFonts w:ascii="Times New Roman" w:hAnsi="Times New Roman"/>
          <w:sz w:val="24"/>
          <w:szCs w:val="24"/>
          <w:lang w:val="pt-BR"/>
        </w:rPr>
        <w:t xml:space="preserve"> + 5nH</w:t>
      </w:r>
      <w:r w:rsidRPr="00480B05">
        <w:rPr>
          <w:rFonts w:ascii="Times New Roman" w:hAnsi="Times New Roman"/>
          <w:sz w:val="24"/>
          <w:szCs w:val="24"/>
          <w:vertAlign w:val="subscript"/>
          <w:lang w:val="pt-BR"/>
        </w:rPr>
        <w:t>2</w:t>
      </w:r>
      <w:r w:rsidRPr="00480B05">
        <w:rPr>
          <w:rFonts w:ascii="Times New Roman" w:hAnsi="Times New Roman"/>
          <w:sz w:val="24"/>
          <w:szCs w:val="24"/>
          <w:lang w:val="pt-BR"/>
        </w:rPr>
        <w:t xml:space="preserve">O </w:t>
      </w:r>
      <w:r w:rsidRPr="00480B05">
        <w:rPr>
          <w:rFonts w:ascii="Times New Roman" w:hAnsi="Times New Roman"/>
          <w:b/>
          <w:bCs/>
          <w:iCs/>
          <w:position w:val="-16"/>
          <w:sz w:val="24"/>
          <w:szCs w:val="24"/>
        </w:rPr>
        <w:object w:dxaOrig="1100" w:dyaOrig="420">
          <v:shape id="_x0000_i1030" type="#_x0000_t75" style="width:54.75pt;height:21pt" o:ole="">
            <v:imagedata r:id="rId16" o:title=""/>
          </v:shape>
          <o:OLEObject Type="Embed" ProgID="Equation.DSMT4" ShapeID="_x0000_i1030" DrawAspect="Content" ObjectID="_1608413054" r:id="rId17"/>
        </w:object>
      </w:r>
      <w:r w:rsidRPr="00480B05">
        <w:rPr>
          <w:rFonts w:ascii="Times New Roman" w:hAnsi="Times New Roman"/>
          <w:sz w:val="24"/>
          <w:szCs w:val="24"/>
          <w:lang w:val="pt-BR"/>
        </w:rPr>
        <w:t>(C</w:t>
      </w:r>
      <w:r w:rsidRPr="00480B05">
        <w:rPr>
          <w:rFonts w:ascii="Times New Roman" w:hAnsi="Times New Roman"/>
          <w:sz w:val="24"/>
          <w:szCs w:val="24"/>
          <w:vertAlign w:val="subscript"/>
          <w:lang w:val="pt-BR"/>
        </w:rPr>
        <w:t>6</w:t>
      </w:r>
      <w:r w:rsidRPr="00480B05">
        <w:rPr>
          <w:rFonts w:ascii="Times New Roman" w:hAnsi="Times New Roman"/>
          <w:sz w:val="24"/>
          <w:szCs w:val="24"/>
          <w:lang w:val="pt-BR"/>
        </w:rPr>
        <w:t>H</w:t>
      </w:r>
      <w:r w:rsidRPr="00480B05">
        <w:rPr>
          <w:rFonts w:ascii="Times New Roman" w:hAnsi="Times New Roman"/>
          <w:sz w:val="24"/>
          <w:szCs w:val="24"/>
          <w:vertAlign w:val="subscript"/>
          <w:lang w:val="pt-BR"/>
        </w:rPr>
        <w:t>10</w:t>
      </w:r>
      <w:r w:rsidRPr="00480B05">
        <w:rPr>
          <w:rFonts w:ascii="Times New Roman" w:hAnsi="Times New Roman"/>
          <w:sz w:val="24"/>
          <w:szCs w:val="24"/>
          <w:lang w:val="pt-BR"/>
        </w:rPr>
        <w:t>O</w:t>
      </w:r>
      <w:r w:rsidRPr="00480B05">
        <w:rPr>
          <w:rFonts w:ascii="Times New Roman" w:hAnsi="Times New Roman"/>
          <w:sz w:val="24"/>
          <w:szCs w:val="24"/>
          <w:vertAlign w:val="subscript"/>
          <w:lang w:val="pt-BR"/>
        </w:rPr>
        <w:t>5</w:t>
      </w:r>
      <w:r w:rsidRPr="00480B05">
        <w:rPr>
          <w:rFonts w:ascii="Times New Roman" w:hAnsi="Times New Roman"/>
          <w:sz w:val="24"/>
          <w:szCs w:val="24"/>
          <w:lang w:val="pt-BR"/>
        </w:rPr>
        <w:t>)</w:t>
      </w:r>
      <w:r w:rsidRPr="00480B05">
        <w:rPr>
          <w:rFonts w:ascii="Times New Roman" w:hAnsi="Times New Roman"/>
          <w:sz w:val="24"/>
          <w:szCs w:val="24"/>
          <w:vertAlign w:val="subscript"/>
          <w:lang w:val="pt-BR"/>
        </w:rPr>
        <w:t>n</w:t>
      </w:r>
      <w:r w:rsidRPr="00480B05">
        <w:rPr>
          <w:rFonts w:ascii="Times New Roman" w:hAnsi="Times New Roman"/>
          <w:sz w:val="24"/>
          <w:szCs w:val="24"/>
          <w:lang w:val="pt-BR"/>
        </w:rPr>
        <w:t xml:space="preserve"> + 6nO</w:t>
      </w:r>
      <w:r w:rsidRPr="00480B05">
        <w:rPr>
          <w:rFonts w:ascii="Times New Roman" w:hAnsi="Times New Roman"/>
          <w:sz w:val="24"/>
          <w:szCs w:val="24"/>
          <w:vertAlign w:val="subscript"/>
          <w:lang w:val="pt-BR"/>
        </w:rPr>
        <w:t>2</w:t>
      </w:r>
      <w:r w:rsidRPr="00480B05">
        <w:rPr>
          <w:rFonts w:ascii="Times New Roman" w:hAnsi="Times New Roman"/>
          <w:sz w:val="24"/>
          <w:szCs w:val="24"/>
          <w:lang w:val="pt-BR"/>
        </w:rPr>
        <w:t xml:space="preserve">, là phản ứng hoá học chính của quá trình nào sau đây ? </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lang w:val="pt-BR"/>
        </w:rPr>
      </w:pPr>
      <w:r w:rsidRPr="00480B05">
        <w:rPr>
          <w:rFonts w:ascii="Times New Roman" w:hAnsi="Times New Roman"/>
          <w:sz w:val="24"/>
          <w:szCs w:val="24"/>
          <w:lang w:val="pt-BR"/>
        </w:rPr>
        <w:tab/>
      </w:r>
      <w:r w:rsidRPr="00480B05">
        <w:rPr>
          <w:rFonts w:ascii="Times New Roman" w:hAnsi="Times New Roman"/>
          <w:b/>
          <w:sz w:val="24"/>
          <w:szCs w:val="24"/>
          <w:lang w:val="pt-BR"/>
        </w:rPr>
        <w:t>A.</w:t>
      </w:r>
      <w:r w:rsidRPr="00480B05">
        <w:rPr>
          <w:rFonts w:ascii="Times New Roman" w:hAnsi="Times New Roman"/>
          <w:sz w:val="24"/>
          <w:szCs w:val="24"/>
          <w:lang w:val="pt-BR"/>
        </w:rPr>
        <w:t xml:space="preserve"> quá trình hô hấp.</w:t>
      </w:r>
      <w:r w:rsidRPr="00480B05">
        <w:rPr>
          <w:rFonts w:ascii="Times New Roman" w:hAnsi="Times New Roman"/>
          <w:sz w:val="24"/>
          <w:szCs w:val="24"/>
          <w:lang w:val="pt-BR"/>
        </w:rPr>
        <w:tab/>
      </w:r>
      <w:r w:rsidRPr="00480B05">
        <w:rPr>
          <w:rFonts w:ascii="Times New Roman" w:hAnsi="Times New Roman"/>
          <w:sz w:val="24"/>
          <w:szCs w:val="24"/>
          <w:lang w:val="pt-BR"/>
        </w:rPr>
        <w:tab/>
      </w:r>
      <w:r w:rsidRPr="00480B05">
        <w:rPr>
          <w:rFonts w:ascii="Times New Roman" w:hAnsi="Times New Roman"/>
          <w:b/>
          <w:sz w:val="24"/>
          <w:szCs w:val="24"/>
        </w:rPr>
        <w:t>B.</w:t>
      </w:r>
      <w:r w:rsidRPr="00480B05">
        <w:rPr>
          <w:rFonts w:ascii="Times New Roman" w:hAnsi="Times New Roman"/>
          <w:sz w:val="24"/>
          <w:szCs w:val="24"/>
        </w:rPr>
        <w:t xml:space="preserve"> </w:t>
      </w:r>
      <w:r w:rsidRPr="00480B05">
        <w:rPr>
          <w:rFonts w:ascii="Times New Roman" w:hAnsi="Times New Roman"/>
          <w:sz w:val="24"/>
          <w:szCs w:val="24"/>
          <w:lang w:val="pt-BR"/>
        </w:rPr>
        <w:t>quá trình quang hợp.</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lang w:val="pt-BR"/>
        </w:rPr>
      </w:pPr>
      <w:r w:rsidRPr="00480B05">
        <w:rPr>
          <w:rFonts w:ascii="Times New Roman" w:hAnsi="Times New Roman"/>
          <w:sz w:val="24"/>
          <w:szCs w:val="24"/>
          <w:lang w:val="pt-BR"/>
        </w:rPr>
        <w:tab/>
      </w:r>
      <w:r w:rsidRPr="00480B05">
        <w:rPr>
          <w:rFonts w:ascii="Times New Roman" w:hAnsi="Times New Roman"/>
          <w:b/>
          <w:sz w:val="24"/>
          <w:szCs w:val="24"/>
        </w:rPr>
        <w:t>C.</w:t>
      </w:r>
      <w:r w:rsidRPr="00480B05">
        <w:rPr>
          <w:rFonts w:ascii="Times New Roman" w:hAnsi="Times New Roman"/>
          <w:sz w:val="24"/>
          <w:szCs w:val="24"/>
          <w:lang w:val="pt-BR"/>
        </w:rPr>
        <w:t xml:space="preserve"> quá trình khử.</w:t>
      </w:r>
      <w:r w:rsidRPr="00480B05">
        <w:rPr>
          <w:rFonts w:ascii="Times New Roman" w:hAnsi="Times New Roman"/>
          <w:sz w:val="24"/>
          <w:szCs w:val="24"/>
          <w:lang w:val="pt-BR"/>
        </w:rPr>
        <w:tab/>
      </w:r>
      <w:r w:rsidRPr="00480B05">
        <w:rPr>
          <w:rFonts w:ascii="Times New Roman" w:hAnsi="Times New Roman"/>
          <w:sz w:val="24"/>
          <w:szCs w:val="24"/>
          <w:lang w:val="pt-BR"/>
        </w:rPr>
        <w:tab/>
      </w:r>
      <w:r w:rsidRPr="00480B05">
        <w:rPr>
          <w:rFonts w:ascii="Times New Roman" w:hAnsi="Times New Roman"/>
          <w:b/>
          <w:sz w:val="24"/>
          <w:szCs w:val="24"/>
          <w:lang w:val="pt-BR"/>
        </w:rPr>
        <w:t>D.</w:t>
      </w:r>
      <w:r w:rsidRPr="00480B05">
        <w:rPr>
          <w:rFonts w:ascii="Times New Roman" w:hAnsi="Times New Roman"/>
          <w:sz w:val="24"/>
          <w:szCs w:val="24"/>
          <w:lang w:val="pt-BR"/>
        </w:rPr>
        <w:t xml:space="preserve"> quá trình oxi hoá.                                           </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lang w:val="pt-BR"/>
        </w:rPr>
      </w:pPr>
      <w:r w:rsidRPr="00480B05">
        <w:rPr>
          <w:rFonts w:ascii="Times New Roman" w:hAnsi="Times New Roman"/>
          <w:b/>
          <w:sz w:val="24"/>
          <w:szCs w:val="24"/>
          <w:lang w:val="pt-BR"/>
        </w:rPr>
        <w:t>Câu 60</w:t>
      </w:r>
      <w:r w:rsidRPr="00480B05">
        <w:rPr>
          <w:rFonts w:ascii="Times New Roman" w:hAnsi="Times New Roman"/>
          <w:b/>
          <w:sz w:val="24"/>
          <w:szCs w:val="24"/>
        </w:rPr>
        <w:t>:</w:t>
      </w:r>
      <w:r w:rsidRPr="00480B05">
        <w:rPr>
          <w:rFonts w:ascii="Times New Roman" w:hAnsi="Times New Roman"/>
          <w:b/>
          <w:sz w:val="24"/>
          <w:szCs w:val="24"/>
          <w:lang w:val="pt-BR"/>
        </w:rPr>
        <w:t xml:space="preserve"> </w:t>
      </w:r>
      <w:r w:rsidRPr="00480B05">
        <w:rPr>
          <w:rFonts w:ascii="Times New Roman" w:hAnsi="Times New Roman"/>
          <w:sz w:val="24"/>
          <w:szCs w:val="24"/>
          <w:lang w:val="pt-BR"/>
        </w:rPr>
        <w:t>Công thức phân tử và công thức cấu tạo của xenlulozơ lần lượt là :</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lang w:val="pt-BR"/>
        </w:rPr>
      </w:pPr>
      <w:r w:rsidRPr="00480B05">
        <w:rPr>
          <w:rFonts w:ascii="Times New Roman" w:hAnsi="Times New Roman"/>
          <w:sz w:val="24"/>
          <w:szCs w:val="24"/>
          <w:lang w:val="pt-BR"/>
        </w:rPr>
        <w:tab/>
      </w:r>
      <w:r w:rsidRPr="00480B05">
        <w:rPr>
          <w:rFonts w:ascii="Times New Roman" w:hAnsi="Times New Roman"/>
          <w:b/>
          <w:sz w:val="24"/>
          <w:szCs w:val="24"/>
          <w:lang w:val="pt-BR"/>
        </w:rPr>
        <w:t>A.</w:t>
      </w:r>
      <w:r w:rsidRPr="00480B05">
        <w:rPr>
          <w:rFonts w:ascii="Times New Roman" w:hAnsi="Times New Roman"/>
          <w:sz w:val="24"/>
          <w:szCs w:val="24"/>
          <w:lang w:val="pt-BR"/>
        </w:rPr>
        <w:t xml:space="preserve"> (C</w:t>
      </w:r>
      <w:r w:rsidRPr="00480B05">
        <w:rPr>
          <w:rFonts w:ascii="Times New Roman" w:hAnsi="Times New Roman"/>
          <w:sz w:val="24"/>
          <w:szCs w:val="24"/>
          <w:vertAlign w:val="subscript"/>
          <w:lang w:val="pt-BR"/>
        </w:rPr>
        <w:t>6</w:t>
      </w:r>
      <w:r w:rsidRPr="00480B05">
        <w:rPr>
          <w:rFonts w:ascii="Times New Roman" w:hAnsi="Times New Roman"/>
          <w:sz w:val="24"/>
          <w:szCs w:val="24"/>
          <w:lang w:val="pt-BR"/>
        </w:rPr>
        <w:t>H</w:t>
      </w:r>
      <w:r w:rsidRPr="00480B05">
        <w:rPr>
          <w:rFonts w:ascii="Times New Roman" w:hAnsi="Times New Roman"/>
          <w:sz w:val="24"/>
          <w:szCs w:val="24"/>
          <w:vertAlign w:val="subscript"/>
          <w:lang w:val="pt-BR"/>
        </w:rPr>
        <w:t>12</w:t>
      </w:r>
      <w:r w:rsidRPr="00480B05">
        <w:rPr>
          <w:rFonts w:ascii="Times New Roman" w:hAnsi="Times New Roman"/>
          <w:sz w:val="24"/>
          <w:szCs w:val="24"/>
          <w:lang w:val="pt-BR"/>
        </w:rPr>
        <w:t>O</w:t>
      </w:r>
      <w:r w:rsidRPr="00480B05">
        <w:rPr>
          <w:rFonts w:ascii="Times New Roman" w:hAnsi="Times New Roman"/>
          <w:sz w:val="24"/>
          <w:szCs w:val="24"/>
          <w:vertAlign w:val="subscript"/>
          <w:lang w:val="pt-BR"/>
        </w:rPr>
        <w:t>6</w:t>
      </w:r>
      <w:r w:rsidRPr="00480B05">
        <w:rPr>
          <w:rFonts w:ascii="Times New Roman" w:hAnsi="Times New Roman"/>
          <w:sz w:val="24"/>
          <w:szCs w:val="24"/>
          <w:lang w:val="pt-BR"/>
        </w:rPr>
        <w:t>)</w:t>
      </w:r>
      <w:r w:rsidRPr="00480B05">
        <w:rPr>
          <w:rFonts w:ascii="Times New Roman" w:hAnsi="Times New Roman"/>
          <w:sz w:val="24"/>
          <w:szCs w:val="24"/>
          <w:vertAlign w:val="subscript"/>
          <w:lang w:val="pt-BR"/>
        </w:rPr>
        <w:t>n</w:t>
      </w:r>
      <w:r w:rsidRPr="00480B05">
        <w:rPr>
          <w:rFonts w:ascii="Times New Roman" w:hAnsi="Times New Roman"/>
          <w:sz w:val="24"/>
          <w:szCs w:val="24"/>
          <w:lang w:val="pt-BR"/>
        </w:rPr>
        <w:t>, [C</w:t>
      </w:r>
      <w:r w:rsidRPr="00480B05">
        <w:rPr>
          <w:rFonts w:ascii="Times New Roman" w:hAnsi="Times New Roman"/>
          <w:sz w:val="24"/>
          <w:szCs w:val="24"/>
          <w:vertAlign w:val="subscript"/>
          <w:lang w:val="pt-BR"/>
        </w:rPr>
        <w:t>6</w:t>
      </w:r>
      <w:r w:rsidRPr="00480B05">
        <w:rPr>
          <w:rFonts w:ascii="Times New Roman" w:hAnsi="Times New Roman"/>
          <w:sz w:val="24"/>
          <w:szCs w:val="24"/>
          <w:lang w:val="pt-BR"/>
        </w:rPr>
        <w:t>H</w:t>
      </w:r>
      <w:r w:rsidRPr="00480B05">
        <w:rPr>
          <w:rFonts w:ascii="Times New Roman" w:hAnsi="Times New Roman"/>
          <w:sz w:val="24"/>
          <w:szCs w:val="24"/>
          <w:vertAlign w:val="subscript"/>
          <w:lang w:val="pt-BR"/>
        </w:rPr>
        <w:t>7</w:t>
      </w:r>
      <w:r w:rsidRPr="00480B05">
        <w:rPr>
          <w:rFonts w:ascii="Times New Roman" w:hAnsi="Times New Roman"/>
          <w:sz w:val="24"/>
          <w:szCs w:val="24"/>
          <w:lang w:val="pt-BR"/>
        </w:rPr>
        <w:t>O</w:t>
      </w:r>
      <w:r w:rsidRPr="00480B05">
        <w:rPr>
          <w:rFonts w:ascii="Times New Roman" w:hAnsi="Times New Roman"/>
          <w:sz w:val="24"/>
          <w:szCs w:val="24"/>
          <w:vertAlign w:val="subscript"/>
          <w:lang w:val="pt-BR"/>
        </w:rPr>
        <w:t>2</w:t>
      </w:r>
      <w:r w:rsidRPr="00480B05">
        <w:rPr>
          <w:rFonts w:ascii="Times New Roman" w:hAnsi="Times New Roman"/>
          <w:sz w:val="24"/>
          <w:szCs w:val="24"/>
          <w:lang w:val="pt-BR"/>
        </w:rPr>
        <w:t>(OH)</w:t>
      </w:r>
      <w:r w:rsidRPr="00480B05">
        <w:rPr>
          <w:rFonts w:ascii="Times New Roman" w:hAnsi="Times New Roman"/>
          <w:sz w:val="24"/>
          <w:szCs w:val="24"/>
          <w:vertAlign w:val="subscript"/>
          <w:lang w:val="pt-BR"/>
        </w:rPr>
        <w:t>3</w:t>
      </w:r>
      <w:r w:rsidRPr="00480B05">
        <w:rPr>
          <w:rFonts w:ascii="Times New Roman" w:hAnsi="Times New Roman"/>
          <w:sz w:val="24"/>
          <w:szCs w:val="24"/>
          <w:lang w:val="pt-BR"/>
        </w:rPr>
        <w:t>]</w:t>
      </w:r>
      <w:r w:rsidRPr="00480B05">
        <w:rPr>
          <w:rFonts w:ascii="Times New Roman" w:hAnsi="Times New Roman"/>
          <w:sz w:val="24"/>
          <w:szCs w:val="24"/>
          <w:vertAlign w:val="subscript"/>
          <w:lang w:val="pt-BR"/>
        </w:rPr>
        <w:t>n</w:t>
      </w:r>
      <w:r w:rsidRPr="00480B05">
        <w:rPr>
          <w:rFonts w:ascii="Times New Roman" w:hAnsi="Times New Roman"/>
          <w:sz w:val="24"/>
          <w:szCs w:val="24"/>
          <w:lang w:val="pt-BR"/>
        </w:rPr>
        <w:t>.</w:t>
      </w:r>
      <w:r w:rsidRPr="00480B05">
        <w:rPr>
          <w:rFonts w:ascii="Times New Roman" w:hAnsi="Times New Roman"/>
          <w:sz w:val="24"/>
          <w:szCs w:val="24"/>
          <w:lang w:val="pt-BR"/>
        </w:rPr>
        <w:tab/>
      </w:r>
      <w:r w:rsidRPr="00480B05">
        <w:rPr>
          <w:rFonts w:ascii="Times New Roman" w:hAnsi="Times New Roman"/>
          <w:b/>
          <w:sz w:val="24"/>
          <w:szCs w:val="24"/>
          <w:lang w:val="pt-BR"/>
        </w:rPr>
        <w:t>B.</w:t>
      </w:r>
      <w:r w:rsidRPr="00480B05">
        <w:rPr>
          <w:rFonts w:ascii="Times New Roman" w:hAnsi="Times New Roman"/>
          <w:sz w:val="24"/>
          <w:szCs w:val="24"/>
          <w:lang w:val="pt-BR"/>
        </w:rPr>
        <w:t xml:space="preserve"> (C</w:t>
      </w:r>
      <w:r w:rsidRPr="00480B05">
        <w:rPr>
          <w:rFonts w:ascii="Times New Roman" w:hAnsi="Times New Roman"/>
          <w:sz w:val="24"/>
          <w:szCs w:val="24"/>
          <w:vertAlign w:val="subscript"/>
          <w:lang w:val="pt-BR"/>
        </w:rPr>
        <w:t>6</w:t>
      </w:r>
      <w:r w:rsidRPr="00480B05">
        <w:rPr>
          <w:rFonts w:ascii="Times New Roman" w:hAnsi="Times New Roman"/>
          <w:sz w:val="24"/>
          <w:szCs w:val="24"/>
          <w:lang w:val="pt-BR"/>
        </w:rPr>
        <w:t>H</w:t>
      </w:r>
      <w:r w:rsidRPr="00480B05">
        <w:rPr>
          <w:rFonts w:ascii="Times New Roman" w:hAnsi="Times New Roman"/>
          <w:sz w:val="24"/>
          <w:szCs w:val="24"/>
          <w:vertAlign w:val="subscript"/>
          <w:lang w:val="pt-BR"/>
        </w:rPr>
        <w:t>10</w:t>
      </w:r>
      <w:r w:rsidRPr="00480B05">
        <w:rPr>
          <w:rFonts w:ascii="Times New Roman" w:hAnsi="Times New Roman"/>
          <w:sz w:val="24"/>
          <w:szCs w:val="24"/>
          <w:lang w:val="pt-BR"/>
        </w:rPr>
        <w:t>O</w:t>
      </w:r>
      <w:r w:rsidRPr="00480B05">
        <w:rPr>
          <w:rFonts w:ascii="Times New Roman" w:hAnsi="Times New Roman"/>
          <w:sz w:val="24"/>
          <w:szCs w:val="24"/>
          <w:vertAlign w:val="subscript"/>
          <w:lang w:val="pt-BR"/>
        </w:rPr>
        <w:t>5</w:t>
      </w:r>
      <w:r w:rsidRPr="00480B05">
        <w:rPr>
          <w:rFonts w:ascii="Times New Roman" w:hAnsi="Times New Roman"/>
          <w:sz w:val="24"/>
          <w:szCs w:val="24"/>
          <w:lang w:val="pt-BR"/>
        </w:rPr>
        <w:t>)</w:t>
      </w:r>
      <w:r w:rsidRPr="00480B05">
        <w:rPr>
          <w:rFonts w:ascii="Times New Roman" w:hAnsi="Times New Roman"/>
          <w:sz w:val="24"/>
          <w:szCs w:val="24"/>
          <w:vertAlign w:val="subscript"/>
          <w:lang w:val="pt-BR"/>
        </w:rPr>
        <w:t>n</w:t>
      </w:r>
      <w:r w:rsidRPr="00480B05">
        <w:rPr>
          <w:rFonts w:ascii="Times New Roman" w:hAnsi="Times New Roman"/>
          <w:sz w:val="24"/>
          <w:szCs w:val="24"/>
          <w:lang w:val="pt-BR"/>
        </w:rPr>
        <w:t>, [C</w:t>
      </w:r>
      <w:r w:rsidRPr="00480B05">
        <w:rPr>
          <w:rFonts w:ascii="Times New Roman" w:hAnsi="Times New Roman"/>
          <w:sz w:val="24"/>
          <w:szCs w:val="24"/>
          <w:vertAlign w:val="subscript"/>
          <w:lang w:val="pt-BR"/>
        </w:rPr>
        <w:t>6</w:t>
      </w:r>
      <w:r w:rsidRPr="00480B05">
        <w:rPr>
          <w:rFonts w:ascii="Times New Roman" w:hAnsi="Times New Roman"/>
          <w:sz w:val="24"/>
          <w:szCs w:val="24"/>
          <w:lang w:val="pt-BR"/>
        </w:rPr>
        <w:t>H</w:t>
      </w:r>
      <w:r w:rsidRPr="00480B05">
        <w:rPr>
          <w:rFonts w:ascii="Times New Roman" w:hAnsi="Times New Roman"/>
          <w:sz w:val="24"/>
          <w:szCs w:val="24"/>
          <w:vertAlign w:val="subscript"/>
          <w:lang w:val="pt-BR"/>
        </w:rPr>
        <w:t>7</w:t>
      </w:r>
      <w:r w:rsidRPr="00480B05">
        <w:rPr>
          <w:rFonts w:ascii="Times New Roman" w:hAnsi="Times New Roman"/>
          <w:sz w:val="24"/>
          <w:szCs w:val="24"/>
          <w:lang w:val="pt-BR"/>
        </w:rPr>
        <w:t>O</w:t>
      </w:r>
      <w:r w:rsidRPr="00480B05">
        <w:rPr>
          <w:rFonts w:ascii="Times New Roman" w:hAnsi="Times New Roman"/>
          <w:sz w:val="24"/>
          <w:szCs w:val="24"/>
          <w:vertAlign w:val="subscript"/>
          <w:lang w:val="pt-BR"/>
        </w:rPr>
        <w:t>2</w:t>
      </w:r>
      <w:r w:rsidRPr="00480B05">
        <w:rPr>
          <w:rFonts w:ascii="Times New Roman" w:hAnsi="Times New Roman"/>
          <w:sz w:val="24"/>
          <w:szCs w:val="24"/>
          <w:lang w:val="pt-BR"/>
        </w:rPr>
        <w:t>(OH)</w:t>
      </w:r>
      <w:r w:rsidRPr="00480B05">
        <w:rPr>
          <w:rFonts w:ascii="Times New Roman" w:hAnsi="Times New Roman"/>
          <w:sz w:val="24"/>
          <w:szCs w:val="24"/>
          <w:vertAlign w:val="subscript"/>
          <w:lang w:val="pt-BR"/>
        </w:rPr>
        <w:t>3</w:t>
      </w:r>
      <w:r w:rsidRPr="00480B05">
        <w:rPr>
          <w:rFonts w:ascii="Times New Roman" w:hAnsi="Times New Roman"/>
          <w:sz w:val="24"/>
          <w:szCs w:val="24"/>
          <w:lang w:val="pt-BR"/>
        </w:rPr>
        <w:t>]</w:t>
      </w:r>
      <w:r w:rsidRPr="00480B05">
        <w:rPr>
          <w:rFonts w:ascii="Times New Roman" w:hAnsi="Times New Roman"/>
          <w:sz w:val="24"/>
          <w:szCs w:val="24"/>
          <w:vertAlign w:val="subscript"/>
          <w:lang w:val="pt-BR"/>
        </w:rPr>
        <w:t>n</w:t>
      </w:r>
      <w:r w:rsidRPr="00480B05">
        <w:rPr>
          <w:rFonts w:ascii="Times New Roman" w:hAnsi="Times New Roman"/>
          <w:sz w:val="24"/>
          <w:szCs w:val="24"/>
          <w:lang w:val="pt-BR"/>
        </w:rPr>
        <w:t xml:space="preserve">. </w:t>
      </w:r>
      <w:r w:rsidRPr="00480B05">
        <w:rPr>
          <w:rFonts w:ascii="Times New Roman" w:hAnsi="Times New Roman"/>
          <w:sz w:val="24"/>
          <w:szCs w:val="24"/>
          <w:lang w:val="pt-BR"/>
        </w:rPr>
        <w:tab/>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lang w:val="pt-BR"/>
        </w:rPr>
      </w:pPr>
      <w:r w:rsidRPr="00480B05">
        <w:rPr>
          <w:rFonts w:ascii="Times New Roman" w:hAnsi="Times New Roman"/>
          <w:sz w:val="24"/>
          <w:szCs w:val="24"/>
          <w:lang w:val="pt-BR"/>
        </w:rPr>
        <w:tab/>
      </w:r>
      <w:r w:rsidRPr="00480B05">
        <w:rPr>
          <w:rFonts w:ascii="Times New Roman" w:hAnsi="Times New Roman"/>
          <w:b/>
          <w:sz w:val="24"/>
          <w:szCs w:val="24"/>
        </w:rPr>
        <w:t>C.</w:t>
      </w:r>
      <w:r w:rsidRPr="00480B05">
        <w:rPr>
          <w:rFonts w:ascii="Times New Roman" w:hAnsi="Times New Roman"/>
          <w:sz w:val="24"/>
          <w:szCs w:val="24"/>
          <w:lang w:val="pt-BR"/>
        </w:rPr>
        <w:t xml:space="preserve"> [C</w:t>
      </w:r>
      <w:r w:rsidRPr="00480B05">
        <w:rPr>
          <w:rFonts w:ascii="Times New Roman" w:hAnsi="Times New Roman"/>
          <w:sz w:val="24"/>
          <w:szCs w:val="24"/>
          <w:vertAlign w:val="subscript"/>
          <w:lang w:val="pt-BR"/>
        </w:rPr>
        <w:t>6</w:t>
      </w:r>
      <w:r w:rsidRPr="00480B05">
        <w:rPr>
          <w:rFonts w:ascii="Times New Roman" w:hAnsi="Times New Roman"/>
          <w:sz w:val="24"/>
          <w:szCs w:val="24"/>
          <w:lang w:val="pt-BR"/>
        </w:rPr>
        <w:t>H</w:t>
      </w:r>
      <w:r w:rsidRPr="00480B05">
        <w:rPr>
          <w:rFonts w:ascii="Times New Roman" w:hAnsi="Times New Roman"/>
          <w:sz w:val="24"/>
          <w:szCs w:val="24"/>
          <w:vertAlign w:val="subscript"/>
          <w:lang w:val="pt-BR"/>
        </w:rPr>
        <w:t>7</w:t>
      </w:r>
      <w:r w:rsidRPr="00480B05">
        <w:rPr>
          <w:rFonts w:ascii="Times New Roman" w:hAnsi="Times New Roman"/>
          <w:sz w:val="24"/>
          <w:szCs w:val="24"/>
          <w:lang w:val="pt-BR"/>
        </w:rPr>
        <w:t>O</w:t>
      </w:r>
      <w:r w:rsidRPr="00480B05">
        <w:rPr>
          <w:rFonts w:ascii="Times New Roman" w:hAnsi="Times New Roman"/>
          <w:sz w:val="24"/>
          <w:szCs w:val="24"/>
          <w:vertAlign w:val="subscript"/>
          <w:lang w:val="pt-BR"/>
        </w:rPr>
        <w:t>2</w:t>
      </w:r>
      <w:r w:rsidRPr="00480B05">
        <w:rPr>
          <w:rFonts w:ascii="Times New Roman" w:hAnsi="Times New Roman"/>
          <w:sz w:val="24"/>
          <w:szCs w:val="24"/>
          <w:lang w:val="pt-BR"/>
        </w:rPr>
        <w:t>(OH)</w:t>
      </w:r>
      <w:r w:rsidRPr="00480B05">
        <w:rPr>
          <w:rFonts w:ascii="Times New Roman" w:hAnsi="Times New Roman"/>
          <w:sz w:val="24"/>
          <w:szCs w:val="24"/>
          <w:vertAlign w:val="subscript"/>
          <w:lang w:val="pt-BR"/>
        </w:rPr>
        <w:t>3</w:t>
      </w:r>
      <w:r w:rsidRPr="00480B05">
        <w:rPr>
          <w:rFonts w:ascii="Times New Roman" w:hAnsi="Times New Roman"/>
          <w:sz w:val="24"/>
          <w:szCs w:val="24"/>
          <w:lang w:val="pt-BR"/>
        </w:rPr>
        <w:t>]</w:t>
      </w:r>
      <w:r w:rsidRPr="00480B05">
        <w:rPr>
          <w:rFonts w:ascii="Times New Roman" w:hAnsi="Times New Roman"/>
          <w:sz w:val="24"/>
          <w:szCs w:val="24"/>
          <w:vertAlign w:val="subscript"/>
          <w:lang w:val="pt-BR"/>
        </w:rPr>
        <w:t>n</w:t>
      </w:r>
      <w:r w:rsidRPr="00480B05">
        <w:rPr>
          <w:rFonts w:ascii="Times New Roman" w:hAnsi="Times New Roman"/>
          <w:sz w:val="24"/>
          <w:szCs w:val="24"/>
          <w:lang w:val="pt-BR"/>
        </w:rPr>
        <w:t>,</w:t>
      </w:r>
      <w:r w:rsidRPr="00480B05">
        <w:rPr>
          <w:rFonts w:ascii="Times New Roman" w:hAnsi="Times New Roman"/>
          <w:sz w:val="24"/>
          <w:szCs w:val="24"/>
          <w:vertAlign w:val="subscript"/>
          <w:lang w:val="pt-BR"/>
        </w:rPr>
        <w:t xml:space="preserve"> </w:t>
      </w:r>
      <w:r w:rsidRPr="00480B05">
        <w:rPr>
          <w:rFonts w:ascii="Times New Roman" w:hAnsi="Times New Roman"/>
          <w:sz w:val="24"/>
          <w:szCs w:val="24"/>
          <w:lang w:val="pt-BR"/>
        </w:rPr>
        <w:t>(C</w:t>
      </w:r>
      <w:r w:rsidRPr="00480B05">
        <w:rPr>
          <w:rFonts w:ascii="Times New Roman" w:hAnsi="Times New Roman"/>
          <w:sz w:val="24"/>
          <w:szCs w:val="24"/>
          <w:vertAlign w:val="subscript"/>
          <w:lang w:val="pt-BR"/>
        </w:rPr>
        <w:t>6</w:t>
      </w:r>
      <w:r w:rsidRPr="00480B05">
        <w:rPr>
          <w:rFonts w:ascii="Times New Roman" w:hAnsi="Times New Roman"/>
          <w:sz w:val="24"/>
          <w:szCs w:val="24"/>
          <w:lang w:val="pt-BR"/>
        </w:rPr>
        <w:t>H</w:t>
      </w:r>
      <w:r w:rsidRPr="00480B05">
        <w:rPr>
          <w:rFonts w:ascii="Times New Roman" w:hAnsi="Times New Roman"/>
          <w:sz w:val="24"/>
          <w:szCs w:val="24"/>
          <w:vertAlign w:val="subscript"/>
          <w:lang w:val="pt-BR"/>
        </w:rPr>
        <w:t>10</w:t>
      </w:r>
      <w:r w:rsidRPr="00480B05">
        <w:rPr>
          <w:rFonts w:ascii="Times New Roman" w:hAnsi="Times New Roman"/>
          <w:sz w:val="24"/>
          <w:szCs w:val="24"/>
          <w:lang w:val="pt-BR"/>
        </w:rPr>
        <w:t>O</w:t>
      </w:r>
      <w:r w:rsidRPr="00480B05">
        <w:rPr>
          <w:rFonts w:ascii="Times New Roman" w:hAnsi="Times New Roman"/>
          <w:sz w:val="24"/>
          <w:szCs w:val="24"/>
          <w:vertAlign w:val="subscript"/>
          <w:lang w:val="pt-BR"/>
        </w:rPr>
        <w:t>5</w:t>
      </w:r>
      <w:r w:rsidRPr="00480B05">
        <w:rPr>
          <w:rFonts w:ascii="Times New Roman" w:hAnsi="Times New Roman"/>
          <w:sz w:val="24"/>
          <w:szCs w:val="24"/>
          <w:lang w:val="pt-BR"/>
        </w:rPr>
        <w:t>)</w:t>
      </w:r>
      <w:r w:rsidRPr="00480B05">
        <w:rPr>
          <w:rFonts w:ascii="Times New Roman" w:hAnsi="Times New Roman"/>
          <w:sz w:val="24"/>
          <w:szCs w:val="24"/>
          <w:vertAlign w:val="subscript"/>
          <w:lang w:val="pt-BR"/>
        </w:rPr>
        <w:t>n</w:t>
      </w:r>
      <w:r w:rsidRPr="00480B05">
        <w:rPr>
          <w:rFonts w:ascii="Times New Roman" w:hAnsi="Times New Roman"/>
          <w:sz w:val="24"/>
          <w:szCs w:val="24"/>
          <w:lang w:val="pt-BR"/>
        </w:rPr>
        <w:t xml:space="preserve">.  </w:t>
      </w:r>
      <w:r w:rsidRPr="00480B05">
        <w:rPr>
          <w:rFonts w:ascii="Times New Roman" w:hAnsi="Times New Roman"/>
          <w:sz w:val="24"/>
          <w:szCs w:val="24"/>
          <w:lang w:val="pt-BR"/>
        </w:rPr>
        <w:tab/>
      </w:r>
      <w:r w:rsidRPr="00480B05">
        <w:rPr>
          <w:rFonts w:ascii="Times New Roman" w:hAnsi="Times New Roman"/>
          <w:b/>
          <w:sz w:val="24"/>
          <w:szCs w:val="24"/>
        </w:rPr>
        <w:t>D.</w:t>
      </w:r>
      <w:r w:rsidRPr="00480B05">
        <w:rPr>
          <w:rFonts w:ascii="Times New Roman" w:hAnsi="Times New Roman"/>
          <w:sz w:val="24"/>
          <w:szCs w:val="24"/>
          <w:lang w:val="pt-BR"/>
        </w:rPr>
        <w:t xml:space="preserve"> (C</w:t>
      </w:r>
      <w:r w:rsidRPr="00480B05">
        <w:rPr>
          <w:rFonts w:ascii="Times New Roman" w:hAnsi="Times New Roman"/>
          <w:sz w:val="24"/>
          <w:szCs w:val="24"/>
          <w:vertAlign w:val="subscript"/>
          <w:lang w:val="pt-BR"/>
        </w:rPr>
        <w:t>6</w:t>
      </w:r>
      <w:r w:rsidRPr="00480B05">
        <w:rPr>
          <w:rFonts w:ascii="Times New Roman" w:hAnsi="Times New Roman"/>
          <w:sz w:val="24"/>
          <w:szCs w:val="24"/>
          <w:lang w:val="pt-BR"/>
        </w:rPr>
        <w:t>H</w:t>
      </w:r>
      <w:r w:rsidRPr="00480B05">
        <w:rPr>
          <w:rFonts w:ascii="Times New Roman" w:hAnsi="Times New Roman"/>
          <w:sz w:val="24"/>
          <w:szCs w:val="24"/>
          <w:vertAlign w:val="subscript"/>
          <w:lang w:val="pt-BR"/>
        </w:rPr>
        <w:t>10</w:t>
      </w:r>
      <w:r w:rsidRPr="00480B05">
        <w:rPr>
          <w:rFonts w:ascii="Times New Roman" w:hAnsi="Times New Roman"/>
          <w:sz w:val="24"/>
          <w:szCs w:val="24"/>
          <w:lang w:val="pt-BR"/>
        </w:rPr>
        <w:t>O</w:t>
      </w:r>
      <w:r w:rsidRPr="00480B05">
        <w:rPr>
          <w:rFonts w:ascii="Times New Roman" w:hAnsi="Times New Roman"/>
          <w:sz w:val="24"/>
          <w:szCs w:val="24"/>
          <w:vertAlign w:val="subscript"/>
          <w:lang w:val="pt-BR"/>
        </w:rPr>
        <w:t>5</w:t>
      </w:r>
      <w:r w:rsidRPr="00480B05">
        <w:rPr>
          <w:rFonts w:ascii="Times New Roman" w:hAnsi="Times New Roman"/>
          <w:sz w:val="24"/>
          <w:szCs w:val="24"/>
          <w:lang w:val="pt-BR"/>
        </w:rPr>
        <w:t>)</w:t>
      </w:r>
      <w:r w:rsidRPr="00480B05">
        <w:rPr>
          <w:rFonts w:ascii="Times New Roman" w:hAnsi="Times New Roman"/>
          <w:sz w:val="24"/>
          <w:szCs w:val="24"/>
          <w:vertAlign w:val="subscript"/>
          <w:lang w:val="pt-BR"/>
        </w:rPr>
        <w:t>n</w:t>
      </w:r>
      <w:r w:rsidRPr="00480B05">
        <w:rPr>
          <w:rFonts w:ascii="Times New Roman" w:hAnsi="Times New Roman"/>
          <w:sz w:val="24"/>
          <w:szCs w:val="24"/>
          <w:lang w:val="pt-BR"/>
        </w:rPr>
        <w:t>, [C</w:t>
      </w:r>
      <w:r w:rsidRPr="00480B05">
        <w:rPr>
          <w:rFonts w:ascii="Times New Roman" w:hAnsi="Times New Roman"/>
          <w:sz w:val="24"/>
          <w:szCs w:val="24"/>
          <w:vertAlign w:val="subscript"/>
          <w:lang w:val="pt-BR"/>
        </w:rPr>
        <w:t>6</w:t>
      </w:r>
      <w:r w:rsidRPr="00480B05">
        <w:rPr>
          <w:rFonts w:ascii="Times New Roman" w:hAnsi="Times New Roman"/>
          <w:sz w:val="24"/>
          <w:szCs w:val="24"/>
          <w:lang w:val="pt-BR"/>
        </w:rPr>
        <w:t>H</w:t>
      </w:r>
      <w:r w:rsidRPr="00480B05">
        <w:rPr>
          <w:rFonts w:ascii="Times New Roman" w:hAnsi="Times New Roman"/>
          <w:sz w:val="24"/>
          <w:szCs w:val="24"/>
          <w:vertAlign w:val="subscript"/>
          <w:lang w:val="pt-BR"/>
        </w:rPr>
        <w:t>7</w:t>
      </w:r>
      <w:r w:rsidRPr="00480B05">
        <w:rPr>
          <w:rFonts w:ascii="Times New Roman" w:hAnsi="Times New Roman"/>
          <w:sz w:val="24"/>
          <w:szCs w:val="24"/>
          <w:lang w:val="pt-BR"/>
        </w:rPr>
        <w:t>O</w:t>
      </w:r>
      <w:r w:rsidRPr="00480B05">
        <w:rPr>
          <w:rFonts w:ascii="Times New Roman" w:hAnsi="Times New Roman"/>
          <w:sz w:val="24"/>
          <w:szCs w:val="24"/>
          <w:vertAlign w:val="subscript"/>
          <w:lang w:val="pt-BR"/>
        </w:rPr>
        <w:t>2</w:t>
      </w:r>
      <w:r w:rsidRPr="00480B05">
        <w:rPr>
          <w:rFonts w:ascii="Times New Roman" w:hAnsi="Times New Roman"/>
          <w:sz w:val="24"/>
          <w:szCs w:val="24"/>
          <w:lang w:val="pt-BR"/>
        </w:rPr>
        <w:t>(OH)</w:t>
      </w:r>
      <w:r w:rsidRPr="00480B05">
        <w:rPr>
          <w:rFonts w:ascii="Times New Roman" w:hAnsi="Times New Roman"/>
          <w:sz w:val="24"/>
          <w:szCs w:val="24"/>
          <w:vertAlign w:val="subscript"/>
          <w:lang w:val="pt-BR"/>
        </w:rPr>
        <w:t>2</w:t>
      </w:r>
      <w:r w:rsidRPr="00480B05">
        <w:rPr>
          <w:rFonts w:ascii="Times New Roman" w:hAnsi="Times New Roman"/>
          <w:sz w:val="24"/>
          <w:szCs w:val="24"/>
          <w:lang w:val="pt-BR"/>
        </w:rPr>
        <w:t>]</w:t>
      </w:r>
      <w:r w:rsidRPr="00480B05">
        <w:rPr>
          <w:rFonts w:ascii="Times New Roman" w:hAnsi="Times New Roman"/>
          <w:sz w:val="24"/>
          <w:szCs w:val="24"/>
          <w:vertAlign w:val="subscript"/>
          <w:lang w:val="pt-BR"/>
        </w:rPr>
        <w:t>n</w:t>
      </w:r>
      <w:r w:rsidRPr="00480B05">
        <w:rPr>
          <w:rFonts w:ascii="Times New Roman" w:hAnsi="Times New Roman"/>
          <w:sz w:val="24"/>
          <w:szCs w:val="24"/>
          <w:lang w:val="pt-BR"/>
        </w:rPr>
        <w:t>.</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sz w:val="24"/>
          <w:szCs w:val="24"/>
        </w:rPr>
        <w:t>Câu 61:</w:t>
      </w:r>
      <w:r w:rsidRPr="00480B05">
        <w:rPr>
          <w:rFonts w:ascii="Times New Roman" w:hAnsi="Times New Roman"/>
          <w:sz w:val="24"/>
          <w:szCs w:val="24"/>
        </w:rPr>
        <w:t xml:space="preserve"> Trong phân tử xenlulozơ các mắt xích liên kết với nhau bằng liên kết nào ?</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sz w:val="24"/>
          <w:szCs w:val="24"/>
        </w:rPr>
        <w:tab/>
        <w:t xml:space="preserve">A. </w:t>
      </w:r>
      <w:r w:rsidRPr="00480B05">
        <w:rPr>
          <w:rFonts w:ascii="Times New Roman" w:hAnsi="Times New Roman"/>
          <w:sz w:val="24"/>
          <w:szCs w:val="24"/>
        </w:rPr>
        <w:t>α-1,4-glicozit.</w:t>
      </w:r>
      <w:r w:rsidRPr="00480B05">
        <w:rPr>
          <w:rFonts w:ascii="Times New Roman" w:hAnsi="Times New Roman"/>
          <w:sz w:val="24"/>
          <w:szCs w:val="24"/>
        </w:rPr>
        <w:tab/>
      </w:r>
      <w:r w:rsidRPr="00480B05">
        <w:rPr>
          <w:rFonts w:ascii="Times New Roman" w:hAnsi="Times New Roman"/>
          <w:b/>
          <w:sz w:val="24"/>
          <w:szCs w:val="24"/>
        </w:rPr>
        <w:t xml:space="preserve">B. </w:t>
      </w:r>
      <w:r w:rsidRPr="00480B05">
        <w:rPr>
          <w:rFonts w:ascii="Times New Roman" w:hAnsi="Times New Roman"/>
          <w:sz w:val="24"/>
          <w:szCs w:val="24"/>
        </w:rPr>
        <w:t>α-1,4-glucozit.</w:t>
      </w:r>
      <w:r w:rsidRPr="00480B05">
        <w:rPr>
          <w:rFonts w:ascii="Times New Roman" w:hAnsi="Times New Roman"/>
          <w:sz w:val="24"/>
          <w:szCs w:val="24"/>
        </w:rPr>
        <w:tab/>
      </w:r>
      <w:r w:rsidRPr="00480B05">
        <w:rPr>
          <w:rFonts w:ascii="Times New Roman" w:hAnsi="Times New Roman"/>
          <w:b/>
          <w:sz w:val="24"/>
          <w:szCs w:val="24"/>
        </w:rPr>
        <w:t xml:space="preserve">C. </w:t>
      </w:r>
      <w:r w:rsidRPr="00480B05">
        <w:rPr>
          <w:rFonts w:ascii="Times New Roman" w:hAnsi="Times New Roman"/>
          <w:sz w:val="24"/>
          <w:szCs w:val="24"/>
        </w:rPr>
        <w:t>β-1,4-glicozit.</w:t>
      </w:r>
      <w:r w:rsidRPr="00480B05">
        <w:rPr>
          <w:rFonts w:ascii="Times New Roman" w:hAnsi="Times New Roman"/>
          <w:sz w:val="24"/>
          <w:szCs w:val="24"/>
        </w:rPr>
        <w:tab/>
      </w:r>
      <w:r w:rsidRPr="00480B05">
        <w:rPr>
          <w:rFonts w:ascii="Times New Roman" w:hAnsi="Times New Roman"/>
          <w:b/>
          <w:sz w:val="24"/>
          <w:szCs w:val="24"/>
        </w:rPr>
        <w:t xml:space="preserve">D. </w:t>
      </w:r>
      <w:r w:rsidRPr="00480B05">
        <w:rPr>
          <w:rFonts w:ascii="Times New Roman" w:hAnsi="Times New Roman"/>
          <w:sz w:val="24"/>
          <w:szCs w:val="24"/>
        </w:rPr>
        <w:t>β-1,4-glucozit.</w:t>
      </w:r>
      <w:r w:rsidRPr="00480B05">
        <w:rPr>
          <w:rFonts w:ascii="Times New Roman" w:hAnsi="Times New Roman"/>
          <w:sz w:val="24"/>
          <w:szCs w:val="24"/>
        </w:rPr>
        <w:tab/>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sz w:val="24"/>
          <w:szCs w:val="24"/>
        </w:rPr>
        <w:t>Câu 62:</w:t>
      </w:r>
      <w:r w:rsidRPr="00480B05">
        <w:rPr>
          <w:rFonts w:ascii="Times New Roman" w:hAnsi="Times New Roman"/>
          <w:sz w:val="24"/>
          <w:szCs w:val="24"/>
        </w:rPr>
        <w:t xml:space="preserve"> Phát biểu nào sau đây là đúng ? </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sz w:val="24"/>
          <w:szCs w:val="24"/>
        </w:rPr>
        <w:tab/>
      </w:r>
      <w:r w:rsidRPr="00480B05">
        <w:rPr>
          <w:rFonts w:ascii="Times New Roman" w:hAnsi="Times New Roman"/>
          <w:b/>
          <w:sz w:val="24"/>
          <w:szCs w:val="24"/>
        </w:rPr>
        <w:t>A.</w:t>
      </w:r>
      <w:r w:rsidRPr="00480B05">
        <w:rPr>
          <w:rFonts w:ascii="Times New Roman" w:hAnsi="Times New Roman"/>
          <w:sz w:val="24"/>
          <w:szCs w:val="24"/>
        </w:rPr>
        <w:t xml:space="preserve"> Fructozơ có phản ứng tráng bạc, chứng tỏ phân tử fructozơ có nhóm </w:t>
      </w:r>
      <w:r w:rsidRPr="00480B05">
        <w:rPr>
          <w:rFonts w:ascii="Times New Roman" w:hAnsi="Times New Roman"/>
          <w:b/>
          <w:i/>
          <w:sz w:val="24"/>
          <w:szCs w:val="24"/>
          <w:lang w:val="vi-VN"/>
        </w:rPr>
        <w:t>–</w:t>
      </w:r>
      <w:r w:rsidRPr="00480B05">
        <w:rPr>
          <w:rFonts w:ascii="Times New Roman" w:hAnsi="Times New Roman"/>
          <w:sz w:val="24"/>
          <w:szCs w:val="24"/>
        </w:rPr>
        <w:t xml:space="preserve">CHO. </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sz w:val="24"/>
          <w:szCs w:val="24"/>
        </w:rPr>
        <w:tab/>
      </w:r>
      <w:r w:rsidRPr="00480B05">
        <w:rPr>
          <w:rFonts w:ascii="Times New Roman" w:hAnsi="Times New Roman"/>
          <w:b/>
          <w:sz w:val="24"/>
          <w:szCs w:val="24"/>
        </w:rPr>
        <w:t>B.</w:t>
      </w:r>
      <w:r w:rsidRPr="00480B05">
        <w:rPr>
          <w:rFonts w:ascii="Times New Roman" w:hAnsi="Times New Roman"/>
          <w:sz w:val="24"/>
          <w:szCs w:val="24"/>
        </w:rPr>
        <w:t xml:space="preserve"> Thuỷ phân xenlulozơ thu được glucozơ.</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sz w:val="24"/>
          <w:szCs w:val="24"/>
        </w:rPr>
        <w:tab/>
      </w:r>
      <w:r w:rsidRPr="00480B05">
        <w:rPr>
          <w:rFonts w:ascii="Times New Roman" w:hAnsi="Times New Roman"/>
          <w:b/>
          <w:sz w:val="24"/>
          <w:szCs w:val="24"/>
        </w:rPr>
        <w:t>C.</w:t>
      </w:r>
      <w:r w:rsidRPr="00480B05">
        <w:rPr>
          <w:rFonts w:ascii="Times New Roman" w:hAnsi="Times New Roman"/>
          <w:sz w:val="24"/>
          <w:szCs w:val="24"/>
        </w:rPr>
        <w:t xml:space="preserve"> Thuỷ phân tinh bột thu được fructozơ và glucozơ.</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sz w:val="24"/>
          <w:szCs w:val="24"/>
        </w:rPr>
        <w:tab/>
      </w:r>
      <w:r w:rsidRPr="00480B05">
        <w:rPr>
          <w:rFonts w:ascii="Times New Roman" w:hAnsi="Times New Roman"/>
          <w:b/>
          <w:sz w:val="24"/>
          <w:szCs w:val="24"/>
        </w:rPr>
        <w:t>D.</w:t>
      </w:r>
      <w:r w:rsidRPr="00480B05">
        <w:rPr>
          <w:rFonts w:ascii="Times New Roman" w:hAnsi="Times New Roman"/>
          <w:sz w:val="24"/>
          <w:szCs w:val="24"/>
        </w:rPr>
        <w:t xml:space="preserve"> Cả xenlulozơ và tinh bột  đều có phản ứng tráng bạc. </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sz w:val="24"/>
          <w:szCs w:val="24"/>
        </w:rPr>
        <w:t>Câu 63:</w:t>
      </w:r>
      <w:r w:rsidRPr="00480B05">
        <w:rPr>
          <w:rFonts w:ascii="Times New Roman" w:hAnsi="Times New Roman"/>
          <w:sz w:val="24"/>
          <w:szCs w:val="24"/>
        </w:rPr>
        <w:t xml:space="preserve"> Chọn phương án đúng để điền từ hoặc cụm từ vào chỗ trống của các câu sau đây : </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sz w:val="24"/>
          <w:szCs w:val="24"/>
        </w:rPr>
        <w:t>Tương tự tinh bột, xenlulozơ không có phản ứng…(1)…, có phản ứng…(2)…trong dung dịch axit thành…(3)…</w:t>
      </w:r>
    </w:p>
    <w:tbl>
      <w:tblPr>
        <w:tblStyle w:val="TableGrid"/>
        <w:tblW w:w="0" w:type="auto"/>
        <w:jc w:val="center"/>
        <w:tblLayout w:type="fixed"/>
        <w:tblLook w:val="01E0" w:firstRow="1" w:lastRow="1" w:firstColumn="1" w:lastColumn="1" w:noHBand="0" w:noVBand="0"/>
      </w:tblPr>
      <w:tblGrid>
        <w:gridCol w:w="828"/>
        <w:gridCol w:w="1379"/>
        <w:gridCol w:w="1379"/>
        <w:gridCol w:w="1379"/>
        <w:gridCol w:w="1249"/>
      </w:tblGrid>
      <w:tr w:rsidR="003062AD" w:rsidRPr="00480B05" w:rsidTr="00E053A9">
        <w:trPr>
          <w:jc w:val="center"/>
        </w:trPr>
        <w:tc>
          <w:tcPr>
            <w:tcW w:w="828" w:type="dxa"/>
          </w:tcPr>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p>
        </w:tc>
        <w:tc>
          <w:tcPr>
            <w:tcW w:w="1379" w:type="dxa"/>
          </w:tcPr>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b/>
                <w:sz w:val="24"/>
                <w:szCs w:val="24"/>
              </w:rPr>
            </w:pPr>
            <w:r w:rsidRPr="00480B05">
              <w:rPr>
                <w:rFonts w:ascii="Times New Roman" w:hAnsi="Times New Roman"/>
                <w:b/>
                <w:sz w:val="24"/>
                <w:szCs w:val="24"/>
              </w:rPr>
              <w:t>A</w:t>
            </w:r>
          </w:p>
        </w:tc>
        <w:tc>
          <w:tcPr>
            <w:tcW w:w="1379" w:type="dxa"/>
          </w:tcPr>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b/>
                <w:sz w:val="24"/>
                <w:szCs w:val="24"/>
              </w:rPr>
            </w:pPr>
            <w:r w:rsidRPr="00480B05">
              <w:rPr>
                <w:rFonts w:ascii="Times New Roman" w:hAnsi="Times New Roman"/>
                <w:b/>
                <w:sz w:val="24"/>
                <w:szCs w:val="24"/>
              </w:rPr>
              <w:t>B</w:t>
            </w:r>
          </w:p>
        </w:tc>
        <w:tc>
          <w:tcPr>
            <w:tcW w:w="1379" w:type="dxa"/>
          </w:tcPr>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b/>
                <w:sz w:val="24"/>
                <w:szCs w:val="24"/>
              </w:rPr>
            </w:pPr>
            <w:r w:rsidRPr="00480B05">
              <w:rPr>
                <w:rFonts w:ascii="Times New Roman" w:hAnsi="Times New Roman"/>
                <w:b/>
                <w:sz w:val="24"/>
                <w:szCs w:val="24"/>
              </w:rPr>
              <w:t>C</w:t>
            </w:r>
          </w:p>
        </w:tc>
        <w:tc>
          <w:tcPr>
            <w:tcW w:w="1249" w:type="dxa"/>
          </w:tcPr>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b/>
                <w:sz w:val="24"/>
                <w:szCs w:val="24"/>
              </w:rPr>
            </w:pPr>
            <w:r w:rsidRPr="00480B05">
              <w:rPr>
                <w:rFonts w:ascii="Times New Roman" w:hAnsi="Times New Roman"/>
                <w:b/>
                <w:sz w:val="24"/>
                <w:szCs w:val="24"/>
              </w:rPr>
              <w:t>D</w:t>
            </w:r>
          </w:p>
        </w:tc>
      </w:tr>
      <w:tr w:rsidR="003062AD" w:rsidRPr="00480B05" w:rsidTr="00E053A9">
        <w:trPr>
          <w:jc w:val="center"/>
        </w:trPr>
        <w:tc>
          <w:tcPr>
            <w:tcW w:w="828" w:type="dxa"/>
          </w:tcPr>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sz w:val="24"/>
                <w:szCs w:val="24"/>
              </w:rPr>
              <w:t>(1)</w:t>
            </w:r>
          </w:p>
        </w:tc>
        <w:tc>
          <w:tcPr>
            <w:tcW w:w="1379" w:type="dxa"/>
          </w:tcPr>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sz w:val="24"/>
                <w:szCs w:val="24"/>
              </w:rPr>
              <w:t>tráng bạc</w:t>
            </w:r>
          </w:p>
        </w:tc>
        <w:tc>
          <w:tcPr>
            <w:tcW w:w="1379" w:type="dxa"/>
          </w:tcPr>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sz w:val="24"/>
                <w:szCs w:val="24"/>
              </w:rPr>
              <w:t>thuỷ phân</w:t>
            </w:r>
          </w:p>
        </w:tc>
        <w:tc>
          <w:tcPr>
            <w:tcW w:w="1379" w:type="dxa"/>
          </w:tcPr>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sz w:val="24"/>
                <w:szCs w:val="24"/>
              </w:rPr>
              <w:t>khử</w:t>
            </w:r>
          </w:p>
        </w:tc>
        <w:tc>
          <w:tcPr>
            <w:tcW w:w="1249" w:type="dxa"/>
          </w:tcPr>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sz w:val="24"/>
                <w:szCs w:val="24"/>
              </w:rPr>
              <w:t>oxi hoá</w:t>
            </w:r>
          </w:p>
        </w:tc>
      </w:tr>
      <w:tr w:rsidR="003062AD" w:rsidRPr="00480B05" w:rsidTr="00E053A9">
        <w:trPr>
          <w:jc w:val="center"/>
        </w:trPr>
        <w:tc>
          <w:tcPr>
            <w:tcW w:w="828" w:type="dxa"/>
          </w:tcPr>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sz w:val="24"/>
                <w:szCs w:val="24"/>
              </w:rPr>
              <w:t>(2)</w:t>
            </w:r>
          </w:p>
        </w:tc>
        <w:tc>
          <w:tcPr>
            <w:tcW w:w="1379" w:type="dxa"/>
          </w:tcPr>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sz w:val="24"/>
                <w:szCs w:val="24"/>
              </w:rPr>
              <w:t>thuỷ phân</w:t>
            </w:r>
          </w:p>
        </w:tc>
        <w:tc>
          <w:tcPr>
            <w:tcW w:w="1379" w:type="dxa"/>
          </w:tcPr>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sz w:val="24"/>
                <w:szCs w:val="24"/>
              </w:rPr>
              <w:t>tráng bạc</w:t>
            </w:r>
          </w:p>
        </w:tc>
        <w:tc>
          <w:tcPr>
            <w:tcW w:w="1379" w:type="dxa"/>
          </w:tcPr>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sz w:val="24"/>
                <w:szCs w:val="24"/>
              </w:rPr>
              <w:t>oxi hoá</w:t>
            </w:r>
          </w:p>
        </w:tc>
        <w:tc>
          <w:tcPr>
            <w:tcW w:w="1249" w:type="dxa"/>
          </w:tcPr>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sz w:val="24"/>
                <w:szCs w:val="24"/>
              </w:rPr>
              <w:t>este hoá</w:t>
            </w:r>
          </w:p>
        </w:tc>
      </w:tr>
      <w:tr w:rsidR="006C3924" w:rsidRPr="00480B05" w:rsidTr="00E053A9">
        <w:trPr>
          <w:jc w:val="center"/>
        </w:trPr>
        <w:tc>
          <w:tcPr>
            <w:tcW w:w="828" w:type="dxa"/>
          </w:tcPr>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sz w:val="24"/>
                <w:szCs w:val="24"/>
              </w:rPr>
              <w:t>(3)</w:t>
            </w:r>
          </w:p>
        </w:tc>
        <w:tc>
          <w:tcPr>
            <w:tcW w:w="1379" w:type="dxa"/>
          </w:tcPr>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sz w:val="24"/>
                <w:szCs w:val="24"/>
              </w:rPr>
              <w:t>glucozơ</w:t>
            </w:r>
          </w:p>
        </w:tc>
        <w:tc>
          <w:tcPr>
            <w:tcW w:w="1379" w:type="dxa"/>
          </w:tcPr>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sz w:val="24"/>
                <w:szCs w:val="24"/>
              </w:rPr>
              <w:t>fructozơ</w:t>
            </w:r>
          </w:p>
        </w:tc>
        <w:tc>
          <w:tcPr>
            <w:tcW w:w="1379" w:type="dxa"/>
          </w:tcPr>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sz w:val="24"/>
                <w:szCs w:val="24"/>
              </w:rPr>
              <w:t>saccarozơ</w:t>
            </w:r>
          </w:p>
        </w:tc>
        <w:tc>
          <w:tcPr>
            <w:tcW w:w="1249" w:type="dxa"/>
          </w:tcPr>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sz w:val="24"/>
                <w:szCs w:val="24"/>
              </w:rPr>
              <w:t>mantozơ</w:t>
            </w:r>
          </w:p>
        </w:tc>
      </w:tr>
    </w:tbl>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sz w:val="24"/>
          <w:szCs w:val="24"/>
        </w:rPr>
        <w:t>Câu 64:</w:t>
      </w:r>
      <w:r w:rsidRPr="00480B05">
        <w:rPr>
          <w:rFonts w:ascii="Times New Roman" w:hAnsi="Times New Roman"/>
          <w:sz w:val="24"/>
          <w:szCs w:val="24"/>
        </w:rPr>
        <w:t xml:space="preserve"> Chọn những câu đúng trong các câu sau :</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sz w:val="24"/>
          <w:szCs w:val="24"/>
        </w:rPr>
        <w:tab/>
        <w:t>(1) Xenlulozơ không phản ứng với Cu(OH)</w:t>
      </w:r>
      <w:r w:rsidRPr="00480B05">
        <w:rPr>
          <w:rFonts w:ascii="Times New Roman" w:hAnsi="Times New Roman"/>
          <w:sz w:val="24"/>
          <w:szCs w:val="24"/>
          <w:vertAlign w:val="subscript"/>
        </w:rPr>
        <w:t>2</w:t>
      </w:r>
      <w:r w:rsidRPr="00480B05">
        <w:rPr>
          <w:rFonts w:ascii="Times New Roman" w:hAnsi="Times New Roman"/>
          <w:sz w:val="24"/>
          <w:szCs w:val="24"/>
        </w:rPr>
        <w:t xml:space="preserve"> nhưng tan được trong dung dịch [Cu(NH</w:t>
      </w:r>
      <w:r w:rsidRPr="00480B05">
        <w:rPr>
          <w:rFonts w:ascii="Times New Roman" w:hAnsi="Times New Roman"/>
          <w:sz w:val="24"/>
          <w:szCs w:val="24"/>
          <w:vertAlign w:val="subscript"/>
        </w:rPr>
        <w:t>3</w:t>
      </w:r>
      <w:r w:rsidRPr="00480B05">
        <w:rPr>
          <w:rFonts w:ascii="Times New Roman" w:hAnsi="Times New Roman"/>
          <w:sz w:val="24"/>
          <w:szCs w:val="24"/>
        </w:rPr>
        <w:t>)</w:t>
      </w:r>
      <w:r w:rsidRPr="00480B05">
        <w:rPr>
          <w:rFonts w:ascii="Times New Roman" w:hAnsi="Times New Roman"/>
          <w:sz w:val="24"/>
          <w:szCs w:val="24"/>
          <w:vertAlign w:val="subscript"/>
        </w:rPr>
        <w:t>4</w:t>
      </w:r>
      <w:r w:rsidRPr="00480B05">
        <w:rPr>
          <w:rFonts w:ascii="Times New Roman" w:hAnsi="Times New Roman"/>
          <w:sz w:val="24"/>
          <w:szCs w:val="24"/>
        </w:rPr>
        <w:t>](OH)</w:t>
      </w:r>
      <w:r w:rsidRPr="00480B05">
        <w:rPr>
          <w:rFonts w:ascii="Times New Roman" w:hAnsi="Times New Roman"/>
          <w:sz w:val="24"/>
          <w:szCs w:val="24"/>
          <w:vertAlign w:val="subscript"/>
        </w:rPr>
        <w:t>2</w:t>
      </w:r>
      <w:r w:rsidRPr="00480B05">
        <w:rPr>
          <w:rFonts w:ascii="Times New Roman" w:hAnsi="Times New Roman"/>
          <w:sz w:val="24"/>
          <w:szCs w:val="24"/>
        </w:rPr>
        <w:t>.</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sz w:val="24"/>
          <w:szCs w:val="24"/>
        </w:rPr>
        <w:tab/>
        <w:t>(2) Glucozơ được gọi là đường mía.</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sz w:val="24"/>
          <w:szCs w:val="24"/>
        </w:rPr>
        <w:tab/>
        <w:t>(3) Dẫn khí H</w:t>
      </w:r>
      <w:r w:rsidRPr="00480B05">
        <w:rPr>
          <w:rFonts w:ascii="Times New Roman" w:hAnsi="Times New Roman"/>
          <w:sz w:val="24"/>
          <w:szCs w:val="24"/>
          <w:vertAlign w:val="subscript"/>
        </w:rPr>
        <w:t>2</w:t>
      </w:r>
      <w:r w:rsidRPr="00480B05">
        <w:rPr>
          <w:rFonts w:ascii="Times New Roman" w:hAnsi="Times New Roman"/>
          <w:sz w:val="24"/>
          <w:szCs w:val="24"/>
        </w:rPr>
        <w:t xml:space="preserve"> vào dung dịch glucozơ, đun nóng, xúc tác Ni thu được poliancol.</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sz w:val="24"/>
          <w:szCs w:val="24"/>
        </w:rPr>
        <w:tab/>
        <w:t>(4) Glucozơ được điều chế bằng cách thủy phân tinh bột nhờ xúc tác HCl hoặc enzim.</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sz w:val="24"/>
          <w:szCs w:val="24"/>
        </w:rPr>
        <w:t xml:space="preserve"> </w:t>
      </w:r>
      <w:r w:rsidRPr="00480B05">
        <w:rPr>
          <w:rFonts w:ascii="Times New Roman" w:hAnsi="Times New Roman"/>
          <w:sz w:val="24"/>
          <w:szCs w:val="24"/>
        </w:rPr>
        <w:tab/>
        <w:t>(5) Dung dịch saccarozơ không có phản ứng tráng Ag, không bị oxi hóa bởi nước brom, chứng tỏ phân tử saccarozơ không có nhóm –CHO.</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sz w:val="24"/>
          <w:szCs w:val="24"/>
        </w:rPr>
        <w:tab/>
        <w:t>(6) Mantozơ thuộc loại đisaccarit có tính oxi hóa và tính khử.</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sz w:val="24"/>
          <w:szCs w:val="24"/>
        </w:rPr>
        <w:tab/>
        <w:t>(7) Tinh bột là hỗn hợp của 2 polisaccarit là amilozơ và amilopectin.</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sz w:val="24"/>
          <w:szCs w:val="24"/>
        </w:rPr>
        <w:tab/>
        <w:t>A.</w:t>
      </w:r>
      <w:r w:rsidRPr="00480B05">
        <w:rPr>
          <w:rFonts w:ascii="Times New Roman" w:hAnsi="Times New Roman"/>
          <w:sz w:val="24"/>
          <w:szCs w:val="24"/>
        </w:rPr>
        <w:t xml:space="preserve"> 1, 2, 5, 6, 7.</w:t>
      </w:r>
      <w:r w:rsidRPr="00480B05">
        <w:rPr>
          <w:rFonts w:ascii="Times New Roman" w:hAnsi="Times New Roman"/>
          <w:sz w:val="24"/>
          <w:szCs w:val="24"/>
        </w:rPr>
        <w:tab/>
      </w:r>
      <w:r w:rsidRPr="00480B05">
        <w:rPr>
          <w:rFonts w:ascii="Times New Roman" w:hAnsi="Times New Roman"/>
          <w:b/>
          <w:sz w:val="24"/>
          <w:szCs w:val="24"/>
        </w:rPr>
        <w:t>B.</w:t>
      </w:r>
      <w:r w:rsidRPr="00480B05">
        <w:rPr>
          <w:rFonts w:ascii="Times New Roman" w:hAnsi="Times New Roman"/>
          <w:sz w:val="24"/>
          <w:szCs w:val="24"/>
        </w:rPr>
        <w:t xml:space="preserve"> 1, 3, 4, 5, 6, 7.</w:t>
      </w:r>
      <w:r w:rsidRPr="00480B05">
        <w:rPr>
          <w:rFonts w:ascii="Times New Roman" w:hAnsi="Times New Roman"/>
          <w:sz w:val="24"/>
          <w:szCs w:val="24"/>
        </w:rPr>
        <w:tab/>
      </w:r>
      <w:r w:rsidRPr="00480B05">
        <w:rPr>
          <w:rFonts w:ascii="Times New Roman" w:hAnsi="Times New Roman"/>
          <w:b/>
          <w:sz w:val="24"/>
          <w:szCs w:val="24"/>
        </w:rPr>
        <w:t>C.</w:t>
      </w:r>
      <w:r w:rsidRPr="00480B05">
        <w:rPr>
          <w:rFonts w:ascii="Times New Roman" w:hAnsi="Times New Roman"/>
          <w:sz w:val="24"/>
          <w:szCs w:val="24"/>
        </w:rPr>
        <w:t xml:space="preserve"> 1, 3, 5, 6, 7.</w:t>
      </w:r>
      <w:r w:rsidRPr="00480B05">
        <w:rPr>
          <w:rFonts w:ascii="Times New Roman" w:hAnsi="Times New Roman"/>
          <w:sz w:val="24"/>
          <w:szCs w:val="24"/>
        </w:rPr>
        <w:tab/>
        <w:t xml:space="preserve"> </w:t>
      </w:r>
      <w:r w:rsidRPr="00480B05">
        <w:rPr>
          <w:rFonts w:ascii="Times New Roman" w:hAnsi="Times New Roman"/>
          <w:sz w:val="24"/>
          <w:szCs w:val="24"/>
        </w:rPr>
        <w:tab/>
      </w:r>
      <w:r w:rsidRPr="00480B05">
        <w:rPr>
          <w:rFonts w:ascii="Times New Roman" w:hAnsi="Times New Roman"/>
          <w:b/>
          <w:sz w:val="24"/>
          <w:szCs w:val="24"/>
        </w:rPr>
        <w:t>D.</w:t>
      </w:r>
      <w:r w:rsidRPr="00480B05">
        <w:rPr>
          <w:rFonts w:ascii="Times New Roman" w:hAnsi="Times New Roman"/>
          <w:sz w:val="24"/>
          <w:szCs w:val="24"/>
        </w:rPr>
        <w:t xml:space="preserve"> 1, 2, 3, 6, 7.</w:t>
      </w:r>
      <w:r w:rsidRPr="00480B05">
        <w:rPr>
          <w:rFonts w:ascii="Times New Roman" w:hAnsi="Times New Roman"/>
          <w:sz w:val="24"/>
          <w:szCs w:val="24"/>
        </w:rPr>
        <w:tab/>
      </w:r>
      <w:r w:rsidRPr="00480B05">
        <w:rPr>
          <w:rFonts w:ascii="Times New Roman" w:hAnsi="Times New Roman"/>
          <w:sz w:val="24"/>
          <w:szCs w:val="24"/>
        </w:rPr>
        <w:tab/>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sz w:val="24"/>
          <w:szCs w:val="24"/>
        </w:rPr>
        <w:t>Câu 65:</w:t>
      </w:r>
      <w:r w:rsidRPr="00480B05">
        <w:rPr>
          <w:rFonts w:ascii="Times New Roman" w:hAnsi="Times New Roman"/>
          <w:sz w:val="24"/>
          <w:szCs w:val="24"/>
        </w:rPr>
        <w:t xml:space="preserve"> Nhận định </w:t>
      </w:r>
      <w:r w:rsidRPr="00480B05">
        <w:rPr>
          <w:rFonts w:ascii="Times New Roman" w:hAnsi="Times New Roman"/>
          <w:b/>
          <w:sz w:val="24"/>
          <w:szCs w:val="24"/>
        </w:rPr>
        <w:t>sai</w:t>
      </w:r>
      <w:r w:rsidRPr="00480B05">
        <w:rPr>
          <w:rFonts w:ascii="Times New Roman" w:hAnsi="Times New Roman"/>
          <w:sz w:val="24"/>
          <w:szCs w:val="24"/>
        </w:rPr>
        <w:t xml:space="preserve"> về xenlulozơ là :</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sz w:val="24"/>
          <w:szCs w:val="24"/>
        </w:rPr>
        <w:tab/>
        <w:t>A.</w:t>
      </w:r>
      <w:r w:rsidRPr="00480B05">
        <w:rPr>
          <w:rFonts w:ascii="Times New Roman" w:hAnsi="Times New Roman"/>
          <w:sz w:val="24"/>
          <w:szCs w:val="24"/>
        </w:rPr>
        <w:t xml:space="preserve"> xenlulozơ là thành phần chính tạo nên lớp màng thực vật và là bộ khung của cây cối.</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sz w:val="24"/>
          <w:szCs w:val="24"/>
        </w:rPr>
        <w:tab/>
        <w:t>B.</w:t>
      </w:r>
      <w:r w:rsidRPr="00480B05">
        <w:rPr>
          <w:rFonts w:ascii="Times New Roman" w:hAnsi="Times New Roman"/>
          <w:sz w:val="24"/>
          <w:szCs w:val="24"/>
        </w:rPr>
        <w:t xml:space="preserve"> ta có thể viết công thức của xenlulozơ là [ C</w:t>
      </w:r>
      <w:r w:rsidRPr="00480B05">
        <w:rPr>
          <w:rFonts w:ascii="Times New Roman" w:hAnsi="Times New Roman"/>
          <w:sz w:val="24"/>
          <w:szCs w:val="24"/>
          <w:vertAlign w:val="subscript"/>
        </w:rPr>
        <w:t>6</w:t>
      </w:r>
      <w:r w:rsidRPr="00480B05">
        <w:rPr>
          <w:rFonts w:ascii="Times New Roman" w:hAnsi="Times New Roman"/>
          <w:sz w:val="24"/>
          <w:szCs w:val="24"/>
        </w:rPr>
        <w:t>H</w:t>
      </w:r>
      <w:r w:rsidRPr="00480B05">
        <w:rPr>
          <w:rFonts w:ascii="Times New Roman" w:hAnsi="Times New Roman"/>
          <w:sz w:val="24"/>
          <w:szCs w:val="24"/>
          <w:vertAlign w:val="subscript"/>
        </w:rPr>
        <w:t>7</w:t>
      </w:r>
      <w:r w:rsidRPr="00480B05">
        <w:rPr>
          <w:rFonts w:ascii="Times New Roman" w:hAnsi="Times New Roman"/>
          <w:sz w:val="24"/>
          <w:szCs w:val="24"/>
        </w:rPr>
        <w:t>O</w:t>
      </w:r>
      <w:r w:rsidRPr="00480B05">
        <w:rPr>
          <w:rFonts w:ascii="Times New Roman" w:hAnsi="Times New Roman"/>
          <w:sz w:val="24"/>
          <w:szCs w:val="24"/>
          <w:vertAlign w:val="subscript"/>
        </w:rPr>
        <w:t>2</w:t>
      </w:r>
      <w:r w:rsidRPr="00480B05">
        <w:rPr>
          <w:rFonts w:ascii="Times New Roman" w:hAnsi="Times New Roman"/>
          <w:sz w:val="24"/>
          <w:szCs w:val="24"/>
        </w:rPr>
        <w:t>(OH)</w:t>
      </w:r>
      <w:r w:rsidRPr="00480B05">
        <w:rPr>
          <w:rFonts w:ascii="Times New Roman" w:hAnsi="Times New Roman"/>
          <w:sz w:val="24"/>
          <w:szCs w:val="24"/>
          <w:vertAlign w:val="subscript"/>
        </w:rPr>
        <w:t>3</w:t>
      </w:r>
      <w:r w:rsidRPr="00480B05">
        <w:rPr>
          <w:rFonts w:ascii="Times New Roman" w:hAnsi="Times New Roman"/>
          <w:sz w:val="24"/>
          <w:szCs w:val="24"/>
        </w:rPr>
        <w:t>]</w:t>
      </w:r>
      <w:r w:rsidRPr="00480B05">
        <w:rPr>
          <w:rFonts w:ascii="Times New Roman" w:hAnsi="Times New Roman"/>
          <w:sz w:val="24"/>
          <w:szCs w:val="24"/>
          <w:vertAlign w:val="subscript"/>
        </w:rPr>
        <w:t>n</w:t>
      </w:r>
      <w:r w:rsidRPr="00480B05">
        <w:rPr>
          <w:rFonts w:ascii="Times New Roman" w:hAnsi="Times New Roman"/>
          <w:sz w:val="24"/>
          <w:szCs w:val="24"/>
        </w:rPr>
        <w:t>.</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sz w:val="24"/>
          <w:szCs w:val="24"/>
        </w:rPr>
        <w:tab/>
        <w:t>C.</w:t>
      </w:r>
      <w:r w:rsidRPr="00480B05">
        <w:rPr>
          <w:rFonts w:ascii="Times New Roman" w:hAnsi="Times New Roman"/>
          <w:sz w:val="24"/>
          <w:szCs w:val="24"/>
        </w:rPr>
        <w:t xml:space="preserve"> xenlulozơ có phân tử khối rất lớn, khoảng 1000000 – 2400000.</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sz w:val="24"/>
          <w:szCs w:val="24"/>
        </w:rPr>
        <w:tab/>
        <w:t>D.</w:t>
      </w:r>
      <w:r w:rsidRPr="00480B05">
        <w:rPr>
          <w:rFonts w:ascii="Times New Roman" w:hAnsi="Times New Roman"/>
          <w:sz w:val="24"/>
          <w:szCs w:val="24"/>
        </w:rPr>
        <w:t xml:space="preserve"> xenlulozơ có tính khử mạnh.</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bCs/>
          <w:iCs/>
          <w:sz w:val="24"/>
          <w:szCs w:val="24"/>
        </w:rPr>
        <w:t>Câu 66</w:t>
      </w:r>
      <w:r w:rsidRPr="00480B05">
        <w:rPr>
          <w:rFonts w:ascii="Times New Roman" w:hAnsi="Times New Roman"/>
          <w:b/>
          <w:sz w:val="24"/>
          <w:szCs w:val="24"/>
        </w:rPr>
        <w:t>:</w:t>
      </w:r>
      <w:r w:rsidRPr="00480B05">
        <w:rPr>
          <w:rFonts w:ascii="Times New Roman" w:hAnsi="Times New Roman"/>
          <w:sz w:val="24"/>
          <w:szCs w:val="24"/>
        </w:rPr>
        <w:t xml:space="preserve"> Tính chất của xenlulozơ là chất rắn (1), màu trắng (2), không tan trong các dung môi hữu cơ thông thường như ete, benzen (3), có cấu trúc mạch không phân nhánh, không xoắn (4), khi thuỷ phân tạo thành glucozơ (5), dùng để điều chế tơ visco (6), dễ dàng điều chế từ dầu mỏ (7). Những tính chất đúng là:</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sz w:val="24"/>
          <w:szCs w:val="24"/>
        </w:rPr>
        <w:tab/>
      </w:r>
      <w:r w:rsidRPr="00480B05">
        <w:rPr>
          <w:rFonts w:ascii="Times New Roman" w:hAnsi="Times New Roman"/>
          <w:b/>
          <w:sz w:val="24"/>
          <w:szCs w:val="24"/>
        </w:rPr>
        <w:t>A.</w:t>
      </w:r>
      <w:r w:rsidRPr="00480B05">
        <w:rPr>
          <w:rFonts w:ascii="Times New Roman" w:hAnsi="Times New Roman"/>
          <w:sz w:val="24"/>
          <w:szCs w:val="24"/>
        </w:rPr>
        <w:t xml:space="preserve"> (1), (2), (4), (5), (6).</w:t>
      </w:r>
      <w:r w:rsidRPr="00480B05">
        <w:rPr>
          <w:rFonts w:ascii="Times New Roman" w:hAnsi="Times New Roman"/>
          <w:sz w:val="24"/>
          <w:szCs w:val="24"/>
        </w:rPr>
        <w:tab/>
      </w:r>
      <w:r w:rsidRPr="00480B05">
        <w:rPr>
          <w:rFonts w:ascii="Times New Roman" w:hAnsi="Times New Roman"/>
          <w:sz w:val="24"/>
          <w:szCs w:val="24"/>
        </w:rPr>
        <w:tab/>
      </w:r>
      <w:r w:rsidRPr="00480B05">
        <w:rPr>
          <w:rFonts w:ascii="Times New Roman" w:hAnsi="Times New Roman"/>
          <w:b/>
          <w:sz w:val="24"/>
          <w:szCs w:val="24"/>
        </w:rPr>
        <w:t>B.</w:t>
      </w:r>
      <w:r w:rsidRPr="00480B05">
        <w:rPr>
          <w:rFonts w:ascii="Times New Roman" w:hAnsi="Times New Roman"/>
          <w:sz w:val="24"/>
          <w:szCs w:val="24"/>
        </w:rPr>
        <w:t xml:space="preserve"> (1), (3), (5).</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sz w:val="24"/>
          <w:szCs w:val="24"/>
        </w:rPr>
        <w:tab/>
      </w:r>
      <w:r w:rsidRPr="00480B05">
        <w:rPr>
          <w:rFonts w:ascii="Times New Roman" w:hAnsi="Times New Roman"/>
          <w:b/>
          <w:sz w:val="24"/>
          <w:szCs w:val="24"/>
        </w:rPr>
        <w:t>C.</w:t>
      </w:r>
      <w:r w:rsidRPr="00480B05">
        <w:rPr>
          <w:rFonts w:ascii="Times New Roman" w:hAnsi="Times New Roman"/>
          <w:sz w:val="24"/>
          <w:szCs w:val="24"/>
        </w:rPr>
        <w:t xml:space="preserve"> (2), (4), (6), (7).</w:t>
      </w:r>
      <w:r w:rsidRPr="00480B05">
        <w:rPr>
          <w:rFonts w:ascii="Times New Roman" w:hAnsi="Times New Roman"/>
          <w:sz w:val="24"/>
          <w:szCs w:val="24"/>
        </w:rPr>
        <w:tab/>
      </w:r>
      <w:r w:rsidRPr="00480B05">
        <w:rPr>
          <w:rFonts w:ascii="Times New Roman" w:hAnsi="Times New Roman"/>
          <w:sz w:val="24"/>
          <w:szCs w:val="24"/>
        </w:rPr>
        <w:tab/>
      </w:r>
      <w:r w:rsidRPr="00480B05">
        <w:rPr>
          <w:rFonts w:ascii="Times New Roman" w:hAnsi="Times New Roman"/>
          <w:b/>
          <w:sz w:val="24"/>
          <w:szCs w:val="24"/>
        </w:rPr>
        <w:t>D.</w:t>
      </w:r>
      <w:r w:rsidRPr="00480B05">
        <w:rPr>
          <w:rFonts w:ascii="Times New Roman" w:hAnsi="Times New Roman"/>
          <w:sz w:val="24"/>
          <w:szCs w:val="24"/>
        </w:rPr>
        <w:t xml:space="preserve"> (1), (2), (3), (4), (5), (6).</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sz w:val="24"/>
          <w:szCs w:val="24"/>
        </w:rPr>
        <w:t>Câu 67:</w:t>
      </w:r>
      <w:r w:rsidRPr="00480B05">
        <w:rPr>
          <w:rFonts w:ascii="Times New Roman" w:hAnsi="Times New Roman"/>
          <w:sz w:val="24"/>
          <w:szCs w:val="24"/>
        </w:rPr>
        <w:t xml:space="preserve"> Xenlulozơ </w:t>
      </w:r>
      <w:r w:rsidRPr="00480B05">
        <w:rPr>
          <w:rFonts w:ascii="Times New Roman" w:hAnsi="Times New Roman"/>
          <w:b/>
          <w:sz w:val="24"/>
          <w:szCs w:val="24"/>
        </w:rPr>
        <w:t>không</w:t>
      </w:r>
      <w:r w:rsidRPr="00480B05">
        <w:rPr>
          <w:rFonts w:ascii="Times New Roman" w:hAnsi="Times New Roman"/>
          <w:sz w:val="24"/>
          <w:szCs w:val="24"/>
        </w:rPr>
        <w:t xml:space="preserve"> phản ứng với tác nhân nào dưới đây ? </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sz w:val="24"/>
          <w:szCs w:val="24"/>
        </w:rPr>
        <w:tab/>
      </w:r>
      <w:r w:rsidRPr="00480B05">
        <w:rPr>
          <w:rFonts w:ascii="Times New Roman" w:hAnsi="Times New Roman"/>
          <w:b/>
          <w:sz w:val="24"/>
          <w:szCs w:val="24"/>
        </w:rPr>
        <w:t xml:space="preserve">A. </w:t>
      </w:r>
      <w:r w:rsidRPr="00480B05">
        <w:rPr>
          <w:rFonts w:ascii="Times New Roman" w:hAnsi="Times New Roman"/>
          <w:sz w:val="24"/>
          <w:szCs w:val="24"/>
        </w:rPr>
        <w:t>(CS</w:t>
      </w:r>
      <w:r w:rsidRPr="00480B05">
        <w:rPr>
          <w:rFonts w:ascii="Times New Roman" w:hAnsi="Times New Roman"/>
          <w:sz w:val="24"/>
          <w:szCs w:val="24"/>
          <w:vertAlign w:val="subscript"/>
        </w:rPr>
        <w:t>2</w:t>
      </w:r>
      <w:r w:rsidRPr="00480B05">
        <w:rPr>
          <w:rFonts w:ascii="Times New Roman" w:hAnsi="Times New Roman"/>
          <w:sz w:val="24"/>
          <w:szCs w:val="24"/>
        </w:rPr>
        <w:t xml:space="preserve"> + NaOH).  </w:t>
      </w:r>
      <w:r w:rsidRPr="00480B05">
        <w:rPr>
          <w:rFonts w:ascii="Times New Roman" w:hAnsi="Times New Roman"/>
          <w:sz w:val="24"/>
          <w:szCs w:val="24"/>
        </w:rPr>
        <w:tab/>
      </w:r>
      <w:r w:rsidRPr="00480B05">
        <w:rPr>
          <w:rFonts w:ascii="Times New Roman" w:hAnsi="Times New Roman"/>
          <w:b/>
          <w:sz w:val="24"/>
          <w:szCs w:val="24"/>
        </w:rPr>
        <w:t>B.</w:t>
      </w:r>
      <w:r w:rsidRPr="00480B05">
        <w:rPr>
          <w:rFonts w:ascii="Times New Roman" w:hAnsi="Times New Roman"/>
          <w:sz w:val="24"/>
          <w:szCs w:val="24"/>
        </w:rPr>
        <w:t xml:space="preserve"> H</w:t>
      </w:r>
      <w:r w:rsidRPr="00480B05">
        <w:rPr>
          <w:rFonts w:ascii="Times New Roman" w:hAnsi="Times New Roman"/>
          <w:sz w:val="24"/>
          <w:szCs w:val="24"/>
          <w:vertAlign w:val="subscript"/>
        </w:rPr>
        <w:t>2</w:t>
      </w:r>
      <w:r w:rsidRPr="00480B05">
        <w:rPr>
          <w:rFonts w:ascii="Times New Roman" w:hAnsi="Times New Roman"/>
          <w:sz w:val="24"/>
          <w:szCs w:val="24"/>
        </w:rPr>
        <w:t>/Ni.</w:t>
      </w:r>
      <w:r w:rsidRPr="00480B05">
        <w:rPr>
          <w:rFonts w:ascii="Times New Roman" w:hAnsi="Times New Roman"/>
          <w:sz w:val="24"/>
          <w:szCs w:val="24"/>
        </w:rPr>
        <w:tab/>
      </w:r>
      <w:r w:rsidRPr="00480B05">
        <w:rPr>
          <w:rFonts w:ascii="Times New Roman" w:hAnsi="Times New Roman"/>
          <w:b/>
          <w:sz w:val="24"/>
          <w:szCs w:val="24"/>
        </w:rPr>
        <w:t>C.</w:t>
      </w:r>
      <w:r w:rsidRPr="00480B05">
        <w:rPr>
          <w:rFonts w:ascii="Times New Roman" w:hAnsi="Times New Roman"/>
          <w:sz w:val="24"/>
          <w:szCs w:val="24"/>
        </w:rPr>
        <w:t xml:space="preserve"> [Cu(NH</w:t>
      </w:r>
      <w:r w:rsidRPr="00480B05">
        <w:rPr>
          <w:rFonts w:ascii="Times New Roman" w:hAnsi="Times New Roman"/>
          <w:sz w:val="24"/>
          <w:szCs w:val="24"/>
          <w:vertAlign w:val="subscript"/>
        </w:rPr>
        <w:t>3</w:t>
      </w:r>
      <w:r w:rsidRPr="00480B05">
        <w:rPr>
          <w:rFonts w:ascii="Times New Roman" w:hAnsi="Times New Roman"/>
          <w:sz w:val="24"/>
          <w:szCs w:val="24"/>
        </w:rPr>
        <w:t>)</w:t>
      </w:r>
      <w:r w:rsidRPr="00480B05">
        <w:rPr>
          <w:rFonts w:ascii="Times New Roman" w:hAnsi="Times New Roman"/>
          <w:sz w:val="24"/>
          <w:szCs w:val="24"/>
          <w:vertAlign w:val="subscript"/>
        </w:rPr>
        <w:t>4</w:t>
      </w:r>
      <w:r w:rsidRPr="00480B05">
        <w:rPr>
          <w:rFonts w:ascii="Times New Roman" w:hAnsi="Times New Roman"/>
          <w:sz w:val="24"/>
          <w:szCs w:val="24"/>
        </w:rPr>
        <w:t>](OH)</w:t>
      </w:r>
      <w:r w:rsidRPr="00480B05">
        <w:rPr>
          <w:rFonts w:ascii="Times New Roman" w:hAnsi="Times New Roman"/>
          <w:sz w:val="24"/>
          <w:szCs w:val="24"/>
          <w:vertAlign w:val="subscript"/>
        </w:rPr>
        <w:t>2</w:t>
      </w:r>
      <w:r w:rsidRPr="00480B05">
        <w:rPr>
          <w:rFonts w:ascii="Times New Roman" w:hAnsi="Times New Roman"/>
          <w:sz w:val="24"/>
          <w:szCs w:val="24"/>
        </w:rPr>
        <w:t>.</w:t>
      </w:r>
      <w:r w:rsidRPr="00480B05">
        <w:rPr>
          <w:rFonts w:ascii="Times New Roman" w:hAnsi="Times New Roman"/>
          <w:sz w:val="24"/>
          <w:szCs w:val="24"/>
        </w:rPr>
        <w:tab/>
      </w:r>
      <w:r w:rsidRPr="00480B05">
        <w:rPr>
          <w:rFonts w:ascii="Times New Roman" w:hAnsi="Times New Roman"/>
          <w:b/>
          <w:sz w:val="24"/>
          <w:szCs w:val="24"/>
        </w:rPr>
        <w:t>D.</w:t>
      </w:r>
      <w:r w:rsidRPr="00480B05">
        <w:rPr>
          <w:rFonts w:ascii="Times New Roman" w:hAnsi="Times New Roman"/>
          <w:sz w:val="24"/>
          <w:szCs w:val="24"/>
        </w:rPr>
        <w:t xml:space="preserve"> HNO</w:t>
      </w:r>
      <w:r w:rsidRPr="00480B05">
        <w:rPr>
          <w:rFonts w:ascii="Times New Roman" w:hAnsi="Times New Roman"/>
          <w:sz w:val="24"/>
          <w:szCs w:val="24"/>
          <w:vertAlign w:val="subscript"/>
        </w:rPr>
        <w:t>3</w:t>
      </w:r>
      <w:r w:rsidRPr="00480B05">
        <w:rPr>
          <w:rFonts w:ascii="Times New Roman" w:hAnsi="Times New Roman"/>
          <w:sz w:val="24"/>
          <w:szCs w:val="24"/>
        </w:rPr>
        <w:t>đ/H</w:t>
      </w:r>
      <w:r w:rsidRPr="00480B05">
        <w:rPr>
          <w:rFonts w:ascii="Times New Roman" w:hAnsi="Times New Roman"/>
          <w:sz w:val="24"/>
          <w:szCs w:val="24"/>
          <w:vertAlign w:val="subscript"/>
        </w:rPr>
        <w:t>2</w:t>
      </w:r>
      <w:r w:rsidRPr="00480B05">
        <w:rPr>
          <w:rFonts w:ascii="Times New Roman" w:hAnsi="Times New Roman"/>
          <w:sz w:val="24"/>
          <w:szCs w:val="24"/>
        </w:rPr>
        <w:t>SO</w:t>
      </w:r>
      <w:r w:rsidRPr="00480B05">
        <w:rPr>
          <w:rFonts w:ascii="Times New Roman" w:hAnsi="Times New Roman"/>
          <w:sz w:val="24"/>
          <w:szCs w:val="24"/>
          <w:vertAlign w:val="subscript"/>
        </w:rPr>
        <w:t>4</w:t>
      </w:r>
      <w:r w:rsidRPr="00480B05">
        <w:rPr>
          <w:rFonts w:ascii="Times New Roman" w:hAnsi="Times New Roman"/>
          <w:sz w:val="24"/>
          <w:szCs w:val="24"/>
        </w:rPr>
        <w:t>đ, t</w:t>
      </w:r>
      <w:r w:rsidRPr="00480B05">
        <w:rPr>
          <w:rFonts w:ascii="Times New Roman" w:hAnsi="Times New Roman"/>
          <w:sz w:val="24"/>
          <w:szCs w:val="24"/>
          <w:vertAlign w:val="superscript"/>
        </w:rPr>
        <w:t>o</w:t>
      </w:r>
      <w:r w:rsidRPr="00480B05">
        <w:rPr>
          <w:rFonts w:ascii="Times New Roman" w:hAnsi="Times New Roman"/>
          <w:sz w:val="24"/>
          <w:szCs w:val="24"/>
        </w:rPr>
        <w:t>.</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sz w:val="24"/>
          <w:szCs w:val="24"/>
        </w:rPr>
        <w:t>Câu 68:</w:t>
      </w:r>
      <w:r w:rsidRPr="00480B05">
        <w:rPr>
          <w:rFonts w:ascii="Times New Roman" w:hAnsi="Times New Roman"/>
          <w:sz w:val="24"/>
          <w:szCs w:val="24"/>
        </w:rPr>
        <w:t xml:space="preserve"> Chất lỏng hoà tan được xenlulozơ là :</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sz w:val="24"/>
          <w:szCs w:val="24"/>
        </w:rPr>
        <w:tab/>
      </w:r>
      <w:r w:rsidRPr="00480B05">
        <w:rPr>
          <w:rFonts w:ascii="Times New Roman" w:hAnsi="Times New Roman"/>
          <w:b/>
          <w:sz w:val="24"/>
          <w:szCs w:val="24"/>
        </w:rPr>
        <w:t>A.</w:t>
      </w:r>
      <w:r w:rsidRPr="00480B05">
        <w:rPr>
          <w:rFonts w:ascii="Times New Roman" w:hAnsi="Times New Roman"/>
          <w:sz w:val="24"/>
          <w:szCs w:val="24"/>
        </w:rPr>
        <w:t xml:space="preserve"> benzen.</w:t>
      </w:r>
      <w:r w:rsidRPr="00480B05">
        <w:rPr>
          <w:rFonts w:ascii="Times New Roman" w:hAnsi="Times New Roman"/>
          <w:sz w:val="24"/>
          <w:szCs w:val="24"/>
        </w:rPr>
        <w:tab/>
      </w:r>
      <w:r w:rsidRPr="00480B05">
        <w:rPr>
          <w:rFonts w:ascii="Times New Roman" w:hAnsi="Times New Roman"/>
          <w:b/>
          <w:sz w:val="24"/>
          <w:szCs w:val="24"/>
        </w:rPr>
        <w:t>B.</w:t>
      </w:r>
      <w:r w:rsidRPr="00480B05">
        <w:rPr>
          <w:rFonts w:ascii="Times New Roman" w:hAnsi="Times New Roman"/>
          <w:sz w:val="24"/>
          <w:szCs w:val="24"/>
        </w:rPr>
        <w:t xml:space="preserve"> ete.</w:t>
      </w:r>
      <w:r w:rsidRPr="00480B05">
        <w:rPr>
          <w:rFonts w:ascii="Times New Roman" w:hAnsi="Times New Roman"/>
          <w:sz w:val="24"/>
          <w:szCs w:val="24"/>
        </w:rPr>
        <w:tab/>
      </w:r>
      <w:r w:rsidRPr="00480B05">
        <w:rPr>
          <w:rFonts w:ascii="Times New Roman" w:hAnsi="Times New Roman"/>
          <w:b/>
          <w:sz w:val="24"/>
          <w:szCs w:val="24"/>
        </w:rPr>
        <w:t>C.</w:t>
      </w:r>
      <w:r w:rsidRPr="00480B05">
        <w:rPr>
          <w:rFonts w:ascii="Times New Roman" w:hAnsi="Times New Roman"/>
          <w:sz w:val="24"/>
          <w:szCs w:val="24"/>
        </w:rPr>
        <w:t xml:space="preserve"> etanol.</w:t>
      </w:r>
      <w:r w:rsidRPr="00480B05">
        <w:rPr>
          <w:rFonts w:ascii="Times New Roman" w:hAnsi="Times New Roman"/>
          <w:sz w:val="24"/>
          <w:szCs w:val="24"/>
        </w:rPr>
        <w:tab/>
      </w:r>
      <w:r w:rsidRPr="00480B05">
        <w:rPr>
          <w:rFonts w:ascii="Times New Roman" w:hAnsi="Times New Roman"/>
          <w:b/>
          <w:sz w:val="24"/>
          <w:szCs w:val="24"/>
        </w:rPr>
        <w:t xml:space="preserve">D. </w:t>
      </w:r>
      <w:r w:rsidRPr="00480B05">
        <w:rPr>
          <w:rFonts w:ascii="Times New Roman" w:hAnsi="Times New Roman"/>
          <w:sz w:val="24"/>
          <w:szCs w:val="24"/>
        </w:rPr>
        <w:t>nước Svayde.</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lang w:val="fr-FR"/>
        </w:rPr>
      </w:pPr>
      <w:r w:rsidRPr="00480B05">
        <w:rPr>
          <w:rFonts w:ascii="Times New Roman" w:hAnsi="Times New Roman"/>
          <w:b/>
          <w:sz w:val="24"/>
          <w:szCs w:val="24"/>
          <w:lang w:val="fr-FR"/>
        </w:rPr>
        <w:t>Câu 69:</w:t>
      </w:r>
      <w:r w:rsidRPr="00480B05">
        <w:rPr>
          <w:rFonts w:ascii="Times New Roman" w:hAnsi="Times New Roman"/>
          <w:sz w:val="24"/>
          <w:szCs w:val="24"/>
          <w:lang w:val="fr-FR"/>
        </w:rPr>
        <w:t xml:space="preserve"> Công thức hóa học nào sau đây là của nước Svayde, dùng để hòa tan xenlulozơ trong quá trình sản xuất tơ nhân tạo ?</w:t>
      </w:r>
    </w:p>
    <w:p w:rsidR="006C3924" w:rsidRPr="00480B05" w:rsidRDefault="003062AD"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sz w:val="24"/>
          <w:szCs w:val="24"/>
        </w:rPr>
        <w:tab/>
      </w:r>
      <w:r w:rsidR="006C3924" w:rsidRPr="00480B05">
        <w:rPr>
          <w:rFonts w:ascii="Times New Roman" w:hAnsi="Times New Roman"/>
          <w:b/>
          <w:sz w:val="24"/>
          <w:szCs w:val="24"/>
        </w:rPr>
        <w:t>A.</w:t>
      </w:r>
      <w:r w:rsidR="006C3924" w:rsidRPr="00480B05">
        <w:rPr>
          <w:rFonts w:ascii="Times New Roman" w:hAnsi="Times New Roman"/>
          <w:sz w:val="24"/>
          <w:szCs w:val="24"/>
        </w:rPr>
        <w:t xml:space="preserve"> [Cu(NH</w:t>
      </w:r>
      <w:r w:rsidR="006C3924" w:rsidRPr="00480B05">
        <w:rPr>
          <w:rFonts w:ascii="Times New Roman" w:hAnsi="Times New Roman"/>
          <w:sz w:val="24"/>
          <w:szCs w:val="24"/>
          <w:vertAlign w:val="subscript"/>
        </w:rPr>
        <w:t>3</w:t>
      </w:r>
      <w:r w:rsidR="006C3924" w:rsidRPr="00480B05">
        <w:rPr>
          <w:rFonts w:ascii="Times New Roman" w:hAnsi="Times New Roman"/>
          <w:sz w:val="24"/>
          <w:szCs w:val="24"/>
        </w:rPr>
        <w:t>)</w:t>
      </w:r>
      <w:r w:rsidR="006C3924" w:rsidRPr="00480B05">
        <w:rPr>
          <w:rFonts w:ascii="Times New Roman" w:hAnsi="Times New Roman"/>
          <w:sz w:val="24"/>
          <w:szCs w:val="24"/>
          <w:vertAlign w:val="subscript"/>
        </w:rPr>
        <w:t>4</w:t>
      </w:r>
      <w:r w:rsidR="006C3924" w:rsidRPr="00480B05">
        <w:rPr>
          <w:rFonts w:ascii="Times New Roman" w:hAnsi="Times New Roman"/>
          <w:sz w:val="24"/>
          <w:szCs w:val="24"/>
        </w:rPr>
        <w:t>](OH)</w:t>
      </w:r>
      <w:r w:rsidR="006C3924" w:rsidRPr="00480B05">
        <w:rPr>
          <w:rFonts w:ascii="Times New Roman" w:hAnsi="Times New Roman"/>
          <w:sz w:val="24"/>
          <w:szCs w:val="24"/>
          <w:vertAlign w:val="subscript"/>
        </w:rPr>
        <w:t>2.</w:t>
      </w:r>
      <w:r w:rsidR="006C3924" w:rsidRPr="00480B05">
        <w:rPr>
          <w:rFonts w:ascii="Times New Roman" w:hAnsi="Times New Roman"/>
          <w:sz w:val="24"/>
          <w:szCs w:val="24"/>
        </w:rPr>
        <w:tab/>
      </w:r>
      <w:r w:rsidR="006C3924" w:rsidRPr="00480B05">
        <w:rPr>
          <w:rFonts w:ascii="Times New Roman" w:hAnsi="Times New Roman"/>
          <w:b/>
          <w:sz w:val="24"/>
          <w:szCs w:val="24"/>
        </w:rPr>
        <w:t>B.</w:t>
      </w:r>
      <w:r w:rsidR="006C3924" w:rsidRPr="00480B05">
        <w:rPr>
          <w:rFonts w:ascii="Times New Roman" w:hAnsi="Times New Roman"/>
          <w:sz w:val="24"/>
          <w:szCs w:val="24"/>
        </w:rPr>
        <w:t xml:space="preserve"> [Zn(NH</w:t>
      </w:r>
      <w:r w:rsidR="006C3924" w:rsidRPr="00480B05">
        <w:rPr>
          <w:rFonts w:ascii="Times New Roman" w:hAnsi="Times New Roman"/>
          <w:sz w:val="24"/>
          <w:szCs w:val="24"/>
          <w:vertAlign w:val="subscript"/>
        </w:rPr>
        <w:t>3</w:t>
      </w:r>
      <w:r w:rsidR="006C3924" w:rsidRPr="00480B05">
        <w:rPr>
          <w:rFonts w:ascii="Times New Roman" w:hAnsi="Times New Roman"/>
          <w:sz w:val="24"/>
          <w:szCs w:val="24"/>
        </w:rPr>
        <w:t>)</w:t>
      </w:r>
      <w:r w:rsidR="006C3924" w:rsidRPr="00480B05">
        <w:rPr>
          <w:rFonts w:ascii="Times New Roman" w:hAnsi="Times New Roman"/>
          <w:sz w:val="24"/>
          <w:szCs w:val="24"/>
          <w:vertAlign w:val="subscript"/>
        </w:rPr>
        <w:t>4</w:t>
      </w:r>
      <w:r w:rsidR="006C3924" w:rsidRPr="00480B05">
        <w:rPr>
          <w:rFonts w:ascii="Times New Roman" w:hAnsi="Times New Roman"/>
          <w:sz w:val="24"/>
          <w:szCs w:val="24"/>
        </w:rPr>
        <w:t>](OH)</w:t>
      </w:r>
      <w:r w:rsidR="006C3924" w:rsidRPr="00480B05">
        <w:rPr>
          <w:rFonts w:ascii="Times New Roman" w:hAnsi="Times New Roman"/>
          <w:sz w:val="24"/>
          <w:szCs w:val="24"/>
          <w:vertAlign w:val="subscript"/>
        </w:rPr>
        <w:t>2</w:t>
      </w:r>
      <w:r w:rsidR="006C3924" w:rsidRPr="00480B05">
        <w:rPr>
          <w:rFonts w:ascii="Times New Roman" w:hAnsi="Times New Roman"/>
          <w:sz w:val="24"/>
          <w:szCs w:val="24"/>
        </w:rPr>
        <w:t>.</w:t>
      </w:r>
      <w:r w:rsidR="006C3924" w:rsidRPr="00480B05">
        <w:rPr>
          <w:rFonts w:ascii="Times New Roman" w:hAnsi="Times New Roman"/>
          <w:sz w:val="24"/>
          <w:szCs w:val="24"/>
        </w:rPr>
        <w:tab/>
      </w:r>
      <w:r w:rsidR="006C3924" w:rsidRPr="00480B05">
        <w:rPr>
          <w:rFonts w:ascii="Times New Roman" w:hAnsi="Times New Roman"/>
          <w:b/>
          <w:sz w:val="24"/>
          <w:szCs w:val="24"/>
        </w:rPr>
        <w:t>C.</w:t>
      </w:r>
      <w:r w:rsidR="006C3924" w:rsidRPr="00480B05">
        <w:rPr>
          <w:rFonts w:ascii="Times New Roman" w:hAnsi="Times New Roman"/>
          <w:sz w:val="24"/>
          <w:szCs w:val="24"/>
        </w:rPr>
        <w:t xml:space="preserve"> [Cu(NH</w:t>
      </w:r>
      <w:r w:rsidR="006C3924" w:rsidRPr="00480B05">
        <w:rPr>
          <w:rFonts w:ascii="Times New Roman" w:hAnsi="Times New Roman"/>
          <w:sz w:val="24"/>
          <w:szCs w:val="24"/>
          <w:vertAlign w:val="subscript"/>
        </w:rPr>
        <w:t>3</w:t>
      </w:r>
      <w:r w:rsidR="006C3924" w:rsidRPr="00480B05">
        <w:rPr>
          <w:rFonts w:ascii="Times New Roman" w:hAnsi="Times New Roman"/>
          <w:sz w:val="24"/>
          <w:szCs w:val="24"/>
        </w:rPr>
        <w:t>)</w:t>
      </w:r>
      <w:r w:rsidR="006C3924" w:rsidRPr="00480B05">
        <w:rPr>
          <w:rFonts w:ascii="Times New Roman" w:hAnsi="Times New Roman"/>
          <w:sz w:val="24"/>
          <w:szCs w:val="24"/>
          <w:vertAlign w:val="subscript"/>
        </w:rPr>
        <w:t>4</w:t>
      </w:r>
      <w:r w:rsidR="006C3924" w:rsidRPr="00480B05">
        <w:rPr>
          <w:rFonts w:ascii="Times New Roman" w:hAnsi="Times New Roman"/>
          <w:sz w:val="24"/>
          <w:szCs w:val="24"/>
        </w:rPr>
        <w:t>]OH.</w:t>
      </w:r>
      <w:r w:rsidR="006C3924" w:rsidRPr="00480B05">
        <w:rPr>
          <w:rFonts w:ascii="Times New Roman" w:hAnsi="Times New Roman"/>
          <w:sz w:val="24"/>
          <w:szCs w:val="24"/>
        </w:rPr>
        <w:tab/>
      </w:r>
      <w:r w:rsidR="006C3924" w:rsidRPr="00480B05">
        <w:rPr>
          <w:rFonts w:ascii="Times New Roman" w:hAnsi="Times New Roman"/>
          <w:b/>
          <w:sz w:val="24"/>
          <w:szCs w:val="24"/>
        </w:rPr>
        <w:t xml:space="preserve">D. </w:t>
      </w:r>
      <w:r w:rsidR="006C3924" w:rsidRPr="00480B05">
        <w:rPr>
          <w:rFonts w:ascii="Times New Roman" w:hAnsi="Times New Roman"/>
          <w:sz w:val="24"/>
          <w:szCs w:val="24"/>
        </w:rPr>
        <w:t>[Ag(NH</w:t>
      </w:r>
      <w:r w:rsidR="006C3924" w:rsidRPr="00480B05">
        <w:rPr>
          <w:rFonts w:ascii="Times New Roman" w:hAnsi="Times New Roman"/>
          <w:sz w:val="24"/>
          <w:szCs w:val="24"/>
          <w:vertAlign w:val="subscript"/>
        </w:rPr>
        <w:t>3</w:t>
      </w:r>
      <w:r w:rsidR="006C3924" w:rsidRPr="00480B05">
        <w:rPr>
          <w:rFonts w:ascii="Times New Roman" w:hAnsi="Times New Roman"/>
          <w:sz w:val="24"/>
          <w:szCs w:val="24"/>
        </w:rPr>
        <w:t>)</w:t>
      </w:r>
      <w:r w:rsidR="006C3924" w:rsidRPr="00480B05">
        <w:rPr>
          <w:rFonts w:ascii="Times New Roman" w:hAnsi="Times New Roman"/>
          <w:sz w:val="24"/>
          <w:szCs w:val="24"/>
          <w:vertAlign w:val="subscript"/>
        </w:rPr>
        <w:t>4</w:t>
      </w:r>
      <w:r w:rsidR="006C3924" w:rsidRPr="00480B05">
        <w:rPr>
          <w:rFonts w:ascii="Times New Roman" w:hAnsi="Times New Roman"/>
          <w:sz w:val="24"/>
          <w:szCs w:val="24"/>
        </w:rPr>
        <w:t>OH.</w:t>
      </w:r>
    </w:p>
    <w:p w:rsidR="006C3924" w:rsidRPr="00480B05" w:rsidRDefault="006C3924" w:rsidP="006C3924">
      <w:pPr>
        <w:pStyle w:val="BodyText2"/>
        <w:tabs>
          <w:tab w:val="left" w:pos="270"/>
          <w:tab w:val="left" w:pos="2880"/>
          <w:tab w:val="left" w:pos="5310"/>
          <w:tab w:val="left" w:pos="7830"/>
        </w:tabs>
        <w:spacing w:line="252" w:lineRule="auto"/>
        <w:rPr>
          <w:sz w:val="24"/>
          <w:szCs w:val="24"/>
        </w:rPr>
      </w:pPr>
      <w:r w:rsidRPr="00480B05">
        <w:rPr>
          <w:b/>
          <w:bCs/>
          <w:iCs/>
          <w:sz w:val="24"/>
          <w:szCs w:val="24"/>
        </w:rPr>
        <w:t>Câu 70</w:t>
      </w:r>
      <w:r w:rsidRPr="00480B05">
        <w:rPr>
          <w:b/>
          <w:sz w:val="24"/>
          <w:szCs w:val="24"/>
        </w:rPr>
        <w:t>:</w:t>
      </w:r>
      <w:r w:rsidRPr="00480B05">
        <w:rPr>
          <w:sz w:val="24"/>
          <w:szCs w:val="24"/>
        </w:rPr>
        <w:t xml:space="preserve"> Công thức của xenlulozơ axetat là :</w:t>
      </w:r>
    </w:p>
    <w:p w:rsidR="006C3924" w:rsidRPr="00480B05" w:rsidRDefault="006C3924" w:rsidP="006C3924">
      <w:pPr>
        <w:pStyle w:val="BodyText2"/>
        <w:tabs>
          <w:tab w:val="left" w:pos="270"/>
          <w:tab w:val="left" w:pos="2880"/>
          <w:tab w:val="left" w:pos="5310"/>
          <w:tab w:val="left" w:pos="7830"/>
        </w:tabs>
        <w:spacing w:line="252" w:lineRule="auto"/>
        <w:rPr>
          <w:sz w:val="24"/>
          <w:szCs w:val="24"/>
        </w:rPr>
      </w:pPr>
      <w:r w:rsidRPr="00480B05">
        <w:rPr>
          <w:sz w:val="24"/>
          <w:szCs w:val="24"/>
        </w:rPr>
        <w:tab/>
      </w:r>
      <w:r w:rsidRPr="00480B05">
        <w:rPr>
          <w:b/>
          <w:sz w:val="24"/>
          <w:szCs w:val="24"/>
        </w:rPr>
        <w:t>A.</w:t>
      </w:r>
      <w:r w:rsidRPr="00480B05">
        <w:rPr>
          <w:sz w:val="24"/>
          <w:szCs w:val="24"/>
        </w:rPr>
        <w:t xml:space="preserve"> [C</w:t>
      </w:r>
      <w:r w:rsidRPr="00480B05">
        <w:rPr>
          <w:sz w:val="24"/>
          <w:szCs w:val="24"/>
          <w:vertAlign w:val="subscript"/>
        </w:rPr>
        <w:t>6</w:t>
      </w:r>
      <w:r w:rsidRPr="00480B05">
        <w:rPr>
          <w:sz w:val="24"/>
          <w:szCs w:val="24"/>
        </w:rPr>
        <w:t>H</w:t>
      </w:r>
      <w:r w:rsidRPr="00480B05">
        <w:rPr>
          <w:sz w:val="24"/>
          <w:szCs w:val="24"/>
          <w:vertAlign w:val="subscript"/>
        </w:rPr>
        <w:t>7</w:t>
      </w:r>
      <w:r w:rsidRPr="00480B05">
        <w:rPr>
          <w:sz w:val="24"/>
          <w:szCs w:val="24"/>
        </w:rPr>
        <w:t>O</w:t>
      </w:r>
      <w:r w:rsidRPr="00480B05">
        <w:rPr>
          <w:sz w:val="24"/>
          <w:szCs w:val="24"/>
          <w:vertAlign w:val="subscript"/>
        </w:rPr>
        <w:t>2</w:t>
      </w:r>
      <w:r w:rsidRPr="00480B05">
        <w:rPr>
          <w:sz w:val="24"/>
          <w:szCs w:val="24"/>
        </w:rPr>
        <w:t>(OOCCH</w:t>
      </w:r>
      <w:r w:rsidRPr="00480B05">
        <w:rPr>
          <w:sz w:val="24"/>
          <w:szCs w:val="24"/>
          <w:vertAlign w:val="subscript"/>
        </w:rPr>
        <w:t>3</w:t>
      </w:r>
      <w:r w:rsidRPr="00480B05">
        <w:rPr>
          <w:sz w:val="24"/>
          <w:szCs w:val="24"/>
        </w:rPr>
        <w:t>)</w:t>
      </w:r>
      <w:r w:rsidRPr="00480B05">
        <w:rPr>
          <w:sz w:val="24"/>
          <w:szCs w:val="24"/>
          <w:vertAlign w:val="subscript"/>
        </w:rPr>
        <w:t>3</w:t>
      </w:r>
      <w:r w:rsidRPr="00480B05">
        <w:rPr>
          <w:sz w:val="24"/>
          <w:szCs w:val="24"/>
        </w:rPr>
        <w:t>]</w:t>
      </w:r>
      <w:r w:rsidRPr="00480B05">
        <w:rPr>
          <w:sz w:val="24"/>
          <w:szCs w:val="24"/>
          <w:vertAlign w:val="subscript"/>
        </w:rPr>
        <w:t>n</w:t>
      </w:r>
      <w:r w:rsidRPr="00480B05">
        <w:rPr>
          <w:sz w:val="24"/>
          <w:szCs w:val="24"/>
        </w:rPr>
        <w:t>.</w:t>
      </w:r>
      <w:r w:rsidRPr="00480B05">
        <w:rPr>
          <w:sz w:val="24"/>
          <w:szCs w:val="24"/>
        </w:rPr>
        <w:tab/>
      </w:r>
      <w:r w:rsidRPr="00480B05">
        <w:rPr>
          <w:sz w:val="24"/>
          <w:szCs w:val="24"/>
        </w:rPr>
        <w:tab/>
      </w:r>
      <w:r w:rsidRPr="00480B05">
        <w:rPr>
          <w:b/>
          <w:sz w:val="24"/>
          <w:szCs w:val="24"/>
        </w:rPr>
        <w:t>B.</w:t>
      </w:r>
      <w:r w:rsidRPr="00480B05">
        <w:rPr>
          <w:sz w:val="24"/>
          <w:szCs w:val="24"/>
        </w:rPr>
        <w:t xml:space="preserve"> [C</w:t>
      </w:r>
      <w:r w:rsidRPr="00480B05">
        <w:rPr>
          <w:sz w:val="24"/>
          <w:szCs w:val="24"/>
          <w:vertAlign w:val="subscript"/>
        </w:rPr>
        <w:t>6</w:t>
      </w:r>
      <w:r w:rsidRPr="00480B05">
        <w:rPr>
          <w:sz w:val="24"/>
          <w:szCs w:val="24"/>
        </w:rPr>
        <w:t>H</w:t>
      </w:r>
      <w:r w:rsidRPr="00480B05">
        <w:rPr>
          <w:sz w:val="24"/>
          <w:szCs w:val="24"/>
          <w:vertAlign w:val="subscript"/>
        </w:rPr>
        <w:t>7</w:t>
      </w:r>
      <w:r w:rsidRPr="00480B05">
        <w:rPr>
          <w:sz w:val="24"/>
          <w:szCs w:val="24"/>
        </w:rPr>
        <w:t>O</w:t>
      </w:r>
      <w:r w:rsidRPr="00480B05">
        <w:rPr>
          <w:sz w:val="24"/>
          <w:szCs w:val="24"/>
          <w:vertAlign w:val="subscript"/>
        </w:rPr>
        <w:t>2</w:t>
      </w:r>
      <w:r w:rsidRPr="00480B05">
        <w:rPr>
          <w:sz w:val="24"/>
          <w:szCs w:val="24"/>
        </w:rPr>
        <w:t>(OOCCH</w:t>
      </w:r>
      <w:r w:rsidRPr="00480B05">
        <w:rPr>
          <w:sz w:val="24"/>
          <w:szCs w:val="24"/>
          <w:vertAlign w:val="subscript"/>
        </w:rPr>
        <w:t>3</w:t>
      </w:r>
      <w:r w:rsidRPr="00480B05">
        <w:rPr>
          <w:sz w:val="24"/>
          <w:szCs w:val="24"/>
        </w:rPr>
        <w:t>)</w:t>
      </w:r>
      <w:r w:rsidRPr="00480B05">
        <w:rPr>
          <w:sz w:val="24"/>
          <w:szCs w:val="24"/>
          <w:vertAlign w:val="subscript"/>
        </w:rPr>
        <w:t>3-x</w:t>
      </w:r>
      <w:r w:rsidRPr="00480B05">
        <w:rPr>
          <w:sz w:val="24"/>
          <w:szCs w:val="24"/>
        </w:rPr>
        <w:t>(OH)</w:t>
      </w:r>
      <w:r w:rsidRPr="00480B05">
        <w:rPr>
          <w:sz w:val="24"/>
          <w:szCs w:val="24"/>
          <w:vertAlign w:val="subscript"/>
        </w:rPr>
        <w:t>x</w:t>
      </w:r>
      <w:r w:rsidRPr="00480B05">
        <w:rPr>
          <w:sz w:val="24"/>
          <w:szCs w:val="24"/>
        </w:rPr>
        <w:t>]</w:t>
      </w:r>
      <w:r w:rsidRPr="00480B05">
        <w:rPr>
          <w:sz w:val="24"/>
          <w:szCs w:val="24"/>
          <w:vertAlign w:val="subscript"/>
        </w:rPr>
        <w:t>n</w:t>
      </w:r>
      <w:r w:rsidRPr="00480B05">
        <w:rPr>
          <w:sz w:val="24"/>
          <w:szCs w:val="24"/>
        </w:rPr>
        <w:t xml:space="preserve">  (x</w:t>
      </w:r>
      <w:r w:rsidRPr="00480B05">
        <w:rPr>
          <w:position w:val="-4"/>
          <w:sz w:val="24"/>
          <w:szCs w:val="24"/>
        </w:rPr>
        <w:object w:dxaOrig="200" w:dyaOrig="240">
          <v:shape id="_x0000_i1031" type="#_x0000_t75" style="width:9.75pt;height:12pt" o:ole="">
            <v:imagedata r:id="rId18" o:title=""/>
          </v:shape>
          <o:OLEObject Type="Embed" ProgID="Equation.DSMT4" ShapeID="_x0000_i1031" DrawAspect="Content" ObjectID="_1608413055" r:id="rId19"/>
        </w:object>
      </w:r>
      <w:r w:rsidRPr="00480B05">
        <w:rPr>
          <w:sz w:val="24"/>
          <w:szCs w:val="24"/>
        </w:rPr>
        <w:t>3).</w:t>
      </w:r>
      <w:r w:rsidRPr="00480B05">
        <w:rPr>
          <w:sz w:val="24"/>
          <w:szCs w:val="24"/>
        </w:rPr>
        <w:tab/>
      </w:r>
    </w:p>
    <w:p w:rsidR="006C3924" w:rsidRPr="00480B05" w:rsidRDefault="006C3924" w:rsidP="006C3924">
      <w:pPr>
        <w:pStyle w:val="BodyText2"/>
        <w:tabs>
          <w:tab w:val="left" w:pos="270"/>
          <w:tab w:val="left" w:pos="2880"/>
          <w:tab w:val="left" w:pos="5310"/>
          <w:tab w:val="left" w:pos="7830"/>
        </w:tabs>
        <w:spacing w:line="252" w:lineRule="auto"/>
        <w:rPr>
          <w:sz w:val="24"/>
          <w:szCs w:val="24"/>
        </w:rPr>
      </w:pPr>
      <w:r w:rsidRPr="00480B05">
        <w:rPr>
          <w:b/>
          <w:sz w:val="24"/>
          <w:szCs w:val="24"/>
        </w:rPr>
        <w:tab/>
        <w:t>C.</w:t>
      </w:r>
      <w:r w:rsidRPr="00480B05">
        <w:rPr>
          <w:sz w:val="24"/>
          <w:szCs w:val="24"/>
        </w:rPr>
        <w:t xml:space="preserve"> [C</w:t>
      </w:r>
      <w:r w:rsidRPr="00480B05">
        <w:rPr>
          <w:sz w:val="24"/>
          <w:szCs w:val="24"/>
          <w:vertAlign w:val="subscript"/>
        </w:rPr>
        <w:t>6</w:t>
      </w:r>
      <w:r w:rsidRPr="00480B05">
        <w:rPr>
          <w:sz w:val="24"/>
          <w:szCs w:val="24"/>
        </w:rPr>
        <w:t>H</w:t>
      </w:r>
      <w:r w:rsidRPr="00480B05">
        <w:rPr>
          <w:sz w:val="24"/>
          <w:szCs w:val="24"/>
          <w:vertAlign w:val="subscript"/>
        </w:rPr>
        <w:t>7</w:t>
      </w:r>
      <w:r w:rsidRPr="00480B05">
        <w:rPr>
          <w:sz w:val="24"/>
          <w:szCs w:val="24"/>
        </w:rPr>
        <w:t>O</w:t>
      </w:r>
      <w:r w:rsidRPr="00480B05">
        <w:rPr>
          <w:sz w:val="24"/>
          <w:szCs w:val="24"/>
          <w:vertAlign w:val="subscript"/>
        </w:rPr>
        <w:t>2</w:t>
      </w:r>
      <w:r w:rsidRPr="00480B05">
        <w:rPr>
          <w:sz w:val="24"/>
          <w:szCs w:val="24"/>
        </w:rPr>
        <w:t>(OOCCH</w:t>
      </w:r>
      <w:r w:rsidRPr="00480B05">
        <w:rPr>
          <w:sz w:val="24"/>
          <w:szCs w:val="24"/>
          <w:vertAlign w:val="subscript"/>
        </w:rPr>
        <w:t>3</w:t>
      </w:r>
      <w:r w:rsidRPr="00480B05">
        <w:rPr>
          <w:sz w:val="24"/>
          <w:szCs w:val="24"/>
        </w:rPr>
        <w:t>)</w:t>
      </w:r>
      <w:r w:rsidRPr="00480B05">
        <w:rPr>
          <w:sz w:val="24"/>
          <w:szCs w:val="24"/>
          <w:vertAlign w:val="subscript"/>
        </w:rPr>
        <w:t>2</w:t>
      </w:r>
      <w:r w:rsidRPr="00480B05">
        <w:rPr>
          <w:sz w:val="24"/>
          <w:szCs w:val="24"/>
        </w:rPr>
        <w:t>(OH)]</w:t>
      </w:r>
      <w:r w:rsidRPr="00480B05">
        <w:rPr>
          <w:sz w:val="24"/>
          <w:szCs w:val="24"/>
          <w:vertAlign w:val="subscript"/>
        </w:rPr>
        <w:t>n</w:t>
      </w:r>
      <w:r w:rsidRPr="00480B05">
        <w:rPr>
          <w:sz w:val="24"/>
          <w:szCs w:val="24"/>
        </w:rPr>
        <w:t>.</w:t>
      </w:r>
      <w:r w:rsidRPr="00480B05">
        <w:rPr>
          <w:sz w:val="24"/>
          <w:szCs w:val="24"/>
        </w:rPr>
        <w:tab/>
      </w:r>
      <w:r w:rsidRPr="00480B05">
        <w:rPr>
          <w:b/>
          <w:sz w:val="24"/>
          <w:szCs w:val="24"/>
        </w:rPr>
        <w:t>D.</w:t>
      </w:r>
      <w:r w:rsidRPr="00480B05">
        <w:rPr>
          <w:sz w:val="24"/>
          <w:szCs w:val="24"/>
        </w:rPr>
        <w:t xml:space="preserve"> [C</w:t>
      </w:r>
      <w:r w:rsidRPr="00480B05">
        <w:rPr>
          <w:sz w:val="24"/>
          <w:szCs w:val="24"/>
          <w:vertAlign w:val="subscript"/>
        </w:rPr>
        <w:t>6</w:t>
      </w:r>
      <w:r w:rsidRPr="00480B05">
        <w:rPr>
          <w:sz w:val="24"/>
          <w:szCs w:val="24"/>
        </w:rPr>
        <w:t>H</w:t>
      </w:r>
      <w:r w:rsidRPr="00480B05">
        <w:rPr>
          <w:sz w:val="24"/>
          <w:szCs w:val="24"/>
          <w:vertAlign w:val="subscript"/>
        </w:rPr>
        <w:t>7</w:t>
      </w:r>
      <w:r w:rsidRPr="00480B05">
        <w:rPr>
          <w:sz w:val="24"/>
          <w:szCs w:val="24"/>
        </w:rPr>
        <w:t>O</w:t>
      </w:r>
      <w:r w:rsidRPr="00480B05">
        <w:rPr>
          <w:sz w:val="24"/>
          <w:szCs w:val="24"/>
          <w:vertAlign w:val="subscript"/>
        </w:rPr>
        <w:t>2</w:t>
      </w:r>
      <w:r w:rsidRPr="00480B05">
        <w:rPr>
          <w:sz w:val="24"/>
          <w:szCs w:val="24"/>
        </w:rPr>
        <w:t>(OOCCH</w:t>
      </w:r>
      <w:r w:rsidRPr="00480B05">
        <w:rPr>
          <w:sz w:val="24"/>
          <w:szCs w:val="24"/>
          <w:vertAlign w:val="subscript"/>
        </w:rPr>
        <w:t>3</w:t>
      </w:r>
      <w:r w:rsidRPr="00480B05">
        <w:rPr>
          <w:sz w:val="24"/>
          <w:szCs w:val="24"/>
        </w:rPr>
        <w:t>)(OH)</w:t>
      </w:r>
      <w:r w:rsidRPr="00480B05">
        <w:rPr>
          <w:sz w:val="24"/>
          <w:szCs w:val="24"/>
          <w:vertAlign w:val="subscript"/>
        </w:rPr>
        <w:t>2</w:t>
      </w:r>
      <w:r w:rsidRPr="00480B05">
        <w:rPr>
          <w:sz w:val="24"/>
          <w:szCs w:val="24"/>
        </w:rPr>
        <w:t>]</w:t>
      </w:r>
      <w:r w:rsidRPr="00480B05">
        <w:rPr>
          <w:sz w:val="24"/>
          <w:szCs w:val="24"/>
          <w:vertAlign w:val="subscript"/>
        </w:rPr>
        <w:t>n</w:t>
      </w:r>
      <w:r w:rsidRPr="00480B05">
        <w:rPr>
          <w:sz w:val="24"/>
          <w:szCs w:val="24"/>
        </w:rPr>
        <w:t>.</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sz w:val="24"/>
          <w:szCs w:val="24"/>
        </w:rPr>
        <w:t>Câu 71:</w:t>
      </w:r>
      <w:r w:rsidRPr="00480B05">
        <w:rPr>
          <w:rFonts w:ascii="Times New Roman" w:hAnsi="Times New Roman"/>
          <w:sz w:val="24"/>
          <w:szCs w:val="24"/>
        </w:rPr>
        <w:t xml:space="preserve"> Tinh bột và xenlulozơ khác nhau về </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sz w:val="24"/>
          <w:szCs w:val="24"/>
        </w:rPr>
        <w:tab/>
      </w:r>
      <w:r w:rsidRPr="00480B05">
        <w:rPr>
          <w:rFonts w:ascii="Times New Roman" w:hAnsi="Times New Roman"/>
          <w:b/>
          <w:sz w:val="24"/>
          <w:szCs w:val="24"/>
        </w:rPr>
        <w:t>A.</w:t>
      </w:r>
      <w:r w:rsidRPr="00480B05">
        <w:rPr>
          <w:rFonts w:ascii="Times New Roman" w:hAnsi="Times New Roman"/>
          <w:sz w:val="24"/>
          <w:szCs w:val="24"/>
        </w:rPr>
        <w:t xml:space="preserve"> Sản phẩm của phản ứng thuỷ phân.</w:t>
      </w:r>
      <w:r w:rsidRPr="00480B05">
        <w:rPr>
          <w:rFonts w:ascii="Times New Roman" w:hAnsi="Times New Roman"/>
          <w:sz w:val="24"/>
          <w:szCs w:val="24"/>
        </w:rPr>
        <w:tab/>
      </w:r>
      <w:r w:rsidRPr="00480B05">
        <w:rPr>
          <w:rFonts w:ascii="Times New Roman" w:hAnsi="Times New Roman"/>
          <w:b/>
          <w:sz w:val="24"/>
          <w:szCs w:val="24"/>
        </w:rPr>
        <w:t>B.</w:t>
      </w:r>
      <w:r w:rsidRPr="00480B05">
        <w:rPr>
          <w:rFonts w:ascii="Times New Roman" w:hAnsi="Times New Roman"/>
          <w:sz w:val="24"/>
          <w:szCs w:val="24"/>
        </w:rPr>
        <w:t xml:space="preserve"> Khả năng phản ứng với Cu(OH)</w:t>
      </w:r>
      <w:r w:rsidRPr="00480B05">
        <w:rPr>
          <w:rFonts w:ascii="Times New Roman" w:hAnsi="Times New Roman"/>
          <w:sz w:val="24"/>
          <w:szCs w:val="24"/>
          <w:vertAlign w:val="subscript"/>
        </w:rPr>
        <w:t>2</w:t>
      </w:r>
      <w:r w:rsidRPr="00480B05">
        <w:rPr>
          <w:rFonts w:ascii="Times New Roman" w:hAnsi="Times New Roman"/>
          <w:sz w:val="24"/>
          <w:szCs w:val="24"/>
        </w:rPr>
        <w:t>.</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sz w:val="24"/>
          <w:szCs w:val="24"/>
        </w:rPr>
        <w:tab/>
      </w:r>
      <w:r w:rsidRPr="00480B05">
        <w:rPr>
          <w:rFonts w:ascii="Times New Roman" w:hAnsi="Times New Roman"/>
          <w:b/>
          <w:sz w:val="24"/>
          <w:szCs w:val="24"/>
        </w:rPr>
        <w:t>C.</w:t>
      </w:r>
      <w:r w:rsidRPr="00480B05">
        <w:rPr>
          <w:rFonts w:ascii="Times New Roman" w:hAnsi="Times New Roman"/>
          <w:sz w:val="24"/>
          <w:szCs w:val="24"/>
        </w:rPr>
        <w:t xml:space="preserve"> Thành phần phân tử.</w:t>
      </w:r>
      <w:r w:rsidRPr="00480B05">
        <w:rPr>
          <w:rFonts w:ascii="Times New Roman" w:hAnsi="Times New Roman"/>
          <w:sz w:val="24"/>
          <w:szCs w:val="24"/>
        </w:rPr>
        <w:tab/>
      </w:r>
      <w:r w:rsidRPr="00480B05">
        <w:rPr>
          <w:rFonts w:ascii="Times New Roman" w:hAnsi="Times New Roman"/>
          <w:sz w:val="24"/>
          <w:szCs w:val="24"/>
        </w:rPr>
        <w:tab/>
      </w:r>
      <w:r w:rsidRPr="00480B05">
        <w:rPr>
          <w:rFonts w:ascii="Times New Roman" w:hAnsi="Times New Roman"/>
          <w:b/>
          <w:sz w:val="24"/>
          <w:szCs w:val="24"/>
        </w:rPr>
        <w:t>D.</w:t>
      </w:r>
      <w:r w:rsidRPr="00480B05">
        <w:rPr>
          <w:rFonts w:ascii="Times New Roman" w:hAnsi="Times New Roman"/>
          <w:sz w:val="24"/>
          <w:szCs w:val="24"/>
        </w:rPr>
        <w:t xml:space="preserve"> Cấu trúc mạch cacbon.</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sz w:val="24"/>
          <w:szCs w:val="24"/>
        </w:rPr>
        <w:t>Câu 72:</w:t>
      </w:r>
      <w:r w:rsidRPr="00480B05">
        <w:rPr>
          <w:rFonts w:ascii="Times New Roman" w:hAnsi="Times New Roman"/>
          <w:sz w:val="24"/>
          <w:szCs w:val="24"/>
        </w:rPr>
        <w:t xml:space="preserve"> Nhận xét đúng là :</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sz w:val="24"/>
          <w:szCs w:val="24"/>
        </w:rPr>
        <w:tab/>
      </w:r>
      <w:r w:rsidRPr="00480B05">
        <w:rPr>
          <w:rFonts w:ascii="Times New Roman" w:hAnsi="Times New Roman"/>
          <w:b/>
          <w:sz w:val="24"/>
          <w:szCs w:val="24"/>
        </w:rPr>
        <w:t>A.</w:t>
      </w:r>
      <w:r w:rsidRPr="00480B05">
        <w:rPr>
          <w:rFonts w:ascii="Times New Roman" w:hAnsi="Times New Roman"/>
          <w:sz w:val="24"/>
          <w:szCs w:val="24"/>
        </w:rPr>
        <w:t xml:space="preserve"> Xenlulozơ và tinh bột đều có phân tử khối nhỏ.</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sz w:val="24"/>
          <w:szCs w:val="24"/>
        </w:rPr>
        <w:tab/>
      </w:r>
      <w:r w:rsidRPr="00480B05">
        <w:rPr>
          <w:rFonts w:ascii="Times New Roman" w:hAnsi="Times New Roman"/>
          <w:b/>
          <w:sz w:val="24"/>
          <w:szCs w:val="24"/>
        </w:rPr>
        <w:t>B.</w:t>
      </w:r>
      <w:r w:rsidRPr="00480B05">
        <w:rPr>
          <w:rFonts w:ascii="Times New Roman" w:hAnsi="Times New Roman"/>
          <w:sz w:val="24"/>
          <w:szCs w:val="24"/>
        </w:rPr>
        <w:t xml:space="preserve"> Xenlulozơ có phân tử khối nhỏ hơn tinh bột.</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sz w:val="24"/>
          <w:szCs w:val="24"/>
        </w:rPr>
        <w:tab/>
      </w:r>
      <w:r w:rsidRPr="00480B05">
        <w:rPr>
          <w:rFonts w:ascii="Times New Roman" w:hAnsi="Times New Roman"/>
          <w:b/>
          <w:sz w:val="24"/>
          <w:szCs w:val="24"/>
        </w:rPr>
        <w:t>C.</w:t>
      </w:r>
      <w:r w:rsidRPr="00480B05">
        <w:rPr>
          <w:rFonts w:ascii="Times New Roman" w:hAnsi="Times New Roman"/>
          <w:sz w:val="24"/>
          <w:szCs w:val="24"/>
        </w:rPr>
        <w:t xml:space="preserve"> Xenlulozơ và tinh bột có phân tử khối bằng nhau.</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sz w:val="24"/>
          <w:szCs w:val="24"/>
        </w:rPr>
        <w:tab/>
      </w:r>
      <w:r w:rsidRPr="00480B05">
        <w:rPr>
          <w:rFonts w:ascii="Times New Roman" w:hAnsi="Times New Roman"/>
          <w:b/>
          <w:sz w:val="24"/>
          <w:szCs w:val="24"/>
        </w:rPr>
        <w:t>D.</w:t>
      </w:r>
      <w:r w:rsidRPr="00480B05">
        <w:rPr>
          <w:rFonts w:ascii="Times New Roman" w:hAnsi="Times New Roman"/>
          <w:sz w:val="24"/>
          <w:szCs w:val="24"/>
        </w:rPr>
        <w:t xml:space="preserve"> Xenlulozơ và tinh bột đều có phân tử khối rất lớn, nhưng phân tử khối của xenlulozơ lớn hơn nhiều so với tinh bột.</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kern w:val="32"/>
          <w:sz w:val="24"/>
          <w:szCs w:val="24"/>
          <w:lang w:val="pt-BR"/>
        </w:rPr>
        <w:t>Câu 73</w:t>
      </w:r>
      <w:r w:rsidRPr="00480B05">
        <w:rPr>
          <w:rFonts w:ascii="Times New Roman" w:hAnsi="Times New Roman"/>
          <w:b/>
          <w:sz w:val="24"/>
          <w:szCs w:val="24"/>
          <w:lang w:val="pt-BR"/>
        </w:rPr>
        <w:t>:</w:t>
      </w:r>
      <w:r w:rsidRPr="00480B05">
        <w:rPr>
          <w:rFonts w:ascii="Times New Roman" w:hAnsi="Times New Roman"/>
          <w:sz w:val="24"/>
          <w:szCs w:val="24"/>
        </w:rPr>
        <w:t xml:space="preserve"> Chất </w:t>
      </w:r>
      <w:r w:rsidRPr="00480B05">
        <w:rPr>
          <w:rFonts w:ascii="Times New Roman" w:hAnsi="Times New Roman"/>
          <w:b/>
          <w:sz w:val="24"/>
          <w:szCs w:val="24"/>
        </w:rPr>
        <w:t>không</w:t>
      </w:r>
      <w:r w:rsidRPr="00480B05">
        <w:rPr>
          <w:rFonts w:ascii="Times New Roman" w:hAnsi="Times New Roman"/>
          <w:sz w:val="24"/>
          <w:szCs w:val="24"/>
        </w:rPr>
        <w:t xml:space="preserve"> tham gia phản ứng thuỷ phân là :</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lang w:val="pt-BR"/>
        </w:rPr>
      </w:pPr>
      <w:r w:rsidRPr="00480B05">
        <w:rPr>
          <w:rFonts w:ascii="Times New Roman" w:hAnsi="Times New Roman"/>
          <w:sz w:val="24"/>
          <w:szCs w:val="24"/>
          <w:lang w:val="pt-BR"/>
        </w:rPr>
        <w:tab/>
      </w:r>
      <w:r w:rsidRPr="00480B05">
        <w:rPr>
          <w:rFonts w:ascii="Times New Roman" w:hAnsi="Times New Roman"/>
          <w:b/>
          <w:sz w:val="24"/>
          <w:szCs w:val="24"/>
          <w:lang w:val="pt-BR"/>
        </w:rPr>
        <w:t>A.</w:t>
      </w:r>
      <w:r w:rsidRPr="00480B05">
        <w:rPr>
          <w:rFonts w:ascii="Times New Roman" w:hAnsi="Times New Roman"/>
          <w:sz w:val="24"/>
          <w:szCs w:val="24"/>
          <w:lang w:val="pt-BR"/>
        </w:rPr>
        <w:t xml:space="preserve"> Glucozơ, mantozơ.</w:t>
      </w:r>
      <w:r w:rsidRPr="00480B05">
        <w:rPr>
          <w:rFonts w:ascii="Times New Roman" w:hAnsi="Times New Roman"/>
          <w:sz w:val="24"/>
          <w:szCs w:val="24"/>
          <w:lang w:val="pt-BR"/>
        </w:rPr>
        <w:tab/>
      </w:r>
      <w:r w:rsidRPr="00480B05">
        <w:rPr>
          <w:rFonts w:ascii="Times New Roman" w:hAnsi="Times New Roman"/>
          <w:b/>
          <w:sz w:val="24"/>
          <w:szCs w:val="24"/>
          <w:lang w:val="pt-BR"/>
        </w:rPr>
        <w:t>B.</w:t>
      </w:r>
      <w:r w:rsidRPr="00480B05">
        <w:rPr>
          <w:rFonts w:ascii="Times New Roman" w:hAnsi="Times New Roman"/>
          <w:sz w:val="24"/>
          <w:szCs w:val="24"/>
          <w:lang w:val="pt-BR"/>
        </w:rPr>
        <w:t xml:space="preserve"> Glucozơ, tinh bột. </w:t>
      </w:r>
      <w:r w:rsidRPr="00480B05">
        <w:rPr>
          <w:rFonts w:ascii="Times New Roman" w:hAnsi="Times New Roman"/>
          <w:sz w:val="24"/>
          <w:szCs w:val="24"/>
          <w:lang w:val="pt-BR"/>
        </w:rPr>
        <w:tab/>
      </w:r>
      <w:r w:rsidRPr="00480B05">
        <w:rPr>
          <w:rFonts w:ascii="Times New Roman" w:hAnsi="Times New Roman"/>
          <w:b/>
          <w:sz w:val="24"/>
          <w:szCs w:val="24"/>
          <w:lang w:val="pt-BR"/>
        </w:rPr>
        <w:t>C.</w:t>
      </w:r>
      <w:r w:rsidRPr="00480B05">
        <w:rPr>
          <w:rFonts w:ascii="Times New Roman" w:hAnsi="Times New Roman"/>
          <w:sz w:val="24"/>
          <w:szCs w:val="24"/>
          <w:lang w:val="pt-BR"/>
        </w:rPr>
        <w:t xml:space="preserve"> Glucozơ, xenlulozơ.</w:t>
      </w:r>
      <w:r w:rsidRPr="00480B05">
        <w:rPr>
          <w:rFonts w:ascii="Times New Roman" w:hAnsi="Times New Roman"/>
          <w:sz w:val="24"/>
          <w:szCs w:val="24"/>
          <w:lang w:val="pt-BR"/>
        </w:rPr>
        <w:tab/>
      </w:r>
      <w:r w:rsidRPr="00480B05">
        <w:rPr>
          <w:rFonts w:ascii="Times New Roman" w:hAnsi="Times New Roman"/>
          <w:b/>
          <w:sz w:val="24"/>
          <w:szCs w:val="24"/>
          <w:lang w:val="pt-BR"/>
        </w:rPr>
        <w:t>D.</w:t>
      </w:r>
      <w:r w:rsidRPr="00480B05">
        <w:rPr>
          <w:rFonts w:ascii="Times New Roman" w:hAnsi="Times New Roman"/>
          <w:sz w:val="24"/>
          <w:szCs w:val="24"/>
          <w:lang w:val="pt-BR"/>
        </w:rPr>
        <w:t xml:space="preserve"> Glucozơ, fructozơ.</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lang w:val="fr-FR"/>
        </w:rPr>
      </w:pPr>
      <w:r w:rsidRPr="00480B05">
        <w:rPr>
          <w:rFonts w:ascii="Times New Roman" w:hAnsi="Times New Roman"/>
          <w:b/>
          <w:kern w:val="32"/>
          <w:sz w:val="24"/>
          <w:szCs w:val="24"/>
          <w:lang w:val="pt-BR"/>
        </w:rPr>
        <w:t>Câu 74</w:t>
      </w:r>
      <w:r w:rsidRPr="00480B05">
        <w:rPr>
          <w:rFonts w:ascii="Times New Roman" w:hAnsi="Times New Roman"/>
          <w:b/>
          <w:sz w:val="24"/>
          <w:szCs w:val="24"/>
          <w:lang w:val="pt-BR"/>
        </w:rPr>
        <w:t>:</w:t>
      </w:r>
      <w:r w:rsidRPr="00480B05">
        <w:rPr>
          <w:rFonts w:ascii="Times New Roman" w:hAnsi="Times New Roman"/>
          <w:b/>
          <w:kern w:val="32"/>
          <w:sz w:val="24"/>
          <w:szCs w:val="24"/>
          <w:lang w:val="pt-BR"/>
        </w:rPr>
        <w:t xml:space="preserve"> </w:t>
      </w:r>
      <w:r w:rsidRPr="00480B05">
        <w:rPr>
          <w:rFonts w:ascii="Times New Roman" w:hAnsi="Times New Roman"/>
          <w:sz w:val="24"/>
          <w:szCs w:val="24"/>
          <w:lang w:val="fr-FR"/>
        </w:rPr>
        <w:t>Cacbohiđrat khi thuỷ phân tạo ra 2 phân tử monosaccarit là :</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lang w:val="fr-FR"/>
        </w:rPr>
      </w:pPr>
      <w:r w:rsidRPr="00480B05">
        <w:rPr>
          <w:rFonts w:ascii="Times New Roman" w:hAnsi="Times New Roman"/>
          <w:sz w:val="24"/>
          <w:szCs w:val="24"/>
          <w:lang w:val="fr-FR"/>
        </w:rPr>
        <w:tab/>
      </w:r>
      <w:r w:rsidRPr="00480B05">
        <w:rPr>
          <w:rFonts w:ascii="Times New Roman" w:hAnsi="Times New Roman"/>
          <w:b/>
          <w:sz w:val="24"/>
          <w:szCs w:val="24"/>
          <w:lang w:val="fr-FR"/>
        </w:rPr>
        <w:t>A.</w:t>
      </w:r>
      <w:r w:rsidRPr="00480B05">
        <w:rPr>
          <w:rFonts w:ascii="Times New Roman" w:hAnsi="Times New Roman"/>
          <w:sz w:val="24"/>
          <w:szCs w:val="24"/>
          <w:lang w:val="fr-FR"/>
        </w:rPr>
        <w:t xml:space="preserve"> Saccarozơ, tinh bột.</w:t>
      </w:r>
      <w:r w:rsidRPr="00480B05">
        <w:rPr>
          <w:rFonts w:ascii="Times New Roman" w:hAnsi="Times New Roman"/>
          <w:sz w:val="24"/>
          <w:szCs w:val="24"/>
          <w:lang w:val="fr-FR"/>
        </w:rPr>
        <w:tab/>
      </w:r>
      <w:r w:rsidRPr="00480B05">
        <w:rPr>
          <w:rFonts w:ascii="Times New Roman" w:hAnsi="Times New Roman"/>
          <w:sz w:val="24"/>
          <w:szCs w:val="24"/>
          <w:lang w:val="fr-FR"/>
        </w:rPr>
        <w:tab/>
      </w:r>
      <w:r w:rsidRPr="00480B05">
        <w:rPr>
          <w:rFonts w:ascii="Times New Roman" w:hAnsi="Times New Roman"/>
          <w:b/>
          <w:sz w:val="24"/>
          <w:szCs w:val="24"/>
          <w:lang w:val="fr-FR"/>
        </w:rPr>
        <w:t>B.</w:t>
      </w:r>
      <w:r w:rsidRPr="00480B05">
        <w:rPr>
          <w:rFonts w:ascii="Times New Roman" w:hAnsi="Times New Roman"/>
          <w:sz w:val="24"/>
          <w:szCs w:val="24"/>
          <w:lang w:val="fr-FR"/>
        </w:rPr>
        <w:t xml:space="preserve"> Saccarozơ, xenlulozơ.</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lang w:val="fr-FR"/>
        </w:rPr>
      </w:pPr>
      <w:r w:rsidRPr="00480B05">
        <w:rPr>
          <w:rFonts w:ascii="Times New Roman" w:hAnsi="Times New Roman"/>
          <w:sz w:val="24"/>
          <w:szCs w:val="24"/>
          <w:lang w:val="fr-FR"/>
        </w:rPr>
        <w:tab/>
      </w:r>
      <w:r w:rsidRPr="00480B05">
        <w:rPr>
          <w:rFonts w:ascii="Times New Roman" w:hAnsi="Times New Roman"/>
          <w:b/>
          <w:sz w:val="24"/>
          <w:szCs w:val="24"/>
        </w:rPr>
        <w:t>C.</w:t>
      </w:r>
      <w:r w:rsidRPr="00480B05">
        <w:rPr>
          <w:rFonts w:ascii="Times New Roman" w:hAnsi="Times New Roman"/>
          <w:sz w:val="24"/>
          <w:szCs w:val="24"/>
          <w:lang w:val="fr-FR"/>
        </w:rPr>
        <w:t xml:space="preserve"> Mantozơ, saccarozơ.</w:t>
      </w:r>
      <w:r w:rsidRPr="00480B05">
        <w:rPr>
          <w:rFonts w:ascii="Times New Roman" w:hAnsi="Times New Roman"/>
          <w:sz w:val="24"/>
          <w:szCs w:val="24"/>
          <w:lang w:val="fr-FR"/>
        </w:rPr>
        <w:tab/>
      </w:r>
      <w:r w:rsidRPr="00480B05">
        <w:rPr>
          <w:rFonts w:ascii="Times New Roman" w:hAnsi="Times New Roman"/>
          <w:sz w:val="24"/>
          <w:szCs w:val="24"/>
          <w:lang w:val="fr-FR"/>
        </w:rPr>
        <w:tab/>
      </w:r>
      <w:r w:rsidRPr="00480B05">
        <w:rPr>
          <w:rFonts w:ascii="Times New Roman" w:hAnsi="Times New Roman"/>
          <w:b/>
          <w:sz w:val="24"/>
          <w:szCs w:val="24"/>
        </w:rPr>
        <w:t>D.</w:t>
      </w:r>
      <w:r w:rsidRPr="00480B05">
        <w:rPr>
          <w:rFonts w:ascii="Times New Roman" w:hAnsi="Times New Roman"/>
          <w:sz w:val="24"/>
          <w:szCs w:val="24"/>
          <w:lang w:val="fr-FR"/>
        </w:rPr>
        <w:t xml:space="preserve"> Saccarozơ, glucozơ.</w:t>
      </w:r>
    </w:p>
    <w:p w:rsidR="006C3924" w:rsidRPr="00480B05" w:rsidRDefault="006C3924" w:rsidP="006C3924">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480B05">
        <w:rPr>
          <w:rFonts w:ascii="Times New Roman" w:hAnsi="Times New Roman"/>
          <w:b/>
          <w:sz w:val="24"/>
          <w:szCs w:val="24"/>
        </w:rPr>
        <w:t>Câu 75:</w:t>
      </w:r>
      <w:r w:rsidRPr="00480B05">
        <w:rPr>
          <w:rFonts w:ascii="Times New Roman" w:hAnsi="Times New Roman"/>
          <w:sz w:val="24"/>
          <w:szCs w:val="24"/>
        </w:rPr>
        <w:t xml:space="preserve"> Tinh bột, xenlulozơ, saccarozơ, mantozơ đều có khả năng tham gia phản ứng</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sz w:val="24"/>
          <w:szCs w:val="24"/>
        </w:rPr>
        <w:t>A.</w:t>
      </w:r>
      <w:r w:rsidRPr="00480B05">
        <w:rPr>
          <w:rFonts w:ascii="Times New Roman" w:hAnsi="Times New Roman"/>
          <w:sz w:val="24"/>
          <w:szCs w:val="24"/>
        </w:rPr>
        <w:t xml:space="preserve"> hoà tan Cu(OH)</w:t>
      </w:r>
      <w:r w:rsidRPr="00480B05">
        <w:rPr>
          <w:rFonts w:ascii="Times New Roman" w:hAnsi="Times New Roman"/>
          <w:sz w:val="24"/>
          <w:szCs w:val="24"/>
          <w:vertAlign w:val="subscript"/>
        </w:rPr>
        <w:t>2</w:t>
      </w:r>
      <w:r w:rsidRPr="00480B05">
        <w:rPr>
          <w:rFonts w:ascii="Times New Roman" w:hAnsi="Times New Roman"/>
          <w:sz w:val="24"/>
          <w:szCs w:val="24"/>
        </w:rPr>
        <w:t xml:space="preserve">. </w:t>
      </w:r>
      <w:r w:rsidRPr="00480B05">
        <w:rPr>
          <w:rFonts w:ascii="Times New Roman" w:hAnsi="Times New Roman"/>
          <w:sz w:val="24"/>
          <w:szCs w:val="24"/>
        </w:rPr>
        <w:tab/>
      </w:r>
      <w:r w:rsidRPr="00480B05">
        <w:rPr>
          <w:rFonts w:ascii="Times New Roman" w:hAnsi="Times New Roman"/>
          <w:b/>
          <w:sz w:val="24"/>
          <w:szCs w:val="24"/>
        </w:rPr>
        <w:t>B.</w:t>
      </w:r>
      <w:r w:rsidRPr="00480B05">
        <w:rPr>
          <w:rFonts w:ascii="Times New Roman" w:hAnsi="Times New Roman"/>
          <w:sz w:val="24"/>
          <w:szCs w:val="24"/>
        </w:rPr>
        <w:t xml:space="preserve"> trùng ngưng. </w:t>
      </w:r>
      <w:r w:rsidRPr="00480B05">
        <w:rPr>
          <w:rFonts w:ascii="Times New Roman" w:hAnsi="Times New Roman"/>
          <w:sz w:val="24"/>
          <w:szCs w:val="24"/>
        </w:rPr>
        <w:tab/>
      </w:r>
      <w:r w:rsidRPr="00480B05">
        <w:rPr>
          <w:rFonts w:ascii="Times New Roman" w:hAnsi="Times New Roman"/>
          <w:b/>
          <w:sz w:val="24"/>
          <w:szCs w:val="24"/>
        </w:rPr>
        <w:t>C.</w:t>
      </w:r>
      <w:r w:rsidRPr="00480B05">
        <w:rPr>
          <w:rFonts w:ascii="Times New Roman" w:hAnsi="Times New Roman"/>
          <w:sz w:val="24"/>
          <w:szCs w:val="24"/>
        </w:rPr>
        <w:t xml:space="preserve"> tráng gương. </w:t>
      </w:r>
      <w:r w:rsidRPr="00480B05">
        <w:rPr>
          <w:rFonts w:ascii="Times New Roman" w:hAnsi="Times New Roman"/>
          <w:sz w:val="24"/>
          <w:szCs w:val="24"/>
        </w:rPr>
        <w:tab/>
      </w:r>
      <w:r w:rsidRPr="00480B05">
        <w:rPr>
          <w:rFonts w:ascii="Times New Roman" w:hAnsi="Times New Roman"/>
          <w:b/>
          <w:sz w:val="24"/>
          <w:szCs w:val="24"/>
        </w:rPr>
        <w:t>D.</w:t>
      </w:r>
      <w:r w:rsidRPr="00480B05">
        <w:rPr>
          <w:rFonts w:ascii="Times New Roman" w:hAnsi="Times New Roman"/>
          <w:sz w:val="24"/>
          <w:szCs w:val="24"/>
        </w:rPr>
        <w:t xml:space="preserve"> thủy phân.</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bCs/>
          <w:iCs/>
          <w:sz w:val="24"/>
          <w:szCs w:val="24"/>
        </w:rPr>
        <w:t>Câu 76</w:t>
      </w:r>
      <w:r w:rsidRPr="00480B05">
        <w:rPr>
          <w:rFonts w:ascii="Times New Roman" w:hAnsi="Times New Roman"/>
          <w:b/>
          <w:sz w:val="24"/>
          <w:szCs w:val="24"/>
        </w:rPr>
        <w:t>:</w:t>
      </w:r>
      <w:r w:rsidRPr="00480B05">
        <w:rPr>
          <w:rFonts w:ascii="Times New Roman" w:hAnsi="Times New Roman"/>
          <w:sz w:val="24"/>
          <w:szCs w:val="24"/>
        </w:rPr>
        <w:t xml:space="preserve"> Cho các chất : glucozơ, saccarozơ, mantozơ, xenlulozơ. Các chất trong đó đều có phản ứng tráng gương và phản ứng với Cu(OH)</w:t>
      </w:r>
      <w:r w:rsidRPr="00480B05">
        <w:rPr>
          <w:rFonts w:ascii="Times New Roman" w:hAnsi="Times New Roman"/>
          <w:sz w:val="24"/>
          <w:szCs w:val="24"/>
          <w:vertAlign w:val="subscript"/>
        </w:rPr>
        <w:t>2</w:t>
      </w:r>
      <w:r w:rsidRPr="00480B05">
        <w:rPr>
          <w:rFonts w:ascii="Times New Roman" w:hAnsi="Times New Roman"/>
          <w:sz w:val="24"/>
          <w:szCs w:val="24"/>
        </w:rPr>
        <w:t xml:space="preserve"> tạo thành dung dịch màu xanh là :</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sz w:val="24"/>
          <w:szCs w:val="24"/>
        </w:rPr>
        <w:tab/>
      </w:r>
      <w:r w:rsidRPr="00480B05">
        <w:rPr>
          <w:rFonts w:ascii="Times New Roman" w:hAnsi="Times New Roman"/>
          <w:b/>
          <w:sz w:val="24"/>
          <w:szCs w:val="24"/>
        </w:rPr>
        <w:t>A.</w:t>
      </w:r>
      <w:r w:rsidRPr="00480B05">
        <w:rPr>
          <w:rFonts w:ascii="Times New Roman" w:hAnsi="Times New Roman"/>
          <w:sz w:val="24"/>
          <w:szCs w:val="24"/>
        </w:rPr>
        <w:t xml:space="preserve"> saccarozơ, mantozơ.</w:t>
      </w:r>
      <w:r w:rsidRPr="00480B05">
        <w:rPr>
          <w:rFonts w:ascii="Times New Roman" w:hAnsi="Times New Roman"/>
          <w:b/>
          <w:sz w:val="24"/>
          <w:szCs w:val="24"/>
        </w:rPr>
        <w:t xml:space="preserve"> </w:t>
      </w:r>
      <w:r w:rsidRPr="00480B05">
        <w:rPr>
          <w:rFonts w:ascii="Times New Roman" w:hAnsi="Times New Roman"/>
          <w:b/>
          <w:sz w:val="24"/>
          <w:szCs w:val="24"/>
        </w:rPr>
        <w:tab/>
        <w:t>B.</w:t>
      </w:r>
      <w:r w:rsidRPr="00480B05">
        <w:rPr>
          <w:rFonts w:ascii="Times New Roman" w:hAnsi="Times New Roman"/>
          <w:sz w:val="24"/>
          <w:szCs w:val="24"/>
        </w:rPr>
        <w:t xml:space="preserve"> glucozơ, xenlulozơ.</w:t>
      </w:r>
      <w:r w:rsidRPr="00480B05">
        <w:rPr>
          <w:rFonts w:ascii="Times New Roman" w:hAnsi="Times New Roman"/>
          <w:sz w:val="24"/>
          <w:szCs w:val="24"/>
        </w:rPr>
        <w:tab/>
      </w:r>
      <w:r w:rsidRPr="00480B05">
        <w:rPr>
          <w:rFonts w:ascii="Times New Roman" w:hAnsi="Times New Roman"/>
          <w:b/>
          <w:sz w:val="24"/>
          <w:szCs w:val="24"/>
        </w:rPr>
        <w:t>C.</w:t>
      </w:r>
      <w:r w:rsidRPr="00480B05">
        <w:rPr>
          <w:rFonts w:ascii="Times New Roman" w:hAnsi="Times New Roman"/>
          <w:sz w:val="24"/>
          <w:szCs w:val="24"/>
        </w:rPr>
        <w:t xml:space="preserve"> glucozơ, mantozơ.</w:t>
      </w:r>
      <w:r w:rsidRPr="00480B05">
        <w:rPr>
          <w:rFonts w:ascii="Times New Roman" w:hAnsi="Times New Roman"/>
          <w:sz w:val="24"/>
          <w:szCs w:val="24"/>
        </w:rPr>
        <w:tab/>
      </w:r>
      <w:r w:rsidRPr="00480B05">
        <w:rPr>
          <w:rFonts w:ascii="Times New Roman" w:hAnsi="Times New Roman"/>
          <w:b/>
          <w:sz w:val="24"/>
          <w:szCs w:val="24"/>
        </w:rPr>
        <w:t>D.</w:t>
      </w:r>
      <w:r w:rsidRPr="00480B05">
        <w:rPr>
          <w:rFonts w:ascii="Times New Roman" w:hAnsi="Times New Roman"/>
          <w:sz w:val="24"/>
          <w:szCs w:val="24"/>
        </w:rPr>
        <w:t xml:space="preserve"> glucozơ, saccarozơ.</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sz w:val="24"/>
          <w:szCs w:val="24"/>
        </w:rPr>
        <w:t>Câu 77:</w:t>
      </w:r>
      <w:r w:rsidRPr="00480B05">
        <w:rPr>
          <w:rFonts w:ascii="Times New Roman" w:hAnsi="Times New Roman"/>
          <w:sz w:val="24"/>
          <w:szCs w:val="24"/>
        </w:rPr>
        <w:t xml:space="preserve"> Giữa tinh bột, saccarozơ, glucozơ có điểm chung là :</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sz w:val="24"/>
          <w:szCs w:val="24"/>
        </w:rPr>
        <w:tab/>
      </w:r>
      <w:r w:rsidRPr="00480B05">
        <w:rPr>
          <w:rFonts w:ascii="Times New Roman" w:hAnsi="Times New Roman"/>
          <w:b/>
          <w:sz w:val="24"/>
          <w:szCs w:val="24"/>
        </w:rPr>
        <w:t>A.</w:t>
      </w:r>
      <w:r w:rsidRPr="00480B05">
        <w:rPr>
          <w:rFonts w:ascii="Times New Roman" w:hAnsi="Times New Roman"/>
          <w:sz w:val="24"/>
          <w:szCs w:val="24"/>
        </w:rPr>
        <w:t xml:space="preserve"> chúng thuộc loại cacbohiđrat.</w:t>
      </w:r>
      <w:r w:rsidRPr="00480B05">
        <w:rPr>
          <w:rFonts w:ascii="Times New Roman" w:hAnsi="Times New Roman"/>
          <w:sz w:val="24"/>
          <w:szCs w:val="24"/>
        </w:rPr>
        <w:tab/>
      </w:r>
      <w:r w:rsidRPr="00480B05">
        <w:rPr>
          <w:rFonts w:ascii="Times New Roman" w:hAnsi="Times New Roman"/>
          <w:sz w:val="24"/>
          <w:szCs w:val="24"/>
        </w:rPr>
        <w:tab/>
      </w:r>
      <w:r w:rsidRPr="00480B05">
        <w:rPr>
          <w:rFonts w:ascii="Times New Roman" w:hAnsi="Times New Roman"/>
          <w:sz w:val="24"/>
          <w:szCs w:val="24"/>
        </w:rPr>
        <w:tab/>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sz w:val="24"/>
          <w:szCs w:val="24"/>
        </w:rPr>
        <w:tab/>
        <w:t xml:space="preserve">B. </w:t>
      </w:r>
      <w:r w:rsidRPr="00480B05">
        <w:rPr>
          <w:rFonts w:ascii="Times New Roman" w:hAnsi="Times New Roman"/>
          <w:sz w:val="24"/>
          <w:szCs w:val="24"/>
        </w:rPr>
        <w:t>đều tác dụng với Cu(OH)</w:t>
      </w:r>
      <w:r w:rsidRPr="00480B05">
        <w:rPr>
          <w:rFonts w:ascii="Times New Roman" w:hAnsi="Times New Roman"/>
          <w:sz w:val="24"/>
          <w:szCs w:val="24"/>
          <w:vertAlign w:val="subscript"/>
        </w:rPr>
        <w:t>2</w:t>
      </w:r>
      <w:r w:rsidRPr="00480B05">
        <w:rPr>
          <w:rFonts w:ascii="Times New Roman" w:hAnsi="Times New Roman"/>
          <w:sz w:val="24"/>
          <w:szCs w:val="24"/>
        </w:rPr>
        <w:t xml:space="preserve"> cho dung dịch xanh lam.</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sz w:val="24"/>
          <w:szCs w:val="24"/>
        </w:rPr>
        <w:tab/>
      </w:r>
      <w:r w:rsidRPr="00480B05">
        <w:rPr>
          <w:rFonts w:ascii="Times New Roman" w:hAnsi="Times New Roman"/>
          <w:b/>
          <w:sz w:val="24"/>
          <w:szCs w:val="24"/>
        </w:rPr>
        <w:t>C.</w:t>
      </w:r>
      <w:r w:rsidRPr="00480B05">
        <w:rPr>
          <w:rFonts w:ascii="Times New Roman" w:hAnsi="Times New Roman"/>
          <w:sz w:val="24"/>
          <w:szCs w:val="24"/>
        </w:rPr>
        <w:t xml:space="preserve"> đều bị thuỷ phân bởi dung dịch axit.</w:t>
      </w:r>
      <w:r w:rsidRPr="00480B05">
        <w:rPr>
          <w:rFonts w:ascii="Times New Roman" w:hAnsi="Times New Roman"/>
          <w:sz w:val="24"/>
          <w:szCs w:val="24"/>
        </w:rPr>
        <w:tab/>
      </w:r>
      <w:r w:rsidRPr="00480B05">
        <w:rPr>
          <w:rFonts w:ascii="Times New Roman" w:hAnsi="Times New Roman"/>
          <w:sz w:val="24"/>
          <w:szCs w:val="24"/>
        </w:rPr>
        <w:tab/>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sz w:val="24"/>
          <w:szCs w:val="24"/>
        </w:rPr>
        <w:tab/>
        <w:t>D.</w:t>
      </w:r>
      <w:r w:rsidRPr="00480B05">
        <w:rPr>
          <w:rFonts w:ascii="Times New Roman" w:hAnsi="Times New Roman"/>
          <w:sz w:val="24"/>
          <w:szCs w:val="24"/>
        </w:rPr>
        <w:t xml:space="preserve"> đều không có phản ứng tráng bạc. </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sz w:val="24"/>
          <w:szCs w:val="24"/>
        </w:rPr>
        <w:t>Câu 78:</w:t>
      </w:r>
      <w:r w:rsidRPr="00480B05">
        <w:rPr>
          <w:rFonts w:ascii="Times New Roman" w:hAnsi="Times New Roman"/>
          <w:sz w:val="24"/>
          <w:szCs w:val="24"/>
        </w:rPr>
        <w:t xml:space="preserve"> Saccarozơ, tinh bột và xenlulozơ đều có thể tham gia vào</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sz w:val="24"/>
          <w:szCs w:val="24"/>
        </w:rPr>
        <w:tab/>
      </w:r>
      <w:r w:rsidRPr="00480B05">
        <w:rPr>
          <w:rFonts w:ascii="Times New Roman" w:hAnsi="Times New Roman"/>
          <w:b/>
          <w:sz w:val="24"/>
          <w:szCs w:val="24"/>
        </w:rPr>
        <w:t>A.</w:t>
      </w:r>
      <w:r w:rsidRPr="00480B05">
        <w:rPr>
          <w:rFonts w:ascii="Times New Roman" w:hAnsi="Times New Roman"/>
          <w:sz w:val="24"/>
          <w:szCs w:val="24"/>
        </w:rPr>
        <w:t xml:space="preserve"> phản ứng tráng bạc.</w:t>
      </w:r>
      <w:r w:rsidRPr="00480B05">
        <w:rPr>
          <w:rFonts w:ascii="Times New Roman" w:hAnsi="Times New Roman"/>
          <w:sz w:val="24"/>
          <w:szCs w:val="24"/>
        </w:rPr>
        <w:tab/>
      </w:r>
      <w:r w:rsidRPr="00480B05">
        <w:rPr>
          <w:rFonts w:ascii="Times New Roman" w:hAnsi="Times New Roman"/>
          <w:sz w:val="24"/>
          <w:szCs w:val="24"/>
        </w:rPr>
        <w:tab/>
      </w:r>
      <w:r w:rsidRPr="00480B05">
        <w:rPr>
          <w:rFonts w:ascii="Times New Roman" w:hAnsi="Times New Roman"/>
          <w:b/>
          <w:sz w:val="24"/>
          <w:szCs w:val="24"/>
        </w:rPr>
        <w:t>B.</w:t>
      </w:r>
      <w:r w:rsidRPr="00480B05">
        <w:rPr>
          <w:rFonts w:ascii="Times New Roman" w:hAnsi="Times New Roman"/>
          <w:sz w:val="24"/>
          <w:szCs w:val="24"/>
        </w:rPr>
        <w:t xml:space="preserve"> phản ứng với Cu(OH)</w:t>
      </w:r>
      <w:r w:rsidRPr="00480B05">
        <w:rPr>
          <w:rFonts w:ascii="Times New Roman" w:hAnsi="Times New Roman"/>
          <w:sz w:val="24"/>
          <w:szCs w:val="24"/>
          <w:vertAlign w:val="subscript"/>
        </w:rPr>
        <w:t>2</w:t>
      </w:r>
      <w:r w:rsidRPr="00480B05">
        <w:rPr>
          <w:rFonts w:ascii="Times New Roman" w:hAnsi="Times New Roman"/>
          <w:sz w:val="24"/>
          <w:szCs w:val="24"/>
        </w:rPr>
        <w:t xml:space="preserve">. </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sz w:val="24"/>
          <w:szCs w:val="24"/>
        </w:rPr>
        <w:tab/>
      </w:r>
      <w:r w:rsidRPr="00480B05">
        <w:rPr>
          <w:rFonts w:ascii="Times New Roman" w:hAnsi="Times New Roman"/>
          <w:b/>
          <w:sz w:val="24"/>
          <w:szCs w:val="24"/>
        </w:rPr>
        <w:t>C.</w:t>
      </w:r>
      <w:r w:rsidRPr="00480B05">
        <w:rPr>
          <w:rFonts w:ascii="Times New Roman" w:hAnsi="Times New Roman"/>
          <w:sz w:val="24"/>
          <w:szCs w:val="24"/>
        </w:rPr>
        <w:t xml:space="preserve"> phản ứng thuỷ phân.</w:t>
      </w:r>
      <w:r w:rsidRPr="00480B05">
        <w:rPr>
          <w:rFonts w:ascii="Times New Roman" w:hAnsi="Times New Roman"/>
          <w:sz w:val="24"/>
          <w:szCs w:val="24"/>
        </w:rPr>
        <w:tab/>
      </w:r>
      <w:r w:rsidRPr="00480B05">
        <w:rPr>
          <w:rFonts w:ascii="Times New Roman" w:hAnsi="Times New Roman"/>
          <w:sz w:val="24"/>
          <w:szCs w:val="24"/>
        </w:rPr>
        <w:tab/>
      </w:r>
      <w:r w:rsidRPr="00480B05">
        <w:rPr>
          <w:rFonts w:ascii="Times New Roman" w:hAnsi="Times New Roman"/>
          <w:b/>
          <w:sz w:val="24"/>
          <w:szCs w:val="24"/>
        </w:rPr>
        <w:t>D.</w:t>
      </w:r>
      <w:r w:rsidRPr="00480B05">
        <w:rPr>
          <w:rFonts w:ascii="Times New Roman" w:hAnsi="Times New Roman"/>
          <w:sz w:val="24"/>
          <w:szCs w:val="24"/>
        </w:rPr>
        <w:t xml:space="preserve"> phản ứng đổi màu iot.</w:t>
      </w:r>
    </w:p>
    <w:p w:rsidR="006C3924" w:rsidRPr="00480B05" w:rsidRDefault="006C3924" w:rsidP="006C3924">
      <w:pPr>
        <w:pStyle w:val="Heading2"/>
        <w:tabs>
          <w:tab w:val="left" w:pos="270"/>
          <w:tab w:val="left" w:pos="2880"/>
          <w:tab w:val="left" w:pos="5310"/>
          <w:tab w:val="left" w:pos="7830"/>
        </w:tabs>
        <w:spacing w:line="252" w:lineRule="auto"/>
        <w:ind w:left="0"/>
        <w:jc w:val="both"/>
        <w:rPr>
          <w:rFonts w:cs="Times New Roman"/>
          <w:b w:val="0"/>
          <w:lang w:val="pt-BR"/>
        </w:rPr>
      </w:pPr>
      <w:r w:rsidRPr="00480B05">
        <w:rPr>
          <w:rFonts w:cs="Times New Roman"/>
          <w:kern w:val="32"/>
        </w:rPr>
        <w:t>Câu 79</w:t>
      </w:r>
      <w:r w:rsidRPr="00480B05">
        <w:rPr>
          <w:rFonts w:cs="Times New Roman"/>
        </w:rPr>
        <w:t>:</w:t>
      </w:r>
      <w:r w:rsidRPr="00480B05">
        <w:rPr>
          <w:rFonts w:cs="Times New Roman"/>
          <w:b w:val="0"/>
          <w:lang w:val="pt-BR"/>
        </w:rPr>
        <w:t xml:space="preserve"> Nhóm gluxit khi thuỷ phân hoàn toàn đều chỉ tạo thành glucozơ là :</w:t>
      </w:r>
    </w:p>
    <w:p w:rsidR="006C3924" w:rsidRPr="00480B05" w:rsidRDefault="006C3924" w:rsidP="006C3924">
      <w:pPr>
        <w:pStyle w:val="Heading2"/>
        <w:tabs>
          <w:tab w:val="left" w:pos="270"/>
          <w:tab w:val="left" w:pos="2880"/>
          <w:tab w:val="left" w:pos="5310"/>
          <w:tab w:val="left" w:pos="7830"/>
        </w:tabs>
        <w:spacing w:line="252" w:lineRule="auto"/>
        <w:ind w:left="0"/>
        <w:jc w:val="both"/>
        <w:rPr>
          <w:rFonts w:cs="Times New Roman"/>
          <w:b w:val="0"/>
          <w:lang w:val="pt-BR"/>
        </w:rPr>
      </w:pPr>
      <w:r w:rsidRPr="00480B05">
        <w:rPr>
          <w:rFonts w:cs="Times New Roman"/>
          <w:b w:val="0"/>
          <w:lang w:val="pt-BR"/>
        </w:rPr>
        <w:tab/>
      </w:r>
      <w:r w:rsidRPr="00480B05">
        <w:rPr>
          <w:rFonts w:cs="Times New Roman"/>
          <w:lang w:val="pt-BR"/>
        </w:rPr>
        <w:t>A.</w:t>
      </w:r>
      <w:r w:rsidRPr="00480B05">
        <w:rPr>
          <w:rFonts w:cs="Times New Roman"/>
          <w:b w:val="0"/>
          <w:lang w:val="pt-BR"/>
        </w:rPr>
        <w:t xml:space="preserve"> Saccarozơ, mantozơ, tinh bột.</w:t>
      </w:r>
      <w:r w:rsidRPr="00480B05">
        <w:rPr>
          <w:rFonts w:cs="Times New Roman"/>
          <w:b w:val="0"/>
          <w:lang w:val="pt-BR"/>
        </w:rPr>
        <w:tab/>
      </w:r>
      <w:r w:rsidRPr="00480B05">
        <w:rPr>
          <w:rFonts w:cs="Times New Roman"/>
          <w:lang w:val="pt-BR"/>
        </w:rPr>
        <w:t>B.</w:t>
      </w:r>
      <w:r w:rsidRPr="00480B05">
        <w:rPr>
          <w:rFonts w:cs="Times New Roman"/>
          <w:b w:val="0"/>
          <w:lang w:val="pt-BR"/>
        </w:rPr>
        <w:t xml:space="preserve"> Saccarozơ, mantozơ, xenlulozơ.</w:t>
      </w:r>
    </w:p>
    <w:p w:rsidR="006C3924" w:rsidRPr="00480B05" w:rsidRDefault="006C3924" w:rsidP="006C3924">
      <w:pPr>
        <w:pStyle w:val="Heading2"/>
        <w:tabs>
          <w:tab w:val="left" w:pos="270"/>
          <w:tab w:val="left" w:pos="2880"/>
          <w:tab w:val="left" w:pos="5310"/>
          <w:tab w:val="left" w:pos="7830"/>
        </w:tabs>
        <w:spacing w:line="252" w:lineRule="auto"/>
        <w:ind w:left="0"/>
        <w:jc w:val="both"/>
        <w:rPr>
          <w:rFonts w:cs="Times New Roman"/>
          <w:b w:val="0"/>
          <w:lang w:val="pt-BR"/>
        </w:rPr>
      </w:pPr>
      <w:r w:rsidRPr="00480B05">
        <w:rPr>
          <w:rFonts w:cs="Times New Roman"/>
          <w:b w:val="0"/>
          <w:lang w:val="pt-BR"/>
        </w:rPr>
        <w:tab/>
      </w:r>
      <w:r w:rsidRPr="00480B05">
        <w:rPr>
          <w:rFonts w:cs="Times New Roman"/>
          <w:lang w:val="pt-BR"/>
        </w:rPr>
        <w:t>C.</w:t>
      </w:r>
      <w:r w:rsidRPr="00480B05">
        <w:rPr>
          <w:rFonts w:cs="Times New Roman"/>
          <w:b w:val="0"/>
          <w:lang w:val="pt-BR"/>
        </w:rPr>
        <w:t xml:space="preserve"> Mantozơ, tinh bột, xenlulozơ.</w:t>
      </w:r>
      <w:r w:rsidRPr="00480B05">
        <w:rPr>
          <w:rFonts w:cs="Times New Roman"/>
          <w:b w:val="0"/>
          <w:lang w:val="pt-BR"/>
        </w:rPr>
        <w:tab/>
      </w:r>
      <w:r w:rsidRPr="00480B05">
        <w:rPr>
          <w:rFonts w:cs="Times New Roman"/>
          <w:lang w:val="pt-BR"/>
        </w:rPr>
        <w:t>D.</w:t>
      </w:r>
      <w:r w:rsidRPr="00480B05">
        <w:rPr>
          <w:rFonts w:cs="Times New Roman"/>
          <w:b w:val="0"/>
          <w:lang w:val="pt-BR"/>
        </w:rPr>
        <w:t xml:space="preserve"> Saccarozơ, mantozơ, tinh bột, xenlulozơ. </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sz w:val="24"/>
          <w:szCs w:val="24"/>
        </w:rPr>
        <w:t>Câu 80:</w:t>
      </w:r>
      <w:r w:rsidRPr="00480B05">
        <w:rPr>
          <w:rFonts w:ascii="Times New Roman" w:hAnsi="Times New Roman"/>
          <w:sz w:val="24"/>
          <w:szCs w:val="24"/>
        </w:rPr>
        <w:t xml:space="preserve"> Phát biểu nào sau đây là đúng ?</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sz w:val="24"/>
          <w:szCs w:val="24"/>
        </w:rPr>
        <w:tab/>
        <w:t>A.</w:t>
      </w:r>
      <w:r w:rsidRPr="00480B05">
        <w:rPr>
          <w:rFonts w:ascii="Times New Roman" w:hAnsi="Times New Roman"/>
          <w:sz w:val="24"/>
          <w:szCs w:val="24"/>
        </w:rPr>
        <w:t xml:space="preserve"> Saccarozơ làm mất màu nước brom.</w:t>
      </w:r>
      <w:r w:rsidRPr="00480B05">
        <w:rPr>
          <w:rFonts w:ascii="Times New Roman" w:hAnsi="Times New Roman"/>
          <w:sz w:val="24"/>
          <w:szCs w:val="24"/>
        </w:rPr>
        <w:tab/>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sz w:val="24"/>
          <w:szCs w:val="24"/>
        </w:rPr>
        <w:tab/>
        <w:t>B.</w:t>
      </w:r>
      <w:r w:rsidRPr="00480B05">
        <w:rPr>
          <w:rFonts w:ascii="Times New Roman" w:hAnsi="Times New Roman"/>
          <w:sz w:val="24"/>
          <w:szCs w:val="24"/>
        </w:rPr>
        <w:t xml:space="preserve"> Glucozơ bị khử bởi dung dịch AgNO</w:t>
      </w:r>
      <w:r w:rsidRPr="00480B05">
        <w:rPr>
          <w:rFonts w:ascii="Times New Roman" w:hAnsi="Times New Roman"/>
          <w:sz w:val="24"/>
          <w:szCs w:val="24"/>
          <w:vertAlign w:val="subscript"/>
        </w:rPr>
        <w:t>3</w:t>
      </w:r>
      <w:r w:rsidRPr="00480B05">
        <w:rPr>
          <w:rFonts w:ascii="Times New Roman" w:hAnsi="Times New Roman"/>
          <w:sz w:val="24"/>
          <w:szCs w:val="24"/>
        </w:rPr>
        <w:t xml:space="preserve"> trong NH</w:t>
      </w:r>
      <w:r w:rsidRPr="00480B05">
        <w:rPr>
          <w:rFonts w:ascii="Times New Roman" w:hAnsi="Times New Roman"/>
          <w:sz w:val="24"/>
          <w:szCs w:val="24"/>
          <w:vertAlign w:val="subscript"/>
        </w:rPr>
        <w:t>3</w:t>
      </w:r>
      <w:r w:rsidRPr="00480B05">
        <w:rPr>
          <w:rFonts w:ascii="Times New Roman" w:hAnsi="Times New Roman"/>
          <w:sz w:val="24"/>
          <w:szCs w:val="24"/>
        </w:rPr>
        <w:t xml:space="preserve"> đun nóng.</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sz w:val="24"/>
          <w:szCs w:val="24"/>
        </w:rPr>
        <w:tab/>
        <w:t>C.</w:t>
      </w:r>
      <w:r w:rsidRPr="00480B05">
        <w:rPr>
          <w:rFonts w:ascii="Times New Roman" w:hAnsi="Times New Roman"/>
          <w:sz w:val="24"/>
          <w:szCs w:val="24"/>
        </w:rPr>
        <w:t xml:space="preserve"> Xenlulozơ có cấu trúc mạch phân nhánh.</w:t>
      </w:r>
      <w:r w:rsidRPr="00480B05">
        <w:rPr>
          <w:rFonts w:ascii="Times New Roman" w:hAnsi="Times New Roman"/>
          <w:sz w:val="24"/>
          <w:szCs w:val="24"/>
        </w:rPr>
        <w:tab/>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sz w:val="24"/>
          <w:szCs w:val="24"/>
        </w:rPr>
        <w:tab/>
        <w:t>D.</w:t>
      </w:r>
      <w:r w:rsidRPr="00480B05">
        <w:rPr>
          <w:rFonts w:ascii="Times New Roman" w:hAnsi="Times New Roman"/>
          <w:sz w:val="24"/>
          <w:szCs w:val="24"/>
        </w:rPr>
        <w:t xml:space="preserve"> Amilopectin có cấu trúc mạch phân nhánh.</w:t>
      </w:r>
    </w:p>
    <w:p w:rsidR="006C3924" w:rsidRPr="00480B05" w:rsidRDefault="006C3924" w:rsidP="006C3924">
      <w:pPr>
        <w:pStyle w:val="MTDisplayEquation"/>
        <w:tabs>
          <w:tab w:val="left" w:pos="270"/>
          <w:tab w:val="left" w:pos="2880"/>
          <w:tab w:val="left" w:pos="5310"/>
          <w:tab w:val="left" w:pos="7830"/>
        </w:tabs>
        <w:spacing w:line="252" w:lineRule="auto"/>
        <w:jc w:val="both"/>
        <w:rPr>
          <w:lang w:val="pt-BR"/>
        </w:rPr>
      </w:pPr>
      <w:r w:rsidRPr="00480B05">
        <w:rPr>
          <w:b/>
          <w:lang w:val="pt-BR"/>
        </w:rPr>
        <w:t xml:space="preserve">Câu 81: </w:t>
      </w:r>
      <w:r w:rsidRPr="00480B05">
        <w:rPr>
          <w:lang w:val="pt-BR"/>
        </w:rPr>
        <w:t xml:space="preserve">Chọn câu phát biểu </w:t>
      </w:r>
      <w:r w:rsidRPr="00480B05">
        <w:rPr>
          <w:b/>
          <w:lang w:val="pt-BR"/>
        </w:rPr>
        <w:t>sai</w:t>
      </w:r>
      <w:r w:rsidRPr="00480B05">
        <w:rPr>
          <w:lang w:val="pt-BR"/>
        </w:rPr>
        <w:t xml:space="preserve"> ?</w:t>
      </w:r>
    </w:p>
    <w:p w:rsidR="006C3924" w:rsidRPr="00480B05" w:rsidRDefault="006C3924" w:rsidP="006C3924">
      <w:pPr>
        <w:pStyle w:val="MTDisplayEquation"/>
        <w:tabs>
          <w:tab w:val="left" w:pos="270"/>
          <w:tab w:val="left" w:pos="2880"/>
          <w:tab w:val="left" w:pos="5310"/>
          <w:tab w:val="left" w:pos="7830"/>
        </w:tabs>
        <w:spacing w:line="252" w:lineRule="auto"/>
        <w:jc w:val="both"/>
        <w:rPr>
          <w:lang w:val="pt-BR"/>
        </w:rPr>
      </w:pPr>
      <w:r w:rsidRPr="00480B05">
        <w:rPr>
          <w:b/>
          <w:lang w:val="pt-BR"/>
        </w:rPr>
        <w:tab/>
        <w:t>A.</w:t>
      </w:r>
      <w:r w:rsidRPr="00480B05">
        <w:rPr>
          <w:lang w:val="pt-BR"/>
        </w:rPr>
        <w:t xml:space="preserve"> Phân biệt glucozơ và saccarozơ bằng phản ứng tráng gương.</w:t>
      </w:r>
    </w:p>
    <w:p w:rsidR="006C3924" w:rsidRPr="00480B05" w:rsidRDefault="006C3924" w:rsidP="006C3924">
      <w:pPr>
        <w:pStyle w:val="MTDisplayEquation"/>
        <w:tabs>
          <w:tab w:val="left" w:pos="270"/>
          <w:tab w:val="left" w:pos="2880"/>
          <w:tab w:val="left" w:pos="5310"/>
          <w:tab w:val="left" w:pos="7830"/>
        </w:tabs>
        <w:spacing w:line="252" w:lineRule="auto"/>
        <w:jc w:val="both"/>
        <w:rPr>
          <w:lang w:val="pt-BR"/>
        </w:rPr>
      </w:pPr>
      <w:r w:rsidRPr="00480B05">
        <w:rPr>
          <w:b/>
          <w:lang w:val="pt-BR"/>
        </w:rPr>
        <w:tab/>
        <w:t>B.</w:t>
      </w:r>
      <w:r w:rsidRPr="00480B05">
        <w:rPr>
          <w:lang w:val="pt-BR"/>
        </w:rPr>
        <w:t xml:space="preserve"> Phân biệt mantozơ và saccarozơ bằng phản ứng tráng gương.</w:t>
      </w:r>
    </w:p>
    <w:p w:rsidR="006C3924" w:rsidRPr="00480B05" w:rsidRDefault="006C3924" w:rsidP="006C3924">
      <w:pPr>
        <w:pStyle w:val="MTDisplayEquation"/>
        <w:tabs>
          <w:tab w:val="left" w:pos="270"/>
          <w:tab w:val="left" w:pos="2880"/>
          <w:tab w:val="left" w:pos="5310"/>
          <w:tab w:val="left" w:pos="7830"/>
        </w:tabs>
        <w:spacing w:line="252" w:lineRule="auto"/>
        <w:jc w:val="both"/>
        <w:rPr>
          <w:lang w:val="pt-BR"/>
        </w:rPr>
      </w:pPr>
      <w:r w:rsidRPr="00480B05">
        <w:rPr>
          <w:b/>
          <w:lang w:val="pt-BR"/>
        </w:rPr>
        <w:tab/>
        <w:t>C.</w:t>
      </w:r>
      <w:r w:rsidRPr="00480B05">
        <w:rPr>
          <w:lang w:val="pt-BR"/>
        </w:rPr>
        <w:t xml:space="preserve"> Phân biệt tinh bột và xenlulozơ bằng I</w:t>
      </w:r>
      <w:r w:rsidRPr="00480B05">
        <w:rPr>
          <w:vertAlign w:val="subscript"/>
          <w:lang w:val="pt-BR"/>
        </w:rPr>
        <w:t>2</w:t>
      </w:r>
      <w:r w:rsidRPr="00480B05">
        <w:rPr>
          <w:lang w:val="pt-BR"/>
        </w:rPr>
        <w:t>.</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lang w:val="pt-BR"/>
        </w:rPr>
      </w:pPr>
      <w:r w:rsidRPr="00480B05">
        <w:rPr>
          <w:rFonts w:ascii="Times New Roman" w:hAnsi="Times New Roman"/>
          <w:sz w:val="24"/>
          <w:szCs w:val="24"/>
          <w:lang w:val="pt-BR"/>
        </w:rPr>
        <w:tab/>
      </w:r>
      <w:r w:rsidRPr="00480B05">
        <w:rPr>
          <w:rFonts w:ascii="Times New Roman" w:hAnsi="Times New Roman"/>
          <w:b/>
          <w:sz w:val="24"/>
          <w:szCs w:val="24"/>
          <w:lang w:val="pt-BR"/>
        </w:rPr>
        <w:t>D.</w:t>
      </w:r>
      <w:r w:rsidRPr="00480B05">
        <w:rPr>
          <w:rFonts w:ascii="Times New Roman" w:hAnsi="Times New Roman"/>
          <w:sz w:val="24"/>
          <w:szCs w:val="24"/>
          <w:lang w:val="pt-BR"/>
        </w:rPr>
        <w:t xml:space="preserve"> Phân biệt saccarozơ và glixerol bằng Cu(OH)</w:t>
      </w:r>
      <w:r w:rsidRPr="00480B05">
        <w:rPr>
          <w:rFonts w:ascii="Times New Roman" w:hAnsi="Times New Roman"/>
          <w:sz w:val="24"/>
          <w:szCs w:val="24"/>
          <w:vertAlign w:val="subscript"/>
          <w:lang w:val="pt-BR"/>
        </w:rPr>
        <w:t>2</w:t>
      </w:r>
      <w:r w:rsidRPr="00480B05">
        <w:rPr>
          <w:rFonts w:ascii="Times New Roman" w:hAnsi="Times New Roman"/>
          <w:sz w:val="24"/>
          <w:szCs w:val="24"/>
          <w:lang w:val="pt-BR"/>
        </w:rPr>
        <w:t>.</w:t>
      </w:r>
    </w:p>
    <w:p w:rsidR="006C3924" w:rsidRPr="00480B05" w:rsidRDefault="006C3924" w:rsidP="006C3924">
      <w:pPr>
        <w:pStyle w:val="BodyText2"/>
        <w:tabs>
          <w:tab w:val="left" w:pos="270"/>
          <w:tab w:val="left" w:pos="2880"/>
          <w:tab w:val="left" w:pos="5310"/>
          <w:tab w:val="left" w:pos="7830"/>
        </w:tabs>
        <w:spacing w:line="252" w:lineRule="auto"/>
        <w:rPr>
          <w:sz w:val="24"/>
          <w:szCs w:val="24"/>
        </w:rPr>
      </w:pPr>
      <w:r w:rsidRPr="00480B05">
        <w:rPr>
          <w:b/>
          <w:bCs/>
          <w:iCs/>
          <w:sz w:val="24"/>
          <w:szCs w:val="24"/>
        </w:rPr>
        <w:t>Câu 82</w:t>
      </w:r>
      <w:r w:rsidRPr="00480B05">
        <w:rPr>
          <w:b/>
          <w:sz w:val="24"/>
          <w:szCs w:val="24"/>
        </w:rPr>
        <w:t>:</w:t>
      </w:r>
      <w:r w:rsidRPr="00480B05">
        <w:rPr>
          <w:sz w:val="24"/>
          <w:szCs w:val="24"/>
        </w:rPr>
        <w:t xml:space="preserve"> Phát biểu </w:t>
      </w:r>
      <w:r w:rsidRPr="00480B05">
        <w:rPr>
          <w:b/>
          <w:bCs/>
          <w:sz w:val="24"/>
          <w:szCs w:val="24"/>
        </w:rPr>
        <w:t>không</w:t>
      </w:r>
      <w:r w:rsidRPr="00480B05">
        <w:rPr>
          <w:sz w:val="24"/>
          <w:szCs w:val="24"/>
        </w:rPr>
        <w:t xml:space="preserve"> đúng là :</w:t>
      </w:r>
    </w:p>
    <w:p w:rsidR="006C3924" w:rsidRPr="00480B05" w:rsidRDefault="006C3924" w:rsidP="006C3924">
      <w:pPr>
        <w:pStyle w:val="BodyText2"/>
        <w:tabs>
          <w:tab w:val="left" w:pos="270"/>
          <w:tab w:val="left" w:pos="2880"/>
          <w:tab w:val="left" w:pos="5310"/>
          <w:tab w:val="left" w:pos="7830"/>
        </w:tabs>
        <w:spacing w:line="252" w:lineRule="auto"/>
        <w:rPr>
          <w:sz w:val="24"/>
          <w:szCs w:val="24"/>
        </w:rPr>
      </w:pPr>
      <w:r w:rsidRPr="00480B05">
        <w:rPr>
          <w:sz w:val="24"/>
          <w:szCs w:val="24"/>
        </w:rPr>
        <w:tab/>
      </w:r>
      <w:r w:rsidRPr="00480B05">
        <w:rPr>
          <w:b/>
          <w:sz w:val="24"/>
          <w:szCs w:val="24"/>
        </w:rPr>
        <w:t>A.</w:t>
      </w:r>
      <w:r w:rsidRPr="00480B05">
        <w:rPr>
          <w:sz w:val="24"/>
          <w:szCs w:val="24"/>
        </w:rPr>
        <w:t xml:space="preserve"> Sản phẩm thuỷ phân xenlulozơ (H</w:t>
      </w:r>
      <w:r w:rsidRPr="00480B05">
        <w:rPr>
          <w:sz w:val="24"/>
          <w:szCs w:val="24"/>
          <w:vertAlign w:val="superscript"/>
        </w:rPr>
        <w:t>+</w:t>
      </w:r>
      <w:r w:rsidRPr="00480B05">
        <w:rPr>
          <w:sz w:val="24"/>
          <w:szCs w:val="24"/>
        </w:rPr>
        <w:t>, t</w:t>
      </w:r>
      <w:r w:rsidRPr="00480B05">
        <w:rPr>
          <w:sz w:val="24"/>
          <w:szCs w:val="24"/>
          <w:vertAlign w:val="superscript"/>
        </w:rPr>
        <w:t>o</w:t>
      </w:r>
      <w:r w:rsidRPr="00480B05">
        <w:rPr>
          <w:sz w:val="24"/>
          <w:szCs w:val="24"/>
        </w:rPr>
        <w:t>) có thể tham gia phản ứng tráng gương.</w:t>
      </w:r>
    </w:p>
    <w:p w:rsidR="006C3924" w:rsidRPr="00480B05" w:rsidRDefault="006C3924" w:rsidP="006C3924">
      <w:pPr>
        <w:pStyle w:val="BodyText2"/>
        <w:tabs>
          <w:tab w:val="left" w:pos="270"/>
          <w:tab w:val="left" w:pos="2880"/>
          <w:tab w:val="left" w:pos="5310"/>
          <w:tab w:val="left" w:pos="7830"/>
        </w:tabs>
        <w:spacing w:line="252" w:lineRule="auto"/>
        <w:rPr>
          <w:sz w:val="24"/>
          <w:szCs w:val="24"/>
        </w:rPr>
      </w:pPr>
      <w:r w:rsidRPr="00480B05">
        <w:rPr>
          <w:sz w:val="24"/>
          <w:szCs w:val="24"/>
        </w:rPr>
        <w:tab/>
      </w:r>
      <w:r w:rsidRPr="00480B05">
        <w:rPr>
          <w:b/>
          <w:sz w:val="24"/>
          <w:szCs w:val="24"/>
        </w:rPr>
        <w:t>B.</w:t>
      </w:r>
      <w:r w:rsidRPr="00480B05">
        <w:rPr>
          <w:sz w:val="24"/>
          <w:szCs w:val="24"/>
        </w:rPr>
        <w:t xml:space="preserve"> Dung dịch mantozơ tác dụng với Cu(OH)</w:t>
      </w:r>
      <w:r w:rsidRPr="00480B05">
        <w:rPr>
          <w:sz w:val="24"/>
          <w:szCs w:val="24"/>
          <w:vertAlign w:val="subscript"/>
        </w:rPr>
        <w:t>2</w:t>
      </w:r>
      <w:r w:rsidRPr="00480B05">
        <w:rPr>
          <w:sz w:val="24"/>
          <w:szCs w:val="24"/>
        </w:rPr>
        <w:t xml:space="preserve"> khi đun nóng cho kết tủa Cu</w:t>
      </w:r>
      <w:r w:rsidRPr="00480B05">
        <w:rPr>
          <w:sz w:val="24"/>
          <w:szCs w:val="24"/>
          <w:vertAlign w:val="subscript"/>
        </w:rPr>
        <w:t>2</w:t>
      </w:r>
      <w:r w:rsidRPr="00480B05">
        <w:rPr>
          <w:sz w:val="24"/>
          <w:szCs w:val="24"/>
        </w:rPr>
        <w:t>O.</w:t>
      </w:r>
    </w:p>
    <w:p w:rsidR="006C3924" w:rsidRPr="00480B05" w:rsidRDefault="006C3924" w:rsidP="006C3924">
      <w:pPr>
        <w:pStyle w:val="BodyText2"/>
        <w:tabs>
          <w:tab w:val="left" w:pos="270"/>
          <w:tab w:val="left" w:pos="2880"/>
          <w:tab w:val="left" w:pos="5310"/>
          <w:tab w:val="left" w:pos="7830"/>
        </w:tabs>
        <w:spacing w:line="252" w:lineRule="auto"/>
        <w:rPr>
          <w:sz w:val="24"/>
          <w:szCs w:val="24"/>
        </w:rPr>
      </w:pPr>
      <w:r w:rsidRPr="00480B05">
        <w:rPr>
          <w:sz w:val="24"/>
          <w:szCs w:val="24"/>
        </w:rPr>
        <w:tab/>
      </w:r>
      <w:r w:rsidRPr="00480B05">
        <w:rPr>
          <w:b/>
          <w:sz w:val="24"/>
          <w:szCs w:val="24"/>
        </w:rPr>
        <w:t>C.</w:t>
      </w:r>
      <w:r w:rsidRPr="00480B05">
        <w:rPr>
          <w:sz w:val="24"/>
          <w:szCs w:val="24"/>
        </w:rPr>
        <w:t xml:space="preserve"> Dung dịch fructozơ hoà tan được Cu(OH)</w:t>
      </w:r>
      <w:r w:rsidRPr="00480B05">
        <w:rPr>
          <w:sz w:val="24"/>
          <w:szCs w:val="24"/>
          <w:vertAlign w:val="subscript"/>
        </w:rPr>
        <w:t>2</w:t>
      </w:r>
      <w:r w:rsidRPr="00480B05">
        <w:rPr>
          <w:sz w:val="24"/>
          <w:szCs w:val="24"/>
        </w:rPr>
        <w:t>.</w:t>
      </w:r>
    </w:p>
    <w:p w:rsidR="006C3924" w:rsidRPr="00480B05" w:rsidRDefault="006C3924" w:rsidP="006C3924">
      <w:pPr>
        <w:pStyle w:val="BodyText2"/>
        <w:tabs>
          <w:tab w:val="left" w:pos="270"/>
          <w:tab w:val="left" w:pos="2880"/>
          <w:tab w:val="left" w:pos="5310"/>
          <w:tab w:val="left" w:pos="7830"/>
        </w:tabs>
        <w:spacing w:line="252" w:lineRule="auto"/>
        <w:rPr>
          <w:sz w:val="24"/>
          <w:szCs w:val="24"/>
        </w:rPr>
      </w:pPr>
      <w:r w:rsidRPr="00480B05">
        <w:rPr>
          <w:sz w:val="24"/>
          <w:szCs w:val="24"/>
        </w:rPr>
        <w:tab/>
      </w:r>
      <w:r w:rsidRPr="00480B05">
        <w:rPr>
          <w:b/>
          <w:sz w:val="24"/>
          <w:szCs w:val="24"/>
        </w:rPr>
        <w:t>D.</w:t>
      </w:r>
      <w:r w:rsidRPr="00480B05">
        <w:rPr>
          <w:sz w:val="24"/>
          <w:szCs w:val="24"/>
        </w:rPr>
        <w:t xml:space="preserve"> Thuỷ phân saccarozơ (H</w:t>
      </w:r>
      <w:r w:rsidRPr="00480B05">
        <w:rPr>
          <w:sz w:val="24"/>
          <w:szCs w:val="24"/>
          <w:vertAlign w:val="superscript"/>
        </w:rPr>
        <w:t>+</w:t>
      </w:r>
      <w:r w:rsidRPr="00480B05">
        <w:rPr>
          <w:sz w:val="24"/>
          <w:szCs w:val="24"/>
        </w:rPr>
        <w:t>, t</w:t>
      </w:r>
      <w:r w:rsidRPr="00480B05">
        <w:rPr>
          <w:sz w:val="24"/>
          <w:szCs w:val="24"/>
          <w:vertAlign w:val="superscript"/>
        </w:rPr>
        <w:t>o</w:t>
      </w:r>
      <w:r w:rsidRPr="00480B05">
        <w:rPr>
          <w:sz w:val="24"/>
          <w:szCs w:val="24"/>
        </w:rPr>
        <w:t>) cũng như mantozơ cho cùng một monosaccarit.</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sz w:val="24"/>
          <w:szCs w:val="24"/>
        </w:rPr>
        <w:t>Câu 83:</w:t>
      </w:r>
      <w:r w:rsidRPr="00480B05">
        <w:rPr>
          <w:rFonts w:ascii="Times New Roman" w:hAnsi="Times New Roman"/>
          <w:sz w:val="24"/>
          <w:szCs w:val="24"/>
        </w:rPr>
        <w:t xml:space="preserve"> Cho xenlulozơ, toluen, phenol, glixerol tác dụng với HNO</w:t>
      </w:r>
      <w:r w:rsidRPr="00480B05">
        <w:rPr>
          <w:rFonts w:ascii="Times New Roman" w:hAnsi="Times New Roman"/>
          <w:sz w:val="24"/>
          <w:szCs w:val="24"/>
          <w:vertAlign w:val="subscript"/>
        </w:rPr>
        <w:t>3</w:t>
      </w:r>
      <w:r w:rsidRPr="00480B05">
        <w:rPr>
          <w:rFonts w:ascii="Times New Roman" w:hAnsi="Times New Roman"/>
          <w:sz w:val="24"/>
          <w:szCs w:val="24"/>
        </w:rPr>
        <w:t>/H</w:t>
      </w:r>
      <w:r w:rsidRPr="00480B05">
        <w:rPr>
          <w:rFonts w:ascii="Times New Roman" w:hAnsi="Times New Roman"/>
          <w:sz w:val="24"/>
          <w:szCs w:val="24"/>
          <w:vertAlign w:val="subscript"/>
        </w:rPr>
        <w:t>2</w:t>
      </w:r>
      <w:r w:rsidRPr="00480B05">
        <w:rPr>
          <w:rFonts w:ascii="Times New Roman" w:hAnsi="Times New Roman"/>
          <w:sz w:val="24"/>
          <w:szCs w:val="24"/>
        </w:rPr>
        <w:t>SO</w:t>
      </w:r>
      <w:r w:rsidRPr="00480B05">
        <w:rPr>
          <w:rFonts w:ascii="Times New Roman" w:hAnsi="Times New Roman"/>
          <w:sz w:val="24"/>
          <w:szCs w:val="24"/>
          <w:vertAlign w:val="subscript"/>
        </w:rPr>
        <w:t>4</w:t>
      </w:r>
      <w:r w:rsidRPr="00480B05">
        <w:rPr>
          <w:rFonts w:ascii="Times New Roman" w:hAnsi="Times New Roman"/>
          <w:sz w:val="24"/>
          <w:szCs w:val="24"/>
        </w:rPr>
        <w:t xml:space="preserve"> đậm đặc, phát biểu nào sau đây </w:t>
      </w:r>
      <w:r w:rsidRPr="00480B05">
        <w:rPr>
          <w:rFonts w:ascii="Times New Roman" w:hAnsi="Times New Roman"/>
          <w:b/>
          <w:bCs/>
          <w:sz w:val="24"/>
          <w:szCs w:val="24"/>
        </w:rPr>
        <w:t>sai</w:t>
      </w:r>
      <w:r w:rsidRPr="00480B05">
        <w:rPr>
          <w:rFonts w:ascii="Times New Roman" w:hAnsi="Times New Roman"/>
          <w:sz w:val="24"/>
          <w:szCs w:val="24"/>
        </w:rPr>
        <w:t xml:space="preserve"> ?</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sz w:val="24"/>
          <w:szCs w:val="24"/>
        </w:rPr>
        <w:tab/>
        <w:t>A.</w:t>
      </w:r>
      <w:r w:rsidRPr="00480B05">
        <w:rPr>
          <w:rFonts w:ascii="Times New Roman" w:hAnsi="Times New Roman"/>
          <w:sz w:val="24"/>
          <w:szCs w:val="24"/>
        </w:rPr>
        <w:t xml:space="preserve"> sản phẩm của các phản ứng đều chứa N.</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sz w:val="24"/>
          <w:szCs w:val="24"/>
        </w:rPr>
        <w:tab/>
        <w:t xml:space="preserve">B. </w:t>
      </w:r>
      <w:r w:rsidRPr="00480B05">
        <w:rPr>
          <w:rFonts w:ascii="Times New Roman" w:hAnsi="Times New Roman"/>
          <w:sz w:val="24"/>
          <w:szCs w:val="24"/>
        </w:rPr>
        <w:t>sản phẩm của các phản ứng đều có H</w:t>
      </w:r>
      <w:r w:rsidRPr="00480B05">
        <w:rPr>
          <w:rFonts w:ascii="Times New Roman" w:hAnsi="Times New Roman"/>
          <w:sz w:val="24"/>
          <w:szCs w:val="24"/>
          <w:vertAlign w:val="subscript"/>
        </w:rPr>
        <w:t>2</w:t>
      </w:r>
      <w:r w:rsidRPr="00480B05">
        <w:rPr>
          <w:rFonts w:ascii="Times New Roman" w:hAnsi="Times New Roman"/>
          <w:sz w:val="24"/>
          <w:szCs w:val="24"/>
        </w:rPr>
        <w:t>O tạo thành.</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sz w:val="24"/>
          <w:szCs w:val="24"/>
        </w:rPr>
        <w:tab/>
        <w:t>C.</w:t>
      </w:r>
      <w:r w:rsidRPr="00480B05">
        <w:rPr>
          <w:rFonts w:ascii="Times New Roman" w:hAnsi="Times New Roman"/>
          <w:sz w:val="24"/>
          <w:szCs w:val="24"/>
        </w:rPr>
        <w:t xml:space="preserve"> sản phẩm của các phản ứng đều thuộc loại hợp chất nitro dễ nổ.</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sz w:val="24"/>
          <w:szCs w:val="24"/>
        </w:rPr>
        <w:tab/>
        <w:t>D.</w:t>
      </w:r>
      <w:r w:rsidRPr="00480B05">
        <w:rPr>
          <w:rFonts w:ascii="Times New Roman" w:hAnsi="Times New Roman"/>
          <w:sz w:val="24"/>
          <w:szCs w:val="24"/>
        </w:rPr>
        <w:t xml:space="preserve"> các phản ứng đều thuộc cùng 1 loại phản ứng.</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sz w:val="24"/>
          <w:szCs w:val="24"/>
        </w:rPr>
        <w:t>Câu 84:</w:t>
      </w:r>
      <w:r w:rsidRPr="00480B05">
        <w:rPr>
          <w:rFonts w:ascii="Times New Roman" w:hAnsi="Times New Roman"/>
          <w:sz w:val="24"/>
          <w:szCs w:val="24"/>
        </w:rPr>
        <w:t xml:space="preserve"> Nhóm mà tất cả các chất đều tác dụng với H</w:t>
      </w:r>
      <w:r w:rsidRPr="00480B05">
        <w:rPr>
          <w:rFonts w:ascii="Times New Roman" w:hAnsi="Times New Roman"/>
          <w:sz w:val="24"/>
          <w:szCs w:val="24"/>
          <w:vertAlign w:val="subscript"/>
        </w:rPr>
        <w:t>2</w:t>
      </w:r>
      <w:r w:rsidRPr="00480B05">
        <w:rPr>
          <w:rFonts w:ascii="Times New Roman" w:hAnsi="Times New Roman"/>
          <w:sz w:val="24"/>
          <w:szCs w:val="24"/>
        </w:rPr>
        <w:t>O (khi có mặt xúc tác, trong điều kiện thích hợp) là:</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sz w:val="24"/>
          <w:szCs w:val="24"/>
        </w:rPr>
        <w:tab/>
      </w:r>
      <w:r w:rsidRPr="00480B05">
        <w:rPr>
          <w:rFonts w:ascii="Times New Roman" w:hAnsi="Times New Roman"/>
          <w:b/>
          <w:sz w:val="24"/>
          <w:szCs w:val="24"/>
        </w:rPr>
        <w:t>A.</w:t>
      </w:r>
      <w:r w:rsidRPr="00480B05">
        <w:rPr>
          <w:rFonts w:ascii="Times New Roman" w:hAnsi="Times New Roman"/>
          <w:sz w:val="24"/>
          <w:szCs w:val="24"/>
        </w:rPr>
        <w:t xml:space="preserve"> saccarozơ, CH</w:t>
      </w:r>
      <w:r w:rsidRPr="00480B05">
        <w:rPr>
          <w:rFonts w:ascii="Times New Roman" w:hAnsi="Times New Roman"/>
          <w:sz w:val="24"/>
          <w:szCs w:val="24"/>
          <w:vertAlign w:val="subscript"/>
        </w:rPr>
        <w:t>3</w:t>
      </w:r>
      <w:r w:rsidRPr="00480B05">
        <w:rPr>
          <w:rFonts w:ascii="Times New Roman" w:hAnsi="Times New Roman"/>
          <w:sz w:val="24"/>
          <w:szCs w:val="24"/>
        </w:rPr>
        <w:t>COOCH</w:t>
      </w:r>
      <w:r w:rsidRPr="00480B05">
        <w:rPr>
          <w:rFonts w:ascii="Times New Roman" w:hAnsi="Times New Roman"/>
          <w:sz w:val="24"/>
          <w:szCs w:val="24"/>
          <w:vertAlign w:val="subscript"/>
        </w:rPr>
        <w:t>3</w:t>
      </w:r>
      <w:r w:rsidRPr="00480B05">
        <w:rPr>
          <w:rFonts w:ascii="Times New Roman" w:hAnsi="Times New Roman"/>
          <w:sz w:val="24"/>
          <w:szCs w:val="24"/>
        </w:rPr>
        <w:t>, benzen.</w:t>
      </w:r>
      <w:r w:rsidRPr="00480B05">
        <w:rPr>
          <w:rFonts w:ascii="Times New Roman" w:hAnsi="Times New Roman"/>
          <w:sz w:val="24"/>
          <w:szCs w:val="24"/>
        </w:rPr>
        <w:tab/>
      </w:r>
      <w:r w:rsidRPr="00480B05">
        <w:rPr>
          <w:rFonts w:ascii="Times New Roman" w:hAnsi="Times New Roman"/>
          <w:b/>
          <w:sz w:val="24"/>
          <w:szCs w:val="24"/>
        </w:rPr>
        <w:t>B.</w:t>
      </w:r>
      <w:r w:rsidRPr="00480B05">
        <w:rPr>
          <w:rFonts w:ascii="Times New Roman" w:hAnsi="Times New Roman"/>
          <w:sz w:val="24"/>
          <w:szCs w:val="24"/>
        </w:rPr>
        <w:t xml:space="preserve"> C</w:t>
      </w:r>
      <w:r w:rsidRPr="00480B05">
        <w:rPr>
          <w:rFonts w:ascii="Times New Roman" w:hAnsi="Times New Roman"/>
          <w:sz w:val="24"/>
          <w:szCs w:val="24"/>
          <w:vertAlign w:val="subscript"/>
        </w:rPr>
        <w:t>2</w:t>
      </w:r>
      <w:r w:rsidRPr="00480B05">
        <w:rPr>
          <w:rFonts w:ascii="Times New Roman" w:hAnsi="Times New Roman"/>
          <w:sz w:val="24"/>
          <w:szCs w:val="24"/>
        </w:rPr>
        <w:t>H</w:t>
      </w:r>
      <w:r w:rsidRPr="00480B05">
        <w:rPr>
          <w:rFonts w:ascii="Times New Roman" w:hAnsi="Times New Roman"/>
          <w:sz w:val="24"/>
          <w:szCs w:val="24"/>
          <w:vertAlign w:val="subscript"/>
        </w:rPr>
        <w:t>6</w:t>
      </w:r>
      <w:r w:rsidRPr="00480B05">
        <w:rPr>
          <w:rFonts w:ascii="Times New Roman" w:hAnsi="Times New Roman"/>
          <w:sz w:val="24"/>
          <w:szCs w:val="24"/>
        </w:rPr>
        <w:t>, CH</w:t>
      </w:r>
      <w:r w:rsidRPr="00480B05">
        <w:rPr>
          <w:rFonts w:ascii="Times New Roman" w:hAnsi="Times New Roman"/>
          <w:sz w:val="24"/>
          <w:szCs w:val="24"/>
          <w:vertAlign w:val="subscript"/>
        </w:rPr>
        <w:t>3</w:t>
      </w:r>
      <w:r w:rsidRPr="00480B05">
        <w:rPr>
          <w:rFonts w:ascii="Times New Roman" w:hAnsi="Times New Roman"/>
          <w:sz w:val="24"/>
          <w:szCs w:val="24"/>
        </w:rPr>
        <w:t>COOCH</w:t>
      </w:r>
      <w:r w:rsidRPr="00480B05">
        <w:rPr>
          <w:rFonts w:ascii="Times New Roman" w:hAnsi="Times New Roman"/>
          <w:sz w:val="24"/>
          <w:szCs w:val="24"/>
          <w:vertAlign w:val="subscript"/>
        </w:rPr>
        <w:t>3</w:t>
      </w:r>
      <w:r w:rsidRPr="00480B05">
        <w:rPr>
          <w:rFonts w:ascii="Times New Roman" w:hAnsi="Times New Roman"/>
          <w:sz w:val="24"/>
          <w:szCs w:val="24"/>
        </w:rPr>
        <w:t>, tinh bột.</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sz w:val="24"/>
          <w:szCs w:val="24"/>
        </w:rPr>
        <w:tab/>
      </w:r>
      <w:r w:rsidRPr="00480B05">
        <w:rPr>
          <w:rFonts w:ascii="Times New Roman" w:hAnsi="Times New Roman"/>
          <w:b/>
          <w:sz w:val="24"/>
          <w:szCs w:val="24"/>
        </w:rPr>
        <w:t>C.</w:t>
      </w:r>
      <w:r w:rsidRPr="00480B05">
        <w:rPr>
          <w:rFonts w:ascii="Times New Roman" w:hAnsi="Times New Roman"/>
          <w:sz w:val="24"/>
          <w:szCs w:val="24"/>
        </w:rPr>
        <w:t xml:space="preserve"> C</w:t>
      </w:r>
      <w:r w:rsidRPr="00480B05">
        <w:rPr>
          <w:rFonts w:ascii="Times New Roman" w:hAnsi="Times New Roman"/>
          <w:sz w:val="24"/>
          <w:szCs w:val="24"/>
          <w:vertAlign w:val="subscript"/>
        </w:rPr>
        <w:t>2</w:t>
      </w:r>
      <w:r w:rsidRPr="00480B05">
        <w:rPr>
          <w:rFonts w:ascii="Times New Roman" w:hAnsi="Times New Roman"/>
          <w:sz w:val="24"/>
          <w:szCs w:val="24"/>
        </w:rPr>
        <w:t>H</w:t>
      </w:r>
      <w:r w:rsidRPr="00480B05">
        <w:rPr>
          <w:rFonts w:ascii="Times New Roman" w:hAnsi="Times New Roman"/>
          <w:sz w:val="24"/>
          <w:szCs w:val="24"/>
          <w:vertAlign w:val="subscript"/>
        </w:rPr>
        <w:t>4</w:t>
      </w:r>
      <w:r w:rsidRPr="00480B05">
        <w:rPr>
          <w:rFonts w:ascii="Times New Roman" w:hAnsi="Times New Roman"/>
          <w:sz w:val="24"/>
          <w:szCs w:val="24"/>
        </w:rPr>
        <w:t>, CH</w:t>
      </w:r>
      <w:r w:rsidRPr="00480B05">
        <w:rPr>
          <w:rFonts w:ascii="Times New Roman" w:hAnsi="Times New Roman"/>
          <w:sz w:val="24"/>
          <w:szCs w:val="24"/>
          <w:vertAlign w:val="subscript"/>
        </w:rPr>
        <w:t>4</w:t>
      </w:r>
      <w:r w:rsidRPr="00480B05">
        <w:rPr>
          <w:rFonts w:ascii="Times New Roman" w:hAnsi="Times New Roman"/>
          <w:sz w:val="24"/>
          <w:szCs w:val="24"/>
        </w:rPr>
        <w:t>, C</w:t>
      </w:r>
      <w:r w:rsidRPr="00480B05">
        <w:rPr>
          <w:rFonts w:ascii="Times New Roman" w:hAnsi="Times New Roman"/>
          <w:sz w:val="24"/>
          <w:szCs w:val="24"/>
          <w:vertAlign w:val="subscript"/>
        </w:rPr>
        <w:t>2</w:t>
      </w:r>
      <w:r w:rsidRPr="00480B05">
        <w:rPr>
          <w:rFonts w:ascii="Times New Roman" w:hAnsi="Times New Roman"/>
          <w:sz w:val="24"/>
          <w:szCs w:val="24"/>
        </w:rPr>
        <w:t>H</w:t>
      </w:r>
      <w:r w:rsidRPr="00480B05">
        <w:rPr>
          <w:rFonts w:ascii="Times New Roman" w:hAnsi="Times New Roman"/>
          <w:sz w:val="24"/>
          <w:szCs w:val="24"/>
          <w:vertAlign w:val="subscript"/>
        </w:rPr>
        <w:t>2</w:t>
      </w:r>
      <w:r w:rsidRPr="00480B05">
        <w:rPr>
          <w:rFonts w:ascii="Times New Roman" w:hAnsi="Times New Roman"/>
          <w:sz w:val="24"/>
          <w:szCs w:val="24"/>
        </w:rPr>
        <w:t>.</w:t>
      </w:r>
      <w:r w:rsidRPr="00480B05">
        <w:rPr>
          <w:rFonts w:ascii="Times New Roman" w:hAnsi="Times New Roman"/>
          <w:sz w:val="24"/>
          <w:szCs w:val="24"/>
        </w:rPr>
        <w:tab/>
      </w:r>
      <w:r w:rsidRPr="00480B05">
        <w:rPr>
          <w:rFonts w:ascii="Times New Roman" w:hAnsi="Times New Roman"/>
          <w:sz w:val="24"/>
          <w:szCs w:val="24"/>
        </w:rPr>
        <w:tab/>
      </w:r>
      <w:r w:rsidRPr="00480B05">
        <w:rPr>
          <w:rFonts w:ascii="Times New Roman" w:hAnsi="Times New Roman"/>
          <w:b/>
          <w:sz w:val="24"/>
          <w:szCs w:val="24"/>
        </w:rPr>
        <w:t>D.</w:t>
      </w:r>
      <w:r w:rsidRPr="00480B05">
        <w:rPr>
          <w:rFonts w:ascii="Times New Roman" w:hAnsi="Times New Roman"/>
          <w:sz w:val="24"/>
          <w:szCs w:val="24"/>
        </w:rPr>
        <w:t xml:space="preserve"> tinh bột, C</w:t>
      </w:r>
      <w:r w:rsidRPr="00480B05">
        <w:rPr>
          <w:rFonts w:ascii="Times New Roman" w:hAnsi="Times New Roman"/>
          <w:sz w:val="24"/>
          <w:szCs w:val="24"/>
          <w:vertAlign w:val="subscript"/>
        </w:rPr>
        <w:t>2</w:t>
      </w:r>
      <w:r w:rsidRPr="00480B05">
        <w:rPr>
          <w:rFonts w:ascii="Times New Roman" w:hAnsi="Times New Roman"/>
          <w:sz w:val="24"/>
          <w:szCs w:val="24"/>
        </w:rPr>
        <w:t>H</w:t>
      </w:r>
      <w:r w:rsidRPr="00480B05">
        <w:rPr>
          <w:rFonts w:ascii="Times New Roman" w:hAnsi="Times New Roman"/>
          <w:sz w:val="24"/>
          <w:szCs w:val="24"/>
          <w:vertAlign w:val="subscript"/>
        </w:rPr>
        <w:t>4</w:t>
      </w:r>
      <w:r w:rsidRPr="00480B05">
        <w:rPr>
          <w:rFonts w:ascii="Times New Roman" w:hAnsi="Times New Roman"/>
          <w:sz w:val="24"/>
          <w:szCs w:val="24"/>
        </w:rPr>
        <w:t>, C</w:t>
      </w:r>
      <w:r w:rsidRPr="00480B05">
        <w:rPr>
          <w:rFonts w:ascii="Times New Roman" w:hAnsi="Times New Roman"/>
          <w:sz w:val="24"/>
          <w:szCs w:val="24"/>
          <w:vertAlign w:val="subscript"/>
        </w:rPr>
        <w:t>2</w:t>
      </w:r>
      <w:r w:rsidRPr="00480B05">
        <w:rPr>
          <w:rFonts w:ascii="Times New Roman" w:hAnsi="Times New Roman"/>
          <w:sz w:val="24"/>
          <w:szCs w:val="24"/>
        </w:rPr>
        <w:t>H</w:t>
      </w:r>
      <w:r w:rsidRPr="00480B05">
        <w:rPr>
          <w:rFonts w:ascii="Times New Roman" w:hAnsi="Times New Roman"/>
          <w:sz w:val="24"/>
          <w:szCs w:val="24"/>
          <w:vertAlign w:val="subscript"/>
        </w:rPr>
        <w:t>2</w:t>
      </w:r>
      <w:r w:rsidRPr="00480B05">
        <w:rPr>
          <w:rFonts w:ascii="Times New Roman" w:hAnsi="Times New Roman"/>
          <w:sz w:val="24"/>
          <w:szCs w:val="24"/>
        </w:rPr>
        <w:t>.</w:t>
      </w:r>
    </w:p>
    <w:p w:rsidR="006C3924" w:rsidRPr="00480B05" w:rsidRDefault="006C3924" w:rsidP="006C3924">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480B05">
        <w:rPr>
          <w:rFonts w:ascii="Times New Roman" w:hAnsi="Times New Roman"/>
          <w:b/>
          <w:sz w:val="24"/>
          <w:szCs w:val="24"/>
        </w:rPr>
        <w:t>Câu 85:</w:t>
      </w:r>
      <w:r w:rsidRPr="00480B05">
        <w:rPr>
          <w:rFonts w:ascii="Times New Roman" w:hAnsi="Times New Roman"/>
          <w:sz w:val="24"/>
          <w:szCs w:val="24"/>
        </w:rPr>
        <w:t xml:space="preserve"> Cho dãy các chất : C</w:t>
      </w:r>
      <w:r w:rsidRPr="00480B05">
        <w:rPr>
          <w:rFonts w:ascii="Times New Roman" w:hAnsi="Times New Roman"/>
          <w:sz w:val="24"/>
          <w:szCs w:val="24"/>
          <w:vertAlign w:val="subscript"/>
        </w:rPr>
        <w:t>2</w:t>
      </w:r>
      <w:r w:rsidRPr="00480B05">
        <w:rPr>
          <w:rFonts w:ascii="Times New Roman" w:hAnsi="Times New Roman"/>
          <w:sz w:val="24"/>
          <w:szCs w:val="24"/>
        </w:rPr>
        <w:t>H</w:t>
      </w:r>
      <w:r w:rsidRPr="00480B05">
        <w:rPr>
          <w:rFonts w:ascii="Times New Roman" w:hAnsi="Times New Roman"/>
          <w:sz w:val="24"/>
          <w:szCs w:val="24"/>
          <w:vertAlign w:val="subscript"/>
        </w:rPr>
        <w:t>2</w:t>
      </w:r>
      <w:r w:rsidRPr="00480B05">
        <w:rPr>
          <w:rFonts w:ascii="Times New Roman" w:hAnsi="Times New Roman"/>
          <w:sz w:val="24"/>
          <w:szCs w:val="24"/>
        </w:rPr>
        <w:t>, HCHO, HCOOH, CH</w:t>
      </w:r>
      <w:r w:rsidRPr="00480B05">
        <w:rPr>
          <w:rFonts w:ascii="Times New Roman" w:hAnsi="Times New Roman"/>
          <w:sz w:val="24"/>
          <w:szCs w:val="24"/>
          <w:vertAlign w:val="subscript"/>
        </w:rPr>
        <w:t>3</w:t>
      </w:r>
      <w:r w:rsidRPr="00480B05">
        <w:rPr>
          <w:rFonts w:ascii="Times New Roman" w:hAnsi="Times New Roman"/>
          <w:sz w:val="24"/>
          <w:szCs w:val="24"/>
        </w:rPr>
        <w:t>CHO, (CH</w:t>
      </w:r>
      <w:r w:rsidRPr="00480B05">
        <w:rPr>
          <w:rFonts w:ascii="Times New Roman" w:hAnsi="Times New Roman"/>
          <w:sz w:val="24"/>
          <w:szCs w:val="24"/>
          <w:vertAlign w:val="subscript"/>
        </w:rPr>
        <w:t>3</w:t>
      </w:r>
      <w:r w:rsidRPr="00480B05">
        <w:rPr>
          <w:rFonts w:ascii="Times New Roman" w:hAnsi="Times New Roman"/>
          <w:sz w:val="24"/>
          <w:szCs w:val="24"/>
        </w:rPr>
        <w:t>)</w:t>
      </w:r>
      <w:r w:rsidRPr="00480B05">
        <w:rPr>
          <w:rFonts w:ascii="Times New Roman" w:hAnsi="Times New Roman"/>
          <w:sz w:val="24"/>
          <w:szCs w:val="24"/>
          <w:vertAlign w:val="subscript"/>
        </w:rPr>
        <w:t>2</w:t>
      </w:r>
      <w:r w:rsidRPr="00480B05">
        <w:rPr>
          <w:rFonts w:ascii="Times New Roman" w:hAnsi="Times New Roman"/>
          <w:sz w:val="24"/>
          <w:szCs w:val="24"/>
        </w:rPr>
        <w:t>CO, C</w:t>
      </w:r>
      <w:r w:rsidRPr="00480B05">
        <w:rPr>
          <w:rFonts w:ascii="Times New Roman" w:hAnsi="Times New Roman"/>
          <w:sz w:val="24"/>
          <w:szCs w:val="24"/>
          <w:vertAlign w:val="subscript"/>
        </w:rPr>
        <w:t>12</w:t>
      </w:r>
      <w:r w:rsidRPr="00480B05">
        <w:rPr>
          <w:rFonts w:ascii="Times New Roman" w:hAnsi="Times New Roman"/>
          <w:sz w:val="24"/>
          <w:szCs w:val="24"/>
        </w:rPr>
        <w:t>H</w:t>
      </w:r>
      <w:r w:rsidRPr="00480B05">
        <w:rPr>
          <w:rFonts w:ascii="Times New Roman" w:hAnsi="Times New Roman"/>
          <w:sz w:val="24"/>
          <w:szCs w:val="24"/>
          <w:vertAlign w:val="subscript"/>
        </w:rPr>
        <w:t>22</w:t>
      </w:r>
      <w:r w:rsidRPr="00480B05">
        <w:rPr>
          <w:rFonts w:ascii="Times New Roman" w:hAnsi="Times New Roman"/>
          <w:sz w:val="24"/>
          <w:szCs w:val="24"/>
        </w:rPr>
        <w:t>O</w:t>
      </w:r>
      <w:r w:rsidRPr="00480B05">
        <w:rPr>
          <w:rFonts w:ascii="Times New Roman" w:hAnsi="Times New Roman"/>
          <w:sz w:val="24"/>
          <w:szCs w:val="24"/>
          <w:vertAlign w:val="subscript"/>
        </w:rPr>
        <w:t>11</w:t>
      </w:r>
      <w:r w:rsidRPr="00480B05">
        <w:rPr>
          <w:rFonts w:ascii="Times New Roman" w:hAnsi="Times New Roman"/>
          <w:sz w:val="24"/>
          <w:szCs w:val="24"/>
        </w:rPr>
        <w:t xml:space="preserve"> (mantozơ). Số chất trong dãy tham gia được phản ứng tráng gương là :</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sz w:val="24"/>
          <w:szCs w:val="24"/>
        </w:rPr>
        <w:tab/>
        <w:t>A.</w:t>
      </w:r>
      <w:r w:rsidRPr="00480B05">
        <w:rPr>
          <w:rFonts w:ascii="Times New Roman" w:hAnsi="Times New Roman"/>
          <w:sz w:val="24"/>
          <w:szCs w:val="24"/>
        </w:rPr>
        <w:t xml:space="preserve"> 3. </w:t>
      </w:r>
      <w:r w:rsidRPr="00480B05">
        <w:rPr>
          <w:rFonts w:ascii="Times New Roman" w:hAnsi="Times New Roman"/>
          <w:sz w:val="24"/>
          <w:szCs w:val="24"/>
        </w:rPr>
        <w:tab/>
      </w:r>
      <w:r w:rsidRPr="00480B05">
        <w:rPr>
          <w:rFonts w:ascii="Times New Roman" w:hAnsi="Times New Roman"/>
          <w:b/>
          <w:sz w:val="24"/>
          <w:szCs w:val="24"/>
        </w:rPr>
        <w:t>B.</w:t>
      </w:r>
      <w:r w:rsidRPr="00480B05">
        <w:rPr>
          <w:rFonts w:ascii="Times New Roman" w:hAnsi="Times New Roman"/>
          <w:sz w:val="24"/>
          <w:szCs w:val="24"/>
        </w:rPr>
        <w:t xml:space="preserve"> 6. </w:t>
      </w:r>
      <w:r w:rsidRPr="00480B05">
        <w:rPr>
          <w:rFonts w:ascii="Times New Roman" w:hAnsi="Times New Roman"/>
          <w:sz w:val="24"/>
          <w:szCs w:val="24"/>
        </w:rPr>
        <w:tab/>
      </w:r>
      <w:r w:rsidRPr="00480B05">
        <w:rPr>
          <w:rFonts w:ascii="Times New Roman" w:hAnsi="Times New Roman"/>
          <w:b/>
          <w:sz w:val="24"/>
          <w:szCs w:val="24"/>
        </w:rPr>
        <w:t>C.</w:t>
      </w:r>
      <w:r w:rsidRPr="00480B05">
        <w:rPr>
          <w:rFonts w:ascii="Times New Roman" w:hAnsi="Times New Roman"/>
          <w:sz w:val="24"/>
          <w:szCs w:val="24"/>
        </w:rPr>
        <w:t xml:space="preserve"> 5. </w:t>
      </w:r>
      <w:r w:rsidRPr="00480B05">
        <w:rPr>
          <w:rFonts w:ascii="Times New Roman" w:hAnsi="Times New Roman"/>
          <w:sz w:val="24"/>
          <w:szCs w:val="24"/>
        </w:rPr>
        <w:tab/>
      </w:r>
      <w:r w:rsidRPr="00480B05">
        <w:rPr>
          <w:rFonts w:ascii="Times New Roman" w:hAnsi="Times New Roman"/>
          <w:b/>
          <w:sz w:val="24"/>
          <w:szCs w:val="24"/>
        </w:rPr>
        <w:t>D.</w:t>
      </w:r>
      <w:r w:rsidRPr="00480B05">
        <w:rPr>
          <w:rFonts w:ascii="Times New Roman" w:hAnsi="Times New Roman"/>
          <w:sz w:val="24"/>
          <w:szCs w:val="24"/>
        </w:rPr>
        <w:t xml:space="preserve"> 4.</w:t>
      </w:r>
      <w:r w:rsidRPr="00480B05">
        <w:rPr>
          <w:rFonts w:ascii="Times New Roman" w:hAnsi="Times New Roman"/>
          <w:b/>
          <w:sz w:val="24"/>
          <w:szCs w:val="24"/>
        </w:rPr>
        <w:tab/>
      </w:r>
    </w:p>
    <w:p w:rsidR="006C3924" w:rsidRPr="00480B05" w:rsidRDefault="006C3924" w:rsidP="006C3924">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480B05">
        <w:rPr>
          <w:rFonts w:ascii="Times New Roman" w:hAnsi="Times New Roman"/>
          <w:b/>
          <w:sz w:val="24"/>
          <w:szCs w:val="24"/>
        </w:rPr>
        <w:t>Câu 86:</w:t>
      </w:r>
      <w:r w:rsidRPr="00480B05">
        <w:rPr>
          <w:rFonts w:ascii="Times New Roman" w:hAnsi="Times New Roman"/>
          <w:sz w:val="24"/>
          <w:szCs w:val="24"/>
        </w:rPr>
        <w:t xml:space="preserve"> Cho dãy các chất : glucozơ, xenlulozơ, saccarozơ, tinh bột, mantozơ. Số chất trong dãy tham gia phản ứng tráng gương là :</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sz w:val="24"/>
          <w:szCs w:val="24"/>
        </w:rPr>
        <w:tab/>
        <w:t>A.</w:t>
      </w:r>
      <w:r w:rsidRPr="00480B05">
        <w:rPr>
          <w:rFonts w:ascii="Times New Roman" w:hAnsi="Times New Roman"/>
          <w:sz w:val="24"/>
          <w:szCs w:val="24"/>
        </w:rPr>
        <w:t xml:space="preserve"> 3. </w:t>
      </w:r>
      <w:r w:rsidRPr="00480B05">
        <w:rPr>
          <w:rFonts w:ascii="Times New Roman" w:hAnsi="Times New Roman"/>
          <w:sz w:val="24"/>
          <w:szCs w:val="24"/>
        </w:rPr>
        <w:tab/>
      </w:r>
      <w:r w:rsidRPr="00480B05">
        <w:rPr>
          <w:rFonts w:ascii="Times New Roman" w:hAnsi="Times New Roman"/>
          <w:b/>
          <w:sz w:val="24"/>
          <w:szCs w:val="24"/>
        </w:rPr>
        <w:t>B.</w:t>
      </w:r>
      <w:r w:rsidRPr="00480B05">
        <w:rPr>
          <w:rFonts w:ascii="Times New Roman" w:hAnsi="Times New Roman"/>
          <w:sz w:val="24"/>
          <w:szCs w:val="24"/>
        </w:rPr>
        <w:t xml:space="preserve"> 4. </w:t>
      </w:r>
      <w:r w:rsidRPr="00480B05">
        <w:rPr>
          <w:rFonts w:ascii="Times New Roman" w:hAnsi="Times New Roman"/>
          <w:sz w:val="24"/>
          <w:szCs w:val="24"/>
        </w:rPr>
        <w:tab/>
      </w:r>
      <w:r w:rsidRPr="00480B05">
        <w:rPr>
          <w:rFonts w:ascii="Times New Roman" w:hAnsi="Times New Roman"/>
          <w:b/>
          <w:sz w:val="24"/>
          <w:szCs w:val="24"/>
        </w:rPr>
        <w:t>C.</w:t>
      </w:r>
      <w:r w:rsidRPr="00480B05">
        <w:rPr>
          <w:rFonts w:ascii="Times New Roman" w:hAnsi="Times New Roman"/>
          <w:sz w:val="24"/>
          <w:szCs w:val="24"/>
        </w:rPr>
        <w:t xml:space="preserve"> 2. </w:t>
      </w:r>
      <w:r w:rsidRPr="00480B05">
        <w:rPr>
          <w:rFonts w:ascii="Times New Roman" w:hAnsi="Times New Roman"/>
          <w:sz w:val="24"/>
          <w:szCs w:val="24"/>
        </w:rPr>
        <w:tab/>
      </w:r>
      <w:r w:rsidRPr="00480B05">
        <w:rPr>
          <w:rFonts w:ascii="Times New Roman" w:hAnsi="Times New Roman"/>
          <w:b/>
          <w:sz w:val="24"/>
          <w:szCs w:val="24"/>
        </w:rPr>
        <w:t>D.</w:t>
      </w:r>
      <w:r w:rsidRPr="00480B05">
        <w:rPr>
          <w:rFonts w:ascii="Times New Roman" w:hAnsi="Times New Roman"/>
          <w:sz w:val="24"/>
          <w:szCs w:val="24"/>
        </w:rPr>
        <w:t xml:space="preserve"> 5.</w:t>
      </w:r>
    </w:p>
    <w:p w:rsidR="006C3924" w:rsidRPr="00480B05" w:rsidRDefault="006C3924" w:rsidP="006C3924">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480B05">
        <w:rPr>
          <w:rFonts w:ascii="Times New Roman" w:hAnsi="Times New Roman"/>
          <w:b/>
          <w:sz w:val="24"/>
          <w:szCs w:val="24"/>
        </w:rPr>
        <w:t>Câu 87:</w:t>
      </w:r>
      <w:r w:rsidRPr="00480B05">
        <w:rPr>
          <w:rFonts w:ascii="Times New Roman" w:hAnsi="Times New Roman"/>
          <w:sz w:val="24"/>
          <w:szCs w:val="24"/>
        </w:rPr>
        <w:t xml:space="preserve"> Cho các chất : rượu (ancol) etylic, glixerin (glixerol), glucozơ, đimetyl ete và axit fomic. Số chất tác dụng được với Cu(OH)</w:t>
      </w:r>
      <w:r w:rsidRPr="00480B05">
        <w:rPr>
          <w:rFonts w:ascii="Times New Roman" w:hAnsi="Times New Roman"/>
          <w:sz w:val="24"/>
          <w:szCs w:val="24"/>
          <w:vertAlign w:val="subscript"/>
        </w:rPr>
        <w:t>2</w:t>
      </w:r>
      <w:r w:rsidRPr="00480B05">
        <w:rPr>
          <w:rFonts w:ascii="Times New Roman" w:hAnsi="Times New Roman"/>
          <w:sz w:val="24"/>
          <w:szCs w:val="24"/>
        </w:rPr>
        <w:t xml:space="preserve"> là :</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sz w:val="24"/>
          <w:szCs w:val="24"/>
        </w:rPr>
        <w:tab/>
        <w:t>A.</w:t>
      </w:r>
      <w:r w:rsidRPr="00480B05">
        <w:rPr>
          <w:rFonts w:ascii="Times New Roman" w:hAnsi="Times New Roman"/>
          <w:sz w:val="24"/>
          <w:szCs w:val="24"/>
        </w:rPr>
        <w:t xml:space="preserve"> 1. </w:t>
      </w:r>
      <w:r w:rsidRPr="00480B05">
        <w:rPr>
          <w:rFonts w:ascii="Times New Roman" w:hAnsi="Times New Roman"/>
          <w:sz w:val="24"/>
          <w:szCs w:val="24"/>
        </w:rPr>
        <w:tab/>
      </w:r>
      <w:r w:rsidRPr="00480B05">
        <w:rPr>
          <w:rFonts w:ascii="Times New Roman" w:hAnsi="Times New Roman"/>
          <w:b/>
          <w:sz w:val="24"/>
          <w:szCs w:val="24"/>
        </w:rPr>
        <w:t>B.</w:t>
      </w:r>
      <w:r w:rsidRPr="00480B05">
        <w:rPr>
          <w:rFonts w:ascii="Times New Roman" w:hAnsi="Times New Roman"/>
          <w:sz w:val="24"/>
          <w:szCs w:val="24"/>
        </w:rPr>
        <w:t xml:space="preserve"> 3. </w:t>
      </w:r>
      <w:r w:rsidRPr="00480B05">
        <w:rPr>
          <w:rFonts w:ascii="Times New Roman" w:hAnsi="Times New Roman"/>
          <w:sz w:val="24"/>
          <w:szCs w:val="24"/>
        </w:rPr>
        <w:tab/>
      </w:r>
      <w:r w:rsidRPr="00480B05">
        <w:rPr>
          <w:rFonts w:ascii="Times New Roman" w:hAnsi="Times New Roman"/>
          <w:b/>
          <w:sz w:val="24"/>
          <w:szCs w:val="24"/>
        </w:rPr>
        <w:t>C.</w:t>
      </w:r>
      <w:r w:rsidRPr="00480B05">
        <w:rPr>
          <w:rFonts w:ascii="Times New Roman" w:hAnsi="Times New Roman"/>
          <w:sz w:val="24"/>
          <w:szCs w:val="24"/>
        </w:rPr>
        <w:t xml:space="preserve"> 4. </w:t>
      </w:r>
      <w:r w:rsidRPr="00480B05">
        <w:rPr>
          <w:rFonts w:ascii="Times New Roman" w:hAnsi="Times New Roman"/>
          <w:sz w:val="24"/>
          <w:szCs w:val="24"/>
        </w:rPr>
        <w:tab/>
      </w:r>
      <w:r w:rsidRPr="00480B05">
        <w:rPr>
          <w:rFonts w:ascii="Times New Roman" w:hAnsi="Times New Roman"/>
          <w:b/>
          <w:sz w:val="24"/>
          <w:szCs w:val="24"/>
        </w:rPr>
        <w:t>D.</w:t>
      </w:r>
      <w:r w:rsidRPr="00480B05">
        <w:rPr>
          <w:rFonts w:ascii="Times New Roman" w:hAnsi="Times New Roman"/>
          <w:sz w:val="24"/>
          <w:szCs w:val="24"/>
        </w:rPr>
        <w:t xml:space="preserve"> 2.</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sz w:val="24"/>
          <w:szCs w:val="24"/>
        </w:rPr>
        <w:t xml:space="preserve">Câu 88: </w:t>
      </w:r>
      <w:r w:rsidRPr="00480B05">
        <w:rPr>
          <w:rFonts w:ascii="Times New Roman" w:hAnsi="Times New Roman"/>
          <w:sz w:val="24"/>
          <w:szCs w:val="24"/>
        </w:rPr>
        <w:t xml:space="preserve">Cho sơ đồ chuyển hoá sau : Tinh bột </w:t>
      </w:r>
      <w:r w:rsidRPr="00480B05">
        <w:rPr>
          <w:rFonts w:ascii="Times New Roman" w:hAnsi="Times New Roman"/>
          <w:sz w:val="24"/>
          <w:szCs w:val="24"/>
        </w:rPr>
        <w:sym w:font="Symbol" w:char="F0AE"/>
      </w:r>
      <w:r w:rsidRPr="00480B05">
        <w:rPr>
          <w:rFonts w:ascii="Times New Roman" w:hAnsi="Times New Roman"/>
          <w:sz w:val="24"/>
          <w:szCs w:val="24"/>
        </w:rPr>
        <w:t xml:space="preserve"> X </w:t>
      </w:r>
      <w:r w:rsidRPr="00480B05">
        <w:rPr>
          <w:rFonts w:ascii="Times New Roman" w:hAnsi="Times New Roman"/>
          <w:sz w:val="24"/>
          <w:szCs w:val="24"/>
        </w:rPr>
        <w:sym w:font="Symbol" w:char="F0AE"/>
      </w:r>
      <w:r w:rsidRPr="00480B05">
        <w:rPr>
          <w:rFonts w:ascii="Times New Roman" w:hAnsi="Times New Roman"/>
          <w:sz w:val="24"/>
          <w:szCs w:val="24"/>
        </w:rPr>
        <w:t xml:space="preserve"> Y </w:t>
      </w:r>
      <w:r w:rsidRPr="00480B05">
        <w:rPr>
          <w:rFonts w:ascii="Times New Roman" w:hAnsi="Times New Roman"/>
          <w:sz w:val="24"/>
          <w:szCs w:val="24"/>
        </w:rPr>
        <w:sym w:font="Symbol" w:char="F0AE"/>
      </w:r>
      <w:r w:rsidRPr="00480B05">
        <w:rPr>
          <w:rFonts w:ascii="Times New Roman" w:hAnsi="Times New Roman"/>
          <w:sz w:val="24"/>
          <w:szCs w:val="24"/>
        </w:rPr>
        <w:t xml:space="preserve"> Axit axetic. X và Y lần lượt là :</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sz w:val="24"/>
          <w:szCs w:val="24"/>
        </w:rPr>
        <w:tab/>
      </w:r>
      <w:r w:rsidRPr="00480B05">
        <w:rPr>
          <w:rFonts w:ascii="Times New Roman" w:hAnsi="Times New Roman"/>
          <w:b/>
          <w:sz w:val="24"/>
          <w:szCs w:val="24"/>
        </w:rPr>
        <w:t>A.</w:t>
      </w:r>
      <w:r w:rsidRPr="00480B05">
        <w:rPr>
          <w:rFonts w:ascii="Times New Roman" w:hAnsi="Times New Roman"/>
          <w:sz w:val="24"/>
          <w:szCs w:val="24"/>
        </w:rPr>
        <w:t xml:space="preserve"> glucozơ, ancol etylic.</w:t>
      </w:r>
      <w:r w:rsidRPr="00480B05">
        <w:rPr>
          <w:rFonts w:ascii="Times New Roman" w:hAnsi="Times New Roman"/>
          <w:sz w:val="24"/>
          <w:szCs w:val="24"/>
        </w:rPr>
        <w:tab/>
      </w:r>
      <w:r w:rsidRPr="00480B05">
        <w:rPr>
          <w:rFonts w:ascii="Times New Roman" w:hAnsi="Times New Roman"/>
          <w:sz w:val="24"/>
          <w:szCs w:val="24"/>
        </w:rPr>
        <w:tab/>
      </w:r>
      <w:r w:rsidRPr="00480B05">
        <w:rPr>
          <w:rFonts w:ascii="Times New Roman" w:hAnsi="Times New Roman"/>
          <w:b/>
          <w:sz w:val="24"/>
          <w:szCs w:val="24"/>
        </w:rPr>
        <w:t>B.</w:t>
      </w:r>
      <w:r w:rsidRPr="00480B05">
        <w:rPr>
          <w:rFonts w:ascii="Times New Roman" w:hAnsi="Times New Roman"/>
          <w:sz w:val="24"/>
          <w:szCs w:val="24"/>
        </w:rPr>
        <w:t xml:space="preserve"> mantozơ, glucozơ.</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sz w:val="24"/>
          <w:szCs w:val="24"/>
        </w:rPr>
        <w:tab/>
      </w:r>
      <w:r w:rsidRPr="00480B05">
        <w:rPr>
          <w:rFonts w:ascii="Times New Roman" w:hAnsi="Times New Roman"/>
          <w:b/>
          <w:sz w:val="24"/>
          <w:szCs w:val="24"/>
        </w:rPr>
        <w:t>C.</w:t>
      </w:r>
      <w:r w:rsidRPr="00480B05">
        <w:rPr>
          <w:rFonts w:ascii="Times New Roman" w:hAnsi="Times New Roman"/>
          <w:sz w:val="24"/>
          <w:szCs w:val="24"/>
        </w:rPr>
        <w:t xml:space="preserve"> glucozơ, etyl axetat.</w:t>
      </w:r>
      <w:r w:rsidRPr="00480B05">
        <w:rPr>
          <w:rFonts w:ascii="Times New Roman" w:hAnsi="Times New Roman"/>
          <w:sz w:val="24"/>
          <w:szCs w:val="24"/>
        </w:rPr>
        <w:tab/>
      </w:r>
      <w:r w:rsidRPr="00480B05">
        <w:rPr>
          <w:rFonts w:ascii="Times New Roman" w:hAnsi="Times New Roman"/>
          <w:sz w:val="24"/>
          <w:szCs w:val="24"/>
        </w:rPr>
        <w:tab/>
      </w:r>
      <w:r w:rsidRPr="00480B05">
        <w:rPr>
          <w:rFonts w:ascii="Times New Roman" w:hAnsi="Times New Roman"/>
          <w:b/>
          <w:sz w:val="24"/>
          <w:szCs w:val="24"/>
        </w:rPr>
        <w:t>D.</w:t>
      </w:r>
      <w:r w:rsidRPr="00480B05">
        <w:rPr>
          <w:rFonts w:ascii="Times New Roman" w:hAnsi="Times New Roman"/>
          <w:sz w:val="24"/>
          <w:szCs w:val="24"/>
        </w:rPr>
        <w:t xml:space="preserve"> ancol etylic, anđehit axetic.</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sz w:val="24"/>
          <w:szCs w:val="24"/>
        </w:rPr>
        <w:t>Câu 89:</w:t>
      </w:r>
      <w:r w:rsidRPr="00480B05">
        <w:rPr>
          <w:rFonts w:ascii="Times New Roman" w:hAnsi="Times New Roman"/>
          <w:sz w:val="24"/>
          <w:szCs w:val="24"/>
        </w:rPr>
        <w:t xml:space="preserve"> Một cacbohiđrat (Z) có phản ứng diễn ra theo sơ đồ chuyển hoá sau : </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sz w:val="24"/>
          <w:szCs w:val="24"/>
        </w:rPr>
        <w:tab/>
        <w:t xml:space="preserve">Z </w:t>
      </w:r>
      <w:r w:rsidRPr="00480B05">
        <w:rPr>
          <w:rFonts w:ascii="Times New Roman" w:hAnsi="Times New Roman"/>
          <w:position w:val="-6"/>
          <w:sz w:val="24"/>
          <w:szCs w:val="24"/>
        </w:rPr>
        <w:object w:dxaOrig="1560" w:dyaOrig="320">
          <v:shape id="_x0000_i1032" type="#_x0000_t75" style="width:78pt;height:16.5pt" o:ole="">
            <v:imagedata r:id="rId20" o:title=""/>
          </v:shape>
          <o:OLEObject Type="Embed" ProgID="Equation.DSMT4" ShapeID="_x0000_i1032" DrawAspect="Content" ObjectID="_1608413056" r:id="rId21"/>
        </w:object>
      </w:r>
      <w:r w:rsidRPr="00480B05">
        <w:rPr>
          <w:rFonts w:ascii="Times New Roman" w:hAnsi="Times New Roman"/>
          <w:sz w:val="24"/>
          <w:szCs w:val="24"/>
        </w:rPr>
        <w:t xml:space="preserve"> Dung dịch xanh lam </w:t>
      </w:r>
      <w:r w:rsidRPr="00480B05">
        <w:rPr>
          <w:rFonts w:ascii="Times New Roman" w:hAnsi="Times New Roman"/>
          <w:position w:val="-6"/>
          <w:sz w:val="24"/>
          <w:szCs w:val="24"/>
        </w:rPr>
        <w:object w:dxaOrig="680" w:dyaOrig="360">
          <v:shape id="_x0000_i1033" type="#_x0000_t75" style="width:33.75pt;height:18pt" o:ole="">
            <v:imagedata r:id="rId22" o:title=""/>
          </v:shape>
          <o:OLEObject Type="Embed" ProgID="Equation.DSMT4" ShapeID="_x0000_i1033" DrawAspect="Content" ObjectID="_1608413057" r:id="rId23"/>
        </w:object>
      </w:r>
      <w:r w:rsidRPr="00480B05">
        <w:rPr>
          <w:rFonts w:ascii="Times New Roman" w:hAnsi="Times New Roman"/>
          <w:sz w:val="24"/>
          <w:szCs w:val="24"/>
        </w:rPr>
        <w:t xml:space="preserve"> Kết tủa đỏ gạch. </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sz w:val="24"/>
          <w:szCs w:val="24"/>
        </w:rPr>
        <w:t xml:space="preserve">Vậy (Z) </w:t>
      </w:r>
      <w:r w:rsidRPr="00480B05">
        <w:rPr>
          <w:rFonts w:ascii="Times New Roman" w:hAnsi="Times New Roman"/>
          <w:b/>
          <w:sz w:val="24"/>
          <w:szCs w:val="24"/>
        </w:rPr>
        <w:t>không</w:t>
      </w:r>
      <w:r w:rsidRPr="00480B05">
        <w:rPr>
          <w:rFonts w:ascii="Times New Roman" w:hAnsi="Times New Roman"/>
          <w:sz w:val="24"/>
          <w:szCs w:val="24"/>
        </w:rPr>
        <w:t xml:space="preserve"> thể là :</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sz w:val="24"/>
          <w:szCs w:val="24"/>
        </w:rPr>
        <w:tab/>
      </w:r>
      <w:r w:rsidRPr="00480B05">
        <w:rPr>
          <w:rFonts w:ascii="Times New Roman" w:hAnsi="Times New Roman"/>
          <w:b/>
          <w:sz w:val="24"/>
          <w:szCs w:val="24"/>
        </w:rPr>
        <w:t>A.</w:t>
      </w:r>
      <w:r w:rsidRPr="00480B05">
        <w:rPr>
          <w:rFonts w:ascii="Times New Roman" w:hAnsi="Times New Roman"/>
          <w:sz w:val="24"/>
          <w:szCs w:val="24"/>
        </w:rPr>
        <w:t xml:space="preserve"> glucozơ.</w:t>
      </w:r>
      <w:r w:rsidRPr="00480B05">
        <w:rPr>
          <w:rFonts w:ascii="Times New Roman" w:hAnsi="Times New Roman"/>
          <w:sz w:val="24"/>
          <w:szCs w:val="24"/>
        </w:rPr>
        <w:tab/>
      </w:r>
      <w:r w:rsidRPr="00480B05">
        <w:rPr>
          <w:rFonts w:ascii="Times New Roman" w:hAnsi="Times New Roman"/>
          <w:b/>
          <w:sz w:val="24"/>
          <w:szCs w:val="24"/>
        </w:rPr>
        <w:t>B.</w:t>
      </w:r>
      <w:r w:rsidRPr="00480B05">
        <w:rPr>
          <w:rFonts w:ascii="Times New Roman" w:hAnsi="Times New Roman"/>
          <w:sz w:val="24"/>
          <w:szCs w:val="24"/>
        </w:rPr>
        <w:t xml:space="preserve"> saccarozơ.</w:t>
      </w:r>
      <w:r w:rsidRPr="00480B05">
        <w:rPr>
          <w:rFonts w:ascii="Times New Roman" w:hAnsi="Times New Roman"/>
          <w:sz w:val="24"/>
          <w:szCs w:val="24"/>
        </w:rPr>
        <w:tab/>
      </w:r>
      <w:r w:rsidRPr="00480B05">
        <w:rPr>
          <w:rFonts w:ascii="Times New Roman" w:hAnsi="Times New Roman"/>
          <w:b/>
          <w:sz w:val="24"/>
          <w:szCs w:val="24"/>
        </w:rPr>
        <w:t>C.</w:t>
      </w:r>
      <w:r w:rsidRPr="00480B05">
        <w:rPr>
          <w:rFonts w:ascii="Times New Roman" w:hAnsi="Times New Roman"/>
          <w:sz w:val="24"/>
          <w:szCs w:val="24"/>
        </w:rPr>
        <w:t xml:space="preserve"> fructozơ.</w:t>
      </w:r>
      <w:r w:rsidRPr="00480B05">
        <w:rPr>
          <w:rFonts w:ascii="Times New Roman" w:hAnsi="Times New Roman"/>
          <w:sz w:val="24"/>
          <w:szCs w:val="24"/>
        </w:rPr>
        <w:tab/>
      </w:r>
      <w:r w:rsidRPr="00480B05">
        <w:rPr>
          <w:rFonts w:ascii="Times New Roman" w:hAnsi="Times New Roman"/>
          <w:b/>
          <w:sz w:val="24"/>
          <w:szCs w:val="24"/>
        </w:rPr>
        <w:t>D.</w:t>
      </w:r>
      <w:r w:rsidRPr="00480B05">
        <w:rPr>
          <w:rFonts w:ascii="Times New Roman" w:hAnsi="Times New Roman"/>
          <w:sz w:val="24"/>
          <w:szCs w:val="24"/>
        </w:rPr>
        <w:t xml:space="preserve"> mantozơ.</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sz w:val="24"/>
          <w:szCs w:val="24"/>
        </w:rPr>
        <w:t>Câu 90:</w:t>
      </w:r>
      <w:r w:rsidRPr="00480B05">
        <w:rPr>
          <w:rFonts w:ascii="Times New Roman" w:hAnsi="Times New Roman"/>
          <w:sz w:val="24"/>
          <w:szCs w:val="24"/>
        </w:rPr>
        <w:t xml:space="preserve"> Cho sơ đồ chuyển hóa sau : Tinh bột </w:t>
      </w:r>
      <w:r w:rsidRPr="00480B05">
        <w:rPr>
          <w:rFonts w:ascii="Times New Roman" w:hAnsi="Times New Roman"/>
          <w:position w:val="-6"/>
          <w:sz w:val="24"/>
          <w:szCs w:val="24"/>
        </w:rPr>
        <w:object w:dxaOrig="300" w:dyaOrig="220">
          <v:shape id="_x0000_i1034" type="#_x0000_t75" style="width:15pt;height:11.25pt" o:ole="">
            <v:imagedata r:id="rId24" o:title=""/>
          </v:shape>
          <o:OLEObject Type="Embed" ProgID="Equation.DSMT4" ShapeID="_x0000_i1034" DrawAspect="Content" ObjectID="_1608413058" r:id="rId25"/>
        </w:object>
      </w:r>
      <w:r w:rsidRPr="00480B05">
        <w:rPr>
          <w:rFonts w:ascii="Times New Roman" w:hAnsi="Times New Roman"/>
          <w:sz w:val="24"/>
          <w:szCs w:val="24"/>
        </w:rPr>
        <w:t xml:space="preserve"> A</w:t>
      </w:r>
      <w:r w:rsidRPr="00480B05">
        <w:rPr>
          <w:rFonts w:ascii="Times New Roman" w:hAnsi="Times New Roman"/>
          <w:sz w:val="24"/>
          <w:szCs w:val="24"/>
          <w:vertAlign w:val="subscript"/>
        </w:rPr>
        <w:t xml:space="preserve">1 </w:t>
      </w:r>
      <w:r w:rsidRPr="00480B05">
        <w:rPr>
          <w:rFonts w:ascii="Times New Roman" w:hAnsi="Times New Roman"/>
          <w:position w:val="-6"/>
          <w:sz w:val="24"/>
          <w:szCs w:val="24"/>
        </w:rPr>
        <w:object w:dxaOrig="300" w:dyaOrig="220">
          <v:shape id="_x0000_i1035" type="#_x0000_t75" style="width:15pt;height:11.25pt" o:ole="">
            <v:imagedata r:id="rId24" o:title=""/>
          </v:shape>
          <o:OLEObject Type="Embed" ProgID="Equation.DSMT4" ShapeID="_x0000_i1035" DrawAspect="Content" ObjectID="_1608413059" r:id="rId26"/>
        </w:object>
      </w:r>
      <w:r w:rsidRPr="00480B05">
        <w:rPr>
          <w:rFonts w:ascii="Times New Roman" w:hAnsi="Times New Roman"/>
          <w:sz w:val="24"/>
          <w:szCs w:val="24"/>
        </w:rPr>
        <w:t xml:space="preserve"> A</w:t>
      </w:r>
      <w:r w:rsidRPr="00480B05">
        <w:rPr>
          <w:rFonts w:ascii="Times New Roman" w:hAnsi="Times New Roman"/>
          <w:sz w:val="24"/>
          <w:szCs w:val="24"/>
          <w:vertAlign w:val="subscript"/>
        </w:rPr>
        <w:t>2</w:t>
      </w:r>
      <w:r w:rsidRPr="00480B05">
        <w:rPr>
          <w:rFonts w:ascii="Times New Roman" w:hAnsi="Times New Roman"/>
          <w:position w:val="-6"/>
          <w:sz w:val="24"/>
          <w:szCs w:val="24"/>
        </w:rPr>
        <w:object w:dxaOrig="300" w:dyaOrig="220">
          <v:shape id="_x0000_i1036" type="#_x0000_t75" style="width:15pt;height:11.25pt" o:ole="">
            <v:imagedata r:id="rId24" o:title=""/>
          </v:shape>
          <o:OLEObject Type="Embed" ProgID="Equation.DSMT4" ShapeID="_x0000_i1036" DrawAspect="Content" ObjectID="_1608413060" r:id="rId27"/>
        </w:object>
      </w:r>
      <w:r w:rsidRPr="00480B05">
        <w:rPr>
          <w:rFonts w:ascii="Times New Roman" w:hAnsi="Times New Roman"/>
          <w:sz w:val="24"/>
          <w:szCs w:val="24"/>
        </w:rPr>
        <w:t xml:space="preserve"> A</w:t>
      </w:r>
      <w:r w:rsidRPr="00480B05">
        <w:rPr>
          <w:rFonts w:ascii="Times New Roman" w:hAnsi="Times New Roman"/>
          <w:sz w:val="24"/>
          <w:szCs w:val="24"/>
          <w:vertAlign w:val="subscript"/>
        </w:rPr>
        <w:t>3</w:t>
      </w:r>
      <w:r w:rsidRPr="00480B05">
        <w:rPr>
          <w:rFonts w:ascii="Times New Roman" w:hAnsi="Times New Roman"/>
          <w:position w:val="-6"/>
          <w:sz w:val="24"/>
          <w:szCs w:val="24"/>
        </w:rPr>
        <w:object w:dxaOrig="300" w:dyaOrig="220">
          <v:shape id="_x0000_i1037" type="#_x0000_t75" style="width:15pt;height:11.25pt" o:ole="">
            <v:imagedata r:id="rId24" o:title=""/>
          </v:shape>
          <o:OLEObject Type="Embed" ProgID="Equation.DSMT4" ShapeID="_x0000_i1037" DrawAspect="Content" ObjectID="_1608413061" r:id="rId28"/>
        </w:object>
      </w:r>
      <w:r w:rsidRPr="00480B05">
        <w:rPr>
          <w:rFonts w:ascii="Times New Roman" w:hAnsi="Times New Roman"/>
          <w:sz w:val="24"/>
          <w:szCs w:val="24"/>
        </w:rPr>
        <w:t xml:space="preserve"> A</w:t>
      </w:r>
      <w:r w:rsidRPr="00480B05">
        <w:rPr>
          <w:rFonts w:ascii="Times New Roman" w:hAnsi="Times New Roman"/>
          <w:sz w:val="24"/>
          <w:szCs w:val="24"/>
          <w:vertAlign w:val="subscript"/>
        </w:rPr>
        <w:t xml:space="preserve">4 </w:t>
      </w:r>
      <w:r w:rsidRPr="00480B05">
        <w:rPr>
          <w:rFonts w:ascii="Times New Roman" w:hAnsi="Times New Roman"/>
          <w:position w:val="-6"/>
          <w:sz w:val="24"/>
          <w:szCs w:val="24"/>
        </w:rPr>
        <w:object w:dxaOrig="300" w:dyaOrig="220">
          <v:shape id="_x0000_i1038" type="#_x0000_t75" style="width:15pt;height:11.25pt" o:ole="">
            <v:imagedata r:id="rId24" o:title=""/>
          </v:shape>
          <o:OLEObject Type="Embed" ProgID="Equation.DSMT4" ShapeID="_x0000_i1038" DrawAspect="Content" ObjectID="_1608413062" r:id="rId29"/>
        </w:object>
      </w:r>
      <w:r w:rsidRPr="00480B05">
        <w:rPr>
          <w:rFonts w:ascii="Times New Roman" w:hAnsi="Times New Roman"/>
          <w:sz w:val="24"/>
          <w:szCs w:val="24"/>
        </w:rPr>
        <w:t xml:space="preserve"> CH</w:t>
      </w:r>
      <w:r w:rsidRPr="00480B05">
        <w:rPr>
          <w:rFonts w:ascii="Times New Roman" w:hAnsi="Times New Roman"/>
          <w:sz w:val="24"/>
          <w:szCs w:val="24"/>
          <w:vertAlign w:val="subscript"/>
        </w:rPr>
        <w:t>3</w:t>
      </w:r>
      <w:r w:rsidRPr="00480B05">
        <w:rPr>
          <w:rFonts w:ascii="Times New Roman" w:hAnsi="Times New Roman"/>
          <w:sz w:val="24"/>
          <w:szCs w:val="24"/>
        </w:rPr>
        <w:t>COOC</w:t>
      </w:r>
      <w:r w:rsidRPr="00480B05">
        <w:rPr>
          <w:rFonts w:ascii="Times New Roman" w:hAnsi="Times New Roman"/>
          <w:sz w:val="24"/>
          <w:szCs w:val="24"/>
          <w:vertAlign w:val="subscript"/>
        </w:rPr>
        <w:t>2</w:t>
      </w:r>
      <w:r w:rsidRPr="00480B05">
        <w:rPr>
          <w:rFonts w:ascii="Times New Roman" w:hAnsi="Times New Roman"/>
          <w:sz w:val="24"/>
          <w:szCs w:val="24"/>
        </w:rPr>
        <w:t>H</w:t>
      </w:r>
      <w:r w:rsidRPr="00480B05">
        <w:rPr>
          <w:rFonts w:ascii="Times New Roman" w:hAnsi="Times New Roman"/>
          <w:sz w:val="24"/>
          <w:szCs w:val="24"/>
          <w:vertAlign w:val="subscript"/>
        </w:rPr>
        <w:t>5</w:t>
      </w:r>
      <w:r w:rsidRPr="00480B05">
        <w:rPr>
          <w:rFonts w:ascii="Times New Roman" w:hAnsi="Times New Roman"/>
          <w:sz w:val="24"/>
          <w:szCs w:val="24"/>
        </w:rPr>
        <w:t xml:space="preserve"> </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sz w:val="24"/>
          <w:szCs w:val="24"/>
        </w:rPr>
        <w:t>A</w:t>
      </w:r>
      <w:r w:rsidRPr="00480B05">
        <w:rPr>
          <w:rFonts w:ascii="Times New Roman" w:hAnsi="Times New Roman"/>
          <w:sz w:val="24"/>
          <w:szCs w:val="24"/>
          <w:vertAlign w:val="subscript"/>
        </w:rPr>
        <w:t xml:space="preserve">1, </w:t>
      </w:r>
      <w:r w:rsidRPr="00480B05">
        <w:rPr>
          <w:rFonts w:ascii="Times New Roman" w:hAnsi="Times New Roman"/>
          <w:sz w:val="24"/>
          <w:szCs w:val="24"/>
        </w:rPr>
        <w:t>A</w:t>
      </w:r>
      <w:r w:rsidRPr="00480B05">
        <w:rPr>
          <w:rFonts w:ascii="Times New Roman" w:hAnsi="Times New Roman"/>
          <w:sz w:val="24"/>
          <w:szCs w:val="24"/>
          <w:vertAlign w:val="subscript"/>
        </w:rPr>
        <w:t>2</w:t>
      </w:r>
      <w:r w:rsidRPr="00480B05">
        <w:rPr>
          <w:rFonts w:ascii="Times New Roman" w:hAnsi="Times New Roman"/>
          <w:sz w:val="24"/>
          <w:szCs w:val="24"/>
        </w:rPr>
        <w:t>, A</w:t>
      </w:r>
      <w:r w:rsidRPr="00480B05">
        <w:rPr>
          <w:rFonts w:ascii="Times New Roman" w:hAnsi="Times New Roman"/>
          <w:sz w:val="24"/>
          <w:szCs w:val="24"/>
          <w:vertAlign w:val="subscript"/>
        </w:rPr>
        <w:t>3</w:t>
      </w:r>
      <w:r w:rsidRPr="00480B05">
        <w:rPr>
          <w:rFonts w:ascii="Times New Roman" w:hAnsi="Times New Roman"/>
          <w:sz w:val="24"/>
          <w:szCs w:val="24"/>
        </w:rPr>
        <w:t>, A</w:t>
      </w:r>
      <w:r w:rsidRPr="00480B05">
        <w:rPr>
          <w:rFonts w:ascii="Times New Roman" w:hAnsi="Times New Roman"/>
          <w:sz w:val="24"/>
          <w:szCs w:val="24"/>
          <w:vertAlign w:val="subscript"/>
        </w:rPr>
        <w:t>4</w:t>
      </w:r>
      <w:r w:rsidRPr="00480B05">
        <w:rPr>
          <w:rFonts w:ascii="Times New Roman" w:hAnsi="Times New Roman"/>
          <w:sz w:val="24"/>
          <w:szCs w:val="24"/>
        </w:rPr>
        <w:t xml:space="preserve"> có CTCT thu gọn lần lượt là :</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sz w:val="24"/>
          <w:szCs w:val="24"/>
        </w:rPr>
        <w:tab/>
        <w:t>A.</w:t>
      </w:r>
      <w:r w:rsidRPr="00480B05">
        <w:rPr>
          <w:rFonts w:ascii="Times New Roman" w:hAnsi="Times New Roman"/>
          <w:sz w:val="24"/>
          <w:szCs w:val="24"/>
        </w:rPr>
        <w:t xml:space="preserve"> C</w:t>
      </w:r>
      <w:r w:rsidRPr="00480B05">
        <w:rPr>
          <w:rFonts w:ascii="Times New Roman" w:hAnsi="Times New Roman"/>
          <w:sz w:val="24"/>
          <w:szCs w:val="24"/>
          <w:vertAlign w:val="subscript"/>
        </w:rPr>
        <w:t>6</w:t>
      </w:r>
      <w:r w:rsidRPr="00480B05">
        <w:rPr>
          <w:rFonts w:ascii="Times New Roman" w:hAnsi="Times New Roman"/>
          <w:sz w:val="24"/>
          <w:szCs w:val="24"/>
        </w:rPr>
        <w:t>H</w:t>
      </w:r>
      <w:r w:rsidRPr="00480B05">
        <w:rPr>
          <w:rFonts w:ascii="Times New Roman" w:hAnsi="Times New Roman"/>
          <w:sz w:val="24"/>
          <w:szCs w:val="24"/>
          <w:vertAlign w:val="subscript"/>
        </w:rPr>
        <w:t>12</w:t>
      </w:r>
      <w:r w:rsidRPr="00480B05">
        <w:rPr>
          <w:rFonts w:ascii="Times New Roman" w:hAnsi="Times New Roman"/>
          <w:sz w:val="24"/>
          <w:szCs w:val="24"/>
        </w:rPr>
        <w:t>O</w:t>
      </w:r>
      <w:r w:rsidRPr="00480B05">
        <w:rPr>
          <w:rFonts w:ascii="Times New Roman" w:hAnsi="Times New Roman"/>
          <w:sz w:val="24"/>
          <w:szCs w:val="24"/>
          <w:vertAlign w:val="subscript"/>
        </w:rPr>
        <w:t>6</w:t>
      </w:r>
      <w:r w:rsidRPr="00480B05">
        <w:rPr>
          <w:rFonts w:ascii="Times New Roman" w:hAnsi="Times New Roman"/>
          <w:sz w:val="24"/>
          <w:szCs w:val="24"/>
        </w:rPr>
        <w:t>, C</w:t>
      </w:r>
      <w:r w:rsidRPr="00480B05">
        <w:rPr>
          <w:rFonts w:ascii="Times New Roman" w:hAnsi="Times New Roman"/>
          <w:sz w:val="24"/>
          <w:szCs w:val="24"/>
          <w:vertAlign w:val="subscript"/>
        </w:rPr>
        <w:t>2</w:t>
      </w:r>
      <w:r w:rsidRPr="00480B05">
        <w:rPr>
          <w:rFonts w:ascii="Times New Roman" w:hAnsi="Times New Roman"/>
          <w:sz w:val="24"/>
          <w:szCs w:val="24"/>
        </w:rPr>
        <w:t>H</w:t>
      </w:r>
      <w:r w:rsidRPr="00480B05">
        <w:rPr>
          <w:rFonts w:ascii="Times New Roman" w:hAnsi="Times New Roman"/>
          <w:sz w:val="24"/>
          <w:szCs w:val="24"/>
          <w:vertAlign w:val="subscript"/>
        </w:rPr>
        <w:t>5</w:t>
      </w:r>
      <w:r w:rsidRPr="00480B05">
        <w:rPr>
          <w:rFonts w:ascii="Times New Roman" w:hAnsi="Times New Roman"/>
          <w:sz w:val="24"/>
          <w:szCs w:val="24"/>
        </w:rPr>
        <w:t>OH, CH</w:t>
      </w:r>
      <w:r w:rsidRPr="00480B05">
        <w:rPr>
          <w:rFonts w:ascii="Times New Roman" w:hAnsi="Times New Roman"/>
          <w:sz w:val="24"/>
          <w:szCs w:val="24"/>
          <w:vertAlign w:val="subscript"/>
        </w:rPr>
        <w:t>3</w:t>
      </w:r>
      <w:r w:rsidRPr="00480B05">
        <w:rPr>
          <w:rFonts w:ascii="Times New Roman" w:hAnsi="Times New Roman"/>
          <w:sz w:val="24"/>
          <w:szCs w:val="24"/>
        </w:rPr>
        <w:t>CHO, CH</w:t>
      </w:r>
      <w:r w:rsidRPr="00480B05">
        <w:rPr>
          <w:rFonts w:ascii="Times New Roman" w:hAnsi="Times New Roman"/>
          <w:sz w:val="24"/>
          <w:szCs w:val="24"/>
          <w:vertAlign w:val="subscript"/>
        </w:rPr>
        <w:t>3</w:t>
      </w:r>
      <w:r w:rsidRPr="00480B05">
        <w:rPr>
          <w:rFonts w:ascii="Times New Roman" w:hAnsi="Times New Roman"/>
          <w:sz w:val="24"/>
          <w:szCs w:val="24"/>
        </w:rPr>
        <w:t>COOH.</w:t>
      </w:r>
      <w:r w:rsidRPr="00480B05">
        <w:rPr>
          <w:rFonts w:ascii="Times New Roman" w:hAnsi="Times New Roman"/>
          <w:sz w:val="24"/>
          <w:szCs w:val="24"/>
        </w:rPr>
        <w:tab/>
      </w:r>
      <w:r w:rsidRPr="00480B05">
        <w:rPr>
          <w:rFonts w:ascii="Times New Roman" w:hAnsi="Times New Roman"/>
          <w:b/>
          <w:sz w:val="24"/>
          <w:szCs w:val="24"/>
        </w:rPr>
        <w:t xml:space="preserve">B. </w:t>
      </w:r>
      <w:r w:rsidRPr="00480B05">
        <w:rPr>
          <w:rFonts w:ascii="Times New Roman" w:hAnsi="Times New Roman"/>
          <w:sz w:val="24"/>
          <w:szCs w:val="24"/>
        </w:rPr>
        <w:t>C</w:t>
      </w:r>
      <w:r w:rsidRPr="00480B05">
        <w:rPr>
          <w:rFonts w:ascii="Times New Roman" w:hAnsi="Times New Roman"/>
          <w:sz w:val="24"/>
          <w:szCs w:val="24"/>
          <w:vertAlign w:val="subscript"/>
        </w:rPr>
        <w:t>12</w:t>
      </w:r>
      <w:r w:rsidRPr="00480B05">
        <w:rPr>
          <w:rFonts w:ascii="Times New Roman" w:hAnsi="Times New Roman"/>
          <w:sz w:val="24"/>
          <w:szCs w:val="24"/>
        </w:rPr>
        <w:t>H</w:t>
      </w:r>
      <w:r w:rsidRPr="00480B05">
        <w:rPr>
          <w:rFonts w:ascii="Times New Roman" w:hAnsi="Times New Roman"/>
          <w:sz w:val="24"/>
          <w:szCs w:val="24"/>
          <w:vertAlign w:val="subscript"/>
        </w:rPr>
        <w:t>22</w:t>
      </w:r>
      <w:r w:rsidRPr="00480B05">
        <w:rPr>
          <w:rFonts w:ascii="Times New Roman" w:hAnsi="Times New Roman"/>
          <w:sz w:val="24"/>
          <w:szCs w:val="24"/>
        </w:rPr>
        <w:t>O</w:t>
      </w:r>
      <w:r w:rsidRPr="00480B05">
        <w:rPr>
          <w:rFonts w:ascii="Times New Roman" w:hAnsi="Times New Roman"/>
          <w:sz w:val="24"/>
          <w:szCs w:val="24"/>
          <w:vertAlign w:val="subscript"/>
        </w:rPr>
        <w:t>11</w:t>
      </w:r>
      <w:r w:rsidRPr="00480B05">
        <w:rPr>
          <w:rFonts w:ascii="Times New Roman" w:hAnsi="Times New Roman"/>
          <w:sz w:val="24"/>
          <w:szCs w:val="24"/>
        </w:rPr>
        <w:t>,</w:t>
      </w:r>
      <w:r w:rsidRPr="00480B05">
        <w:rPr>
          <w:rFonts w:ascii="Times New Roman" w:hAnsi="Times New Roman"/>
          <w:sz w:val="24"/>
          <w:szCs w:val="24"/>
          <w:vertAlign w:val="subscript"/>
        </w:rPr>
        <w:t xml:space="preserve"> </w:t>
      </w:r>
      <w:r w:rsidRPr="00480B05">
        <w:rPr>
          <w:rFonts w:ascii="Times New Roman" w:hAnsi="Times New Roman"/>
          <w:sz w:val="24"/>
          <w:szCs w:val="24"/>
        </w:rPr>
        <w:t>C</w:t>
      </w:r>
      <w:r w:rsidRPr="00480B05">
        <w:rPr>
          <w:rFonts w:ascii="Times New Roman" w:hAnsi="Times New Roman"/>
          <w:sz w:val="24"/>
          <w:szCs w:val="24"/>
          <w:vertAlign w:val="subscript"/>
        </w:rPr>
        <w:t>2</w:t>
      </w:r>
      <w:r w:rsidRPr="00480B05">
        <w:rPr>
          <w:rFonts w:ascii="Times New Roman" w:hAnsi="Times New Roman"/>
          <w:sz w:val="24"/>
          <w:szCs w:val="24"/>
        </w:rPr>
        <w:t>H</w:t>
      </w:r>
      <w:r w:rsidRPr="00480B05">
        <w:rPr>
          <w:rFonts w:ascii="Times New Roman" w:hAnsi="Times New Roman"/>
          <w:sz w:val="24"/>
          <w:szCs w:val="24"/>
          <w:vertAlign w:val="subscript"/>
        </w:rPr>
        <w:t>5</w:t>
      </w:r>
      <w:r w:rsidRPr="00480B05">
        <w:rPr>
          <w:rFonts w:ascii="Times New Roman" w:hAnsi="Times New Roman"/>
          <w:sz w:val="24"/>
          <w:szCs w:val="24"/>
        </w:rPr>
        <w:t>OH, CH</w:t>
      </w:r>
      <w:r w:rsidRPr="00480B05">
        <w:rPr>
          <w:rFonts w:ascii="Times New Roman" w:hAnsi="Times New Roman"/>
          <w:sz w:val="24"/>
          <w:szCs w:val="24"/>
          <w:vertAlign w:val="subscript"/>
        </w:rPr>
        <w:t>3</w:t>
      </w:r>
      <w:r w:rsidRPr="00480B05">
        <w:rPr>
          <w:rFonts w:ascii="Times New Roman" w:hAnsi="Times New Roman"/>
          <w:sz w:val="24"/>
          <w:szCs w:val="24"/>
        </w:rPr>
        <w:t>CHO, CH</w:t>
      </w:r>
      <w:r w:rsidRPr="00480B05">
        <w:rPr>
          <w:rFonts w:ascii="Times New Roman" w:hAnsi="Times New Roman"/>
          <w:sz w:val="24"/>
          <w:szCs w:val="24"/>
          <w:vertAlign w:val="subscript"/>
        </w:rPr>
        <w:t>3</w:t>
      </w:r>
      <w:r w:rsidRPr="00480B05">
        <w:rPr>
          <w:rFonts w:ascii="Times New Roman" w:hAnsi="Times New Roman"/>
          <w:sz w:val="24"/>
          <w:szCs w:val="24"/>
        </w:rPr>
        <w:t>COOH.</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sz w:val="24"/>
          <w:szCs w:val="24"/>
        </w:rPr>
        <w:tab/>
        <w:t>C.</w:t>
      </w:r>
      <w:r w:rsidRPr="00480B05">
        <w:rPr>
          <w:rFonts w:ascii="Times New Roman" w:hAnsi="Times New Roman"/>
          <w:sz w:val="24"/>
          <w:szCs w:val="24"/>
        </w:rPr>
        <w:t xml:space="preserve"> glicozen, C</w:t>
      </w:r>
      <w:r w:rsidRPr="00480B05">
        <w:rPr>
          <w:rFonts w:ascii="Times New Roman" w:hAnsi="Times New Roman"/>
          <w:sz w:val="24"/>
          <w:szCs w:val="24"/>
          <w:vertAlign w:val="subscript"/>
        </w:rPr>
        <w:t>6</w:t>
      </w:r>
      <w:r w:rsidRPr="00480B05">
        <w:rPr>
          <w:rFonts w:ascii="Times New Roman" w:hAnsi="Times New Roman"/>
          <w:sz w:val="24"/>
          <w:szCs w:val="24"/>
        </w:rPr>
        <w:t>H</w:t>
      </w:r>
      <w:r w:rsidRPr="00480B05">
        <w:rPr>
          <w:rFonts w:ascii="Times New Roman" w:hAnsi="Times New Roman"/>
          <w:sz w:val="24"/>
          <w:szCs w:val="24"/>
          <w:vertAlign w:val="subscript"/>
        </w:rPr>
        <w:t>12</w:t>
      </w:r>
      <w:r w:rsidRPr="00480B05">
        <w:rPr>
          <w:rFonts w:ascii="Times New Roman" w:hAnsi="Times New Roman"/>
          <w:sz w:val="24"/>
          <w:szCs w:val="24"/>
        </w:rPr>
        <w:t>O</w:t>
      </w:r>
      <w:r w:rsidRPr="00480B05">
        <w:rPr>
          <w:rFonts w:ascii="Times New Roman" w:hAnsi="Times New Roman"/>
          <w:sz w:val="24"/>
          <w:szCs w:val="24"/>
          <w:vertAlign w:val="subscript"/>
        </w:rPr>
        <w:t>6</w:t>
      </w:r>
      <w:r w:rsidRPr="00480B05">
        <w:rPr>
          <w:rFonts w:ascii="Times New Roman" w:hAnsi="Times New Roman"/>
          <w:sz w:val="24"/>
          <w:szCs w:val="24"/>
        </w:rPr>
        <w:t xml:space="preserve"> , CH</w:t>
      </w:r>
      <w:r w:rsidRPr="00480B05">
        <w:rPr>
          <w:rFonts w:ascii="Times New Roman" w:hAnsi="Times New Roman"/>
          <w:sz w:val="24"/>
          <w:szCs w:val="24"/>
          <w:vertAlign w:val="subscript"/>
        </w:rPr>
        <w:t>3</w:t>
      </w:r>
      <w:r w:rsidRPr="00480B05">
        <w:rPr>
          <w:rFonts w:ascii="Times New Roman" w:hAnsi="Times New Roman"/>
          <w:sz w:val="24"/>
          <w:szCs w:val="24"/>
        </w:rPr>
        <w:t>CHO , CH</w:t>
      </w:r>
      <w:r w:rsidRPr="00480B05">
        <w:rPr>
          <w:rFonts w:ascii="Times New Roman" w:hAnsi="Times New Roman"/>
          <w:sz w:val="24"/>
          <w:szCs w:val="24"/>
          <w:vertAlign w:val="subscript"/>
        </w:rPr>
        <w:t>3</w:t>
      </w:r>
      <w:r w:rsidRPr="00480B05">
        <w:rPr>
          <w:rFonts w:ascii="Times New Roman" w:hAnsi="Times New Roman"/>
          <w:sz w:val="24"/>
          <w:szCs w:val="24"/>
        </w:rPr>
        <w:t>COOH.</w:t>
      </w:r>
      <w:r w:rsidRPr="00480B05">
        <w:rPr>
          <w:rFonts w:ascii="Times New Roman" w:hAnsi="Times New Roman"/>
          <w:sz w:val="24"/>
          <w:szCs w:val="24"/>
        </w:rPr>
        <w:tab/>
      </w:r>
      <w:r w:rsidRPr="00480B05">
        <w:rPr>
          <w:rFonts w:ascii="Times New Roman" w:hAnsi="Times New Roman"/>
          <w:b/>
          <w:sz w:val="24"/>
          <w:szCs w:val="24"/>
        </w:rPr>
        <w:t xml:space="preserve">D. </w:t>
      </w:r>
      <w:r w:rsidRPr="00480B05">
        <w:rPr>
          <w:rFonts w:ascii="Times New Roman" w:hAnsi="Times New Roman"/>
          <w:sz w:val="24"/>
          <w:szCs w:val="24"/>
        </w:rPr>
        <w:t>C</w:t>
      </w:r>
      <w:r w:rsidRPr="00480B05">
        <w:rPr>
          <w:rFonts w:ascii="Times New Roman" w:hAnsi="Times New Roman"/>
          <w:sz w:val="24"/>
          <w:szCs w:val="24"/>
          <w:vertAlign w:val="subscript"/>
        </w:rPr>
        <w:t>12</w:t>
      </w:r>
      <w:r w:rsidRPr="00480B05">
        <w:rPr>
          <w:rFonts w:ascii="Times New Roman" w:hAnsi="Times New Roman"/>
          <w:sz w:val="24"/>
          <w:szCs w:val="24"/>
        </w:rPr>
        <w:t>H</w:t>
      </w:r>
      <w:r w:rsidRPr="00480B05">
        <w:rPr>
          <w:rFonts w:ascii="Times New Roman" w:hAnsi="Times New Roman"/>
          <w:sz w:val="24"/>
          <w:szCs w:val="24"/>
          <w:vertAlign w:val="subscript"/>
        </w:rPr>
        <w:t>22</w:t>
      </w:r>
      <w:r w:rsidRPr="00480B05">
        <w:rPr>
          <w:rFonts w:ascii="Times New Roman" w:hAnsi="Times New Roman"/>
          <w:sz w:val="24"/>
          <w:szCs w:val="24"/>
        </w:rPr>
        <w:t>O</w:t>
      </w:r>
      <w:r w:rsidRPr="00480B05">
        <w:rPr>
          <w:rFonts w:ascii="Times New Roman" w:hAnsi="Times New Roman"/>
          <w:sz w:val="24"/>
          <w:szCs w:val="24"/>
          <w:vertAlign w:val="subscript"/>
        </w:rPr>
        <w:t>11</w:t>
      </w:r>
      <w:r w:rsidRPr="00480B05">
        <w:rPr>
          <w:rFonts w:ascii="Times New Roman" w:hAnsi="Times New Roman"/>
          <w:sz w:val="24"/>
          <w:szCs w:val="24"/>
        </w:rPr>
        <w:t xml:space="preserve"> , C</w:t>
      </w:r>
      <w:r w:rsidRPr="00480B05">
        <w:rPr>
          <w:rFonts w:ascii="Times New Roman" w:hAnsi="Times New Roman"/>
          <w:sz w:val="24"/>
          <w:szCs w:val="24"/>
          <w:vertAlign w:val="subscript"/>
        </w:rPr>
        <w:t>2</w:t>
      </w:r>
      <w:r w:rsidRPr="00480B05">
        <w:rPr>
          <w:rFonts w:ascii="Times New Roman" w:hAnsi="Times New Roman"/>
          <w:sz w:val="24"/>
          <w:szCs w:val="24"/>
        </w:rPr>
        <w:t>H</w:t>
      </w:r>
      <w:r w:rsidRPr="00480B05">
        <w:rPr>
          <w:rFonts w:ascii="Times New Roman" w:hAnsi="Times New Roman"/>
          <w:sz w:val="24"/>
          <w:szCs w:val="24"/>
          <w:vertAlign w:val="subscript"/>
        </w:rPr>
        <w:t>5</w:t>
      </w:r>
      <w:r w:rsidRPr="00480B05">
        <w:rPr>
          <w:rFonts w:ascii="Times New Roman" w:hAnsi="Times New Roman"/>
          <w:sz w:val="24"/>
          <w:szCs w:val="24"/>
        </w:rPr>
        <w:t>OH , CH</w:t>
      </w:r>
      <w:r w:rsidRPr="00480B05">
        <w:rPr>
          <w:rFonts w:ascii="Times New Roman" w:hAnsi="Times New Roman"/>
          <w:sz w:val="24"/>
          <w:szCs w:val="24"/>
          <w:vertAlign w:val="subscript"/>
        </w:rPr>
        <w:t>3</w:t>
      </w:r>
      <w:r w:rsidRPr="00480B05">
        <w:rPr>
          <w:rFonts w:ascii="Times New Roman" w:hAnsi="Times New Roman"/>
          <w:sz w:val="24"/>
          <w:szCs w:val="24"/>
        </w:rPr>
        <w:t>CHO , CH</w:t>
      </w:r>
      <w:r w:rsidRPr="00480B05">
        <w:rPr>
          <w:rFonts w:ascii="Times New Roman" w:hAnsi="Times New Roman"/>
          <w:sz w:val="24"/>
          <w:szCs w:val="24"/>
          <w:vertAlign w:val="subscript"/>
        </w:rPr>
        <w:t>3</w:t>
      </w:r>
      <w:r w:rsidRPr="00480B05">
        <w:rPr>
          <w:rFonts w:ascii="Times New Roman" w:hAnsi="Times New Roman"/>
          <w:sz w:val="24"/>
          <w:szCs w:val="24"/>
        </w:rPr>
        <w:t>COOH.</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sz w:val="24"/>
          <w:szCs w:val="24"/>
        </w:rPr>
        <w:t>Câu 91:</w:t>
      </w:r>
      <w:r w:rsidRPr="00480B05">
        <w:rPr>
          <w:rFonts w:ascii="Times New Roman" w:hAnsi="Times New Roman"/>
          <w:sz w:val="24"/>
          <w:szCs w:val="24"/>
        </w:rPr>
        <w:t xml:space="preserve"> Cho dãy chuyển hóa : Xenlulozơ </w:t>
      </w:r>
      <w:r w:rsidRPr="00480B05">
        <w:rPr>
          <w:rFonts w:ascii="Times New Roman" w:hAnsi="Times New Roman"/>
          <w:position w:val="-6"/>
          <w:sz w:val="24"/>
          <w:szCs w:val="24"/>
        </w:rPr>
        <w:object w:dxaOrig="300" w:dyaOrig="220">
          <v:shape id="_x0000_i1039" type="#_x0000_t75" style="width:15pt;height:11.25pt" o:ole="">
            <v:imagedata r:id="rId24" o:title=""/>
          </v:shape>
          <o:OLEObject Type="Embed" ProgID="Equation.DSMT4" ShapeID="_x0000_i1039" DrawAspect="Content" ObjectID="_1608413063" r:id="rId30"/>
        </w:object>
      </w:r>
      <w:r w:rsidRPr="00480B05">
        <w:rPr>
          <w:rFonts w:ascii="Times New Roman" w:hAnsi="Times New Roman"/>
          <w:sz w:val="24"/>
          <w:szCs w:val="24"/>
        </w:rPr>
        <w:t xml:space="preserve"> A</w:t>
      </w:r>
      <w:r w:rsidRPr="00480B05">
        <w:rPr>
          <w:rFonts w:ascii="Times New Roman" w:hAnsi="Times New Roman"/>
          <w:position w:val="-6"/>
          <w:sz w:val="24"/>
          <w:szCs w:val="24"/>
        </w:rPr>
        <w:object w:dxaOrig="300" w:dyaOrig="220">
          <v:shape id="_x0000_i1040" type="#_x0000_t75" style="width:15pt;height:11.25pt" o:ole="">
            <v:imagedata r:id="rId24" o:title=""/>
          </v:shape>
          <o:OLEObject Type="Embed" ProgID="Equation.DSMT4" ShapeID="_x0000_i1040" DrawAspect="Content" ObjectID="_1608413064" r:id="rId31"/>
        </w:object>
      </w:r>
      <w:r w:rsidRPr="00480B05">
        <w:rPr>
          <w:rFonts w:ascii="Times New Roman" w:hAnsi="Times New Roman"/>
          <w:sz w:val="24"/>
          <w:szCs w:val="24"/>
        </w:rPr>
        <w:t xml:space="preserve"> B </w:t>
      </w:r>
      <w:r w:rsidRPr="00480B05">
        <w:rPr>
          <w:rFonts w:ascii="Times New Roman" w:hAnsi="Times New Roman"/>
          <w:position w:val="-6"/>
          <w:sz w:val="24"/>
          <w:szCs w:val="24"/>
        </w:rPr>
        <w:object w:dxaOrig="300" w:dyaOrig="220">
          <v:shape id="_x0000_i1041" type="#_x0000_t75" style="width:15pt;height:11.25pt" o:ole="">
            <v:imagedata r:id="rId24" o:title=""/>
          </v:shape>
          <o:OLEObject Type="Embed" ProgID="Equation.DSMT4" ShapeID="_x0000_i1041" DrawAspect="Content" ObjectID="_1608413065" r:id="rId32"/>
        </w:object>
      </w:r>
      <w:r w:rsidRPr="00480B05">
        <w:rPr>
          <w:rFonts w:ascii="Times New Roman" w:hAnsi="Times New Roman"/>
          <w:sz w:val="24"/>
          <w:szCs w:val="24"/>
        </w:rPr>
        <w:t xml:space="preserve"> C </w:t>
      </w:r>
      <w:r w:rsidRPr="00480B05">
        <w:rPr>
          <w:rFonts w:ascii="Times New Roman" w:hAnsi="Times New Roman"/>
          <w:position w:val="-6"/>
          <w:sz w:val="24"/>
          <w:szCs w:val="24"/>
        </w:rPr>
        <w:object w:dxaOrig="300" w:dyaOrig="220">
          <v:shape id="_x0000_i1042" type="#_x0000_t75" style="width:15pt;height:11.25pt" o:ole="">
            <v:imagedata r:id="rId24" o:title=""/>
          </v:shape>
          <o:OLEObject Type="Embed" ProgID="Equation.DSMT4" ShapeID="_x0000_i1042" DrawAspect="Content" ObjectID="_1608413066" r:id="rId33"/>
        </w:object>
      </w:r>
      <w:r w:rsidRPr="00480B05">
        <w:rPr>
          <w:rFonts w:ascii="Times New Roman" w:hAnsi="Times New Roman"/>
          <w:sz w:val="24"/>
          <w:szCs w:val="24"/>
        </w:rPr>
        <w:t xml:space="preserve"> Polibutađien.</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sz w:val="24"/>
          <w:szCs w:val="24"/>
          <w:lang w:val="fr-FR"/>
        </w:rPr>
        <w:t xml:space="preserve">Các chất </w:t>
      </w:r>
      <w:r w:rsidRPr="00480B05">
        <w:rPr>
          <w:rFonts w:ascii="Times New Roman" w:hAnsi="Times New Roman"/>
          <w:sz w:val="24"/>
          <w:szCs w:val="24"/>
        </w:rPr>
        <w:t>A, B, C là những chất nào sau đây ?</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sz w:val="24"/>
          <w:szCs w:val="24"/>
        </w:rPr>
        <w:tab/>
        <w:t>A.</w:t>
      </w:r>
      <w:r w:rsidRPr="00480B05">
        <w:rPr>
          <w:rFonts w:ascii="Times New Roman" w:hAnsi="Times New Roman"/>
          <w:sz w:val="24"/>
          <w:szCs w:val="24"/>
        </w:rPr>
        <w:t xml:space="preserve"> CH</w:t>
      </w:r>
      <w:r w:rsidRPr="00480B05">
        <w:rPr>
          <w:rFonts w:ascii="Times New Roman" w:hAnsi="Times New Roman"/>
          <w:sz w:val="24"/>
          <w:szCs w:val="24"/>
          <w:vertAlign w:val="subscript"/>
        </w:rPr>
        <w:t>3</w:t>
      </w:r>
      <w:r w:rsidRPr="00480B05">
        <w:rPr>
          <w:rFonts w:ascii="Times New Roman" w:hAnsi="Times New Roman"/>
          <w:sz w:val="24"/>
          <w:szCs w:val="24"/>
        </w:rPr>
        <w:t>COOH, C</w:t>
      </w:r>
      <w:r w:rsidRPr="00480B05">
        <w:rPr>
          <w:rFonts w:ascii="Times New Roman" w:hAnsi="Times New Roman"/>
          <w:sz w:val="24"/>
          <w:szCs w:val="24"/>
          <w:vertAlign w:val="subscript"/>
        </w:rPr>
        <w:t>2</w:t>
      </w:r>
      <w:r w:rsidRPr="00480B05">
        <w:rPr>
          <w:rFonts w:ascii="Times New Roman" w:hAnsi="Times New Roman"/>
          <w:sz w:val="24"/>
          <w:szCs w:val="24"/>
        </w:rPr>
        <w:t>H</w:t>
      </w:r>
      <w:r w:rsidRPr="00480B05">
        <w:rPr>
          <w:rFonts w:ascii="Times New Roman" w:hAnsi="Times New Roman"/>
          <w:sz w:val="24"/>
          <w:szCs w:val="24"/>
          <w:vertAlign w:val="subscript"/>
        </w:rPr>
        <w:t>5</w:t>
      </w:r>
      <w:r w:rsidRPr="00480B05">
        <w:rPr>
          <w:rFonts w:ascii="Times New Roman" w:hAnsi="Times New Roman"/>
          <w:sz w:val="24"/>
          <w:szCs w:val="24"/>
        </w:rPr>
        <w:t>OH, CH</w:t>
      </w:r>
      <w:r w:rsidRPr="00480B05">
        <w:rPr>
          <w:rFonts w:ascii="Times New Roman" w:hAnsi="Times New Roman"/>
          <w:sz w:val="24"/>
          <w:szCs w:val="24"/>
          <w:vertAlign w:val="subscript"/>
        </w:rPr>
        <w:t>3</w:t>
      </w:r>
      <w:r w:rsidRPr="00480B05">
        <w:rPr>
          <w:rFonts w:ascii="Times New Roman" w:hAnsi="Times New Roman"/>
          <w:sz w:val="24"/>
          <w:szCs w:val="24"/>
        </w:rPr>
        <w:t>CHO.</w:t>
      </w:r>
      <w:r w:rsidRPr="00480B05">
        <w:rPr>
          <w:rFonts w:ascii="Times New Roman" w:hAnsi="Times New Roman"/>
          <w:sz w:val="24"/>
          <w:szCs w:val="24"/>
        </w:rPr>
        <w:tab/>
      </w:r>
      <w:r w:rsidRPr="00480B05">
        <w:rPr>
          <w:rFonts w:ascii="Times New Roman" w:hAnsi="Times New Roman"/>
          <w:b/>
          <w:sz w:val="24"/>
          <w:szCs w:val="24"/>
        </w:rPr>
        <w:t xml:space="preserve">B. </w:t>
      </w:r>
      <w:r w:rsidRPr="00480B05">
        <w:rPr>
          <w:rFonts w:ascii="Times New Roman" w:hAnsi="Times New Roman"/>
          <w:sz w:val="24"/>
          <w:szCs w:val="24"/>
        </w:rPr>
        <w:t>glucozơ, C</w:t>
      </w:r>
      <w:r w:rsidRPr="00480B05">
        <w:rPr>
          <w:rFonts w:ascii="Times New Roman" w:hAnsi="Times New Roman"/>
          <w:sz w:val="24"/>
          <w:szCs w:val="24"/>
          <w:vertAlign w:val="subscript"/>
        </w:rPr>
        <w:t>2</w:t>
      </w:r>
      <w:r w:rsidRPr="00480B05">
        <w:rPr>
          <w:rFonts w:ascii="Times New Roman" w:hAnsi="Times New Roman"/>
          <w:sz w:val="24"/>
          <w:szCs w:val="24"/>
        </w:rPr>
        <w:t>H</w:t>
      </w:r>
      <w:r w:rsidRPr="00480B05">
        <w:rPr>
          <w:rFonts w:ascii="Times New Roman" w:hAnsi="Times New Roman"/>
          <w:sz w:val="24"/>
          <w:szCs w:val="24"/>
          <w:vertAlign w:val="subscript"/>
        </w:rPr>
        <w:t>5</w:t>
      </w:r>
      <w:r w:rsidRPr="00480B05">
        <w:rPr>
          <w:rFonts w:ascii="Times New Roman" w:hAnsi="Times New Roman"/>
          <w:sz w:val="24"/>
          <w:szCs w:val="24"/>
        </w:rPr>
        <w:t>OH, but-1,3-đien.</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sz w:val="24"/>
          <w:szCs w:val="24"/>
        </w:rPr>
        <w:tab/>
        <w:t>C.</w:t>
      </w:r>
      <w:r w:rsidRPr="00480B05">
        <w:rPr>
          <w:rFonts w:ascii="Times New Roman" w:hAnsi="Times New Roman"/>
          <w:sz w:val="24"/>
          <w:szCs w:val="24"/>
        </w:rPr>
        <w:t xml:space="preserve"> glucozơ, CH</w:t>
      </w:r>
      <w:r w:rsidRPr="00480B05">
        <w:rPr>
          <w:rFonts w:ascii="Times New Roman" w:hAnsi="Times New Roman"/>
          <w:sz w:val="24"/>
          <w:szCs w:val="24"/>
          <w:vertAlign w:val="subscript"/>
        </w:rPr>
        <w:t>3</w:t>
      </w:r>
      <w:r w:rsidRPr="00480B05">
        <w:rPr>
          <w:rFonts w:ascii="Times New Roman" w:hAnsi="Times New Roman"/>
          <w:sz w:val="24"/>
          <w:szCs w:val="24"/>
        </w:rPr>
        <w:t>COOH, HCOOH.</w:t>
      </w:r>
      <w:r w:rsidRPr="00480B05">
        <w:rPr>
          <w:rFonts w:ascii="Times New Roman" w:hAnsi="Times New Roman"/>
          <w:sz w:val="24"/>
          <w:szCs w:val="24"/>
        </w:rPr>
        <w:tab/>
      </w:r>
      <w:r w:rsidRPr="00480B05">
        <w:rPr>
          <w:rFonts w:ascii="Times New Roman" w:hAnsi="Times New Roman"/>
          <w:b/>
          <w:sz w:val="24"/>
          <w:szCs w:val="24"/>
        </w:rPr>
        <w:t>D.</w:t>
      </w:r>
      <w:r w:rsidRPr="00480B05">
        <w:rPr>
          <w:rFonts w:ascii="Times New Roman" w:hAnsi="Times New Roman"/>
          <w:sz w:val="24"/>
          <w:szCs w:val="24"/>
        </w:rPr>
        <w:t xml:space="preserve"> CH</w:t>
      </w:r>
      <w:r w:rsidRPr="00480B05">
        <w:rPr>
          <w:rFonts w:ascii="Times New Roman" w:hAnsi="Times New Roman"/>
          <w:sz w:val="24"/>
          <w:szCs w:val="24"/>
          <w:vertAlign w:val="subscript"/>
        </w:rPr>
        <w:t>3</w:t>
      </w:r>
      <w:r w:rsidRPr="00480B05">
        <w:rPr>
          <w:rFonts w:ascii="Times New Roman" w:hAnsi="Times New Roman"/>
          <w:sz w:val="24"/>
          <w:szCs w:val="24"/>
        </w:rPr>
        <w:t>CHO, CH</w:t>
      </w:r>
      <w:r w:rsidRPr="00480B05">
        <w:rPr>
          <w:rFonts w:ascii="Times New Roman" w:hAnsi="Times New Roman"/>
          <w:sz w:val="24"/>
          <w:szCs w:val="24"/>
          <w:vertAlign w:val="subscript"/>
        </w:rPr>
        <w:t>3</w:t>
      </w:r>
      <w:r w:rsidRPr="00480B05">
        <w:rPr>
          <w:rFonts w:ascii="Times New Roman" w:hAnsi="Times New Roman"/>
          <w:sz w:val="24"/>
          <w:szCs w:val="24"/>
        </w:rPr>
        <w:t>COOH, C</w:t>
      </w:r>
      <w:r w:rsidRPr="00480B05">
        <w:rPr>
          <w:rFonts w:ascii="Times New Roman" w:hAnsi="Times New Roman"/>
          <w:sz w:val="24"/>
          <w:szCs w:val="24"/>
          <w:vertAlign w:val="subscript"/>
        </w:rPr>
        <w:t>2</w:t>
      </w:r>
      <w:r w:rsidRPr="00480B05">
        <w:rPr>
          <w:rFonts w:ascii="Times New Roman" w:hAnsi="Times New Roman"/>
          <w:sz w:val="24"/>
          <w:szCs w:val="24"/>
        </w:rPr>
        <w:t>H</w:t>
      </w:r>
      <w:r w:rsidRPr="00480B05">
        <w:rPr>
          <w:rFonts w:ascii="Times New Roman" w:hAnsi="Times New Roman"/>
          <w:sz w:val="24"/>
          <w:szCs w:val="24"/>
          <w:vertAlign w:val="subscript"/>
        </w:rPr>
        <w:t>5</w:t>
      </w:r>
      <w:r w:rsidRPr="00480B05">
        <w:rPr>
          <w:rFonts w:ascii="Times New Roman" w:hAnsi="Times New Roman"/>
          <w:sz w:val="24"/>
          <w:szCs w:val="24"/>
        </w:rPr>
        <w:t>OH.</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lang w:val="pt-BR"/>
        </w:rPr>
      </w:pPr>
      <w:r w:rsidRPr="00480B05">
        <w:rPr>
          <w:rFonts w:ascii="Times New Roman" w:hAnsi="Times New Roman"/>
          <w:b/>
          <w:sz w:val="24"/>
          <w:szCs w:val="24"/>
          <w:lang w:val="pt-BR"/>
        </w:rPr>
        <w:t xml:space="preserve">Câu 92: </w:t>
      </w:r>
      <w:r w:rsidRPr="00480B05">
        <w:rPr>
          <w:rFonts w:ascii="Times New Roman" w:hAnsi="Times New Roman"/>
          <w:sz w:val="24"/>
          <w:szCs w:val="24"/>
          <w:lang w:val="pt-BR"/>
        </w:rPr>
        <w:t xml:space="preserve">Cho sơ đồ phản ứng : Thuốc súng không khói  </w:t>
      </w:r>
      <w:r w:rsidRPr="00480B05">
        <w:rPr>
          <w:rFonts w:ascii="Times New Roman" w:hAnsi="Times New Roman"/>
          <w:position w:val="-6"/>
          <w:sz w:val="24"/>
          <w:szCs w:val="24"/>
          <w:lang w:val="pt-BR"/>
        </w:rPr>
        <w:object w:dxaOrig="320" w:dyaOrig="240">
          <v:shape id="_x0000_i1043" type="#_x0000_t75" style="width:16.5pt;height:12pt" o:ole="">
            <v:imagedata r:id="rId34" o:title=""/>
          </v:shape>
          <o:OLEObject Type="Embed" ProgID="Equation.DSMT4" ShapeID="_x0000_i1043" DrawAspect="Content" ObjectID="_1608413067" r:id="rId35"/>
        </w:object>
      </w:r>
      <w:r w:rsidRPr="00480B05">
        <w:rPr>
          <w:rFonts w:ascii="Times New Roman" w:hAnsi="Times New Roman"/>
          <w:sz w:val="24"/>
          <w:szCs w:val="24"/>
          <w:lang w:val="pt-BR"/>
        </w:rPr>
        <w:t xml:space="preserve"> X </w:t>
      </w:r>
      <w:r w:rsidRPr="00480B05">
        <w:rPr>
          <w:rFonts w:ascii="Times New Roman" w:hAnsi="Times New Roman"/>
          <w:position w:val="-6"/>
          <w:sz w:val="24"/>
          <w:szCs w:val="24"/>
          <w:lang w:val="pt-BR"/>
        </w:rPr>
        <w:object w:dxaOrig="320" w:dyaOrig="240">
          <v:shape id="_x0000_i1044" type="#_x0000_t75" style="width:16.5pt;height:12pt" o:ole="">
            <v:imagedata r:id="rId36" o:title=""/>
          </v:shape>
          <o:OLEObject Type="Embed" ProgID="Equation.DSMT4" ShapeID="_x0000_i1044" DrawAspect="Content" ObjectID="_1608413068" r:id="rId37"/>
        </w:object>
      </w:r>
      <w:r w:rsidRPr="00480B05">
        <w:rPr>
          <w:rFonts w:ascii="Times New Roman" w:hAnsi="Times New Roman"/>
          <w:sz w:val="24"/>
          <w:szCs w:val="24"/>
          <w:lang w:val="pt-BR"/>
        </w:rPr>
        <w:t xml:space="preserve"> Y </w:t>
      </w:r>
      <w:r w:rsidRPr="00480B05">
        <w:rPr>
          <w:rFonts w:ascii="Times New Roman" w:hAnsi="Times New Roman"/>
          <w:position w:val="-6"/>
          <w:sz w:val="24"/>
          <w:szCs w:val="24"/>
          <w:lang w:val="pt-BR"/>
        </w:rPr>
        <w:object w:dxaOrig="320" w:dyaOrig="240">
          <v:shape id="_x0000_i1045" type="#_x0000_t75" style="width:16.5pt;height:12pt" o:ole="">
            <v:imagedata r:id="rId38" o:title=""/>
          </v:shape>
          <o:OLEObject Type="Embed" ProgID="Equation.DSMT4" ShapeID="_x0000_i1045" DrawAspect="Content" ObjectID="_1608413069" r:id="rId39"/>
        </w:object>
      </w:r>
      <w:r w:rsidRPr="00480B05">
        <w:rPr>
          <w:rFonts w:ascii="Times New Roman" w:hAnsi="Times New Roman"/>
          <w:sz w:val="24"/>
          <w:szCs w:val="24"/>
          <w:lang w:val="pt-BR"/>
        </w:rPr>
        <w:t xml:space="preserve"> Sobit (sobitol). </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lang w:val="pt-BR"/>
        </w:rPr>
      </w:pPr>
      <w:r w:rsidRPr="00480B05">
        <w:rPr>
          <w:rFonts w:ascii="Times New Roman" w:hAnsi="Times New Roman"/>
          <w:sz w:val="24"/>
          <w:szCs w:val="24"/>
          <w:lang w:val="pt-BR"/>
        </w:rPr>
        <w:t>Tên gọi X, Y lần lượt là</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lang w:val="pt-BR"/>
        </w:rPr>
      </w:pPr>
      <w:r w:rsidRPr="00480B05">
        <w:rPr>
          <w:rFonts w:ascii="Times New Roman" w:hAnsi="Times New Roman"/>
          <w:sz w:val="24"/>
          <w:szCs w:val="24"/>
          <w:lang w:val="pt-BR"/>
        </w:rPr>
        <w:tab/>
      </w:r>
      <w:r w:rsidRPr="00480B05">
        <w:rPr>
          <w:rFonts w:ascii="Times New Roman" w:hAnsi="Times New Roman"/>
          <w:b/>
          <w:sz w:val="24"/>
          <w:szCs w:val="24"/>
          <w:lang w:val="pt-BR"/>
        </w:rPr>
        <w:t>A.</w:t>
      </w:r>
      <w:r w:rsidRPr="00480B05">
        <w:rPr>
          <w:rFonts w:ascii="Times New Roman" w:hAnsi="Times New Roman"/>
          <w:sz w:val="24"/>
          <w:szCs w:val="24"/>
          <w:lang w:val="pt-BR"/>
        </w:rPr>
        <w:t xml:space="preserve"> xenlulozơ, glucozơ.                     </w:t>
      </w:r>
      <w:r w:rsidRPr="00480B05">
        <w:rPr>
          <w:rFonts w:ascii="Times New Roman" w:hAnsi="Times New Roman"/>
          <w:sz w:val="24"/>
          <w:szCs w:val="24"/>
          <w:lang w:val="pt-BR"/>
        </w:rPr>
        <w:tab/>
      </w:r>
      <w:r w:rsidRPr="00480B05">
        <w:rPr>
          <w:rFonts w:ascii="Times New Roman" w:hAnsi="Times New Roman"/>
          <w:b/>
          <w:sz w:val="24"/>
          <w:szCs w:val="24"/>
          <w:lang w:val="pt-BR"/>
        </w:rPr>
        <w:t>B.</w:t>
      </w:r>
      <w:r w:rsidRPr="00480B05">
        <w:rPr>
          <w:rFonts w:ascii="Times New Roman" w:hAnsi="Times New Roman"/>
          <w:sz w:val="24"/>
          <w:szCs w:val="24"/>
          <w:lang w:val="pt-BR"/>
        </w:rPr>
        <w:t xml:space="preserve"> tinh bột, etanol.</w:t>
      </w:r>
      <w:r w:rsidRPr="00480B05">
        <w:rPr>
          <w:rFonts w:ascii="Times New Roman" w:hAnsi="Times New Roman"/>
          <w:sz w:val="24"/>
          <w:szCs w:val="24"/>
          <w:lang w:val="pt-BR"/>
        </w:rPr>
        <w:tab/>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lang w:val="pt-BR"/>
        </w:rPr>
      </w:pPr>
      <w:r w:rsidRPr="00480B05">
        <w:rPr>
          <w:rFonts w:ascii="Times New Roman" w:hAnsi="Times New Roman"/>
          <w:sz w:val="24"/>
          <w:szCs w:val="24"/>
          <w:lang w:val="pt-BR"/>
        </w:rPr>
        <w:tab/>
      </w:r>
      <w:r w:rsidRPr="00480B05">
        <w:rPr>
          <w:rFonts w:ascii="Times New Roman" w:hAnsi="Times New Roman"/>
          <w:b/>
          <w:sz w:val="24"/>
          <w:szCs w:val="24"/>
        </w:rPr>
        <w:t>C.</w:t>
      </w:r>
      <w:r w:rsidRPr="00480B05">
        <w:rPr>
          <w:rFonts w:ascii="Times New Roman" w:hAnsi="Times New Roman"/>
          <w:sz w:val="24"/>
          <w:szCs w:val="24"/>
          <w:lang w:val="pt-BR"/>
        </w:rPr>
        <w:t xml:space="preserve"> mantozơ, etanol.                        </w:t>
      </w:r>
      <w:r w:rsidRPr="00480B05">
        <w:rPr>
          <w:rFonts w:ascii="Times New Roman" w:hAnsi="Times New Roman"/>
          <w:sz w:val="24"/>
          <w:szCs w:val="24"/>
          <w:lang w:val="pt-BR"/>
        </w:rPr>
        <w:tab/>
      </w:r>
      <w:r w:rsidRPr="00480B05">
        <w:rPr>
          <w:rFonts w:ascii="Times New Roman" w:hAnsi="Times New Roman"/>
          <w:b/>
          <w:sz w:val="24"/>
          <w:szCs w:val="24"/>
        </w:rPr>
        <w:t>D.</w:t>
      </w:r>
      <w:r w:rsidRPr="00480B05">
        <w:rPr>
          <w:rFonts w:ascii="Times New Roman" w:hAnsi="Times New Roman"/>
          <w:sz w:val="24"/>
          <w:szCs w:val="24"/>
          <w:lang w:val="pt-BR"/>
        </w:rPr>
        <w:t xml:space="preserve"> saccarozơ, etanol.</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lang w:val="fr-FR"/>
        </w:rPr>
      </w:pPr>
      <w:r w:rsidRPr="00480B05">
        <w:rPr>
          <w:rFonts w:ascii="Times New Roman" w:hAnsi="Times New Roman"/>
          <w:b/>
          <w:sz w:val="24"/>
          <w:szCs w:val="24"/>
          <w:lang w:val="fr-FR"/>
        </w:rPr>
        <w:t>Câu 93:</w:t>
      </w:r>
      <w:r w:rsidRPr="00480B05">
        <w:rPr>
          <w:rFonts w:ascii="Times New Roman" w:hAnsi="Times New Roman"/>
          <w:sz w:val="24"/>
          <w:szCs w:val="24"/>
          <w:lang w:val="fr-FR"/>
        </w:rPr>
        <w:t xml:space="preserve"> Cho sơ đồ chuyển hóa sau : CO</w:t>
      </w:r>
      <w:r w:rsidRPr="00480B05">
        <w:rPr>
          <w:rFonts w:ascii="Times New Roman" w:hAnsi="Times New Roman"/>
          <w:sz w:val="24"/>
          <w:szCs w:val="24"/>
          <w:vertAlign w:val="subscript"/>
          <w:lang w:val="fr-FR"/>
        </w:rPr>
        <w:t>2</w:t>
      </w:r>
      <w:r w:rsidRPr="00480B05">
        <w:rPr>
          <w:rFonts w:ascii="Times New Roman" w:hAnsi="Times New Roman"/>
          <w:sz w:val="24"/>
          <w:szCs w:val="24"/>
          <w:lang w:val="fr-FR"/>
        </w:rPr>
        <w:t xml:space="preserve"> </w:t>
      </w:r>
      <w:r w:rsidRPr="00480B05">
        <w:rPr>
          <w:rFonts w:ascii="Times New Roman" w:hAnsi="Times New Roman"/>
          <w:position w:val="-6"/>
          <w:sz w:val="24"/>
          <w:szCs w:val="24"/>
        </w:rPr>
        <w:object w:dxaOrig="300" w:dyaOrig="220">
          <v:shape id="_x0000_i1046" type="#_x0000_t75" style="width:15pt;height:11.25pt" o:ole="">
            <v:imagedata r:id="rId24" o:title=""/>
          </v:shape>
          <o:OLEObject Type="Embed" ProgID="Equation.DSMT4" ShapeID="_x0000_i1046" DrawAspect="Content" ObjectID="_1608413070" r:id="rId40"/>
        </w:object>
      </w:r>
      <w:r w:rsidRPr="00480B05">
        <w:rPr>
          <w:rFonts w:ascii="Times New Roman" w:hAnsi="Times New Roman"/>
          <w:sz w:val="24"/>
          <w:szCs w:val="24"/>
          <w:lang w:val="fr-FR"/>
        </w:rPr>
        <w:t xml:space="preserve"> X </w:t>
      </w:r>
      <w:r w:rsidRPr="00480B05">
        <w:rPr>
          <w:rFonts w:ascii="Times New Roman" w:hAnsi="Times New Roman"/>
          <w:position w:val="-6"/>
          <w:sz w:val="24"/>
          <w:szCs w:val="24"/>
        </w:rPr>
        <w:object w:dxaOrig="300" w:dyaOrig="220">
          <v:shape id="_x0000_i1047" type="#_x0000_t75" style="width:15pt;height:11.25pt" o:ole="">
            <v:imagedata r:id="rId24" o:title=""/>
          </v:shape>
          <o:OLEObject Type="Embed" ProgID="Equation.DSMT4" ShapeID="_x0000_i1047" DrawAspect="Content" ObjectID="_1608413071" r:id="rId41"/>
        </w:object>
      </w:r>
      <w:r w:rsidRPr="00480B05">
        <w:rPr>
          <w:rFonts w:ascii="Times New Roman" w:hAnsi="Times New Roman"/>
          <w:sz w:val="24"/>
          <w:szCs w:val="24"/>
          <w:lang w:val="fr-FR"/>
        </w:rPr>
        <w:t xml:space="preserve">Y </w:t>
      </w:r>
      <w:r w:rsidRPr="00480B05">
        <w:rPr>
          <w:rFonts w:ascii="Times New Roman" w:hAnsi="Times New Roman"/>
          <w:position w:val="-6"/>
          <w:sz w:val="24"/>
          <w:szCs w:val="24"/>
        </w:rPr>
        <w:object w:dxaOrig="300" w:dyaOrig="220">
          <v:shape id="_x0000_i1048" type="#_x0000_t75" style="width:15pt;height:11.25pt" o:ole="">
            <v:imagedata r:id="rId24" o:title=""/>
          </v:shape>
          <o:OLEObject Type="Embed" ProgID="Equation.DSMT4" ShapeID="_x0000_i1048" DrawAspect="Content" ObjectID="_1608413072" r:id="rId42"/>
        </w:object>
      </w:r>
      <w:r w:rsidRPr="00480B05">
        <w:rPr>
          <w:rFonts w:ascii="Times New Roman" w:hAnsi="Times New Roman"/>
          <w:sz w:val="24"/>
          <w:szCs w:val="24"/>
        </w:rPr>
        <w:t xml:space="preserve"> </w:t>
      </w:r>
      <w:r w:rsidRPr="00480B05">
        <w:rPr>
          <w:rFonts w:ascii="Times New Roman" w:hAnsi="Times New Roman"/>
          <w:sz w:val="24"/>
          <w:szCs w:val="24"/>
          <w:lang w:val="fr-FR"/>
        </w:rPr>
        <w:t>Z</w:t>
      </w:r>
      <w:r w:rsidRPr="00480B05">
        <w:rPr>
          <w:rFonts w:ascii="Times New Roman" w:hAnsi="Times New Roman"/>
          <w:sz w:val="24"/>
          <w:szCs w:val="24"/>
        </w:rPr>
        <w:t xml:space="preserve"> </w:t>
      </w:r>
      <w:r w:rsidRPr="00480B05">
        <w:rPr>
          <w:rFonts w:ascii="Times New Roman" w:hAnsi="Times New Roman"/>
          <w:position w:val="-6"/>
          <w:sz w:val="24"/>
          <w:szCs w:val="24"/>
        </w:rPr>
        <w:object w:dxaOrig="300" w:dyaOrig="220">
          <v:shape id="_x0000_i1049" type="#_x0000_t75" style="width:15pt;height:11.25pt" o:ole="">
            <v:imagedata r:id="rId24" o:title=""/>
          </v:shape>
          <o:OLEObject Type="Embed" ProgID="Equation.DSMT4" ShapeID="_x0000_i1049" DrawAspect="Content" ObjectID="_1608413073" r:id="rId43"/>
        </w:object>
      </w:r>
      <w:r w:rsidRPr="00480B05">
        <w:rPr>
          <w:rFonts w:ascii="Times New Roman" w:hAnsi="Times New Roman"/>
          <w:sz w:val="24"/>
          <w:szCs w:val="24"/>
        </w:rPr>
        <w:t xml:space="preserve"> </w:t>
      </w:r>
      <w:r w:rsidRPr="00480B05">
        <w:rPr>
          <w:rFonts w:ascii="Times New Roman" w:hAnsi="Times New Roman"/>
          <w:sz w:val="24"/>
          <w:szCs w:val="24"/>
          <w:lang w:val="fr-FR"/>
        </w:rPr>
        <w:t>T</w:t>
      </w:r>
      <w:r w:rsidRPr="00480B05">
        <w:rPr>
          <w:rFonts w:ascii="Times New Roman" w:hAnsi="Times New Roman"/>
          <w:position w:val="-6"/>
          <w:sz w:val="24"/>
          <w:szCs w:val="24"/>
        </w:rPr>
        <w:object w:dxaOrig="300" w:dyaOrig="220">
          <v:shape id="_x0000_i1050" type="#_x0000_t75" style="width:15pt;height:11.25pt" o:ole="">
            <v:imagedata r:id="rId24" o:title=""/>
          </v:shape>
          <o:OLEObject Type="Embed" ProgID="Equation.DSMT4" ShapeID="_x0000_i1050" DrawAspect="Content" ObjectID="_1608413074" r:id="rId44"/>
        </w:object>
      </w:r>
      <w:r w:rsidRPr="00480B05">
        <w:rPr>
          <w:rFonts w:ascii="Times New Roman" w:hAnsi="Times New Roman"/>
          <w:sz w:val="24"/>
          <w:szCs w:val="24"/>
        </w:rPr>
        <w:t xml:space="preserve"> </w:t>
      </w:r>
      <w:r w:rsidRPr="00480B05">
        <w:rPr>
          <w:rFonts w:ascii="Times New Roman" w:hAnsi="Times New Roman"/>
          <w:sz w:val="24"/>
          <w:szCs w:val="24"/>
          <w:lang w:val="fr-FR"/>
        </w:rPr>
        <w:t>PE. Các chất X, Y, Z là :</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lang w:val="fr-FR"/>
        </w:rPr>
      </w:pPr>
      <w:r w:rsidRPr="00480B05">
        <w:rPr>
          <w:rFonts w:ascii="Times New Roman" w:hAnsi="Times New Roman"/>
          <w:b/>
          <w:sz w:val="24"/>
          <w:szCs w:val="24"/>
          <w:lang w:val="fr-FR"/>
        </w:rPr>
        <w:tab/>
        <w:t>A.</w:t>
      </w:r>
      <w:r w:rsidRPr="00480B05">
        <w:rPr>
          <w:rFonts w:ascii="Times New Roman" w:hAnsi="Times New Roman"/>
          <w:sz w:val="24"/>
          <w:szCs w:val="24"/>
          <w:lang w:val="fr-FR"/>
        </w:rPr>
        <w:t xml:space="preserve"> tinh bột, xenlulozơ, ancol etylic, etilen.</w:t>
      </w:r>
      <w:r w:rsidRPr="00480B05">
        <w:rPr>
          <w:rFonts w:ascii="Times New Roman" w:hAnsi="Times New Roman"/>
          <w:sz w:val="24"/>
          <w:szCs w:val="24"/>
          <w:lang w:val="fr-FR"/>
        </w:rPr>
        <w:tab/>
      </w:r>
      <w:r w:rsidRPr="00480B05">
        <w:rPr>
          <w:rFonts w:ascii="Times New Roman" w:hAnsi="Times New Roman"/>
          <w:b/>
          <w:sz w:val="24"/>
          <w:szCs w:val="24"/>
          <w:lang w:val="fr-FR"/>
        </w:rPr>
        <w:t>B.</w:t>
      </w:r>
      <w:r w:rsidRPr="00480B05">
        <w:rPr>
          <w:rFonts w:ascii="Times New Roman" w:hAnsi="Times New Roman"/>
          <w:sz w:val="24"/>
          <w:szCs w:val="24"/>
          <w:lang w:val="fr-FR"/>
        </w:rPr>
        <w:t xml:space="preserve"> tinh bột, glucozơ, ancol etylic, etilen.</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lang w:val="fr-FR"/>
        </w:rPr>
      </w:pPr>
      <w:r w:rsidRPr="00480B05">
        <w:rPr>
          <w:rFonts w:ascii="Times New Roman" w:hAnsi="Times New Roman"/>
          <w:b/>
          <w:sz w:val="24"/>
          <w:szCs w:val="24"/>
          <w:lang w:val="fr-FR"/>
        </w:rPr>
        <w:tab/>
        <w:t>C.</w:t>
      </w:r>
      <w:r w:rsidRPr="00480B05">
        <w:rPr>
          <w:rFonts w:ascii="Times New Roman" w:hAnsi="Times New Roman"/>
          <w:sz w:val="24"/>
          <w:szCs w:val="24"/>
          <w:lang w:val="fr-FR"/>
        </w:rPr>
        <w:t xml:space="preserve"> tinh bột, saccarozơ, anđehit, etilen. </w:t>
      </w:r>
      <w:r w:rsidRPr="00480B05">
        <w:rPr>
          <w:rFonts w:ascii="Times New Roman" w:hAnsi="Times New Roman"/>
          <w:sz w:val="24"/>
          <w:szCs w:val="24"/>
          <w:lang w:val="fr-FR"/>
        </w:rPr>
        <w:tab/>
      </w:r>
      <w:r w:rsidRPr="00480B05">
        <w:rPr>
          <w:rFonts w:ascii="Times New Roman" w:hAnsi="Times New Roman"/>
          <w:b/>
          <w:sz w:val="24"/>
          <w:szCs w:val="24"/>
          <w:lang w:val="fr-FR"/>
        </w:rPr>
        <w:t>D.</w:t>
      </w:r>
      <w:r w:rsidRPr="00480B05">
        <w:rPr>
          <w:rFonts w:ascii="Times New Roman" w:hAnsi="Times New Roman"/>
          <w:sz w:val="24"/>
          <w:szCs w:val="24"/>
          <w:lang w:val="fr-FR"/>
        </w:rPr>
        <w:t xml:space="preserve"> tinh bột, glucozơ, anđehit, etilen.</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sz w:val="24"/>
          <w:szCs w:val="24"/>
        </w:rPr>
        <w:t xml:space="preserve">Câu 94: </w:t>
      </w:r>
      <w:r w:rsidRPr="00480B05">
        <w:rPr>
          <w:rFonts w:ascii="Times New Roman" w:hAnsi="Times New Roman"/>
          <w:sz w:val="24"/>
          <w:szCs w:val="24"/>
        </w:rPr>
        <w:t>Cho sơ đồ chuyển đổi sau (E, Q, X, Y, Z là hợp chất hữu cơ, mỗi mũi tên biểu thị một phản ứng hoá học). Công thức của E, Q, X, Y, Z phù hợp với sơ đồ sau là :</w:t>
      </w:r>
    </w:p>
    <w:p w:rsidR="006C3924" w:rsidRPr="00480B05" w:rsidRDefault="006C3924" w:rsidP="006C3924">
      <w:pPr>
        <w:tabs>
          <w:tab w:val="left" w:pos="270"/>
          <w:tab w:val="left" w:pos="2880"/>
          <w:tab w:val="left" w:pos="5310"/>
          <w:tab w:val="left" w:pos="7830"/>
        </w:tabs>
        <w:spacing w:line="252" w:lineRule="auto"/>
        <w:jc w:val="center"/>
        <w:rPr>
          <w:rFonts w:ascii="Times New Roman" w:hAnsi="Times New Roman"/>
          <w:sz w:val="24"/>
          <w:szCs w:val="24"/>
        </w:rPr>
      </w:pPr>
      <w:r w:rsidRPr="00480B05">
        <w:rPr>
          <w:rFonts w:ascii="Times New Roman" w:hAnsi="Times New Roman"/>
          <w:sz w:val="24"/>
          <w:szCs w:val="24"/>
        </w:rPr>
        <w:object w:dxaOrig="3658" w:dyaOrig="1641">
          <v:shape id="_x0000_i1051" type="#_x0000_t75" style="width:183pt;height:81.75pt" o:ole="">
            <v:imagedata r:id="rId45" o:title=""/>
          </v:shape>
          <o:OLEObject Type="Embed" ProgID="ChemDraw.Document.6.0" ShapeID="_x0000_i1051" DrawAspect="Content" ObjectID="_1608413075" r:id="rId46"/>
        </w:object>
      </w:r>
    </w:p>
    <w:tbl>
      <w:tblPr>
        <w:tblW w:w="8421" w:type="dxa"/>
        <w:tblInd w:w="327" w:type="dxa"/>
        <w:tblLayout w:type="fixed"/>
        <w:tblLook w:val="01E0" w:firstRow="1" w:lastRow="1" w:firstColumn="1" w:lastColumn="1" w:noHBand="0" w:noVBand="0"/>
      </w:tblPr>
      <w:tblGrid>
        <w:gridCol w:w="480"/>
        <w:gridCol w:w="1560"/>
        <w:gridCol w:w="1440"/>
        <w:gridCol w:w="1461"/>
        <w:gridCol w:w="1680"/>
        <w:gridCol w:w="1800"/>
      </w:tblGrid>
      <w:tr w:rsidR="003062AD" w:rsidRPr="00480B05" w:rsidTr="00E053A9">
        <w:trPr>
          <w:trHeight w:val="270"/>
        </w:trPr>
        <w:tc>
          <w:tcPr>
            <w:tcW w:w="480" w:type="dxa"/>
            <w:tcBorders>
              <w:top w:val="single" w:sz="4" w:space="0" w:color="auto"/>
              <w:left w:val="single" w:sz="4" w:space="0" w:color="auto"/>
              <w:bottom w:val="single" w:sz="4" w:space="0" w:color="auto"/>
              <w:right w:val="single" w:sz="4" w:space="0" w:color="auto"/>
            </w:tcBorders>
            <w:vAlign w:val="center"/>
          </w:tcPr>
          <w:p w:rsidR="006C3924" w:rsidRPr="00480B05" w:rsidRDefault="006C3924" w:rsidP="006C3924">
            <w:pPr>
              <w:tabs>
                <w:tab w:val="left" w:pos="270"/>
                <w:tab w:val="left" w:pos="2880"/>
                <w:tab w:val="left" w:pos="5310"/>
                <w:tab w:val="left" w:pos="7830"/>
              </w:tabs>
              <w:spacing w:line="252" w:lineRule="auto"/>
              <w:rPr>
                <w:rFonts w:ascii="Times New Roman" w:hAnsi="Times New Roman"/>
                <w:sz w:val="24"/>
                <w:szCs w:val="24"/>
              </w:rPr>
            </w:pPr>
          </w:p>
        </w:tc>
        <w:tc>
          <w:tcPr>
            <w:tcW w:w="1560" w:type="dxa"/>
            <w:tcBorders>
              <w:top w:val="single" w:sz="4" w:space="0" w:color="auto"/>
              <w:left w:val="single" w:sz="4" w:space="0" w:color="auto"/>
              <w:bottom w:val="single" w:sz="4" w:space="0" w:color="auto"/>
              <w:right w:val="single" w:sz="4" w:space="0" w:color="auto"/>
            </w:tcBorders>
            <w:vAlign w:val="center"/>
          </w:tcPr>
          <w:p w:rsidR="006C3924" w:rsidRPr="00480B05" w:rsidRDefault="006C3924" w:rsidP="006C3924">
            <w:pPr>
              <w:tabs>
                <w:tab w:val="left" w:pos="270"/>
                <w:tab w:val="left" w:pos="2880"/>
                <w:tab w:val="left" w:pos="5310"/>
                <w:tab w:val="left" w:pos="7830"/>
              </w:tabs>
              <w:spacing w:line="252" w:lineRule="auto"/>
              <w:rPr>
                <w:rFonts w:ascii="Times New Roman" w:hAnsi="Times New Roman"/>
                <w:sz w:val="24"/>
                <w:szCs w:val="24"/>
              </w:rPr>
            </w:pPr>
            <w:r w:rsidRPr="00480B05">
              <w:rPr>
                <w:rFonts w:ascii="Times New Roman" w:hAnsi="Times New Roman"/>
                <w:sz w:val="24"/>
                <w:szCs w:val="24"/>
              </w:rPr>
              <w:t>E</w:t>
            </w:r>
          </w:p>
        </w:tc>
        <w:tc>
          <w:tcPr>
            <w:tcW w:w="1440" w:type="dxa"/>
            <w:tcBorders>
              <w:top w:val="single" w:sz="4" w:space="0" w:color="auto"/>
              <w:left w:val="single" w:sz="4" w:space="0" w:color="auto"/>
              <w:bottom w:val="single" w:sz="4" w:space="0" w:color="auto"/>
              <w:right w:val="single" w:sz="4" w:space="0" w:color="auto"/>
            </w:tcBorders>
            <w:vAlign w:val="center"/>
          </w:tcPr>
          <w:p w:rsidR="006C3924" w:rsidRPr="00480B05" w:rsidRDefault="006C3924" w:rsidP="006C3924">
            <w:pPr>
              <w:tabs>
                <w:tab w:val="left" w:pos="270"/>
                <w:tab w:val="left" w:pos="2880"/>
                <w:tab w:val="left" w:pos="5310"/>
                <w:tab w:val="left" w:pos="7830"/>
              </w:tabs>
              <w:spacing w:line="252" w:lineRule="auto"/>
              <w:rPr>
                <w:rFonts w:ascii="Times New Roman" w:hAnsi="Times New Roman"/>
                <w:sz w:val="24"/>
                <w:szCs w:val="24"/>
              </w:rPr>
            </w:pPr>
            <w:r w:rsidRPr="00480B05">
              <w:rPr>
                <w:rFonts w:ascii="Times New Roman" w:hAnsi="Times New Roman"/>
                <w:sz w:val="24"/>
                <w:szCs w:val="24"/>
              </w:rPr>
              <w:t>Q</w:t>
            </w:r>
          </w:p>
        </w:tc>
        <w:tc>
          <w:tcPr>
            <w:tcW w:w="1461" w:type="dxa"/>
            <w:tcBorders>
              <w:top w:val="single" w:sz="4" w:space="0" w:color="auto"/>
              <w:left w:val="single" w:sz="4" w:space="0" w:color="auto"/>
              <w:bottom w:val="single" w:sz="4" w:space="0" w:color="auto"/>
              <w:right w:val="single" w:sz="4" w:space="0" w:color="auto"/>
            </w:tcBorders>
            <w:vAlign w:val="center"/>
          </w:tcPr>
          <w:p w:rsidR="006C3924" w:rsidRPr="00480B05" w:rsidRDefault="006C3924" w:rsidP="006C3924">
            <w:pPr>
              <w:tabs>
                <w:tab w:val="left" w:pos="270"/>
                <w:tab w:val="left" w:pos="2880"/>
                <w:tab w:val="left" w:pos="5310"/>
                <w:tab w:val="left" w:pos="7830"/>
              </w:tabs>
              <w:spacing w:line="252" w:lineRule="auto"/>
              <w:rPr>
                <w:rFonts w:ascii="Times New Roman" w:hAnsi="Times New Roman"/>
                <w:sz w:val="24"/>
                <w:szCs w:val="24"/>
              </w:rPr>
            </w:pPr>
            <w:r w:rsidRPr="00480B05">
              <w:rPr>
                <w:rFonts w:ascii="Times New Roman" w:hAnsi="Times New Roman"/>
                <w:sz w:val="24"/>
                <w:szCs w:val="24"/>
              </w:rPr>
              <w:t>X</w:t>
            </w:r>
          </w:p>
        </w:tc>
        <w:tc>
          <w:tcPr>
            <w:tcW w:w="1680" w:type="dxa"/>
            <w:tcBorders>
              <w:top w:val="single" w:sz="4" w:space="0" w:color="auto"/>
              <w:left w:val="single" w:sz="4" w:space="0" w:color="auto"/>
              <w:bottom w:val="single" w:sz="4" w:space="0" w:color="auto"/>
              <w:right w:val="single" w:sz="4" w:space="0" w:color="auto"/>
            </w:tcBorders>
            <w:vAlign w:val="center"/>
          </w:tcPr>
          <w:p w:rsidR="006C3924" w:rsidRPr="00480B05" w:rsidRDefault="006C3924" w:rsidP="006C3924">
            <w:pPr>
              <w:tabs>
                <w:tab w:val="left" w:pos="270"/>
                <w:tab w:val="left" w:pos="2880"/>
                <w:tab w:val="left" w:pos="5310"/>
                <w:tab w:val="left" w:pos="7830"/>
              </w:tabs>
              <w:spacing w:line="252" w:lineRule="auto"/>
              <w:rPr>
                <w:rFonts w:ascii="Times New Roman" w:hAnsi="Times New Roman"/>
                <w:sz w:val="24"/>
                <w:szCs w:val="24"/>
              </w:rPr>
            </w:pPr>
            <w:r w:rsidRPr="00480B05">
              <w:rPr>
                <w:rFonts w:ascii="Times New Roman" w:hAnsi="Times New Roman"/>
                <w:sz w:val="24"/>
                <w:szCs w:val="24"/>
              </w:rPr>
              <w:t>Y</w:t>
            </w:r>
          </w:p>
        </w:tc>
        <w:tc>
          <w:tcPr>
            <w:tcW w:w="1800" w:type="dxa"/>
            <w:tcBorders>
              <w:top w:val="single" w:sz="4" w:space="0" w:color="auto"/>
              <w:left w:val="single" w:sz="4" w:space="0" w:color="auto"/>
              <w:bottom w:val="single" w:sz="4" w:space="0" w:color="auto"/>
              <w:right w:val="single" w:sz="4" w:space="0" w:color="auto"/>
            </w:tcBorders>
            <w:vAlign w:val="center"/>
          </w:tcPr>
          <w:p w:rsidR="006C3924" w:rsidRPr="00480B05" w:rsidRDefault="006C3924" w:rsidP="006C3924">
            <w:pPr>
              <w:tabs>
                <w:tab w:val="left" w:pos="270"/>
                <w:tab w:val="left" w:pos="2880"/>
                <w:tab w:val="left" w:pos="5310"/>
                <w:tab w:val="left" w:pos="7830"/>
              </w:tabs>
              <w:spacing w:line="252" w:lineRule="auto"/>
              <w:rPr>
                <w:rFonts w:ascii="Times New Roman" w:hAnsi="Times New Roman"/>
                <w:sz w:val="24"/>
                <w:szCs w:val="24"/>
              </w:rPr>
            </w:pPr>
            <w:r w:rsidRPr="00480B05">
              <w:rPr>
                <w:rFonts w:ascii="Times New Roman" w:hAnsi="Times New Roman"/>
                <w:sz w:val="24"/>
                <w:szCs w:val="24"/>
              </w:rPr>
              <w:t>Z</w:t>
            </w:r>
          </w:p>
        </w:tc>
      </w:tr>
      <w:tr w:rsidR="003062AD" w:rsidRPr="00480B05" w:rsidTr="00E053A9">
        <w:trPr>
          <w:trHeight w:val="270"/>
        </w:trPr>
        <w:tc>
          <w:tcPr>
            <w:tcW w:w="480" w:type="dxa"/>
            <w:tcBorders>
              <w:top w:val="single" w:sz="4" w:space="0" w:color="auto"/>
              <w:left w:val="single" w:sz="4" w:space="0" w:color="auto"/>
              <w:bottom w:val="single" w:sz="4" w:space="0" w:color="auto"/>
              <w:right w:val="single" w:sz="4" w:space="0" w:color="auto"/>
            </w:tcBorders>
            <w:vAlign w:val="center"/>
          </w:tcPr>
          <w:p w:rsidR="006C3924" w:rsidRPr="00480B05" w:rsidRDefault="006C3924" w:rsidP="006C3924">
            <w:pPr>
              <w:tabs>
                <w:tab w:val="left" w:pos="270"/>
                <w:tab w:val="left" w:pos="2880"/>
                <w:tab w:val="left" w:pos="5310"/>
                <w:tab w:val="left" w:pos="7830"/>
              </w:tabs>
              <w:spacing w:line="252" w:lineRule="auto"/>
              <w:rPr>
                <w:rFonts w:ascii="Times New Roman" w:hAnsi="Times New Roman"/>
                <w:b/>
                <w:sz w:val="24"/>
                <w:szCs w:val="24"/>
              </w:rPr>
            </w:pPr>
            <w:r w:rsidRPr="00480B05">
              <w:rPr>
                <w:rFonts w:ascii="Times New Roman" w:hAnsi="Times New Roman"/>
                <w:b/>
                <w:sz w:val="24"/>
                <w:szCs w:val="24"/>
              </w:rPr>
              <w:t>A.</w:t>
            </w:r>
          </w:p>
        </w:tc>
        <w:tc>
          <w:tcPr>
            <w:tcW w:w="1560" w:type="dxa"/>
            <w:tcBorders>
              <w:top w:val="single" w:sz="4" w:space="0" w:color="auto"/>
              <w:left w:val="single" w:sz="4" w:space="0" w:color="auto"/>
              <w:bottom w:val="single" w:sz="4" w:space="0" w:color="auto"/>
              <w:right w:val="single" w:sz="4" w:space="0" w:color="auto"/>
            </w:tcBorders>
            <w:vAlign w:val="center"/>
          </w:tcPr>
          <w:p w:rsidR="006C3924" w:rsidRPr="00480B05" w:rsidRDefault="006C3924" w:rsidP="006C3924">
            <w:pPr>
              <w:tabs>
                <w:tab w:val="left" w:pos="270"/>
                <w:tab w:val="left" w:pos="2880"/>
                <w:tab w:val="left" w:pos="5310"/>
                <w:tab w:val="left" w:pos="7830"/>
              </w:tabs>
              <w:spacing w:line="252" w:lineRule="auto"/>
              <w:rPr>
                <w:rFonts w:ascii="Times New Roman" w:hAnsi="Times New Roman"/>
                <w:sz w:val="24"/>
                <w:szCs w:val="24"/>
                <w:vertAlign w:val="subscript"/>
              </w:rPr>
            </w:pPr>
            <w:r w:rsidRPr="00480B05">
              <w:rPr>
                <w:rFonts w:ascii="Times New Roman" w:hAnsi="Times New Roman"/>
                <w:sz w:val="24"/>
                <w:szCs w:val="24"/>
              </w:rPr>
              <w:t>C</w:t>
            </w:r>
            <w:r w:rsidRPr="00480B05">
              <w:rPr>
                <w:rFonts w:ascii="Times New Roman" w:hAnsi="Times New Roman"/>
                <w:sz w:val="24"/>
                <w:szCs w:val="24"/>
                <w:vertAlign w:val="subscript"/>
              </w:rPr>
              <w:t>12</w:t>
            </w:r>
            <w:r w:rsidRPr="00480B05">
              <w:rPr>
                <w:rFonts w:ascii="Times New Roman" w:hAnsi="Times New Roman"/>
                <w:sz w:val="24"/>
                <w:szCs w:val="24"/>
              </w:rPr>
              <w:t>H</w:t>
            </w:r>
            <w:r w:rsidRPr="00480B05">
              <w:rPr>
                <w:rFonts w:ascii="Times New Roman" w:hAnsi="Times New Roman"/>
                <w:sz w:val="24"/>
                <w:szCs w:val="24"/>
                <w:vertAlign w:val="subscript"/>
              </w:rPr>
              <w:t>22</w:t>
            </w:r>
            <w:r w:rsidRPr="00480B05">
              <w:rPr>
                <w:rFonts w:ascii="Times New Roman" w:hAnsi="Times New Roman"/>
                <w:sz w:val="24"/>
                <w:szCs w:val="24"/>
              </w:rPr>
              <w:t>O</w:t>
            </w:r>
            <w:r w:rsidRPr="00480B05">
              <w:rPr>
                <w:rFonts w:ascii="Times New Roman" w:hAnsi="Times New Roman"/>
                <w:sz w:val="24"/>
                <w:szCs w:val="24"/>
                <w:vertAlign w:val="subscript"/>
              </w:rPr>
              <w:t>11</w:t>
            </w:r>
          </w:p>
        </w:tc>
        <w:tc>
          <w:tcPr>
            <w:tcW w:w="1440" w:type="dxa"/>
            <w:tcBorders>
              <w:top w:val="single" w:sz="4" w:space="0" w:color="auto"/>
              <w:left w:val="single" w:sz="4" w:space="0" w:color="auto"/>
              <w:bottom w:val="single" w:sz="4" w:space="0" w:color="auto"/>
              <w:right w:val="single" w:sz="4" w:space="0" w:color="auto"/>
            </w:tcBorders>
            <w:vAlign w:val="center"/>
          </w:tcPr>
          <w:p w:rsidR="006C3924" w:rsidRPr="00480B05" w:rsidRDefault="006C3924" w:rsidP="006C3924">
            <w:pPr>
              <w:tabs>
                <w:tab w:val="left" w:pos="270"/>
                <w:tab w:val="left" w:pos="2880"/>
                <w:tab w:val="left" w:pos="5310"/>
                <w:tab w:val="left" w:pos="7830"/>
              </w:tabs>
              <w:spacing w:line="252" w:lineRule="auto"/>
              <w:rPr>
                <w:rFonts w:ascii="Times New Roman" w:hAnsi="Times New Roman"/>
                <w:sz w:val="24"/>
                <w:szCs w:val="24"/>
              </w:rPr>
            </w:pPr>
            <w:r w:rsidRPr="00480B05">
              <w:rPr>
                <w:rFonts w:ascii="Times New Roman" w:hAnsi="Times New Roman"/>
                <w:sz w:val="24"/>
                <w:szCs w:val="24"/>
              </w:rPr>
              <w:t>C</w:t>
            </w:r>
            <w:r w:rsidRPr="00480B05">
              <w:rPr>
                <w:rFonts w:ascii="Times New Roman" w:hAnsi="Times New Roman"/>
                <w:sz w:val="24"/>
                <w:szCs w:val="24"/>
                <w:vertAlign w:val="subscript"/>
              </w:rPr>
              <w:t>6</w:t>
            </w:r>
            <w:r w:rsidRPr="00480B05">
              <w:rPr>
                <w:rFonts w:ascii="Times New Roman" w:hAnsi="Times New Roman"/>
                <w:sz w:val="24"/>
                <w:szCs w:val="24"/>
              </w:rPr>
              <w:t>H</w:t>
            </w:r>
            <w:r w:rsidRPr="00480B05">
              <w:rPr>
                <w:rFonts w:ascii="Times New Roman" w:hAnsi="Times New Roman"/>
                <w:sz w:val="24"/>
                <w:szCs w:val="24"/>
                <w:vertAlign w:val="subscript"/>
              </w:rPr>
              <w:t>12</w:t>
            </w:r>
            <w:r w:rsidRPr="00480B05">
              <w:rPr>
                <w:rFonts w:ascii="Times New Roman" w:hAnsi="Times New Roman"/>
                <w:sz w:val="24"/>
                <w:szCs w:val="24"/>
              </w:rPr>
              <w:t>O</w:t>
            </w:r>
            <w:r w:rsidRPr="00480B05">
              <w:rPr>
                <w:rFonts w:ascii="Times New Roman" w:hAnsi="Times New Roman"/>
                <w:sz w:val="24"/>
                <w:szCs w:val="24"/>
                <w:vertAlign w:val="subscript"/>
              </w:rPr>
              <w:t>6</w:t>
            </w:r>
          </w:p>
        </w:tc>
        <w:tc>
          <w:tcPr>
            <w:tcW w:w="1461" w:type="dxa"/>
            <w:tcBorders>
              <w:top w:val="single" w:sz="4" w:space="0" w:color="auto"/>
              <w:left w:val="single" w:sz="4" w:space="0" w:color="auto"/>
              <w:bottom w:val="single" w:sz="4" w:space="0" w:color="auto"/>
              <w:right w:val="single" w:sz="4" w:space="0" w:color="auto"/>
            </w:tcBorders>
            <w:vAlign w:val="center"/>
          </w:tcPr>
          <w:p w:rsidR="006C3924" w:rsidRPr="00480B05" w:rsidRDefault="006C3924" w:rsidP="006C3924">
            <w:pPr>
              <w:tabs>
                <w:tab w:val="left" w:pos="270"/>
                <w:tab w:val="left" w:pos="2880"/>
                <w:tab w:val="left" w:pos="5310"/>
                <w:tab w:val="left" w:pos="7830"/>
              </w:tabs>
              <w:spacing w:line="252" w:lineRule="auto"/>
              <w:rPr>
                <w:rFonts w:ascii="Times New Roman" w:hAnsi="Times New Roman"/>
                <w:sz w:val="24"/>
                <w:szCs w:val="24"/>
              </w:rPr>
            </w:pPr>
            <w:r w:rsidRPr="00480B05">
              <w:rPr>
                <w:rFonts w:ascii="Times New Roman" w:hAnsi="Times New Roman"/>
                <w:sz w:val="24"/>
                <w:szCs w:val="24"/>
              </w:rPr>
              <w:t>CH</w:t>
            </w:r>
            <w:r w:rsidRPr="00480B05">
              <w:rPr>
                <w:rFonts w:ascii="Times New Roman" w:hAnsi="Times New Roman"/>
                <w:sz w:val="24"/>
                <w:szCs w:val="24"/>
                <w:vertAlign w:val="subscript"/>
              </w:rPr>
              <w:t>3</w:t>
            </w:r>
            <w:r w:rsidRPr="00480B05">
              <w:rPr>
                <w:rFonts w:ascii="Times New Roman" w:hAnsi="Times New Roman"/>
                <w:sz w:val="24"/>
                <w:szCs w:val="24"/>
              </w:rPr>
              <w:t>COOH</w:t>
            </w:r>
          </w:p>
        </w:tc>
        <w:tc>
          <w:tcPr>
            <w:tcW w:w="1680" w:type="dxa"/>
            <w:tcBorders>
              <w:top w:val="single" w:sz="4" w:space="0" w:color="auto"/>
              <w:left w:val="single" w:sz="4" w:space="0" w:color="auto"/>
              <w:bottom w:val="single" w:sz="4" w:space="0" w:color="auto"/>
              <w:right w:val="single" w:sz="4" w:space="0" w:color="auto"/>
            </w:tcBorders>
            <w:vAlign w:val="center"/>
          </w:tcPr>
          <w:p w:rsidR="006C3924" w:rsidRPr="00480B05" w:rsidRDefault="006C3924" w:rsidP="006C3924">
            <w:pPr>
              <w:tabs>
                <w:tab w:val="left" w:pos="270"/>
                <w:tab w:val="left" w:pos="2880"/>
                <w:tab w:val="left" w:pos="5310"/>
                <w:tab w:val="left" w:pos="7830"/>
              </w:tabs>
              <w:spacing w:line="252" w:lineRule="auto"/>
              <w:rPr>
                <w:rFonts w:ascii="Times New Roman" w:hAnsi="Times New Roman"/>
                <w:sz w:val="24"/>
                <w:szCs w:val="24"/>
                <w:vertAlign w:val="subscript"/>
              </w:rPr>
            </w:pPr>
            <w:r w:rsidRPr="00480B05">
              <w:rPr>
                <w:rFonts w:ascii="Times New Roman" w:hAnsi="Times New Roman"/>
                <w:sz w:val="24"/>
                <w:szCs w:val="24"/>
              </w:rPr>
              <w:t>CH</w:t>
            </w:r>
            <w:r w:rsidRPr="00480B05">
              <w:rPr>
                <w:rFonts w:ascii="Times New Roman" w:hAnsi="Times New Roman"/>
                <w:sz w:val="24"/>
                <w:szCs w:val="24"/>
                <w:vertAlign w:val="subscript"/>
              </w:rPr>
              <w:t>3</w:t>
            </w:r>
            <w:r w:rsidRPr="00480B05">
              <w:rPr>
                <w:rFonts w:ascii="Times New Roman" w:hAnsi="Times New Roman"/>
                <w:sz w:val="24"/>
                <w:szCs w:val="24"/>
              </w:rPr>
              <w:t>COOC</w:t>
            </w:r>
            <w:r w:rsidRPr="00480B05">
              <w:rPr>
                <w:rFonts w:ascii="Times New Roman" w:hAnsi="Times New Roman"/>
                <w:sz w:val="24"/>
                <w:szCs w:val="24"/>
                <w:vertAlign w:val="subscript"/>
              </w:rPr>
              <w:t>2</w:t>
            </w:r>
            <w:r w:rsidRPr="00480B05">
              <w:rPr>
                <w:rFonts w:ascii="Times New Roman" w:hAnsi="Times New Roman"/>
                <w:sz w:val="24"/>
                <w:szCs w:val="24"/>
              </w:rPr>
              <w:t>H</w:t>
            </w:r>
            <w:r w:rsidRPr="00480B05">
              <w:rPr>
                <w:rFonts w:ascii="Times New Roman" w:hAnsi="Times New Roman"/>
                <w:sz w:val="24"/>
                <w:szCs w:val="24"/>
                <w:vertAlign w:val="subscript"/>
              </w:rPr>
              <w:t>5</w:t>
            </w:r>
          </w:p>
        </w:tc>
        <w:tc>
          <w:tcPr>
            <w:tcW w:w="1800" w:type="dxa"/>
            <w:tcBorders>
              <w:top w:val="single" w:sz="4" w:space="0" w:color="auto"/>
              <w:left w:val="single" w:sz="4" w:space="0" w:color="auto"/>
              <w:bottom w:val="single" w:sz="4" w:space="0" w:color="auto"/>
              <w:right w:val="single" w:sz="4" w:space="0" w:color="auto"/>
            </w:tcBorders>
            <w:vAlign w:val="center"/>
          </w:tcPr>
          <w:p w:rsidR="006C3924" w:rsidRPr="00480B05" w:rsidRDefault="006C3924" w:rsidP="006C3924">
            <w:pPr>
              <w:tabs>
                <w:tab w:val="left" w:pos="270"/>
                <w:tab w:val="left" w:pos="2880"/>
                <w:tab w:val="left" w:pos="5310"/>
                <w:tab w:val="left" w:pos="7830"/>
              </w:tabs>
              <w:spacing w:line="252" w:lineRule="auto"/>
              <w:rPr>
                <w:rFonts w:ascii="Times New Roman" w:hAnsi="Times New Roman"/>
                <w:sz w:val="24"/>
                <w:szCs w:val="24"/>
              </w:rPr>
            </w:pPr>
            <w:r w:rsidRPr="00480B05">
              <w:rPr>
                <w:rFonts w:ascii="Times New Roman" w:hAnsi="Times New Roman"/>
                <w:sz w:val="24"/>
                <w:szCs w:val="24"/>
              </w:rPr>
              <w:t>CH</w:t>
            </w:r>
            <w:r w:rsidRPr="00480B05">
              <w:rPr>
                <w:rFonts w:ascii="Times New Roman" w:hAnsi="Times New Roman"/>
                <w:sz w:val="24"/>
                <w:szCs w:val="24"/>
                <w:vertAlign w:val="subscript"/>
              </w:rPr>
              <w:t>3</w:t>
            </w:r>
            <w:r w:rsidRPr="00480B05">
              <w:rPr>
                <w:rFonts w:ascii="Times New Roman" w:hAnsi="Times New Roman"/>
                <w:sz w:val="24"/>
                <w:szCs w:val="24"/>
              </w:rPr>
              <w:t>COONa</w:t>
            </w:r>
          </w:p>
        </w:tc>
      </w:tr>
      <w:tr w:rsidR="003062AD" w:rsidRPr="00480B05" w:rsidTr="00E053A9">
        <w:trPr>
          <w:trHeight w:val="270"/>
        </w:trPr>
        <w:tc>
          <w:tcPr>
            <w:tcW w:w="480" w:type="dxa"/>
            <w:tcBorders>
              <w:top w:val="single" w:sz="4" w:space="0" w:color="auto"/>
              <w:left w:val="single" w:sz="4" w:space="0" w:color="auto"/>
              <w:bottom w:val="single" w:sz="4" w:space="0" w:color="auto"/>
              <w:right w:val="single" w:sz="4" w:space="0" w:color="auto"/>
            </w:tcBorders>
            <w:vAlign w:val="center"/>
          </w:tcPr>
          <w:p w:rsidR="006C3924" w:rsidRPr="00480B05" w:rsidRDefault="006C3924" w:rsidP="006C3924">
            <w:pPr>
              <w:tabs>
                <w:tab w:val="left" w:pos="270"/>
                <w:tab w:val="left" w:pos="2880"/>
                <w:tab w:val="left" w:pos="5310"/>
                <w:tab w:val="left" w:pos="7830"/>
              </w:tabs>
              <w:spacing w:line="252" w:lineRule="auto"/>
              <w:rPr>
                <w:rFonts w:ascii="Times New Roman" w:hAnsi="Times New Roman"/>
                <w:b/>
                <w:sz w:val="24"/>
                <w:szCs w:val="24"/>
              </w:rPr>
            </w:pPr>
            <w:r w:rsidRPr="00480B05">
              <w:rPr>
                <w:rFonts w:ascii="Times New Roman" w:hAnsi="Times New Roman"/>
                <w:b/>
                <w:sz w:val="24"/>
                <w:szCs w:val="24"/>
              </w:rPr>
              <w:t>B.</w:t>
            </w:r>
          </w:p>
        </w:tc>
        <w:tc>
          <w:tcPr>
            <w:tcW w:w="1560" w:type="dxa"/>
            <w:tcBorders>
              <w:top w:val="single" w:sz="4" w:space="0" w:color="auto"/>
              <w:left w:val="single" w:sz="4" w:space="0" w:color="auto"/>
              <w:bottom w:val="single" w:sz="4" w:space="0" w:color="auto"/>
              <w:right w:val="single" w:sz="4" w:space="0" w:color="auto"/>
            </w:tcBorders>
            <w:vAlign w:val="center"/>
          </w:tcPr>
          <w:p w:rsidR="006C3924" w:rsidRPr="00480B05" w:rsidRDefault="006C3924" w:rsidP="006C3924">
            <w:pPr>
              <w:tabs>
                <w:tab w:val="left" w:pos="270"/>
                <w:tab w:val="left" w:pos="2880"/>
                <w:tab w:val="left" w:pos="5310"/>
                <w:tab w:val="left" w:pos="7830"/>
              </w:tabs>
              <w:spacing w:line="252" w:lineRule="auto"/>
              <w:rPr>
                <w:rFonts w:ascii="Times New Roman" w:hAnsi="Times New Roman"/>
                <w:sz w:val="24"/>
                <w:szCs w:val="24"/>
                <w:vertAlign w:val="subscript"/>
              </w:rPr>
            </w:pPr>
            <w:r w:rsidRPr="00480B05">
              <w:rPr>
                <w:rFonts w:ascii="Times New Roman" w:hAnsi="Times New Roman"/>
                <w:sz w:val="24"/>
                <w:szCs w:val="24"/>
              </w:rPr>
              <w:t>(C</w:t>
            </w:r>
            <w:r w:rsidRPr="00480B05">
              <w:rPr>
                <w:rFonts w:ascii="Times New Roman" w:hAnsi="Times New Roman"/>
                <w:sz w:val="24"/>
                <w:szCs w:val="24"/>
                <w:vertAlign w:val="subscript"/>
              </w:rPr>
              <w:t>6</w:t>
            </w:r>
            <w:r w:rsidRPr="00480B05">
              <w:rPr>
                <w:rFonts w:ascii="Times New Roman" w:hAnsi="Times New Roman"/>
                <w:sz w:val="24"/>
                <w:szCs w:val="24"/>
              </w:rPr>
              <w:t>H</w:t>
            </w:r>
            <w:r w:rsidRPr="00480B05">
              <w:rPr>
                <w:rFonts w:ascii="Times New Roman" w:hAnsi="Times New Roman"/>
                <w:sz w:val="24"/>
                <w:szCs w:val="24"/>
                <w:vertAlign w:val="subscript"/>
              </w:rPr>
              <w:t>10</w:t>
            </w:r>
            <w:r w:rsidRPr="00480B05">
              <w:rPr>
                <w:rFonts w:ascii="Times New Roman" w:hAnsi="Times New Roman"/>
                <w:sz w:val="24"/>
                <w:szCs w:val="24"/>
              </w:rPr>
              <w:t>O</w:t>
            </w:r>
            <w:r w:rsidRPr="00480B05">
              <w:rPr>
                <w:rFonts w:ascii="Times New Roman" w:hAnsi="Times New Roman"/>
                <w:sz w:val="24"/>
                <w:szCs w:val="24"/>
                <w:vertAlign w:val="subscript"/>
              </w:rPr>
              <w:t>5</w:t>
            </w:r>
            <w:r w:rsidRPr="00480B05">
              <w:rPr>
                <w:rFonts w:ascii="Times New Roman" w:hAnsi="Times New Roman"/>
                <w:sz w:val="24"/>
                <w:szCs w:val="24"/>
              </w:rPr>
              <w:t>)</w:t>
            </w:r>
            <w:r w:rsidRPr="00480B05">
              <w:rPr>
                <w:rFonts w:ascii="Times New Roman" w:hAnsi="Times New Roman"/>
                <w:sz w:val="24"/>
                <w:szCs w:val="24"/>
                <w:vertAlign w:val="subscript"/>
              </w:rPr>
              <w:t>n</w:t>
            </w:r>
          </w:p>
        </w:tc>
        <w:tc>
          <w:tcPr>
            <w:tcW w:w="1440" w:type="dxa"/>
            <w:tcBorders>
              <w:top w:val="single" w:sz="4" w:space="0" w:color="auto"/>
              <w:left w:val="single" w:sz="4" w:space="0" w:color="auto"/>
              <w:bottom w:val="single" w:sz="4" w:space="0" w:color="auto"/>
              <w:right w:val="single" w:sz="4" w:space="0" w:color="auto"/>
            </w:tcBorders>
            <w:vAlign w:val="center"/>
          </w:tcPr>
          <w:p w:rsidR="006C3924" w:rsidRPr="00480B05" w:rsidRDefault="006C3924" w:rsidP="006C3924">
            <w:pPr>
              <w:tabs>
                <w:tab w:val="left" w:pos="270"/>
                <w:tab w:val="left" w:pos="2880"/>
                <w:tab w:val="left" w:pos="5310"/>
                <w:tab w:val="left" w:pos="7830"/>
              </w:tabs>
              <w:spacing w:line="252" w:lineRule="auto"/>
              <w:rPr>
                <w:rFonts w:ascii="Times New Roman" w:hAnsi="Times New Roman"/>
                <w:sz w:val="24"/>
                <w:szCs w:val="24"/>
              </w:rPr>
            </w:pPr>
            <w:r w:rsidRPr="00480B05">
              <w:rPr>
                <w:rFonts w:ascii="Times New Roman" w:hAnsi="Times New Roman"/>
                <w:sz w:val="24"/>
                <w:szCs w:val="24"/>
              </w:rPr>
              <w:t>C</w:t>
            </w:r>
            <w:r w:rsidRPr="00480B05">
              <w:rPr>
                <w:rFonts w:ascii="Times New Roman" w:hAnsi="Times New Roman"/>
                <w:sz w:val="24"/>
                <w:szCs w:val="24"/>
                <w:vertAlign w:val="subscript"/>
              </w:rPr>
              <w:t>6</w:t>
            </w:r>
            <w:r w:rsidRPr="00480B05">
              <w:rPr>
                <w:rFonts w:ascii="Times New Roman" w:hAnsi="Times New Roman"/>
                <w:sz w:val="24"/>
                <w:szCs w:val="24"/>
              </w:rPr>
              <w:t>H</w:t>
            </w:r>
            <w:r w:rsidRPr="00480B05">
              <w:rPr>
                <w:rFonts w:ascii="Times New Roman" w:hAnsi="Times New Roman"/>
                <w:sz w:val="24"/>
                <w:szCs w:val="24"/>
                <w:vertAlign w:val="subscript"/>
              </w:rPr>
              <w:t>12</w:t>
            </w:r>
            <w:r w:rsidRPr="00480B05">
              <w:rPr>
                <w:rFonts w:ascii="Times New Roman" w:hAnsi="Times New Roman"/>
                <w:sz w:val="24"/>
                <w:szCs w:val="24"/>
              </w:rPr>
              <w:t>O</w:t>
            </w:r>
            <w:r w:rsidRPr="00480B05">
              <w:rPr>
                <w:rFonts w:ascii="Times New Roman" w:hAnsi="Times New Roman"/>
                <w:sz w:val="24"/>
                <w:szCs w:val="24"/>
                <w:vertAlign w:val="subscript"/>
              </w:rPr>
              <w:t>6</w:t>
            </w:r>
          </w:p>
        </w:tc>
        <w:tc>
          <w:tcPr>
            <w:tcW w:w="1461" w:type="dxa"/>
            <w:tcBorders>
              <w:top w:val="single" w:sz="4" w:space="0" w:color="auto"/>
              <w:left w:val="single" w:sz="4" w:space="0" w:color="auto"/>
              <w:bottom w:val="single" w:sz="4" w:space="0" w:color="auto"/>
              <w:right w:val="single" w:sz="4" w:space="0" w:color="auto"/>
            </w:tcBorders>
            <w:vAlign w:val="center"/>
          </w:tcPr>
          <w:p w:rsidR="006C3924" w:rsidRPr="00480B05" w:rsidRDefault="006C3924" w:rsidP="006C3924">
            <w:pPr>
              <w:tabs>
                <w:tab w:val="left" w:pos="270"/>
                <w:tab w:val="left" w:pos="2880"/>
                <w:tab w:val="left" w:pos="5310"/>
                <w:tab w:val="left" w:pos="7830"/>
              </w:tabs>
              <w:spacing w:line="252" w:lineRule="auto"/>
              <w:rPr>
                <w:rFonts w:ascii="Times New Roman" w:hAnsi="Times New Roman"/>
                <w:sz w:val="24"/>
                <w:szCs w:val="24"/>
              </w:rPr>
            </w:pPr>
            <w:r w:rsidRPr="00480B05">
              <w:rPr>
                <w:rFonts w:ascii="Times New Roman" w:hAnsi="Times New Roman"/>
                <w:sz w:val="24"/>
                <w:szCs w:val="24"/>
              </w:rPr>
              <w:t>CH</w:t>
            </w:r>
            <w:r w:rsidRPr="00480B05">
              <w:rPr>
                <w:rFonts w:ascii="Times New Roman" w:hAnsi="Times New Roman"/>
                <w:sz w:val="24"/>
                <w:szCs w:val="24"/>
                <w:vertAlign w:val="subscript"/>
              </w:rPr>
              <w:t>3</w:t>
            </w:r>
            <w:r w:rsidRPr="00480B05">
              <w:rPr>
                <w:rFonts w:ascii="Times New Roman" w:hAnsi="Times New Roman"/>
                <w:sz w:val="24"/>
                <w:szCs w:val="24"/>
              </w:rPr>
              <w:t>CHO</w:t>
            </w:r>
          </w:p>
        </w:tc>
        <w:tc>
          <w:tcPr>
            <w:tcW w:w="1680" w:type="dxa"/>
            <w:tcBorders>
              <w:top w:val="single" w:sz="4" w:space="0" w:color="auto"/>
              <w:left w:val="single" w:sz="4" w:space="0" w:color="auto"/>
              <w:bottom w:val="single" w:sz="4" w:space="0" w:color="auto"/>
              <w:right w:val="single" w:sz="4" w:space="0" w:color="auto"/>
            </w:tcBorders>
            <w:vAlign w:val="center"/>
          </w:tcPr>
          <w:p w:rsidR="006C3924" w:rsidRPr="00480B05" w:rsidRDefault="006C3924" w:rsidP="006C3924">
            <w:pPr>
              <w:tabs>
                <w:tab w:val="left" w:pos="270"/>
                <w:tab w:val="left" w:pos="2880"/>
                <w:tab w:val="left" w:pos="5310"/>
                <w:tab w:val="left" w:pos="7830"/>
              </w:tabs>
              <w:spacing w:line="252" w:lineRule="auto"/>
              <w:rPr>
                <w:rFonts w:ascii="Times New Roman" w:hAnsi="Times New Roman"/>
                <w:sz w:val="24"/>
                <w:szCs w:val="24"/>
                <w:vertAlign w:val="subscript"/>
              </w:rPr>
            </w:pPr>
            <w:r w:rsidRPr="00480B05">
              <w:rPr>
                <w:rFonts w:ascii="Times New Roman" w:hAnsi="Times New Roman"/>
                <w:sz w:val="24"/>
                <w:szCs w:val="24"/>
              </w:rPr>
              <w:t>CH</w:t>
            </w:r>
            <w:r w:rsidRPr="00480B05">
              <w:rPr>
                <w:rFonts w:ascii="Times New Roman" w:hAnsi="Times New Roman"/>
                <w:sz w:val="24"/>
                <w:szCs w:val="24"/>
                <w:vertAlign w:val="subscript"/>
              </w:rPr>
              <w:t>3</w:t>
            </w:r>
            <w:r w:rsidRPr="00480B05">
              <w:rPr>
                <w:rFonts w:ascii="Times New Roman" w:hAnsi="Times New Roman"/>
                <w:sz w:val="24"/>
                <w:szCs w:val="24"/>
              </w:rPr>
              <w:t>COOH</w:t>
            </w:r>
          </w:p>
        </w:tc>
        <w:tc>
          <w:tcPr>
            <w:tcW w:w="1800" w:type="dxa"/>
            <w:tcBorders>
              <w:top w:val="single" w:sz="4" w:space="0" w:color="auto"/>
              <w:left w:val="single" w:sz="4" w:space="0" w:color="auto"/>
              <w:bottom w:val="single" w:sz="4" w:space="0" w:color="auto"/>
              <w:right w:val="single" w:sz="4" w:space="0" w:color="auto"/>
            </w:tcBorders>
            <w:vAlign w:val="center"/>
          </w:tcPr>
          <w:p w:rsidR="006C3924" w:rsidRPr="00480B05" w:rsidRDefault="006C3924" w:rsidP="006C3924">
            <w:pPr>
              <w:tabs>
                <w:tab w:val="left" w:pos="270"/>
                <w:tab w:val="left" w:pos="2880"/>
                <w:tab w:val="left" w:pos="5310"/>
                <w:tab w:val="left" w:pos="7830"/>
              </w:tabs>
              <w:spacing w:line="252" w:lineRule="auto"/>
              <w:rPr>
                <w:rFonts w:ascii="Times New Roman" w:hAnsi="Times New Roman"/>
                <w:sz w:val="24"/>
                <w:szCs w:val="24"/>
                <w:vertAlign w:val="subscript"/>
              </w:rPr>
            </w:pPr>
            <w:r w:rsidRPr="00480B05">
              <w:rPr>
                <w:rFonts w:ascii="Times New Roman" w:hAnsi="Times New Roman"/>
                <w:sz w:val="24"/>
                <w:szCs w:val="24"/>
              </w:rPr>
              <w:t>CH</w:t>
            </w:r>
            <w:r w:rsidRPr="00480B05">
              <w:rPr>
                <w:rFonts w:ascii="Times New Roman" w:hAnsi="Times New Roman"/>
                <w:sz w:val="24"/>
                <w:szCs w:val="24"/>
                <w:vertAlign w:val="subscript"/>
              </w:rPr>
              <w:t>3</w:t>
            </w:r>
            <w:r w:rsidRPr="00480B05">
              <w:rPr>
                <w:rFonts w:ascii="Times New Roman" w:hAnsi="Times New Roman"/>
                <w:sz w:val="24"/>
                <w:szCs w:val="24"/>
              </w:rPr>
              <w:t>COOC</w:t>
            </w:r>
            <w:r w:rsidRPr="00480B05">
              <w:rPr>
                <w:rFonts w:ascii="Times New Roman" w:hAnsi="Times New Roman"/>
                <w:sz w:val="24"/>
                <w:szCs w:val="24"/>
                <w:vertAlign w:val="subscript"/>
              </w:rPr>
              <w:t>2</w:t>
            </w:r>
            <w:r w:rsidRPr="00480B05">
              <w:rPr>
                <w:rFonts w:ascii="Times New Roman" w:hAnsi="Times New Roman"/>
                <w:sz w:val="24"/>
                <w:szCs w:val="24"/>
              </w:rPr>
              <w:t>H</w:t>
            </w:r>
            <w:r w:rsidRPr="00480B05">
              <w:rPr>
                <w:rFonts w:ascii="Times New Roman" w:hAnsi="Times New Roman"/>
                <w:sz w:val="24"/>
                <w:szCs w:val="24"/>
                <w:vertAlign w:val="subscript"/>
              </w:rPr>
              <w:t>5</w:t>
            </w:r>
          </w:p>
        </w:tc>
      </w:tr>
      <w:tr w:rsidR="003062AD" w:rsidRPr="00480B05" w:rsidTr="00E053A9">
        <w:trPr>
          <w:trHeight w:val="270"/>
        </w:trPr>
        <w:tc>
          <w:tcPr>
            <w:tcW w:w="480" w:type="dxa"/>
            <w:tcBorders>
              <w:top w:val="single" w:sz="4" w:space="0" w:color="auto"/>
              <w:left w:val="single" w:sz="4" w:space="0" w:color="auto"/>
              <w:bottom w:val="single" w:sz="4" w:space="0" w:color="auto"/>
              <w:right w:val="single" w:sz="4" w:space="0" w:color="auto"/>
            </w:tcBorders>
            <w:vAlign w:val="center"/>
          </w:tcPr>
          <w:p w:rsidR="006C3924" w:rsidRPr="00480B05" w:rsidRDefault="006C3924" w:rsidP="006C3924">
            <w:pPr>
              <w:tabs>
                <w:tab w:val="left" w:pos="270"/>
                <w:tab w:val="left" w:pos="2880"/>
                <w:tab w:val="left" w:pos="5310"/>
                <w:tab w:val="left" w:pos="7830"/>
              </w:tabs>
              <w:spacing w:line="252" w:lineRule="auto"/>
              <w:rPr>
                <w:rFonts w:ascii="Times New Roman" w:hAnsi="Times New Roman"/>
                <w:b/>
                <w:sz w:val="24"/>
                <w:szCs w:val="24"/>
              </w:rPr>
            </w:pPr>
            <w:r w:rsidRPr="00480B05">
              <w:rPr>
                <w:rFonts w:ascii="Times New Roman" w:hAnsi="Times New Roman"/>
                <w:b/>
                <w:sz w:val="24"/>
                <w:szCs w:val="24"/>
              </w:rPr>
              <w:t>C.</w:t>
            </w:r>
          </w:p>
        </w:tc>
        <w:tc>
          <w:tcPr>
            <w:tcW w:w="1560" w:type="dxa"/>
            <w:tcBorders>
              <w:top w:val="single" w:sz="4" w:space="0" w:color="auto"/>
              <w:left w:val="single" w:sz="4" w:space="0" w:color="auto"/>
              <w:bottom w:val="single" w:sz="4" w:space="0" w:color="auto"/>
              <w:right w:val="single" w:sz="4" w:space="0" w:color="auto"/>
            </w:tcBorders>
            <w:vAlign w:val="center"/>
          </w:tcPr>
          <w:p w:rsidR="006C3924" w:rsidRPr="00480B05" w:rsidRDefault="006C3924" w:rsidP="006C3924">
            <w:pPr>
              <w:tabs>
                <w:tab w:val="left" w:pos="270"/>
                <w:tab w:val="left" w:pos="2880"/>
                <w:tab w:val="left" w:pos="5310"/>
                <w:tab w:val="left" w:pos="7830"/>
              </w:tabs>
              <w:spacing w:line="252" w:lineRule="auto"/>
              <w:rPr>
                <w:rFonts w:ascii="Times New Roman" w:hAnsi="Times New Roman"/>
                <w:sz w:val="24"/>
                <w:szCs w:val="24"/>
                <w:vertAlign w:val="subscript"/>
              </w:rPr>
            </w:pPr>
            <w:r w:rsidRPr="00480B05">
              <w:rPr>
                <w:rFonts w:ascii="Times New Roman" w:hAnsi="Times New Roman"/>
                <w:sz w:val="24"/>
                <w:szCs w:val="24"/>
              </w:rPr>
              <w:t>(C</w:t>
            </w:r>
            <w:r w:rsidRPr="00480B05">
              <w:rPr>
                <w:rFonts w:ascii="Times New Roman" w:hAnsi="Times New Roman"/>
                <w:sz w:val="24"/>
                <w:szCs w:val="24"/>
                <w:vertAlign w:val="subscript"/>
              </w:rPr>
              <w:t>6</w:t>
            </w:r>
            <w:r w:rsidRPr="00480B05">
              <w:rPr>
                <w:rFonts w:ascii="Times New Roman" w:hAnsi="Times New Roman"/>
                <w:sz w:val="24"/>
                <w:szCs w:val="24"/>
              </w:rPr>
              <w:t>H</w:t>
            </w:r>
            <w:r w:rsidRPr="00480B05">
              <w:rPr>
                <w:rFonts w:ascii="Times New Roman" w:hAnsi="Times New Roman"/>
                <w:sz w:val="24"/>
                <w:szCs w:val="24"/>
                <w:vertAlign w:val="subscript"/>
              </w:rPr>
              <w:t>10</w:t>
            </w:r>
            <w:r w:rsidRPr="00480B05">
              <w:rPr>
                <w:rFonts w:ascii="Times New Roman" w:hAnsi="Times New Roman"/>
                <w:sz w:val="24"/>
                <w:szCs w:val="24"/>
              </w:rPr>
              <w:t>O</w:t>
            </w:r>
            <w:r w:rsidRPr="00480B05">
              <w:rPr>
                <w:rFonts w:ascii="Times New Roman" w:hAnsi="Times New Roman"/>
                <w:sz w:val="24"/>
                <w:szCs w:val="24"/>
                <w:vertAlign w:val="subscript"/>
              </w:rPr>
              <w:t>5</w:t>
            </w:r>
            <w:r w:rsidRPr="00480B05">
              <w:rPr>
                <w:rFonts w:ascii="Times New Roman" w:hAnsi="Times New Roman"/>
                <w:sz w:val="24"/>
                <w:szCs w:val="24"/>
              </w:rPr>
              <w:t>)</w:t>
            </w:r>
            <w:r w:rsidRPr="00480B05">
              <w:rPr>
                <w:rFonts w:ascii="Times New Roman" w:hAnsi="Times New Roman"/>
                <w:sz w:val="24"/>
                <w:szCs w:val="24"/>
                <w:vertAlign w:val="subscript"/>
              </w:rPr>
              <w:t>n</w:t>
            </w:r>
          </w:p>
        </w:tc>
        <w:tc>
          <w:tcPr>
            <w:tcW w:w="1440" w:type="dxa"/>
            <w:tcBorders>
              <w:top w:val="single" w:sz="4" w:space="0" w:color="auto"/>
              <w:left w:val="single" w:sz="4" w:space="0" w:color="auto"/>
              <w:bottom w:val="single" w:sz="4" w:space="0" w:color="auto"/>
              <w:right w:val="single" w:sz="4" w:space="0" w:color="auto"/>
            </w:tcBorders>
            <w:vAlign w:val="center"/>
          </w:tcPr>
          <w:p w:rsidR="006C3924" w:rsidRPr="00480B05" w:rsidRDefault="006C3924" w:rsidP="006C3924">
            <w:pPr>
              <w:tabs>
                <w:tab w:val="left" w:pos="270"/>
                <w:tab w:val="left" w:pos="2880"/>
                <w:tab w:val="left" w:pos="5310"/>
                <w:tab w:val="left" w:pos="7830"/>
              </w:tabs>
              <w:spacing w:line="252" w:lineRule="auto"/>
              <w:rPr>
                <w:rFonts w:ascii="Times New Roman" w:hAnsi="Times New Roman"/>
                <w:sz w:val="24"/>
                <w:szCs w:val="24"/>
              </w:rPr>
            </w:pPr>
            <w:r w:rsidRPr="00480B05">
              <w:rPr>
                <w:rFonts w:ascii="Times New Roman" w:hAnsi="Times New Roman"/>
                <w:sz w:val="24"/>
                <w:szCs w:val="24"/>
              </w:rPr>
              <w:t>C</w:t>
            </w:r>
            <w:r w:rsidRPr="00480B05">
              <w:rPr>
                <w:rFonts w:ascii="Times New Roman" w:hAnsi="Times New Roman"/>
                <w:sz w:val="24"/>
                <w:szCs w:val="24"/>
                <w:vertAlign w:val="subscript"/>
              </w:rPr>
              <w:t>6</w:t>
            </w:r>
            <w:r w:rsidRPr="00480B05">
              <w:rPr>
                <w:rFonts w:ascii="Times New Roman" w:hAnsi="Times New Roman"/>
                <w:sz w:val="24"/>
                <w:szCs w:val="24"/>
              </w:rPr>
              <w:t>H</w:t>
            </w:r>
            <w:r w:rsidRPr="00480B05">
              <w:rPr>
                <w:rFonts w:ascii="Times New Roman" w:hAnsi="Times New Roman"/>
                <w:sz w:val="24"/>
                <w:szCs w:val="24"/>
                <w:vertAlign w:val="subscript"/>
              </w:rPr>
              <w:t>12</w:t>
            </w:r>
            <w:r w:rsidRPr="00480B05">
              <w:rPr>
                <w:rFonts w:ascii="Times New Roman" w:hAnsi="Times New Roman"/>
                <w:sz w:val="24"/>
                <w:szCs w:val="24"/>
              </w:rPr>
              <w:t>O</w:t>
            </w:r>
            <w:r w:rsidRPr="00480B05">
              <w:rPr>
                <w:rFonts w:ascii="Times New Roman" w:hAnsi="Times New Roman"/>
                <w:sz w:val="24"/>
                <w:szCs w:val="24"/>
                <w:vertAlign w:val="subscript"/>
              </w:rPr>
              <w:t>6</w:t>
            </w:r>
          </w:p>
        </w:tc>
        <w:tc>
          <w:tcPr>
            <w:tcW w:w="1461" w:type="dxa"/>
            <w:tcBorders>
              <w:top w:val="single" w:sz="4" w:space="0" w:color="auto"/>
              <w:left w:val="single" w:sz="4" w:space="0" w:color="auto"/>
              <w:bottom w:val="single" w:sz="4" w:space="0" w:color="auto"/>
              <w:right w:val="single" w:sz="4" w:space="0" w:color="auto"/>
            </w:tcBorders>
            <w:vAlign w:val="center"/>
          </w:tcPr>
          <w:p w:rsidR="006C3924" w:rsidRPr="00480B05" w:rsidRDefault="006C3924" w:rsidP="006C3924">
            <w:pPr>
              <w:tabs>
                <w:tab w:val="left" w:pos="270"/>
                <w:tab w:val="left" w:pos="2880"/>
                <w:tab w:val="left" w:pos="5310"/>
                <w:tab w:val="left" w:pos="7830"/>
              </w:tabs>
              <w:spacing w:line="252" w:lineRule="auto"/>
              <w:rPr>
                <w:rFonts w:ascii="Times New Roman" w:hAnsi="Times New Roman"/>
                <w:sz w:val="24"/>
                <w:szCs w:val="24"/>
              </w:rPr>
            </w:pPr>
            <w:r w:rsidRPr="00480B05">
              <w:rPr>
                <w:rFonts w:ascii="Times New Roman" w:hAnsi="Times New Roman"/>
                <w:sz w:val="24"/>
                <w:szCs w:val="24"/>
              </w:rPr>
              <w:t>CH</w:t>
            </w:r>
            <w:r w:rsidRPr="00480B05">
              <w:rPr>
                <w:rFonts w:ascii="Times New Roman" w:hAnsi="Times New Roman"/>
                <w:sz w:val="24"/>
                <w:szCs w:val="24"/>
                <w:vertAlign w:val="subscript"/>
              </w:rPr>
              <w:t>3</w:t>
            </w:r>
            <w:r w:rsidRPr="00480B05">
              <w:rPr>
                <w:rFonts w:ascii="Times New Roman" w:hAnsi="Times New Roman"/>
                <w:sz w:val="24"/>
                <w:szCs w:val="24"/>
              </w:rPr>
              <w:t>CHO</w:t>
            </w:r>
          </w:p>
        </w:tc>
        <w:tc>
          <w:tcPr>
            <w:tcW w:w="1680" w:type="dxa"/>
            <w:tcBorders>
              <w:top w:val="single" w:sz="4" w:space="0" w:color="auto"/>
              <w:left w:val="single" w:sz="4" w:space="0" w:color="auto"/>
              <w:bottom w:val="single" w:sz="4" w:space="0" w:color="auto"/>
              <w:right w:val="single" w:sz="4" w:space="0" w:color="auto"/>
            </w:tcBorders>
            <w:vAlign w:val="center"/>
          </w:tcPr>
          <w:p w:rsidR="006C3924" w:rsidRPr="00480B05" w:rsidRDefault="006C3924" w:rsidP="006C3924">
            <w:pPr>
              <w:tabs>
                <w:tab w:val="left" w:pos="270"/>
                <w:tab w:val="left" w:pos="2880"/>
                <w:tab w:val="left" w:pos="5310"/>
                <w:tab w:val="left" w:pos="7830"/>
              </w:tabs>
              <w:spacing w:line="252" w:lineRule="auto"/>
              <w:rPr>
                <w:rFonts w:ascii="Times New Roman" w:hAnsi="Times New Roman"/>
                <w:sz w:val="24"/>
                <w:szCs w:val="24"/>
                <w:vertAlign w:val="subscript"/>
              </w:rPr>
            </w:pPr>
            <w:r w:rsidRPr="00480B05">
              <w:rPr>
                <w:rFonts w:ascii="Times New Roman" w:hAnsi="Times New Roman"/>
                <w:sz w:val="24"/>
                <w:szCs w:val="24"/>
              </w:rPr>
              <w:t>CH</w:t>
            </w:r>
            <w:r w:rsidRPr="00480B05">
              <w:rPr>
                <w:rFonts w:ascii="Times New Roman" w:hAnsi="Times New Roman"/>
                <w:sz w:val="24"/>
                <w:szCs w:val="24"/>
                <w:vertAlign w:val="subscript"/>
              </w:rPr>
              <w:t>3</w:t>
            </w:r>
            <w:r w:rsidRPr="00480B05">
              <w:rPr>
                <w:rFonts w:ascii="Times New Roman" w:hAnsi="Times New Roman"/>
                <w:sz w:val="24"/>
                <w:szCs w:val="24"/>
              </w:rPr>
              <w:t>COONH</w:t>
            </w:r>
            <w:r w:rsidRPr="00480B05">
              <w:rPr>
                <w:rFonts w:ascii="Times New Roman" w:hAnsi="Times New Roman"/>
                <w:sz w:val="24"/>
                <w:szCs w:val="24"/>
                <w:vertAlign w:val="subscript"/>
              </w:rPr>
              <w:t>4</w:t>
            </w:r>
          </w:p>
        </w:tc>
        <w:tc>
          <w:tcPr>
            <w:tcW w:w="1800" w:type="dxa"/>
            <w:tcBorders>
              <w:top w:val="single" w:sz="4" w:space="0" w:color="auto"/>
              <w:left w:val="single" w:sz="4" w:space="0" w:color="auto"/>
              <w:bottom w:val="single" w:sz="4" w:space="0" w:color="auto"/>
              <w:right w:val="single" w:sz="4" w:space="0" w:color="auto"/>
            </w:tcBorders>
            <w:vAlign w:val="center"/>
          </w:tcPr>
          <w:p w:rsidR="006C3924" w:rsidRPr="00480B05" w:rsidRDefault="006C3924" w:rsidP="006C3924">
            <w:pPr>
              <w:tabs>
                <w:tab w:val="left" w:pos="270"/>
                <w:tab w:val="left" w:pos="2880"/>
                <w:tab w:val="left" w:pos="5310"/>
                <w:tab w:val="left" w:pos="7830"/>
              </w:tabs>
              <w:spacing w:line="252" w:lineRule="auto"/>
              <w:rPr>
                <w:rFonts w:ascii="Times New Roman" w:hAnsi="Times New Roman"/>
                <w:sz w:val="24"/>
                <w:szCs w:val="24"/>
                <w:vertAlign w:val="subscript"/>
              </w:rPr>
            </w:pPr>
            <w:r w:rsidRPr="00480B05">
              <w:rPr>
                <w:rFonts w:ascii="Times New Roman" w:hAnsi="Times New Roman"/>
                <w:sz w:val="24"/>
                <w:szCs w:val="24"/>
              </w:rPr>
              <w:t>CH</w:t>
            </w:r>
            <w:r w:rsidRPr="00480B05">
              <w:rPr>
                <w:rFonts w:ascii="Times New Roman" w:hAnsi="Times New Roman"/>
                <w:sz w:val="24"/>
                <w:szCs w:val="24"/>
                <w:vertAlign w:val="subscript"/>
              </w:rPr>
              <w:t>3</w:t>
            </w:r>
            <w:r w:rsidRPr="00480B05">
              <w:rPr>
                <w:rFonts w:ascii="Times New Roman" w:hAnsi="Times New Roman"/>
                <w:sz w:val="24"/>
                <w:szCs w:val="24"/>
              </w:rPr>
              <w:t>COOH</w:t>
            </w:r>
          </w:p>
        </w:tc>
      </w:tr>
      <w:tr w:rsidR="006C3924" w:rsidRPr="00480B05" w:rsidTr="00E053A9">
        <w:trPr>
          <w:trHeight w:val="270"/>
        </w:trPr>
        <w:tc>
          <w:tcPr>
            <w:tcW w:w="480" w:type="dxa"/>
            <w:tcBorders>
              <w:top w:val="single" w:sz="4" w:space="0" w:color="auto"/>
              <w:left w:val="single" w:sz="4" w:space="0" w:color="auto"/>
              <w:bottom w:val="single" w:sz="4" w:space="0" w:color="auto"/>
              <w:right w:val="single" w:sz="4" w:space="0" w:color="auto"/>
            </w:tcBorders>
            <w:vAlign w:val="center"/>
          </w:tcPr>
          <w:p w:rsidR="006C3924" w:rsidRPr="00480B05" w:rsidRDefault="006C3924" w:rsidP="006C3924">
            <w:pPr>
              <w:tabs>
                <w:tab w:val="left" w:pos="270"/>
                <w:tab w:val="left" w:pos="2880"/>
                <w:tab w:val="left" w:pos="5310"/>
                <w:tab w:val="left" w:pos="7830"/>
              </w:tabs>
              <w:spacing w:line="252" w:lineRule="auto"/>
              <w:rPr>
                <w:rFonts w:ascii="Times New Roman" w:hAnsi="Times New Roman"/>
                <w:b/>
                <w:sz w:val="24"/>
                <w:szCs w:val="24"/>
              </w:rPr>
            </w:pPr>
            <w:r w:rsidRPr="00480B05">
              <w:rPr>
                <w:rFonts w:ascii="Times New Roman" w:hAnsi="Times New Roman"/>
                <w:b/>
                <w:sz w:val="24"/>
                <w:szCs w:val="24"/>
              </w:rPr>
              <w:t>D.</w:t>
            </w:r>
          </w:p>
        </w:tc>
        <w:tc>
          <w:tcPr>
            <w:tcW w:w="7941" w:type="dxa"/>
            <w:gridSpan w:val="5"/>
            <w:tcBorders>
              <w:top w:val="single" w:sz="4" w:space="0" w:color="auto"/>
              <w:left w:val="single" w:sz="4" w:space="0" w:color="auto"/>
              <w:bottom w:val="single" w:sz="4" w:space="0" w:color="auto"/>
              <w:right w:val="single" w:sz="4" w:space="0" w:color="auto"/>
            </w:tcBorders>
            <w:vAlign w:val="center"/>
          </w:tcPr>
          <w:p w:rsidR="006C3924" w:rsidRPr="00480B05" w:rsidRDefault="006C3924" w:rsidP="006C3924">
            <w:pPr>
              <w:tabs>
                <w:tab w:val="left" w:pos="270"/>
                <w:tab w:val="left" w:pos="2880"/>
                <w:tab w:val="left" w:pos="5310"/>
                <w:tab w:val="left" w:pos="7830"/>
              </w:tabs>
              <w:spacing w:line="252" w:lineRule="auto"/>
              <w:rPr>
                <w:rFonts w:ascii="Times New Roman" w:hAnsi="Times New Roman"/>
                <w:sz w:val="24"/>
                <w:szCs w:val="24"/>
              </w:rPr>
            </w:pPr>
            <w:r w:rsidRPr="00480B05">
              <w:rPr>
                <w:rFonts w:ascii="Times New Roman" w:hAnsi="Times New Roman"/>
                <w:sz w:val="24"/>
                <w:szCs w:val="24"/>
              </w:rPr>
              <w:t>A, B, C đều sai.</w:t>
            </w:r>
          </w:p>
        </w:tc>
      </w:tr>
    </w:tbl>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b/>
          <w:sz w:val="24"/>
          <w:szCs w:val="24"/>
        </w:rPr>
      </w:pPr>
      <w:r w:rsidRPr="00480B05">
        <w:rPr>
          <w:rFonts w:ascii="Times New Roman" w:hAnsi="Times New Roman"/>
          <w:b/>
          <w:sz w:val="24"/>
          <w:szCs w:val="24"/>
        </w:rPr>
        <w:t>Câu 95:</w:t>
      </w:r>
      <w:r w:rsidRPr="00480B05">
        <w:rPr>
          <w:rFonts w:ascii="Times New Roman" w:hAnsi="Times New Roman"/>
          <w:sz w:val="24"/>
          <w:szCs w:val="24"/>
        </w:rPr>
        <w:t xml:space="preserve"> Thuốc thử nào sau đây có thể dùng để phân biệt 2 dung dịch glucozơ và fructozơ ? </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sz w:val="24"/>
          <w:szCs w:val="24"/>
        </w:rPr>
        <w:tab/>
      </w:r>
      <w:r w:rsidRPr="00480B05">
        <w:rPr>
          <w:rFonts w:ascii="Times New Roman" w:hAnsi="Times New Roman"/>
          <w:b/>
          <w:sz w:val="24"/>
          <w:szCs w:val="24"/>
        </w:rPr>
        <w:t>A.</w:t>
      </w:r>
      <w:r w:rsidRPr="00480B05">
        <w:rPr>
          <w:rFonts w:ascii="Times New Roman" w:hAnsi="Times New Roman"/>
          <w:sz w:val="24"/>
          <w:szCs w:val="24"/>
        </w:rPr>
        <w:t xml:space="preserve"> Cu(OH)</w:t>
      </w:r>
      <w:r w:rsidRPr="00480B05">
        <w:rPr>
          <w:rFonts w:ascii="Times New Roman" w:hAnsi="Times New Roman"/>
          <w:sz w:val="24"/>
          <w:szCs w:val="24"/>
          <w:vertAlign w:val="subscript"/>
        </w:rPr>
        <w:t>2</w:t>
      </w:r>
      <w:r w:rsidRPr="00480B05">
        <w:rPr>
          <w:rFonts w:ascii="Times New Roman" w:hAnsi="Times New Roman"/>
          <w:sz w:val="24"/>
          <w:szCs w:val="24"/>
        </w:rPr>
        <w:t>/OH</w:t>
      </w:r>
      <w:r w:rsidRPr="00480B05">
        <w:rPr>
          <w:rFonts w:ascii="Times New Roman" w:hAnsi="Times New Roman"/>
          <w:sz w:val="24"/>
          <w:szCs w:val="24"/>
          <w:vertAlign w:val="superscript"/>
        </w:rPr>
        <w:t>-</w:t>
      </w:r>
      <w:r w:rsidRPr="00480B05">
        <w:rPr>
          <w:rFonts w:ascii="Times New Roman" w:hAnsi="Times New Roman"/>
          <w:sz w:val="24"/>
          <w:szCs w:val="24"/>
        </w:rPr>
        <w:t>.</w:t>
      </w:r>
      <w:r w:rsidRPr="00480B05">
        <w:rPr>
          <w:rFonts w:ascii="Times New Roman" w:hAnsi="Times New Roman"/>
          <w:sz w:val="24"/>
          <w:szCs w:val="24"/>
        </w:rPr>
        <w:tab/>
      </w:r>
      <w:r w:rsidRPr="00480B05">
        <w:rPr>
          <w:rFonts w:ascii="Times New Roman" w:hAnsi="Times New Roman"/>
          <w:b/>
          <w:sz w:val="24"/>
          <w:szCs w:val="24"/>
        </w:rPr>
        <w:t>B.</w:t>
      </w:r>
      <w:r w:rsidRPr="00480B05">
        <w:rPr>
          <w:rFonts w:ascii="Times New Roman" w:hAnsi="Times New Roman"/>
          <w:sz w:val="24"/>
          <w:szCs w:val="24"/>
        </w:rPr>
        <w:t xml:space="preserve"> [Ag(NH</w:t>
      </w:r>
      <w:r w:rsidRPr="00480B05">
        <w:rPr>
          <w:rFonts w:ascii="Times New Roman" w:hAnsi="Times New Roman"/>
          <w:sz w:val="24"/>
          <w:szCs w:val="24"/>
          <w:vertAlign w:val="subscript"/>
        </w:rPr>
        <w:t>3</w:t>
      </w:r>
      <w:r w:rsidRPr="00480B05">
        <w:rPr>
          <w:rFonts w:ascii="Times New Roman" w:hAnsi="Times New Roman"/>
          <w:sz w:val="24"/>
          <w:szCs w:val="24"/>
        </w:rPr>
        <w:t>)</w:t>
      </w:r>
      <w:r w:rsidRPr="00480B05">
        <w:rPr>
          <w:rFonts w:ascii="Times New Roman" w:hAnsi="Times New Roman"/>
          <w:sz w:val="24"/>
          <w:szCs w:val="24"/>
          <w:vertAlign w:val="subscript"/>
        </w:rPr>
        <w:t>2</w:t>
      </w:r>
      <w:r w:rsidRPr="00480B05">
        <w:rPr>
          <w:rFonts w:ascii="Times New Roman" w:hAnsi="Times New Roman"/>
          <w:sz w:val="24"/>
          <w:szCs w:val="24"/>
        </w:rPr>
        <w:t>]OH.</w:t>
      </w:r>
      <w:r w:rsidRPr="00480B05">
        <w:rPr>
          <w:rFonts w:ascii="Times New Roman" w:hAnsi="Times New Roman"/>
          <w:sz w:val="24"/>
          <w:szCs w:val="24"/>
        </w:rPr>
        <w:tab/>
      </w:r>
      <w:r w:rsidRPr="00480B05">
        <w:rPr>
          <w:rFonts w:ascii="Times New Roman" w:hAnsi="Times New Roman"/>
          <w:b/>
          <w:sz w:val="24"/>
          <w:szCs w:val="24"/>
        </w:rPr>
        <w:t>C.</w:t>
      </w:r>
      <w:r w:rsidRPr="00480B05">
        <w:rPr>
          <w:rFonts w:ascii="Times New Roman" w:hAnsi="Times New Roman"/>
          <w:sz w:val="24"/>
          <w:szCs w:val="24"/>
        </w:rPr>
        <w:t xml:space="preserve"> Na kim loại.</w:t>
      </w:r>
      <w:r w:rsidRPr="00480B05">
        <w:rPr>
          <w:rFonts w:ascii="Times New Roman" w:hAnsi="Times New Roman"/>
          <w:sz w:val="24"/>
          <w:szCs w:val="24"/>
        </w:rPr>
        <w:tab/>
      </w:r>
      <w:r w:rsidRPr="00480B05">
        <w:rPr>
          <w:rFonts w:ascii="Times New Roman" w:hAnsi="Times New Roman"/>
          <w:b/>
          <w:sz w:val="24"/>
          <w:szCs w:val="24"/>
        </w:rPr>
        <w:t>D.</w:t>
      </w:r>
      <w:r w:rsidRPr="00480B05">
        <w:rPr>
          <w:rFonts w:ascii="Times New Roman" w:hAnsi="Times New Roman"/>
          <w:sz w:val="24"/>
          <w:szCs w:val="24"/>
        </w:rPr>
        <w:t xml:space="preserve"> Nước brom.</w:t>
      </w:r>
    </w:p>
    <w:p w:rsidR="003062AD" w:rsidRPr="00480B05" w:rsidRDefault="006C3924" w:rsidP="003062AD">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sz w:val="24"/>
          <w:szCs w:val="24"/>
        </w:rPr>
        <w:t>Câu 96:</w:t>
      </w:r>
      <w:r w:rsidRPr="00480B05">
        <w:rPr>
          <w:rFonts w:ascii="Times New Roman" w:hAnsi="Times New Roman"/>
          <w:sz w:val="24"/>
          <w:szCs w:val="24"/>
        </w:rPr>
        <w:t xml:space="preserve"> </w:t>
      </w:r>
      <w:r w:rsidR="003062AD" w:rsidRPr="00480B05">
        <w:rPr>
          <w:rFonts w:ascii="Times New Roman" w:hAnsi="Times New Roman"/>
          <w:sz w:val="24"/>
          <w:szCs w:val="24"/>
        </w:rPr>
        <w:t>Thuốc thử nào dưới đây dùng để nhận biết được tất cả các dung dịch trong dãy sau: ancol etylic, đường củ cải, đường mạch nha ?</w:t>
      </w:r>
    </w:p>
    <w:p w:rsidR="003062AD" w:rsidRPr="00480B05" w:rsidRDefault="003062AD" w:rsidP="003062AD">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sz w:val="24"/>
          <w:szCs w:val="24"/>
        </w:rPr>
        <w:tab/>
        <w:t>A.</w:t>
      </w:r>
      <w:r w:rsidRPr="00480B05">
        <w:rPr>
          <w:rFonts w:ascii="Times New Roman" w:hAnsi="Times New Roman"/>
          <w:sz w:val="24"/>
          <w:szCs w:val="24"/>
        </w:rPr>
        <w:t xml:space="preserve"> dd AgNO</w:t>
      </w:r>
      <w:r w:rsidRPr="00480B05">
        <w:rPr>
          <w:rFonts w:ascii="Times New Roman" w:hAnsi="Times New Roman"/>
          <w:sz w:val="24"/>
          <w:szCs w:val="24"/>
          <w:vertAlign w:val="subscript"/>
        </w:rPr>
        <w:t xml:space="preserve">3 </w:t>
      </w:r>
      <w:r w:rsidRPr="00480B05">
        <w:rPr>
          <w:rFonts w:ascii="Times New Roman" w:hAnsi="Times New Roman"/>
          <w:sz w:val="24"/>
          <w:szCs w:val="24"/>
        </w:rPr>
        <w:t>/ NH</w:t>
      </w:r>
      <w:r w:rsidRPr="00480B05">
        <w:rPr>
          <w:rFonts w:ascii="Times New Roman" w:hAnsi="Times New Roman"/>
          <w:sz w:val="24"/>
          <w:szCs w:val="24"/>
          <w:vertAlign w:val="subscript"/>
        </w:rPr>
        <w:t>3</w:t>
      </w:r>
      <w:r w:rsidRPr="00480B05">
        <w:rPr>
          <w:rFonts w:ascii="Times New Roman" w:hAnsi="Times New Roman"/>
          <w:sz w:val="24"/>
          <w:szCs w:val="24"/>
        </w:rPr>
        <w:t>.</w:t>
      </w:r>
      <w:r w:rsidRPr="00480B05">
        <w:rPr>
          <w:rFonts w:ascii="Times New Roman" w:hAnsi="Times New Roman"/>
          <w:sz w:val="24"/>
          <w:szCs w:val="24"/>
          <w:vertAlign w:val="subscript"/>
        </w:rPr>
        <w:tab/>
      </w:r>
      <w:r w:rsidRPr="00480B05">
        <w:rPr>
          <w:rFonts w:ascii="Times New Roman" w:hAnsi="Times New Roman"/>
          <w:b/>
          <w:sz w:val="24"/>
          <w:szCs w:val="24"/>
        </w:rPr>
        <w:t>B.</w:t>
      </w:r>
      <w:r w:rsidRPr="00480B05">
        <w:rPr>
          <w:rFonts w:ascii="Times New Roman" w:hAnsi="Times New Roman"/>
          <w:sz w:val="24"/>
          <w:szCs w:val="24"/>
        </w:rPr>
        <w:t xml:space="preserve"> Cu(OH)</w:t>
      </w:r>
      <w:r w:rsidRPr="00480B05">
        <w:rPr>
          <w:rFonts w:ascii="Times New Roman" w:hAnsi="Times New Roman"/>
          <w:sz w:val="24"/>
          <w:szCs w:val="24"/>
          <w:vertAlign w:val="subscript"/>
        </w:rPr>
        <w:t>2</w:t>
      </w:r>
      <w:r w:rsidRPr="00480B05">
        <w:rPr>
          <w:rFonts w:ascii="Times New Roman" w:hAnsi="Times New Roman"/>
          <w:sz w:val="24"/>
          <w:szCs w:val="24"/>
        </w:rPr>
        <w:t>.</w:t>
      </w:r>
      <w:r w:rsidRPr="00480B05">
        <w:rPr>
          <w:rFonts w:ascii="Times New Roman" w:hAnsi="Times New Roman"/>
          <w:sz w:val="24"/>
          <w:szCs w:val="24"/>
        </w:rPr>
        <w:tab/>
      </w:r>
      <w:r w:rsidRPr="00480B05">
        <w:rPr>
          <w:rFonts w:ascii="Times New Roman" w:hAnsi="Times New Roman"/>
          <w:b/>
          <w:sz w:val="24"/>
          <w:szCs w:val="24"/>
        </w:rPr>
        <w:t>C.</w:t>
      </w:r>
      <w:r w:rsidRPr="00480B05">
        <w:rPr>
          <w:rFonts w:ascii="Times New Roman" w:hAnsi="Times New Roman"/>
          <w:sz w:val="24"/>
          <w:szCs w:val="24"/>
        </w:rPr>
        <w:t xml:space="preserve"> Na kim loại.</w:t>
      </w:r>
      <w:r w:rsidRPr="00480B05">
        <w:rPr>
          <w:rFonts w:ascii="Times New Roman" w:hAnsi="Times New Roman"/>
          <w:sz w:val="24"/>
          <w:szCs w:val="24"/>
        </w:rPr>
        <w:tab/>
      </w:r>
      <w:r w:rsidRPr="00480B05">
        <w:rPr>
          <w:rFonts w:ascii="Times New Roman" w:hAnsi="Times New Roman"/>
          <w:b/>
          <w:sz w:val="24"/>
          <w:szCs w:val="24"/>
        </w:rPr>
        <w:t xml:space="preserve">D. </w:t>
      </w:r>
      <w:r w:rsidRPr="00480B05">
        <w:rPr>
          <w:rFonts w:ascii="Times New Roman" w:hAnsi="Times New Roman"/>
          <w:sz w:val="24"/>
          <w:szCs w:val="24"/>
        </w:rPr>
        <w:t>dd CH</w:t>
      </w:r>
      <w:r w:rsidRPr="00480B05">
        <w:rPr>
          <w:rFonts w:ascii="Times New Roman" w:hAnsi="Times New Roman"/>
          <w:sz w:val="24"/>
          <w:szCs w:val="24"/>
          <w:vertAlign w:val="subscript"/>
        </w:rPr>
        <w:t>3</w:t>
      </w:r>
      <w:r w:rsidRPr="00480B05">
        <w:rPr>
          <w:rFonts w:ascii="Times New Roman" w:hAnsi="Times New Roman"/>
          <w:sz w:val="24"/>
          <w:szCs w:val="24"/>
        </w:rPr>
        <w:t>COOH.</w:t>
      </w:r>
    </w:p>
    <w:p w:rsidR="006C3924" w:rsidRPr="00480B05" w:rsidRDefault="006C3924" w:rsidP="003062AD">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sz w:val="24"/>
          <w:szCs w:val="24"/>
        </w:rPr>
        <w:t>Câu 97:</w:t>
      </w:r>
      <w:r w:rsidRPr="00480B05">
        <w:rPr>
          <w:rFonts w:ascii="Times New Roman" w:hAnsi="Times New Roman"/>
          <w:sz w:val="24"/>
          <w:szCs w:val="24"/>
        </w:rPr>
        <w:t xml:space="preserve"> Cho các dung dịch : glucozơ, glixerol, axit axetic, etanol. Thuốc thử nào sau đây có thể dùng để phân biệt các dung dịch đó ? </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sz w:val="24"/>
          <w:szCs w:val="24"/>
        </w:rPr>
        <w:tab/>
      </w:r>
      <w:r w:rsidRPr="00480B05">
        <w:rPr>
          <w:rFonts w:ascii="Times New Roman" w:hAnsi="Times New Roman"/>
          <w:b/>
          <w:sz w:val="24"/>
          <w:szCs w:val="24"/>
        </w:rPr>
        <w:t>A.</w:t>
      </w:r>
      <w:r w:rsidRPr="00480B05">
        <w:rPr>
          <w:rFonts w:ascii="Times New Roman" w:hAnsi="Times New Roman"/>
          <w:sz w:val="24"/>
          <w:szCs w:val="24"/>
        </w:rPr>
        <w:t xml:space="preserve"> Cu(OH)</w:t>
      </w:r>
      <w:r w:rsidRPr="00480B05">
        <w:rPr>
          <w:rFonts w:ascii="Times New Roman" w:hAnsi="Times New Roman"/>
          <w:sz w:val="24"/>
          <w:szCs w:val="24"/>
          <w:vertAlign w:val="subscript"/>
        </w:rPr>
        <w:t>2</w:t>
      </w:r>
      <w:r w:rsidRPr="00480B05">
        <w:rPr>
          <w:rFonts w:ascii="Times New Roman" w:hAnsi="Times New Roman"/>
          <w:sz w:val="24"/>
          <w:szCs w:val="24"/>
        </w:rPr>
        <w:t>/OH</w:t>
      </w:r>
      <w:r w:rsidRPr="00480B05">
        <w:rPr>
          <w:rFonts w:ascii="Times New Roman" w:hAnsi="Times New Roman"/>
          <w:sz w:val="24"/>
          <w:szCs w:val="24"/>
          <w:vertAlign w:val="superscript"/>
        </w:rPr>
        <w:t>-</w:t>
      </w:r>
      <w:r w:rsidRPr="00480B05">
        <w:rPr>
          <w:rFonts w:ascii="Times New Roman" w:hAnsi="Times New Roman"/>
          <w:sz w:val="24"/>
          <w:szCs w:val="24"/>
        </w:rPr>
        <w:t>.</w:t>
      </w:r>
      <w:r w:rsidRPr="00480B05">
        <w:rPr>
          <w:rFonts w:ascii="Times New Roman" w:hAnsi="Times New Roman"/>
          <w:sz w:val="24"/>
          <w:szCs w:val="24"/>
        </w:rPr>
        <w:tab/>
      </w:r>
      <w:r w:rsidRPr="00480B05">
        <w:rPr>
          <w:rFonts w:ascii="Times New Roman" w:hAnsi="Times New Roman"/>
          <w:b/>
          <w:sz w:val="24"/>
          <w:szCs w:val="24"/>
        </w:rPr>
        <w:t>B.</w:t>
      </w:r>
      <w:r w:rsidRPr="00480B05">
        <w:rPr>
          <w:rFonts w:ascii="Times New Roman" w:hAnsi="Times New Roman"/>
          <w:sz w:val="24"/>
          <w:szCs w:val="24"/>
        </w:rPr>
        <w:t xml:space="preserve"> [Ag(NH</w:t>
      </w:r>
      <w:r w:rsidRPr="00480B05">
        <w:rPr>
          <w:rFonts w:ascii="Times New Roman" w:hAnsi="Times New Roman"/>
          <w:sz w:val="24"/>
          <w:szCs w:val="24"/>
          <w:vertAlign w:val="subscript"/>
        </w:rPr>
        <w:t>3</w:t>
      </w:r>
      <w:r w:rsidRPr="00480B05">
        <w:rPr>
          <w:rFonts w:ascii="Times New Roman" w:hAnsi="Times New Roman"/>
          <w:sz w:val="24"/>
          <w:szCs w:val="24"/>
        </w:rPr>
        <w:t>)</w:t>
      </w:r>
      <w:r w:rsidRPr="00480B05">
        <w:rPr>
          <w:rFonts w:ascii="Times New Roman" w:hAnsi="Times New Roman"/>
          <w:sz w:val="24"/>
          <w:szCs w:val="24"/>
          <w:vertAlign w:val="subscript"/>
        </w:rPr>
        <w:t>2</w:t>
      </w:r>
      <w:r w:rsidRPr="00480B05">
        <w:rPr>
          <w:rFonts w:ascii="Times New Roman" w:hAnsi="Times New Roman"/>
          <w:sz w:val="24"/>
          <w:szCs w:val="24"/>
        </w:rPr>
        <w:t>]OH.</w:t>
      </w:r>
      <w:r w:rsidRPr="00480B05">
        <w:rPr>
          <w:rFonts w:ascii="Times New Roman" w:hAnsi="Times New Roman"/>
          <w:sz w:val="24"/>
          <w:szCs w:val="24"/>
        </w:rPr>
        <w:tab/>
      </w:r>
      <w:r w:rsidRPr="00480B05">
        <w:rPr>
          <w:rFonts w:ascii="Times New Roman" w:hAnsi="Times New Roman"/>
          <w:b/>
          <w:sz w:val="24"/>
          <w:szCs w:val="24"/>
        </w:rPr>
        <w:t>C.</w:t>
      </w:r>
      <w:r w:rsidRPr="00480B05">
        <w:rPr>
          <w:rFonts w:ascii="Times New Roman" w:hAnsi="Times New Roman"/>
          <w:sz w:val="24"/>
          <w:szCs w:val="24"/>
        </w:rPr>
        <w:t xml:space="preserve"> Na kim loại.</w:t>
      </w:r>
      <w:r w:rsidRPr="00480B05">
        <w:rPr>
          <w:rFonts w:ascii="Times New Roman" w:hAnsi="Times New Roman"/>
          <w:sz w:val="24"/>
          <w:szCs w:val="24"/>
        </w:rPr>
        <w:tab/>
      </w:r>
      <w:r w:rsidRPr="00480B05">
        <w:rPr>
          <w:rFonts w:ascii="Times New Roman" w:hAnsi="Times New Roman"/>
          <w:b/>
          <w:sz w:val="24"/>
          <w:szCs w:val="24"/>
        </w:rPr>
        <w:t>D.</w:t>
      </w:r>
      <w:r w:rsidRPr="00480B05">
        <w:rPr>
          <w:rFonts w:ascii="Times New Roman" w:hAnsi="Times New Roman"/>
          <w:sz w:val="24"/>
          <w:szCs w:val="24"/>
        </w:rPr>
        <w:t xml:space="preserve"> Nước brom.</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sz w:val="24"/>
          <w:szCs w:val="24"/>
        </w:rPr>
        <w:t>Câu 98:</w:t>
      </w:r>
      <w:r w:rsidRPr="00480B05">
        <w:rPr>
          <w:rFonts w:ascii="Times New Roman" w:hAnsi="Times New Roman"/>
          <w:sz w:val="24"/>
          <w:szCs w:val="24"/>
        </w:rPr>
        <w:t xml:space="preserve"> Để phân biệt các dung dịch hoá chất riêng biệt là saccarozơ, mantozơ, etanol và fomanđehit, người ta có thể dùng một trong các hoá chất nào sau đây ? </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sz w:val="24"/>
          <w:szCs w:val="24"/>
        </w:rPr>
        <w:tab/>
      </w:r>
      <w:r w:rsidRPr="00480B05">
        <w:rPr>
          <w:rFonts w:ascii="Times New Roman" w:hAnsi="Times New Roman"/>
          <w:b/>
          <w:sz w:val="24"/>
          <w:szCs w:val="24"/>
        </w:rPr>
        <w:t>A.</w:t>
      </w:r>
      <w:r w:rsidRPr="00480B05">
        <w:rPr>
          <w:rFonts w:ascii="Times New Roman" w:hAnsi="Times New Roman"/>
          <w:sz w:val="24"/>
          <w:szCs w:val="24"/>
        </w:rPr>
        <w:t xml:space="preserve"> Cu(OH)</w:t>
      </w:r>
      <w:r w:rsidRPr="00480B05">
        <w:rPr>
          <w:rFonts w:ascii="Times New Roman" w:hAnsi="Times New Roman"/>
          <w:sz w:val="24"/>
          <w:szCs w:val="24"/>
          <w:vertAlign w:val="subscript"/>
        </w:rPr>
        <w:t>2</w:t>
      </w:r>
      <w:r w:rsidRPr="00480B05">
        <w:rPr>
          <w:rFonts w:ascii="Times New Roman" w:hAnsi="Times New Roman"/>
          <w:sz w:val="24"/>
          <w:szCs w:val="24"/>
        </w:rPr>
        <w:t>/OH</w:t>
      </w:r>
      <w:r w:rsidRPr="00480B05">
        <w:rPr>
          <w:rFonts w:ascii="Times New Roman" w:hAnsi="Times New Roman"/>
          <w:sz w:val="24"/>
          <w:szCs w:val="24"/>
          <w:vertAlign w:val="superscript"/>
        </w:rPr>
        <w:t>-</w:t>
      </w:r>
      <w:r w:rsidRPr="00480B05">
        <w:rPr>
          <w:rFonts w:ascii="Times New Roman" w:hAnsi="Times New Roman"/>
          <w:sz w:val="24"/>
          <w:szCs w:val="24"/>
        </w:rPr>
        <w:t>.</w:t>
      </w:r>
      <w:r w:rsidRPr="00480B05">
        <w:rPr>
          <w:rFonts w:ascii="Times New Roman" w:hAnsi="Times New Roman"/>
          <w:sz w:val="24"/>
          <w:szCs w:val="24"/>
        </w:rPr>
        <w:tab/>
      </w:r>
      <w:r w:rsidRPr="00480B05">
        <w:rPr>
          <w:rFonts w:ascii="Times New Roman" w:hAnsi="Times New Roman"/>
          <w:b/>
          <w:sz w:val="24"/>
          <w:szCs w:val="24"/>
        </w:rPr>
        <w:t>B.</w:t>
      </w:r>
      <w:r w:rsidRPr="00480B05">
        <w:rPr>
          <w:rFonts w:ascii="Times New Roman" w:hAnsi="Times New Roman"/>
          <w:sz w:val="24"/>
          <w:szCs w:val="24"/>
        </w:rPr>
        <w:t xml:space="preserve"> AgNO</w:t>
      </w:r>
      <w:r w:rsidRPr="00480B05">
        <w:rPr>
          <w:rFonts w:ascii="Times New Roman" w:hAnsi="Times New Roman"/>
          <w:sz w:val="24"/>
          <w:szCs w:val="24"/>
          <w:vertAlign w:val="subscript"/>
        </w:rPr>
        <w:t>3</w:t>
      </w:r>
      <w:r w:rsidRPr="00480B05">
        <w:rPr>
          <w:rFonts w:ascii="Times New Roman" w:hAnsi="Times New Roman"/>
          <w:sz w:val="24"/>
          <w:szCs w:val="24"/>
        </w:rPr>
        <w:t>/NH</w:t>
      </w:r>
      <w:r w:rsidRPr="00480B05">
        <w:rPr>
          <w:rFonts w:ascii="Times New Roman" w:hAnsi="Times New Roman"/>
          <w:sz w:val="24"/>
          <w:szCs w:val="24"/>
          <w:vertAlign w:val="subscript"/>
        </w:rPr>
        <w:t>3</w:t>
      </w:r>
      <w:r w:rsidRPr="00480B05">
        <w:rPr>
          <w:rFonts w:ascii="Times New Roman" w:hAnsi="Times New Roman"/>
          <w:sz w:val="24"/>
          <w:szCs w:val="24"/>
        </w:rPr>
        <w:t>.</w:t>
      </w:r>
      <w:r w:rsidRPr="00480B05">
        <w:rPr>
          <w:rFonts w:ascii="Times New Roman" w:hAnsi="Times New Roman"/>
          <w:sz w:val="24"/>
          <w:szCs w:val="24"/>
        </w:rPr>
        <w:tab/>
      </w:r>
      <w:r w:rsidRPr="00480B05">
        <w:rPr>
          <w:rFonts w:ascii="Times New Roman" w:hAnsi="Times New Roman"/>
          <w:b/>
          <w:sz w:val="24"/>
          <w:szCs w:val="24"/>
        </w:rPr>
        <w:t>C.</w:t>
      </w:r>
      <w:r w:rsidRPr="00480B05">
        <w:rPr>
          <w:rFonts w:ascii="Times New Roman" w:hAnsi="Times New Roman"/>
          <w:sz w:val="24"/>
          <w:szCs w:val="24"/>
        </w:rPr>
        <w:t xml:space="preserve"> H</w:t>
      </w:r>
      <w:r w:rsidRPr="00480B05">
        <w:rPr>
          <w:rFonts w:ascii="Times New Roman" w:hAnsi="Times New Roman"/>
          <w:sz w:val="24"/>
          <w:szCs w:val="24"/>
          <w:vertAlign w:val="subscript"/>
        </w:rPr>
        <w:t>2</w:t>
      </w:r>
      <w:r w:rsidRPr="00480B05">
        <w:rPr>
          <w:rFonts w:ascii="Times New Roman" w:hAnsi="Times New Roman"/>
          <w:sz w:val="24"/>
          <w:szCs w:val="24"/>
        </w:rPr>
        <w:t>/Ni, t</w:t>
      </w:r>
      <w:r w:rsidRPr="00480B05">
        <w:rPr>
          <w:rFonts w:ascii="Times New Roman" w:hAnsi="Times New Roman"/>
          <w:sz w:val="24"/>
          <w:szCs w:val="24"/>
          <w:vertAlign w:val="superscript"/>
        </w:rPr>
        <w:t>o</w:t>
      </w:r>
      <w:r w:rsidRPr="00480B05">
        <w:rPr>
          <w:rFonts w:ascii="Times New Roman" w:hAnsi="Times New Roman"/>
          <w:sz w:val="24"/>
          <w:szCs w:val="24"/>
        </w:rPr>
        <w:t>.</w:t>
      </w:r>
      <w:r w:rsidRPr="00480B05">
        <w:rPr>
          <w:rFonts w:ascii="Times New Roman" w:hAnsi="Times New Roman"/>
          <w:sz w:val="24"/>
          <w:szCs w:val="24"/>
        </w:rPr>
        <w:tab/>
      </w:r>
      <w:r w:rsidRPr="00480B05">
        <w:rPr>
          <w:rFonts w:ascii="Times New Roman" w:hAnsi="Times New Roman"/>
          <w:b/>
          <w:sz w:val="24"/>
          <w:szCs w:val="24"/>
        </w:rPr>
        <w:t>D.</w:t>
      </w:r>
      <w:r w:rsidRPr="00480B05">
        <w:rPr>
          <w:rFonts w:ascii="Times New Roman" w:hAnsi="Times New Roman"/>
          <w:sz w:val="24"/>
          <w:szCs w:val="24"/>
        </w:rPr>
        <w:t xml:space="preserve"> Vôi sữa.</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sz w:val="24"/>
          <w:szCs w:val="24"/>
        </w:rPr>
        <w:t>Câu 99:</w:t>
      </w:r>
      <w:r w:rsidRPr="00480B05">
        <w:rPr>
          <w:rFonts w:ascii="Times New Roman" w:hAnsi="Times New Roman"/>
          <w:sz w:val="24"/>
          <w:szCs w:val="24"/>
        </w:rPr>
        <w:t xml:space="preserve"> Để nhận biết 3 dung dịch : glucozơ, ancol etylic, saccarozơ đựng riêng biệt trong 3 lọ bị mất nhãn, ta dùng thuốc thử là :</w:t>
      </w:r>
    </w:p>
    <w:p w:rsidR="006C3924" w:rsidRPr="00480B05" w:rsidRDefault="006C3924"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sz w:val="24"/>
          <w:szCs w:val="24"/>
        </w:rPr>
        <w:tab/>
      </w:r>
      <w:r w:rsidRPr="00480B05">
        <w:rPr>
          <w:rFonts w:ascii="Times New Roman" w:hAnsi="Times New Roman"/>
          <w:b/>
          <w:sz w:val="24"/>
          <w:szCs w:val="24"/>
        </w:rPr>
        <w:t>A.</w:t>
      </w:r>
      <w:r w:rsidRPr="00480B05">
        <w:rPr>
          <w:rFonts w:ascii="Times New Roman" w:hAnsi="Times New Roman"/>
          <w:sz w:val="24"/>
          <w:szCs w:val="24"/>
        </w:rPr>
        <w:t xml:space="preserve"> Cu(OH)</w:t>
      </w:r>
      <w:r w:rsidRPr="00480B05">
        <w:rPr>
          <w:rFonts w:ascii="Times New Roman" w:hAnsi="Times New Roman"/>
          <w:sz w:val="24"/>
          <w:szCs w:val="24"/>
          <w:vertAlign w:val="subscript"/>
        </w:rPr>
        <w:t>2</w:t>
      </w:r>
      <w:r w:rsidRPr="00480B05">
        <w:rPr>
          <w:rFonts w:ascii="Times New Roman" w:hAnsi="Times New Roman"/>
          <w:sz w:val="24"/>
          <w:szCs w:val="24"/>
        </w:rPr>
        <w:t>/OH</w:t>
      </w:r>
      <w:r w:rsidRPr="00480B05">
        <w:rPr>
          <w:rFonts w:ascii="Times New Roman" w:hAnsi="Times New Roman"/>
          <w:sz w:val="24"/>
          <w:szCs w:val="24"/>
          <w:vertAlign w:val="superscript"/>
        </w:rPr>
        <w:t>-</w:t>
      </w:r>
      <w:r w:rsidRPr="00480B05">
        <w:rPr>
          <w:rFonts w:ascii="Times New Roman" w:hAnsi="Times New Roman"/>
          <w:sz w:val="24"/>
          <w:szCs w:val="24"/>
        </w:rPr>
        <w:t>.</w:t>
      </w:r>
      <w:r w:rsidRPr="00480B05">
        <w:rPr>
          <w:rFonts w:ascii="Times New Roman" w:hAnsi="Times New Roman"/>
          <w:sz w:val="24"/>
          <w:szCs w:val="24"/>
        </w:rPr>
        <w:tab/>
      </w:r>
      <w:r w:rsidRPr="00480B05">
        <w:rPr>
          <w:rFonts w:ascii="Times New Roman" w:hAnsi="Times New Roman"/>
          <w:sz w:val="24"/>
          <w:szCs w:val="24"/>
        </w:rPr>
        <w:tab/>
      </w:r>
      <w:r w:rsidRPr="00480B05">
        <w:rPr>
          <w:rFonts w:ascii="Times New Roman" w:hAnsi="Times New Roman"/>
          <w:b/>
          <w:sz w:val="24"/>
          <w:szCs w:val="24"/>
        </w:rPr>
        <w:t>B.</w:t>
      </w:r>
      <w:r w:rsidRPr="00480B05">
        <w:rPr>
          <w:rFonts w:ascii="Times New Roman" w:hAnsi="Times New Roman"/>
          <w:sz w:val="24"/>
          <w:szCs w:val="24"/>
        </w:rPr>
        <w:t xml:space="preserve"> Na.</w:t>
      </w:r>
      <w:r w:rsidRPr="00480B05">
        <w:rPr>
          <w:rFonts w:ascii="Times New Roman" w:hAnsi="Times New Roman"/>
          <w:sz w:val="24"/>
          <w:szCs w:val="24"/>
        </w:rPr>
        <w:tab/>
      </w:r>
      <w:r w:rsidRPr="00480B05">
        <w:rPr>
          <w:rFonts w:ascii="Times New Roman" w:hAnsi="Times New Roman"/>
          <w:sz w:val="24"/>
          <w:szCs w:val="24"/>
        </w:rPr>
        <w:tab/>
      </w:r>
      <w:r w:rsidRPr="00480B05">
        <w:rPr>
          <w:rFonts w:ascii="Times New Roman" w:hAnsi="Times New Roman"/>
          <w:sz w:val="24"/>
          <w:szCs w:val="24"/>
        </w:rPr>
        <w:tab/>
      </w:r>
    </w:p>
    <w:p w:rsidR="006C3924" w:rsidRPr="00480B05" w:rsidRDefault="003062AD" w:rsidP="006C3924">
      <w:pPr>
        <w:tabs>
          <w:tab w:val="left" w:pos="270"/>
          <w:tab w:val="left" w:pos="2880"/>
          <w:tab w:val="left" w:pos="5310"/>
          <w:tab w:val="left" w:pos="7830"/>
        </w:tabs>
        <w:spacing w:line="252" w:lineRule="auto"/>
        <w:jc w:val="both"/>
        <w:rPr>
          <w:rFonts w:ascii="Times New Roman" w:hAnsi="Times New Roman"/>
          <w:sz w:val="24"/>
          <w:szCs w:val="24"/>
        </w:rPr>
      </w:pPr>
      <w:r w:rsidRPr="00480B05">
        <w:rPr>
          <w:rFonts w:ascii="Times New Roman" w:hAnsi="Times New Roman"/>
          <w:b/>
          <w:sz w:val="24"/>
          <w:szCs w:val="24"/>
        </w:rPr>
        <w:tab/>
      </w:r>
      <w:r w:rsidR="006C3924" w:rsidRPr="00480B05">
        <w:rPr>
          <w:rFonts w:ascii="Times New Roman" w:hAnsi="Times New Roman"/>
          <w:b/>
          <w:sz w:val="24"/>
          <w:szCs w:val="24"/>
        </w:rPr>
        <w:t>C.</w:t>
      </w:r>
      <w:r w:rsidR="006C3924" w:rsidRPr="00480B05">
        <w:rPr>
          <w:rFonts w:ascii="Times New Roman" w:hAnsi="Times New Roman"/>
          <w:sz w:val="24"/>
          <w:szCs w:val="24"/>
        </w:rPr>
        <w:t xml:space="preserve"> CH</w:t>
      </w:r>
      <w:r w:rsidR="006C3924" w:rsidRPr="00480B05">
        <w:rPr>
          <w:rFonts w:ascii="Times New Roman" w:hAnsi="Times New Roman"/>
          <w:sz w:val="24"/>
          <w:szCs w:val="24"/>
          <w:vertAlign w:val="subscript"/>
        </w:rPr>
        <w:t>3</w:t>
      </w:r>
      <w:r w:rsidR="006C3924" w:rsidRPr="00480B05">
        <w:rPr>
          <w:rFonts w:ascii="Times New Roman" w:hAnsi="Times New Roman"/>
          <w:sz w:val="24"/>
          <w:szCs w:val="24"/>
        </w:rPr>
        <w:t xml:space="preserve">OH/HCl. </w:t>
      </w:r>
      <w:r w:rsidR="006C3924" w:rsidRPr="00480B05">
        <w:rPr>
          <w:rFonts w:ascii="Times New Roman" w:hAnsi="Times New Roman"/>
          <w:sz w:val="24"/>
          <w:szCs w:val="24"/>
        </w:rPr>
        <w:tab/>
      </w:r>
      <w:r w:rsidR="006C3924" w:rsidRPr="00480B05">
        <w:rPr>
          <w:rFonts w:ascii="Times New Roman" w:hAnsi="Times New Roman"/>
          <w:sz w:val="24"/>
          <w:szCs w:val="24"/>
        </w:rPr>
        <w:tab/>
      </w:r>
      <w:r w:rsidR="006C3924" w:rsidRPr="00480B05">
        <w:rPr>
          <w:rFonts w:ascii="Times New Roman" w:hAnsi="Times New Roman"/>
          <w:b/>
          <w:sz w:val="24"/>
          <w:szCs w:val="24"/>
        </w:rPr>
        <w:t>D.</w:t>
      </w:r>
      <w:r w:rsidR="006C3924" w:rsidRPr="00480B05">
        <w:rPr>
          <w:rFonts w:ascii="Times New Roman" w:hAnsi="Times New Roman"/>
          <w:sz w:val="24"/>
          <w:szCs w:val="24"/>
        </w:rPr>
        <w:t xml:space="preserve"> dung dịch AgNO</w:t>
      </w:r>
      <w:r w:rsidR="006C3924" w:rsidRPr="00480B05">
        <w:rPr>
          <w:rFonts w:ascii="Times New Roman" w:hAnsi="Times New Roman"/>
          <w:sz w:val="24"/>
          <w:szCs w:val="24"/>
          <w:vertAlign w:val="subscript"/>
        </w:rPr>
        <w:t>3</w:t>
      </w:r>
      <w:r w:rsidR="006C3924" w:rsidRPr="00480B05">
        <w:rPr>
          <w:rFonts w:ascii="Times New Roman" w:hAnsi="Times New Roman"/>
          <w:sz w:val="24"/>
          <w:szCs w:val="24"/>
        </w:rPr>
        <w:t>/NH</w:t>
      </w:r>
      <w:r w:rsidR="006C3924" w:rsidRPr="00480B05">
        <w:rPr>
          <w:rFonts w:ascii="Times New Roman" w:hAnsi="Times New Roman"/>
          <w:sz w:val="24"/>
          <w:szCs w:val="24"/>
          <w:vertAlign w:val="subscript"/>
        </w:rPr>
        <w:t>3</w:t>
      </w:r>
      <w:r w:rsidR="006C3924" w:rsidRPr="00480B05">
        <w:rPr>
          <w:rFonts w:ascii="Times New Roman" w:hAnsi="Times New Roman"/>
          <w:sz w:val="24"/>
          <w:szCs w:val="24"/>
        </w:rPr>
        <w:t>.</w:t>
      </w:r>
    </w:p>
    <w:p w:rsidR="003062AD" w:rsidRPr="00480B05" w:rsidRDefault="006C3924" w:rsidP="003062AD">
      <w:pPr>
        <w:tabs>
          <w:tab w:val="left" w:pos="270"/>
          <w:tab w:val="left" w:pos="2880"/>
          <w:tab w:val="left" w:pos="5310"/>
          <w:tab w:val="left" w:pos="7830"/>
        </w:tabs>
        <w:autoSpaceDE w:val="0"/>
        <w:autoSpaceDN w:val="0"/>
        <w:adjustRightInd w:val="0"/>
        <w:spacing w:line="252" w:lineRule="auto"/>
        <w:jc w:val="both"/>
        <w:rPr>
          <w:rFonts w:ascii="Times New Roman" w:eastAsia="TimesNewRoman" w:hAnsi="Times New Roman"/>
          <w:sz w:val="24"/>
          <w:szCs w:val="24"/>
          <w:lang w:val="pt-BR"/>
        </w:rPr>
      </w:pPr>
      <w:r w:rsidRPr="00480B05">
        <w:rPr>
          <w:rFonts w:ascii="Times New Roman" w:hAnsi="Times New Roman"/>
          <w:b/>
          <w:sz w:val="24"/>
          <w:szCs w:val="24"/>
        </w:rPr>
        <w:t>Câu 100:</w:t>
      </w:r>
      <w:r w:rsidRPr="00480B05">
        <w:rPr>
          <w:rFonts w:ascii="Times New Roman" w:hAnsi="Times New Roman"/>
          <w:sz w:val="24"/>
          <w:szCs w:val="24"/>
        </w:rPr>
        <w:t xml:space="preserve"> </w:t>
      </w:r>
      <w:r w:rsidR="003062AD" w:rsidRPr="00480B05">
        <w:rPr>
          <w:rFonts w:ascii="Times New Roman" w:eastAsia="TimesNewRoman" w:hAnsi="Times New Roman"/>
          <w:sz w:val="24"/>
          <w:szCs w:val="24"/>
          <w:lang w:val="pt-BR"/>
        </w:rPr>
        <w:t>Chỉ dùng Cu(OH)</w:t>
      </w:r>
      <w:r w:rsidR="003062AD" w:rsidRPr="00480B05">
        <w:rPr>
          <w:rFonts w:ascii="Times New Roman" w:eastAsia="TimesNewRoman" w:hAnsi="Times New Roman"/>
          <w:sz w:val="24"/>
          <w:szCs w:val="24"/>
          <w:vertAlign w:val="subscript"/>
          <w:lang w:val="pt-BR"/>
        </w:rPr>
        <w:t>2</w:t>
      </w:r>
      <w:r w:rsidR="003062AD" w:rsidRPr="00480B05">
        <w:rPr>
          <w:rFonts w:ascii="Times New Roman" w:eastAsia="TimesNewRoman" w:hAnsi="Times New Roman"/>
          <w:sz w:val="24"/>
          <w:szCs w:val="24"/>
          <w:lang w:val="pt-BR"/>
        </w:rPr>
        <w:t xml:space="preserve"> có thể phân biệt được tất cả các dung dịch riêng biệt nào sau đây ?</w:t>
      </w:r>
    </w:p>
    <w:p w:rsidR="003062AD" w:rsidRPr="00480B05" w:rsidRDefault="003062AD" w:rsidP="003062AD">
      <w:pPr>
        <w:tabs>
          <w:tab w:val="left" w:pos="270"/>
          <w:tab w:val="left" w:pos="2880"/>
          <w:tab w:val="left" w:pos="5310"/>
          <w:tab w:val="left" w:pos="7830"/>
        </w:tabs>
        <w:autoSpaceDE w:val="0"/>
        <w:autoSpaceDN w:val="0"/>
        <w:adjustRightInd w:val="0"/>
        <w:spacing w:line="252" w:lineRule="auto"/>
        <w:jc w:val="both"/>
        <w:rPr>
          <w:rFonts w:ascii="Times New Roman" w:eastAsia="TimesNewRoman" w:hAnsi="Times New Roman"/>
          <w:sz w:val="24"/>
          <w:szCs w:val="24"/>
          <w:lang w:val="pt-BR"/>
        </w:rPr>
      </w:pPr>
      <w:r w:rsidRPr="00480B05">
        <w:rPr>
          <w:rFonts w:ascii="Times New Roman" w:hAnsi="Times New Roman"/>
          <w:b/>
          <w:sz w:val="24"/>
          <w:szCs w:val="24"/>
        </w:rPr>
        <w:tab/>
        <w:t>A.</w:t>
      </w:r>
      <w:r w:rsidRPr="00480B05">
        <w:rPr>
          <w:rFonts w:ascii="Times New Roman" w:hAnsi="Times New Roman"/>
          <w:b/>
          <w:bCs/>
          <w:sz w:val="24"/>
          <w:szCs w:val="24"/>
          <w:lang w:val="pt-BR"/>
        </w:rPr>
        <w:t xml:space="preserve"> </w:t>
      </w:r>
      <w:r w:rsidRPr="00480B05">
        <w:rPr>
          <w:rFonts w:ascii="Times New Roman" w:eastAsia="TimesNewRoman" w:hAnsi="Times New Roman"/>
          <w:sz w:val="24"/>
          <w:szCs w:val="24"/>
          <w:lang w:val="pt-BR"/>
        </w:rPr>
        <w:t>Glucozơ, mantozơ, glixerin (glixerol), anđehit axetic.</w:t>
      </w:r>
    </w:p>
    <w:p w:rsidR="003062AD" w:rsidRPr="00480B05" w:rsidRDefault="003062AD" w:rsidP="003062AD">
      <w:pPr>
        <w:tabs>
          <w:tab w:val="left" w:pos="270"/>
          <w:tab w:val="left" w:pos="2880"/>
          <w:tab w:val="left" w:pos="5310"/>
          <w:tab w:val="left" w:pos="7830"/>
        </w:tabs>
        <w:autoSpaceDE w:val="0"/>
        <w:autoSpaceDN w:val="0"/>
        <w:adjustRightInd w:val="0"/>
        <w:spacing w:line="252" w:lineRule="auto"/>
        <w:jc w:val="both"/>
        <w:rPr>
          <w:rFonts w:ascii="Times New Roman" w:eastAsia="TimesNewRoman" w:hAnsi="Times New Roman"/>
          <w:sz w:val="24"/>
          <w:szCs w:val="24"/>
          <w:lang w:val="pt-BR"/>
        </w:rPr>
      </w:pPr>
      <w:r w:rsidRPr="00480B05">
        <w:rPr>
          <w:rFonts w:ascii="Times New Roman" w:hAnsi="Times New Roman"/>
          <w:b/>
          <w:sz w:val="24"/>
          <w:szCs w:val="24"/>
        </w:rPr>
        <w:tab/>
        <w:t>B.</w:t>
      </w:r>
      <w:r w:rsidRPr="00480B05">
        <w:rPr>
          <w:rFonts w:ascii="Times New Roman" w:hAnsi="Times New Roman"/>
          <w:b/>
          <w:bCs/>
          <w:sz w:val="24"/>
          <w:szCs w:val="24"/>
          <w:lang w:val="pt-BR"/>
        </w:rPr>
        <w:t xml:space="preserve"> </w:t>
      </w:r>
      <w:r w:rsidRPr="00480B05">
        <w:rPr>
          <w:rFonts w:ascii="Times New Roman" w:eastAsia="TimesNewRoman" w:hAnsi="Times New Roman"/>
          <w:sz w:val="24"/>
          <w:szCs w:val="24"/>
          <w:lang w:val="pt-BR"/>
        </w:rPr>
        <w:t>Lòng trắng trứng, glucozơ, fructozơ, glixerin (glixerol).</w:t>
      </w:r>
    </w:p>
    <w:p w:rsidR="003062AD" w:rsidRPr="00480B05" w:rsidRDefault="003062AD" w:rsidP="003062AD">
      <w:pPr>
        <w:tabs>
          <w:tab w:val="left" w:pos="270"/>
          <w:tab w:val="left" w:pos="2880"/>
          <w:tab w:val="left" w:pos="5310"/>
          <w:tab w:val="left" w:pos="7830"/>
        </w:tabs>
        <w:autoSpaceDE w:val="0"/>
        <w:autoSpaceDN w:val="0"/>
        <w:adjustRightInd w:val="0"/>
        <w:spacing w:line="252" w:lineRule="auto"/>
        <w:jc w:val="both"/>
        <w:rPr>
          <w:rFonts w:ascii="Times New Roman" w:eastAsia="TimesNewRoman" w:hAnsi="Times New Roman"/>
          <w:sz w:val="24"/>
          <w:szCs w:val="24"/>
          <w:lang w:val="pt-BR"/>
        </w:rPr>
      </w:pPr>
      <w:r w:rsidRPr="00480B05">
        <w:rPr>
          <w:rFonts w:ascii="Times New Roman" w:hAnsi="Times New Roman"/>
          <w:b/>
          <w:sz w:val="24"/>
          <w:szCs w:val="24"/>
        </w:rPr>
        <w:tab/>
        <w:t>C.</w:t>
      </w:r>
      <w:r w:rsidRPr="00480B05">
        <w:rPr>
          <w:rFonts w:ascii="Times New Roman" w:hAnsi="Times New Roman"/>
          <w:b/>
          <w:bCs/>
          <w:sz w:val="24"/>
          <w:szCs w:val="24"/>
          <w:lang w:val="pt-BR"/>
        </w:rPr>
        <w:t xml:space="preserve"> </w:t>
      </w:r>
      <w:r w:rsidRPr="00480B05">
        <w:rPr>
          <w:rFonts w:ascii="Times New Roman" w:eastAsia="TimesNewRoman" w:hAnsi="Times New Roman"/>
          <w:sz w:val="24"/>
          <w:szCs w:val="24"/>
          <w:lang w:val="pt-BR"/>
        </w:rPr>
        <w:t>Saccarozơ, glixerin (glixerol), anđehit axetic, rượu (ancol) etylic.</w:t>
      </w:r>
    </w:p>
    <w:p w:rsidR="003062AD" w:rsidRPr="00480B05" w:rsidRDefault="003062AD" w:rsidP="003062AD">
      <w:pPr>
        <w:tabs>
          <w:tab w:val="left" w:pos="270"/>
          <w:tab w:val="left" w:pos="2880"/>
          <w:tab w:val="left" w:pos="5310"/>
          <w:tab w:val="left" w:pos="7830"/>
        </w:tabs>
        <w:autoSpaceDE w:val="0"/>
        <w:autoSpaceDN w:val="0"/>
        <w:adjustRightInd w:val="0"/>
        <w:spacing w:line="252" w:lineRule="auto"/>
        <w:jc w:val="both"/>
        <w:rPr>
          <w:rFonts w:ascii="Times New Roman" w:eastAsia="TimesNewRoman" w:hAnsi="Times New Roman"/>
          <w:sz w:val="24"/>
          <w:szCs w:val="24"/>
          <w:lang w:val="pt-BR"/>
        </w:rPr>
      </w:pPr>
      <w:r w:rsidRPr="00480B05">
        <w:rPr>
          <w:rFonts w:ascii="Times New Roman" w:hAnsi="Times New Roman"/>
          <w:b/>
          <w:bCs/>
          <w:sz w:val="24"/>
          <w:szCs w:val="24"/>
          <w:lang w:val="pt-BR"/>
        </w:rPr>
        <w:tab/>
        <w:t xml:space="preserve">D. </w:t>
      </w:r>
      <w:r w:rsidRPr="00480B05">
        <w:rPr>
          <w:rFonts w:ascii="Times New Roman" w:eastAsia="TimesNewRoman" w:hAnsi="Times New Roman"/>
          <w:sz w:val="24"/>
          <w:szCs w:val="24"/>
          <w:lang w:val="pt-BR"/>
        </w:rPr>
        <w:t>Glucozơ, lòng trắng trứng, glixerin (glixerol), rượu (ancol) etylic.</w:t>
      </w:r>
    </w:p>
    <w:p w:rsidR="003D6E19" w:rsidRPr="00480B05" w:rsidRDefault="003D6E19" w:rsidP="003D6E19">
      <w:pPr>
        <w:tabs>
          <w:tab w:val="left" w:pos="270"/>
          <w:tab w:val="left" w:pos="2708"/>
          <w:tab w:val="left" w:pos="2880"/>
          <w:tab w:val="left" w:pos="5138"/>
          <w:tab w:val="left" w:pos="5400"/>
          <w:tab w:val="left" w:pos="7569"/>
          <w:tab w:val="left" w:pos="8100"/>
        </w:tabs>
        <w:rPr>
          <w:sz w:val="23"/>
          <w:szCs w:val="23"/>
        </w:rPr>
      </w:pPr>
    </w:p>
    <w:p w:rsidR="004F3725" w:rsidRPr="00480B05" w:rsidRDefault="004F3725" w:rsidP="00265AC3">
      <w:pPr>
        <w:tabs>
          <w:tab w:val="left" w:pos="270"/>
          <w:tab w:val="left" w:pos="2790"/>
          <w:tab w:val="left" w:pos="5310"/>
          <w:tab w:val="left" w:pos="8010"/>
        </w:tabs>
        <w:spacing w:line="252" w:lineRule="auto"/>
        <w:jc w:val="both"/>
        <w:rPr>
          <w:rFonts w:ascii="Times New Roman" w:hAnsi="Times New Roman"/>
          <w:sz w:val="24"/>
          <w:szCs w:val="24"/>
        </w:rPr>
      </w:pPr>
    </w:p>
    <w:p w:rsidR="00850011" w:rsidRDefault="00850011" w:rsidP="00265AC3">
      <w:pPr>
        <w:tabs>
          <w:tab w:val="left" w:pos="270"/>
          <w:tab w:val="left" w:pos="2790"/>
          <w:tab w:val="left" w:pos="5310"/>
          <w:tab w:val="left" w:pos="8010"/>
        </w:tabs>
        <w:spacing w:line="252" w:lineRule="auto"/>
        <w:jc w:val="center"/>
        <w:rPr>
          <w:rFonts w:ascii="Times New Roman" w:hAnsi="Times New Roman"/>
          <w:sz w:val="24"/>
          <w:szCs w:val="24"/>
        </w:rPr>
      </w:pPr>
      <w:r w:rsidRPr="00480B05">
        <w:rPr>
          <w:rFonts w:ascii="Times New Roman" w:hAnsi="Times New Roman"/>
          <w:sz w:val="24"/>
          <w:szCs w:val="24"/>
        </w:rPr>
        <w:t>----------</w:t>
      </w:r>
      <w:r w:rsidRPr="00480B05">
        <w:rPr>
          <w:rFonts w:ascii="Times New Roman" w:hAnsi="Times New Roman"/>
          <w:b/>
          <w:bCs/>
          <w:sz w:val="24"/>
          <w:szCs w:val="24"/>
        </w:rPr>
        <w:t>HẾT</w:t>
      </w:r>
      <w:r w:rsidR="0018358B" w:rsidRPr="00480B05">
        <w:rPr>
          <w:rFonts w:ascii="Times New Roman" w:hAnsi="Times New Roman"/>
          <w:sz w:val="24"/>
          <w:szCs w:val="24"/>
        </w:rPr>
        <w:t>----------</w:t>
      </w:r>
    </w:p>
    <w:p w:rsidR="00480B05" w:rsidRDefault="00480B05" w:rsidP="00265AC3">
      <w:pPr>
        <w:tabs>
          <w:tab w:val="left" w:pos="270"/>
          <w:tab w:val="left" w:pos="2790"/>
          <w:tab w:val="left" w:pos="5310"/>
          <w:tab w:val="left" w:pos="8010"/>
        </w:tabs>
        <w:spacing w:line="252" w:lineRule="auto"/>
        <w:jc w:val="center"/>
        <w:rPr>
          <w:rFonts w:ascii="Times New Roman" w:hAnsi="Times New Roman"/>
          <w:sz w:val="24"/>
          <w:szCs w:val="24"/>
        </w:rPr>
      </w:pPr>
    </w:p>
    <w:p w:rsidR="00480B05" w:rsidRDefault="00480B05" w:rsidP="00480B05">
      <w:pPr>
        <w:tabs>
          <w:tab w:val="left" w:pos="270"/>
          <w:tab w:val="left" w:pos="2790"/>
          <w:tab w:val="left" w:pos="5310"/>
          <w:tab w:val="left" w:pos="8010"/>
        </w:tabs>
        <w:spacing w:line="252" w:lineRule="auto"/>
        <w:jc w:val="center"/>
        <w:rPr>
          <w:rFonts w:ascii="Times New Roman" w:hAnsi="Times New Roman"/>
          <w:sz w:val="24"/>
          <w:szCs w:val="24"/>
        </w:rPr>
      </w:pPr>
      <w:r w:rsidRPr="00F6043E">
        <w:rPr>
          <w:rFonts w:ascii="Times New Roman" w:hAnsi="Times New Roman"/>
          <w:sz w:val="24"/>
          <w:szCs w:val="24"/>
        </w:rPr>
        <w:t>--------</w:t>
      </w:r>
      <w:r w:rsidRPr="00F6043E">
        <w:rPr>
          <w:rFonts w:ascii="Times New Roman" w:hAnsi="Times New Roman"/>
          <w:b/>
          <w:bCs/>
          <w:sz w:val="24"/>
          <w:szCs w:val="24"/>
        </w:rPr>
        <w:t>ĐÁP ÁN</w:t>
      </w:r>
      <w:r w:rsidRPr="00F6043E">
        <w:rPr>
          <w:rFonts w:ascii="Times New Roman" w:hAnsi="Times New Roman"/>
          <w:sz w:val="24"/>
          <w:szCs w:val="24"/>
        </w:rPr>
        <w:t>-------</w:t>
      </w:r>
    </w:p>
    <w:p w:rsidR="00480B05" w:rsidRDefault="00480B05" w:rsidP="00265AC3">
      <w:pPr>
        <w:tabs>
          <w:tab w:val="left" w:pos="270"/>
          <w:tab w:val="left" w:pos="2790"/>
          <w:tab w:val="left" w:pos="5310"/>
          <w:tab w:val="left" w:pos="8010"/>
        </w:tabs>
        <w:spacing w:line="252" w:lineRule="auto"/>
        <w:jc w:val="center"/>
        <w:rPr>
          <w:rFonts w:ascii="Times New Roman" w:hAnsi="Times New Roman"/>
          <w:sz w:val="24"/>
          <w:szCs w:val="24"/>
        </w:rPr>
      </w:pPr>
    </w:p>
    <w:tbl>
      <w:tblPr>
        <w:tblStyle w:val="TableGrid"/>
        <w:tblW w:w="5000" w:type="pct"/>
        <w:tblLook w:val="04A0" w:firstRow="1" w:lastRow="0" w:firstColumn="1" w:lastColumn="0" w:noHBand="0" w:noVBand="1"/>
      </w:tblPr>
      <w:tblGrid>
        <w:gridCol w:w="1202"/>
        <w:gridCol w:w="1008"/>
        <w:gridCol w:w="1101"/>
        <w:gridCol w:w="1006"/>
        <w:gridCol w:w="1006"/>
        <w:gridCol w:w="1006"/>
        <w:gridCol w:w="1006"/>
        <w:gridCol w:w="1006"/>
        <w:gridCol w:w="1008"/>
        <w:gridCol w:w="1041"/>
      </w:tblGrid>
      <w:tr w:rsidR="00480B05" w:rsidRPr="003C503A" w:rsidTr="00480B05">
        <w:tc>
          <w:tcPr>
            <w:tcW w:w="578" w:type="pct"/>
          </w:tcPr>
          <w:p w:rsidR="00480B05" w:rsidRPr="003C503A" w:rsidRDefault="00480B05" w:rsidP="0093404B">
            <w:pPr>
              <w:pStyle w:val="ListParagraph"/>
              <w:rPr>
                <w:rFonts w:asciiTheme="majorHAnsi" w:hAnsiTheme="majorHAnsi" w:cstheme="majorHAnsi"/>
                <w:b/>
              </w:rPr>
            </w:pPr>
            <w:r w:rsidRPr="003C503A">
              <w:rPr>
                <w:rFonts w:asciiTheme="majorHAnsi" w:hAnsiTheme="majorHAnsi" w:cstheme="majorHAnsi"/>
                <w:b/>
              </w:rPr>
              <w:t>1C</w:t>
            </w:r>
          </w:p>
        </w:tc>
        <w:tc>
          <w:tcPr>
            <w:tcW w:w="485" w:type="pct"/>
          </w:tcPr>
          <w:p w:rsidR="00480B05" w:rsidRPr="003C503A" w:rsidRDefault="00480B05" w:rsidP="0093404B">
            <w:pPr>
              <w:pStyle w:val="ListParagraph"/>
              <w:rPr>
                <w:rFonts w:asciiTheme="majorHAnsi" w:hAnsiTheme="majorHAnsi" w:cstheme="majorHAnsi"/>
                <w:b/>
              </w:rPr>
            </w:pPr>
            <w:r w:rsidRPr="003C503A">
              <w:rPr>
                <w:rFonts w:asciiTheme="majorHAnsi" w:hAnsiTheme="majorHAnsi" w:cstheme="majorHAnsi"/>
                <w:b/>
              </w:rPr>
              <w:t>2C</w:t>
            </w:r>
          </w:p>
        </w:tc>
        <w:tc>
          <w:tcPr>
            <w:tcW w:w="530" w:type="pct"/>
          </w:tcPr>
          <w:p w:rsidR="00480B05" w:rsidRPr="003C503A" w:rsidRDefault="00480B05" w:rsidP="0093404B">
            <w:pPr>
              <w:pStyle w:val="ListParagraph"/>
              <w:rPr>
                <w:rFonts w:asciiTheme="majorHAnsi" w:hAnsiTheme="majorHAnsi" w:cstheme="majorHAnsi"/>
                <w:b/>
              </w:rPr>
            </w:pPr>
            <w:r w:rsidRPr="003C503A">
              <w:rPr>
                <w:rFonts w:asciiTheme="majorHAnsi" w:hAnsiTheme="majorHAnsi" w:cstheme="majorHAnsi"/>
                <w:b/>
              </w:rPr>
              <w:t>3D</w:t>
            </w:r>
          </w:p>
        </w:tc>
        <w:tc>
          <w:tcPr>
            <w:tcW w:w="484" w:type="pct"/>
          </w:tcPr>
          <w:p w:rsidR="00480B05" w:rsidRPr="003C503A" w:rsidRDefault="00480B05" w:rsidP="0093404B">
            <w:pPr>
              <w:pStyle w:val="ListParagraph"/>
              <w:rPr>
                <w:rFonts w:asciiTheme="majorHAnsi" w:hAnsiTheme="majorHAnsi" w:cstheme="majorHAnsi"/>
                <w:b/>
              </w:rPr>
            </w:pPr>
            <w:r w:rsidRPr="003C503A">
              <w:rPr>
                <w:rFonts w:asciiTheme="majorHAnsi" w:hAnsiTheme="majorHAnsi" w:cstheme="majorHAnsi"/>
                <w:b/>
              </w:rPr>
              <w:t>4D</w:t>
            </w:r>
          </w:p>
        </w:tc>
        <w:tc>
          <w:tcPr>
            <w:tcW w:w="484" w:type="pct"/>
          </w:tcPr>
          <w:p w:rsidR="00480B05" w:rsidRPr="003C503A" w:rsidRDefault="00480B05" w:rsidP="0093404B">
            <w:pPr>
              <w:pStyle w:val="ListParagraph"/>
              <w:rPr>
                <w:rFonts w:asciiTheme="majorHAnsi" w:hAnsiTheme="majorHAnsi" w:cstheme="majorHAnsi"/>
                <w:b/>
              </w:rPr>
            </w:pPr>
            <w:r w:rsidRPr="003C503A">
              <w:rPr>
                <w:rFonts w:asciiTheme="majorHAnsi" w:hAnsiTheme="majorHAnsi" w:cstheme="majorHAnsi"/>
                <w:b/>
              </w:rPr>
              <w:t>5D</w:t>
            </w:r>
          </w:p>
        </w:tc>
        <w:tc>
          <w:tcPr>
            <w:tcW w:w="484" w:type="pct"/>
          </w:tcPr>
          <w:p w:rsidR="00480B05" w:rsidRPr="003C503A" w:rsidRDefault="00480B05" w:rsidP="0093404B">
            <w:pPr>
              <w:pStyle w:val="ListParagraph"/>
              <w:rPr>
                <w:rFonts w:asciiTheme="majorHAnsi" w:hAnsiTheme="majorHAnsi" w:cstheme="majorHAnsi"/>
                <w:b/>
              </w:rPr>
            </w:pPr>
            <w:r w:rsidRPr="003C503A">
              <w:rPr>
                <w:rFonts w:asciiTheme="majorHAnsi" w:hAnsiTheme="majorHAnsi" w:cstheme="majorHAnsi"/>
                <w:b/>
              </w:rPr>
              <w:t>6D</w:t>
            </w:r>
          </w:p>
        </w:tc>
        <w:tc>
          <w:tcPr>
            <w:tcW w:w="484" w:type="pct"/>
          </w:tcPr>
          <w:p w:rsidR="00480B05" w:rsidRPr="003C503A" w:rsidRDefault="00480B05" w:rsidP="0093404B">
            <w:pPr>
              <w:pStyle w:val="ListParagraph"/>
              <w:rPr>
                <w:rFonts w:asciiTheme="majorHAnsi" w:hAnsiTheme="majorHAnsi" w:cstheme="majorHAnsi"/>
                <w:b/>
              </w:rPr>
            </w:pPr>
            <w:r w:rsidRPr="003C503A">
              <w:rPr>
                <w:rFonts w:asciiTheme="majorHAnsi" w:hAnsiTheme="majorHAnsi" w:cstheme="majorHAnsi"/>
                <w:b/>
              </w:rPr>
              <w:t>7C</w:t>
            </w:r>
          </w:p>
        </w:tc>
        <w:tc>
          <w:tcPr>
            <w:tcW w:w="484" w:type="pct"/>
          </w:tcPr>
          <w:p w:rsidR="00480B05" w:rsidRPr="003C503A" w:rsidRDefault="00480B05" w:rsidP="0093404B">
            <w:pPr>
              <w:pStyle w:val="ListParagraph"/>
              <w:rPr>
                <w:rFonts w:asciiTheme="majorHAnsi" w:hAnsiTheme="majorHAnsi" w:cstheme="majorHAnsi"/>
                <w:b/>
              </w:rPr>
            </w:pPr>
            <w:r w:rsidRPr="003C503A">
              <w:rPr>
                <w:rFonts w:asciiTheme="majorHAnsi" w:hAnsiTheme="majorHAnsi" w:cstheme="majorHAnsi"/>
                <w:b/>
              </w:rPr>
              <w:t>8A</w:t>
            </w:r>
          </w:p>
        </w:tc>
        <w:tc>
          <w:tcPr>
            <w:tcW w:w="485" w:type="pct"/>
          </w:tcPr>
          <w:p w:rsidR="00480B05" w:rsidRPr="003C503A" w:rsidRDefault="00480B05" w:rsidP="0093404B">
            <w:pPr>
              <w:pStyle w:val="ListParagraph"/>
              <w:rPr>
                <w:rFonts w:asciiTheme="majorHAnsi" w:hAnsiTheme="majorHAnsi" w:cstheme="majorHAnsi"/>
                <w:b/>
              </w:rPr>
            </w:pPr>
            <w:r w:rsidRPr="003C503A">
              <w:rPr>
                <w:rFonts w:asciiTheme="majorHAnsi" w:hAnsiTheme="majorHAnsi" w:cstheme="majorHAnsi"/>
                <w:b/>
              </w:rPr>
              <w:t>9D</w:t>
            </w:r>
          </w:p>
        </w:tc>
        <w:tc>
          <w:tcPr>
            <w:tcW w:w="501" w:type="pct"/>
          </w:tcPr>
          <w:p w:rsidR="00480B05" w:rsidRPr="003C503A" w:rsidRDefault="00480B05" w:rsidP="0093404B">
            <w:pPr>
              <w:pStyle w:val="ListParagraph"/>
              <w:rPr>
                <w:rFonts w:asciiTheme="majorHAnsi" w:hAnsiTheme="majorHAnsi" w:cstheme="majorHAnsi"/>
                <w:b/>
              </w:rPr>
            </w:pPr>
            <w:r w:rsidRPr="003C503A">
              <w:rPr>
                <w:rFonts w:asciiTheme="majorHAnsi" w:hAnsiTheme="majorHAnsi" w:cstheme="majorHAnsi"/>
                <w:b/>
              </w:rPr>
              <w:t>10B</w:t>
            </w:r>
          </w:p>
        </w:tc>
      </w:tr>
      <w:tr w:rsidR="00480B05" w:rsidRPr="003C503A" w:rsidTr="00480B05">
        <w:tc>
          <w:tcPr>
            <w:tcW w:w="578" w:type="pct"/>
          </w:tcPr>
          <w:p w:rsidR="00480B05" w:rsidRPr="003C503A" w:rsidRDefault="00480B05" w:rsidP="0093404B">
            <w:pPr>
              <w:pStyle w:val="ListParagraph"/>
              <w:rPr>
                <w:rFonts w:asciiTheme="majorHAnsi" w:hAnsiTheme="majorHAnsi" w:cstheme="majorHAnsi"/>
                <w:b/>
              </w:rPr>
            </w:pPr>
            <w:r w:rsidRPr="003C503A">
              <w:rPr>
                <w:rFonts w:asciiTheme="majorHAnsi" w:hAnsiTheme="majorHAnsi" w:cstheme="majorHAnsi"/>
                <w:b/>
              </w:rPr>
              <w:t>11A</w:t>
            </w:r>
          </w:p>
        </w:tc>
        <w:tc>
          <w:tcPr>
            <w:tcW w:w="485" w:type="pct"/>
          </w:tcPr>
          <w:p w:rsidR="00480B05" w:rsidRPr="003C503A" w:rsidRDefault="00480B05" w:rsidP="0093404B">
            <w:pPr>
              <w:pStyle w:val="ListParagraph"/>
              <w:rPr>
                <w:rFonts w:asciiTheme="majorHAnsi" w:hAnsiTheme="majorHAnsi" w:cstheme="majorHAnsi"/>
                <w:b/>
              </w:rPr>
            </w:pPr>
            <w:r w:rsidRPr="003C503A">
              <w:rPr>
                <w:rFonts w:asciiTheme="majorHAnsi" w:hAnsiTheme="majorHAnsi" w:cstheme="majorHAnsi"/>
                <w:b/>
              </w:rPr>
              <w:t>12A</w:t>
            </w:r>
          </w:p>
        </w:tc>
        <w:tc>
          <w:tcPr>
            <w:tcW w:w="530" w:type="pct"/>
          </w:tcPr>
          <w:p w:rsidR="00480B05" w:rsidRPr="003C503A" w:rsidRDefault="00480B05" w:rsidP="0093404B">
            <w:pPr>
              <w:pStyle w:val="ListParagraph"/>
              <w:rPr>
                <w:rFonts w:asciiTheme="majorHAnsi" w:hAnsiTheme="majorHAnsi" w:cstheme="majorHAnsi"/>
                <w:b/>
              </w:rPr>
            </w:pPr>
            <w:r w:rsidRPr="003C503A">
              <w:rPr>
                <w:rFonts w:asciiTheme="majorHAnsi" w:hAnsiTheme="majorHAnsi" w:cstheme="majorHAnsi"/>
                <w:b/>
              </w:rPr>
              <w:t>13B</w:t>
            </w:r>
          </w:p>
        </w:tc>
        <w:tc>
          <w:tcPr>
            <w:tcW w:w="484" w:type="pct"/>
          </w:tcPr>
          <w:p w:rsidR="00480B05" w:rsidRPr="003C503A" w:rsidRDefault="00480B05" w:rsidP="0093404B">
            <w:pPr>
              <w:pStyle w:val="ListParagraph"/>
              <w:rPr>
                <w:rFonts w:asciiTheme="majorHAnsi" w:hAnsiTheme="majorHAnsi" w:cstheme="majorHAnsi"/>
                <w:b/>
              </w:rPr>
            </w:pPr>
            <w:r w:rsidRPr="003C503A">
              <w:rPr>
                <w:rFonts w:asciiTheme="majorHAnsi" w:hAnsiTheme="majorHAnsi" w:cstheme="majorHAnsi"/>
                <w:b/>
              </w:rPr>
              <w:t>14A</w:t>
            </w:r>
          </w:p>
        </w:tc>
        <w:tc>
          <w:tcPr>
            <w:tcW w:w="484" w:type="pct"/>
          </w:tcPr>
          <w:p w:rsidR="00480B05" w:rsidRPr="003C503A" w:rsidRDefault="00480B05" w:rsidP="0093404B">
            <w:pPr>
              <w:pStyle w:val="ListParagraph"/>
              <w:rPr>
                <w:rFonts w:asciiTheme="majorHAnsi" w:hAnsiTheme="majorHAnsi" w:cstheme="majorHAnsi"/>
                <w:b/>
              </w:rPr>
            </w:pPr>
            <w:r w:rsidRPr="003C503A">
              <w:rPr>
                <w:rFonts w:asciiTheme="majorHAnsi" w:hAnsiTheme="majorHAnsi" w:cstheme="majorHAnsi"/>
                <w:b/>
              </w:rPr>
              <w:t>15D</w:t>
            </w:r>
          </w:p>
        </w:tc>
        <w:tc>
          <w:tcPr>
            <w:tcW w:w="484" w:type="pct"/>
          </w:tcPr>
          <w:p w:rsidR="00480B05" w:rsidRPr="003C503A" w:rsidRDefault="00480B05" w:rsidP="0093404B">
            <w:pPr>
              <w:pStyle w:val="ListParagraph"/>
              <w:rPr>
                <w:rFonts w:asciiTheme="majorHAnsi" w:hAnsiTheme="majorHAnsi" w:cstheme="majorHAnsi"/>
                <w:b/>
              </w:rPr>
            </w:pPr>
            <w:r w:rsidRPr="003C503A">
              <w:rPr>
                <w:rFonts w:asciiTheme="majorHAnsi" w:hAnsiTheme="majorHAnsi" w:cstheme="majorHAnsi"/>
                <w:b/>
              </w:rPr>
              <w:t>16B</w:t>
            </w:r>
          </w:p>
        </w:tc>
        <w:tc>
          <w:tcPr>
            <w:tcW w:w="484" w:type="pct"/>
          </w:tcPr>
          <w:p w:rsidR="00480B05" w:rsidRPr="003C503A" w:rsidRDefault="00480B05" w:rsidP="0093404B">
            <w:pPr>
              <w:pStyle w:val="ListParagraph"/>
              <w:rPr>
                <w:rFonts w:asciiTheme="majorHAnsi" w:hAnsiTheme="majorHAnsi" w:cstheme="majorHAnsi"/>
                <w:b/>
              </w:rPr>
            </w:pPr>
            <w:r w:rsidRPr="003C503A">
              <w:rPr>
                <w:rFonts w:asciiTheme="majorHAnsi" w:hAnsiTheme="majorHAnsi" w:cstheme="majorHAnsi"/>
                <w:b/>
              </w:rPr>
              <w:t>17C</w:t>
            </w:r>
          </w:p>
        </w:tc>
        <w:tc>
          <w:tcPr>
            <w:tcW w:w="484" w:type="pct"/>
          </w:tcPr>
          <w:p w:rsidR="00480B05" w:rsidRPr="003C503A" w:rsidRDefault="00480B05" w:rsidP="0093404B">
            <w:pPr>
              <w:pStyle w:val="ListParagraph"/>
              <w:rPr>
                <w:rFonts w:asciiTheme="majorHAnsi" w:hAnsiTheme="majorHAnsi" w:cstheme="majorHAnsi"/>
                <w:b/>
              </w:rPr>
            </w:pPr>
            <w:r w:rsidRPr="003C503A">
              <w:rPr>
                <w:rFonts w:asciiTheme="majorHAnsi" w:hAnsiTheme="majorHAnsi" w:cstheme="majorHAnsi"/>
                <w:b/>
              </w:rPr>
              <w:t>18D</w:t>
            </w:r>
          </w:p>
        </w:tc>
        <w:tc>
          <w:tcPr>
            <w:tcW w:w="485" w:type="pct"/>
          </w:tcPr>
          <w:p w:rsidR="00480B05" w:rsidRPr="003C503A" w:rsidRDefault="00480B05" w:rsidP="0093404B">
            <w:pPr>
              <w:pStyle w:val="ListParagraph"/>
              <w:rPr>
                <w:rFonts w:asciiTheme="majorHAnsi" w:hAnsiTheme="majorHAnsi" w:cstheme="majorHAnsi"/>
                <w:b/>
              </w:rPr>
            </w:pPr>
            <w:r w:rsidRPr="003C503A">
              <w:rPr>
                <w:rFonts w:asciiTheme="majorHAnsi" w:hAnsiTheme="majorHAnsi" w:cstheme="majorHAnsi"/>
                <w:b/>
              </w:rPr>
              <w:t>19C</w:t>
            </w:r>
          </w:p>
        </w:tc>
        <w:tc>
          <w:tcPr>
            <w:tcW w:w="501" w:type="pct"/>
          </w:tcPr>
          <w:p w:rsidR="00480B05" w:rsidRPr="003C503A" w:rsidRDefault="00480B05" w:rsidP="0093404B">
            <w:pPr>
              <w:pStyle w:val="ListParagraph"/>
              <w:rPr>
                <w:rFonts w:asciiTheme="majorHAnsi" w:hAnsiTheme="majorHAnsi" w:cstheme="majorHAnsi"/>
                <w:b/>
              </w:rPr>
            </w:pPr>
            <w:r w:rsidRPr="003C503A">
              <w:rPr>
                <w:rFonts w:asciiTheme="majorHAnsi" w:hAnsiTheme="majorHAnsi" w:cstheme="majorHAnsi"/>
                <w:b/>
              </w:rPr>
              <w:t>20C</w:t>
            </w:r>
          </w:p>
        </w:tc>
      </w:tr>
      <w:tr w:rsidR="00480B05" w:rsidRPr="003C503A" w:rsidTr="00480B05">
        <w:tc>
          <w:tcPr>
            <w:tcW w:w="578" w:type="pct"/>
          </w:tcPr>
          <w:p w:rsidR="00480B05" w:rsidRPr="003C503A" w:rsidRDefault="00480B05" w:rsidP="0093404B">
            <w:pPr>
              <w:pStyle w:val="ListParagraph"/>
              <w:rPr>
                <w:rFonts w:asciiTheme="majorHAnsi" w:hAnsiTheme="majorHAnsi" w:cstheme="majorHAnsi"/>
                <w:b/>
              </w:rPr>
            </w:pPr>
            <w:r w:rsidRPr="003C503A">
              <w:rPr>
                <w:rFonts w:asciiTheme="majorHAnsi" w:hAnsiTheme="majorHAnsi" w:cstheme="majorHAnsi"/>
                <w:b/>
              </w:rPr>
              <w:t>21C</w:t>
            </w:r>
          </w:p>
        </w:tc>
        <w:tc>
          <w:tcPr>
            <w:tcW w:w="485" w:type="pct"/>
          </w:tcPr>
          <w:p w:rsidR="00480B05" w:rsidRPr="003C503A" w:rsidRDefault="00480B05" w:rsidP="0093404B">
            <w:pPr>
              <w:pStyle w:val="ListParagraph"/>
              <w:rPr>
                <w:rFonts w:asciiTheme="majorHAnsi" w:hAnsiTheme="majorHAnsi" w:cstheme="majorHAnsi"/>
                <w:b/>
              </w:rPr>
            </w:pPr>
            <w:r w:rsidRPr="003C503A">
              <w:rPr>
                <w:rFonts w:asciiTheme="majorHAnsi" w:hAnsiTheme="majorHAnsi" w:cstheme="majorHAnsi"/>
                <w:b/>
              </w:rPr>
              <w:t>22C</w:t>
            </w:r>
          </w:p>
        </w:tc>
        <w:tc>
          <w:tcPr>
            <w:tcW w:w="530" w:type="pct"/>
          </w:tcPr>
          <w:p w:rsidR="00480B05" w:rsidRPr="003C503A" w:rsidRDefault="00480B05" w:rsidP="0093404B">
            <w:pPr>
              <w:pStyle w:val="ListParagraph"/>
              <w:rPr>
                <w:rFonts w:asciiTheme="majorHAnsi" w:hAnsiTheme="majorHAnsi" w:cstheme="majorHAnsi"/>
                <w:b/>
              </w:rPr>
            </w:pPr>
            <w:r w:rsidRPr="003C503A">
              <w:rPr>
                <w:rFonts w:asciiTheme="majorHAnsi" w:hAnsiTheme="majorHAnsi" w:cstheme="majorHAnsi"/>
                <w:b/>
              </w:rPr>
              <w:t>23B</w:t>
            </w:r>
          </w:p>
        </w:tc>
        <w:tc>
          <w:tcPr>
            <w:tcW w:w="484" w:type="pct"/>
          </w:tcPr>
          <w:p w:rsidR="00480B05" w:rsidRPr="003C503A" w:rsidRDefault="00480B05" w:rsidP="0093404B">
            <w:pPr>
              <w:pStyle w:val="ListParagraph"/>
              <w:rPr>
                <w:rFonts w:asciiTheme="majorHAnsi" w:hAnsiTheme="majorHAnsi" w:cstheme="majorHAnsi"/>
                <w:b/>
              </w:rPr>
            </w:pPr>
            <w:r w:rsidRPr="003C503A">
              <w:rPr>
                <w:rFonts w:asciiTheme="majorHAnsi" w:hAnsiTheme="majorHAnsi" w:cstheme="majorHAnsi"/>
                <w:b/>
              </w:rPr>
              <w:t>24A</w:t>
            </w:r>
          </w:p>
        </w:tc>
        <w:tc>
          <w:tcPr>
            <w:tcW w:w="484" w:type="pct"/>
          </w:tcPr>
          <w:p w:rsidR="00480B05" w:rsidRPr="003C503A" w:rsidRDefault="00480B05" w:rsidP="0093404B">
            <w:pPr>
              <w:pStyle w:val="ListParagraph"/>
              <w:rPr>
                <w:rFonts w:asciiTheme="majorHAnsi" w:hAnsiTheme="majorHAnsi" w:cstheme="majorHAnsi"/>
                <w:b/>
              </w:rPr>
            </w:pPr>
            <w:r w:rsidRPr="003C503A">
              <w:rPr>
                <w:rFonts w:asciiTheme="majorHAnsi" w:hAnsiTheme="majorHAnsi" w:cstheme="majorHAnsi"/>
                <w:b/>
              </w:rPr>
              <w:t>25B</w:t>
            </w:r>
          </w:p>
        </w:tc>
        <w:tc>
          <w:tcPr>
            <w:tcW w:w="484" w:type="pct"/>
          </w:tcPr>
          <w:p w:rsidR="00480B05" w:rsidRPr="003C503A" w:rsidRDefault="00480B05" w:rsidP="0093404B">
            <w:pPr>
              <w:pStyle w:val="ListParagraph"/>
              <w:rPr>
                <w:rFonts w:asciiTheme="majorHAnsi" w:hAnsiTheme="majorHAnsi" w:cstheme="majorHAnsi"/>
                <w:b/>
              </w:rPr>
            </w:pPr>
            <w:r w:rsidRPr="003C503A">
              <w:rPr>
                <w:rFonts w:asciiTheme="majorHAnsi" w:hAnsiTheme="majorHAnsi" w:cstheme="majorHAnsi"/>
                <w:b/>
              </w:rPr>
              <w:t>26A</w:t>
            </w:r>
          </w:p>
        </w:tc>
        <w:tc>
          <w:tcPr>
            <w:tcW w:w="484" w:type="pct"/>
          </w:tcPr>
          <w:p w:rsidR="00480B05" w:rsidRPr="003C503A" w:rsidRDefault="00480B05" w:rsidP="0093404B">
            <w:pPr>
              <w:pStyle w:val="ListParagraph"/>
              <w:rPr>
                <w:rFonts w:asciiTheme="majorHAnsi" w:hAnsiTheme="majorHAnsi" w:cstheme="majorHAnsi"/>
                <w:b/>
              </w:rPr>
            </w:pPr>
            <w:r w:rsidRPr="003C503A">
              <w:rPr>
                <w:rFonts w:asciiTheme="majorHAnsi" w:hAnsiTheme="majorHAnsi" w:cstheme="majorHAnsi"/>
                <w:b/>
              </w:rPr>
              <w:t>27D</w:t>
            </w:r>
          </w:p>
        </w:tc>
        <w:tc>
          <w:tcPr>
            <w:tcW w:w="484" w:type="pct"/>
          </w:tcPr>
          <w:p w:rsidR="00480B05" w:rsidRPr="003C503A" w:rsidRDefault="00480B05" w:rsidP="0093404B">
            <w:pPr>
              <w:pStyle w:val="ListParagraph"/>
              <w:rPr>
                <w:rFonts w:asciiTheme="majorHAnsi" w:hAnsiTheme="majorHAnsi" w:cstheme="majorHAnsi"/>
                <w:b/>
              </w:rPr>
            </w:pPr>
            <w:r w:rsidRPr="003C503A">
              <w:rPr>
                <w:rFonts w:asciiTheme="majorHAnsi" w:hAnsiTheme="majorHAnsi" w:cstheme="majorHAnsi"/>
                <w:b/>
              </w:rPr>
              <w:t>28A</w:t>
            </w:r>
          </w:p>
        </w:tc>
        <w:tc>
          <w:tcPr>
            <w:tcW w:w="485" w:type="pct"/>
          </w:tcPr>
          <w:p w:rsidR="00480B05" w:rsidRPr="003C503A" w:rsidRDefault="00480B05" w:rsidP="0093404B">
            <w:pPr>
              <w:pStyle w:val="ListParagraph"/>
              <w:rPr>
                <w:rFonts w:asciiTheme="majorHAnsi" w:hAnsiTheme="majorHAnsi" w:cstheme="majorHAnsi"/>
                <w:b/>
              </w:rPr>
            </w:pPr>
            <w:r w:rsidRPr="003C503A">
              <w:rPr>
                <w:rFonts w:asciiTheme="majorHAnsi" w:hAnsiTheme="majorHAnsi" w:cstheme="majorHAnsi"/>
                <w:b/>
              </w:rPr>
              <w:t>29C</w:t>
            </w:r>
          </w:p>
        </w:tc>
        <w:tc>
          <w:tcPr>
            <w:tcW w:w="501" w:type="pct"/>
          </w:tcPr>
          <w:p w:rsidR="00480B05" w:rsidRPr="003C503A" w:rsidRDefault="00480B05" w:rsidP="0093404B">
            <w:pPr>
              <w:pStyle w:val="ListParagraph"/>
              <w:rPr>
                <w:rFonts w:asciiTheme="majorHAnsi" w:hAnsiTheme="majorHAnsi" w:cstheme="majorHAnsi"/>
                <w:b/>
              </w:rPr>
            </w:pPr>
            <w:r w:rsidRPr="003C503A">
              <w:rPr>
                <w:rFonts w:asciiTheme="majorHAnsi" w:hAnsiTheme="majorHAnsi" w:cstheme="majorHAnsi"/>
                <w:b/>
              </w:rPr>
              <w:t>30A</w:t>
            </w:r>
          </w:p>
        </w:tc>
      </w:tr>
      <w:tr w:rsidR="00480B05" w:rsidRPr="003C503A" w:rsidTr="00480B05">
        <w:tc>
          <w:tcPr>
            <w:tcW w:w="578" w:type="pct"/>
          </w:tcPr>
          <w:p w:rsidR="00480B05" w:rsidRPr="003C503A" w:rsidRDefault="00480B05" w:rsidP="0093404B">
            <w:pPr>
              <w:pStyle w:val="ListParagraph"/>
              <w:rPr>
                <w:rFonts w:asciiTheme="majorHAnsi" w:hAnsiTheme="majorHAnsi" w:cstheme="majorHAnsi"/>
                <w:b/>
              </w:rPr>
            </w:pPr>
            <w:r w:rsidRPr="003C503A">
              <w:rPr>
                <w:rFonts w:asciiTheme="majorHAnsi" w:hAnsiTheme="majorHAnsi" w:cstheme="majorHAnsi"/>
                <w:b/>
              </w:rPr>
              <w:t>31B</w:t>
            </w:r>
          </w:p>
        </w:tc>
        <w:tc>
          <w:tcPr>
            <w:tcW w:w="485" w:type="pct"/>
          </w:tcPr>
          <w:p w:rsidR="00480B05" w:rsidRPr="003C503A" w:rsidRDefault="00480B05" w:rsidP="0093404B">
            <w:pPr>
              <w:pStyle w:val="ListParagraph"/>
              <w:rPr>
                <w:rFonts w:asciiTheme="majorHAnsi" w:hAnsiTheme="majorHAnsi" w:cstheme="majorHAnsi"/>
                <w:b/>
              </w:rPr>
            </w:pPr>
            <w:r w:rsidRPr="003C503A">
              <w:rPr>
                <w:rFonts w:asciiTheme="majorHAnsi" w:hAnsiTheme="majorHAnsi" w:cstheme="majorHAnsi"/>
                <w:b/>
              </w:rPr>
              <w:t>32A</w:t>
            </w:r>
          </w:p>
        </w:tc>
        <w:tc>
          <w:tcPr>
            <w:tcW w:w="530" w:type="pct"/>
          </w:tcPr>
          <w:p w:rsidR="00480B05" w:rsidRPr="003C503A" w:rsidRDefault="00480B05" w:rsidP="0093404B">
            <w:pPr>
              <w:pStyle w:val="ListParagraph"/>
              <w:rPr>
                <w:rFonts w:asciiTheme="majorHAnsi" w:hAnsiTheme="majorHAnsi" w:cstheme="majorHAnsi"/>
                <w:b/>
              </w:rPr>
            </w:pPr>
            <w:r w:rsidRPr="003C503A">
              <w:rPr>
                <w:rFonts w:asciiTheme="majorHAnsi" w:hAnsiTheme="majorHAnsi" w:cstheme="majorHAnsi"/>
                <w:b/>
              </w:rPr>
              <w:t>33C</w:t>
            </w:r>
          </w:p>
        </w:tc>
        <w:tc>
          <w:tcPr>
            <w:tcW w:w="484" w:type="pct"/>
          </w:tcPr>
          <w:p w:rsidR="00480B05" w:rsidRPr="003C503A" w:rsidRDefault="00480B05" w:rsidP="0093404B">
            <w:pPr>
              <w:pStyle w:val="ListParagraph"/>
              <w:rPr>
                <w:rFonts w:asciiTheme="majorHAnsi" w:hAnsiTheme="majorHAnsi" w:cstheme="majorHAnsi"/>
                <w:b/>
              </w:rPr>
            </w:pPr>
            <w:r w:rsidRPr="003C503A">
              <w:rPr>
                <w:rFonts w:asciiTheme="majorHAnsi" w:hAnsiTheme="majorHAnsi" w:cstheme="majorHAnsi"/>
                <w:b/>
              </w:rPr>
              <w:t>34D</w:t>
            </w:r>
          </w:p>
        </w:tc>
        <w:tc>
          <w:tcPr>
            <w:tcW w:w="484" w:type="pct"/>
          </w:tcPr>
          <w:p w:rsidR="00480B05" w:rsidRPr="003C503A" w:rsidRDefault="00480B05" w:rsidP="0093404B">
            <w:pPr>
              <w:pStyle w:val="ListParagraph"/>
              <w:rPr>
                <w:rFonts w:asciiTheme="majorHAnsi" w:hAnsiTheme="majorHAnsi" w:cstheme="majorHAnsi"/>
                <w:b/>
              </w:rPr>
            </w:pPr>
            <w:r w:rsidRPr="003C503A">
              <w:rPr>
                <w:rFonts w:asciiTheme="majorHAnsi" w:hAnsiTheme="majorHAnsi" w:cstheme="majorHAnsi"/>
                <w:b/>
              </w:rPr>
              <w:t>35D</w:t>
            </w:r>
          </w:p>
        </w:tc>
        <w:tc>
          <w:tcPr>
            <w:tcW w:w="484" w:type="pct"/>
          </w:tcPr>
          <w:p w:rsidR="00480B05" w:rsidRPr="003C503A" w:rsidRDefault="00480B05" w:rsidP="0093404B">
            <w:pPr>
              <w:pStyle w:val="ListParagraph"/>
              <w:rPr>
                <w:rFonts w:asciiTheme="majorHAnsi" w:hAnsiTheme="majorHAnsi" w:cstheme="majorHAnsi"/>
                <w:b/>
              </w:rPr>
            </w:pPr>
            <w:r w:rsidRPr="003C503A">
              <w:rPr>
                <w:rFonts w:asciiTheme="majorHAnsi" w:hAnsiTheme="majorHAnsi" w:cstheme="majorHAnsi"/>
                <w:b/>
              </w:rPr>
              <w:t>36A</w:t>
            </w:r>
          </w:p>
        </w:tc>
        <w:tc>
          <w:tcPr>
            <w:tcW w:w="484" w:type="pct"/>
          </w:tcPr>
          <w:p w:rsidR="00480B05" w:rsidRPr="003C503A" w:rsidRDefault="00480B05" w:rsidP="0093404B">
            <w:pPr>
              <w:pStyle w:val="ListParagraph"/>
              <w:rPr>
                <w:rFonts w:asciiTheme="majorHAnsi" w:hAnsiTheme="majorHAnsi" w:cstheme="majorHAnsi"/>
                <w:b/>
              </w:rPr>
            </w:pPr>
            <w:r w:rsidRPr="003C503A">
              <w:rPr>
                <w:rFonts w:asciiTheme="majorHAnsi" w:hAnsiTheme="majorHAnsi" w:cstheme="majorHAnsi"/>
                <w:b/>
              </w:rPr>
              <w:t>37B</w:t>
            </w:r>
          </w:p>
        </w:tc>
        <w:tc>
          <w:tcPr>
            <w:tcW w:w="484" w:type="pct"/>
          </w:tcPr>
          <w:p w:rsidR="00480B05" w:rsidRPr="003C503A" w:rsidRDefault="00480B05" w:rsidP="0093404B">
            <w:pPr>
              <w:pStyle w:val="ListParagraph"/>
              <w:rPr>
                <w:rFonts w:asciiTheme="majorHAnsi" w:hAnsiTheme="majorHAnsi" w:cstheme="majorHAnsi"/>
                <w:b/>
              </w:rPr>
            </w:pPr>
            <w:r w:rsidRPr="003C503A">
              <w:rPr>
                <w:rFonts w:asciiTheme="majorHAnsi" w:hAnsiTheme="majorHAnsi" w:cstheme="majorHAnsi"/>
                <w:b/>
              </w:rPr>
              <w:t>38C</w:t>
            </w:r>
          </w:p>
        </w:tc>
        <w:tc>
          <w:tcPr>
            <w:tcW w:w="485" w:type="pct"/>
          </w:tcPr>
          <w:p w:rsidR="00480B05" w:rsidRPr="003C503A" w:rsidRDefault="00480B05" w:rsidP="0093404B">
            <w:pPr>
              <w:pStyle w:val="ListParagraph"/>
              <w:rPr>
                <w:rFonts w:asciiTheme="majorHAnsi" w:hAnsiTheme="majorHAnsi" w:cstheme="majorHAnsi"/>
                <w:b/>
              </w:rPr>
            </w:pPr>
            <w:r w:rsidRPr="003C503A">
              <w:rPr>
                <w:rFonts w:asciiTheme="majorHAnsi" w:hAnsiTheme="majorHAnsi" w:cstheme="majorHAnsi"/>
                <w:b/>
              </w:rPr>
              <w:t>39B</w:t>
            </w:r>
          </w:p>
        </w:tc>
        <w:tc>
          <w:tcPr>
            <w:tcW w:w="501" w:type="pct"/>
          </w:tcPr>
          <w:p w:rsidR="00480B05" w:rsidRPr="003C503A" w:rsidRDefault="00480B05" w:rsidP="0093404B">
            <w:pPr>
              <w:pStyle w:val="ListParagraph"/>
              <w:rPr>
                <w:rFonts w:asciiTheme="majorHAnsi" w:hAnsiTheme="majorHAnsi" w:cstheme="majorHAnsi"/>
                <w:b/>
              </w:rPr>
            </w:pPr>
            <w:r w:rsidRPr="003C503A">
              <w:rPr>
                <w:rFonts w:asciiTheme="majorHAnsi" w:hAnsiTheme="majorHAnsi" w:cstheme="majorHAnsi"/>
                <w:b/>
              </w:rPr>
              <w:t>40A</w:t>
            </w:r>
          </w:p>
        </w:tc>
      </w:tr>
      <w:tr w:rsidR="00480B05" w:rsidRPr="003C503A" w:rsidTr="00480B05">
        <w:tc>
          <w:tcPr>
            <w:tcW w:w="578" w:type="pct"/>
          </w:tcPr>
          <w:p w:rsidR="00480B05" w:rsidRPr="003C503A" w:rsidRDefault="00480B05" w:rsidP="0093404B">
            <w:pPr>
              <w:pStyle w:val="ListParagraph"/>
              <w:rPr>
                <w:rFonts w:asciiTheme="majorHAnsi" w:hAnsiTheme="majorHAnsi" w:cstheme="majorHAnsi"/>
                <w:b/>
              </w:rPr>
            </w:pPr>
            <w:r w:rsidRPr="003C503A">
              <w:rPr>
                <w:rFonts w:asciiTheme="majorHAnsi" w:hAnsiTheme="majorHAnsi" w:cstheme="majorHAnsi"/>
                <w:b/>
              </w:rPr>
              <w:t>41D</w:t>
            </w:r>
          </w:p>
        </w:tc>
        <w:tc>
          <w:tcPr>
            <w:tcW w:w="485" w:type="pct"/>
          </w:tcPr>
          <w:p w:rsidR="00480B05" w:rsidRPr="003C503A" w:rsidRDefault="00480B05" w:rsidP="0093404B">
            <w:pPr>
              <w:pStyle w:val="ListParagraph"/>
              <w:rPr>
                <w:rFonts w:asciiTheme="majorHAnsi" w:hAnsiTheme="majorHAnsi" w:cstheme="majorHAnsi"/>
                <w:b/>
              </w:rPr>
            </w:pPr>
            <w:r w:rsidRPr="003C503A">
              <w:rPr>
                <w:rFonts w:asciiTheme="majorHAnsi" w:hAnsiTheme="majorHAnsi" w:cstheme="majorHAnsi"/>
                <w:b/>
              </w:rPr>
              <w:t>42D</w:t>
            </w:r>
          </w:p>
        </w:tc>
        <w:tc>
          <w:tcPr>
            <w:tcW w:w="530" w:type="pct"/>
          </w:tcPr>
          <w:p w:rsidR="00480B05" w:rsidRPr="003C503A" w:rsidRDefault="00480B05" w:rsidP="0093404B">
            <w:pPr>
              <w:pStyle w:val="ListParagraph"/>
              <w:rPr>
                <w:rFonts w:asciiTheme="majorHAnsi" w:hAnsiTheme="majorHAnsi" w:cstheme="majorHAnsi"/>
                <w:b/>
              </w:rPr>
            </w:pPr>
            <w:r w:rsidRPr="003C503A">
              <w:rPr>
                <w:rFonts w:asciiTheme="majorHAnsi" w:hAnsiTheme="majorHAnsi" w:cstheme="majorHAnsi"/>
                <w:b/>
              </w:rPr>
              <w:t>43B</w:t>
            </w:r>
          </w:p>
        </w:tc>
        <w:tc>
          <w:tcPr>
            <w:tcW w:w="484" w:type="pct"/>
          </w:tcPr>
          <w:p w:rsidR="00480B05" w:rsidRPr="003C503A" w:rsidRDefault="00480B05" w:rsidP="0093404B">
            <w:pPr>
              <w:pStyle w:val="ListParagraph"/>
              <w:rPr>
                <w:rFonts w:asciiTheme="majorHAnsi" w:hAnsiTheme="majorHAnsi" w:cstheme="majorHAnsi"/>
                <w:b/>
              </w:rPr>
            </w:pPr>
            <w:r w:rsidRPr="003C503A">
              <w:rPr>
                <w:rFonts w:asciiTheme="majorHAnsi" w:hAnsiTheme="majorHAnsi" w:cstheme="majorHAnsi"/>
                <w:b/>
              </w:rPr>
              <w:t>44C</w:t>
            </w:r>
          </w:p>
        </w:tc>
        <w:tc>
          <w:tcPr>
            <w:tcW w:w="484" w:type="pct"/>
          </w:tcPr>
          <w:p w:rsidR="00480B05" w:rsidRPr="003C503A" w:rsidRDefault="00480B05" w:rsidP="0093404B">
            <w:pPr>
              <w:pStyle w:val="ListParagraph"/>
              <w:rPr>
                <w:rFonts w:asciiTheme="majorHAnsi" w:hAnsiTheme="majorHAnsi" w:cstheme="majorHAnsi"/>
                <w:b/>
              </w:rPr>
            </w:pPr>
            <w:r w:rsidRPr="003C503A">
              <w:rPr>
                <w:rFonts w:asciiTheme="majorHAnsi" w:hAnsiTheme="majorHAnsi" w:cstheme="majorHAnsi"/>
                <w:b/>
              </w:rPr>
              <w:t>45D</w:t>
            </w:r>
          </w:p>
        </w:tc>
        <w:tc>
          <w:tcPr>
            <w:tcW w:w="484" w:type="pct"/>
          </w:tcPr>
          <w:p w:rsidR="00480B05" w:rsidRPr="003C503A" w:rsidRDefault="00480B05" w:rsidP="0093404B">
            <w:pPr>
              <w:pStyle w:val="ListParagraph"/>
              <w:rPr>
                <w:rFonts w:asciiTheme="majorHAnsi" w:hAnsiTheme="majorHAnsi" w:cstheme="majorHAnsi"/>
                <w:b/>
              </w:rPr>
            </w:pPr>
            <w:r w:rsidRPr="003C503A">
              <w:rPr>
                <w:rFonts w:asciiTheme="majorHAnsi" w:hAnsiTheme="majorHAnsi" w:cstheme="majorHAnsi"/>
                <w:b/>
              </w:rPr>
              <w:t>46D</w:t>
            </w:r>
          </w:p>
        </w:tc>
        <w:tc>
          <w:tcPr>
            <w:tcW w:w="484" w:type="pct"/>
          </w:tcPr>
          <w:p w:rsidR="00480B05" w:rsidRPr="003C503A" w:rsidRDefault="00480B05" w:rsidP="0093404B">
            <w:pPr>
              <w:pStyle w:val="ListParagraph"/>
              <w:rPr>
                <w:rFonts w:asciiTheme="majorHAnsi" w:hAnsiTheme="majorHAnsi" w:cstheme="majorHAnsi"/>
                <w:b/>
              </w:rPr>
            </w:pPr>
            <w:r w:rsidRPr="003C503A">
              <w:rPr>
                <w:rFonts w:asciiTheme="majorHAnsi" w:hAnsiTheme="majorHAnsi" w:cstheme="majorHAnsi"/>
                <w:b/>
              </w:rPr>
              <w:t>47C</w:t>
            </w:r>
          </w:p>
        </w:tc>
        <w:tc>
          <w:tcPr>
            <w:tcW w:w="484" w:type="pct"/>
          </w:tcPr>
          <w:p w:rsidR="00480B05" w:rsidRPr="003C503A" w:rsidRDefault="00480B05" w:rsidP="0093404B">
            <w:pPr>
              <w:pStyle w:val="ListParagraph"/>
              <w:rPr>
                <w:rFonts w:asciiTheme="majorHAnsi" w:hAnsiTheme="majorHAnsi" w:cstheme="majorHAnsi"/>
                <w:b/>
              </w:rPr>
            </w:pPr>
            <w:r w:rsidRPr="003C503A">
              <w:rPr>
                <w:rFonts w:asciiTheme="majorHAnsi" w:hAnsiTheme="majorHAnsi" w:cstheme="majorHAnsi"/>
                <w:b/>
              </w:rPr>
              <w:t>48A</w:t>
            </w:r>
          </w:p>
        </w:tc>
        <w:tc>
          <w:tcPr>
            <w:tcW w:w="485" w:type="pct"/>
          </w:tcPr>
          <w:p w:rsidR="00480B05" w:rsidRPr="003C503A" w:rsidRDefault="00480B05" w:rsidP="0093404B">
            <w:pPr>
              <w:pStyle w:val="ListParagraph"/>
              <w:rPr>
                <w:rFonts w:asciiTheme="majorHAnsi" w:hAnsiTheme="majorHAnsi" w:cstheme="majorHAnsi"/>
                <w:b/>
              </w:rPr>
            </w:pPr>
            <w:r w:rsidRPr="003C503A">
              <w:rPr>
                <w:rFonts w:asciiTheme="majorHAnsi" w:hAnsiTheme="majorHAnsi" w:cstheme="majorHAnsi"/>
                <w:b/>
              </w:rPr>
              <w:t>49C</w:t>
            </w:r>
          </w:p>
        </w:tc>
        <w:tc>
          <w:tcPr>
            <w:tcW w:w="501" w:type="pct"/>
          </w:tcPr>
          <w:p w:rsidR="00480B05" w:rsidRPr="003C503A" w:rsidRDefault="00480B05" w:rsidP="0093404B">
            <w:pPr>
              <w:pStyle w:val="ListParagraph"/>
              <w:rPr>
                <w:rFonts w:asciiTheme="majorHAnsi" w:hAnsiTheme="majorHAnsi" w:cstheme="majorHAnsi"/>
                <w:b/>
              </w:rPr>
            </w:pPr>
            <w:r w:rsidRPr="003C503A">
              <w:rPr>
                <w:rFonts w:asciiTheme="majorHAnsi" w:hAnsiTheme="majorHAnsi" w:cstheme="majorHAnsi"/>
                <w:b/>
              </w:rPr>
              <w:t>50B</w:t>
            </w:r>
          </w:p>
        </w:tc>
      </w:tr>
      <w:tr w:rsidR="00480B05" w:rsidRPr="003C503A" w:rsidTr="00480B05">
        <w:tc>
          <w:tcPr>
            <w:tcW w:w="578" w:type="pct"/>
          </w:tcPr>
          <w:p w:rsidR="00480B05" w:rsidRPr="003C503A" w:rsidRDefault="00480B05" w:rsidP="0093404B">
            <w:pPr>
              <w:pStyle w:val="ListParagraph"/>
              <w:rPr>
                <w:rFonts w:asciiTheme="majorHAnsi" w:hAnsiTheme="majorHAnsi" w:cstheme="majorHAnsi"/>
                <w:b/>
              </w:rPr>
            </w:pPr>
            <w:r w:rsidRPr="003C503A">
              <w:rPr>
                <w:rFonts w:asciiTheme="majorHAnsi" w:hAnsiTheme="majorHAnsi" w:cstheme="majorHAnsi"/>
                <w:b/>
              </w:rPr>
              <w:t>51C</w:t>
            </w:r>
          </w:p>
        </w:tc>
        <w:tc>
          <w:tcPr>
            <w:tcW w:w="485" w:type="pct"/>
          </w:tcPr>
          <w:p w:rsidR="00480B05" w:rsidRPr="003C503A" w:rsidRDefault="00480B05" w:rsidP="0093404B">
            <w:pPr>
              <w:pStyle w:val="ListParagraph"/>
              <w:rPr>
                <w:rFonts w:asciiTheme="majorHAnsi" w:hAnsiTheme="majorHAnsi" w:cstheme="majorHAnsi"/>
                <w:b/>
              </w:rPr>
            </w:pPr>
            <w:r w:rsidRPr="003C503A">
              <w:rPr>
                <w:rFonts w:asciiTheme="majorHAnsi" w:hAnsiTheme="majorHAnsi" w:cstheme="majorHAnsi"/>
                <w:b/>
              </w:rPr>
              <w:t>52B</w:t>
            </w:r>
          </w:p>
        </w:tc>
        <w:tc>
          <w:tcPr>
            <w:tcW w:w="530" w:type="pct"/>
          </w:tcPr>
          <w:p w:rsidR="00480B05" w:rsidRPr="003C503A" w:rsidRDefault="00480B05" w:rsidP="0093404B">
            <w:pPr>
              <w:pStyle w:val="ListParagraph"/>
              <w:rPr>
                <w:rFonts w:asciiTheme="majorHAnsi" w:hAnsiTheme="majorHAnsi" w:cstheme="majorHAnsi"/>
                <w:b/>
              </w:rPr>
            </w:pPr>
            <w:r w:rsidRPr="003C503A">
              <w:rPr>
                <w:rFonts w:asciiTheme="majorHAnsi" w:hAnsiTheme="majorHAnsi" w:cstheme="majorHAnsi"/>
                <w:b/>
              </w:rPr>
              <w:t>53B</w:t>
            </w:r>
          </w:p>
        </w:tc>
        <w:tc>
          <w:tcPr>
            <w:tcW w:w="484" w:type="pct"/>
          </w:tcPr>
          <w:p w:rsidR="00480B05" w:rsidRPr="003C503A" w:rsidRDefault="00480B05" w:rsidP="0093404B">
            <w:pPr>
              <w:pStyle w:val="ListParagraph"/>
              <w:rPr>
                <w:rFonts w:asciiTheme="majorHAnsi" w:hAnsiTheme="majorHAnsi" w:cstheme="majorHAnsi"/>
                <w:b/>
              </w:rPr>
            </w:pPr>
            <w:r w:rsidRPr="003C503A">
              <w:rPr>
                <w:rFonts w:asciiTheme="majorHAnsi" w:hAnsiTheme="majorHAnsi" w:cstheme="majorHAnsi"/>
                <w:b/>
              </w:rPr>
              <w:t>54A</w:t>
            </w:r>
          </w:p>
        </w:tc>
        <w:tc>
          <w:tcPr>
            <w:tcW w:w="484" w:type="pct"/>
          </w:tcPr>
          <w:p w:rsidR="00480B05" w:rsidRPr="003C503A" w:rsidRDefault="00480B05" w:rsidP="0093404B">
            <w:pPr>
              <w:pStyle w:val="ListParagraph"/>
              <w:rPr>
                <w:rFonts w:asciiTheme="majorHAnsi" w:hAnsiTheme="majorHAnsi" w:cstheme="majorHAnsi"/>
                <w:b/>
              </w:rPr>
            </w:pPr>
            <w:r w:rsidRPr="003C503A">
              <w:rPr>
                <w:rFonts w:asciiTheme="majorHAnsi" w:hAnsiTheme="majorHAnsi" w:cstheme="majorHAnsi"/>
                <w:b/>
              </w:rPr>
              <w:t>55B</w:t>
            </w:r>
          </w:p>
        </w:tc>
        <w:tc>
          <w:tcPr>
            <w:tcW w:w="484" w:type="pct"/>
          </w:tcPr>
          <w:p w:rsidR="00480B05" w:rsidRPr="003C503A" w:rsidRDefault="00480B05" w:rsidP="0093404B">
            <w:pPr>
              <w:pStyle w:val="ListParagraph"/>
              <w:rPr>
                <w:rFonts w:asciiTheme="majorHAnsi" w:hAnsiTheme="majorHAnsi" w:cstheme="majorHAnsi"/>
                <w:b/>
              </w:rPr>
            </w:pPr>
            <w:r w:rsidRPr="003C503A">
              <w:rPr>
                <w:rFonts w:asciiTheme="majorHAnsi" w:hAnsiTheme="majorHAnsi" w:cstheme="majorHAnsi"/>
                <w:b/>
              </w:rPr>
              <w:t>56B</w:t>
            </w:r>
          </w:p>
        </w:tc>
        <w:tc>
          <w:tcPr>
            <w:tcW w:w="484" w:type="pct"/>
          </w:tcPr>
          <w:p w:rsidR="00480B05" w:rsidRPr="003C503A" w:rsidRDefault="00480B05" w:rsidP="0093404B">
            <w:pPr>
              <w:pStyle w:val="ListParagraph"/>
              <w:rPr>
                <w:rFonts w:asciiTheme="majorHAnsi" w:hAnsiTheme="majorHAnsi" w:cstheme="majorHAnsi"/>
                <w:b/>
              </w:rPr>
            </w:pPr>
            <w:r w:rsidRPr="003C503A">
              <w:rPr>
                <w:rFonts w:asciiTheme="majorHAnsi" w:hAnsiTheme="majorHAnsi" w:cstheme="majorHAnsi"/>
                <w:b/>
              </w:rPr>
              <w:t>57C</w:t>
            </w:r>
          </w:p>
        </w:tc>
        <w:tc>
          <w:tcPr>
            <w:tcW w:w="484" w:type="pct"/>
          </w:tcPr>
          <w:p w:rsidR="00480B05" w:rsidRPr="003C503A" w:rsidRDefault="00480B05" w:rsidP="0093404B">
            <w:pPr>
              <w:pStyle w:val="ListParagraph"/>
              <w:rPr>
                <w:rFonts w:asciiTheme="majorHAnsi" w:hAnsiTheme="majorHAnsi" w:cstheme="majorHAnsi"/>
                <w:b/>
              </w:rPr>
            </w:pPr>
            <w:r w:rsidRPr="003C503A">
              <w:rPr>
                <w:rFonts w:asciiTheme="majorHAnsi" w:hAnsiTheme="majorHAnsi" w:cstheme="majorHAnsi"/>
                <w:b/>
              </w:rPr>
              <w:t>58B</w:t>
            </w:r>
          </w:p>
        </w:tc>
        <w:tc>
          <w:tcPr>
            <w:tcW w:w="485" w:type="pct"/>
          </w:tcPr>
          <w:p w:rsidR="00480B05" w:rsidRPr="003C503A" w:rsidRDefault="00480B05" w:rsidP="0093404B">
            <w:pPr>
              <w:pStyle w:val="ListParagraph"/>
              <w:rPr>
                <w:rFonts w:asciiTheme="majorHAnsi" w:hAnsiTheme="majorHAnsi" w:cstheme="majorHAnsi"/>
                <w:b/>
              </w:rPr>
            </w:pPr>
            <w:r w:rsidRPr="003C503A">
              <w:rPr>
                <w:rFonts w:asciiTheme="majorHAnsi" w:hAnsiTheme="majorHAnsi" w:cstheme="majorHAnsi"/>
                <w:b/>
              </w:rPr>
              <w:t>59B</w:t>
            </w:r>
          </w:p>
        </w:tc>
        <w:tc>
          <w:tcPr>
            <w:tcW w:w="501" w:type="pct"/>
          </w:tcPr>
          <w:p w:rsidR="00480B05" w:rsidRPr="003C503A" w:rsidRDefault="00480B05" w:rsidP="0093404B">
            <w:pPr>
              <w:pStyle w:val="ListParagraph"/>
              <w:rPr>
                <w:rFonts w:asciiTheme="majorHAnsi" w:hAnsiTheme="majorHAnsi" w:cstheme="majorHAnsi"/>
                <w:b/>
              </w:rPr>
            </w:pPr>
            <w:r w:rsidRPr="003C503A">
              <w:rPr>
                <w:rFonts w:asciiTheme="majorHAnsi" w:hAnsiTheme="majorHAnsi" w:cstheme="majorHAnsi"/>
                <w:b/>
              </w:rPr>
              <w:t>60B</w:t>
            </w:r>
          </w:p>
        </w:tc>
      </w:tr>
      <w:tr w:rsidR="00480B05" w:rsidRPr="003C503A" w:rsidTr="00480B05">
        <w:tc>
          <w:tcPr>
            <w:tcW w:w="578" w:type="pct"/>
          </w:tcPr>
          <w:p w:rsidR="00480B05" w:rsidRPr="003C503A" w:rsidRDefault="00480B05" w:rsidP="0093404B">
            <w:pPr>
              <w:pStyle w:val="ListParagraph"/>
              <w:rPr>
                <w:rFonts w:asciiTheme="majorHAnsi" w:hAnsiTheme="majorHAnsi" w:cstheme="majorHAnsi"/>
                <w:b/>
              </w:rPr>
            </w:pPr>
            <w:r w:rsidRPr="003C503A">
              <w:rPr>
                <w:rFonts w:asciiTheme="majorHAnsi" w:hAnsiTheme="majorHAnsi" w:cstheme="majorHAnsi"/>
                <w:b/>
              </w:rPr>
              <w:t>61C</w:t>
            </w:r>
          </w:p>
        </w:tc>
        <w:tc>
          <w:tcPr>
            <w:tcW w:w="485" w:type="pct"/>
          </w:tcPr>
          <w:p w:rsidR="00480B05" w:rsidRPr="003C503A" w:rsidRDefault="00480B05" w:rsidP="0093404B">
            <w:pPr>
              <w:pStyle w:val="ListParagraph"/>
              <w:rPr>
                <w:rFonts w:asciiTheme="majorHAnsi" w:hAnsiTheme="majorHAnsi" w:cstheme="majorHAnsi"/>
                <w:b/>
              </w:rPr>
            </w:pPr>
            <w:r w:rsidRPr="003C503A">
              <w:rPr>
                <w:rFonts w:asciiTheme="majorHAnsi" w:hAnsiTheme="majorHAnsi" w:cstheme="majorHAnsi"/>
                <w:b/>
              </w:rPr>
              <w:t>62B</w:t>
            </w:r>
          </w:p>
        </w:tc>
        <w:tc>
          <w:tcPr>
            <w:tcW w:w="530" w:type="pct"/>
          </w:tcPr>
          <w:p w:rsidR="00480B05" w:rsidRPr="003C503A" w:rsidRDefault="00480B05" w:rsidP="0093404B">
            <w:pPr>
              <w:pStyle w:val="ListParagraph"/>
              <w:rPr>
                <w:rFonts w:asciiTheme="majorHAnsi" w:hAnsiTheme="majorHAnsi" w:cstheme="majorHAnsi"/>
                <w:b/>
              </w:rPr>
            </w:pPr>
            <w:r w:rsidRPr="003C503A">
              <w:rPr>
                <w:rFonts w:asciiTheme="majorHAnsi" w:hAnsiTheme="majorHAnsi" w:cstheme="majorHAnsi"/>
                <w:b/>
              </w:rPr>
              <w:t>63AAA</w:t>
            </w:r>
          </w:p>
        </w:tc>
        <w:tc>
          <w:tcPr>
            <w:tcW w:w="484" w:type="pct"/>
          </w:tcPr>
          <w:p w:rsidR="00480B05" w:rsidRPr="003C503A" w:rsidRDefault="00480B05" w:rsidP="0093404B">
            <w:pPr>
              <w:pStyle w:val="ListParagraph"/>
              <w:rPr>
                <w:rFonts w:asciiTheme="majorHAnsi" w:hAnsiTheme="majorHAnsi" w:cstheme="majorHAnsi"/>
                <w:b/>
              </w:rPr>
            </w:pPr>
            <w:r w:rsidRPr="003C503A">
              <w:rPr>
                <w:rFonts w:asciiTheme="majorHAnsi" w:hAnsiTheme="majorHAnsi" w:cstheme="majorHAnsi"/>
                <w:b/>
              </w:rPr>
              <w:t>64B</w:t>
            </w:r>
          </w:p>
        </w:tc>
        <w:tc>
          <w:tcPr>
            <w:tcW w:w="484" w:type="pct"/>
          </w:tcPr>
          <w:p w:rsidR="00480B05" w:rsidRPr="003C503A" w:rsidRDefault="00480B05" w:rsidP="0093404B">
            <w:pPr>
              <w:pStyle w:val="ListParagraph"/>
              <w:rPr>
                <w:rFonts w:asciiTheme="majorHAnsi" w:hAnsiTheme="majorHAnsi" w:cstheme="majorHAnsi"/>
                <w:b/>
              </w:rPr>
            </w:pPr>
            <w:r w:rsidRPr="003C503A">
              <w:rPr>
                <w:rFonts w:asciiTheme="majorHAnsi" w:hAnsiTheme="majorHAnsi" w:cstheme="majorHAnsi"/>
                <w:b/>
              </w:rPr>
              <w:t>65D</w:t>
            </w:r>
          </w:p>
        </w:tc>
        <w:tc>
          <w:tcPr>
            <w:tcW w:w="484" w:type="pct"/>
          </w:tcPr>
          <w:p w:rsidR="00480B05" w:rsidRPr="003C503A" w:rsidRDefault="00480B05" w:rsidP="0093404B">
            <w:pPr>
              <w:pStyle w:val="ListParagraph"/>
              <w:rPr>
                <w:rFonts w:asciiTheme="majorHAnsi" w:hAnsiTheme="majorHAnsi" w:cstheme="majorHAnsi"/>
                <w:b/>
              </w:rPr>
            </w:pPr>
            <w:r w:rsidRPr="003C503A">
              <w:rPr>
                <w:rFonts w:asciiTheme="majorHAnsi" w:hAnsiTheme="majorHAnsi" w:cstheme="majorHAnsi"/>
                <w:b/>
              </w:rPr>
              <w:t>66D</w:t>
            </w:r>
          </w:p>
        </w:tc>
        <w:tc>
          <w:tcPr>
            <w:tcW w:w="484" w:type="pct"/>
          </w:tcPr>
          <w:p w:rsidR="00480B05" w:rsidRPr="003C503A" w:rsidRDefault="00480B05" w:rsidP="0093404B">
            <w:pPr>
              <w:pStyle w:val="ListParagraph"/>
              <w:rPr>
                <w:rFonts w:asciiTheme="majorHAnsi" w:hAnsiTheme="majorHAnsi" w:cstheme="majorHAnsi"/>
                <w:b/>
              </w:rPr>
            </w:pPr>
            <w:r w:rsidRPr="003C503A">
              <w:rPr>
                <w:rFonts w:asciiTheme="majorHAnsi" w:hAnsiTheme="majorHAnsi" w:cstheme="majorHAnsi"/>
                <w:b/>
              </w:rPr>
              <w:t>67B</w:t>
            </w:r>
          </w:p>
        </w:tc>
        <w:tc>
          <w:tcPr>
            <w:tcW w:w="484" w:type="pct"/>
          </w:tcPr>
          <w:p w:rsidR="00480B05" w:rsidRPr="003C503A" w:rsidRDefault="00480B05" w:rsidP="0093404B">
            <w:pPr>
              <w:pStyle w:val="ListParagraph"/>
              <w:rPr>
                <w:rFonts w:asciiTheme="majorHAnsi" w:hAnsiTheme="majorHAnsi" w:cstheme="majorHAnsi"/>
                <w:b/>
              </w:rPr>
            </w:pPr>
            <w:r w:rsidRPr="003C503A">
              <w:rPr>
                <w:rFonts w:asciiTheme="majorHAnsi" w:hAnsiTheme="majorHAnsi" w:cstheme="majorHAnsi"/>
                <w:b/>
              </w:rPr>
              <w:t>68D</w:t>
            </w:r>
          </w:p>
        </w:tc>
        <w:tc>
          <w:tcPr>
            <w:tcW w:w="485" w:type="pct"/>
          </w:tcPr>
          <w:p w:rsidR="00480B05" w:rsidRPr="003C503A" w:rsidRDefault="00480B05" w:rsidP="0093404B">
            <w:pPr>
              <w:pStyle w:val="ListParagraph"/>
              <w:rPr>
                <w:rFonts w:asciiTheme="majorHAnsi" w:hAnsiTheme="majorHAnsi" w:cstheme="majorHAnsi"/>
                <w:b/>
              </w:rPr>
            </w:pPr>
            <w:r w:rsidRPr="003C503A">
              <w:rPr>
                <w:rFonts w:asciiTheme="majorHAnsi" w:hAnsiTheme="majorHAnsi" w:cstheme="majorHAnsi"/>
                <w:b/>
              </w:rPr>
              <w:t>69A</w:t>
            </w:r>
          </w:p>
        </w:tc>
        <w:tc>
          <w:tcPr>
            <w:tcW w:w="501" w:type="pct"/>
          </w:tcPr>
          <w:p w:rsidR="00480B05" w:rsidRPr="003C503A" w:rsidRDefault="00480B05" w:rsidP="0093404B">
            <w:pPr>
              <w:pStyle w:val="ListParagraph"/>
              <w:rPr>
                <w:rFonts w:asciiTheme="majorHAnsi" w:hAnsiTheme="majorHAnsi" w:cstheme="majorHAnsi"/>
                <w:b/>
              </w:rPr>
            </w:pPr>
            <w:r w:rsidRPr="003C503A">
              <w:rPr>
                <w:rFonts w:asciiTheme="majorHAnsi" w:hAnsiTheme="majorHAnsi" w:cstheme="majorHAnsi"/>
                <w:b/>
              </w:rPr>
              <w:t>70B</w:t>
            </w:r>
          </w:p>
        </w:tc>
      </w:tr>
      <w:tr w:rsidR="00480B05" w:rsidRPr="003C503A" w:rsidTr="00480B05">
        <w:tc>
          <w:tcPr>
            <w:tcW w:w="578" w:type="pct"/>
          </w:tcPr>
          <w:p w:rsidR="00480B05" w:rsidRPr="003C503A" w:rsidRDefault="00480B05" w:rsidP="0093404B">
            <w:pPr>
              <w:pStyle w:val="ListParagraph"/>
              <w:rPr>
                <w:rFonts w:asciiTheme="majorHAnsi" w:hAnsiTheme="majorHAnsi" w:cstheme="majorHAnsi"/>
                <w:b/>
              </w:rPr>
            </w:pPr>
            <w:r w:rsidRPr="003C503A">
              <w:rPr>
                <w:rFonts w:asciiTheme="majorHAnsi" w:hAnsiTheme="majorHAnsi" w:cstheme="majorHAnsi"/>
                <w:b/>
              </w:rPr>
              <w:t>71D</w:t>
            </w:r>
          </w:p>
        </w:tc>
        <w:tc>
          <w:tcPr>
            <w:tcW w:w="485" w:type="pct"/>
          </w:tcPr>
          <w:p w:rsidR="00480B05" w:rsidRPr="003C503A" w:rsidRDefault="00480B05" w:rsidP="0093404B">
            <w:pPr>
              <w:pStyle w:val="ListParagraph"/>
              <w:rPr>
                <w:rFonts w:asciiTheme="majorHAnsi" w:hAnsiTheme="majorHAnsi" w:cstheme="majorHAnsi"/>
                <w:b/>
              </w:rPr>
            </w:pPr>
            <w:r w:rsidRPr="003C503A">
              <w:rPr>
                <w:rFonts w:asciiTheme="majorHAnsi" w:hAnsiTheme="majorHAnsi" w:cstheme="majorHAnsi"/>
                <w:b/>
              </w:rPr>
              <w:t>72D</w:t>
            </w:r>
          </w:p>
        </w:tc>
        <w:tc>
          <w:tcPr>
            <w:tcW w:w="530" w:type="pct"/>
          </w:tcPr>
          <w:p w:rsidR="00480B05" w:rsidRPr="003C503A" w:rsidRDefault="00480B05" w:rsidP="0093404B">
            <w:pPr>
              <w:pStyle w:val="ListParagraph"/>
              <w:rPr>
                <w:rFonts w:asciiTheme="majorHAnsi" w:hAnsiTheme="majorHAnsi" w:cstheme="majorHAnsi"/>
                <w:b/>
              </w:rPr>
            </w:pPr>
            <w:r w:rsidRPr="003C503A">
              <w:rPr>
                <w:rFonts w:asciiTheme="majorHAnsi" w:hAnsiTheme="majorHAnsi" w:cstheme="majorHAnsi"/>
                <w:b/>
              </w:rPr>
              <w:t>73D</w:t>
            </w:r>
          </w:p>
        </w:tc>
        <w:tc>
          <w:tcPr>
            <w:tcW w:w="484" w:type="pct"/>
          </w:tcPr>
          <w:p w:rsidR="00480B05" w:rsidRPr="003C503A" w:rsidRDefault="00480B05" w:rsidP="0093404B">
            <w:pPr>
              <w:pStyle w:val="ListParagraph"/>
              <w:rPr>
                <w:rFonts w:asciiTheme="majorHAnsi" w:hAnsiTheme="majorHAnsi" w:cstheme="majorHAnsi"/>
                <w:b/>
              </w:rPr>
            </w:pPr>
            <w:r w:rsidRPr="003C503A">
              <w:rPr>
                <w:rFonts w:asciiTheme="majorHAnsi" w:hAnsiTheme="majorHAnsi" w:cstheme="majorHAnsi"/>
                <w:b/>
              </w:rPr>
              <w:t>74C</w:t>
            </w:r>
          </w:p>
        </w:tc>
        <w:tc>
          <w:tcPr>
            <w:tcW w:w="484" w:type="pct"/>
          </w:tcPr>
          <w:p w:rsidR="00480B05" w:rsidRPr="003C503A" w:rsidRDefault="00480B05" w:rsidP="0093404B">
            <w:pPr>
              <w:pStyle w:val="ListParagraph"/>
              <w:rPr>
                <w:rFonts w:asciiTheme="majorHAnsi" w:hAnsiTheme="majorHAnsi" w:cstheme="majorHAnsi"/>
                <w:b/>
              </w:rPr>
            </w:pPr>
            <w:r w:rsidRPr="003C503A">
              <w:rPr>
                <w:rFonts w:asciiTheme="majorHAnsi" w:hAnsiTheme="majorHAnsi" w:cstheme="majorHAnsi"/>
                <w:b/>
              </w:rPr>
              <w:t>75D</w:t>
            </w:r>
          </w:p>
        </w:tc>
        <w:tc>
          <w:tcPr>
            <w:tcW w:w="484" w:type="pct"/>
          </w:tcPr>
          <w:p w:rsidR="00480B05" w:rsidRPr="003C503A" w:rsidRDefault="00480B05" w:rsidP="0093404B">
            <w:pPr>
              <w:pStyle w:val="ListParagraph"/>
              <w:rPr>
                <w:rFonts w:asciiTheme="majorHAnsi" w:hAnsiTheme="majorHAnsi" w:cstheme="majorHAnsi"/>
                <w:b/>
              </w:rPr>
            </w:pPr>
            <w:r w:rsidRPr="003C503A">
              <w:rPr>
                <w:rFonts w:asciiTheme="majorHAnsi" w:hAnsiTheme="majorHAnsi" w:cstheme="majorHAnsi"/>
                <w:b/>
              </w:rPr>
              <w:t>76C</w:t>
            </w:r>
          </w:p>
        </w:tc>
        <w:tc>
          <w:tcPr>
            <w:tcW w:w="484" w:type="pct"/>
          </w:tcPr>
          <w:p w:rsidR="00480B05" w:rsidRPr="003C503A" w:rsidRDefault="00480B05" w:rsidP="0093404B">
            <w:pPr>
              <w:pStyle w:val="ListParagraph"/>
              <w:rPr>
                <w:rFonts w:asciiTheme="majorHAnsi" w:hAnsiTheme="majorHAnsi" w:cstheme="majorHAnsi"/>
                <w:b/>
              </w:rPr>
            </w:pPr>
            <w:r w:rsidRPr="003C503A">
              <w:rPr>
                <w:rFonts w:asciiTheme="majorHAnsi" w:hAnsiTheme="majorHAnsi" w:cstheme="majorHAnsi"/>
                <w:b/>
              </w:rPr>
              <w:t>77A</w:t>
            </w:r>
          </w:p>
        </w:tc>
        <w:tc>
          <w:tcPr>
            <w:tcW w:w="484" w:type="pct"/>
          </w:tcPr>
          <w:p w:rsidR="00480B05" w:rsidRPr="003C503A" w:rsidRDefault="00480B05" w:rsidP="0093404B">
            <w:pPr>
              <w:pStyle w:val="ListParagraph"/>
              <w:rPr>
                <w:rFonts w:asciiTheme="majorHAnsi" w:hAnsiTheme="majorHAnsi" w:cstheme="majorHAnsi"/>
                <w:b/>
              </w:rPr>
            </w:pPr>
            <w:r w:rsidRPr="003C503A">
              <w:rPr>
                <w:rFonts w:asciiTheme="majorHAnsi" w:hAnsiTheme="majorHAnsi" w:cstheme="majorHAnsi"/>
                <w:b/>
              </w:rPr>
              <w:t>78C</w:t>
            </w:r>
          </w:p>
        </w:tc>
        <w:tc>
          <w:tcPr>
            <w:tcW w:w="485" w:type="pct"/>
          </w:tcPr>
          <w:p w:rsidR="00480B05" w:rsidRPr="003C503A" w:rsidRDefault="00480B05" w:rsidP="0093404B">
            <w:pPr>
              <w:pStyle w:val="ListParagraph"/>
              <w:rPr>
                <w:rFonts w:asciiTheme="majorHAnsi" w:hAnsiTheme="majorHAnsi" w:cstheme="majorHAnsi"/>
                <w:b/>
              </w:rPr>
            </w:pPr>
            <w:r w:rsidRPr="003C503A">
              <w:rPr>
                <w:rFonts w:asciiTheme="majorHAnsi" w:hAnsiTheme="majorHAnsi" w:cstheme="majorHAnsi"/>
                <w:b/>
              </w:rPr>
              <w:t>79C</w:t>
            </w:r>
          </w:p>
        </w:tc>
        <w:tc>
          <w:tcPr>
            <w:tcW w:w="501" w:type="pct"/>
          </w:tcPr>
          <w:p w:rsidR="00480B05" w:rsidRPr="003C503A" w:rsidRDefault="00480B05" w:rsidP="0093404B">
            <w:pPr>
              <w:pStyle w:val="ListParagraph"/>
              <w:rPr>
                <w:rFonts w:asciiTheme="majorHAnsi" w:hAnsiTheme="majorHAnsi" w:cstheme="majorHAnsi"/>
                <w:b/>
              </w:rPr>
            </w:pPr>
            <w:r w:rsidRPr="003C503A">
              <w:rPr>
                <w:rFonts w:asciiTheme="majorHAnsi" w:hAnsiTheme="majorHAnsi" w:cstheme="majorHAnsi"/>
                <w:b/>
              </w:rPr>
              <w:t>80D</w:t>
            </w:r>
          </w:p>
        </w:tc>
      </w:tr>
      <w:tr w:rsidR="00480B05" w:rsidRPr="003C503A" w:rsidTr="00480B05">
        <w:tc>
          <w:tcPr>
            <w:tcW w:w="578" w:type="pct"/>
          </w:tcPr>
          <w:p w:rsidR="00480B05" w:rsidRPr="003C503A" w:rsidRDefault="00480B05" w:rsidP="0093404B">
            <w:pPr>
              <w:pStyle w:val="ListParagraph"/>
              <w:rPr>
                <w:rFonts w:asciiTheme="majorHAnsi" w:hAnsiTheme="majorHAnsi" w:cstheme="majorHAnsi"/>
                <w:b/>
              </w:rPr>
            </w:pPr>
            <w:r w:rsidRPr="003C503A">
              <w:rPr>
                <w:rFonts w:asciiTheme="majorHAnsi" w:hAnsiTheme="majorHAnsi" w:cstheme="majorHAnsi"/>
                <w:b/>
              </w:rPr>
              <w:t>81D</w:t>
            </w:r>
          </w:p>
        </w:tc>
        <w:tc>
          <w:tcPr>
            <w:tcW w:w="485" w:type="pct"/>
          </w:tcPr>
          <w:p w:rsidR="00480B05" w:rsidRPr="003C503A" w:rsidRDefault="00480B05" w:rsidP="0093404B">
            <w:pPr>
              <w:pStyle w:val="ListParagraph"/>
              <w:rPr>
                <w:rFonts w:asciiTheme="majorHAnsi" w:hAnsiTheme="majorHAnsi" w:cstheme="majorHAnsi"/>
                <w:b/>
              </w:rPr>
            </w:pPr>
            <w:r w:rsidRPr="003C503A">
              <w:rPr>
                <w:rFonts w:asciiTheme="majorHAnsi" w:hAnsiTheme="majorHAnsi" w:cstheme="majorHAnsi"/>
                <w:b/>
              </w:rPr>
              <w:t>82D</w:t>
            </w:r>
          </w:p>
        </w:tc>
        <w:tc>
          <w:tcPr>
            <w:tcW w:w="530" w:type="pct"/>
          </w:tcPr>
          <w:p w:rsidR="00480B05" w:rsidRPr="003C503A" w:rsidRDefault="00480B05" w:rsidP="0093404B">
            <w:pPr>
              <w:pStyle w:val="ListParagraph"/>
              <w:rPr>
                <w:rFonts w:asciiTheme="majorHAnsi" w:hAnsiTheme="majorHAnsi" w:cstheme="majorHAnsi"/>
                <w:b/>
              </w:rPr>
            </w:pPr>
            <w:r w:rsidRPr="003C503A">
              <w:rPr>
                <w:rFonts w:asciiTheme="majorHAnsi" w:hAnsiTheme="majorHAnsi" w:cstheme="majorHAnsi"/>
                <w:b/>
              </w:rPr>
              <w:t>83D</w:t>
            </w:r>
          </w:p>
        </w:tc>
        <w:tc>
          <w:tcPr>
            <w:tcW w:w="484" w:type="pct"/>
          </w:tcPr>
          <w:p w:rsidR="00480B05" w:rsidRPr="003C503A" w:rsidRDefault="00480B05" w:rsidP="0093404B">
            <w:pPr>
              <w:pStyle w:val="ListParagraph"/>
              <w:rPr>
                <w:rFonts w:asciiTheme="majorHAnsi" w:hAnsiTheme="majorHAnsi" w:cstheme="majorHAnsi"/>
                <w:b/>
              </w:rPr>
            </w:pPr>
            <w:r w:rsidRPr="003C503A">
              <w:rPr>
                <w:rFonts w:asciiTheme="majorHAnsi" w:hAnsiTheme="majorHAnsi" w:cstheme="majorHAnsi"/>
                <w:b/>
              </w:rPr>
              <w:t>84D</w:t>
            </w:r>
          </w:p>
        </w:tc>
        <w:tc>
          <w:tcPr>
            <w:tcW w:w="484" w:type="pct"/>
          </w:tcPr>
          <w:p w:rsidR="00480B05" w:rsidRPr="003C503A" w:rsidRDefault="00480B05" w:rsidP="0093404B">
            <w:pPr>
              <w:pStyle w:val="ListParagraph"/>
              <w:rPr>
                <w:rFonts w:asciiTheme="majorHAnsi" w:hAnsiTheme="majorHAnsi" w:cstheme="majorHAnsi"/>
                <w:b/>
              </w:rPr>
            </w:pPr>
            <w:r w:rsidRPr="003C503A">
              <w:rPr>
                <w:rFonts w:asciiTheme="majorHAnsi" w:hAnsiTheme="majorHAnsi" w:cstheme="majorHAnsi"/>
                <w:b/>
              </w:rPr>
              <w:t>85D</w:t>
            </w:r>
          </w:p>
        </w:tc>
        <w:tc>
          <w:tcPr>
            <w:tcW w:w="484" w:type="pct"/>
          </w:tcPr>
          <w:p w:rsidR="00480B05" w:rsidRPr="003C503A" w:rsidRDefault="00480B05" w:rsidP="0093404B">
            <w:pPr>
              <w:pStyle w:val="ListParagraph"/>
              <w:rPr>
                <w:rFonts w:asciiTheme="majorHAnsi" w:hAnsiTheme="majorHAnsi" w:cstheme="majorHAnsi"/>
                <w:b/>
              </w:rPr>
            </w:pPr>
            <w:r w:rsidRPr="003C503A">
              <w:rPr>
                <w:rFonts w:asciiTheme="majorHAnsi" w:hAnsiTheme="majorHAnsi" w:cstheme="majorHAnsi"/>
                <w:b/>
              </w:rPr>
              <w:t>86C</w:t>
            </w:r>
          </w:p>
        </w:tc>
        <w:tc>
          <w:tcPr>
            <w:tcW w:w="484" w:type="pct"/>
          </w:tcPr>
          <w:p w:rsidR="00480B05" w:rsidRPr="003C503A" w:rsidRDefault="00480B05" w:rsidP="0093404B">
            <w:pPr>
              <w:pStyle w:val="ListParagraph"/>
              <w:rPr>
                <w:rFonts w:asciiTheme="majorHAnsi" w:hAnsiTheme="majorHAnsi" w:cstheme="majorHAnsi"/>
                <w:b/>
              </w:rPr>
            </w:pPr>
            <w:r w:rsidRPr="003C503A">
              <w:rPr>
                <w:rFonts w:asciiTheme="majorHAnsi" w:hAnsiTheme="majorHAnsi" w:cstheme="majorHAnsi"/>
                <w:b/>
              </w:rPr>
              <w:t>87B</w:t>
            </w:r>
          </w:p>
        </w:tc>
        <w:tc>
          <w:tcPr>
            <w:tcW w:w="484" w:type="pct"/>
          </w:tcPr>
          <w:p w:rsidR="00480B05" w:rsidRPr="003C503A" w:rsidRDefault="00480B05" w:rsidP="0093404B">
            <w:pPr>
              <w:pStyle w:val="ListParagraph"/>
              <w:rPr>
                <w:rFonts w:asciiTheme="majorHAnsi" w:hAnsiTheme="majorHAnsi" w:cstheme="majorHAnsi"/>
                <w:b/>
              </w:rPr>
            </w:pPr>
            <w:r w:rsidRPr="003C503A">
              <w:rPr>
                <w:rFonts w:asciiTheme="majorHAnsi" w:hAnsiTheme="majorHAnsi" w:cstheme="majorHAnsi"/>
                <w:b/>
              </w:rPr>
              <w:t>88A</w:t>
            </w:r>
          </w:p>
        </w:tc>
        <w:tc>
          <w:tcPr>
            <w:tcW w:w="485" w:type="pct"/>
          </w:tcPr>
          <w:p w:rsidR="00480B05" w:rsidRPr="003C503A" w:rsidRDefault="00480B05" w:rsidP="0093404B">
            <w:pPr>
              <w:pStyle w:val="ListParagraph"/>
              <w:rPr>
                <w:rFonts w:asciiTheme="majorHAnsi" w:hAnsiTheme="majorHAnsi" w:cstheme="majorHAnsi"/>
                <w:b/>
              </w:rPr>
            </w:pPr>
            <w:r w:rsidRPr="003C503A">
              <w:rPr>
                <w:rFonts w:asciiTheme="majorHAnsi" w:hAnsiTheme="majorHAnsi" w:cstheme="majorHAnsi"/>
                <w:b/>
              </w:rPr>
              <w:t>89B</w:t>
            </w:r>
          </w:p>
        </w:tc>
        <w:tc>
          <w:tcPr>
            <w:tcW w:w="501" w:type="pct"/>
          </w:tcPr>
          <w:p w:rsidR="00480B05" w:rsidRPr="003C503A" w:rsidRDefault="00480B05" w:rsidP="0093404B">
            <w:pPr>
              <w:pStyle w:val="ListParagraph"/>
              <w:rPr>
                <w:rFonts w:asciiTheme="majorHAnsi" w:hAnsiTheme="majorHAnsi" w:cstheme="majorHAnsi"/>
                <w:b/>
              </w:rPr>
            </w:pPr>
            <w:r w:rsidRPr="003C503A">
              <w:rPr>
                <w:rFonts w:asciiTheme="majorHAnsi" w:hAnsiTheme="majorHAnsi" w:cstheme="majorHAnsi"/>
                <w:b/>
              </w:rPr>
              <w:t>90A</w:t>
            </w:r>
          </w:p>
        </w:tc>
      </w:tr>
      <w:tr w:rsidR="00480B05" w:rsidRPr="003C503A" w:rsidTr="00480B05">
        <w:tc>
          <w:tcPr>
            <w:tcW w:w="578" w:type="pct"/>
          </w:tcPr>
          <w:p w:rsidR="00480B05" w:rsidRPr="003C503A" w:rsidRDefault="00480B05" w:rsidP="0093404B">
            <w:pPr>
              <w:pStyle w:val="ListParagraph"/>
              <w:rPr>
                <w:rFonts w:asciiTheme="majorHAnsi" w:hAnsiTheme="majorHAnsi" w:cstheme="majorHAnsi"/>
                <w:b/>
              </w:rPr>
            </w:pPr>
            <w:r w:rsidRPr="003C503A">
              <w:rPr>
                <w:rFonts w:asciiTheme="majorHAnsi" w:hAnsiTheme="majorHAnsi" w:cstheme="majorHAnsi"/>
                <w:b/>
              </w:rPr>
              <w:t>91B</w:t>
            </w:r>
          </w:p>
        </w:tc>
        <w:tc>
          <w:tcPr>
            <w:tcW w:w="485" w:type="pct"/>
          </w:tcPr>
          <w:p w:rsidR="00480B05" w:rsidRPr="003C503A" w:rsidRDefault="00480B05" w:rsidP="0093404B">
            <w:pPr>
              <w:pStyle w:val="ListParagraph"/>
              <w:rPr>
                <w:rFonts w:asciiTheme="majorHAnsi" w:hAnsiTheme="majorHAnsi" w:cstheme="majorHAnsi"/>
                <w:b/>
              </w:rPr>
            </w:pPr>
            <w:r w:rsidRPr="003C503A">
              <w:rPr>
                <w:rFonts w:asciiTheme="majorHAnsi" w:hAnsiTheme="majorHAnsi" w:cstheme="majorHAnsi"/>
                <w:b/>
              </w:rPr>
              <w:t>92A</w:t>
            </w:r>
          </w:p>
        </w:tc>
        <w:tc>
          <w:tcPr>
            <w:tcW w:w="530" w:type="pct"/>
          </w:tcPr>
          <w:p w:rsidR="00480B05" w:rsidRPr="003C503A" w:rsidRDefault="00480B05" w:rsidP="0093404B">
            <w:pPr>
              <w:pStyle w:val="ListParagraph"/>
              <w:rPr>
                <w:rFonts w:asciiTheme="majorHAnsi" w:hAnsiTheme="majorHAnsi" w:cstheme="majorHAnsi"/>
                <w:b/>
              </w:rPr>
            </w:pPr>
            <w:r w:rsidRPr="003C503A">
              <w:rPr>
                <w:rFonts w:asciiTheme="majorHAnsi" w:hAnsiTheme="majorHAnsi" w:cstheme="majorHAnsi"/>
                <w:b/>
              </w:rPr>
              <w:t>93B</w:t>
            </w:r>
          </w:p>
        </w:tc>
        <w:tc>
          <w:tcPr>
            <w:tcW w:w="484" w:type="pct"/>
          </w:tcPr>
          <w:p w:rsidR="00480B05" w:rsidRPr="003C503A" w:rsidRDefault="00480B05" w:rsidP="0093404B">
            <w:pPr>
              <w:pStyle w:val="ListParagraph"/>
              <w:rPr>
                <w:rFonts w:asciiTheme="majorHAnsi" w:hAnsiTheme="majorHAnsi" w:cstheme="majorHAnsi"/>
                <w:b/>
              </w:rPr>
            </w:pPr>
            <w:r w:rsidRPr="003C503A">
              <w:rPr>
                <w:rFonts w:asciiTheme="majorHAnsi" w:hAnsiTheme="majorHAnsi" w:cstheme="majorHAnsi"/>
                <w:b/>
              </w:rPr>
              <w:t>94B</w:t>
            </w:r>
          </w:p>
        </w:tc>
        <w:tc>
          <w:tcPr>
            <w:tcW w:w="484" w:type="pct"/>
          </w:tcPr>
          <w:p w:rsidR="00480B05" w:rsidRPr="003C503A" w:rsidRDefault="00480B05" w:rsidP="0093404B">
            <w:pPr>
              <w:pStyle w:val="ListParagraph"/>
              <w:rPr>
                <w:rFonts w:asciiTheme="majorHAnsi" w:hAnsiTheme="majorHAnsi" w:cstheme="majorHAnsi"/>
                <w:b/>
              </w:rPr>
            </w:pPr>
            <w:r w:rsidRPr="003C503A">
              <w:rPr>
                <w:rFonts w:asciiTheme="majorHAnsi" w:hAnsiTheme="majorHAnsi" w:cstheme="majorHAnsi"/>
                <w:b/>
              </w:rPr>
              <w:t>95D</w:t>
            </w:r>
          </w:p>
        </w:tc>
        <w:tc>
          <w:tcPr>
            <w:tcW w:w="484" w:type="pct"/>
          </w:tcPr>
          <w:p w:rsidR="00480B05" w:rsidRPr="003C503A" w:rsidRDefault="00480B05" w:rsidP="0093404B">
            <w:pPr>
              <w:pStyle w:val="ListParagraph"/>
              <w:rPr>
                <w:rFonts w:asciiTheme="majorHAnsi" w:hAnsiTheme="majorHAnsi" w:cstheme="majorHAnsi"/>
                <w:b/>
              </w:rPr>
            </w:pPr>
            <w:r w:rsidRPr="003C503A">
              <w:rPr>
                <w:rFonts w:asciiTheme="majorHAnsi" w:hAnsiTheme="majorHAnsi" w:cstheme="majorHAnsi"/>
                <w:b/>
              </w:rPr>
              <w:t>96B</w:t>
            </w:r>
          </w:p>
        </w:tc>
        <w:tc>
          <w:tcPr>
            <w:tcW w:w="484" w:type="pct"/>
          </w:tcPr>
          <w:p w:rsidR="00480B05" w:rsidRPr="003C503A" w:rsidRDefault="00480B05" w:rsidP="0093404B">
            <w:pPr>
              <w:pStyle w:val="ListParagraph"/>
              <w:rPr>
                <w:rFonts w:asciiTheme="majorHAnsi" w:hAnsiTheme="majorHAnsi" w:cstheme="majorHAnsi"/>
                <w:b/>
              </w:rPr>
            </w:pPr>
            <w:r w:rsidRPr="003C503A">
              <w:rPr>
                <w:rFonts w:asciiTheme="majorHAnsi" w:hAnsiTheme="majorHAnsi" w:cstheme="majorHAnsi"/>
                <w:b/>
              </w:rPr>
              <w:t>97A</w:t>
            </w:r>
          </w:p>
        </w:tc>
        <w:tc>
          <w:tcPr>
            <w:tcW w:w="484" w:type="pct"/>
          </w:tcPr>
          <w:p w:rsidR="00480B05" w:rsidRPr="003C503A" w:rsidRDefault="00480B05" w:rsidP="0093404B">
            <w:pPr>
              <w:pStyle w:val="ListParagraph"/>
              <w:rPr>
                <w:rFonts w:asciiTheme="majorHAnsi" w:hAnsiTheme="majorHAnsi" w:cstheme="majorHAnsi"/>
                <w:b/>
              </w:rPr>
            </w:pPr>
            <w:r w:rsidRPr="003C503A">
              <w:rPr>
                <w:rFonts w:asciiTheme="majorHAnsi" w:hAnsiTheme="majorHAnsi" w:cstheme="majorHAnsi"/>
                <w:b/>
              </w:rPr>
              <w:t>98A</w:t>
            </w:r>
          </w:p>
        </w:tc>
        <w:tc>
          <w:tcPr>
            <w:tcW w:w="485" w:type="pct"/>
          </w:tcPr>
          <w:p w:rsidR="00480B05" w:rsidRPr="003C503A" w:rsidRDefault="00480B05" w:rsidP="0093404B">
            <w:pPr>
              <w:pStyle w:val="ListParagraph"/>
              <w:rPr>
                <w:rFonts w:asciiTheme="majorHAnsi" w:hAnsiTheme="majorHAnsi" w:cstheme="majorHAnsi"/>
                <w:b/>
              </w:rPr>
            </w:pPr>
            <w:r w:rsidRPr="003C503A">
              <w:rPr>
                <w:rFonts w:asciiTheme="majorHAnsi" w:hAnsiTheme="majorHAnsi" w:cstheme="majorHAnsi"/>
                <w:b/>
              </w:rPr>
              <w:t>99A</w:t>
            </w:r>
          </w:p>
        </w:tc>
        <w:tc>
          <w:tcPr>
            <w:tcW w:w="501" w:type="pct"/>
          </w:tcPr>
          <w:p w:rsidR="00480B05" w:rsidRPr="003C503A" w:rsidRDefault="00480B05" w:rsidP="0093404B">
            <w:pPr>
              <w:pStyle w:val="ListParagraph"/>
              <w:rPr>
                <w:rFonts w:asciiTheme="majorHAnsi" w:hAnsiTheme="majorHAnsi" w:cstheme="majorHAnsi"/>
                <w:b/>
              </w:rPr>
            </w:pPr>
            <w:r w:rsidRPr="003C503A">
              <w:rPr>
                <w:rFonts w:asciiTheme="majorHAnsi" w:hAnsiTheme="majorHAnsi" w:cstheme="majorHAnsi"/>
                <w:b/>
              </w:rPr>
              <w:t>100D</w:t>
            </w:r>
          </w:p>
        </w:tc>
      </w:tr>
    </w:tbl>
    <w:p w:rsidR="00480B05" w:rsidRPr="003062AD" w:rsidRDefault="00480B05" w:rsidP="00265AC3">
      <w:pPr>
        <w:tabs>
          <w:tab w:val="left" w:pos="270"/>
          <w:tab w:val="left" w:pos="2790"/>
          <w:tab w:val="left" w:pos="5310"/>
          <w:tab w:val="left" w:pos="8010"/>
        </w:tabs>
        <w:spacing w:line="252" w:lineRule="auto"/>
        <w:jc w:val="center"/>
      </w:pPr>
    </w:p>
    <w:sectPr w:rsidR="00480B05" w:rsidRPr="003062AD" w:rsidSect="00E053A9">
      <w:footerReference w:type="default" r:id="rId47"/>
      <w:pgSz w:w="11909" w:h="16834" w:code="9"/>
      <w:pgMar w:top="720" w:right="835" w:bottom="810" w:left="90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387A" w:rsidRDefault="000F387A" w:rsidP="00E61475">
      <w:r>
        <w:separator/>
      </w:r>
    </w:p>
  </w:endnote>
  <w:endnote w:type="continuationSeparator" w:id="0">
    <w:p w:rsidR="000F387A" w:rsidRDefault="000F387A" w:rsidP="00E614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VnTime">
    <w:altName w:val="Courier New"/>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VNI-Times">
    <w:altName w:val="Times New Roman"/>
    <w:panose1 w:val="00000000000000000000"/>
    <w:charset w:val="00"/>
    <w:family w:val="auto"/>
    <w:pitch w:val="variable"/>
    <w:sig w:usb0="00000003" w:usb1="00000000" w:usb2="00000000" w:usb3="00000000" w:csb0="00000001" w:csb1="00000000"/>
  </w:font>
  <w:font w:name=".VnCentury Schoolbook">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3" w:usb1="00000000" w:usb2="00000000" w:usb3="00000000" w:csb0="00000001" w:csb1="00000000"/>
  </w:font>
  <w:font w:name=".VnArial">
    <w:altName w:val="Arial"/>
    <w:panose1 w:val="020B7200000000000000"/>
    <w:charset w:val="00"/>
    <w:family w:val="swiss"/>
    <w:pitch w:val="variable"/>
    <w:sig w:usb0="00000003" w:usb1="00000000" w:usb2="00000000" w:usb3="00000000" w:csb0="00000001" w:csb1="00000000"/>
  </w:font>
  <w:font w:name="VNI-Centur">
    <w:charset w:val="00"/>
    <w:family w:val="auto"/>
    <w:pitch w:val="variable"/>
    <w:sig w:usb0="00000003" w:usb1="00000000" w:usb2="00000000" w:usb3="00000000" w:csb0="00000001" w:csb1="00000000"/>
  </w:font>
  <w:font w:name=".VnArialH">
    <w:panose1 w:val="020B7200000000000000"/>
    <w:charset w:val="00"/>
    <w:family w:val="swiss"/>
    <w:pitch w:val="variable"/>
    <w:sig w:usb0="00000003" w:usb1="00000000" w:usb2="00000000" w:usb3="00000000" w:csb0="00000001" w:csb1="00000000"/>
  </w:font>
  <w:font w:name="Bold">
    <w:altName w:val="Times New Roman"/>
    <w:panose1 w:val="00000000000000000000"/>
    <w:charset w:val="00"/>
    <w:family w:val="roman"/>
    <w:notTrueType/>
    <w:pitch w:val="default"/>
  </w:font>
  <w:font w:name=".VnAvantH">
    <w:panose1 w:val="020B7200000000000000"/>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VNI-Aptima">
    <w:charset w:val="00"/>
    <w:family w:val="auto"/>
    <w:pitch w:val="variable"/>
    <w:sig w:usb0="00000003" w:usb1="00000000" w:usb2="00000000" w:usb3="00000000" w:csb0="00000001" w:csb1="00000000"/>
  </w:font>
  <w:font w:name=".VnHelvetIns">
    <w:panose1 w:val="020B7200000000000000"/>
    <w:charset w:val="00"/>
    <w:family w:val="swiss"/>
    <w:pitch w:val="variable"/>
    <w:sig w:usb0="00000003" w:usb1="00000000" w:usb2="00000000" w:usb3="00000000" w:csb0="00000001" w:csb1="00000000"/>
  </w:font>
  <w:font w:name=".VnSouthernH">
    <w:panose1 w:val="020B7200000000000000"/>
    <w:charset w:val="00"/>
    <w:family w:val="swiss"/>
    <w:pitch w:val="variable"/>
    <w:sig w:usb0="00000003" w:usb1="00000000" w:usb2="00000000" w:usb3="00000000" w:csb0="00000001" w:csb1="00000000"/>
  </w:font>
  <w:font w:name=".VnAvant">
    <w:panose1 w:val="020B7200000000000000"/>
    <w:charset w:val="00"/>
    <w:family w:val="swiss"/>
    <w:pitch w:val="variable"/>
    <w:sig w:usb0="00000003" w:usb1="00000000" w:usb2="00000000" w:usb3="00000000" w:csb0="00000001" w:csb1="00000000"/>
  </w:font>
  <w:font w:name="VNI-Helve">
    <w:charset w:val="00"/>
    <w:family w:val="auto"/>
    <w:pitch w:val="variable"/>
    <w:sig w:usb0="00000003" w:usb1="00000000" w:usb2="00000000" w:usb3="00000000" w:csb0="00000001" w:csb1="00000000"/>
  </w:font>
  <w:font w:name="VNI-Bodon">
    <w:charset w:val="00"/>
    <w:family w:val="auto"/>
    <w:pitch w:val="variable"/>
    <w:sig w:usb0="00000003" w:usb1="00000000" w:usb2="00000000" w:usb3="00000000" w:csb0="00000001" w:csb1="00000000"/>
  </w:font>
  <w:font w:name="TimesNewRoman">
    <w:altName w:val="Arial Unicode MS"/>
    <w:panose1 w:val="00000000000000000000"/>
    <w:charset w:val="88"/>
    <w:family w:val="auto"/>
    <w:notTrueType/>
    <w:pitch w:val="default"/>
    <w:sig w:usb0="00000003" w:usb1="080F0000" w:usb2="00000010" w:usb3="00000000" w:csb0="0012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1260021830"/>
      <w:docPartObj>
        <w:docPartGallery w:val="Page Numbers (Bottom of Page)"/>
        <w:docPartUnique/>
      </w:docPartObj>
    </w:sdtPr>
    <w:sdtEndPr/>
    <w:sdtContent>
      <w:sdt>
        <w:sdtPr>
          <w:rPr>
            <w:rFonts w:ascii="Times New Roman" w:hAnsi="Times New Roman" w:cs="Times New Roman"/>
          </w:rPr>
          <w:id w:val="860082579"/>
          <w:docPartObj>
            <w:docPartGallery w:val="Page Numbers (Top of Page)"/>
            <w:docPartUnique/>
          </w:docPartObj>
        </w:sdtPr>
        <w:sdtEndPr/>
        <w:sdtContent>
          <w:p w:rsidR="00E053A9" w:rsidRPr="00E053A9" w:rsidRDefault="000708BD">
            <w:pPr>
              <w:pStyle w:val="Footer"/>
              <w:jc w:val="right"/>
              <w:rPr>
                <w:rFonts w:ascii="Times New Roman" w:hAnsi="Times New Roman" w:cs="Times New Roman"/>
              </w:rPr>
            </w:pPr>
            <w:r>
              <w:rPr>
                <w:rFonts w:ascii="Times New Roman" w:hAnsi="Times New Roman" w:cs="Times New Roman"/>
              </w:rPr>
              <w:t>Trang</w:t>
            </w:r>
            <w:r w:rsidR="00E053A9" w:rsidRPr="00E053A9">
              <w:rPr>
                <w:rFonts w:ascii="Times New Roman" w:hAnsi="Times New Roman" w:cs="Times New Roman"/>
              </w:rPr>
              <w:t xml:space="preserve"> </w:t>
            </w:r>
            <w:r w:rsidR="00E053A9" w:rsidRPr="00E053A9">
              <w:rPr>
                <w:rFonts w:ascii="Times New Roman" w:hAnsi="Times New Roman" w:cs="Times New Roman"/>
                <w:b/>
                <w:bCs/>
                <w:sz w:val="24"/>
                <w:szCs w:val="24"/>
              </w:rPr>
              <w:fldChar w:fldCharType="begin"/>
            </w:r>
            <w:r w:rsidR="00E053A9" w:rsidRPr="00E053A9">
              <w:rPr>
                <w:rFonts w:ascii="Times New Roman" w:hAnsi="Times New Roman" w:cs="Times New Roman"/>
                <w:b/>
                <w:bCs/>
              </w:rPr>
              <w:instrText xml:space="preserve"> PAGE </w:instrText>
            </w:r>
            <w:r w:rsidR="00E053A9" w:rsidRPr="00E053A9">
              <w:rPr>
                <w:rFonts w:ascii="Times New Roman" w:hAnsi="Times New Roman" w:cs="Times New Roman"/>
                <w:b/>
                <w:bCs/>
                <w:sz w:val="24"/>
                <w:szCs w:val="24"/>
              </w:rPr>
              <w:fldChar w:fldCharType="separate"/>
            </w:r>
            <w:r w:rsidR="00C42FCB">
              <w:rPr>
                <w:rFonts w:ascii="Times New Roman" w:hAnsi="Times New Roman" w:cs="Times New Roman"/>
                <w:b/>
                <w:bCs/>
                <w:noProof/>
              </w:rPr>
              <w:t>1</w:t>
            </w:r>
            <w:r w:rsidR="00E053A9" w:rsidRPr="00E053A9">
              <w:rPr>
                <w:rFonts w:ascii="Times New Roman" w:hAnsi="Times New Roman" w:cs="Times New Roman"/>
                <w:b/>
                <w:bCs/>
                <w:sz w:val="24"/>
                <w:szCs w:val="24"/>
              </w:rPr>
              <w:fldChar w:fldCharType="end"/>
            </w:r>
            <w:r>
              <w:rPr>
                <w:rFonts w:ascii="Times New Roman" w:hAnsi="Times New Roman" w:cs="Times New Roman"/>
              </w:rPr>
              <w:t xml:space="preserve"> -</w:t>
            </w:r>
            <w:r w:rsidR="00E053A9" w:rsidRPr="00E053A9">
              <w:rPr>
                <w:rFonts w:ascii="Times New Roman" w:hAnsi="Times New Roman" w:cs="Times New Roman"/>
              </w:rPr>
              <w:t xml:space="preserve"> </w:t>
            </w:r>
            <w:r w:rsidR="00E053A9" w:rsidRPr="00E053A9">
              <w:rPr>
                <w:rFonts w:ascii="Times New Roman" w:hAnsi="Times New Roman" w:cs="Times New Roman"/>
                <w:b/>
                <w:bCs/>
                <w:sz w:val="24"/>
                <w:szCs w:val="24"/>
              </w:rPr>
              <w:fldChar w:fldCharType="begin"/>
            </w:r>
            <w:r w:rsidR="00E053A9" w:rsidRPr="00E053A9">
              <w:rPr>
                <w:rFonts w:ascii="Times New Roman" w:hAnsi="Times New Roman" w:cs="Times New Roman"/>
                <w:b/>
                <w:bCs/>
              </w:rPr>
              <w:instrText xml:space="preserve"> NUMPAGES  </w:instrText>
            </w:r>
            <w:r w:rsidR="00E053A9" w:rsidRPr="00E053A9">
              <w:rPr>
                <w:rFonts w:ascii="Times New Roman" w:hAnsi="Times New Roman" w:cs="Times New Roman"/>
                <w:b/>
                <w:bCs/>
                <w:sz w:val="24"/>
                <w:szCs w:val="24"/>
              </w:rPr>
              <w:fldChar w:fldCharType="separate"/>
            </w:r>
            <w:r w:rsidR="00C42FCB">
              <w:rPr>
                <w:rFonts w:ascii="Times New Roman" w:hAnsi="Times New Roman" w:cs="Times New Roman"/>
                <w:b/>
                <w:bCs/>
                <w:noProof/>
              </w:rPr>
              <w:t>5</w:t>
            </w:r>
            <w:r w:rsidR="00E053A9" w:rsidRPr="00E053A9">
              <w:rPr>
                <w:rFonts w:ascii="Times New Roman" w:hAnsi="Times New Roman" w:cs="Times New Roman"/>
                <w:b/>
                <w:bCs/>
                <w:sz w:val="24"/>
                <w:szCs w:val="24"/>
              </w:rPr>
              <w:fldChar w:fldCharType="end"/>
            </w:r>
          </w:p>
        </w:sdtContent>
      </w:sdt>
    </w:sdtContent>
  </w:sdt>
  <w:p w:rsidR="00E053A9" w:rsidRDefault="00E053A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387A" w:rsidRDefault="000F387A" w:rsidP="00E61475">
      <w:r>
        <w:separator/>
      </w:r>
    </w:p>
  </w:footnote>
  <w:footnote w:type="continuationSeparator" w:id="0">
    <w:p w:rsidR="000F387A" w:rsidRDefault="000F387A" w:rsidP="00E6147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75pt;height:.75pt" o:bullet="t">
        <v:imagedata r:id="rId1" o:title=""/>
      </v:shape>
    </w:pict>
  </w:numPicBullet>
  <w:abstractNum w:abstractNumId="0" w15:restartNumberingAfterBreak="0">
    <w:nsid w:val="00000001"/>
    <w:multiLevelType w:val="multilevel"/>
    <w:tmpl w:val="00000001"/>
    <w:name w:val="WWNum1"/>
    <w:lvl w:ilvl="0">
      <w:start w:val="1"/>
      <w:numFmt w:val="decimal"/>
      <w:suff w:val="space"/>
      <w:lvlText w:val="Câu %1."/>
      <w:lvlJc w:val="left"/>
      <w:pPr>
        <w:tabs>
          <w:tab w:val="num" w:pos="-360"/>
        </w:tabs>
        <w:ind w:left="360" w:hanging="360"/>
      </w:pPr>
      <w:rPr>
        <w:rFonts w:cs="Times New Roman"/>
        <w:b/>
        <w:bCs/>
        <w:i w:val="0"/>
        <w:iCs w:val="0"/>
        <w:position w:val="0"/>
        <w:sz w:val="24"/>
        <w:szCs w:val="24"/>
        <w:vertAlign w:val="baseline"/>
      </w:rPr>
    </w:lvl>
    <w:lvl w:ilvl="1">
      <w:start w:val="1"/>
      <w:numFmt w:val="lowerLetter"/>
      <w:lvlText w:val="(%2)"/>
      <w:lvlJc w:val="left"/>
      <w:pPr>
        <w:tabs>
          <w:tab w:val="num" w:pos="-2127"/>
        </w:tabs>
        <w:ind w:left="-1047" w:hanging="360"/>
      </w:pPr>
    </w:lvl>
    <w:lvl w:ilvl="2">
      <w:start w:val="1"/>
      <w:numFmt w:val="decimal"/>
      <w:lvlText w:val="%3."/>
      <w:lvlJc w:val="left"/>
      <w:pPr>
        <w:tabs>
          <w:tab w:val="num" w:pos="-2127"/>
        </w:tabs>
        <w:ind w:left="-147" w:hanging="360"/>
      </w:pPr>
    </w:lvl>
    <w:lvl w:ilvl="3">
      <w:start w:val="1"/>
      <w:numFmt w:val="decimal"/>
      <w:lvlText w:val="%4."/>
      <w:lvlJc w:val="left"/>
      <w:pPr>
        <w:tabs>
          <w:tab w:val="num" w:pos="-2127"/>
        </w:tabs>
        <w:ind w:left="393" w:hanging="360"/>
      </w:pPr>
    </w:lvl>
    <w:lvl w:ilvl="4">
      <w:start w:val="1"/>
      <w:numFmt w:val="lowerLetter"/>
      <w:lvlText w:val="%5."/>
      <w:lvlJc w:val="left"/>
      <w:pPr>
        <w:tabs>
          <w:tab w:val="num" w:pos="-2127"/>
        </w:tabs>
        <w:ind w:left="1113" w:hanging="360"/>
      </w:pPr>
    </w:lvl>
    <w:lvl w:ilvl="5">
      <w:start w:val="1"/>
      <w:numFmt w:val="lowerRoman"/>
      <w:lvlText w:val="%6."/>
      <w:lvlJc w:val="right"/>
      <w:pPr>
        <w:tabs>
          <w:tab w:val="num" w:pos="-2127"/>
        </w:tabs>
        <w:ind w:left="1833" w:hanging="180"/>
      </w:pPr>
    </w:lvl>
    <w:lvl w:ilvl="6">
      <w:start w:val="1"/>
      <w:numFmt w:val="decimal"/>
      <w:lvlText w:val="%7."/>
      <w:lvlJc w:val="left"/>
      <w:pPr>
        <w:tabs>
          <w:tab w:val="num" w:pos="-2127"/>
        </w:tabs>
        <w:ind w:left="2553" w:hanging="360"/>
      </w:pPr>
    </w:lvl>
    <w:lvl w:ilvl="7">
      <w:start w:val="1"/>
      <w:numFmt w:val="lowerLetter"/>
      <w:lvlText w:val="%8."/>
      <w:lvlJc w:val="left"/>
      <w:pPr>
        <w:tabs>
          <w:tab w:val="num" w:pos="-2127"/>
        </w:tabs>
        <w:ind w:left="3273" w:hanging="360"/>
      </w:pPr>
    </w:lvl>
    <w:lvl w:ilvl="8">
      <w:start w:val="1"/>
      <w:numFmt w:val="lowerRoman"/>
      <w:lvlText w:val="%9."/>
      <w:lvlJc w:val="right"/>
      <w:pPr>
        <w:tabs>
          <w:tab w:val="num" w:pos="-2127"/>
        </w:tabs>
        <w:ind w:left="3993" w:hanging="180"/>
      </w:pPr>
    </w:lvl>
  </w:abstractNum>
  <w:abstractNum w:abstractNumId="1" w15:restartNumberingAfterBreak="0">
    <w:nsid w:val="00000002"/>
    <w:multiLevelType w:val="singleLevel"/>
    <w:tmpl w:val="00000002"/>
    <w:name w:val="WW8Num1"/>
    <w:lvl w:ilvl="0">
      <w:start w:val="3"/>
      <w:numFmt w:val="bullet"/>
      <w:lvlText w:val=""/>
      <w:lvlJc w:val="left"/>
      <w:pPr>
        <w:tabs>
          <w:tab w:val="num" w:pos="1431"/>
        </w:tabs>
        <w:ind w:left="1431" w:hanging="975"/>
      </w:pPr>
      <w:rPr>
        <w:rFonts w:ascii="Symbol" w:hAnsi="Symbol" w:cs="Times New Roman"/>
      </w:rPr>
    </w:lvl>
  </w:abstractNum>
  <w:abstractNum w:abstractNumId="2" w15:restartNumberingAfterBreak="0">
    <w:nsid w:val="00000003"/>
    <w:multiLevelType w:val="singleLevel"/>
    <w:tmpl w:val="00000003"/>
    <w:name w:val="WW8Num2"/>
    <w:lvl w:ilvl="0">
      <w:start w:val="1"/>
      <w:numFmt w:val="bullet"/>
      <w:lvlText w:val=""/>
      <w:lvlJc w:val="left"/>
      <w:pPr>
        <w:tabs>
          <w:tab w:val="num" w:pos="816"/>
        </w:tabs>
        <w:ind w:left="816" w:hanging="360"/>
      </w:pPr>
      <w:rPr>
        <w:rFonts w:ascii="Symbol" w:hAnsi="Symbol" w:cs="Times New Roman"/>
      </w:rPr>
    </w:lvl>
  </w:abstractNum>
  <w:abstractNum w:abstractNumId="3" w15:restartNumberingAfterBreak="0">
    <w:nsid w:val="00000004"/>
    <w:multiLevelType w:val="singleLevel"/>
    <w:tmpl w:val="00000004"/>
    <w:name w:val="WW8Num4"/>
    <w:lvl w:ilvl="0">
      <w:start w:val="2"/>
      <w:numFmt w:val="bullet"/>
      <w:lvlText w:val=""/>
      <w:lvlJc w:val="left"/>
      <w:pPr>
        <w:tabs>
          <w:tab w:val="num" w:pos="1431"/>
        </w:tabs>
        <w:ind w:left="1431" w:hanging="975"/>
      </w:pPr>
      <w:rPr>
        <w:rFonts w:ascii="Symbol" w:hAnsi="Symbol" w:cs="Times New Roman"/>
      </w:rPr>
    </w:lvl>
  </w:abstractNum>
  <w:abstractNum w:abstractNumId="4" w15:restartNumberingAfterBreak="0">
    <w:nsid w:val="00000005"/>
    <w:multiLevelType w:val="singleLevel"/>
    <w:tmpl w:val="00000005"/>
    <w:name w:val="WW8Num5"/>
    <w:lvl w:ilvl="0">
      <w:start w:val="2"/>
      <w:numFmt w:val="bullet"/>
      <w:lvlText w:val=""/>
      <w:lvlJc w:val="left"/>
      <w:pPr>
        <w:tabs>
          <w:tab w:val="num" w:pos="816"/>
        </w:tabs>
        <w:ind w:left="816" w:hanging="360"/>
      </w:pPr>
      <w:rPr>
        <w:rFonts w:ascii="Symbol" w:hAnsi="Symbol" w:cs="Times New Roman"/>
      </w:rPr>
    </w:lvl>
  </w:abstractNum>
  <w:abstractNum w:abstractNumId="5" w15:restartNumberingAfterBreak="0">
    <w:nsid w:val="00000006"/>
    <w:multiLevelType w:val="singleLevel"/>
    <w:tmpl w:val="00000006"/>
    <w:name w:val="WW8Num6"/>
    <w:lvl w:ilvl="0">
      <w:start w:val="3"/>
      <w:numFmt w:val="bullet"/>
      <w:lvlText w:val=""/>
      <w:lvlJc w:val="left"/>
      <w:pPr>
        <w:tabs>
          <w:tab w:val="num" w:pos="840"/>
        </w:tabs>
        <w:ind w:left="840" w:hanging="480"/>
      </w:pPr>
      <w:rPr>
        <w:rFonts w:ascii="Symbol" w:hAnsi="Symbol" w:cs="Times New Roman"/>
      </w:rPr>
    </w:lvl>
  </w:abstractNum>
  <w:abstractNum w:abstractNumId="6" w15:restartNumberingAfterBreak="0">
    <w:nsid w:val="00000007"/>
    <w:multiLevelType w:val="singleLevel"/>
    <w:tmpl w:val="00000007"/>
    <w:name w:val="WW8Num7"/>
    <w:lvl w:ilvl="0">
      <w:start w:val="1"/>
      <w:numFmt w:val="decimal"/>
      <w:lvlText w:val="%1."/>
      <w:lvlJc w:val="left"/>
      <w:pPr>
        <w:tabs>
          <w:tab w:val="num" w:pos="397"/>
        </w:tabs>
        <w:ind w:left="397" w:hanging="340"/>
      </w:pPr>
      <w:rPr>
        <w:rFonts w:ascii="Times New Roman" w:hAnsi="Times New Roman"/>
        <w:b/>
        <w:i w:val="0"/>
        <w:sz w:val="24"/>
        <w:szCs w:val="24"/>
      </w:rPr>
    </w:lvl>
  </w:abstractNum>
  <w:abstractNum w:abstractNumId="7" w15:restartNumberingAfterBreak="0">
    <w:nsid w:val="00000008"/>
    <w:multiLevelType w:val="singleLevel"/>
    <w:tmpl w:val="00000008"/>
    <w:name w:val="WW8Num8"/>
    <w:lvl w:ilvl="0">
      <w:start w:val="1"/>
      <w:numFmt w:val="bullet"/>
      <w:lvlText w:val=""/>
      <w:lvlJc w:val="left"/>
      <w:pPr>
        <w:tabs>
          <w:tab w:val="num" w:pos="1446"/>
        </w:tabs>
        <w:ind w:left="1446" w:hanging="990"/>
      </w:pPr>
      <w:rPr>
        <w:rFonts w:ascii="Symbol" w:hAnsi="Symbol" w:cs="Times New Roman"/>
      </w:rPr>
    </w:lvl>
  </w:abstractNum>
  <w:abstractNum w:abstractNumId="8" w15:restartNumberingAfterBreak="0">
    <w:nsid w:val="00000009"/>
    <w:multiLevelType w:val="singleLevel"/>
    <w:tmpl w:val="00000009"/>
    <w:name w:val="WW8Num9"/>
    <w:lvl w:ilvl="0">
      <w:numFmt w:val="bullet"/>
      <w:lvlText w:val=""/>
      <w:lvlJc w:val="left"/>
      <w:pPr>
        <w:tabs>
          <w:tab w:val="num" w:pos="1431"/>
        </w:tabs>
        <w:ind w:left="1431" w:hanging="975"/>
      </w:pPr>
      <w:rPr>
        <w:rFonts w:ascii="Symbol" w:hAnsi="Symbol" w:cs="Times New Roman"/>
      </w:rPr>
    </w:lvl>
  </w:abstractNum>
  <w:abstractNum w:abstractNumId="9" w15:restartNumberingAfterBreak="0">
    <w:nsid w:val="0000002F"/>
    <w:multiLevelType w:val="multilevel"/>
    <w:tmpl w:val="0000002F"/>
    <w:name w:val="WWNum47"/>
    <w:lvl w:ilvl="0">
      <w:start w:val="1"/>
      <w:numFmt w:val="upperLetter"/>
      <w:lvlText w:val="%1."/>
      <w:lvlJc w:val="left"/>
      <w:pPr>
        <w:tabs>
          <w:tab w:val="num" w:pos="397"/>
        </w:tabs>
        <w:ind w:left="397" w:hanging="397"/>
      </w:pPr>
      <w:rPr>
        <w:rFonts w:cs="Times New Roman"/>
        <w:b/>
        <w:bCs/>
        <w:i w:val="0"/>
        <w:iCs w:val="0"/>
        <w:color w:val="000000"/>
        <w:position w:val="0"/>
        <w:sz w:val="24"/>
        <w:szCs w:val="24"/>
        <w:vertAlign w:val="baseline"/>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0" w15:restartNumberingAfterBreak="0">
    <w:nsid w:val="0D691A5E"/>
    <w:multiLevelType w:val="hybridMultilevel"/>
    <w:tmpl w:val="39469A54"/>
    <w:lvl w:ilvl="0" w:tplc="C7CA2D04">
      <w:start w:val="1"/>
      <w:numFmt w:val="decimal"/>
      <w:lvlText w:val="%1."/>
      <w:lvlJc w:val="left"/>
      <w:pPr>
        <w:tabs>
          <w:tab w:val="num" w:pos="1035"/>
        </w:tabs>
        <w:ind w:left="1035" w:hanging="360"/>
      </w:pPr>
      <w:rPr>
        <w:rFonts w:hint="default"/>
      </w:rPr>
    </w:lvl>
    <w:lvl w:ilvl="1" w:tplc="04090019" w:tentative="1">
      <w:start w:val="1"/>
      <w:numFmt w:val="lowerLetter"/>
      <w:lvlText w:val="%2."/>
      <w:lvlJc w:val="left"/>
      <w:pPr>
        <w:tabs>
          <w:tab w:val="num" w:pos="1755"/>
        </w:tabs>
        <w:ind w:left="1755" w:hanging="360"/>
      </w:pPr>
    </w:lvl>
    <w:lvl w:ilvl="2" w:tplc="0409001B" w:tentative="1">
      <w:start w:val="1"/>
      <w:numFmt w:val="lowerRoman"/>
      <w:lvlText w:val="%3."/>
      <w:lvlJc w:val="right"/>
      <w:pPr>
        <w:tabs>
          <w:tab w:val="num" w:pos="2475"/>
        </w:tabs>
        <w:ind w:left="2475" w:hanging="180"/>
      </w:pPr>
    </w:lvl>
    <w:lvl w:ilvl="3" w:tplc="0409000F" w:tentative="1">
      <w:start w:val="1"/>
      <w:numFmt w:val="decimal"/>
      <w:lvlText w:val="%4."/>
      <w:lvlJc w:val="left"/>
      <w:pPr>
        <w:tabs>
          <w:tab w:val="num" w:pos="3195"/>
        </w:tabs>
        <w:ind w:left="3195" w:hanging="360"/>
      </w:pPr>
    </w:lvl>
    <w:lvl w:ilvl="4" w:tplc="04090019" w:tentative="1">
      <w:start w:val="1"/>
      <w:numFmt w:val="lowerLetter"/>
      <w:lvlText w:val="%5."/>
      <w:lvlJc w:val="left"/>
      <w:pPr>
        <w:tabs>
          <w:tab w:val="num" w:pos="3915"/>
        </w:tabs>
        <w:ind w:left="3915" w:hanging="360"/>
      </w:pPr>
    </w:lvl>
    <w:lvl w:ilvl="5" w:tplc="0409001B" w:tentative="1">
      <w:start w:val="1"/>
      <w:numFmt w:val="lowerRoman"/>
      <w:lvlText w:val="%6."/>
      <w:lvlJc w:val="right"/>
      <w:pPr>
        <w:tabs>
          <w:tab w:val="num" w:pos="4635"/>
        </w:tabs>
        <w:ind w:left="4635" w:hanging="180"/>
      </w:pPr>
    </w:lvl>
    <w:lvl w:ilvl="6" w:tplc="0409000F" w:tentative="1">
      <w:start w:val="1"/>
      <w:numFmt w:val="decimal"/>
      <w:lvlText w:val="%7."/>
      <w:lvlJc w:val="left"/>
      <w:pPr>
        <w:tabs>
          <w:tab w:val="num" w:pos="5355"/>
        </w:tabs>
        <w:ind w:left="5355" w:hanging="360"/>
      </w:pPr>
    </w:lvl>
    <w:lvl w:ilvl="7" w:tplc="04090019" w:tentative="1">
      <w:start w:val="1"/>
      <w:numFmt w:val="lowerLetter"/>
      <w:lvlText w:val="%8."/>
      <w:lvlJc w:val="left"/>
      <w:pPr>
        <w:tabs>
          <w:tab w:val="num" w:pos="6075"/>
        </w:tabs>
        <w:ind w:left="6075" w:hanging="360"/>
      </w:pPr>
    </w:lvl>
    <w:lvl w:ilvl="8" w:tplc="0409001B" w:tentative="1">
      <w:start w:val="1"/>
      <w:numFmt w:val="lowerRoman"/>
      <w:lvlText w:val="%9."/>
      <w:lvlJc w:val="right"/>
      <w:pPr>
        <w:tabs>
          <w:tab w:val="num" w:pos="6795"/>
        </w:tabs>
        <w:ind w:left="6795" w:hanging="180"/>
      </w:pPr>
    </w:lvl>
  </w:abstractNum>
  <w:abstractNum w:abstractNumId="11" w15:restartNumberingAfterBreak="0">
    <w:nsid w:val="10000019"/>
    <w:multiLevelType w:val="hybridMultilevel"/>
    <w:tmpl w:val="E290535A"/>
    <w:lvl w:ilvl="0" w:tplc="4BBA6FE4">
      <w:start w:val="1"/>
      <w:numFmt w:val="lowerLetter"/>
      <w:lvlText w:val="%1)"/>
      <w:lvlJc w:val="left"/>
      <w:pPr>
        <w:tabs>
          <w:tab w:val="num" w:pos="1260"/>
        </w:tabs>
        <w:ind w:left="1260" w:hanging="360"/>
      </w:pPr>
      <w:rPr>
        <w:rFonts w:hint="default"/>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2" w15:restartNumberingAfterBreak="0">
    <w:nsid w:val="126B3A59"/>
    <w:multiLevelType w:val="hybridMultilevel"/>
    <w:tmpl w:val="3BFC874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1C146E62"/>
    <w:multiLevelType w:val="hybridMultilevel"/>
    <w:tmpl w:val="6AB8A64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DE5194A"/>
    <w:multiLevelType w:val="multilevel"/>
    <w:tmpl w:val="0409001D"/>
    <w:styleLink w:val="Cu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20F64258"/>
    <w:multiLevelType w:val="hybridMultilevel"/>
    <w:tmpl w:val="B6F8F772"/>
    <w:styleLink w:val="Cu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863274"/>
    <w:multiLevelType w:val="hybridMultilevel"/>
    <w:tmpl w:val="CB10C84E"/>
    <w:lvl w:ilvl="0" w:tplc="13C6E2C8">
      <w:start w:val="2"/>
      <w:numFmt w:val="lowerLetter"/>
      <w:lvlText w:val="%1)"/>
      <w:lvlJc w:val="left"/>
      <w:pPr>
        <w:tabs>
          <w:tab w:val="num" w:pos="1920"/>
        </w:tabs>
        <w:ind w:left="1920" w:hanging="360"/>
      </w:pPr>
      <w:rPr>
        <w:rFonts w:hint="default"/>
      </w:rPr>
    </w:lvl>
    <w:lvl w:ilvl="1" w:tplc="04090019" w:tentative="1">
      <w:start w:val="1"/>
      <w:numFmt w:val="lowerLetter"/>
      <w:lvlText w:val="%2."/>
      <w:lvlJc w:val="left"/>
      <w:pPr>
        <w:tabs>
          <w:tab w:val="num" w:pos="2640"/>
        </w:tabs>
        <w:ind w:left="2640" w:hanging="360"/>
      </w:pPr>
    </w:lvl>
    <w:lvl w:ilvl="2" w:tplc="0409001B" w:tentative="1">
      <w:start w:val="1"/>
      <w:numFmt w:val="lowerRoman"/>
      <w:lvlText w:val="%3."/>
      <w:lvlJc w:val="right"/>
      <w:pPr>
        <w:tabs>
          <w:tab w:val="num" w:pos="3360"/>
        </w:tabs>
        <w:ind w:left="3360" w:hanging="180"/>
      </w:pPr>
    </w:lvl>
    <w:lvl w:ilvl="3" w:tplc="0409000F" w:tentative="1">
      <w:start w:val="1"/>
      <w:numFmt w:val="decimal"/>
      <w:lvlText w:val="%4."/>
      <w:lvlJc w:val="left"/>
      <w:pPr>
        <w:tabs>
          <w:tab w:val="num" w:pos="4080"/>
        </w:tabs>
        <w:ind w:left="4080" w:hanging="360"/>
      </w:pPr>
    </w:lvl>
    <w:lvl w:ilvl="4" w:tplc="04090019" w:tentative="1">
      <w:start w:val="1"/>
      <w:numFmt w:val="lowerLetter"/>
      <w:lvlText w:val="%5."/>
      <w:lvlJc w:val="left"/>
      <w:pPr>
        <w:tabs>
          <w:tab w:val="num" w:pos="4800"/>
        </w:tabs>
        <w:ind w:left="4800" w:hanging="360"/>
      </w:pPr>
    </w:lvl>
    <w:lvl w:ilvl="5" w:tplc="0409001B" w:tentative="1">
      <w:start w:val="1"/>
      <w:numFmt w:val="lowerRoman"/>
      <w:lvlText w:val="%6."/>
      <w:lvlJc w:val="right"/>
      <w:pPr>
        <w:tabs>
          <w:tab w:val="num" w:pos="5520"/>
        </w:tabs>
        <w:ind w:left="5520" w:hanging="180"/>
      </w:pPr>
    </w:lvl>
    <w:lvl w:ilvl="6" w:tplc="0409000F" w:tentative="1">
      <w:start w:val="1"/>
      <w:numFmt w:val="decimal"/>
      <w:lvlText w:val="%7."/>
      <w:lvlJc w:val="left"/>
      <w:pPr>
        <w:tabs>
          <w:tab w:val="num" w:pos="6240"/>
        </w:tabs>
        <w:ind w:left="6240" w:hanging="360"/>
      </w:pPr>
    </w:lvl>
    <w:lvl w:ilvl="7" w:tplc="04090019" w:tentative="1">
      <w:start w:val="1"/>
      <w:numFmt w:val="lowerLetter"/>
      <w:lvlText w:val="%8."/>
      <w:lvlJc w:val="left"/>
      <w:pPr>
        <w:tabs>
          <w:tab w:val="num" w:pos="6960"/>
        </w:tabs>
        <w:ind w:left="6960" w:hanging="360"/>
      </w:pPr>
    </w:lvl>
    <w:lvl w:ilvl="8" w:tplc="0409001B" w:tentative="1">
      <w:start w:val="1"/>
      <w:numFmt w:val="lowerRoman"/>
      <w:lvlText w:val="%9."/>
      <w:lvlJc w:val="right"/>
      <w:pPr>
        <w:tabs>
          <w:tab w:val="num" w:pos="7680"/>
        </w:tabs>
        <w:ind w:left="7680" w:hanging="180"/>
      </w:pPr>
    </w:lvl>
  </w:abstractNum>
  <w:abstractNum w:abstractNumId="17" w15:restartNumberingAfterBreak="0">
    <w:nsid w:val="2DB832F1"/>
    <w:multiLevelType w:val="hybridMultilevel"/>
    <w:tmpl w:val="79E6128E"/>
    <w:lvl w:ilvl="0" w:tplc="1682D2F4">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740"/>
        </w:tabs>
        <w:ind w:left="1740" w:hanging="360"/>
      </w:pPr>
    </w:lvl>
    <w:lvl w:ilvl="2" w:tplc="0409001B" w:tentative="1">
      <w:start w:val="1"/>
      <w:numFmt w:val="lowerRoman"/>
      <w:lvlText w:val="%3."/>
      <w:lvlJc w:val="right"/>
      <w:pPr>
        <w:tabs>
          <w:tab w:val="num" w:pos="2460"/>
        </w:tabs>
        <w:ind w:left="2460" w:hanging="180"/>
      </w:pPr>
    </w:lvl>
    <w:lvl w:ilvl="3" w:tplc="0409000F" w:tentative="1">
      <w:start w:val="1"/>
      <w:numFmt w:val="decimal"/>
      <w:lvlText w:val="%4."/>
      <w:lvlJc w:val="left"/>
      <w:pPr>
        <w:tabs>
          <w:tab w:val="num" w:pos="3180"/>
        </w:tabs>
        <w:ind w:left="3180" w:hanging="360"/>
      </w:pPr>
    </w:lvl>
    <w:lvl w:ilvl="4" w:tplc="04090019" w:tentative="1">
      <w:start w:val="1"/>
      <w:numFmt w:val="lowerLetter"/>
      <w:lvlText w:val="%5."/>
      <w:lvlJc w:val="left"/>
      <w:pPr>
        <w:tabs>
          <w:tab w:val="num" w:pos="3900"/>
        </w:tabs>
        <w:ind w:left="3900" w:hanging="360"/>
      </w:pPr>
    </w:lvl>
    <w:lvl w:ilvl="5" w:tplc="0409001B" w:tentative="1">
      <w:start w:val="1"/>
      <w:numFmt w:val="lowerRoman"/>
      <w:lvlText w:val="%6."/>
      <w:lvlJc w:val="right"/>
      <w:pPr>
        <w:tabs>
          <w:tab w:val="num" w:pos="4620"/>
        </w:tabs>
        <w:ind w:left="4620" w:hanging="180"/>
      </w:pPr>
    </w:lvl>
    <w:lvl w:ilvl="6" w:tplc="0409000F" w:tentative="1">
      <w:start w:val="1"/>
      <w:numFmt w:val="decimal"/>
      <w:lvlText w:val="%7."/>
      <w:lvlJc w:val="left"/>
      <w:pPr>
        <w:tabs>
          <w:tab w:val="num" w:pos="5340"/>
        </w:tabs>
        <w:ind w:left="5340" w:hanging="360"/>
      </w:pPr>
    </w:lvl>
    <w:lvl w:ilvl="7" w:tplc="04090019" w:tentative="1">
      <w:start w:val="1"/>
      <w:numFmt w:val="lowerLetter"/>
      <w:lvlText w:val="%8."/>
      <w:lvlJc w:val="left"/>
      <w:pPr>
        <w:tabs>
          <w:tab w:val="num" w:pos="6060"/>
        </w:tabs>
        <w:ind w:left="6060" w:hanging="360"/>
      </w:pPr>
    </w:lvl>
    <w:lvl w:ilvl="8" w:tplc="0409001B" w:tentative="1">
      <w:start w:val="1"/>
      <w:numFmt w:val="lowerRoman"/>
      <w:lvlText w:val="%9."/>
      <w:lvlJc w:val="right"/>
      <w:pPr>
        <w:tabs>
          <w:tab w:val="num" w:pos="6780"/>
        </w:tabs>
        <w:ind w:left="6780" w:hanging="180"/>
      </w:pPr>
    </w:lvl>
  </w:abstractNum>
  <w:abstractNum w:abstractNumId="18" w15:restartNumberingAfterBreak="0">
    <w:nsid w:val="4451243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4D405CAE"/>
    <w:multiLevelType w:val="hybridMultilevel"/>
    <w:tmpl w:val="CE2E3754"/>
    <w:lvl w:ilvl="0" w:tplc="030E86E6">
      <w:start w:val="2"/>
      <w:numFmt w:val="lowerLetter"/>
      <w:lvlText w:val="%1)"/>
      <w:lvlJc w:val="left"/>
      <w:pPr>
        <w:tabs>
          <w:tab w:val="num" w:pos="1920"/>
        </w:tabs>
        <w:ind w:left="1920" w:hanging="360"/>
      </w:pPr>
      <w:rPr>
        <w:rFonts w:hint="default"/>
      </w:rPr>
    </w:lvl>
    <w:lvl w:ilvl="1" w:tplc="04090019" w:tentative="1">
      <w:start w:val="1"/>
      <w:numFmt w:val="lowerLetter"/>
      <w:lvlText w:val="%2."/>
      <w:lvlJc w:val="left"/>
      <w:pPr>
        <w:tabs>
          <w:tab w:val="num" w:pos="2640"/>
        </w:tabs>
        <w:ind w:left="2640" w:hanging="360"/>
      </w:pPr>
    </w:lvl>
    <w:lvl w:ilvl="2" w:tplc="0409001B" w:tentative="1">
      <w:start w:val="1"/>
      <w:numFmt w:val="lowerRoman"/>
      <w:lvlText w:val="%3."/>
      <w:lvlJc w:val="right"/>
      <w:pPr>
        <w:tabs>
          <w:tab w:val="num" w:pos="3360"/>
        </w:tabs>
        <w:ind w:left="3360" w:hanging="180"/>
      </w:pPr>
    </w:lvl>
    <w:lvl w:ilvl="3" w:tplc="0409000F" w:tentative="1">
      <w:start w:val="1"/>
      <w:numFmt w:val="decimal"/>
      <w:lvlText w:val="%4."/>
      <w:lvlJc w:val="left"/>
      <w:pPr>
        <w:tabs>
          <w:tab w:val="num" w:pos="4080"/>
        </w:tabs>
        <w:ind w:left="4080" w:hanging="360"/>
      </w:pPr>
    </w:lvl>
    <w:lvl w:ilvl="4" w:tplc="04090019" w:tentative="1">
      <w:start w:val="1"/>
      <w:numFmt w:val="lowerLetter"/>
      <w:lvlText w:val="%5."/>
      <w:lvlJc w:val="left"/>
      <w:pPr>
        <w:tabs>
          <w:tab w:val="num" w:pos="4800"/>
        </w:tabs>
        <w:ind w:left="4800" w:hanging="360"/>
      </w:pPr>
    </w:lvl>
    <w:lvl w:ilvl="5" w:tplc="0409001B" w:tentative="1">
      <w:start w:val="1"/>
      <w:numFmt w:val="lowerRoman"/>
      <w:lvlText w:val="%6."/>
      <w:lvlJc w:val="right"/>
      <w:pPr>
        <w:tabs>
          <w:tab w:val="num" w:pos="5520"/>
        </w:tabs>
        <w:ind w:left="5520" w:hanging="180"/>
      </w:pPr>
    </w:lvl>
    <w:lvl w:ilvl="6" w:tplc="0409000F" w:tentative="1">
      <w:start w:val="1"/>
      <w:numFmt w:val="decimal"/>
      <w:lvlText w:val="%7."/>
      <w:lvlJc w:val="left"/>
      <w:pPr>
        <w:tabs>
          <w:tab w:val="num" w:pos="6240"/>
        </w:tabs>
        <w:ind w:left="6240" w:hanging="360"/>
      </w:pPr>
    </w:lvl>
    <w:lvl w:ilvl="7" w:tplc="04090019" w:tentative="1">
      <w:start w:val="1"/>
      <w:numFmt w:val="lowerLetter"/>
      <w:lvlText w:val="%8."/>
      <w:lvlJc w:val="left"/>
      <w:pPr>
        <w:tabs>
          <w:tab w:val="num" w:pos="6960"/>
        </w:tabs>
        <w:ind w:left="6960" w:hanging="360"/>
      </w:pPr>
    </w:lvl>
    <w:lvl w:ilvl="8" w:tplc="0409001B" w:tentative="1">
      <w:start w:val="1"/>
      <w:numFmt w:val="lowerRoman"/>
      <w:lvlText w:val="%9."/>
      <w:lvlJc w:val="right"/>
      <w:pPr>
        <w:tabs>
          <w:tab w:val="num" w:pos="7680"/>
        </w:tabs>
        <w:ind w:left="7680" w:hanging="180"/>
      </w:pPr>
    </w:lvl>
  </w:abstractNum>
  <w:abstractNum w:abstractNumId="20" w15:restartNumberingAfterBreak="0">
    <w:nsid w:val="4E8745D8"/>
    <w:multiLevelType w:val="hybridMultilevel"/>
    <w:tmpl w:val="14404BBE"/>
    <w:lvl w:ilvl="0" w:tplc="ED5216AC">
      <w:start w:val="10"/>
      <w:numFmt w:val="upperRoman"/>
      <w:lvlText w:val="(%1)"/>
      <w:lvlJc w:val="left"/>
      <w:pPr>
        <w:tabs>
          <w:tab w:val="num" w:pos="3300"/>
        </w:tabs>
        <w:ind w:left="3300" w:hanging="234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21" w15:restartNumberingAfterBreak="0">
    <w:nsid w:val="50121196"/>
    <w:multiLevelType w:val="hybridMultilevel"/>
    <w:tmpl w:val="94841200"/>
    <w:lvl w:ilvl="0" w:tplc="04090017">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53802CAF"/>
    <w:multiLevelType w:val="hybridMultilevel"/>
    <w:tmpl w:val="53EE478E"/>
    <w:lvl w:ilvl="0" w:tplc="3D2881BA">
      <w:start w:val="1"/>
      <w:numFmt w:val="decimal"/>
      <w:pStyle w:val="Cau"/>
      <w:lvlText w:val="%1."/>
      <w:lvlJc w:val="left"/>
      <w:pPr>
        <w:tabs>
          <w:tab w:val="num" w:pos="340"/>
        </w:tabs>
        <w:ind w:left="340" w:hanging="340"/>
      </w:pPr>
      <w:rPr>
        <w:rFonts w:ascii="Times New Roman" w:hAnsi="Times New Roman" w:hint="default"/>
        <w:b/>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68D3A57"/>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4" w15:restartNumberingAfterBreak="0">
    <w:nsid w:val="5C725A07"/>
    <w:multiLevelType w:val="hybridMultilevel"/>
    <w:tmpl w:val="0A360086"/>
    <w:lvl w:ilvl="0" w:tplc="5DCE0996">
      <w:start w:val="1"/>
      <w:numFmt w:val="bullet"/>
      <w:lvlText w:val=""/>
      <w:lvlPicBulletId w:val="0"/>
      <w:lvlJc w:val="left"/>
      <w:pPr>
        <w:tabs>
          <w:tab w:val="num" w:pos="720"/>
        </w:tabs>
        <w:ind w:left="720" w:hanging="360"/>
      </w:pPr>
      <w:rPr>
        <w:rFonts w:ascii="Symbol" w:hAnsi="Symbol" w:hint="default"/>
      </w:rPr>
    </w:lvl>
    <w:lvl w:ilvl="1" w:tplc="18AE2734" w:tentative="1">
      <w:start w:val="1"/>
      <w:numFmt w:val="bullet"/>
      <w:lvlText w:val=""/>
      <w:lvlJc w:val="left"/>
      <w:pPr>
        <w:tabs>
          <w:tab w:val="num" w:pos="1440"/>
        </w:tabs>
        <w:ind w:left="1440" w:hanging="360"/>
      </w:pPr>
      <w:rPr>
        <w:rFonts w:ascii="Symbol" w:hAnsi="Symbol" w:hint="default"/>
      </w:rPr>
    </w:lvl>
    <w:lvl w:ilvl="2" w:tplc="60F63436" w:tentative="1">
      <w:start w:val="1"/>
      <w:numFmt w:val="bullet"/>
      <w:lvlText w:val=""/>
      <w:lvlJc w:val="left"/>
      <w:pPr>
        <w:tabs>
          <w:tab w:val="num" w:pos="2160"/>
        </w:tabs>
        <w:ind w:left="2160" w:hanging="360"/>
      </w:pPr>
      <w:rPr>
        <w:rFonts w:ascii="Symbol" w:hAnsi="Symbol" w:hint="default"/>
      </w:rPr>
    </w:lvl>
    <w:lvl w:ilvl="3" w:tplc="80FA66F8" w:tentative="1">
      <w:start w:val="1"/>
      <w:numFmt w:val="bullet"/>
      <w:lvlText w:val=""/>
      <w:lvlJc w:val="left"/>
      <w:pPr>
        <w:tabs>
          <w:tab w:val="num" w:pos="2880"/>
        </w:tabs>
        <w:ind w:left="2880" w:hanging="360"/>
      </w:pPr>
      <w:rPr>
        <w:rFonts w:ascii="Symbol" w:hAnsi="Symbol" w:hint="default"/>
      </w:rPr>
    </w:lvl>
    <w:lvl w:ilvl="4" w:tplc="B7CECE34" w:tentative="1">
      <w:start w:val="1"/>
      <w:numFmt w:val="bullet"/>
      <w:lvlText w:val=""/>
      <w:lvlJc w:val="left"/>
      <w:pPr>
        <w:tabs>
          <w:tab w:val="num" w:pos="3600"/>
        </w:tabs>
        <w:ind w:left="3600" w:hanging="360"/>
      </w:pPr>
      <w:rPr>
        <w:rFonts w:ascii="Symbol" w:hAnsi="Symbol" w:hint="default"/>
      </w:rPr>
    </w:lvl>
    <w:lvl w:ilvl="5" w:tplc="4AC6F02E" w:tentative="1">
      <w:start w:val="1"/>
      <w:numFmt w:val="bullet"/>
      <w:lvlText w:val=""/>
      <w:lvlJc w:val="left"/>
      <w:pPr>
        <w:tabs>
          <w:tab w:val="num" w:pos="4320"/>
        </w:tabs>
        <w:ind w:left="4320" w:hanging="360"/>
      </w:pPr>
      <w:rPr>
        <w:rFonts w:ascii="Symbol" w:hAnsi="Symbol" w:hint="default"/>
      </w:rPr>
    </w:lvl>
    <w:lvl w:ilvl="6" w:tplc="D09A4D66" w:tentative="1">
      <w:start w:val="1"/>
      <w:numFmt w:val="bullet"/>
      <w:lvlText w:val=""/>
      <w:lvlJc w:val="left"/>
      <w:pPr>
        <w:tabs>
          <w:tab w:val="num" w:pos="5040"/>
        </w:tabs>
        <w:ind w:left="5040" w:hanging="360"/>
      </w:pPr>
      <w:rPr>
        <w:rFonts w:ascii="Symbol" w:hAnsi="Symbol" w:hint="default"/>
      </w:rPr>
    </w:lvl>
    <w:lvl w:ilvl="7" w:tplc="9C7E34FE" w:tentative="1">
      <w:start w:val="1"/>
      <w:numFmt w:val="bullet"/>
      <w:lvlText w:val=""/>
      <w:lvlJc w:val="left"/>
      <w:pPr>
        <w:tabs>
          <w:tab w:val="num" w:pos="5760"/>
        </w:tabs>
        <w:ind w:left="5760" w:hanging="360"/>
      </w:pPr>
      <w:rPr>
        <w:rFonts w:ascii="Symbol" w:hAnsi="Symbol" w:hint="default"/>
      </w:rPr>
    </w:lvl>
    <w:lvl w:ilvl="8" w:tplc="7DEAED46" w:tentative="1">
      <w:start w:val="1"/>
      <w:numFmt w:val="bullet"/>
      <w:lvlText w:val=""/>
      <w:lvlJc w:val="left"/>
      <w:pPr>
        <w:tabs>
          <w:tab w:val="num" w:pos="6480"/>
        </w:tabs>
        <w:ind w:left="6480" w:hanging="360"/>
      </w:pPr>
      <w:rPr>
        <w:rFonts w:ascii="Symbol" w:hAnsi="Symbol" w:hint="default"/>
      </w:rPr>
    </w:lvl>
  </w:abstractNum>
  <w:abstractNum w:abstractNumId="25" w15:restartNumberingAfterBreak="0">
    <w:nsid w:val="5DEC6BFA"/>
    <w:multiLevelType w:val="hybridMultilevel"/>
    <w:tmpl w:val="8A229A9A"/>
    <w:lvl w:ilvl="0" w:tplc="A6C09416">
      <w:start w:val="1"/>
      <w:numFmt w:val="upperLetter"/>
      <w:lvlText w:val="%1."/>
      <w:lvlJc w:val="left"/>
      <w:pPr>
        <w:tabs>
          <w:tab w:val="num" w:pos="900"/>
        </w:tabs>
        <w:ind w:left="900" w:hanging="360"/>
      </w:pPr>
      <w:rPr>
        <w:b/>
      </w:rPr>
    </w:lvl>
    <w:lvl w:ilvl="1" w:tplc="04090019">
      <w:start w:val="1"/>
      <w:numFmt w:val="lowerLetter"/>
      <w:lvlText w:val="%2."/>
      <w:lvlJc w:val="left"/>
      <w:pPr>
        <w:tabs>
          <w:tab w:val="num" w:pos="1620"/>
        </w:tabs>
        <w:ind w:left="1620" w:hanging="360"/>
      </w:pPr>
    </w:lvl>
    <w:lvl w:ilvl="2" w:tplc="0409001B">
      <w:start w:val="1"/>
      <w:numFmt w:val="lowerRoman"/>
      <w:lvlText w:val="%3."/>
      <w:lvlJc w:val="right"/>
      <w:pPr>
        <w:tabs>
          <w:tab w:val="num" w:pos="2340"/>
        </w:tabs>
        <w:ind w:left="2340" w:hanging="180"/>
      </w:pPr>
    </w:lvl>
    <w:lvl w:ilvl="3" w:tplc="0409000F">
      <w:start w:val="1"/>
      <w:numFmt w:val="decimal"/>
      <w:lvlText w:val="%4."/>
      <w:lvlJc w:val="left"/>
      <w:pPr>
        <w:tabs>
          <w:tab w:val="num" w:pos="3060"/>
        </w:tabs>
        <w:ind w:left="3060" w:hanging="360"/>
      </w:pPr>
    </w:lvl>
    <w:lvl w:ilvl="4" w:tplc="04090019">
      <w:start w:val="1"/>
      <w:numFmt w:val="lowerLetter"/>
      <w:lvlText w:val="%5."/>
      <w:lvlJc w:val="left"/>
      <w:pPr>
        <w:tabs>
          <w:tab w:val="num" w:pos="3780"/>
        </w:tabs>
        <w:ind w:left="3780" w:hanging="360"/>
      </w:pPr>
    </w:lvl>
    <w:lvl w:ilvl="5" w:tplc="0409001B">
      <w:start w:val="1"/>
      <w:numFmt w:val="lowerRoman"/>
      <w:lvlText w:val="%6."/>
      <w:lvlJc w:val="right"/>
      <w:pPr>
        <w:tabs>
          <w:tab w:val="num" w:pos="4500"/>
        </w:tabs>
        <w:ind w:left="4500" w:hanging="180"/>
      </w:pPr>
    </w:lvl>
    <w:lvl w:ilvl="6" w:tplc="0409000F">
      <w:start w:val="1"/>
      <w:numFmt w:val="decimal"/>
      <w:lvlText w:val="%7."/>
      <w:lvlJc w:val="left"/>
      <w:pPr>
        <w:tabs>
          <w:tab w:val="num" w:pos="5220"/>
        </w:tabs>
        <w:ind w:left="5220" w:hanging="360"/>
      </w:pPr>
    </w:lvl>
    <w:lvl w:ilvl="7" w:tplc="04090019">
      <w:start w:val="1"/>
      <w:numFmt w:val="lowerLetter"/>
      <w:lvlText w:val="%8."/>
      <w:lvlJc w:val="left"/>
      <w:pPr>
        <w:tabs>
          <w:tab w:val="num" w:pos="5940"/>
        </w:tabs>
        <w:ind w:left="5940" w:hanging="360"/>
      </w:pPr>
    </w:lvl>
    <w:lvl w:ilvl="8" w:tplc="0409001B">
      <w:start w:val="1"/>
      <w:numFmt w:val="lowerRoman"/>
      <w:lvlText w:val="%9."/>
      <w:lvlJc w:val="right"/>
      <w:pPr>
        <w:tabs>
          <w:tab w:val="num" w:pos="6660"/>
        </w:tabs>
        <w:ind w:left="6660" w:hanging="180"/>
      </w:pPr>
    </w:lvl>
  </w:abstractNum>
  <w:abstractNum w:abstractNumId="26" w15:restartNumberingAfterBreak="0">
    <w:nsid w:val="5E291D24"/>
    <w:multiLevelType w:val="singleLevel"/>
    <w:tmpl w:val="A7D65952"/>
    <w:lvl w:ilvl="0">
      <w:start w:val="1"/>
      <w:numFmt w:val="bullet"/>
      <w:pStyle w:val="bulet"/>
      <w:lvlText w:val=""/>
      <w:lvlJc w:val="left"/>
      <w:pPr>
        <w:tabs>
          <w:tab w:val="num" w:pos="360"/>
        </w:tabs>
        <w:ind w:left="360" w:hanging="360"/>
      </w:pPr>
      <w:rPr>
        <w:rFonts w:ascii="Wingdings" w:hAnsi="Wingdings" w:cs="Wingdings" w:hint="default"/>
        <w:sz w:val="16"/>
        <w:szCs w:val="16"/>
      </w:rPr>
    </w:lvl>
  </w:abstractNum>
  <w:abstractNum w:abstractNumId="27" w15:restartNumberingAfterBreak="0">
    <w:nsid w:val="696E7E2B"/>
    <w:multiLevelType w:val="hybridMultilevel"/>
    <w:tmpl w:val="06BEEDA0"/>
    <w:lvl w:ilvl="0" w:tplc="04090017">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74F36567"/>
    <w:multiLevelType w:val="hybridMultilevel"/>
    <w:tmpl w:val="672ECB36"/>
    <w:lvl w:ilvl="0" w:tplc="552E1600">
      <w:start w:val="1"/>
      <w:numFmt w:val="lowerLetter"/>
      <w:lvlText w:val="%1)"/>
      <w:lvlJc w:val="left"/>
      <w:pPr>
        <w:tabs>
          <w:tab w:val="num" w:pos="1920"/>
        </w:tabs>
        <w:ind w:left="1920" w:hanging="360"/>
      </w:pPr>
      <w:rPr>
        <w:rFonts w:eastAsia="Times New Roman" w:hint="default"/>
        <w:i/>
      </w:rPr>
    </w:lvl>
    <w:lvl w:ilvl="1" w:tplc="04090019" w:tentative="1">
      <w:start w:val="1"/>
      <w:numFmt w:val="lowerLetter"/>
      <w:lvlText w:val="%2."/>
      <w:lvlJc w:val="left"/>
      <w:pPr>
        <w:tabs>
          <w:tab w:val="num" w:pos="2640"/>
        </w:tabs>
        <w:ind w:left="2640" w:hanging="360"/>
      </w:pPr>
    </w:lvl>
    <w:lvl w:ilvl="2" w:tplc="0409001B" w:tentative="1">
      <w:start w:val="1"/>
      <w:numFmt w:val="lowerRoman"/>
      <w:lvlText w:val="%3."/>
      <w:lvlJc w:val="right"/>
      <w:pPr>
        <w:tabs>
          <w:tab w:val="num" w:pos="3360"/>
        </w:tabs>
        <w:ind w:left="3360" w:hanging="180"/>
      </w:pPr>
    </w:lvl>
    <w:lvl w:ilvl="3" w:tplc="0409000F" w:tentative="1">
      <w:start w:val="1"/>
      <w:numFmt w:val="decimal"/>
      <w:lvlText w:val="%4."/>
      <w:lvlJc w:val="left"/>
      <w:pPr>
        <w:tabs>
          <w:tab w:val="num" w:pos="4080"/>
        </w:tabs>
        <w:ind w:left="4080" w:hanging="360"/>
      </w:pPr>
    </w:lvl>
    <w:lvl w:ilvl="4" w:tplc="04090019" w:tentative="1">
      <w:start w:val="1"/>
      <w:numFmt w:val="lowerLetter"/>
      <w:lvlText w:val="%5."/>
      <w:lvlJc w:val="left"/>
      <w:pPr>
        <w:tabs>
          <w:tab w:val="num" w:pos="4800"/>
        </w:tabs>
        <w:ind w:left="4800" w:hanging="360"/>
      </w:pPr>
    </w:lvl>
    <w:lvl w:ilvl="5" w:tplc="0409001B" w:tentative="1">
      <w:start w:val="1"/>
      <w:numFmt w:val="lowerRoman"/>
      <w:lvlText w:val="%6."/>
      <w:lvlJc w:val="right"/>
      <w:pPr>
        <w:tabs>
          <w:tab w:val="num" w:pos="5520"/>
        </w:tabs>
        <w:ind w:left="5520" w:hanging="180"/>
      </w:pPr>
    </w:lvl>
    <w:lvl w:ilvl="6" w:tplc="0409000F" w:tentative="1">
      <w:start w:val="1"/>
      <w:numFmt w:val="decimal"/>
      <w:lvlText w:val="%7."/>
      <w:lvlJc w:val="left"/>
      <w:pPr>
        <w:tabs>
          <w:tab w:val="num" w:pos="6240"/>
        </w:tabs>
        <w:ind w:left="6240" w:hanging="360"/>
      </w:pPr>
    </w:lvl>
    <w:lvl w:ilvl="7" w:tplc="04090019" w:tentative="1">
      <w:start w:val="1"/>
      <w:numFmt w:val="lowerLetter"/>
      <w:lvlText w:val="%8."/>
      <w:lvlJc w:val="left"/>
      <w:pPr>
        <w:tabs>
          <w:tab w:val="num" w:pos="6960"/>
        </w:tabs>
        <w:ind w:left="6960" w:hanging="360"/>
      </w:pPr>
    </w:lvl>
    <w:lvl w:ilvl="8" w:tplc="0409001B" w:tentative="1">
      <w:start w:val="1"/>
      <w:numFmt w:val="lowerRoman"/>
      <w:lvlText w:val="%9."/>
      <w:lvlJc w:val="right"/>
      <w:pPr>
        <w:tabs>
          <w:tab w:val="num" w:pos="7680"/>
        </w:tabs>
        <w:ind w:left="7680" w:hanging="180"/>
      </w:pPr>
    </w:lvl>
  </w:abstractNum>
  <w:abstractNum w:abstractNumId="29" w15:restartNumberingAfterBreak="0">
    <w:nsid w:val="76892858"/>
    <w:multiLevelType w:val="hybridMultilevel"/>
    <w:tmpl w:val="EC4E0522"/>
    <w:lvl w:ilvl="0" w:tplc="04090001">
      <w:start w:val="1"/>
      <w:numFmt w:val="bullet"/>
      <w:lvlText w:val=""/>
      <w:lvlJc w:val="left"/>
      <w:pPr>
        <w:tabs>
          <w:tab w:val="num" w:pos="1221"/>
        </w:tabs>
        <w:ind w:left="1221" w:hanging="360"/>
      </w:pPr>
      <w:rPr>
        <w:rFonts w:ascii="Symbol" w:hAnsi="Symbol" w:hint="default"/>
      </w:rPr>
    </w:lvl>
    <w:lvl w:ilvl="1" w:tplc="04090003" w:tentative="1">
      <w:start w:val="1"/>
      <w:numFmt w:val="bullet"/>
      <w:lvlText w:val="o"/>
      <w:lvlJc w:val="left"/>
      <w:pPr>
        <w:tabs>
          <w:tab w:val="num" w:pos="1941"/>
        </w:tabs>
        <w:ind w:left="1941" w:hanging="360"/>
      </w:pPr>
      <w:rPr>
        <w:rFonts w:ascii="Courier New" w:hAnsi="Courier New" w:cs="Courier New" w:hint="default"/>
      </w:rPr>
    </w:lvl>
    <w:lvl w:ilvl="2" w:tplc="04090005" w:tentative="1">
      <w:start w:val="1"/>
      <w:numFmt w:val="bullet"/>
      <w:lvlText w:val=""/>
      <w:lvlJc w:val="left"/>
      <w:pPr>
        <w:tabs>
          <w:tab w:val="num" w:pos="2661"/>
        </w:tabs>
        <w:ind w:left="2661" w:hanging="360"/>
      </w:pPr>
      <w:rPr>
        <w:rFonts w:ascii="Wingdings" w:hAnsi="Wingdings" w:hint="default"/>
      </w:rPr>
    </w:lvl>
    <w:lvl w:ilvl="3" w:tplc="04090001" w:tentative="1">
      <w:start w:val="1"/>
      <w:numFmt w:val="bullet"/>
      <w:lvlText w:val=""/>
      <w:lvlJc w:val="left"/>
      <w:pPr>
        <w:tabs>
          <w:tab w:val="num" w:pos="3381"/>
        </w:tabs>
        <w:ind w:left="3381" w:hanging="360"/>
      </w:pPr>
      <w:rPr>
        <w:rFonts w:ascii="Symbol" w:hAnsi="Symbol" w:hint="default"/>
      </w:rPr>
    </w:lvl>
    <w:lvl w:ilvl="4" w:tplc="04090003" w:tentative="1">
      <w:start w:val="1"/>
      <w:numFmt w:val="bullet"/>
      <w:lvlText w:val="o"/>
      <w:lvlJc w:val="left"/>
      <w:pPr>
        <w:tabs>
          <w:tab w:val="num" w:pos="4101"/>
        </w:tabs>
        <w:ind w:left="4101" w:hanging="360"/>
      </w:pPr>
      <w:rPr>
        <w:rFonts w:ascii="Courier New" w:hAnsi="Courier New" w:cs="Courier New" w:hint="default"/>
      </w:rPr>
    </w:lvl>
    <w:lvl w:ilvl="5" w:tplc="04090005" w:tentative="1">
      <w:start w:val="1"/>
      <w:numFmt w:val="bullet"/>
      <w:lvlText w:val=""/>
      <w:lvlJc w:val="left"/>
      <w:pPr>
        <w:tabs>
          <w:tab w:val="num" w:pos="4821"/>
        </w:tabs>
        <w:ind w:left="4821" w:hanging="360"/>
      </w:pPr>
      <w:rPr>
        <w:rFonts w:ascii="Wingdings" w:hAnsi="Wingdings" w:hint="default"/>
      </w:rPr>
    </w:lvl>
    <w:lvl w:ilvl="6" w:tplc="04090001" w:tentative="1">
      <w:start w:val="1"/>
      <w:numFmt w:val="bullet"/>
      <w:lvlText w:val=""/>
      <w:lvlJc w:val="left"/>
      <w:pPr>
        <w:tabs>
          <w:tab w:val="num" w:pos="5541"/>
        </w:tabs>
        <w:ind w:left="5541" w:hanging="360"/>
      </w:pPr>
      <w:rPr>
        <w:rFonts w:ascii="Symbol" w:hAnsi="Symbol" w:hint="default"/>
      </w:rPr>
    </w:lvl>
    <w:lvl w:ilvl="7" w:tplc="04090003" w:tentative="1">
      <w:start w:val="1"/>
      <w:numFmt w:val="bullet"/>
      <w:lvlText w:val="o"/>
      <w:lvlJc w:val="left"/>
      <w:pPr>
        <w:tabs>
          <w:tab w:val="num" w:pos="6261"/>
        </w:tabs>
        <w:ind w:left="6261" w:hanging="360"/>
      </w:pPr>
      <w:rPr>
        <w:rFonts w:ascii="Courier New" w:hAnsi="Courier New" w:cs="Courier New" w:hint="default"/>
      </w:rPr>
    </w:lvl>
    <w:lvl w:ilvl="8" w:tplc="04090005" w:tentative="1">
      <w:start w:val="1"/>
      <w:numFmt w:val="bullet"/>
      <w:lvlText w:val=""/>
      <w:lvlJc w:val="left"/>
      <w:pPr>
        <w:tabs>
          <w:tab w:val="num" w:pos="6981"/>
        </w:tabs>
        <w:ind w:left="6981" w:hanging="360"/>
      </w:pPr>
      <w:rPr>
        <w:rFonts w:ascii="Wingdings" w:hAnsi="Wingdings" w:hint="default"/>
      </w:rPr>
    </w:lvl>
  </w:abstractNum>
  <w:abstractNum w:abstractNumId="30" w15:restartNumberingAfterBreak="0">
    <w:nsid w:val="7D6610E7"/>
    <w:multiLevelType w:val="hybridMultilevel"/>
    <w:tmpl w:val="3D4620B8"/>
    <w:lvl w:ilvl="0" w:tplc="7304C126">
      <w:start w:val="1"/>
      <w:numFmt w:val="lowerLetter"/>
      <w:lvlText w:val="%1)"/>
      <w:lvlJc w:val="left"/>
      <w:pPr>
        <w:tabs>
          <w:tab w:val="num" w:pos="1440"/>
        </w:tabs>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2"/>
  </w:num>
  <w:num w:numId="2">
    <w:abstractNumId w:val="23"/>
  </w:num>
  <w:num w:numId="3">
    <w:abstractNumId w:val="15"/>
  </w:num>
  <w:num w:numId="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num>
  <w:num w:numId="6">
    <w:abstractNumId w:val="26"/>
  </w:num>
  <w:num w:numId="7">
    <w:abstractNumId w:val="21"/>
  </w:num>
  <w:num w:numId="8">
    <w:abstractNumId w:val="18"/>
  </w:num>
  <w:num w:numId="9">
    <w:abstractNumId w:val="13"/>
  </w:num>
  <w:num w:numId="10">
    <w:abstractNumId w:val="11"/>
  </w:num>
  <w:num w:numId="11">
    <w:abstractNumId w:val="17"/>
  </w:num>
  <w:num w:numId="12">
    <w:abstractNumId w:val="24"/>
  </w:num>
  <w:num w:numId="13">
    <w:abstractNumId w:val="28"/>
  </w:num>
  <w:num w:numId="14">
    <w:abstractNumId w:val="12"/>
  </w:num>
  <w:num w:numId="15">
    <w:abstractNumId w:val="29"/>
  </w:num>
  <w:num w:numId="16">
    <w:abstractNumId w:val="19"/>
  </w:num>
  <w:num w:numId="17">
    <w:abstractNumId w:val="16"/>
  </w:num>
  <w:num w:numId="1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0"/>
  </w:num>
  <w:num w:numId="2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num>
  <w:num w:numId="23">
    <w:abstractNumId w:val="27"/>
  </w:num>
  <w:num w:numId="24">
    <w:abstractNumId w:val="20"/>
  </w:num>
  <w:num w:numId="25">
    <w:abstractNumId w:val="26"/>
  </w:num>
  <w:num w:numId="2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2"/>
    <w:lvlOverride w:ilvl="0">
      <w:startOverride w:val="1"/>
    </w:lvlOverride>
  </w:num>
  <w:num w:numId="28">
    <w:abstractNumId w:val="2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475"/>
    <w:rsid w:val="000013BF"/>
    <w:rsid w:val="00003A85"/>
    <w:rsid w:val="000053F2"/>
    <w:rsid w:val="00005D7D"/>
    <w:rsid w:val="0000799D"/>
    <w:rsid w:val="00017A83"/>
    <w:rsid w:val="00020C6A"/>
    <w:rsid w:val="000226D3"/>
    <w:rsid w:val="00023565"/>
    <w:rsid w:val="00023603"/>
    <w:rsid w:val="00023BDD"/>
    <w:rsid w:val="0002759C"/>
    <w:rsid w:val="00031935"/>
    <w:rsid w:val="00032ABD"/>
    <w:rsid w:val="0003370F"/>
    <w:rsid w:val="000378F3"/>
    <w:rsid w:val="00037D7A"/>
    <w:rsid w:val="00041EE6"/>
    <w:rsid w:val="00052BD8"/>
    <w:rsid w:val="0005582E"/>
    <w:rsid w:val="00056075"/>
    <w:rsid w:val="000571C5"/>
    <w:rsid w:val="00060845"/>
    <w:rsid w:val="000608A2"/>
    <w:rsid w:val="00060942"/>
    <w:rsid w:val="00062000"/>
    <w:rsid w:val="00063A4C"/>
    <w:rsid w:val="000672D6"/>
    <w:rsid w:val="00067311"/>
    <w:rsid w:val="00067ED7"/>
    <w:rsid w:val="000705A1"/>
    <w:rsid w:val="000708BD"/>
    <w:rsid w:val="000763F5"/>
    <w:rsid w:val="00077D67"/>
    <w:rsid w:val="00084EB0"/>
    <w:rsid w:val="0009135A"/>
    <w:rsid w:val="0009279A"/>
    <w:rsid w:val="000A0846"/>
    <w:rsid w:val="000A1665"/>
    <w:rsid w:val="000A2DB7"/>
    <w:rsid w:val="000A427C"/>
    <w:rsid w:val="000A4789"/>
    <w:rsid w:val="000A4FA2"/>
    <w:rsid w:val="000A6F44"/>
    <w:rsid w:val="000B0356"/>
    <w:rsid w:val="000B0CC2"/>
    <w:rsid w:val="000B2861"/>
    <w:rsid w:val="000B54BA"/>
    <w:rsid w:val="000B5B04"/>
    <w:rsid w:val="000B7F7A"/>
    <w:rsid w:val="000C0622"/>
    <w:rsid w:val="000C5DAD"/>
    <w:rsid w:val="000C6AC2"/>
    <w:rsid w:val="000C6BA5"/>
    <w:rsid w:val="000C6E34"/>
    <w:rsid w:val="000D0339"/>
    <w:rsid w:val="000D044B"/>
    <w:rsid w:val="000E0D9E"/>
    <w:rsid w:val="000E23E5"/>
    <w:rsid w:val="000E54FA"/>
    <w:rsid w:val="000F387A"/>
    <w:rsid w:val="000F3C97"/>
    <w:rsid w:val="000F4B4E"/>
    <w:rsid w:val="000F51EE"/>
    <w:rsid w:val="000F5C78"/>
    <w:rsid w:val="001008F6"/>
    <w:rsid w:val="0010359B"/>
    <w:rsid w:val="00103682"/>
    <w:rsid w:val="0010379E"/>
    <w:rsid w:val="00103BDE"/>
    <w:rsid w:val="00104FEB"/>
    <w:rsid w:val="00110C54"/>
    <w:rsid w:val="00113C5A"/>
    <w:rsid w:val="00113DD4"/>
    <w:rsid w:val="001226FA"/>
    <w:rsid w:val="0012752E"/>
    <w:rsid w:val="00130052"/>
    <w:rsid w:val="0013090C"/>
    <w:rsid w:val="00131450"/>
    <w:rsid w:val="00131896"/>
    <w:rsid w:val="00133DD5"/>
    <w:rsid w:val="00134D21"/>
    <w:rsid w:val="00136AAB"/>
    <w:rsid w:val="001432FE"/>
    <w:rsid w:val="0014540D"/>
    <w:rsid w:val="001510CB"/>
    <w:rsid w:val="00152FCE"/>
    <w:rsid w:val="001556FC"/>
    <w:rsid w:val="00162E6E"/>
    <w:rsid w:val="001632EC"/>
    <w:rsid w:val="0016493F"/>
    <w:rsid w:val="00164A7A"/>
    <w:rsid w:val="00167A93"/>
    <w:rsid w:val="00170C5A"/>
    <w:rsid w:val="001719D1"/>
    <w:rsid w:val="00173A32"/>
    <w:rsid w:val="00174DBC"/>
    <w:rsid w:val="0018272B"/>
    <w:rsid w:val="0018358B"/>
    <w:rsid w:val="00191D78"/>
    <w:rsid w:val="001924B3"/>
    <w:rsid w:val="00193BFF"/>
    <w:rsid w:val="00195642"/>
    <w:rsid w:val="00196D35"/>
    <w:rsid w:val="001A261D"/>
    <w:rsid w:val="001A3D57"/>
    <w:rsid w:val="001A5618"/>
    <w:rsid w:val="001A7C14"/>
    <w:rsid w:val="001B0589"/>
    <w:rsid w:val="001B2331"/>
    <w:rsid w:val="001B50E9"/>
    <w:rsid w:val="001B5E65"/>
    <w:rsid w:val="001B75AC"/>
    <w:rsid w:val="001B7AF3"/>
    <w:rsid w:val="001C0639"/>
    <w:rsid w:val="001C06AE"/>
    <w:rsid w:val="001C0C9F"/>
    <w:rsid w:val="001C1916"/>
    <w:rsid w:val="001D172B"/>
    <w:rsid w:val="001D1D00"/>
    <w:rsid w:val="001D3BA1"/>
    <w:rsid w:val="001D667A"/>
    <w:rsid w:val="001D6984"/>
    <w:rsid w:val="001E02FF"/>
    <w:rsid w:val="001E321E"/>
    <w:rsid w:val="001E42BE"/>
    <w:rsid w:val="001F2339"/>
    <w:rsid w:val="001F237F"/>
    <w:rsid w:val="001F24DF"/>
    <w:rsid w:val="001F45A4"/>
    <w:rsid w:val="001F6C7D"/>
    <w:rsid w:val="00200069"/>
    <w:rsid w:val="0020040A"/>
    <w:rsid w:val="002028C8"/>
    <w:rsid w:val="00203F73"/>
    <w:rsid w:val="00204EA1"/>
    <w:rsid w:val="002058DA"/>
    <w:rsid w:val="00210457"/>
    <w:rsid w:val="00214294"/>
    <w:rsid w:val="00215135"/>
    <w:rsid w:val="002155CC"/>
    <w:rsid w:val="00217E56"/>
    <w:rsid w:val="00225795"/>
    <w:rsid w:val="002259D4"/>
    <w:rsid w:val="00226A88"/>
    <w:rsid w:val="00226F41"/>
    <w:rsid w:val="00227EBF"/>
    <w:rsid w:val="0023015C"/>
    <w:rsid w:val="00232A8E"/>
    <w:rsid w:val="0023332A"/>
    <w:rsid w:val="0023352A"/>
    <w:rsid w:val="00233B8A"/>
    <w:rsid w:val="00237A5A"/>
    <w:rsid w:val="00237F59"/>
    <w:rsid w:val="002435BD"/>
    <w:rsid w:val="002436AA"/>
    <w:rsid w:val="00252B10"/>
    <w:rsid w:val="00254F38"/>
    <w:rsid w:val="00265AC3"/>
    <w:rsid w:val="0027360A"/>
    <w:rsid w:val="00280465"/>
    <w:rsid w:val="00282FF0"/>
    <w:rsid w:val="002908E3"/>
    <w:rsid w:val="00296419"/>
    <w:rsid w:val="002A2E67"/>
    <w:rsid w:val="002A353F"/>
    <w:rsid w:val="002A37CE"/>
    <w:rsid w:val="002A55DC"/>
    <w:rsid w:val="002B4C48"/>
    <w:rsid w:val="002B5260"/>
    <w:rsid w:val="002B57F5"/>
    <w:rsid w:val="002B5C92"/>
    <w:rsid w:val="002C45A6"/>
    <w:rsid w:val="002D019D"/>
    <w:rsid w:val="002D17CD"/>
    <w:rsid w:val="002D3408"/>
    <w:rsid w:val="002D34DD"/>
    <w:rsid w:val="002D5E2E"/>
    <w:rsid w:val="002D7A85"/>
    <w:rsid w:val="002E7736"/>
    <w:rsid w:val="002F0730"/>
    <w:rsid w:val="002F47E8"/>
    <w:rsid w:val="002F5E1E"/>
    <w:rsid w:val="002F6092"/>
    <w:rsid w:val="00300CED"/>
    <w:rsid w:val="003062AD"/>
    <w:rsid w:val="00307754"/>
    <w:rsid w:val="003108B8"/>
    <w:rsid w:val="00311ABA"/>
    <w:rsid w:val="00313E78"/>
    <w:rsid w:val="00316CB0"/>
    <w:rsid w:val="0032018D"/>
    <w:rsid w:val="00321D44"/>
    <w:rsid w:val="00322182"/>
    <w:rsid w:val="003239D2"/>
    <w:rsid w:val="00323D47"/>
    <w:rsid w:val="00326702"/>
    <w:rsid w:val="00327A44"/>
    <w:rsid w:val="003333E7"/>
    <w:rsid w:val="00335EEF"/>
    <w:rsid w:val="00347933"/>
    <w:rsid w:val="00355CDA"/>
    <w:rsid w:val="003562D4"/>
    <w:rsid w:val="00360B81"/>
    <w:rsid w:val="003638E3"/>
    <w:rsid w:val="0036564D"/>
    <w:rsid w:val="00365B21"/>
    <w:rsid w:val="00367530"/>
    <w:rsid w:val="00370B47"/>
    <w:rsid w:val="003810D2"/>
    <w:rsid w:val="0038495E"/>
    <w:rsid w:val="00390B67"/>
    <w:rsid w:val="003926AD"/>
    <w:rsid w:val="00392E2A"/>
    <w:rsid w:val="00396B57"/>
    <w:rsid w:val="00397E96"/>
    <w:rsid w:val="003A01B6"/>
    <w:rsid w:val="003A3E9E"/>
    <w:rsid w:val="003A4FAA"/>
    <w:rsid w:val="003A5000"/>
    <w:rsid w:val="003B2D6F"/>
    <w:rsid w:val="003B781C"/>
    <w:rsid w:val="003C67BE"/>
    <w:rsid w:val="003D029D"/>
    <w:rsid w:val="003D46D9"/>
    <w:rsid w:val="003D4BB6"/>
    <w:rsid w:val="003D6E19"/>
    <w:rsid w:val="003E593B"/>
    <w:rsid w:val="003F0175"/>
    <w:rsid w:val="003F4EB3"/>
    <w:rsid w:val="003F539C"/>
    <w:rsid w:val="003F6C4A"/>
    <w:rsid w:val="0040074A"/>
    <w:rsid w:val="00401BE4"/>
    <w:rsid w:val="00403939"/>
    <w:rsid w:val="00404E60"/>
    <w:rsid w:val="00405932"/>
    <w:rsid w:val="0042007D"/>
    <w:rsid w:val="00422D6C"/>
    <w:rsid w:val="004232A9"/>
    <w:rsid w:val="004255EE"/>
    <w:rsid w:val="00426ACF"/>
    <w:rsid w:val="00432103"/>
    <w:rsid w:val="00432986"/>
    <w:rsid w:val="00432BD5"/>
    <w:rsid w:val="00440CCA"/>
    <w:rsid w:val="00441E74"/>
    <w:rsid w:val="0044374C"/>
    <w:rsid w:val="00443AC0"/>
    <w:rsid w:val="004462B4"/>
    <w:rsid w:val="00452175"/>
    <w:rsid w:val="004554D2"/>
    <w:rsid w:val="00456B29"/>
    <w:rsid w:val="00456BF6"/>
    <w:rsid w:val="00457ED1"/>
    <w:rsid w:val="00462742"/>
    <w:rsid w:val="0046315C"/>
    <w:rsid w:val="00463655"/>
    <w:rsid w:val="0046420E"/>
    <w:rsid w:val="004647EB"/>
    <w:rsid w:val="00466119"/>
    <w:rsid w:val="00472643"/>
    <w:rsid w:val="0047353D"/>
    <w:rsid w:val="00476437"/>
    <w:rsid w:val="00476B41"/>
    <w:rsid w:val="004774F8"/>
    <w:rsid w:val="00477637"/>
    <w:rsid w:val="00480B05"/>
    <w:rsid w:val="00482E1A"/>
    <w:rsid w:val="00486729"/>
    <w:rsid w:val="00490B5C"/>
    <w:rsid w:val="00491798"/>
    <w:rsid w:val="00493725"/>
    <w:rsid w:val="004941FE"/>
    <w:rsid w:val="00494EBA"/>
    <w:rsid w:val="00497877"/>
    <w:rsid w:val="004A0618"/>
    <w:rsid w:val="004A0E90"/>
    <w:rsid w:val="004A1031"/>
    <w:rsid w:val="004A1DF3"/>
    <w:rsid w:val="004A1EA4"/>
    <w:rsid w:val="004A3024"/>
    <w:rsid w:val="004A456E"/>
    <w:rsid w:val="004A7856"/>
    <w:rsid w:val="004B0945"/>
    <w:rsid w:val="004C0D3E"/>
    <w:rsid w:val="004D436C"/>
    <w:rsid w:val="004D53B3"/>
    <w:rsid w:val="004D6B28"/>
    <w:rsid w:val="004D77FD"/>
    <w:rsid w:val="004E176B"/>
    <w:rsid w:val="004E3A01"/>
    <w:rsid w:val="004F1C16"/>
    <w:rsid w:val="004F3725"/>
    <w:rsid w:val="004F427D"/>
    <w:rsid w:val="004F4D1F"/>
    <w:rsid w:val="004F60AC"/>
    <w:rsid w:val="004F7A9C"/>
    <w:rsid w:val="00500F80"/>
    <w:rsid w:val="005012B2"/>
    <w:rsid w:val="00501E91"/>
    <w:rsid w:val="00502467"/>
    <w:rsid w:val="00502DFC"/>
    <w:rsid w:val="005067D8"/>
    <w:rsid w:val="00506AB5"/>
    <w:rsid w:val="00510696"/>
    <w:rsid w:val="00510CE9"/>
    <w:rsid w:val="00512744"/>
    <w:rsid w:val="0051428C"/>
    <w:rsid w:val="005151FC"/>
    <w:rsid w:val="0051554C"/>
    <w:rsid w:val="00517069"/>
    <w:rsid w:val="005208ED"/>
    <w:rsid w:val="005224DE"/>
    <w:rsid w:val="00522C3C"/>
    <w:rsid w:val="00522FD1"/>
    <w:rsid w:val="00523EFC"/>
    <w:rsid w:val="005246C8"/>
    <w:rsid w:val="00526EAE"/>
    <w:rsid w:val="00532455"/>
    <w:rsid w:val="005332E5"/>
    <w:rsid w:val="00535BDC"/>
    <w:rsid w:val="0053691A"/>
    <w:rsid w:val="00537A20"/>
    <w:rsid w:val="00543E50"/>
    <w:rsid w:val="00546AEC"/>
    <w:rsid w:val="0055188D"/>
    <w:rsid w:val="00552AA9"/>
    <w:rsid w:val="00553F5E"/>
    <w:rsid w:val="00555603"/>
    <w:rsid w:val="00562B36"/>
    <w:rsid w:val="00564151"/>
    <w:rsid w:val="005647F4"/>
    <w:rsid w:val="00565589"/>
    <w:rsid w:val="005738EF"/>
    <w:rsid w:val="00577CCC"/>
    <w:rsid w:val="005816AA"/>
    <w:rsid w:val="00586418"/>
    <w:rsid w:val="005876D2"/>
    <w:rsid w:val="00587B3D"/>
    <w:rsid w:val="00590220"/>
    <w:rsid w:val="00591BAE"/>
    <w:rsid w:val="0059636F"/>
    <w:rsid w:val="00597FF9"/>
    <w:rsid w:val="005A16D3"/>
    <w:rsid w:val="005A1D42"/>
    <w:rsid w:val="005A61B8"/>
    <w:rsid w:val="005A6B35"/>
    <w:rsid w:val="005B752E"/>
    <w:rsid w:val="005C005D"/>
    <w:rsid w:val="005C15A5"/>
    <w:rsid w:val="005C388E"/>
    <w:rsid w:val="005C3B6C"/>
    <w:rsid w:val="005C5BCB"/>
    <w:rsid w:val="005D038E"/>
    <w:rsid w:val="005D1B90"/>
    <w:rsid w:val="005D4D50"/>
    <w:rsid w:val="005D624F"/>
    <w:rsid w:val="005E019F"/>
    <w:rsid w:val="005E1CE5"/>
    <w:rsid w:val="005E329E"/>
    <w:rsid w:val="005E3811"/>
    <w:rsid w:val="005E5667"/>
    <w:rsid w:val="005F01EE"/>
    <w:rsid w:val="005F50C5"/>
    <w:rsid w:val="005F7278"/>
    <w:rsid w:val="0060745D"/>
    <w:rsid w:val="0061069B"/>
    <w:rsid w:val="00617864"/>
    <w:rsid w:val="00620544"/>
    <w:rsid w:val="00620EE6"/>
    <w:rsid w:val="00623818"/>
    <w:rsid w:val="00623833"/>
    <w:rsid w:val="0063476C"/>
    <w:rsid w:val="00635392"/>
    <w:rsid w:val="00636813"/>
    <w:rsid w:val="006372B4"/>
    <w:rsid w:val="006422FD"/>
    <w:rsid w:val="00642DF6"/>
    <w:rsid w:val="00647665"/>
    <w:rsid w:val="00650262"/>
    <w:rsid w:val="0065310E"/>
    <w:rsid w:val="0065393C"/>
    <w:rsid w:val="00656E64"/>
    <w:rsid w:val="00672BE2"/>
    <w:rsid w:val="00673DF8"/>
    <w:rsid w:val="00674443"/>
    <w:rsid w:val="00674814"/>
    <w:rsid w:val="00676C07"/>
    <w:rsid w:val="006834FE"/>
    <w:rsid w:val="00687AB5"/>
    <w:rsid w:val="006903DC"/>
    <w:rsid w:val="00691121"/>
    <w:rsid w:val="00697717"/>
    <w:rsid w:val="006A3961"/>
    <w:rsid w:val="006A7E40"/>
    <w:rsid w:val="006B0D38"/>
    <w:rsid w:val="006B503B"/>
    <w:rsid w:val="006C0454"/>
    <w:rsid w:val="006C3924"/>
    <w:rsid w:val="006D593E"/>
    <w:rsid w:val="006E54CF"/>
    <w:rsid w:val="006E63A2"/>
    <w:rsid w:val="006F350D"/>
    <w:rsid w:val="00700566"/>
    <w:rsid w:val="007012E5"/>
    <w:rsid w:val="00702C6A"/>
    <w:rsid w:val="0070438E"/>
    <w:rsid w:val="00705E74"/>
    <w:rsid w:val="00707328"/>
    <w:rsid w:val="00716601"/>
    <w:rsid w:val="00716D2B"/>
    <w:rsid w:val="00721520"/>
    <w:rsid w:val="00721E4B"/>
    <w:rsid w:val="00722385"/>
    <w:rsid w:val="00730C0B"/>
    <w:rsid w:val="00730FBD"/>
    <w:rsid w:val="007317EE"/>
    <w:rsid w:val="00732628"/>
    <w:rsid w:val="00733F1B"/>
    <w:rsid w:val="00734D8D"/>
    <w:rsid w:val="0073692A"/>
    <w:rsid w:val="0073799F"/>
    <w:rsid w:val="00737CF9"/>
    <w:rsid w:val="00743214"/>
    <w:rsid w:val="00744F4F"/>
    <w:rsid w:val="0074517C"/>
    <w:rsid w:val="00745383"/>
    <w:rsid w:val="00747374"/>
    <w:rsid w:val="00747B95"/>
    <w:rsid w:val="00747E98"/>
    <w:rsid w:val="00751652"/>
    <w:rsid w:val="00751E0E"/>
    <w:rsid w:val="00751F84"/>
    <w:rsid w:val="00752C5D"/>
    <w:rsid w:val="007548C2"/>
    <w:rsid w:val="00756D3E"/>
    <w:rsid w:val="007649A8"/>
    <w:rsid w:val="00764F5D"/>
    <w:rsid w:val="00771625"/>
    <w:rsid w:val="007722F6"/>
    <w:rsid w:val="00773ABB"/>
    <w:rsid w:val="00773B50"/>
    <w:rsid w:val="00775ED7"/>
    <w:rsid w:val="007864FB"/>
    <w:rsid w:val="00794668"/>
    <w:rsid w:val="00794F34"/>
    <w:rsid w:val="00797408"/>
    <w:rsid w:val="007977C1"/>
    <w:rsid w:val="007A0537"/>
    <w:rsid w:val="007A207D"/>
    <w:rsid w:val="007A7E41"/>
    <w:rsid w:val="007B24D9"/>
    <w:rsid w:val="007B2E56"/>
    <w:rsid w:val="007B6F79"/>
    <w:rsid w:val="007C0D6D"/>
    <w:rsid w:val="007C299E"/>
    <w:rsid w:val="007C37ED"/>
    <w:rsid w:val="007C3E6D"/>
    <w:rsid w:val="007C453C"/>
    <w:rsid w:val="007C4D06"/>
    <w:rsid w:val="007C76A5"/>
    <w:rsid w:val="007D09A6"/>
    <w:rsid w:val="007D2539"/>
    <w:rsid w:val="007D3D31"/>
    <w:rsid w:val="007D4CE6"/>
    <w:rsid w:val="007D4F5C"/>
    <w:rsid w:val="007D6374"/>
    <w:rsid w:val="007D63E2"/>
    <w:rsid w:val="007D640F"/>
    <w:rsid w:val="007D6FAF"/>
    <w:rsid w:val="007E1D84"/>
    <w:rsid w:val="007E27EF"/>
    <w:rsid w:val="007E3AB3"/>
    <w:rsid w:val="007F0BE2"/>
    <w:rsid w:val="007F2487"/>
    <w:rsid w:val="007F4D17"/>
    <w:rsid w:val="007F7C01"/>
    <w:rsid w:val="008015F3"/>
    <w:rsid w:val="008036A0"/>
    <w:rsid w:val="00804736"/>
    <w:rsid w:val="00807AEF"/>
    <w:rsid w:val="00810E2D"/>
    <w:rsid w:val="008118EC"/>
    <w:rsid w:val="008134AC"/>
    <w:rsid w:val="008154D0"/>
    <w:rsid w:val="008230C2"/>
    <w:rsid w:val="00824884"/>
    <w:rsid w:val="008273F9"/>
    <w:rsid w:val="008321C7"/>
    <w:rsid w:val="00832314"/>
    <w:rsid w:val="008331C4"/>
    <w:rsid w:val="00842022"/>
    <w:rsid w:val="00844170"/>
    <w:rsid w:val="00844D65"/>
    <w:rsid w:val="008451DC"/>
    <w:rsid w:val="00850011"/>
    <w:rsid w:val="00854BB9"/>
    <w:rsid w:val="00860617"/>
    <w:rsid w:val="00862245"/>
    <w:rsid w:val="00862450"/>
    <w:rsid w:val="008633EB"/>
    <w:rsid w:val="0086480F"/>
    <w:rsid w:val="00867096"/>
    <w:rsid w:val="008679F2"/>
    <w:rsid w:val="008708A6"/>
    <w:rsid w:val="00870FA9"/>
    <w:rsid w:val="00871511"/>
    <w:rsid w:val="00873CBB"/>
    <w:rsid w:val="008764B2"/>
    <w:rsid w:val="00877BA3"/>
    <w:rsid w:val="00877D5D"/>
    <w:rsid w:val="008801BC"/>
    <w:rsid w:val="00882157"/>
    <w:rsid w:val="00883BE6"/>
    <w:rsid w:val="00885173"/>
    <w:rsid w:val="008869BF"/>
    <w:rsid w:val="00886D65"/>
    <w:rsid w:val="00891EB2"/>
    <w:rsid w:val="008A10EB"/>
    <w:rsid w:val="008A1864"/>
    <w:rsid w:val="008A3EF3"/>
    <w:rsid w:val="008A424E"/>
    <w:rsid w:val="008A571F"/>
    <w:rsid w:val="008A7751"/>
    <w:rsid w:val="008B06DC"/>
    <w:rsid w:val="008B469E"/>
    <w:rsid w:val="008B6A83"/>
    <w:rsid w:val="008B7FE1"/>
    <w:rsid w:val="008C04CF"/>
    <w:rsid w:val="008C2B8E"/>
    <w:rsid w:val="008C6373"/>
    <w:rsid w:val="008D2744"/>
    <w:rsid w:val="008E0F54"/>
    <w:rsid w:val="008F4A80"/>
    <w:rsid w:val="008F5F5B"/>
    <w:rsid w:val="009011BB"/>
    <w:rsid w:val="0090199C"/>
    <w:rsid w:val="00902896"/>
    <w:rsid w:val="00903928"/>
    <w:rsid w:val="00910A6E"/>
    <w:rsid w:val="009148A8"/>
    <w:rsid w:val="0091509D"/>
    <w:rsid w:val="00917941"/>
    <w:rsid w:val="00923598"/>
    <w:rsid w:val="00923D93"/>
    <w:rsid w:val="00923FE0"/>
    <w:rsid w:val="00926000"/>
    <w:rsid w:val="00931479"/>
    <w:rsid w:val="009321A5"/>
    <w:rsid w:val="00934350"/>
    <w:rsid w:val="0093461E"/>
    <w:rsid w:val="00935168"/>
    <w:rsid w:val="009363D1"/>
    <w:rsid w:val="009365AC"/>
    <w:rsid w:val="00937672"/>
    <w:rsid w:val="009417C0"/>
    <w:rsid w:val="00941EBD"/>
    <w:rsid w:val="00942F1A"/>
    <w:rsid w:val="0094320E"/>
    <w:rsid w:val="00944E65"/>
    <w:rsid w:val="00947D07"/>
    <w:rsid w:val="00950E87"/>
    <w:rsid w:val="00953C29"/>
    <w:rsid w:val="00954A50"/>
    <w:rsid w:val="0095625C"/>
    <w:rsid w:val="00963F9A"/>
    <w:rsid w:val="009711F7"/>
    <w:rsid w:val="0097260F"/>
    <w:rsid w:val="00973755"/>
    <w:rsid w:val="0097397D"/>
    <w:rsid w:val="009739F2"/>
    <w:rsid w:val="00980795"/>
    <w:rsid w:val="009812CD"/>
    <w:rsid w:val="00984614"/>
    <w:rsid w:val="00987D61"/>
    <w:rsid w:val="00992B46"/>
    <w:rsid w:val="00993F2E"/>
    <w:rsid w:val="009973F0"/>
    <w:rsid w:val="00997A7C"/>
    <w:rsid w:val="009A0125"/>
    <w:rsid w:val="009A55B5"/>
    <w:rsid w:val="009B4568"/>
    <w:rsid w:val="009B5CB6"/>
    <w:rsid w:val="009C086D"/>
    <w:rsid w:val="009C12CB"/>
    <w:rsid w:val="009C3EF6"/>
    <w:rsid w:val="009C3F68"/>
    <w:rsid w:val="009E16E6"/>
    <w:rsid w:val="009E1EF1"/>
    <w:rsid w:val="009E3911"/>
    <w:rsid w:val="009E43AE"/>
    <w:rsid w:val="009F23F2"/>
    <w:rsid w:val="009F2A3A"/>
    <w:rsid w:val="009F308B"/>
    <w:rsid w:val="009F5BDA"/>
    <w:rsid w:val="009F5CB0"/>
    <w:rsid w:val="009F74D4"/>
    <w:rsid w:val="00A001D9"/>
    <w:rsid w:val="00A00E7D"/>
    <w:rsid w:val="00A01D2E"/>
    <w:rsid w:val="00A10790"/>
    <w:rsid w:val="00A16B0E"/>
    <w:rsid w:val="00A20B5A"/>
    <w:rsid w:val="00A21F56"/>
    <w:rsid w:val="00A22384"/>
    <w:rsid w:val="00A27366"/>
    <w:rsid w:val="00A30E36"/>
    <w:rsid w:val="00A3200E"/>
    <w:rsid w:val="00A32728"/>
    <w:rsid w:val="00A33031"/>
    <w:rsid w:val="00A35F33"/>
    <w:rsid w:val="00A40342"/>
    <w:rsid w:val="00A42ADB"/>
    <w:rsid w:val="00A4554A"/>
    <w:rsid w:val="00A45A0E"/>
    <w:rsid w:val="00A47257"/>
    <w:rsid w:val="00A4738A"/>
    <w:rsid w:val="00A47E00"/>
    <w:rsid w:val="00A506A2"/>
    <w:rsid w:val="00A53386"/>
    <w:rsid w:val="00A53F04"/>
    <w:rsid w:val="00A622FB"/>
    <w:rsid w:val="00A6254B"/>
    <w:rsid w:val="00A646A0"/>
    <w:rsid w:val="00A664C1"/>
    <w:rsid w:val="00A665C6"/>
    <w:rsid w:val="00A66723"/>
    <w:rsid w:val="00A66BA6"/>
    <w:rsid w:val="00A673FD"/>
    <w:rsid w:val="00A7280D"/>
    <w:rsid w:val="00A72A6F"/>
    <w:rsid w:val="00A741EF"/>
    <w:rsid w:val="00A7532B"/>
    <w:rsid w:val="00A753AE"/>
    <w:rsid w:val="00A77DA5"/>
    <w:rsid w:val="00A823FD"/>
    <w:rsid w:val="00A8726C"/>
    <w:rsid w:val="00A90091"/>
    <w:rsid w:val="00A927A0"/>
    <w:rsid w:val="00A93138"/>
    <w:rsid w:val="00A93538"/>
    <w:rsid w:val="00A937E3"/>
    <w:rsid w:val="00A940DE"/>
    <w:rsid w:val="00A96E43"/>
    <w:rsid w:val="00AA061C"/>
    <w:rsid w:val="00AA276E"/>
    <w:rsid w:val="00AA3FC3"/>
    <w:rsid w:val="00AA4B53"/>
    <w:rsid w:val="00AA5D5B"/>
    <w:rsid w:val="00AB00A9"/>
    <w:rsid w:val="00AB1712"/>
    <w:rsid w:val="00AB2924"/>
    <w:rsid w:val="00AB4ABF"/>
    <w:rsid w:val="00AB5B00"/>
    <w:rsid w:val="00AB6AFF"/>
    <w:rsid w:val="00AC02B3"/>
    <w:rsid w:val="00AC0CF8"/>
    <w:rsid w:val="00AC109D"/>
    <w:rsid w:val="00AC2C61"/>
    <w:rsid w:val="00AC6376"/>
    <w:rsid w:val="00AD0CC8"/>
    <w:rsid w:val="00AD3AB3"/>
    <w:rsid w:val="00AE3420"/>
    <w:rsid w:val="00AF1816"/>
    <w:rsid w:val="00AF1D53"/>
    <w:rsid w:val="00AF271A"/>
    <w:rsid w:val="00AF384B"/>
    <w:rsid w:val="00AF5701"/>
    <w:rsid w:val="00AF683D"/>
    <w:rsid w:val="00AF7474"/>
    <w:rsid w:val="00B022C6"/>
    <w:rsid w:val="00B0683C"/>
    <w:rsid w:val="00B07BED"/>
    <w:rsid w:val="00B16325"/>
    <w:rsid w:val="00B164F2"/>
    <w:rsid w:val="00B1714B"/>
    <w:rsid w:val="00B17C9A"/>
    <w:rsid w:val="00B21405"/>
    <w:rsid w:val="00B21D1B"/>
    <w:rsid w:val="00B232C1"/>
    <w:rsid w:val="00B253CB"/>
    <w:rsid w:val="00B30EC2"/>
    <w:rsid w:val="00B32C05"/>
    <w:rsid w:val="00B32C8E"/>
    <w:rsid w:val="00B33AA9"/>
    <w:rsid w:val="00B3580F"/>
    <w:rsid w:val="00B3691A"/>
    <w:rsid w:val="00B3749E"/>
    <w:rsid w:val="00B4361D"/>
    <w:rsid w:val="00B52180"/>
    <w:rsid w:val="00B52471"/>
    <w:rsid w:val="00B528EC"/>
    <w:rsid w:val="00B52E0E"/>
    <w:rsid w:val="00B532AB"/>
    <w:rsid w:val="00B54907"/>
    <w:rsid w:val="00B56D2C"/>
    <w:rsid w:val="00B637F5"/>
    <w:rsid w:val="00B66187"/>
    <w:rsid w:val="00B66B71"/>
    <w:rsid w:val="00B67088"/>
    <w:rsid w:val="00B716B5"/>
    <w:rsid w:val="00B724B2"/>
    <w:rsid w:val="00B7353C"/>
    <w:rsid w:val="00B744E6"/>
    <w:rsid w:val="00B85ACC"/>
    <w:rsid w:val="00B912B3"/>
    <w:rsid w:val="00B92010"/>
    <w:rsid w:val="00B96D26"/>
    <w:rsid w:val="00BA02A8"/>
    <w:rsid w:val="00BA350C"/>
    <w:rsid w:val="00BA407C"/>
    <w:rsid w:val="00BA5136"/>
    <w:rsid w:val="00BB0725"/>
    <w:rsid w:val="00BB3374"/>
    <w:rsid w:val="00BB3A58"/>
    <w:rsid w:val="00BB52CB"/>
    <w:rsid w:val="00BB548E"/>
    <w:rsid w:val="00BB5BDE"/>
    <w:rsid w:val="00BB616C"/>
    <w:rsid w:val="00BB65ED"/>
    <w:rsid w:val="00BC6921"/>
    <w:rsid w:val="00BD01E4"/>
    <w:rsid w:val="00BE049A"/>
    <w:rsid w:val="00BE0847"/>
    <w:rsid w:val="00BE0D55"/>
    <w:rsid w:val="00BE3A6A"/>
    <w:rsid w:val="00C00FBC"/>
    <w:rsid w:val="00C011AF"/>
    <w:rsid w:val="00C014BC"/>
    <w:rsid w:val="00C06770"/>
    <w:rsid w:val="00C0796B"/>
    <w:rsid w:val="00C1129A"/>
    <w:rsid w:val="00C16162"/>
    <w:rsid w:val="00C16C9D"/>
    <w:rsid w:val="00C2003D"/>
    <w:rsid w:val="00C20467"/>
    <w:rsid w:val="00C2143D"/>
    <w:rsid w:val="00C23AAB"/>
    <w:rsid w:val="00C338E9"/>
    <w:rsid w:val="00C36404"/>
    <w:rsid w:val="00C368DB"/>
    <w:rsid w:val="00C37F13"/>
    <w:rsid w:val="00C40A1A"/>
    <w:rsid w:val="00C42B15"/>
    <w:rsid w:val="00C42FCB"/>
    <w:rsid w:val="00C45131"/>
    <w:rsid w:val="00C51B5D"/>
    <w:rsid w:val="00C51B92"/>
    <w:rsid w:val="00C52570"/>
    <w:rsid w:val="00C53162"/>
    <w:rsid w:val="00C565BF"/>
    <w:rsid w:val="00C60E9C"/>
    <w:rsid w:val="00C6292F"/>
    <w:rsid w:val="00C67EBD"/>
    <w:rsid w:val="00C75135"/>
    <w:rsid w:val="00C75EA3"/>
    <w:rsid w:val="00C80808"/>
    <w:rsid w:val="00C811FA"/>
    <w:rsid w:val="00C81213"/>
    <w:rsid w:val="00C83ED4"/>
    <w:rsid w:val="00C84EBC"/>
    <w:rsid w:val="00C850C6"/>
    <w:rsid w:val="00C870F2"/>
    <w:rsid w:val="00C878F3"/>
    <w:rsid w:val="00C90D59"/>
    <w:rsid w:val="00C92AA2"/>
    <w:rsid w:val="00CA1041"/>
    <w:rsid w:val="00CA10E1"/>
    <w:rsid w:val="00CA1F4D"/>
    <w:rsid w:val="00CA26B7"/>
    <w:rsid w:val="00CA7A7C"/>
    <w:rsid w:val="00CB1ED8"/>
    <w:rsid w:val="00CB59D0"/>
    <w:rsid w:val="00CB6818"/>
    <w:rsid w:val="00CC0407"/>
    <w:rsid w:val="00CC2101"/>
    <w:rsid w:val="00CC2D47"/>
    <w:rsid w:val="00CC4D65"/>
    <w:rsid w:val="00CD072D"/>
    <w:rsid w:val="00CD19E3"/>
    <w:rsid w:val="00CE002A"/>
    <w:rsid w:val="00CE1266"/>
    <w:rsid w:val="00CE2098"/>
    <w:rsid w:val="00CE7305"/>
    <w:rsid w:val="00CF051D"/>
    <w:rsid w:val="00CF138B"/>
    <w:rsid w:val="00CF5B0A"/>
    <w:rsid w:val="00CF646B"/>
    <w:rsid w:val="00CF76EE"/>
    <w:rsid w:val="00D013C8"/>
    <w:rsid w:val="00D15822"/>
    <w:rsid w:val="00D21144"/>
    <w:rsid w:val="00D22E48"/>
    <w:rsid w:val="00D2543D"/>
    <w:rsid w:val="00D30C26"/>
    <w:rsid w:val="00D31F2F"/>
    <w:rsid w:val="00D32473"/>
    <w:rsid w:val="00D32918"/>
    <w:rsid w:val="00D32CA1"/>
    <w:rsid w:val="00D35717"/>
    <w:rsid w:val="00D378D3"/>
    <w:rsid w:val="00D424D6"/>
    <w:rsid w:val="00D434BE"/>
    <w:rsid w:val="00D50513"/>
    <w:rsid w:val="00D52D7B"/>
    <w:rsid w:val="00D5625B"/>
    <w:rsid w:val="00D6319A"/>
    <w:rsid w:val="00D636E5"/>
    <w:rsid w:val="00D64F0D"/>
    <w:rsid w:val="00D66B69"/>
    <w:rsid w:val="00D7323E"/>
    <w:rsid w:val="00D7345E"/>
    <w:rsid w:val="00D738F7"/>
    <w:rsid w:val="00D74222"/>
    <w:rsid w:val="00D75DCF"/>
    <w:rsid w:val="00D76197"/>
    <w:rsid w:val="00D765B3"/>
    <w:rsid w:val="00D80CB1"/>
    <w:rsid w:val="00D82D81"/>
    <w:rsid w:val="00D92C8B"/>
    <w:rsid w:val="00DA06AE"/>
    <w:rsid w:val="00DA110D"/>
    <w:rsid w:val="00DA1CFF"/>
    <w:rsid w:val="00DA2696"/>
    <w:rsid w:val="00DA3EE5"/>
    <w:rsid w:val="00DA4461"/>
    <w:rsid w:val="00DA5130"/>
    <w:rsid w:val="00DA71A7"/>
    <w:rsid w:val="00DB00DD"/>
    <w:rsid w:val="00DB1575"/>
    <w:rsid w:val="00DB28A4"/>
    <w:rsid w:val="00DB7A64"/>
    <w:rsid w:val="00DC09C5"/>
    <w:rsid w:val="00DC21AB"/>
    <w:rsid w:val="00DC28E7"/>
    <w:rsid w:val="00DC6FFE"/>
    <w:rsid w:val="00DD031E"/>
    <w:rsid w:val="00DD0499"/>
    <w:rsid w:val="00DD40A8"/>
    <w:rsid w:val="00DD48E4"/>
    <w:rsid w:val="00DD5D23"/>
    <w:rsid w:val="00DD68AC"/>
    <w:rsid w:val="00DE3E9E"/>
    <w:rsid w:val="00DE66D4"/>
    <w:rsid w:val="00DE7942"/>
    <w:rsid w:val="00DF45F8"/>
    <w:rsid w:val="00DF6232"/>
    <w:rsid w:val="00DF6E0F"/>
    <w:rsid w:val="00E034C5"/>
    <w:rsid w:val="00E053A9"/>
    <w:rsid w:val="00E06511"/>
    <w:rsid w:val="00E10593"/>
    <w:rsid w:val="00E11678"/>
    <w:rsid w:val="00E12368"/>
    <w:rsid w:val="00E1636E"/>
    <w:rsid w:val="00E24288"/>
    <w:rsid w:val="00E24C16"/>
    <w:rsid w:val="00E274D0"/>
    <w:rsid w:val="00E2751E"/>
    <w:rsid w:val="00E27AE4"/>
    <w:rsid w:val="00E33556"/>
    <w:rsid w:val="00E3422A"/>
    <w:rsid w:val="00E35026"/>
    <w:rsid w:val="00E40416"/>
    <w:rsid w:val="00E42E8B"/>
    <w:rsid w:val="00E44284"/>
    <w:rsid w:val="00E44BB6"/>
    <w:rsid w:val="00E458CA"/>
    <w:rsid w:val="00E46566"/>
    <w:rsid w:val="00E46687"/>
    <w:rsid w:val="00E47632"/>
    <w:rsid w:val="00E53ECD"/>
    <w:rsid w:val="00E55004"/>
    <w:rsid w:val="00E5613E"/>
    <w:rsid w:val="00E572D4"/>
    <w:rsid w:val="00E611F7"/>
    <w:rsid w:val="00E61475"/>
    <w:rsid w:val="00E61821"/>
    <w:rsid w:val="00E6198F"/>
    <w:rsid w:val="00E61F9B"/>
    <w:rsid w:val="00E721F5"/>
    <w:rsid w:val="00E75350"/>
    <w:rsid w:val="00E804D8"/>
    <w:rsid w:val="00E80737"/>
    <w:rsid w:val="00E840C0"/>
    <w:rsid w:val="00E850A6"/>
    <w:rsid w:val="00E85F12"/>
    <w:rsid w:val="00E87111"/>
    <w:rsid w:val="00E949E7"/>
    <w:rsid w:val="00E95887"/>
    <w:rsid w:val="00E978D4"/>
    <w:rsid w:val="00EB48A0"/>
    <w:rsid w:val="00EB4E8C"/>
    <w:rsid w:val="00EC0B93"/>
    <w:rsid w:val="00EC0BB2"/>
    <w:rsid w:val="00EC558C"/>
    <w:rsid w:val="00EC6AAE"/>
    <w:rsid w:val="00ED2AB4"/>
    <w:rsid w:val="00ED3ACC"/>
    <w:rsid w:val="00ED5346"/>
    <w:rsid w:val="00EE6269"/>
    <w:rsid w:val="00EE79CA"/>
    <w:rsid w:val="00EE7DA8"/>
    <w:rsid w:val="00EF29EE"/>
    <w:rsid w:val="00EF2C91"/>
    <w:rsid w:val="00F02962"/>
    <w:rsid w:val="00F05E86"/>
    <w:rsid w:val="00F1699B"/>
    <w:rsid w:val="00F2041B"/>
    <w:rsid w:val="00F22DBC"/>
    <w:rsid w:val="00F2360B"/>
    <w:rsid w:val="00F23C70"/>
    <w:rsid w:val="00F25FD9"/>
    <w:rsid w:val="00F26858"/>
    <w:rsid w:val="00F26BA5"/>
    <w:rsid w:val="00F26F5A"/>
    <w:rsid w:val="00F271B4"/>
    <w:rsid w:val="00F27A39"/>
    <w:rsid w:val="00F30793"/>
    <w:rsid w:val="00F32E7C"/>
    <w:rsid w:val="00F33273"/>
    <w:rsid w:val="00F3366F"/>
    <w:rsid w:val="00F34B0A"/>
    <w:rsid w:val="00F35AB1"/>
    <w:rsid w:val="00F419FA"/>
    <w:rsid w:val="00F42ACD"/>
    <w:rsid w:val="00F42F5A"/>
    <w:rsid w:val="00F4380D"/>
    <w:rsid w:val="00F43C71"/>
    <w:rsid w:val="00F43CCD"/>
    <w:rsid w:val="00F45478"/>
    <w:rsid w:val="00F466F9"/>
    <w:rsid w:val="00F46C7A"/>
    <w:rsid w:val="00F5081B"/>
    <w:rsid w:val="00F523A7"/>
    <w:rsid w:val="00F52534"/>
    <w:rsid w:val="00F53331"/>
    <w:rsid w:val="00F63003"/>
    <w:rsid w:val="00F66D46"/>
    <w:rsid w:val="00F71AA3"/>
    <w:rsid w:val="00F7694C"/>
    <w:rsid w:val="00F8174C"/>
    <w:rsid w:val="00F81ED8"/>
    <w:rsid w:val="00F82042"/>
    <w:rsid w:val="00F82D04"/>
    <w:rsid w:val="00F8582E"/>
    <w:rsid w:val="00F85A23"/>
    <w:rsid w:val="00F90FE8"/>
    <w:rsid w:val="00F96E59"/>
    <w:rsid w:val="00FA3B34"/>
    <w:rsid w:val="00FA4CD4"/>
    <w:rsid w:val="00FA5AF3"/>
    <w:rsid w:val="00FA6FB4"/>
    <w:rsid w:val="00FB05D5"/>
    <w:rsid w:val="00FB1E3C"/>
    <w:rsid w:val="00FB3FC3"/>
    <w:rsid w:val="00FC0363"/>
    <w:rsid w:val="00FC08CF"/>
    <w:rsid w:val="00FC5C5B"/>
    <w:rsid w:val="00FC6211"/>
    <w:rsid w:val="00FC7167"/>
    <w:rsid w:val="00FC7985"/>
    <w:rsid w:val="00FD1267"/>
    <w:rsid w:val="00FD2D2F"/>
    <w:rsid w:val="00FD324C"/>
    <w:rsid w:val="00FD7055"/>
    <w:rsid w:val="00FD799E"/>
    <w:rsid w:val="00FD7D71"/>
    <w:rsid w:val="00FE0B26"/>
    <w:rsid w:val="00FE19D6"/>
    <w:rsid w:val="00FE33A0"/>
    <w:rsid w:val="00FE367E"/>
    <w:rsid w:val="00FE3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F936B98-9D02-41B5-A749-4A2883838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7BED"/>
    <w:rPr>
      <w:rFonts w:ascii="Calibri" w:eastAsia="Times New Roman" w:hAnsi="Calibri" w:cs="Times New Roman"/>
    </w:rPr>
  </w:style>
  <w:style w:type="paragraph" w:styleId="Heading1">
    <w:name w:val="heading 1"/>
    <w:aliases w:val="Tieu_de1,TieuDe1ML1"/>
    <w:basedOn w:val="Normal"/>
    <w:link w:val="Heading1Char"/>
    <w:qFormat/>
    <w:rsid w:val="00E61475"/>
    <w:pPr>
      <w:widowControl w:val="0"/>
      <w:ind w:left="379" w:hanging="229"/>
      <w:outlineLvl w:val="0"/>
    </w:pPr>
    <w:rPr>
      <w:rFonts w:ascii="Times New Roman" w:hAnsi="Times New Roman" w:cstheme="minorBidi"/>
      <w:b/>
      <w:bCs/>
    </w:rPr>
  </w:style>
  <w:style w:type="paragraph" w:styleId="Heading2">
    <w:name w:val="heading 2"/>
    <w:aliases w:val=" Char Char Char Char"/>
    <w:basedOn w:val="Normal"/>
    <w:link w:val="Heading2Char"/>
    <w:qFormat/>
    <w:rsid w:val="00E61475"/>
    <w:pPr>
      <w:widowControl w:val="0"/>
      <w:ind w:left="111"/>
      <w:outlineLvl w:val="1"/>
    </w:pPr>
    <w:rPr>
      <w:rFonts w:ascii="Times New Roman" w:hAnsi="Times New Roman" w:cstheme="minorBidi"/>
      <w:b/>
      <w:bCs/>
      <w:sz w:val="24"/>
      <w:szCs w:val="24"/>
    </w:rPr>
  </w:style>
  <w:style w:type="paragraph" w:styleId="Heading3">
    <w:name w:val="heading 3"/>
    <w:basedOn w:val="Normal"/>
    <w:next w:val="Normal"/>
    <w:link w:val="Heading3Char"/>
    <w:unhideWhenUsed/>
    <w:qFormat/>
    <w:rsid w:val="002058DA"/>
    <w:pPr>
      <w:keepNext/>
      <w:suppressAutoHyphens/>
      <w:outlineLvl w:val="2"/>
    </w:pPr>
    <w:rPr>
      <w:rFonts w:ascii="Times New Roman" w:hAnsi="Times New Roman"/>
      <w:sz w:val="28"/>
      <w:szCs w:val="28"/>
      <w:lang w:eastAsia="ar-SA"/>
    </w:rPr>
  </w:style>
  <w:style w:type="paragraph" w:styleId="Heading4">
    <w:name w:val="heading 4"/>
    <w:basedOn w:val="Normal"/>
    <w:next w:val="Normal"/>
    <w:link w:val="Heading4Char"/>
    <w:unhideWhenUsed/>
    <w:qFormat/>
    <w:rsid w:val="002058DA"/>
    <w:pPr>
      <w:keepNext/>
      <w:suppressAutoHyphens/>
      <w:spacing w:after="46" w:line="360" w:lineRule="auto"/>
      <w:outlineLvl w:val="3"/>
    </w:pPr>
    <w:rPr>
      <w:rFonts w:ascii="Times New Roman" w:hAnsi="Times New Roman"/>
      <w:sz w:val="28"/>
      <w:szCs w:val="28"/>
      <w:lang w:val="pt-BR" w:eastAsia="ar-SA"/>
    </w:rPr>
  </w:style>
  <w:style w:type="paragraph" w:styleId="Heading5">
    <w:name w:val="heading 5"/>
    <w:basedOn w:val="Normal"/>
    <w:next w:val="Normal"/>
    <w:link w:val="Heading5Char"/>
    <w:unhideWhenUsed/>
    <w:qFormat/>
    <w:rsid w:val="002058DA"/>
    <w:pPr>
      <w:keepNext/>
      <w:suppressAutoHyphens/>
      <w:spacing w:line="360" w:lineRule="auto"/>
      <w:jc w:val="center"/>
      <w:outlineLvl w:val="4"/>
    </w:pPr>
    <w:rPr>
      <w:rFonts w:ascii="Times New Roman" w:hAnsi="Times New Roman"/>
      <w:sz w:val="28"/>
      <w:szCs w:val="28"/>
      <w:lang w:eastAsia="ar-SA"/>
    </w:rPr>
  </w:style>
  <w:style w:type="paragraph" w:styleId="Heading6">
    <w:name w:val="heading 6"/>
    <w:basedOn w:val="Normal"/>
    <w:next w:val="Normal"/>
    <w:link w:val="Heading6Char"/>
    <w:unhideWhenUsed/>
    <w:qFormat/>
    <w:rsid w:val="00E61475"/>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2058DA"/>
    <w:pPr>
      <w:suppressAutoHyphens/>
      <w:spacing w:before="240" w:after="60"/>
      <w:outlineLvl w:val="6"/>
    </w:pPr>
    <w:rPr>
      <w:rFonts w:ascii="Times New Roman" w:hAnsi="Times New Roman"/>
      <w:sz w:val="24"/>
      <w:szCs w:val="24"/>
      <w:lang w:eastAsia="ar-SA"/>
    </w:rPr>
  </w:style>
  <w:style w:type="paragraph" w:styleId="Heading8">
    <w:name w:val="heading 8"/>
    <w:basedOn w:val="Normal"/>
    <w:next w:val="Normal"/>
    <w:link w:val="Heading8Char"/>
    <w:unhideWhenUsed/>
    <w:qFormat/>
    <w:rsid w:val="002058DA"/>
    <w:pPr>
      <w:suppressAutoHyphens/>
      <w:spacing w:before="240" w:after="60"/>
      <w:outlineLvl w:val="7"/>
    </w:pPr>
    <w:rPr>
      <w:rFonts w:ascii="Times New Roman" w:hAnsi="Times New Roman"/>
      <w:i/>
      <w:iCs/>
      <w:sz w:val="24"/>
      <w:szCs w:val="24"/>
      <w:lang w:eastAsia="ar-SA"/>
    </w:rPr>
  </w:style>
  <w:style w:type="paragraph" w:styleId="Heading9">
    <w:name w:val="heading 9"/>
    <w:basedOn w:val="Normal"/>
    <w:next w:val="Normal"/>
    <w:link w:val="Heading9Char"/>
    <w:qFormat/>
    <w:rsid w:val="009E16E6"/>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61475"/>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rsid w:val="00E61475"/>
  </w:style>
  <w:style w:type="paragraph" w:styleId="Footer">
    <w:name w:val="footer"/>
    <w:basedOn w:val="Normal"/>
    <w:link w:val="FooterChar"/>
    <w:uiPriority w:val="99"/>
    <w:unhideWhenUsed/>
    <w:rsid w:val="00E61475"/>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E61475"/>
  </w:style>
  <w:style w:type="paragraph" w:styleId="BalloonText">
    <w:name w:val="Balloon Text"/>
    <w:basedOn w:val="Normal"/>
    <w:link w:val="BalloonTextChar"/>
    <w:unhideWhenUsed/>
    <w:rsid w:val="00E61475"/>
    <w:rPr>
      <w:rFonts w:ascii="Tahoma" w:eastAsiaTheme="minorHAnsi" w:hAnsi="Tahoma" w:cs="Tahoma"/>
      <w:sz w:val="16"/>
      <w:szCs w:val="16"/>
    </w:rPr>
  </w:style>
  <w:style w:type="character" w:customStyle="1" w:styleId="BalloonTextChar">
    <w:name w:val="Balloon Text Char"/>
    <w:basedOn w:val="DefaultParagraphFont"/>
    <w:link w:val="BalloonText"/>
    <w:rsid w:val="00E61475"/>
    <w:rPr>
      <w:rFonts w:ascii="Tahoma" w:hAnsi="Tahoma" w:cs="Tahoma"/>
      <w:sz w:val="16"/>
      <w:szCs w:val="16"/>
    </w:rPr>
  </w:style>
  <w:style w:type="paragraph" w:styleId="BodyText">
    <w:name w:val="Body Text"/>
    <w:basedOn w:val="Normal"/>
    <w:link w:val="BodyTextChar"/>
    <w:qFormat/>
    <w:rsid w:val="00E61475"/>
    <w:pPr>
      <w:widowControl w:val="0"/>
      <w:ind w:left="112"/>
    </w:pPr>
    <w:rPr>
      <w:rFonts w:ascii="Times New Roman" w:hAnsi="Times New Roman" w:cstheme="minorBidi"/>
      <w:sz w:val="24"/>
      <w:szCs w:val="24"/>
    </w:rPr>
  </w:style>
  <w:style w:type="character" w:customStyle="1" w:styleId="BodyTextChar">
    <w:name w:val="Body Text Char"/>
    <w:basedOn w:val="DefaultParagraphFont"/>
    <w:link w:val="BodyText"/>
    <w:rsid w:val="00E61475"/>
    <w:rPr>
      <w:rFonts w:ascii="Times New Roman" w:eastAsia="Times New Roman" w:hAnsi="Times New Roman"/>
      <w:sz w:val="24"/>
      <w:szCs w:val="24"/>
    </w:rPr>
  </w:style>
  <w:style w:type="character" w:customStyle="1" w:styleId="Heading1Char">
    <w:name w:val="Heading 1 Char"/>
    <w:aliases w:val="Tieu_de1 Char1,TieuDe1ML1 Char1"/>
    <w:basedOn w:val="DefaultParagraphFont"/>
    <w:link w:val="Heading1"/>
    <w:rsid w:val="00E61475"/>
    <w:rPr>
      <w:rFonts w:ascii="Times New Roman" w:eastAsia="Times New Roman" w:hAnsi="Times New Roman"/>
      <w:b/>
      <w:bCs/>
    </w:rPr>
  </w:style>
  <w:style w:type="character" w:customStyle="1" w:styleId="Heading2Char">
    <w:name w:val="Heading 2 Char"/>
    <w:aliases w:val=" Char Char Char Char Char"/>
    <w:basedOn w:val="DefaultParagraphFont"/>
    <w:link w:val="Heading2"/>
    <w:rsid w:val="00E61475"/>
    <w:rPr>
      <w:rFonts w:ascii="Times New Roman" w:eastAsia="Times New Roman" w:hAnsi="Times New Roman"/>
      <w:b/>
      <w:bCs/>
      <w:sz w:val="24"/>
      <w:szCs w:val="24"/>
    </w:rPr>
  </w:style>
  <w:style w:type="character" w:customStyle="1" w:styleId="Heading6Char">
    <w:name w:val="Heading 6 Char"/>
    <w:basedOn w:val="DefaultParagraphFont"/>
    <w:link w:val="Heading6"/>
    <w:rsid w:val="00E61475"/>
    <w:rPr>
      <w:rFonts w:asciiTheme="majorHAnsi" w:eastAsiaTheme="majorEastAsia" w:hAnsiTheme="majorHAnsi" w:cstheme="majorBidi"/>
      <w:i/>
      <w:iCs/>
      <w:color w:val="243F60" w:themeColor="accent1" w:themeShade="7F"/>
    </w:rPr>
  </w:style>
  <w:style w:type="paragraph" w:styleId="ListParagraph">
    <w:name w:val="List Paragraph"/>
    <w:basedOn w:val="Normal"/>
    <w:link w:val="ListParagraphChar"/>
    <w:uiPriority w:val="34"/>
    <w:qFormat/>
    <w:rsid w:val="00E61475"/>
    <w:pPr>
      <w:widowControl w:val="0"/>
    </w:pPr>
    <w:rPr>
      <w:rFonts w:asciiTheme="minorHAnsi" w:eastAsiaTheme="minorHAnsi" w:hAnsiTheme="minorHAnsi" w:cstheme="minorBidi"/>
    </w:rPr>
  </w:style>
  <w:style w:type="paragraph" w:customStyle="1" w:styleId="TableParagraph">
    <w:name w:val="Table Paragraph"/>
    <w:basedOn w:val="Normal"/>
    <w:uiPriority w:val="1"/>
    <w:qFormat/>
    <w:rsid w:val="00E61475"/>
    <w:pPr>
      <w:widowControl w:val="0"/>
    </w:pPr>
    <w:rPr>
      <w:rFonts w:asciiTheme="minorHAnsi" w:eastAsiaTheme="minorHAnsi" w:hAnsiTheme="minorHAnsi" w:cstheme="minorBidi"/>
    </w:rPr>
  </w:style>
  <w:style w:type="character" w:styleId="Emphasis">
    <w:name w:val="Emphasis"/>
    <w:basedOn w:val="DefaultParagraphFont"/>
    <w:qFormat/>
    <w:rsid w:val="00E61475"/>
    <w:rPr>
      <w:i/>
      <w:iCs/>
    </w:rPr>
  </w:style>
  <w:style w:type="paragraph" w:styleId="NoSpacing">
    <w:name w:val="No Spacing"/>
    <w:qFormat/>
    <w:rsid w:val="00E61475"/>
  </w:style>
  <w:style w:type="table" w:styleId="TableGrid">
    <w:name w:val="Table Grid"/>
    <w:aliases w:val="tham khao"/>
    <w:basedOn w:val="TableNormal"/>
    <w:uiPriority w:val="59"/>
    <w:rsid w:val="00E61475"/>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link w:val="DefaultChar"/>
    <w:rsid w:val="00E61475"/>
    <w:pPr>
      <w:autoSpaceDE w:val="0"/>
      <w:autoSpaceDN w:val="0"/>
      <w:adjustRightInd w:val="0"/>
    </w:pPr>
    <w:rPr>
      <w:rFonts w:ascii="Times New Roman" w:eastAsia="Times New Roman" w:hAnsi="Times New Roman" w:cs="Times New Roman"/>
      <w:color w:val="000000"/>
      <w:sz w:val="24"/>
      <w:szCs w:val="24"/>
    </w:rPr>
  </w:style>
  <w:style w:type="paragraph" w:customStyle="1" w:styleId="Body">
    <w:name w:val="Body"/>
    <w:basedOn w:val="Normal"/>
    <w:rsid w:val="00E61475"/>
    <w:pPr>
      <w:widowControl w:val="0"/>
      <w:autoSpaceDE w:val="0"/>
      <w:autoSpaceDN w:val="0"/>
      <w:adjustRightInd w:val="0"/>
    </w:pPr>
    <w:rPr>
      <w:rFonts w:ascii="Times New Roman" w:hAnsi="Times New Roman"/>
      <w:sz w:val="24"/>
      <w:szCs w:val="24"/>
    </w:rPr>
  </w:style>
  <w:style w:type="paragraph" w:styleId="NormalWeb">
    <w:name w:val="Normal (Web)"/>
    <w:basedOn w:val="Normal"/>
    <w:unhideWhenUsed/>
    <w:rsid w:val="00E61475"/>
    <w:pPr>
      <w:spacing w:before="100" w:beforeAutospacing="1" w:after="100" w:afterAutospacing="1"/>
    </w:pPr>
    <w:rPr>
      <w:rFonts w:ascii="Times New Roman" w:hAnsi="Times New Roman"/>
      <w:sz w:val="24"/>
      <w:szCs w:val="24"/>
    </w:rPr>
  </w:style>
  <w:style w:type="paragraph" w:customStyle="1" w:styleId="text-LG">
    <w:name w:val="text-LG"/>
    <w:basedOn w:val="Normal"/>
    <w:uiPriority w:val="99"/>
    <w:rsid w:val="00E61475"/>
    <w:pPr>
      <w:spacing w:before="120"/>
      <w:ind w:left="737"/>
      <w:jc w:val="both"/>
    </w:pPr>
    <w:rPr>
      <w:rFonts w:ascii="Times New Roman" w:hAnsi="Times New Roman"/>
      <w:sz w:val="24"/>
      <w:szCs w:val="24"/>
    </w:rPr>
  </w:style>
  <w:style w:type="paragraph" w:customStyle="1" w:styleId="Cau">
    <w:name w:val="Cau"/>
    <w:basedOn w:val="Normal"/>
    <w:link w:val="CauChar"/>
    <w:rsid w:val="00E61475"/>
    <w:pPr>
      <w:numPr>
        <w:numId w:val="1"/>
      </w:numPr>
      <w:spacing w:before="120" w:after="80" w:line="264" w:lineRule="auto"/>
      <w:jc w:val="both"/>
    </w:pPr>
    <w:rPr>
      <w:rFonts w:ascii="Times New Roman" w:hAnsi="Times New Roman"/>
      <w:sz w:val="24"/>
      <w:szCs w:val="24"/>
    </w:rPr>
  </w:style>
  <w:style w:type="character" w:customStyle="1" w:styleId="CauChar">
    <w:name w:val="Cau Char"/>
    <w:basedOn w:val="DefaultParagraphFont"/>
    <w:link w:val="Cau"/>
    <w:rsid w:val="00E61475"/>
    <w:rPr>
      <w:rFonts w:ascii="Times New Roman" w:eastAsia="Times New Roman" w:hAnsi="Times New Roman" w:cs="Times New Roman"/>
      <w:sz w:val="24"/>
      <w:szCs w:val="24"/>
    </w:rPr>
  </w:style>
  <w:style w:type="paragraph" w:styleId="DocumentMap">
    <w:name w:val="Document Map"/>
    <w:basedOn w:val="Normal"/>
    <w:link w:val="DocumentMapChar"/>
    <w:rsid w:val="00E61475"/>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rsid w:val="00E61475"/>
    <w:rPr>
      <w:rFonts w:ascii="Tahoma" w:eastAsia="Times New Roman" w:hAnsi="Tahoma" w:cs="Tahoma"/>
      <w:sz w:val="20"/>
      <w:szCs w:val="20"/>
      <w:shd w:val="clear" w:color="auto" w:fill="000080"/>
    </w:rPr>
  </w:style>
  <w:style w:type="paragraph" w:customStyle="1" w:styleId="msonormalcxspmiddle">
    <w:name w:val="msonormalcxspmiddle"/>
    <w:basedOn w:val="Normal"/>
    <w:rsid w:val="00E61475"/>
    <w:pPr>
      <w:spacing w:before="100" w:beforeAutospacing="1" w:after="100" w:afterAutospacing="1"/>
    </w:pPr>
    <w:rPr>
      <w:rFonts w:ascii="Times New Roman" w:hAnsi="Times New Roman"/>
      <w:sz w:val="24"/>
      <w:szCs w:val="24"/>
    </w:rPr>
  </w:style>
  <w:style w:type="paragraph" w:customStyle="1" w:styleId="1">
    <w:name w:val="1"/>
    <w:aliases w:val="2"/>
    <w:basedOn w:val="Normal"/>
    <w:autoRedefine/>
    <w:rsid w:val="00E61475"/>
    <w:pPr>
      <w:spacing w:after="160" w:line="240" w:lineRule="exact"/>
      <w:ind w:firstLine="567"/>
    </w:pPr>
    <w:rPr>
      <w:rFonts w:ascii="Verdana" w:hAnsi="Verdana" w:cs="Verdana"/>
      <w:sz w:val="20"/>
      <w:szCs w:val="20"/>
    </w:rPr>
  </w:style>
  <w:style w:type="character" w:styleId="Strong">
    <w:name w:val="Strong"/>
    <w:qFormat/>
    <w:rsid w:val="00E61475"/>
    <w:rPr>
      <w:b/>
      <w:bCs/>
    </w:rPr>
  </w:style>
  <w:style w:type="character" w:customStyle="1" w:styleId="apple-converted-space">
    <w:name w:val="apple-converted-space"/>
    <w:rsid w:val="00E61475"/>
    <w:rPr>
      <w:rFonts w:cs="Times New Roman"/>
    </w:rPr>
  </w:style>
  <w:style w:type="paragraph" w:customStyle="1" w:styleId="Normal0">
    <w:name w:val="[Normal]"/>
    <w:rsid w:val="00E61475"/>
    <w:pPr>
      <w:autoSpaceDE w:val="0"/>
      <w:autoSpaceDN w:val="0"/>
      <w:adjustRightInd w:val="0"/>
    </w:pPr>
    <w:rPr>
      <w:rFonts w:ascii="Arial" w:eastAsia="Times New Roman" w:hAnsi="Arial" w:cs="Arial"/>
      <w:sz w:val="24"/>
      <w:szCs w:val="24"/>
    </w:rPr>
  </w:style>
  <w:style w:type="character" w:styleId="Hyperlink">
    <w:name w:val="Hyperlink"/>
    <w:basedOn w:val="DefaultParagraphFont"/>
    <w:unhideWhenUsed/>
    <w:rsid w:val="00E61475"/>
    <w:rPr>
      <w:color w:val="0000FF"/>
      <w:u w:val="single"/>
    </w:rPr>
  </w:style>
  <w:style w:type="paragraph" w:customStyle="1" w:styleId="NormalTimesNewRomans">
    <w:name w:val="Normal + Times New Romans"/>
    <w:basedOn w:val="Normal"/>
    <w:uiPriority w:val="99"/>
    <w:rsid w:val="00E61475"/>
    <w:pPr>
      <w:autoSpaceDE w:val="0"/>
      <w:autoSpaceDN w:val="0"/>
      <w:adjustRightInd w:val="0"/>
      <w:jc w:val="both"/>
    </w:pPr>
    <w:rPr>
      <w:rFonts w:ascii="Times New Roman" w:hAnsi="Times New Roman"/>
      <w:b/>
      <w:sz w:val="24"/>
      <w:szCs w:val="24"/>
    </w:rPr>
  </w:style>
  <w:style w:type="character" w:customStyle="1" w:styleId="counter">
    <w:name w:val="counter"/>
    <w:basedOn w:val="DefaultParagraphFont"/>
    <w:rsid w:val="0060745D"/>
  </w:style>
  <w:style w:type="paragraph" w:customStyle="1" w:styleId="the-article-summary">
    <w:name w:val="the-article-summary"/>
    <w:basedOn w:val="Normal"/>
    <w:rsid w:val="0060745D"/>
    <w:pPr>
      <w:spacing w:before="100" w:beforeAutospacing="1" w:after="100" w:afterAutospacing="1"/>
    </w:pPr>
    <w:rPr>
      <w:rFonts w:ascii="Times New Roman" w:hAnsi="Times New Roman"/>
      <w:sz w:val="24"/>
      <w:szCs w:val="24"/>
    </w:rPr>
  </w:style>
  <w:style w:type="character" w:styleId="FollowedHyperlink">
    <w:name w:val="FollowedHyperlink"/>
    <w:basedOn w:val="DefaultParagraphFont"/>
    <w:unhideWhenUsed/>
    <w:rsid w:val="005151FC"/>
    <w:rPr>
      <w:color w:val="800080" w:themeColor="followedHyperlink"/>
      <w:u w:val="single"/>
    </w:rPr>
  </w:style>
  <w:style w:type="paragraph" w:customStyle="1" w:styleId="MTDisplayEquation">
    <w:name w:val="MTDisplayEquation"/>
    <w:basedOn w:val="Normal"/>
    <w:next w:val="Normal"/>
    <w:link w:val="MTDisplayEquationChar"/>
    <w:rsid w:val="00225795"/>
    <w:pPr>
      <w:tabs>
        <w:tab w:val="center" w:pos="5280"/>
        <w:tab w:val="right" w:pos="10540"/>
      </w:tabs>
    </w:pPr>
    <w:rPr>
      <w:rFonts w:ascii="Times New Roman" w:hAnsi="Times New Roman"/>
      <w:sz w:val="24"/>
      <w:szCs w:val="24"/>
    </w:rPr>
  </w:style>
  <w:style w:type="character" w:customStyle="1" w:styleId="MTDisplayEquationChar">
    <w:name w:val="MTDisplayEquation Char"/>
    <w:link w:val="MTDisplayEquation"/>
    <w:rsid w:val="00225795"/>
    <w:rPr>
      <w:rFonts w:ascii="Times New Roman" w:eastAsia="Times New Roman" w:hAnsi="Times New Roman" w:cs="Times New Roman"/>
      <w:sz w:val="24"/>
      <w:szCs w:val="24"/>
    </w:rPr>
  </w:style>
  <w:style w:type="character" w:styleId="PlaceholderText">
    <w:name w:val="Placeholder Text"/>
    <w:basedOn w:val="DefaultParagraphFont"/>
    <w:uiPriority w:val="99"/>
    <w:rsid w:val="002D34DD"/>
    <w:rPr>
      <w:color w:val="808080"/>
    </w:rPr>
  </w:style>
  <w:style w:type="character" w:styleId="PageNumber">
    <w:name w:val="page number"/>
    <w:basedOn w:val="DefaultParagraphFont"/>
    <w:rsid w:val="005F01EE"/>
  </w:style>
  <w:style w:type="character" w:customStyle="1" w:styleId="Bodytext7">
    <w:name w:val="Body text (7)_"/>
    <w:basedOn w:val="DefaultParagraphFont"/>
    <w:link w:val="Bodytext70"/>
    <w:locked/>
    <w:rsid w:val="005F01EE"/>
    <w:rPr>
      <w:b/>
      <w:bCs/>
      <w:shd w:val="clear" w:color="auto" w:fill="FFFFFF"/>
    </w:rPr>
  </w:style>
  <w:style w:type="paragraph" w:customStyle="1" w:styleId="Bodytext70">
    <w:name w:val="Body text (7)"/>
    <w:basedOn w:val="Normal"/>
    <w:link w:val="Bodytext7"/>
    <w:rsid w:val="005F01EE"/>
    <w:pPr>
      <w:widowControl w:val="0"/>
      <w:shd w:val="clear" w:color="auto" w:fill="FFFFFF"/>
      <w:spacing w:line="252" w:lineRule="exact"/>
    </w:pPr>
    <w:rPr>
      <w:rFonts w:asciiTheme="minorHAnsi" w:eastAsiaTheme="minorHAnsi" w:hAnsiTheme="minorHAnsi" w:cstheme="minorBidi"/>
      <w:b/>
      <w:bCs/>
    </w:rPr>
  </w:style>
  <w:style w:type="character" w:customStyle="1" w:styleId="Bodytext7NotBold">
    <w:name w:val="Body text (7) + Not Bold"/>
    <w:basedOn w:val="Bodytext7"/>
    <w:rsid w:val="005F01EE"/>
    <w:rPr>
      <w:b/>
      <w:bCs/>
      <w:shd w:val="clear" w:color="auto" w:fill="FFFFFF"/>
    </w:rPr>
  </w:style>
  <w:style w:type="character" w:customStyle="1" w:styleId="Bodytext7NotBold1">
    <w:name w:val="Body text (7) + Not Bold1"/>
    <w:aliases w:val="Italic13"/>
    <w:basedOn w:val="Bodytext7"/>
    <w:rsid w:val="005F01EE"/>
    <w:rPr>
      <w:b/>
      <w:bCs/>
      <w:i/>
      <w:iCs/>
      <w:shd w:val="clear" w:color="auto" w:fill="FFFFFF"/>
    </w:rPr>
  </w:style>
  <w:style w:type="character" w:customStyle="1" w:styleId="Bodytext7105pt1">
    <w:name w:val="Body text (7) + 10.5 pt1"/>
    <w:aliases w:val="Spacing 1 pt3"/>
    <w:basedOn w:val="DefaultParagraphFont"/>
    <w:rsid w:val="005F01EE"/>
    <w:rPr>
      <w:rFonts w:cs="Times New Roman"/>
      <w:b/>
      <w:bCs/>
      <w:spacing w:val="20"/>
      <w:sz w:val="21"/>
      <w:szCs w:val="21"/>
      <w:lang w:bidi="ar-SA"/>
    </w:rPr>
  </w:style>
  <w:style w:type="character" w:customStyle="1" w:styleId="Bodytext7105pt">
    <w:name w:val="Body text (7) + 10.5 pt"/>
    <w:basedOn w:val="DefaultParagraphFont"/>
    <w:rsid w:val="005F01EE"/>
    <w:rPr>
      <w:rFonts w:cs="Times New Roman"/>
      <w:b/>
      <w:bCs/>
      <w:sz w:val="21"/>
      <w:szCs w:val="21"/>
      <w:lang w:bidi="ar-SA"/>
    </w:rPr>
  </w:style>
  <w:style w:type="character" w:customStyle="1" w:styleId="mn">
    <w:name w:val="mn"/>
    <w:basedOn w:val="DefaultParagraphFont"/>
    <w:rsid w:val="005F01EE"/>
    <w:rPr>
      <w:rFonts w:cs="Times New Roman"/>
    </w:rPr>
  </w:style>
  <w:style w:type="character" w:customStyle="1" w:styleId="mi">
    <w:name w:val="mi"/>
    <w:basedOn w:val="DefaultParagraphFont"/>
    <w:rsid w:val="005F01EE"/>
    <w:rPr>
      <w:rFonts w:cs="Times New Roman"/>
    </w:rPr>
  </w:style>
  <w:style w:type="character" w:customStyle="1" w:styleId="Cau1Char">
    <w:name w:val="Cau 1 Char"/>
    <w:link w:val="Cau1"/>
    <w:locked/>
    <w:rsid w:val="009711F7"/>
    <w:rPr>
      <w:color w:val="000000"/>
      <w:sz w:val="24"/>
    </w:rPr>
  </w:style>
  <w:style w:type="paragraph" w:customStyle="1" w:styleId="Cau1">
    <w:name w:val="Cau 1"/>
    <w:basedOn w:val="Normal"/>
    <w:link w:val="Cau1Char"/>
    <w:rsid w:val="009711F7"/>
    <w:pPr>
      <w:widowControl w:val="0"/>
      <w:autoSpaceDE w:val="0"/>
      <w:autoSpaceDN w:val="0"/>
      <w:adjustRightInd w:val="0"/>
      <w:spacing w:before="60" w:line="288" w:lineRule="auto"/>
      <w:ind w:left="720" w:hanging="720"/>
      <w:jc w:val="both"/>
    </w:pPr>
    <w:rPr>
      <w:rFonts w:asciiTheme="minorHAnsi" w:eastAsiaTheme="minorHAnsi" w:hAnsiTheme="minorHAnsi" w:cstheme="minorBidi"/>
      <w:color w:val="000000"/>
      <w:sz w:val="24"/>
    </w:rPr>
  </w:style>
  <w:style w:type="character" w:customStyle="1" w:styleId="Heading3Char">
    <w:name w:val="Heading 3 Char"/>
    <w:basedOn w:val="DefaultParagraphFont"/>
    <w:link w:val="Heading3"/>
    <w:rsid w:val="002058DA"/>
    <w:rPr>
      <w:rFonts w:ascii="Times New Roman" w:eastAsia="Times New Roman" w:hAnsi="Times New Roman" w:cs="Times New Roman"/>
      <w:sz w:val="28"/>
      <w:szCs w:val="28"/>
      <w:lang w:eastAsia="ar-SA"/>
    </w:rPr>
  </w:style>
  <w:style w:type="character" w:customStyle="1" w:styleId="Heading4Char">
    <w:name w:val="Heading 4 Char"/>
    <w:basedOn w:val="DefaultParagraphFont"/>
    <w:link w:val="Heading4"/>
    <w:rsid w:val="002058DA"/>
    <w:rPr>
      <w:rFonts w:ascii="Times New Roman" w:eastAsia="Times New Roman" w:hAnsi="Times New Roman" w:cs="Times New Roman"/>
      <w:sz w:val="28"/>
      <w:szCs w:val="28"/>
      <w:lang w:val="pt-BR" w:eastAsia="ar-SA"/>
    </w:rPr>
  </w:style>
  <w:style w:type="character" w:customStyle="1" w:styleId="Heading5Char">
    <w:name w:val="Heading 5 Char"/>
    <w:basedOn w:val="DefaultParagraphFont"/>
    <w:link w:val="Heading5"/>
    <w:rsid w:val="002058DA"/>
    <w:rPr>
      <w:rFonts w:ascii="Times New Roman" w:eastAsia="Times New Roman" w:hAnsi="Times New Roman" w:cs="Times New Roman"/>
      <w:sz w:val="28"/>
      <w:szCs w:val="28"/>
      <w:lang w:eastAsia="ar-SA"/>
    </w:rPr>
  </w:style>
  <w:style w:type="character" w:customStyle="1" w:styleId="Heading7Char">
    <w:name w:val="Heading 7 Char"/>
    <w:basedOn w:val="DefaultParagraphFont"/>
    <w:link w:val="Heading7"/>
    <w:rsid w:val="002058DA"/>
    <w:rPr>
      <w:rFonts w:ascii="Times New Roman" w:eastAsia="Times New Roman" w:hAnsi="Times New Roman" w:cs="Times New Roman"/>
      <w:sz w:val="24"/>
      <w:szCs w:val="24"/>
      <w:lang w:eastAsia="ar-SA"/>
    </w:rPr>
  </w:style>
  <w:style w:type="character" w:customStyle="1" w:styleId="Heading8Char">
    <w:name w:val="Heading 8 Char"/>
    <w:basedOn w:val="DefaultParagraphFont"/>
    <w:link w:val="Heading8"/>
    <w:rsid w:val="002058DA"/>
    <w:rPr>
      <w:rFonts w:ascii="Times New Roman" w:eastAsia="Times New Roman" w:hAnsi="Times New Roman" w:cs="Times New Roman"/>
      <w:i/>
      <w:iCs/>
      <w:sz w:val="24"/>
      <w:szCs w:val="24"/>
      <w:lang w:eastAsia="ar-SA"/>
    </w:rPr>
  </w:style>
  <w:style w:type="paragraph" w:customStyle="1" w:styleId="VD">
    <w:name w:val="VD"/>
    <w:basedOn w:val="Normal"/>
    <w:rsid w:val="002058DA"/>
    <w:pPr>
      <w:suppressAutoHyphens/>
      <w:spacing w:before="180" w:after="80" w:line="264" w:lineRule="auto"/>
      <w:ind w:left="907" w:hanging="907"/>
      <w:jc w:val="both"/>
    </w:pPr>
    <w:rPr>
      <w:rFonts w:ascii="Times New Roman" w:hAnsi="Times New Roman"/>
      <w:bCs/>
      <w:sz w:val="24"/>
      <w:szCs w:val="24"/>
      <w:lang w:eastAsia="ar-SA"/>
    </w:rPr>
  </w:style>
  <w:style w:type="paragraph" w:customStyle="1" w:styleId="WW-Default">
    <w:name w:val="WW-Default"/>
    <w:rsid w:val="002058DA"/>
    <w:pPr>
      <w:suppressAutoHyphens/>
      <w:autoSpaceDE w:val="0"/>
    </w:pPr>
    <w:rPr>
      <w:rFonts w:ascii="Times New Roman" w:eastAsia="Arial" w:hAnsi="Times New Roman" w:cs="Times New Roman"/>
      <w:color w:val="000000"/>
      <w:sz w:val="24"/>
      <w:szCs w:val="24"/>
      <w:lang w:eastAsia="ar-SA"/>
    </w:rPr>
  </w:style>
  <w:style w:type="paragraph" w:customStyle="1" w:styleId="Hdg">
    <w:name w:val="Hdg"/>
    <w:basedOn w:val="Normal"/>
    <w:rsid w:val="002058DA"/>
    <w:pPr>
      <w:tabs>
        <w:tab w:val="left" w:pos="1425"/>
        <w:tab w:val="left" w:pos="4503"/>
      </w:tabs>
      <w:suppressAutoHyphens/>
      <w:spacing w:before="120" w:after="120" w:line="264" w:lineRule="auto"/>
      <w:jc w:val="both"/>
    </w:pPr>
    <w:rPr>
      <w:rFonts w:ascii="Times New Roman" w:hAnsi="Times New Roman"/>
      <w:b/>
      <w:bCs/>
      <w:i/>
      <w:iCs/>
      <w:sz w:val="24"/>
      <w:szCs w:val="24"/>
      <w:lang w:val="pt-BR" w:eastAsia="ar-SA"/>
    </w:rPr>
  </w:style>
  <w:style w:type="paragraph" w:styleId="List">
    <w:name w:val="List"/>
    <w:basedOn w:val="BodyText"/>
    <w:unhideWhenUsed/>
    <w:rsid w:val="002058DA"/>
    <w:pPr>
      <w:widowControl/>
      <w:suppressAutoHyphens/>
      <w:spacing w:line="19" w:lineRule="atLeast"/>
      <w:ind w:left="0" w:right="49"/>
      <w:jc w:val="both"/>
    </w:pPr>
    <w:rPr>
      <w:rFonts w:ascii=".VnTime" w:hAnsi=".VnTime" w:cs="Tahoma"/>
      <w:sz w:val="28"/>
      <w:lang w:eastAsia="ar-SA"/>
    </w:rPr>
  </w:style>
  <w:style w:type="paragraph" w:styleId="Subtitle">
    <w:name w:val="Subtitle"/>
    <w:basedOn w:val="Normal"/>
    <w:link w:val="SubtitleChar"/>
    <w:qFormat/>
    <w:rsid w:val="002058DA"/>
    <w:pPr>
      <w:suppressAutoHyphens/>
      <w:spacing w:after="60"/>
      <w:jc w:val="center"/>
      <w:outlineLvl w:val="1"/>
    </w:pPr>
    <w:rPr>
      <w:rFonts w:ascii="Arial" w:hAnsi="Arial" w:cs="Arial"/>
      <w:sz w:val="24"/>
      <w:szCs w:val="24"/>
      <w:lang w:eastAsia="ar-SA"/>
    </w:rPr>
  </w:style>
  <w:style w:type="character" w:customStyle="1" w:styleId="SubtitleChar">
    <w:name w:val="Subtitle Char"/>
    <w:basedOn w:val="DefaultParagraphFont"/>
    <w:link w:val="Subtitle"/>
    <w:rsid w:val="002058DA"/>
    <w:rPr>
      <w:rFonts w:ascii="Arial" w:eastAsia="Times New Roman" w:hAnsi="Arial" w:cs="Arial"/>
      <w:sz w:val="24"/>
      <w:szCs w:val="24"/>
      <w:lang w:eastAsia="ar-SA"/>
    </w:rPr>
  </w:style>
  <w:style w:type="paragraph" w:styleId="Title">
    <w:name w:val="Title"/>
    <w:basedOn w:val="Normal"/>
    <w:next w:val="Subtitle"/>
    <w:link w:val="TitleChar"/>
    <w:qFormat/>
    <w:rsid w:val="002058DA"/>
    <w:pPr>
      <w:suppressAutoHyphens/>
      <w:spacing w:line="360" w:lineRule="auto"/>
      <w:jc w:val="center"/>
    </w:pPr>
    <w:rPr>
      <w:rFonts w:ascii="Times New Roman" w:hAnsi="Times New Roman"/>
      <w:b/>
      <w:bCs/>
      <w:sz w:val="28"/>
      <w:szCs w:val="28"/>
      <w:lang w:eastAsia="ar-SA"/>
    </w:rPr>
  </w:style>
  <w:style w:type="character" w:customStyle="1" w:styleId="TitleChar">
    <w:name w:val="Title Char"/>
    <w:basedOn w:val="DefaultParagraphFont"/>
    <w:link w:val="Title"/>
    <w:rsid w:val="002058DA"/>
    <w:rPr>
      <w:rFonts w:ascii="Times New Roman" w:eastAsia="Times New Roman" w:hAnsi="Times New Roman" w:cs="Times New Roman"/>
      <w:b/>
      <w:bCs/>
      <w:sz w:val="28"/>
      <w:szCs w:val="28"/>
      <w:lang w:eastAsia="ar-SA"/>
    </w:rPr>
  </w:style>
  <w:style w:type="paragraph" w:styleId="BodyTextIndent">
    <w:name w:val="Body Text Indent"/>
    <w:basedOn w:val="Normal"/>
    <w:link w:val="BodyTextIndentChar"/>
    <w:unhideWhenUsed/>
    <w:rsid w:val="002058DA"/>
    <w:pPr>
      <w:suppressAutoHyphens/>
      <w:spacing w:after="120"/>
      <w:ind w:left="360"/>
    </w:pPr>
    <w:rPr>
      <w:rFonts w:ascii=".VnTime" w:hAnsi=".VnTime"/>
      <w:sz w:val="28"/>
      <w:szCs w:val="20"/>
      <w:lang w:eastAsia="ar-SA"/>
    </w:rPr>
  </w:style>
  <w:style w:type="character" w:customStyle="1" w:styleId="BodyTextIndentChar">
    <w:name w:val="Body Text Indent Char"/>
    <w:basedOn w:val="DefaultParagraphFont"/>
    <w:link w:val="BodyTextIndent"/>
    <w:rsid w:val="002058DA"/>
    <w:rPr>
      <w:rFonts w:ascii=".VnTime" w:eastAsia="Times New Roman" w:hAnsi=".VnTime" w:cs="Times New Roman"/>
      <w:sz w:val="28"/>
      <w:szCs w:val="20"/>
      <w:lang w:eastAsia="ar-SA"/>
    </w:rPr>
  </w:style>
  <w:style w:type="paragraph" w:customStyle="1" w:styleId="Heading">
    <w:name w:val="Heading"/>
    <w:basedOn w:val="Normal"/>
    <w:next w:val="BodyText"/>
    <w:rsid w:val="002058DA"/>
    <w:pPr>
      <w:keepNext/>
      <w:suppressAutoHyphens/>
      <w:spacing w:before="240" w:after="120"/>
    </w:pPr>
    <w:rPr>
      <w:rFonts w:ascii="Arial" w:eastAsia="SimSun" w:hAnsi="Arial" w:cs="Tahoma"/>
      <w:sz w:val="28"/>
      <w:szCs w:val="28"/>
      <w:lang w:eastAsia="ar-SA"/>
    </w:rPr>
  </w:style>
  <w:style w:type="paragraph" w:customStyle="1" w:styleId="Index">
    <w:name w:val="Index"/>
    <w:basedOn w:val="Normal"/>
    <w:rsid w:val="002058DA"/>
    <w:pPr>
      <w:suppressLineNumbers/>
      <w:suppressAutoHyphens/>
    </w:pPr>
    <w:rPr>
      <w:rFonts w:ascii=".VnTime" w:hAnsi=".VnTime" w:cs="Tahoma"/>
      <w:sz w:val="28"/>
      <w:szCs w:val="28"/>
      <w:lang w:eastAsia="ar-SA"/>
    </w:rPr>
  </w:style>
  <w:style w:type="paragraph" w:customStyle="1" w:styleId="Phuongphap">
    <w:name w:val="Phuong phap"/>
    <w:basedOn w:val="Title"/>
    <w:rsid w:val="002058DA"/>
    <w:pPr>
      <w:spacing w:line="540" w:lineRule="exact"/>
      <w:jc w:val="both"/>
    </w:pPr>
    <w:rPr>
      <w:i/>
      <w:sz w:val="30"/>
      <w:szCs w:val="30"/>
    </w:rPr>
  </w:style>
  <w:style w:type="paragraph" w:customStyle="1" w:styleId="Tenphuongphap">
    <w:name w:val="Ten phuong phap"/>
    <w:basedOn w:val="Normal"/>
    <w:rsid w:val="002058DA"/>
    <w:pPr>
      <w:suppressAutoHyphens/>
      <w:spacing w:before="120" w:after="360" w:line="288" w:lineRule="auto"/>
    </w:pPr>
    <w:rPr>
      <w:rFonts w:ascii="Times New Roman" w:hAnsi="Times New Roman"/>
      <w:b/>
      <w:sz w:val="30"/>
      <w:szCs w:val="30"/>
      <w:lang w:eastAsia="ar-SA"/>
    </w:rPr>
  </w:style>
  <w:style w:type="paragraph" w:customStyle="1" w:styleId="Loinoidau">
    <w:name w:val="Loi noi dau"/>
    <w:basedOn w:val="Normal"/>
    <w:rsid w:val="002058DA"/>
    <w:pPr>
      <w:suppressAutoHyphens/>
      <w:spacing w:after="240" w:line="264" w:lineRule="auto"/>
      <w:jc w:val="center"/>
    </w:pPr>
    <w:rPr>
      <w:rFonts w:ascii="Tahoma" w:hAnsi="Tahoma" w:cs="Arial"/>
      <w:b/>
      <w:sz w:val="30"/>
      <w:szCs w:val="30"/>
      <w:lang w:eastAsia="ar-SA"/>
    </w:rPr>
  </w:style>
  <w:style w:type="paragraph" w:customStyle="1" w:styleId="Phan">
    <w:name w:val="Phan"/>
    <w:basedOn w:val="Normal"/>
    <w:rsid w:val="002058DA"/>
    <w:pPr>
      <w:suppressAutoHyphens/>
      <w:spacing w:after="120" w:line="540" w:lineRule="exact"/>
      <w:jc w:val="center"/>
    </w:pPr>
    <w:rPr>
      <w:rFonts w:ascii="Arial" w:hAnsi="Arial" w:cs="Arial"/>
      <w:b/>
      <w:sz w:val="28"/>
      <w:szCs w:val="28"/>
      <w:lang w:eastAsia="ar-SA"/>
    </w:rPr>
  </w:style>
  <w:style w:type="paragraph" w:customStyle="1" w:styleId="Tenphan">
    <w:name w:val="Ten phan"/>
    <w:basedOn w:val="Normal"/>
    <w:rsid w:val="002058DA"/>
    <w:pPr>
      <w:suppressAutoHyphens/>
      <w:spacing w:after="360" w:line="312" w:lineRule="auto"/>
      <w:jc w:val="center"/>
    </w:pPr>
    <w:rPr>
      <w:rFonts w:ascii="Arial" w:hAnsi="Arial" w:cs="Arial"/>
      <w:b/>
      <w:sz w:val="32"/>
      <w:szCs w:val="32"/>
      <w:lang w:eastAsia="ar-SA"/>
    </w:rPr>
  </w:style>
  <w:style w:type="paragraph" w:customStyle="1" w:styleId="BTvandung">
    <w:name w:val="BT van dung"/>
    <w:basedOn w:val="Normal"/>
    <w:rsid w:val="002058DA"/>
    <w:pPr>
      <w:tabs>
        <w:tab w:val="left" w:pos="1425"/>
        <w:tab w:val="left" w:pos="2964"/>
        <w:tab w:val="left" w:pos="4503"/>
        <w:tab w:val="left" w:pos="6099"/>
      </w:tabs>
      <w:suppressAutoHyphens/>
      <w:spacing w:after="240" w:line="312" w:lineRule="auto"/>
      <w:ind w:left="573" w:right="584"/>
      <w:jc w:val="center"/>
    </w:pPr>
    <w:rPr>
      <w:rFonts w:ascii="Times New Roman" w:hAnsi="Times New Roman"/>
      <w:b/>
      <w:bCs/>
      <w:sz w:val="24"/>
      <w:szCs w:val="24"/>
      <w:lang w:eastAsia="ar-SA"/>
    </w:rPr>
  </w:style>
  <w:style w:type="paragraph" w:customStyle="1" w:styleId="Dapan">
    <w:name w:val="Dap an"/>
    <w:basedOn w:val="Normal"/>
    <w:rsid w:val="002058DA"/>
    <w:pPr>
      <w:tabs>
        <w:tab w:val="left" w:pos="851"/>
        <w:tab w:val="left" w:pos="2552"/>
        <w:tab w:val="left" w:pos="4253"/>
        <w:tab w:val="left" w:pos="5954"/>
      </w:tabs>
      <w:suppressAutoHyphens/>
      <w:spacing w:before="300" w:after="180" w:line="264" w:lineRule="auto"/>
      <w:jc w:val="both"/>
    </w:pPr>
    <w:rPr>
      <w:rFonts w:ascii="Times New Roman" w:hAnsi="Times New Roman"/>
      <w:b/>
      <w:bCs/>
      <w:color w:val="000000"/>
      <w:sz w:val="26"/>
      <w:szCs w:val="24"/>
      <w:lang w:eastAsia="ar-SA"/>
    </w:rPr>
  </w:style>
  <w:style w:type="paragraph" w:customStyle="1" w:styleId="Char">
    <w:name w:val="Char"/>
    <w:basedOn w:val="Normal"/>
    <w:rsid w:val="002058DA"/>
    <w:pPr>
      <w:suppressAutoHyphens/>
      <w:spacing w:after="160" w:line="240" w:lineRule="exact"/>
      <w:jc w:val="both"/>
    </w:pPr>
    <w:rPr>
      <w:rFonts w:ascii="Arial" w:hAnsi="Arial" w:cs="Arial"/>
      <w:sz w:val="24"/>
      <w:szCs w:val="24"/>
      <w:lang w:eastAsia="ar-SA"/>
    </w:rPr>
  </w:style>
  <w:style w:type="paragraph" w:customStyle="1" w:styleId="TableContents">
    <w:name w:val="Table Contents"/>
    <w:basedOn w:val="Normal"/>
    <w:rsid w:val="002058DA"/>
    <w:pPr>
      <w:suppressLineNumbers/>
      <w:suppressAutoHyphens/>
    </w:pPr>
    <w:rPr>
      <w:rFonts w:ascii=".VnTime" w:hAnsi=".VnTime"/>
      <w:sz w:val="28"/>
      <w:szCs w:val="28"/>
      <w:lang w:eastAsia="ar-SA"/>
    </w:rPr>
  </w:style>
  <w:style w:type="paragraph" w:customStyle="1" w:styleId="TableHeading">
    <w:name w:val="Table Heading"/>
    <w:basedOn w:val="TableContents"/>
    <w:rsid w:val="002058DA"/>
    <w:pPr>
      <w:jc w:val="center"/>
    </w:pPr>
    <w:rPr>
      <w:b/>
      <w:bCs/>
    </w:rPr>
  </w:style>
  <w:style w:type="paragraph" w:customStyle="1" w:styleId="Framecontents">
    <w:name w:val="Frame contents"/>
    <w:basedOn w:val="BodyText"/>
    <w:rsid w:val="002058DA"/>
    <w:pPr>
      <w:widowControl/>
      <w:suppressAutoHyphens/>
      <w:spacing w:line="19" w:lineRule="atLeast"/>
      <w:ind w:left="0" w:right="49"/>
      <w:jc w:val="both"/>
    </w:pPr>
    <w:rPr>
      <w:rFonts w:ascii=".VnTime" w:hAnsi=".VnTime" w:cs="Times New Roman"/>
      <w:sz w:val="28"/>
      <w:lang w:eastAsia="ar-SA"/>
    </w:rPr>
  </w:style>
  <w:style w:type="character" w:customStyle="1" w:styleId="WW8Num1z0">
    <w:name w:val="WW8Num1z0"/>
    <w:rsid w:val="002058DA"/>
    <w:rPr>
      <w:rFonts w:ascii="Symbol" w:eastAsia="Times New Roman" w:hAnsi="Symbol" w:cs="Times New Roman" w:hint="default"/>
    </w:rPr>
  </w:style>
  <w:style w:type="character" w:customStyle="1" w:styleId="WW8Num1z1">
    <w:name w:val="WW8Num1z1"/>
    <w:rsid w:val="002058DA"/>
    <w:rPr>
      <w:rFonts w:ascii="Courier New" w:hAnsi="Courier New" w:cs="Courier New" w:hint="default"/>
    </w:rPr>
  </w:style>
  <w:style w:type="character" w:customStyle="1" w:styleId="WW8Num1z2">
    <w:name w:val="WW8Num1z2"/>
    <w:rsid w:val="002058DA"/>
    <w:rPr>
      <w:rFonts w:ascii="Wingdings" w:hAnsi="Wingdings" w:hint="default"/>
    </w:rPr>
  </w:style>
  <w:style w:type="character" w:customStyle="1" w:styleId="WW8Num1z3">
    <w:name w:val="WW8Num1z3"/>
    <w:rsid w:val="002058DA"/>
    <w:rPr>
      <w:rFonts w:ascii="Symbol" w:hAnsi="Symbol" w:hint="default"/>
    </w:rPr>
  </w:style>
  <w:style w:type="character" w:customStyle="1" w:styleId="WW8Num2z0">
    <w:name w:val="WW8Num2z0"/>
    <w:rsid w:val="002058DA"/>
    <w:rPr>
      <w:rFonts w:ascii="Symbol" w:eastAsia="Times New Roman" w:hAnsi="Symbol" w:cs="Times New Roman" w:hint="default"/>
    </w:rPr>
  </w:style>
  <w:style w:type="character" w:customStyle="1" w:styleId="WW8Num2z1">
    <w:name w:val="WW8Num2z1"/>
    <w:rsid w:val="002058DA"/>
    <w:rPr>
      <w:rFonts w:ascii="Courier New" w:hAnsi="Courier New" w:cs="Courier New" w:hint="default"/>
    </w:rPr>
  </w:style>
  <w:style w:type="character" w:customStyle="1" w:styleId="WW8Num2z2">
    <w:name w:val="WW8Num2z2"/>
    <w:rsid w:val="002058DA"/>
    <w:rPr>
      <w:rFonts w:ascii="Wingdings" w:hAnsi="Wingdings" w:hint="default"/>
    </w:rPr>
  </w:style>
  <w:style w:type="character" w:customStyle="1" w:styleId="WW8Num2z3">
    <w:name w:val="WW8Num2z3"/>
    <w:rsid w:val="002058DA"/>
    <w:rPr>
      <w:rFonts w:ascii="Symbol" w:hAnsi="Symbol" w:hint="default"/>
    </w:rPr>
  </w:style>
  <w:style w:type="character" w:customStyle="1" w:styleId="WW8Num4z0">
    <w:name w:val="WW8Num4z0"/>
    <w:rsid w:val="002058DA"/>
    <w:rPr>
      <w:rFonts w:ascii="Symbol" w:eastAsia="Times New Roman" w:hAnsi="Symbol" w:cs="Times New Roman" w:hint="default"/>
    </w:rPr>
  </w:style>
  <w:style w:type="character" w:customStyle="1" w:styleId="WW8Num4z1">
    <w:name w:val="WW8Num4z1"/>
    <w:rsid w:val="002058DA"/>
    <w:rPr>
      <w:rFonts w:ascii="Courier New" w:hAnsi="Courier New" w:cs="Courier New" w:hint="default"/>
    </w:rPr>
  </w:style>
  <w:style w:type="character" w:customStyle="1" w:styleId="WW8Num4z2">
    <w:name w:val="WW8Num4z2"/>
    <w:rsid w:val="002058DA"/>
    <w:rPr>
      <w:rFonts w:ascii="Wingdings" w:hAnsi="Wingdings" w:hint="default"/>
    </w:rPr>
  </w:style>
  <w:style w:type="character" w:customStyle="1" w:styleId="WW8Num4z3">
    <w:name w:val="WW8Num4z3"/>
    <w:rsid w:val="002058DA"/>
    <w:rPr>
      <w:rFonts w:ascii="Symbol" w:hAnsi="Symbol" w:hint="default"/>
    </w:rPr>
  </w:style>
  <w:style w:type="character" w:customStyle="1" w:styleId="WW8Num5z0">
    <w:name w:val="WW8Num5z0"/>
    <w:rsid w:val="002058DA"/>
    <w:rPr>
      <w:rFonts w:ascii="Symbol" w:eastAsia="Times New Roman" w:hAnsi="Symbol" w:cs="Times New Roman" w:hint="default"/>
    </w:rPr>
  </w:style>
  <w:style w:type="character" w:customStyle="1" w:styleId="WW8Num5z1">
    <w:name w:val="WW8Num5z1"/>
    <w:rsid w:val="002058DA"/>
    <w:rPr>
      <w:rFonts w:ascii="Courier New" w:hAnsi="Courier New" w:cs="Courier New" w:hint="default"/>
    </w:rPr>
  </w:style>
  <w:style w:type="character" w:customStyle="1" w:styleId="WW8Num5z2">
    <w:name w:val="WW8Num5z2"/>
    <w:rsid w:val="002058DA"/>
    <w:rPr>
      <w:rFonts w:ascii="Wingdings" w:hAnsi="Wingdings" w:hint="default"/>
    </w:rPr>
  </w:style>
  <w:style w:type="character" w:customStyle="1" w:styleId="WW8Num5z3">
    <w:name w:val="WW8Num5z3"/>
    <w:rsid w:val="002058DA"/>
    <w:rPr>
      <w:rFonts w:ascii="Symbol" w:hAnsi="Symbol" w:hint="default"/>
    </w:rPr>
  </w:style>
  <w:style w:type="character" w:customStyle="1" w:styleId="WW8Num6z0">
    <w:name w:val="WW8Num6z0"/>
    <w:rsid w:val="002058DA"/>
    <w:rPr>
      <w:rFonts w:ascii="Symbol" w:eastAsia="Times New Roman" w:hAnsi="Symbol" w:cs="Times New Roman" w:hint="default"/>
    </w:rPr>
  </w:style>
  <w:style w:type="character" w:customStyle="1" w:styleId="WW8Num6z1">
    <w:name w:val="WW8Num6z1"/>
    <w:rsid w:val="002058DA"/>
    <w:rPr>
      <w:rFonts w:ascii="Courier New" w:hAnsi="Courier New" w:cs="Courier New" w:hint="default"/>
    </w:rPr>
  </w:style>
  <w:style w:type="character" w:customStyle="1" w:styleId="WW8Num6z2">
    <w:name w:val="WW8Num6z2"/>
    <w:rsid w:val="002058DA"/>
    <w:rPr>
      <w:rFonts w:ascii="Wingdings" w:hAnsi="Wingdings" w:hint="default"/>
    </w:rPr>
  </w:style>
  <w:style w:type="character" w:customStyle="1" w:styleId="WW8Num6z3">
    <w:name w:val="WW8Num6z3"/>
    <w:rsid w:val="002058DA"/>
    <w:rPr>
      <w:rFonts w:ascii="Symbol" w:hAnsi="Symbol" w:hint="default"/>
    </w:rPr>
  </w:style>
  <w:style w:type="character" w:customStyle="1" w:styleId="WW8Num7z0">
    <w:name w:val="WW8Num7z0"/>
    <w:rsid w:val="002058DA"/>
    <w:rPr>
      <w:rFonts w:ascii="Times New Roman" w:hAnsi="Times New Roman" w:cs="Times New Roman" w:hint="default"/>
      <w:b/>
      <w:bCs w:val="0"/>
      <w:i w:val="0"/>
      <w:iCs w:val="0"/>
      <w:sz w:val="24"/>
      <w:szCs w:val="24"/>
    </w:rPr>
  </w:style>
  <w:style w:type="character" w:customStyle="1" w:styleId="WW8Num8z0">
    <w:name w:val="WW8Num8z0"/>
    <w:rsid w:val="002058DA"/>
    <w:rPr>
      <w:rFonts w:ascii="Symbol" w:eastAsia="Times New Roman" w:hAnsi="Symbol" w:cs="Times New Roman" w:hint="default"/>
    </w:rPr>
  </w:style>
  <w:style w:type="character" w:customStyle="1" w:styleId="WW8Num8z1">
    <w:name w:val="WW8Num8z1"/>
    <w:rsid w:val="002058DA"/>
    <w:rPr>
      <w:rFonts w:ascii="Courier New" w:hAnsi="Courier New" w:cs="Courier New" w:hint="default"/>
    </w:rPr>
  </w:style>
  <w:style w:type="character" w:customStyle="1" w:styleId="WW8Num8z2">
    <w:name w:val="WW8Num8z2"/>
    <w:rsid w:val="002058DA"/>
    <w:rPr>
      <w:rFonts w:ascii="Wingdings" w:hAnsi="Wingdings" w:hint="default"/>
    </w:rPr>
  </w:style>
  <w:style w:type="character" w:customStyle="1" w:styleId="WW8Num8z3">
    <w:name w:val="WW8Num8z3"/>
    <w:rsid w:val="002058DA"/>
    <w:rPr>
      <w:rFonts w:ascii="Symbol" w:hAnsi="Symbol" w:hint="default"/>
    </w:rPr>
  </w:style>
  <w:style w:type="character" w:customStyle="1" w:styleId="WW8Num9z0">
    <w:name w:val="WW8Num9z0"/>
    <w:rsid w:val="002058DA"/>
    <w:rPr>
      <w:rFonts w:ascii="Symbol" w:eastAsia="Times New Roman" w:hAnsi="Symbol" w:cs="Times New Roman" w:hint="default"/>
    </w:rPr>
  </w:style>
  <w:style w:type="character" w:customStyle="1" w:styleId="WW8Num9z1">
    <w:name w:val="WW8Num9z1"/>
    <w:rsid w:val="002058DA"/>
    <w:rPr>
      <w:rFonts w:ascii="Courier New" w:hAnsi="Courier New" w:cs="Courier New" w:hint="default"/>
    </w:rPr>
  </w:style>
  <w:style w:type="character" w:customStyle="1" w:styleId="WW8Num9z2">
    <w:name w:val="WW8Num9z2"/>
    <w:rsid w:val="002058DA"/>
    <w:rPr>
      <w:rFonts w:ascii="Wingdings" w:hAnsi="Wingdings" w:hint="default"/>
    </w:rPr>
  </w:style>
  <w:style w:type="character" w:customStyle="1" w:styleId="WW8Num9z3">
    <w:name w:val="WW8Num9z3"/>
    <w:rsid w:val="002058DA"/>
    <w:rPr>
      <w:rFonts w:ascii="Symbol" w:hAnsi="Symbol" w:hint="default"/>
    </w:rPr>
  </w:style>
  <w:style w:type="character" w:customStyle="1" w:styleId="CharChar4">
    <w:name w:val="Char Char4"/>
    <w:rsid w:val="002058DA"/>
    <w:rPr>
      <w:rFonts w:ascii="VNI-Times" w:hAnsi="VNI-Times" w:hint="default"/>
      <w:sz w:val="24"/>
      <w:szCs w:val="24"/>
      <w:lang w:val="en-US" w:eastAsia="ar-SA" w:bidi="ar-SA"/>
    </w:rPr>
  </w:style>
  <w:style w:type="character" w:customStyle="1" w:styleId="NoSpacingChar">
    <w:name w:val="No Spacing Char"/>
    <w:rsid w:val="002058DA"/>
    <w:rPr>
      <w:rFonts w:ascii="Calibri" w:eastAsia="Calibri" w:hAnsi="Calibri" w:hint="default"/>
      <w:sz w:val="24"/>
      <w:szCs w:val="22"/>
      <w:lang w:val="en-US" w:eastAsia="ar-SA" w:bidi="ar-SA"/>
    </w:rPr>
  </w:style>
  <w:style w:type="paragraph" w:styleId="BodyTextIndent3">
    <w:name w:val="Body Text Indent 3"/>
    <w:basedOn w:val="Normal"/>
    <w:link w:val="BodyTextIndent3Char"/>
    <w:unhideWhenUsed/>
    <w:rsid w:val="002058DA"/>
    <w:pPr>
      <w:spacing w:after="120"/>
      <w:ind w:left="360"/>
    </w:pPr>
    <w:rPr>
      <w:rFonts w:ascii="Times New Roman" w:hAnsi="Times New Roman"/>
      <w:sz w:val="16"/>
      <w:szCs w:val="16"/>
    </w:rPr>
  </w:style>
  <w:style w:type="character" w:customStyle="1" w:styleId="BodyTextIndent3Char">
    <w:name w:val="Body Text Indent 3 Char"/>
    <w:basedOn w:val="DefaultParagraphFont"/>
    <w:link w:val="BodyTextIndent3"/>
    <w:uiPriority w:val="99"/>
    <w:rsid w:val="002058DA"/>
    <w:rPr>
      <w:rFonts w:ascii="Times New Roman" w:eastAsia="Times New Roman" w:hAnsi="Times New Roman" w:cs="Times New Roman"/>
      <w:sz w:val="16"/>
      <w:szCs w:val="16"/>
    </w:rPr>
  </w:style>
  <w:style w:type="paragraph" w:styleId="Caption">
    <w:name w:val="caption"/>
    <w:basedOn w:val="Normal"/>
    <w:unhideWhenUsed/>
    <w:qFormat/>
    <w:rsid w:val="002058DA"/>
    <w:pPr>
      <w:suppressLineNumbers/>
      <w:suppressAutoHyphens/>
      <w:spacing w:before="120" w:after="120"/>
    </w:pPr>
    <w:rPr>
      <w:rFonts w:ascii=".VnTime" w:hAnsi=".VnTime" w:cs="Tahoma"/>
      <w:i/>
      <w:iCs/>
      <w:sz w:val="24"/>
      <w:szCs w:val="24"/>
      <w:lang w:eastAsia="ar-SA"/>
    </w:rPr>
  </w:style>
  <w:style w:type="paragraph" w:customStyle="1" w:styleId="tenb">
    <w:name w:val="tenb"/>
    <w:basedOn w:val="Normal"/>
    <w:rsid w:val="002058DA"/>
    <w:pPr>
      <w:spacing w:before="320" w:after="120"/>
    </w:pPr>
    <w:rPr>
      <w:rFonts w:ascii=".VnCentury Schoolbook" w:hAnsi=".VnCentury Schoolbook"/>
      <w:b/>
      <w:sz w:val="24"/>
      <w:szCs w:val="20"/>
    </w:rPr>
  </w:style>
  <w:style w:type="character" w:customStyle="1" w:styleId="apple-style-span">
    <w:name w:val="apple-style-span"/>
    <w:rsid w:val="002058DA"/>
  </w:style>
  <w:style w:type="character" w:customStyle="1" w:styleId="5yl5">
    <w:name w:val="_5yl5"/>
    <w:rsid w:val="002058DA"/>
    <w:rPr>
      <w:rFonts w:cs="Times New Roman"/>
    </w:rPr>
  </w:style>
  <w:style w:type="paragraph" w:styleId="BodyText2">
    <w:name w:val="Body Text 2"/>
    <w:basedOn w:val="Normal"/>
    <w:link w:val="BodyText2Char"/>
    <w:unhideWhenUsed/>
    <w:rsid w:val="002058DA"/>
    <w:pPr>
      <w:spacing w:line="19" w:lineRule="atLeast"/>
      <w:jc w:val="both"/>
    </w:pPr>
    <w:rPr>
      <w:rFonts w:ascii="Times New Roman" w:hAnsi="Times New Roman"/>
      <w:sz w:val="28"/>
      <w:szCs w:val="28"/>
    </w:rPr>
  </w:style>
  <w:style w:type="character" w:customStyle="1" w:styleId="BodyText2Char">
    <w:name w:val="Body Text 2 Char"/>
    <w:basedOn w:val="DefaultParagraphFont"/>
    <w:link w:val="BodyText2"/>
    <w:uiPriority w:val="99"/>
    <w:rsid w:val="002058DA"/>
    <w:rPr>
      <w:rFonts w:ascii="Times New Roman" w:eastAsia="Times New Roman" w:hAnsi="Times New Roman" w:cs="Times New Roman"/>
      <w:sz w:val="28"/>
      <w:szCs w:val="28"/>
    </w:rPr>
  </w:style>
  <w:style w:type="character" w:customStyle="1" w:styleId="Bodytext0">
    <w:name w:val="Body text_"/>
    <w:basedOn w:val="DefaultParagraphFont"/>
    <w:link w:val="Bodytext1"/>
    <w:rsid w:val="002058DA"/>
    <w:rPr>
      <w:spacing w:val="4"/>
      <w:sz w:val="21"/>
      <w:szCs w:val="21"/>
      <w:shd w:val="clear" w:color="auto" w:fill="FFFFFF"/>
    </w:rPr>
  </w:style>
  <w:style w:type="paragraph" w:customStyle="1" w:styleId="Bodytext1">
    <w:name w:val="Body text1"/>
    <w:basedOn w:val="Normal"/>
    <w:link w:val="Bodytext0"/>
    <w:rsid w:val="002058DA"/>
    <w:pPr>
      <w:widowControl w:val="0"/>
      <w:shd w:val="clear" w:color="auto" w:fill="FFFFFF"/>
      <w:spacing w:after="180" w:line="240" w:lineRule="atLeast"/>
      <w:ind w:hanging="360"/>
      <w:jc w:val="center"/>
    </w:pPr>
    <w:rPr>
      <w:rFonts w:asciiTheme="minorHAnsi" w:eastAsiaTheme="minorHAnsi" w:hAnsiTheme="minorHAnsi" w:cstheme="minorBidi"/>
      <w:spacing w:val="4"/>
      <w:sz w:val="21"/>
      <w:szCs w:val="21"/>
    </w:rPr>
  </w:style>
  <w:style w:type="numbering" w:customStyle="1" w:styleId="NoList1">
    <w:name w:val="No List1"/>
    <w:next w:val="NoList"/>
    <w:uiPriority w:val="99"/>
    <w:semiHidden/>
    <w:unhideWhenUsed/>
    <w:rsid w:val="002058DA"/>
  </w:style>
  <w:style w:type="table" w:customStyle="1" w:styleId="TableGrid1">
    <w:name w:val="Table Grid1"/>
    <w:basedOn w:val="TableNormal"/>
    <w:next w:val="TableGrid"/>
    <w:uiPriority w:val="59"/>
    <w:rsid w:val="002058DA"/>
    <w:rPr>
      <w:rFonts w:ascii=".VnTime" w:eastAsia="Calibri" w:hAnsi=".VnTime" w:cs="Times New Roman"/>
      <w:sz w:val="20"/>
      <w:szCs w:val="20"/>
      <w:lang w:val="vi-VN" w:eastAsia="vi-V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harCharCharChar">
    <w:name w:val="Char Char Char Char"/>
    <w:basedOn w:val="Normal"/>
    <w:uiPriority w:val="99"/>
    <w:rsid w:val="002058DA"/>
    <w:pPr>
      <w:spacing w:after="160" w:line="240" w:lineRule="exact"/>
    </w:pPr>
    <w:rPr>
      <w:rFonts w:ascii="Arial" w:hAnsi="Arial" w:cs="Arial"/>
      <w:sz w:val="24"/>
      <w:szCs w:val="24"/>
    </w:rPr>
  </w:style>
  <w:style w:type="paragraph" w:customStyle="1" w:styleId="default0">
    <w:name w:val="default"/>
    <w:basedOn w:val="Normal"/>
    <w:uiPriority w:val="99"/>
    <w:rsid w:val="002058DA"/>
    <w:pPr>
      <w:spacing w:before="100" w:beforeAutospacing="1" w:after="100" w:afterAutospacing="1"/>
    </w:pPr>
    <w:rPr>
      <w:rFonts w:ascii="Times New Roman" w:hAnsi="Times New Roman"/>
      <w:sz w:val="24"/>
      <w:szCs w:val="24"/>
    </w:rPr>
  </w:style>
  <w:style w:type="character" w:customStyle="1" w:styleId="ff3">
    <w:name w:val="ff3"/>
    <w:basedOn w:val="DefaultParagraphFont"/>
    <w:rsid w:val="002058DA"/>
  </w:style>
  <w:style w:type="character" w:customStyle="1" w:styleId="FooterChar1">
    <w:name w:val="Footer Char1"/>
    <w:basedOn w:val="DefaultParagraphFont"/>
    <w:uiPriority w:val="99"/>
    <w:rsid w:val="002058DA"/>
    <w:rPr>
      <w:rFonts w:ascii="Times New Roman" w:eastAsia="Times New Roman" w:hAnsi="Times New Roman" w:cs="Times New Roman"/>
      <w:sz w:val="24"/>
      <w:szCs w:val="24"/>
    </w:rPr>
  </w:style>
  <w:style w:type="character" w:customStyle="1" w:styleId="text">
    <w:name w:val="text"/>
    <w:basedOn w:val="DefaultParagraphFont"/>
    <w:rsid w:val="002058DA"/>
  </w:style>
  <w:style w:type="paragraph" w:styleId="EnvelopeAddress">
    <w:name w:val="envelope address"/>
    <w:basedOn w:val="Normal"/>
    <w:uiPriority w:val="99"/>
    <w:rsid w:val="002058DA"/>
    <w:pPr>
      <w:framePr w:w="7920" w:h="1980" w:hRule="exact" w:hSpace="180" w:wrap="auto" w:hAnchor="page" w:xAlign="center" w:yAlign="bottom"/>
      <w:ind w:left="2880"/>
    </w:pPr>
    <w:rPr>
      <w:rFonts w:ascii=".VnTimeH" w:hAnsi=".VnTimeH"/>
      <w:sz w:val="24"/>
      <w:szCs w:val="24"/>
    </w:rPr>
  </w:style>
  <w:style w:type="paragraph" w:customStyle="1" w:styleId="Style3">
    <w:name w:val="Style3"/>
    <w:basedOn w:val="Normal"/>
    <w:uiPriority w:val="99"/>
    <w:rsid w:val="002058DA"/>
    <w:rPr>
      <w:rFonts w:ascii="Times New Roman" w:hAnsi="Times New Roman"/>
      <w:sz w:val="28"/>
      <w:szCs w:val="24"/>
    </w:rPr>
  </w:style>
  <w:style w:type="paragraph" w:customStyle="1" w:styleId="Style1">
    <w:name w:val="Style1"/>
    <w:basedOn w:val="Normal"/>
    <w:autoRedefine/>
    <w:uiPriority w:val="99"/>
    <w:rsid w:val="002058DA"/>
    <w:rPr>
      <w:rFonts w:ascii="Times New Roman" w:hAnsi="Times New Roman"/>
      <w:b/>
      <w:bCs/>
      <w:sz w:val="28"/>
      <w:szCs w:val="28"/>
    </w:rPr>
  </w:style>
  <w:style w:type="paragraph" w:customStyle="1" w:styleId="Style2">
    <w:name w:val="Style2"/>
    <w:basedOn w:val="Normal"/>
    <w:autoRedefine/>
    <w:uiPriority w:val="99"/>
    <w:rsid w:val="002058DA"/>
    <w:rPr>
      <w:rFonts w:ascii=".VnTimeH" w:hAnsi=".VnTimeH"/>
      <w:color w:val="0000FF"/>
      <w:sz w:val="40"/>
      <w:szCs w:val="40"/>
    </w:rPr>
  </w:style>
  <w:style w:type="numbering" w:styleId="111111">
    <w:name w:val="Outline List 2"/>
    <w:basedOn w:val="NoList"/>
    <w:rsid w:val="002058DA"/>
    <w:pPr>
      <w:numPr>
        <w:numId w:val="2"/>
      </w:numPr>
    </w:pPr>
  </w:style>
  <w:style w:type="paragraph" w:customStyle="1" w:styleId="1T">
    <w:name w:val="1 T"/>
    <w:basedOn w:val="Normal"/>
    <w:uiPriority w:val="99"/>
    <w:rsid w:val="002058DA"/>
    <w:pPr>
      <w:widowControl w:val="0"/>
      <w:spacing w:before="60" w:after="60" w:line="264" w:lineRule="auto"/>
      <w:ind w:firstLine="709"/>
      <w:jc w:val="both"/>
    </w:pPr>
    <w:rPr>
      <w:rFonts w:ascii=".VnCentury Schoolbook" w:hAnsi=".VnCentury Schoolbook"/>
      <w:color w:val="000000"/>
    </w:rPr>
  </w:style>
  <w:style w:type="paragraph" w:styleId="BodyText3">
    <w:name w:val="Body Text 3"/>
    <w:basedOn w:val="Normal"/>
    <w:link w:val="BodyText3Char"/>
    <w:rsid w:val="002058DA"/>
    <w:pPr>
      <w:spacing w:line="480" w:lineRule="auto"/>
      <w:jc w:val="both"/>
    </w:pPr>
    <w:rPr>
      <w:rFonts w:ascii=".VnTime" w:hAnsi=".VnTime"/>
      <w:bCs/>
      <w:sz w:val="28"/>
      <w:szCs w:val="24"/>
    </w:rPr>
  </w:style>
  <w:style w:type="character" w:customStyle="1" w:styleId="BodyText3Char">
    <w:name w:val="Body Text 3 Char"/>
    <w:basedOn w:val="DefaultParagraphFont"/>
    <w:link w:val="BodyText3"/>
    <w:uiPriority w:val="99"/>
    <w:rsid w:val="002058DA"/>
    <w:rPr>
      <w:rFonts w:ascii=".VnTime" w:eastAsia="Times New Roman" w:hAnsi=".VnTime" w:cs="Times New Roman"/>
      <w:bCs/>
      <w:sz w:val="28"/>
      <w:szCs w:val="24"/>
    </w:rPr>
  </w:style>
  <w:style w:type="paragraph" w:customStyle="1" w:styleId="1chinhtrang">
    <w:name w:val="1 chinh trang"/>
    <w:basedOn w:val="Normal"/>
    <w:uiPriority w:val="99"/>
    <w:rsid w:val="002058DA"/>
    <w:pPr>
      <w:widowControl w:val="0"/>
      <w:spacing w:before="60" w:after="60" w:line="264" w:lineRule="auto"/>
      <w:ind w:firstLine="425"/>
      <w:jc w:val="both"/>
    </w:pPr>
    <w:rPr>
      <w:rFonts w:ascii=".VnCentury Schoolbook" w:hAnsi=".VnCentury Schoolbook"/>
      <w:color w:val="000000"/>
    </w:rPr>
  </w:style>
  <w:style w:type="paragraph" w:customStyle="1" w:styleId="co10bt">
    <w:name w:val="co10bt"/>
    <w:basedOn w:val="Normal"/>
    <w:rsid w:val="002058DA"/>
    <w:pPr>
      <w:spacing w:after="80" w:line="252" w:lineRule="auto"/>
      <w:ind w:left="284" w:hanging="284"/>
      <w:jc w:val="both"/>
    </w:pPr>
    <w:rPr>
      <w:rFonts w:ascii=".VnArial" w:hAnsi=".VnArial"/>
      <w:bCs/>
      <w:sz w:val="20"/>
      <w:szCs w:val="20"/>
    </w:rPr>
  </w:style>
  <w:style w:type="paragraph" w:customStyle="1" w:styleId="thutbt">
    <w:name w:val="thutbt"/>
    <w:basedOn w:val="Normal"/>
    <w:uiPriority w:val="99"/>
    <w:rsid w:val="002058DA"/>
    <w:pPr>
      <w:spacing w:after="80" w:line="252" w:lineRule="auto"/>
      <w:ind w:left="284" w:hanging="284"/>
      <w:jc w:val="both"/>
    </w:pPr>
    <w:rPr>
      <w:rFonts w:ascii=".VnTime" w:hAnsi=".VnTime"/>
      <w:sz w:val="24"/>
      <w:szCs w:val="20"/>
    </w:rPr>
  </w:style>
  <w:style w:type="character" w:customStyle="1" w:styleId="BodyText10">
    <w:name w:val="Body Text1"/>
    <w:basedOn w:val="DefaultParagraphFont"/>
    <w:rsid w:val="002058DA"/>
    <w:rPr>
      <w:spacing w:val="4"/>
      <w:sz w:val="21"/>
      <w:szCs w:val="21"/>
      <w:lang w:bidi="ar-SA"/>
    </w:rPr>
  </w:style>
  <w:style w:type="table" w:customStyle="1" w:styleId="TableGrid0">
    <w:name w:val="TableGrid"/>
    <w:rsid w:val="002058DA"/>
    <w:rPr>
      <w:rFonts w:eastAsiaTheme="minorEastAsia"/>
    </w:rPr>
    <w:tblPr>
      <w:tblCellMar>
        <w:top w:w="0" w:type="dxa"/>
        <w:left w:w="0" w:type="dxa"/>
        <w:bottom w:w="0" w:type="dxa"/>
        <w:right w:w="0" w:type="dxa"/>
      </w:tblCellMar>
    </w:tblPr>
  </w:style>
  <w:style w:type="character" w:customStyle="1" w:styleId="apple-tab-span">
    <w:name w:val="apple-tab-span"/>
    <w:basedOn w:val="DefaultParagraphFont"/>
    <w:rsid w:val="002058DA"/>
  </w:style>
  <w:style w:type="character" w:customStyle="1" w:styleId="DefaultChar">
    <w:name w:val="Default Char"/>
    <w:link w:val="Default"/>
    <w:locked/>
    <w:rsid w:val="0074517C"/>
    <w:rPr>
      <w:rFonts w:ascii="Times New Roman" w:eastAsia="Times New Roman" w:hAnsi="Times New Roman" w:cs="Times New Roman"/>
      <w:color w:val="000000"/>
      <w:sz w:val="24"/>
      <w:szCs w:val="24"/>
    </w:rPr>
  </w:style>
  <w:style w:type="paragraph" w:customStyle="1" w:styleId="msobodytextcxspmiddle">
    <w:name w:val="msobodytextcxspmiddle"/>
    <w:basedOn w:val="Normal"/>
    <w:rsid w:val="009C3EF6"/>
    <w:pPr>
      <w:spacing w:before="100" w:beforeAutospacing="1" w:after="100" w:afterAutospacing="1"/>
    </w:pPr>
    <w:rPr>
      <w:rFonts w:ascii="Times New Roman" w:hAnsi="Times New Roman"/>
      <w:sz w:val="24"/>
      <w:szCs w:val="24"/>
    </w:rPr>
  </w:style>
  <w:style w:type="paragraph" w:customStyle="1" w:styleId="msobodytextcxsplast">
    <w:name w:val="msobodytextcxsplast"/>
    <w:basedOn w:val="Normal"/>
    <w:rsid w:val="009C3EF6"/>
    <w:pPr>
      <w:spacing w:before="100" w:beforeAutospacing="1" w:after="100" w:afterAutospacing="1"/>
    </w:pPr>
    <w:rPr>
      <w:rFonts w:ascii="Times New Roman" w:hAnsi="Times New Roman"/>
      <w:sz w:val="24"/>
      <w:szCs w:val="24"/>
    </w:rPr>
  </w:style>
  <w:style w:type="character" w:customStyle="1" w:styleId="PageNumber1">
    <w:name w:val="Page Number1"/>
    <w:basedOn w:val="DefaultParagraphFont"/>
    <w:rsid w:val="000E54FA"/>
  </w:style>
  <w:style w:type="character" w:customStyle="1" w:styleId="ListLabel1">
    <w:name w:val="ListLabel 1"/>
    <w:rsid w:val="000E54FA"/>
    <w:rPr>
      <w:b/>
      <w:i w:val="0"/>
      <w:sz w:val="24"/>
      <w:szCs w:val="24"/>
    </w:rPr>
  </w:style>
  <w:style w:type="character" w:customStyle="1" w:styleId="ListLabel2">
    <w:name w:val="ListLabel 2"/>
    <w:rsid w:val="000E54FA"/>
    <w:rPr>
      <w:rFonts w:eastAsia="Times New Roman" w:cs="Times New Roman"/>
      <w:spacing w:val="-3"/>
      <w:w w:val="99"/>
      <w:sz w:val="24"/>
      <w:szCs w:val="24"/>
    </w:rPr>
  </w:style>
  <w:style w:type="character" w:customStyle="1" w:styleId="ListLabel3">
    <w:name w:val="ListLabel 3"/>
    <w:rsid w:val="000E54FA"/>
    <w:rPr>
      <w:spacing w:val="-19"/>
      <w:w w:val="99"/>
    </w:rPr>
  </w:style>
  <w:style w:type="character" w:customStyle="1" w:styleId="ListLabel4">
    <w:name w:val="ListLabel 4"/>
    <w:rsid w:val="000E54FA"/>
    <w:rPr>
      <w:spacing w:val="-5"/>
      <w:w w:val="99"/>
      <w:u w:val="thick" w:color="000000"/>
    </w:rPr>
  </w:style>
  <w:style w:type="character" w:customStyle="1" w:styleId="ListLabel5">
    <w:name w:val="ListLabel 5"/>
    <w:rsid w:val="000E54FA"/>
    <w:rPr>
      <w:rFonts w:eastAsia="Times New Roman" w:cs="Times New Roman"/>
      <w:w w:val="99"/>
      <w:sz w:val="24"/>
      <w:szCs w:val="24"/>
    </w:rPr>
  </w:style>
  <w:style w:type="character" w:customStyle="1" w:styleId="ListLabel6">
    <w:name w:val="ListLabel 6"/>
    <w:rsid w:val="000E54FA"/>
    <w:rPr>
      <w:b/>
    </w:rPr>
  </w:style>
  <w:style w:type="character" w:customStyle="1" w:styleId="ListLabel7">
    <w:name w:val="ListLabel 7"/>
    <w:rsid w:val="000E54FA"/>
    <w:rPr>
      <w:b/>
      <w:i w:val="0"/>
    </w:rPr>
  </w:style>
  <w:style w:type="character" w:customStyle="1" w:styleId="ListLabel8">
    <w:name w:val="ListLabel 8"/>
    <w:rsid w:val="000E54FA"/>
    <w:rPr>
      <w:rFonts w:eastAsia="Calibri" w:cs="Times New Roman"/>
    </w:rPr>
  </w:style>
  <w:style w:type="character" w:customStyle="1" w:styleId="ListLabel9">
    <w:name w:val="ListLabel 9"/>
    <w:rsid w:val="000E54FA"/>
    <w:rPr>
      <w:rFonts w:cs="Courier New"/>
    </w:rPr>
  </w:style>
  <w:style w:type="character" w:customStyle="1" w:styleId="ListLabel10">
    <w:name w:val="ListLabel 10"/>
    <w:rsid w:val="000E54FA"/>
    <w:rPr>
      <w:b/>
      <w:i w:val="0"/>
      <w:sz w:val="24"/>
      <w:szCs w:val="24"/>
      <w:u w:val="none"/>
    </w:rPr>
  </w:style>
  <w:style w:type="paragraph" w:customStyle="1" w:styleId="Caption1">
    <w:name w:val="Caption1"/>
    <w:basedOn w:val="Normal"/>
    <w:rsid w:val="000E54FA"/>
    <w:pPr>
      <w:suppressLineNumbers/>
      <w:suppressAutoHyphens/>
      <w:spacing w:before="120" w:after="120"/>
    </w:pPr>
    <w:rPr>
      <w:rFonts w:ascii=".VnTime" w:hAnsi=".VnTime" w:cs="Tahoma"/>
      <w:i/>
      <w:iCs/>
      <w:color w:val="000000"/>
      <w:sz w:val="24"/>
      <w:szCs w:val="24"/>
      <w:lang w:eastAsia="ar-SA"/>
    </w:rPr>
  </w:style>
  <w:style w:type="paragraph" w:customStyle="1" w:styleId="EnvelopeAddress1">
    <w:name w:val="Envelope Address1"/>
    <w:basedOn w:val="Normal"/>
    <w:rsid w:val="000E54FA"/>
    <w:pPr>
      <w:suppressAutoHyphens/>
      <w:ind w:left="2880"/>
    </w:pPr>
    <w:rPr>
      <w:rFonts w:ascii=".VnTimeH" w:hAnsi=".VnTimeH"/>
      <w:color w:val="000000"/>
      <w:sz w:val="24"/>
      <w:szCs w:val="24"/>
      <w:lang w:eastAsia="ar-SA"/>
    </w:rPr>
  </w:style>
  <w:style w:type="character" w:customStyle="1" w:styleId="Heading9Char">
    <w:name w:val="Heading 9 Char"/>
    <w:basedOn w:val="DefaultParagraphFont"/>
    <w:link w:val="Heading9"/>
    <w:rsid w:val="009E16E6"/>
    <w:rPr>
      <w:rFonts w:ascii="Arial" w:eastAsia="Times New Roman" w:hAnsi="Arial" w:cs="Arial"/>
    </w:rPr>
  </w:style>
  <w:style w:type="paragraph" w:customStyle="1" w:styleId="hdg0">
    <w:name w:val="hdg"/>
    <w:basedOn w:val="Normal"/>
    <w:rsid w:val="009E16E6"/>
    <w:pPr>
      <w:spacing w:after="120"/>
      <w:jc w:val="center"/>
    </w:pPr>
    <w:rPr>
      <w:rFonts w:ascii="VNI-Centur" w:hAnsi="VNI-Centur"/>
      <w:b/>
      <w:sz w:val="28"/>
      <w:szCs w:val="20"/>
    </w:rPr>
  </w:style>
  <w:style w:type="paragraph" w:customStyle="1" w:styleId="p0">
    <w:name w:val="p0"/>
    <w:basedOn w:val="Normal"/>
    <w:rsid w:val="00A77DA5"/>
    <w:rPr>
      <w:rFonts w:ascii="Times New Roman" w:hAnsi="Times New Roman"/>
      <w:bCs/>
      <w:spacing w:val="4"/>
      <w:sz w:val="24"/>
      <w:szCs w:val="24"/>
    </w:rPr>
  </w:style>
  <w:style w:type="character" w:customStyle="1" w:styleId="15">
    <w:name w:val="15"/>
    <w:basedOn w:val="DefaultParagraphFont"/>
    <w:rsid w:val="00A77DA5"/>
    <w:rPr>
      <w:rFonts w:ascii="Times New Roman" w:hAnsi="Times New Roman" w:cs="Times New Roman" w:hint="default"/>
      <w:sz w:val="20"/>
      <w:szCs w:val="20"/>
    </w:rPr>
  </w:style>
  <w:style w:type="character" w:customStyle="1" w:styleId="16">
    <w:name w:val="16"/>
    <w:basedOn w:val="DefaultParagraphFont"/>
    <w:rsid w:val="00A77DA5"/>
    <w:rPr>
      <w:rFonts w:ascii="Times New Roman" w:hAnsi="Times New Roman" w:cs="Times New Roman" w:hint="default"/>
      <w:b/>
      <w:bCs/>
      <w:sz w:val="20"/>
      <w:szCs w:val="20"/>
    </w:rPr>
  </w:style>
  <w:style w:type="paragraph" w:customStyle="1" w:styleId="I">
    <w:name w:val="I"/>
    <w:basedOn w:val="Normal"/>
    <w:rsid w:val="00854BB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right" w:pos="8789"/>
      </w:tabs>
      <w:spacing w:before="300" w:after="100" w:line="276" w:lineRule="auto"/>
      <w:ind w:left="397" w:hanging="397"/>
    </w:pPr>
    <w:rPr>
      <w:rFonts w:ascii=".VnArialH" w:hAnsi=".VnArialH" w:cs="Arial"/>
      <w:b/>
      <w:spacing w:val="4"/>
      <w:sz w:val="28"/>
      <w:szCs w:val="26"/>
    </w:rPr>
  </w:style>
  <w:style w:type="character" w:customStyle="1" w:styleId="mjxassistivemathml">
    <w:name w:val="mjx_assistive_mathml"/>
    <w:basedOn w:val="DefaultParagraphFont"/>
    <w:rsid w:val="00532455"/>
  </w:style>
  <w:style w:type="character" w:customStyle="1" w:styleId="mo">
    <w:name w:val="mo"/>
    <w:basedOn w:val="DefaultParagraphFont"/>
    <w:rsid w:val="00532455"/>
  </w:style>
  <w:style w:type="character" w:customStyle="1" w:styleId="ListParagraphChar">
    <w:name w:val="List Paragraph Char"/>
    <w:link w:val="ListParagraph"/>
    <w:locked/>
    <w:rsid w:val="00237A5A"/>
  </w:style>
  <w:style w:type="paragraph" w:customStyle="1" w:styleId="mab5">
    <w:name w:val="mab5"/>
    <w:basedOn w:val="Normal"/>
    <w:uiPriority w:val="99"/>
    <w:semiHidden/>
    <w:rsid w:val="006B503B"/>
    <w:pPr>
      <w:spacing w:before="100" w:beforeAutospacing="1" w:after="75"/>
    </w:pPr>
    <w:rPr>
      <w:rFonts w:ascii="Times New Roman" w:hAnsi="Times New Roman"/>
      <w:sz w:val="24"/>
      <w:szCs w:val="24"/>
    </w:rPr>
  </w:style>
  <w:style w:type="character" w:customStyle="1" w:styleId="NormalJustifiedChar">
    <w:name w:val="Normal+Justified Char"/>
    <w:basedOn w:val="DefaultParagraphFont"/>
    <w:link w:val="NormalJustified"/>
    <w:locked/>
    <w:rsid w:val="006B503B"/>
    <w:rPr>
      <w:rFonts w:ascii="Times New Roman" w:eastAsia="Times New Roman" w:hAnsi="Times New Roman" w:cs="Times New Roman"/>
      <w:color w:val="000000"/>
      <w:sz w:val="24"/>
      <w:szCs w:val="24"/>
    </w:rPr>
  </w:style>
  <w:style w:type="paragraph" w:customStyle="1" w:styleId="NormalJustified">
    <w:name w:val="Normal+Justified"/>
    <w:basedOn w:val="Normal"/>
    <w:link w:val="NormalJustifiedChar"/>
    <w:rsid w:val="006B503B"/>
    <w:pPr>
      <w:jc w:val="both"/>
    </w:pPr>
    <w:rPr>
      <w:rFonts w:ascii="Times New Roman" w:hAnsi="Times New Roman"/>
      <w:color w:val="000000"/>
      <w:sz w:val="24"/>
      <w:szCs w:val="24"/>
    </w:rPr>
  </w:style>
  <w:style w:type="paragraph" w:customStyle="1" w:styleId="p23">
    <w:name w:val="p23"/>
    <w:basedOn w:val="Normal"/>
    <w:rsid w:val="006B503B"/>
    <w:pPr>
      <w:spacing w:before="300" w:after="100" w:line="273" w:lineRule="auto"/>
      <w:ind w:left="397" w:hanging="397"/>
    </w:pPr>
    <w:rPr>
      <w:rFonts w:ascii=".VnArialH" w:hAnsi=".VnArialH"/>
      <w:b/>
      <w:spacing w:val="4"/>
      <w:sz w:val="28"/>
      <w:szCs w:val="28"/>
    </w:rPr>
  </w:style>
  <w:style w:type="character" w:customStyle="1" w:styleId="fontstyle01">
    <w:name w:val="fontstyle01"/>
    <w:basedOn w:val="DefaultParagraphFont"/>
    <w:rsid w:val="006B503B"/>
    <w:rPr>
      <w:rFonts w:ascii="Times New Roman" w:hAnsi="Times New Roman" w:cs="Times New Roman" w:hint="default"/>
      <w:b w:val="0"/>
      <w:bCs w:val="0"/>
      <w:i w:val="0"/>
      <w:iCs w:val="0"/>
      <w:color w:val="000000"/>
      <w:sz w:val="24"/>
      <w:szCs w:val="24"/>
    </w:rPr>
  </w:style>
  <w:style w:type="character" w:customStyle="1" w:styleId="fontstyle11">
    <w:name w:val="fontstyle11"/>
    <w:basedOn w:val="DefaultParagraphFont"/>
    <w:rsid w:val="006B503B"/>
    <w:rPr>
      <w:rFonts w:ascii="Bold" w:hAnsi="Bold" w:hint="default"/>
      <w:b/>
      <w:bCs/>
      <w:i w:val="0"/>
      <w:iCs w:val="0"/>
      <w:color w:val="0000FF"/>
      <w:sz w:val="24"/>
      <w:szCs w:val="24"/>
    </w:rPr>
  </w:style>
  <w:style w:type="character" w:customStyle="1" w:styleId="fontstyle21">
    <w:name w:val="fontstyle21"/>
    <w:basedOn w:val="DefaultParagraphFont"/>
    <w:rsid w:val="006B503B"/>
    <w:rPr>
      <w:rFonts w:ascii="Times New Roman" w:hAnsi="Times New Roman" w:cs="Times New Roman" w:hint="default"/>
      <w:b/>
      <w:bCs/>
      <w:i w:val="0"/>
      <w:iCs w:val="0"/>
      <w:color w:val="000000"/>
      <w:sz w:val="24"/>
      <w:szCs w:val="24"/>
    </w:rPr>
  </w:style>
  <w:style w:type="character" w:customStyle="1" w:styleId="textexposedshow">
    <w:name w:val="text_exposed_show"/>
    <w:basedOn w:val="DefaultParagraphFont"/>
    <w:rsid w:val="006B503B"/>
  </w:style>
  <w:style w:type="character" w:customStyle="1" w:styleId="ya-q-full-text">
    <w:name w:val="ya-q-full-text"/>
    <w:basedOn w:val="DefaultParagraphFont"/>
    <w:rsid w:val="006B503B"/>
  </w:style>
  <w:style w:type="paragraph" w:styleId="FootnoteText">
    <w:name w:val="footnote text"/>
    <w:basedOn w:val="Normal"/>
    <w:link w:val="FootnoteTextChar"/>
    <w:semiHidden/>
    <w:rsid w:val="000A427C"/>
    <w:rPr>
      <w:rFonts w:ascii="VNI-Times" w:hAnsi="VNI-Times"/>
      <w:sz w:val="20"/>
      <w:szCs w:val="20"/>
    </w:rPr>
  </w:style>
  <w:style w:type="character" w:customStyle="1" w:styleId="FootnoteTextChar">
    <w:name w:val="Footnote Text Char"/>
    <w:basedOn w:val="DefaultParagraphFont"/>
    <w:link w:val="FootnoteText"/>
    <w:semiHidden/>
    <w:rsid w:val="000A427C"/>
    <w:rPr>
      <w:rFonts w:ascii="VNI-Times" w:eastAsia="Times New Roman" w:hAnsi="VNI-Times" w:cs="Times New Roman"/>
      <w:sz w:val="20"/>
      <w:szCs w:val="20"/>
    </w:rPr>
  </w:style>
  <w:style w:type="character" w:styleId="FootnoteReference">
    <w:name w:val="footnote reference"/>
    <w:semiHidden/>
    <w:rsid w:val="000A427C"/>
    <w:rPr>
      <w:vertAlign w:val="superscript"/>
    </w:rPr>
  </w:style>
  <w:style w:type="paragraph" w:styleId="TOC1">
    <w:name w:val="toc 1"/>
    <w:basedOn w:val="Normal"/>
    <w:next w:val="Normal"/>
    <w:autoRedefine/>
    <w:semiHidden/>
    <w:rsid w:val="000A427C"/>
    <w:pPr>
      <w:jc w:val="both"/>
    </w:pPr>
    <w:rPr>
      <w:rFonts w:ascii="VNI-Times" w:hAnsi="VNI-Times"/>
      <w:b/>
      <w:bCs/>
      <w:sz w:val="24"/>
      <w:szCs w:val="24"/>
    </w:rPr>
  </w:style>
  <w:style w:type="paragraph" w:customStyle="1" w:styleId="STT">
    <w:name w:val="STT"/>
    <w:basedOn w:val="Normal"/>
    <w:link w:val="STTChar"/>
    <w:rsid w:val="000A427C"/>
    <w:pPr>
      <w:spacing w:before="80" w:after="80" w:line="288" w:lineRule="auto"/>
      <w:ind w:left="709" w:hanging="709"/>
      <w:jc w:val="both"/>
    </w:pPr>
    <w:rPr>
      <w:rFonts w:ascii=".VnArial" w:hAnsi=".VnArial"/>
      <w:b/>
      <w:spacing w:val="4"/>
      <w:sz w:val="24"/>
      <w:szCs w:val="24"/>
    </w:rPr>
  </w:style>
  <w:style w:type="character" w:customStyle="1" w:styleId="STTChar">
    <w:name w:val="STT Char"/>
    <w:link w:val="STT"/>
    <w:rsid w:val="000A427C"/>
    <w:rPr>
      <w:rFonts w:ascii=".VnArial" w:eastAsia="Times New Roman" w:hAnsi=".VnArial" w:cs="Times New Roman"/>
      <w:b/>
      <w:spacing w:val="4"/>
      <w:sz w:val="24"/>
      <w:szCs w:val="24"/>
    </w:rPr>
  </w:style>
  <w:style w:type="paragraph" w:styleId="BlockText">
    <w:name w:val="Block Text"/>
    <w:basedOn w:val="Normal"/>
    <w:rsid w:val="000A427C"/>
    <w:pPr>
      <w:spacing w:line="19" w:lineRule="atLeast"/>
      <w:ind w:left="113" w:right="113"/>
      <w:jc w:val="both"/>
    </w:pPr>
    <w:rPr>
      <w:rFonts w:ascii=".VnTime" w:hAnsi=".VnTime"/>
      <w:sz w:val="28"/>
      <w:szCs w:val="20"/>
    </w:rPr>
  </w:style>
  <w:style w:type="numbering" w:customStyle="1" w:styleId="Cu10">
    <w:name w:val="Câu 1"/>
    <w:rsid w:val="000A427C"/>
    <w:pPr>
      <w:numPr>
        <w:numId w:val="3"/>
      </w:numPr>
    </w:pPr>
  </w:style>
  <w:style w:type="character" w:customStyle="1" w:styleId="CharChar">
    <w:name w:val="Char Char"/>
    <w:semiHidden/>
    <w:rsid w:val="000A427C"/>
    <w:rPr>
      <w:rFonts w:ascii="Tahoma" w:eastAsia="Arial" w:hAnsi="Tahoma" w:cs="Tahoma"/>
      <w:sz w:val="16"/>
      <w:szCs w:val="16"/>
      <w:lang w:val="vi-VN" w:eastAsia="en-US" w:bidi="ar-SA"/>
    </w:rPr>
  </w:style>
  <w:style w:type="paragraph" w:customStyle="1" w:styleId="CM13">
    <w:name w:val="CM13"/>
    <w:basedOn w:val="Normal"/>
    <w:next w:val="Normal"/>
    <w:rsid w:val="000A427C"/>
    <w:pPr>
      <w:widowControl w:val="0"/>
      <w:autoSpaceDE w:val="0"/>
      <w:autoSpaceDN w:val="0"/>
      <w:adjustRightInd w:val="0"/>
      <w:spacing w:after="63"/>
    </w:pPr>
    <w:rPr>
      <w:rFonts w:ascii="Times New Roman" w:hAnsi="Times New Roman"/>
      <w:sz w:val="24"/>
      <w:szCs w:val="24"/>
    </w:rPr>
  </w:style>
  <w:style w:type="paragraph" w:customStyle="1" w:styleId="CM1">
    <w:name w:val="CM1"/>
    <w:basedOn w:val="Normal"/>
    <w:next w:val="Normal"/>
    <w:rsid w:val="000A427C"/>
    <w:pPr>
      <w:widowControl w:val="0"/>
      <w:autoSpaceDE w:val="0"/>
      <w:autoSpaceDN w:val="0"/>
      <w:adjustRightInd w:val="0"/>
    </w:pPr>
    <w:rPr>
      <w:rFonts w:ascii="Times New Roman" w:hAnsi="Times New Roman"/>
      <w:sz w:val="24"/>
      <w:szCs w:val="24"/>
    </w:rPr>
  </w:style>
  <w:style w:type="character" w:customStyle="1" w:styleId="Heading1Char1">
    <w:name w:val="Heading 1 Char1"/>
    <w:aliases w:val="Tieu_de1 Char,TieuDe1ML1 Char"/>
    <w:rsid w:val="000A427C"/>
    <w:rPr>
      <w:rFonts w:ascii="VNI-Times" w:hAnsi="VNI-Times"/>
      <w:b/>
      <w:bCs/>
      <w:color w:val="000000"/>
      <w:sz w:val="22"/>
      <w:szCs w:val="24"/>
      <w:u w:val="single"/>
      <w:lang w:val="en-US" w:eastAsia="en-US" w:bidi="ar-SA"/>
    </w:rPr>
  </w:style>
  <w:style w:type="character" w:customStyle="1" w:styleId="CharChar3">
    <w:name w:val="Char Char3"/>
    <w:rsid w:val="000A427C"/>
    <w:rPr>
      <w:rFonts w:ascii=".VnTime" w:hAnsi=".VnTime"/>
      <w:sz w:val="28"/>
      <w:szCs w:val="24"/>
    </w:rPr>
  </w:style>
  <w:style w:type="character" w:customStyle="1" w:styleId="CharChar2">
    <w:name w:val="Char Char2"/>
    <w:semiHidden/>
    <w:locked/>
    <w:rsid w:val="000A427C"/>
    <w:rPr>
      <w:rFonts w:ascii="Times New Roman" w:hAnsi="Times New Roman" w:cs="Times New Roman"/>
      <w:sz w:val="26"/>
      <w:szCs w:val="26"/>
      <w:lang w:val="en-US" w:eastAsia="en-US"/>
    </w:rPr>
  </w:style>
  <w:style w:type="paragraph" w:customStyle="1" w:styleId="bt-text">
    <w:name w:val="bt-text"/>
    <w:basedOn w:val="Normal"/>
    <w:link w:val="bt-textChar"/>
    <w:rsid w:val="000A427C"/>
    <w:pPr>
      <w:spacing w:after="40" w:line="274" w:lineRule="auto"/>
      <w:ind w:left="284" w:firstLine="284"/>
      <w:jc w:val="both"/>
    </w:pPr>
    <w:rPr>
      <w:rFonts w:ascii=".VnArial" w:hAnsi=".VnArial"/>
      <w:spacing w:val="2"/>
      <w:sz w:val="20"/>
      <w:szCs w:val="24"/>
    </w:rPr>
  </w:style>
  <w:style w:type="character" w:customStyle="1" w:styleId="bt-textChar">
    <w:name w:val="bt-text Char"/>
    <w:link w:val="bt-text"/>
    <w:rsid w:val="000A427C"/>
    <w:rPr>
      <w:rFonts w:ascii=".VnArial" w:eastAsia="Times New Roman" w:hAnsi=".VnArial" w:cs="Times New Roman"/>
      <w:spacing w:val="2"/>
      <w:sz w:val="20"/>
      <w:szCs w:val="24"/>
    </w:rPr>
  </w:style>
  <w:style w:type="paragraph" w:customStyle="1" w:styleId="CSoduoi12arial">
    <w:name w:val="CSo duoi12arial"/>
    <w:basedOn w:val="bt-text"/>
    <w:link w:val="CSoduoi12arialChar"/>
    <w:rsid w:val="000A427C"/>
    <w:pPr>
      <w:spacing w:before="60" w:line="288" w:lineRule="auto"/>
      <w:ind w:hanging="284"/>
    </w:pPr>
    <w:rPr>
      <w:sz w:val="24"/>
      <w:vertAlign w:val="subscript"/>
    </w:rPr>
  </w:style>
  <w:style w:type="character" w:customStyle="1" w:styleId="CSoduoi12arialChar">
    <w:name w:val="CSo duoi12arial Char"/>
    <w:link w:val="CSoduoi12arial"/>
    <w:rsid w:val="000A427C"/>
    <w:rPr>
      <w:rFonts w:ascii=".VnArial" w:eastAsia="Times New Roman" w:hAnsi=".VnArial" w:cs="Times New Roman"/>
      <w:spacing w:val="2"/>
      <w:sz w:val="24"/>
      <w:szCs w:val="24"/>
      <w:vertAlign w:val="subscript"/>
    </w:rPr>
  </w:style>
  <w:style w:type="character" w:customStyle="1" w:styleId="CharChar30">
    <w:name w:val="Char Char3"/>
    <w:locked/>
    <w:rsid w:val="000A427C"/>
    <w:rPr>
      <w:rFonts w:ascii=".VnTime" w:hAnsi=".VnTime"/>
      <w:sz w:val="28"/>
      <w:szCs w:val="28"/>
      <w:lang w:val="en-US" w:eastAsia="en-US" w:bidi="ar-SA"/>
    </w:rPr>
  </w:style>
  <w:style w:type="character" w:customStyle="1" w:styleId="CharChar1">
    <w:name w:val="Char Char1"/>
    <w:locked/>
    <w:rsid w:val="000A427C"/>
    <w:rPr>
      <w:rFonts w:ascii="VNI-Times" w:hAnsi="VNI-Times"/>
      <w:sz w:val="24"/>
      <w:szCs w:val="24"/>
      <w:lang w:val="en-US" w:eastAsia="en-US" w:bidi="ar-SA"/>
    </w:rPr>
  </w:style>
  <w:style w:type="paragraph" w:styleId="BodyTextIndent2">
    <w:name w:val="Body Text Indent 2"/>
    <w:basedOn w:val="Normal"/>
    <w:link w:val="BodyTextIndent2Char"/>
    <w:rsid w:val="000A427C"/>
    <w:pPr>
      <w:spacing w:after="120" w:line="480" w:lineRule="auto"/>
      <w:ind w:left="360"/>
    </w:pPr>
    <w:rPr>
      <w:rFonts w:ascii="VNI-Times" w:hAnsi="VNI-Times"/>
      <w:sz w:val="24"/>
      <w:szCs w:val="24"/>
    </w:rPr>
  </w:style>
  <w:style w:type="character" w:customStyle="1" w:styleId="BodyTextIndent2Char">
    <w:name w:val="Body Text Indent 2 Char"/>
    <w:basedOn w:val="DefaultParagraphFont"/>
    <w:link w:val="BodyTextIndent2"/>
    <w:rsid w:val="000A427C"/>
    <w:rPr>
      <w:rFonts w:ascii="VNI-Times" w:eastAsia="Times New Roman" w:hAnsi="VNI-Times" w:cs="Times New Roman"/>
      <w:sz w:val="24"/>
      <w:szCs w:val="24"/>
    </w:rPr>
  </w:style>
  <w:style w:type="paragraph" w:customStyle="1" w:styleId="dauchuong">
    <w:name w:val="dauchuong"/>
    <w:basedOn w:val="Normal"/>
    <w:rsid w:val="000A427C"/>
    <w:pPr>
      <w:tabs>
        <w:tab w:val="num" w:pos="340"/>
        <w:tab w:val="left" w:pos="1134"/>
        <w:tab w:val="left" w:pos="3119"/>
      </w:tabs>
      <w:spacing w:before="60" w:after="60" w:line="264" w:lineRule="auto"/>
      <w:ind w:left="340" w:hanging="340"/>
      <w:jc w:val="both"/>
    </w:pPr>
    <w:rPr>
      <w:rFonts w:ascii=".VnArial" w:hAnsi=".VnArial"/>
      <w:sz w:val="20"/>
      <w:szCs w:val="20"/>
    </w:rPr>
  </w:style>
  <w:style w:type="paragraph" w:customStyle="1" w:styleId="hinh">
    <w:name w:val="hinh"/>
    <w:basedOn w:val="Normal"/>
    <w:rsid w:val="000A427C"/>
    <w:pPr>
      <w:spacing w:after="40" w:line="264" w:lineRule="auto"/>
      <w:ind w:firstLine="284"/>
      <w:jc w:val="center"/>
    </w:pPr>
    <w:rPr>
      <w:rFonts w:ascii=".VnArial" w:hAnsi=".VnArial"/>
      <w:sz w:val="18"/>
      <w:szCs w:val="18"/>
    </w:rPr>
  </w:style>
  <w:style w:type="paragraph" w:customStyle="1" w:styleId="I-lama">
    <w:name w:val="I-lama"/>
    <w:basedOn w:val="Heading1"/>
    <w:rsid w:val="000A427C"/>
    <w:pPr>
      <w:widowControl/>
      <w:spacing w:before="180" w:after="100" w:line="264" w:lineRule="auto"/>
      <w:ind w:left="0" w:firstLine="0"/>
      <w:jc w:val="both"/>
    </w:pPr>
    <w:rPr>
      <w:rFonts w:ascii=".VnTimeH" w:hAnsi=".VnTimeH" w:cs="Times New Roman"/>
      <w:b w:val="0"/>
      <w:bCs w:val="0"/>
      <w:sz w:val="24"/>
      <w:szCs w:val="24"/>
    </w:rPr>
  </w:style>
  <w:style w:type="paragraph" w:customStyle="1" w:styleId="1nho">
    <w:name w:val="1nho"/>
    <w:basedOn w:val="Normal"/>
    <w:rsid w:val="000A427C"/>
    <w:pPr>
      <w:spacing w:before="60" w:after="40" w:line="264" w:lineRule="auto"/>
      <w:jc w:val="both"/>
    </w:pPr>
    <w:rPr>
      <w:rFonts w:ascii=".VnArial" w:hAnsi=".VnArial"/>
      <w:b/>
      <w:bCs/>
      <w:sz w:val="24"/>
      <w:szCs w:val="24"/>
    </w:rPr>
  </w:style>
  <w:style w:type="paragraph" w:customStyle="1" w:styleId="tenbai">
    <w:name w:val="tenbai"/>
    <w:basedOn w:val="Subtitle"/>
    <w:rsid w:val="000A427C"/>
    <w:pPr>
      <w:suppressAutoHyphens w:val="0"/>
      <w:spacing w:after="120" w:line="264" w:lineRule="auto"/>
      <w:jc w:val="right"/>
      <w:outlineLvl w:val="9"/>
    </w:pPr>
    <w:rPr>
      <w:rFonts w:ascii=".VnAvantH" w:hAnsi=".VnAvantH" w:cs="Times New Roman"/>
      <w:spacing w:val="4"/>
      <w:sz w:val="36"/>
      <w:szCs w:val="36"/>
      <w:lang w:eastAsia="en-US"/>
    </w:rPr>
  </w:style>
  <w:style w:type="paragraph" w:customStyle="1" w:styleId="bai">
    <w:name w:val="bai"/>
    <w:basedOn w:val="Normal"/>
    <w:rsid w:val="000A427C"/>
    <w:pPr>
      <w:spacing w:before="360" w:after="240" w:line="264" w:lineRule="auto"/>
      <w:jc w:val="center"/>
    </w:pPr>
    <w:rPr>
      <w:rFonts w:ascii=".VnTime" w:hAnsi=".VnTime"/>
      <w:b/>
      <w:bCs/>
      <w:spacing w:val="4"/>
      <w:sz w:val="24"/>
      <w:szCs w:val="24"/>
    </w:rPr>
  </w:style>
  <w:style w:type="paragraph" w:customStyle="1" w:styleId="baitap">
    <w:name w:val="baitap"/>
    <w:basedOn w:val="Heading1"/>
    <w:rsid w:val="000A427C"/>
    <w:pPr>
      <w:keepNext/>
      <w:widowControl/>
      <w:spacing w:before="240" w:after="120" w:line="264" w:lineRule="auto"/>
      <w:ind w:left="0" w:firstLine="0"/>
      <w:jc w:val="both"/>
    </w:pPr>
    <w:rPr>
      <w:rFonts w:ascii=".VnAvantH" w:hAnsi=".VnAvantH" w:cs="Times New Roman"/>
      <w:b w:val="0"/>
      <w:bCs w:val="0"/>
      <w:sz w:val="28"/>
      <w:szCs w:val="28"/>
    </w:rPr>
  </w:style>
  <w:style w:type="paragraph" w:styleId="TOC6">
    <w:name w:val="toc 6"/>
    <w:basedOn w:val="Normal"/>
    <w:next w:val="Normal"/>
    <w:autoRedefine/>
    <w:semiHidden/>
    <w:rsid w:val="000A427C"/>
    <w:pPr>
      <w:ind w:left="1200"/>
    </w:pPr>
    <w:rPr>
      <w:rFonts w:ascii="Times New Roman" w:hAnsi="Times New Roman"/>
      <w:sz w:val="24"/>
      <w:szCs w:val="24"/>
    </w:rPr>
  </w:style>
  <w:style w:type="paragraph" w:customStyle="1" w:styleId="Char1">
    <w:name w:val="Char1"/>
    <w:basedOn w:val="Normal"/>
    <w:semiHidden/>
    <w:rsid w:val="000A427C"/>
    <w:pPr>
      <w:spacing w:after="160" w:line="240" w:lineRule="exact"/>
    </w:pPr>
    <w:rPr>
      <w:rFonts w:ascii="Arial" w:hAnsi="Arial"/>
      <w:sz w:val="24"/>
      <w:szCs w:val="24"/>
    </w:rPr>
  </w:style>
  <w:style w:type="paragraph" w:customStyle="1" w:styleId="bulet">
    <w:name w:val="bulet"/>
    <w:basedOn w:val="Normal"/>
    <w:rsid w:val="000A427C"/>
    <w:pPr>
      <w:numPr>
        <w:numId w:val="6"/>
      </w:numPr>
      <w:tabs>
        <w:tab w:val="left" w:pos="1134"/>
        <w:tab w:val="left" w:pos="3119"/>
      </w:tabs>
      <w:spacing w:before="60" w:after="60" w:line="264" w:lineRule="auto"/>
      <w:jc w:val="both"/>
    </w:pPr>
    <w:rPr>
      <w:rFonts w:ascii=".VnTime" w:eastAsia="Batang" w:hAnsi=".VnTime" w:cs=".VnTime"/>
      <w:sz w:val="24"/>
      <w:szCs w:val="24"/>
    </w:rPr>
  </w:style>
  <w:style w:type="paragraph" w:customStyle="1" w:styleId="cong">
    <w:name w:val="cong"/>
    <w:aliases w:val="thuc"/>
    <w:basedOn w:val="Normal"/>
    <w:rsid w:val="000A427C"/>
    <w:pPr>
      <w:spacing w:line="360" w:lineRule="auto"/>
      <w:jc w:val="both"/>
    </w:pPr>
    <w:rPr>
      <w:rFonts w:ascii=".VnTime" w:eastAsia="Batang" w:hAnsi=".VnTime" w:cs=".VnTime"/>
      <w:sz w:val="24"/>
      <w:szCs w:val="24"/>
    </w:rPr>
  </w:style>
  <w:style w:type="paragraph" w:customStyle="1" w:styleId="Char0">
    <w:name w:val="Char"/>
    <w:basedOn w:val="Normal"/>
    <w:autoRedefine/>
    <w:rsid w:val="000A427C"/>
    <w:pPr>
      <w:spacing w:after="160" w:line="240" w:lineRule="exact"/>
      <w:ind w:firstLine="567"/>
    </w:pPr>
    <w:rPr>
      <w:rFonts w:ascii="Verdana" w:hAnsi="Verdana" w:cs="Verdana"/>
      <w:sz w:val="20"/>
      <w:szCs w:val="20"/>
    </w:rPr>
  </w:style>
  <w:style w:type="paragraph" w:customStyle="1" w:styleId="Chuong">
    <w:name w:val="Chuong"/>
    <w:basedOn w:val="Normal"/>
    <w:rsid w:val="000A427C"/>
    <w:pPr>
      <w:spacing w:after="120"/>
    </w:pPr>
    <w:rPr>
      <w:rFonts w:ascii=".VnTimeH" w:eastAsia="Batang" w:hAnsi=".VnTimeH" w:cs=".VnTimeH"/>
      <w:spacing w:val="20"/>
      <w:sz w:val="24"/>
      <w:szCs w:val="24"/>
    </w:rPr>
  </w:style>
  <w:style w:type="paragraph" w:customStyle="1" w:styleId="congthuc">
    <w:name w:val="cong thuc"/>
    <w:basedOn w:val="Chuong"/>
    <w:rsid w:val="000A427C"/>
    <w:pPr>
      <w:ind w:left="60"/>
    </w:pPr>
    <w:rPr>
      <w:rFonts w:ascii=".VnTime" w:hAnsi=".VnTime" w:cs=".VnTime"/>
      <w:spacing w:val="0"/>
      <w:position w:val="-10"/>
    </w:rPr>
  </w:style>
  <w:style w:type="paragraph" w:styleId="ListContinue2">
    <w:name w:val="List Continue 2"/>
    <w:basedOn w:val="Normal"/>
    <w:rsid w:val="000A427C"/>
    <w:pPr>
      <w:spacing w:after="120"/>
      <w:ind w:left="720"/>
    </w:pPr>
    <w:rPr>
      <w:rFonts w:ascii="Arial" w:hAnsi="Arial" w:cs="Arial"/>
      <w:sz w:val="24"/>
      <w:szCs w:val="24"/>
    </w:rPr>
  </w:style>
  <w:style w:type="character" w:customStyle="1" w:styleId="CharChar5">
    <w:name w:val="Char Char5"/>
    <w:semiHidden/>
    <w:rsid w:val="000A427C"/>
    <w:rPr>
      <w:rFonts w:ascii="Tahoma" w:eastAsia="Times New Roman" w:hAnsi="Tahoma" w:cs="Tahoma"/>
      <w:sz w:val="16"/>
      <w:szCs w:val="16"/>
      <w:lang w:val="vi-VN" w:eastAsia="en-US"/>
    </w:rPr>
  </w:style>
  <w:style w:type="character" w:customStyle="1" w:styleId="CharChar21">
    <w:name w:val="Char Char21"/>
    <w:semiHidden/>
    <w:locked/>
    <w:rsid w:val="000A427C"/>
    <w:rPr>
      <w:rFonts w:ascii="Times New Roman" w:hAnsi="Times New Roman" w:cs="Times New Roman"/>
      <w:sz w:val="26"/>
      <w:szCs w:val="26"/>
      <w:lang w:val="en-US" w:eastAsia="en-US"/>
    </w:rPr>
  </w:style>
  <w:style w:type="character" w:customStyle="1" w:styleId="CharChar41">
    <w:name w:val="Char Char41"/>
    <w:locked/>
    <w:rsid w:val="000A427C"/>
    <w:rPr>
      <w:rFonts w:ascii="Times New Roman" w:hAnsi="Times New Roman" w:cs="Times New Roman"/>
      <w:sz w:val="24"/>
      <w:szCs w:val="24"/>
      <w:lang w:val="en-US" w:eastAsia="en-US"/>
    </w:rPr>
  </w:style>
  <w:style w:type="character" w:customStyle="1" w:styleId="CharChar31">
    <w:name w:val="Char Char31"/>
    <w:locked/>
    <w:rsid w:val="000A427C"/>
    <w:rPr>
      <w:rFonts w:ascii="Times New Roman" w:hAnsi="Times New Roman" w:cs="Times New Roman"/>
      <w:sz w:val="28"/>
      <w:szCs w:val="28"/>
      <w:lang w:val="en-US" w:eastAsia="en-US"/>
    </w:rPr>
  </w:style>
  <w:style w:type="character" w:customStyle="1" w:styleId="CharChar11">
    <w:name w:val="Char Char11"/>
    <w:locked/>
    <w:rsid w:val="000A427C"/>
    <w:rPr>
      <w:rFonts w:ascii="Times New Roman" w:hAnsi="Times New Roman" w:cs="Times New Roman"/>
      <w:sz w:val="24"/>
      <w:szCs w:val="24"/>
      <w:lang w:val="en-US" w:eastAsia="en-US"/>
    </w:rPr>
  </w:style>
  <w:style w:type="paragraph" w:customStyle="1" w:styleId="Char10">
    <w:name w:val="Char1"/>
    <w:basedOn w:val="Normal"/>
    <w:semiHidden/>
    <w:rsid w:val="000A427C"/>
    <w:pPr>
      <w:spacing w:after="160" w:line="240" w:lineRule="exact"/>
    </w:pPr>
    <w:rPr>
      <w:rFonts w:ascii="Arial" w:hAnsi="Arial" w:cs="Arial"/>
      <w:sz w:val="24"/>
      <w:szCs w:val="24"/>
    </w:rPr>
  </w:style>
  <w:style w:type="numbering" w:customStyle="1" w:styleId="Cu1">
    <w:name w:val="Cu 1"/>
    <w:rsid w:val="000A427C"/>
    <w:pPr>
      <w:numPr>
        <w:numId w:val="5"/>
      </w:numPr>
    </w:pPr>
  </w:style>
  <w:style w:type="paragraph" w:styleId="List2">
    <w:name w:val="List 2"/>
    <w:basedOn w:val="Normal"/>
    <w:rsid w:val="000A427C"/>
    <w:pPr>
      <w:ind w:left="720" w:hanging="360"/>
    </w:pPr>
    <w:rPr>
      <w:rFonts w:ascii="VNI-Aptima" w:hAnsi="VNI-Aptima"/>
      <w:bCs/>
      <w:szCs w:val="20"/>
    </w:rPr>
  </w:style>
  <w:style w:type="paragraph" w:customStyle="1" w:styleId="StyleHeading1NotBold">
    <w:name w:val="Style Heading 1 + Not Bold"/>
    <w:basedOn w:val="Heading1"/>
    <w:rsid w:val="000A427C"/>
    <w:pPr>
      <w:keepNext/>
      <w:widowControl/>
      <w:tabs>
        <w:tab w:val="num" w:pos="900"/>
      </w:tabs>
      <w:spacing w:before="60" w:after="60"/>
      <w:ind w:left="900" w:hanging="360"/>
    </w:pPr>
    <w:rPr>
      <w:rFonts w:cs="Arial"/>
      <w:i/>
      <w:iCs/>
      <w:kern w:val="32"/>
      <w:sz w:val="24"/>
      <w:szCs w:val="24"/>
    </w:rPr>
  </w:style>
  <w:style w:type="paragraph" w:customStyle="1" w:styleId="yiv1417475869msonospacing">
    <w:name w:val="yiv1417475869msonospacing"/>
    <w:basedOn w:val="Normal"/>
    <w:rsid w:val="000A427C"/>
    <w:pPr>
      <w:spacing w:before="100" w:beforeAutospacing="1" w:after="100" w:afterAutospacing="1"/>
    </w:pPr>
    <w:rPr>
      <w:rFonts w:ascii="Times New Roman" w:hAnsi="Times New Roman"/>
      <w:sz w:val="24"/>
      <w:szCs w:val="24"/>
    </w:rPr>
  </w:style>
  <w:style w:type="character" w:customStyle="1" w:styleId="baitapChar">
    <w:name w:val="bai tap Char"/>
    <w:link w:val="baitap0"/>
    <w:rsid w:val="000A427C"/>
    <w:rPr>
      <w:rFonts w:ascii=".VnTime" w:hAnsi=".VnTime"/>
      <w:iCs/>
      <w:sz w:val="24"/>
      <w:szCs w:val="24"/>
    </w:rPr>
  </w:style>
  <w:style w:type="paragraph" w:customStyle="1" w:styleId="baitap0">
    <w:name w:val="bai tap"/>
    <w:basedOn w:val="Normal"/>
    <w:link w:val="baitapChar"/>
    <w:rsid w:val="000A427C"/>
    <w:pPr>
      <w:spacing w:before="120" w:after="40"/>
      <w:ind w:left="567" w:hanging="567"/>
      <w:jc w:val="both"/>
    </w:pPr>
    <w:rPr>
      <w:rFonts w:ascii=".VnTime" w:eastAsiaTheme="minorHAnsi" w:hAnsi=".VnTime" w:cstheme="minorBidi"/>
      <w:iCs/>
      <w:sz w:val="24"/>
      <w:szCs w:val="24"/>
    </w:rPr>
  </w:style>
  <w:style w:type="paragraph" w:customStyle="1" w:styleId="giai">
    <w:name w:val="giai"/>
    <w:basedOn w:val="Normal"/>
    <w:link w:val="giaiChar"/>
    <w:rsid w:val="000A427C"/>
    <w:pPr>
      <w:spacing w:before="180" w:after="40"/>
      <w:ind w:firstLine="567"/>
      <w:jc w:val="both"/>
    </w:pPr>
    <w:rPr>
      <w:rFonts w:ascii=".VnTime" w:hAnsi=".VnTime"/>
      <w:b/>
      <w:i/>
      <w:sz w:val="24"/>
      <w:szCs w:val="24"/>
    </w:rPr>
  </w:style>
  <w:style w:type="character" w:customStyle="1" w:styleId="giaiChar">
    <w:name w:val="giai Char"/>
    <w:link w:val="giai"/>
    <w:rsid w:val="000A427C"/>
    <w:rPr>
      <w:rFonts w:ascii=".VnTime" w:eastAsia="Times New Roman" w:hAnsi=".VnTime" w:cs="Times New Roman"/>
      <w:b/>
      <w:i/>
      <w:sz w:val="24"/>
      <w:szCs w:val="24"/>
    </w:rPr>
  </w:style>
  <w:style w:type="paragraph" w:customStyle="1" w:styleId="12">
    <w:name w:val="1.2..."/>
    <w:basedOn w:val="Normal"/>
    <w:link w:val="12Char"/>
    <w:rsid w:val="000A427C"/>
    <w:pPr>
      <w:spacing w:after="60" w:line="288" w:lineRule="auto"/>
      <w:ind w:left="397" w:hanging="397"/>
      <w:jc w:val="both"/>
    </w:pPr>
    <w:rPr>
      <w:rFonts w:ascii=".VnTime" w:hAnsi=".VnTime"/>
      <w:sz w:val="24"/>
      <w:szCs w:val="20"/>
      <w:lang w:val="fr-FR"/>
    </w:rPr>
  </w:style>
  <w:style w:type="paragraph" w:customStyle="1" w:styleId="dthut">
    <w:name w:val="dthut.."/>
    <w:basedOn w:val="Normal"/>
    <w:link w:val="dthutChar"/>
    <w:rsid w:val="000A427C"/>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spacing w:after="60" w:line="288" w:lineRule="auto"/>
      <w:ind w:left="681" w:hanging="284"/>
      <w:jc w:val="both"/>
    </w:pPr>
    <w:rPr>
      <w:rFonts w:ascii=".VnTime" w:hAnsi=".VnTime"/>
      <w:sz w:val="24"/>
      <w:szCs w:val="20"/>
      <w:lang w:val="pt-BR"/>
    </w:rPr>
  </w:style>
  <w:style w:type="character" w:customStyle="1" w:styleId="dthutChar">
    <w:name w:val="dthut.. Char"/>
    <w:link w:val="dthut"/>
    <w:rsid w:val="000A427C"/>
    <w:rPr>
      <w:rFonts w:ascii=".VnTime" w:eastAsia="Times New Roman" w:hAnsi=".VnTime" w:cs="Times New Roman"/>
      <w:sz w:val="24"/>
      <w:szCs w:val="20"/>
      <w:lang w:val="pt-BR"/>
    </w:rPr>
  </w:style>
  <w:style w:type="character" w:customStyle="1" w:styleId="12Char">
    <w:name w:val="1.2... Char"/>
    <w:link w:val="12"/>
    <w:rsid w:val="000A427C"/>
    <w:rPr>
      <w:rFonts w:ascii=".VnTime" w:eastAsia="Times New Roman" w:hAnsi=".VnTime" w:cs="Times New Roman"/>
      <w:sz w:val="24"/>
      <w:szCs w:val="20"/>
      <w:lang w:val="fr-FR"/>
    </w:rPr>
  </w:style>
  <w:style w:type="character" w:customStyle="1" w:styleId="metadate">
    <w:name w:val="meta_date"/>
    <w:basedOn w:val="DefaultParagraphFont"/>
    <w:rsid w:val="000A427C"/>
  </w:style>
  <w:style w:type="character" w:customStyle="1" w:styleId="metaauthor">
    <w:name w:val="meta_author"/>
    <w:basedOn w:val="DefaultParagraphFont"/>
    <w:rsid w:val="000A427C"/>
  </w:style>
  <w:style w:type="paragraph" w:customStyle="1" w:styleId="ptitle">
    <w:name w:val="ptitle"/>
    <w:basedOn w:val="Normal"/>
    <w:rsid w:val="000A427C"/>
    <w:pPr>
      <w:spacing w:before="54" w:after="54"/>
    </w:pPr>
    <w:rPr>
      <w:rFonts w:ascii="Arial" w:hAnsi="Arial" w:cs="Arial"/>
      <w:b/>
      <w:bCs/>
      <w:color w:val="0072BC"/>
      <w:sz w:val="19"/>
      <w:szCs w:val="19"/>
    </w:rPr>
  </w:style>
  <w:style w:type="paragraph" w:customStyle="1" w:styleId="pbody">
    <w:name w:val="pbody"/>
    <w:basedOn w:val="Normal"/>
    <w:rsid w:val="000A427C"/>
    <w:pPr>
      <w:spacing w:before="86" w:after="86" w:line="215" w:lineRule="atLeast"/>
    </w:pPr>
    <w:rPr>
      <w:rFonts w:ascii="Arial" w:hAnsi="Arial" w:cs="Arial"/>
      <w:color w:val="000000"/>
      <w:sz w:val="15"/>
      <w:szCs w:val="15"/>
    </w:rPr>
  </w:style>
  <w:style w:type="paragraph" w:customStyle="1" w:styleId="sapo1">
    <w:name w:val="sapo1"/>
    <w:basedOn w:val="Normal"/>
    <w:rsid w:val="000A427C"/>
    <w:pPr>
      <w:spacing w:before="100" w:beforeAutospacing="1" w:after="100" w:afterAutospacing="1"/>
    </w:pPr>
    <w:rPr>
      <w:rFonts w:ascii="Times New Roman" w:hAnsi="Times New Roman"/>
      <w:b/>
      <w:bCs/>
      <w:sz w:val="24"/>
      <w:szCs w:val="24"/>
    </w:rPr>
  </w:style>
  <w:style w:type="paragraph" w:customStyle="1" w:styleId="Style23">
    <w:name w:val="Style23"/>
    <w:basedOn w:val="Normal"/>
    <w:rsid w:val="000A427C"/>
    <w:pPr>
      <w:widowControl w:val="0"/>
      <w:autoSpaceDE w:val="0"/>
      <w:autoSpaceDN w:val="0"/>
      <w:adjustRightInd w:val="0"/>
      <w:spacing w:line="300" w:lineRule="exact"/>
      <w:ind w:firstLine="285"/>
    </w:pPr>
    <w:rPr>
      <w:rFonts w:ascii="Times New Roman" w:hAnsi="Times New Roman"/>
      <w:sz w:val="24"/>
      <w:szCs w:val="24"/>
    </w:rPr>
  </w:style>
  <w:style w:type="character" w:customStyle="1" w:styleId="FontStyle41">
    <w:name w:val="Font Style41"/>
    <w:rsid w:val="000A427C"/>
    <w:rPr>
      <w:rFonts w:ascii="Times New Roman" w:hAnsi="Times New Roman" w:cs="Times New Roman"/>
      <w:color w:val="000000"/>
      <w:sz w:val="20"/>
      <w:szCs w:val="20"/>
    </w:rPr>
  </w:style>
  <w:style w:type="character" w:customStyle="1" w:styleId="FontStyle48">
    <w:name w:val="Font Style48"/>
    <w:rsid w:val="000A427C"/>
    <w:rPr>
      <w:rFonts w:ascii="Times New Roman" w:hAnsi="Times New Roman" w:cs="Times New Roman"/>
      <w:b/>
      <w:bCs/>
      <w:i/>
      <w:iCs/>
      <w:color w:val="000000"/>
      <w:sz w:val="20"/>
      <w:szCs w:val="20"/>
    </w:rPr>
  </w:style>
  <w:style w:type="character" w:customStyle="1" w:styleId="FontStyle50">
    <w:name w:val="Font Style50"/>
    <w:rsid w:val="000A427C"/>
    <w:rPr>
      <w:rFonts w:ascii="Times New Roman" w:hAnsi="Times New Roman" w:cs="Times New Roman"/>
      <w:b/>
      <w:bCs/>
      <w:color w:val="000000"/>
      <w:spacing w:val="-10"/>
      <w:sz w:val="26"/>
      <w:szCs w:val="26"/>
    </w:rPr>
  </w:style>
  <w:style w:type="character" w:customStyle="1" w:styleId="FontStyle55">
    <w:name w:val="Font Style55"/>
    <w:rsid w:val="000A427C"/>
    <w:rPr>
      <w:rFonts w:ascii="Times New Roman" w:hAnsi="Times New Roman" w:cs="Times New Roman"/>
      <w:b/>
      <w:bCs/>
      <w:color w:val="000000"/>
      <w:sz w:val="26"/>
      <w:szCs w:val="26"/>
    </w:rPr>
  </w:style>
  <w:style w:type="character" w:customStyle="1" w:styleId="FontStyle64">
    <w:name w:val="Font Style64"/>
    <w:rsid w:val="000A427C"/>
    <w:rPr>
      <w:rFonts w:ascii="Times New Roman" w:hAnsi="Times New Roman" w:cs="Times New Roman"/>
      <w:b/>
      <w:bCs/>
      <w:color w:val="000000"/>
      <w:sz w:val="20"/>
      <w:szCs w:val="20"/>
    </w:rPr>
  </w:style>
  <w:style w:type="paragraph" w:customStyle="1" w:styleId="Style17">
    <w:name w:val="Style17"/>
    <w:basedOn w:val="Normal"/>
    <w:rsid w:val="000A427C"/>
    <w:pPr>
      <w:widowControl w:val="0"/>
      <w:autoSpaceDE w:val="0"/>
      <w:autoSpaceDN w:val="0"/>
      <w:adjustRightInd w:val="0"/>
    </w:pPr>
    <w:rPr>
      <w:rFonts w:ascii="Times New Roman" w:hAnsi="Times New Roman"/>
      <w:sz w:val="24"/>
      <w:szCs w:val="24"/>
    </w:rPr>
  </w:style>
  <w:style w:type="character" w:customStyle="1" w:styleId="FontStyle31">
    <w:name w:val="Font Style31"/>
    <w:rsid w:val="000A427C"/>
    <w:rPr>
      <w:rFonts w:ascii="Times New Roman" w:hAnsi="Times New Roman" w:cs="Times New Roman"/>
      <w:b/>
      <w:bCs/>
      <w:color w:val="000000"/>
      <w:spacing w:val="-10"/>
      <w:sz w:val="32"/>
      <w:szCs w:val="32"/>
    </w:rPr>
  </w:style>
  <w:style w:type="character" w:customStyle="1" w:styleId="FontStyle34">
    <w:name w:val="Font Style34"/>
    <w:rsid w:val="000A427C"/>
    <w:rPr>
      <w:rFonts w:ascii="Times New Roman" w:hAnsi="Times New Roman" w:cs="Times New Roman"/>
      <w:smallCaps/>
      <w:color w:val="000000"/>
      <w:sz w:val="20"/>
      <w:szCs w:val="20"/>
    </w:rPr>
  </w:style>
  <w:style w:type="character" w:customStyle="1" w:styleId="FontStyle54">
    <w:name w:val="Font Style54"/>
    <w:rsid w:val="000A427C"/>
    <w:rPr>
      <w:rFonts w:ascii="Times New Roman" w:hAnsi="Times New Roman" w:cs="Times New Roman"/>
      <w:b/>
      <w:bCs/>
      <w:color w:val="000000"/>
      <w:sz w:val="20"/>
      <w:szCs w:val="20"/>
    </w:rPr>
  </w:style>
  <w:style w:type="character" w:customStyle="1" w:styleId="FontStyle56">
    <w:name w:val="Font Style56"/>
    <w:rsid w:val="000A427C"/>
    <w:rPr>
      <w:rFonts w:ascii="Times New Roman" w:hAnsi="Times New Roman" w:cs="Times New Roman"/>
      <w:b/>
      <w:bCs/>
      <w:color w:val="000000"/>
      <w:sz w:val="20"/>
      <w:szCs w:val="20"/>
    </w:rPr>
  </w:style>
  <w:style w:type="character" w:customStyle="1" w:styleId="FontStyle58">
    <w:name w:val="Font Style58"/>
    <w:rsid w:val="000A427C"/>
    <w:rPr>
      <w:rFonts w:ascii="Times New Roman" w:hAnsi="Times New Roman" w:cs="Times New Roman"/>
      <w:b/>
      <w:bCs/>
      <w:color w:val="000000"/>
      <w:sz w:val="22"/>
      <w:szCs w:val="22"/>
    </w:rPr>
  </w:style>
  <w:style w:type="character" w:customStyle="1" w:styleId="FontStyle66">
    <w:name w:val="Font Style66"/>
    <w:rsid w:val="000A427C"/>
    <w:rPr>
      <w:rFonts w:ascii="Times New Roman" w:hAnsi="Times New Roman" w:cs="Times New Roman"/>
      <w:b/>
      <w:bCs/>
      <w:color w:val="000000"/>
      <w:spacing w:val="20"/>
      <w:sz w:val="20"/>
      <w:szCs w:val="20"/>
    </w:rPr>
  </w:style>
  <w:style w:type="character" w:customStyle="1" w:styleId="FontStyle67">
    <w:name w:val="Font Style67"/>
    <w:rsid w:val="000A427C"/>
    <w:rPr>
      <w:rFonts w:ascii="Times New Roman" w:hAnsi="Times New Roman" w:cs="Times New Roman"/>
      <w:b/>
      <w:bCs/>
      <w:color w:val="000000"/>
      <w:spacing w:val="-10"/>
      <w:sz w:val="26"/>
      <w:szCs w:val="26"/>
    </w:rPr>
  </w:style>
  <w:style w:type="character" w:customStyle="1" w:styleId="FontStyle69">
    <w:name w:val="Font Style69"/>
    <w:rsid w:val="000A427C"/>
    <w:rPr>
      <w:rFonts w:ascii="Times New Roman" w:hAnsi="Times New Roman" w:cs="Times New Roman"/>
      <w:b/>
      <w:bCs/>
      <w:color w:val="000000"/>
      <w:sz w:val="20"/>
      <w:szCs w:val="20"/>
    </w:rPr>
  </w:style>
  <w:style w:type="character" w:customStyle="1" w:styleId="null">
    <w:name w:val="null"/>
    <w:rsid w:val="000A427C"/>
  </w:style>
  <w:style w:type="character" w:customStyle="1" w:styleId="st">
    <w:name w:val="st"/>
    <w:basedOn w:val="DefaultParagraphFont"/>
    <w:rsid w:val="000A427C"/>
  </w:style>
  <w:style w:type="character" w:customStyle="1" w:styleId="usercontent">
    <w:name w:val="usercontent"/>
    <w:basedOn w:val="DefaultParagraphFont"/>
    <w:rsid w:val="000A427C"/>
  </w:style>
  <w:style w:type="paragraph" w:customStyle="1" w:styleId="listparagraphcxspmiddle">
    <w:name w:val="listparagraphcxspmiddle"/>
    <w:basedOn w:val="Normal"/>
    <w:rsid w:val="000A427C"/>
    <w:pPr>
      <w:spacing w:before="100" w:beforeAutospacing="1" w:after="100" w:afterAutospacing="1"/>
    </w:pPr>
    <w:rPr>
      <w:rFonts w:ascii="Times New Roman" w:hAnsi="Times New Roman"/>
      <w:sz w:val="24"/>
      <w:szCs w:val="24"/>
    </w:rPr>
  </w:style>
  <w:style w:type="paragraph" w:customStyle="1" w:styleId="listparagraphcxspmiddlecxspmiddle">
    <w:name w:val="listparagraphcxspmiddlecxspmiddle"/>
    <w:basedOn w:val="Normal"/>
    <w:rsid w:val="000A427C"/>
    <w:pPr>
      <w:spacing w:before="100" w:beforeAutospacing="1" w:after="100" w:afterAutospacing="1"/>
    </w:pPr>
    <w:rPr>
      <w:rFonts w:ascii="Times New Roman" w:hAnsi="Times New Roman"/>
      <w:sz w:val="24"/>
      <w:szCs w:val="24"/>
    </w:rPr>
  </w:style>
  <w:style w:type="paragraph" w:customStyle="1" w:styleId="listparagraphcxspmiddlecxsplast">
    <w:name w:val="listparagraphcxspmiddlecxsplast"/>
    <w:basedOn w:val="Normal"/>
    <w:rsid w:val="000A427C"/>
    <w:pPr>
      <w:spacing w:before="100" w:beforeAutospacing="1" w:after="100" w:afterAutospacing="1"/>
    </w:pPr>
    <w:rPr>
      <w:rFonts w:ascii="Times New Roman" w:hAnsi="Times New Roman"/>
      <w:sz w:val="24"/>
      <w:szCs w:val="24"/>
    </w:rPr>
  </w:style>
  <w:style w:type="paragraph" w:customStyle="1" w:styleId="giua">
    <w:name w:val="giua"/>
    <w:basedOn w:val="Normal"/>
    <w:rsid w:val="000A427C"/>
    <w:pPr>
      <w:spacing w:after="80" w:line="252" w:lineRule="auto"/>
      <w:jc w:val="center"/>
    </w:pPr>
    <w:rPr>
      <w:rFonts w:ascii=".VnTime" w:hAnsi=".VnTime"/>
      <w:sz w:val="24"/>
      <w:szCs w:val="20"/>
    </w:rPr>
  </w:style>
  <w:style w:type="paragraph" w:customStyle="1" w:styleId="co10he">
    <w:name w:val="co10he"/>
    <w:basedOn w:val="Normal"/>
    <w:rsid w:val="000A427C"/>
    <w:pPr>
      <w:spacing w:after="80" w:line="252" w:lineRule="auto"/>
      <w:ind w:left="2268"/>
      <w:jc w:val="both"/>
    </w:pPr>
    <w:rPr>
      <w:rFonts w:ascii=".VnArial" w:hAnsi=".VnArial"/>
      <w:sz w:val="20"/>
      <w:szCs w:val="20"/>
    </w:rPr>
  </w:style>
  <w:style w:type="paragraph" w:customStyle="1" w:styleId="chthhinhChar">
    <w:name w:val="chthhinh Char"/>
    <w:basedOn w:val="Normal"/>
    <w:link w:val="chthhinhCharChar"/>
    <w:rsid w:val="000A427C"/>
    <w:pPr>
      <w:spacing w:after="120" w:line="200" w:lineRule="exact"/>
      <w:jc w:val="center"/>
    </w:pPr>
    <w:rPr>
      <w:rFonts w:ascii=".VnTime" w:hAnsi=".VnTime"/>
      <w:i/>
      <w:spacing w:val="8"/>
      <w:sz w:val="18"/>
      <w:szCs w:val="20"/>
    </w:rPr>
  </w:style>
  <w:style w:type="paragraph" w:customStyle="1" w:styleId="11">
    <w:name w:val="1.1"/>
    <w:basedOn w:val="Normal"/>
    <w:rsid w:val="000A427C"/>
    <w:pPr>
      <w:spacing w:before="360" w:after="200" w:line="252" w:lineRule="auto"/>
      <w:jc w:val="both"/>
    </w:pPr>
    <w:rPr>
      <w:rFonts w:ascii=".VnHelvetIns" w:hAnsi=".VnHelvetIns"/>
      <w:color w:val="1C1C1C"/>
      <w:sz w:val="28"/>
      <w:szCs w:val="20"/>
    </w:rPr>
  </w:style>
  <w:style w:type="paragraph" w:customStyle="1" w:styleId="111">
    <w:name w:val="1.1.1"/>
    <w:basedOn w:val="Normal"/>
    <w:link w:val="111Char1"/>
    <w:rsid w:val="000A427C"/>
    <w:pPr>
      <w:spacing w:before="240" w:after="120" w:line="280" w:lineRule="atLeast"/>
      <w:jc w:val="both"/>
    </w:pPr>
    <w:rPr>
      <w:rFonts w:ascii=".VnArial" w:hAnsi=".VnArial"/>
      <w:b/>
      <w:w w:val="90"/>
      <w:sz w:val="26"/>
      <w:szCs w:val="20"/>
    </w:rPr>
  </w:style>
  <w:style w:type="paragraph" w:customStyle="1" w:styleId="112">
    <w:name w:val="1.1.2."/>
    <w:basedOn w:val="Footer"/>
    <w:link w:val="112Char"/>
    <w:rsid w:val="000A427C"/>
    <w:pPr>
      <w:tabs>
        <w:tab w:val="clear" w:pos="4680"/>
        <w:tab w:val="clear" w:pos="9360"/>
      </w:tabs>
      <w:spacing w:before="160" w:after="120"/>
      <w:jc w:val="both"/>
    </w:pPr>
    <w:rPr>
      <w:rFonts w:ascii=".VnArial" w:eastAsia="Times New Roman" w:hAnsi=".VnArial" w:cs="Times New Roman"/>
      <w:b/>
      <w:szCs w:val="20"/>
    </w:rPr>
  </w:style>
  <w:style w:type="character" w:customStyle="1" w:styleId="111Char1">
    <w:name w:val="1.1.1 Char1"/>
    <w:link w:val="111"/>
    <w:rsid w:val="000A427C"/>
    <w:rPr>
      <w:rFonts w:ascii=".VnArial" w:eastAsia="Times New Roman" w:hAnsi=".VnArial" w:cs="Times New Roman"/>
      <w:b/>
      <w:w w:val="90"/>
      <w:sz w:val="26"/>
      <w:szCs w:val="20"/>
    </w:rPr>
  </w:style>
  <w:style w:type="character" w:customStyle="1" w:styleId="112Char">
    <w:name w:val="1.1.2. Char"/>
    <w:link w:val="112"/>
    <w:rsid w:val="000A427C"/>
    <w:rPr>
      <w:rFonts w:ascii=".VnArial" w:eastAsia="Times New Roman" w:hAnsi=".VnArial" w:cs="Times New Roman"/>
      <w:b/>
      <w:szCs w:val="20"/>
    </w:rPr>
  </w:style>
  <w:style w:type="character" w:customStyle="1" w:styleId="chthhinhCharChar">
    <w:name w:val="chthhinh Char Char"/>
    <w:link w:val="chthhinhChar"/>
    <w:rsid w:val="000A427C"/>
    <w:rPr>
      <w:rFonts w:ascii=".VnTime" w:eastAsia="Times New Roman" w:hAnsi=".VnTime" w:cs="Times New Roman"/>
      <w:i/>
      <w:spacing w:val="8"/>
      <w:sz w:val="18"/>
      <w:szCs w:val="20"/>
    </w:rPr>
  </w:style>
  <w:style w:type="paragraph" w:customStyle="1" w:styleId="StyleLeft127cm">
    <w:name w:val="Style Left:  1.27 cm"/>
    <w:basedOn w:val="Normal"/>
    <w:rsid w:val="000A427C"/>
    <w:pPr>
      <w:spacing w:before="80" w:after="40"/>
      <w:ind w:left="567"/>
      <w:jc w:val="both"/>
    </w:pPr>
    <w:rPr>
      <w:rFonts w:ascii=".VnTime" w:hAnsi=".VnTime"/>
      <w:sz w:val="24"/>
      <w:szCs w:val="20"/>
    </w:rPr>
  </w:style>
  <w:style w:type="paragraph" w:customStyle="1" w:styleId="cauTN">
    <w:name w:val="cauTN"/>
    <w:basedOn w:val="Normal"/>
    <w:rsid w:val="000A427C"/>
    <w:pPr>
      <w:ind w:left="992" w:hanging="992"/>
      <w:jc w:val="both"/>
    </w:pPr>
    <w:rPr>
      <w:rFonts w:ascii=".VnTime" w:eastAsia=".VnTime" w:hAnsi=".VnTime"/>
      <w:color w:val="0000FF"/>
      <w:sz w:val="24"/>
      <w:szCs w:val="24"/>
    </w:rPr>
  </w:style>
  <w:style w:type="paragraph" w:customStyle="1" w:styleId="muclon">
    <w:name w:val="muc lon"/>
    <w:basedOn w:val="Normal"/>
    <w:rsid w:val="000A427C"/>
    <w:pPr>
      <w:tabs>
        <w:tab w:val="left" w:pos="284"/>
      </w:tabs>
      <w:spacing w:line="288" w:lineRule="auto"/>
    </w:pPr>
    <w:rPr>
      <w:rFonts w:ascii=".VnTimeH" w:hAnsi=".VnTimeH" w:cs=".VnTimeH"/>
      <w:sz w:val="24"/>
      <w:szCs w:val="24"/>
    </w:rPr>
  </w:style>
  <w:style w:type="paragraph" w:customStyle="1" w:styleId="tenbai0">
    <w:name w:val="ten bai"/>
    <w:basedOn w:val="Normal"/>
    <w:rsid w:val="000A427C"/>
    <w:pPr>
      <w:tabs>
        <w:tab w:val="left" w:pos="284"/>
      </w:tabs>
      <w:spacing w:line="288" w:lineRule="auto"/>
      <w:jc w:val="center"/>
    </w:pPr>
    <w:rPr>
      <w:rFonts w:ascii=".VnSouthernH" w:hAnsi=".VnSouthernH" w:cs=".VnSouthernH"/>
      <w:sz w:val="32"/>
      <w:szCs w:val="32"/>
    </w:rPr>
  </w:style>
  <w:style w:type="paragraph" w:customStyle="1" w:styleId="chuong0">
    <w:name w:val="chuong"/>
    <w:basedOn w:val="Normal"/>
    <w:rsid w:val="000A427C"/>
    <w:pPr>
      <w:tabs>
        <w:tab w:val="left" w:pos="284"/>
      </w:tabs>
      <w:spacing w:line="288" w:lineRule="auto"/>
      <w:jc w:val="both"/>
    </w:pPr>
    <w:rPr>
      <w:rFonts w:ascii=".VnTime" w:hAnsi=".VnTime" w:cs=".VnTime"/>
      <w:i/>
      <w:iCs/>
      <w:sz w:val="32"/>
      <w:szCs w:val="32"/>
    </w:rPr>
  </w:style>
  <w:style w:type="paragraph" w:customStyle="1" w:styleId="tenchuong">
    <w:name w:val="ten chuong"/>
    <w:basedOn w:val="Normal"/>
    <w:rsid w:val="000A427C"/>
    <w:pPr>
      <w:tabs>
        <w:tab w:val="left" w:pos="284"/>
      </w:tabs>
      <w:spacing w:line="288" w:lineRule="auto"/>
      <w:jc w:val="right"/>
    </w:pPr>
    <w:rPr>
      <w:rFonts w:ascii=".VnSouthernH" w:hAnsi=".VnSouthernH" w:cs=".VnSouthernH"/>
      <w:sz w:val="36"/>
      <w:szCs w:val="36"/>
    </w:rPr>
  </w:style>
  <w:style w:type="paragraph" w:customStyle="1" w:styleId="1CharChar">
    <w:name w:val="1. Char Char"/>
    <w:basedOn w:val="Normal"/>
    <w:rsid w:val="000A427C"/>
    <w:pPr>
      <w:spacing w:before="180" w:after="120" w:line="288" w:lineRule="auto"/>
      <w:ind w:left="425" w:hanging="425"/>
      <w:jc w:val="both"/>
    </w:pPr>
    <w:rPr>
      <w:rFonts w:ascii=".VnAvant" w:hAnsi=".VnAvant" w:cs=".VnAvant"/>
      <w:b/>
      <w:bCs/>
      <w:sz w:val="24"/>
      <w:szCs w:val="24"/>
      <w:lang w:val="sv-SE"/>
    </w:rPr>
  </w:style>
  <w:style w:type="paragraph" w:styleId="List3">
    <w:name w:val="List 3"/>
    <w:basedOn w:val="Normal"/>
    <w:rsid w:val="000A427C"/>
    <w:pPr>
      <w:ind w:left="849" w:hanging="283"/>
    </w:pPr>
    <w:rPr>
      <w:rFonts w:ascii=".VnTime" w:hAnsi=".VnTime"/>
      <w:sz w:val="28"/>
      <w:szCs w:val="20"/>
    </w:rPr>
  </w:style>
  <w:style w:type="paragraph" w:customStyle="1" w:styleId="detailsubtitle">
    <w:name w:val="detail_subtitle"/>
    <w:basedOn w:val="Normal"/>
    <w:rsid w:val="000A427C"/>
    <w:rPr>
      <w:rFonts w:ascii="Tahoma" w:hAnsi="Tahoma" w:cs="Tahoma"/>
      <w:b/>
      <w:bCs/>
      <w:color w:val="004175"/>
      <w:sz w:val="20"/>
      <w:szCs w:val="20"/>
      <w:u w:val="single"/>
    </w:rPr>
  </w:style>
  <w:style w:type="character" w:customStyle="1" w:styleId="CharChar6">
    <w:name w:val="Char Char6"/>
    <w:semiHidden/>
    <w:rsid w:val="000A427C"/>
    <w:rPr>
      <w:rFonts w:ascii="VNI-Helve" w:eastAsia="Times New Roman" w:hAnsi="VNI-Helve" w:cs="VNI-Helve"/>
      <w:sz w:val="16"/>
      <w:szCs w:val="16"/>
      <w:lang w:val="vi-VN" w:eastAsia="en-US" w:bidi="ar-SA"/>
    </w:rPr>
  </w:style>
  <w:style w:type="character" w:customStyle="1" w:styleId="CharChar22">
    <w:name w:val="Char Char22"/>
    <w:semiHidden/>
    <w:locked/>
    <w:rsid w:val="000A427C"/>
    <w:rPr>
      <w:rFonts w:ascii="VNI-Times" w:hAnsi="VNI-Times" w:cs="VNI-Times"/>
      <w:sz w:val="26"/>
      <w:szCs w:val="26"/>
      <w:lang w:val="en-US" w:eastAsia="en-US" w:bidi="ar-SA"/>
    </w:rPr>
  </w:style>
  <w:style w:type="character" w:customStyle="1" w:styleId="CharChar42">
    <w:name w:val="Char Char42"/>
    <w:locked/>
    <w:rsid w:val="000A427C"/>
    <w:rPr>
      <w:rFonts w:ascii="VNI-Times" w:hAnsi="VNI-Times" w:cs="VNI-Times"/>
      <w:sz w:val="24"/>
      <w:szCs w:val="24"/>
      <w:lang w:val="en-US" w:eastAsia="en-US" w:bidi="ar-SA"/>
    </w:rPr>
  </w:style>
  <w:style w:type="character" w:customStyle="1" w:styleId="CharChar32">
    <w:name w:val="Char Char32"/>
    <w:locked/>
    <w:rsid w:val="000A427C"/>
    <w:rPr>
      <w:rFonts w:ascii="VNI-Times" w:hAnsi="VNI-Times" w:cs="VNI-Times"/>
      <w:sz w:val="28"/>
      <w:szCs w:val="28"/>
      <w:lang w:val="en-US" w:eastAsia="en-US" w:bidi="ar-SA"/>
    </w:rPr>
  </w:style>
  <w:style w:type="character" w:customStyle="1" w:styleId="CharChar12">
    <w:name w:val="Char Char12"/>
    <w:locked/>
    <w:rsid w:val="000A427C"/>
    <w:rPr>
      <w:rFonts w:ascii="VNI-Times" w:hAnsi="VNI-Times" w:cs="VNI-Times"/>
      <w:sz w:val="24"/>
      <w:szCs w:val="24"/>
      <w:lang w:val="en-US" w:eastAsia="en-US" w:bidi="ar-SA"/>
    </w:rPr>
  </w:style>
  <w:style w:type="paragraph" w:customStyle="1" w:styleId="Char2">
    <w:name w:val="Char2"/>
    <w:basedOn w:val="Normal"/>
    <w:autoRedefine/>
    <w:rsid w:val="000A427C"/>
    <w:pPr>
      <w:spacing w:after="160" w:line="240" w:lineRule="exact"/>
      <w:ind w:firstLine="567"/>
    </w:pPr>
    <w:rPr>
      <w:rFonts w:ascii="VNI-Bodon" w:eastAsia="VNI-Times" w:hAnsi="VNI-Bodon" w:cs="VNI-Bodon"/>
      <w:sz w:val="20"/>
      <w:szCs w:val="20"/>
    </w:rPr>
  </w:style>
  <w:style w:type="paragraph" w:customStyle="1" w:styleId="Char11">
    <w:name w:val="Char11"/>
    <w:basedOn w:val="Normal"/>
    <w:semiHidden/>
    <w:rsid w:val="000A427C"/>
    <w:pPr>
      <w:spacing w:after="160" w:line="240" w:lineRule="exact"/>
    </w:pPr>
    <w:rPr>
      <w:rFonts w:ascii="VNI-Helve" w:eastAsia="VNI-Times" w:hAnsi="VNI-Helve" w:cs="VNI-Helve"/>
      <w:sz w:val="24"/>
      <w:szCs w:val="24"/>
    </w:rPr>
  </w:style>
  <w:style w:type="character" w:customStyle="1" w:styleId="CharChar7">
    <w:name w:val="Char Char7"/>
    <w:semiHidden/>
    <w:rsid w:val="000A427C"/>
    <w:rPr>
      <w:rFonts w:ascii="Tahoma" w:eastAsia="Times New Roman" w:hAnsi="Tahoma" w:cs="Tahoma"/>
      <w:sz w:val="16"/>
      <w:szCs w:val="16"/>
      <w:lang w:val="vi-VN" w:eastAsia="en-US" w:bidi="ar-SA"/>
    </w:rPr>
  </w:style>
  <w:style w:type="character" w:customStyle="1" w:styleId="CharChar23">
    <w:name w:val="Char Char23"/>
    <w:semiHidden/>
    <w:locked/>
    <w:rsid w:val="000A427C"/>
    <w:rPr>
      <w:rFonts w:ascii="Times New Roman" w:hAnsi="Times New Roman" w:cs="Times New Roman"/>
      <w:sz w:val="26"/>
      <w:szCs w:val="26"/>
      <w:lang w:val="en-US" w:eastAsia="en-US" w:bidi="ar-SA"/>
    </w:rPr>
  </w:style>
  <w:style w:type="character" w:customStyle="1" w:styleId="CharChar43">
    <w:name w:val="Char Char43"/>
    <w:locked/>
    <w:rsid w:val="000A427C"/>
    <w:rPr>
      <w:rFonts w:ascii="Times New Roman" w:hAnsi="Times New Roman" w:cs="Times New Roman"/>
      <w:sz w:val="24"/>
      <w:szCs w:val="24"/>
      <w:lang w:val="en-US" w:eastAsia="en-US" w:bidi="ar-SA"/>
    </w:rPr>
  </w:style>
  <w:style w:type="character" w:customStyle="1" w:styleId="CharChar33">
    <w:name w:val="Char Char33"/>
    <w:locked/>
    <w:rsid w:val="000A427C"/>
    <w:rPr>
      <w:rFonts w:ascii="Times New Roman" w:hAnsi="Times New Roman" w:cs="Times New Roman"/>
      <w:sz w:val="28"/>
      <w:szCs w:val="28"/>
      <w:lang w:val="en-US" w:eastAsia="en-US" w:bidi="ar-SA"/>
    </w:rPr>
  </w:style>
  <w:style w:type="character" w:customStyle="1" w:styleId="CharChar13">
    <w:name w:val="Char Char13"/>
    <w:locked/>
    <w:rsid w:val="000A427C"/>
    <w:rPr>
      <w:rFonts w:ascii="Times New Roman" w:hAnsi="Times New Roman" w:cs="Times New Roman"/>
      <w:sz w:val="24"/>
      <w:szCs w:val="24"/>
      <w:lang w:val="en-US" w:eastAsia="en-US" w:bidi="ar-SA"/>
    </w:rPr>
  </w:style>
  <w:style w:type="paragraph" w:customStyle="1" w:styleId="Char3">
    <w:name w:val="Char3"/>
    <w:basedOn w:val="Normal"/>
    <w:autoRedefine/>
    <w:rsid w:val="000A427C"/>
    <w:pPr>
      <w:spacing w:after="160" w:line="240" w:lineRule="exact"/>
      <w:ind w:firstLine="567"/>
    </w:pPr>
    <w:rPr>
      <w:rFonts w:ascii="Verdana" w:hAnsi="Verdana" w:cs="Verdana"/>
      <w:sz w:val="20"/>
      <w:szCs w:val="20"/>
    </w:rPr>
  </w:style>
  <w:style w:type="paragraph" w:customStyle="1" w:styleId="Char12">
    <w:name w:val="Char12"/>
    <w:basedOn w:val="Normal"/>
    <w:semiHidden/>
    <w:rsid w:val="000A427C"/>
    <w:pPr>
      <w:spacing w:after="160" w:line="240" w:lineRule="exact"/>
    </w:pPr>
    <w:rPr>
      <w:rFonts w:ascii="Arial" w:hAnsi="Arial" w:cs="Arial"/>
      <w:sz w:val="24"/>
      <w:szCs w:val="24"/>
    </w:rPr>
  </w:style>
  <w:style w:type="paragraph" w:customStyle="1" w:styleId="tch">
    <w:name w:val="tch"/>
    <w:basedOn w:val="Normal"/>
    <w:semiHidden/>
    <w:rsid w:val="000A427C"/>
    <w:pPr>
      <w:spacing w:after="60" w:line="360" w:lineRule="auto"/>
      <w:jc w:val="center"/>
    </w:pPr>
    <w:rPr>
      <w:rFonts w:ascii="Times New Roman" w:hAnsi="Times New Roman"/>
      <w:b/>
      <w:bCs/>
      <w:sz w:val="28"/>
      <w:szCs w:val="28"/>
      <w:lang w:val="pt-BR"/>
    </w:rPr>
  </w:style>
  <w:style w:type="paragraph" w:customStyle="1" w:styleId="doanthut">
    <w:name w:val="doanthut"/>
    <w:basedOn w:val="Normal"/>
    <w:semiHidden/>
    <w:rsid w:val="000A427C"/>
    <w:pPr>
      <w:spacing w:before="56" w:after="60" w:line="288" w:lineRule="auto"/>
      <w:ind w:left="681" w:hanging="284"/>
      <w:jc w:val="both"/>
    </w:pPr>
    <w:rPr>
      <w:rFonts w:ascii="Times New Roman" w:hAnsi="Times New Roman"/>
      <w:sz w:val="24"/>
      <w:szCs w:val="24"/>
    </w:rPr>
  </w:style>
  <w:style w:type="paragraph" w:styleId="TOC2">
    <w:name w:val="toc 2"/>
    <w:basedOn w:val="Normal"/>
    <w:next w:val="Normal"/>
    <w:autoRedefine/>
    <w:semiHidden/>
    <w:rsid w:val="000A427C"/>
    <w:pPr>
      <w:ind w:left="240"/>
    </w:pPr>
    <w:rPr>
      <w:rFonts w:ascii="Times New Roman" w:hAnsi="Times New Roman"/>
      <w:smallCaps/>
      <w:noProof/>
      <w:sz w:val="20"/>
      <w:szCs w:val="20"/>
    </w:rPr>
  </w:style>
  <w:style w:type="paragraph" w:styleId="TOC3">
    <w:name w:val="toc 3"/>
    <w:basedOn w:val="Normal"/>
    <w:next w:val="Normal"/>
    <w:autoRedefine/>
    <w:semiHidden/>
    <w:rsid w:val="000A427C"/>
    <w:pPr>
      <w:ind w:left="480"/>
    </w:pPr>
    <w:rPr>
      <w:rFonts w:ascii="Times New Roman" w:hAnsi="Times New Roman"/>
      <w:i/>
      <w:iCs/>
      <w:noProof/>
      <w:sz w:val="20"/>
      <w:szCs w:val="20"/>
    </w:rPr>
  </w:style>
  <w:style w:type="paragraph" w:styleId="TOC4">
    <w:name w:val="toc 4"/>
    <w:basedOn w:val="Normal"/>
    <w:next w:val="Normal"/>
    <w:autoRedefine/>
    <w:semiHidden/>
    <w:rsid w:val="000A427C"/>
    <w:pPr>
      <w:ind w:left="720"/>
    </w:pPr>
    <w:rPr>
      <w:rFonts w:ascii="Times New Roman" w:hAnsi="Times New Roman"/>
      <w:noProof/>
      <w:sz w:val="18"/>
      <w:szCs w:val="18"/>
    </w:rPr>
  </w:style>
  <w:style w:type="paragraph" w:styleId="TOC5">
    <w:name w:val="toc 5"/>
    <w:basedOn w:val="Normal"/>
    <w:next w:val="Normal"/>
    <w:autoRedefine/>
    <w:semiHidden/>
    <w:rsid w:val="000A427C"/>
    <w:pPr>
      <w:ind w:left="960"/>
    </w:pPr>
    <w:rPr>
      <w:rFonts w:ascii="Times New Roman" w:hAnsi="Times New Roman"/>
      <w:noProof/>
      <w:sz w:val="18"/>
      <w:szCs w:val="18"/>
    </w:rPr>
  </w:style>
  <w:style w:type="paragraph" w:styleId="TOC7">
    <w:name w:val="toc 7"/>
    <w:basedOn w:val="Normal"/>
    <w:next w:val="Normal"/>
    <w:autoRedefine/>
    <w:semiHidden/>
    <w:rsid w:val="000A427C"/>
    <w:pPr>
      <w:ind w:left="1440"/>
    </w:pPr>
    <w:rPr>
      <w:rFonts w:ascii="Times New Roman" w:hAnsi="Times New Roman"/>
      <w:noProof/>
      <w:sz w:val="18"/>
      <w:szCs w:val="18"/>
    </w:rPr>
  </w:style>
  <w:style w:type="paragraph" w:styleId="TOC8">
    <w:name w:val="toc 8"/>
    <w:basedOn w:val="Normal"/>
    <w:next w:val="Normal"/>
    <w:autoRedefine/>
    <w:semiHidden/>
    <w:rsid w:val="000A427C"/>
    <w:pPr>
      <w:ind w:left="1680"/>
    </w:pPr>
    <w:rPr>
      <w:rFonts w:ascii="Times New Roman" w:hAnsi="Times New Roman"/>
      <w:noProof/>
      <w:sz w:val="18"/>
      <w:szCs w:val="18"/>
    </w:rPr>
  </w:style>
  <w:style w:type="paragraph" w:styleId="TOC9">
    <w:name w:val="toc 9"/>
    <w:basedOn w:val="Normal"/>
    <w:next w:val="Normal"/>
    <w:autoRedefine/>
    <w:semiHidden/>
    <w:rsid w:val="000A427C"/>
    <w:pPr>
      <w:ind w:left="1920"/>
    </w:pPr>
    <w:rPr>
      <w:rFonts w:ascii="Times New Roman" w:hAnsi="Times New Roman"/>
      <w:noProof/>
      <w:sz w:val="18"/>
      <w:szCs w:val="18"/>
    </w:rPr>
  </w:style>
  <w:style w:type="character" w:customStyle="1" w:styleId="c1">
    <w:name w:val="c1"/>
    <w:rsid w:val="000A427C"/>
    <w:rPr>
      <w:sz w:val="24"/>
      <w:szCs w:val="24"/>
      <w:lang w:val="en-US" w:eastAsia="en-US" w:bidi="ar-SA"/>
    </w:rPr>
  </w:style>
  <w:style w:type="character" w:customStyle="1" w:styleId="charattribute40">
    <w:name w:val="charattribute40"/>
    <w:rsid w:val="000A427C"/>
    <w:rPr>
      <w:sz w:val="24"/>
      <w:szCs w:val="24"/>
      <w:lang w:val="en-US" w:eastAsia="en-US" w:bidi="ar-SA"/>
    </w:rPr>
  </w:style>
  <w:style w:type="character" w:customStyle="1" w:styleId="charattribute53">
    <w:name w:val="charattribute53"/>
    <w:rsid w:val="000A427C"/>
    <w:rPr>
      <w:sz w:val="24"/>
      <w:szCs w:val="24"/>
      <w:lang w:val="en-US" w:eastAsia="en-US" w:bidi="ar-SA"/>
    </w:rPr>
  </w:style>
  <w:style w:type="character" w:customStyle="1" w:styleId="charattribute50">
    <w:name w:val="charattribute50"/>
    <w:rsid w:val="000A427C"/>
    <w:rPr>
      <w:sz w:val="24"/>
      <w:szCs w:val="24"/>
      <w:lang w:val="en-US" w:eastAsia="en-US" w:bidi="ar-SA"/>
    </w:rPr>
  </w:style>
  <w:style w:type="character" w:customStyle="1" w:styleId="charattribute2">
    <w:name w:val="charattribute2"/>
    <w:rsid w:val="000A427C"/>
    <w:rPr>
      <w:sz w:val="24"/>
      <w:szCs w:val="24"/>
      <w:lang w:val="en-US" w:eastAsia="en-US" w:bidi="ar-SA"/>
    </w:rPr>
  </w:style>
  <w:style w:type="character" w:customStyle="1" w:styleId="charattribute4">
    <w:name w:val="charattribute4"/>
    <w:rsid w:val="000A427C"/>
    <w:rPr>
      <w:sz w:val="24"/>
      <w:szCs w:val="24"/>
      <w:lang w:val="en-US" w:eastAsia="en-US" w:bidi="ar-SA"/>
    </w:rPr>
  </w:style>
  <w:style w:type="paragraph" w:customStyle="1" w:styleId="CharCharCharCharCharCharChar">
    <w:name w:val="Char Char Char Char Char Char Char"/>
    <w:autoRedefine/>
    <w:rsid w:val="000A427C"/>
    <w:pPr>
      <w:tabs>
        <w:tab w:val="left" w:pos="1152"/>
      </w:tabs>
      <w:spacing w:before="120" w:after="120" w:line="312" w:lineRule="auto"/>
    </w:pPr>
    <w:rPr>
      <w:rFonts w:ascii="Arial" w:eastAsia="Times New Roman" w:hAnsi="Arial" w:cs="Arial"/>
      <w:sz w:val="26"/>
      <w:szCs w:val="26"/>
    </w:rPr>
  </w:style>
  <w:style w:type="character" w:styleId="CommentReference">
    <w:name w:val="annotation reference"/>
    <w:semiHidden/>
    <w:rsid w:val="000A427C"/>
    <w:rPr>
      <w:sz w:val="16"/>
      <w:szCs w:val="16"/>
      <w:lang w:val="en-US" w:eastAsia="en-US" w:bidi="ar-SA"/>
    </w:rPr>
  </w:style>
  <w:style w:type="paragraph" w:styleId="CommentText">
    <w:name w:val="annotation text"/>
    <w:basedOn w:val="Normal"/>
    <w:link w:val="CommentTextChar"/>
    <w:semiHidden/>
    <w:rsid w:val="000A427C"/>
    <w:rPr>
      <w:rFonts w:ascii="Times New Roman" w:hAnsi="Times New Roman"/>
      <w:sz w:val="20"/>
      <w:szCs w:val="20"/>
    </w:rPr>
  </w:style>
  <w:style w:type="character" w:customStyle="1" w:styleId="CommentTextChar">
    <w:name w:val="Comment Text Char"/>
    <w:basedOn w:val="DefaultParagraphFont"/>
    <w:link w:val="CommentText"/>
    <w:semiHidden/>
    <w:rsid w:val="000A427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0A427C"/>
    <w:rPr>
      <w:b/>
      <w:bCs/>
    </w:rPr>
  </w:style>
  <w:style w:type="character" w:customStyle="1" w:styleId="CommentSubjectChar">
    <w:name w:val="Comment Subject Char"/>
    <w:basedOn w:val="CommentTextChar"/>
    <w:link w:val="CommentSubject"/>
    <w:semiHidden/>
    <w:rsid w:val="000A427C"/>
    <w:rPr>
      <w:rFonts w:ascii="Times New Roman" w:eastAsia="Times New Roman" w:hAnsi="Times New Roman" w:cs="Times New Roman"/>
      <w:b/>
      <w:bCs/>
      <w:sz w:val="20"/>
      <w:szCs w:val="20"/>
    </w:rPr>
  </w:style>
  <w:style w:type="paragraph" w:customStyle="1" w:styleId="Style12">
    <w:name w:val="Style12"/>
    <w:basedOn w:val="Normal"/>
    <w:rsid w:val="000A427C"/>
    <w:pPr>
      <w:widowControl w:val="0"/>
      <w:autoSpaceDE w:val="0"/>
      <w:autoSpaceDN w:val="0"/>
      <w:adjustRightInd w:val="0"/>
      <w:spacing w:line="300" w:lineRule="exact"/>
      <w:jc w:val="both"/>
    </w:pPr>
    <w:rPr>
      <w:rFonts w:ascii="Times New Roman" w:hAnsi="Times New Roman"/>
      <w:sz w:val="24"/>
      <w:szCs w:val="24"/>
    </w:rPr>
  </w:style>
  <w:style w:type="character" w:customStyle="1" w:styleId="FontStyle35">
    <w:name w:val="Font Style35"/>
    <w:rsid w:val="000A427C"/>
    <w:rPr>
      <w:rFonts w:ascii="Times New Roman" w:hAnsi="Times New Roman" w:cs="Times New Roman"/>
      <w:b/>
      <w:bCs/>
      <w:color w:val="000000"/>
      <w:sz w:val="24"/>
      <w:szCs w:val="24"/>
      <w:lang w:val="en-US" w:eastAsia="en-US" w:bidi="ar-SA"/>
    </w:rPr>
  </w:style>
  <w:style w:type="character" w:customStyle="1" w:styleId="FontStyle38">
    <w:name w:val="Font Style38"/>
    <w:rsid w:val="000A427C"/>
    <w:rPr>
      <w:rFonts w:ascii="Times New Roman" w:hAnsi="Times New Roman" w:cs="Times New Roman"/>
      <w:color w:val="000000"/>
      <w:sz w:val="20"/>
      <w:szCs w:val="20"/>
      <w:lang w:val="en-US" w:eastAsia="en-US" w:bidi="ar-SA"/>
    </w:rPr>
  </w:style>
  <w:style w:type="character" w:customStyle="1" w:styleId="FontStyle61">
    <w:name w:val="Font Style61"/>
    <w:rsid w:val="000A427C"/>
    <w:rPr>
      <w:rFonts w:ascii="Times New Roman" w:hAnsi="Times New Roman" w:cs="Times New Roman"/>
      <w:color w:val="000000"/>
      <w:sz w:val="20"/>
      <w:szCs w:val="20"/>
      <w:lang w:val="en-US" w:eastAsia="en-US" w:bidi="ar-SA"/>
    </w:rPr>
  </w:style>
  <w:style w:type="character" w:styleId="SubtleEmphasis">
    <w:name w:val="Subtle Emphasis"/>
    <w:qFormat/>
    <w:rsid w:val="000A427C"/>
    <w:rPr>
      <w:i/>
      <w:iCs/>
      <w:color w:val="808080"/>
    </w:rPr>
  </w:style>
  <w:style w:type="character" w:customStyle="1" w:styleId="FontStyle51">
    <w:name w:val="Font Style51"/>
    <w:rsid w:val="000A427C"/>
    <w:rPr>
      <w:rFonts w:ascii="Times New Roman" w:hAnsi="Times New Roman" w:cs="Times New Roman"/>
      <w:b/>
      <w:bCs/>
      <w:i/>
      <w:iCs/>
      <w:color w:val="000000"/>
      <w:sz w:val="18"/>
      <w:szCs w:val="18"/>
    </w:rPr>
  </w:style>
  <w:style w:type="character" w:customStyle="1" w:styleId="CharChar0">
    <w:name w:val="Char Char"/>
    <w:basedOn w:val="DefaultParagraphFont"/>
    <w:semiHidden/>
    <w:rsid w:val="0010379E"/>
    <w:rPr>
      <w:rFonts w:ascii="Tahoma" w:eastAsia="Arial" w:hAnsi="Tahoma" w:cs="Tahoma"/>
      <w:sz w:val="16"/>
      <w:szCs w:val="16"/>
      <w:lang w:val="vi-VN" w:eastAsia="en-US" w:bidi="ar-SA"/>
    </w:rPr>
  </w:style>
  <w:style w:type="character" w:customStyle="1" w:styleId="CharChar34">
    <w:name w:val="Char Char3"/>
    <w:basedOn w:val="DefaultParagraphFont"/>
    <w:rsid w:val="0010379E"/>
    <w:rPr>
      <w:rFonts w:ascii=".VnTime" w:hAnsi=".VnTime"/>
      <w:sz w:val="28"/>
      <w:szCs w:val="24"/>
    </w:rPr>
  </w:style>
  <w:style w:type="paragraph" w:customStyle="1" w:styleId="Char13">
    <w:name w:val="Char1"/>
    <w:basedOn w:val="Normal"/>
    <w:semiHidden/>
    <w:rsid w:val="0010379E"/>
    <w:pPr>
      <w:spacing w:after="160" w:line="240" w:lineRule="exact"/>
    </w:pPr>
    <w:rPr>
      <w:rFonts w:ascii="Arial" w:hAnsi="Arial"/>
      <w:sz w:val="24"/>
      <w:szCs w:val="24"/>
    </w:rPr>
  </w:style>
  <w:style w:type="paragraph" w:customStyle="1" w:styleId="Char4">
    <w:name w:val="Char"/>
    <w:basedOn w:val="Normal"/>
    <w:autoRedefine/>
    <w:rsid w:val="0010379E"/>
    <w:pPr>
      <w:spacing w:after="160" w:line="240" w:lineRule="exact"/>
      <w:ind w:firstLine="567"/>
    </w:pPr>
    <w:rPr>
      <w:rFonts w:ascii="Verdana" w:hAnsi="Verdana" w:cs="Verdana"/>
      <w:sz w:val="20"/>
      <w:szCs w:val="20"/>
    </w:rPr>
  </w:style>
  <w:style w:type="character" w:customStyle="1" w:styleId="CharChar8">
    <w:name w:val="Char Char"/>
    <w:basedOn w:val="DefaultParagraphFont"/>
    <w:semiHidden/>
    <w:rsid w:val="006C3924"/>
    <w:rPr>
      <w:rFonts w:ascii="Tahoma" w:eastAsia="Arial" w:hAnsi="Tahoma" w:cs="Tahoma"/>
      <w:sz w:val="16"/>
      <w:szCs w:val="16"/>
      <w:lang w:val="vi-VN" w:eastAsia="en-US" w:bidi="ar-SA"/>
    </w:rPr>
  </w:style>
  <w:style w:type="character" w:customStyle="1" w:styleId="CharChar35">
    <w:name w:val="Char Char3"/>
    <w:basedOn w:val="DefaultParagraphFont"/>
    <w:rsid w:val="006C3924"/>
    <w:rPr>
      <w:rFonts w:ascii=".VnTime" w:hAnsi=".VnTime"/>
      <w:sz w:val="28"/>
      <w:szCs w:val="24"/>
    </w:rPr>
  </w:style>
  <w:style w:type="paragraph" w:customStyle="1" w:styleId="Char14">
    <w:name w:val="Char1"/>
    <w:basedOn w:val="Normal"/>
    <w:semiHidden/>
    <w:rsid w:val="006C3924"/>
    <w:pPr>
      <w:spacing w:after="160" w:line="240" w:lineRule="exact"/>
    </w:pPr>
    <w:rPr>
      <w:rFonts w:ascii="Arial" w:hAnsi="Arial"/>
      <w:sz w:val="24"/>
      <w:szCs w:val="24"/>
    </w:rPr>
  </w:style>
  <w:style w:type="paragraph" w:customStyle="1" w:styleId="Char5">
    <w:name w:val="Char"/>
    <w:basedOn w:val="Normal"/>
    <w:autoRedefine/>
    <w:rsid w:val="006C3924"/>
    <w:pPr>
      <w:spacing w:after="160" w:line="240" w:lineRule="exact"/>
      <w:ind w:firstLine="567"/>
    </w:pPr>
    <w:rPr>
      <w:rFonts w:ascii="Verdana" w:hAnsi="Verdana" w:cs="Verdan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15082">
      <w:bodyDiv w:val="1"/>
      <w:marLeft w:val="0"/>
      <w:marRight w:val="0"/>
      <w:marTop w:val="0"/>
      <w:marBottom w:val="0"/>
      <w:divBdr>
        <w:top w:val="none" w:sz="0" w:space="0" w:color="auto"/>
        <w:left w:val="none" w:sz="0" w:space="0" w:color="auto"/>
        <w:bottom w:val="none" w:sz="0" w:space="0" w:color="auto"/>
        <w:right w:val="none" w:sz="0" w:space="0" w:color="auto"/>
      </w:divBdr>
    </w:div>
    <w:div w:id="47726942">
      <w:bodyDiv w:val="1"/>
      <w:marLeft w:val="0"/>
      <w:marRight w:val="0"/>
      <w:marTop w:val="0"/>
      <w:marBottom w:val="0"/>
      <w:divBdr>
        <w:top w:val="none" w:sz="0" w:space="0" w:color="auto"/>
        <w:left w:val="none" w:sz="0" w:space="0" w:color="auto"/>
        <w:bottom w:val="none" w:sz="0" w:space="0" w:color="auto"/>
        <w:right w:val="none" w:sz="0" w:space="0" w:color="auto"/>
      </w:divBdr>
    </w:div>
    <w:div w:id="52968030">
      <w:bodyDiv w:val="1"/>
      <w:marLeft w:val="0"/>
      <w:marRight w:val="0"/>
      <w:marTop w:val="0"/>
      <w:marBottom w:val="0"/>
      <w:divBdr>
        <w:top w:val="none" w:sz="0" w:space="0" w:color="auto"/>
        <w:left w:val="none" w:sz="0" w:space="0" w:color="auto"/>
        <w:bottom w:val="none" w:sz="0" w:space="0" w:color="auto"/>
        <w:right w:val="none" w:sz="0" w:space="0" w:color="auto"/>
      </w:divBdr>
    </w:div>
    <w:div w:id="64569457">
      <w:bodyDiv w:val="1"/>
      <w:marLeft w:val="0"/>
      <w:marRight w:val="0"/>
      <w:marTop w:val="0"/>
      <w:marBottom w:val="0"/>
      <w:divBdr>
        <w:top w:val="none" w:sz="0" w:space="0" w:color="auto"/>
        <w:left w:val="none" w:sz="0" w:space="0" w:color="auto"/>
        <w:bottom w:val="none" w:sz="0" w:space="0" w:color="auto"/>
        <w:right w:val="none" w:sz="0" w:space="0" w:color="auto"/>
      </w:divBdr>
    </w:div>
    <w:div w:id="95640466">
      <w:bodyDiv w:val="1"/>
      <w:marLeft w:val="0"/>
      <w:marRight w:val="0"/>
      <w:marTop w:val="0"/>
      <w:marBottom w:val="0"/>
      <w:divBdr>
        <w:top w:val="none" w:sz="0" w:space="0" w:color="auto"/>
        <w:left w:val="none" w:sz="0" w:space="0" w:color="auto"/>
        <w:bottom w:val="none" w:sz="0" w:space="0" w:color="auto"/>
        <w:right w:val="none" w:sz="0" w:space="0" w:color="auto"/>
      </w:divBdr>
    </w:div>
    <w:div w:id="107283245">
      <w:bodyDiv w:val="1"/>
      <w:marLeft w:val="0"/>
      <w:marRight w:val="0"/>
      <w:marTop w:val="0"/>
      <w:marBottom w:val="0"/>
      <w:divBdr>
        <w:top w:val="none" w:sz="0" w:space="0" w:color="auto"/>
        <w:left w:val="none" w:sz="0" w:space="0" w:color="auto"/>
        <w:bottom w:val="none" w:sz="0" w:space="0" w:color="auto"/>
        <w:right w:val="none" w:sz="0" w:space="0" w:color="auto"/>
      </w:divBdr>
    </w:div>
    <w:div w:id="118182420">
      <w:bodyDiv w:val="1"/>
      <w:marLeft w:val="0"/>
      <w:marRight w:val="0"/>
      <w:marTop w:val="0"/>
      <w:marBottom w:val="0"/>
      <w:divBdr>
        <w:top w:val="none" w:sz="0" w:space="0" w:color="auto"/>
        <w:left w:val="none" w:sz="0" w:space="0" w:color="auto"/>
        <w:bottom w:val="none" w:sz="0" w:space="0" w:color="auto"/>
        <w:right w:val="none" w:sz="0" w:space="0" w:color="auto"/>
      </w:divBdr>
    </w:div>
    <w:div w:id="167142898">
      <w:bodyDiv w:val="1"/>
      <w:marLeft w:val="0"/>
      <w:marRight w:val="0"/>
      <w:marTop w:val="0"/>
      <w:marBottom w:val="0"/>
      <w:divBdr>
        <w:top w:val="none" w:sz="0" w:space="0" w:color="auto"/>
        <w:left w:val="none" w:sz="0" w:space="0" w:color="auto"/>
        <w:bottom w:val="none" w:sz="0" w:space="0" w:color="auto"/>
        <w:right w:val="none" w:sz="0" w:space="0" w:color="auto"/>
      </w:divBdr>
    </w:div>
    <w:div w:id="173039368">
      <w:bodyDiv w:val="1"/>
      <w:marLeft w:val="0"/>
      <w:marRight w:val="0"/>
      <w:marTop w:val="0"/>
      <w:marBottom w:val="0"/>
      <w:divBdr>
        <w:top w:val="none" w:sz="0" w:space="0" w:color="auto"/>
        <w:left w:val="none" w:sz="0" w:space="0" w:color="auto"/>
        <w:bottom w:val="none" w:sz="0" w:space="0" w:color="auto"/>
        <w:right w:val="none" w:sz="0" w:space="0" w:color="auto"/>
      </w:divBdr>
    </w:div>
    <w:div w:id="175317550">
      <w:bodyDiv w:val="1"/>
      <w:marLeft w:val="0"/>
      <w:marRight w:val="0"/>
      <w:marTop w:val="0"/>
      <w:marBottom w:val="0"/>
      <w:divBdr>
        <w:top w:val="none" w:sz="0" w:space="0" w:color="auto"/>
        <w:left w:val="none" w:sz="0" w:space="0" w:color="auto"/>
        <w:bottom w:val="none" w:sz="0" w:space="0" w:color="auto"/>
        <w:right w:val="none" w:sz="0" w:space="0" w:color="auto"/>
      </w:divBdr>
    </w:div>
    <w:div w:id="194317102">
      <w:bodyDiv w:val="1"/>
      <w:marLeft w:val="0"/>
      <w:marRight w:val="0"/>
      <w:marTop w:val="0"/>
      <w:marBottom w:val="0"/>
      <w:divBdr>
        <w:top w:val="none" w:sz="0" w:space="0" w:color="auto"/>
        <w:left w:val="none" w:sz="0" w:space="0" w:color="auto"/>
        <w:bottom w:val="none" w:sz="0" w:space="0" w:color="auto"/>
        <w:right w:val="none" w:sz="0" w:space="0" w:color="auto"/>
      </w:divBdr>
    </w:div>
    <w:div w:id="241304560">
      <w:bodyDiv w:val="1"/>
      <w:marLeft w:val="0"/>
      <w:marRight w:val="0"/>
      <w:marTop w:val="0"/>
      <w:marBottom w:val="0"/>
      <w:divBdr>
        <w:top w:val="none" w:sz="0" w:space="0" w:color="auto"/>
        <w:left w:val="none" w:sz="0" w:space="0" w:color="auto"/>
        <w:bottom w:val="none" w:sz="0" w:space="0" w:color="auto"/>
        <w:right w:val="none" w:sz="0" w:space="0" w:color="auto"/>
      </w:divBdr>
    </w:div>
    <w:div w:id="244535958">
      <w:bodyDiv w:val="1"/>
      <w:marLeft w:val="0"/>
      <w:marRight w:val="0"/>
      <w:marTop w:val="0"/>
      <w:marBottom w:val="0"/>
      <w:divBdr>
        <w:top w:val="none" w:sz="0" w:space="0" w:color="auto"/>
        <w:left w:val="none" w:sz="0" w:space="0" w:color="auto"/>
        <w:bottom w:val="none" w:sz="0" w:space="0" w:color="auto"/>
        <w:right w:val="none" w:sz="0" w:space="0" w:color="auto"/>
      </w:divBdr>
    </w:div>
    <w:div w:id="255679138">
      <w:bodyDiv w:val="1"/>
      <w:marLeft w:val="0"/>
      <w:marRight w:val="0"/>
      <w:marTop w:val="0"/>
      <w:marBottom w:val="0"/>
      <w:divBdr>
        <w:top w:val="none" w:sz="0" w:space="0" w:color="auto"/>
        <w:left w:val="none" w:sz="0" w:space="0" w:color="auto"/>
        <w:bottom w:val="none" w:sz="0" w:space="0" w:color="auto"/>
        <w:right w:val="none" w:sz="0" w:space="0" w:color="auto"/>
      </w:divBdr>
    </w:div>
    <w:div w:id="266281553">
      <w:bodyDiv w:val="1"/>
      <w:marLeft w:val="0"/>
      <w:marRight w:val="0"/>
      <w:marTop w:val="0"/>
      <w:marBottom w:val="0"/>
      <w:divBdr>
        <w:top w:val="none" w:sz="0" w:space="0" w:color="auto"/>
        <w:left w:val="none" w:sz="0" w:space="0" w:color="auto"/>
        <w:bottom w:val="none" w:sz="0" w:space="0" w:color="auto"/>
        <w:right w:val="none" w:sz="0" w:space="0" w:color="auto"/>
      </w:divBdr>
    </w:div>
    <w:div w:id="291641165">
      <w:bodyDiv w:val="1"/>
      <w:marLeft w:val="0"/>
      <w:marRight w:val="0"/>
      <w:marTop w:val="0"/>
      <w:marBottom w:val="0"/>
      <w:divBdr>
        <w:top w:val="none" w:sz="0" w:space="0" w:color="auto"/>
        <w:left w:val="none" w:sz="0" w:space="0" w:color="auto"/>
        <w:bottom w:val="none" w:sz="0" w:space="0" w:color="auto"/>
        <w:right w:val="none" w:sz="0" w:space="0" w:color="auto"/>
      </w:divBdr>
    </w:div>
    <w:div w:id="293174374">
      <w:bodyDiv w:val="1"/>
      <w:marLeft w:val="0"/>
      <w:marRight w:val="0"/>
      <w:marTop w:val="0"/>
      <w:marBottom w:val="0"/>
      <w:divBdr>
        <w:top w:val="none" w:sz="0" w:space="0" w:color="auto"/>
        <w:left w:val="none" w:sz="0" w:space="0" w:color="auto"/>
        <w:bottom w:val="none" w:sz="0" w:space="0" w:color="auto"/>
        <w:right w:val="none" w:sz="0" w:space="0" w:color="auto"/>
      </w:divBdr>
    </w:div>
    <w:div w:id="296180298">
      <w:bodyDiv w:val="1"/>
      <w:marLeft w:val="0"/>
      <w:marRight w:val="0"/>
      <w:marTop w:val="0"/>
      <w:marBottom w:val="0"/>
      <w:divBdr>
        <w:top w:val="none" w:sz="0" w:space="0" w:color="auto"/>
        <w:left w:val="none" w:sz="0" w:space="0" w:color="auto"/>
        <w:bottom w:val="none" w:sz="0" w:space="0" w:color="auto"/>
        <w:right w:val="none" w:sz="0" w:space="0" w:color="auto"/>
      </w:divBdr>
    </w:div>
    <w:div w:id="305550474">
      <w:bodyDiv w:val="1"/>
      <w:marLeft w:val="0"/>
      <w:marRight w:val="0"/>
      <w:marTop w:val="0"/>
      <w:marBottom w:val="0"/>
      <w:divBdr>
        <w:top w:val="none" w:sz="0" w:space="0" w:color="auto"/>
        <w:left w:val="none" w:sz="0" w:space="0" w:color="auto"/>
        <w:bottom w:val="none" w:sz="0" w:space="0" w:color="auto"/>
        <w:right w:val="none" w:sz="0" w:space="0" w:color="auto"/>
      </w:divBdr>
    </w:div>
    <w:div w:id="320162763">
      <w:bodyDiv w:val="1"/>
      <w:marLeft w:val="0"/>
      <w:marRight w:val="0"/>
      <w:marTop w:val="0"/>
      <w:marBottom w:val="0"/>
      <w:divBdr>
        <w:top w:val="none" w:sz="0" w:space="0" w:color="auto"/>
        <w:left w:val="none" w:sz="0" w:space="0" w:color="auto"/>
        <w:bottom w:val="none" w:sz="0" w:space="0" w:color="auto"/>
        <w:right w:val="none" w:sz="0" w:space="0" w:color="auto"/>
      </w:divBdr>
    </w:div>
    <w:div w:id="339432520">
      <w:bodyDiv w:val="1"/>
      <w:marLeft w:val="0"/>
      <w:marRight w:val="0"/>
      <w:marTop w:val="0"/>
      <w:marBottom w:val="0"/>
      <w:divBdr>
        <w:top w:val="none" w:sz="0" w:space="0" w:color="auto"/>
        <w:left w:val="none" w:sz="0" w:space="0" w:color="auto"/>
        <w:bottom w:val="none" w:sz="0" w:space="0" w:color="auto"/>
        <w:right w:val="none" w:sz="0" w:space="0" w:color="auto"/>
      </w:divBdr>
    </w:div>
    <w:div w:id="339704592">
      <w:bodyDiv w:val="1"/>
      <w:marLeft w:val="0"/>
      <w:marRight w:val="0"/>
      <w:marTop w:val="0"/>
      <w:marBottom w:val="0"/>
      <w:divBdr>
        <w:top w:val="none" w:sz="0" w:space="0" w:color="auto"/>
        <w:left w:val="none" w:sz="0" w:space="0" w:color="auto"/>
        <w:bottom w:val="none" w:sz="0" w:space="0" w:color="auto"/>
        <w:right w:val="none" w:sz="0" w:space="0" w:color="auto"/>
      </w:divBdr>
    </w:div>
    <w:div w:id="342168144">
      <w:bodyDiv w:val="1"/>
      <w:marLeft w:val="0"/>
      <w:marRight w:val="0"/>
      <w:marTop w:val="0"/>
      <w:marBottom w:val="0"/>
      <w:divBdr>
        <w:top w:val="none" w:sz="0" w:space="0" w:color="auto"/>
        <w:left w:val="none" w:sz="0" w:space="0" w:color="auto"/>
        <w:bottom w:val="none" w:sz="0" w:space="0" w:color="auto"/>
        <w:right w:val="none" w:sz="0" w:space="0" w:color="auto"/>
      </w:divBdr>
    </w:div>
    <w:div w:id="350566796">
      <w:bodyDiv w:val="1"/>
      <w:marLeft w:val="0"/>
      <w:marRight w:val="0"/>
      <w:marTop w:val="0"/>
      <w:marBottom w:val="0"/>
      <w:divBdr>
        <w:top w:val="none" w:sz="0" w:space="0" w:color="auto"/>
        <w:left w:val="none" w:sz="0" w:space="0" w:color="auto"/>
        <w:bottom w:val="none" w:sz="0" w:space="0" w:color="auto"/>
        <w:right w:val="none" w:sz="0" w:space="0" w:color="auto"/>
      </w:divBdr>
    </w:div>
    <w:div w:id="351762122">
      <w:bodyDiv w:val="1"/>
      <w:marLeft w:val="0"/>
      <w:marRight w:val="0"/>
      <w:marTop w:val="0"/>
      <w:marBottom w:val="0"/>
      <w:divBdr>
        <w:top w:val="none" w:sz="0" w:space="0" w:color="auto"/>
        <w:left w:val="none" w:sz="0" w:space="0" w:color="auto"/>
        <w:bottom w:val="none" w:sz="0" w:space="0" w:color="auto"/>
        <w:right w:val="none" w:sz="0" w:space="0" w:color="auto"/>
      </w:divBdr>
    </w:div>
    <w:div w:id="352807283">
      <w:bodyDiv w:val="1"/>
      <w:marLeft w:val="0"/>
      <w:marRight w:val="0"/>
      <w:marTop w:val="0"/>
      <w:marBottom w:val="0"/>
      <w:divBdr>
        <w:top w:val="none" w:sz="0" w:space="0" w:color="auto"/>
        <w:left w:val="none" w:sz="0" w:space="0" w:color="auto"/>
        <w:bottom w:val="none" w:sz="0" w:space="0" w:color="auto"/>
        <w:right w:val="none" w:sz="0" w:space="0" w:color="auto"/>
      </w:divBdr>
    </w:div>
    <w:div w:id="360673146">
      <w:bodyDiv w:val="1"/>
      <w:marLeft w:val="0"/>
      <w:marRight w:val="0"/>
      <w:marTop w:val="0"/>
      <w:marBottom w:val="0"/>
      <w:divBdr>
        <w:top w:val="none" w:sz="0" w:space="0" w:color="auto"/>
        <w:left w:val="none" w:sz="0" w:space="0" w:color="auto"/>
        <w:bottom w:val="none" w:sz="0" w:space="0" w:color="auto"/>
        <w:right w:val="none" w:sz="0" w:space="0" w:color="auto"/>
      </w:divBdr>
    </w:div>
    <w:div w:id="393894606">
      <w:bodyDiv w:val="1"/>
      <w:marLeft w:val="0"/>
      <w:marRight w:val="0"/>
      <w:marTop w:val="0"/>
      <w:marBottom w:val="0"/>
      <w:divBdr>
        <w:top w:val="none" w:sz="0" w:space="0" w:color="auto"/>
        <w:left w:val="none" w:sz="0" w:space="0" w:color="auto"/>
        <w:bottom w:val="none" w:sz="0" w:space="0" w:color="auto"/>
        <w:right w:val="none" w:sz="0" w:space="0" w:color="auto"/>
      </w:divBdr>
    </w:div>
    <w:div w:id="397168352">
      <w:bodyDiv w:val="1"/>
      <w:marLeft w:val="0"/>
      <w:marRight w:val="0"/>
      <w:marTop w:val="0"/>
      <w:marBottom w:val="0"/>
      <w:divBdr>
        <w:top w:val="none" w:sz="0" w:space="0" w:color="auto"/>
        <w:left w:val="none" w:sz="0" w:space="0" w:color="auto"/>
        <w:bottom w:val="none" w:sz="0" w:space="0" w:color="auto"/>
        <w:right w:val="none" w:sz="0" w:space="0" w:color="auto"/>
      </w:divBdr>
    </w:div>
    <w:div w:id="408963661">
      <w:bodyDiv w:val="1"/>
      <w:marLeft w:val="0"/>
      <w:marRight w:val="0"/>
      <w:marTop w:val="0"/>
      <w:marBottom w:val="0"/>
      <w:divBdr>
        <w:top w:val="none" w:sz="0" w:space="0" w:color="auto"/>
        <w:left w:val="none" w:sz="0" w:space="0" w:color="auto"/>
        <w:bottom w:val="none" w:sz="0" w:space="0" w:color="auto"/>
        <w:right w:val="none" w:sz="0" w:space="0" w:color="auto"/>
      </w:divBdr>
    </w:div>
    <w:div w:id="437022007">
      <w:bodyDiv w:val="1"/>
      <w:marLeft w:val="0"/>
      <w:marRight w:val="0"/>
      <w:marTop w:val="0"/>
      <w:marBottom w:val="0"/>
      <w:divBdr>
        <w:top w:val="none" w:sz="0" w:space="0" w:color="auto"/>
        <w:left w:val="none" w:sz="0" w:space="0" w:color="auto"/>
        <w:bottom w:val="none" w:sz="0" w:space="0" w:color="auto"/>
        <w:right w:val="none" w:sz="0" w:space="0" w:color="auto"/>
      </w:divBdr>
    </w:div>
    <w:div w:id="443765293">
      <w:bodyDiv w:val="1"/>
      <w:marLeft w:val="0"/>
      <w:marRight w:val="0"/>
      <w:marTop w:val="0"/>
      <w:marBottom w:val="0"/>
      <w:divBdr>
        <w:top w:val="none" w:sz="0" w:space="0" w:color="auto"/>
        <w:left w:val="none" w:sz="0" w:space="0" w:color="auto"/>
        <w:bottom w:val="none" w:sz="0" w:space="0" w:color="auto"/>
        <w:right w:val="none" w:sz="0" w:space="0" w:color="auto"/>
      </w:divBdr>
    </w:div>
    <w:div w:id="469904736">
      <w:bodyDiv w:val="1"/>
      <w:marLeft w:val="0"/>
      <w:marRight w:val="0"/>
      <w:marTop w:val="0"/>
      <w:marBottom w:val="0"/>
      <w:divBdr>
        <w:top w:val="none" w:sz="0" w:space="0" w:color="auto"/>
        <w:left w:val="none" w:sz="0" w:space="0" w:color="auto"/>
        <w:bottom w:val="none" w:sz="0" w:space="0" w:color="auto"/>
        <w:right w:val="none" w:sz="0" w:space="0" w:color="auto"/>
      </w:divBdr>
    </w:div>
    <w:div w:id="482241618">
      <w:bodyDiv w:val="1"/>
      <w:marLeft w:val="0"/>
      <w:marRight w:val="0"/>
      <w:marTop w:val="0"/>
      <w:marBottom w:val="0"/>
      <w:divBdr>
        <w:top w:val="none" w:sz="0" w:space="0" w:color="auto"/>
        <w:left w:val="none" w:sz="0" w:space="0" w:color="auto"/>
        <w:bottom w:val="none" w:sz="0" w:space="0" w:color="auto"/>
        <w:right w:val="none" w:sz="0" w:space="0" w:color="auto"/>
      </w:divBdr>
    </w:div>
    <w:div w:id="482283808">
      <w:bodyDiv w:val="1"/>
      <w:marLeft w:val="0"/>
      <w:marRight w:val="0"/>
      <w:marTop w:val="0"/>
      <w:marBottom w:val="0"/>
      <w:divBdr>
        <w:top w:val="none" w:sz="0" w:space="0" w:color="auto"/>
        <w:left w:val="none" w:sz="0" w:space="0" w:color="auto"/>
        <w:bottom w:val="none" w:sz="0" w:space="0" w:color="auto"/>
        <w:right w:val="none" w:sz="0" w:space="0" w:color="auto"/>
      </w:divBdr>
    </w:div>
    <w:div w:id="499003977">
      <w:bodyDiv w:val="1"/>
      <w:marLeft w:val="0"/>
      <w:marRight w:val="0"/>
      <w:marTop w:val="0"/>
      <w:marBottom w:val="0"/>
      <w:divBdr>
        <w:top w:val="none" w:sz="0" w:space="0" w:color="auto"/>
        <w:left w:val="none" w:sz="0" w:space="0" w:color="auto"/>
        <w:bottom w:val="none" w:sz="0" w:space="0" w:color="auto"/>
        <w:right w:val="none" w:sz="0" w:space="0" w:color="auto"/>
      </w:divBdr>
    </w:div>
    <w:div w:id="507061148">
      <w:bodyDiv w:val="1"/>
      <w:marLeft w:val="0"/>
      <w:marRight w:val="0"/>
      <w:marTop w:val="0"/>
      <w:marBottom w:val="0"/>
      <w:divBdr>
        <w:top w:val="none" w:sz="0" w:space="0" w:color="auto"/>
        <w:left w:val="none" w:sz="0" w:space="0" w:color="auto"/>
        <w:bottom w:val="none" w:sz="0" w:space="0" w:color="auto"/>
        <w:right w:val="none" w:sz="0" w:space="0" w:color="auto"/>
      </w:divBdr>
    </w:div>
    <w:div w:id="507524128">
      <w:bodyDiv w:val="1"/>
      <w:marLeft w:val="0"/>
      <w:marRight w:val="0"/>
      <w:marTop w:val="0"/>
      <w:marBottom w:val="0"/>
      <w:divBdr>
        <w:top w:val="none" w:sz="0" w:space="0" w:color="auto"/>
        <w:left w:val="none" w:sz="0" w:space="0" w:color="auto"/>
        <w:bottom w:val="none" w:sz="0" w:space="0" w:color="auto"/>
        <w:right w:val="none" w:sz="0" w:space="0" w:color="auto"/>
      </w:divBdr>
    </w:div>
    <w:div w:id="519978937">
      <w:bodyDiv w:val="1"/>
      <w:marLeft w:val="0"/>
      <w:marRight w:val="0"/>
      <w:marTop w:val="0"/>
      <w:marBottom w:val="0"/>
      <w:divBdr>
        <w:top w:val="none" w:sz="0" w:space="0" w:color="auto"/>
        <w:left w:val="none" w:sz="0" w:space="0" w:color="auto"/>
        <w:bottom w:val="none" w:sz="0" w:space="0" w:color="auto"/>
        <w:right w:val="none" w:sz="0" w:space="0" w:color="auto"/>
      </w:divBdr>
    </w:div>
    <w:div w:id="541332904">
      <w:bodyDiv w:val="1"/>
      <w:marLeft w:val="0"/>
      <w:marRight w:val="0"/>
      <w:marTop w:val="0"/>
      <w:marBottom w:val="0"/>
      <w:divBdr>
        <w:top w:val="none" w:sz="0" w:space="0" w:color="auto"/>
        <w:left w:val="none" w:sz="0" w:space="0" w:color="auto"/>
        <w:bottom w:val="none" w:sz="0" w:space="0" w:color="auto"/>
        <w:right w:val="none" w:sz="0" w:space="0" w:color="auto"/>
      </w:divBdr>
    </w:div>
    <w:div w:id="560753268">
      <w:bodyDiv w:val="1"/>
      <w:marLeft w:val="0"/>
      <w:marRight w:val="0"/>
      <w:marTop w:val="0"/>
      <w:marBottom w:val="0"/>
      <w:divBdr>
        <w:top w:val="none" w:sz="0" w:space="0" w:color="auto"/>
        <w:left w:val="none" w:sz="0" w:space="0" w:color="auto"/>
        <w:bottom w:val="none" w:sz="0" w:space="0" w:color="auto"/>
        <w:right w:val="none" w:sz="0" w:space="0" w:color="auto"/>
      </w:divBdr>
    </w:div>
    <w:div w:id="577985426">
      <w:bodyDiv w:val="1"/>
      <w:marLeft w:val="0"/>
      <w:marRight w:val="0"/>
      <w:marTop w:val="0"/>
      <w:marBottom w:val="0"/>
      <w:divBdr>
        <w:top w:val="none" w:sz="0" w:space="0" w:color="auto"/>
        <w:left w:val="none" w:sz="0" w:space="0" w:color="auto"/>
        <w:bottom w:val="none" w:sz="0" w:space="0" w:color="auto"/>
        <w:right w:val="none" w:sz="0" w:space="0" w:color="auto"/>
      </w:divBdr>
    </w:div>
    <w:div w:id="587202783">
      <w:bodyDiv w:val="1"/>
      <w:marLeft w:val="0"/>
      <w:marRight w:val="0"/>
      <w:marTop w:val="0"/>
      <w:marBottom w:val="0"/>
      <w:divBdr>
        <w:top w:val="none" w:sz="0" w:space="0" w:color="auto"/>
        <w:left w:val="none" w:sz="0" w:space="0" w:color="auto"/>
        <w:bottom w:val="none" w:sz="0" w:space="0" w:color="auto"/>
        <w:right w:val="none" w:sz="0" w:space="0" w:color="auto"/>
      </w:divBdr>
    </w:div>
    <w:div w:id="607278412">
      <w:bodyDiv w:val="1"/>
      <w:marLeft w:val="0"/>
      <w:marRight w:val="0"/>
      <w:marTop w:val="0"/>
      <w:marBottom w:val="0"/>
      <w:divBdr>
        <w:top w:val="none" w:sz="0" w:space="0" w:color="auto"/>
        <w:left w:val="none" w:sz="0" w:space="0" w:color="auto"/>
        <w:bottom w:val="none" w:sz="0" w:space="0" w:color="auto"/>
        <w:right w:val="none" w:sz="0" w:space="0" w:color="auto"/>
      </w:divBdr>
    </w:div>
    <w:div w:id="656108890">
      <w:bodyDiv w:val="1"/>
      <w:marLeft w:val="0"/>
      <w:marRight w:val="0"/>
      <w:marTop w:val="0"/>
      <w:marBottom w:val="0"/>
      <w:divBdr>
        <w:top w:val="none" w:sz="0" w:space="0" w:color="auto"/>
        <w:left w:val="none" w:sz="0" w:space="0" w:color="auto"/>
        <w:bottom w:val="none" w:sz="0" w:space="0" w:color="auto"/>
        <w:right w:val="none" w:sz="0" w:space="0" w:color="auto"/>
      </w:divBdr>
    </w:div>
    <w:div w:id="675890203">
      <w:bodyDiv w:val="1"/>
      <w:marLeft w:val="0"/>
      <w:marRight w:val="0"/>
      <w:marTop w:val="0"/>
      <w:marBottom w:val="0"/>
      <w:divBdr>
        <w:top w:val="none" w:sz="0" w:space="0" w:color="auto"/>
        <w:left w:val="none" w:sz="0" w:space="0" w:color="auto"/>
        <w:bottom w:val="none" w:sz="0" w:space="0" w:color="auto"/>
        <w:right w:val="none" w:sz="0" w:space="0" w:color="auto"/>
      </w:divBdr>
    </w:div>
    <w:div w:id="681005181">
      <w:bodyDiv w:val="1"/>
      <w:marLeft w:val="0"/>
      <w:marRight w:val="0"/>
      <w:marTop w:val="0"/>
      <w:marBottom w:val="0"/>
      <w:divBdr>
        <w:top w:val="none" w:sz="0" w:space="0" w:color="auto"/>
        <w:left w:val="none" w:sz="0" w:space="0" w:color="auto"/>
        <w:bottom w:val="none" w:sz="0" w:space="0" w:color="auto"/>
        <w:right w:val="none" w:sz="0" w:space="0" w:color="auto"/>
      </w:divBdr>
    </w:div>
    <w:div w:id="681050585">
      <w:bodyDiv w:val="1"/>
      <w:marLeft w:val="0"/>
      <w:marRight w:val="0"/>
      <w:marTop w:val="0"/>
      <w:marBottom w:val="0"/>
      <w:divBdr>
        <w:top w:val="none" w:sz="0" w:space="0" w:color="auto"/>
        <w:left w:val="none" w:sz="0" w:space="0" w:color="auto"/>
        <w:bottom w:val="none" w:sz="0" w:space="0" w:color="auto"/>
        <w:right w:val="none" w:sz="0" w:space="0" w:color="auto"/>
      </w:divBdr>
    </w:div>
    <w:div w:id="686715605">
      <w:bodyDiv w:val="1"/>
      <w:marLeft w:val="0"/>
      <w:marRight w:val="0"/>
      <w:marTop w:val="0"/>
      <w:marBottom w:val="0"/>
      <w:divBdr>
        <w:top w:val="none" w:sz="0" w:space="0" w:color="auto"/>
        <w:left w:val="none" w:sz="0" w:space="0" w:color="auto"/>
        <w:bottom w:val="none" w:sz="0" w:space="0" w:color="auto"/>
        <w:right w:val="none" w:sz="0" w:space="0" w:color="auto"/>
      </w:divBdr>
    </w:div>
    <w:div w:id="694574118">
      <w:bodyDiv w:val="1"/>
      <w:marLeft w:val="0"/>
      <w:marRight w:val="0"/>
      <w:marTop w:val="0"/>
      <w:marBottom w:val="0"/>
      <w:divBdr>
        <w:top w:val="none" w:sz="0" w:space="0" w:color="auto"/>
        <w:left w:val="none" w:sz="0" w:space="0" w:color="auto"/>
        <w:bottom w:val="none" w:sz="0" w:space="0" w:color="auto"/>
        <w:right w:val="none" w:sz="0" w:space="0" w:color="auto"/>
      </w:divBdr>
    </w:div>
    <w:div w:id="723069105">
      <w:bodyDiv w:val="1"/>
      <w:marLeft w:val="0"/>
      <w:marRight w:val="0"/>
      <w:marTop w:val="0"/>
      <w:marBottom w:val="0"/>
      <w:divBdr>
        <w:top w:val="none" w:sz="0" w:space="0" w:color="auto"/>
        <w:left w:val="none" w:sz="0" w:space="0" w:color="auto"/>
        <w:bottom w:val="none" w:sz="0" w:space="0" w:color="auto"/>
        <w:right w:val="none" w:sz="0" w:space="0" w:color="auto"/>
      </w:divBdr>
    </w:div>
    <w:div w:id="761492181">
      <w:bodyDiv w:val="1"/>
      <w:marLeft w:val="0"/>
      <w:marRight w:val="0"/>
      <w:marTop w:val="0"/>
      <w:marBottom w:val="0"/>
      <w:divBdr>
        <w:top w:val="none" w:sz="0" w:space="0" w:color="auto"/>
        <w:left w:val="none" w:sz="0" w:space="0" w:color="auto"/>
        <w:bottom w:val="none" w:sz="0" w:space="0" w:color="auto"/>
        <w:right w:val="none" w:sz="0" w:space="0" w:color="auto"/>
      </w:divBdr>
    </w:div>
    <w:div w:id="784273757">
      <w:bodyDiv w:val="1"/>
      <w:marLeft w:val="0"/>
      <w:marRight w:val="0"/>
      <w:marTop w:val="0"/>
      <w:marBottom w:val="0"/>
      <w:divBdr>
        <w:top w:val="none" w:sz="0" w:space="0" w:color="auto"/>
        <w:left w:val="none" w:sz="0" w:space="0" w:color="auto"/>
        <w:bottom w:val="none" w:sz="0" w:space="0" w:color="auto"/>
        <w:right w:val="none" w:sz="0" w:space="0" w:color="auto"/>
      </w:divBdr>
    </w:div>
    <w:div w:id="797383089">
      <w:bodyDiv w:val="1"/>
      <w:marLeft w:val="0"/>
      <w:marRight w:val="0"/>
      <w:marTop w:val="0"/>
      <w:marBottom w:val="0"/>
      <w:divBdr>
        <w:top w:val="none" w:sz="0" w:space="0" w:color="auto"/>
        <w:left w:val="none" w:sz="0" w:space="0" w:color="auto"/>
        <w:bottom w:val="none" w:sz="0" w:space="0" w:color="auto"/>
        <w:right w:val="none" w:sz="0" w:space="0" w:color="auto"/>
      </w:divBdr>
    </w:div>
    <w:div w:id="797991370">
      <w:bodyDiv w:val="1"/>
      <w:marLeft w:val="0"/>
      <w:marRight w:val="0"/>
      <w:marTop w:val="0"/>
      <w:marBottom w:val="0"/>
      <w:divBdr>
        <w:top w:val="none" w:sz="0" w:space="0" w:color="auto"/>
        <w:left w:val="none" w:sz="0" w:space="0" w:color="auto"/>
        <w:bottom w:val="none" w:sz="0" w:space="0" w:color="auto"/>
        <w:right w:val="none" w:sz="0" w:space="0" w:color="auto"/>
      </w:divBdr>
    </w:div>
    <w:div w:id="819537490">
      <w:bodyDiv w:val="1"/>
      <w:marLeft w:val="0"/>
      <w:marRight w:val="0"/>
      <w:marTop w:val="0"/>
      <w:marBottom w:val="0"/>
      <w:divBdr>
        <w:top w:val="none" w:sz="0" w:space="0" w:color="auto"/>
        <w:left w:val="none" w:sz="0" w:space="0" w:color="auto"/>
        <w:bottom w:val="none" w:sz="0" w:space="0" w:color="auto"/>
        <w:right w:val="none" w:sz="0" w:space="0" w:color="auto"/>
      </w:divBdr>
    </w:div>
    <w:div w:id="840702183">
      <w:bodyDiv w:val="1"/>
      <w:marLeft w:val="0"/>
      <w:marRight w:val="0"/>
      <w:marTop w:val="0"/>
      <w:marBottom w:val="0"/>
      <w:divBdr>
        <w:top w:val="none" w:sz="0" w:space="0" w:color="auto"/>
        <w:left w:val="none" w:sz="0" w:space="0" w:color="auto"/>
        <w:bottom w:val="none" w:sz="0" w:space="0" w:color="auto"/>
        <w:right w:val="none" w:sz="0" w:space="0" w:color="auto"/>
      </w:divBdr>
    </w:div>
    <w:div w:id="849562921">
      <w:bodyDiv w:val="1"/>
      <w:marLeft w:val="0"/>
      <w:marRight w:val="0"/>
      <w:marTop w:val="0"/>
      <w:marBottom w:val="0"/>
      <w:divBdr>
        <w:top w:val="none" w:sz="0" w:space="0" w:color="auto"/>
        <w:left w:val="none" w:sz="0" w:space="0" w:color="auto"/>
        <w:bottom w:val="none" w:sz="0" w:space="0" w:color="auto"/>
        <w:right w:val="none" w:sz="0" w:space="0" w:color="auto"/>
      </w:divBdr>
    </w:div>
    <w:div w:id="849635822">
      <w:bodyDiv w:val="1"/>
      <w:marLeft w:val="0"/>
      <w:marRight w:val="0"/>
      <w:marTop w:val="0"/>
      <w:marBottom w:val="0"/>
      <w:divBdr>
        <w:top w:val="none" w:sz="0" w:space="0" w:color="auto"/>
        <w:left w:val="none" w:sz="0" w:space="0" w:color="auto"/>
        <w:bottom w:val="none" w:sz="0" w:space="0" w:color="auto"/>
        <w:right w:val="none" w:sz="0" w:space="0" w:color="auto"/>
      </w:divBdr>
    </w:div>
    <w:div w:id="884605040">
      <w:bodyDiv w:val="1"/>
      <w:marLeft w:val="0"/>
      <w:marRight w:val="0"/>
      <w:marTop w:val="0"/>
      <w:marBottom w:val="0"/>
      <w:divBdr>
        <w:top w:val="none" w:sz="0" w:space="0" w:color="auto"/>
        <w:left w:val="none" w:sz="0" w:space="0" w:color="auto"/>
        <w:bottom w:val="none" w:sz="0" w:space="0" w:color="auto"/>
        <w:right w:val="none" w:sz="0" w:space="0" w:color="auto"/>
      </w:divBdr>
    </w:div>
    <w:div w:id="895162746">
      <w:bodyDiv w:val="1"/>
      <w:marLeft w:val="0"/>
      <w:marRight w:val="0"/>
      <w:marTop w:val="0"/>
      <w:marBottom w:val="0"/>
      <w:divBdr>
        <w:top w:val="none" w:sz="0" w:space="0" w:color="auto"/>
        <w:left w:val="none" w:sz="0" w:space="0" w:color="auto"/>
        <w:bottom w:val="none" w:sz="0" w:space="0" w:color="auto"/>
        <w:right w:val="none" w:sz="0" w:space="0" w:color="auto"/>
      </w:divBdr>
    </w:div>
    <w:div w:id="898399120">
      <w:bodyDiv w:val="1"/>
      <w:marLeft w:val="0"/>
      <w:marRight w:val="0"/>
      <w:marTop w:val="0"/>
      <w:marBottom w:val="0"/>
      <w:divBdr>
        <w:top w:val="none" w:sz="0" w:space="0" w:color="auto"/>
        <w:left w:val="none" w:sz="0" w:space="0" w:color="auto"/>
        <w:bottom w:val="none" w:sz="0" w:space="0" w:color="auto"/>
        <w:right w:val="none" w:sz="0" w:space="0" w:color="auto"/>
      </w:divBdr>
    </w:div>
    <w:div w:id="905341319">
      <w:bodyDiv w:val="1"/>
      <w:marLeft w:val="0"/>
      <w:marRight w:val="0"/>
      <w:marTop w:val="0"/>
      <w:marBottom w:val="0"/>
      <w:divBdr>
        <w:top w:val="none" w:sz="0" w:space="0" w:color="auto"/>
        <w:left w:val="none" w:sz="0" w:space="0" w:color="auto"/>
        <w:bottom w:val="none" w:sz="0" w:space="0" w:color="auto"/>
        <w:right w:val="none" w:sz="0" w:space="0" w:color="auto"/>
      </w:divBdr>
    </w:div>
    <w:div w:id="911040170">
      <w:bodyDiv w:val="1"/>
      <w:marLeft w:val="0"/>
      <w:marRight w:val="0"/>
      <w:marTop w:val="0"/>
      <w:marBottom w:val="0"/>
      <w:divBdr>
        <w:top w:val="none" w:sz="0" w:space="0" w:color="auto"/>
        <w:left w:val="none" w:sz="0" w:space="0" w:color="auto"/>
        <w:bottom w:val="none" w:sz="0" w:space="0" w:color="auto"/>
        <w:right w:val="none" w:sz="0" w:space="0" w:color="auto"/>
      </w:divBdr>
    </w:div>
    <w:div w:id="934023422">
      <w:bodyDiv w:val="1"/>
      <w:marLeft w:val="0"/>
      <w:marRight w:val="0"/>
      <w:marTop w:val="0"/>
      <w:marBottom w:val="0"/>
      <w:divBdr>
        <w:top w:val="none" w:sz="0" w:space="0" w:color="auto"/>
        <w:left w:val="none" w:sz="0" w:space="0" w:color="auto"/>
        <w:bottom w:val="none" w:sz="0" w:space="0" w:color="auto"/>
        <w:right w:val="none" w:sz="0" w:space="0" w:color="auto"/>
      </w:divBdr>
    </w:div>
    <w:div w:id="956332911">
      <w:bodyDiv w:val="1"/>
      <w:marLeft w:val="0"/>
      <w:marRight w:val="0"/>
      <w:marTop w:val="0"/>
      <w:marBottom w:val="0"/>
      <w:divBdr>
        <w:top w:val="none" w:sz="0" w:space="0" w:color="auto"/>
        <w:left w:val="none" w:sz="0" w:space="0" w:color="auto"/>
        <w:bottom w:val="none" w:sz="0" w:space="0" w:color="auto"/>
        <w:right w:val="none" w:sz="0" w:space="0" w:color="auto"/>
      </w:divBdr>
    </w:div>
    <w:div w:id="963004065">
      <w:bodyDiv w:val="1"/>
      <w:marLeft w:val="0"/>
      <w:marRight w:val="0"/>
      <w:marTop w:val="0"/>
      <w:marBottom w:val="0"/>
      <w:divBdr>
        <w:top w:val="none" w:sz="0" w:space="0" w:color="auto"/>
        <w:left w:val="none" w:sz="0" w:space="0" w:color="auto"/>
        <w:bottom w:val="none" w:sz="0" w:space="0" w:color="auto"/>
        <w:right w:val="none" w:sz="0" w:space="0" w:color="auto"/>
      </w:divBdr>
    </w:div>
    <w:div w:id="967391375">
      <w:bodyDiv w:val="1"/>
      <w:marLeft w:val="0"/>
      <w:marRight w:val="0"/>
      <w:marTop w:val="0"/>
      <w:marBottom w:val="0"/>
      <w:divBdr>
        <w:top w:val="none" w:sz="0" w:space="0" w:color="auto"/>
        <w:left w:val="none" w:sz="0" w:space="0" w:color="auto"/>
        <w:bottom w:val="none" w:sz="0" w:space="0" w:color="auto"/>
        <w:right w:val="none" w:sz="0" w:space="0" w:color="auto"/>
      </w:divBdr>
    </w:div>
    <w:div w:id="969016370">
      <w:bodyDiv w:val="1"/>
      <w:marLeft w:val="0"/>
      <w:marRight w:val="0"/>
      <w:marTop w:val="0"/>
      <w:marBottom w:val="0"/>
      <w:divBdr>
        <w:top w:val="none" w:sz="0" w:space="0" w:color="auto"/>
        <w:left w:val="none" w:sz="0" w:space="0" w:color="auto"/>
        <w:bottom w:val="none" w:sz="0" w:space="0" w:color="auto"/>
        <w:right w:val="none" w:sz="0" w:space="0" w:color="auto"/>
      </w:divBdr>
    </w:div>
    <w:div w:id="982663844">
      <w:bodyDiv w:val="1"/>
      <w:marLeft w:val="0"/>
      <w:marRight w:val="0"/>
      <w:marTop w:val="0"/>
      <w:marBottom w:val="0"/>
      <w:divBdr>
        <w:top w:val="none" w:sz="0" w:space="0" w:color="auto"/>
        <w:left w:val="none" w:sz="0" w:space="0" w:color="auto"/>
        <w:bottom w:val="none" w:sz="0" w:space="0" w:color="auto"/>
        <w:right w:val="none" w:sz="0" w:space="0" w:color="auto"/>
      </w:divBdr>
    </w:div>
    <w:div w:id="993215935">
      <w:bodyDiv w:val="1"/>
      <w:marLeft w:val="0"/>
      <w:marRight w:val="0"/>
      <w:marTop w:val="0"/>
      <w:marBottom w:val="0"/>
      <w:divBdr>
        <w:top w:val="none" w:sz="0" w:space="0" w:color="auto"/>
        <w:left w:val="none" w:sz="0" w:space="0" w:color="auto"/>
        <w:bottom w:val="none" w:sz="0" w:space="0" w:color="auto"/>
        <w:right w:val="none" w:sz="0" w:space="0" w:color="auto"/>
      </w:divBdr>
    </w:div>
    <w:div w:id="999768962">
      <w:bodyDiv w:val="1"/>
      <w:marLeft w:val="0"/>
      <w:marRight w:val="0"/>
      <w:marTop w:val="0"/>
      <w:marBottom w:val="0"/>
      <w:divBdr>
        <w:top w:val="none" w:sz="0" w:space="0" w:color="auto"/>
        <w:left w:val="none" w:sz="0" w:space="0" w:color="auto"/>
        <w:bottom w:val="none" w:sz="0" w:space="0" w:color="auto"/>
        <w:right w:val="none" w:sz="0" w:space="0" w:color="auto"/>
      </w:divBdr>
    </w:div>
    <w:div w:id="1001160484">
      <w:bodyDiv w:val="1"/>
      <w:marLeft w:val="0"/>
      <w:marRight w:val="0"/>
      <w:marTop w:val="0"/>
      <w:marBottom w:val="0"/>
      <w:divBdr>
        <w:top w:val="none" w:sz="0" w:space="0" w:color="auto"/>
        <w:left w:val="none" w:sz="0" w:space="0" w:color="auto"/>
        <w:bottom w:val="none" w:sz="0" w:space="0" w:color="auto"/>
        <w:right w:val="none" w:sz="0" w:space="0" w:color="auto"/>
      </w:divBdr>
    </w:div>
    <w:div w:id="1006513936">
      <w:bodyDiv w:val="1"/>
      <w:marLeft w:val="0"/>
      <w:marRight w:val="0"/>
      <w:marTop w:val="0"/>
      <w:marBottom w:val="0"/>
      <w:divBdr>
        <w:top w:val="none" w:sz="0" w:space="0" w:color="auto"/>
        <w:left w:val="none" w:sz="0" w:space="0" w:color="auto"/>
        <w:bottom w:val="none" w:sz="0" w:space="0" w:color="auto"/>
        <w:right w:val="none" w:sz="0" w:space="0" w:color="auto"/>
      </w:divBdr>
    </w:div>
    <w:div w:id="1010567120">
      <w:bodyDiv w:val="1"/>
      <w:marLeft w:val="0"/>
      <w:marRight w:val="0"/>
      <w:marTop w:val="0"/>
      <w:marBottom w:val="0"/>
      <w:divBdr>
        <w:top w:val="none" w:sz="0" w:space="0" w:color="auto"/>
        <w:left w:val="none" w:sz="0" w:space="0" w:color="auto"/>
        <w:bottom w:val="none" w:sz="0" w:space="0" w:color="auto"/>
        <w:right w:val="none" w:sz="0" w:space="0" w:color="auto"/>
      </w:divBdr>
    </w:div>
    <w:div w:id="1030839790">
      <w:bodyDiv w:val="1"/>
      <w:marLeft w:val="0"/>
      <w:marRight w:val="0"/>
      <w:marTop w:val="0"/>
      <w:marBottom w:val="0"/>
      <w:divBdr>
        <w:top w:val="none" w:sz="0" w:space="0" w:color="auto"/>
        <w:left w:val="none" w:sz="0" w:space="0" w:color="auto"/>
        <w:bottom w:val="none" w:sz="0" w:space="0" w:color="auto"/>
        <w:right w:val="none" w:sz="0" w:space="0" w:color="auto"/>
      </w:divBdr>
    </w:div>
    <w:div w:id="1033383809">
      <w:bodyDiv w:val="1"/>
      <w:marLeft w:val="0"/>
      <w:marRight w:val="0"/>
      <w:marTop w:val="0"/>
      <w:marBottom w:val="0"/>
      <w:divBdr>
        <w:top w:val="none" w:sz="0" w:space="0" w:color="auto"/>
        <w:left w:val="none" w:sz="0" w:space="0" w:color="auto"/>
        <w:bottom w:val="none" w:sz="0" w:space="0" w:color="auto"/>
        <w:right w:val="none" w:sz="0" w:space="0" w:color="auto"/>
      </w:divBdr>
    </w:div>
    <w:div w:id="1043288818">
      <w:bodyDiv w:val="1"/>
      <w:marLeft w:val="0"/>
      <w:marRight w:val="0"/>
      <w:marTop w:val="0"/>
      <w:marBottom w:val="0"/>
      <w:divBdr>
        <w:top w:val="none" w:sz="0" w:space="0" w:color="auto"/>
        <w:left w:val="none" w:sz="0" w:space="0" w:color="auto"/>
        <w:bottom w:val="none" w:sz="0" w:space="0" w:color="auto"/>
        <w:right w:val="none" w:sz="0" w:space="0" w:color="auto"/>
      </w:divBdr>
    </w:div>
    <w:div w:id="1060862470">
      <w:bodyDiv w:val="1"/>
      <w:marLeft w:val="0"/>
      <w:marRight w:val="0"/>
      <w:marTop w:val="0"/>
      <w:marBottom w:val="0"/>
      <w:divBdr>
        <w:top w:val="none" w:sz="0" w:space="0" w:color="auto"/>
        <w:left w:val="none" w:sz="0" w:space="0" w:color="auto"/>
        <w:bottom w:val="none" w:sz="0" w:space="0" w:color="auto"/>
        <w:right w:val="none" w:sz="0" w:space="0" w:color="auto"/>
      </w:divBdr>
    </w:div>
    <w:div w:id="1063724525">
      <w:bodyDiv w:val="1"/>
      <w:marLeft w:val="0"/>
      <w:marRight w:val="0"/>
      <w:marTop w:val="0"/>
      <w:marBottom w:val="0"/>
      <w:divBdr>
        <w:top w:val="none" w:sz="0" w:space="0" w:color="auto"/>
        <w:left w:val="none" w:sz="0" w:space="0" w:color="auto"/>
        <w:bottom w:val="none" w:sz="0" w:space="0" w:color="auto"/>
        <w:right w:val="none" w:sz="0" w:space="0" w:color="auto"/>
      </w:divBdr>
    </w:div>
    <w:div w:id="1071268449">
      <w:bodyDiv w:val="1"/>
      <w:marLeft w:val="0"/>
      <w:marRight w:val="0"/>
      <w:marTop w:val="0"/>
      <w:marBottom w:val="0"/>
      <w:divBdr>
        <w:top w:val="none" w:sz="0" w:space="0" w:color="auto"/>
        <w:left w:val="none" w:sz="0" w:space="0" w:color="auto"/>
        <w:bottom w:val="none" w:sz="0" w:space="0" w:color="auto"/>
        <w:right w:val="none" w:sz="0" w:space="0" w:color="auto"/>
      </w:divBdr>
    </w:div>
    <w:div w:id="1091512566">
      <w:bodyDiv w:val="1"/>
      <w:marLeft w:val="0"/>
      <w:marRight w:val="0"/>
      <w:marTop w:val="0"/>
      <w:marBottom w:val="0"/>
      <w:divBdr>
        <w:top w:val="none" w:sz="0" w:space="0" w:color="auto"/>
        <w:left w:val="none" w:sz="0" w:space="0" w:color="auto"/>
        <w:bottom w:val="none" w:sz="0" w:space="0" w:color="auto"/>
        <w:right w:val="none" w:sz="0" w:space="0" w:color="auto"/>
      </w:divBdr>
    </w:div>
    <w:div w:id="1104348537">
      <w:bodyDiv w:val="1"/>
      <w:marLeft w:val="0"/>
      <w:marRight w:val="0"/>
      <w:marTop w:val="0"/>
      <w:marBottom w:val="0"/>
      <w:divBdr>
        <w:top w:val="none" w:sz="0" w:space="0" w:color="auto"/>
        <w:left w:val="none" w:sz="0" w:space="0" w:color="auto"/>
        <w:bottom w:val="none" w:sz="0" w:space="0" w:color="auto"/>
        <w:right w:val="none" w:sz="0" w:space="0" w:color="auto"/>
      </w:divBdr>
    </w:div>
    <w:div w:id="1106271475">
      <w:bodyDiv w:val="1"/>
      <w:marLeft w:val="0"/>
      <w:marRight w:val="0"/>
      <w:marTop w:val="0"/>
      <w:marBottom w:val="0"/>
      <w:divBdr>
        <w:top w:val="none" w:sz="0" w:space="0" w:color="auto"/>
        <w:left w:val="none" w:sz="0" w:space="0" w:color="auto"/>
        <w:bottom w:val="none" w:sz="0" w:space="0" w:color="auto"/>
        <w:right w:val="none" w:sz="0" w:space="0" w:color="auto"/>
      </w:divBdr>
    </w:div>
    <w:div w:id="1122768309">
      <w:bodyDiv w:val="1"/>
      <w:marLeft w:val="0"/>
      <w:marRight w:val="0"/>
      <w:marTop w:val="0"/>
      <w:marBottom w:val="0"/>
      <w:divBdr>
        <w:top w:val="none" w:sz="0" w:space="0" w:color="auto"/>
        <w:left w:val="none" w:sz="0" w:space="0" w:color="auto"/>
        <w:bottom w:val="none" w:sz="0" w:space="0" w:color="auto"/>
        <w:right w:val="none" w:sz="0" w:space="0" w:color="auto"/>
      </w:divBdr>
    </w:div>
    <w:div w:id="1130975721">
      <w:bodyDiv w:val="1"/>
      <w:marLeft w:val="0"/>
      <w:marRight w:val="0"/>
      <w:marTop w:val="0"/>
      <w:marBottom w:val="0"/>
      <w:divBdr>
        <w:top w:val="none" w:sz="0" w:space="0" w:color="auto"/>
        <w:left w:val="none" w:sz="0" w:space="0" w:color="auto"/>
        <w:bottom w:val="none" w:sz="0" w:space="0" w:color="auto"/>
        <w:right w:val="none" w:sz="0" w:space="0" w:color="auto"/>
      </w:divBdr>
    </w:div>
    <w:div w:id="1139112806">
      <w:bodyDiv w:val="1"/>
      <w:marLeft w:val="0"/>
      <w:marRight w:val="0"/>
      <w:marTop w:val="0"/>
      <w:marBottom w:val="0"/>
      <w:divBdr>
        <w:top w:val="none" w:sz="0" w:space="0" w:color="auto"/>
        <w:left w:val="none" w:sz="0" w:space="0" w:color="auto"/>
        <w:bottom w:val="none" w:sz="0" w:space="0" w:color="auto"/>
        <w:right w:val="none" w:sz="0" w:space="0" w:color="auto"/>
      </w:divBdr>
    </w:div>
    <w:div w:id="1180895872">
      <w:bodyDiv w:val="1"/>
      <w:marLeft w:val="0"/>
      <w:marRight w:val="0"/>
      <w:marTop w:val="0"/>
      <w:marBottom w:val="0"/>
      <w:divBdr>
        <w:top w:val="none" w:sz="0" w:space="0" w:color="auto"/>
        <w:left w:val="none" w:sz="0" w:space="0" w:color="auto"/>
        <w:bottom w:val="none" w:sz="0" w:space="0" w:color="auto"/>
        <w:right w:val="none" w:sz="0" w:space="0" w:color="auto"/>
      </w:divBdr>
    </w:div>
    <w:div w:id="1181161814">
      <w:bodyDiv w:val="1"/>
      <w:marLeft w:val="0"/>
      <w:marRight w:val="0"/>
      <w:marTop w:val="0"/>
      <w:marBottom w:val="0"/>
      <w:divBdr>
        <w:top w:val="none" w:sz="0" w:space="0" w:color="auto"/>
        <w:left w:val="none" w:sz="0" w:space="0" w:color="auto"/>
        <w:bottom w:val="none" w:sz="0" w:space="0" w:color="auto"/>
        <w:right w:val="none" w:sz="0" w:space="0" w:color="auto"/>
      </w:divBdr>
    </w:div>
    <w:div w:id="1194998850">
      <w:bodyDiv w:val="1"/>
      <w:marLeft w:val="0"/>
      <w:marRight w:val="0"/>
      <w:marTop w:val="0"/>
      <w:marBottom w:val="0"/>
      <w:divBdr>
        <w:top w:val="none" w:sz="0" w:space="0" w:color="auto"/>
        <w:left w:val="none" w:sz="0" w:space="0" w:color="auto"/>
        <w:bottom w:val="none" w:sz="0" w:space="0" w:color="auto"/>
        <w:right w:val="none" w:sz="0" w:space="0" w:color="auto"/>
      </w:divBdr>
    </w:div>
    <w:div w:id="1196192868">
      <w:bodyDiv w:val="1"/>
      <w:marLeft w:val="0"/>
      <w:marRight w:val="0"/>
      <w:marTop w:val="0"/>
      <w:marBottom w:val="0"/>
      <w:divBdr>
        <w:top w:val="none" w:sz="0" w:space="0" w:color="auto"/>
        <w:left w:val="none" w:sz="0" w:space="0" w:color="auto"/>
        <w:bottom w:val="none" w:sz="0" w:space="0" w:color="auto"/>
        <w:right w:val="none" w:sz="0" w:space="0" w:color="auto"/>
      </w:divBdr>
      <w:divsChild>
        <w:div w:id="1576234113">
          <w:marLeft w:val="0"/>
          <w:marRight w:val="0"/>
          <w:marTop w:val="0"/>
          <w:marBottom w:val="0"/>
          <w:divBdr>
            <w:top w:val="none" w:sz="0" w:space="0" w:color="auto"/>
            <w:left w:val="none" w:sz="0" w:space="0" w:color="auto"/>
            <w:bottom w:val="none" w:sz="0" w:space="0" w:color="auto"/>
            <w:right w:val="none" w:sz="0" w:space="0" w:color="auto"/>
          </w:divBdr>
          <w:divsChild>
            <w:div w:id="1363167883">
              <w:marLeft w:val="0"/>
              <w:marRight w:val="0"/>
              <w:marTop w:val="0"/>
              <w:marBottom w:val="0"/>
              <w:divBdr>
                <w:top w:val="none" w:sz="0" w:space="0" w:color="auto"/>
                <w:left w:val="none" w:sz="0" w:space="0" w:color="auto"/>
                <w:bottom w:val="none" w:sz="0" w:space="0" w:color="auto"/>
                <w:right w:val="none" w:sz="0" w:space="0" w:color="auto"/>
              </w:divBdr>
            </w:div>
          </w:divsChild>
        </w:div>
        <w:div w:id="300237674">
          <w:marLeft w:val="0"/>
          <w:marRight w:val="0"/>
          <w:marTop w:val="0"/>
          <w:marBottom w:val="0"/>
          <w:divBdr>
            <w:top w:val="none" w:sz="0" w:space="0" w:color="auto"/>
            <w:left w:val="none" w:sz="0" w:space="0" w:color="auto"/>
            <w:bottom w:val="none" w:sz="0" w:space="0" w:color="auto"/>
            <w:right w:val="none" w:sz="0" w:space="0" w:color="auto"/>
          </w:divBdr>
          <w:divsChild>
            <w:div w:id="95880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89771">
      <w:bodyDiv w:val="1"/>
      <w:marLeft w:val="0"/>
      <w:marRight w:val="0"/>
      <w:marTop w:val="0"/>
      <w:marBottom w:val="0"/>
      <w:divBdr>
        <w:top w:val="none" w:sz="0" w:space="0" w:color="auto"/>
        <w:left w:val="none" w:sz="0" w:space="0" w:color="auto"/>
        <w:bottom w:val="none" w:sz="0" w:space="0" w:color="auto"/>
        <w:right w:val="none" w:sz="0" w:space="0" w:color="auto"/>
      </w:divBdr>
    </w:div>
    <w:div w:id="1228497209">
      <w:bodyDiv w:val="1"/>
      <w:marLeft w:val="0"/>
      <w:marRight w:val="0"/>
      <w:marTop w:val="0"/>
      <w:marBottom w:val="0"/>
      <w:divBdr>
        <w:top w:val="none" w:sz="0" w:space="0" w:color="auto"/>
        <w:left w:val="none" w:sz="0" w:space="0" w:color="auto"/>
        <w:bottom w:val="none" w:sz="0" w:space="0" w:color="auto"/>
        <w:right w:val="none" w:sz="0" w:space="0" w:color="auto"/>
      </w:divBdr>
    </w:div>
    <w:div w:id="1257861314">
      <w:bodyDiv w:val="1"/>
      <w:marLeft w:val="0"/>
      <w:marRight w:val="0"/>
      <w:marTop w:val="0"/>
      <w:marBottom w:val="0"/>
      <w:divBdr>
        <w:top w:val="none" w:sz="0" w:space="0" w:color="auto"/>
        <w:left w:val="none" w:sz="0" w:space="0" w:color="auto"/>
        <w:bottom w:val="none" w:sz="0" w:space="0" w:color="auto"/>
        <w:right w:val="none" w:sz="0" w:space="0" w:color="auto"/>
      </w:divBdr>
    </w:div>
    <w:div w:id="1267807409">
      <w:bodyDiv w:val="1"/>
      <w:marLeft w:val="0"/>
      <w:marRight w:val="0"/>
      <w:marTop w:val="0"/>
      <w:marBottom w:val="0"/>
      <w:divBdr>
        <w:top w:val="none" w:sz="0" w:space="0" w:color="auto"/>
        <w:left w:val="none" w:sz="0" w:space="0" w:color="auto"/>
        <w:bottom w:val="none" w:sz="0" w:space="0" w:color="auto"/>
        <w:right w:val="none" w:sz="0" w:space="0" w:color="auto"/>
      </w:divBdr>
    </w:div>
    <w:div w:id="1285774738">
      <w:bodyDiv w:val="1"/>
      <w:marLeft w:val="0"/>
      <w:marRight w:val="0"/>
      <w:marTop w:val="0"/>
      <w:marBottom w:val="0"/>
      <w:divBdr>
        <w:top w:val="none" w:sz="0" w:space="0" w:color="auto"/>
        <w:left w:val="none" w:sz="0" w:space="0" w:color="auto"/>
        <w:bottom w:val="none" w:sz="0" w:space="0" w:color="auto"/>
        <w:right w:val="none" w:sz="0" w:space="0" w:color="auto"/>
      </w:divBdr>
    </w:div>
    <w:div w:id="1382904132">
      <w:bodyDiv w:val="1"/>
      <w:marLeft w:val="0"/>
      <w:marRight w:val="0"/>
      <w:marTop w:val="0"/>
      <w:marBottom w:val="0"/>
      <w:divBdr>
        <w:top w:val="none" w:sz="0" w:space="0" w:color="auto"/>
        <w:left w:val="none" w:sz="0" w:space="0" w:color="auto"/>
        <w:bottom w:val="none" w:sz="0" w:space="0" w:color="auto"/>
        <w:right w:val="none" w:sz="0" w:space="0" w:color="auto"/>
      </w:divBdr>
    </w:div>
    <w:div w:id="1385568970">
      <w:bodyDiv w:val="1"/>
      <w:marLeft w:val="0"/>
      <w:marRight w:val="0"/>
      <w:marTop w:val="0"/>
      <w:marBottom w:val="0"/>
      <w:divBdr>
        <w:top w:val="none" w:sz="0" w:space="0" w:color="auto"/>
        <w:left w:val="none" w:sz="0" w:space="0" w:color="auto"/>
        <w:bottom w:val="none" w:sz="0" w:space="0" w:color="auto"/>
        <w:right w:val="none" w:sz="0" w:space="0" w:color="auto"/>
      </w:divBdr>
    </w:div>
    <w:div w:id="1393767548">
      <w:bodyDiv w:val="1"/>
      <w:marLeft w:val="0"/>
      <w:marRight w:val="0"/>
      <w:marTop w:val="0"/>
      <w:marBottom w:val="0"/>
      <w:divBdr>
        <w:top w:val="none" w:sz="0" w:space="0" w:color="auto"/>
        <w:left w:val="none" w:sz="0" w:space="0" w:color="auto"/>
        <w:bottom w:val="none" w:sz="0" w:space="0" w:color="auto"/>
        <w:right w:val="none" w:sz="0" w:space="0" w:color="auto"/>
      </w:divBdr>
    </w:div>
    <w:div w:id="1396665675">
      <w:bodyDiv w:val="1"/>
      <w:marLeft w:val="0"/>
      <w:marRight w:val="0"/>
      <w:marTop w:val="0"/>
      <w:marBottom w:val="0"/>
      <w:divBdr>
        <w:top w:val="none" w:sz="0" w:space="0" w:color="auto"/>
        <w:left w:val="none" w:sz="0" w:space="0" w:color="auto"/>
        <w:bottom w:val="none" w:sz="0" w:space="0" w:color="auto"/>
        <w:right w:val="none" w:sz="0" w:space="0" w:color="auto"/>
      </w:divBdr>
    </w:div>
    <w:div w:id="1400250923">
      <w:bodyDiv w:val="1"/>
      <w:marLeft w:val="0"/>
      <w:marRight w:val="0"/>
      <w:marTop w:val="0"/>
      <w:marBottom w:val="0"/>
      <w:divBdr>
        <w:top w:val="none" w:sz="0" w:space="0" w:color="auto"/>
        <w:left w:val="none" w:sz="0" w:space="0" w:color="auto"/>
        <w:bottom w:val="none" w:sz="0" w:space="0" w:color="auto"/>
        <w:right w:val="none" w:sz="0" w:space="0" w:color="auto"/>
      </w:divBdr>
    </w:div>
    <w:div w:id="1406029542">
      <w:bodyDiv w:val="1"/>
      <w:marLeft w:val="0"/>
      <w:marRight w:val="0"/>
      <w:marTop w:val="0"/>
      <w:marBottom w:val="0"/>
      <w:divBdr>
        <w:top w:val="none" w:sz="0" w:space="0" w:color="auto"/>
        <w:left w:val="none" w:sz="0" w:space="0" w:color="auto"/>
        <w:bottom w:val="none" w:sz="0" w:space="0" w:color="auto"/>
        <w:right w:val="none" w:sz="0" w:space="0" w:color="auto"/>
      </w:divBdr>
    </w:div>
    <w:div w:id="1415591225">
      <w:bodyDiv w:val="1"/>
      <w:marLeft w:val="0"/>
      <w:marRight w:val="0"/>
      <w:marTop w:val="0"/>
      <w:marBottom w:val="0"/>
      <w:divBdr>
        <w:top w:val="none" w:sz="0" w:space="0" w:color="auto"/>
        <w:left w:val="none" w:sz="0" w:space="0" w:color="auto"/>
        <w:bottom w:val="none" w:sz="0" w:space="0" w:color="auto"/>
        <w:right w:val="none" w:sz="0" w:space="0" w:color="auto"/>
      </w:divBdr>
    </w:div>
    <w:div w:id="1446120144">
      <w:bodyDiv w:val="1"/>
      <w:marLeft w:val="0"/>
      <w:marRight w:val="0"/>
      <w:marTop w:val="0"/>
      <w:marBottom w:val="0"/>
      <w:divBdr>
        <w:top w:val="none" w:sz="0" w:space="0" w:color="auto"/>
        <w:left w:val="none" w:sz="0" w:space="0" w:color="auto"/>
        <w:bottom w:val="none" w:sz="0" w:space="0" w:color="auto"/>
        <w:right w:val="none" w:sz="0" w:space="0" w:color="auto"/>
      </w:divBdr>
    </w:div>
    <w:div w:id="1455825501">
      <w:bodyDiv w:val="1"/>
      <w:marLeft w:val="0"/>
      <w:marRight w:val="0"/>
      <w:marTop w:val="0"/>
      <w:marBottom w:val="0"/>
      <w:divBdr>
        <w:top w:val="none" w:sz="0" w:space="0" w:color="auto"/>
        <w:left w:val="none" w:sz="0" w:space="0" w:color="auto"/>
        <w:bottom w:val="none" w:sz="0" w:space="0" w:color="auto"/>
        <w:right w:val="none" w:sz="0" w:space="0" w:color="auto"/>
      </w:divBdr>
    </w:div>
    <w:div w:id="1478261751">
      <w:bodyDiv w:val="1"/>
      <w:marLeft w:val="0"/>
      <w:marRight w:val="0"/>
      <w:marTop w:val="0"/>
      <w:marBottom w:val="0"/>
      <w:divBdr>
        <w:top w:val="none" w:sz="0" w:space="0" w:color="auto"/>
        <w:left w:val="none" w:sz="0" w:space="0" w:color="auto"/>
        <w:bottom w:val="none" w:sz="0" w:space="0" w:color="auto"/>
        <w:right w:val="none" w:sz="0" w:space="0" w:color="auto"/>
      </w:divBdr>
      <w:divsChild>
        <w:div w:id="49546653">
          <w:marLeft w:val="120"/>
          <w:marRight w:val="120"/>
          <w:marTop w:val="150"/>
          <w:marBottom w:val="150"/>
          <w:divBdr>
            <w:top w:val="none" w:sz="0" w:space="0" w:color="auto"/>
            <w:left w:val="none" w:sz="0" w:space="0" w:color="auto"/>
            <w:bottom w:val="none" w:sz="0" w:space="0" w:color="auto"/>
            <w:right w:val="none" w:sz="0" w:space="0" w:color="auto"/>
          </w:divBdr>
          <w:divsChild>
            <w:div w:id="272979203">
              <w:marLeft w:val="0"/>
              <w:marRight w:val="0"/>
              <w:marTop w:val="0"/>
              <w:marBottom w:val="0"/>
              <w:divBdr>
                <w:top w:val="none" w:sz="0" w:space="0" w:color="auto"/>
                <w:left w:val="none" w:sz="0" w:space="0" w:color="auto"/>
                <w:bottom w:val="none" w:sz="0" w:space="0" w:color="auto"/>
                <w:right w:val="none" w:sz="0" w:space="0" w:color="auto"/>
              </w:divBdr>
              <w:divsChild>
                <w:div w:id="1115371895">
                  <w:marLeft w:val="540"/>
                  <w:marRight w:val="0"/>
                  <w:marTop w:val="0"/>
                  <w:marBottom w:val="0"/>
                  <w:divBdr>
                    <w:top w:val="none" w:sz="0" w:space="0" w:color="auto"/>
                    <w:left w:val="none" w:sz="0" w:space="0" w:color="auto"/>
                    <w:bottom w:val="none" w:sz="0" w:space="0" w:color="auto"/>
                    <w:right w:val="none" w:sz="0" w:space="0" w:color="auto"/>
                  </w:divBdr>
                  <w:divsChild>
                    <w:div w:id="1889955719">
                      <w:marLeft w:val="0"/>
                      <w:marRight w:val="0"/>
                      <w:marTop w:val="0"/>
                      <w:marBottom w:val="0"/>
                      <w:divBdr>
                        <w:top w:val="none" w:sz="0" w:space="0" w:color="auto"/>
                        <w:left w:val="none" w:sz="0" w:space="0" w:color="auto"/>
                        <w:bottom w:val="none" w:sz="0" w:space="0" w:color="auto"/>
                        <w:right w:val="none" w:sz="0" w:space="0" w:color="auto"/>
                      </w:divBdr>
                      <w:divsChild>
                        <w:div w:id="289674137">
                          <w:marLeft w:val="0"/>
                          <w:marRight w:val="0"/>
                          <w:marTop w:val="30"/>
                          <w:marBottom w:val="30"/>
                          <w:divBdr>
                            <w:top w:val="single" w:sz="6" w:space="0" w:color="D5D5D5"/>
                            <w:left w:val="single" w:sz="6" w:space="0" w:color="D5D5D5"/>
                            <w:bottom w:val="single" w:sz="6" w:space="0" w:color="D5D5D5"/>
                            <w:right w:val="single" w:sz="6" w:space="0" w:color="D5D5D5"/>
                          </w:divBdr>
                          <w:divsChild>
                            <w:div w:id="1191648929">
                              <w:marLeft w:val="0"/>
                              <w:marRight w:val="0"/>
                              <w:marTop w:val="0"/>
                              <w:marBottom w:val="0"/>
                              <w:divBdr>
                                <w:top w:val="none" w:sz="0" w:space="0" w:color="auto"/>
                                <w:left w:val="none" w:sz="0" w:space="0" w:color="auto"/>
                                <w:bottom w:val="none" w:sz="0" w:space="0" w:color="auto"/>
                                <w:right w:val="none" w:sz="0" w:space="0" w:color="auto"/>
                              </w:divBdr>
                              <w:divsChild>
                                <w:div w:id="144808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43707">
          <w:marLeft w:val="120"/>
          <w:marRight w:val="120"/>
          <w:marTop w:val="150"/>
          <w:marBottom w:val="150"/>
          <w:divBdr>
            <w:top w:val="none" w:sz="0" w:space="0" w:color="auto"/>
            <w:left w:val="none" w:sz="0" w:space="0" w:color="auto"/>
            <w:bottom w:val="none" w:sz="0" w:space="0" w:color="auto"/>
            <w:right w:val="none" w:sz="0" w:space="0" w:color="auto"/>
          </w:divBdr>
          <w:divsChild>
            <w:div w:id="1482505129">
              <w:marLeft w:val="0"/>
              <w:marRight w:val="0"/>
              <w:marTop w:val="0"/>
              <w:marBottom w:val="0"/>
              <w:divBdr>
                <w:top w:val="none" w:sz="0" w:space="0" w:color="auto"/>
                <w:left w:val="none" w:sz="0" w:space="0" w:color="auto"/>
                <w:bottom w:val="none" w:sz="0" w:space="0" w:color="auto"/>
                <w:right w:val="none" w:sz="0" w:space="0" w:color="auto"/>
              </w:divBdr>
            </w:div>
            <w:div w:id="77484241">
              <w:marLeft w:val="0"/>
              <w:marRight w:val="0"/>
              <w:marTop w:val="0"/>
              <w:marBottom w:val="0"/>
              <w:divBdr>
                <w:top w:val="none" w:sz="0" w:space="0" w:color="auto"/>
                <w:left w:val="none" w:sz="0" w:space="0" w:color="auto"/>
                <w:bottom w:val="none" w:sz="0" w:space="0" w:color="auto"/>
                <w:right w:val="none" w:sz="0" w:space="0" w:color="auto"/>
              </w:divBdr>
              <w:divsChild>
                <w:div w:id="857697227">
                  <w:marLeft w:val="540"/>
                  <w:marRight w:val="0"/>
                  <w:marTop w:val="0"/>
                  <w:marBottom w:val="0"/>
                  <w:divBdr>
                    <w:top w:val="none" w:sz="0" w:space="0" w:color="auto"/>
                    <w:left w:val="none" w:sz="0" w:space="0" w:color="auto"/>
                    <w:bottom w:val="none" w:sz="0" w:space="0" w:color="auto"/>
                    <w:right w:val="none" w:sz="0" w:space="0" w:color="auto"/>
                  </w:divBdr>
                  <w:divsChild>
                    <w:div w:id="1379359892">
                      <w:marLeft w:val="0"/>
                      <w:marRight w:val="0"/>
                      <w:marTop w:val="0"/>
                      <w:marBottom w:val="0"/>
                      <w:divBdr>
                        <w:top w:val="none" w:sz="0" w:space="0" w:color="auto"/>
                        <w:left w:val="none" w:sz="0" w:space="0" w:color="auto"/>
                        <w:bottom w:val="none" w:sz="0" w:space="0" w:color="auto"/>
                        <w:right w:val="none" w:sz="0" w:space="0" w:color="auto"/>
                      </w:divBdr>
                      <w:divsChild>
                        <w:div w:id="817116352">
                          <w:marLeft w:val="0"/>
                          <w:marRight w:val="0"/>
                          <w:marTop w:val="0"/>
                          <w:marBottom w:val="0"/>
                          <w:divBdr>
                            <w:top w:val="single" w:sz="6" w:space="0" w:color="D5D5D5"/>
                            <w:left w:val="single" w:sz="6" w:space="0" w:color="D5D5D5"/>
                            <w:bottom w:val="single" w:sz="6" w:space="0" w:color="D5D5D5"/>
                            <w:right w:val="single" w:sz="6" w:space="0" w:color="D5D5D5"/>
                          </w:divBdr>
                          <w:divsChild>
                            <w:div w:id="463618014">
                              <w:marLeft w:val="0"/>
                              <w:marRight w:val="0"/>
                              <w:marTop w:val="0"/>
                              <w:marBottom w:val="0"/>
                              <w:divBdr>
                                <w:top w:val="none" w:sz="0" w:space="0" w:color="auto"/>
                                <w:left w:val="none" w:sz="0" w:space="0" w:color="auto"/>
                                <w:bottom w:val="none" w:sz="0" w:space="0" w:color="auto"/>
                                <w:right w:val="none" w:sz="0" w:space="0" w:color="auto"/>
                              </w:divBdr>
                              <w:divsChild>
                                <w:div w:id="144226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9764176">
      <w:bodyDiv w:val="1"/>
      <w:marLeft w:val="0"/>
      <w:marRight w:val="0"/>
      <w:marTop w:val="0"/>
      <w:marBottom w:val="0"/>
      <w:divBdr>
        <w:top w:val="none" w:sz="0" w:space="0" w:color="auto"/>
        <w:left w:val="none" w:sz="0" w:space="0" w:color="auto"/>
        <w:bottom w:val="none" w:sz="0" w:space="0" w:color="auto"/>
        <w:right w:val="none" w:sz="0" w:space="0" w:color="auto"/>
      </w:divBdr>
    </w:div>
    <w:div w:id="1482387510">
      <w:bodyDiv w:val="1"/>
      <w:marLeft w:val="0"/>
      <w:marRight w:val="0"/>
      <w:marTop w:val="0"/>
      <w:marBottom w:val="0"/>
      <w:divBdr>
        <w:top w:val="none" w:sz="0" w:space="0" w:color="auto"/>
        <w:left w:val="none" w:sz="0" w:space="0" w:color="auto"/>
        <w:bottom w:val="none" w:sz="0" w:space="0" w:color="auto"/>
        <w:right w:val="none" w:sz="0" w:space="0" w:color="auto"/>
      </w:divBdr>
    </w:div>
    <w:div w:id="1491211709">
      <w:bodyDiv w:val="1"/>
      <w:marLeft w:val="0"/>
      <w:marRight w:val="0"/>
      <w:marTop w:val="0"/>
      <w:marBottom w:val="0"/>
      <w:divBdr>
        <w:top w:val="none" w:sz="0" w:space="0" w:color="auto"/>
        <w:left w:val="none" w:sz="0" w:space="0" w:color="auto"/>
        <w:bottom w:val="none" w:sz="0" w:space="0" w:color="auto"/>
        <w:right w:val="none" w:sz="0" w:space="0" w:color="auto"/>
      </w:divBdr>
    </w:div>
    <w:div w:id="1495099396">
      <w:bodyDiv w:val="1"/>
      <w:marLeft w:val="0"/>
      <w:marRight w:val="0"/>
      <w:marTop w:val="0"/>
      <w:marBottom w:val="0"/>
      <w:divBdr>
        <w:top w:val="none" w:sz="0" w:space="0" w:color="auto"/>
        <w:left w:val="none" w:sz="0" w:space="0" w:color="auto"/>
        <w:bottom w:val="none" w:sz="0" w:space="0" w:color="auto"/>
        <w:right w:val="none" w:sz="0" w:space="0" w:color="auto"/>
      </w:divBdr>
    </w:div>
    <w:div w:id="1520582872">
      <w:bodyDiv w:val="1"/>
      <w:marLeft w:val="0"/>
      <w:marRight w:val="0"/>
      <w:marTop w:val="0"/>
      <w:marBottom w:val="0"/>
      <w:divBdr>
        <w:top w:val="none" w:sz="0" w:space="0" w:color="auto"/>
        <w:left w:val="none" w:sz="0" w:space="0" w:color="auto"/>
        <w:bottom w:val="none" w:sz="0" w:space="0" w:color="auto"/>
        <w:right w:val="none" w:sz="0" w:space="0" w:color="auto"/>
      </w:divBdr>
      <w:divsChild>
        <w:div w:id="851335326">
          <w:marLeft w:val="0"/>
          <w:marRight w:val="0"/>
          <w:marTop w:val="0"/>
          <w:marBottom w:val="0"/>
          <w:divBdr>
            <w:top w:val="none" w:sz="0" w:space="0" w:color="auto"/>
            <w:left w:val="none" w:sz="0" w:space="0" w:color="auto"/>
            <w:bottom w:val="none" w:sz="0" w:space="0" w:color="auto"/>
            <w:right w:val="none" w:sz="0" w:space="0" w:color="auto"/>
          </w:divBdr>
        </w:div>
      </w:divsChild>
    </w:div>
    <w:div w:id="1527524366">
      <w:bodyDiv w:val="1"/>
      <w:marLeft w:val="0"/>
      <w:marRight w:val="0"/>
      <w:marTop w:val="0"/>
      <w:marBottom w:val="0"/>
      <w:divBdr>
        <w:top w:val="none" w:sz="0" w:space="0" w:color="auto"/>
        <w:left w:val="none" w:sz="0" w:space="0" w:color="auto"/>
        <w:bottom w:val="none" w:sz="0" w:space="0" w:color="auto"/>
        <w:right w:val="none" w:sz="0" w:space="0" w:color="auto"/>
      </w:divBdr>
    </w:div>
    <w:div w:id="1529835066">
      <w:bodyDiv w:val="1"/>
      <w:marLeft w:val="0"/>
      <w:marRight w:val="0"/>
      <w:marTop w:val="0"/>
      <w:marBottom w:val="0"/>
      <w:divBdr>
        <w:top w:val="none" w:sz="0" w:space="0" w:color="auto"/>
        <w:left w:val="none" w:sz="0" w:space="0" w:color="auto"/>
        <w:bottom w:val="none" w:sz="0" w:space="0" w:color="auto"/>
        <w:right w:val="none" w:sz="0" w:space="0" w:color="auto"/>
      </w:divBdr>
    </w:div>
    <w:div w:id="1560823475">
      <w:bodyDiv w:val="1"/>
      <w:marLeft w:val="0"/>
      <w:marRight w:val="0"/>
      <w:marTop w:val="0"/>
      <w:marBottom w:val="0"/>
      <w:divBdr>
        <w:top w:val="none" w:sz="0" w:space="0" w:color="auto"/>
        <w:left w:val="none" w:sz="0" w:space="0" w:color="auto"/>
        <w:bottom w:val="none" w:sz="0" w:space="0" w:color="auto"/>
        <w:right w:val="none" w:sz="0" w:space="0" w:color="auto"/>
      </w:divBdr>
    </w:div>
    <w:div w:id="1586378558">
      <w:bodyDiv w:val="1"/>
      <w:marLeft w:val="0"/>
      <w:marRight w:val="0"/>
      <w:marTop w:val="0"/>
      <w:marBottom w:val="0"/>
      <w:divBdr>
        <w:top w:val="none" w:sz="0" w:space="0" w:color="auto"/>
        <w:left w:val="none" w:sz="0" w:space="0" w:color="auto"/>
        <w:bottom w:val="none" w:sz="0" w:space="0" w:color="auto"/>
        <w:right w:val="none" w:sz="0" w:space="0" w:color="auto"/>
      </w:divBdr>
    </w:div>
    <w:div w:id="1605992403">
      <w:bodyDiv w:val="1"/>
      <w:marLeft w:val="0"/>
      <w:marRight w:val="0"/>
      <w:marTop w:val="0"/>
      <w:marBottom w:val="0"/>
      <w:divBdr>
        <w:top w:val="none" w:sz="0" w:space="0" w:color="auto"/>
        <w:left w:val="none" w:sz="0" w:space="0" w:color="auto"/>
        <w:bottom w:val="none" w:sz="0" w:space="0" w:color="auto"/>
        <w:right w:val="none" w:sz="0" w:space="0" w:color="auto"/>
      </w:divBdr>
    </w:div>
    <w:div w:id="1606812613">
      <w:bodyDiv w:val="1"/>
      <w:marLeft w:val="0"/>
      <w:marRight w:val="0"/>
      <w:marTop w:val="0"/>
      <w:marBottom w:val="0"/>
      <w:divBdr>
        <w:top w:val="none" w:sz="0" w:space="0" w:color="auto"/>
        <w:left w:val="none" w:sz="0" w:space="0" w:color="auto"/>
        <w:bottom w:val="none" w:sz="0" w:space="0" w:color="auto"/>
        <w:right w:val="none" w:sz="0" w:space="0" w:color="auto"/>
      </w:divBdr>
    </w:div>
    <w:div w:id="1611083745">
      <w:bodyDiv w:val="1"/>
      <w:marLeft w:val="0"/>
      <w:marRight w:val="0"/>
      <w:marTop w:val="0"/>
      <w:marBottom w:val="0"/>
      <w:divBdr>
        <w:top w:val="none" w:sz="0" w:space="0" w:color="auto"/>
        <w:left w:val="none" w:sz="0" w:space="0" w:color="auto"/>
        <w:bottom w:val="none" w:sz="0" w:space="0" w:color="auto"/>
        <w:right w:val="none" w:sz="0" w:space="0" w:color="auto"/>
      </w:divBdr>
    </w:div>
    <w:div w:id="1618414871">
      <w:bodyDiv w:val="1"/>
      <w:marLeft w:val="0"/>
      <w:marRight w:val="0"/>
      <w:marTop w:val="0"/>
      <w:marBottom w:val="0"/>
      <w:divBdr>
        <w:top w:val="none" w:sz="0" w:space="0" w:color="auto"/>
        <w:left w:val="none" w:sz="0" w:space="0" w:color="auto"/>
        <w:bottom w:val="none" w:sz="0" w:space="0" w:color="auto"/>
        <w:right w:val="none" w:sz="0" w:space="0" w:color="auto"/>
      </w:divBdr>
    </w:div>
    <w:div w:id="1634752533">
      <w:bodyDiv w:val="1"/>
      <w:marLeft w:val="0"/>
      <w:marRight w:val="0"/>
      <w:marTop w:val="0"/>
      <w:marBottom w:val="0"/>
      <w:divBdr>
        <w:top w:val="none" w:sz="0" w:space="0" w:color="auto"/>
        <w:left w:val="none" w:sz="0" w:space="0" w:color="auto"/>
        <w:bottom w:val="none" w:sz="0" w:space="0" w:color="auto"/>
        <w:right w:val="none" w:sz="0" w:space="0" w:color="auto"/>
      </w:divBdr>
    </w:div>
    <w:div w:id="1642150467">
      <w:bodyDiv w:val="1"/>
      <w:marLeft w:val="0"/>
      <w:marRight w:val="0"/>
      <w:marTop w:val="0"/>
      <w:marBottom w:val="0"/>
      <w:divBdr>
        <w:top w:val="none" w:sz="0" w:space="0" w:color="auto"/>
        <w:left w:val="none" w:sz="0" w:space="0" w:color="auto"/>
        <w:bottom w:val="none" w:sz="0" w:space="0" w:color="auto"/>
        <w:right w:val="none" w:sz="0" w:space="0" w:color="auto"/>
      </w:divBdr>
    </w:div>
    <w:div w:id="1673945059">
      <w:bodyDiv w:val="1"/>
      <w:marLeft w:val="0"/>
      <w:marRight w:val="0"/>
      <w:marTop w:val="0"/>
      <w:marBottom w:val="0"/>
      <w:divBdr>
        <w:top w:val="none" w:sz="0" w:space="0" w:color="auto"/>
        <w:left w:val="none" w:sz="0" w:space="0" w:color="auto"/>
        <w:bottom w:val="none" w:sz="0" w:space="0" w:color="auto"/>
        <w:right w:val="none" w:sz="0" w:space="0" w:color="auto"/>
      </w:divBdr>
    </w:div>
    <w:div w:id="1673988480">
      <w:bodyDiv w:val="1"/>
      <w:marLeft w:val="0"/>
      <w:marRight w:val="0"/>
      <w:marTop w:val="0"/>
      <w:marBottom w:val="0"/>
      <w:divBdr>
        <w:top w:val="none" w:sz="0" w:space="0" w:color="auto"/>
        <w:left w:val="none" w:sz="0" w:space="0" w:color="auto"/>
        <w:bottom w:val="none" w:sz="0" w:space="0" w:color="auto"/>
        <w:right w:val="none" w:sz="0" w:space="0" w:color="auto"/>
      </w:divBdr>
    </w:div>
    <w:div w:id="1682007593">
      <w:bodyDiv w:val="1"/>
      <w:marLeft w:val="0"/>
      <w:marRight w:val="0"/>
      <w:marTop w:val="0"/>
      <w:marBottom w:val="0"/>
      <w:divBdr>
        <w:top w:val="none" w:sz="0" w:space="0" w:color="auto"/>
        <w:left w:val="none" w:sz="0" w:space="0" w:color="auto"/>
        <w:bottom w:val="none" w:sz="0" w:space="0" w:color="auto"/>
        <w:right w:val="none" w:sz="0" w:space="0" w:color="auto"/>
      </w:divBdr>
    </w:div>
    <w:div w:id="1682052821">
      <w:bodyDiv w:val="1"/>
      <w:marLeft w:val="0"/>
      <w:marRight w:val="0"/>
      <w:marTop w:val="0"/>
      <w:marBottom w:val="0"/>
      <w:divBdr>
        <w:top w:val="none" w:sz="0" w:space="0" w:color="auto"/>
        <w:left w:val="none" w:sz="0" w:space="0" w:color="auto"/>
        <w:bottom w:val="none" w:sz="0" w:space="0" w:color="auto"/>
        <w:right w:val="none" w:sz="0" w:space="0" w:color="auto"/>
      </w:divBdr>
    </w:div>
    <w:div w:id="1683120991">
      <w:bodyDiv w:val="1"/>
      <w:marLeft w:val="0"/>
      <w:marRight w:val="0"/>
      <w:marTop w:val="0"/>
      <w:marBottom w:val="0"/>
      <w:divBdr>
        <w:top w:val="none" w:sz="0" w:space="0" w:color="auto"/>
        <w:left w:val="none" w:sz="0" w:space="0" w:color="auto"/>
        <w:bottom w:val="none" w:sz="0" w:space="0" w:color="auto"/>
        <w:right w:val="none" w:sz="0" w:space="0" w:color="auto"/>
      </w:divBdr>
    </w:div>
    <w:div w:id="1683896445">
      <w:bodyDiv w:val="1"/>
      <w:marLeft w:val="0"/>
      <w:marRight w:val="0"/>
      <w:marTop w:val="0"/>
      <w:marBottom w:val="0"/>
      <w:divBdr>
        <w:top w:val="none" w:sz="0" w:space="0" w:color="auto"/>
        <w:left w:val="none" w:sz="0" w:space="0" w:color="auto"/>
        <w:bottom w:val="none" w:sz="0" w:space="0" w:color="auto"/>
        <w:right w:val="none" w:sz="0" w:space="0" w:color="auto"/>
      </w:divBdr>
    </w:div>
    <w:div w:id="1688091904">
      <w:bodyDiv w:val="1"/>
      <w:marLeft w:val="0"/>
      <w:marRight w:val="0"/>
      <w:marTop w:val="0"/>
      <w:marBottom w:val="0"/>
      <w:divBdr>
        <w:top w:val="none" w:sz="0" w:space="0" w:color="auto"/>
        <w:left w:val="none" w:sz="0" w:space="0" w:color="auto"/>
        <w:bottom w:val="none" w:sz="0" w:space="0" w:color="auto"/>
        <w:right w:val="none" w:sz="0" w:space="0" w:color="auto"/>
      </w:divBdr>
    </w:div>
    <w:div w:id="1704093428">
      <w:bodyDiv w:val="1"/>
      <w:marLeft w:val="0"/>
      <w:marRight w:val="0"/>
      <w:marTop w:val="0"/>
      <w:marBottom w:val="0"/>
      <w:divBdr>
        <w:top w:val="none" w:sz="0" w:space="0" w:color="auto"/>
        <w:left w:val="none" w:sz="0" w:space="0" w:color="auto"/>
        <w:bottom w:val="none" w:sz="0" w:space="0" w:color="auto"/>
        <w:right w:val="none" w:sz="0" w:space="0" w:color="auto"/>
      </w:divBdr>
    </w:div>
    <w:div w:id="1729526603">
      <w:bodyDiv w:val="1"/>
      <w:marLeft w:val="0"/>
      <w:marRight w:val="0"/>
      <w:marTop w:val="0"/>
      <w:marBottom w:val="0"/>
      <w:divBdr>
        <w:top w:val="none" w:sz="0" w:space="0" w:color="auto"/>
        <w:left w:val="none" w:sz="0" w:space="0" w:color="auto"/>
        <w:bottom w:val="none" w:sz="0" w:space="0" w:color="auto"/>
        <w:right w:val="none" w:sz="0" w:space="0" w:color="auto"/>
      </w:divBdr>
    </w:div>
    <w:div w:id="1742406932">
      <w:bodyDiv w:val="1"/>
      <w:marLeft w:val="0"/>
      <w:marRight w:val="0"/>
      <w:marTop w:val="0"/>
      <w:marBottom w:val="0"/>
      <w:divBdr>
        <w:top w:val="none" w:sz="0" w:space="0" w:color="auto"/>
        <w:left w:val="none" w:sz="0" w:space="0" w:color="auto"/>
        <w:bottom w:val="none" w:sz="0" w:space="0" w:color="auto"/>
        <w:right w:val="none" w:sz="0" w:space="0" w:color="auto"/>
      </w:divBdr>
    </w:div>
    <w:div w:id="1778139545">
      <w:bodyDiv w:val="1"/>
      <w:marLeft w:val="0"/>
      <w:marRight w:val="0"/>
      <w:marTop w:val="0"/>
      <w:marBottom w:val="0"/>
      <w:divBdr>
        <w:top w:val="none" w:sz="0" w:space="0" w:color="auto"/>
        <w:left w:val="none" w:sz="0" w:space="0" w:color="auto"/>
        <w:bottom w:val="none" w:sz="0" w:space="0" w:color="auto"/>
        <w:right w:val="none" w:sz="0" w:space="0" w:color="auto"/>
      </w:divBdr>
    </w:div>
    <w:div w:id="1834224306">
      <w:bodyDiv w:val="1"/>
      <w:marLeft w:val="0"/>
      <w:marRight w:val="0"/>
      <w:marTop w:val="0"/>
      <w:marBottom w:val="0"/>
      <w:divBdr>
        <w:top w:val="none" w:sz="0" w:space="0" w:color="auto"/>
        <w:left w:val="none" w:sz="0" w:space="0" w:color="auto"/>
        <w:bottom w:val="none" w:sz="0" w:space="0" w:color="auto"/>
        <w:right w:val="none" w:sz="0" w:space="0" w:color="auto"/>
      </w:divBdr>
    </w:div>
    <w:div w:id="1870221642">
      <w:bodyDiv w:val="1"/>
      <w:marLeft w:val="0"/>
      <w:marRight w:val="0"/>
      <w:marTop w:val="0"/>
      <w:marBottom w:val="0"/>
      <w:divBdr>
        <w:top w:val="none" w:sz="0" w:space="0" w:color="auto"/>
        <w:left w:val="none" w:sz="0" w:space="0" w:color="auto"/>
        <w:bottom w:val="none" w:sz="0" w:space="0" w:color="auto"/>
        <w:right w:val="none" w:sz="0" w:space="0" w:color="auto"/>
      </w:divBdr>
    </w:div>
    <w:div w:id="1884292069">
      <w:bodyDiv w:val="1"/>
      <w:marLeft w:val="0"/>
      <w:marRight w:val="0"/>
      <w:marTop w:val="0"/>
      <w:marBottom w:val="0"/>
      <w:divBdr>
        <w:top w:val="none" w:sz="0" w:space="0" w:color="auto"/>
        <w:left w:val="none" w:sz="0" w:space="0" w:color="auto"/>
        <w:bottom w:val="none" w:sz="0" w:space="0" w:color="auto"/>
        <w:right w:val="none" w:sz="0" w:space="0" w:color="auto"/>
      </w:divBdr>
    </w:div>
    <w:div w:id="1888298401">
      <w:bodyDiv w:val="1"/>
      <w:marLeft w:val="0"/>
      <w:marRight w:val="0"/>
      <w:marTop w:val="0"/>
      <w:marBottom w:val="0"/>
      <w:divBdr>
        <w:top w:val="none" w:sz="0" w:space="0" w:color="auto"/>
        <w:left w:val="none" w:sz="0" w:space="0" w:color="auto"/>
        <w:bottom w:val="none" w:sz="0" w:space="0" w:color="auto"/>
        <w:right w:val="none" w:sz="0" w:space="0" w:color="auto"/>
      </w:divBdr>
    </w:div>
    <w:div w:id="1917276075">
      <w:bodyDiv w:val="1"/>
      <w:marLeft w:val="0"/>
      <w:marRight w:val="0"/>
      <w:marTop w:val="0"/>
      <w:marBottom w:val="0"/>
      <w:divBdr>
        <w:top w:val="none" w:sz="0" w:space="0" w:color="auto"/>
        <w:left w:val="none" w:sz="0" w:space="0" w:color="auto"/>
        <w:bottom w:val="none" w:sz="0" w:space="0" w:color="auto"/>
        <w:right w:val="none" w:sz="0" w:space="0" w:color="auto"/>
      </w:divBdr>
    </w:div>
    <w:div w:id="1917398850">
      <w:bodyDiv w:val="1"/>
      <w:marLeft w:val="0"/>
      <w:marRight w:val="0"/>
      <w:marTop w:val="0"/>
      <w:marBottom w:val="0"/>
      <w:divBdr>
        <w:top w:val="none" w:sz="0" w:space="0" w:color="auto"/>
        <w:left w:val="none" w:sz="0" w:space="0" w:color="auto"/>
        <w:bottom w:val="none" w:sz="0" w:space="0" w:color="auto"/>
        <w:right w:val="none" w:sz="0" w:space="0" w:color="auto"/>
      </w:divBdr>
    </w:div>
    <w:div w:id="1917782059">
      <w:bodyDiv w:val="1"/>
      <w:marLeft w:val="0"/>
      <w:marRight w:val="0"/>
      <w:marTop w:val="0"/>
      <w:marBottom w:val="0"/>
      <w:divBdr>
        <w:top w:val="none" w:sz="0" w:space="0" w:color="auto"/>
        <w:left w:val="none" w:sz="0" w:space="0" w:color="auto"/>
        <w:bottom w:val="none" w:sz="0" w:space="0" w:color="auto"/>
        <w:right w:val="none" w:sz="0" w:space="0" w:color="auto"/>
      </w:divBdr>
    </w:div>
    <w:div w:id="1930042051">
      <w:bodyDiv w:val="1"/>
      <w:marLeft w:val="0"/>
      <w:marRight w:val="0"/>
      <w:marTop w:val="0"/>
      <w:marBottom w:val="0"/>
      <w:divBdr>
        <w:top w:val="none" w:sz="0" w:space="0" w:color="auto"/>
        <w:left w:val="none" w:sz="0" w:space="0" w:color="auto"/>
        <w:bottom w:val="none" w:sz="0" w:space="0" w:color="auto"/>
        <w:right w:val="none" w:sz="0" w:space="0" w:color="auto"/>
      </w:divBdr>
    </w:div>
    <w:div w:id="1940330916">
      <w:bodyDiv w:val="1"/>
      <w:marLeft w:val="0"/>
      <w:marRight w:val="0"/>
      <w:marTop w:val="0"/>
      <w:marBottom w:val="0"/>
      <w:divBdr>
        <w:top w:val="none" w:sz="0" w:space="0" w:color="auto"/>
        <w:left w:val="none" w:sz="0" w:space="0" w:color="auto"/>
        <w:bottom w:val="none" w:sz="0" w:space="0" w:color="auto"/>
        <w:right w:val="none" w:sz="0" w:space="0" w:color="auto"/>
      </w:divBdr>
    </w:div>
    <w:div w:id="1944149320">
      <w:bodyDiv w:val="1"/>
      <w:marLeft w:val="0"/>
      <w:marRight w:val="0"/>
      <w:marTop w:val="0"/>
      <w:marBottom w:val="0"/>
      <w:divBdr>
        <w:top w:val="none" w:sz="0" w:space="0" w:color="auto"/>
        <w:left w:val="none" w:sz="0" w:space="0" w:color="auto"/>
        <w:bottom w:val="none" w:sz="0" w:space="0" w:color="auto"/>
        <w:right w:val="none" w:sz="0" w:space="0" w:color="auto"/>
      </w:divBdr>
    </w:div>
    <w:div w:id="1950312026">
      <w:bodyDiv w:val="1"/>
      <w:marLeft w:val="0"/>
      <w:marRight w:val="0"/>
      <w:marTop w:val="0"/>
      <w:marBottom w:val="0"/>
      <w:divBdr>
        <w:top w:val="none" w:sz="0" w:space="0" w:color="auto"/>
        <w:left w:val="none" w:sz="0" w:space="0" w:color="auto"/>
        <w:bottom w:val="none" w:sz="0" w:space="0" w:color="auto"/>
        <w:right w:val="none" w:sz="0" w:space="0" w:color="auto"/>
      </w:divBdr>
    </w:div>
    <w:div w:id="1967160189">
      <w:bodyDiv w:val="1"/>
      <w:marLeft w:val="0"/>
      <w:marRight w:val="0"/>
      <w:marTop w:val="0"/>
      <w:marBottom w:val="0"/>
      <w:divBdr>
        <w:top w:val="none" w:sz="0" w:space="0" w:color="auto"/>
        <w:left w:val="none" w:sz="0" w:space="0" w:color="auto"/>
        <w:bottom w:val="none" w:sz="0" w:space="0" w:color="auto"/>
        <w:right w:val="none" w:sz="0" w:space="0" w:color="auto"/>
      </w:divBdr>
    </w:div>
    <w:div w:id="1975407672">
      <w:bodyDiv w:val="1"/>
      <w:marLeft w:val="0"/>
      <w:marRight w:val="0"/>
      <w:marTop w:val="0"/>
      <w:marBottom w:val="0"/>
      <w:divBdr>
        <w:top w:val="none" w:sz="0" w:space="0" w:color="auto"/>
        <w:left w:val="none" w:sz="0" w:space="0" w:color="auto"/>
        <w:bottom w:val="none" w:sz="0" w:space="0" w:color="auto"/>
        <w:right w:val="none" w:sz="0" w:space="0" w:color="auto"/>
      </w:divBdr>
    </w:div>
    <w:div w:id="1976718822">
      <w:bodyDiv w:val="1"/>
      <w:marLeft w:val="0"/>
      <w:marRight w:val="0"/>
      <w:marTop w:val="0"/>
      <w:marBottom w:val="0"/>
      <w:divBdr>
        <w:top w:val="none" w:sz="0" w:space="0" w:color="auto"/>
        <w:left w:val="none" w:sz="0" w:space="0" w:color="auto"/>
        <w:bottom w:val="none" w:sz="0" w:space="0" w:color="auto"/>
        <w:right w:val="none" w:sz="0" w:space="0" w:color="auto"/>
      </w:divBdr>
    </w:div>
    <w:div w:id="1983386855">
      <w:bodyDiv w:val="1"/>
      <w:marLeft w:val="0"/>
      <w:marRight w:val="0"/>
      <w:marTop w:val="0"/>
      <w:marBottom w:val="0"/>
      <w:divBdr>
        <w:top w:val="none" w:sz="0" w:space="0" w:color="auto"/>
        <w:left w:val="none" w:sz="0" w:space="0" w:color="auto"/>
        <w:bottom w:val="none" w:sz="0" w:space="0" w:color="auto"/>
        <w:right w:val="none" w:sz="0" w:space="0" w:color="auto"/>
      </w:divBdr>
    </w:div>
    <w:div w:id="1993293246">
      <w:bodyDiv w:val="1"/>
      <w:marLeft w:val="0"/>
      <w:marRight w:val="0"/>
      <w:marTop w:val="0"/>
      <w:marBottom w:val="0"/>
      <w:divBdr>
        <w:top w:val="none" w:sz="0" w:space="0" w:color="auto"/>
        <w:left w:val="none" w:sz="0" w:space="0" w:color="auto"/>
        <w:bottom w:val="none" w:sz="0" w:space="0" w:color="auto"/>
        <w:right w:val="none" w:sz="0" w:space="0" w:color="auto"/>
      </w:divBdr>
    </w:div>
    <w:div w:id="2020620096">
      <w:bodyDiv w:val="1"/>
      <w:marLeft w:val="0"/>
      <w:marRight w:val="0"/>
      <w:marTop w:val="0"/>
      <w:marBottom w:val="0"/>
      <w:divBdr>
        <w:top w:val="none" w:sz="0" w:space="0" w:color="auto"/>
        <w:left w:val="none" w:sz="0" w:space="0" w:color="auto"/>
        <w:bottom w:val="none" w:sz="0" w:space="0" w:color="auto"/>
        <w:right w:val="none" w:sz="0" w:space="0" w:color="auto"/>
      </w:divBdr>
    </w:div>
    <w:div w:id="2023315125">
      <w:bodyDiv w:val="1"/>
      <w:marLeft w:val="0"/>
      <w:marRight w:val="0"/>
      <w:marTop w:val="0"/>
      <w:marBottom w:val="0"/>
      <w:divBdr>
        <w:top w:val="none" w:sz="0" w:space="0" w:color="auto"/>
        <w:left w:val="none" w:sz="0" w:space="0" w:color="auto"/>
        <w:bottom w:val="none" w:sz="0" w:space="0" w:color="auto"/>
        <w:right w:val="none" w:sz="0" w:space="0" w:color="auto"/>
      </w:divBdr>
    </w:div>
    <w:div w:id="2025477889">
      <w:bodyDiv w:val="1"/>
      <w:marLeft w:val="0"/>
      <w:marRight w:val="0"/>
      <w:marTop w:val="0"/>
      <w:marBottom w:val="0"/>
      <w:divBdr>
        <w:top w:val="none" w:sz="0" w:space="0" w:color="auto"/>
        <w:left w:val="none" w:sz="0" w:space="0" w:color="auto"/>
        <w:bottom w:val="none" w:sz="0" w:space="0" w:color="auto"/>
        <w:right w:val="none" w:sz="0" w:space="0" w:color="auto"/>
      </w:divBdr>
    </w:div>
    <w:div w:id="2026012326">
      <w:bodyDiv w:val="1"/>
      <w:marLeft w:val="0"/>
      <w:marRight w:val="0"/>
      <w:marTop w:val="0"/>
      <w:marBottom w:val="0"/>
      <w:divBdr>
        <w:top w:val="none" w:sz="0" w:space="0" w:color="auto"/>
        <w:left w:val="none" w:sz="0" w:space="0" w:color="auto"/>
        <w:bottom w:val="none" w:sz="0" w:space="0" w:color="auto"/>
        <w:right w:val="none" w:sz="0" w:space="0" w:color="auto"/>
      </w:divBdr>
    </w:div>
    <w:div w:id="2026200602">
      <w:bodyDiv w:val="1"/>
      <w:marLeft w:val="0"/>
      <w:marRight w:val="0"/>
      <w:marTop w:val="0"/>
      <w:marBottom w:val="0"/>
      <w:divBdr>
        <w:top w:val="none" w:sz="0" w:space="0" w:color="auto"/>
        <w:left w:val="none" w:sz="0" w:space="0" w:color="auto"/>
        <w:bottom w:val="none" w:sz="0" w:space="0" w:color="auto"/>
        <w:right w:val="none" w:sz="0" w:space="0" w:color="auto"/>
      </w:divBdr>
    </w:div>
    <w:div w:id="2026247903">
      <w:bodyDiv w:val="1"/>
      <w:marLeft w:val="0"/>
      <w:marRight w:val="0"/>
      <w:marTop w:val="0"/>
      <w:marBottom w:val="0"/>
      <w:divBdr>
        <w:top w:val="none" w:sz="0" w:space="0" w:color="auto"/>
        <w:left w:val="none" w:sz="0" w:space="0" w:color="auto"/>
        <w:bottom w:val="none" w:sz="0" w:space="0" w:color="auto"/>
        <w:right w:val="none" w:sz="0" w:space="0" w:color="auto"/>
      </w:divBdr>
    </w:div>
    <w:div w:id="2036224696">
      <w:bodyDiv w:val="1"/>
      <w:marLeft w:val="0"/>
      <w:marRight w:val="0"/>
      <w:marTop w:val="0"/>
      <w:marBottom w:val="0"/>
      <w:divBdr>
        <w:top w:val="none" w:sz="0" w:space="0" w:color="auto"/>
        <w:left w:val="none" w:sz="0" w:space="0" w:color="auto"/>
        <w:bottom w:val="none" w:sz="0" w:space="0" w:color="auto"/>
        <w:right w:val="none" w:sz="0" w:space="0" w:color="auto"/>
      </w:divBdr>
    </w:div>
    <w:div w:id="2040620060">
      <w:bodyDiv w:val="1"/>
      <w:marLeft w:val="0"/>
      <w:marRight w:val="0"/>
      <w:marTop w:val="0"/>
      <w:marBottom w:val="0"/>
      <w:divBdr>
        <w:top w:val="none" w:sz="0" w:space="0" w:color="auto"/>
        <w:left w:val="none" w:sz="0" w:space="0" w:color="auto"/>
        <w:bottom w:val="none" w:sz="0" w:space="0" w:color="auto"/>
        <w:right w:val="none" w:sz="0" w:space="0" w:color="auto"/>
      </w:divBdr>
    </w:div>
    <w:div w:id="2063405892">
      <w:bodyDiv w:val="1"/>
      <w:marLeft w:val="0"/>
      <w:marRight w:val="0"/>
      <w:marTop w:val="0"/>
      <w:marBottom w:val="0"/>
      <w:divBdr>
        <w:top w:val="none" w:sz="0" w:space="0" w:color="auto"/>
        <w:left w:val="none" w:sz="0" w:space="0" w:color="auto"/>
        <w:bottom w:val="none" w:sz="0" w:space="0" w:color="auto"/>
        <w:right w:val="none" w:sz="0" w:space="0" w:color="auto"/>
      </w:divBdr>
    </w:div>
    <w:div w:id="2076119309">
      <w:bodyDiv w:val="1"/>
      <w:marLeft w:val="0"/>
      <w:marRight w:val="0"/>
      <w:marTop w:val="0"/>
      <w:marBottom w:val="0"/>
      <w:divBdr>
        <w:top w:val="none" w:sz="0" w:space="0" w:color="auto"/>
        <w:left w:val="none" w:sz="0" w:space="0" w:color="auto"/>
        <w:bottom w:val="none" w:sz="0" w:space="0" w:color="auto"/>
        <w:right w:val="none" w:sz="0" w:space="0" w:color="auto"/>
      </w:divBdr>
    </w:div>
    <w:div w:id="2111005046">
      <w:bodyDiv w:val="1"/>
      <w:marLeft w:val="0"/>
      <w:marRight w:val="0"/>
      <w:marTop w:val="0"/>
      <w:marBottom w:val="0"/>
      <w:divBdr>
        <w:top w:val="none" w:sz="0" w:space="0" w:color="auto"/>
        <w:left w:val="none" w:sz="0" w:space="0" w:color="auto"/>
        <w:bottom w:val="none" w:sz="0" w:space="0" w:color="auto"/>
        <w:right w:val="none" w:sz="0" w:space="0" w:color="auto"/>
      </w:divBdr>
    </w:div>
    <w:div w:id="2128304347">
      <w:bodyDiv w:val="1"/>
      <w:marLeft w:val="0"/>
      <w:marRight w:val="0"/>
      <w:marTop w:val="0"/>
      <w:marBottom w:val="0"/>
      <w:divBdr>
        <w:top w:val="none" w:sz="0" w:space="0" w:color="auto"/>
        <w:left w:val="none" w:sz="0" w:space="0" w:color="auto"/>
        <w:bottom w:val="none" w:sz="0" w:space="0" w:color="auto"/>
        <w:right w:val="none" w:sz="0" w:space="0" w:color="auto"/>
      </w:divBdr>
    </w:div>
    <w:div w:id="2130736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oleObject" Target="embeddings/oleObject10.bin"/><Relationship Id="rId39" Type="http://schemas.openxmlformats.org/officeDocument/2006/relationships/oleObject" Target="embeddings/oleObject20.bin"/><Relationship Id="rId21" Type="http://schemas.openxmlformats.org/officeDocument/2006/relationships/oleObject" Target="embeddings/oleObject7.bin"/><Relationship Id="rId34" Type="http://schemas.openxmlformats.org/officeDocument/2006/relationships/image" Target="media/image11.wmf"/><Relationship Id="rId42" Type="http://schemas.openxmlformats.org/officeDocument/2006/relationships/oleObject" Target="embeddings/oleObject23.bin"/><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wmf"/><Relationship Id="rId29" Type="http://schemas.openxmlformats.org/officeDocument/2006/relationships/oleObject" Target="embeddings/oleObject13.bin"/><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oleObject" Target="embeddings/oleObject16.bin"/><Relationship Id="rId37" Type="http://schemas.openxmlformats.org/officeDocument/2006/relationships/oleObject" Target="embeddings/oleObject19.bin"/><Relationship Id="rId40" Type="http://schemas.openxmlformats.org/officeDocument/2006/relationships/oleObject" Target="embeddings/oleObject21.bin"/><Relationship Id="rId45" Type="http://schemas.openxmlformats.org/officeDocument/2006/relationships/image" Target="media/image14.emf"/><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oleObject" Target="embeddings/oleObject12.bin"/><Relationship Id="rId36" Type="http://schemas.openxmlformats.org/officeDocument/2006/relationships/image" Target="media/image12.wmf"/><Relationship Id="rId49"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oleObject" Target="embeddings/oleObject6.bin"/><Relationship Id="rId31" Type="http://schemas.openxmlformats.org/officeDocument/2006/relationships/oleObject" Target="embeddings/oleObject15.bin"/><Relationship Id="rId44" Type="http://schemas.openxmlformats.org/officeDocument/2006/relationships/oleObject" Target="embeddings/oleObject25.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oleObject" Target="embeddings/oleObject14.bin"/><Relationship Id="rId35" Type="http://schemas.openxmlformats.org/officeDocument/2006/relationships/oleObject" Target="embeddings/oleObject18.bin"/><Relationship Id="rId43" Type="http://schemas.openxmlformats.org/officeDocument/2006/relationships/oleObject" Target="embeddings/oleObject24.bin"/><Relationship Id="rId48" Type="http://schemas.openxmlformats.org/officeDocument/2006/relationships/fontTable" Target="fontTable.xml"/><Relationship Id="rId8" Type="http://schemas.openxmlformats.org/officeDocument/2006/relationships/image" Target="media/image2.wmf"/><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7.bin"/><Relationship Id="rId38" Type="http://schemas.openxmlformats.org/officeDocument/2006/relationships/image" Target="media/image13.wmf"/><Relationship Id="rId46" Type="http://schemas.openxmlformats.org/officeDocument/2006/relationships/oleObject" Target="embeddings/oleObject26.bin"/><Relationship Id="rId20" Type="http://schemas.openxmlformats.org/officeDocument/2006/relationships/image" Target="media/image8.wmf"/><Relationship Id="rId41" Type="http://schemas.openxmlformats.org/officeDocument/2006/relationships/oleObject" Target="embeddings/oleObject22.bin"/><Relationship Id="rId1" Type="http://schemas.openxmlformats.org/officeDocument/2006/relationships/customXml" Target="../customXml/item1.xml"/><Relationship Id="rId6"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3AF12C-83BB-42B9-9D4E-3EDE4DC31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3478</Words>
  <Characters>19828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Chuyên đề LTĐH</Company>
  <LinksUpToDate>false</LinksUpToDate>
  <CharactersWithSpaces>23260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Long Nhat Nguyen</dc:creator>
  <cp:lastModifiedBy>Long Nhat Nguyen</cp:lastModifiedBy>
  <cp:revision>7</cp:revision>
  <cp:lastPrinted>2019-01-07T17:23:00Z</cp:lastPrinted>
  <dcterms:created xsi:type="dcterms:W3CDTF">2017-02-28T17:00:00Z</dcterms:created>
  <dcterms:modified xsi:type="dcterms:W3CDTF">2019-01-07T17:24:00Z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